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812143" w14:textId="77777777" w:rsidR="00BC097A" w:rsidRPr="00EF316D" w:rsidRDefault="00AA62E9" w:rsidP="00EF316D">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1FC0DB31" wp14:editId="44A5A059">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0FE5FF01" w14:textId="77777777" w:rsidR="001930EB" w:rsidRDefault="001930EB">
      <w:pPr>
        <w:pStyle w:val="Header"/>
        <w:jc w:val="center"/>
        <w:rPr>
          <w:rFonts w:ascii="Arial" w:hAnsi="Arial" w:cs="Arial"/>
          <w:b/>
          <w:sz w:val="44"/>
          <w:lang w:eastAsia="ar-SA"/>
        </w:rPr>
      </w:pPr>
    </w:p>
    <w:p w14:paraId="05747FEA"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615BF079"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1F254234"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73697C1C"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30CB395B" w14:textId="77777777" w:rsidR="00BC097A" w:rsidRDefault="00BC097A">
      <w:pPr>
        <w:pStyle w:val="Title"/>
        <w:rPr>
          <w:sz w:val="44"/>
          <w:lang w:eastAsia="ar-SA"/>
        </w:rPr>
      </w:pPr>
    </w:p>
    <w:p w14:paraId="7F642335" w14:textId="77777777" w:rsidR="00BC097A" w:rsidRDefault="00BC097A">
      <w:pPr>
        <w:pStyle w:val="Subtitle"/>
        <w:ind w:right="0"/>
        <w:jc w:val="left"/>
        <w:rPr>
          <w:lang w:eastAsia="ar-SA"/>
        </w:rPr>
      </w:pPr>
    </w:p>
    <w:p w14:paraId="3FA7AF93" w14:textId="77777777" w:rsidR="00BC097A" w:rsidRDefault="00BC097A">
      <w:pPr>
        <w:pStyle w:val="Subtitle"/>
        <w:ind w:right="0"/>
        <w:rPr>
          <w:lang w:eastAsia="ar-SA"/>
        </w:rPr>
      </w:pPr>
      <w:r>
        <w:rPr>
          <w:lang w:eastAsia="ar-SA"/>
        </w:rPr>
        <w:t xml:space="preserve">Version 3647 - </w:t>
      </w:r>
      <w:r w:rsidR="00AC60C4">
        <w:rPr>
          <w:lang w:eastAsia="ar-SA"/>
        </w:rPr>
        <w:t>1</w:t>
      </w:r>
      <w:r>
        <w:rPr>
          <w:lang w:eastAsia="ar-SA"/>
        </w:rPr>
        <w:t>.</w:t>
      </w:r>
      <w:r w:rsidR="00DE1606">
        <w:rPr>
          <w:lang w:eastAsia="ar-SA"/>
        </w:rPr>
        <w:t>1</w:t>
      </w:r>
      <w:r w:rsidR="002F7AB4">
        <w:rPr>
          <w:lang w:eastAsia="ar-SA"/>
        </w:rPr>
        <w:t>7</w:t>
      </w:r>
    </w:p>
    <w:p w14:paraId="1F0775E4" w14:textId="77777777" w:rsidR="00BC097A" w:rsidRDefault="002F7AB4">
      <w:pPr>
        <w:pStyle w:val="Subtitle"/>
        <w:ind w:right="0"/>
        <w:rPr>
          <w:lang w:eastAsia="ar-SA"/>
        </w:rPr>
      </w:pPr>
      <w:r>
        <w:rPr>
          <w:lang w:eastAsia="ar-SA"/>
        </w:rPr>
        <w:t>December 13</w:t>
      </w:r>
      <w:r w:rsidR="0049155E">
        <w:rPr>
          <w:lang w:eastAsia="ar-SA"/>
        </w:rPr>
        <w:t>, 2011</w:t>
      </w:r>
    </w:p>
    <w:p w14:paraId="7C427D59" w14:textId="77777777" w:rsidR="00BC097A" w:rsidRDefault="00BC097A">
      <w:pPr>
        <w:rPr>
          <w:lang w:eastAsia="ar-SA"/>
        </w:rPr>
      </w:pPr>
    </w:p>
    <w:p w14:paraId="1DCFB127" w14:textId="77777777" w:rsidR="00BC097A" w:rsidRDefault="00BC097A">
      <w:pPr>
        <w:rPr>
          <w:b/>
          <w:sz w:val="32"/>
          <w:lang w:eastAsia="ar-SA"/>
        </w:rPr>
      </w:pPr>
      <w:r>
        <w:br w:type="page"/>
      </w:r>
      <w:r>
        <w:rPr>
          <w:b/>
          <w:sz w:val="32"/>
          <w:lang w:eastAsia="ar-SA"/>
        </w:rPr>
        <w:lastRenderedPageBreak/>
        <w:t>Signature Page</w:t>
      </w:r>
    </w:p>
    <w:p w14:paraId="43CBD559" w14:textId="77777777" w:rsidR="00BC097A" w:rsidRDefault="00BC097A">
      <w:pPr>
        <w:pStyle w:val="TOC1"/>
      </w:pPr>
    </w:p>
    <w:p w14:paraId="7DC4894D" w14:textId="77777777" w:rsidR="00BC097A" w:rsidRDefault="00BC097A">
      <w:pPr>
        <w:pStyle w:val="TOC1"/>
      </w:pPr>
    </w:p>
    <w:p w14:paraId="77D4443B" w14:textId="77777777" w:rsidR="00BC097A" w:rsidRDefault="00BC097A">
      <w:pPr>
        <w:pStyle w:val="TOC1"/>
      </w:pPr>
      <w:r>
        <w:t>____________________________________________________</w:t>
      </w:r>
      <w:r>
        <w:tab/>
      </w:r>
      <w:r>
        <w:tab/>
        <w:t>__________________</w:t>
      </w:r>
    </w:p>
    <w:p w14:paraId="254A95FA" w14:textId="77777777" w:rsidR="00BC097A" w:rsidRDefault="00BC097A">
      <w:r>
        <w:t>Chair, Federal Public Key Infrastructure Policy Authority</w:t>
      </w:r>
      <w:r>
        <w:tab/>
      </w:r>
      <w:r>
        <w:tab/>
      </w:r>
      <w:r>
        <w:tab/>
      </w:r>
      <w:r>
        <w:tab/>
        <w:t>DATE</w:t>
      </w:r>
    </w:p>
    <w:p w14:paraId="39686C1E" w14:textId="77777777" w:rsidR="00BC097A" w:rsidRDefault="00BC097A"/>
    <w:p w14:paraId="76087BA2" w14:textId="77777777" w:rsidR="00BC097A" w:rsidRDefault="00BC097A">
      <w:pPr>
        <w:rPr>
          <w:b/>
          <w:bCs/>
          <w:sz w:val="40"/>
          <w:lang w:eastAsia="ar-SA"/>
        </w:rPr>
        <w:sectPr w:rsidR="00BC097A" w:rsidSect="00254B2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3E7BF3A8"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4B793699" w14:textId="77777777" w:rsidTr="00F25CB7">
        <w:tc>
          <w:tcPr>
            <w:tcW w:w="2268" w:type="dxa"/>
          </w:tcPr>
          <w:p w14:paraId="343F4CF9"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tcPr>
          <w:p w14:paraId="7B78B73B"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tcPr>
          <w:p w14:paraId="611A5D46"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548E1DFD" w14:textId="77777777" w:rsidTr="00F25CB7">
        <w:tc>
          <w:tcPr>
            <w:tcW w:w="2268" w:type="dxa"/>
          </w:tcPr>
          <w:p w14:paraId="04306234" w14:textId="77777777" w:rsidR="007511BD" w:rsidRPr="00F25CB7" w:rsidRDefault="007511BD" w:rsidP="00F25CB7">
            <w:pPr>
              <w:jc w:val="center"/>
              <w:rPr>
                <w:b/>
                <w:bCs/>
                <w:sz w:val="40"/>
                <w:lang w:eastAsia="ar-SA"/>
              </w:rPr>
            </w:pPr>
            <w:r>
              <w:rPr>
                <w:lang w:eastAsia="ar-SA"/>
              </w:rPr>
              <w:t>1.0</w:t>
            </w:r>
          </w:p>
        </w:tc>
        <w:tc>
          <w:tcPr>
            <w:tcW w:w="2700" w:type="dxa"/>
          </w:tcPr>
          <w:p w14:paraId="4F341777" w14:textId="77777777" w:rsidR="007511BD" w:rsidRPr="00F25CB7" w:rsidRDefault="007511BD" w:rsidP="00F25CB7">
            <w:pPr>
              <w:jc w:val="center"/>
              <w:rPr>
                <w:b/>
                <w:bCs/>
                <w:sz w:val="40"/>
                <w:lang w:eastAsia="ar-SA"/>
              </w:rPr>
            </w:pPr>
            <w:r>
              <w:rPr>
                <w:lang w:eastAsia="ar-SA"/>
              </w:rPr>
              <w:t>May 7, 2007</w:t>
            </w:r>
          </w:p>
        </w:tc>
        <w:tc>
          <w:tcPr>
            <w:tcW w:w="4608" w:type="dxa"/>
          </w:tcPr>
          <w:p w14:paraId="1C752160"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0795A785" w14:textId="77777777" w:rsidTr="00F25CB7">
        <w:tc>
          <w:tcPr>
            <w:tcW w:w="2268" w:type="dxa"/>
          </w:tcPr>
          <w:p w14:paraId="6B216300" w14:textId="77777777" w:rsidR="007511BD" w:rsidRPr="00F25CB7" w:rsidRDefault="007511BD" w:rsidP="00F25CB7">
            <w:pPr>
              <w:jc w:val="center"/>
              <w:rPr>
                <w:b/>
                <w:bCs/>
                <w:sz w:val="40"/>
                <w:lang w:eastAsia="ar-SA"/>
              </w:rPr>
            </w:pPr>
            <w:r>
              <w:rPr>
                <w:lang w:eastAsia="ar-SA"/>
              </w:rPr>
              <w:t>1.1</w:t>
            </w:r>
          </w:p>
        </w:tc>
        <w:tc>
          <w:tcPr>
            <w:tcW w:w="2700" w:type="dxa"/>
          </w:tcPr>
          <w:p w14:paraId="7ADFED02" w14:textId="77777777" w:rsidR="007511BD" w:rsidRPr="00F25CB7" w:rsidRDefault="007511BD" w:rsidP="00F25CB7">
            <w:pPr>
              <w:jc w:val="center"/>
              <w:rPr>
                <w:b/>
                <w:bCs/>
                <w:sz w:val="40"/>
                <w:lang w:eastAsia="ar-SA"/>
              </w:rPr>
            </w:pPr>
            <w:r>
              <w:rPr>
                <w:lang w:eastAsia="ar-SA"/>
              </w:rPr>
              <w:t>July 17, 2007</w:t>
            </w:r>
          </w:p>
        </w:tc>
        <w:tc>
          <w:tcPr>
            <w:tcW w:w="4608" w:type="dxa"/>
          </w:tcPr>
          <w:p w14:paraId="7B946939" w14:textId="77777777" w:rsidR="007511BD" w:rsidRPr="00F25CB7" w:rsidRDefault="007511BD" w:rsidP="007511BD">
            <w:pPr>
              <w:rPr>
                <w:b/>
                <w:bCs/>
                <w:sz w:val="40"/>
                <w:lang w:eastAsia="ar-SA"/>
              </w:rPr>
            </w:pPr>
            <w:r>
              <w:rPr>
                <w:lang w:eastAsia="ar-SA"/>
              </w:rPr>
              <w:t>Alignment of Cryptographic Algorithm Requirements with SP 800-78-1</w:t>
            </w:r>
          </w:p>
        </w:tc>
      </w:tr>
      <w:tr w:rsidR="007511BD" w:rsidRPr="00F25CB7" w14:paraId="71DDC1CB" w14:textId="77777777" w:rsidTr="00F25CB7">
        <w:tc>
          <w:tcPr>
            <w:tcW w:w="2268" w:type="dxa"/>
          </w:tcPr>
          <w:p w14:paraId="13485DE1" w14:textId="77777777" w:rsidR="007511BD" w:rsidRPr="00F25CB7" w:rsidRDefault="007511BD" w:rsidP="00F25CB7">
            <w:pPr>
              <w:jc w:val="center"/>
              <w:rPr>
                <w:b/>
                <w:bCs/>
                <w:sz w:val="40"/>
                <w:lang w:eastAsia="ar-SA"/>
              </w:rPr>
            </w:pPr>
            <w:r>
              <w:rPr>
                <w:lang w:eastAsia="ar-SA"/>
              </w:rPr>
              <w:t>1.2</w:t>
            </w:r>
          </w:p>
        </w:tc>
        <w:tc>
          <w:tcPr>
            <w:tcW w:w="2700" w:type="dxa"/>
          </w:tcPr>
          <w:p w14:paraId="5A463BEE" w14:textId="77777777" w:rsidR="007511BD" w:rsidRPr="00F25CB7" w:rsidRDefault="007511BD" w:rsidP="00F25CB7">
            <w:pPr>
              <w:jc w:val="center"/>
              <w:rPr>
                <w:b/>
                <w:bCs/>
                <w:sz w:val="40"/>
                <w:lang w:eastAsia="ar-SA"/>
              </w:rPr>
            </w:pPr>
            <w:r>
              <w:rPr>
                <w:lang w:eastAsia="ar-SA"/>
              </w:rPr>
              <w:t>September 12, 2007</w:t>
            </w:r>
          </w:p>
        </w:tc>
        <w:tc>
          <w:tcPr>
            <w:tcW w:w="4608" w:type="dxa"/>
          </w:tcPr>
          <w:p w14:paraId="53760655" w14:textId="77777777" w:rsidR="007511BD" w:rsidRPr="00F25CB7" w:rsidRDefault="007511BD" w:rsidP="007511BD">
            <w:pPr>
              <w:rPr>
                <w:b/>
                <w:bCs/>
                <w:sz w:val="40"/>
                <w:lang w:eastAsia="ar-SA"/>
              </w:rPr>
            </w:pPr>
            <w:r>
              <w:rPr>
                <w:lang w:eastAsia="ar-SA"/>
              </w:rPr>
              <w:t>Requiring the inclusion of a subject DN in PIV Authentication Certificates</w:t>
            </w:r>
          </w:p>
        </w:tc>
      </w:tr>
      <w:tr w:rsidR="007511BD" w:rsidRPr="00F25CB7" w14:paraId="6F4D8B6A" w14:textId="77777777" w:rsidTr="00F25CB7">
        <w:tc>
          <w:tcPr>
            <w:tcW w:w="2268" w:type="dxa"/>
          </w:tcPr>
          <w:p w14:paraId="63607D8F" w14:textId="77777777" w:rsidR="007511BD" w:rsidRPr="00F25CB7" w:rsidRDefault="007511BD" w:rsidP="00F25CB7">
            <w:pPr>
              <w:jc w:val="center"/>
              <w:rPr>
                <w:b/>
                <w:bCs/>
                <w:sz w:val="40"/>
                <w:lang w:eastAsia="ar-SA"/>
              </w:rPr>
            </w:pPr>
            <w:r>
              <w:rPr>
                <w:lang w:eastAsia="ar-SA"/>
              </w:rPr>
              <w:t>1.3</w:t>
            </w:r>
          </w:p>
        </w:tc>
        <w:tc>
          <w:tcPr>
            <w:tcW w:w="2700" w:type="dxa"/>
          </w:tcPr>
          <w:p w14:paraId="07BDB7AF" w14:textId="77777777" w:rsidR="007511BD" w:rsidRPr="00F25CB7" w:rsidRDefault="007511BD" w:rsidP="00F25CB7">
            <w:pPr>
              <w:jc w:val="center"/>
              <w:rPr>
                <w:b/>
                <w:bCs/>
                <w:sz w:val="40"/>
                <w:lang w:eastAsia="ar-SA"/>
              </w:rPr>
            </w:pPr>
            <w:r>
              <w:rPr>
                <w:lang w:eastAsia="ar-SA"/>
              </w:rPr>
              <w:t>October 16, 2007</w:t>
            </w:r>
          </w:p>
        </w:tc>
        <w:tc>
          <w:tcPr>
            <w:tcW w:w="4608" w:type="dxa"/>
          </w:tcPr>
          <w:p w14:paraId="143C7B29" w14:textId="77777777" w:rsidR="007511BD" w:rsidRPr="00F25CB7" w:rsidRDefault="007511BD" w:rsidP="007511BD">
            <w:pPr>
              <w:rPr>
                <w:b/>
                <w:bCs/>
                <w:sz w:val="40"/>
                <w:lang w:eastAsia="ar-SA"/>
              </w:rPr>
            </w:pPr>
            <w:r>
              <w:rPr>
                <w:lang w:eastAsia="ar-SA"/>
              </w:rPr>
              <w:t>Accommodating legacy PKIs for PIV Authentication</w:t>
            </w:r>
          </w:p>
        </w:tc>
      </w:tr>
      <w:tr w:rsidR="007511BD" w:rsidRPr="00F25CB7" w14:paraId="19647A2F" w14:textId="77777777" w:rsidTr="00F25CB7">
        <w:tc>
          <w:tcPr>
            <w:tcW w:w="2268" w:type="dxa"/>
          </w:tcPr>
          <w:p w14:paraId="0CEA5234" w14:textId="77777777" w:rsidR="007511BD" w:rsidRPr="00F25CB7" w:rsidRDefault="007511BD" w:rsidP="00F25CB7">
            <w:pPr>
              <w:jc w:val="center"/>
              <w:rPr>
                <w:b/>
                <w:bCs/>
                <w:sz w:val="40"/>
                <w:lang w:eastAsia="ar-SA"/>
              </w:rPr>
            </w:pPr>
            <w:r>
              <w:rPr>
                <w:lang w:eastAsia="ar-SA"/>
              </w:rPr>
              <w:t>1.4</w:t>
            </w:r>
          </w:p>
        </w:tc>
        <w:tc>
          <w:tcPr>
            <w:tcW w:w="2700" w:type="dxa"/>
          </w:tcPr>
          <w:p w14:paraId="14604F90" w14:textId="77777777" w:rsidR="007511BD" w:rsidRPr="00F25CB7" w:rsidRDefault="007511BD" w:rsidP="00F25CB7">
            <w:pPr>
              <w:jc w:val="center"/>
              <w:rPr>
                <w:b/>
                <w:bCs/>
                <w:sz w:val="40"/>
                <w:lang w:eastAsia="ar-SA"/>
              </w:rPr>
            </w:pPr>
            <w:r>
              <w:rPr>
                <w:lang w:eastAsia="ar-SA"/>
              </w:rPr>
              <w:t>April 3, 2008</w:t>
            </w:r>
          </w:p>
        </w:tc>
        <w:tc>
          <w:tcPr>
            <w:tcW w:w="4608" w:type="dxa"/>
          </w:tcPr>
          <w:p w14:paraId="4DD90368" w14:textId="77777777" w:rsidR="007511BD" w:rsidRPr="00F25CB7" w:rsidRDefault="007511BD" w:rsidP="007511BD">
            <w:pPr>
              <w:rPr>
                <w:b/>
                <w:bCs/>
                <w:sz w:val="40"/>
                <w:lang w:eastAsia="ar-SA"/>
              </w:rPr>
            </w:pPr>
            <w:r>
              <w:rPr>
                <w:lang w:eastAsia="ar-SA"/>
              </w:rPr>
              <w:t>§ 8.3 Assessor’s Relationship to Assessed Entity</w:t>
            </w:r>
          </w:p>
        </w:tc>
      </w:tr>
      <w:tr w:rsidR="007511BD" w:rsidRPr="00F25CB7" w14:paraId="0CA48842" w14:textId="77777777" w:rsidTr="00F25CB7">
        <w:tc>
          <w:tcPr>
            <w:tcW w:w="2268" w:type="dxa"/>
          </w:tcPr>
          <w:p w14:paraId="3EB028E7" w14:textId="77777777" w:rsidR="007511BD" w:rsidRPr="00F25CB7" w:rsidRDefault="007511BD" w:rsidP="00F25CB7">
            <w:pPr>
              <w:jc w:val="center"/>
              <w:rPr>
                <w:b/>
                <w:bCs/>
                <w:sz w:val="40"/>
                <w:lang w:eastAsia="ar-SA"/>
              </w:rPr>
            </w:pPr>
            <w:r>
              <w:rPr>
                <w:lang w:eastAsia="ar-SA"/>
              </w:rPr>
              <w:t>1.5</w:t>
            </w:r>
          </w:p>
        </w:tc>
        <w:tc>
          <w:tcPr>
            <w:tcW w:w="2700" w:type="dxa"/>
          </w:tcPr>
          <w:p w14:paraId="071DF8DE" w14:textId="77777777" w:rsidR="007511BD" w:rsidRPr="00F25CB7" w:rsidRDefault="007511BD" w:rsidP="00F25CB7">
            <w:pPr>
              <w:jc w:val="center"/>
              <w:rPr>
                <w:b/>
                <w:bCs/>
                <w:sz w:val="40"/>
                <w:lang w:eastAsia="ar-SA"/>
              </w:rPr>
            </w:pPr>
            <w:r>
              <w:rPr>
                <w:lang w:eastAsia="ar-SA"/>
              </w:rPr>
              <w:t>November 20, 2008</w:t>
            </w:r>
          </w:p>
        </w:tc>
        <w:tc>
          <w:tcPr>
            <w:tcW w:w="4608" w:type="dxa"/>
          </w:tcPr>
          <w:p w14:paraId="23E1130C" w14:textId="77777777" w:rsidR="007511BD" w:rsidRPr="00F25CB7" w:rsidRDefault="007511BD" w:rsidP="007511BD">
            <w:pPr>
              <w:rPr>
                <w:b/>
                <w:bCs/>
                <w:sz w:val="40"/>
                <w:lang w:eastAsia="ar-SA"/>
              </w:rPr>
            </w:pPr>
            <w:r>
              <w:rPr>
                <w:lang w:eastAsia="ar-SA"/>
              </w:rPr>
              <w:t>Include a provision for a role-based signature certificate</w:t>
            </w:r>
          </w:p>
        </w:tc>
      </w:tr>
      <w:tr w:rsidR="007511BD" w:rsidRPr="00F25CB7" w14:paraId="79E393FA" w14:textId="77777777" w:rsidTr="00F25CB7">
        <w:tc>
          <w:tcPr>
            <w:tcW w:w="2268" w:type="dxa"/>
          </w:tcPr>
          <w:p w14:paraId="1F0BF7BD" w14:textId="77777777" w:rsidR="007511BD" w:rsidRPr="00F25CB7" w:rsidRDefault="007511BD" w:rsidP="00F25CB7">
            <w:pPr>
              <w:jc w:val="center"/>
              <w:rPr>
                <w:b/>
                <w:bCs/>
                <w:sz w:val="40"/>
                <w:lang w:eastAsia="ar-SA"/>
              </w:rPr>
            </w:pPr>
            <w:r>
              <w:rPr>
                <w:lang w:eastAsia="ar-SA"/>
              </w:rPr>
              <w:t>1.6</w:t>
            </w:r>
          </w:p>
        </w:tc>
        <w:tc>
          <w:tcPr>
            <w:tcW w:w="2700" w:type="dxa"/>
          </w:tcPr>
          <w:p w14:paraId="292BC422" w14:textId="77777777" w:rsidR="007511BD" w:rsidRPr="00F25CB7" w:rsidRDefault="007511BD" w:rsidP="00F25CB7">
            <w:pPr>
              <w:jc w:val="center"/>
              <w:rPr>
                <w:b/>
                <w:bCs/>
                <w:sz w:val="40"/>
                <w:lang w:eastAsia="ar-SA"/>
              </w:rPr>
            </w:pPr>
            <w:r>
              <w:rPr>
                <w:lang w:eastAsia="ar-SA"/>
              </w:rPr>
              <w:t>February 11, 2009</w:t>
            </w:r>
          </w:p>
        </w:tc>
        <w:tc>
          <w:tcPr>
            <w:tcW w:w="4608" w:type="dxa"/>
          </w:tcPr>
          <w:p w14:paraId="0F102838" w14:textId="77777777" w:rsidR="007511BD" w:rsidRPr="00F25CB7" w:rsidRDefault="007511BD" w:rsidP="007511BD">
            <w:pPr>
              <w:rPr>
                <w:b/>
                <w:bCs/>
                <w:sz w:val="40"/>
                <w:lang w:eastAsia="ar-SA"/>
              </w:rPr>
            </w:pPr>
            <w:r>
              <w:rPr>
                <w:lang w:eastAsia="ar-SA"/>
              </w:rPr>
              <w:t>nextUpdate in Certificate Revocation Lists (CRL) published by legacy Federal PKIs</w:t>
            </w:r>
          </w:p>
        </w:tc>
      </w:tr>
      <w:tr w:rsidR="007511BD" w:rsidRPr="00F25CB7" w14:paraId="34725AD8" w14:textId="77777777" w:rsidTr="00F25CB7">
        <w:tc>
          <w:tcPr>
            <w:tcW w:w="2268" w:type="dxa"/>
          </w:tcPr>
          <w:p w14:paraId="2AB0E165" w14:textId="77777777" w:rsidR="007511BD" w:rsidRPr="00F25CB7" w:rsidRDefault="007511BD" w:rsidP="00F25CB7">
            <w:pPr>
              <w:jc w:val="center"/>
              <w:rPr>
                <w:b/>
                <w:bCs/>
                <w:sz w:val="40"/>
                <w:lang w:eastAsia="ar-SA"/>
              </w:rPr>
            </w:pPr>
            <w:r>
              <w:rPr>
                <w:lang w:eastAsia="ar-SA"/>
              </w:rPr>
              <w:t>1.7</w:t>
            </w:r>
          </w:p>
        </w:tc>
        <w:tc>
          <w:tcPr>
            <w:tcW w:w="2700" w:type="dxa"/>
          </w:tcPr>
          <w:p w14:paraId="5EC3B808" w14:textId="77777777" w:rsidR="007511BD" w:rsidRPr="00F25CB7" w:rsidRDefault="007511BD" w:rsidP="00F25CB7">
            <w:pPr>
              <w:jc w:val="center"/>
              <w:rPr>
                <w:b/>
                <w:bCs/>
                <w:sz w:val="40"/>
                <w:lang w:eastAsia="ar-SA"/>
              </w:rPr>
            </w:pPr>
            <w:r>
              <w:rPr>
                <w:lang w:eastAsia="ar-SA"/>
              </w:rPr>
              <w:t>April 15, 2009</w:t>
            </w:r>
          </w:p>
        </w:tc>
        <w:tc>
          <w:tcPr>
            <w:tcW w:w="4608" w:type="dxa"/>
          </w:tcPr>
          <w:p w14:paraId="1577EAAB" w14:textId="77777777" w:rsidR="007511BD" w:rsidRPr="00F25CB7" w:rsidRDefault="007511BD" w:rsidP="007511BD">
            <w:pPr>
              <w:rPr>
                <w:b/>
                <w:bCs/>
                <w:sz w:val="40"/>
                <w:lang w:eastAsia="ar-SA"/>
              </w:rPr>
            </w:pPr>
            <w:r>
              <w:rPr>
                <w:lang w:eastAsia="ar-SA"/>
              </w:rPr>
              <w:t>Allow the use of the PIV Authentication certificate as proof of identity and employment</w:t>
            </w:r>
          </w:p>
        </w:tc>
      </w:tr>
      <w:tr w:rsidR="007511BD" w:rsidRPr="00F25CB7" w14:paraId="19B7A371" w14:textId="77777777" w:rsidTr="00F25CB7">
        <w:tc>
          <w:tcPr>
            <w:tcW w:w="2268" w:type="dxa"/>
          </w:tcPr>
          <w:p w14:paraId="2213D734" w14:textId="77777777" w:rsidR="007511BD" w:rsidRPr="00F25CB7" w:rsidRDefault="007511BD" w:rsidP="00F25CB7">
            <w:pPr>
              <w:jc w:val="center"/>
              <w:rPr>
                <w:b/>
                <w:bCs/>
                <w:sz w:val="40"/>
                <w:lang w:eastAsia="ar-SA"/>
              </w:rPr>
            </w:pPr>
            <w:r>
              <w:rPr>
                <w:lang w:eastAsia="ar-SA"/>
              </w:rPr>
              <w:t>1.8</w:t>
            </w:r>
          </w:p>
        </w:tc>
        <w:tc>
          <w:tcPr>
            <w:tcW w:w="2700" w:type="dxa"/>
          </w:tcPr>
          <w:p w14:paraId="6E33AB59" w14:textId="77777777" w:rsidR="007511BD" w:rsidRPr="00F25CB7" w:rsidRDefault="007511BD" w:rsidP="00F25CB7">
            <w:pPr>
              <w:jc w:val="center"/>
              <w:rPr>
                <w:b/>
                <w:bCs/>
                <w:sz w:val="40"/>
                <w:lang w:eastAsia="ar-SA"/>
              </w:rPr>
            </w:pPr>
            <w:r>
              <w:rPr>
                <w:lang w:eastAsia="ar-SA"/>
              </w:rPr>
              <w:t>January 21, 2010</w:t>
            </w:r>
          </w:p>
        </w:tc>
        <w:tc>
          <w:tcPr>
            <w:tcW w:w="4608" w:type="dxa"/>
          </w:tcPr>
          <w:p w14:paraId="4F415DC8" w14:textId="77777777" w:rsidR="007511BD" w:rsidRPr="00F25CB7" w:rsidRDefault="00833570" w:rsidP="00833570">
            <w:pPr>
              <w:rPr>
                <w:b/>
                <w:bCs/>
                <w:sz w:val="40"/>
                <w:lang w:eastAsia="ar-SA"/>
              </w:rPr>
            </w:pPr>
            <w:r>
              <w:rPr>
                <w:lang w:eastAsia="ar-SA"/>
              </w:rPr>
              <w:t>Align key length requirements w/ SP 800-57</w:t>
            </w:r>
            <w:r>
              <w:rPr>
                <w:lang w:eastAsia="ar-SA"/>
              </w:rPr>
              <w:br/>
            </w:r>
            <w:r>
              <w:rPr>
                <w:lang w:eastAsia="ar-SA"/>
              </w:rPr>
              <w:br/>
              <w:t>Remote Administration of Certification Authorities</w:t>
            </w:r>
          </w:p>
        </w:tc>
      </w:tr>
      <w:tr w:rsidR="00833570" w:rsidRPr="00F25CB7" w14:paraId="54C3877E" w14:textId="77777777" w:rsidTr="00F25CB7">
        <w:tc>
          <w:tcPr>
            <w:tcW w:w="2268" w:type="dxa"/>
          </w:tcPr>
          <w:p w14:paraId="3505DB1A" w14:textId="77777777" w:rsidR="00833570" w:rsidRDefault="00833570" w:rsidP="00F25CB7">
            <w:pPr>
              <w:jc w:val="center"/>
              <w:rPr>
                <w:lang w:eastAsia="ar-SA"/>
              </w:rPr>
            </w:pPr>
            <w:r>
              <w:rPr>
                <w:lang w:eastAsia="ar-SA"/>
              </w:rPr>
              <w:t>1.9</w:t>
            </w:r>
          </w:p>
        </w:tc>
        <w:tc>
          <w:tcPr>
            <w:tcW w:w="2700" w:type="dxa"/>
          </w:tcPr>
          <w:p w14:paraId="3CB33F00" w14:textId="77777777" w:rsidR="00833570" w:rsidRDefault="00833570" w:rsidP="00F25CB7">
            <w:pPr>
              <w:jc w:val="center"/>
              <w:rPr>
                <w:lang w:eastAsia="ar-SA"/>
              </w:rPr>
            </w:pPr>
            <w:r>
              <w:rPr>
                <w:lang w:eastAsia="ar-SA"/>
              </w:rPr>
              <w:t>March 15, 2010</w:t>
            </w:r>
          </w:p>
        </w:tc>
        <w:tc>
          <w:tcPr>
            <w:tcW w:w="4608" w:type="dxa"/>
          </w:tcPr>
          <w:p w14:paraId="4384B293" w14:textId="77777777" w:rsidR="00833570" w:rsidRDefault="00833570" w:rsidP="00833570">
            <w:pPr>
              <w:rPr>
                <w:lang w:eastAsia="ar-SA"/>
              </w:rPr>
            </w:pPr>
            <w:r>
              <w:rPr>
                <w:lang w:eastAsia="ar-SA"/>
              </w:rPr>
              <w:t>Allowing inclusion of UUIDs in Card Authentication Certificates</w:t>
            </w:r>
          </w:p>
        </w:tc>
      </w:tr>
      <w:tr w:rsidR="00833570" w:rsidRPr="00F25CB7" w14:paraId="0C57BDBD" w14:textId="77777777" w:rsidTr="00F25CB7">
        <w:tc>
          <w:tcPr>
            <w:tcW w:w="2268" w:type="dxa"/>
          </w:tcPr>
          <w:p w14:paraId="6C31E1A9" w14:textId="77777777" w:rsidR="00833570" w:rsidRDefault="00833570" w:rsidP="00F25CB7">
            <w:pPr>
              <w:jc w:val="center"/>
              <w:rPr>
                <w:lang w:eastAsia="ar-SA"/>
              </w:rPr>
            </w:pPr>
            <w:r>
              <w:rPr>
                <w:lang w:eastAsia="ar-SA"/>
              </w:rPr>
              <w:t>1.10</w:t>
            </w:r>
          </w:p>
        </w:tc>
        <w:tc>
          <w:tcPr>
            <w:tcW w:w="2700" w:type="dxa"/>
          </w:tcPr>
          <w:p w14:paraId="50AAF805" w14:textId="77777777" w:rsidR="00833570" w:rsidRDefault="00833570" w:rsidP="00F25CB7">
            <w:pPr>
              <w:jc w:val="center"/>
              <w:rPr>
                <w:lang w:eastAsia="ar-SA"/>
              </w:rPr>
            </w:pPr>
            <w:r>
              <w:rPr>
                <w:lang w:eastAsia="ar-SA"/>
              </w:rPr>
              <w:t>April 8, 2010</w:t>
            </w:r>
          </w:p>
        </w:tc>
        <w:tc>
          <w:tcPr>
            <w:tcW w:w="4608" w:type="dxa"/>
          </w:tcPr>
          <w:p w14:paraId="49F9B9BF" w14:textId="77777777" w:rsidR="00833570" w:rsidRDefault="00833570" w:rsidP="00833570">
            <w:pPr>
              <w:rPr>
                <w:lang w:eastAsia="ar-SA"/>
              </w:rPr>
            </w:pPr>
            <w:r>
              <w:rPr>
                <w:lang w:eastAsia="ar-SA"/>
              </w:rPr>
              <w:t>§ 8.1 &amp; 8.4</w:t>
            </w:r>
          </w:p>
        </w:tc>
      </w:tr>
      <w:tr w:rsidR="00833570" w:rsidRPr="00F25CB7" w14:paraId="2B51076F" w14:textId="77777777" w:rsidTr="00F25CB7">
        <w:tc>
          <w:tcPr>
            <w:tcW w:w="2268" w:type="dxa"/>
          </w:tcPr>
          <w:p w14:paraId="1D16BDF9" w14:textId="77777777" w:rsidR="00833570" w:rsidRDefault="00833570" w:rsidP="00F25CB7">
            <w:pPr>
              <w:pStyle w:val="Date"/>
              <w:snapToGrid w:val="0"/>
              <w:spacing w:after="0"/>
              <w:jc w:val="center"/>
              <w:rPr>
                <w:lang w:eastAsia="ar-SA"/>
              </w:rPr>
            </w:pPr>
            <w:r>
              <w:rPr>
                <w:lang w:eastAsia="ar-SA"/>
              </w:rPr>
              <w:t>1.11</w:t>
            </w:r>
          </w:p>
        </w:tc>
        <w:tc>
          <w:tcPr>
            <w:tcW w:w="2700" w:type="dxa"/>
          </w:tcPr>
          <w:p w14:paraId="0C82C9C9" w14:textId="77777777" w:rsidR="00833570" w:rsidRDefault="00833570" w:rsidP="00F25CB7">
            <w:pPr>
              <w:jc w:val="center"/>
              <w:rPr>
                <w:lang w:eastAsia="ar-SA"/>
              </w:rPr>
            </w:pPr>
            <w:r>
              <w:rPr>
                <w:lang w:eastAsia="ar-SA"/>
              </w:rPr>
              <w:t>August 16, 2010</w:t>
            </w:r>
          </w:p>
        </w:tc>
        <w:tc>
          <w:tcPr>
            <w:tcW w:w="4608" w:type="dxa"/>
          </w:tcPr>
          <w:p w14:paraId="1083CCB5" w14:textId="77777777" w:rsidR="00833570" w:rsidRDefault="00833570" w:rsidP="00833570">
            <w:pPr>
              <w:rPr>
                <w:lang w:eastAsia="ar-SA"/>
              </w:rPr>
            </w:pPr>
            <w:r>
              <w:rPr>
                <w:lang w:eastAsia="ar-SA"/>
              </w:rPr>
              <w:t>Clarify the archive definition and how its records are intended to be used</w:t>
            </w:r>
          </w:p>
        </w:tc>
      </w:tr>
      <w:tr w:rsidR="00833570" w:rsidRPr="00F25CB7" w14:paraId="7778170C" w14:textId="77777777" w:rsidTr="00F25CB7">
        <w:tc>
          <w:tcPr>
            <w:tcW w:w="2268" w:type="dxa"/>
          </w:tcPr>
          <w:p w14:paraId="5E96F255" w14:textId="77777777" w:rsidR="00833570" w:rsidRDefault="00833570" w:rsidP="00F25CB7">
            <w:pPr>
              <w:pStyle w:val="Date"/>
              <w:snapToGrid w:val="0"/>
              <w:spacing w:after="0"/>
              <w:jc w:val="center"/>
              <w:rPr>
                <w:lang w:eastAsia="ar-SA"/>
              </w:rPr>
            </w:pPr>
            <w:r>
              <w:rPr>
                <w:lang w:eastAsia="ar-SA"/>
              </w:rPr>
              <w:t>1.12</w:t>
            </w:r>
          </w:p>
        </w:tc>
        <w:tc>
          <w:tcPr>
            <w:tcW w:w="2700" w:type="dxa"/>
          </w:tcPr>
          <w:p w14:paraId="5FDB8BE1" w14:textId="77777777" w:rsidR="00833570" w:rsidRDefault="00833570" w:rsidP="00F25CB7">
            <w:pPr>
              <w:jc w:val="center"/>
              <w:rPr>
                <w:lang w:eastAsia="ar-SA"/>
              </w:rPr>
            </w:pPr>
            <w:r>
              <w:rPr>
                <w:lang w:eastAsia="ar-SA"/>
              </w:rPr>
              <w:t>October 15, 2010</w:t>
            </w:r>
          </w:p>
        </w:tc>
        <w:tc>
          <w:tcPr>
            <w:tcW w:w="4608" w:type="dxa"/>
          </w:tcPr>
          <w:p w14:paraId="04923140" w14:textId="77777777" w:rsidR="00833570" w:rsidRDefault="00833570" w:rsidP="00833570">
            <w:pPr>
              <w:rPr>
                <w:lang w:eastAsia="ar-SA"/>
              </w:rPr>
            </w:pPr>
            <w:r>
              <w:rPr>
                <w:lang w:eastAsia="ar-SA"/>
              </w:rPr>
              <w:t>Allow Federal Legacy PKIs to Directly Cross Certify with Common Policy CA</w:t>
            </w:r>
          </w:p>
        </w:tc>
      </w:tr>
      <w:tr w:rsidR="00833570" w:rsidRPr="00F25CB7" w14:paraId="71CA5B1E" w14:textId="77777777" w:rsidTr="00F25CB7">
        <w:tc>
          <w:tcPr>
            <w:tcW w:w="2268" w:type="dxa"/>
          </w:tcPr>
          <w:p w14:paraId="55192D68" w14:textId="77777777" w:rsidR="00833570" w:rsidRDefault="00833570" w:rsidP="00F25CB7">
            <w:pPr>
              <w:pStyle w:val="Date"/>
              <w:snapToGrid w:val="0"/>
              <w:spacing w:after="0"/>
              <w:jc w:val="center"/>
              <w:rPr>
                <w:lang w:eastAsia="ar-SA"/>
              </w:rPr>
            </w:pPr>
            <w:r>
              <w:rPr>
                <w:lang w:eastAsia="ar-SA"/>
              </w:rPr>
              <w:lastRenderedPageBreak/>
              <w:t>1.13</w:t>
            </w:r>
          </w:p>
        </w:tc>
        <w:tc>
          <w:tcPr>
            <w:tcW w:w="2700" w:type="dxa"/>
          </w:tcPr>
          <w:p w14:paraId="41EFC6F9" w14:textId="77777777" w:rsidR="00833570" w:rsidRDefault="00833570" w:rsidP="00F25CB7">
            <w:pPr>
              <w:jc w:val="center"/>
              <w:rPr>
                <w:lang w:eastAsia="ar-SA"/>
              </w:rPr>
            </w:pPr>
            <w:r>
              <w:rPr>
                <w:lang w:eastAsia="ar-SA"/>
              </w:rPr>
              <w:t>November 18, 2010</w:t>
            </w:r>
          </w:p>
        </w:tc>
        <w:tc>
          <w:tcPr>
            <w:tcW w:w="4608" w:type="dxa"/>
          </w:tcPr>
          <w:p w14:paraId="26B11048" w14:textId="77777777" w:rsidR="00833570" w:rsidRDefault="00833570" w:rsidP="00833570">
            <w:pPr>
              <w:rPr>
                <w:lang w:eastAsia="ar-SA"/>
              </w:rPr>
            </w:pPr>
            <w:r>
              <w:rPr>
                <w:lang w:eastAsia="ar-SA"/>
              </w:rPr>
              <w:t>Legacy use of SHA-1 during transition period Jan 1, 2011 to Dec 31, 2013</w:t>
            </w:r>
          </w:p>
        </w:tc>
      </w:tr>
      <w:tr w:rsidR="00833570" w:rsidRPr="00F25CB7" w14:paraId="4A142C3F" w14:textId="77777777" w:rsidTr="00F25CB7">
        <w:tc>
          <w:tcPr>
            <w:tcW w:w="2268" w:type="dxa"/>
          </w:tcPr>
          <w:p w14:paraId="7B167A3E" w14:textId="77777777" w:rsidR="00833570" w:rsidRDefault="00900DD5" w:rsidP="00F25CB7">
            <w:pPr>
              <w:pStyle w:val="Date"/>
              <w:snapToGrid w:val="0"/>
              <w:spacing w:after="0"/>
              <w:jc w:val="center"/>
              <w:rPr>
                <w:lang w:eastAsia="ar-SA"/>
              </w:rPr>
            </w:pPr>
            <w:r w:rsidRPr="00F25CB7">
              <w:rPr>
                <w:b/>
                <w:bCs/>
                <w:lang w:eastAsia="ar-SA"/>
              </w:rPr>
              <w:t>Document Version</w:t>
            </w:r>
          </w:p>
        </w:tc>
        <w:tc>
          <w:tcPr>
            <w:tcW w:w="2700" w:type="dxa"/>
          </w:tcPr>
          <w:p w14:paraId="285C8F64" w14:textId="77777777" w:rsidR="00833570" w:rsidRDefault="00900DD5" w:rsidP="00F25CB7">
            <w:pPr>
              <w:jc w:val="center"/>
              <w:rPr>
                <w:lang w:eastAsia="ar-SA"/>
              </w:rPr>
            </w:pPr>
            <w:r w:rsidRPr="00F25CB7">
              <w:rPr>
                <w:b/>
                <w:bCs/>
                <w:lang w:eastAsia="ar-SA"/>
              </w:rPr>
              <w:t>Document Date</w:t>
            </w:r>
          </w:p>
        </w:tc>
        <w:tc>
          <w:tcPr>
            <w:tcW w:w="4608" w:type="dxa"/>
          </w:tcPr>
          <w:p w14:paraId="01F5B457" w14:textId="77777777" w:rsidR="00833570" w:rsidRDefault="00900DD5" w:rsidP="00833570">
            <w:pPr>
              <w:rPr>
                <w:lang w:eastAsia="ar-SA"/>
              </w:rPr>
            </w:pPr>
            <w:r w:rsidRPr="00F25CB7">
              <w:rPr>
                <w:b/>
                <w:bCs/>
                <w:lang w:eastAsia="ar-SA"/>
              </w:rPr>
              <w:t>Revision Details</w:t>
            </w:r>
          </w:p>
        </w:tc>
      </w:tr>
      <w:tr w:rsidR="00900DD5" w:rsidRPr="00F25CB7" w14:paraId="73413142" w14:textId="77777777" w:rsidTr="00F25CB7">
        <w:tc>
          <w:tcPr>
            <w:tcW w:w="2268" w:type="dxa"/>
          </w:tcPr>
          <w:p w14:paraId="02F2410A" w14:textId="77777777" w:rsidR="00900DD5" w:rsidRDefault="00900DD5" w:rsidP="00F25CB7">
            <w:pPr>
              <w:pStyle w:val="Date"/>
              <w:snapToGrid w:val="0"/>
              <w:spacing w:after="0"/>
              <w:jc w:val="center"/>
              <w:rPr>
                <w:lang w:eastAsia="ar-SA"/>
              </w:rPr>
            </w:pPr>
            <w:r>
              <w:rPr>
                <w:lang w:eastAsia="ar-SA"/>
              </w:rPr>
              <w:t>1.14</w:t>
            </w:r>
          </w:p>
        </w:tc>
        <w:tc>
          <w:tcPr>
            <w:tcW w:w="2700" w:type="dxa"/>
          </w:tcPr>
          <w:p w14:paraId="22B5C013" w14:textId="77777777" w:rsidR="00900DD5" w:rsidRDefault="00900DD5" w:rsidP="00F25CB7">
            <w:pPr>
              <w:jc w:val="center"/>
              <w:rPr>
                <w:lang w:eastAsia="ar-SA"/>
              </w:rPr>
            </w:pPr>
            <w:r>
              <w:rPr>
                <w:lang w:eastAsia="ar-SA"/>
              </w:rPr>
              <w:t>December 17, 2010</w:t>
            </w:r>
          </w:p>
        </w:tc>
        <w:tc>
          <w:tcPr>
            <w:tcW w:w="4608" w:type="dxa"/>
          </w:tcPr>
          <w:p w14:paraId="31966F86" w14:textId="77777777" w:rsidR="00900DD5" w:rsidRDefault="00900DD5" w:rsidP="00833570">
            <w:pPr>
              <w:rPr>
                <w:lang w:eastAsia="ar-SA"/>
              </w:rPr>
            </w:pPr>
            <w:r>
              <w:rPr>
                <w:lang w:eastAsia="ar-SA"/>
              </w:rPr>
              <w:t>Clarify requirement to support CA Key Rollover</w:t>
            </w:r>
          </w:p>
        </w:tc>
      </w:tr>
      <w:tr w:rsidR="00605234" w:rsidRPr="00F25CB7" w14:paraId="35072A1A" w14:textId="77777777" w:rsidTr="00F25CB7">
        <w:tc>
          <w:tcPr>
            <w:tcW w:w="2268" w:type="dxa"/>
          </w:tcPr>
          <w:p w14:paraId="270B990E" w14:textId="77777777" w:rsidR="00605234" w:rsidRDefault="00605234" w:rsidP="00F25CB7">
            <w:pPr>
              <w:pStyle w:val="Date"/>
              <w:snapToGrid w:val="0"/>
              <w:spacing w:after="0"/>
              <w:jc w:val="center"/>
              <w:rPr>
                <w:lang w:eastAsia="ar-SA"/>
              </w:rPr>
            </w:pPr>
            <w:r>
              <w:rPr>
                <w:lang w:eastAsia="ar-SA"/>
              </w:rPr>
              <w:t>1.15</w:t>
            </w:r>
          </w:p>
        </w:tc>
        <w:tc>
          <w:tcPr>
            <w:tcW w:w="2700" w:type="dxa"/>
          </w:tcPr>
          <w:p w14:paraId="02FB6D1B" w14:textId="77777777" w:rsidR="00605234" w:rsidRDefault="00605234" w:rsidP="00F25CB7">
            <w:pPr>
              <w:jc w:val="center"/>
              <w:rPr>
                <w:lang w:eastAsia="ar-SA"/>
              </w:rPr>
            </w:pPr>
            <w:r>
              <w:rPr>
                <w:lang w:eastAsia="ar-SA"/>
              </w:rPr>
              <w:t>January 24, 2011</w:t>
            </w:r>
          </w:p>
        </w:tc>
        <w:tc>
          <w:tcPr>
            <w:tcW w:w="4608" w:type="dxa"/>
          </w:tcPr>
          <w:p w14:paraId="02954F12" w14:textId="77777777" w:rsidR="00605234" w:rsidRDefault="002F7AB4" w:rsidP="00833570">
            <w:pPr>
              <w:rPr>
                <w:lang w:eastAsia="ar-SA"/>
              </w:rPr>
            </w:pPr>
            <w:r w:rsidRPr="002F7AB4">
              <w:rPr>
                <w:b/>
                <w:lang w:eastAsia="ar-SA"/>
              </w:rPr>
              <w:t>2011-01</w:t>
            </w:r>
            <w:r>
              <w:rPr>
                <w:lang w:eastAsia="ar-SA"/>
              </w:rPr>
              <w:t xml:space="preserve">, </w:t>
            </w:r>
            <w:r w:rsidR="00605234">
              <w:rPr>
                <w:lang w:eastAsia="ar-SA"/>
              </w:rPr>
              <w:t>CAs to assert policy OIDs in OCSP responder certificates for which the OCSP responder is authoritative</w:t>
            </w:r>
          </w:p>
        </w:tc>
      </w:tr>
      <w:tr w:rsidR="0049155E" w:rsidRPr="00F25CB7" w14:paraId="27925C7A" w14:textId="77777777" w:rsidTr="00F25CB7">
        <w:tc>
          <w:tcPr>
            <w:tcW w:w="2268" w:type="dxa"/>
          </w:tcPr>
          <w:p w14:paraId="6EE6F9A2" w14:textId="77777777" w:rsidR="0049155E" w:rsidRDefault="0049155E" w:rsidP="00F25CB7">
            <w:pPr>
              <w:pStyle w:val="Date"/>
              <w:snapToGrid w:val="0"/>
              <w:spacing w:after="0"/>
              <w:jc w:val="center"/>
              <w:rPr>
                <w:lang w:eastAsia="ar-SA"/>
              </w:rPr>
            </w:pPr>
            <w:r>
              <w:rPr>
                <w:lang w:eastAsia="ar-SA"/>
              </w:rPr>
              <w:t>1.16</w:t>
            </w:r>
          </w:p>
        </w:tc>
        <w:tc>
          <w:tcPr>
            <w:tcW w:w="2700" w:type="dxa"/>
          </w:tcPr>
          <w:p w14:paraId="2E03BE61" w14:textId="77777777" w:rsidR="0049155E" w:rsidRDefault="0049155E" w:rsidP="00F25CB7">
            <w:pPr>
              <w:jc w:val="center"/>
              <w:rPr>
                <w:lang w:eastAsia="ar-SA"/>
              </w:rPr>
            </w:pPr>
            <w:r>
              <w:rPr>
                <w:lang w:eastAsia="ar-SA"/>
              </w:rPr>
              <w:t>September 23, 2011</w:t>
            </w:r>
          </w:p>
        </w:tc>
        <w:tc>
          <w:tcPr>
            <w:tcW w:w="4608" w:type="dxa"/>
          </w:tcPr>
          <w:p w14:paraId="60AB52BF" w14:textId="77777777" w:rsidR="0049155E" w:rsidRDefault="002F7AB4" w:rsidP="00833570">
            <w:pPr>
              <w:rPr>
                <w:lang w:eastAsia="ar-SA"/>
              </w:rPr>
            </w:pPr>
            <w:r w:rsidRPr="002F7AB4">
              <w:rPr>
                <w:b/>
                <w:lang w:eastAsia="ar-SA"/>
              </w:rPr>
              <w:t>2011-02</w:t>
            </w:r>
            <w:r>
              <w:rPr>
                <w:lang w:eastAsia="ar-SA"/>
              </w:rPr>
              <w:t xml:space="preserve">, </w:t>
            </w:r>
            <w:r w:rsidR="0049155E">
              <w:rPr>
                <w:lang w:eastAsia="ar-SA"/>
              </w:rPr>
              <w:t>Clarify requirements for device subscribers and certificates</w:t>
            </w:r>
          </w:p>
        </w:tc>
      </w:tr>
      <w:tr w:rsidR="002F7AB4" w:rsidRPr="00F25CB7" w14:paraId="75C50A66" w14:textId="77777777" w:rsidTr="00F25CB7">
        <w:tc>
          <w:tcPr>
            <w:tcW w:w="2268" w:type="dxa"/>
          </w:tcPr>
          <w:p w14:paraId="34F28E29" w14:textId="77777777" w:rsidR="002F7AB4" w:rsidRDefault="002F7AB4" w:rsidP="00F25CB7">
            <w:pPr>
              <w:pStyle w:val="Date"/>
              <w:snapToGrid w:val="0"/>
              <w:spacing w:after="0"/>
              <w:jc w:val="center"/>
              <w:rPr>
                <w:lang w:eastAsia="ar-SA"/>
              </w:rPr>
            </w:pPr>
            <w:r>
              <w:rPr>
                <w:lang w:eastAsia="ar-SA"/>
              </w:rPr>
              <w:t>1.17</w:t>
            </w:r>
          </w:p>
        </w:tc>
        <w:tc>
          <w:tcPr>
            <w:tcW w:w="2700" w:type="dxa"/>
          </w:tcPr>
          <w:p w14:paraId="58448C91" w14:textId="77777777" w:rsidR="002F7AB4" w:rsidRDefault="002F7AB4" w:rsidP="00F25CB7">
            <w:pPr>
              <w:jc w:val="center"/>
              <w:rPr>
                <w:lang w:eastAsia="ar-SA"/>
              </w:rPr>
            </w:pPr>
            <w:r>
              <w:rPr>
                <w:lang w:eastAsia="ar-SA"/>
              </w:rPr>
              <w:t>December 13, 2011</w:t>
            </w:r>
          </w:p>
        </w:tc>
        <w:tc>
          <w:tcPr>
            <w:tcW w:w="4608" w:type="dxa"/>
          </w:tcPr>
          <w:p w14:paraId="58D17010" w14:textId="77777777" w:rsidR="002F7AB4" w:rsidRDefault="002F7AB4" w:rsidP="00833570">
            <w:pPr>
              <w:rPr>
                <w:lang w:eastAsia="ar-SA"/>
              </w:rPr>
            </w:pPr>
            <w:r w:rsidRPr="002F7AB4">
              <w:rPr>
                <w:b/>
                <w:lang w:eastAsia="ar-SA"/>
              </w:rPr>
              <w:t>2011-03</w:t>
            </w:r>
            <w:r>
              <w:rPr>
                <w:lang w:eastAsia="ar-SA"/>
              </w:rPr>
              <w:t>, Remove Requirements for LDAP References in Certificates</w:t>
            </w:r>
          </w:p>
        </w:tc>
      </w:tr>
    </w:tbl>
    <w:p w14:paraId="232CDD2C" w14:textId="77777777" w:rsidR="0024605B" w:rsidRDefault="0024605B" w:rsidP="0024605B">
      <w:pPr>
        <w:pStyle w:val="centerbold"/>
        <w:spacing w:after="240"/>
        <w:jc w:val="left"/>
        <w:rPr>
          <w:lang w:eastAsia="ar-SA"/>
        </w:rPr>
      </w:pPr>
    </w:p>
    <w:p w14:paraId="0B2DAD0A"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72541A1E" w14:textId="77777777" w:rsidR="00BC097A" w:rsidRDefault="00BC097A">
      <w:r>
        <w:t xml:space="preserve">This is the policy framework governing the public key infrastructure (PKI) component of the Federal Enterprise Architecture.  The policy framework incorporates </w:t>
      </w:r>
      <w:r w:rsidR="00704B54">
        <w:t>seven</w:t>
      </w:r>
      <w:r>
        <w:t xml:space="preserve"> specific certificate policies: a policy for users with software cryptographic modules, a policy for users with hardware cryptographic modules, a policy for devices</w:t>
      </w:r>
      <w:r w:rsidR="00704B54">
        <w:t xml:space="preserve"> with software cryptographic modules, a policy for devices with hardware cryptographic modules</w:t>
      </w:r>
      <w:r>
        <w:t>, a high assurance user policy, a user authentication policy, and a card authentication policy.</w:t>
      </w:r>
      <w:r w:rsidR="00016185">
        <w:t xml:space="preserve"> </w:t>
      </w:r>
      <w:r w:rsidR="00016185" w:rsidRPr="00016185">
        <w:t>There are two Certification Authorities associated with the Common Policy Framework: The Federal Common Policy Root CA and the SHA-1 Federal Root CA.</w:t>
      </w:r>
    </w:p>
    <w:p w14:paraId="1F7AE7A9"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4916147D" w14:textId="77777777" w:rsidR="00BC097A" w:rsidRDefault="00BC097A">
      <w:r>
        <w:t>This policy framework supports hierarchical PKI, mesh PKI, and single certification authority (CA) implementations of this certificate policy.  As such, constraints are established for the secure distribution of self-signed certificates for use as trust anchors.  These constraints apply only to CAs that choose to distribute self-signed certificates.</w:t>
      </w:r>
    </w:p>
    <w:p w14:paraId="6F1CCDEF"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3F153173"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2B16EAB6" w14:textId="77777777" w:rsidR="00AE4BC1" w:rsidRPr="00AE4BC1" w:rsidRDefault="00AE4BC1">
      <w:pPr>
        <w:rPr>
          <w:szCs w:val="24"/>
        </w:rPr>
      </w:pPr>
      <w:r w:rsidRPr="00AE4BC1">
        <w:t xml:space="preserve">For entities associated with the SHA-1 Federal Root CA, subscriber certificates may assert a </w:t>
      </w:r>
      <w:r w:rsidRPr="00AE4BC1">
        <w:rPr>
          <w:szCs w:val="24"/>
        </w:rPr>
        <w:t>certificate policy OID that indicates the use of SHA-1, if issued before December 31, 2013.  CAs that issue SHA-1 certificates after December 31, 2013 may not also issue SHA-256 certificates.</w:t>
      </w:r>
    </w:p>
    <w:p w14:paraId="29370B1B"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3FB1CD1F" w14:textId="77777777" w:rsidR="00BC097A" w:rsidRDefault="00BC097A">
      <w:pPr>
        <w:pStyle w:val="WW-BodyText2"/>
      </w:pPr>
      <w:r>
        <w:lastRenderedPageBreak/>
        <w:t>The terms and provisions of these certificate policies shall be interpreted under and governed by applicable Federal law.</w:t>
      </w:r>
    </w:p>
    <w:p w14:paraId="2316EE96" w14:textId="77777777" w:rsidR="005A099D" w:rsidRDefault="005A099D">
      <w:pPr>
        <w:pStyle w:val="WW-BodyText2"/>
        <w:sectPr w:rsidR="005A099D" w:rsidSect="00254B2E">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41CBBF8B" w14:textId="77777777" w:rsidR="001F0AD8" w:rsidRDefault="001F0AD8">
      <w:pPr>
        <w:pStyle w:val="TOCHeading"/>
      </w:pPr>
      <w:r>
        <w:lastRenderedPageBreak/>
        <w:t>Table of Contents</w:t>
      </w:r>
    </w:p>
    <w:p w14:paraId="4080032D" w14:textId="77777777" w:rsidR="001F0AD8" w:rsidRDefault="001F0AD8">
      <w:pPr>
        <w:pStyle w:val="TOC1"/>
        <w:tabs>
          <w:tab w:val="left" w:pos="403"/>
          <w:tab w:val="right" w:leader="dot" w:pos="9350"/>
        </w:tabs>
        <w:rPr>
          <w:rFonts w:ascii="Calibri" w:hAnsi="Calibri"/>
          <w:b w:val="0"/>
          <w:noProof/>
          <w:sz w:val="22"/>
          <w:szCs w:val="22"/>
        </w:rPr>
      </w:pPr>
      <w:r>
        <w:fldChar w:fldCharType="begin"/>
      </w:r>
      <w:r>
        <w:instrText xml:space="preserve"> TOC \o "1-3" \h \z \u </w:instrText>
      </w:r>
      <w:r>
        <w:fldChar w:fldCharType="separate"/>
      </w:r>
      <w:hyperlink w:anchor="_Toc280344182" w:history="1">
        <w:r w:rsidRPr="007274F0">
          <w:rPr>
            <w:rStyle w:val="Hyperlink"/>
            <w:noProof/>
            <w:lang w:eastAsia="ar-SA"/>
          </w:rPr>
          <w:t>1.</w:t>
        </w:r>
        <w:r>
          <w:rPr>
            <w:rFonts w:ascii="Calibri" w:hAnsi="Calibri"/>
            <w:b w:val="0"/>
            <w:noProof/>
            <w:sz w:val="22"/>
            <w:szCs w:val="22"/>
          </w:rPr>
          <w:tab/>
        </w:r>
        <w:r w:rsidRPr="007274F0">
          <w:rPr>
            <w:rStyle w:val="Hyperlink"/>
            <w:noProof/>
            <w:lang w:eastAsia="ar-SA"/>
          </w:rPr>
          <w:t>Introduction</w:t>
        </w:r>
        <w:r>
          <w:rPr>
            <w:noProof/>
            <w:webHidden/>
          </w:rPr>
          <w:tab/>
        </w:r>
        <w:r>
          <w:rPr>
            <w:noProof/>
            <w:webHidden/>
          </w:rPr>
          <w:fldChar w:fldCharType="begin"/>
        </w:r>
        <w:r>
          <w:rPr>
            <w:noProof/>
            <w:webHidden/>
          </w:rPr>
          <w:instrText xml:space="preserve"> PAGEREF _Toc280344182 \h </w:instrText>
        </w:r>
        <w:r>
          <w:rPr>
            <w:noProof/>
            <w:webHidden/>
          </w:rPr>
        </w:r>
        <w:r>
          <w:rPr>
            <w:noProof/>
            <w:webHidden/>
          </w:rPr>
          <w:fldChar w:fldCharType="separate"/>
        </w:r>
        <w:r w:rsidR="00670909">
          <w:rPr>
            <w:noProof/>
            <w:webHidden/>
          </w:rPr>
          <w:t>1</w:t>
        </w:r>
        <w:r>
          <w:rPr>
            <w:noProof/>
            <w:webHidden/>
          </w:rPr>
          <w:fldChar w:fldCharType="end"/>
        </w:r>
      </w:hyperlink>
    </w:p>
    <w:p w14:paraId="0A069A5C" w14:textId="77777777" w:rsidR="001F0AD8" w:rsidRDefault="00000000">
      <w:pPr>
        <w:pStyle w:val="TOC2"/>
        <w:rPr>
          <w:rFonts w:ascii="Calibri" w:hAnsi="Calibri"/>
          <w:b w:val="0"/>
          <w:noProof/>
          <w:sz w:val="22"/>
          <w:szCs w:val="22"/>
        </w:rPr>
      </w:pPr>
      <w:hyperlink w:anchor="_Toc280344183" w:history="1">
        <w:r w:rsidR="001F0AD8" w:rsidRPr="007274F0">
          <w:rPr>
            <w:rStyle w:val="Hyperlink"/>
            <w:noProof/>
            <w:lang w:eastAsia="ar-SA"/>
          </w:rPr>
          <w:t xml:space="preserve">1.1 </w:t>
        </w:r>
        <w:r w:rsidR="001F0AD8">
          <w:rPr>
            <w:rFonts w:ascii="Calibri" w:hAnsi="Calibri"/>
            <w:b w:val="0"/>
            <w:noProof/>
            <w:sz w:val="22"/>
            <w:szCs w:val="22"/>
          </w:rPr>
          <w:tab/>
        </w:r>
        <w:r w:rsidR="001F0AD8" w:rsidRPr="007274F0">
          <w:rPr>
            <w:rStyle w:val="Hyperlink"/>
            <w:noProof/>
            <w:lang w:eastAsia="ar-SA"/>
          </w:rPr>
          <w:t>Overview</w:t>
        </w:r>
        <w:r w:rsidR="001F0AD8">
          <w:rPr>
            <w:noProof/>
            <w:webHidden/>
          </w:rPr>
          <w:tab/>
        </w:r>
        <w:r w:rsidR="001F0AD8">
          <w:rPr>
            <w:noProof/>
            <w:webHidden/>
          </w:rPr>
          <w:fldChar w:fldCharType="begin"/>
        </w:r>
        <w:r w:rsidR="001F0AD8">
          <w:rPr>
            <w:noProof/>
            <w:webHidden/>
          </w:rPr>
          <w:instrText xml:space="preserve"> PAGEREF _Toc280344183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3A5C7A10" w14:textId="77777777" w:rsidR="001F0AD8" w:rsidRDefault="00000000">
      <w:pPr>
        <w:pStyle w:val="TOC3"/>
        <w:rPr>
          <w:rFonts w:ascii="Calibri" w:hAnsi="Calibri"/>
          <w:noProof/>
          <w:sz w:val="22"/>
          <w:szCs w:val="22"/>
        </w:rPr>
      </w:pPr>
      <w:hyperlink w:anchor="_Toc280344184" w:history="1">
        <w:r w:rsidR="001F0AD8" w:rsidRPr="007274F0">
          <w:rPr>
            <w:rStyle w:val="Hyperlink"/>
            <w:noProof/>
          </w:rPr>
          <w:t>1.1.1.</w:t>
        </w:r>
        <w:r w:rsidR="001F0AD8">
          <w:rPr>
            <w:rFonts w:ascii="Calibri" w:hAnsi="Calibri"/>
            <w:noProof/>
            <w:sz w:val="22"/>
            <w:szCs w:val="22"/>
          </w:rPr>
          <w:tab/>
        </w:r>
        <w:r w:rsidR="001F0AD8" w:rsidRPr="007274F0">
          <w:rPr>
            <w:rStyle w:val="Hyperlink"/>
            <w:noProof/>
          </w:rPr>
          <w:t>Certificate Policy (CP)</w:t>
        </w:r>
        <w:r w:rsidR="001F0AD8">
          <w:rPr>
            <w:noProof/>
            <w:webHidden/>
          </w:rPr>
          <w:tab/>
        </w:r>
        <w:r w:rsidR="001F0AD8">
          <w:rPr>
            <w:noProof/>
            <w:webHidden/>
          </w:rPr>
          <w:fldChar w:fldCharType="begin"/>
        </w:r>
        <w:r w:rsidR="001F0AD8">
          <w:rPr>
            <w:noProof/>
            <w:webHidden/>
          </w:rPr>
          <w:instrText xml:space="preserve"> PAGEREF _Toc280344184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08C38BF6" w14:textId="77777777" w:rsidR="001F0AD8" w:rsidRDefault="00000000">
      <w:pPr>
        <w:pStyle w:val="TOC3"/>
        <w:rPr>
          <w:rFonts w:ascii="Calibri" w:hAnsi="Calibri"/>
          <w:noProof/>
          <w:sz w:val="22"/>
          <w:szCs w:val="22"/>
        </w:rPr>
      </w:pPr>
      <w:hyperlink w:anchor="_Toc280344185" w:history="1">
        <w:r w:rsidR="001F0AD8" w:rsidRPr="007274F0">
          <w:rPr>
            <w:rStyle w:val="Hyperlink"/>
            <w:noProof/>
          </w:rPr>
          <w:t>1.1.2.</w:t>
        </w:r>
        <w:r w:rsidR="001F0AD8">
          <w:rPr>
            <w:rFonts w:ascii="Calibri" w:hAnsi="Calibri"/>
            <w:noProof/>
            <w:sz w:val="22"/>
            <w:szCs w:val="22"/>
          </w:rPr>
          <w:tab/>
        </w:r>
        <w:r w:rsidR="001F0AD8" w:rsidRPr="007274F0">
          <w:rPr>
            <w:rStyle w:val="Hyperlink"/>
            <w:noProof/>
            <w:lang w:eastAsia="ar-SA"/>
          </w:rPr>
          <w:t>Relationship between the CP and the CPS</w:t>
        </w:r>
        <w:r w:rsidR="001F0AD8">
          <w:rPr>
            <w:noProof/>
            <w:webHidden/>
          </w:rPr>
          <w:tab/>
        </w:r>
        <w:r w:rsidR="001F0AD8">
          <w:rPr>
            <w:noProof/>
            <w:webHidden/>
          </w:rPr>
          <w:fldChar w:fldCharType="begin"/>
        </w:r>
        <w:r w:rsidR="001F0AD8">
          <w:rPr>
            <w:noProof/>
            <w:webHidden/>
          </w:rPr>
          <w:instrText xml:space="preserve"> PAGEREF _Toc280344185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50DD0F2B" w14:textId="77777777" w:rsidR="001F0AD8" w:rsidRDefault="00000000">
      <w:pPr>
        <w:pStyle w:val="TOC3"/>
        <w:rPr>
          <w:rFonts w:ascii="Calibri" w:hAnsi="Calibri"/>
          <w:noProof/>
          <w:sz w:val="22"/>
          <w:szCs w:val="22"/>
        </w:rPr>
      </w:pPr>
      <w:hyperlink w:anchor="_Toc280344186" w:history="1">
        <w:r w:rsidR="001F0AD8" w:rsidRPr="007274F0">
          <w:rPr>
            <w:rStyle w:val="Hyperlink"/>
            <w:noProof/>
          </w:rPr>
          <w:t>1.1.3.</w:t>
        </w:r>
        <w:r w:rsidR="001F0AD8">
          <w:rPr>
            <w:rFonts w:ascii="Calibri" w:hAnsi="Calibri"/>
            <w:noProof/>
            <w:sz w:val="22"/>
            <w:szCs w:val="22"/>
          </w:rPr>
          <w:tab/>
        </w:r>
        <w:r w:rsidR="001F0AD8" w:rsidRPr="007274F0">
          <w:rPr>
            <w:rStyle w:val="Hyperlink"/>
            <w:bCs/>
            <w:noProof/>
            <w:lang w:eastAsia="ar-SA"/>
          </w:rPr>
          <w:t>Scope</w:t>
        </w:r>
        <w:r w:rsidR="001F0AD8">
          <w:rPr>
            <w:noProof/>
            <w:webHidden/>
          </w:rPr>
          <w:tab/>
        </w:r>
        <w:r w:rsidR="001F0AD8">
          <w:rPr>
            <w:noProof/>
            <w:webHidden/>
          </w:rPr>
          <w:fldChar w:fldCharType="begin"/>
        </w:r>
        <w:r w:rsidR="001F0AD8">
          <w:rPr>
            <w:noProof/>
            <w:webHidden/>
          </w:rPr>
          <w:instrText xml:space="preserve"> PAGEREF _Toc280344186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4B9BC44E" w14:textId="77777777" w:rsidR="001F0AD8" w:rsidRDefault="00000000">
      <w:pPr>
        <w:pStyle w:val="TOC3"/>
        <w:rPr>
          <w:rFonts w:ascii="Calibri" w:hAnsi="Calibri"/>
          <w:noProof/>
          <w:sz w:val="22"/>
          <w:szCs w:val="22"/>
        </w:rPr>
      </w:pPr>
      <w:hyperlink w:anchor="_Toc280344187" w:history="1">
        <w:r w:rsidR="001F0AD8" w:rsidRPr="007274F0">
          <w:rPr>
            <w:rStyle w:val="Hyperlink"/>
            <w:noProof/>
          </w:rPr>
          <w:t>1.1.4.</w:t>
        </w:r>
        <w:r w:rsidR="001F0AD8">
          <w:rPr>
            <w:rFonts w:ascii="Calibri" w:hAnsi="Calibri"/>
            <w:noProof/>
            <w:sz w:val="22"/>
            <w:szCs w:val="22"/>
          </w:rPr>
          <w:tab/>
        </w:r>
        <w:r w:rsidR="001F0AD8" w:rsidRPr="007274F0">
          <w:rPr>
            <w:rStyle w:val="Hyperlink"/>
            <w:noProof/>
            <w:lang w:eastAsia="ar-SA"/>
          </w:rPr>
          <w:t>Interoperation with CAs Issuing under Different Policies</w:t>
        </w:r>
        <w:r w:rsidR="001F0AD8">
          <w:rPr>
            <w:noProof/>
            <w:webHidden/>
          </w:rPr>
          <w:tab/>
        </w:r>
        <w:r w:rsidR="001F0AD8">
          <w:rPr>
            <w:noProof/>
            <w:webHidden/>
          </w:rPr>
          <w:fldChar w:fldCharType="begin"/>
        </w:r>
        <w:r w:rsidR="001F0AD8">
          <w:rPr>
            <w:noProof/>
            <w:webHidden/>
          </w:rPr>
          <w:instrText xml:space="preserve"> PAGEREF _Toc280344187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31C6BC74" w14:textId="77777777" w:rsidR="001F0AD8" w:rsidRDefault="00000000">
      <w:pPr>
        <w:pStyle w:val="TOC2"/>
        <w:rPr>
          <w:rFonts w:ascii="Calibri" w:hAnsi="Calibri"/>
          <w:b w:val="0"/>
          <w:noProof/>
          <w:sz w:val="22"/>
          <w:szCs w:val="22"/>
        </w:rPr>
      </w:pPr>
      <w:hyperlink w:anchor="_Toc280344188" w:history="1">
        <w:r w:rsidR="001F0AD8" w:rsidRPr="007274F0">
          <w:rPr>
            <w:rStyle w:val="Hyperlink"/>
            <w:noProof/>
          </w:rPr>
          <w:t>1.2.</w:t>
        </w:r>
        <w:r w:rsidR="001F0AD8">
          <w:rPr>
            <w:rFonts w:ascii="Calibri" w:hAnsi="Calibri"/>
            <w:b w:val="0"/>
            <w:noProof/>
            <w:sz w:val="22"/>
            <w:szCs w:val="22"/>
          </w:rPr>
          <w:tab/>
        </w:r>
        <w:r w:rsidR="001F0AD8" w:rsidRPr="007274F0">
          <w:rPr>
            <w:rStyle w:val="Hyperlink"/>
            <w:bCs/>
            <w:iCs/>
            <w:noProof/>
            <w:lang w:eastAsia="ar-SA"/>
          </w:rPr>
          <w:t>Document Name and Identification</w:t>
        </w:r>
        <w:r w:rsidR="001F0AD8">
          <w:rPr>
            <w:noProof/>
            <w:webHidden/>
          </w:rPr>
          <w:tab/>
        </w:r>
        <w:r w:rsidR="001F0AD8">
          <w:rPr>
            <w:noProof/>
            <w:webHidden/>
          </w:rPr>
          <w:fldChar w:fldCharType="begin"/>
        </w:r>
        <w:r w:rsidR="001F0AD8">
          <w:rPr>
            <w:noProof/>
            <w:webHidden/>
          </w:rPr>
          <w:instrText xml:space="preserve"> PAGEREF _Toc280344188 \h </w:instrText>
        </w:r>
        <w:r w:rsidR="001F0AD8">
          <w:rPr>
            <w:noProof/>
            <w:webHidden/>
          </w:rPr>
        </w:r>
        <w:r w:rsidR="001F0AD8">
          <w:rPr>
            <w:noProof/>
            <w:webHidden/>
          </w:rPr>
          <w:fldChar w:fldCharType="separate"/>
        </w:r>
        <w:r w:rsidR="00670909">
          <w:rPr>
            <w:noProof/>
            <w:webHidden/>
          </w:rPr>
          <w:t>2</w:t>
        </w:r>
        <w:r w:rsidR="001F0AD8">
          <w:rPr>
            <w:noProof/>
            <w:webHidden/>
          </w:rPr>
          <w:fldChar w:fldCharType="end"/>
        </w:r>
      </w:hyperlink>
    </w:p>
    <w:p w14:paraId="303878FF" w14:textId="77777777" w:rsidR="001F0AD8" w:rsidRDefault="00000000">
      <w:pPr>
        <w:pStyle w:val="TOC2"/>
        <w:rPr>
          <w:rFonts w:ascii="Calibri" w:hAnsi="Calibri"/>
          <w:b w:val="0"/>
          <w:noProof/>
          <w:sz w:val="22"/>
          <w:szCs w:val="22"/>
        </w:rPr>
      </w:pPr>
      <w:hyperlink w:anchor="_Toc280344189" w:history="1">
        <w:r w:rsidR="001F0AD8" w:rsidRPr="007274F0">
          <w:rPr>
            <w:rStyle w:val="Hyperlink"/>
            <w:noProof/>
          </w:rPr>
          <w:t>1.3.</w:t>
        </w:r>
        <w:r w:rsidR="001F0AD8">
          <w:rPr>
            <w:rFonts w:ascii="Calibri" w:hAnsi="Calibri"/>
            <w:b w:val="0"/>
            <w:noProof/>
            <w:sz w:val="22"/>
            <w:szCs w:val="22"/>
          </w:rPr>
          <w:tab/>
        </w:r>
        <w:r w:rsidR="001F0AD8" w:rsidRPr="007274F0">
          <w:rPr>
            <w:rStyle w:val="Hyperlink"/>
            <w:bCs/>
            <w:iCs/>
            <w:noProof/>
            <w:lang w:eastAsia="ar-SA"/>
          </w:rPr>
          <w:t>PKI Participants</w:t>
        </w:r>
        <w:r w:rsidR="001F0AD8">
          <w:rPr>
            <w:noProof/>
            <w:webHidden/>
          </w:rPr>
          <w:tab/>
        </w:r>
        <w:r w:rsidR="001F0AD8">
          <w:rPr>
            <w:noProof/>
            <w:webHidden/>
          </w:rPr>
          <w:fldChar w:fldCharType="begin"/>
        </w:r>
        <w:r w:rsidR="001F0AD8">
          <w:rPr>
            <w:noProof/>
            <w:webHidden/>
          </w:rPr>
          <w:instrText xml:space="preserve"> PAGEREF _Toc280344189 \h </w:instrText>
        </w:r>
        <w:r w:rsidR="001F0AD8">
          <w:rPr>
            <w:noProof/>
            <w:webHidden/>
          </w:rPr>
        </w:r>
        <w:r w:rsidR="001F0AD8">
          <w:rPr>
            <w:noProof/>
            <w:webHidden/>
          </w:rPr>
          <w:fldChar w:fldCharType="separate"/>
        </w:r>
        <w:r w:rsidR="00670909">
          <w:rPr>
            <w:noProof/>
            <w:webHidden/>
          </w:rPr>
          <w:t>4</w:t>
        </w:r>
        <w:r w:rsidR="001F0AD8">
          <w:rPr>
            <w:noProof/>
            <w:webHidden/>
          </w:rPr>
          <w:fldChar w:fldCharType="end"/>
        </w:r>
      </w:hyperlink>
    </w:p>
    <w:p w14:paraId="018693BA" w14:textId="77777777" w:rsidR="001F0AD8" w:rsidRDefault="00000000">
      <w:pPr>
        <w:pStyle w:val="TOC3"/>
        <w:rPr>
          <w:rFonts w:ascii="Calibri" w:hAnsi="Calibri"/>
          <w:noProof/>
          <w:sz w:val="22"/>
          <w:szCs w:val="22"/>
        </w:rPr>
      </w:pPr>
      <w:hyperlink w:anchor="_Toc280344190" w:history="1">
        <w:r w:rsidR="001F0AD8" w:rsidRPr="007274F0">
          <w:rPr>
            <w:rStyle w:val="Hyperlink"/>
            <w:noProof/>
          </w:rPr>
          <w:t>1.3.1.</w:t>
        </w:r>
        <w:r w:rsidR="001F0AD8">
          <w:rPr>
            <w:rFonts w:ascii="Calibri" w:hAnsi="Calibri"/>
            <w:noProof/>
            <w:sz w:val="22"/>
            <w:szCs w:val="22"/>
          </w:rPr>
          <w:tab/>
        </w:r>
        <w:r w:rsidR="001F0AD8" w:rsidRPr="007274F0">
          <w:rPr>
            <w:rStyle w:val="Hyperlink"/>
            <w:bCs/>
            <w:noProof/>
            <w:lang w:eastAsia="ar-SA"/>
          </w:rPr>
          <w:t>PKI Authorities</w:t>
        </w:r>
        <w:r w:rsidR="001F0AD8">
          <w:rPr>
            <w:noProof/>
            <w:webHidden/>
          </w:rPr>
          <w:tab/>
        </w:r>
        <w:r w:rsidR="001F0AD8">
          <w:rPr>
            <w:noProof/>
            <w:webHidden/>
          </w:rPr>
          <w:fldChar w:fldCharType="begin"/>
        </w:r>
        <w:r w:rsidR="001F0AD8">
          <w:rPr>
            <w:noProof/>
            <w:webHidden/>
          </w:rPr>
          <w:instrText xml:space="preserve"> PAGEREF _Toc280344190 \h </w:instrText>
        </w:r>
        <w:r w:rsidR="001F0AD8">
          <w:rPr>
            <w:noProof/>
            <w:webHidden/>
          </w:rPr>
        </w:r>
        <w:r w:rsidR="001F0AD8">
          <w:rPr>
            <w:noProof/>
            <w:webHidden/>
          </w:rPr>
          <w:fldChar w:fldCharType="separate"/>
        </w:r>
        <w:r w:rsidR="00670909">
          <w:rPr>
            <w:noProof/>
            <w:webHidden/>
          </w:rPr>
          <w:t>4</w:t>
        </w:r>
        <w:r w:rsidR="001F0AD8">
          <w:rPr>
            <w:noProof/>
            <w:webHidden/>
          </w:rPr>
          <w:fldChar w:fldCharType="end"/>
        </w:r>
      </w:hyperlink>
    </w:p>
    <w:p w14:paraId="22DDE5D1" w14:textId="77777777" w:rsidR="001F0AD8" w:rsidRDefault="00000000">
      <w:pPr>
        <w:pStyle w:val="TOC3"/>
        <w:rPr>
          <w:rFonts w:ascii="Calibri" w:hAnsi="Calibri"/>
          <w:noProof/>
          <w:sz w:val="22"/>
          <w:szCs w:val="22"/>
        </w:rPr>
      </w:pPr>
      <w:hyperlink w:anchor="_Toc280344191" w:history="1">
        <w:r w:rsidR="001F0AD8" w:rsidRPr="007274F0">
          <w:rPr>
            <w:rStyle w:val="Hyperlink"/>
            <w:noProof/>
          </w:rPr>
          <w:t>1.3.2.</w:t>
        </w:r>
        <w:r w:rsidR="001F0AD8">
          <w:rPr>
            <w:rFonts w:ascii="Calibri" w:hAnsi="Calibri"/>
            <w:noProof/>
            <w:sz w:val="22"/>
            <w:szCs w:val="22"/>
          </w:rPr>
          <w:tab/>
        </w:r>
        <w:r w:rsidR="001F0AD8" w:rsidRPr="007274F0">
          <w:rPr>
            <w:rStyle w:val="Hyperlink"/>
            <w:noProof/>
            <w:lang w:eastAsia="ar-SA"/>
          </w:rPr>
          <w:t>Registration Authorities</w:t>
        </w:r>
        <w:r w:rsidR="001F0AD8">
          <w:rPr>
            <w:noProof/>
            <w:webHidden/>
          </w:rPr>
          <w:tab/>
        </w:r>
        <w:r w:rsidR="001F0AD8">
          <w:rPr>
            <w:noProof/>
            <w:webHidden/>
          </w:rPr>
          <w:fldChar w:fldCharType="begin"/>
        </w:r>
        <w:r w:rsidR="001F0AD8">
          <w:rPr>
            <w:noProof/>
            <w:webHidden/>
          </w:rPr>
          <w:instrText xml:space="preserve"> PAGEREF _Toc280344191 \h </w:instrText>
        </w:r>
        <w:r w:rsidR="001F0AD8">
          <w:rPr>
            <w:noProof/>
            <w:webHidden/>
          </w:rPr>
        </w:r>
        <w:r w:rsidR="001F0AD8">
          <w:rPr>
            <w:noProof/>
            <w:webHidden/>
          </w:rPr>
          <w:fldChar w:fldCharType="separate"/>
        </w:r>
        <w:r w:rsidR="00670909">
          <w:rPr>
            <w:noProof/>
            <w:webHidden/>
          </w:rPr>
          <w:t>6</w:t>
        </w:r>
        <w:r w:rsidR="001F0AD8">
          <w:rPr>
            <w:noProof/>
            <w:webHidden/>
          </w:rPr>
          <w:fldChar w:fldCharType="end"/>
        </w:r>
      </w:hyperlink>
    </w:p>
    <w:p w14:paraId="35C652F4" w14:textId="77777777" w:rsidR="001F0AD8" w:rsidRDefault="00000000">
      <w:pPr>
        <w:pStyle w:val="TOC3"/>
        <w:rPr>
          <w:rFonts w:ascii="Calibri" w:hAnsi="Calibri"/>
          <w:noProof/>
          <w:sz w:val="22"/>
          <w:szCs w:val="22"/>
        </w:rPr>
      </w:pPr>
      <w:hyperlink w:anchor="_Toc280344192" w:history="1">
        <w:r w:rsidR="001F0AD8" w:rsidRPr="007274F0">
          <w:rPr>
            <w:rStyle w:val="Hyperlink"/>
            <w:noProof/>
          </w:rPr>
          <w:t>1.3.3.</w:t>
        </w:r>
        <w:r w:rsidR="001F0AD8">
          <w:rPr>
            <w:rFonts w:ascii="Calibri" w:hAnsi="Calibri"/>
            <w:noProof/>
            <w:sz w:val="22"/>
            <w:szCs w:val="22"/>
          </w:rPr>
          <w:tab/>
        </w:r>
        <w:r w:rsidR="001F0AD8" w:rsidRPr="007274F0">
          <w:rPr>
            <w:rStyle w:val="Hyperlink"/>
            <w:noProof/>
            <w:lang w:eastAsia="ar-SA"/>
          </w:rPr>
          <w:t>Trusted Agents</w:t>
        </w:r>
        <w:r w:rsidR="001F0AD8">
          <w:rPr>
            <w:noProof/>
            <w:webHidden/>
          </w:rPr>
          <w:tab/>
        </w:r>
        <w:r w:rsidR="001F0AD8">
          <w:rPr>
            <w:noProof/>
            <w:webHidden/>
          </w:rPr>
          <w:fldChar w:fldCharType="begin"/>
        </w:r>
        <w:r w:rsidR="001F0AD8">
          <w:rPr>
            <w:noProof/>
            <w:webHidden/>
          </w:rPr>
          <w:instrText xml:space="preserve"> PAGEREF _Toc280344192 \h </w:instrText>
        </w:r>
        <w:r w:rsidR="001F0AD8">
          <w:rPr>
            <w:noProof/>
            <w:webHidden/>
          </w:rPr>
        </w:r>
        <w:r w:rsidR="001F0AD8">
          <w:rPr>
            <w:noProof/>
            <w:webHidden/>
          </w:rPr>
          <w:fldChar w:fldCharType="separate"/>
        </w:r>
        <w:r w:rsidR="00670909">
          <w:rPr>
            <w:noProof/>
            <w:webHidden/>
          </w:rPr>
          <w:t>6</w:t>
        </w:r>
        <w:r w:rsidR="001F0AD8">
          <w:rPr>
            <w:noProof/>
            <w:webHidden/>
          </w:rPr>
          <w:fldChar w:fldCharType="end"/>
        </w:r>
      </w:hyperlink>
    </w:p>
    <w:p w14:paraId="14691952" w14:textId="77777777" w:rsidR="001F0AD8" w:rsidRDefault="00000000">
      <w:pPr>
        <w:pStyle w:val="TOC3"/>
        <w:rPr>
          <w:rFonts w:ascii="Calibri" w:hAnsi="Calibri"/>
          <w:noProof/>
          <w:sz w:val="22"/>
          <w:szCs w:val="22"/>
        </w:rPr>
      </w:pPr>
      <w:hyperlink w:anchor="_Toc280344193" w:history="1">
        <w:r w:rsidR="001F0AD8" w:rsidRPr="007274F0">
          <w:rPr>
            <w:rStyle w:val="Hyperlink"/>
            <w:noProof/>
          </w:rPr>
          <w:t>1.3.4.</w:t>
        </w:r>
        <w:r w:rsidR="001F0AD8">
          <w:rPr>
            <w:rFonts w:ascii="Calibri" w:hAnsi="Calibri"/>
            <w:noProof/>
            <w:sz w:val="22"/>
            <w:szCs w:val="22"/>
          </w:rPr>
          <w:tab/>
        </w:r>
        <w:r w:rsidR="001F0AD8" w:rsidRPr="007274F0">
          <w:rPr>
            <w:rStyle w:val="Hyperlink"/>
            <w:noProof/>
            <w:lang w:eastAsia="ar-SA"/>
          </w:rPr>
          <w:t>Subscribers</w:t>
        </w:r>
        <w:r w:rsidR="001F0AD8">
          <w:rPr>
            <w:noProof/>
            <w:webHidden/>
          </w:rPr>
          <w:tab/>
        </w:r>
        <w:r w:rsidR="001F0AD8">
          <w:rPr>
            <w:noProof/>
            <w:webHidden/>
          </w:rPr>
          <w:fldChar w:fldCharType="begin"/>
        </w:r>
        <w:r w:rsidR="001F0AD8">
          <w:rPr>
            <w:noProof/>
            <w:webHidden/>
          </w:rPr>
          <w:instrText xml:space="preserve"> PAGEREF _Toc280344193 \h </w:instrText>
        </w:r>
        <w:r w:rsidR="001F0AD8">
          <w:rPr>
            <w:noProof/>
            <w:webHidden/>
          </w:rPr>
        </w:r>
        <w:r w:rsidR="001F0AD8">
          <w:rPr>
            <w:noProof/>
            <w:webHidden/>
          </w:rPr>
          <w:fldChar w:fldCharType="separate"/>
        </w:r>
        <w:r w:rsidR="00670909">
          <w:rPr>
            <w:noProof/>
            <w:webHidden/>
          </w:rPr>
          <w:t>6</w:t>
        </w:r>
        <w:r w:rsidR="001F0AD8">
          <w:rPr>
            <w:noProof/>
            <w:webHidden/>
          </w:rPr>
          <w:fldChar w:fldCharType="end"/>
        </w:r>
      </w:hyperlink>
    </w:p>
    <w:p w14:paraId="1EFD2347" w14:textId="77777777" w:rsidR="001F0AD8" w:rsidRDefault="00000000">
      <w:pPr>
        <w:pStyle w:val="TOC3"/>
        <w:rPr>
          <w:rFonts w:ascii="Calibri" w:hAnsi="Calibri"/>
          <w:noProof/>
          <w:sz w:val="22"/>
          <w:szCs w:val="22"/>
        </w:rPr>
      </w:pPr>
      <w:hyperlink w:anchor="_Toc280344194" w:history="1">
        <w:r w:rsidR="001F0AD8" w:rsidRPr="007274F0">
          <w:rPr>
            <w:rStyle w:val="Hyperlink"/>
            <w:noProof/>
          </w:rPr>
          <w:t>1.3.5.</w:t>
        </w:r>
        <w:r w:rsidR="001F0AD8">
          <w:rPr>
            <w:rFonts w:ascii="Calibri" w:hAnsi="Calibri"/>
            <w:noProof/>
            <w:sz w:val="22"/>
            <w:szCs w:val="22"/>
          </w:rPr>
          <w:tab/>
        </w:r>
        <w:r w:rsidR="001F0AD8" w:rsidRPr="007274F0">
          <w:rPr>
            <w:rStyle w:val="Hyperlink"/>
            <w:noProof/>
            <w:lang w:eastAsia="ar-SA"/>
          </w:rPr>
          <w:t>Relying Parties</w:t>
        </w:r>
        <w:r w:rsidR="001F0AD8">
          <w:rPr>
            <w:noProof/>
            <w:webHidden/>
          </w:rPr>
          <w:tab/>
        </w:r>
        <w:r w:rsidR="001F0AD8">
          <w:rPr>
            <w:noProof/>
            <w:webHidden/>
          </w:rPr>
          <w:fldChar w:fldCharType="begin"/>
        </w:r>
        <w:r w:rsidR="001F0AD8">
          <w:rPr>
            <w:noProof/>
            <w:webHidden/>
          </w:rPr>
          <w:instrText xml:space="preserve"> PAGEREF _Toc280344194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703F0F04" w14:textId="77777777" w:rsidR="001F0AD8" w:rsidRDefault="00000000">
      <w:pPr>
        <w:pStyle w:val="TOC3"/>
        <w:rPr>
          <w:rFonts w:ascii="Calibri" w:hAnsi="Calibri"/>
          <w:noProof/>
          <w:sz w:val="22"/>
          <w:szCs w:val="22"/>
        </w:rPr>
      </w:pPr>
      <w:hyperlink w:anchor="_Toc280344195" w:history="1">
        <w:r w:rsidR="001F0AD8" w:rsidRPr="007274F0">
          <w:rPr>
            <w:rStyle w:val="Hyperlink"/>
            <w:noProof/>
          </w:rPr>
          <w:t>1.3.6.</w:t>
        </w:r>
        <w:r w:rsidR="001F0AD8">
          <w:rPr>
            <w:rFonts w:ascii="Calibri" w:hAnsi="Calibri"/>
            <w:noProof/>
            <w:sz w:val="22"/>
            <w:szCs w:val="22"/>
          </w:rPr>
          <w:tab/>
        </w:r>
        <w:r w:rsidR="001F0AD8" w:rsidRPr="007274F0">
          <w:rPr>
            <w:rStyle w:val="Hyperlink"/>
            <w:noProof/>
            <w:lang w:eastAsia="ar-SA"/>
          </w:rPr>
          <w:t>Other Participants</w:t>
        </w:r>
        <w:r w:rsidR="001F0AD8">
          <w:rPr>
            <w:noProof/>
            <w:webHidden/>
          </w:rPr>
          <w:tab/>
        </w:r>
        <w:r w:rsidR="001F0AD8">
          <w:rPr>
            <w:noProof/>
            <w:webHidden/>
          </w:rPr>
          <w:fldChar w:fldCharType="begin"/>
        </w:r>
        <w:r w:rsidR="001F0AD8">
          <w:rPr>
            <w:noProof/>
            <w:webHidden/>
          </w:rPr>
          <w:instrText xml:space="preserve"> PAGEREF _Toc280344195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3E2FFD72" w14:textId="77777777" w:rsidR="001F0AD8" w:rsidRDefault="00000000">
      <w:pPr>
        <w:pStyle w:val="TOC2"/>
        <w:rPr>
          <w:rFonts w:ascii="Calibri" w:hAnsi="Calibri"/>
          <w:b w:val="0"/>
          <w:noProof/>
          <w:sz w:val="22"/>
          <w:szCs w:val="22"/>
        </w:rPr>
      </w:pPr>
      <w:hyperlink w:anchor="_Toc280344196" w:history="1">
        <w:r w:rsidR="001F0AD8" w:rsidRPr="007274F0">
          <w:rPr>
            <w:rStyle w:val="Hyperlink"/>
            <w:noProof/>
          </w:rPr>
          <w:t>1.4.</w:t>
        </w:r>
        <w:r w:rsidR="001F0AD8">
          <w:rPr>
            <w:rFonts w:ascii="Calibri" w:hAnsi="Calibri"/>
            <w:b w:val="0"/>
            <w:noProof/>
            <w:sz w:val="22"/>
            <w:szCs w:val="22"/>
          </w:rPr>
          <w:tab/>
        </w:r>
        <w:r w:rsidR="001F0AD8" w:rsidRPr="007274F0">
          <w:rPr>
            <w:rStyle w:val="Hyperlink"/>
            <w:bCs/>
            <w:iCs/>
            <w:noProof/>
            <w:lang w:eastAsia="ar-SA"/>
          </w:rPr>
          <w:t>Certificate Usage</w:t>
        </w:r>
        <w:r w:rsidR="001F0AD8">
          <w:rPr>
            <w:noProof/>
            <w:webHidden/>
          </w:rPr>
          <w:tab/>
        </w:r>
        <w:r w:rsidR="001F0AD8">
          <w:rPr>
            <w:noProof/>
            <w:webHidden/>
          </w:rPr>
          <w:fldChar w:fldCharType="begin"/>
        </w:r>
        <w:r w:rsidR="001F0AD8">
          <w:rPr>
            <w:noProof/>
            <w:webHidden/>
          </w:rPr>
          <w:instrText xml:space="preserve"> PAGEREF _Toc280344196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521AD4F5" w14:textId="77777777" w:rsidR="001F0AD8" w:rsidRDefault="00000000">
      <w:pPr>
        <w:pStyle w:val="TOC3"/>
        <w:rPr>
          <w:rFonts w:ascii="Calibri" w:hAnsi="Calibri"/>
          <w:noProof/>
          <w:sz w:val="22"/>
          <w:szCs w:val="22"/>
        </w:rPr>
      </w:pPr>
      <w:hyperlink w:anchor="_Toc280344197" w:history="1">
        <w:r w:rsidR="001F0AD8" w:rsidRPr="007274F0">
          <w:rPr>
            <w:rStyle w:val="Hyperlink"/>
            <w:noProof/>
          </w:rPr>
          <w:t>1.4.1.</w:t>
        </w:r>
        <w:r w:rsidR="001F0AD8">
          <w:rPr>
            <w:rFonts w:ascii="Calibri" w:hAnsi="Calibri"/>
            <w:noProof/>
            <w:sz w:val="22"/>
            <w:szCs w:val="22"/>
          </w:rPr>
          <w:tab/>
        </w:r>
        <w:r w:rsidR="001F0AD8" w:rsidRPr="007274F0">
          <w:rPr>
            <w:rStyle w:val="Hyperlink"/>
            <w:noProof/>
            <w:lang w:eastAsia="ar-SA"/>
          </w:rPr>
          <w:t>Appropriate Certificate Uses</w:t>
        </w:r>
        <w:r w:rsidR="001F0AD8">
          <w:rPr>
            <w:noProof/>
            <w:webHidden/>
          </w:rPr>
          <w:tab/>
        </w:r>
        <w:r w:rsidR="001F0AD8">
          <w:rPr>
            <w:noProof/>
            <w:webHidden/>
          </w:rPr>
          <w:fldChar w:fldCharType="begin"/>
        </w:r>
        <w:r w:rsidR="001F0AD8">
          <w:rPr>
            <w:noProof/>
            <w:webHidden/>
          </w:rPr>
          <w:instrText xml:space="preserve"> PAGEREF _Toc280344197 \h </w:instrText>
        </w:r>
        <w:r w:rsidR="001F0AD8">
          <w:rPr>
            <w:noProof/>
            <w:webHidden/>
          </w:rPr>
        </w:r>
        <w:r w:rsidR="001F0AD8">
          <w:rPr>
            <w:noProof/>
            <w:webHidden/>
          </w:rPr>
          <w:fldChar w:fldCharType="separate"/>
        </w:r>
        <w:r w:rsidR="00670909">
          <w:rPr>
            <w:noProof/>
            <w:webHidden/>
          </w:rPr>
          <w:t>7</w:t>
        </w:r>
        <w:r w:rsidR="001F0AD8">
          <w:rPr>
            <w:noProof/>
            <w:webHidden/>
          </w:rPr>
          <w:fldChar w:fldCharType="end"/>
        </w:r>
      </w:hyperlink>
    </w:p>
    <w:p w14:paraId="6A688CF9" w14:textId="77777777" w:rsidR="001F0AD8" w:rsidRDefault="00000000">
      <w:pPr>
        <w:pStyle w:val="TOC3"/>
        <w:rPr>
          <w:rFonts w:ascii="Calibri" w:hAnsi="Calibri"/>
          <w:noProof/>
          <w:sz w:val="22"/>
          <w:szCs w:val="22"/>
        </w:rPr>
      </w:pPr>
      <w:hyperlink w:anchor="_Toc280344198" w:history="1">
        <w:r w:rsidR="001F0AD8" w:rsidRPr="007274F0">
          <w:rPr>
            <w:rStyle w:val="Hyperlink"/>
            <w:noProof/>
          </w:rPr>
          <w:t>1.4.2.</w:t>
        </w:r>
        <w:r w:rsidR="001F0AD8">
          <w:rPr>
            <w:rFonts w:ascii="Calibri" w:hAnsi="Calibri"/>
            <w:noProof/>
            <w:sz w:val="22"/>
            <w:szCs w:val="22"/>
          </w:rPr>
          <w:tab/>
        </w:r>
        <w:r w:rsidR="001F0AD8" w:rsidRPr="007274F0">
          <w:rPr>
            <w:rStyle w:val="Hyperlink"/>
            <w:noProof/>
            <w:lang w:eastAsia="ar-SA"/>
          </w:rPr>
          <w:t>Prohibited Certificate Uses</w:t>
        </w:r>
        <w:r w:rsidR="001F0AD8">
          <w:rPr>
            <w:noProof/>
            <w:webHidden/>
          </w:rPr>
          <w:tab/>
        </w:r>
        <w:r w:rsidR="001F0AD8">
          <w:rPr>
            <w:noProof/>
            <w:webHidden/>
          </w:rPr>
          <w:fldChar w:fldCharType="begin"/>
        </w:r>
        <w:r w:rsidR="001F0AD8">
          <w:rPr>
            <w:noProof/>
            <w:webHidden/>
          </w:rPr>
          <w:instrText xml:space="preserve"> PAGEREF _Toc280344198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47F521B8" w14:textId="77777777" w:rsidR="001F0AD8" w:rsidRDefault="00000000">
      <w:pPr>
        <w:pStyle w:val="TOC2"/>
        <w:rPr>
          <w:rFonts w:ascii="Calibri" w:hAnsi="Calibri"/>
          <w:b w:val="0"/>
          <w:noProof/>
          <w:sz w:val="22"/>
          <w:szCs w:val="22"/>
        </w:rPr>
      </w:pPr>
      <w:hyperlink w:anchor="_Toc280344199" w:history="1">
        <w:r w:rsidR="001F0AD8" w:rsidRPr="007274F0">
          <w:rPr>
            <w:rStyle w:val="Hyperlink"/>
            <w:noProof/>
          </w:rPr>
          <w:t>1.5.</w:t>
        </w:r>
        <w:r w:rsidR="001F0AD8">
          <w:rPr>
            <w:rFonts w:ascii="Calibri" w:hAnsi="Calibri"/>
            <w:b w:val="0"/>
            <w:noProof/>
            <w:sz w:val="22"/>
            <w:szCs w:val="22"/>
          </w:rPr>
          <w:tab/>
        </w:r>
        <w:r w:rsidR="001F0AD8" w:rsidRPr="007274F0">
          <w:rPr>
            <w:rStyle w:val="Hyperlink"/>
            <w:bCs/>
            <w:iCs/>
            <w:noProof/>
            <w:lang w:eastAsia="ar-SA"/>
          </w:rPr>
          <w:t>Policy Administration</w:t>
        </w:r>
        <w:r w:rsidR="001F0AD8">
          <w:rPr>
            <w:noProof/>
            <w:webHidden/>
          </w:rPr>
          <w:tab/>
        </w:r>
        <w:r w:rsidR="001F0AD8">
          <w:rPr>
            <w:noProof/>
            <w:webHidden/>
          </w:rPr>
          <w:fldChar w:fldCharType="begin"/>
        </w:r>
        <w:r w:rsidR="001F0AD8">
          <w:rPr>
            <w:noProof/>
            <w:webHidden/>
          </w:rPr>
          <w:instrText xml:space="preserve"> PAGEREF _Toc280344199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221B73F3" w14:textId="77777777" w:rsidR="001F0AD8" w:rsidRDefault="00000000">
      <w:pPr>
        <w:pStyle w:val="TOC3"/>
        <w:rPr>
          <w:rFonts w:ascii="Calibri" w:hAnsi="Calibri"/>
          <w:noProof/>
          <w:sz w:val="22"/>
          <w:szCs w:val="22"/>
        </w:rPr>
      </w:pPr>
      <w:hyperlink w:anchor="_Toc280344200" w:history="1">
        <w:r w:rsidR="001F0AD8" w:rsidRPr="007274F0">
          <w:rPr>
            <w:rStyle w:val="Hyperlink"/>
            <w:noProof/>
          </w:rPr>
          <w:t>1.5.1.</w:t>
        </w:r>
        <w:r w:rsidR="001F0AD8">
          <w:rPr>
            <w:rFonts w:ascii="Calibri" w:hAnsi="Calibri"/>
            <w:noProof/>
            <w:sz w:val="22"/>
            <w:szCs w:val="22"/>
          </w:rPr>
          <w:tab/>
        </w:r>
        <w:r w:rsidR="001F0AD8" w:rsidRPr="007274F0">
          <w:rPr>
            <w:rStyle w:val="Hyperlink"/>
            <w:noProof/>
            <w:lang w:eastAsia="ar-SA"/>
          </w:rPr>
          <w:t>Organization Administering the Document</w:t>
        </w:r>
        <w:r w:rsidR="001F0AD8">
          <w:rPr>
            <w:noProof/>
            <w:webHidden/>
          </w:rPr>
          <w:tab/>
        </w:r>
        <w:r w:rsidR="001F0AD8">
          <w:rPr>
            <w:noProof/>
            <w:webHidden/>
          </w:rPr>
          <w:fldChar w:fldCharType="begin"/>
        </w:r>
        <w:r w:rsidR="001F0AD8">
          <w:rPr>
            <w:noProof/>
            <w:webHidden/>
          </w:rPr>
          <w:instrText xml:space="preserve"> PAGEREF _Toc280344200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123BFE88" w14:textId="77777777" w:rsidR="001F0AD8" w:rsidRDefault="00000000">
      <w:pPr>
        <w:pStyle w:val="TOC3"/>
        <w:rPr>
          <w:rFonts w:ascii="Calibri" w:hAnsi="Calibri"/>
          <w:noProof/>
          <w:sz w:val="22"/>
          <w:szCs w:val="22"/>
        </w:rPr>
      </w:pPr>
      <w:hyperlink w:anchor="_Toc280344201" w:history="1">
        <w:r w:rsidR="001F0AD8" w:rsidRPr="007274F0">
          <w:rPr>
            <w:rStyle w:val="Hyperlink"/>
            <w:noProof/>
          </w:rPr>
          <w:t>1.5.2.</w:t>
        </w:r>
        <w:r w:rsidR="001F0AD8">
          <w:rPr>
            <w:rFonts w:ascii="Calibri" w:hAnsi="Calibri"/>
            <w:noProof/>
            <w:sz w:val="22"/>
            <w:szCs w:val="22"/>
          </w:rPr>
          <w:tab/>
        </w:r>
        <w:r w:rsidR="001F0AD8" w:rsidRPr="007274F0">
          <w:rPr>
            <w:rStyle w:val="Hyperlink"/>
            <w:noProof/>
            <w:lang w:eastAsia="ar-SA"/>
          </w:rPr>
          <w:t>Contact Person</w:t>
        </w:r>
        <w:r w:rsidR="001F0AD8">
          <w:rPr>
            <w:noProof/>
            <w:webHidden/>
          </w:rPr>
          <w:tab/>
        </w:r>
        <w:r w:rsidR="001F0AD8">
          <w:rPr>
            <w:noProof/>
            <w:webHidden/>
          </w:rPr>
          <w:fldChar w:fldCharType="begin"/>
        </w:r>
        <w:r w:rsidR="001F0AD8">
          <w:rPr>
            <w:noProof/>
            <w:webHidden/>
          </w:rPr>
          <w:instrText xml:space="preserve"> PAGEREF _Toc280344201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22A0654D" w14:textId="77777777" w:rsidR="001F0AD8" w:rsidRDefault="00000000">
      <w:pPr>
        <w:pStyle w:val="TOC3"/>
        <w:rPr>
          <w:rFonts w:ascii="Calibri" w:hAnsi="Calibri"/>
          <w:noProof/>
          <w:sz w:val="22"/>
          <w:szCs w:val="22"/>
        </w:rPr>
      </w:pPr>
      <w:hyperlink w:anchor="_Toc280344202" w:history="1">
        <w:r w:rsidR="001F0AD8" w:rsidRPr="007274F0">
          <w:rPr>
            <w:rStyle w:val="Hyperlink"/>
            <w:noProof/>
          </w:rPr>
          <w:t>1.5.3.</w:t>
        </w:r>
        <w:r w:rsidR="001F0AD8">
          <w:rPr>
            <w:rFonts w:ascii="Calibri" w:hAnsi="Calibri"/>
            <w:noProof/>
            <w:sz w:val="22"/>
            <w:szCs w:val="22"/>
          </w:rPr>
          <w:tab/>
        </w:r>
        <w:r w:rsidR="001F0AD8" w:rsidRPr="007274F0">
          <w:rPr>
            <w:rStyle w:val="Hyperlink"/>
            <w:noProof/>
            <w:lang w:eastAsia="ar-SA"/>
          </w:rPr>
          <w:t>Person Determining CPS Suitability for the Policy</w:t>
        </w:r>
        <w:r w:rsidR="001F0AD8">
          <w:rPr>
            <w:noProof/>
            <w:webHidden/>
          </w:rPr>
          <w:tab/>
        </w:r>
        <w:r w:rsidR="001F0AD8">
          <w:rPr>
            <w:noProof/>
            <w:webHidden/>
          </w:rPr>
          <w:fldChar w:fldCharType="begin"/>
        </w:r>
        <w:r w:rsidR="001F0AD8">
          <w:rPr>
            <w:noProof/>
            <w:webHidden/>
          </w:rPr>
          <w:instrText xml:space="preserve"> PAGEREF _Toc280344202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7E5AEFCB" w14:textId="77777777" w:rsidR="001F0AD8" w:rsidRDefault="00000000">
      <w:pPr>
        <w:pStyle w:val="TOC3"/>
        <w:rPr>
          <w:rFonts w:ascii="Calibri" w:hAnsi="Calibri"/>
          <w:noProof/>
          <w:sz w:val="22"/>
          <w:szCs w:val="22"/>
        </w:rPr>
      </w:pPr>
      <w:hyperlink w:anchor="_Toc280344203" w:history="1">
        <w:r w:rsidR="001F0AD8" w:rsidRPr="007274F0">
          <w:rPr>
            <w:rStyle w:val="Hyperlink"/>
            <w:noProof/>
          </w:rPr>
          <w:t>1.5.4.</w:t>
        </w:r>
        <w:r w:rsidR="001F0AD8">
          <w:rPr>
            <w:rFonts w:ascii="Calibri" w:hAnsi="Calibri"/>
            <w:noProof/>
            <w:sz w:val="22"/>
            <w:szCs w:val="22"/>
          </w:rPr>
          <w:tab/>
        </w:r>
        <w:r w:rsidR="001F0AD8" w:rsidRPr="007274F0">
          <w:rPr>
            <w:rStyle w:val="Hyperlink"/>
            <w:noProof/>
            <w:lang w:eastAsia="ar-SA"/>
          </w:rPr>
          <w:t>CPS Approval Procedures</w:t>
        </w:r>
        <w:r w:rsidR="001F0AD8">
          <w:rPr>
            <w:noProof/>
            <w:webHidden/>
          </w:rPr>
          <w:tab/>
        </w:r>
        <w:r w:rsidR="001F0AD8">
          <w:rPr>
            <w:noProof/>
            <w:webHidden/>
          </w:rPr>
          <w:fldChar w:fldCharType="begin"/>
        </w:r>
        <w:r w:rsidR="001F0AD8">
          <w:rPr>
            <w:noProof/>
            <w:webHidden/>
          </w:rPr>
          <w:instrText xml:space="preserve"> PAGEREF _Toc280344203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01AE4120" w14:textId="77777777" w:rsidR="001F0AD8" w:rsidRDefault="00000000">
      <w:pPr>
        <w:pStyle w:val="TOC2"/>
        <w:rPr>
          <w:rFonts w:ascii="Calibri" w:hAnsi="Calibri"/>
          <w:b w:val="0"/>
          <w:noProof/>
          <w:sz w:val="22"/>
          <w:szCs w:val="22"/>
        </w:rPr>
      </w:pPr>
      <w:hyperlink w:anchor="_Toc280344204" w:history="1">
        <w:r w:rsidR="001F0AD8" w:rsidRPr="007274F0">
          <w:rPr>
            <w:rStyle w:val="Hyperlink"/>
            <w:noProof/>
          </w:rPr>
          <w:t>1.6.</w:t>
        </w:r>
        <w:r w:rsidR="001F0AD8">
          <w:rPr>
            <w:rFonts w:ascii="Calibri" w:hAnsi="Calibri"/>
            <w:b w:val="0"/>
            <w:noProof/>
            <w:sz w:val="22"/>
            <w:szCs w:val="22"/>
          </w:rPr>
          <w:tab/>
        </w:r>
        <w:r w:rsidR="001F0AD8" w:rsidRPr="007274F0">
          <w:rPr>
            <w:rStyle w:val="Hyperlink"/>
            <w:bCs/>
            <w:iCs/>
            <w:noProof/>
            <w:lang w:eastAsia="ar-SA"/>
          </w:rPr>
          <w:t>Definitions and Acronyms</w:t>
        </w:r>
        <w:r w:rsidR="001F0AD8">
          <w:rPr>
            <w:noProof/>
            <w:webHidden/>
          </w:rPr>
          <w:tab/>
        </w:r>
        <w:r w:rsidR="001F0AD8">
          <w:rPr>
            <w:noProof/>
            <w:webHidden/>
          </w:rPr>
          <w:fldChar w:fldCharType="begin"/>
        </w:r>
        <w:r w:rsidR="001F0AD8">
          <w:rPr>
            <w:noProof/>
            <w:webHidden/>
          </w:rPr>
          <w:instrText xml:space="preserve"> PAGEREF _Toc280344204 \h </w:instrText>
        </w:r>
        <w:r w:rsidR="001F0AD8">
          <w:rPr>
            <w:noProof/>
            <w:webHidden/>
          </w:rPr>
        </w:r>
        <w:r w:rsidR="001F0AD8">
          <w:rPr>
            <w:noProof/>
            <w:webHidden/>
          </w:rPr>
          <w:fldChar w:fldCharType="separate"/>
        </w:r>
        <w:r w:rsidR="00670909">
          <w:rPr>
            <w:noProof/>
            <w:webHidden/>
          </w:rPr>
          <w:t>8</w:t>
        </w:r>
        <w:r w:rsidR="001F0AD8">
          <w:rPr>
            <w:noProof/>
            <w:webHidden/>
          </w:rPr>
          <w:fldChar w:fldCharType="end"/>
        </w:r>
      </w:hyperlink>
    </w:p>
    <w:p w14:paraId="15051E34" w14:textId="77777777" w:rsidR="001F0AD8" w:rsidRDefault="00000000">
      <w:pPr>
        <w:pStyle w:val="TOC1"/>
        <w:tabs>
          <w:tab w:val="left" w:pos="403"/>
          <w:tab w:val="right" w:leader="dot" w:pos="9350"/>
        </w:tabs>
        <w:rPr>
          <w:rFonts w:ascii="Calibri" w:hAnsi="Calibri"/>
          <w:b w:val="0"/>
          <w:noProof/>
          <w:sz w:val="22"/>
          <w:szCs w:val="22"/>
        </w:rPr>
      </w:pPr>
      <w:hyperlink w:anchor="_Toc280344205" w:history="1">
        <w:r w:rsidR="001F0AD8" w:rsidRPr="007274F0">
          <w:rPr>
            <w:rStyle w:val="Hyperlink"/>
            <w:noProof/>
            <w:lang w:eastAsia="ar-SA"/>
          </w:rPr>
          <w:t>2.</w:t>
        </w:r>
        <w:r w:rsidR="001F0AD8">
          <w:rPr>
            <w:rFonts w:ascii="Calibri" w:hAnsi="Calibri"/>
            <w:b w:val="0"/>
            <w:noProof/>
            <w:sz w:val="22"/>
            <w:szCs w:val="22"/>
          </w:rPr>
          <w:tab/>
        </w:r>
        <w:r w:rsidR="001F0AD8" w:rsidRPr="007274F0">
          <w:rPr>
            <w:rStyle w:val="Hyperlink"/>
            <w:noProof/>
            <w:lang w:eastAsia="ar-SA"/>
          </w:rPr>
          <w:t xml:space="preserve">Publication and Repository </w:t>
        </w:r>
        <w:r w:rsidR="001F0AD8" w:rsidRPr="007274F0">
          <w:rPr>
            <w:rStyle w:val="Hyperlink"/>
            <w:noProof/>
          </w:rPr>
          <w:t>Responsibilities</w:t>
        </w:r>
        <w:r w:rsidR="001F0AD8">
          <w:rPr>
            <w:noProof/>
            <w:webHidden/>
          </w:rPr>
          <w:tab/>
        </w:r>
        <w:r w:rsidR="001F0AD8">
          <w:rPr>
            <w:noProof/>
            <w:webHidden/>
          </w:rPr>
          <w:fldChar w:fldCharType="begin"/>
        </w:r>
        <w:r w:rsidR="001F0AD8">
          <w:rPr>
            <w:noProof/>
            <w:webHidden/>
          </w:rPr>
          <w:instrText xml:space="preserve"> PAGEREF _Toc280344205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00645F81" w14:textId="77777777" w:rsidR="001F0AD8" w:rsidRDefault="00000000">
      <w:pPr>
        <w:pStyle w:val="TOC2"/>
        <w:rPr>
          <w:rFonts w:ascii="Calibri" w:hAnsi="Calibri"/>
          <w:b w:val="0"/>
          <w:noProof/>
          <w:sz w:val="22"/>
          <w:szCs w:val="22"/>
        </w:rPr>
      </w:pPr>
      <w:hyperlink w:anchor="_Toc280344206" w:history="1">
        <w:r w:rsidR="001F0AD8" w:rsidRPr="007274F0">
          <w:rPr>
            <w:rStyle w:val="Hyperlink"/>
            <w:noProof/>
          </w:rPr>
          <w:t>2.1.</w:t>
        </w:r>
        <w:r w:rsidR="001F0AD8">
          <w:rPr>
            <w:rFonts w:ascii="Calibri" w:hAnsi="Calibri"/>
            <w:b w:val="0"/>
            <w:noProof/>
            <w:sz w:val="22"/>
            <w:szCs w:val="22"/>
          </w:rPr>
          <w:tab/>
        </w:r>
        <w:r w:rsidR="001F0AD8" w:rsidRPr="007274F0">
          <w:rPr>
            <w:rStyle w:val="Hyperlink"/>
            <w:bCs/>
            <w:iCs/>
            <w:noProof/>
            <w:lang w:eastAsia="ar-SA"/>
          </w:rPr>
          <w:t>Repositories</w:t>
        </w:r>
        <w:r w:rsidR="001F0AD8">
          <w:rPr>
            <w:noProof/>
            <w:webHidden/>
          </w:rPr>
          <w:tab/>
        </w:r>
        <w:r w:rsidR="001F0AD8">
          <w:rPr>
            <w:noProof/>
            <w:webHidden/>
          </w:rPr>
          <w:fldChar w:fldCharType="begin"/>
        </w:r>
        <w:r w:rsidR="001F0AD8">
          <w:rPr>
            <w:noProof/>
            <w:webHidden/>
          </w:rPr>
          <w:instrText xml:space="preserve"> PAGEREF _Toc280344206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25B07B3B" w14:textId="77777777" w:rsidR="001F0AD8" w:rsidRDefault="00000000">
      <w:pPr>
        <w:pStyle w:val="TOC2"/>
        <w:rPr>
          <w:rFonts w:ascii="Calibri" w:hAnsi="Calibri"/>
          <w:b w:val="0"/>
          <w:noProof/>
          <w:sz w:val="22"/>
          <w:szCs w:val="22"/>
        </w:rPr>
      </w:pPr>
      <w:hyperlink w:anchor="_Toc280344207" w:history="1">
        <w:r w:rsidR="001F0AD8" w:rsidRPr="007274F0">
          <w:rPr>
            <w:rStyle w:val="Hyperlink"/>
            <w:noProof/>
          </w:rPr>
          <w:t>2.2.</w:t>
        </w:r>
        <w:r w:rsidR="001F0AD8">
          <w:rPr>
            <w:rFonts w:ascii="Calibri" w:hAnsi="Calibri"/>
            <w:b w:val="0"/>
            <w:noProof/>
            <w:sz w:val="22"/>
            <w:szCs w:val="22"/>
          </w:rPr>
          <w:tab/>
        </w:r>
        <w:r w:rsidR="001F0AD8" w:rsidRPr="007274F0">
          <w:rPr>
            <w:rStyle w:val="Hyperlink"/>
            <w:bCs/>
            <w:iCs/>
            <w:noProof/>
            <w:lang w:eastAsia="ar-SA"/>
          </w:rPr>
          <w:t>Publication of Certification Information</w:t>
        </w:r>
        <w:r w:rsidR="001F0AD8">
          <w:rPr>
            <w:noProof/>
            <w:webHidden/>
          </w:rPr>
          <w:tab/>
        </w:r>
        <w:r w:rsidR="001F0AD8">
          <w:rPr>
            <w:noProof/>
            <w:webHidden/>
          </w:rPr>
          <w:fldChar w:fldCharType="begin"/>
        </w:r>
        <w:r w:rsidR="001F0AD8">
          <w:rPr>
            <w:noProof/>
            <w:webHidden/>
          </w:rPr>
          <w:instrText xml:space="preserve"> PAGEREF _Toc280344207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7E745615" w14:textId="77777777" w:rsidR="001F0AD8" w:rsidRDefault="00000000">
      <w:pPr>
        <w:pStyle w:val="TOC3"/>
        <w:rPr>
          <w:rFonts w:ascii="Calibri" w:hAnsi="Calibri"/>
          <w:noProof/>
          <w:sz w:val="22"/>
          <w:szCs w:val="22"/>
        </w:rPr>
      </w:pPr>
      <w:hyperlink w:anchor="_Toc280344208" w:history="1">
        <w:r w:rsidR="001F0AD8" w:rsidRPr="007274F0">
          <w:rPr>
            <w:rStyle w:val="Hyperlink"/>
            <w:noProof/>
          </w:rPr>
          <w:t>2.2.1.</w:t>
        </w:r>
        <w:r w:rsidR="001F0AD8">
          <w:rPr>
            <w:rFonts w:ascii="Calibri" w:hAnsi="Calibri"/>
            <w:noProof/>
            <w:sz w:val="22"/>
            <w:szCs w:val="22"/>
          </w:rPr>
          <w:tab/>
        </w:r>
        <w:r w:rsidR="001F0AD8" w:rsidRPr="007274F0">
          <w:rPr>
            <w:rStyle w:val="Hyperlink"/>
            <w:noProof/>
            <w:lang w:eastAsia="ar-SA"/>
          </w:rPr>
          <w:t>Publication of Certificates and Certificate Status</w:t>
        </w:r>
        <w:r w:rsidR="001F0AD8">
          <w:rPr>
            <w:noProof/>
            <w:webHidden/>
          </w:rPr>
          <w:tab/>
        </w:r>
        <w:r w:rsidR="001F0AD8">
          <w:rPr>
            <w:noProof/>
            <w:webHidden/>
          </w:rPr>
          <w:fldChar w:fldCharType="begin"/>
        </w:r>
        <w:r w:rsidR="001F0AD8">
          <w:rPr>
            <w:noProof/>
            <w:webHidden/>
          </w:rPr>
          <w:instrText xml:space="preserve"> PAGEREF _Toc280344208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50174F13" w14:textId="77777777" w:rsidR="001F0AD8" w:rsidRDefault="00000000">
      <w:pPr>
        <w:pStyle w:val="TOC3"/>
        <w:rPr>
          <w:rFonts w:ascii="Calibri" w:hAnsi="Calibri"/>
          <w:noProof/>
          <w:sz w:val="22"/>
          <w:szCs w:val="22"/>
        </w:rPr>
      </w:pPr>
      <w:hyperlink w:anchor="_Toc280344209" w:history="1">
        <w:r w:rsidR="001F0AD8" w:rsidRPr="007274F0">
          <w:rPr>
            <w:rStyle w:val="Hyperlink"/>
            <w:noProof/>
          </w:rPr>
          <w:t>2.2.2.</w:t>
        </w:r>
        <w:r w:rsidR="001F0AD8">
          <w:rPr>
            <w:rFonts w:ascii="Calibri" w:hAnsi="Calibri"/>
            <w:noProof/>
            <w:sz w:val="22"/>
            <w:szCs w:val="22"/>
          </w:rPr>
          <w:tab/>
        </w:r>
        <w:r w:rsidR="001F0AD8" w:rsidRPr="007274F0">
          <w:rPr>
            <w:rStyle w:val="Hyperlink"/>
            <w:noProof/>
            <w:lang w:eastAsia="ar-SA"/>
          </w:rPr>
          <w:t>Publication of CA Information</w:t>
        </w:r>
        <w:r w:rsidR="001F0AD8">
          <w:rPr>
            <w:noProof/>
            <w:webHidden/>
          </w:rPr>
          <w:tab/>
        </w:r>
        <w:r w:rsidR="001F0AD8">
          <w:rPr>
            <w:noProof/>
            <w:webHidden/>
          </w:rPr>
          <w:fldChar w:fldCharType="begin"/>
        </w:r>
        <w:r w:rsidR="001F0AD8">
          <w:rPr>
            <w:noProof/>
            <w:webHidden/>
          </w:rPr>
          <w:instrText xml:space="preserve"> PAGEREF _Toc280344209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294177E0" w14:textId="77777777" w:rsidR="001F0AD8" w:rsidRDefault="00000000">
      <w:pPr>
        <w:pStyle w:val="TOC3"/>
        <w:rPr>
          <w:rFonts w:ascii="Calibri" w:hAnsi="Calibri"/>
          <w:noProof/>
          <w:sz w:val="22"/>
          <w:szCs w:val="22"/>
        </w:rPr>
      </w:pPr>
      <w:hyperlink w:anchor="_Toc280344210" w:history="1">
        <w:r w:rsidR="001F0AD8" w:rsidRPr="007274F0">
          <w:rPr>
            <w:rStyle w:val="Hyperlink"/>
            <w:noProof/>
          </w:rPr>
          <w:t>2.2.3.</w:t>
        </w:r>
        <w:r w:rsidR="001F0AD8">
          <w:rPr>
            <w:rFonts w:ascii="Calibri" w:hAnsi="Calibri"/>
            <w:noProof/>
            <w:sz w:val="22"/>
            <w:szCs w:val="22"/>
          </w:rPr>
          <w:tab/>
        </w:r>
        <w:r w:rsidR="001F0AD8" w:rsidRPr="007274F0">
          <w:rPr>
            <w:rStyle w:val="Hyperlink"/>
            <w:noProof/>
            <w:lang w:eastAsia="ar-SA"/>
          </w:rPr>
          <w:t>Interoperability</w:t>
        </w:r>
        <w:r w:rsidR="001F0AD8">
          <w:rPr>
            <w:noProof/>
            <w:webHidden/>
          </w:rPr>
          <w:tab/>
        </w:r>
        <w:r w:rsidR="001F0AD8">
          <w:rPr>
            <w:noProof/>
            <w:webHidden/>
          </w:rPr>
          <w:fldChar w:fldCharType="begin"/>
        </w:r>
        <w:r w:rsidR="001F0AD8">
          <w:rPr>
            <w:noProof/>
            <w:webHidden/>
          </w:rPr>
          <w:instrText xml:space="preserve"> PAGEREF _Toc280344210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4FA09C66" w14:textId="77777777" w:rsidR="001F0AD8" w:rsidRDefault="00000000">
      <w:pPr>
        <w:pStyle w:val="TOC2"/>
        <w:rPr>
          <w:rFonts w:ascii="Calibri" w:hAnsi="Calibri"/>
          <w:b w:val="0"/>
          <w:noProof/>
          <w:sz w:val="22"/>
          <w:szCs w:val="22"/>
        </w:rPr>
      </w:pPr>
      <w:hyperlink w:anchor="_Toc280344211" w:history="1">
        <w:r w:rsidR="001F0AD8" w:rsidRPr="007274F0">
          <w:rPr>
            <w:rStyle w:val="Hyperlink"/>
            <w:noProof/>
          </w:rPr>
          <w:t>2.3.</w:t>
        </w:r>
        <w:r w:rsidR="001F0AD8">
          <w:rPr>
            <w:rFonts w:ascii="Calibri" w:hAnsi="Calibri"/>
            <w:b w:val="0"/>
            <w:noProof/>
            <w:sz w:val="22"/>
            <w:szCs w:val="22"/>
          </w:rPr>
          <w:tab/>
        </w:r>
        <w:r w:rsidR="001F0AD8" w:rsidRPr="007274F0">
          <w:rPr>
            <w:rStyle w:val="Hyperlink"/>
            <w:noProof/>
            <w:lang w:eastAsia="ar-SA"/>
          </w:rPr>
          <w:t>Time or Frequency of Publication</w:t>
        </w:r>
        <w:r w:rsidR="001F0AD8">
          <w:rPr>
            <w:noProof/>
            <w:webHidden/>
          </w:rPr>
          <w:tab/>
        </w:r>
        <w:r w:rsidR="001F0AD8">
          <w:rPr>
            <w:noProof/>
            <w:webHidden/>
          </w:rPr>
          <w:fldChar w:fldCharType="begin"/>
        </w:r>
        <w:r w:rsidR="001F0AD8">
          <w:rPr>
            <w:noProof/>
            <w:webHidden/>
          </w:rPr>
          <w:instrText xml:space="preserve"> PAGEREF _Toc280344211 \h </w:instrText>
        </w:r>
        <w:r w:rsidR="001F0AD8">
          <w:rPr>
            <w:noProof/>
            <w:webHidden/>
          </w:rPr>
        </w:r>
        <w:r w:rsidR="001F0AD8">
          <w:rPr>
            <w:noProof/>
            <w:webHidden/>
          </w:rPr>
          <w:fldChar w:fldCharType="separate"/>
        </w:r>
        <w:r w:rsidR="00670909">
          <w:rPr>
            <w:noProof/>
            <w:webHidden/>
          </w:rPr>
          <w:t>9</w:t>
        </w:r>
        <w:r w:rsidR="001F0AD8">
          <w:rPr>
            <w:noProof/>
            <w:webHidden/>
          </w:rPr>
          <w:fldChar w:fldCharType="end"/>
        </w:r>
      </w:hyperlink>
    </w:p>
    <w:p w14:paraId="5F9CCE98" w14:textId="77777777" w:rsidR="001F0AD8" w:rsidRDefault="00000000">
      <w:pPr>
        <w:pStyle w:val="TOC2"/>
        <w:rPr>
          <w:rFonts w:ascii="Calibri" w:hAnsi="Calibri"/>
          <w:b w:val="0"/>
          <w:noProof/>
          <w:sz w:val="22"/>
          <w:szCs w:val="22"/>
        </w:rPr>
      </w:pPr>
      <w:hyperlink w:anchor="_Toc280344212" w:history="1">
        <w:r w:rsidR="001F0AD8" w:rsidRPr="007274F0">
          <w:rPr>
            <w:rStyle w:val="Hyperlink"/>
            <w:noProof/>
          </w:rPr>
          <w:t>2.4.</w:t>
        </w:r>
        <w:r w:rsidR="001F0AD8">
          <w:rPr>
            <w:rFonts w:ascii="Calibri" w:hAnsi="Calibri"/>
            <w:b w:val="0"/>
            <w:noProof/>
            <w:sz w:val="22"/>
            <w:szCs w:val="22"/>
          </w:rPr>
          <w:tab/>
        </w:r>
        <w:r w:rsidR="001F0AD8" w:rsidRPr="007274F0">
          <w:rPr>
            <w:rStyle w:val="Hyperlink"/>
            <w:bCs/>
            <w:iCs/>
            <w:noProof/>
            <w:lang w:eastAsia="ar-SA"/>
          </w:rPr>
          <w:t>Access Controls on Repositories</w:t>
        </w:r>
        <w:r w:rsidR="001F0AD8">
          <w:rPr>
            <w:noProof/>
            <w:webHidden/>
          </w:rPr>
          <w:tab/>
        </w:r>
        <w:r w:rsidR="001F0AD8">
          <w:rPr>
            <w:noProof/>
            <w:webHidden/>
          </w:rPr>
          <w:fldChar w:fldCharType="begin"/>
        </w:r>
        <w:r w:rsidR="001F0AD8">
          <w:rPr>
            <w:noProof/>
            <w:webHidden/>
          </w:rPr>
          <w:instrText xml:space="preserve"> PAGEREF _Toc280344212 \h </w:instrText>
        </w:r>
        <w:r w:rsidR="001F0AD8">
          <w:rPr>
            <w:noProof/>
            <w:webHidden/>
          </w:rPr>
        </w:r>
        <w:r w:rsidR="001F0AD8">
          <w:rPr>
            <w:noProof/>
            <w:webHidden/>
          </w:rPr>
          <w:fldChar w:fldCharType="separate"/>
        </w:r>
        <w:r w:rsidR="00670909">
          <w:rPr>
            <w:noProof/>
            <w:webHidden/>
          </w:rPr>
          <w:t>10</w:t>
        </w:r>
        <w:r w:rsidR="001F0AD8">
          <w:rPr>
            <w:noProof/>
            <w:webHidden/>
          </w:rPr>
          <w:fldChar w:fldCharType="end"/>
        </w:r>
      </w:hyperlink>
    </w:p>
    <w:p w14:paraId="1DAE7962" w14:textId="77777777" w:rsidR="001F0AD8" w:rsidRDefault="00000000">
      <w:pPr>
        <w:pStyle w:val="TOC1"/>
        <w:tabs>
          <w:tab w:val="left" w:pos="403"/>
          <w:tab w:val="right" w:leader="dot" w:pos="9350"/>
        </w:tabs>
        <w:rPr>
          <w:rFonts w:ascii="Calibri" w:hAnsi="Calibri"/>
          <w:b w:val="0"/>
          <w:noProof/>
          <w:sz w:val="22"/>
          <w:szCs w:val="22"/>
        </w:rPr>
      </w:pPr>
      <w:hyperlink w:anchor="_Toc280344213" w:history="1">
        <w:r w:rsidR="001F0AD8" w:rsidRPr="007274F0">
          <w:rPr>
            <w:rStyle w:val="Hyperlink"/>
            <w:noProof/>
          </w:rPr>
          <w:t>3.</w:t>
        </w:r>
        <w:r w:rsidR="001F0AD8">
          <w:rPr>
            <w:rFonts w:ascii="Calibri" w:hAnsi="Calibri"/>
            <w:b w:val="0"/>
            <w:noProof/>
            <w:sz w:val="22"/>
            <w:szCs w:val="22"/>
          </w:rPr>
          <w:tab/>
        </w:r>
        <w:r w:rsidR="001F0AD8" w:rsidRPr="007274F0">
          <w:rPr>
            <w:rStyle w:val="Hyperlink"/>
            <w:noProof/>
          </w:rPr>
          <w:t>Identification and Authentication</w:t>
        </w:r>
        <w:r w:rsidR="001F0AD8">
          <w:rPr>
            <w:noProof/>
            <w:webHidden/>
          </w:rPr>
          <w:tab/>
        </w:r>
        <w:r w:rsidR="001F0AD8">
          <w:rPr>
            <w:noProof/>
            <w:webHidden/>
          </w:rPr>
          <w:fldChar w:fldCharType="begin"/>
        </w:r>
        <w:r w:rsidR="001F0AD8">
          <w:rPr>
            <w:noProof/>
            <w:webHidden/>
          </w:rPr>
          <w:instrText xml:space="preserve"> PAGEREF _Toc280344213 \h </w:instrText>
        </w:r>
        <w:r w:rsidR="001F0AD8">
          <w:rPr>
            <w:noProof/>
            <w:webHidden/>
          </w:rPr>
        </w:r>
        <w:r w:rsidR="001F0AD8">
          <w:rPr>
            <w:noProof/>
            <w:webHidden/>
          </w:rPr>
          <w:fldChar w:fldCharType="separate"/>
        </w:r>
        <w:r w:rsidR="00670909">
          <w:rPr>
            <w:noProof/>
            <w:webHidden/>
          </w:rPr>
          <w:t>11</w:t>
        </w:r>
        <w:r w:rsidR="001F0AD8">
          <w:rPr>
            <w:noProof/>
            <w:webHidden/>
          </w:rPr>
          <w:fldChar w:fldCharType="end"/>
        </w:r>
      </w:hyperlink>
    </w:p>
    <w:p w14:paraId="4973681D" w14:textId="77777777" w:rsidR="001F0AD8" w:rsidRDefault="00000000">
      <w:pPr>
        <w:pStyle w:val="TOC2"/>
        <w:rPr>
          <w:rFonts w:ascii="Calibri" w:hAnsi="Calibri"/>
          <w:b w:val="0"/>
          <w:noProof/>
          <w:sz w:val="22"/>
          <w:szCs w:val="22"/>
        </w:rPr>
      </w:pPr>
      <w:hyperlink w:anchor="_Toc280344214" w:history="1">
        <w:r w:rsidR="001F0AD8" w:rsidRPr="007274F0">
          <w:rPr>
            <w:rStyle w:val="Hyperlink"/>
            <w:noProof/>
          </w:rPr>
          <w:t>3.1.</w:t>
        </w:r>
        <w:r w:rsidR="001F0AD8">
          <w:rPr>
            <w:rFonts w:ascii="Calibri" w:hAnsi="Calibri"/>
            <w:b w:val="0"/>
            <w:noProof/>
            <w:sz w:val="22"/>
            <w:szCs w:val="22"/>
          </w:rPr>
          <w:tab/>
        </w:r>
        <w:r w:rsidR="001F0AD8" w:rsidRPr="007274F0">
          <w:rPr>
            <w:rStyle w:val="Hyperlink"/>
            <w:bCs/>
            <w:iCs/>
            <w:noProof/>
            <w:lang w:eastAsia="ar-SA"/>
          </w:rPr>
          <w:t>Naming</w:t>
        </w:r>
        <w:r w:rsidR="001F0AD8">
          <w:rPr>
            <w:noProof/>
            <w:webHidden/>
          </w:rPr>
          <w:tab/>
        </w:r>
        <w:r w:rsidR="001F0AD8">
          <w:rPr>
            <w:noProof/>
            <w:webHidden/>
          </w:rPr>
          <w:fldChar w:fldCharType="begin"/>
        </w:r>
        <w:r w:rsidR="001F0AD8">
          <w:rPr>
            <w:noProof/>
            <w:webHidden/>
          </w:rPr>
          <w:instrText xml:space="preserve"> PAGEREF _Toc280344214 \h </w:instrText>
        </w:r>
        <w:r w:rsidR="001F0AD8">
          <w:rPr>
            <w:noProof/>
            <w:webHidden/>
          </w:rPr>
        </w:r>
        <w:r w:rsidR="001F0AD8">
          <w:rPr>
            <w:noProof/>
            <w:webHidden/>
          </w:rPr>
          <w:fldChar w:fldCharType="separate"/>
        </w:r>
        <w:r w:rsidR="00670909">
          <w:rPr>
            <w:noProof/>
            <w:webHidden/>
          </w:rPr>
          <w:t>11</w:t>
        </w:r>
        <w:r w:rsidR="001F0AD8">
          <w:rPr>
            <w:noProof/>
            <w:webHidden/>
          </w:rPr>
          <w:fldChar w:fldCharType="end"/>
        </w:r>
      </w:hyperlink>
    </w:p>
    <w:p w14:paraId="6B6DED42" w14:textId="77777777" w:rsidR="001F0AD8" w:rsidRDefault="00000000">
      <w:pPr>
        <w:pStyle w:val="TOC3"/>
        <w:rPr>
          <w:rFonts w:ascii="Calibri" w:hAnsi="Calibri"/>
          <w:noProof/>
          <w:sz w:val="22"/>
          <w:szCs w:val="22"/>
        </w:rPr>
      </w:pPr>
      <w:hyperlink w:anchor="_Toc280344215" w:history="1">
        <w:r w:rsidR="001F0AD8" w:rsidRPr="007274F0">
          <w:rPr>
            <w:rStyle w:val="Hyperlink"/>
            <w:noProof/>
          </w:rPr>
          <w:t>3.1.1.</w:t>
        </w:r>
        <w:r w:rsidR="001F0AD8">
          <w:rPr>
            <w:rFonts w:ascii="Calibri" w:hAnsi="Calibri"/>
            <w:noProof/>
            <w:sz w:val="22"/>
            <w:szCs w:val="22"/>
          </w:rPr>
          <w:tab/>
        </w:r>
        <w:r w:rsidR="001F0AD8" w:rsidRPr="007274F0">
          <w:rPr>
            <w:rStyle w:val="Hyperlink"/>
            <w:noProof/>
            <w:lang w:eastAsia="ar-SA"/>
          </w:rPr>
          <w:t>Types of Names</w:t>
        </w:r>
        <w:r w:rsidR="001F0AD8">
          <w:rPr>
            <w:noProof/>
            <w:webHidden/>
          </w:rPr>
          <w:tab/>
        </w:r>
        <w:r w:rsidR="001F0AD8">
          <w:rPr>
            <w:noProof/>
            <w:webHidden/>
          </w:rPr>
          <w:fldChar w:fldCharType="begin"/>
        </w:r>
        <w:r w:rsidR="001F0AD8">
          <w:rPr>
            <w:noProof/>
            <w:webHidden/>
          </w:rPr>
          <w:instrText xml:space="preserve"> PAGEREF _Toc280344215 \h </w:instrText>
        </w:r>
        <w:r w:rsidR="001F0AD8">
          <w:rPr>
            <w:noProof/>
            <w:webHidden/>
          </w:rPr>
        </w:r>
        <w:r w:rsidR="001F0AD8">
          <w:rPr>
            <w:noProof/>
            <w:webHidden/>
          </w:rPr>
          <w:fldChar w:fldCharType="separate"/>
        </w:r>
        <w:r w:rsidR="00670909">
          <w:rPr>
            <w:noProof/>
            <w:webHidden/>
          </w:rPr>
          <w:t>11</w:t>
        </w:r>
        <w:r w:rsidR="001F0AD8">
          <w:rPr>
            <w:noProof/>
            <w:webHidden/>
          </w:rPr>
          <w:fldChar w:fldCharType="end"/>
        </w:r>
      </w:hyperlink>
    </w:p>
    <w:p w14:paraId="7333FD2D" w14:textId="77777777" w:rsidR="001F0AD8" w:rsidRDefault="00000000">
      <w:pPr>
        <w:pStyle w:val="TOC3"/>
        <w:rPr>
          <w:rFonts w:ascii="Calibri" w:hAnsi="Calibri"/>
          <w:noProof/>
          <w:sz w:val="22"/>
          <w:szCs w:val="22"/>
        </w:rPr>
      </w:pPr>
      <w:hyperlink w:anchor="_Toc280344216" w:history="1">
        <w:r w:rsidR="001F0AD8" w:rsidRPr="007274F0">
          <w:rPr>
            <w:rStyle w:val="Hyperlink"/>
            <w:noProof/>
          </w:rPr>
          <w:t>3.1.2.</w:t>
        </w:r>
        <w:r w:rsidR="001F0AD8">
          <w:rPr>
            <w:rFonts w:ascii="Calibri" w:hAnsi="Calibri"/>
            <w:noProof/>
            <w:sz w:val="22"/>
            <w:szCs w:val="22"/>
          </w:rPr>
          <w:tab/>
        </w:r>
        <w:r w:rsidR="001F0AD8" w:rsidRPr="007274F0">
          <w:rPr>
            <w:rStyle w:val="Hyperlink"/>
            <w:noProof/>
            <w:lang w:eastAsia="ar-SA"/>
          </w:rPr>
          <w:t>Need for Names to Be Meaningful</w:t>
        </w:r>
        <w:r w:rsidR="001F0AD8">
          <w:rPr>
            <w:noProof/>
            <w:webHidden/>
          </w:rPr>
          <w:tab/>
        </w:r>
        <w:r w:rsidR="001F0AD8">
          <w:rPr>
            <w:noProof/>
            <w:webHidden/>
          </w:rPr>
          <w:fldChar w:fldCharType="begin"/>
        </w:r>
        <w:r w:rsidR="001F0AD8">
          <w:rPr>
            <w:noProof/>
            <w:webHidden/>
          </w:rPr>
          <w:instrText xml:space="preserve"> PAGEREF _Toc280344216 \h </w:instrText>
        </w:r>
        <w:r w:rsidR="001F0AD8">
          <w:rPr>
            <w:noProof/>
            <w:webHidden/>
          </w:rPr>
        </w:r>
        <w:r w:rsidR="001F0AD8">
          <w:rPr>
            <w:noProof/>
            <w:webHidden/>
          </w:rPr>
          <w:fldChar w:fldCharType="separate"/>
        </w:r>
        <w:r w:rsidR="00670909">
          <w:rPr>
            <w:noProof/>
            <w:webHidden/>
          </w:rPr>
          <w:t>15</w:t>
        </w:r>
        <w:r w:rsidR="001F0AD8">
          <w:rPr>
            <w:noProof/>
            <w:webHidden/>
          </w:rPr>
          <w:fldChar w:fldCharType="end"/>
        </w:r>
      </w:hyperlink>
    </w:p>
    <w:p w14:paraId="2C849F76" w14:textId="77777777" w:rsidR="001F0AD8" w:rsidRDefault="00000000">
      <w:pPr>
        <w:pStyle w:val="TOC3"/>
        <w:rPr>
          <w:rFonts w:ascii="Calibri" w:hAnsi="Calibri"/>
          <w:noProof/>
          <w:sz w:val="22"/>
          <w:szCs w:val="22"/>
        </w:rPr>
      </w:pPr>
      <w:hyperlink w:anchor="_Toc280344217" w:history="1">
        <w:r w:rsidR="001F0AD8" w:rsidRPr="007274F0">
          <w:rPr>
            <w:rStyle w:val="Hyperlink"/>
            <w:noProof/>
          </w:rPr>
          <w:t>3.1.3.</w:t>
        </w:r>
        <w:r w:rsidR="001F0AD8">
          <w:rPr>
            <w:rFonts w:ascii="Calibri" w:hAnsi="Calibri"/>
            <w:noProof/>
            <w:sz w:val="22"/>
            <w:szCs w:val="22"/>
          </w:rPr>
          <w:tab/>
        </w:r>
        <w:r w:rsidR="001F0AD8" w:rsidRPr="007274F0">
          <w:rPr>
            <w:rStyle w:val="Hyperlink"/>
            <w:noProof/>
            <w:lang w:eastAsia="ar-SA"/>
          </w:rPr>
          <w:t>Anonymity or Pseudonymity of Subscribers</w:t>
        </w:r>
        <w:r w:rsidR="001F0AD8">
          <w:rPr>
            <w:noProof/>
            <w:webHidden/>
          </w:rPr>
          <w:tab/>
        </w:r>
        <w:r w:rsidR="001F0AD8">
          <w:rPr>
            <w:noProof/>
            <w:webHidden/>
          </w:rPr>
          <w:fldChar w:fldCharType="begin"/>
        </w:r>
        <w:r w:rsidR="001F0AD8">
          <w:rPr>
            <w:noProof/>
            <w:webHidden/>
          </w:rPr>
          <w:instrText xml:space="preserve"> PAGEREF _Toc280344217 \h </w:instrText>
        </w:r>
        <w:r w:rsidR="001F0AD8">
          <w:rPr>
            <w:noProof/>
            <w:webHidden/>
          </w:rPr>
        </w:r>
        <w:r w:rsidR="001F0AD8">
          <w:rPr>
            <w:noProof/>
            <w:webHidden/>
          </w:rPr>
          <w:fldChar w:fldCharType="separate"/>
        </w:r>
        <w:r w:rsidR="00670909">
          <w:rPr>
            <w:noProof/>
            <w:webHidden/>
          </w:rPr>
          <w:t>15</w:t>
        </w:r>
        <w:r w:rsidR="001F0AD8">
          <w:rPr>
            <w:noProof/>
            <w:webHidden/>
          </w:rPr>
          <w:fldChar w:fldCharType="end"/>
        </w:r>
      </w:hyperlink>
    </w:p>
    <w:p w14:paraId="76E62BEF" w14:textId="77777777" w:rsidR="001F0AD8" w:rsidRDefault="00000000">
      <w:pPr>
        <w:pStyle w:val="TOC3"/>
        <w:rPr>
          <w:rFonts w:ascii="Calibri" w:hAnsi="Calibri"/>
          <w:noProof/>
          <w:sz w:val="22"/>
          <w:szCs w:val="22"/>
        </w:rPr>
      </w:pPr>
      <w:hyperlink w:anchor="_Toc280344218" w:history="1">
        <w:r w:rsidR="001F0AD8" w:rsidRPr="007274F0">
          <w:rPr>
            <w:rStyle w:val="Hyperlink"/>
            <w:noProof/>
          </w:rPr>
          <w:t>3.1.4.</w:t>
        </w:r>
        <w:r w:rsidR="001F0AD8">
          <w:rPr>
            <w:rFonts w:ascii="Calibri" w:hAnsi="Calibri"/>
            <w:noProof/>
            <w:sz w:val="22"/>
            <w:szCs w:val="22"/>
          </w:rPr>
          <w:tab/>
        </w:r>
        <w:r w:rsidR="001F0AD8" w:rsidRPr="007274F0">
          <w:rPr>
            <w:rStyle w:val="Hyperlink"/>
            <w:noProof/>
            <w:lang w:eastAsia="ar-SA"/>
          </w:rPr>
          <w:t>Rules for Interpreting Various Name Forms</w:t>
        </w:r>
        <w:r w:rsidR="001F0AD8">
          <w:rPr>
            <w:noProof/>
            <w:webHidden/>
          </w:rPr>
          <w:tab/>
        </w:r>
        <w:r w:rsidR="001F0AD8">
          <w:rPr>
            <w:noProof/>
            <w:webHidden/>
          </w:rPr>
          <w:fldChar w:fldCharType="begin"/>
        </w:r>
        <w:r w:rsidR="001F0AD8">
          <w:rPr>
            <w:noProof/>
            <w:webHidden/>
          </w:rPr>
          <w:instrText xml:space="preserve"> PAGEREF _Toc280344218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77306742" w14:textId="77777777" w:rsidR="001F0AD8" w:rsidRDefault="00000000">
      <w:pPr>
        <w:pStyle w:val="TOC3"/>
        <w:rPr>
          <w:rFonts w:ascii="Calibri" w:hAnsi="Calibri"/>
          <w:noProof/>
          <w:sz w:val="22"/>
          <w:szCs w:val="22"/>
        </w:rPr>
      </w:pPr>
      <w:hyperlink w:anchor="_Toc280344219" w:history="1">
        <w:r w:rsidR="001F0AD8" w:rsidRPr="007274F0">
          <w:rPr>
            <w:rStyle w:val="Hyperlink"/>
            <w:noProof/>
          </w:rPr>
          <w:t>3.1.5.</w:t>
        </w:r>
        <w:r w:rsidR="001F0AD8">
          <w:rPr>
            <w:rFonts w:ascii="Calibri" w:hAnsi="Calibri"/>
            <w:noProof/>
            <w:sz w:val="22"/>
            <w:szCs w:val="22"/>
          </w:rPr>
          <w:tab/>
        </w:r>
        <w:r w:rsidR="001F0AD8" w:rsidRPr="007274F0">
          <w:rPr>
            <w:rStyle w:val="Hyperlink"/>
            <w:noProof/>
            <w:lang w:eastAsia="ar-SA"/>
          </w:rPr>
          <w:t>Uniqueness of Names</w:t>
        </w:r>
        <w:r w:rsidR="001F0AD8">
          <w:rPr>
            <w:noProof/>
            <w:webHidden/>
          </w:rPr>
          <w:tab/>
        </w:r>
        <w:r w:rsidR="001F0AD8">
          <w:rPr>
            <w:noProof/>
            <w:webHidden/>
          </w:rPr>
          <w:fldChar w:fldCharType="begin"/>
        </w:r>
        <w:r w:rsidR="001F0AD8">
          <w:rPr>
            <w:noProof/>
            <w:webHidden/>
          </w:rPr>
          <w:instrText xml:space="preserve"> PAGEREF _Toc280344219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16F63D59" w14:textId="77777777" w:rsidR="001F0AD8" w:rsidRDefault="00000000">
      <w:pPr>
        <w:pStyle w:val="TOC3"/>
        <w:rPr>
          <w:rFonts w:ascii="Calibri" w:hAnsi="Calibri"/>
          <w:noProof/>
          <w:sz w:val="22"/>
          <w:szCs w:val="22"/>
        </w:rPr>
      </w:pPr>
      <w:hyperlink w:anchor="_Toc280344220" w:history="1">
        <w:r w:rsidR="001F0AD8" w:rsidRPr="007274F0">
          <w:rPr>
            <w:rStyle w:val="Hyperlink"/>
            <w:noProof/>
          </w:rPr>
          <w:t>3.1.6.</w:t>
        </w:r>
        <w:r w:rsidR="001F0AD8">
          <w:rPr>
            <w:rFonts w:ascii="Calibri" w:hAnsi="Calibri"/>
            <w:noProof/>
            <w:sz w:val="22"/>
            <w:szCs w:val="22"/>
          </w:rPr>
          <w:tab/>
        </w:r>
        <w:r w:rsidR="001F0AD8" w:rsidRPr="007274F0">
          <w:rPr>
            <w:rStyle w:val="Hyperlink"/>
            <w:noProof/>
            <w:lang w:eastAsia="ar-SA"/>
          </w:rPr>
          <w:t>Recognition, Authentication, and Role of Trademarks</w:t>
        </w:r>
        <w:r w:rsidR="001F0AD8">
          <w:rPr>
            <w:noProof/>
            <w:webHidden/>
          </w:rPr>
          <w:tab/>
        </w:r>
        <w:r w:rsidR="001F0AD8">
          <w:rPr>
            <w:noProof/>
            <w:webHidden/>
          </w:rPr>
          <w:fldChar w:fldCharType="begin"/>
        </w:r>
        <w:r w:rsidR="001F0AD8">
          <w:rPr>
            <w:noProof/>
            <w:webHidden/>
          </w:rPr>
          <w:instrText xml:space="preserve"> PAGEREF _Toc280344220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7F9C483C" w14:textId="77777777" w:rsidR="001F0AD8" w:rsidRDefault="00000000">
      <w:pPr>
        <w:pStyle w:val="TOC2"/>
        <w:rPr>
          <w:rFonts w:ascii="Calibri" w:hAnsi="Calibri"/>
          <w:b w:val="0"/>
          <w:noProof/>
          <w:sz w:val="22"/>
          <w:szCs w:val="22"/>
        </w:rPr>
      </w:pPr>
      <w:hyperlink w:anchor="_Toc280344221" w:history="1">
        <w:r w:rsidR="001F0AD8" w:rsidRPr="007274F0">
          <w:rPr>
            <w:rStyle w:val="Hyperlink"/>
            <w:noProof/>
          </w:rPr>
          <w:t>3.2.</w:t>
        </w:r>
        <w:r w:rsidR="001F0AD8">
          <w:rPr>
            <w:rFonts w:ascii="Calibri" w:hAnsi="Calibri"/>
            <w:b w:val="0"/>
            <w:noProof/>
            <w:sz w:val="22"/>
            <w:szCs w:val="22"/>
          </w:rPr>
          <w:tab/>
        </w:r>
        <w:r w:rsidR="001F0AD8" w:rsidRPr="007274F0">
          <w:rPr>
            <w:rStyle w:val="Hyperlink"/>
            <w:bCs/>
            <w:iCs/>
            <w:noProof/>
            <w:lang w:eastAsia="ar-SA"/>
          </w:rPr>
          <w:t>Initial Identity Validation</w:t>
        </w:r>
        <w:r w:rsidR="001F0AD8">
          <w:rPr>
            <w:noProof/>
            <w:webHidden/>
          </w:rPr>
          <w:tab/>
        </w:r>
        <w:r w:rsidR="001F0AD8">
          <w:rPr>
            <w:noProof/>
            <w:webHidden/>
          </w:rPr>
          <w:fldChar w:fldCharType="begin"/>
        </w:r>
        <w:r w:rsidR="001F0AD8">
          <w:rPr>
            <w:noProof/>
            <w:webHidden/>
          </w:rPr>
          <w:instrText xml:space="preserve"> PAGEREF _Toc280344221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298C1BE3" w14:textId="77777777" w:rsidR="001F0AD8" w:rsidRDefault="00000000">
      <w:pPr>
        <w:pStyle w:val="TOC3"/>
        <w:rPr>
          <w:rFonts w:ascii="Calibri" w:hAnsi="Calibri"/>
          <w:noProof/>
          <w:sz w:val="22"/>
          <w:szCs w:val="22"/>
        </w:rPr>
      </w:pPr>
      <w:hyperlink w:anchor="_Toc280344222" w:history="1">
        <w:r w:rsidR="001F0AD8" w:rsidRPr="007274F0">
          <w:rPr>
            <w:rStyle w:val="Hyperlink"/>
            <w:noProof/>
          </w:rPr>
          <w:t>3.2.1.</w:t>
        </w:r>
        <w:r w:rsidR="001F0AD8">
          <w:rPr>
            <w:rFonts w:ascii="Calibri" w:hAnsi="Calibri"/>
            <w:noProof/>
            <w:sz w:val="22"/>
            <w:szCs w:val="22"/>
          </w:rPr>
          <w:tab/>
        </w:r>
        <w:r w:rsidR="001F0AD8" w:rsidRPr="007274F0">
          <w:rPr>
            <w:rStyle w:val="Hyperlink"/>
            <w:noProof/>
            <w:lang w:eastAsia="ar-SA"/>
          </w:rPr>
          <w:t>Method to Prove Possession of Private Key</w:t>
        </w:r>
        <w:r w:rsidR="001F0AD8">
          <w:rPr>
            <w:noProof/>
            <w:webHidden/>
          </w:rPr>
          <w:tab/>
        </w:r>
        <w:r w:rsidR="001F0AD8">
          <w:rPr>
            <w:noProof/>
            <w:webHidden/>
          </w:rPr>
          <w:fldChar w:fldCharType="begin"/>
        </w:r>
        <w:r w:rsidR="001F0AD8">
          <w:rPr>
            <w:noProof/>
            <w:webHidden/>
          </w:rPr>
          <w:instrText xml:space="preserve"> PAGEREF _Toc280344222 \h </w:instrText>
        </w:r>
        <w:r w:rsidR="001F0AD8">
          <w:rPr>
            <w:noProof/>
            <w:webHidden/>
          </w:rPr>
        </w:r>
        <w:r w:rsidR="001F0AD8">
          <w:rPr>
            <w:noProof/>
            <w:webHidden/>
          </w:rPr>
          <w:fldChar w:fldCharType="separate"/>
        </w:r>
        <w:r w:rsidR="00670909">
          <w:rPr>
            <w:noProof/>
            <w:webHidden/>
          </w:rPr>
          <w:t>16</w:t>
        </w:r>
        <w:r w:rsidR="001F0AD8">
          <w:rPr>
            <w:noProof/>
            <w:webHidden/>
          </w:rPr>
          <w:fldChar w:fldCharType="end"/>
        </w:r>
      </w:hyperlink>
    </w:p>
    <w:p w14:paraId="7F169121" w14:textId="77777777" w:rsidR="001F0AD8" w:rsidRDefault="00000000">
      <w:pPr>
        <w:pStyle w:val="TOC3"/>
        <w:rPr>
          <w:rFonts w:ascii="Calibri" w:hAnsi="Calibri"/>
          <w:noProof/>
          <w:sz w:val="22"/>
          <w:szCs w:val="22"/>
        </w:rPr>
      </w:pPr>
      <w:hyperlink w:anchor="_Toc280344223" w:history="1">
        <w:r w:rsidR="001F0AD8" w:rsidRPr="007274F0">
          <w:rPr>
            <w:rStyle w:val="Hyperlink"/>
            <w:noProof/>
          </w:rPr>
          <w:t>3.2.2.</w:t>
        </w:r>
        <w:r w:rsidR="001F0AD8">
          <w:rPr>
            <w:rFonts w:ascii="Calibri" w:hAnsi="Calibri"/>
            <w:noProof/>
            <w:sz w:val="22"/>
            <w:szCs w:val="22"/>
          </w:rPr>
          <w:tab/>
        </w:r>
        <w:r w:rsidR="001F0AD8" w:rsidRPr="007274F0">
          <w:rPr>
            <w:rStyle w:val="Hyperlink"/>
            <w:noProof/>
            <w:lang w:eastAsia="ar-SA"/>
          </w:rPr>
          <w:t>Authentication of Organization Identity</w:t>
        </w:r>
        <w:r w:rsidR="001F0AD8">
          <w:rPr>
            <w:noProof/>
            <w:webHidden/>
          </w:rPr>
          <w:tab/>
        </w:r>
        <w:r w:rsidR="001F0AD8">
          <w:rPr>
            <w:noProof/>
            <w:webHidden/>
          </w:rPr>
          <w:fldChar w:fldCharType="begin"/>
        </w:r>
        <w:r w:rsidR="001F0AD8">
          <w:rPr>
            <w:noProof/>
            <w:webHidden/>
          </w:rPr>
          <w:instrText xml:space="preserve"> PAGEREF _Toc280344223 \h </w:instrText>
        </w:r>
        <w:r w:rsidR="001F0AD8">
          <w:rPr>
            <w:noProof/>
            <w:webHidden/>
          </w:rPr>
        </w:r>
        <w:r w:rsidR="001F0AD8">
          <w:rPr>
            <w:noProof/>
            <w:webHidden/>
          </w:rPr>
          <w:fldChar w:fldCharType="separate"/>
        </w:r>
        <w:r w:rsidR="00670909">
          <w:rPr>
            <w:noProof/>
            <w:webHidden/>
          </w:rPr>
          <w:t>17</w:t>
        </w:r>
        <w:r w:rsidR="001F0AD8">
          <w:rPr>
            <w:noProof/>
            <w:webHidden/>
          </w:rPr>
          <w:fldChar w:fldCharType="end"/>
        </w:r>
      </w:hyperlink>
    </w:p>
    <w:p w14:paraId="1FCA8BA3" w14:textId="77777777" w:rsidR="001F0AD8" w:rsidRDefault="00000000">
      <w:pPr>
        <w:pStyle w:val="TOC3"/>
        <w:rPr>
          <w:rFonts w:ascii="Calibri" w:hAnsi="Calibri"/>
          <w:noProof/>
          <w:sz w:val="22"/>
          <w:szCs w:val="22"/>
        </w:rPr>
      </w:pPr>
      <w:hyperlink w:anchor="_Toc280344224" w:history="1">
        <w:r w:rsidR="001F0AD8" w:rsidRPr="007274F0">
          <w:rPr>
            <w:rStyle w:val="Hyperlink"/>
            <w:noProof/>
          </w:rPr>
          <w:t>3.2.3.</w:t>
        </w:r>
        <w:r w:rsidR="001F0AD8">
          <w:rPr>
            <w:rFonts w:ascii="Calibri" w:hAnsi="Calibri"/>
            <w:noProof/>
            <w:sz w:val="22"/>
            <w:szCs w:val="22"/>
          </w:rPr>
          <w:tab/>
        </w:r>
        <w:r w:rsidR="001F0AD8" w:rsidRPr="007274F0">
          <w:rPr>
            <w:rStyle w:val="Hyperlink"/>
            <w:noProof/>
            <w:lang w:eastAsia="ar-SA"/>
          </w:rPr>
          <w:t>Authentication of Individual Identity</w:t>
        </w:r>
        <w:r w:rsidR="001F0AD8">
          <w:rPr>
            <w:noProof/>
            <w:webHidden/>
          </w:rPr>
          <w:tab/>
        </w:r>
        <w:r w:rsidR="001F0AD8">
          <w:rPr>
            <w:noProof/>
            <w:webHidden/>
          </w:rPr>
          <w:fldChar w:fldCharType="begin"/>
        </w:r>
        <w:r w:rsidR="001F0AD8">
          <w:rPr>
            <w:noProof/>
            <w:webHidden/>
          </w:rPr>
          <w:instrText xml:space="preserve"> PAGEREF _Toc280344224 \h </w:instrText>
        </w:r>
        <w:r w:rsidR="001F0AD8">
          <w:rPr>
            <w:noProof/>
            <w:webHidden/>
          </w:rPr>
        </w:r>
        <w:r w:rsidR="001F0AD8">
          <w:rPr>
            <w:noProof/>
            <w:webHidden/>
          </w:rPr>
          <w:fldChar w:fldCharType="separate"/>
        </w:r>
        <w:r w:rsidR="00670909">
          <w:rPr>
            <w:noProof/>
            <w:webHidden/>
          </w:rPr>
          <w:t>17</w:t>
        </w:r>
        <w:r w:rsidR="001F0AD8">
          <w:rPr>
            <w:noProof/>
            <w:webHidden/>
          </w:rPr>
          <w:fldChar w:fldCharType="end"/>
        </w:r>
      </w:hyperlink>
    </w:p>
    <w:p w14:paraId="385BAE3A" w14:textId="77777777" w:rsidR="001F0AD8" w:rsidRDefault="00000000">
      <w:pPr>
        <w:pStyle w:val="TOC3"/>
        <w:rPr>
          <w:rFonts w:ascii="Calibri" w:hAnsi="Calibri"/>
          <w:noProof/>
          <w:sz w:val="22"/>
          <w:szCs w:val="22"/>
        </w:rPr>
      </w:pPr>
      <w:hyperlink w:anchor="_Toc280344225" w:history="1">
        <w:r w:rsidR="001F0AD8" w:rsidRPr="007274F0">
          <w:rPr>
            <w:rStyle w:val="Hyperlink"/>
            <w:noProof/>
          </w:rPr>
          <w:t>3.2.4.</w:t>
        </w:r>
        <w:r w:rsidR="001F0AD8">
          <w:rPr>
            <w:rFonts w:ascii="Calibri" w:hAnsi="Calibri"/>
            <w:noProof/>
            <w:sz w:val="22"/>
            <w:szCs w:val="22"/>
          </w:rPr>
          <w:tab/>
        </w:r>
        <w:r w:rsidR="001F0AD8" w:rsidRPr="007274F0">
          <w:rPr>
            <w:rStyle w:val="Hyperlink"/>
            <w:noProof/>
            <w:lang w:eastAsia="ar-SA"/>
          </w:rPr>
          <w:t>Non-verified Subscriber Information</w:t>
        </w:r>
        <w:r w:rsidR="001F0AD8">
          <w:rPr>
            <w:noProof/>
            <w:webHidden/>
          </w:rPr>
          <w:tab/>
        </w:r>
        <w:r w:rsidR="001F0AD8">
          <w:rPr>
            <w:noProof/>
            <w:webHidden/>
          </w:rPr>
          <w:fldChar w:fldCharType="begin"/>
        </w:r>
        <w:r w:rsidR="001F0AD8">
          <w:rPr>
            <w:noProof/>
            <w:webHidden/>
          </w:rPr>
          <w:instrText xml:space="preserve"> PAGEREF _Toc280344225 \h </w:instrText>
        </w:r>
        <w:r w:rsidR="001F0AD8">
          <w:rPr>
            <w:noProof/>
            <w:webHidden/>
          </w:rPr>
        </w:r>
        <w:r w:rsidR="001F0AD8">
          <w:rPr>
            <w:noProof/>
            <w:webHidden/>
          </w:rPr>
          <w:fldChar w:fldCharType="separate"/>
        </w:r>
        <w:r w:rsidR="00670909">
          <w:rPr>
            <w:noProof/>
            <w:webHidden/>
          </w:rPr>
          <w:t>20</w:t>
        </w:r>
        <w:r w:rsidR="001F0AD8">
          <w:rPr>
            <w:noProof/>
            <w:webHidden/>
          </w:rPr>
          <w:fldChar w:fldCharType="end"/>
        </w:r>
      </w:hyperlink>
    </w:p>
    <w:p w14:paraId="3037C1E2" w14:textId="77777777" w:rsidR="001F0AD8" w:rsidRDefault="00000000">
      <w:pPr>
        <w:pStyle w:val="TOC3"/>
        <w:rPr>
          <w:rFonts w:ascii="Calibri" w:hAnsi="Calibri"/>
          <w:noProof/>
          <w:sz w:val="22"/>
          <w:szCs w:val="22"/>
        </w:rPr>
      </w:pPr>
      <w:hyperlink w:anchor="_Toc280344226" w:history="1">
        <w:r w:rsidR="001F0AD8" w:rsidRPr="007274F0">
          <w:rPr>
            <w:rStyle w:val="Hyperlink"/>
            <w:noProof/>
          </w:rPr>
          <w:t>3.2.5.</w:t>
        </w:r>
        <w:r w:rsidR="001F0AD8">
          <w:rPr>
            <w:rFonts w:ascii="Calibri" w:hAnsi="Calibri"/>
            <w:noProof/>
            <w:sz w:val="22"/>
            <w:szCs w:val="22"/>
          </w:rPr>
          <w:tab/>
        </w:r>
        <w:r w:rsidR="001F0AD8" w:rsidRPr="007274F0">
          <w:rPr>
            <w:rStyle w:val="Hyperlink"/>
            <w:noProof/>
            <w:lang w:eastAsia="ar-SA"/>
          </w:rPr>
          <w:t>Validation of Authority</w:t>
        </w:r>
        <w:r w:rsidR="001F0AD8">
          <w:rPr>
            <w:noProof/>
            <w:webHidden/>
          </w:rPr>
          <w:tab/>
        </w:r>
        <w:r w:rsidR="001F0AD8">
          <w:rPr>
            <w:noProof/>
            <w:webHidden/>
          </w:rPr>
          <w:fldChar w:fldCharType="begin"/>
        </w:r>
        <w:r w:rsidR="001F0AD8">
          <w:rPr>
            <w:noProof/>
            <w:webHidden/>
          </w:rPr>
          <w:instrText xml:space="preserve"> PAGEREF _Toc280344226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615DAA2" w14:textId="77777777" w:rsidR="001F0AD8" w:rsidRDefault="00000000">
      <w:pPr>
        <w:pStyle w:val="TOC3"/>
        <w:rPr>
          <w:rFonts w:ascii="Calibri" w:hAnsi="Calibri"/>
          <w:noProof/>
          <w:sz w:val="22"/>
          <w:szCs w:val="22"/>
        </w:rPr>
      </w:pPr>
      <w:hyperlink w:anchor="_Toc280344227" w:history="1">
        <w:r w:rsidR="001F0AD8" w:rsidRPr="007274F0">
          <w:rPr>
            <w:rStyle w:val="Hyperlink"/>
            <w:noProof/>
          </w:rPr>
          <w:t>3.2.6.</w:t>
        </w:r>
        <w:r w:rsidR="001F0AD8">
          <w:rPr>
            <w:rFonts w:ascii="Calibri" w:hAnsi="Calibri"/>
            <w:noProof/>
            <w:sz w:val="22"/>
            <w:szCs w:val="22"/>
          </w:rPr>
          <w:tab/>
        </w:r>
        <w:r w:rsidR="001F0AD8" w:rsidRPr="007274F0">
          <w:rPr>
            <w:rStyle w:val="Hyperlink"/>
            <w:noProof/>
            <w:lang w:eastAsia="ar-SA"/>
          </w:rPr>
          <w:t>Criteria for Interoperation</w:t>
        </w:r>
        <w:r w:rsidR="001F0AD8">
          <w:rPr>
            <w:noProof/>
            <w:webHidden/>
          </w:rPr>
          <w:tab/>
        </w:r>
        <w:r w:rsidR="001F0AD8">
          <w:rPr>
            <w:noProof/>
            <w:webHidden/>
          </w:rPr>
          <w:fldChar w:fldCharType="begin"/>
        </w:r>
        <w:r w:rsidR="001F0AD8">
          <w:rPr>
            <w:noProof/>
            <w:webHidden/>
          </w:rPr>
          <w:instrText xml:space="preserve"> PAGEREF _Toc280344227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F716964" w14:textId="77777777" w:rsidR="001F0AD8" w:rsidRDefault="00000000">
      <w:pPr>
        <w:pStyle w:val="TOC2"/>
        <w:rPr>
          <w:rFonts w:ascii="Calibri" w:hAnsi="Calibri"/>
          <w:b w:val="0"/>
          <w:noProof/>
          <w:sz w:val="22"/>
          <w:szCs w:val="22"/>
        </w:rPr>
      </w:pPr>
      <w:hyperlink w:anchor="_Toc280344228" w:history="1">
        <w:r w:rsidR="001F0AD8" w:rsidRPr="007274F0">
          <w:rPr>
            <w:rStyle w:val="Hyperlink"/>
            <w:noProof/>
          </w:rPr>
          <w:t>3.3.</w:t>
        </w:r>
        <w:r w:rsidR="001F0AD8">
          <w:rPr>
            <w:rFonts w:ascii="Calibri" w:hAnsi="Calibri"/>
            <w:b w:val="0"/>
            <w:noProof/>
            <w:sz w:val="22"/>
            <w:szCs w:val="22"/>
          </w:rPr>
          <w:tab/>
        </w:r>
        <w:r w:rsidR="001F0AD8" w:rsidRPr="007274F0">
          <w:rPr>
            <w:rStyle w:val="Hyperlink"/>
            <w:bCs/>
            <w:iCs/>
            <w:noProof/>
            <w:lang w:eastAsia="ar-SA"/>
          </w:rPr>
          <w:t>Identification and Authentication for Re-key Requests</w:t>
        </w:r>
        <w:r w:rsidR="001F0AD8">
          <w:rPr>
            <w:noProof/>
            <w:webHidden/>
          </w:rPr>
          <w:tab/>
        </w:r>
        <w:r w:rsidR="001F0AD8">
          <w:rPr>
            <w:noProof/>
            <w:webHidden/>
          </w:rPr>
          <w:fldChar w:fldCharType="begin"/>
        </w:r>
        <w:r w:rsidR="001F0AD8">
          <w:rPr>
            <w:noProof/>
            <w:webHidden/>
          </w:rPr>
          <w:instrText xml:space="preserve"> PAGEREF _Toc280344228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CE51AC9" w14:textId="77777777" w:rsidR="001F0AD8" w:rsidRDefault="00000000">
      <w:pPr>
        <w:pStyle w:val="TOC3"/>
        <w:rPr>
          <w:rFonts w:ascii="Calibri" w:hAnsi="Calibri"/>
          <w:noProof/>
          <w:sz w:val="22"/>
          <w:szCs w:val="22"/>
        </w:rPr>
      </w:pPr>
      <w:hyperlink w:anchor="_Toc280344229" w:history="1">
        <w:r w:rsidR="001F0AD8" w:rsidRPr="007274F0">
          <w:rPr>
            <w:rStyle w:val="Hyperlink"/>
            <w:noProof/>
          </w:rPr>
          <w:t>3.3.1.</w:t>
        </w:r>
        <w:r w:rsidR="001F0AD8">
          <w:rPr>
            <w:rFonts w:ascii="Calibri" w:hAnsi="Calibri"/>
            <w:noProof/>
            <w:sz w:val="22"/>
            <w:szCs w:val="22"/>
          </w:rPr>
          <w:tab/>
        </w:r>
        <w:r w:rsidR="001F0AD8" w:rsidRPr="007274F0">
          <w:rPr>
            <w:rStyle w:val="Hyperlink"/>
            <w:noProof/>
            <w:lang w:eastAsia="ar-SA"/>
          </w:rPr>
          <w:t>Identification and Authentication for Routine Re-key</w:t>
        </w:r>
        <w:r w:rsidR="001F0AD8">
          <w:rPr>
            <w:noProof/>
            <w:webHidden/>
          </w:rPr>
          <w:tab/>
        </w:r>
        <w:r w:rsidR="001F0AD8">
          <w:rPr>
            <w:noProof/>
            <w:webHidden/>
          </w:rPr>
          <w:fldChar w:fldCharType="begin"/>
        </w:r>
        <w:r w:rsidR="001F0AD8">
          <w:rPr>
            <w:noProof/>
            <w:webHidden/>
          </w:rPr>
          <w:instrText xml:space="preserve"> PAGEREF _Toc280344229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2C417BCB" w14:textId="77777777" w:rsidR="001F0AD8" w:rsidRDefault="00000000">
      <w:pPr>
        <w:pStyle w:val="TOC3"/>
        <w:rPr>
          <w:rFonts w:ascii="Calibri" w:hAnsi="Calibri"/>
          <w:noProof/>
          <w:sz w:val="22"/>
          <w:szCs w:val="22"/>
        </w:rPr>
      </w:pPr>
      <w:hyperlink w:anchor="_Toc280344230" w:history="1">
        <w:r w:rsidR="001F0AD8" w:rsidRPr="007274F0">
          <w:rPr>
            <w:rStyle w:val="Hyperlink"/>
            <w:noProof/>
          </w:rPr>
          <w:t>3.3.2.</w:t>
        </w:r>
        <w:r w:rsidR="001F0AD8">
          <w:rPr>
            <w:rFonts w:ascii="Calibri" w:hAnsi="Calibri"/>
            <w:noProof/>
            <w:sz w:val="22"/>
            <w:szCs w:val="22"/>
          </w:rPr>
          <w:tab/>
        </w:r>
        <w:r w:rsidR="001F0AD8" w:rsidRPr="007274F0">
          <w:rPr>
            <w:rStyle w:val="Hyperlink"/>
            <w:noProof/>
            <w:lang w:eastAsia="ar-SA"/>
          </w:rPr>
          <w:t>Identification and Authentication for Re-key after Revocation</w:t>
        </w:r>
        <w:r w:rsidR="001F0AD8">
          <w:rPr>
            <w:noProof/>
            <w:webHidden/>
          </w:rPr>
          <w:tab/>
        </w:r>
        <w:r w:rsidR="001F0AD8">
          <w:rPr>
            <w:noProof/>
            <w:webHidden/>
          </w:rPr>
          <w:fldChar w:fldCharType="begin"/>
        </w:r>
        <w:r w:rsidR="001F0AD8">
          <w:rPr>
            <w:noProof/>
            <w:webHidden/>
          </w:rPr>
          <w:instrText xml:space="preserve"> PAGEREF _Toc280344230 \h </w:instrText>
        </w:r>
        <w:r w:rsidR="001F0AD8">
          <w:rPr>
            <w:noProof/>
            <w:webHidden/>
          </w:rPr>
        </w:r>
        <w:r w:rsidR="001F0AD8">
          <w:rPr>
            <w:noProof/>
            <w:webHidden/>
          </w:rPr>
          <w:fldChar w:fldCharType="separate"/>
        </w:r>
        <w:r w:rsidR="00670909">
          <w:rPr>
            <w:noProof/>
            <w:webHidden/>
          </w:rPr>
          <w:t>21</w:t>
        </w:r>
        <w:r w:rsidR="001F0AD8">
          <w:rPr>
            <w:noProof/>
            <w:webHidden/>
          </w:rPr>
          <w:fldChar w:fldCharType="end"/>
        </w:r>
      </w:hyperlink>
    </w:p>
    <w:p w14:paraId="6736EE70" w14:textId="77777777" w:rsidR="001F0AD8" w:rsidRDefault="00000000">
      <w:pPr>
        <w:pStyle w:val="TOC2"/>
        <w:rPr>
          <w:rFonts w:ascii="Calibri" w:hAnsi="Calibri"/>
          <w:b w:val="0"/>
          <w:noProof/>
          <w:sz w:val="22"/>
          <w:szCs w:val="22"/>
        </w:rPr>
      </w:pPr>
      <w:hyperlink w:anchor="_Toc280344231" w:history="1">
        <w:r w:rsidR="001F0AD8" w:rsidRPr="007274F0">
          <w:rPr>
            <w:rStyle w:val="Hyperlink"/>
            <w:noProof/>
          </w:rPr>
          <w:t>3.4.</w:t>
        </w:r>
        <w:r w:rsidR="001F0AD8">
          <w:rPr>
            <w:rFonts w:ascii="Calibri" w:hAnsi="Calibri"/>
            <w:b w:val="0"/>
            <w:noProof/>
            <w:sz w:val="22"/>
            <w:szCs w:val="22"/>
          </w:rPr>
          <w:tab/>
        </w:r>
        <w:r w:rsidR="001F0AD8" w:rsidRPr="007274F0">
          <w:rPr>
            <w:rStyle w:val="Hyperlink"/>
            <w:bCs/>
            <w:iCs/>
            <w:noProof/>
            <w:lang w:eastAsia="ar-SA"/>
          </w:rPr>
          <w:t>Identification and Authentication for Revocation Request</w:t>
        </w:r>
        <w:r w:rsidR="001F0AD8">
          <w:rPr>
            <w:noProof/>
            <w:webHidden/>
          </w:rPr>
          <w:tab/>
        </w:r>
        <w:r w:rsidR="001F0AD8">
          <w:rPr>
            <w:noProof/>
            <w:webHidden/>
          </w:rPr>
          <w:fldChar w:fldCharType="begin"/>
        </w:r>
        <w:r w:rsidR="001F0AD8">
          <w:rPr>
            <w:noProof/>
            <w:webHidden/>
          </w:rPr>
          <w:instrText xml:space="preserve"> PAGEREF _Toc280344231 \h </w:instrText>
        </w:r>
        <w:r w:rsidR="001F0AD8">
          <w:rPr>
            <w:noProof/>
            <w:webHidden/>
          </w:rPr>
        </w:r>
        <w:r w:rsidR="001F0AD8">
          <w:rPr>
            <w:noProof/>
            <w:webHidden/>
          </w:rPr>
          <w:fldChar w:fldCharType="separate"/>
        </w:r>
        <w:r w:rsidR="00670909">
          <w:rPr>
            <w:noProof/>
            <w:webHidden/>
          </w:rPr>
          <w:t>22</w:t>
        </w:r>
        <w:r w:rsidR="001F0AD8">
          <w:rPr>
            <w:noProof/>
            <w:webHidden/>
          </w:rPr>
          <w:fldChar w:fldCharType="end"/>
        </w:r>
      </w:hyperlink>
    </w:p>
    <w:p w14:paraId="41663AC5" w14:textId="77777777" w:rsidR="001F0AD8" w:rsidRDefault="00000000">
      <w:pPr>
        <w:pStyle w:val="TOC1"/>
        <w:tabs>
          <w:tab w:val="left" w:pos="403"/>
          <w:tab w:val="right" w:leader="dot" w:pos="9350"/>
        </w:tabs>
        <w:rPr>
          <w:rFonts w:ascii="Calibri" w:hAnsi="Calibri"/>
          <w:b w:val="0"/>
          <w:noProof/>
          <w:sz w:val="22"/>
          <w:szCs w:val="22"/>
        </w:rPr>
      </w:pPr>
      <w:hyperlink w:anchor="_Toc280344232" w:history="1">
        <w:r w:rsidR="001F0AD8" w:rsidRPr="007274F0">
          <w:rPr>
            <w:rStyle w:val="Hyperlink"/>
            <w:noProof/>
          </w:rPr>
          <w:t>4.</w:t>
        </w:r>
        <w:r w:rsidR="001F0AD8">
          <w:rPr>
            <w:rFonts w:ascii="Calibri" w:hAnsi="Calibri"/>
            <w:b w:val="0"/>
            <w:noProof/>
            <w:sz w:val="22"/>
            <w:szCs w:val="22"/>
          </w:rPr>
          <w:tab/>
        </w:r>
        <w:r w:rsidR="001F0AD8" w:rsidRPr="007274F0">
          <w:rPr>
            <w:rStyle w:val="Hyperlink"/>
            <w:noProof/>
          </w:rPr>
          <w:t>Certificate Life-Cycle Operational Requirements</w:t>
        </w:r>
        <w:r w:rsidR="001F0AD8">
          <w:rPr>
            <w:noProof/>
            <w:webHidden/>
          </w:rPr>
          <w:tab/>
        </w:r>
        <w:r w:rsidR="001F0AD8">
          <w:rPr>
            <w:noProof/>
            <w:webHidden/>
          </w:rPr>
          <w:fldChar w:fldCharType="begin"/>
        </w:r>
        <w:r w:rsidR="001F0AD8">
          <w:rPr>
            <w:noProof/>
            <w:webHidden/>
          </w:rPr>
          <w:instrText xml:space="preserve"> PAGEREF _Toc280344232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09E9699E" w14:textId="77777777" w:rsidR="001F0AD8" w:rsidRDefault="00000000">
      <w:pPr>
        <w:pStyle w:val="TOC2"/>
        <w:rPr>
          <w:rFonts w:ascii="Calibri" w:hAnsi="Calibri"/>
          <w:b w:val="0"/>
          <w:noProof/>
          <w:sz w:val="22"/>
          <w:szCs w:val="22"/>
        </w:rPr>
      </w:pPr>
      <w:hyperlink w:anchor="_Toc280344233" w:history="1">
        <w:r w:rsidR="001F0AD8" w:rsidRPr="007274F0">
          <w:rPr>
            <w:rStyle w:val="Hyperlink"/>
            <w:noProof/>
          </w:rPr>
          <w:t>4.1.</w:t>
        </w:r>
        <w:r w:rsidR="001F0AD8">
          <w:rPr>
            <w:rFonts w:ascii="Calibri" w:hAnsi="Calibri"/>
            <w:b w:val="0"/>
            <w:noProof/>
            <w:sz w:val="22"/>
            <w:szCs w:val="22"/>
          </w:rPr>
          <w:tab/>
        </w:r>
        <w:r w:rsidR="001F0AD8" w:rsidRPr="007274F0">
          <w:rPr>
            <w:rStyle w:val="Hyperlink"/>
            <w:bCs/>
            <w:iCs/>
            <w:noProof/>
            <w:lang w:eastAsia="ar-SA"/>
          </w:rPr>
          <w:t>Certificate Application</w:t>
        </w:r>
        <w:r w:rsidR="001F0AD8">
          <w:rPr>
            <w:noProof/>
            <w:webHidden/>
          </w:rPr>
          <w:tab/>
        </w:r>
        <w:r w:rsidR="001F0AD8">
          <w:rPr>
            <w:noProof/>
            <w:webHidden/>
          </w:rPr>
          <w:fldChar w:fldCharType="begin"/>
        </w:r>
        <w:r w:rsidR="001F0AD8">
          <w:rPr>
            <w:noProof/>
            <w:webHidden/>
          </w:rPr>
          <w:instrText xml:space="preserve"> PAGEREF _Toc280344233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5A8581E7" w14:textId="77777777" w:rsidR="001F0AD8" w:rsidRDefault="00000000">
      <w:pPr>
        <w:pStyle w:val="TOC3"/>
        <w:rPr>
          <w:rFonts w:ascii="Calibri" w:hAnsi="Calibri"/>
          <w:noProof/>
          <w:sz w:val="22"/>
          <w:szCs w:val="22"/>
        </w:rPr>
      </w:pPr>
      <w:hyperlink w:anchor="_Toc280344234" w:history="1">
        <w:r w:rsidR="001F0AD8" w:rsidRPr="007274F0">
          <w:rPr>
            <w:rStyle w:val="Hyperlink"/>
            <w:noProof/>
          </w:rPr>
          <w:t>4.1.1.</w:t>
        </w:r>
        <w:r w:rsidR="001F0AD8">
          <w:rPr>
            <w:rFonts w:ascii="Calibri" w:hAnsi="Calibri"/>
            <w:noProof/>
            <w:sz w:val="22"/>
            <w:szCs w:val="22"/>
          </w:rPr>
          <w:tab/>
        </w:r>
        <w:r w:rsidR="001F0AD8" w:rsidRPr="007274F0">
          <w:rPr>
            <w:rStyle w:val="Hyperlink"/>
            <w:noProof/>
            <w:lang w:eastAsia="ar-SA"/>
          </w:rPr>
          <w:t>Who Can Submit a Certificate Application</w:t>
        </w:r>
        <w:r w:rsidR="001F0AD8">
          <w:rPr>
            <w:noProof/>
            <w:webHidden/>
          </w:rPr>
          <w:tab/>
        </w:r>
        <w:r w:rsidR="001F0AD8">
          <w:rPr>
            <w:noProof/>
            <w:webHidden/>
          </w:rPr>
          <w:fldChar w:fldCharType="begin"/>
        </w:r>
        <w:r w:rsidR="001F0AD8">
          <w:rPr>
            <w:noProof/>
            <w:webHidden/>
          </w:rPr>
          <w:instrText xml:space="preserve"> PAGEREF _Toc280344234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4ED55AE7" w14:textId="77777777" w:rsidR="001F0AD8" w:rsidRDefault="00000000">
      <w:pPr>
        <w:pStyle w:val="TOC3"/>
        <w:rPr>
          <w:rFonts w:ascii="Calibri" w:hAnsi="Calibri"/>
          <w:noProof/>
          <w:sz w:val="22"/>
          <w:szCs w:val="22"/>
        </w:rPr>
      </w:pPr>
      <w:hyperlink w:anchor="_Toc280344235" w:history="1">
        <w:r w:rsidR="001F0AD8" w:rsidRPr="007274F0">
          <w:rPr>
            <w:rStyle w:val="Hyperlink"/>
            <w:noProof/>
          </w:rPr>
          <w:t>4.1.2.</w:t>
        </w:r>
        <w:r w:rsidR="001F0AD8">
          <w:rPr>
            <w:rFonts w:ascii="Calibri" w:hAnsi="Calibri"/>
            <w:noProof/>
            <w:sz w:val="22"/>
            <w:szCs w:val="22"/>
          </w:rPr>
          <w:tab/>
        </w:r>
        <w:r w:rsidR="001F0AD8" w:rsidRPr="007274F0">
          <w:rPr>
            <w:rStyle w:val="Hyperlink"/>
            <w:noProof/>
            <w:lang w:eastAsia="ar-SA"/>
          </w:rPr>
          <w:t>Enrollment Process and Responsibilities</w:t>
        </w:r>
        <w:r w:rsidR="001F0AD8">
          <w:rPr>
            <w:noProof/>
            <w:webHidden/>
          </w:rPr>
          <w:tab/>
        </w:r>
        <w:r w:rsidR="001F0AD8">
          <w:rPr>
            <w:noProof/>
            <w:webHidden/>
          </w:rPr>
          <w:fldChar w:fldCharType="begin"/>
        </w:r>
        <w:r w:rsidR="001F0AD8">
          <w:rPr>
            <w:noProof/>
            <w:webHidden/>
          </w:rPr>
          <w:instrText xml:space="preserve"> PAGEREF _Toc280344235 \h </w:instrText>
        </w:r>
        <w:r w:rsidR="001F0AD8">
          <w:rPr>
            <w:noProof/>
            <w:webHidden/>
          </w:rPr>
        </w:r>
        <w:r w:rsidR="001F0AD8">
          <w:rPr>
            <w:noProof/>
            <w:webHidden/>
          </w:rPr>
          <w:fldChar w:fldCharType="separate"/>
        </w:r>
        <w:r w:rsidR="00670909">
          <w:rPr>
            <w:noProof/>
            <w:webHidden/>
          </w:rPr>
          <w:t>23</w:t>
        </w:r>
        <w:r w:rsidR="001F0AD8">
          <w:rPr>
            <w:noProof/>
            <w:webHidden/>
          </w:rPr>
          <w:fldChar w:fldCharType="end"/>
        </w:r>
      </w:hyperlink>
    </w:p>
    <w:p w14:paraId="6A0D1D8B" w14:textId="77777777" w:rsidR="001F0AD8" w:rsidRDefault="00000000">
      <w:pPr>
        <w:pStyle w:val="TOC2"/>
        <w:rPr>
          <w:rFonts w:ascii="Calibri" w:hAnsi="Calibri"/>
          <w:b w:val="0"/>
          <w:noProof/>
          <w:sz w:val="22"/>
          <w:szCs w:val="22"/>
        </w:rPr>
      </w:pPr>
      <w:hyperlink w:anchor="_Toc280344236" w:history="1">
        <w:r w:rsidR="001F0AD8" w:rsidRPr="007274F0">
          <w:rPr>
            <w:rStyle w:val="Hyperlink"/>
            <w:noProof/>
          </w:rPr>
          <w:t>4.2.</w:t>
        </w:r>
        <w:r w:rsidR="001F0AD8">
          <w:rPr>
            <w:rFonts w:ascii="Calibri" w:hAnsi="Calibri"/>
            <w:b w:val="0"/>
            <w:noProof/>
            <w:sz w:val="22"/>
            <w:szCs w:val="22"/>
          </w:rPr>
          <w:tab/>
        </w:r>
        <w:r w:rsidR="001F0AD8" w:rsidRPr="007274F0">
          <w:rPr>
            <w:rStyle w:val="Hyperlink"/>
            <w:bCs/>
            <w:iCs/>
            <w:noProof/>
            <w:lang w:eastAsia="ar-SA"/>
          </w:rPr>
          <w:t>Certificate Application Processing</w:t>
        </w:r>
        <w:r w:rsidR="001F0AD8">
          <w:rPr>
            <w:noProof/>
            <w:webHidden/>
          </w:rPr>
          <w:tab/>
        </w:r>
        <w:r w:rsidR="001F0AD8">
          <w:rPr>
            <w:noProof/>
            <w:webHidden/>
          </w:rPr>
          <w:fldChar w:fldCharType="begin"/>
        </w:r>
        <w:r w:rsidR="001F0AD8">
          <w:rPr>
            <w:noProof/>
            <w:webHidden/>
          </w:rPr>
          <w:instrText xml:space="preserve"> PAGEREF _Toc280344236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14333E3B" w14:textId="77777777" w:rsidR="001F0AD8" w:rsidRDefault="00000000">
      <w:pPr>
        <w:pStyle w:val="TOC3"/>
        <w:rPr>
          <w:rFonts w:ascii="Calibri" w:hAnsi="Calibri"/>
          <w:noProof/>
          <w:sz w:val="22"/>
          <w:szCs w:val="22"/>
        </w:rPr>
      </w:pPr>
      <w:hyperlink w:anchor="_Toc280344237" w:history="1">
        <w:r w:rsidR="001F0AD8" w:rsidRPr="007274F0">
          <w:rPr>
            <w:rStyle w:val="Hyperlink"/>
            <w:noProof/>
          </w:rPr>
          <w:t>4.2.1.</w:t>
        </w:r>
        <w:r w:rsidR="001F0AD8">
          <w:rPr>
            <w:rFonts w:ascii="Calibri" w:hAnsi="Calibri"/>
            <w:noProof/>
            <w:sz w:val="22"/>
            <w:szCs w:val="22"/>
          </w:rPr>
          <w:tab/>
        </w:r>
        <w:r w:rsidR="001F0AD8" w:rsidRPr="007274F0">
          <w:rPr>
            <w:rStyle w:val="Hyperlink"/>
            <w:noProof/>
            <w:lang w:eastAsia="ar-SA"/>
          </w:rPr>
          <w:t>Performing Identification and Authentication Functions</w:t>
        </w:r>
        <w:r w:rsidR="001F0AD8">
          <w:rPr>
            <w:noProof/>
            <w:webHidden/>
          </w:rPr>
          <w:tab/>
        </w:r>
        <w:r w:rsidR="001F0AD8">
          <w:rPr>
            <w:noProof/>
            <w:webHidden/>
          </w:rPr>
          <w:fldChar w:fldCharType="begin"/>
        </w:r>
        <w:r w:rsidR="001F0AD8">
          <w:rPr>
            <w:noProof/>
            <w:webHidden/>
          </w:rPr>
          <w:instrText xml:space="preserve"> PAGEREF _Toc280344237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0CE72405" w14:textId="77777777" w:rsidR="001F0AD8" w:rsidRDefault="00000000">
      <w:pPr>
        <w:pStyle w:val="TOC3"/>
        <w:rPr>
          <w:rFonts w:ascii="Calibri" w:hAnsi="Calibri"/>
          <w:noProof/>
          <w:sz w:val="22"/>
          <w:szCs w:val="22"/>
        </w:rPr>
      </w:pPr>
      <w:hyperlink w:anchor="_Toc280344238" w:history="1">
        <w:r w:rsidR="001F0AD8" w:rsidRPr="007274F0">
          <w:rPr>
            <w:rStyle w:val="Hyperlink"/>
            <w:noProof/>
          </w:rPr>
          <w:t>4.2.2.</w:t>
        </w:r>
        <w:r w:rsidR="001F0AD8">
          <w:rPr>
            <w:rFonts w:ascii="Calibri" w:hAnsi="Calibri"/>
            <w:noProof/>
            <w:sz w:val="22"/>
            <w:szCs w:val="22"/>
          </w:rPr>
          <w:tab/>
        </w:r>
        <w:r w:rsidR="001F0AD8" w:rsidRPr="007274F0">
          <w:rPr>
            <w:rStyle w:val="Hyperlink"/>
            <w:noProof/>
            <w:lang w:eastAsia="ar-SA"/>
          </w:rPr>
          <w:t>Approval or Rejection of Certificate Applications</w:t>
        </w:r>
        <w:r w:rsidR="001F0AD8">
          <w:rPr>
            <w:noProof/>
            <w:webHidden/>
          </w:rPr>
          <w:tab/>
        </w:r>
        <w:r w:rsidR="001F0AD8">
          <w:rPr>
            <w:noProof/>
            <w:webHidden/>
          </w:rPr>
          <w:fldChar w:fldCharType="begin"/>
        </w:r>
        <w:r w:rsidR="001F0AD8">
          <w:rPr>
            <w:noProof/>
            <w:webHidden/>
          </w:rPr>
          <w:instrText xml:space="preserve"> PAGEREF _Toc280344238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1A5D8B57" w14:textId="77777777" w:rsidR="001F0AD8" w:rsidRDefault="00000000">
      <w:pPr>
        <w:pStyle w:val="TOC3"/>
        <w:rPr>
          <w:rFonts w:ascii="Calibri" w:hAnsi="Calibri"/>
          <w:noProof/>
          <w:sz w:val="22"/>
          <w:szCs w:val="22"/>
        </w:rPr>
      </w:pPr>
      <w:hyperlink w:anchor="_Toc280344239" w:history="1">
        <w:r w:rsidR="001F0AD8" w:rsidRPr="007274F0">
          <w:rPr>
            <w:rStyle w:val="Hyperlink"/>
            <w:noProof/>
          </w:rPr>
          <w:t>4.2.3.</w:t>
        </w:r>
        <w:r w:rsidR="001F0AD8">
          <w:rPr>
            <w:rFonts w:ascii="Calibri" w:hAnsi="Calibri"/>
            <w:noProof/>
            <w:sz w:val="22"/>
            <w:szCs w:val="22"/>
          </w:rPr>
          <w:tab/>
        </w:r>
        <w:r w:rsidR="001F0AD8" w:rsidRPr="007274F0">
          <w:rPr>
            <w:rStyle w:val="Hyperlink"/>
            <w:noProof/>
            <w:lang w:eastAsia="ar-SA"/>
          </w:rPr>
          <w:t>Time to Process Certificate Applications</w:t>
        </w:r>
        <w:r w:rsidR="001F0AD8">
          <w:rPr>
            <w:noProof/>
            <w:webHidden/>
          </w:rPr>
          <w:tab/>
        </w:r>
        <w:r w:rsidR="001F0AD8">
          <w:rPr>
            <w:noProof/>
            <w:webHidden/>
          </w:rPr>
          <w:fldChar w:fldCharType="begin"/>
        </w:r>
        <w:r w:rsidR="001F0AD8">
          <w:rPr>
            <w:noProof/>
            <w:webHidden/>
          </w:rPr>
          <w:instrText xml:space="preserve"> PAGEREF _Toc280344239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11B752F0" w14:textId="77777777" w:rsidR="001F0AD8" w:rsidRDefault="00000000">
      <w:pPr>
        <w:pStyle w:val="TOC2"/>
        <w:rPr>
          <w:rFonts w:ascii="Calibri" w:hAnsi="Calibri"/>
          <w:b w:val="0"/>
          <w:noProof/>
          <w:sz w:val="22"/>
          <w:szCs w:val="22"/>
        </w:rPr>
      </w:pPr>
      <w:hyperlink w:anchor="_Toc280344240" w:history="1">
        <w:r w:rsidR="001F0AD8" w:rsidRPr="007274F0">
          <w:rPr>
            <w:rStyle w:val="Hyperlink"/>
            <w:noProof/>
          </w:rPr>
          <w:t>4.3.</w:t>
        </w:r>
        <w:r w:rsidR="001F0AD8">
          <w:rPr>
            <w:rFonts w:ascii="Calibri" w:hAnsi="Calibri"/>
            <w:b w:val="0"/>
            <w:noProof/>
            <w:sz w:val="22"/>
            <w:szCs w:val="22"/>
          </w:rPr>
          <w:tab/>
        </w:r>
        <w:r w:rsidR="001F0AD8" w:rsidRPr="007274F0">
          <w:rPr>
            <w:rStyle w:val="Hyperlink"/>
            <w:bCs/>
            <w:iCs/>
            <w:noProof/>
            <w:lang w:eastAsia="ar-SA"/>
          </w:rPr>
          <w:t>Certificate Issuance</w:t>
        </w:r>
        <w:r w:rsidR="001F0AD8">
          <w:rPr>
            <w:noProof/>
            <w:webHidden/>
          </w:rPr>
          <w:tab/>
        </w:r>
        <w:r w:rsidR="001F0AD8">
          <w:rPr>
            <w:noProof/>
            <w:webHidden/>
          </w:rPr>
          <w:fldChar w:fldCharType="begin"/>
        </w:r>
        <w:r w:rsidR="001F0AD8">
          <w:rPr>
            <w:noProof/>
            <w:webHidden/>
          </w:rPr>
          <w:instrText xml:space="preserve"> PAGEREF _Toc280344240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40F57BDB" w14:textId="77777777" w:rsidR="001F0AD8" w:rsidRDefault="00000000">
      <w:pPr>
        <w:pStyle w:val="TOC3"/>
        <w:rPr>
          <w:rFonts w:ascii="Calibri" w:hAnsi="Calibri"/>
          <w:noProof/>
          <w:sz w:val="22"/>
          <w:szCs w:val="22"/>
        </w:rPr>
      </w:pPr>
      <w:hyperlink w:anchor="_Toc280344241" w:history="1">
        <w:r w:rsidR="001F0AD8" w:rsidRPr="007274F0">
          <w:rPr>
            <w:rStyle w:val="Hyperlink"/>
            <w:noProof/>
          </w:rPr>
          <w:t>4.3.1.</w:t>
        </w:r>
        <w:r w:rsidR="001F0AD8">
          <w:rPr>
            <w:rFonts w:ascii="Calibri" w:hAnsi="Calibri"/>
            <w:noProof/>
            <w:sz w:val="22"/>
            <w:szCs w:val="22"/>
          </w:rPr>
          <w:tab/>
        </w:r>
        <w:r w:rsidR="001F0AD8" w:rsidRPr="007274F0">
          <w:rPr>
            <w:rStyle w:val="Hyperlink"/>
            <w:noProof/>
            <w:lang w:eastAsia="ar-SA"/>
          </w:rPr>
          <w:t>CA Actions During Certificate Issuance</w:t>
        </w:r>
        <w:r w:rsidR="001F0AD8">
          <w:rPr>
            <w:noProof/>
            <w:webHidden/>
          </w:rPr>
          <w:tab/>
        </w:r>
        <w:r w:rsidR="001F0AD8">
          <w:rPr>
            <w:noProof/>
            <w:webHidden/>
          </w:rPr>
          <w:fldChar w:fldCharType="begin"/>
        </w:r>
        <w:r w:rsidR="001F0AD8">
          <w:rPr>
            <w:noProof/>
            <w:webHidden/>
          </w:rPr>
          <w:instrText xml:space="preserve"> PAGEREF _Toc280344241 \h </w:instrText>
        </w:r>
        <w:r w:rsidR="001F0AD8">
          <w:rPr>
            <w:noProof/>
            <w:webHidden/>
          </w:rPr>
        </w:r>
        <w:r w:rsidR="001F0AD8">
          <w:rPr>
            <w:noProof/>
            <w:webHidden/>
          </w:rPr>
          <w:fldChar w:fldCharType="separate"/>
        </w:r>
        <w:r w:rsidR="00670909">
          <w:rPr>
            <w:noProof/>
            <w:webHidden/>
          </w:rPr>
          <w:t>24</w:t>
        </w:r>
        <w:r w:rsidR="001F0AD8">
          <w:rPr>
            <w:noProof/>
            <w:webHidden/>
          </w:rPr>
          <w:fldChar w:fldCharType="end"/>
        </w:r>
      </w:hyperlink>
    </w:p>
    <w:p w14:paraId="249D6304" w14:textId="77777777" w:rsidR="001F0AD8" w:rsidRDefault="00000000">
      <w:pPr>
        <w:pStyle w:val="TOC3"/>
        <w:rPr>
          <w:rFonts w:ascii="Calibri" w:hAnsi="Calibri"/>
          <w:noProof/>
          <w:sz w:val="22"/>
          <w:szCs w:val="22"/>
        </w:rPr>
      </w:pPr>
      <w:hyperlink w:anchor="_Toc280344242" w:history="1">
        <w:r w:rsidR="001F0AD8" w:rsidRPr="007274F0">
          <w:rPr>
            <w:rStyle w:val="Hyperlink"/>
            <w:noProof/>
          </w:rPr>
          <w:t>4.3.2.</w:t>
        </w:r>
        <w:r w:rsidR="001F0AD8">
          <w:rPr>
            <w:rFonts w:ascii="Calibri" w:hAnsi="Calibri"/>
            <w:noProof/>
            <w:sz w:val="22"/>
            <w:szCs w:val="22"/>
          </w:rPr>
          <w:tab/>
        </w:r>
        <w:r w:rsidR="001F0AD8" w:rsidRPr="007274F0">
          <w:rPr>
            <w:rStyle w:val="Hyperlink"/>
            <w:noProof/>
            <w:lang w:eastAsia="ar-SA"/>
          </w:rPr>
          <w:t>Notification to Subscriber by the CA of Issuance of Certificate</w:t>
        </w:r>
        <w:r w:rsidR="001F0AD8">
          <w:rPr>
            <w:noProof/>
            <w:webHidden/>
          </w:rPr>
          <w:tab/>
        </w:r>
        <w:r w:rsidR="001F0AD8">
          <w:rPr>
            <w:noProof/>
            <w:webHidden/>
          </w:rPr>
          <w:fldChar w:fldCharType="begin"/>
        </w:r>
        <w:r w:rsidR="001F0AD8">
          <w:rPr>
            <w:noProof/>
            <w:webHidden/>
          </w:rPr>
          <w:instrText xml:space="preserve"> PAGEREF _Toc280344242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44EC5DDB" w14:textId="77777777" w:rsidR="001F0AD8" w:rsidRDefault="00000000">
      <w:pPr>
        <w:pStyle w:val="TOC2"/>
        <w:rPr>
          <w:rFonts w:ascii="Calibri" w:hAnsi="Calibri"/>
          <w:b w:val="0"/>
          <w:noProof/>
          <w:sz w:val="22"/>
          <w:szCs w:val="22"/>
        </w:rPr>
      </w:pPr>
      <w:hyperlink w:anchor="_Toc280344243" w:history="1">
        <w:r w:rsidR="001F0AD8" w:rsidRPr="007274F0">
          <w:rPr>
            <w:rStyle w:val="Hyperlink"/>
            <w:noProof/>
          </w:rPr>
          <w:t>4.4.</w:t>
        </w:r>
        <w:r w:rsidR="001F0AD8">
          <w:rPr>
            <w:rFonts w:ascii="Calibri" w:hAnsi="Calibri"/>
            <w:b w:val="0"/>
            <w:noProof/>
            <w:sz w:val="22"/>
            <w:szCs w:val="22"/>
          </w:rPr>
          <w:tab/>
        </w:r>
        <w:r w:rsidR="001F0AD8" w:rsidRPr="007274F0">
          <w:rPr>
            <w:rStyle w:val="Hyperlink"/>
            <w:bCs/>
            <w:iCs/>
            <w:noProof/>
            <w:lang w:eastAsia="ar-SA"/>
          </w:rPr>
          <w:t>Certificate Acceptance</w:t>
        </w:r>
        <w:r w:rsidR="001F0AD8">
          <w:rPr>
            <w:noProof/>
            <w:webHidden/>
          </w:rPr>
          <w:tab/>
        </w:r>
        <w:r w:rsidR="001F0AD8">
          <w:rPr>
            <w:noProof/>
            <w:webHidden/>
          </w:rPr>
          <w:fldChar w:fldCharType="begin"/>
        </w:r>
        <w:r w:rsidR="001F0AD8">
          <w:rPr>
            <w:noProof/>
            <w:webHidden/>
          </w:rPr>
          <w:instrText xml:space="preserve"> PAGEREF _Toc280344243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3AD96663" w14:textId="77777777" w:rsidR="001F0AD8" w:rsidRDefault="00000000">
      <w:pPr>
        <w:pStyle w:val="TOC3"/>
        <w:rPr>
          <w:rFonts w:ascii="Calibri" w:hAnsi="Calibri"/>
          <w:noProof/>
          <w:sz w:val="22"/>
          <w:szCs w:val="22"/>
        </w:rPr>
      </w:pPr>
      <w:hyperlink w:anchor="_Toc280344244" w:history="1">
        <w:r w:rsidR="001F0AD8" w:rsidRPr="007274F0">
          <w:rPr>
            <w:rStyle w:val="Hyperlink"/>
            <w:noProof/>
          </w:rPr>
          <w:t>4.4.1.</w:t>
        </w:r>
        <w:r w:rsidR="001F0AD8">
          <w:rPr>
            <w:rFonts w:ascii="Calibri" w:hAnsi="Calibri"/>
            <w:noProof/>
            <w:sz w:val="22"/>
            <w:szCs w:val="22"/>
          </w:rPr>
          <w:tab/>
        </w:r>
        <w:r w:rsidR="001F0AD8" w:rsidRPr="007274F0">
          <w:rPr>
            <w:rStyle w:val="Hyperlink"/>
            <w:noProof/>
            <w:lang w:eastAsia="ar-SA"/>
          </w:rPr>
          <w:t>Conduct Constituting Certificate Acceptance</w:t>
        </w:r>
        <w:r w:rsidR="001F0AD8">
          <w:rPr>
            <w:noProof/>
            <w:webHidden/>
          </w:rPr>
          <w:tab/>
        </w:r>
        <w:r w:rsidR="001F0AD8">
          <w:rPr>
            <w:noProof/>
            <w:webHidden/>
          </w:rPr>
          <w:fldChar w:fldCharType="begin"/>
        </w:r>
        <w:r w:rsidR="001F0AD8">
          <w:rPr>
            <w:noProof/>
            <w:webHidden/>
          </w:rPr>
          <w:instrText xml:space="preserve"> PAGEREF _Toc280344244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4139B6E9" w14:textId="77777777" w:rsidR="001F0AD8" w:rsidRDefault="00000000">
      <w:pPr>
        <w:pStyle w:val="TOC3"/>
        <w:rPr>
          <w:rFonts w:ascii="Calibri" w:hAnsi="Calibri"/>
          <w:noProof/>
          <w:sz w:val="22"/>
          <w:szCs w:val="22"/>
        </w:rPr>
      </w:pPr>
      <w:hyperlink w:anchor="_Toc280344245" w:history="1">
        <w:r w:rsidR="001F0AD8" w:rsidRPr="007274F0">
          <w:rPr>
            <w:rStyle w:val="Hyperlink"/>
            <w:noProof/>
          </w:rPr>
          <w:t>4.4.2.</w:t>
        </w:r>
        <w:r w:rsidR="001F0AD8">
          <w:rPr>
            <w:rFonts w:ascii="Calibri" w:hAnsi="Calibri"/>
            <w:noProof/>
            <w:sz w:val="22"/>
            <w:szCs w:val="22"/>
          </w:rPr>
          <w:tab/>
        </w:r>
        <w:r w:rsidR="001F0AD8" w:rsidRPr="007274F0">
          <w:rPr>
            <w:rStyle w:val="Hyperlink"/>
            <w:noProof/>
            <w:lang w:eastAsia="ar-SA"/>
          </w:rPr>
          <w:t>Publication of the Certificate by the CA</w:t>
        </w:r>
        <w:r w:rsidR="001F0AD8">
          <w:rPr>
            <w:noProof/>
            <w:webHidden/>
          </w:rPr>
          <w:tab/>
        </w:r>
        <w:r w:rsidR="001F0AD8">
          <w:rPr>
            <w:noProof/>
            <w:webHidden/>
          </w:rPr>
          <w:fldChar w:fldCharType="begin"/>
        </w:r>
        <w:r w:rsidR="001F0AD8">
          <w:rPr>
            <w:noProof/>
            <w:webHidden/>
          </w:rPr>
          <w:instrText xml:space="preserve"> PAGEREF _Toc280344245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5E2AE567" w14:textId="77777777" w:rsidR="001F0AD8" w:rsidRDefault="00000000">
      <w:pPr>
        <w:pStyle w:val="TOC3"/>
        <w:rPr>
          <w:rFonts w:ascii="Calibri" w:hAnsi="Calibri"/>
          <w:noProof/>
          <w:sz w:val="22"/>
          <w:szCs w:val="22"/>
        </w:rPr>
      </w:pPr>
      <w:hyperlink w:anchor="_Toc280344246" w:history="1">
        <w:r w:rsidR="001F0AD8" w:rsidRPr="007274F0">
          <w:rPr>
            <w:rStyle w:val="Hyperlink"/>
            <w:noProof/>
          </w:rPr>
          <w:t>4.4.3.</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_Toc280344246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2EAF9BAD" w14:textId="77777777" w:rsidR="001F0AD8" w:rsidRDefault="00000000">
      <w:pPr>
        <w:pStyle w:val="TOC2"/>
        <w:rPr>
          <w:rFonts w:ascii="Calibri" w:hAnsi="Calibri"/>
          <w:b w:val="0"/>
          <w:noProof/>
          <w:sz w:val="22"/>
          <w:szCs w:val="22"/>
        </w:rPr>
      </w:pPr>
      <w:hyperlink w:anchor="_Toc280344247" w:history="1">
        <w:r w:rsidR="001F0AD8" w:rsidRPr="007274F0">
          <w:rPr>
            <w:rStyle w:val="Hyperlink"/>
            <w:noProof/>
          </w:rPr>
          <w:t>4.5.</w:t>
        </w:r>
        <w:r w:rsidR="001F0AD8">
          <w:rPr>
            <w:rFonts w:ascii="Calibri" w:hAnsi="Calibri"/>
            <w:b w:val="0"/>
            <w:noProof/>
            <w:sz w:val="22"/>
            <w:szCs w:val="22"/>
          </w:rPr>
          <w:tab/>
        </w:r>
        <w:r w:rsidR="001F0AD8" w:rsidRPr="007274F0">
          <w:rPr>
            <w:rStyle w:val="Hyperlink"/>
            <w:bCs/>
            <w:iCs/>
            <w:noProof/>
            <w:lang w:eastAsia="ar-SA"/>
          </w:rPr>
          <w:t>Key Pair and Certificate Usage</w:t>
        </w:r>
        <w:r w:rsidR="001F0AD8">
          <w:rPr>
            <w:noProof/>
            <w:webHidden/>
          </w:rPr>
          <w:tab/>
        </w:r>
        <w:r w:rsidR="001F0AD8">
          <w:rPr>
            <w:noProof/>
            <w:webHidden/>
          </w:rPr>
          <w:fldChar w:fldCharType="begin"/>
        </w:r>
        <w:r w:rsidR="001F0AD8">
          <w:rPr>
            <w:noProof/>
            <w:webHidden/>
          </w:rPr>
          <w:instrText xml:space="preserve"> PAGEREF _Toc280344247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21F40DF9" w14:textId="77777777" w:rsidR="001F0AD8" w:rsidRDefault="00000000">
      <w:pPr>
        <w:pStyle w:val="TOC3"/>
        <w:rPr>
          <w:rFonts w:ascii="Calibri" w:hAnsi="Calibri"/>
          <w:noProof/>
          <w:sz w:val="22"/>
          <w:szCs w:val="22"/>
        </w:rPr>
      </w:pPr>
      <w:hyperlink w:anchor="_Toc280344248" w:history="1">
        <w:r w:rsidR="001F0AD8" w:rsidRPr="007274F0">
          <w:rPr>
            <w:rStyle w:val="Hyperlink"/>
            <w:noProof/>
          </w:rPr>
          <w:t>4.5.1.</w:t>
        </w:r>
        <w:r w:rsidR="001F0AD8">
          <w:rPr>
            <w:rFonts w:ascii="Calibri" w:hAnsi="Calibri"/>
            <w:noProof/>
            <w:sz w:val="22"/>
            <w:szCs w:val="22"/>
          </w:rPr>
          <w:tab/>
        </w:r>
        <w:r w:rsidR="001F0AD8" w:rsidRPr="007274F0">
          <w:rPr>
            <w:rStyle w:val="Hyperlink"/>
            <w:noProof/>
            <w:lang w:eastAsia="ar-SA"/>
          </w:rPr>
          <w:t>Subscriber Private Key and Certificate Usage</w:t>
        </w:r>
        <w:r w:rsidR="001F0AD8">
          <w:rPr>
            <w:noProof/>
            <w:webHidden/>
          </w:rPr>
          <w:tab/>
        </w:r>
        <w:r w:rsidR="001F0AD8">
          <w:rPr>
            <w:noProof/>
            <w:webHidden/>
          </w:rPr>
          <w:fldChar w:fldCharType="begin"/>
        </w:r>
        <w:r w:rsidR="001F0AD8">
          <w:rPr>
            <w:noProof/>
            <w:webHidden/>
          </w:rPr>
          <w:instrText xml:space="preserve"> PAGEREF _Toc280344248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2AC8BFEE" w14:textId="77777777" w:rsidR="001F0AD8" w:rsidRDefault="00000000">
      <w:pPr>
        <w:pStyle w:val="TOC3"/>
        <w:rPr>
          <w:rFonts w:ascii="Calibri" w:hAnsi="Calibri"/>
          <w:noProof/>
          <w:sz w:val="22"/>
          <w:szCs w:val="22"/>
        </w:rPr>
      </w:pPr>
      <w:hyperlink w:anchor="_Toc280344249" w:history="1">
        <w:r w:rsidR="001F0AD8" w:rsidRPr="007274F0">
          <w:rPr>
            <w:rStyle w:val="Hyperlink"/>
            <w:noProof/>
          </w:rPr>
          <w:t>4.5.2.</w:t>
        </w:r>
        <w:r w:rsidR="001F0AD8">
          <w:rPr>
            <w:rFonts w:ascii="Calibri" w:hAnsi="Calibri"/>
            <w:noProof/>
            <w:sz w:val="22"/>
            <w:szCs w:val="22"/>
          </w:rPr>
          <w:tab/>
        </w:r>
        <w:r w:rsidR="001F0AD8" w:rsidRPr="007274F0">
          <w:rPr>
            <w:rStyle w:val="Hyperlink"/>
            <w:noProof/>
            <w:lang w:eastAsia="ar-SA"/>
          </w:rPr>
          <w:t>Relying Party Public key and Certificate Usage</w:t>
        </w:r>
        <w:r w:rsidR="001F0AD8">
          <w:rPr>
            <w:noProof/>
            <w:webHidden/>
          </w:rPr>
          <w:tab/>
        </w:r>
        <w:r w:rsidR="001F0AD8">
          <w:rPr>
            <w:noProof/>
            <w:webHidden/>
          </w:rPr>
          <w:fldChar w:fldCharType="begin"/>
        </w:r>
        <w:r w:rsidR="001F0AD8">
          <w:rPr>
            <w:noProof/>
            <w:webHidden/>
          </w:rPr>
          <w:instrText xml:space="preserve"> PAGEREF _Toc280344249 \h </w:instrText>
        </w:r>
        <w:r w:rsidR="001F0AD8">
          <w:rPr>
            <w:noProof/>
            <w:webHidden/>
          </w:rPr>
        </w:r>
        <w:r w:rsidR="001F0AD8">
          <w:rPr>
            <w:noProof/>
            <w:webHidden/>
          </w:rPr>
          <w:fldChar w:fldCharType="separate"/>
        </w:r>
        <w:r w:rsidR="00670909">
          <w:rPr>
            <w:noProof/>
            <w:webHidden/>
          </w:rPr>
          <w:t>25</w:t>
        </w:r>
        <w:r w:rsidR="001F0AD8">
          <w:rPr>
            <w:noProof/>
            <w:webHidden/>
          </w:rPr>
          <w:fldChar w:fldCharType="end"/>
        </w:r>
      </w:hyperlink>
    </w:p>
    <w:p w14:paraId="7277E952" w14:textId="77777777" w:rsidR="001F0AD8" w:rsidRDefault="00000000">
      <w:pPr>
        <w:pStyle w:val="TOC2"/>
        <w:rPr>
          <w:rFonts w:ascii="Calibri" w:hAnsi="Calibri"/>
          <w:b w:val="0"/>
          <w:noProof/>
          <w:sz w:val="22"/>
          <w:szCs w:val="22"/>
        </w:rPr>
      </w:pPr>
      <w:hyperlink w:anchor="_Toc280344250" w:history="1">
        <w:r w:rsidR="001F0AD8" w:rsidRPr="007274F0">
          <w:rPr>
            <w:rStyle w:val="Hyperlink"/>
            <w:noProof/>
          </w:rPr>
          <w:t>4.6.</w:t>
        </w:r>
        <w:r w:rsidR="001F0AD8">
          <w:rPr>
            <w:rFonts w:ascii="Calibri" w:hAnsi="Calibri"/>
            <w:b w:val="0"/>
            <w:noProof/>
            <w:sz w:val="22"/>
            <w:szCs w:val="22"/>
          </w:rPr>
          <w:tab/>
        </w:r>
        <w:r w:rsidR="001F0AD8" w:rsidRPr="007274F0">
          <w:rPr>
            <w:rStyle w:val="Hyperlink"/>
            <w:bCs/>
            <w:iCs/>
            <w:noProof/>
            <w:lang w:eastAsia="ar-SA"/>
          </w:rPr>
          <w:t>Certificate Renewal</w:t>
        </w:r>
        <w:r w:rsidR="001F0AD8">
          <w:rPr>
            <w:noProof/>
            <w:webHidden/>
          </w:rPr>
          <w:tab/>
        </w:r>
        <w:r w:rsidR="001F0AD8">
          <w:rPr>
            <w:noProof/>
            <w:webHidden/>
          </w:rPr>
          <w:fldChar w:fldCharType="begin"/>
        </w:r>
        <w:r w:rsidR="001F0AD8">
          <w:rPr>
            <w:noProof/>
            <w:webHidden/>
          </w:rPr>
          <w:instrText xml:space="preserve"> PAGEREF _Toc280344250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7D3EE326" w14:textId="77777777" w:rsidR="001F0AD8" w:rsidRDefault="00000000">
      <w:pPr>
        <w:pStyle w:val="TOC3"/>
        <w:rPr>
          <w:rFonts w:ascii="Calibri" w:hAnsi="Calibri"/>
          <w:noProof/>
          <w:sz w:val="22"/>
          <w:szCs w:val="22"/>
        </w:rPr>
      </w:pPr>
      <w:hyperlink w:anchor="_Toc280344251" w:history="1">
        <w:r w:rsidR="001F0AD8" w:rsidRPr="007274F0">
          <w:rPr>
            <w:rStyle w:val="Hyperlink"/>
            <w:noProof/>
          </w:rPr>
          <w:t>4.6.1.</w:t>
        </w:r>
        <w:r w:rsidR="001F0AD8">
          <w:rPr>
            <w:rFonts w:ascii="Calibri" w:hAnsi="Calibri"/>
            <w:noProof/>
            <w:sz w:val="22"/>
            <w:szCs w:val="22"/>
          </w:rPr>
          <w:tab/>
        </w:r>
        <w:r w:rsidR="001F0AD8" w:rsidRPr="007274F0">
          <w:rPr>
            <w:rStyle w:val="Hyperlink"/>
            <w:noProof/>
            <w:lang w:eastAsia="ar-SA"/>
          </w:rPr>
          <w:t>Circumstance for Certificate Renewal</w:t>
        </w:r>
        <w:r w:rsidR="001F0AD8">
          <w:rPr>
            <w:noProof/>
            <w:webHidden/>
          </w:rPr>
          <w:tab/>
        </w:r>
        <w:r w:rsidR="001F0AD8">
          <w:rPr>
            <w:noProof/>
            <w:webHidden/>
          </w:rPr>
          <w:fldChar w:fldCharType="begin"/>
        </w:r>
        <w:r w:rsidR="001F0AD8">
          <w:rPr>
            <w:noProof/>
            <w:webHidden/>
          </w:rPr>
          <w:instrText xml:space="preserve"> PAGEREF _Toc280344251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709D2C73" w14:textId="77777777" w:rsidR="001F0AD8" w:rsidRDefault="00000000">
      <w:pPr>
        <w:pStyle w:val="TOC3"/>
        <w:rPr>
          <w:rFonts w:ascii="Calibri" w:hAnsi="Calibri"/>
          <w:noProof/>
          <w:sz w:val="22"/>
          <w:szCs w:val="22"/>
        </w:rPr>
      </w:pPr>
      <w:hyperlink w:anchor="_Toc280344252" w:history="1">
        <w:r w:rsidR="001F0AD8" w:rsidRPr="007274F0">
          <w:rPr>
            <w:rStyle w:val="Hyperlink"/>
            <w:noProof/>
          </w:rPr>
          <w:t>4.6.2.</w:t>
        </w:r>
        <w:r w:rsidR="001F0AD8">
          <w:rPr>
            <w:rFonts w:ascii="Calibri" w:hAnsi="Calibri"/>
            <w:noProof/>
            <w:sz w:val="22"/>
            <w:szCs w:val="22"/>
          </w:rPr>
          <w:tab/>
        </w:r>
        <w:r w:rsidR="001F0AD8" w:rsidRPr="007274F0">
          <w:rPr>
            <w:rStyle w:val="Hyperlink"/>
            <w:noProof/>
            <w:lang w:eastAsia="ar-SA"/>
          </w:rPr>
          <w:t>Who May Request Renewal</w:t>
        </w:r>
        <w:r w:rsidR="001F0AD8">
          <w:rPr>
            <w:noProof/>
            <w:webHidden/>
          </w:rPr>
          <w:tab/>
        </w:r>
        <w:r w:rsidR="001F0AD8">
          <w:rPr>
            <w:noProof/>
            <w:webHidden/>
          </w:rPr>
          <w:fldChar w:fldCharType="begin"/>
        </w:r>
        <w:r w:rsidR="001F0AD8">
          <w:rPr>
            <w:noProof/>
            <w:webHidden/>
          </w:rPr>
          <w:instrText xml:space="preserve"> PAGEREF _Toc280344252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58BF3D86" w14:textId="77777777" w:rsidR="001F0AD8" w:rsidRDefault="00000000">
      <w:pPr>
        <w:pStyle w:val="TOC3"/>
        <w:rPr>
          <w:rFonts w:ascii="Calibri" w:hAnsi="Calibri"/>
          <w:noProof/>
          <w:sz w:val="22"/>
          <w:szCs w:val="22"/>
        </w:rPr>
      </w:pPr>
      <w:hyperlink w:anchor="_Toc280344253" w:history="1">
        <w:r w:rsidR="001F0AD8" w:rsidRPr="007274F0">
          <w:rPr>
            <w:rStyle w:val="Hyperlink"/>
            <w:noProof/>
          </w:rPr>
          <w:t>4.6.3.</w:t>
        </w:r>
        <w:r w:rsidR="001F0AD8">
          <w:rPr>
            <w:rFonts w:ascii="Calibri" w:hAnsi="Calibri"/>
            <w:noProof/>
            <w:sz w:val="22"/>
            <w:szCs w:val="22"/>
          </w:rPr>
          <w:tab/>
        </w:r>
        <w:r w:rsidR="001F0AD8" w:rsidRPr="007274F0">
          <w:rPr>
            <w:rStyle w:val="Hyperlink"/>
            <w:noProof/>
            <w:lang w:eastAsia="ar-SA"/>
          </w:rPr>
          <w:t>Processing Certificate Renewal Requests</w:t>
        </w:r>
        <w:r w:rsidR="001F0AD8">
          <w:rPr>
            <w:noProof/>
            <w:webHidden/>
          </w:rPr>
          <w:tab/>
        </w:r>
        <w:r w:rsidR="001F0AD8">
          <w:rPr>
            <w:noProof/>
            <w:webHidden/>
          </w:rPr>
          <w:fldChar w:fldCharType="begin"/>
        </w:r>
        <w:r w:rsidR="001F0AD8">
          <w:rPr>
            <w:noProof/>
            <w:webHidden/>
          </w:rPr>
          <w:instrText xml:space="preserve"> PAGEREF _Toc280344253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3BA8205C" w14:textId="77777777" w:rsidR="001F0AD8" w:rsidRDefault="00000000">
      <w:pPr>
        <w:pStyle w:val="TOC3"/>
        <w:rPr>
          <w:rFonts w:ascii="Calibri" w:hAnsi="Calibri"/>
          <w:noProof/>
          <w:sz w:val="22"/>
          <w:szCs w:val="22"/>
        </w:rPr>
      </w:pPr>
      <w:hyperlink w:anchor="_Toc280344254" w:history="1">
        <w:r w:rsidR="001F0AD8" w:rsidRPr="007274F0">
          <w:rPr>
            <w:rStyle w:val="Hyperlink"/>
            <w:noProof/>
          </w:rPr>
          <w:t>4.6.4.</w:t>
        </w:r>
        <w:r w:rsidR="001F0AD8">
          <w:rPr>
            <w:rFonts w:ascii="Calibri" w:hAnsi="Calibri"/>
            <w:noProof/>
            <w:sz w:val="22"/>
            <w:szCs w:val="22"/>
          </w:rPr>
          <w:tab/>
        </w:r>
        <w:r w:rsidR="001F0AD8" w:rsidRPr="007274F0">
          <w:rPr>
            <w:rStyle w:val="Hyperlink"/>
            <w:noProof/>
            <w:lang w:eastAsia="ar-SA"/>
          </w:rPr>
          <w:t>Notification of New Certificate Issuance to Subscriber</w:t>
        </w:r>
        <w:r w:rsidR="001F0AD8">
          <w:rPr>
            <w:noProof/>
            <w:webHidden/>
          </w:rPr>
          <w:tab/>
        </w:r>
        <w:r w:rsidR="001F0AD8">
          <w:rPr>
            <w:noProof/>
            <w:webHidden/>
          </w:rPr>
          <w:fldChar w:fldCharType="begin"/>
        </w:r>
        <w:r w:rsidR="001F0AD8">
          <w:rPr>
            <w:noProof/>
            <w:webHidden/>
          </w:rPr>
          <w:instrText xml:space="preserve"> PAGEREF _Toc280344254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3BEE4BBA" w14:textId="77777777" w:rsidR="001F0AD8" w:rsidRDefault="00000000">
      <w:pPr>
        <w:pStyle w:val="TOC3"/>
        <w:rPr>
          <w:rFonts w:ascii="Calibri" w:hAnsi="Calibri"/>
          <w:noProof/>
          <w:sz w:val="22"/>
          <w:szCs w:val="22"/>
        </w:rPr>
      </w:pPr>
      <w:hyperlink w:anchor="_Toc280344255" w:history="1">
        <w:r w:rsidR="001F0AD8" w:rsidRPr="007274F0">
          <w:rPr>
            <w:rStyle w:val="Hyperlink"/>
            <w:noProof/>
          </w:rPr>
          <w:t>4.6.5.</w:t>
        </w:r>
        <w:r w:rsidR="001F0AD8">
          <w:rPr>
            <w:rFonts w:ascii="Calibri" w:hAnsi="Calibri"/>
            <w:noProof/>
            <w:sz w:val="22"/>
            <w:szCs w:val="22"/>
          </w:rPr>
          <w:tab/>
        </w:r>
        <w:r w:rsidR="001F0AD8" w:rsidRPr="007274F0">
          <w:rPr>
            <w:rStyle w:val="Hyperlink"/>
            <w:noProof/>
            <w:lang w:eastAsia="ar-SA"/>
          </w:rPr>
          <w:t>Conduct Constituting Acceptance of a Renewal Certificate</w:t>
        </w:r>
        <w:r w:rsidR="001F0AD8">
          <w:rPr>
            <w:noProof/>
            <w:webHidden/>
          </w:rPr>
          <w:tab/>
        </w:r>
        <w:r w:rsidR="001F0AD8">
          <w:rPr>
            <w:noProof/>
            <w:webHidden/>
          </w:rPr>
          <w:fldChar w:fldCharType="begin"/>
        </w:r>
        <w:r w:rsidR="001F0AD8">
          <w:rPr>
            <w:noProof/>
            <w:webHidden/>
          </w:rPr>
          <w:instrText xml:space="preserve"> PAGEREF _Toc280344255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3FDC0466" w14:textId="77777777" w:rsidR="001F0AD8" w:rsidRDefault="00000000">
      <w:pPr>
        <w:pStyle w:val="TOC3"/>
        <w:rPr>
          <w:rFonts w:ascii="Calibri" w:hAnsi="Calibri"/>
          <w:noProof/>
          <w:sz w:val="22"/>
          <w:szCs w:val="22"/>
        </w:rPr>
      </w:pPr>
      <w:hyperlink w:anchor="_Toc280344256" w:history="1">
        <w:r w:rsidR="001F0AD8" w:rsidRPr="007274F0">
          <w:rPr>
            <w:rStyle w:val="Hyperlink"/>
            <w:noProof/>
          </w:rPr>
          <w:t>4.6.6.</w:t>
        </w:r>
        <w:r w:rsidR="001F0AD8">
          <w:rPr>
            <w:rFonts w:ascii="Calibri" w:hAnsi="Calibri"/>
            <w:noProof/>
            <w:sz w:val="22"/>
            <w:szCs w:val="22"/>
          </w:rPr>
          <w:tab/>
        </w:r>
        <w:r w:rsidR="001F0AD8" w:rsidRPr="007274F0">
          <w:rPr>
            <w:rStyle w:val="Hyperlink"/>
            <w:noProof/>
            <w:lang w:eastAsia="ar-SA"/>
          </w:rPr>
          <w:t>Publication of the Renewal Certificate by the CA</w:t>
        </w:r>
        <w:r w:rsidR="001F0AD8">
          <w:rPr>
            <w:noProof/>
            <w:webHidden/>
          </w:rPr>
          <w:tab/>
        </w:r>
        <w:r w:rsidR="001F0AD8">
          <w:rPr>
            <w:noProof/>
            <w:webHidden/>
          </w:rPr>
          <w:fldChar w:fldCharType="begin"/>
        </w:r>
        <w:r w:rsidR="001F0AD8">
          <w:rPr>
            <w:noProof/>
            <w:webHidden/>
          </w:rPr>
          <w:instrText xml:space="preserve"> PAGEREF _Toc280344256 \h </w:instrText>
        </w:r>
        <w:r w:rsidR="001F0AD8">
          <w:rPr>
            <w:noProof/>
            <w:webHidden/>
          </w:rPr>
        </w:r>
        <w:r w:rsidR="001F0AD8">
          <w:rPr>
            <w:noProof/>
            <w:webHidden/>
          </w:rPr>
          <w:fldChar w:fldCharType="separate"/>
        </w:r>
        <w:r w:rsidR="00670909">
          <w:rPr>
            <w:noProof/>
            <w:webHidden/>
          </w:rPr>
          <w:t>26</w:t>
        </w:r>
        <w:r w:rsidR="001F0AD8">
          <w:rPr>
            <w:noProof/>
            <w:webHidden/>
          </w:rPr>
          <w:fldChar w:fldCharType="end"/>
        </w:r>
      </w:hyperlink>
    </w:p>
    <w:p w14:paraId="76A1911F" w14:textId="77777777" w:rsidR="001F0AD8" w:rsidRDefault="00000000">
      <w:pPr>
        <w:pStyle w:val="TOC3"/>
        <w:rPr>
          <w:rFonts w:ascii="Calibri" w:hAnsi="Calibri"/>
          <w:noProof/>
          <w:sz w:val="22"/>
          <w:szCs w:val="22"/>
        </w:rPr>
      </w:pPr>
      <w:hyperlink w:anchor="_Toc280344257" w:history="1">
        <w:r w:rsidR="001F0AD8" w:rsidRPr="007274F0">
          <w:rPr>
            <w:rStyle w:val="Hyperlink"/>
            <w:noProof/>
          </w:rPr>
          <w:t>4.6.7.</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_Toc280344257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2F494AD3" w14:textId="77777777" w:rsidR="001F0AD8" w:rsidRDefault="00000000">
      <w:pPr>
        <w:pStyle w:val="TOC2"/>
        <w:rPr>
          <w:rFonts w:ascii="Calibri" w:hAnsi="Calibri"/>
          <w:b w:val="0"/>
          <w:noProof/>
          <w:sz w:val="22"/>
          <w:szCs w:val="22"/>
        </w:rPr>
      </w:pPr>
      <w:hyperlink w:anchor="_Toc280344258" w:history="1">
        <w:r w:rsidR="001F0AD8" w:rsidRPr="007274F0">
          <w:rPr>
            <w:rStyle w:val="Hyperlink"/>
            <w:noProof/>
          </w:rPr>
          <w:t>4.7.</w:t>
        </w:r>
        <w:r w:rsidR="001F0AD8">
          <w:rPr>
            <w:rFonts w:ascii="Calibri" w:hAnsi="Calibri"/>
            <w:b w:val="0"/>
            <w:noProof/>
            <w:sz w:val="22"/>
            <w:szCs w:val="22"/>
          </w:rPr>
          <w:tab/>
        </w:r>
        <w:r w:rsidR="001F0AD8" w:rsidRPr="007274F0">
          <w:rPr>
            <w:rStyle w:val="Hyperlink"/>
            <w:bCs/>
            <w:iCs/>
            <w:noProof/>
            <w:lang w:eastAsia="ar-SA"/>
          </w:rPr>
          <w:t>Certificate Re-key</w:t>
        </w:r>
        <w:r w:rsidR="001F0AD8">
          <w:rPr>
            <w:noProof/>
            <w:webHidden/>
          </w:rPr>
          <w:tab/>
        </w:r>
        <w:r w:rsidR="001F0AD8">
          <w:rPr>
            <w:noProof/>
            <w:webHidden/>
          </w:rPr>
          <w:fldChar w:fldCharType="begin"/>
        </w:r>
        <w:r w:rsidR="001F0AD8">
          <w:rPr>
            <w:noProof/>
            <w:webHidden/>
          </w:rPr>
          <w:instrText xml:space="preserve"> PAGEREF _Toc280344258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29C83E2C" w14:textId="77777777" w:rsidR="001F0AD8" w:rsidRDefault="00000000">
      <w:pPr>
        <w:pStyle w:val="TOC3"/>
        <w:rPr>
          <w:rFonts w:ascii="Calibri" w:hAnsi="Calibri"/>
          <w:noProof/>
          <w:sz w:val="22"/>
          <w:szCs w:val="22"/>
        </w:rPr>
      </w:pPr>
      <w:hyperlink w:anchor="_Toc280344259" w:history="1">
        <w:r w:rsidR="001F0AD8" w:rsidRPr="007274F0">
          <w:rPr>
            <w:rStyle w:val="Hyperlink"/>
            <w:noProof/>
          </w:rPr>
          <w:t>4.7.1.</w:t>
        </w:r>
        <w:r w:rsidR="001F0AD8">
          <w:rPr>
            <w:rFonts w:ascii="Calibri" w:hAnsi="Calibri"/>
            <w:noProof/>
            <w:sz w:val="22"/>
            <w:szCs w:val="22"/>
          </w:rPr>
          <w:tab/>
        </w:r>
        <w:r w:rsidR="001F0AD8" w:rsidRPr="007274F0">
          <w:rPr>
            <w:rStyle w:val="Hyperlink"/>
            <w:noProof/>
            <w:lang w:eastAsia="ar-SA"/>
          </w:rPr>
          <w:t>Circumstance for Certificate Re-key</w:t>
        </w:r>
        <w:r w:rsidR="001F0AD8">
          <w:rPr>
            <w:noProof/>
            <w:webHidden/>
          </w:rPr>
          <w:tab/>
        </w:r>
        <w:r w:rsidR="001F0AD8">
          <w:rPr>
            <w:noProof/>
            <w:webHidden/>
          </w:rPr>
          <w:fldChar w:fldCharType="begin"/>
        </w:r>
        <w:r w:rsidR="001F0AD8">
          <w:rPr>
            <w:noProof/>
            <w:webHidden/>
          </w:rPr>
          <w:instrText xml:space="preserve"> PAGEREF _Toc280344259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0205D656" w14:textId="77777777" w:rsidR="001F0AD8" w:rsidRDefault="00000000">
      <w:pPr>
        <w:pStyle w:val="TOC3"/>
        <w:rPr>
          <w:rFonts w:ascii="Calibri" w:hAnsi="Calibri"/>
          <w:noProof/>
          <w:sz w:val="22"/>
          <w:szCs w:val="22"/>
        </w:rPr>
      </w:pPr>
      <w:hyperlink w:anchor="_Toc280344260" w:history="1">
        <w:r w:rsidR="001F0AD8" w:rsidRPr="007274F0">
          <w:rPr>
            <w:rStyle w:val="Hyperlink"/>
            <w:noProof/>
          </w:rPr>
          <w:t>4.7.2.</w:t>
        </w:r>
        <w:r w:rsidR="001F0AD8">
          <w:rPr>
            <w:rFonts w:ascii="Calibri" w:hAnsi="Calibri"/>
            <w:noProof/>
            <w:sz w:val="22"/>
            <w:szCs w:val="22"/>
          </w:rPr>
          <w:tab/>
        </w:r>
        <w:r w:rsidR="001F0AD8" w:rsidRPr="007274F0">
          <w:rPr>
            <w:rStyle w:val="Hyperlink"/>
            <w:noProof/>
            <w:lang w:eastAsia="ar-SA"/>
          </w:rPr>
          <w:t>Who May Request Certification of a New Public Key</w:t>
        </w:r>
        <w:r w:rsidR="001F0AD8">
          <w:rPr>
            <w:noProof/>
            <w:webHidden/>
          </w:rPr>
          <w:tab/>
        </w:r>
        <w:r w:rsidR="001F0AD8">
          <w:rPr>
            <w:noProof/>
            <w:webHidden/>
          </w:rPr>
          <w:fldChar w:fldCharType="begin"/>
        </w:r>
        <w:r w:rsidR="001F0AD8">
          <w:rPr>
            <w:noProof/>
            <w:webHidden/>
          </w:rPr>
          <w:instrText xml:space="preserve"> PAGEREF _Toc280344260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34FC4522" w14:textId="77777777" w:rsidR="001F0AD8" w:rsidRDefault="00000000">
      <w:pPr>
        <w:pStyle w:val="TOC3"/>
        <w:rPr>
          <w:rFonts w:ascii="Calibri" w:hAnsi="Calibri"/>
          <w:noProof/>
          <w:sz w:val="22"/>
          <w:szCs w:val="22"/>
        </w:rPr>
      </w:pPr>
      <w:hyperlink w:anchor="_Toc280344261" w:history="1">
        <w:r w:rsidR="001F0AD8" w:rsidRPr="007274F0">
          <w:rPr>
            <w:rStyle w:val="Hyperlink"/>
            <w:noProof/>
          </w:rPr>
          <w:t>4.7.3.</w:t>
        </w:r>
        <w:r w:rsidR="001F0AD8">
          <w:rPr>
            <w:rFonts w:ascii="Calibri" w:hAnsi="Calibri"/>
            <w:noProof/>
            <w:sz w:val="22"/>
            <w:szCs w:val="22"/>
          </w:rPr>
          <w:tab/>
        </w:r>
        <w:r w:rsidR="001F0AD8" w:rsidRPr="007274F0">
          <w:rPr>
            <w:rStyle w:val="Hyperlink"/>
            <w:noProof/>
            <w:lang w:eastAsia="ar-SA"/>
          </w:rPr>
          <w:t>Processing Certificate Re-keying Requests</w:t>
        </w:r>
        <w:r w:rsidR="001F0AD8">
          <w:rPr>
            <w:noProof/>
            <w:webHidden/>
          </w:rPr>
          <w:tab/>
        </w:r>
        <w:r w:rsidR="001F0AD8">
          <w:rPr>
            <w:noProof/>
            <w:webHidden/>
          </w:rPr>
          <w:fldChar w:fldCharType="begin"/>
        </w:r>
        <w:r w:rsidR="001F0AD8">
          <w:rPr>
            <w:noProof/>
            <w:webHidden/>
          </w:rPr>
          <w:instrText xml:space="preserve"> PAGEREF _Toc280344261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4CF5036B" w14:textId="77777777" w:rsidR="001F0AD8" w:rsidRDefault="00000000">
      <w:pPr>
        <w:pStyle w:val="TOC3"/>
        <w:rPr>
          <w:rFonts w:ascii="Calibri" w:hAnsi="Calibri"/>
          <w:noProof/>
          <w:sz w:val="22"/>
          <w:szCs w:val="22"/>
        </w:rPr>
      </w:pPr>
      <w:hyperlink w:anchor="_Toc280344262" w:history="1">
        <w:r w:rsidR="001F0AD8" w:rsidRPr="007274F0">
          <w:rPr>
            <w:rStyle w:val="Hyperlink"/>
            <w:noProof/>
          </w:rPr>
          <w:t>4.7.4.</w:t>
        </w:r>
        <w:r w:rsidR="001F0AD8">
          <w:rPr>
            <w:rFonts w:ascii="Calibri" w:hAnsi="Calibri"/>
            <w:noProof/>
            <w:sz w:val="22"/>
            <w:szCs w:val="22"/>
          </w:rPr>
          <w:tab/>
        </w:r>
        <w:r w:rsidR="001F0AD8" w:rsidRPr="007274F0">
          <w:rPr>
            <w:rStyle w:val="Hyperlink"/>
            <w:noProof/>
            <w:lang w:eastAsia="ar-SA"/>
          </w:rPr>
          <w:t>Notification of New Certificate Issuance to Subscriber</w:t>
        </w:r>
        <w:r w:rsidR="001F0AD8">
          <w:rPr>
            <w:noProof/>
            <w:webHidden/>
          </w:rPr>
          <w:tab/>
        </w:r>
        <w:r w:rsidR="001F0AD8">
          <w:rPr>
            <w:noProof/>
            <w:webHidden/>
          </w:rPr>
          <w:fldChar w:fldCharType="begin"/>
        </w:r>
        <w:r w:rsidR="001F0AD8">
          <w:rPr>
            <w:noProof/>
            <w:webHidden/>
          </w:rPr>
          <w:instrText xml:space="preserve"> PAGEREF _Toc280344262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6E90F716" w14:textId="77777777" w:rsidR="001F0AD8" w:rsidRDefault="00000000">
      <w:pPr>
        <w:pStyle w:val="TOC3"/>
        <w:rPr>
          <w:rFonts w:ascii="Calibri" w:hAnsi="Calibri"/>
          <w:noProof/>
          <w:sz w:val="22"/>
          <w:szCs w:val="22"/>
        </w:rPr>
      </w:pPr>
      <w:hyperlink w:anchor="_Toc280344263" w:history="1">
        <w:r w:rsidR="001F0AD8" w:rsidRPr="007274F0">
          <w:rPr>
            <w:rStyle w:val="Hyperlink"/>
            <w:noProof/>
          </w:rPr>
          <w:t>4.7.5.</w:t>
        </w:r>
        <w:r w:rsidR="001F0AD8">
          <w:rPr>
            <w:rFonts w:ascii="Calibri" w:hAnsi="Calibri"/>
            <w:noProof/>
            <w:sz w:val="22"/>
            <w:szCs w:val="22"/>
          </w:rPr>
          <w:tab/>
        </w:r>
        <w:r w:rsidR="001F0AD8" w:rsidRPr="007274F0">
          <w:rPr>
            <w:rStyle w:val="Hyperlink"/>
            <w:noProof/>
            <w:lang w:eastAsia="ar-SA"/>
          </w:rPr>
          <w:t>Conduct Constituting Acceptance of a Re-keyed Certificate</w:t>
        </w:r>
        <w:r w:rsidR="001F0AD8">
          <w:rPr>
            <w:noProof/>
            <w:webHidden/>
          </w:rPr>
          <w:tab/>
        </w:r>
        <w:r w:rsidR="001F0AD8">
          <w:rPr>
            <w:noProof/>
            <w:webHidden/>
          </w:rPr>
          <w:fldChar w:fldCharType="begin"/>
        </w:r>
        <w:r w:rsidR="001F0AD8">
          <w:rPr>
            <w:noProof/>
            <w:webHidden/>
          </w:rPr>
          <w:instrText xml:space="preserve"> PAGEREF _Toc280344263 \h </w:instrText>
        </w:r>
        <w:r w:rsidR="001F0AD8">
          <w:rPr>
            <w:noProof/>
            <w:webHidden/>
          </w:rPr>
        </w:r>
        <w:r w:rsidR="001F0AD8">
          <w:rPr>
            <w:noProof/>
            <w:webHidden/>
          </w:rPr>
          <w:fldChar w:fldCharType="separate"/>
        </w:r>
        <w:r w:rsidR="00670909">
          <w:rPr>
            <w:noProof/>
            <w:webHidden/>
          </w:rPr>
          <w:t>27</w:t>
        </w:r>
        <w:r w:rsidR="001F0AD8">
          <w:rPr>
            <w:noProof/>
            <w:webHidden/>
          </w:rPr>
          <w:fldChar w:fldCharType="end"/>
        </w:r>
      </w:hyperlink>
    </w:p>
    <w:p w14:paraId="4A63F151" w14:textId="77777777" w:rsidR="001F0AD8" w:rsidRDefault="00000000">
      <w:pPr>
        <w:pStyle w:val="TOC3"/>
        <w:rPr>
          <w:rFonts w:ascii="Calibri" w:hAnsi="Calibri"/>
          <w:noProof/>
          <w:sz w:val="22"/>
          <w:szCs w:val="22"/>
        </w:rPr>
      </w:pPr>
      <w:hyperlink w:anchor="_Toc280344264" w:history="1">
        <w:r w:rsidR="001F0AD8" w:rsidRPr="007274F0">
          <w:rPr>
            <w:rStyle w:val="Hyperlink"/>
            <w:noProof/>
          </w:rPr>
          <w:t>4.7.6.</w:t>
        </w:r>
        <w:r w:rsidR="001F0AD8">
          <w:rPr>
            <w:rFonts w:ascii="Calibri" w:hAnsi="Calibri"/>
            <w:noProof/>
            <w:sz w:val="22"/>
            <w:szCs w:val="22"/>
          </w:rPr>
          <w:tab/>
        </w:r>
        <w:r w:rsidR="001F0AD8" w:rsidRPr="007274F0">
          <w:rPr>
            <w:rStyle w:val="Hyperlink"/>
            <w:noProof/>
            <w:lang w:eastAsia="ar-SA"/>
          </w:rPr>
          <w:t>Publication of the Re-keyed Certificate by the CA</w:t>
        </w:r>
        <w:r w:rsidR="001F0AD8">
          <w:rPr>
            <w:noProof/>
            <w:webHidden/>
          </w:rPr>
          <w:tab/>
        </w:r>
        <w:r w:rsidR="001F0AD8">
          <w:rPr>
            <w:noProof/>
            <w:webHidden/>
          </w:rPr>
          <w:fldChar w:fldCharType="begin"/>
        </w:r>
        <w:r w:rsidR="001F0AD8">
          <w:rPr>
            <w:noProof/>
            <w:webHidden/>
          </w:rPr>
          <w:instrText xml:space="preserve"> PAGEREF _Toc280344264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772D80AC" w14:textId="77777777" w:rsidR="001F0AD8" w:rsidRDefault="00000000">
      <w:pPr>
        <w:pStyle w:val="TOC3"/>
        <w:rPr>
          <w:rFonts w:ascii="Calibri" w:hAnsi="Calibri"/>
          <w:noProof/>
          <w:sz w:val="22"/>
          <w:szCs w:val="22"/>
        </w:rPr>
      </w:pPr>
      <w:hyperlink w:anchor="_Toc280344265" w:history="1">
        <w:r w:rsidR="001F0AD8" w:rsidRPr="007274F0">
          <w:rPr>
            <w:rStyle w:val="Hyperlink"/>
            <w:noProof/>
          </w:rPr>
          <w:t>4.7.7.</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_Toc280344265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27AE34EE" w14:textId="77777777" w:rsidR="001F0AD8" w:rsidRDefault="00000000">
      <w:pPr>
        <w:pStyle w:val="TOC2"/>
        <w:rPr>
          <w:rFonts w:ascii="Calibri" w:hAnsi="Calibri"/>
          <w:b w:val="0"/>
          <w:noProof/>
          <w:sz w:val="22"/>
          <w:szCs w:val="22"/>
        </w:rPr>
      </w:pPr>
      <w:hyperlink w:anchor="_Toc280344266" w:history="1">
        <w:r w:rsidR="001F0AD8" w:rsidRPr="007274F0">
          <w:rPr>
            <w:rStyle w:val="Hyperlink"/>
            <w:noProof/>
          </w:rPr>
          <w:t>4.8.</w:t>
        </w:r>
        <w:r w:rsidR="001F0AD8">
          <w:rPr>
            <w:rFonts w:ascii="Calibri" w:hAnsi="Calibri"/>
            <w:b w:val="0"/>
            <w:noProof/>
            <w:sz w:val="22"/>
            <w:szCs w:val="22"/>
          </w:rPr>
          <w:tab/>
        </w:r>
        <w:r w:rsidR="001F0AD8" w:rsidRPr="007274F0">
          <w:rPr>
            <w:rStyle w:val="Hyperlink"/>
            <w:bCs/>
            <w:iCs/>
            <w:noProof/>
            <w:lang w:eastAsia="ar-SA"/>
          </w:rPr>
          <w:t>Certificate Modification</w:t>
        </w:r>
        <w:r w:rsidR="001F0AD8">
          <w:rPr>
            <w:noProof/>
            <w:webHidden/>
          </w:rPr>
          <w:tab/>
        </w:r>
        <w:r w:rsidR="001F0AD8">
          <w:rPr>
            <w:noProof/>
            <w:webHidden/>
          </w:rPr>
          <w:fldChar w:fldCharType="begin"/>
        </w:r>
        <w:r w:rsidR="001F0AD8">
          <w:rPr>
            <w:noProof/>
            <w:webHidden/>
          </w:rPr>
          <w:instrText xml:space="preserve"> PAGEREF _Toc280344266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61315E42" w14:textId="77777777" w:rsidR="001F0AD8" w:rsidRDefault="00000000">
      <w:pPr>
        <w:pStyle w:val="TOC3"/>
        <w:rPr>
          <w:rFonts w:ascii="Calibri" w:hAnsi="Calibri"/>
          <w:noProof/>
          <w:sz w:val="22"/>
          <w:szCs w:val="22"/>
        </w:rPr>
      </w:pPr>
      <w:hyperlink w:anchor="_Toc280344267" w:history="1">
        <w:r w:rsidR="001F0AD8" w:rsidRPr="007274F0">
          <w:rPr>
            <w:rStyle w:val="Hyperlink"/>
            <w:noProof/>
          </w:rPr>
          <w:t>4.8.1.</w:t>
        </w:r>
        <w:r w:rsidR="001F0AD8">
          <w:rPr>
            <w:rFonts w:ascii="Calibri" w:hAnsi="Calibri"/>
            <w:noProof/>
            <w:sz w:val="22"/>
            <w:szCs w:val="22"/>
          </w:rPr>
          <w:tab/>
        </w:r>
        <w:r w:rsidR="001F0AD8" w:rsidRPr="007274F0">
          <w:rPr>
            <w:rStyle w:val="Hyperlink"/>
            <w:noProof/>
            <w:lang w:eastAsia="ar-SA"/>
          </w:rPr>
          <w:t>Circumstance for Certificate Modification</w:t>
        </w:r>
        <w:r w:rsidR="001F0AD8">
          <w:rPr>
            <w:noProof/>
            <w:webHidden/>
          </w:rPr>
          <w:tab/>
        </w:r>
        <w:r w:rsidR="001F0AD8">
          <w:rPr>
            <w:noProof/>
            <w:webHidden/>
          </w:rPr>
          <w:fldChar w:fldCharType="begin"/>
        </w:r>
        <w:r w:rsidR="001F0AD8">
          <w:rPr>
            <w:noProof/>
            <w:webHidden/>
          </w:rPr>
          <w:instrText xml:space="preserve"> PAGEREF _Toc280344267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3DF9F4FA" w14:textId="77777777" w:rsidR="001F0AD8" w:rsidRDefault="00000000">
      <w:pPr>
        <w:pStyle w:val="TOC3"/>
        <w:rPr>
          <w:rFonts w:ascii="Calibri" w:hAnsi="Calibri"/>
          <w:noProof/>
          <w:sz w:val="22"/>
          <w:szCs w:val="22"/>
        </w:rPr>
      </w:pPr>
      <w:hyperlink w:anchor="_Toc280344268" w:history="1">
        <w:r w:rsidR="001F0AD8" w:rsidRPr="007274F0">
          <w:rPr>
            <w:rStyle w:val="Hyperlink"/>
            <w:noProof/>
          </w:rPr>
          <w:t>4.8.2.</w:t>
        </w:r>
        <w:r w:rsidR="001F0AD8">
          <w:rPr>
            <w:rFonts w:ascii="Calibri" w:hAnsi="Calibri"/>
            <w:noProof/>
            <w:sz w:val="22"/>
            <w:szCs w:val="22"/>
          </w:rPr>
          <w:tab/>
        </w:r>
        <w:r w:rsidR="001F0AD8" w:rsidRPr="007274F0">
          <w:rPr>
            <w:rStyle w:val="Hyperlink"/>
            <w:noProof/>
            <w:lang w:eastAsia="ar-SA"/>
          </w:rPr>
          <w:t>Who May Request Certificate Modification</w:t>
        </w:r>
        <w:r w:rsidR="001F0AD8">
          <w:rPr>
            <w:noProof/>
            <w:webHidden/>
          </w:rPr>
          <w:tab/>
        </w:r>
        <w:r w:rsidR="001F0AD8">
          <w:rPr>
            <w:noProof/>
            <w:webHidden/>
          </w:rPr>
          <w:fldChar w:fldCharType="begin"/>
        </w:r>
        <w:r w:rsidR="001F0AD8">
          <w:rPr>
            <w:noProof/>
            <w:webHidden/>
          </w:rPr>
          <w:instrText xml:space="preserve"> PAGEREF _Toc280344268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3937DCFC" w14:textId="77777777" w:rsidR="001F0AD8" w:rsidRDefault="00000000">
      <w:pPr>
        <w:pStyle w:val="TOC3"/>
        <w:rPr>
          <w:rFonts w:ascii="Calibri" w:hAnsi="Calibri"/>
          <w:noProof/>
          <w:sz w:val="22"/>
          <w:szCs w:val="22"/>
        </w:rPr>
      </w:pPr>
      <w:hyperlink w:anchor="_Toc280344269" w:history="1">
        <w:r w:rsidR="001F0AD8" w:rsidRPr="007274F0">
          <w:rPr>
            <w:rStyle w:val="Hyperlink"/>
            <w:noProof/>
          </w:rPr>
          <w:t>4.8.3.</w:t>
        </w:r>
        <w:r w:rsidR="001F0AD8">
          <w:rPr>
            <w:rFonts w:ascii="Calibri" w:hAnsi="Calibri"/>
            <w:noProof/>
            <w:sz w:val="22"/>
            <w:szCs w:val="22"/>
          </w:rPr>
          <w:tab/>
        </w:r>
        <w:r w:rsidR="001F0AD8" w:rsidRPr="007274F0">
          <w:rPr>
            <w:rStyle w:val="Hyperlink"/>
            <w:noProof/>
            <w:lang w:eastAsia="ar-SA"/>
          </w:rPr>
          <w:t>Processing Certificate Modification Requests</w:t>
        </w:r>
        <w:r w:rsidR="001F0AD8">
          <w:rPr>
            <w:noProof/>
            <w:webHidden/>
          </w:rPr>
          <w:tab/>
        </w:r>
        <w:r w:rsidR="001F0AD8">
          <w:rPr>
            <w:noProof/>
            <w:webHidden/>
          </w:rPr>
          <w:fldChar w:fldCharType="begin"/>
        </w:r>
        <w:r w:rsidR="001F0AD8">
          <w:rPr>
            <w:noProof/>
            <w:webHidden/>
          </w:rPr>
          <w:instrText xml:space="preserve"> PAGEREF _Toc280344269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2F2571EF" w14:textId="77777777" w:rsidR="001F0AD8" w:rsidRDefault="00000000">
      <w:pPr>
        <w:pStyle w:val="TOC3"/>
        <w:rPr>
          <w:rFonts w:ascii="Calibri" w:hAnsi="Calibri"/>
          <w:noProof/>
          <w:sz w:val="22"/>
          <w:szCs w:val="22"/>
        </w:rPr>
      </w:pPr>
      <w:hyperlink w:anchor="_Toc280344270" w:history="1">
        <w:r w:rsidR="001F0AD8" w:rsidRPr="007274F0">
          <w:rPr>
            <w:rStyle w:val="Hyperlink"/>
            <w:noProof/>
          </w:rPr>
          <w:t>4.8.4.</w:t>
        </w:r>
        <w:r w:rsidR="001F0AD8">
          <w:rPr>
            <w:rFonts w:ascii="Calibri" w:hAnsi="Calibri"/>
            <w:noProof/>
            <w:sz w:val="22"/>
            <w:szCs w:val="22"/>
          </w:rPr>
          <w:tab/>
        </w:r>
        <w:r w:rsidR="001F0AD8" w:rsidRPr="007274F0">
          <w:rPr>
            <w:rStyle w:val="Hyperlink"/>
            <w:noProof/>
            <w:lang w:eastAsia="ar-SA"/>
          </w:rPr>
          <w:t>Notification of New Certificate Issuance to Subscriber</w:t>
        </w:r>
        <w:r w:rsidR="001F0AD8">
          <w:rPr>
            <w:noProof/>
            <w:webHidden/>
          </w:rPr>
          <w:tab/>
        </w:r>
        <w:r w:rsidR="001F0AD8">
          <w:rPr>
            <w:noProof/>
            <w:webHidden/>
          </w:rPr>
          <w:fldChar w:fldCharType="begin"/>
        </w:r>
        <w:r w:rsidR="001F0AD8">
          <w:rPr>
            <w:noProof/>
            <w:webHidden/>
          </w:rPr>
          <w:instrText xml:space="preserve"> PAGEREF _Toc280344270 \h </w:instrText>
        </w:r>
        <w:r w:rsidR="001F0AD8">
          <w:rPr>
            <w:noProof/>
            <w:webHidden/>
          </w:rPr>
        </w:r>
        <w:r w:rsidR="001F0AD8">
          <w:rPr>
            <w:noProof/>
            <w:webHidden/>
          </w:rPr>
          <w:fldChar w:fldCharType="separate"/>
        </w:r>
        <w:r w:rsidR="00670909">
          <w:rPr>
            <w:noProof/>
            <w:webHidden/>
          </w:rPr>
          <w:t>28</w:t>
        </w:r>
        <w:r w:rsidR="001F0AD8">
          <w:rPr>
            <w:noProof/>
            <w:webHidden/>
          </w:rPr>
          <w:fldChar w:fldCharType="end"/>
        </w:r>
      </w:hyperlink>
    </w:p>
    <w:p w14:paraId="4A90B51E" w14:textId="77777777" w:rsidR="001F0AD8" w:rsidRDefault="00000000">
      <w:pPr>
        <w:pStyle w:val="TOC3"/>
        <w:rPr>
          <w:rFonts w:ascii="Calibri" w:hAnsi="Calibri"/>
          <w:noProof/>
          <w:sz w:val="22"/>
          <w:szCs w:val="22"/>
        </w:rPr>
      </w:pPr>
      <w:hyperlink w:anchor="_Toc280344271" w:history="1">
        <w:r w:rsidR="001F0AD8" w:rsidRPr="007274F0">
          <w:rPr>
            <w:rStyle w:val="Hyperlink"/>
            <w:noProof/>
          </w:rPr>
          <w:t>4.8.5.</w:t>
        </w:r>
        <w:r w:rsidR="001F0AD8">
          <w:rPr>
            <w:rFonts w:ascii="Calibri" w:hAnsi="Calibri"/>
            <w:noProof/>
            <w:sz w:val="22"/>
            <w:szCs w:val="22"/>
          </w:rPr>
          <w:tab/>
        </w:r>
        <w:r w:rsidR="001F0AD8" w:rsidRPr="007274F0">
          <w:rPr>
            <w:rStyle w:val="Hyperlink"/>
            <w:noProof/>
            <w:lang w:eastAsia="ar-SA"/>
          </w:rPr>
          <w:t>Conduct Constituting Acceptance of Modified Certificate</w:t>
        </w:r>
        <w:r w:rsidR="001F0AD8">
          <w:rPr>
            <w:noProof/>
            <w:webHidden/>
          </w:rPr>
          <w:tab/>
        </w:r>
        <w:r w:rsidR="001F0AD8">
          <w:rPr>
            <w:noProof/>
            <w:webHidden/>
          </w:rPr>
          <w:fldChar w:fldCharType="begin"/>
        </w:r>
        <w:r w:rsidR="001F0AD8">
          <w:rPr>
            <w:noProof/>
            <w:webHidden/>
          </w:rPr>
          <w:instrText xml:space="preserve"> PAGEREF _Toc280344271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2C810AD4" w14:textId="77777777" w:rsidR="001F0AD8" w:rsidRDefault="00000000">
      <w:pPr>
        <w:pStyle w:val="TOC3"/>
        <w:rPr>
          <w:rFonts w:ascii="Calibri" w:hAnsi="Calibri"/>
          <w:noProof/>
          <w:sz w:val="22"/>
          <w:szCs w:val="22"/>
        </w:rPr>
      </w:pPr>
      <w:hyperlink w:anchor="_Toc280344272" w:history="1">
        <w:r w:rsidR="001F0AD8" w:rsidRPr="007274F0">
          <w:rPr>
            <w:rStyle w:val="Hyperlink"/>
            <w:noProof/>
          </w:rPr>
          <w:t>4.8.6.</w:t>
        </w:r>
        <w:r w:rsidR="001F0AD8">
          <w:rPr>
            <w:rFonts w:ascii="Calibri" w:hAnsi="Calibri"/>
            <w:noProof/>
            <w:sz w:val="22"/>
            <w:szCs w:val="22"/>
          </w:rPr>
          <w:tab/>
        </w:r>
        <w:r w:rsidR="001F0AD8" w:rsidRPr="007274F0">
          <w:rPr>
            <w:rStyle w:val="Hyperlink"/>
            <w:noProof/>
            <w:lang w:eastAsia="ar-SA"/>
          </w:rPr>
          <w:t>Publication of the Modified Certificate by the CA</w:t>
        </w:r>
        <w:r w:rsidR="001F0AD8">
          <w:rPr>
            <w:noProof/>
            <w:webHidden/>
          </w:rPr>
          <w:tab/>
        </w:r>
        <w:r w:rsidR="001F0AD8">
          <w:rPr>
            <w:noProof/>
            <w:webHidden/>
          </w:rPr>
          <w:fldChar w:fldCharType="begin"/>
        </w:r>
        <w:r w:rsidR="001F0AD8">
          <w:rPr>
            <w:noProof/>
            <w:webHidden/>
          </w:rPr>
          <w:instrText xml:space="preserve"> PAGEREF _Toc280344272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6D893311" w14:textId="77777777" w:rsidR="001F0AD8" w:rsidRDefault="00000000">
      <w:pPr>
        <w:pStyle w:val="TOC3"/>
        <w:rPr>
          <w:rFonts w:ascii="Calibri" w:hAnsi="Calibri"/>
          <w:noProof/>
          <w:sz w:val="22"/>
          <w:szCs w:val="22"/>
        </w:rPr>
      </w:pPr>
      <w:hyperlink w:anchor="_Toc280344273" w:history="1">
        <w:r w:rsidR="001F0AD8" w:rsidRPr="007274F0">
          <w:rPr>
            <w:rStyle w:val="Hyperlink"/>
            <w:noProof/>
          </w:rPr>
          <w:t>4.8.7.</w:t>
        </w:r>
        <w:r w:rsidR="001F0AD8">
          <w:rPr>
            <w:rFonts w:ascii="Calibri" w:hAnsi="Calibri"/>
            <w:noProof/>
            <w:sz w:val="22"/>
            <w:szCs w:val="22"/>
          </w:rPr>
          <w:tab/>
        </w:r>
        <w:r w:rsidR="001F0AD8" w:rsidRPr="007274F0">
          <w:rPr>
            <w:rStyle w:val="Hyperlink"/>
            <w:noProof/>
            <w:lang w:eastAsia="ar-SA"/>
          </w:rPr>
          <w:t>Notification of Certificate Issuance by the CA to Other Entities</w:t>
        </w:r>
        <w:r w:rsidR="001F0AD8">
          <w:rPr>
            <w:noProof/>
            <w:webHidden/>
          </w:rPr>
          <w:tab/>
        </w:r>
        <w:r w:rsidR="001F0AD8">
          <w:rPr>
            <w:noProof/>
            <w:webHidden/>
          </w:rPr>
          <w:fldChar w:fldCharType="begin"/>
        </w:r>
        <w:r w:rsidR="001F0AD8">
          <w:rPr>
            <w:noProof/>
            <w:webHidden/>
          </w:rPr>
          <w:instrText xml:space="preserve"> PAGEREF _Toc280344273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4378FB07" w14:textId="77777777" w:rsidR="001F0AD8" w:rsidRDefault="00000000">
      <w:pPr>
        <w:pStyle w:val="TOC2"/>
        <w:rPr>
          <w:rFonts w:ascii="Calibri" w:hAnsi="Calibri"/>
          <w:b w:val="0"/>
          <w:noProof/>
          <w:sz w:val="22"/>
          <w:szCs w:val="22"/>
        </w:rPr>
      </w:pPr>
      <w:hyperlink w:anchor="_Toc280344274" w:history="1">
        <w:r w:rsidR="001F0AD8" w:rsidRPr="007274F0">
          <w:rPr>
            <w:rStyle w:val="Hyperlink"/>
            <w:noProof/>
          </w:rPr>
          <w:t>4.9.</w:t>
        </w:r>
        <w:r w:rsidR="001F0AD8">
          <w:rPr>
            <w:rFonts w:ascii="Calibri" w:hAnsi="Calibri"/>
            <w:b w:val="0"/>
            <w:noProof/>
            <w:sz w:val="22"/>
            <w:szCs w:val="22"/>
          </w:rPr>
          <w:tab/>
        </w:r>
        <w:r w:rsidR="001F0AD8" w:rsidRPr="007274F0">
          <w:rPr>
            <w:rStyle w:val="Hyperlink"/>
            <w:bCs/>
            <w:iCs/>
            <w:noProof/>
          </w:rPr>
          <w:t>Certificate Revocation and Suspension</w:t>
        </w:r>
        <w:r w:rsidR="001F0AD8">
          <w:rPr>
            <w:noProof/>
            <w:webHidden/>
          </w:rPr>
          <w:tab/>
        </w:r>
        <w:r w:rsidR="001F0AD8">
          <w:rPr>
            <w:noProof/>
            <w:webHidden/>
          </w:rPr>
          <w:fldChar w:fldCharType="begin"/>
        </w:r>
        <w:r w:rsidR="001F0AD8">
          <w:rPr>
            <w:noProof/>
            <w:webHidden/>
          </w:rPr>
          <w:instrText xml:space="preserve"> PAGEREF _Toc280344274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13430BF2" w14:textId="77777777" w:rsidR="001F0AD8" w:rsidRDefault="00000000">
      <w:pPr>
        <w:pStyle w:val="TOC3"/>
        <w:rPr>
          <w:rFonts w:ascii="Calibri" w:hAnsi="Calibri"/>
          <w:noProof/>
          <w:sz w:val="22"/>
          <w:szCs w:val="22"/>
        </w:rPr>
      </w:pPr>
      <w:hyperlink w:anchor="_Toc280344275" w:history="1">
        <w:r w:rsidR="001F0AD8" w:rsidRPr="007274F0">
          <w:rPr>
            <w:rStyle w:val="Hyperlink"/>
            <w:noProof/>
          </w:rPr>
          <w:t>4.9.1.</w:t>
        </w:r>
        <w:r w:rsidR="001F0AD8">
          <w:rPr>
            <w:rFonts w:ascii="Calibri" w:hAnsi="Calibri"/>
            <w:noProof/>
            <w:sz w:val="22"/>
            <w:szCs w:val="22"/>
          </w:rPr>
          <w:tab/>
        </w:r>
        <w:r w:rsidR="001F0AD8" w:rsidRPr="007274F0">
          <w:rPr>
            <w:rStyle w:val="Hyperlink"/>
            <w:noProof/>
            <w:lang w:eastAsia="ar-SA"/>
          </w:rPr>
          <w:t>Circumstances for Revocation</w:t>
        </w:r>
        <w:r w:rsidR="001F0AD8">
          <w:rPr>
            <w:noProof/>
            <w:webHidden/>
          </w:rPr>
          <w:tab/>
        </w:r>
        <w:r w:rsidR="001F0AD8">
          <w:rPr>
            <w:noProof/>
            <w:webHidden/>
          </w:rPr>
          <w:fldChar w:fldCharType="begin"/>
        </w:r>
        <w:r w:rsidR="001F0AD8">
          <w:rPr>
            <w:noProof/>
            <w:webHidden/>
          </w:rPr>
          <w:instrText xml:space="preserve"> PAGEREF _Toc280344275 \h </w:instrText>
        </w:r>
        <w:r w:rsidR="001F0AD8">
          <w:rPr>
            <w:noProof/>
            <w:webHidden/>
          </w:rPr>
        </w:r>
        <w:r w:rsidR="001F0AD8">
          <w:rPr>
            <w:noProof/>
            <w:webHidden/>
          </w:rPr>
          <w:fldChar w:fldCharType="separate"/>
        </w:r>
        <w:r w:rsidR="00670909">
          <w:rPr>
            <w:noProof/>
            <w:webHidden/>
          </w:rPr>
          <w:t>29</w:t>
        </w:r>
        <w:r w:rsidR="001F0AD8">
          <w:rPr>
            <w:noProof/>
            <w:webHidden/>
          </w:rPr>
          <w:fldChar w:fldCharType="end"/>
        </w:r>
      </w:hyperlink>
    </w:p>
    <w:p w14:paraId="0E2DF292" w14:textId="77777777" w:rsidR="001F0AD8" w:rsidRDefault="00000000">
      <w:pPr>
        <w:pStyle w:val="TOC3"/>
        <w:rPr>
          <w:rFonts w:ascii="Calibri" w:hAnsi="Calibri"/>
          <w:noProof/>
          <w:sz w:val="22"/>
          <w:szCs w:val="22"/>
        </w:rPr>
      </w:pPr>
      <w:hyperlink w:anchor="_Toc280344276" w:history="1">
        <w:r w:rsidR="001F0AD8" w:rsidRPr="007274F0">
          <w:rPr>
            <w:rStyle w:val="Hyperlink"/>
            <w:noProof/>
          </w:rPr>
          <w:t>4.9.2.</w:t>
        </w:r>
        <w:r w:rsidR="001F0AD8">
          <w:rPr>
            <w:rFonts w:ascii="Calibri" w:hAnsi="Calibri"/>
            <w:noProof/>
            <w:sz w:val="22"/>
            <w:szCs w:val="22"/>
          </w:rPr>
          <w:tab/>
        </w:r>
        <w:r w:rsidR="001F0AD8" w:rsidRPr="007274F0">
          <w:rPr>
            <w:rStyle w:val="Hyperlink"/>
            <w:noProof/>
            <w:lang w:eastAsia="ar-SA"/>
          </w:rPr>
          <w:t>Who Can Request Revocation</w:t>
        </w:r>
        <w:r w:rsidR="001F0AD8">
          <w:rPr>
            <w:noProof/>
            <w:webHidden/>
          </w:rPr>
          <w:tab/>
        </w:r>
        <w:r w:rsidR="001F0AD8">
          <w:rPr>
            <w:noProof/>
            <w:webHidden/>
          </w:rPr>
          <w:fldChar w:fldCharType="begin"/>
        </w:r>
        <w:r w:rsidR="001F0AD8">
          <w:rPr>
            <w:noProof/>
            <w:webHidden/>
          </w:rPr>
          <w:instrText xml:space="preserve"> PAGEREF _Toc280344276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13BF9299" w14:textId="77777777" w:rsidR="001F0AD8" w:rsidRDefault="00000000">
      <w:pPr>
        <w:pStyle w:val="TOC3"/>
        <w:rPr>
          <w:rFonts w:ascii="Calibri" w:hAnsi="Calibri"/>
          <w:noProof/>
          <w:sz w:val="22"/>
          <w:szCs w:val="22"/>
        </w:rPr>
      </w:pPr>
      <w:hyperlink w:anchor="_Toc280344277" w:history="1">
        <w:r w:rsidR="001F0AD8" w:rsidRPr="007274F0">
          <w:rPr>
            <w:rStyle w:val="Hyperlink"/>
            <w:noProof/>
          </w:rPr>
          <w:t>4.9.3.</w:t>
        </w:r>
        <w:r w:rsidR="001F0AD8">
          <w:rPr>
            <w:rFonts w:ascii="Calibri" w:hAnsi="Calibri"/>
            <w:noProof/>
            <w:sz w:val="22"/>
            <w:szCs w:val="22"/>
          </w:rPr>
          <w:tab/>
        </w:r>
        <w:r w:rsidR="001F0AD8" w:rsidRPr="007274F0">
          <w:rPr>
            <w:rStyle w:val="Hyperlink"/>
            <w:noProof/>
            <w:lang w:eastAsia="ar-SA"/>
          </w:rPr>
          <w:t>Procedure for Revocation Request</w:t>
        </w:r>
        <w:r w:rsidR="001F0AD8">
          <w:rPr>
            <w:noProof/>
            <w:webHidden/>
          </w:rPr>
          <w:tab/>
        </w:r>
        <w:r w:rsidR="001F0AD8">
          <w:rPr>
            <w:noProof/>
            <w:webHidden/>
          </w:rPr>
          <w:fldChar w:fldCharType="begin"/>
        </w:r>
        <w:r w:rsidR="001F0AD8">
          <w:rPr>
            <w:noProof/>
            <w:webHidden/>
          </w:rPr>
          <w:instrText xml:space="preserve"> PAGEREF _Toc280344277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3767BCF7" w14:textId="77777777" w:rsidR="001F0AD8" w:rsidRDefault="00000000">
      <w:pPr>
        <w:pStyle w:val="TOC3"/>
        <w:rPr>
          <w:rFonts w:ascii="Calibri" w:hAnsi="Calibri"/>
          <w:noProof/>
          <w:sz w:val="22"/>
          <w:szCs w:val="22"/>
        </w:rPr>
      </w:pPr>
      <w:hyperlink w:anchor="_Toc280344278" w:history="1">
        <w:r w:rsidR="001F0AD8" w:rsidRPr="007274F0">
          <w:rPr>
            <w:rStyle w:val="Hyperlink"/>
            <w:noProof/>
          </w:rPr>
          <w:t>4.9.4.</w:t>
        </w:r>
        <w:r w:rsidR="001F0AD8">
          <w:rPr>
            <w:rFonts w:ascii="Calibri" w:hAnsi="Calibri"/>
            <w:noProof/>
            <w:sz w:val="22"/>
            <w:szCs w:val="22"/>
          </w:rPr>
          <w:tab/>
        </w:r>
        <w:r w:rsidR="001F0AD8" w:rsidRPr="007274F0">
          <w:rPr>
            <w:rStyle w:val="Hyperlink"/>
            <w:noProof/>
            <w:lang w:eastAsia="ar-SA"/>
          </w:rPr>
          <w:t>Revocation Request Grace Period</w:t>
        </w:r>
        <w:r w:rsidR="001F0AD8">
          <w:rPr>
            <w:noProof/>
            <w:webHidden/>
          </w:rPr>
          <w:tab/>
        </w:r>
        <w:r w:rsidR="001F0AD8">
          <w:rPr>
            <w:noProof/>
            <w:webHidden/>
          </w:rPr>
          <w:fldChar w:fldCharType="begin"/>
        </w:r>
        <w:r w:rsidR="001F0AD8">
          <w:rPr>
            <w:noProof/>
            <w:webHidden/>
          </w:rPr>
          <w:instrText xml:space="preserve"> PAGEREF _Toc280344278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21C93137" w14:textId="77777777" w:rsidR="001F0AD8" w:rsidRDefault="00000000">
      <w:pPr>
        <w:pStyle w:val="TOC3"/>
        <w:rPr>
          <w:rFonts w:ascii="Calibri" w:hAnsi="Calibri"/>
          <w:noProof/>
          <w:sz w:val="22"/>
          <w:szCs w:val="22"/>
        </w:rPr>
      </w:pPr>
      <w:hyperlink w:anchor="_Toc280344279" w:history="1">
        <w:r w:rsidR="001F0AD8" w:rsidRPr="007274F0">
          <w:rPr>
            <w:rStyle w:val="Hyperlink"/>
            <w:noProof/>
          </w:rPr>
          <w:t>4.9.5.</w:t>
        </w:r>
        <w:r w:rsidR="001F0AD8">
          <w:rPr>
            <w:rFonts w:ascii="Calibri" w:hAnsi="Calibri"/>
            <w:noProof/>
            <w:sz w:val="22"/>
            <w:szCs w:val="22"/>
          </w:rPr>
          <w:tab/>
        </w:r>
        <w:r w:rsidR="001F0AD8" w:rsidRPr="007274F0">
          <w:rPr>
            <w:rStyle w:val="Hyperlink"/>
            <w:noProof/>
            <w:lang w:eastAsia="ar-SA"/>
          </w:rPr>
          <w:t>Time within which CA must Process the Revocation Request</w:t>
        </w:r>
        <w:r w:rsidR="001F0AD8">
          <w:rPr>
            <w:noProof/>
            <w:webHidden/>
          </w:rPr>
          <w:tab/>
        </w:r>
        <w:r w:rsidR="001F0AD8">
          <w:rPr>
            <w:noProof/>
            <w:webHidden/>
          </w:rPr>
          <w:fldChar w:fldCharType="begin"/>
        </w:r>
        <w:r w:rsidR="001F0AD8">
          <w:rPr>
            <w:noProof/>
            <w:webHidden/>
          </w:rPr>
          <w:instrText xml:space="preserve"> PAGEREF _Toc280344279 \h </w:instrText>
        </w:r>
        <w:r w:rsidR="001F0AD8">
          <w:rPr>
            <w:noProof/>
            <w:webHidden/>
          </w:rPr>
        </w:r>
        <w:r w:rsidR="001F0AD8">
          <w:rPr>
            <w:noProof/>
            <w:webHidden/>
          </w:rPr>
          <w:fldChar w:fldCharType="separate"/>
        </w:r>
        <w:r w:rsidR="00670909">
          <w:rPr>
            <w:noProof/>
            <w:webHidden/>
          </w:rPr>
          <w:t>30</w:t>
        </w:r>
        <w:r w:rsidR="001F0AD8">
          <w:rPr>
            <w:noProof/>
            <w:webHidden/>
          </w:rPr>
          <w:fldChar w:fldCharType="end"/>
        </w:r>
      </w:hyperlink>
    </w:p>
    <w:p w14:paraId="3E71CA85" w14:textId="77777777" w:rsidR="001F0AD8" w:rsidRDefault="00000000">
      <w:pPr>
        <w:pStyle w:val="TOC3"/>
        <w:rPr>
          <w:rFonts w:ascii="Calibri" w:hAnsi="Calibri"/>
          <w:noProof/>
          <w:sz w:val="22"/>
          <w:szCs w:val="22"/>
        </w:rPr>
      </w:pPr>
      <w:hyperlink w:anchor="_Toc280344280" w:history="1">
        <w:r w:rsidR="001F0AD8" w:rsidRPr="007274F0">
          <w:rPr>
            <w:rStyle w:val="Hyperlink"/>
            <w:noProof/>
          </w:rPr>
          <w:t>4.9.6.</w:t>
        </w:r>
        <w:r w:rsidR="001F0AD8">
          <w:rPr>
            <w:rFonts w:ascii="Calibri" w:hAnsi="Calibri"/>
            <w:noProof/>
            <w:sz w:val="22"/>
            <w:szCs w:val="22"/>
          </w:rPr>
          <w:tab/>
        </w:r>
        <w:r w:rsidR="001F0AD8" w:rsidRPr="007274F0">
          <w:rPr>
            <w:rStyle w:val="Hyperlink"/>
            <w:noProof/>
            <w:lang w:eastAsia="ar-SA"/>
          </w:rPr>
          <w:t>Revocation Checking Requirements for Relying Parties</w:t>
        </w:r>
        <w:r w:rsidR="001F0AD8">
          <w:rPr>
            <w:noProof/>
            <w:webHidden/>
          </w:rPr>
          <w:tab/>
        </w:r>
        <w:r w:rsidR="001F0AD8">
          <w:rPr>
            <w:noProof/>
            <w:webHidden/>
          </w:rPr>
          <w:fldChar w:fldCharType="begin"/>
        </w:r>
        <w:r w:rsidR="001F0AD8">
          <w:rPr>
            <w:noProof/>
            <w:webHidden/>
          </w:rPr>
          <w:instrText xml:space="preserve"> PAGEREF _Toc280344280 \h </w:instrText>
        </w:r>
        <w:r w:rsidR="001F0AD8">
          <w:rPr>
            <w:noProof/>
            <w:webHidden/>
          </w:rPr>
        </w:r>
        <w:r w:rsidR="001F0AD8">
          <w:rPr>
            <w:noProof/>
            <w:webHidden/>
          </w:rPr>
          <w:fldChar w:fldCharType="separate"/>
        </w:r>
        <w:r w:rsidR="00670909">
          <w:rPr>
            <w:noProof/>
            <w:webHidden/>
          </w:rPr>
          <w:t>31</w:t>
        </w:r>
        <w:r w:rsidR="001F0AD8">
          <w:rPr>
            <w:noProof/>
            <w:webHidden/>
          </w:rPr>
          <w:fldChar w:fldCharType="end"/>
        </w:r>
      </w:hyperlink>
    </w:p>
    <w:p w14:paraId="2E732B5B" w14:textId="77777777" w:rsidR="001F0AD8" w:rsidRDefault="00000000">
      <w:pPr>
        <w:pStyle w:val="TOC3"/>
        <w:rPr>
          <w:rFonts w:ascii="Calibri" w:hAnsi="Calibri"/>
          <w:noProof/>
          <w:sz w:val="22"/>
          <w:szCs w:val="22"/>
        </w:rPr>
      </w:pPr>
      <w:hyperlink w:anchor="_Toc280344281" w:history="1">
        <w:r w:rsidR="001F0AD8" w:rsidRPr="007274F0">
          <w:rPr>
            <w:rStyle w:val="Hyperlink"/>
            <w:noProof/>
          </w:rPr>
          <w:t>4.9.7.</w:t>
        </w:r>
        <w:r w:rsidR="001F0AD8">
          <w:rPr>
            <w:rFonts w:ascii="Calibri" w:hAnsi="Calibri"/>
            <w:noProof/>
            <w:sz w:val="22"/>
            <w:szCs w:val="22"/>
          </w:rPr>
          <w:tab/>
        </w:r>
        <w:r w:rsidR="001F0AD8" w:rsidRPr="007274F0">
          <w:rPr>
            <w:rStyle w:val="Hyperlink"/>
            <w:noProof/>
            <w:lang w:eastAsia="ar-SA"/>
          </w:rPr>
          <w:t>CRL Issuance Frequency</w:t>
        </w:r>
        <w:r w:rsidR="001F0AD8">
          <w:rPr>
            <w:noProof/>
            <w:webHidden/>
          </w:rPr>
          <w:tab/>
        </w:r>
        <w:r w:rsidR="001F0AD8">
          <w:rPr>
            <w:noProof/>
            <w:webHidden/>
          </w:rPr>
          <w:fldChar w:fldCharType="begin"/>
        </w:r>
        <w:r w:rsidR="001F0AD8">
          <w:rPr>
            <w:noProof/>
            <w:webHidden/>
          </w:rPr>
          <w:instrText xml:space="preserve"> PAGEREF _Toc280344281 \h </w:instrText>
        </w:r>
        <w:r w:rsidR="001F0AD8">
          <w:rPr>
            <w:noProof/>
            <w:webHidden/>
          </w:rPr>
        </w:r>
        <w:r w:rsidR="001F0AD8">
          <w:rPr>
            <w:noProof/>
            <w:webHidden/>
          </w:rPr>
          <w:fldChar w:fldCharType="separate"/>
        </w:r>
        <w:r w:rsidR="00670909">
          <w:rPr>
            <w:noProof/>
            <w:webHidden/>
          </w:rPr>
          <w:t>31</w:t>
        </w:r>
        <w:r w:rsidR="001F0AD8">
          <w:rPr>
            <w:noProof/>
            <w:webHidden/>
          </w:rPr>
          <w:fldChar w:fldCharType="end"/>
        </w:r>
      </w:hyperlink>
    </w:p>
    <w:p w14:paraId="13531023" w14:textId="77777777" w:rsidR="001F0AD8" w:rsidRDefault="00000000">
      <w:pPr>
        <w:pStyle w:val="TOC3"/>
        <w:rPr>
          <w:rFonts w:ascii="Calibri" w:hAnsi="Calibri"/>
          <w:noProof/>
          <w:sz w:val="22"/>
          <w:szCs w:val="22"/>
        </w:rPr>
      </w:pPr>
      <w:hyperlink w:anchor="_Toc280344282" w:history="1">
        <w:r w:rsidR="001F0AD8" w:rsidRPr="007274F0">
          <w:rPr>
            <w:rStyle w:val="Hyperlink"/>
            <w:noProof/>
          </w:rPr>
          <w:t>4.9.8.</w:t>
        </w:r>
        <w:r w:rsidR="001F0AD8">
          <w:rPr>
            <w:rFonts w:ascii="Calibri" w:hAnsi="Calibri"/>
            <w:noProof/>
            <w:sz w:val="22"/>
            <w:szCs w:val="22"/>
          </w:rPr>
          <w:tab/>
        </w:r>
        <w:r w:rsidR="001F0AD8" w:rsidRPr="007274F0">
          <w:rPr>
            <w:rStyle w:val="Hyperlink"/>
            <w:noProof/>
            <w:lang w:eastAsia="ar-SA"/>
          </w:rPr>
          <w:t>Maximum Latency for CRLs</w:t>
        </w:r>
        <w:r w:rsidR="001F0AD8">
          <w:rPr>
            <w:noProof/>
            <w:webHidden/>
          </w:rPr>
          <w:tab/>
        </w:r>
        <w:r w:rsidR="001F0AD8">
          <w:rPr>
            <w:noProof/>
            <w:webHidden/>
          </w:rPr>
          <w:fldChar w:fldCharType="begin"/>
        </w:r>
        <w:r w:rsidR="001F0AD8">
          <w:rPr>
            <w:noProof/>
            <w:webHidden/>
          </w:rPr>
          <w:instrText xml:space="preserve"> PAGEREF _Toc280344282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749ECC87" w14:textId="77777777" w:rsidR="001F0AD8" w:rsidRDefault="00000000">
      <w:pPr>
        <w:pStyle w:val="TOC3"/>
        <w:rPr>
          <w:rFonts w:ascii="Calibri" w:hAnsi="Calibri"/>
          <w:noProof/>
          <w:sz w:val="22"/>
          <w:szCs w:val="22"/>
        </w:rPr>
      </w:pPr>
      <w:hyperlink w:anchor="_Toc280344283" w:history="1">
        <w:r w:rsidR="001F0AD8" w:rsidRPr="007274F0">
          <w:rPr>
            <w:rStyle w:val="Hyperlink"/>
            <w:noProof/>
          </w:rPr>
          <w:t>4.9.9.</w:t>
        </w:r>
        <w:r w:rsidR="001F0AD8">
          <w:rPr>
            <w:rFonts w:ascii="Calibri" w:hAnsi="Calibri"/>
            <w:noProof/>
            <w:sz w:val="22"/>
            <w:szCs w:val="22"/>
          </w:rPr>
          <w:tab/>
        </w:r>
        <w:r w:rsidR="001F0AD8" w:rsidRPr="007274F0">
          <w:rPr>
            <w:rStyle w:val="Hyperlink"/>
            <w:noProof/>
            <w:lang w:eastAsia="ar-SA"/>
          </w:rPr>
          <w:t>On-line Revocation/Status Checking Availability</w:t>
        </w:r>
        <w:r w:rsidR="001F0AD8">
          <w:rPr>
            <w:noProof/>
            <w:webHidden/>
          </w:rPr>
          <w:tab/>
        </w:r>
        <w:r w:rsidR="001F0AD8">
          <w:rPr>
            <w:noProof/>
            <w:webHidden/>
          </w:rPr>
          <w:fldChar w:fldCharType="begin"/>
        </w:r>
        <w:r w:rsidR="001F0AD8">
          <w:rPr>
            <w:noProof/>
            <w:webHidden/>
          </w:rPr>
          <w:instrText xml:space="preserve"> PAGEREF _Toc280344283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0B1951A1" w14:textId="77777777" w:rsidR="001F0AD8" w:rsidRDefault="00000000">
      <w:pPr>
        <w:pStyle w:val="TOC3"/>
        <w:rPr>
          <w:rFonts w:ascii="Calibri" w:hAnsi="Calibri"/>
          <w:noProof/>
          <w:sz w:val="22"/>
          <w:szCs w:val="22"/>
        </w:rPr>
      </w:pPr>
      <w:hyperlink w:anchor="_Toc280344284" w:history="1">
        <w:r w:rsidR="001F0AD8" w:rsidRPr="007274F0">
          <w:rPr>
            <w:rStyle w:val="Hyperlink"/>
            <w:noProof/>
          </w:rPr>
          <w:t>4.9.10.</w:t>
        </w:r>
        <w:r w:rsidR="001F0AD8">
          <w:rPr>
            <w:rFonts w:ascii="Calibri" w:hAnsi="Calibri"/>
            <w:noProof/>
            <w:sz w:val="22"/>
            <w:szCs w:val="22"/>
          </w:rPr>
          <w:tab/>
        </w:r>
        <w:r w:rsidR="001F0AD8" w:rsidRPr="007274F0">
          <w:rPr>
            <w:rStyle w:val="Hyperlink"/>
            <w:noProof/>
          </w:rPr>
          <w:t>On-line Revocation Checking Requirements</w:t>
        </w:r>
        <w:r w:rsidR="001F0AD8">
          <w:rPr>
            <w:noProof/>
            <w:webHidden/>
          </w:rPr>
          <w:tab/>
        </w:r>
        <w:r w:rsidR="001F0AD8">
          <w:rPr>
            <w:noProof/>
            <w:webHidden/>
          </w:rPr>
          <w:fldChar w:fldCharType="begin"/>
        </w:r>
        <w:r w:rsidR="001F0AD8">
          <w:rPr>
            <w:noProof/>
            <w:webHidden/>
          </w:rPr>
          <w:instrText xml:space="preserve"> PAGEREF _Toc280344284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655D4742" w14:textId="77777777" w:rsidR="001F0AD8" w:rsidRDefault="00000000">
      <w:pPr>
        <w:pStyle w:val="TOC3"/>
        <w:rPr>
          <w:rFonts w:ascii="Calibri" w:hAnsi="Calibri"/>
          <w:noProof/>
          <w:sz w:val="22"/>
          <w:szCs w:val="22"/>
        </w:rPr>
      </w:pPr>
      <w:hyperlink w:anchor="_Toc280344285" w:history="1">
        <w:r w:rsidR="001F0AD8" w:rsidRPr="007274F0">
          <w:rPr>
            <w:rStyle w:val="Hyperlink"/>
            <w:noProof/>
          </w:rPr>
          <w:t>4.9.11.</w:t>
        </w:r>
        <w:r w:rsidR="001F0AD8">
          <w:rPr>
            <w:rFonts w:ascii="Calibri" w:hAnsi="Calibri"/>
            <w:noProof/>
            <w:sz w:val="22"/>
            <w:szCs w:val="22"/>
          </w:rPr>
          <w:tab/>
        </w:r>
        <w:r w:rsidR="001F0AD8" w:rsidRPr="007274F0">
          <w:rPr>
            <w:rStyle w:val="Hyperlink"/>
            <w:noProof/>
            <w:lang w:eastAsia="ar-SA"/>
          </w:rPr>
          <w:t>Other Forms of Revocation Advertisements Available</w:t>
        </w:r>
        <w:r w:rsidR="001F0AD8">
          <w:rPr>
            <w:noProof/>
            <w:webHidden/>
          </w:rPr>
          <w:tab/>
        </w:r>
        <w:r w:rsidR="001F0AD8">
          <w:rPr>
            <w:noProof/>
            <w:webHidden/>
          </w:rPr>
          <w:fldChar w:fldCharType="begin"/>
        </w:r>
        <w:r w:rsidR="001F0AD8">
          <w:rPr>
            <w:noProof/>
            <w:webHidden/>
          </w:rPr>
          <w:instrText xml:space="preserve"> PAGEREF _Toc280344285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46838A8A" w14:textId="77777777" w:rsidR="001F0AD8" w:rsidRDefault="00000000">
      <w:pPr>
        <w:pStyle w:val="TOC3"/>
        <w:rPr>
          <w:rFonts w:ascii="Calibri" w:hAnsi="Calibri"/>
          <w:noProof/>
          <w:sz w:val="22"/>
          <w:szCs w:val="22"/>
        </w:rPr>
      </w:pPr>
      <w:hyperlink w:anchor="_Toc280344286" w:history="1">
        <w:r w:rsidR="001F0AD8" w:rsidRPr="007274F0">
          <w:rPr>
            <w:rStyle w:val="Hyperlink"/>
            <w:noProof/>
          </w:rPr>
          <w:t>4.9.12.</w:t>
        </w:r>
        <w:r w:rsidR="001F0AD8">
          <w:rPr>
            <w:rFonts w:ascii="Calibri" w:hAnsi="Calibri"/>
            <w:noProof/>
            <w:sz w:val="22"/>
            <w:szCs w:val="22"/>
          </w:rPr>
          <w:tab/>
        </w:r>
        <w:r w:rsidR="001F0AD8" w:rsidRPr="007274F0">
          <w:rPr>
            <w:rStyle w:val="Hyperlink"/>
            <w:noProof/>
            <w:lang w:eastAsia="ar-SA"/>
          </w:rPr>
          <w:t>Special Requirements Related To Key Compromise</w:t>
        </w:r>
        <w:r w:rsidR="001F0AD8">
          <w:rPr>
            <w:noProof/>
            <w:webHidden/>
          </w:rPr>
          <w:tab/>
        </w:r>
        <w:r w:rsidR="001F0AD8">
          <w:rPr>
            <w:noProof/>
            <w:webHidden/>
          </w:rPr>
          <w:fldChar w:fldCharType="begin"/>
        </w:r>
        <w:r w:rsidR="001F0AD8">
          <w:rPr>
            <w:noProof/>
            <w:webHidden/>
          </w:rPr>
          <w:instrText xml:space="preserve"> PAGEREF _Toc280344286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3F66A8A0" w14:textId="77777777" w:rsidR="001F0AD8" w:rsidRDefault="00000000">
      <w:pPr>
        <w:pStyle w:val="TOC3"/>
        <w:rPr>
          <w:rFonts w:ascii="Calibri" w:hAnsi="Calibri"/>
          <w:noProof/>
          <w:sz w:val="22"/>
          <w:szCs w:val="22"/>
        </w:rPr>
      </w:pPr>
      <w:hyperlink w:anchor="_Toc280344287" w:history="1">
        <w:r w:rsidR="001F0AD8" w:rsidRPr="007274F0">
          <w:rPr>
            <w:rStyle w:val="Hyperlink"/>
            <w:noProof/>
          </w:rPr>
          <w:t>4.9.13.</w:t>
        </w:r>
        <w:r w:rsidR="001F0AD8">
          <w:rPr>
            <w:rFonts w:ascii="Calibri" w:hAnsi="Calibri"/>
            <w:noProof/>
            <w:sz w:val="22"/>
            <w:szCs w:val="22"/>
          </w:rPr>
          <w:tab/>
        </w:r>
        <w:r w:rsidR="001F0AD8" w:rsidRPr="007274F0">
          <w:rPr>
            <w:rStyle w:val="Hyperlink"/>
            <w:noProof/>
            <w:lang w:eastAsia="ar-SA"/>
          </w:rPr>
          <w:t>Circumstances for Suspension</w:t>
        </w:r>
        <w:r w:rsidR="001F0AD8">
          <w:rPr>
            <w:noProof/>
            <w:webHidden/>
          </w:rPr>
          <w:tab/>
        </w:r>
        <w:r w:rsidR="001F0AD8">
          <w:rPr>
            <w:noProof/>
            <w:webHidden/>
          </w:rPr>
          <w:fldChar w:fldCharType="begin"/>
        </w:r>
        <w:r w:rsidR="001F0AD8">
          <w:rPr>
            <w:noProof/>
            <w:webHidden/>
          </w:rPr>
          <w:instrText xml:space="preserve"> PAGEREF _Toc280344287 \h </w:instrText>
        </w:r>
        <w:r w:rsidR="001F0AD8">
          <w:rPr>
            <w:noProof/>
            <w:webHidden/>
          </w:rPr>
        </w:r>
        <w:r w:rsidR="001F0AD8">
          <w:rPr>
            <w:noProof/>
            <w:webHidden/>
          </w:rPr>
          <w:fldChar w:fldCharType="separate"/>
        </w:r>
        <w:r w:rsidR="00670909">
          <w:rPr>
            <w:noProof/>
            <w:webHidden/>
          </w:rPr>
          <w:t>32</w:t>
        </w:r>
        <w:r w:rsidR="001F0AD8">
          <w:rPr>
            <w:noProof/>
            <w:webHidden/>
          </w:rPr>
          <w:fldChar w:fldCharType="end"/>
        </w:r>
      </w:hyperlink>
    </w:p>
    <w:p w14:paraId="605FC975" w14:textId="77777777" w:rsidR="001F0AD8" w:rsidRDefault="00000000">
      <w:pPr>
        <w:pStyle w:val="TOC3"/>
        <w:rPr>
          <w:rFonts w:ascii="Calibri" w:hAnsi="Calibri"/>
          <w:noProof/>
          <w:sz w:val="22"/>
          <w:szCs w:val="22"/>
        </w:rPr>
      </w:pPr>
      <w:hyperlink w:anchor="_Toc280344288" w:history="1">
        <w:r w:rsidR="001F0AD8" w:rsidRPr="007274F0">
          <w:rPr>
            <w:rStyle w:val="Hyperlink"/>
            <w:noProof/>
          </w:rPr>
          <w:t>4.9.14.</w:t>
        </w:r>
        <w:r w:rsidR="001F0AD8">
          <w:rPr>
            <w:rFonts w:ascii="Calibri" w:hAnsi="Calibri"/>
            <w:noProof/>
            <w:sz w:val="22"/>
            <w:szCs w:val="22"/>
          </w:rPr>
          <w:tab/>
        </w:r>
        <w:r w:rsidR="001F0AD8" w:rsidRPr="007274F0">
          <w:rPr>
            <w:rStyle w:val="Hyperlink"/>
            <w:noProof/>
            <w:lang w:eastAsia="ar-SA"/>
          </w:rPr>
          <w:t>Who Can Request Suspension</w:t>
        </w:r>
        <w:r w:rsidR="001F0AD8">
          <w:rPr>
            <w:noProof/>
            <w:webHidden/>
          </w:rPr>
          <w:tab/>
        </w:r>
        <w:r w:rsidR="001F0AD8">
          <w:rPr>
            <w:noProof/>
            <w:webHidden/>
          </w:rPr>
          <w:fldChar w:fldCharType="begin"/>
        </w:r>
        <w:r w:rsidR="001F0AD8">
          <w:rPr>
            <w:noProof/>
            <w:webHidden/>
          </w:rPr>
          <w:instrText xml:space="preserve"> PAGEREF _Toc280344288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5C06458" w14:textId="77777777" w:rsidR="001F0AD8" w:rsidRDefault="00000000">
      <w:pPr>
        <w:pStyle w:val="TOC3"/>
        <w:rPr>
          <w:rFonts w:ascii="Calibri" w:hAnsi="Calibri"/>
          <w:noProof/>
          <w:sz w:val="22"/>
          <w:szCs w:val="22"/>
        </w:rPr>
      </w:pPr>
      <w:hyperlink w:anchor="_Toc280344289" w:history="1">
        <w:r w:rsidR="001F0AD8" w:rsidRPr="007274F0">
          <w:rPr>
            <w:rStyle w:val="Hyperlink"/>
            <w:noProof/>
          </w:rPr>
          <w:t>4.9.15.</w:t>
        </w:r>
        <w:r w:rsidR="001F0AD8">
          <w:rPr>
            <w:rFonts w:ascii="Calibri" w:hAnsi="Calibri"/>
            <w:noProof/>
            <w:sz w:val="22"/>
            <w:szCs w:val="22"/>
          </w:rPr>
          <w:tab/>
        </w:r>
        <w:r w:rsidR="001F0AD8" w:rsidRPr="007274F0">
          <w:rPr>
            <w:rStyle w:val="Hyperlink"/>
            <w:noProof/>
            <w:lang w:eastAsia="ar-SA"/>
          </w:rPr>
          <w:t>Procedure for Suspension Request</w:t>
        </w:r>
        <w:r w:rsidR="001F0AD8">
          <w:rPr>
            <w:noProof/>
            <w:webHidden/>
          </w:rPr>
          <w:tab/>
        </w:r>
        <w:r w:rsidR="001F0AD8">
          <w:rPr>
            <w:noProof/>
            <w:webHidden/>
          </w:rPr>
          <w:fldChar w:fldCharType="begin"/>
        </w:r>
        <w:r w:rsidR="001F0AD8">
          <w:rPr>
            <w:noProof/>
            <w:webHidden/>
          </w:rPr>
          <w:instrText xml:space="preserve"> PAGEREF _Toc280344289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0D671D0" w14:textId="77777777" w:rsidR="001F0AD8" w:rsidRDefault="00000000">
      <w:pPr>
        <w:pStyle w:val="TOC3"/>
        <w:rPr>
          <w:rFonts w:ascii="Calibri" w:hAnsi="Calibri"/>
          <w:noProof/>
          <w:sz w:val="22"/>
          <w:szCs w:val="22"/>
        </w:rPr>
      </w:pPr>
      <w:hyperlink w:anchor="_Toc280344290" w:history="1">
        <w:r w:rsidR="001F0AD8" w:rsidRPr="007274F0">
          <w:rPr>
            <w:rStyle w:val="Hyperlink"/>
            <w:noProof/>
          </w:rPr>
          <w:t>4.9.16.</w:t>
        </w:r>
        <w:r w:rsidR="001F0AD8">
          <w:rPr>
            <w:rFonts w:ascii="Calibri" w:hAnsi="Calibri"/>
            <w:noProof/>
            <w:sz w:val="22"/>
            <w:szCs w:val="22"/>
          </w:rPr>
          <w:tab/>
        </w:r>
        <w:r w:rsidR="001F0AD8" w:rsidRPr="007274F0">
          <w:rPr>
            <w:rStyle w:val="Hyperlink"/>
            <w:noProof/>
            <w:lang w:eastAsia="ar-SA"/>
          </w:rPr>
          <w:t>Limits on Suspension Period</w:t>
        </w:r>
        <w:r w:rsidR="001F0AD8">
          <w:rPr>
            <w:noProof/>
            <w:webHidden/>
          </w:rPr>
          <w:tab/>
        </w:r>
        <w:r w:rsidR="001F0AD8">
          <w:rPr>
            <w:noProof/>
            <w:webHidden/>
          </w:rPr>
          <w:fldChar w:fldCharType="begin"/>
        </w:r>
        <w:r w:rsidR="001F0AD8">
          <w:rPr>
            <w:noProof/>
            <w:webHidden/>
          </w:rPr>
          <w:instrText xml:space="preserve"> PAGEREF _Toc280344290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4DD91D57" w14:textId="77777777" w:rsidR="001F0AD8" w:rsidRDefault="00000000">
      <w:pPr>
        <w:pStyle w:val="TOC2"/>
        <w:rPr>
          <w:rFonts w:ascii="Calibri" w:hAnsi="Calibri"/>
          <w:b w:val="0"/>
          <w:noProof/>
          <w:sz w:val="22"/>
          <w:szCs w:val="22"/>
        </w:rPr>
      </w:pPr>
      <w:hyperlink w:anchor="_Toc280344291" w:history="1">
        <w:r w:rsidR="001F0AD8" w:rsidRPr="007274F0">
          <w:rPr>
            <w:rStyle w:val="Hyperlink"/>
            <w:noProof/>
          </w:rPr>
          <w:t>4.10.</w:t>
        </w:r>
        <w:r w:rsidR="001F0AD8">
          <w:rPr>
            <w:rFonts w:ascii="Calibri" w:hAnsi="Calibri"/>
            <w:b w:val="0"/>
            <w:noProof/>
            <w:sz w:val="22"/>
            <w:szCs w:val="22"/>
          </w:rPr>
          <w:tab/>
        </w:r>
        <w:r w:rsidR="001F0AD8" w:rsidRPr="007274F0">
          <w:rPr>
            <w:rStyle w:val="Hyperlink"/>
            <w:noProof/>
          </w:rPr>
          <w:t>Certificate Status Services</w:t>
        </w:r>
        <w:r w:rsidR="001F0AD8">
          <w:rPr>
            <w:noProof/>
            <w:webHidden/>
          </w:rPr>
          <w:tab/>
        </w:r>
        <w:r w:rsidR="001F0AD8">
          <w:rPr>
            <w:noProof/>
            <w:webHidden/>
          </w:rPr>
          <w:fldChar w:fldCharType="begin"/>
        </w:r>
        <w:r w:rsidR="001F0AD8">
          <w:rPr>
            <w:noProof/>
            <w:webHidden/>
          </w:rPr>
          <w:instrText xml:space="preserve"> PAGEREF _Toc280344291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1D477836" w14:textId="77777777" w:rsidR="001F0AD8" w:rsidRDefault="00000000">
      <w:pPr>
        <w:pStyle w:val="TOC3"/>
        <w:rPr>
          <w:rFonts w:ascii="Calibri" w:hAnsi="Calibri"/>
          <w:noProof/>
          <w:sz w:val="22"/>
          <w:szCs w:val="22"/>
        </w:rPr>
      </w:pPr>
      <w:hyperlink w:anchor="_Toc280344292" w:history="1">
        <w:r w:rsidR="001F0AD8" w:rsidRPr="007274F0">
          <w:rPr>
            <w:rStyle w:val="Hyperlink"/>
            <w:noProof/>
          </w:rPr>
          <w:t>4.10.1.</w:t>
        </w:r>
        <w:r w:rsidR="001F0AD8">
          <w:rPr>
            <w:rFonts w:ascii="Calibri" w:hAnsi="Calibri"/>
            <w:noProof/>
            <w:sz w:val="22"/>
            <w:szCs w:val="22"/>
          </w:rPr>
          <w:tab/>
        </w:r>
        <w:r w:rsidR="001F0AD8" w:rsidRPr="007274F0">
          <w:rPr>
            <w:rStyle w:val="Hyperlink"/>
            <w:noProof/>
            <w:lang w:eastAsia="ar-SA"/>
          </w:rPr>
          <w:t>Operational Characteristics</w:t>
        </w:r>
        <w:r w:rsidR="001F0AD8">
          <w:rPr>
            <w:noProof/>
            <w:webHidden/>
          </w:rPr>
          <w:tab/>
        </w:r>
        <w:r w:rsidR="001F0AD8">
          <w:rPr>
            <w:noProof/>
            <w:webHidden/>
          </w:rPr>
          <w:fldChar w:fldCharType="begin"/>
        </w:r>
        <w:r w:rsidR="001F0AD8">
          <w:rPr>
            <w:noProof/>
            <w:webHidden/>
          </w:rPr>
          <w:instrText xml:space="preserve"> PAGEREF _Toc280344292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9DB6EC8" w14:textId="77777777" w:rsidR="001F0AD8" w:rsidRDefault="00000000">
      <w:pPr>
        <w:pStyle w:val="TOC3"/>
        <w:rPr>
          <w:rFonts w:ascii="Calibri" w:hAnsi="Calibri"/>
          <w:noProof/>
          <w:sz w:val="22"/>
          <w:szCs w:val="22"/>
        </w:rPr>
      </w:pPr>
      <w:hyperlink w:anchor="_Toc280344293" w:history="1">
        <w:r w:rsidR="001F0AD8" w:rsidRPr="007274F0">
          <w:rPr>
            <w:rStyle w:val="Hyperlink"/>
            <w:noProof/>
          </w:rPr>
          <w:t>4.10.2.</w:t>
        </w:r>
        <w:r w:rsidR="001F0AD8">
          <w:rPr>
            <w:rFonts w:ascii="Calibri" w:hAnsi="Calibri"/>
            <w:noProof/>
            <w:sz w:val="22"/>
            <w:szCs w:val="22"/>
          </w:rPr>
          <w:tab/>
        </w:r>
        <w:r w:rsidR="001F0AD8" w:rsidRPr="007274F0">
          <w:rPr>
            <w:rStyle w:val="Hyperlink"/>
            <w:noProof/>
          </w:rPr>
          <w:t>Service Availability</w:t>
        </w:r>
        <w:r w:rsidR="001F0AD8">
          <w:rPr>
            <w:noProof/>
            <w:webHidden/>
          </w:rPr>
          <w:tab/>
        </w:r>
        <w:r w:rsidR="001F0AD8">
          <w:rPr>
            <w:noProof/>
            <w:webHidden/>
          </w:rPr>
          <w:fldChar w:fldCharType="begin"/>
        </w:r>
        <w:r w:rsidR="001F0AD8">
          <w:rPr>
            <w:noProof/>
            <w:webHidden/>
          </w:rPr>
          <w:instrText xml:space="preserve"> PAGEREF _Toc280344293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5235CD37" w14:textId="77777777" w:rsidR="001F0AD8" w:rsidRDefault="00000000">
      <w:pPr>
        <w:pStyle w:val="TOC3"/>
        <w:rPr>
          <w:rFonts w:ascii="Calibri" w:hAnsi="Calibri"/>
          <w:noProof/>
          <w:sz w:val="22"/>
          <w:szCs w:val="22"/>
        </w:rPr>
      </w:pPr>
      <w:hyperlink w:anchor="_Toc280344294" w:history="1">
        <w:r w:rsidR="001F0AD8" w:rsidRPr="007274F0">
          <w:rPr>
            <w:rStyle w:val="Hyperlink"/>
            <w:noProof/>
          </w:rPr>
          <w:t>4.10.3.</w:t>
        </w:r>
        <w:r w:rsidR="001F0AD8">
          <w:rPr>
            <w:rFonts w:ascii="Calibri" w:hAnsi="Calibri"/>
            <w:noProof/>
            <w:sz w:val="22"/>
            <w:szCs w:val="22"/>
          </w:rPr>
          <w:tab/>
        </w:r>
        <w:r w:rsidR="001F0AD8" w:rsidRPr="007274F0">
          <w:rPr>
            <w:rStyle w:val="Hyperlink"/>
            <w:noProof/>
          </w:rPr>
          <w:t>Optional Features</w:t>
        </w:r>
        <w:r w:rsidR="001F0AD8">
          <w:rPr>
            <w:noProof/>
            <w:webHidden/>
          </w:rPr>
          <w:tab/>
        </w:r>
        <w:r w:rsidR="001F0AD8">
          <w:rPr>
            <w:noProof/>
            <w:webHidden/>
          </w:rPr>
          <w:fldChar w:fldCharType="begin"/>
        </w:r>
        <w:r w:rsidR="001F0AD8">
          <w:rPr>
            <w:noProof/>
            <w:webHidden/>
          </w:rPr>
          <w:instrText xml:space="preserve"> PAGEREF _Toc280344294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750E99A8" w14:textId="77777777" w:rsidR="001F0AD8" w:rsidRDefault="00000000">
      <w:pPr>
        <w:pStyle w:val="TOC2"/>
        <w:rPr>
          <w:rFonts w:ascii="Calibri" w:hAnsi="Calibri"/>
          <w:b w:val="0"/>
          <w:noProof/>
          <w:sz w:val="22"/>
          <w:szCs w:val="22"/>
        </w:rPr>
      </w:pPr>
      <w:hyperlink w:anchor="_Toc280344295" w:history="1">
        <w:r w:rsidR="001F0AD8" w:rsidRPr="007274F0">
          <w:rPr>
            <w:rStyle w:val="Hyperlink"/>
            <w:noProof/>
          </w:rPr>
          <w:t>4.11.</w:t>
        </w:r>
        <w:r w:rsidR="001F0AD8">
          <w:rPr>
            <w:rFonts w:ascii="Calibri" w:hAnsi="Calibri"/>
            <w:b w:val="0"/>
            <w:noProof/>
            <w:sz w:val="22"/>
            <w:szCs w:val="22"/>
          </w:rPr>
          <w:tab/>
        </w:r>
        <w:r w:rsidR="001F0AD8" w:rsidRPr="007274F0">
          <w:rPr>
            <w:rStyle w:val="Hyperlink"/>
            <w:noProof/>
            <w:lang w:eastAsia="ar-SA"/>
          </w:rPr>
          <w:t>End Of Subscription</w:t>
        </w:r>
        <w:r w:rsidR="001F0AD8">
          <w:rPr>
            <w:noProof/>
            <w:webHidden/>
          </w:rPr>
          <w:tab/>
        </w:r>
        <w:r w:rsidR="001F0AD8">
          <w:rPr>
            <w:noProof/>
            <w:webHidden/>
          </w:rPr>
          <w:fldChar w:fldCharType="begin"/>
        </w:r>
        <w:r w:rsidR="001F0AD8">
          <w:rPr>
            <w:noProof/>
            <w:webHidden/>
          </w:rPr>
          <w:instrText xml:space="preserve"> PAGEREF _Toc280344295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4C29CAB3" w14:textId="77777777" w:rsidR="001F0AD8" w:rsidRDefault="00000000">
      <w:pPr>
        <w:pStyle w:val="TOC2"/>
        <w:rPr>
          <w:rFonts w:ascii="Calibri" w:hAnsi="Calibri"/>
          <w:b w:val="0"/>
          <w:noProof/>
          <w:sz w:val="22"/>
          <w:szCs w:val="22"/>
        </w:rPr>
      </w:pPr>
      <w:hyperlink w:anchor="_Toc280344296" w:history="1">
        <w:r w:rsidR="001F0AD8" w:rsidRPr="007274F0">
          <w:rPr>
            <w:rStyle w:val="Hyperlink"/>
            <w:noProof/>
          </w:rPr>
          <w:t>4.12.</w:t>
        </w:r>
        <w:r w:rsidR="001F0AD8">
          <w:rPr>
            <w:rFonts w:ascii="Calibri" w:hAnsi="Calibri"/>
            <w:b w:val="0"/>
            <w:noProof/>
            <w:sz w:val="22"/>
            <w:szCs w:val="22"/>
          </w:rPr>
          <w:tab/>
        </w:r>
        <w:r w:rsidR="001F0AD8" w:rsidRPr="007274F0">
          <w:rPr>
            <w:rStyle w:val="Hyperlink"/>
            <w:noProof/>
            <w:lang w:eastAsia="ar-SA"/>
          </w:rPr>
          <w:t>Key Escrow and Recovery</w:t>
        </w:r>
        <w:r w:rsidR="001F0AD8">
          <w:rPr>
            <w:noProof/>
            <w:webHidden/>
          </w:rPr>
          <w:tab/>
        </w:r>
        <w:r w:rsidR="001F0AD8">
          <w:rPr>
            <w:noProof/>
            <w:webHidden/>
          </w:rPr>
          <w:fldChar w:fldCharType="begin"/>
        </w:r>
        <w:r w:rsidR="001F0AD8">
          <w:rPr>
            <w:noProof/>
            <w:webHidden/>
          </w:rPr>
          <w:instrText xml:space="preserve"> PAGEREF _Toc280344296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7A521ADA" w14:textId="77777777" w:rsidR="001F0AD8" w:rsidRDefault="00000000">
      <w:pPr>
        <w:pStyle w:val="TOC3"/>
        <w:rPr>
          <w:rFonts w:ascii="Calibri" w:hAnsi="Calibri"/>
          <w:noProof/>
          <w:sz w:val="22"/>
          <w:szCs w:val="22"/>
        </w:rPr>
      </w:pPr>
      <w:hyperlink w:anchor="_Toc280344297" w:history="1">
        <w:r w:rsidR="001F0AD8" w:rsidRPr="007274F0">
          <w:rPr>
            <w:rStyle w:val="Hyperlink"/>
            <w:noProof/>
          </w:rPr>
          <w:t>4.12.1.</w:t>
        </w:r>
        <w:r w:rsidR="001F0AD8">
          <w:rPr>
            <w:rFonts w:ascii="Calibri" w:hAnsi="Calibri"/>
            <w:noProof/>
            <w:sz w:val="22"/>
            <w:szCs w:val="22"/>
          </w:rPr>
          <w:tab/>
        </w:r>
        <w:r w:rsidR="001F0AD8" w:rsidRPr="007274F0">
          <w:rPr>
            <w:rStyle w:val="Hyperlink"/>
            <w:noProof/>
            <w:lang w:eastAsia="ar-SA"/>
          </w:rPr>
          <w:t>Key Escrow and Recovery Policy and Practices</w:t>
        </w:r>
        <w:r w:rsidR="001F0AD8">
          <w:rPr>
            <w:noProof/>
            <w:webHidden/>
          </w:rPr>
          <w:tab/>
        </w:r>
        <w:r w:rsidR="001F0AD8">
          <w:rPr>
            <w:noProof/>
            <w:webHidden/>
          </w:rPr>
          <w:fldChar w:fldCharType="begin"/>
        </w:r>
        <w:r w:rsidR="001F0AD8">
          <w:rPr>
            <w:noProof/>
            <w:webHidden/>
          </w:rPr>
          <w:instrText xml:space="preserve"> PAGEREF _Toc280344297 \h </w:instrText>
        </w:r>
        <w:r w:rsidR="001F0AD8">
          <w:rPr>
            <w:noProof/>
            <w:webHidden/>
          </w:rPr>
        </w:r>
        <w:r w:rsidR="001F0AD8">
          <w:rPr>
            <w:noProof/>
            <w:webHidden/>
          </w:rPr>
          <w:fldChar w:fldCharType="separate"/>
        </w:r>
        <w:r w:rsidR="00670909">
          <w:rPr>
            <w:noProof/>
            <w:webHidden/>
          </w:rPr>
          <w:t>33</w:t>
        </w:r>
        <w:r w:rsidR="001F0AD8">
          <w:rPr>
            <w:noProof/>
            <w:webHidden/>
          </w:rPr>
          <w:fldChar w:fldCharType="end"/>
        </w:r>
      </w:hyperlink>
    </w:p>
    <w:p w14:paraId="3ADD17A1" w14:textId="77777777" w:rsidR="001F0AD8" w:rsidRDefault="00000000">
      <w:pPr>
        <w:pStyle w:val="TOC3"/>
        <w:rPr>
          <w:rFonts w:ascii="Calibri" w:hAnsi="Calibri"/>
          <w:noProof/>
          <w:sz w:val="22"/>
          <w:szCs w:val="22"/>
        </w:rPr>
      </w:pPr>
      <w:hyperlink w:anchor="_Toc280344298" w:history="1">
        <w:r w:rsidR="001F0AD8" w:rsidRPr="007274F0">
          <w:rPr>
            <w:rStyle w:val="Hyperlink"/>
            <w:noProof/>
          </w:rPr>
          <w:t>4.12.2.</w:t>
        </w:r>
        <w:r w:rsidR="001F0AD8">
          <w:rPr>
            <w:rFonts w:ascii="Calibri" w:hAnsi="Calibri"/>
            <w:noProof/>
            <w:sz w:val="22"/>
            <w:szCs w:val="22"/>
          </w:rPr>
          <w:tab/>
        </w:r>
        <w:r w:rsidR="001F0AD8" w:rsidRPr="007274F0">
          <w:rPr>
            <w:rStyle w:val="Hyperlink"/>
            <w:noProof/>
            <w:lang w:eastAsia="ar-SA"/>
          </w:rPr>
          <w:t>Session Key Encapsulation and Recovery Policy and Practices</w:t>
        </w:r>
        <w:r w:rsidR="001F0AD8">
          <w:rPr>
            <w:noProof/>
            <w:webHidden/>
          </w:rPr>
          <w:tab/>
        </w:r>
        <w:r w:rsidR="001F0AD8">
          <w:rPr>
            <w:noProof/>
            <w:webHidden/>
          </w:rPr>
          <w:fldChar w:fldCharType="begin"/>
        </w:r>
        <w:r w:rsidR="001F0AD8">
          <w:rPr>
            <w:noProof/>
            <w:webHidden/>
          </w:rPr>
          <w:instrText xml:space="preserve"> PAGEREF _Toc280344298 \h </w:instrText>
        </w:r>
        <w:r w:rsidR="001F0AD8">
          <w:rPr>
            <w:noProof/>
            <w:webHidden/>
          </w:rPr>
        </w:r>
        <w:r w:rsidR="001F0AD8">
          <w:rPr>
            <w:noProof/>
            <w:webHidden/>
          </w:rPr>
          <w:fldChar w:fldCharType="separate"/>
        </w:r>
        <w:r w:rsidR="00670909">
          <w:rPr>
            <w:noProof/>
            <w:webHidden/>
          </w:rPr>
          <w:t>34</w:t>
        </w:r>
        <w:r w:rsidR="001F0AD8">
          <w:rPr>
            <w:noProof/>
            <w:webHidden/>
          </w:rPr>
          <w:fldChar w:fldCharType="end"/>
        </w:r>
      </w:hyperlink>
    </w:p>
    <w:p w14:paraId="4EE04DAF" w14:textId="77777777" w:rsidR="001F0AD8" w:rsidRDefault="00000000">
      <w:pPr>
        <w:pStyle w:val="TOC1"/>
        <w:tabs>
          <w:tab w:val="left" w:pos="403"/>
          <w:tab w:val="right" w:leader="dot" w:pos="9350"/>
        </w:tabs>
        <w:rPr>
          <w:rFonts w:ascii="Calibri" w:hAnsi="Calibri"/>
          <w:b w:val="0"/>
          <w:noProof/>
          <w:sz w:val="22"/>
          <w:szCs w:val="22"/>
        </w:rPr>
      </w:pPr>
      <w:hyperlink w:anchor="_Toc280344299" w:history="1">
        <w:r w:rsidR="001F0AD8" w:rsidRPr="007274F0">
          <w:rPr>
            <w:rStyle w:val="Hyperlink"/>
            <w:noProof/>
          </w:rPr>
          <w:t>5.</w:t>
        </w:r>
        <w:r w:rsidR="001F0AD8">
          <w:rPr>
            <w:rFonts w:ascii="Calibri" w:hAnsi="Calibri"/>
            <w:b w:val="0"/>
            <w:noProof/>
            <w:sz w:val="22"/>
            <w:szCs w:val="22"/>
          </w:rPr>
          <w:tab/>
        </w:r>
        <w:r w:rsidR="001F0AD8" w:rsidRPr="007274F0">
          <w:rPr>
            <w:rStyle w:val="Hyperlink"/>
            <w:noProof/>
          </w:rPr>
          <w:t>Facility, Management, and Operational Controls</w:t>
        </w:r>
        <w:r w:rsidR="001F0AD8">
          <w:rPr>
            <w:noProof/>
            <w:webHidden/>
          </w:rPr>
          <w:tab/>
        </w:r>
        <w:r w:rsidR="001F0AD8">
          <w:rPr>
            <w:noProof/>
            <w:webHidden/>
          </w:rPr>
          <w:fldChar w:fldCharType="begin"/>
        </w:r>
        <w:r w:rsidR="001F0AD8">
          <w:rPr>
            <w:noProof/>
            <w:webHidden/>
          </w:rPr>
          <w:instrText xml:space="preserve"> PAGEREF _Toc280344299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0E111662" w14:textId="77777777" w:rsidR="001F0AD8" w:rsidRDefault="00000000">
      <w:pPr>
        <w:pStyle w:val="TOC2"/>
        <w:rPr>
          <w:rFonts w:ascii="Calibri" w:hAnsi="Calibri"/>
          <w:b w:val="0"/>
          <w:noProof/>
          <w:sz w:val="22"/>
          <w:szCs w:val="22"/>
        </w:rPr>
      </w:pPr>
      <w:hyperlink w:anchor="_Toc280344300" w:history="1">
        <w:r w:rsidR="001F0AD8" w:rsidRPr="007274F0">
          <w:rPr>
            <w:rStyle w:val="Hyperlink"/>
            <w:noProof/>
          </w:rPr>
          <w:t>5.1.</w:t>
        </w:r>
        <w:r w:rsidR="001F0AD8">
          <w:rPr>
            <w:rFonts w:ascii="Calibri" w:hAnsi="Calibri"/>
            <w:b w:val="0"/>
            <w:noProof/>
            <w:sz w:val="22"/>
            <w:szCs w:val="22"/>
          </w:rPr>
          <w:tab/>
        </w:r>
        <w:r w:rsidR="001F0AD8" w:rsidRPr="007274F0">
          <w:rPr>
            <w:rStyle w:val="Hyperlink"/>
            <w:noProof/>
            <w:lang w:eastAsia="ar-SA"/>
          </w:rPr>
          <w:t>Physical Controls</w:t>
        </w:r>
        <w:r w:rsidR="001F0AD8">
          <w:rPr>
            <w:noProof/>
            <w:webHidden/>
          </w:rPr>
          <w:tab/>
        </w:r>
        <w:r w:rsidR="001F0AD8">
          <w:rPr>
            <w:noProof/>
            <w:webHidden/>
          </w:rPr>
          <w:fldChar w:fldCharType="begin"/>
        </w:r>
        <w:r w:rsidR="001F0AD8">
          <w:rPr>
            <w:noProof/>
            <w:webHidden/>
          </w:rPr>
          <w:instrText xml:space="preserve"> PAGEREF _Toc280344300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40945EFB" w14:textId="77777777" w:rsidR="001F0AD8" w:rsidRDefault="00000000">
      <w:pPr>
        <w:pStyle w:val="TOC3"/>
        <w:rPr>
          <w:rFonts w:ascii="Calibri" w:hAnsi="Calibri"/>
          <w:noProof/>
          <w:sz w:val="22"/>
          <w:szCs w:val="22"/>
        </w:rPr>
      </w:pPr>
      <w:hyperlink w:anchor="_Toc280344301" w:history="1">
        <w:r w:rsidR="001F0AD8" w:rsidRPr="007274F0">
          <w:rPr>
            <w:rStyle w:val="Hyperlink"/>
            <w:noProof/>
          </w:rPr>
          <w:t>5.1.1.</w:t>
        </w:r>
        <w:r w:rsidR="001F0AD8">
          <w:rPr>
            <w:rFonts w:ascii="Calibri" w:hAnsi="Calibri"/>
            <w:noProof/>
            <w:sz w:val="22"/>
            <w:szCs w:val="22"/>
          </w:rPr>
          <w:tab/>
        </w:r>
        <w:r w:rsidR="001F0AD8" w:rsidRPr="007274F0">
          <w:rPr>
            <w:rStyle w:val="Hyperlink"/>
            <w:noProof/>
          </w:rPr>
          <w:t>Site Location and Construction</w:t>
        </w:r>
        <w:r w:rsidR="001F0AD8">
          <w:rPr>
            <w:noProof/>
            <w:webHidden/>
          </w:rPr>
          <w:tab/>
        </w:r>
        <w:r w:rsidR="001F0AD8">
          <w:rPr>
            <w:noProof/>
            <w:webHidden/>
          </w:rPr>
          <w:fldChar w:fldCharType="begin"/>
        </w:r>
        <w:r w:rsidR="001F0AD8">
          <w:rPr>
            <w:noProof/>
            <w:webHidden/>
          </w:rPr>
          <w:instrText xml:space="preserve"> PAGEREF _Toc280344301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170C9190" w14:textId="77777777" w:rsidR="001F0AD8" w:rsidRDefault="00000000">
      <w:pPr>
        <w:pStyle w:val="TOC3"/>
        <w:rPr>
          <w:rFonts w:ascii="Calibri" w:hAnsi="Calibri"/>
          <w:noProof/>
          <w:sz w:val="22"/>
          <w:szCs w:val="22"/>
        </w:rPr>
      </w:pPr>
      <w:hyperlink w:anchor="_Toc280344302" w:history="1">
        <w:r w:rsidR="001F0AD8" w:rsidRPr="007274F0">
          <w:rPr>
            <w:rStyle w:val="Hyperlink"/>
            <w:noProof/>
          </w:rPr>
          <w:t>5.1.2.</w:t>
        </w:r>
        <w:r w:rsidR="001F0AD8">
          <w:rPr>
            <w:rFonts w:ascii="Calibri" w:hAnsi="Calibri"/>
            <w:noProof/>
            <w:sz w:val="22"/>
            <w:szCs w:val="22"/>
          </w:rPr>
          <w:tab/>
        </w:r>
        <w:r w:rsidR="001F0AD8" w:rsidRPr="007274F0">
          <w:rPr>
            <w:rStyle w:val="Hyperlink"/>
            <w:noProof/>
          </w:rPr>
          <w:t>Physical Access</w:t>
        </w:r>
        <w:r w:rsidR="001F0AD8">
          <w:rPr>
            <w:noProof/>
            <w:webHidden/>
          </w:rPr>
          <w:tab/>
        </w:r>
        <w:r w:rsidR="001F0AD8">
          <w:rPr>
            <w:noProof/>
            <w:webHidden/>
          </w:rPr>
          <w:fldChar w:fldCharType="begin"/>
        </w:r>
        <w:r w:rsidR="001F0AD8">
          <w:rPr>
            <w:noProof/>
            <w:webHidden/>
          </w:rPr>
          <w:instrText xml:space="preserve"> PAGEREF _Toc280344302 \h </w:instrText>
        </w:r>
        <w:r w:rsidR="001F0AD8">
          <w:rPr>
            <w:noProof/>
            <w:webHidden/>
          </w:rPr>
        </w:r>
        <w:r w:rsidR="001F0AD8">
          <w:rPr>
            <w:noProof/>
            <w:webHidden/>
          </w:rPr>
          <w:fldChar w:fldCharType="separate"/>
        </w:r>
        <w:r w:rsidR="00670909">
          <w:rPr>
            <w:noProof/>
            <w:webHidden/>
          </w:rPr>
          <w:t>35</w:t>
        </w:r>
        <w:r w:rsidR="001F0AD8">
          <w:rPr>
            <w:noProof/>
            <w:webHidden/>
          </w:rPr>
          <w:fldChar w:fldCharType="end"/>
        </w:r>
      </w:hyperlink>
    </w:p>
    <w:p w14:paraId="5838F4A3" w14:textId="77777777" w:rsidR="001F0AD8" w:rsidRDefault="00000000">
      <w:pPr>
        <w:pStyle w:val="TOC3"/>
        <w:rPr>
          <w:rFonts w:ascii="Calibri" w:hAnsi="Calibri"/>
          <w:noProof/>
          <w:sz w:val="22"/>
          <w:szCs w:val="22"/>
        </w:rPr>
      </w:pPr>
      <w:hyperlink w:anchor="_Toc280344303" w:history="1">
        <w:r w:rsidR="001F0AD8" w:rsidRPr="007274F0">
          <w:rPr>
            <w:rStyle w:val="Hyperlink"/>
            <w:noProof/>
          </w:rPr>
          <w:t>5.1.3.</w:t>
        </w:r>
        <w:r w:rsidR="001F0AD8">
          <w:rPr>
            <w:rFonts w:ascii="Calibri" w:hAnsi="Calibri"/>
            <w:noProof/>
            <w:sz w:val="22"/>
            <w:szCs w:val="22"/>
          </w:rPr>
          <w:tab/>
        </w:r>
        <w:r w:rsidR="001F0AD8" w:rsidRPr="007274F0">
          <w:rPr>
            <w:rStyle w:val="Hyperlink"/>
            <w:noProof/>
            <w:lang w:eastAsia="ar-SA"/>
          </w:rPr>
          <w:t>Power and Air Conditioning</w:t>
        </w:r>
        <w:r w:rsidR="001F0AD8">
          <w:rPr>
            <w:noProof/>
            <w:webHidden/>
          </w:rPr>
          <w:tab/>
        </w:r>
        <w:r w:rsidR="001F0AD8">
          <w:rPr>
            <w:noProof/>
            <w:webHidden/>
          </w:rPr>
          <w:fldChar w:fldCharType="begin"/>
        </w:r>
        <w:r w:rsidR="001F0AD8">
          <w:rPr>
            <w:noProof/>
            <w:webHidden/>
          </w:rPr>
          <w:instrText xml:space="preserve"> PAGEREF _Toc280344303 \h </w:instrText>
        </w:r>
        <w:r w:rsidR="001F0AD8">
          <w:rPr>
            <w:noProof/>
            <w:webHidden/>
          </w:rPr>
        </w:r>
        <w:r w:rsidR="001F0AD8">
          <w:rPr>
            <w:noProof/>
            <w:webHidden/>
          </w:rPr>
          <w:fldChar w:fldCharType="separate"/>
        </w:r>
        <w:r w:rsidR="00670909">
          <w:rPr>
            <w:noProof/>
            <w:webHidden/>
          </w:rPr>
          <w:t>36</w:t>
        </w:r>
        <w:r w:rsidR="001F0AD8">
          <w:rPr>
            <w:noProof/>
            <w:webHidden/>
          </w:rPr>
          <w:fldChar w:fldCharType="end"/>
        </w:r>
      </w:hyperlink>
    </w:p>
    <w:p w14:paraId="1C0DFB51" w14:textId="77777777" w:rsidR="001F0AD8" w:rsidRDefault="00000000">
      <w:pPr>
        <w:pStyle w:val="TOC3"/>
        <w:rPr>
          <w:rFonts w:ascii="Calibri" w:hAnsi="Calibri"/>
          <w:noProof/>
          <w:sz w:val="22"/>
          <w:szCs w:val="22"/>
        </w:rPr>
      </w:pPr>
      <w:hyperlink w:anchor="_Toc280344304" w:history="1">
        <w:r w:rsidR="001F0AD8" w:rsidRPr="007274F0">
          <w:rPr>
            <w:rStyle w:val="Hyperlink"/>
            <w:noProof/>
          </w:rPr>
          <w:t>5.1.4.</w:t>
        </w:r>
        <w:r w:rsidR="001F0AD8">
          <w:rPr>
            <w:rFonts w:ascii="Calibri" w:hAnsi="Calibri"/>
            <w:noProof/>
            <w:sz w:val="22"/>
            <w:szCs w:val="22"/>
          </w:rPr>
          <w:tab/>
        </w:r>
        <w:r w:rsidR="001F0AD8" w:rsidRPr="007274F0">
          <w:rPr>
            <w:rStyle w:val="Hyperlink"/>
            <w:noProof/>
            <w:lang w:eastAsia="ar-SA"/>
          </w:rPr>
          <w:t>Water Exposures</w:t>
        </w:r>
        <w:r w:rsidR="001F0AD8">
          <w:rPr>
            <w:noProof/>
            <w:webHidden/>
          </w:rPr>
          <w:tab/>
        </w:r>
        <w:r w:rsidR="001F0AD8">
          <w:rPr>
            <w:noProof/>
            <w:webHidden/>
          </w:rPr>
          <w:fldChar w:fldCharType="begin"/>
        </w:r>
        <w:r w:rsidR="001F0AD8">
          <w:rPr>
            <w:noProof/>
            <w:webHidden/>
          </w:rPr>
          <w:instrText xml:space="preserve"> PAGEREF _Toc280344304 \h </w:instrText>
        </w:r>
        <w:r w:rsidR="001F0AD8">
          <w:rPr>
            <w:noProof/>
            <w:webHidden/>
          </w:rPr>
        </w:r>
        <w:r w:rsidR="001F0AD8">
          <w:rPr>
            <w:noProof/>
            <w:webHidden/>
          </w:rPr>
          <w:fldChar w:fldCharType="separate"/>
        </w:r>
        <w:r w:rsidR="00670909">
          <w:rPr>
            <w:noProof/>
            <w:webHidden/>
          </w:rPr>
          <w:t>36</w:t>
        </w:r>
        <w:r w:rsidR="001F0AD8">
          <w:rPr>
            <w:noProof/>
            <w:webHidden/>
          </w:rPr>
          <w:fldChar w:fldCharType="end"/>
        </w:r>
      </w:hyperlink>
    </w:p>
    <w:p w14:paraId="5F6F0DB1" w14:textId="77777777" w:rsidR="001F0AD8" w:rsidRDefault="00000000">
      <w:pPr>
        <w:pStyle w:val="TOC3"/>
        <w:rPr>
          <w:rFonts w:ascii="Calibri" w:hAnsi="Calibri"/>
          <w:noProof/>
          <w:sz w:val="22"/>
          <w:szCs w:val="22"/>
        </w:rPr>
      </w:pPr>
      <w:hyperlink w:anchor="_Toc280344305" w:history="1">
        <w:r w:rsidR="001F0AD8" w:rsidRPr="007274F0">
          <w:rPr>
            <w:rStyle w:val="Hyperlink"/>
            <w:noProof/>
          </w:rPr>
          <w:t>5.1.5.</w:t>
        </w:r>
        <w:r w:rsidR="001F0AD8">
          <w:rPr>
            <w:rFonts w:ascii="Calibri" w:hAnsi="Calibri"/>
            <w:noProof/>
            <w:sz w:val="22"/>
            <w:szCs w:val="22"/>
          </w:rPr>
          <w:tab/>
        </w:r>
        <w:r w:rsidR="001F0AD8" w:rsidRPr="007274F0">
          <w:rPr>
            <w:rStyle w:val="Hyperlink"/>
            <w:noProof/>
            <w:lang w:eastAsia="ar-SA"/>
          </w:rPr>
          <w:t>Fire Prevention and Protection</w:t>
        </w:r>
        <w:r w:rsidR="001F0AD8">
          <w:rPr>
            <w:noProof/>
            <w:webHidden/>
          </w:rPr>
          <w:tab/>
        </w:r>
        <w:r w:rsidR="001F0AD8">
          <w:rPr>
            <w:noProof/>
            <w:webHidden/>
          </w:rPr>
          <w:fldChar w:fldCharType="begin"/>
        </w:r>
        <w:r w:rsidR="001F0AD8">
          <w:rPr>
            <w:noProof/>
            <w:webHidden/>
          </w:rPr>
          <w:instrText xml:space="preserve"> PAGEREF _Toc280344305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426D3324" w14:textId="77777777" w:rsidR="001F0AD8" w:rsidRDefault="00000000">
      <w:pPr>
        <w:pStyle w:val="TOC3"/>
        <w:rPr>
          <w:rFonts w:ascii="Calibri" w:hAnsi="Calibri"/>
          <w:noProof/>
          <w:sz w:val="22"/>
          <w:szCs w:val="22"/>
        </w:rPr>
      </w:pPr>
      <w:hyperlink w:anchor="_Toc280344306" w:history="1">
        <w:r w:rsidR="001F0AD8" w:rsidRPr="007274F0">
          <w:rPr>
            <w:rStyle w:val="Hyperlink"/>
            <w:noProof/>
          </w:rPr>
          <w:t>5.1.6.</w:t>
        </w:r>
        <w:r w:rsidR="001F0AD8">
          <w:rPr>
            <w:rFonts w:ascii="Calibri" w:hAnsi="Calibri"/>
            <w:noProof/>
            <w:sz w:val="22"/>
            <w:szCs w:val="22"/>
          </w:rPr>
          <w:tab/>
        </w:r>
        <w:r w:rsidR="001F0AD8" w:rsidRPr="007274F0">
          <w:rPr>
            <w:rStyle w:val="Hyperlink"/>
            <w:noProof/>
            <w:lang w:eastAsia="ar-SA"/>
          </w:rPr>
          <w:t>Media Storage</w:t>
        </w:r>
        <w:r w:rsidR="001F0AD8">
          <w:rPr>
            <w:noProof/>
            <w:webHidden/>
          </w:rPr>
          <w:tab/>
        </w:r>
        <w:r w:rsidR="001F0AD8">
          <w:rPr>
            <w:noProof/>
            <w:webHidden/>
          </w:rPr>
          <w:fldChar w:fldCharType="begin"/>
        </w:r>
        <w:r w:rsidR="001F0AD8">
          <w:rPr>
            <w:noProof/>
            <w:webHidden/>
          </w:rPr>
          <w:instrText xml:space="preserve"> PAGEREF _Toc280344306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724FBEDF" w14:textId="77777777" w:rsidR="001F0AD8" w:rsidRDefault="00000000">
      <w:pPr>
        <w:pStyle w:val="TOC3"/>
        <w:rPr>
          <w:rFonts w:ascii="Calibri" w:hAnsi="Calibri"/>
          <w:noProof/>
          <w:sz w:val="22"/>
          <w:szCs w:val="22"/>
        </w:rPr>
      </w:pPr>
      <w:hyperlink w:anchor="_Toc280344307" w:history="1">
        <w:r w:rsidR="001F0AD8" w:rsidRPr="007274F0">
          <w:rPr>
            <w:rStyle w:val="Hyperlink"/>
            <w:noProof/>
          </w:rPr>
          <w:t>5.1.7.</w:t>
        </w:r>
        <w:r w:rsidR="001F0AD8">
          <w:rPr>
            <w:rFonts w:ascii="Calibri" w:hAnsi="Calibri"/>
            <w:noProof/>
            <w:sz w:val="22"/>
            <w:szCs w:val="22"/>
          </w:rPr>
          <w:tab/>
        </w:r>
        <w:r w:rsidR="001F0AD8" w:rsidRPr="007274F0">
          <w:rPr>
            <w:rStyle w:val="Hyperlink"/>
            <w:noProof/>
            <w:lang w:eastAsia="ar-SA"/>
          </w:rPr>
          <w:t>Waste Disposal</w:t>
        </w:r>
        <w:r w:rsidR="001F0AD8">
          <w:rPr>
            <w:noProof/>
            <w:webHidden/>
          </w:rPr>
          <w:tab/>
        </w:r>
        <w:r w:rsidR="001F0AD8">
          <w:rPr>
            <w:noProof/>
            <w:webHidden/>
          </w:rPr>
          <w:fldChar w:fldCharType="begin"/>
        </w:r>
        <w:r w:rsidR="001F0AD8">
          <w:rPr>
            <w:noProof/>
            <w:webHidden/>
          </w:rPr>
          <w:instrText xml:space="preserve"> PAGEREF _Toc280344307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785A6632" w14:textId="77777777" w:rsidR="001F0AD8" w:rsidRDefault="00000000">
      <w:pPr>
        <w:pStyle w:val="TOC3"/>
        <w:rPr>
          <w:rFonts w:ascii="Calibri" w:hAnsi="Calibri"/>
          <w:noProof/>
          <w:sz w:val="22"/>
          <w:szCs w:val="22"/>
        </w:rPr>
      </w:pPr>
      <w:hyperlink w:anchor="_Toc280344308" w:history="1">
        <w:r w:rsidR="001F0AD8" w:rsidRPr="007274F0">
          <w:rPr>
            <w:rStyle w:val="Hyperlink"/>
            <w:noProof/>
          </w:rPr>
          <w:t>5.1.8.</w:t>
        </w:r>
        <w:r w:rsidR="001F0AD8">
          <w:rPr>
            <w:rFonts w:ascii="Calibri" w:hAnsi="Calibri"/>
            <w:noProof/>
            <w:sz w:val="22"/>
            <w:szCs w:val="22"/>
          </w:rPr>
          <w:tab/>
        </w:r>
        <w:r w:rsidR="001F0AD8" w:rsidRPr="007274F0">
          <w:rPr>
            <w:rStyle w:val="Hyperlink"/>
            <w:noProof/>
            <w:lang w:eastAsia="ar-SA"/>
          </w:rPr>
          <w:t>Off-Site Backup</w:t>
        </w:r>
        <w:r w:rsidR="001F0AD8">
          <w:rPr>
            <w:noProof/>
            <w:webHidden/>
          </w:rPr>
          <w:tab/>
        </w:r>
        <w:r w:rsidR="001F0AD8">
          <w:rPr>
            <w:noProof/>
            <w:webHidden/>
          </w:rPr>
          <w:fldChar w:fldCharType="begin"/>
        </w:r>
        <w:r w:rsidR="001F0AD8">
          <w:rPr>
            <w:noProof/>
            <w:webHidden/>
          </w:rPr>
          <w:instrText xml:space="preserve"> PAGEREF _Toc280344308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3F0F8FAA" w14:textId="77777777" w:rsidR="001F0AD8" w:rsidRDefault="00000000">
      <w:pPr>
        <w:pStyle w:val="TOC2"/>
        <w:rPr>
          <w:rFonts w:ascii="Calibri" w:hAnsi="Calibri"/>
          <w:b w:val="0"/>
          <w:noProof/>
          <w:sz w:val="22"/>
          <w:szCs w:val="22"/>
        </w:rPr>
      </w:pPr>
      <w:hyperlink w:anchor="_Toc280344309" w:history="1">
        <w:r w:rsidR="001F0AD8" w:rsidRPr="007274F0">
          <w:rPr>
            <w:rStyle w:val="Hyperlink"/>
            <w:noProof/>
          </w:rPr>
          <w:t>5.2.</w:t>
        </w:r>
        <w:r w:rsidR="001F0AD8">
          <w:rPr>
            <w:rFonts w:ascii="Calibri" w:hAnsi="Calibri"/>
            <w:b w:val="0"/>
            <w:noProof/>
            <w:sz w:val="22"/>
            <w:szCs w:val="22"/>
          </w:rPr>
          <w:tab/>
        </w:r>
        <w:r w:rsidR="001F0AD8" w:rsidRPr="007274F0">
          <w:rPr>
            <w:rStyle w:val="Hyperlink"/>
            <w:noProof/>
            <w:lang w:eastAsia="ar-SA"/>
          </w:rPr>
          <w:t>Procedural Controls</w:t>
        </w:r>
        <w:r w:rsidR="001F0AD8">
          <w:rPr>
            <w:noProof/>
            <w:webHidden/>
          </w:rPr>
          <w:tab/>
        </w:r>
        <w:r w:rsidR="001F0AD8">
          <w:rPr>
            <w:noProof/>
            <w:webHidden/>
          </w:rPr>
          <w:fldChar w:fldCharType="begin"/>
        </w:r>
        <w:r w:rsidR="001F0AD8">
          <w:rPr>
            <w:noProof/>
            <w:webHidden/>
          </w:rPr>
          <w:instrText xml:space="preserve"> PAGEREF _Toc280344309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53073E34" w14:textId="77777777" w:rsidR="001F0AD8" w:rsidRDefault="00000000">
      <w:pPr>
        <w:pStyle w:val="TOC3"/>
        <w:rPr>
          <w:rFonts w:ascii="Calibri" w:hAnsi="Calibri"/>
          <w:noProof/>
          <w:sz w:val="22"/>
          <w:szCs w:val="22"/>
        </w:rPr>
      </w:pPr>
      <w:hyperlink w:anchor="_Toc280344310" w:history="1">
        <w:r w:rsidR="001F0AD8" w:rsidRPr="007274F0">
          <w:rPr>
            <w:rStyle w:val="Hyperlink"/>
            <w:noProof/>
          </w:rPr>
          <w:t>5.2.1.</w:t>
        </w:r>
        <w:r w:rsidR="001F0AD8">
          <w:rPr>
            <w:rFonts w:ascii="Calibri" w:hAnsi="Calibri"/>
            <w:noProof/>
            <w:sz w:val="22"/>
            <w:szCs w:val="22"/>
          </w:rPr>
          <w:tab/>
        </w:r>
        <w:r w:rsidR="001F0AD8" w:rsidRPr="007274F0">
          <w:rPr>
            <w:rStyle w:val="Hyperlink"/>
            <w:noProof/>
            <w:lang w:eastAsia="ar-SA"/>
          </w:rPr>
          <w:t>Trusted Roles</w:t>
        </w:r>
        <w:r w:rsidR="001F0AD8">
          <w:rPr>
            <w:noProof/>
            <w:webHidden/>
          </w:rPr>
          <w:tab/>
        </w:r>
        <w:r w:rsidR="001F0AD8">
          <w:rPr>
            <w:noProof/>
            <w:webHidden/>
          </w:rPr>
          <w:fldChar w:fldCharType="begin"/>
        </w:r>
        <w:r w:rsidR="001F0AD8">
          <w:rPr>
            <w:noProof/>
            <w:webHidden/>
          </w:rPr>
          <w:instrText xml:space="preserve"> PAGEREF _Toc280344310 \h </w:instrText>
        </w:r>
        <w:r w:rsidR="001F0AD8">
          <w:rPr>
            <w:noProof/>
            <w:webHidden/>
          </w:rPr>
        </w:r>
        <w:r w:rsidR="001F0AD8">
          <w:rPr>
            <w:noProof/>
            <w:webHidden/>
          </w:rPr>
          <w:fldChar w:fldCharType="separate"/>
        </w:r>
        <w:r w:rsidR="00670909">
          <w:rPr>
            <w:noProof/>
            <w:webHidden/>
          </w:rPr>
          <w:t>37</w:t>
        </w:r>
        <w:r w:rsidR="001F0AD8">
          <w:rPr>
            <w:noProof/>
            <w:webHidden/>
          </w:rPr>
          <w:fldChar w:fldCharType="end"/>
        </w:r>
      </w:hyperlink>
    </w:p>
    <w:p w14:paraId="57EA3BBD" w14:textId="77777777" w:rsidR="001F0AD8" w:rsidRDefault="00000000">
      <w:pPr>
        <w:pStyle w:val="TOC3"/>
        <w:rPr>
          <w:rFonts w:ascii="Calibri" w:hAnsi="Calibri"/>
          <w:noProof/>
          <w:sz w:val="22"/>
          <w:szCs w:val="22"/>
        </w:rPr>
      </w:pPr>
      <w:hyperlink w:anchor="_Toc280344311" w:history="1">
        <w:r w:rsidR="001F0AD8" w:rsidRPr="007274F0">
          <w:rPr>
            <w:rStyle w:val="Hyperlink"/>
            <w:noProof/>
          </w:rPr>
          <w:t>5.2.2.</w:t>
        </w:r>
        <w:r w:rsidR="001F0AD8">
          <w:rPr>
            <w:rFonts w:ascii="Calibri" w:hAnsi="Calibri"/>
            <w:noProof/>
            <w:sz w:val="22"/>
            <w:szCs w:val="22"/>
          </w:rPr>
          <w:tab/>
        </w:r>
        <w:r w:rsidR="001F0AD8" w:rsidRPr="007274F0">
          <w:rPr>
            <w:rStyle w:val="Hyperlink"/>
            <w:noProof/>
            <w:lang w:eastAsia="ar-SA"/>
          </w:rPr>
          <w:t>Number of Persons Required per Task</w:t>
        </w:r>
        <w:r w:rsidR="001F0AD8">
          <w:rPr>
            <w:noProof/>
            <w:webHidden/>
          </w:rPr>
          <w:tab/>
        </w:r>
        <w:r w:rsidR="001F0AD8">
          <w:rPr>
            <w:noProof/>
            <w:webHidden/>
          </w:rPr>
          <w:fldChar w:fldCharType="begin"/>
        </w:r>
        <w:r w:rsidR="001F0AD8">
          <w:rPr>
            <w:noProof/>
            <w:webHidden/>
          </w:rPr>
          <w:instrText xml:space="preserve"> PAGEREF _Toc280344311 \h </w:instrText>
        </w:r>
        <w:r w:rsidR="001F0AD8">
          <w:rPr>
            <w:noProof/>
            <w:webHidden/>
          </w:rPr>
        </w:r>
        <w:r w:rsidR="001F0AD8">
          <w:rPr>
            <w:noProof/>
            <w:webHidden/>
          </w:rPr>
          <w:fldChar w:fldCharType="separate"/>
        </w:r>
        <w:r w:rsidR="00670909">
          <w:rPr>
            <w:noProof/>
            <w:webHidden/>
          </w:rPr>
          <w:t>38</w:t>
        </w:r>
        <w:r w:rsidR="001F0AD8">
          <w:rPr>
            <w:noProof/>
            <w:webHidden/>
          </w:rPr>
          <w:fldChar w:fldCharType="end"/>
        </w:r>
      </w:hyperlink>
    </w:p>
    <w:p w14:paraId="50029C3F" w14:textId="77777777" w:rsidR="001F0AD8" w:rsidRDefault="00000000">
      <w:pPr>
        <w:pStyle w:val="TOC3"/>
        <w:rPr>
          <w:rFonts w:ascii="Calibri" w:hAnsi="Calibri"/>
          <w:noProof/>
          <w:sz w:val="22"/>
          <w:szCs w:val="22"/>
        </w:rPr>
      </w:pPr>
      <w:hyperlink w:anchor="_Toc280344312" w:history="1">
        <w:r w:rsidR="001F0AD8" w:rsidRPr="007274F0">
          <w:rPr>
            <w:rStyle w:val="Hyperlink"/>
            <w:noProof/>
          </w:rPr>
          <w:t>5.2.3.</w:t>
        </w:r>
        <w:r w:rsidR="001F0AD8">
          <w:rPr>
            <w:rFonts w:ascii="Calibri" w:hAnsi="Calibri"/>
            <w:noProof/>
            <w:sz w:val="22"/>
            <w:szCs w:val="22"/>
          </w:rPr>
          <w:tab/>
        </w:r>
        <w:r w:rsidR="001F0AD8" w:rsidRPr="007274F0">
          <w:rPr>
            <w:rStyle w:val="Hyperlink"/>
            <w:noProof/>
            <w:lang w:eastAsia="ar-SA"/>
          </w:rPr>
          <w:t>Identification and Authentication for Each Role</w:t>
        </w:r>
        <w:r w:rsidR="001F0AD8">
          <w:rPr>
            <w:noProof/>
            <w:webHidden/>
          </w:rPr>
          <w:tab/>
        </w:r>
        <w:r w:rsidR="001F0AD8">
          <w:rPr>
            <w:noProof/>
            <w:webHidden/>
          </w:rPr>
          <w:fldChar w:fldCharType="begin"/>
        </w:r>
        <w:r w:rsidR="001F0AD8">
          <w:rPr>
            <w:noProof/>
            <w:webHidden/>
          </w:rPr>
          <w:instrText xml:space="preserve"> PAGEREF _Toc280344312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0F310DE2" w14:textId="77777777" w:rsidR="001F0AD8" w:rsidRDefault="00000000">
      <w:pPr>
        <w:pStyle w:val="TOC3"/>
        <w:rPr>
          <w:rFonts w:ascii="Calibri" w:hAnsi="Calibri"/>
          <w:noProof/>
          <w:sz w:val="22"/>
          <w:szCs w:val="22"/>
        </w:rPr>
      </w:pPr>
      <w:hyperlink w:anchor="_Toc280344313" w:history="1">
        <w:r w:rsidR="001F0AD8" w:rsidRPr="007274F0">
          <w:rPr>
            <w:rStyle w:val="Hyperlink"/>
            <w:noProof/>
          </w:rPr>
          <w:t>5.2.4.</w:t>
        </w:r>
        <w:r w:rsidR="001F0AD8">
          <w:rPr>
            <w:rFonts w:ascii="Calibri" w:hAnsi="Calibri"/>
            <w:noProof/>
            <w:sz w:val="22"/>
            <w:szCs w:val="22"/>
          </w:rPr>
          <w:tab/>
        </w:r>
        <w:r w:rsidR="001F0AD8" w:rsidRPr="007274F0">
          <w:rPr>
            <w:rStyle w:val="Hyperlink"/>
            <w:noProof/>
          </w:rPr>
          <w:t>Roles Requiring Separation of Duties</w:t>
        </w:r>
        <w:r w:rsidR="001F0AD8">
          <w:rPr>
            <w:noProof/>
            <w:webHidden/>
          </w:rPr>
          <w:tab/>
        </w:r>
        <w:r w:rsidR="001F0AD8">
          <w:rPr>
            <w:noProof/>
            <w:webHidden/>
          </w:rPr>
          <w:fldChar w:fldCharType="begin"/>
        </w:r>
        <w:r w:rsidR="001F0AD8">
          <w:rPr>
            <w:noProof/>
            <w:webHidden/>
          </w:rPr>
          <w:instrText xml:space="preserve"> PAGEREF _Toc280344313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67EE4747" w14:textId="77777777" w:rsidR="001F0AD8" w:rsidRDefault="00000000">
      <w:pPr>
        <w:pStyle w:val="TOC2"/>
        <w:rPr>
          <w:rFonts w:ascii="Calibri" w:hAnsi="Calibri"/>
          <w:b w:val="0"/>
          <w:noProof/>
          <w:sz w:val="22"/>
          <w:szCs w:val="22"/>
        </w:rPr>
      </w:pPr>
      <w:hyperlink w:anchor="_Toc280344314" w:history="1">
        <w:r w:rsidR="001F0AD8" w:rsidRPr="007274F0">
          <w:rPr>
            <w:rStyle w:val="Hyperlink"/>
            <w:noProof/>
          </w:rPr>
          <w:t>5.3.</w:t>
        </w:r>
        <w:r w:rsidR="001F0AD8">
          <w:rPr>
            <w:rFonts w:ascii="Calibri" w:hAnsi="Calibri"/>
            <w:b w:val="0"/>
            <w:noProof/>
            <w:sz w:val="22"/>
            <w:szCs w:val="22"/>
          </w:rPr>
          <w:tab/>
        </w:r>
        <w:r w:rsidR="001F0AD8" w:rsidRPr="007274F0">
          <w:rPr>
            <w:rStyle w:val="Hyperlink"/>
            <w:noProof/>
            <w:lang w:eastAsia="ar-SA"/>
          </w:rPr>
          <w:t>Personnel Controls</w:t>
        </w:r>
        <w:r w:rsidR="001F0AD8">
          <w:rPr>
            <w:noProof/>
            <w:webHidden/>
          </w:rPr>
          <w:tab/>
        </w:r>
        <w:r w:rsidR="001F0AD8">
          <w:rPr>
            <w:noProof/>
            <w:webHidden/>
          </w:rPr>
          <w:fldChar w:fldCharType="begin"/>
        </w:r>
        <w:r w:rsidR="001F0AD8">
          <w:rPr>
            <w:noProof/>
            <w:webHidden/>
          </w:rPr>
          <w:instrText xml:space="preserve"> PAGEREF _Toc280344314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3B316721" w14:textId="77777777" w:rsidR="001F0AD8" w:rsidRDefault="00000000">
      <w:pPr>
        <w:pStyle w:val="TOC3"/>
        <w:rPr>
          <w:rFonts w:ascii="Calibri" w:hAnsi="Calibri"/>
          <w:noProof/>
          <w:sz w:val="22"/>
          <w:szCs w:val="22"/>
        </w:rPr>
      </w:pPr>
      <w:hyperlink w:anchor="_Toc280344315" w:history="1">
        <w:r w:rsidR="001F0AD8" w:rsidRPr="007274F0">
          <w:rPr>
            <w:rStyle w:val="Hyperlink"/>
            <w:noProof/>
          </w:rPr>
          <w:t>5.3.1.</w:t>
        </w:r>
        <w:r w:rsidR="001F0AD8">
          <w:rPr>
            <w:rFonts w:ascii="Calibri" w:hAnsi="Calibri"/>
            <w:noProof/>
            <w:sz w:val="22"/>
            <w:szCs w:val="22"/>
          </w:rPr>
          <w:tab/>
        </w:r>
        <w:r w:rsidR="001F0AD8" w:rsidRPr="007274F0">
          <w:rPr>
            <w:rStyle w:val="Hyperlink"/>
            <w:noProof/>
            <w:lang w:eastAsia="ar-SA"/>
          </w:rPr>
          <w:t>Qualifications, Experience, and Clearance Requirements</w:t>
        </w:r>
        <w:r w:rsidR="001F0AD8">
          <w:rPr>
            <w:noProof/>
            <w:webHidden/>
          </w:rPr>
          <w:tab/>
        </w:r>
        <w:r w:rsidR="001F0AD8">
          <w:rPr>
            <w:noProof/>
            <w:webHidden/>
          </w:rPr>
          <w:fldChar w:fldCharType="begin"/>
        </w:r>
        <w:r w:rsidR="001F0AD8">
          <w:rPr>
            <w:noProof/>
            <w:webHidden/>
          </w:rPr>
          <w:instrText xml:space="preserve"> PAGEREF _Toc280344315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714E2BE3" w14:textId="77777777" w:rsidR="001F0AD8" w:rsidRDefault="00000000">
      <w:pPr>
        <w:pStyle w:val="TOC3"/>
        <w:rPr>
          <w:rFonts w:ascii="Calibri" w:hAnsi="Calibri"/>
          <w:noProof/>
          <w:sz w:val="22"/>
          <w:szCs w:val="22"/>
        </w:rPr>
      </w:pPr>
      <w:hyperlink w:anchor="_Toc280344316" w:history="1">
        <w:r w:rsidR="001F0AD8" w:rsidRPr="007274F0">
          <w:rPr>
            <w:rStyle w:val="Hyperlink"/>
            <w:noProof/>
          </w:rPr>
          <w:t>5.3.2.</w:t>
        </w:r>
        <w:r w:rsidR="001F0AD8">
          <w:rPr>
            <w:rFonts w:ascii="Calibri" w:hAnsi="Calibri"/>
            <w:noProof/>
            <w:sz w:val="22"/>
            <w:szCs w:val="22"/>
          </w:rPr>
          <w:tab/>
        </w:r>
        <w:r w:rsidR="001F0AD8" w:rsidRPr="007274F0">
          <w:rPr>
            <w:rStyle w:val="Hyperlink"/>
            <w:noProof/>
            <w:lang w:eastAsia="ar-SA"/>
          </w:rPr>
          <w:t>Background Check Procedures</w:t>
        </w:r>
        <w:r w:rsidR="001F0AD8">
          <w:rPr>
            <w:noProof/>
            <w:webHidden/>
          </w:rPr>
          <w:tab/>
        </w:r>
        <w:r w:rsidR="001F0AD8">
          <w:rPr>
            <w:noProof/>
            <w:webHidden/>
          </w:rPr>
          <w:fldChar w:fldCharType="begin"/>
        </w:r>
        <w:r w:rsidR="001F0AD8">
          <w:rPr>
            <w:noProof/>
            <w:webHidden/>
          </w:rPr>
          <w:instrText xml:space="preserve"> PAGEREF _Toc280344316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5EF68791" w14:textId="77777777" w:rsidR="001F0AD8" w:rsidRDefault="00000000">
      <w:pPr>
        <w:pStyle w:val="TOC3"/>
        <w:rPr>
          <w:rFonts w:ascii="Calibri" w:hAnsi="Calibri"/>
          <w:noProof/>
          <w:sz w:val="22"/>
          <w:szCs w:val="22"/>
        </w:rPr>
      </w:pPr>
      <w:hyperlink w:anchor="_Toc280344317" w:history="1">
        <w:r w:rsidR="001F0AD8" w:rsidRPr="007274F0">
          <w:rPr>
            <w:rStyle w:val="Hyperlink"/>
            <w:noProof/>
          </w:rPr>
          <w:t>5.3.3.</w:t>
        </w:r>
        <w:r w:rsidR="001F0AD8">
          <w:rPr>
            <w:rFonts w:ascii="Calibri" w:hAnsi="Calibri"/>
            <w:noProof/>
            <w:sz w:val="22"/>
            <w:szCs w:val="22"/>
          </w:rPr>
          <w:tab/>
        </w:r>
        <w:r w:rsidR="001F0AD8" w:rsidRPr="007274F0">
          <w:rPr>
            <w:rStyle w:val="Hyperlink"/>
            <w:noProof/>
            <w:lang w:eastAsia="ar-SA"/>
          </w:rPr>
          <w:t>Training Requirements</w:t>
        </w:r>
        <w:r w:rsidR="001F0AD8">
          <w:rPr>
            <w:noProof/>
            <w:webHidden/>
          </w:rPr>
          <w:tab/>
        </w:r>
        <w:r w:rsidR="001F0AD8">
          <w:rPr>
            <w:noProof/>
            <w:webHidden/>
          </w:rPr>
          <w:fldChar w:fldCharType="begin"/>
        </w:r>
        <w:r w:rsidR="001F0AD8">
          <w:rPr>
            <w:noProof/>
            <w:webHidden/>
          </w:rPr>
          <w:instrText xml:space="preserve"> PAGEREF _Toc280344317 \h </w:instrText>
        </w:r>
        <w:r w:rsidR="001F0AD8">
          <w:rPr>
            <w:noProof/>
            <w:webHidden/>
          </w:rPr>
        </w:r>
        <w:r w:rsidR="001F0AD8">
          <w:rPr>
            <w:noProof/>
            <w:webHidden/>
          </w:rPr>
          <w:fldChar w:fldCharType="separate"/>
        </w:r>
        <w:r w:rsidR="00670909">
          <w:rPr>
            <w:noProof/>
            <w:webHidden/>
          </w:rPr>
          <w:t>39</w:t>
        </w:r>
        <w:r w:rsidR="001F0AD8">
          <w:rPr>
            <w:noProof/>
            <w:webHidden/>
          </w:rPr>
          <w:fldChar w:fldCharType="end"/>
        </w:r>
      </w:hyperlink>
    </w:p>
    <w:p w14:paraId="32BBB94B" w14:textId="77777777" w:rsidR="001F0AD8" w:rsidRDefault="00000000">
      <w:pPr>
        <w:pStyle w:val="TOC3"/>
        <w:rPr>
          <w:rFonts w:ascii="Calibri" w:hAnsi="Calibri"/>
          <w:noProof/>
          <w:sz w:val="22"/>
          <w:szCs w:val="22"/>
        </w:rPr>
      </w:pPr>
      <w:hyperlink w:anchor="_Toc280344318" w:history="1">
        <w:r w:rsidR="001F0AD8" w:rsidRPr="007274F0">
          <w:rPr>
            <w:rStyle w:val="Hyperlink"/>
            <w:noProof/>
          </w:rPr>
          <w:t>5.3.4.</w:t>
        </w:r>
        <w:r w:rsidR="001F0AD8">
          <w:rPr>
            <w:rFonts w:ascii="Calibri" w:hAnsi="Calibri"/>
            <w:noProof/>
            <w:sz w:val="22"/>
            <w:szCs w:val="22"/>
          </w:rPr>
          <w:tab/>
        </w:r>
        <w:r w:rsidR="001F0AD8" w:rsidRPr="007274F0">
          <w:rPr>
            <w:rStyle w:val="Hyperlink"/>
            <w:noProof/>
            <w:lang w:eastAsia="ar-SA"/>
          </w:rPr>
          <w:t>Retraining Frequency and Requirements</w:t>
        </w:r>
        <w:r w:rsidR="001F0AD8">
          <w:rPr>
            <w:noProof/>
            <w:webHidden/>
          </w:rPr>
          <w:tab/>
        </w:r>
        <w:r w:rsidR="001F0AD8">
          <w:rPr>
            <w:noProof/>
            <w:webHidden/>
          </w:rPr>
          <w:fldChar w:fldCharType="begin"/>
        </w:r>
        <w:r w:rsidR="001F0AD8">
          <w:rPr>
            <w:noProof/>
            <w:webHidden/>
          </w:rPr>
          <w:instrText xml:space="preserve"> PAGEREF _Toc280344318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66C03023" w14:textId="77777777" w:rsidR="001F0AD8" w:rsidRDefault="00000000">
      <w:pPr>
        <w:pStyle w:val="TOC3"/>
        <w:rPr>
          <w:rFonts w:ascii="Calibri" w:hAnsi="Calibri"/>
          <w:noProof/>
          <w:sz w:val="22"/>
          <w:szCs w:val="22"/>
        </w:rPr>
      </w:pPr>
      <w:hyperlink w:anchor="_Toc280344319" w:history="1">
        <w:r w:rsidR="001F0AD8" w:rsidRPr="007274F0">
          <w:rPr>
            <w:rStyle w:val="Hyperlink"/>
            <w:noProof/>
          </w:rPr>
          <w:t>5.3.5.</w:t>
        </w:r>
        <w:r w:rsidR="001F0AD8">
          <w:rPr>
            <w:rFonts w:ascii="Calibri" w:hAnsi="Calibri"/>
            <w:noProof/>
            <w:sz w:val="22"/>
            <w:szCs w:val="22"/>
          </w:rPr>
          <w:tab/>
        </w:r>
        <w:r w:rsidR="001F0AD8" w:rsidRPr="007274F0">
          <w:rPr>
            <w:rStyle w:val="Hyperlink"/>
            <w:noProof/>
            <w:lang w:eastAsia="ar-SA"/>
          </w:rPr>
          <w:t>Job Rotation Frequency and Sequence</w:t>
        </w:r>
        <w:r w:rsidR="001F0AD8">
          <w:rPr>
            <w:noProof/>
            <w:webHidden/>
          </w:rPr>
          <w:tab/>
        </w:r>
        <w:r w:rsidR="001F0AD8">
          <w:rPr>
            <w:noProof/>
            <w:webHidden/>
          </w:rPr>
          <w:fldChar w:fldCharType="begin"/>
        </w:r>
        <w:r w:rsidR="001F0AD8">
          <w:rPr>
            <w:noProof/>
            <w:webHidden/>
          </w:rPr>
          <w:instrText xml:space="preserve"> PAGEREF _Toc280344319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760389E6" w14:textId="77777777" w:rsidR="001F0AD8" w:rsidRDefault="00000000">
      <w:pPr>
        <w:pStyle w:val="TOC3"/>
        <w:rPr>
          <w:rFonts w:ascii="Calibri" w:hAnsi="Calibri"/>
          <w:noProof/>
          <w:sz w:val="22"/>
          <w:szCs w:val="22"/>
        </w:rPr>
      </w:pPr>
      <w:hyperlink w:anchor="_Toc280344320" w:history="1">
        <w:r w:rsidR="001F0AD8" w:rsidRPr="007274F0">
          <w:rPr>
            <w:rStyle w:val="Hyperlink"/>
            <w:noProof/>
          </w:rPr>
          <w:t>5.3.6.</w:t>
        </w:r>
        <w:r w:rsidR="001F0AD8">
          <w:rPr>
            <w:rFonts w:ascii="Calibri" w:hAnsi="Calibri"/>
            <w:noProof/>
            <w:sz w:val="22"/>
            <w:szCs w:val="22"/>
          </w:rPr>
          <w:tab/>
        </w:r>
        <w:r w:rsidR="001F0AD8" w:rsidRPr="007274F0">
          <w:rPr>
            <w:rStyle w:val="Hyperlink"/>
            <w:noProof/>
          </w:rPr>
          <w:t>Sanctions for Unauthorized Actions</w:t>
        </w:r>
        <w:r w:rsidR="001F0AD8">
          <w:rPr>
            <w:noProof/>
            <w:webHidden/>
          </w:rPr>
          <w:tab/>
        </w:r>
        <w:r w:rsidR="001F0AD8">
          <w:rPr>
            <w:noProof/>
            <w:webHidden/>
          </w:rPr>
          <w:fldChar w:fldCharType="begin"/>
        </w:r>
        <w:r w:rsidR="001F0AD8">
          <w:rPr>
            <w:noProof/>
            <w:webHidden/>
          </w:rPr>
          <w:instrText xml:space="preserve"> PAGEREF _Toc280344320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00CE3EEF" w14:textId="77777777" w:rsidR="001F0AD8" w:rsidRDefault="00000000">
      <w:pPr>
        <w:pStyle w:val="TOC3"/>
        <w:rPr>
          <w:rFonts w:ascii="Calibri" w:hAnsi="Calibri"/>
          <w:noProof/>
          <w:sz w:val="22"/>
          <w:szCs w:val="22"/>
        </w:rPr>
      </w:pPr>
      <w:hyperlink w:anchor="_Toc280344321" w:history="1">
        <w:r w:rsidR="001F0AD8" w:rsidRPr="007274F0">
          <w:rPr>
            <w:rStyle w:val="Hyperlink"/>
            <w:noProof/>
          </w:rPr>
          <w:t>5.3.7.</w:t>
        </w:r>
        <w:r w:rsidR="001F0AD8">
          <w:rPr>
            <w:rFonts w:ascii="Calibri" w:hAnsi="Calibri"/>
            <w:noProof/>
            <w:sz w:val="22"/>
            <w:szCs w:val="22"/>
          </w:rPr>
          <w:tab/>
        </w:r>
        <w:r w:rsidR="001F0AD8" w:rsidRPr="007274F0">
          <w:rPr>
            <w:rStyle w:val="Hyperlink"/>
            <w:noProof/>
          </w:rPr>
          <w:t>Independent Contractor Requirements</w:t>
        </w:r>
        <w:r w:rsidR="001F0AD8">
          <w:rPr>
            <w:noProof/>
            <w:webHidden/>
          </w:rPr>
          <w:tab/>
        </w:r>
        <w:r w:rsidR="001F0AD8">
          <w:rPr>
            <w:noProof/>
            <w:webHidden/>
          </w:rPr>
          <w:fldChar w:fldCharType="begin"/>
        </w:r>
        <w:r w:rsidR="001F0AD8">
          <w:rPr>
            <w:noProof/>
            <w:webHidden/>
          </w:rPr>
          <w:instrText xml:space="preserve"> PAGEREF _Toc280344321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03510C67" w14:textId="77777777" w:rsidR="001F0AD8" w:rsidRDefault="00000000">
      <w:pPr>
        <w:pStyle w:val="TOC3"/>
        <w:rPr>
          <w:rFonts w:ascii="Calibri" w:hAnsi="Calibri"/>
          <w:noProof/>
          <w:sz w:val="22"/>
          <w:szCs w:val="22"/>
        </w:rPr>
      </w:pPr>
      <w:hyperlink w:anchor="_Toc280344322" w:history="1">
        <w:r w:rsidR="001F0AD8" w:rsidRPr="007274F0">
          <w:rPr>
            <w:rStyle w:val="Hyperlink"/>
            <w:noProof/>
          </w:rPr>
          <w:t>5.3.8.</w:t>
        </w:r>
        <w:r w:rsidR="001F0AD8">
          <w:rPr>
            <w:rFonts w:ascii="Calibri" w:hAnsi="Calibri"/>
            <w:noProof/>
            <w:sz w:val="22"/>
            <w:szCs w:val="22"/>
          </w:rPr>
          <w:tab/>
        </w:r>
        <w:r w:rsidR="001F0AD8" w:rsidRPr="007274F0">
          <w:rPr>
            <w:rStyle w:val="Hyperlink"/>
            <w:noProof/>
          </w:rPr>
          <w:t>Documentation Supplied to Personnel</w:t>
        </w:r>
        <w:r w:rsidR="001F0AD8">
          <w:rPr>
            <w:noProof/>
            <w:webHidden/>
          </w:rPr>
          <w:tab/>
        </w:r>
        <w:r w:rsidR="001F0AD8">
          <w:rPr>
            <w:noProof/>
            <w:webHidden/>
          </w:rPr>
          <w:fldChar w:fldCharType="begin"/>
        </w:r>
        <w:r w:rsidR="001F0AD8">
          <w:rPr>
            <w:noProof/>
            <w:webHidden/>
          </w:rPr>
          <w:instrText xml:space="preserve"> PAGEREF _Toc280344322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57557A06" w14:textId="77777777" w:rsidR="001F0AD8" w:rsidRDefault="00000000">
      <w:pPr>
        <w:pStyle w:val="TOC2"/>
        <w:rPr>
          <w:rFonts w:ascii="Calibri" w:hAnsi="Calibri"/>
          <w:b w:val="0"/>
          <w:noProof/>
          <w:sz w:val="22"/>
          <w:szCs w:val="22"/>
        </w:rPr>
      </w:pPr>
      <w:hyperlink w:anchor="_Toc280344323" w:history="1">
        <w:r w:rsidR="001F0AD8" w:rsidRPr="007274F0">
          <w:rPr>
            <w:rStyle w:val="Hyperlink"/>
            <w:noProof/>
          </w:rPr>
          <w:t>5.4.</w:t>
        </w:r>
        <w:r w:rsidR="001F0AD8">
          <w:rPr>
            <w:rFonts w:ascii="Calibri" w:hAnsi="Calibri"/>
            <w:b w:val="0"/>
            <w:noProof/>
            <w:sz w:val="22"/>
            <w:szCs w:val="22"/>
          </w:rPr>
          <w:tab/>
        </w:r>
        <w:r w:rsidR="001F0AD8" w:rsidRPr="007274F0">
          <w:rPr>
            <w:rStyle w:val="Hyperlink"/>
            <w:noProof/>
            <w:lang w:eastAsia="ar-SA"/>
          </w:rPr>
          <w:t>Audit Logging Procedures</w:t>
        </w:r>
        <w:r w:rsidR="001F0AD8">
          <w:rPr>
            <w:noProof/>
            <w:webHidden/>
          </w:rPr>
          <w:tab/>
        </w:r>
        <w:r w:rsidR="001F0AD8">
          <w:rPr>
            <w:noProof/>
            <w:webHidden/>
          </w:rPr>
          <w:fldChar w:fldCharType="begin"/>
        </w:r>
        <w:r w:rsidR="001F0AD8">
          <w:rPr>
            <w:noProof/>
            <w:webHidden/>
          </w:rPr>
          <w:instrText xml:space="preserve"> PAGEREF _Toc280344323 \h </w:instrText>
        </w:r>
        <w:r w:rsidR="001F0AD8">
          <w:rPr>
            <w:noProof/>
            <w:webHidden/>
          </w:rPr>
        </w:r>
        <w:r w:rsidR="001F0AD8">
          <w:rPr>
            <w:noProof/>
            <w:webHidden/>
          </w:rPr>
          <w:fldChar w:fldCharType="separate"/>
        </w:r>
        <w:r w:rsidR="00670909">
          <w:rPr>
            <w:noProof/>
            <w:webHidden/>
          </w:rPr>
          <w:t>40</w:t>
        </w:r>
        <w:r w:rsidR="001F0AD8">
          <w:rPr>
            <w:noProof/>
            <w:webHidden/>
          </w:rPr>
          <w:fldChar w:fldCharType="end"/>
        </w:r>
      </w:hyperlink>
    </w:p>
    <w:p w14:paraId="05371CC6" w14:textId="77777777" w:rsidR="001F0AD8" w:rsidRDefault="00000000">
      <w:pPr>
        <w:pStyle w:val="TOC3"/>
        <w:rPr>
          <w:rFonts w:ascii="Calibri" w:hAnsi="Calibri"/>
          <w:noProof/>
          <w:sz w:val="22"/>
          <w:szCs w:val="22"/>
        </w:rPr>
      </w:pPr>
      <w:hyperlink w:anchor="_Toc280344324" w:history="1">
        <w:r w:rsidR="001F0AD8" w:rsidRPr="007274F0">
          <w:rPr>
            <w:rStyle w:val="Hyperlink"/>
            <w:noProof/>
          </w:rPr>
          <w:t>5.4.1.</w:t>
        </w:r>
        <w:r w:rsidR="001F0AD8">
          <w:rPr>
            <w:rFonts w:ascii="Calibri" w:hAnsi="Calibri"/>
            <w:noProof/>
            <w:sz w:val="22"/>
            <w:szCs w:val="22"/>
          </w:rPr>
          <w:tab/>
        </w:r>
        <w:r w:rsidR="001F0AD8" w:rsidRPr="007274F0">
          <w:rPr>
            <w:rStyle w:val="Hyperlink"/>
            <w:noProof/>
          </w:rPr>
          <w:t>Types of Events Recorded</w:t>
        </w:r>
        <w:r w:rsidR="001F0AD8">
          <w:rPr>
            <w:noProof/>
            <w:webHidden/>
          </w:rPr>
          <w:tab/>
        </w:r>
        <w:r w:rsidR="001F0AD8">
          <w:rPr>
            <w:noProof/>
            <w:webHidden/>
          </w:rPr>
          <w:fldChar w:fldCharType="begin"/>
        </w:r>
        <w:r w:rsidR="001F0AD8">
          <w:rPr>
            <w:noProof/>
            <w:webHidden/>
          </w:rPr>
          <w:instrText xml:space="preserve"> PAGEREF _Toc280344324 \h </w:instrText>
        </w:r>
        <w:r w:rsidR="001F0AD8">
          <w:rPr>
            <w:noProof/>
            <w:webHidden/>
          </w:rPr>
        </w:r>
        <w:r w:rsidR="001F0AD8">
          <w:rPr>
            <w:noProof/>
            <w:webHidden/>
          </w:rPr>
          <w:fldChar w:fldCharType="separate"/>
        </w:r>
        <w:r w:rsidR="00670909">
          <w:rPr>
            <w:noProof/>
            <w:webHidden/>
          </w:rPr>
          <w:t>41</w:t>
        </w:r>
        <w:r w:rsidR="001F0AD8">
          <w:rPr>
            <w:noProof/>
            <w:webHidden/>
          </w:rPr>
          <w:fldChar w:fldCharType="end"/>
        </w:r>
      </w:hyperlink>
    </w:p>
    <w:p w14:paraId="2E5781F7" w14:textId="77777777" w:rsidR="001F0AD8" w:rsidRDefault="00000000">
      <w:pPr>
        <w:pStyle w:val="TOC3"/>
        <w:rPr>
          <w:rFonts w:ascii="Calibri" w:hAnsi="Calibri"/>
          <w:noProof/>
          <w:sz w:val="22"/>
          <w:szCs w:val="22"/>
        </w:rPr>
      </w:pPr>
      <w:hyperlink w:anchor="_Toc280344325" w:history="1">
        <w:r w:rsidR="001F0AD8" w:rsidRPr="007274F0">
          <w:rPr>
            <w:rStyle w:val="Hyperlink"/>
            <w:noProof/>
          </w:rPr>
          <w:t>5.4.2.</w:t>
        </w:r>
        <w:r w:rsidR="001F0AD8">
          <w:rPr>
            <w:rFonts w:ascii="Calibri" w:hAnsi="Calibri"/>
            <w:noProof/>
            <w:sz w:val="22"/>
            <w:szCs w:val="22"/>
          </w:rPr>
          <w:tab/>
        </w:r>
        <w:r w:rsidR="001F0AD8" w:rsidRPr="007274F0">
          <w:rPr>
            <w:rStyle w:val="Hyperlink"/>
            <w:noProof/>
            <w:lang w:eastAsia="ar-SA"/>
          </w:rPr>
          <w:t>Frequency of Processing Log</w:t>
        </w:r>
        <w:r w:rsidR="001F0AD8">
          <w:rPr>
            <w:noProof/>
            <w:webHidden/>
          </w:rPr>
          <w:tab/>
        </w:r>
        <w:r w:rsidR="001F0AD8">
          <w:rPr>
            <w:noProof/>
            <w:webHidden/>
          </w:rPr>
          <w:fldChar w:fldCharType="begin"/>
        </w:r>
        <w:r w:rsidR="001F0AD8">
          <w:rPr>
            <w:noProof/>
            <w:webHidden/>
          </w:rPr>
          <w:instrText xml:space="preserve"> PAGEREF _Toc280344325 \h </w:instrText>
        </w:r>
        <w:r w:rsidR="001F0AD8">
          <w:rPr>
            <w:noProof/>
            <w:webHidden/>
          </w:rPr>
        </w:r>
        <w:r w:rsidR="001F0AD8">
          <w:rPr>
            <w:noProof/>
            <w:webHidden/>
          </w:rPr>
          <w:fldChar w:fldCharType="separate"/>
        </w:r>
        <w:r w:rsidR="00670909">
          <w:rPr>
            <w:noProof/>
            <w:webHidden/>
          </w:rPr>
          <w:t>44</w:t>
        </w:r>
        <w:r w:rsidR="001F0AD8">
          <w:rPr>
            <w:noProof/>
            <w:webHidden/>
          </w:rPr>
          <w:fldChar w:fldCharType="end"/>
        </w:r>
      </w:hyperlink>
    </w:p>
    <w:p w14:paraId="6E21B6BF" w14:textId="77777777" w:rsidR="001F0AD8" w:rsidRDefault="00000000">
      <w:pPr>
        <w:pStyle w:val="TOC3"/>
        <w:rPr>
          <w:rFonts w:ascii="Calibri" w:hAnsi="Calibri"/>
          <w:noProof/>
          <w:sz w:val="22"/>
          <w:szCs w:val="22"/>
        </w:rPr>
      </w:pPr>
      <w:hyperlink w:anchor="_Toc280344326" w:history="1">
        <w:r w:rsidR="001F0AD8" w:rsidRPr="007274F0">
          <w:rPr>
            <w:rStyle w:val="Hyperlink"/>
            <w:noProof/>
          </w:rPr>
          <w:t>5.4.3.</w:t>
        </w:r>
        <w:r w:rsidR="001F0AD8">
          <w:rPr>
            <w:rFonts w:ascii="Calibri" w:hAnsi="Calibri"/>
            <w:noProof/>
            <w:sz w:val="22"/>
            <w:szCs w:val="22"/>
          </w:rPr>
          <w:tab/>
        </w:r>
        <w:r w:rsidR="001F0AD8" w:rsidRPr="007274F0">
          <w:rPr>
            <w:rStyle w:val="Hyperlink"/>
            <w:noProof/>
          </w:rPr>
          <w:t>Retention Period for Audit Log</w:t>
        </w:r>
        <w:r w:rsidR="001F0AD8">
          <w:rPr>
            <w:noProof/>
            <w:webHidden/>
          </w:rPr>
          <w:tab/>
        </w:r>
        <w:r w:rsidR="001F0AD8">
          <w:rPr>
            <w:noProof/>
            <w:webHidden/>
          </w:rPr>
          <w:fldChar w:fldCharType="begin"/>
        </w:r>
        <w:r w:rsidR="001F0AD8">
          <w:rPr>
            <w:noProof/>
            <w:webHidden/>
          </w:rPr>
          <w:instrText xml:space="preserve"> PAGEREF _Toc280344326 \h </w:instrText>
        </w:r>
        <w:r w:rsidR="001F0AD8">
          <w:rPr>
            <w:noProof/>
            <w:webHidden/>
          </w:rPr>
        </w:r>
        <w:r w:rsidR="001F0AD8">
          <w:rPr>
            <w:noProof/>
            <w:webHidden/>
          </w:rPr>
          <w:fldChar w:fldCharType="separate"/>
        </w:r>
        <w:r w:rsidR="00670909">
          <w:rPr>
            <w:noProof/>
            <w:webHidden/>
          </w:rPr>
          <w:t>44</w:t>
        </w:r>
        <w:r w:rsidR="001F0AD8">
          <w:rPr>
            <w:noProof/>
            <w:webHidden/>
          </w:rPr>
          <w:fldChar w:fldCharType="end"/>
        </w:r>
      </w:hyperlink>
    </w:p>
    <w:p w14:paraId="1E6CAB4F" w14:textId="77777777" w:rsidR="001F0AD8" w:rsidRDefault="00000000">
      <w:pPr>
        <w:pStyle w:val="TOC3"/>
        <w:rPr>
          <w:rFonts w:ascii="Calibri" w:hAnsi="Calibri"/>
          <w:noProof/>
          <w:sz w:val="22"/>
          <w:szCs w:val="22"/>
        </w:rPr>
      </w:pPr>
      <w:hyperlink w:anchor="_Toc280344327" w:history="1">
        <w:r w:rsidR="001F0AD8" w:rsidRPr="007274F0">
          <w:rPr>
            <w:rStyle w:val="Hyperlink"/>
            <w:noProof/>
          </w:rPr>
          <w:t>5.4.4.</w:t>
        </w:r>
        <w:r w:rsidR="001F0AD8">
          <w:rPr>
            <w:rFonts w:ascii="Calibri" w:hAnsi="Calibri"/>
            <w:noProof/>
            <w:sz w:val="22"/>
            <w:szCs w:val="22"/>
          </w:rPr>
          <w:tab/>
        </w:r>
        <w:r w:rsidR="001F0AD8" w:rsidRPr="007274F0">
          <w:rPr>
            <w:rStyle w:val="Hyperlink"/>
            <w:noProof/>
          </w:rPr>
          <w:t>Protection of Audit Log</w:t>
        </w:r>
        <w:r w:rsidR="001F0AD8">
          <w:rPr>
            <w:noProof/>
            <w:webHidden/>
          </w:rPr>
          <w:tab/>
        </w:r>
        <w:r w:rsidR="001F0AD8">
          <w:rPr>
            <w:noProof/>
            <w:webHidden/>
          </w:rPr>
          <w:fldChar w:fldCharType="begin"/>
        </w:r>
        <w:r w:rsidR="001F0AD8">
          <w:rPr>
            <w:noProof/>
            <w:webHidden/>
          </w:rPr>
          <w:instrText xml:space="preserve"> PAGEREF _Toc280344327 \h </w:instrText>
        </w:r>
        <w:r w:rsidR="001F0AD8">
          <w:rPr>
            <w:noProof/>
            <w:webHidden/>
          </w:rPr>
        </w:r>
        <w:r w:rsidR="001F0AD8">
          <w:rPr>
            <w:noProof/>
            <w:webHidden/>
          </w:rPr>
          <w:fldChar w:fldCharType="separate"/>
        </w:r>
        <w:r w:rsidR="00670909">
          <w:rPr>
            <w:noProof/>
            <w:webHidden/>
          </w:rPr>
          <w:t>44</w:t>
        </w:r>
        <w:r w:rsidR="001F0AD8">
          <w:rPr>
            <w:noProof/>
            <w:webHidden/>
          </w:rPr>
          <w:fldChar w:fldCharType="end"/>
        </w:r>
      </w:hyperlink>
    </w:p>
    <w:p w14:paraId="49F4BB28" w14:textId="77777777" w:rsidR="001F0AD8" w:rsidRDefault="00000000">
      <w:pPr>
        <w:pStyle w:val="TOC3"/>
        <w:rPr>
          <w:rFonts w:ascii="Calibri" w:hAnsi="Calibri"/>
          <w:noProof/>
          <w:sz w:val="22"/>
          <w:szCs w:val="22"/>
        </w:rPr>
      </w:pPr>
      <w:hyperlink w:anchor="_Toc280344328" w:history="1">
        <w:r w:rsidR="001F0AD8" w:rsidRPr="007274F0">
          <w:rPr>
            <w:rStyle w:val="Hyperlink"/>
            <w:noProof/>
          </w:rPr>
          <w:t>5.4.5.</w:t>
        </w:r>
        <w:r w:rsidR="001F0AD8">
          <w:rPr>
            <w:rFonts w:ascii="Calibri" w:hAnsi="Calibri"/>
            <w:noProof/>
            <w:sz w:val="22"/>
            <w:szCs w:val="22"/>
          </w:rPr>
          <w:tab/>
        </w:r>
        <w:r w:rsidR="001F0AD8" w:rsidRPr="007274F0">
          <w:rPr>
            <w:rStyle w:val="Hyperlink"/>
            <w:noProof/>
            <w:lang w:eastAsia="ar-SA"/>
          </w:rPr>
          <w:t>Audit Log Backup Procedures</w:t>
        </w:r>
        <w:r w:rsidR="001F0AD8">
          <w:rPr>
            <w:noProof/>
            <w:webHidden/>
          </w:rPr>
          <w:tab/>
        </w:r>
        <w:r w:rsidR="001F0AD8">
          <w:rPr>
            <w:noProof/>
            <w:webHidden/>
          </w:rPr>
          <w:fldChar w:fldCharType="begin"/>
        </w:r>
        <w:r w:rsidR="001F0AD8">
          <w:rPr>
            <w:noProof/>
            <w:webHidden/>
          </w:rPr>
          <w:instrText xml:space="preserve"> PAGEREF _Toc280344328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4CBCD5FB" w14:textId="77777777" w:rsidR="001F0AD8" w:rsidRDefault="00000000">
      <w:pPr>
        <w:pStyle w:val="TOC3"/>
        <w:rPr>
          <w:rFonts w:ascii="Calibri" w:hAnsi="Calibri"/>
          <w:noProof/>
          <w:sz w:val="22"/>
          <w:szCs w:val="22"/>
        </w:rPr>
      </w:pPr>
      <w:hyperlink w:anchor="_Toc280344329" w:history="1">
        <w:r w:rsidR="001F0AD8" w:rsidRPr="007274F0">
          <w:rPr>
            <w:rStyle w:val="Hyperlink"/>
            <w:noProof/>
          </w:rPr>
          <w:t>5.4.6.</w:t>
        </w:r>
        <w:r w:rsidR="001F0AD8">
          <w:rPr>
            <w:rFonts w:ascii="Calibri" w:hAnsi="Calibri"/>
            <w:noProof/>
            <w:sz w:val="22"/>
            <w:szCs w:val="22"/>
          </w:rPr>
          <w:tab/>
        </w:r>
        <w:r w:rsidR="001F0AD8" w:rsidRPr="007274F0">
          <w:rPr>
            <w:rStyle w:val="Hyperlink"/>
            <w:noProof/>
            <w:lang w:eastAsia="ar-SA"/>
          </w:rPr>
          <w:t>Audit Collection System (Internal vs. External)</w:t>
        </w:r>
        <w:r w:rsidR="001F0AD8">
          <w:rPr>
            <w:noProof/>
            <w:webHidden/>
          </w:rPr>
          <w:tab/>
        </w:r>
        <w:r w:rsidR="001F0AD8">
          <w:rPr>
            <w:noProof/>
            <w:webHidden/>
          </w:rPr>
          <w:fldChar w:fldCharType="begin"/>
        </w:r>
        <w:r w:rsidR="001F0AD8">
          <w:rPr>
            <w:noProof/>
            <w:webHidden/>
          </w:rPr>
          <w:instrText xml:space="preserve"> PAGEREF _Toc280344329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0369DFF8" w14:textId="77777777" w:rsidR="001F0AD8" w:rsidRDefault="00000000">
      <w:pPr>
        <w:pStyle w:val="TOC3"/>
        <w:rPr>
          <w:rFonts w:ascii="Calibri" w:hAnsi="Calibri"/>
          <w:noProof/>
          <w:sz w:val="22"/>
          <w:szCs w:val="22"/>
        </w:rPr>
      </w:pPr>
      <w:hyperlink w:anchor="_Toc280344330" w:history="1">
        <w:r w:rsidR="001F0AD8" w:rsidRPr="007274F0">
          <w:rPr>
            <w:rStyle w:val="Hyperlink"/>
            <w:noProof/>
          </w:rPr>
          <w:t>5.4.7.</w:t>
        </w:r>
        <w:r w:rsidR="001F0AD8">
          <w:rPr>
            <w:rFonts w:ascii="Calibri" w:hAnsi="Calibri"/>
            <w:noProof/>
            <w:sz w:val="22"/>
            <w:szCs w:val="22"/>
          </w:rPr>
          <w:tab/>
        </w:r>
        <w:r w:rsidR="001F0AD8" w:rsidRPr="007274F0">
          <w:rPr>
            <w:rStyle w:val="Hyperlink"/>
            <w:noProof/>
          </w:rPr>
          <w:t>Notification to Event-Causing Subject</w:t>
        </w:r>
        <w:r w:rsidR="001F0AD8">
          <w:rPr>
            <w:noProof/>
            <w:webHidden/>
          </w:rPr>
          <w:tab/>
        </w:r>
        <w:r w:rsidR="001F0AD8">
          <w:rPr>
            <w:noProof/>
            <w:webHidden/>
          </w:rPr>
          <w:fldChar w:fldCharType="begin"/>
        </w:r>
        <w:r w:rsidR="001F0AD8">
          <w:rPr>
            <w:noProof/>
            <w:webHidden/>
          </w:rPr>
          <w:instrText xml:space="preserve"> PAGEREF _Toc280344330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0FC1E225" w14:textId="77777777" w:rsidR="001F0AD8" w:rsidRDefault="00000000">
      <w:pPr>
        <w:pStyle w:val="TOC3"/>
        <w:rPr>
          <w:rFonts w:ascii="Calibri" w:hAnsi="Calibri"/>
          <w:noProof/>
          <w:sz w:val="22"/>
          <w:szCs w:val="22"/>
        </w:rPr>
      </w:pPr>
      <w:hyperlink w:anchor="_Toc280344331" w:history="1">
        <w:r w:rsidR="001F0AD8" w:rsidRPr="007274F0">
          <w:rPr>
            <w:rStyle w:val="Hyperlink"/>
            <w:noProof/>
          </w:rPr>
          <w:t>5.4.8.</w:t>
        </w:r>
        <w:r w:rsidR="001F0AD8">
          <w:rPr>
            <w:rFonts w:ascii="Calibri" w:hAnsi="Calibri"/>
            <w:noProof/>
            <w:sz w:val="22"/>
            <w:szCs w:val="22"/>
          </w:rPr>
          <w:tab/>
        </w:r>
        <w:r w:rsidR="001F0AD8" w:rsidRPr="007274F0">
          <w:rPr>
            <w:rStyle w:val="Hyperlink"/>
            <w:noProof/>
          </w:rPr>
          <w:t>Vulnerability Assessments</w:t>
        </w:r>
        <w:r w:rsidR="001F0AD8">
          <w:rPr>
            <w:noProof/>
            <w:webHidden/>
          </w:rPr>
          <w:tab/>
        </w:r>
        <w:r w:rsidR="001F0AD8">
          <w:rPr>
            <w:noProof/>
            <w:webHidden/>
          </w:rPr>
          <w:fldChar w:fldCharType="begin"/>
        </w:r>
        <w:r w:rsidR="001F0AD8">
          <w:rPr>
            <w:noProof/>
            <w:webHidden/>
          </w:rPr>
          <w:instrText xml:space="preserve"> PAGEREF _Toc280344331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1C0D6FFF" w14:textId="77777777" w:rsidR="001F0AD8" w:rsidRDefault="00000000">
      <w:pPr>
        <w:pStyle w:val="TOC2"/>
        <w:rPr>
          <w:rFonts w:ascii="Calibri" w:hAnsi="Calibri"/>
          <w:b w:val="0"/>
          <w:noProof/>
          <w:sz w:val="22"/>
          <w:szCs w:val="22"/>
        </w:rPr>
      </w:pPr>
      <w:hyperlink w:anchor="_Toc280344332" w:history="1">
        <w:r w:rsidR="001F0AD8" w:rsidRPr="007274F0">
          <w:rPr>
            <w:rStyle w:val="Hyperlink"/>
            <w:noProof/>
          </w:rPr>
          <w:t>5.5.</w:t>
        </w:r>
        <w:r w:rsidR="001F0AD8">
          <w:rPr>
            <w:rFonts w:ascii="Calibri" w:hAnsi="Calibri"/>
            <w:b w:val="0"/>
            <w:noProof/>
            <w:sz w:val="22"/>
            <w:szCs w:val="22"/>
          </w:rPr>
          <w:tab/>
        </w:r>
        <w:r w:rsidR="001F0AD8" w:rsidRPr="007274F0">
          <w:rPr>
            <w:rStyle w:val="Hyperlink"/>
            <w:noProof/>
            <w:lang w:eastAsia="ar-SA"/>
          </w:rPr>
          <w:t>Records Archival</w:t>
        </w:r>
        <w:r w:rsidR="001F0AD8">
          <w:rPr>
            <w:noProof/>
            <w:webHidden/>
          </w:rPr>
          <w:tab/>
        </w:r>
        <w:r w:rsidR="001F0AD8">
          <w:rPr>
            <w:noProof/>
            <w:webHidden/>
          </w:rPr>
          <w:fldChar w:fldCharType="begin"/>
        </w:r>
        <w:r w:rsidR="001F0AD8">
          <w:rPr>
            <w:noProof/>
            <w:webHidden/>
          </w:rPr>
          <w:instrText xml:space="preserve"> PAGEREF _Toc280344332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4A8E5936" w14:textId="77777777" w:rsidR="001F0AD8" w:rsidRDefault="00000000">
      <w:pPr>
        <w:pStyle w:val="TOC3"/>
        <w:rPr>
          <w:rFonts w:ascii="Calibri" w:hAnsi="Calibri"/>
          <w:noProof/>
          <w:sz w:val="22"/>
          <w:szCs w:val="22"/>
        </w:rPr>
      </w:pPr>
      <w:hyperlink w:anchor="_Toc280344333" w:history="1">
        <w:r w:rsidR="001F0AD8" w:rsidRPr="007274F0">
          <w:rPr>
            <w:rStyle w:val="Hyperlink"/>
            <w:noProof/>
          </w:rPr>
          <w:t>5.5.1.</w:t>
        </w:r>
        <w:r w:rsidR="001F0AD8">
          <w:rPr>
            <w:rFonts w:ascii="Calibri" w:hAnsi="Calibri"/>
            <w:noProof/>
            <w:sz w:val="22"/>
            <w:szCs w:val="22"/>
          </w:rPr>
          <w:tab/>
        </w:r>
        <w:r w:rsidR="001F0AD8" w:rsidRPr="007274F0">
          <w:rPr>
            <w:rStyle w:val="Hyperlink"/>
            <w:noProof/>
            <w:lang w:eastAsia="ar-SA"/>
          </w:rPr>
          <w:t>Types of Events Archived</w:t>
        </w:r>
        <w:r w:rsidR="001F0AD8">
          <w:rPr>
            <w:noProof/>
            <w:webHidden/>
          </w:rPr>
          <w:tab/>
        </w:r>
        <w:r w:rsidR="001F0AD8">
          <w:rPr>
            <w:noProof/>
            <w:webHidden/>
          </w:rPr>
          <w:fldChar w:fldCharType="begin"/>
        </w:r>
        <w:r w:rsidR="001F0AD8">
          <w:rPr>
            <w:noProof/>
            <w:webHidden/>
          </w:rPr>
          <w:instrText xml:space="preserve"> PAGEREF _Toc280344333 \h </w:instrText>
        </w:r>
        <w:r w:rsidR="001F0AD8">
          <w:rPr>
            <w:noProof/>
            <w:webHidden/>
          </w:rPr>
        </w:r>
        <w:r w:rsidR="001F0AD8">
          <w:rPr>
            <w:noProof/>
            <w:webHidden/>
          </w:rPr>
          <w:fldChar w:fldCharType="separate"/>
        </w:r>
        <w:r w:rsidR="00670909">
          <w:rPr>
            <w:noProof/>
            <w:webHidden/>
          </w:rPr>
          <w:t>45</w:t>
        </w:r>
        <w:r w:rsidR="001F0AD8">
          <w:rPr>
            <w:noProof/>
            <w:webHidden/>
          </w:rPr>
          <w:fldChar w:fldCharType="end"/>
        </w:r>
      </w:hyperlink>
    </w:p>
    <w:p w14:paraId="520142B6" w14:textId="77777777" w:rsidR="001F0AD8" w:rsidRDefault="00000000">
      <w:pPr>
        <w:pStyle w:val="TOC3"/>
        <w:rPr>
          <w:rFonts w:ascii="Calibri" w:hAnsi="Calibri"/>
          <w:noProof/>
          <w:sz w:val="22"/>
          <w:szCs w:val="22"/>
        </w:rPr>
      </w:pPr>
      <w:hyperlink w:anchor="_Toc280344334" w:history="1">
        <w:r w:rsidR="001F0AD8" w:rsidRPr="007274F0">
          <w:rPr>
            <w:rStyle w:val="Hyperlink"/>
            <w:noProof/>
          </w:rPr>
          <w:t>5.5.2.</w:t>
        </w:r>
        <w:r w:rsidR="001F0AD8">
          <w:rPr>
            <w:rFonts w:ascii="Calibri" w:hAnsi="Calibri"/>
            <w:noProof/>
            <w:sz w:val="22"/>
            <w:szCs w:val="22"/>
          </w:rPr>
          <w:tab/>
        </w:r>
        <w:r w:rsidR="001F0AD8" w:rsidRPr="007274F0">
          <w:rPr>
            <w:rStyle w:val="Hyperlink"/>
            <w:noProof/>
          </w:rPr>
          <w:t>Retention Period for Archive</w:t>
        </w:r>
        <w:r w:rsidR="001F0AD8">
          <w:rPr>
            <w:noProof/>
            <w:webHidden/>
          </w:rPr>
          <w:tab/>
        </w:r>
        <w:r w:rsidR="001F0AD8">
          <w:rPr>
            <w:noProof/>
            <w:webHidden/>
          </w:rPr>
          <w:fldChar w:fldCharType="begin"/>
        </w:r>
        <w:r w:rsidR="001F0AD8">
          <w:rPr>
            <w:noProof/>
            <w:webHidden/>
          </w:rPr>
          <w:instrText xml:space="preserve"> PAGEREF _Toc280344334 \h </w:instrText>
        </w:r>
        <w:r w:rsidR="001F0AD8">
          <w:rPr>
            <w:noProof/>
            <w:webHidden/>
          </w:rPr>
        </w:r>
        <w:r w:rsidR="001F0AD8">
          <w:rPr>
            <w:noProof/>
            <w:webHidden/>
          </w:rPr>
          <w:fldChar w:fldCharType="separate"/>
        </w:r>
        <w:r w:rsidR="00670909">
          <w:rPr>
            <w:noProof/>
            <w:webHidden/>
          </w:rPr>
          <w:t>46</w:t>
        </w:r>
        <w:r w:rsidR="001F0AD8">
          <w:rPr>
            <w:noProof/>
            <w:webHidden/>
          </w:rPr>
          <w:fldChar w:fldCharType="end"/>
        </w:r>
      </w:hyperlink>
    </w:p>
    <w:p w14:paraId="15690EA5" w14:textId="77777777" w:rsidR="001F0AD8" w:rsidRDefault="00000000">
      <w:pPr>
        <w:pStyle w:val="TOC3"/>
        <w:rPr>
          <w:rFonts w:ascii="Calibri" w:hAnsi="Calibri"/>
          <w:noProof/>
          <w:sz w:val="22"/>
          <w:szCs w:val="22"/>
        </w:rPr>
      </w:pPr>
      <w:hyperlink w:anchor="_Toc280344335" w:history="1">
        <w:r w:rsidR="001F0AD8" w:rsidRPr="007274F0">
          <w:rPr>
            <w:rStyle w:val="Hyperlink"/>
            <w:noProof/>
          </w:rPr>
          <w:t>5.5.3.</w:t>
        </w:r>
        <w:r w:rsidR="001F0AD8">
          <w:rPr>
            <w:rFonts w:ascii="Calibri" w:hAnsi="Calibri"/>
            <w:noProof/>
            <w:sz w:val="22"/>
            <w:szCs w:val="22"/>
          </w:rPr>
          <w:tab/>
        </w:r>
        <w:r w:rsidR="001F0AD8" w:rsidRPr="007274F0">
          <w:rPr>
            <w:rStyle w:val="Hyperlink"/>
            <w:noProof/>
          </w:rPr>
          <w:t>Protection of Archive</w:t>
        </w:r>
        <w:r w:rsidR="001F0AD8">
          <w:rPr>
            <w:noProof/>
            <w:webHidden/>
          </w:rPr>
          <w:tab/>
        </w:r>
        <w:r w:rsidR="001F0AD8">
          <w:rPr>
            <w:noProof/>
            <w:webHidden/>
          </w:rPr>
          <w:fldChar w:fldCharType="begin"/>
        </w:r>
        <w:r w:rsidR="001F0AD8">
          <w:rPr>
            <w:noProof/>
            <w:webHidden/>
          </w:rPr>
          <w:instrText xml:space="preserve"> PAGEREF _Toc280344335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7A639133" w14:textId="77777777" w:rsidR="001F0AD8" w:rsidRDefault="00000000">
      <w:pPr>
        <w:pStyle w:val="TOC3"/>
        <w:rPr>
          <w:rFonts w:ascii="Calibri" w:hAnsi="Calibri"/>
          <w:noProof/>
          <w:sz w:val="22"/>
          <w:szCs w:val="22"/>
        </w:rPr>
      </w:pPr>
      <w:hyperlink w:anchor="_Toc280344336" w:history="1">
        <w:r w:rsidR="001F0AD8" w:rsidRPr="007274F0">
          <w:rPr>
            <w:rStyle w:val="Hyperlink"/>
            <w:noProof/>
          </w:rPr>
          <w:t>5.5.4.</w:t>
        </w:r>
        <w:r w:rsidR="001F0AD8">
          <w:rPr>
            <w:rFonts w:ascii="Calibri" w:hAnsi="Calibri"/>
            <w:noProof/>
            <w:sz w:val="22"/>
            <w:szCs w:val="22"/>
          </w:rPr>
          <w:tab/>
        </w:r>
        <w:r w:rsidR="001F0AD8" w:rsidRPr="007274F0">
          <w:rPr>
            <w:rStyle w:val="Hyperlink"/>
            <w:noProof/>
            <w:lang w:eastAsia="ar-SA"/>
          </w:rPr>
          <w:t>Archive Backup Procedures</w:t>
        </w:r>
        <w:r w:rsidR="001F0AD8">
          <w:rPr>
            <w:noProof/>
            <w:webHidden/>
          </w:rPr>
          <w:tab/>
        </w:r>
        <w:r w:rsidR="001F0AD8">
          <w:rPr>
            <w:noProof/>
            <w:webHidden/>
          </w:rPr>
          <w:fldChar w:fldCharType="begin"/>
        </w:r>
        <w:r w:rsidR="001F0AD8">
          <w:rPr>
            <w:noProof/>
            <w:webHidden/>
          </w:rPr>
          <w:instrText xml:space="preserve"> PAGEREF _Toc280344336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58C659BF" w14:textId="77777777" w:rsidR="001F0AD8" w:rsidRDefault="00000000">
      <w:pPr>
        <w:pStyle w:val="TOC3"/>
        <w:rPr>
          <w:rFonts w:ascii="Calibri" w:hAnsi="Calibri"/>
          <w:noProof/>
          <w:sz w:val="22"/>
          <w:szCs w:val="22"/>
        </w:rPr>
      </w:pPr>
      <w:hyperlink w:anchor="_Toc280344337" w:history="1">
        <w:r w:rsidR="001F0AD8" w:rsidRPr="007274F0">
          <w:rPr>
            <w:rStyle w:val="Hyperlink"/>
            <w:noProof/>
          </w:rPr>
          <w:t>5.5.5.</w:t>
        </w:r>
        <w:r w:rsidR="001F0AD8">
          <w:rPr>
            <w:rFonts w:ascii="Calibri" w:hAnsi="Calibri"/>
            <w:noProof/>
            <w:sz w:val="22"/>
            <w:szCs w:val="22"/>
          </w:rPr>
          <w:tab/>
        </w:r>
        <w:r w:rsidR="001F0AD8" w:rsidRPr="007274F0">
          <w:rPr>
            <w:rStyle w:val="Hyperlink"/>
            <w:noProof/>
          </w:rPr>
          <w:t>Requirements for Time-Stamping of Records</w:t>
        </w:r>
        <w:r w:rsidR="001F0AD8">
          <w:rPr>
            <w:noProof/>
            <w:webHidden/>
          </w:rPr>
          <w:tab/>
        </w:r>
        <w:r w:rsidR="001F0AD8">
          <w:rPr>
            <w:noProof/>
            <w:webHidden/>
          </w:rPr>
          <w:fldChar w:fldCharType="begin"/>
        </w:r>
        <w:r w:rsidR="001F0AD8">
          <w:rPr>
            <w:noProof/>
            <w:webHidden/>
          </w:rPr>
          <w:instrText xml:space="preserve"> PAGEREF _Toc280344337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4C6DD6C4" w14:textId="77777777" w:rsidR="001F0AD8" w:rsidRDefault="00000000">
      <w:pPr>
        <w:pStyle w:val="TOC3"/>
        <w:rPr>
          <w:rFonts w:ascii="Calibri" w:hAnsi="Calibri"/>
          <w:noProof/>
          <w:sz w:val="22"/>
          <w:szCs w:val="22"/>
        </w:rPr>
      </w:pPr>
      <w:hyperlink w:anchor="_Toc280344338" w:history="1">
        <w:r w:rsidR="001F0AD8" w:rsidRPr="007274F0">
          <w:rPr>
            <w:rStyle w:val="Hyperlink"/>
            <w:noProof/>
          </w:rPr>
          <w:t>5.5.6.</w:t>
        </w:r>
        <w:r w:rsidR="001F0AD8">
          <w:rPr>
            <w:rFonts w:ascii="Calibri" w:hAnsi="Calibri"/>
            <w:noProof/>
            <w:sz w:val="22"/>
            <w:szCs w:val="22"/>
          </w:rPr>
          <w:tab/>
        </w:r>
        <w:r w:rsidR="001F0AD8" w:rsidRPr="007274F0">
          <w:rPr>
            <w:rStyle w:val="Hyperlink"/>
            <w:noProof/>
          </w:rPr>
          <w:t>Archive Collection System (Internal or External)</w:t>
        </w:r>
        <w:r w:rsidR="001F0AD8">
          <w:rPr>
            <w:noProof/>
            <w:webHidden/>
          </w:rPr>
          <w:tab/>
        </w:r>
        <w:r w:rsidR="001F0AD8">
          <w:rPr>
            <w:noProof/>
            <w:webHidden/>
          </w:rPr>
          <w:fldChar w:fldCharType="begin"/>
        </w:r>
        <w:r w:rsidR="001F0AD8">
          <w:rPr>
            <w:noProof/>
            <w:webHidden/>
          </w:rPr>
          <w:instrText xml:space="preserve"> PAGEREF _Toc280344338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2CD50A00" w14:textId="77777777" w:rsidR="001F0AD8" w:rsidRDefault="00000000">
      <w:pPr>
        <w:pStyle w:val="TOC3"/>
        <w:rPr>
          <w:rFonts w:ascii="Calibri" w:hAnsi="Calibri"/>
          <w:noProof/>
          <w:sz w:val="22"/>
          <w:szCs w:val="22"/>
        </w:rPr>
      </w:pPr>
      <w:hyperlink w:anchor="_Toc280344339" w:history="1">
        <w:r w:rsidR="001F0AD8" w:rsidRPr="007274F0">
          <w:rPr>
            <w:rStyle w:val="Hyperlink"/>
            <w:noProof/>
          </w:rPr>
          <w:t>5.5.7.</w:t>
        </w:r>
        <w:r w:rsidR="001F0AD8">
          <w:rPr>
            <w:rFonts w:ascii="Calibri" w:hAnsi="Calibri"/>
            <w:noProof/>
            <w:sz w:val="22"/>
            <w:szCs w:val="22"/>
          </w:rPr>
          <w:tab/>
        </w:r>
        <w:r w:rsidR="001F0AD8" w:rsidRPr="007274F0">
          <w:rPr>
            <w:rStyle w:val="Hyperlink"/>
            <w:noProof/>
          </w:rPr>
          <w:t>Procedures to Obtain and Verify Archive Information</w:t>
        </w:r>
        <w:r w:rsidR="001F0AD8">
          <w:rPr>
            <w:noProof/>
            <w:webHidden/>
          </w:rPr>
          <w:tab/>
        </w:r>
        <w:r w:rsidR="001F0AD8">
          <w:rPr>
            <w:noProof/>
            <w:webHidden/>
          </w:rPr>
          <w:fldChar w:fldCharType="begin"/>
        </w:r>
        <w:r w:rsidR="001F0AD8">
          <w:rPr>
            <w:noProof/>
            <w:webHidden/>
          </w:rPr>
          <w:instrText xml:space="preserve"> PAGEREF _Toc280344339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03ED71F4" w14:textId="77777777" w:rsidR="001F0AD8" w:rsidRDefault="00000000">
      <w:pPr>
        <w:pStyle w:val="TOC2"/>
        <w:rPr>
          <w:rFonts w:ascii="Calibri" w:hAnsi="Calibri"/>
          <w:b w:val="0"/>
          <w:noProof/>
          <w:sz w:val="22"/>
          <w:szCs w:val="22"/>
        </w:rPr>
      </w:pPr>
      <w:hyperlink w:anchor="_Toc280344340" w:history="1">
        <w:r w:rsidR="001F0AD8" w:rsidRPr="007274F0">
          <w:rPr>
            <w:rStyle w:val="Hyperlink"/>
            <w:noProof/>
          </w:rPr>
          <w:t>5.6.</w:t>
        </w:r>
        <w:r w:rsidR="001F0AD8">
          <w:rPr>
            <w:rFonts w:ascii="Calibri" w:hAnsi="Calibri"/>
            <w:b w:val="0"/>
            <w:noProof/>
            <w:sz w:val="22"/>
            <w:szCs w:val="22"/>
          </w:rPr>
          <w:tab/>
        </w:r>
        <w:r w:rsidR="001F0AD8" w:rsidRPr="007274F0">
          <w:rPr>
            <w:rStyle w:val="Hyperlink"/>
            <w:noProof/>
            <w:lang w:eastAsia="ar-SA"/>
          </w:rPr>
          <w:t>Key Changeover</w:t>
        </w:r>
        <w:r w:rsidR="001F0AD8">
          <w:rPr>
            <w:noProof/>
            <w:webHidden/>
          </w:rPr>
          <w:tab/>
        </w:r>
        <w:r w:rsidR="001F0AD8">
          <w:rPr>
            <w:noProof/>
            <w:webHidden/>
          </w:rPr>
          <w:fldChar w:fldCharType="begin"/>
        </w:r>
        <w:r w:rsidR="001F0AD8">
          <w:rPr>
            <w:noProof/>
            <w:webHidden/>
          </w:rPr>
          <w:instrText xml:space="preserve"> PAGEREF _Toc280344340 \h </w:instrText>
        </w:r>
        <w:r w:rsidR="001F0AD8">
          <w:rPr>
            <w:noProof/>
            <w:webHidden/>
          </w:rPr>
        </w:r>
        <w:r w:rsidR="001F0AD8">
          <w:rPr>
            <w:noProof/>
            <w:webHidden/>
          </w:rPr>
          <w:fldChar w:fldCharType="separate"/>
        </w:r>
        <w:r w:rsidR="00670909">
          <w:rPr>
            <w:noProof/>
            <w:webHidden/>
          </w:rPr>
          <w:t>47</w:t>
        </w:r>
        <w:r w:rsidR="001F0AD8">
          <w:rPr>
            <w:noProof/>
            <w:webHidden/>
          </w:rPr>
          <w:fldChar w:fldCharType="end"/>
        </w:r>
      </w:hyperlink>
    </w:p>
    <w:p w14:paraId="473949D9" w14:textId="77777777" w:rsidR="001F0AD8" w:rsidRDefault="00000000">
      <w:pPr>
        <w:pStyle w:val="TOC2"/>
        <w:rPr>
          <w:rFonts w:ascii="Calibri" w:hAnsi="Calibri"/>
          <w:b w:val="0"/>
          <w:noProof/>
          <w:sz w:val="22"/>
          <w:szCs w:val="22"/>
        </w:rPr>
      </w:pPr>
      <w:hyperlink w:anchor="_Toc280344341" w:history="1">
        <w:r w:rsidR="001F0AD8" w:rsidRPr="007274F0">
          <w:rPr>
            <w:rStyle w:val="Hyperlink"/>
            <w:noProof/>
          </w:rPr>
          <w:t>5.7.</w:t>
        </w:r>
        <w:r w:rsidR="001F0AD8">
          <w:rPr>
            <w:rFonts w:ascii="Calibri" w:hAnsi="Calibri"/>
            <w:b w:val="0"/>
            <w:noProof/>
            <w:sz w:val="22"/>
            <w:szCs w:val="22"/>
          </w:rPr>
          <w:tab/>
        </w:r>
        <w:r w:rsidR="001F0AD8" w:rsidRPr="007274F0">
          <w:rPr>
            <w:rStyle w:val="Hyperlink"/>
            <w:noProof/>
            <w:lang w:eastAsia="ar-SA"/>
          </w:rPr>
          <w:t>Compromise and Disaster Recovery</w:t>
        </w:r>
        <w:r w:rsidR="001F0AD8">
          <w:rPr>
            <w:noProof/>
            <w:webHidden/>
          </w:rPr>
          <w:tab/>
        </w:r>
        <w:r w:rsidR="001F0AD8">
          <w:rPr>
            <w:noProof/>
            <w:webHidden/>
          </w:rPr>
          <w:fldChar w:fldCharType="begin"/>
        </w:r>
        <w:r w:rsidR="001F0AD8">
          <w:rPr>
            <w:noProof/>
            <w:webHidden/>
          </w:rPr>
          <w:instrText xml:space="preserve"> PAGEREF _Toc280344341 \h </w:instrText>
        </w:r>
        <w:r w:rsidR="001F0AD8">
          <w:rPr>
            <w:noProof/>
            <w:webHidden/>
          </w:rPr>
        </w:r>
        <w:r w:rsidR="001F0AD8">
          <w:rPr>
            <w:noProof/>
            <w:webHidden/>
          </w:rPr>
          <w:fldChar w:fldCharType="separate"/>
        </w:r>
        <w:r w:rsidR="00670909">
          <w:rPr>
            <w:noProof/>
            <w:webHidden/>
          </w:rPr>
          <w:t>48</w:t>
        </w:r>
        <w:r w:rsidR="001F0AD8">
          <w:rPr>
            <w:noProof/>
            <w:webHidden/>
          </w:rPr>
          <w:fldChar w:fldCharType="end"/>
        </w:r>
      </w:hyperlink>
    </w:p>
    <w:p w14:paraId="7BD2EA1D" w14:textId="77777777" w:rsidR="001F0AD8" w:rsidRDefault="00000000">
      <w:pPr>
        <w:pStyle w:val="TOC3"/>
        <w:rPr>
          <w:rFonts w:ascii="Calibri" w:hAnsi="Calibri"/>
          <w:noProof/>
          <w:sz w:val="22"/>
          <w:szCs w:val="22"/>
        </w:rPr>
      </w:pPr>
      <w:hyperlink w:anchor="_Toc280344342" w:history="1">
        <w:r w:rsidR="001F0AD8" w:rsidRPr="007274F0">
          <w:rPr>
            <w:rStyle w:val="Hyperlink"/>
            <w:noProof/>
          </w:rPr>
          <w:t>5.7.1.</w:t>
        </w:r>
        <w:r w:rsidR="001F0AD8">
          <w:rPr>
            <w:rFonts w:ascii="Calibri" w:hAnsi="Calibri"/>
            <w:noProof/>
            <w:sz w:val="22"/>
            <w:szCs w:val="22"/>
          </w:rPr>
          <w:tab/>
        </w:r>
        <w:r w:rsidR="001F0AD8" w:rsidRPr="007274F0">
          <w:rPr>
            <w:rStyle w:val="Hyperlink"/>
            <w:noProof/>
          </w:rPr>
          <w:t>Incident and Compromise Handling Procedures</w:t>
        </w:r>
        <w:r w:rsidR="001F0AD8">
          <w:rPr>
            <w:noProof/>
            <w:webHidden/>
          </w:rPr>
          <w:tab/>
        </w:r>
        <w:r w:rsidR="001F0AD8">
          <w:rPr>
            <w:noProof/>
            <w:webHidden/>
          </w:rPr>
          <w:fldChar w:fldCharType="begin"/>
        </w:r>
        <w:r w:rsidR="001F0AD8">
          <w:rPr>
            <w:noProof/>
            <w:webHidden/>
          </w:rPr>
          <w:instrText xml:space="preserve"> PAGEREF _Toc280344342 \h </w:instrText>
        </w:r>
        <w:r w:rsidR="001F0AD8">
          <w:rPr>
            <w:noProof/>
            <w:webHidden/>
          </w:rPr>
        </w:r>
        <w:r w:rsidR="001F0AD8">
          <w:rPr>
            <w:noProof/>
            <w:webHidden/>
          </w:rPr>
          <w:fldChar w:fldCharType="separate"/>
        </w:r>
        <w:r w:rsidR="00670909">
          <w:rPr>
            <w:noProof/>
            <w:webHidden/>
          </w:rPr>
          <w:t>48</w:t>
        </w:r>
        <w:r w:rsidR="001F0AD8">
          <w:rPr>
            <w:noProof/>
            <w:webHidden/>
          </w:rPr>
          <w:fldChar w:fldCharType="end"/>
        </w:r>
      </w:hyperlink>
    </w:p>
    <w:p w14:paraId="656C4408" w14:textId="77777777" w:rsidR="001F0AD8" w:rsidRDefault="00000000">
      <w:pPr>
        <w:pStyle w:val="TOC3"/>
        <w:rPr>
          <w:rFonts w:ascii="Calibri" w:hAnsi="Calibri"/>
          <w:noProof/>
          <w:sz w:val="22"/>
          <w:szCs w:val="22"/>
        </w:rPr>
      </w:pPr>
      <w:hyperlink w:anchor="_Toc280344343" w:history="1">
        <w:r w:rsidR="001F0AD8" w:rsidRPr="007274F0">
          <w:rPr>
            <w:rStyle w:val="Hyperlink"/>
            <w:noProof/>
          </w:rPr>
          <w:t>5.7.2.</w:t>
        </w:r>
        <w:r w:rsidR="001F0AD8">
          <w:rPr>
            <w:rFonts w:ascii="Calibri" w:hAnsi="Calibri"/>
            <w:noProof/>
            <w:sz w:val="22"/>
            <w:szCs w:val="22"/>
          </w:rPr>
          <w:tab/>
        </w:r>
        <w:r w:rsidR="001F0AD8" w:rsidRPr="007274F0">
          <w:rPr>
            <w:rStyle w:val="Hyperlink"/>
            <w:noProof/>
          </w:rPr>
          <w:t>Computing Resources, Software, and/or Data Are Corrupted</w:t>
        </w:r>
        <w:r w:rsidR="001F0AD8">
          <w:rPr>
            <w:noProof/>
            <w:webHidden/>
          </w:rPr>
          <w:tab/>
        </w:r>
        <w:r w:rsidR="001F0AD8">
          <w:rPr>
            <w:noProof/>
            <w:webHidden/>
          </w:rPr>
          <w:fldChar w:fldCharType="begin"/>
        </w:r>
        <w:r w:rsidR="001F0AD8">
          <w:rPr>
            <w:noProof/>
            <w:webHidden/>
          </w:rPr>
          <w:instrText xml:space="preserve"> PAGEREF _Toc280344343 \h </w:instrText>
        </w:r>
        <w:r w:rsidR="001F0AD8">
          <w:rPr>
            <w:noProof/>
            <w:webHidden/>
          </w:rPr>
        </w:r>
        <w:r w:rsidR="001F0AD8">
          <w:rPr>
            <w:noProof/>
            <w:webHidden/>
          </w:rPr>
          <w:fldChar w:fldCharType="separate"/>
        </w:r>
        <w:r w:rsidR="00670909">
          <w:rPr>
            <w:noProof/>
            <w:webHidden/>
          </w:rPr>
          <w:t>48</w:t>
        </w:r>
        <w:r w:rsidR="001F0AD8">
          <w:rPr>
            <w:noProof/>
            <w:webHidden/>
          </w:rPr>
          <w:fldChar w:fldCharType="end"/>
        </w:r>
      </w:hyperlink>
    </w:p>
    <w:p w14:paraId="057ADD86" w14:textId="77777777" w:rsidR="001F0AD8" w:rsidRDefault="00000000">
      <w:pPr>
        <w:pStyle w:val="TOC3"/>
        <w:rPr>
          <w:rFonts w:ascii="Calibri" w:hAnsi="Calibri"/>
          <w:noProof/>
          <w:sz w:val="22"/>
          <w:szCs w:val="22"/>
        </w:rPr>
      </w:pPr>
      <w:hyperlink w:anchor="_Toc280344344" w:history="1">
        <w:r w:rsidR="001F0AD8" w:rsidRPr="007274F0">
          <w:rPr>
            <w:rStyle w:val="Hyperlink"/>
            <w:noProof/>
          </w:rPr>
          <w:t>5.7.3.</w:t>
        </w:r>
        <w:r w:rsidR="001F0AD8">
          <w:rPr>
            <w:rFonts w:ascii="Calibri" w:hAnsi="Calibri"/>
            <w:noProof/>
            <w:sz w:val="22"/>
            <w:szCs w:val="22"/>
          </w:rPr>
          <w:tab/>
        </w:r>
        <w:r w:rsidR="001F0AD8" w:rsidRPr="007274F0">
          <w:rPr>
            <w:rStyle w:val="Hyperlink"/>
            <w:noProof/>
          </w:rPr>
          <w:t>Entity (CA) Private Key Compromise Procedures</w:t>
        </w:r>
        <w:r w:rsidR="001F0AD8">
          <w:rPr>
            <w:noProof/>
            <w:webHidden/>
          </w:rPr>
          <w:tab/>
        </w:r>
        <w:r w:rsidR="001F0AD8">
          <w:rPr>
            <w:noProof/>
            <w:webHidden/>
          </w:rPr>
          <w:fldChar w:fldCharType="begin"/>
        </w:r>
        <w:r w:rsidR="001F0AD8">
          <w:rPr>
            <w:noProof/>
            <w:webHidden/>
          </w:rPr>
          <w:instrText xml:space="preserve"> PAGEREF _Toc280344344 \h </w:instrText>
        </w:r>
        <w:r w:rsidR="001F0AD8">
          <w:rPr>
            <w:noProof/>
            <w:webHidden/>
          </w:rPr>
        </w:r>
        <w:r w:rsidR="001F0AD8">
          <w:rPr>
            <w:noProof/>
            <w:webHidden/>
          </w:rPr>
          <w:fldChar w:fldCharType="separate"/>
        </w:r>
        <w:r w:rsidR="00670909">
          <w:rPr>
            <w:noProof/>
            <w:webHidden/>
          </w:rPr>
          <w:t>49</w:t>
        </w:r>
        <w:r w:rsidR="001F0AD8">
          <w:rPr>
            <w:noProof/>
            <w:webHidden/>
          </w:rPr>
          <w:fldChar w:fldCharType="end"/>
        </w:r>
      </w:hyperlink>
    </w:p>
    <w:p w14:paraId="5590FF65" w14:textId="77777777" w:rsidR="001F0AD8" w:rsidRDefault="00000000">
      <w:pPr>
        <w:pStyle w:val="TOC3"/>
        <w:rPr>
          <w:rFonts w:ascii="Calibri" w:hAnsi="Calibri"/>
          <w:noProof/>
          <w:sz w:val="22"/>
          <w:szCs w:val="22"/>
        </w:rPr>
      </w:pPr>
      <w:hyperlink w:anchor="_Toc280344345" w:history="1">
        <w:r w:rsidR="001F0AD8" w:rsidRPr="007274F0">
          <w:rPr>
            <w:rStyle w:val="Hyperlink"/>
            <w:noProof/>
          </w:rPr>
          <w:t>5.7.4.</w:t>
        </w:r>
        <w:r w:rsidR="001F0AD8">
          <w:rPr>
            <w:rFonts w:ascii="Calibri" w:hAnsi="Calibri"/>
            <w:noProof/>
            <w:sz w:val="22"/>
            <w:szCs w:val="22"/>
          </w:rPr>
          <w:tab/>
        </w:r>
        <w:r w:rsidR="001F0AD8" w:rsidRPr="007274F0">
          <w:rPr>
            <w:rStyle w:val="Hyperlink"/>
            <w:noProof/>
          </w:rPr>
          <w:t>Business Continuity Capabilities after a Disaster</w:t>
        </w:r>
        <w:r w:rsidR="001F0AD8">
          <w:rPr>
            <w:noProof/>
            <w:webHidden/>
          </w:rPr>
          <w:tab/>
        </w:r>
        <w:r w:rsidR="001F0AD8">
          <w:rPr>
            <w:noProof/>
            <w:webHidden/>
          </w:rPr>
          <w:fldChar w:fldCharType="begin"/>
        </w:r>
        <w:r w:rsidR="001F0AD8">
          <w:rPr>
            <w:noProof/>
            <w:webHidden/>
          </w:rPr>
          <w:instrText xml:space="preserve"> PAGEREF _Toc280344345 \h </w:instrText>
        </w:r>
        <w:r w:rsidR="001F0AD8">
          <w:rPr>
            <w:noProof/>
            <w:webHidden/>
          </w:rPr>
        </w:r>
        <w:r w:rsidR="001F0AD8">
          <w:rPr>
            <w:noProof/>
            <w:webHidden/>
          </w:rPr>
          <w:fldChar w:fldCharType="separate"/>
        </w:r>
        <w:r w:rsidR="00670909">
          <w:rPr>
            <w:noProof/>
            <w:webHidden/>
          </w:rPr>
          <w:t>49</w:t>
        </w:r>
        <w:r w:rsidR="001F0AD8">
          <w:rPr>
            <w:noProof/>
            <w:webHidden/>
          </w:rPr>
          <w:fldChar w:fldCharType="end"/>
        </w:r>
      </w:hyperlink>
    </w:p>
    <w:p w14:paraId="36A2BBDB" w14:textId="77777777" w:rsidR="001F0AD8" w:rsidRDefault="00000000">
      <w:pPr>
        <w:pStyle w:val="TOC2"/>
        <w:rPr>
          <w:rFonts w:ascii="Calibri" w:hAnsi="Calibri"/>
          <w:b w:val="0"/>
          <w:noProof/>
          <w:sz w:val="22"/>
          <w:szCs w:val="22"/>
        </w:rPr>
      </w:pPr>
      <w:hyperlink w:anchor="_Toc280344346" w:history="1">
        <w:r w:rsidR="001F0AD8" w:rsidRPr="007274F0">
          <w:rPr>
            <w:rStyle w:val="Hyperlink"/>
            <w:noProof/>
          </w:rPr>
          <w:t>5.8.</w:t>
        </w:r>
        <w:r w:rsidR="001F0AD8">
          <w:rPr>
            <w:rFonts w:ascii="Calibri" w:hAnsi="Calibri"/>
            <w:b w:val="0"/>
            <w:noProof/>
            <w:sz w:val="22"/>
            <w:szCs w:val="22"/>
          </w:rPr>
          <w:tab/>
        </w:r>
        <w:r w:rsidR="001F0AD8" w:rsidRPr="007274F0">
          <w:rPr>
            <w:rStyle w:val="Hyperlink"/>
            <w:noProof/>
            <w:lang w:eastAsia="ar-SA"/>
          </w:rPr>
          <w:t>CA or RA Termination</w:t>
        </w:r>
        <w:r w:rsidR="001F0AD8">
          <w:rPr>
            <w:noProof/>
            <w:webHidden/>
          </w:rPr>
          <w:tab/>
        </w:r>
        <w:r w:rsidR="001F0AD8">
          <w:rPr>
            <w:noProof/>
            <w:webHidden/>
          </w:rPr>
          <w:fldChar w:fldCharType="begin"/>
        </w:r>
        <w:r w:rsidR="001F0AD8">
          <w:rPr>
            <w:noProof/>
            <w:webHidden/>
          </w:rPr>
          <w:instrText xml:space="preserve"> PAGEREF _Toc280344346 \h </w:instrText>
        </w:r>
        <w:r w:rsidR="001F0AD8">
          <w:rPr>
            <w:noProof/>
            <w:webHidden/>
          </w:rPr>
        </w:r>
        <w:r w:rsidR="001F0AD8">
          <w:rPr>
            <w:noProof/>
            <w:webHidden/>
          </w:rPr>
          <w:fldChar w:fldCharType="separate"/>
        </w:r>
        <w:r w:rsidR="00670909">
          <w:rPr>
            <w:noProof/>
            <w:webHidden/>
          </w:rPr>
          <w:t>49</w:t>
        </w:r>
        <w:r w:rsidR="001F0AD8">
          <w:rPr>
            <w:noProof/>
            <w:webHidden/>
          </w:rPr>
          <w:fldChar w:fldCharType="end"/>
        </w:r>
      </w:hyperlink>
    </w:p>
    <w:p w14:paraId="1C0D8532" w14:textId="77777777" w:rsidR="001F0AD8" w:rsidRDefault="00000000">
      <w:pPr>
        <w:pStyle w:val="TOC1"/>
        <w:tabs>
          <w:tab w:val="left" w:pos="403"/>
          <w:tab w:val="right" w:leader="dot" w:pos="9350"/>
        </w:tabs>
        <w:rPr>
          <w:rFonts w:ascii="Calibri" w:hAnsi="Calibri"/>
          <w:b w:val="0"/>
          <w:noProof/>
          <w:sz w:val="22"/>
          <w:szCs w:val="22"/>
        </w:rPr>
      </w:pPr>
      <w:hyperlink w:anchor="_Toc280344347" w:history="1">
        <w:r w:rsidR="001F0AD8" w:rsidRPr="007274F0">
          <w:rPr>
            <w:rStyle w:val="Hyperlink"/>
            <w:noProof/>
          </w:rPr>
          <w:t>6.</w:t>
        </w:r>
        <w:r w:rsidR="001F0AD8">
          <w:rPr>
            <w:rFonts w:ascii="Calibri" w:hAnsi="Calibri"/>
            <w:b w:val="0"/>
            <w:noProof/>
            <w:sz w:val="22"/>
            <w:szCs w:val="22"/>
          </w:rPr>
          <w:tab/>
        </w:r>
        <w:r w:rsidR="001F0AD8" w:rsidRPr="007274F0">
          <w:rPr>
            <w:rStyle w:val="Hyperlink"/>
            <w:noProof/>
          </w:rPr>
          <w:t>Technical Security Controls</w:t>
        </w:r>
        <w:r w:rsidR="001F0AD8">
          <w:rPr>
            <w:noProof/>
            <w:webHidden/>
          </w:rPr>
          <w:tab/>
        </w:r>
        <w:r w:rsidR="001F0AD8">
          <w:rPr>
            <w:noProof/>
            <w:webHidden/>
          </w:rPr>
          <w:fldChar w:fldCharType="begin"/>
        </w:r>
        <w:r w:rsidR="001F0AD8">
          <w:rPr>
            <w:noProof/>
            <w:webHidden/>
          </w:rPr>
          <w:instrText xml:space="preserve"> PAGEREF _Toc280344347 \h </w:instrText>
        </w:r>
        <w:r w:rsidR="001F0AD8">
          <w:rPr>
            <w:noProof/>
            <w:webHidden/>
          </w:rPr>
        </w:r>
        <w:r w:rsidR="001F0AD8">
          <w:rPr>
            <w:noProof/>
            <w:webHidden/>
          </w:rPr>
          <w:fldChar w:fldCharType="separate"/>
        </w:r>
        <w:r w:rsidR="00670909">
          <w:rPr>
            <w:noProof/>
            <w:webHidden/>
          </w:rPr>
          <w:t>51</w:t>
        </w:r>
        <w:r w:rsidR="001F0AD8">
          <w:rPr>
            <w:noProof/>
            <w:webHidden/>
          </w:rPr>
          <w:fldChar w:fldCharType="end"/>
        </w:r>
      </w:hyperlink>
    </w:p>
    <w:p w14:paraId="4DBB9153" w14:textId="77777777" w:rsidR="001F0AD8" w:rsidRDefault="00000000">
      <w:pPr>
        <w:pStyle w:val="TOC2"/>
        <w:rPr>
          <w:rFonts w:ascii="Calibri" w:hAnsi="Calibri"/>
          <w:b w:val="0"/>
          <w:noProof/>
          <w:sz w:val="22"/>
          <w:szCs w:val="22"/>
        </w:rPr>
      </w:pPr>
      <w:hyperlink w:anchor="_Toc280344348" w:history="1">
        <w:r w:rsidR="001F0AD8" w:rsidRPr="007274F0">
          <w:rPr>
            <w:rStyle w:val="Hyperlink"/>
            <w:noProof/>
          </w:rPr>
          <w:t>6.1.</w:t>
        </w:r>
        <w:r w:rsidR="001F0AD8">
          <w:rPr>
            <w:rFonts w:ascii="Calibri" w:hAnsi="Calibri"/>
            <w:b w:val="0"/>
            <w:noProof/>
            <w:sz w:val="22"/>
            <w:szCs w:val="22"/>
          </w:rPr>
          <w:tab/>
        </w:r>
        <w:r w:rsidR="001F0AD8" w:rsidRPr="007274F0">
          <w:rPr>
            <w:rStyle w:val="Hyperlink"/>
            <w:noProof/>
            <w:lang w:eastAsia="ar-SA"/>
          </w:rPr>
          <w:t>Key Pair Generation and Installation</w:t>
        </w:r>
        <w:r w:rsidR="001F0AD8">
          <w:rPr>
            <w:noProof/>
            <w:webHidden/>
          </w:rPr>
          <w:tab/>
        </w:r>
        <w:r w:rsidR="001F0AD8">
          <w:rPr>
            <w:noProof/>
            <w:webHidden/>
          </w:rPr>
          <w:fldChar w:fldCharType="begin"/>
        </w:r>
        <w:r w:rsidR="001F0AD8">
          <w:rPr>
            <w:noProof/>
            <w:webHidden/>
          </w:rPr>
          <w:instrText xml:space="preserve"> PAGEREF _Toc280344348 \h </w:instrText>
        </w:r>
        <w:r w:rsidR="001F0AD8">
          <w:rPr>
            <w:noProof/>
            <w:webHidden/>
          </w:rPr>
        </w:r>
        <w:r w:rsidR="001F0AD8">
          <w:rPr>
            <w:noProof/>
            <w:webHidden/>
          </w:rPr>
          <w:fldChar w:fldCharType="separate"/>
        </w:r>
        <w:r w:rsidR="00670909">
          <w:rPr>
            <w:noProof/>
            <w:webHidden/>
          </w:rPr>
          <w:t>51</w:t>
        </w:r>
        <w:r w:rsidR="001F0AD8">
          <w:rPr>
            <w:noProof/>
            <w:webHidden/>
          </w:rPr>
          <w:fldChar w:fldCharType="end"/>
        </w:r>
      </w:hyperlink>
    </w:p>
    <w:p w14:paraId="2FC305E7" w14:textId="77777777" w:rsidR="001F0AD8" w:rsidRDefault="00000000">
      <w:pPr>
        <w:pStyle w:val="TOC3"/>
        <w:rPr>
          <w:rFonts w:ascii="Calibri" w:hAnsi="Calibri"/>
          <w:noProof/>
          <w:sz w:val="22"/>
          <w:szCs w:val="22"/>
        </w:rPr>
      </w:pPr>
      <w:hyperlink w:anchor="_Toc280344349" w:history="1">
        <w:r w:rsidR="001F0AD8" w:rsidRPr="007274F0">
          <w:rPr>
            <w:rStyle w:val="Hyperlink"/>
            <w:noProof/>
          </w:rPr>
          <w:t>6.1.1.</w:t>
        </w:r>
        <w:r w:rsidR="001F0AD8">
          <w:rPr>
            <w:rFonts w:ascii="Calibri" w:hAnsi="Calibri"/>
            <w:noProof/>
            <w:sz w:val="22"/>
            <w:szCs w:val="22"/>
          </w:rPr>
          <w:tab/>
        </w:r>
        <w:r w:rsidR="001F0AD8" w:rsidRPr="007274F0">
          <w:rPr>
            <w:rStyle w:val="Hyperlink"/>
            <w:noProof/>
            <w:lang w:eastAsia="ar-SA"/>
          </w:rPr>
          <w:t>Key Pair Generation</w:t>
        </w:r>
        <w:r w:rsidR="001F0AD8">
          <w:rPr>
            <w:noProof/>
            <w:webHidden/>
          </w:rPr>
          <w:tab/>
        </w:r>
        <w:r w:rsidR="001F0AD8">
          <w:rPr>
            <w:noProof/>
            <w:webHidden/>
          </w:rPr>
          <w:fldChar w:fldCharType="begin"/>
        </w:r>
        <w:r w:rsidR="001F0AD8">
          <w:rPr>
            <w:noProof/>
            <w:webHidden/>
          </w:rPr>
          <w:instrText xml:space="preserve"> PAGEREF _Toc280344349 \h </w:instrText>
        </w:r>
        <w:r w:rsidR="001F0AD8">
          <w:rPr>
            <w:noProof/>
            <w:webHidden/>
          </w:rPr>
        </w:r>
        <w:r w:rsidR="001F0AD8">
          <w:rPr>
            <w:noProof/>
            <w:webHidden/>
          </w:rPr>
          <w:fldChar w:fldCharType="separate"/>
        </w:r>
        <w:r w:rsidR="00670909">
          <w:rPr>
            <w:noProof/>
            <w:webHidden/>
          </w:rPr>
          <w:t>51</w:t>
        </w:r>
        <w:r w:rsidR="001F0AD8">
          <w:rPr>
            <w:noProof/>
            <w:webHidden/>
          </w:rPr>
          <w:fldChar w:fldCharType="end"/>
        </w:r>
      </w:hyperlink>
    </w:p>
    <w:p w14:paraId="67C64635" w14:textId="77777777" w:rsidR="001F0AD8" w:rsidRDefault="00000000">
      <w:pPr>
        <w:pStyle w:val="TOC3"/>
        <w:rPr>
          <w:rFonts w:ascii="Calibri" w:hAnsi="Calibri"/>
          <w:noProof/>
          <w:sz w:val="22"/>
          <w:szCs w:val="22"/>
        </w:rPr>
      </w:pPr>
      <w:hyperlink w:anchor="_Toc280344350" w:history="1">
        <w:r w:rsidR="001F0AD8" w:rsidRPr="007274F0">
          <w:rPr>
            <w:rStyle w:val="Hyperlink"/>
            <w:noProof/>
          </w:rPr>
          <w:t>6.1.2.</w:t>
        </w:r>
        <w:r w:rsidR="001F0AD8">
          <w:rPr>
            <w:rFonts w:ascii="Calibri" w:hAnsi="Calibri"/>
            <w:noProof/>
            <w:sz w:val="22"/>
            <w:szCs w:val="22"/>
          </w:rPr>
          <w:tab/>
        </w:r>
        <w:r w:rsidR="001F0AD8" w:rsidRPr="007274F0">
          <w:rPr>
            <w:rStyle w:val="Hyperlink"/>
            <w:noProof/>
            <w:lang w:eastAsia="ar-SA"/>
          </w:rPr>
          <w:t>Private Key Delivery to Subscriber</w:t>
        </w:r>
        <w:r w:rsidR="001F0AD8">
          <w:rPr>
            <w:noProof/>
            <w:webHidden/>
          </w:rPr>
          <w:tab/>
        </w:r>
        <w:r w:rsidR="001F0AD8">
          <w:rPr>
            <w:noProof/>
            <w:webHidden/>
          </w:rPr>
          <w:fldChar w:fldCharType="begin"/>
        </w:r>
        <w:r w:rsidR="001F0AD8">
          <w:rPr>
            <w:noProof/>
            <w:webHidden/>
          </w:rPr>
          <w:instrText xml:space="preserve"> PAGEREF _Toc280344350 \h </w:instrText>
        </w:r>
        <w:r w:rsidR="001F0AD8">
          <w:rPr>
            <w:noProof/>
            <w:webHidden/>
          </w:rPr>
        </w:r>
        <w:r w:rsidR="001F0AD8">
          <w:rPr>
            <w:noProof/>
            <w:webHidden/>
          </w:rPr>
          <w:fldChar w:fldCharType="separate"/>
        </w:r>
        <w:r w:rsidR="00670909">
          <w:rPr>
            <w:noProof/>
            <w:webHidden/>
          </w:rPr>
          <w:t>52</w:t>
        </w:r>
        <w:r w:rsidR="001F0AD8">
          <w:rPr>
            <w:noProof/>
            <w:webHidden/>
          </w:rPr>
          <w:fldChar w:fldCharType="end"/>
        </w:r>
      </w:hyperlink>
    </w:p>
    <w:p w14:paraId="3C80508C" w14:textId="77777777" w:rsidR="001F0AD8" w:rsidRDefault="00000000">
      <w:pPr>
        <w:pStyle w:val="TOC3"/>
        <w:rPr>
          <w:rFonts w:ascii="Calibri" w:hAnsi="Calibri"/>
          <w:noProof/>
          <w:sz w:val="22"/>
          <w:szCs w:val="22"/>
        </w:rPr>
      </w:pPr>
      <w:hyperlink w:anchor="_Toc280344351" w:history="1">
        <w:r w:rsidR="001F0AD8" w:rsidRPr="007274F0">
          <w:rPr>
            <w:rStyle w:val="Hyperlink"/>
            <w:noProof/>
          </w:rPr>
          <w:t>6.1.3.</w:t>
        </w:r>
        <w:r w:rsidR="001F0AD8">
          <w:rPr>
            <w:rFonts w:ascii="Calibri" w:hAnsi="Calibri"/>
            <w:noProof/>
            <w:sz w:val="22"/>
            <w:szCs w:val="22"/>
          </w:rPr>
          <w:tab/>
        </w:r>
        <w:r w:rsidR="001F0AD8" w:rsidRPr="007274F0">
          <w:rPr>
            <w:rStyle w:val="Hyperlink"/>
            <w:noProof/>
            <w:lang w:eastAsia="ar-SA"/>
          </w:rPr>
          <w:t>Public Key Delivery to Certificate Issuer</w:t>
        </w:r>
        <w:r w:rsidR="001F0AD8">
          <w:rPr>
            <w:noProof/>
            <w:webHidden/>
          </w:rPr>
          <w:tab/>
        </w:r>
        <w:r w:rsidR="001F0AD8">
          <w:rPr>
            <w:noProof/>
            <w:webHidden/>
          </w:rPr>
          <w:fldChar w:fldCharType="begin"/>
        </w:r>
        <w:r w:rsidR="001F0AD8">
          <w:rPr>
            <w:noProof/>
            <w:webHidden/>
          </w:rPr>
          <w:instrText xml:space="preserve"> PAGEREF _Toc280344351 \h </w:instrText>
        </w:r>
        <w:r w:rsidR="001F0AD8">
          <w:rPr>
            <w:noProof/>
            <w:webHidden/>
          </w:rPr>
        </w:r>
        <w:r w:rsidR="001F0AD8">
          <w:rPr>
            <w:noProof/>
            <w:webHidden/>
          </w:rPr>
          <w:fldChar w:fldCharType="separate"/>
        </w:r>
        <w:r w:rsidR="00670909">
          <w:rPr>
            <w:noProof/>
            <w:webHidden/>
          </w:rPr>
          <w:t>52</w:t>
        </w:r>
        <w:r w:rsidR="001F0AD8">
          <w:rPr>
            <w:noProof/>
            <w:webHidden/>
          </w:rPr>
          <w:fldChar w:fldCharType="end"/>
        </w:r>
      </w:hyperlink>
    </w:p>
    <w:p w14:paraId="219ED6EA" w14:textId="77777777" w:rsidR="001F0AD8" w:rsidRDefault="00000000">
      <w:pPr>
        <w:pStyle w:val="TOC3"/>
        <w:rPr>
          <w:rFonts w:ascii="Calibri" w:hAnsi="Calibri"/>
          <w:noProof/>
          <w:sz w:val="22"/>
          <w:szCs w:val="22"/>
        </w:rPr>
      </w:pPr>
      <w:hyperlink w:anchor="_Toc280344352" w:history="1">
        <w:r w:rsidR="001F0AD8" w:rsidRPr="007274F0">
          <w:rPr>
            <w:rStyle w:val="Hyperlink"/>
            <w:noProof/>
          </w:rPr>
          <w:t>6.1.4.</w:t>
        </w:r>
        <w:r w:rsidR="001F0AD8">
          <w:rPr>
            <w:rFonts w:ascii="Calibri" w:hAnsi="Calibri"/>
            <w:noProof/>
            <w:sz w:val="22"/>
            <w:szCs w:val="22"/>
          </w:rPr>
          <w:tab/>
        </w:r>
        <w:r w:rsidR="001F0AD8" w:rsidRPr="007274F0">
          <w:rPr>
            <w:rStyle w:val="Hyperlink"/>
            <w:noProof/>
            <w:lang w:eastAsia="ar-SA"/>
          </w:rPr>
          <w:t>CA Public Key Delivery to Relying Parties</w:t>
        </w:r>
        <w:r w:rsidR="001F0AD8">
          <w:rPr>
            <w:noProof/>
            <w:webHidden/>
          </w:rPr>
          <w:tab/>
        </w:r>
        <w:r w:rsidR="001F0AD8">
          <w:rPr>
            <w:noProof/>
            <w:webHidden/>
          </w:rPr>
          <w:fldChar w:fldCharType="begin"/>
        </w:r>
        <w:r w:rsidR="001F0AD8">
          <w:rPr>
            <w:noProof/>
            <w:webHidden/>
          </w:rPr>
          <w:instrText xml:space="preserve"> PAGEREF _Toc280344352 \h </w:instrText>
        </w:r>
        <w:r w:rsidR="001F0AD8">
          <w:rPr>
            <w:noProof/>
            <w:webHidden/>
          </w:rPr>
        </w:r>
        <w:r w:rsidR="001F0AD8">
          <w:rPr>
            <w:noProof/>
            <w:webHidden/>
          </w:rPr>
          <w:fldChar w:fldCharType="separate"/>
        </w:r>
        <w:r w:rsidR="00670909">
          <w:rPr>
            <w:noProof/>
            <w:webHidden/>
          </w:rPr>
          <w:t>53</w:t>
        </w:r>
        <w:r w:rsidR="001F0AD8">
          <w:rPr>
            <w:noProof/>
            <w:webHidden/>
          </w:rPr>
          <w:fldChar w:fldCharType="end"/>
        </w:r>
      </w:hyperlink>
    </w:p>
    <w:p w14:paraId="65A7907E" w14:textId="77777777" w:rsidR="001F0AD8" w:rsidRDefault="00000000">
      <w:pPr>
        <w:pStyle w:val="TOC3"/>
        <w:rPr>
          <w:rFonts w:ascii="Calibri" w:hAnsi="Calibri"/>
          <w:noProof/>
          <w:sz w:val="22"/>
          <w:szCs w:val="22"/>
        </w:rPr>
      </w:pPr>
      <w:hyperlink w:anchor="_Toc280344353" w:history="1">
        <w:r w:rsidR="001F0AD8" w:rsidRPr="007274F0">
          <w:rPr>
            <w:rStyle w:val="Hyperlink"/>
            <w:noProof/>
          </w:rPr>
          <w:t>6.1.5.</w:t>
        </w:r>
        <w:r w:rsidR="001F0AD8">
          <w:rPr>
            <w:rFonts w:ascii="Calibri" w:hAnsi="Calibri"/>
            <w:noProof/>
            <w:sz w:val="22"/>
            <w:szCs w:val="22"/>
          </w:rPr>
          <w:tab/>
        </w:r>
        <w:r w:rsidR="001F0AD8" w:rsidRPr="007274F0">
          <w:rPr>
            <w:rStyle w:val="Hyperlink"/>
            <w:noProof/>
          </w:rPr>
          <w:t>Key Sizes</w:t>
        </w:r>
        <w:r w:rsidR="001F0AD8">
          <w:rPr>
            <w:noProof/>
            <w:webHidden/>
          </w:rPr>
          <w:tab/>
        </w:r>
        <w:r w:rsidR="001F0AD8">
          <w:rPr>
            <w:noProof/>
            <w:webHidden/>
          </w:rPr>
          <w:fldChar w:fldCharType="begin"/>
        </w:r>
        <w:r w:rsidR="001F0AD8">
          <w:rPr>
            <w:noProof/>
            <w:webHidden/>
          </w:rPr>
          <w:instrText xml:space="preserve"> PAGEREF _Toc280344353 \h </w:instrText>
        </w:r>
        <w:r w:rsidR="001F0AD8">
          <w:rPr>
            <w:noProof/>
            <w:webHidden/>
          </w:rPr>
        </w:r>
        <w:r w:rsidR="001F0AD8">
          <w:rPr>
            <w:noProof/>
            <w:webHidden/>
          </w:rPr>
          <w:fldChar w:fldCharType="separate"/>
        </w:r>
        <w:r w:rsidR="00670909">
          <w:rPr>
            <w:noProof/>
            <w:webHidden/>
          </w:rPr>
          <w:t>53</w:t>
        </w:r>
        <w:r w:rsidR="001F0AD8">
          <w:rPr>
            <w:noProof/>
            <w:webHidden/>
          </w:rPr>
          <w:fldChar w:fldCharType="end"/>
        </w:r>
      </w:hyperlink>
    </w:p>
    <w:p w14:paraId="685F2888" w14:textId="77777777" w:rsidR="001F0AD8" w:rsidRDefault="00000000">
      <w:pPr>
        <w:pStyle w:val="TOC3"/>
        <w:rPr>
          <w:rFonts w:ascii="Calibri" w:hAnsi="Calibri"/>
          <w:noProof/>
          <w:sz w:val="22"/>
          <w:szCs w:val="22"/>
        </w:rPr>
      </w:pPr>
      <w:hyperlink w:anchor="_Toc280344354" w:history="1">
        <w:r w:rsidR="001F0AD8" w:rsidRPr="007274F0">
          <w:rPr>
            <w:rStyle w:val="Hyperlink"/>
            <w:noProof/>
          </w:rPr>
          <w:t>6.1.6.</w:t>
        </w:r>
        <w:r w:rsidR="001F0AD8">
          <w:rPr>
            <w:rFonts w:ascii="Calibri" w:hAnsi="Calibri"/>
            <w:noProof/>
            <w:sz w:val="22"/>
            <w:szCs w:val="22"/>
          </w:rPr>
          <w:tab/>
        </w:r>
        <w:r w:rsidR="001F0AD8" w:rsidRPr="007274F0">
          <w:rPr>
            <w:rStyle w:val="Hyperlink"/>
            <w:noProof/>
          </w:rPr>
          <w:t>Public Key Parameters Generation and Quality Checking</w:t>
        </w:r>
        <w:r w:rsidR="001F0AD8">
          <w:rPr>
            <w:noProof/>
            <w:webHidden/>
          </w:rPr>
          <w:tab/>
        </w:r>
        <w:r w:rsidR="001F0AD8">
          <w:rPr>
            <w:noProof/>
            <w:webHidden/>
          </w:rPr>
          <w:fldChar w:fldCharType="begin"/>
        </w:r>
        <w:r w:rsidR="001F0AD8">
          <w:rPr>
            <w:noProof/>
            <w:webHidden/>
          </w:rPr>
          <w:instrText xml:space="preserve"> PAGEREF _Toc280344354 \h </w:instrText>
        </w:r>
        <w:r w:rsidR="001F0AD8">
          <w:rPr>
            <w:noProof/>
            <w:webHidden/>
          </w:rPr>
        </w:r>
        <w:r w:rsidR="001F0AD8">
          <w:rPr>
            <w:noProof/>
            <w:webHidden/>
          </w:rPr>
          <w:fldChar w:fldCharType="separate"/>
        </w:r>
        <w:r w:rsidR="00670909">
          <w:rPr>
            <w:noProof/>
            <w:webHidden/>
          </w:rPr>
          <w:t>55</w:t>
        </w:r>
        <w:r w:rsidR="001F0AD8">
          <w:rPr>
            <w:noProof/>
            <w:webHidden/>
          </w:rPr>
          <w:fldChar w:fldCharType="end"/>
        </w:r>
      </w:hyperlink>
    </w:p>
    <w:p w14:paraId="25A2E5CA" w14:textId="77777777" w:rsidR="001F0AD8" w:rsidRDefault="00000000">
      <w:pPr>
        <w:pStyle w:val="TOC3"/>
        <w:rPr>
          <w:rFonts w:ascii="Calibri" w:hAnsi="Calibri"/>
          <w:noProof/>
          <w:sz w:val="22"/>
          <w:szCs w:val="22"/>
        </w:rPr>
      </w:pPr>
      <w:hyperlink w:anchor="_Toc280344355" w:history="1">
        <w:r w:rsidR="001F0AD8" w:rsidRPr="007274F0">
          <w:rPr>
            <w:rStyle w:val="Hyperlink"/>
            <w:noProof/>
          </w:rPr>
          <w:t>6.1.7.</w:t>
        </w:r>
        <w:r w:rsidR="001F0AD8">
          <w:rPr>
            <w:rFonts w:ascii="Calibri" w:hAnsi="Calibri"/>
            <w:noProof/>
            <w:sz w:val="22"/>
            <w:szCs w:val="22"/>
          </w:rPr>
          <w:tab/>
        </w:r>
        <w:r w:rsidR="001F0AD8" w:rsidRPr="007274F0">
          <w:rPr>
            <w:rStyle w:val="Hyperlink"/>
            <w:noProof/>
          </w:rPr>
          <w:t>Key Usage Purposes (as per X.509 v3 Key Usage Field)</w:t>
        </w:r>
        <w:r w:rsidR="001F0AD8">
          <w:rPr>
            <w:noProof/>
            <w:webHidden/>
          </w:rPr>
          <w:tab/>
        </w:r>
        <w:r w:rsidR="001F0AD8">
          <w:rPr>
            <w:noProof/>
            <w:webHidden/>
          </w:rPr>
          <w:fldChar w:fldCharType="begin"/>
        </w:r>
        <w:r w:rsidR="001F0AD8">
          <w:rPr>
            <w:noProof/>
            <w:webHidden/>
          </w:rPr>
          <w:instrText xml:space="preserve"> PAGEREF _Toc280344355 \h </w:instrText>
        </w:r>
        <w:r w:rsidR="001F0AD8">
          <w:rPr>
            <w:noProof/>
            <w:webHidden/>
          </w:rPr>
        </w:r>
        <w:r w:rsidR="001F0AD8">
          <w:rPr>
            <w:noProof/>
            <w:webHidden/>
          </w:rPr>
          <w:fldChar w:fldCharType="separate"/>
        </w:r>
        <w:r w:rsidR="00670909">
          <w:rPr>
            <w:noProof/>
            <w:webHidden/>
          </w:rPr>
          <w:t>55</w:t>
        </w:r>
        <w:r w:rsidR="001F0AD8">
          <w:rPr>
            <w:noProof/>
            <w:webHidden/>
          </w:rPr>
          <w:fldChar w:fldCharType="end"/>
        </w:r>
      </w:hyperlink>
    </w:p>
    <w:p w14:paraId="75563DF0" w14:textId="77777777" w:rsidR="001F0AD8" w:rsidRDefault="00000000">
      <w:pPr>
        <w:pStyle w:val="TOC2"/>
        <w:rPr>
          <w:rFonts w:ascii="Calibri" w:hAnsi="Calibri"/>
          <w:b w:val="0"/>
          <w:noProof/>
          <w:sz w:val="22"/>
          <w:szCs w:val="22"/>
        </w:rPr>
      </w:pPr>
      <w:hyperlink w:anchor="_Toc280344356" w:history="1">
        <w:r w:rsidR="001F0AD8" w:rsidRPr="007274F0">
          <w:rPr>
            <w:rStyle w:val="Hyperlink"/>
            <w:noProof/>
          </w:rPr>
          <w:t>6.2.</w:t>
        </w:r>
        <w:r w:rsidR="001F0AD8">
          <w:rPr>
            <w:rFonts w:ascii="Calibri" w:hAnsi="Calibri"/>
            <w:b w:val="0"/>
            <w:noProof/>
            <w:sz w:val="22"/>
            <w:szCs w:val="22"/>
          </w:rPr>
          <w:tab/>
        </w:r>
        <w:r w:rsidR="001F0AD8" w:rsidRPr="007274F0">
          <w:rPr>
            <w:rStyle w:val="Hyperlink"/>
            <w:noProof/>
            <w:lang w:eastAsia="ar-SA"/>
          </w:rPr>
          <w:t>Private Key Protection and Cryptographic Module Engineering Controls</w:t>
        </w:r>
        <w:r w:rsidR="001F0AD8">
          <w:rPr>
            <w:noProof/>
            <w:webHidden/>
          </w:rPr>
          <w:tab/>
        </w:r>
        <w:r w:rsidR="001F0AD8">
          <w:rPr>
            <w:noProof/>
            <w:webHidden/>
          </w:rPr>
          <w:fldChar w:fldCharType="begin"/>
        </w:r>
        <w:r w:rsidR="001F0AD8">
          <w:rPr>
            <w:noProof/>
            <w:webHidden/>
          </w:rPr>
          <w:instrText xml:space="preserve"> PAGEREF _Toc280344356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08930BF0" w14:textId="77777777" w:rsidR="001F0AD8" w:rsidRDefault="00000000">
      <w:pPr>
        <w:pStyle w:val="TOC3"/>
        <w:rPr>
          <w:rFonts w:ascii="Calibri" w:hAnsi="Calibri"/>
          <w:noProof/>
          <w:sz w:val="22"/>
          <w:szCs w:val="22"/>
        </w:rPr>
      </w:pPr>
      <w:hyperlink w:anchor="_Toc280344357" w:history="1">
        <w:r w:rsidR="001F0AD8" w:rsidRPr="007274F0">
          <w:rPr>
            <w:rStyle w:val="Hyperlink"/>
            <w:noProof/>
          </w:rPr>
          <w:t>6.2.1.</w:t>
        </w:r>
        <w:r w:rsidR="001F0AD8">
          <w:rPr>
            <w:rFonts w:ascii="Calibri" w:hAnsi="Calibri"/>
            <w:noProof/>
            <w:sz w:val="22"/>
            <w:szCs w:val="22"/>
          </w:rPr>
          <w:tab/>
        </w:r>
        <w:r w:rsidR="001F0AD8" w:rsidRPr="007274F0">
          <w:rPr>
            <w:rStyle w:val="Hyperlink"/>
            <w:noProof/>
            <w:lang w:eastAsia="ar-SA"/>
          </w:rPr>
          <w:t>Cryptographic Module Standards and Controls</w:t>
        </w:r>
        <w:r w:rsidR="001F0AD8">
          <w:rPr>
            <w:noProof/>
            <w:webHidden/>
          </w:rPr>
          <w:tab/>
        </w:r>
        <w:r w:rsidR="001F0AD8">
          <w:rPr>
            <w:noProof/>
            <w:webHidden/>
          </w:rPr>
          <w:fldChar w:fldCharType="begin"/>
        </w:r>
        <w:r w:rsidR="001F0AD8">
          <w:rPr>
            <w:noProof/>
            <w:webHidden/>
          </w:rPr>
          <w:instrText xml:space="preserve"> PAGEREF _Toc280344357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0C3DB14F" w14:textId="77777777" w:rsidR="001F0AD8" w:rsidRDefault="00000000">
      <w:pPr>
        <w:pStyle w:val="TOC3"/>
        <w:rPr>
          <w:rFonts w:ascii="Calibri" w:hAnsi="Calibri"/>
          <w:noProof/>
          <w:sz w:val="22"/>
          <w:szCs w:val="22"/>
        </w:rPr>
      </w:pPr>
      <w:hyperlink w:anchor="_Toc280344358" w:history="1">
        <w:r w:rsidR="001F0AD8" w:rsidRPr="007274F0">
          <w:rPr>
            <w:rStyle w:val="Hyperlink"/>
            <w:noProof/>
          </w:rPr>
          <w:t>6.2.2.</w:t>
        </w:r>
        <w:r w:rsidR="001F0AD8">
          <w:rPr>
            <w:rFonts w:ascii="Calibri" w:hAnsi="Calibri"/>
            <w:noProof/>
            <w:sz w:val="22"/>
            <w:szCs w:val="22"/>
          </w:rPr>
          <w:tab/>
        </w:r>
        <w:r w:rsidR="001F0AD8" w:rsidRPr="007274F0">
          <w:rPr>
            <w:rStyle w:val="Hyperlink"/>
            <w:noProof/>
            <w:lang w:eastAsia="ar-SA"/>
          </w:rPr>
          <w:t>Private Key (n out of m) Multi-Person Control</w:t>
        </w:r>
        <w:r w:rsidR="001F0AD8">
          <w:rPr>
            <w:noProof/>
            <w:webHidden/>
          </w:rPr>
          <w:tab/>
        </w:r>
        <w:r w:rsidR="001F0AD8">
          <w:rPr>
            <w:noProof/>
            <w:webHidden/>
          </w:rPr>
          <w:fldChar w:fldCharType="begin"/>
        </w:r>
        <w:r w:rsidR="001F0AD8">
          <w:rPr>
            <w:noProof/>
            <w:webHidden/>
          </w:rPr>
          <w:instrText xml:space="preserve"> PAGEREF _Toc280344358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35C7E33D" w14:textId="77777777" w:rsidR="001F0AD8" w:rsidRDefault="00000000">
      <w:pPr>
        <w:pStyle w:val="TOC3"/>
        <w:rPr>
          <w:rFonts w:ascii="Calibri" w:hAnsi="Calibri"/>
          <w:noProof/>
          <w:sz w:val="22"/>
          <w:szCs w:val="22"/>
        </w:rPr>
      </w:pPr>
      <w:hyperlink w:anchor="_Toc280344359" w:history="1">
        <w:r w:rsidR="001F0AD8" w:rsidRPr="007274F0">
          <w:rPr>
            <w:rStyle w:val="Hyperlink"/>
            <w:noProof/>
          </w:rPr>
          <w:t>6.2.3.</w:t>
        </w:r>
        <w:r w:rsidR="001F0AD8">
          <w:rPr>
            <w:rFonts w:ascii="Calibri" w:hAnsi="Calibri"/>
            <w:noProof/>
            <w:sz w:val="22"/>
            <w:szCs w:val="22"/>
          </w:rPr>
          <w:tab/>
        </w:r>
        <w:r w:rsidR="001F0AD8" w:rsidRPr="007274F0">
          <w:rPr>
            <w:rStyle w:val="Hyperlink"/>
            <w:noProof/>
            <w:lang w:eastAsia="ar-SA"/>
          </w:rPr>
          <w:t>Private Key Escrow</w:t>
        </w:r>
        <w:r w:rsidR="001F0AD8">
          <w:rPr>
            <w:noProof/>
            <w:webHidden/>
          </w:rPr>
          <w:tab/>
        </w:r>
        <w:r w:rsidR="001F0AD8">
          <w:rPr>
            <w:noProof/>
            <w:webHidden/>
          </w:rPr>
          <w:fldChar w:fldCharType="begin"/>
        </w:r>
        <w:r w:rsidR="001F0AD8">
          <w:rPr>
            <w:noProof/>
            <w:webHidden/>
          </w:rPr>
          <w:instrText xml:space="preserve"> PAGEREF _Toc280344359 \h </w:instrText>
        </w:r>
        <w:r w:rsidR="001F0AD8">
          <w:rPr>
            <w:noProof/>
            <w:webHidden/>
          </w:rPr>
        </w:r>
        <w:r w:rsidR="001F0AD8">
          <w:rPr>
            <w:noProof/>
            <w:webHidden/>
          </w:rPr>
          <w:fldChar w:fldCharType="separate"/>
        </w:r>
        <w:r w:rsidR="00670909">
          <w:rPr>
            <w:noProof/>
            <w:webHidden/>
          </w:rPr>
          <w:t>56</w:t>
        </w:r>
        <w:r w:rsidR="001F0AD8">
          <w:rPr>
            <w:noProof/>
            <w:webHidden/>
          </w:rPr>
          <w:fldChar w:fldCharType="end"/>
        </w:r>
      </w:hyperlink>
    </w:p>
    <w:p w14:paraId="50657633" w14:textId="77777777" w:rsidR="001F0AD8" w:rsidRDefault="00000000">
      <w:pPr>
        <w:pStyle w:val="TOC3"/>
        <w:rPr>
          <w:rFonts w:ascii="Calibri" w:hAnsi="Calibri"/>
          <w:noProof/>
          <w:sz w:val="22"/>
          <w:szCs w:val="22"/>
        </w:rPr>
      </w:pPr>
      <w:hyperlink w:anchor="_Toc280344360" w:history="1">
        <w:r w:rsidR="001F0AD8" w:rsidRPr="007274F0">
          <w:rPr>
            <w:rStyle w:val="Hyperlink"/>
            <w:noProof/>
          </w:rPr>
          <w:t>6.2.4.</w:t>
        </w:r>
        <w:r w:rsidR="001F0AD8">
          <w:rPr>
            <w:rFonts w:ascii="Calibri" w:hAnsi="Calibri"/>
            <w:noProof/>
            <w:sz w:val="22"/>
            <w:szCs w:val="22"/>
          </w:rPr>
          <w:tab/>
        </w:r>
        <w:r w:rsidR="001F0AD8" w:rsidRPr="007274F0">
          <w:rPr>
            <w:rStyle w:val="Hyperlink"/>
            <w:noProof/>
            <w:lang w:eastAsia="ar-SA"/>
          </w:rPr>
          <w:t>Private Key Backup</w:t>
        </w:r>
        <w:r w:rsidR="001F0AD8">
          <w:rPr>
            <w:noProof/>
            <w:webHidden/>
          </w:rPr>
          <w:tab/>
        </w:r>
        <w:r w:rsidR="001F0AD8">
          <w:rPr>
            <w:noProof/>
            <w:webHidden/>
          </w:rPr>
          <w:fldChar w:fldCharType="begin"/>
        </w:r>
        <w:r w:rsidR="001F0AD8">
          <w:rPr>
            <w:noProof/>
            <w:webHidden/>
          </w:rPr>
          <w:instrText xml:space="preserve"> PAGEREF _Toc280344360 \h </w:instrText>
        </w:r>
        <w:r w:rsidR="001F0AD8">
          <w:rPr>
            <w:noProof/>
            <w:webHidden/>
          </w:rPr>
        </w:r>
        <w:r w:rsidR="001F0AD8">
          <w:rPr>
            <w:noProof/>
            <w:webHidden/>
          </w:rPr>
          <w:fldChar w:fldCharType="separate"/>
        </w:r>
        <w:r w:rsidR="00670909">
          <w:rPr>
            <w:noProof/>
            <w:webHidden/>
          </w:rPr>
          <w:t>57</w:t>
        </w:r>
        <w:r w:rsidR="001F0AD8">
          <w:rPr>
            <w:noProof/>
            <w:webHidden/>
          </w:rPr>
          <w:fldChar w:fldCharType="end"/>
        </w:r>
      </w:hyperlink>
    </w:p>
    <w:p w14:paraId="5F74509A" w14:textId="77777777" w:rsidR="001F0AD8" w:rsidRDefault="00000000">
      <w:pPr>
        <w:pStyle w:val="TOC3"/>
        <w:rPr>
          <w:rFonts w:ascii="Calibri" w:hAnsi="Calibri"/>
          <w:noProof/>
          <w:sz w:val="22"/>
          <w:szCs w:val="22"/>
        </w:rPr>
      </w:pPr>
      <w:hyperlink w:anchor="_Toc280344361" w:history="1">
        <w:r w:rsidR="001F0AD8" w:rsidRPr="007274F0">
          <w:rPr>
            <w:rStyle w:val="Hyperlink"/>
            <w:noProof/>
          </w:rPr>
          <w:t>6.2.5.</w:t>
        </w:r>
        <w:r w:rsidR="001F0AD8">
          <w:rPr>
            <w:rFonts w:ascii="Calibri" w:hAnsi="Calibri"/>
            <w:noProof/>
            <w:sz w:val="22"/>
            <w:szCs w:val="22"/>
          </w:rPr>
          <w:tab/>
        </w:r>
        <w:r w:rsidR="001F0AD8" w:rsidRPr="007274F0">
          <w:rPr>
            <w:rStyle w:val="Hyperlink"/>
            <w:noProof/>
            <w:lang w:eastAsia="ar-SA"/>
          </w:rPr>
          <w:t>Private Key Archival</w:t>
        </w:r>
        <w:r w:rsidR="001F0AD8">
          <w:rPr>
            <w:noProof/>
            <w:webHidden/>
          </w:rPr>
          <w:tab/>
        </w:r>
        <w:r w:rsidR="001F0AD8">
          <w:rPr>
            <w:noProof/>
            <w:webHidden/>
          </w:rPr>
          <w:fldChar w:fldCharType="begin"/>
        </w:r>
        <w:r w:rsidR="001F0AD8">
          <w:rPr>
            <w:noProof/>
            <w:webHidden/>
          </w:rPr>
          <w:instrText xml:space="preserve"> PAGEREF _Toc280344361 \h </w:instrText>
        </w:r>
        <w:r w:rsidR="001F0AD8">
          <w:rPr>
            <w:noProof/>
            <w:webHidden/>
          </w:rPr>
        </w:r>
        <w:r w:rsidR="001F0AD8">
          <w:rPr>
            <w:noProof/>
            <w:webHidden/>
          </w:rPr>
          <w:fldChar w:fldCharType="separate"/>
        </w:r>
        <w:r w:rsidR="00670909">
          <w:rPr>
            <w:noProof/>
            <w:webHidden/>
          </w:rPr>
          <w:t>57</w:t>
        </w:r>
        <w:r w:rsidR="001F0AD8">
          <w:rPr>
            <w:noProof/>
            <w:webHidden/>
          </w:rPr>
          <w:fldChar w:fldCharType="end"/>
        </w:r>
      </w:hyperlink>
    </w:p>
    <w:p w14:paraId="0C450821" w14:textId="77777777" w:rsidR="001F0AD8" w:rsidRDefault="00000000">
      <w:pPr>
        <w:pStyle w:val="TOC3"/>
        <w:rPr>
          <w:rFonts w:ascii="Calibri" w:hAnsi="Calibri"/>
          <w:noProof/>
          <w:sz w:val="22"/>
          <w:szCs w:val="22"/>
        </w:rPr>
      </w:pPr>
      <w:hyperlink w:anchor="_Toc280344362" w:history="1">
        <w:r w:rsidR="001F0AD8" w:rsidRPr="007274F0">
          <w:rPr>
            <w:rStyle w:val="Hyperlink"/>
            <w:noProof/>
          </w:rPr>
          <w:t>6.2.6.</w:t>
        </w:r>
        <w:r w:rsidR="001F0AD8">
          <w:rPr>
            <w:rFonts w:ascii="Calibri" w:hAnsi="Calibri"/>
            <w:noProof/>
            <w:sz w:val="22"/>
            <w:szCs w:val="22"/>
          </w:rPr>
          <w:tab/>
        </w:r>
        <w:r w:rsidR="001F0AD8" w:rsidRPr="007274F0">
          <w:rPr>
            <w:rStyle w:val="Hyperlink"/>
            <w:noProof/>
            <w:lang w:eastAsia="ar-SA"/>
          </w:rPr>
          <w:t>Private Key Transfer into or from a Cryptographic Module</w:t>
        </w:r>
        <w:r w:rsidR="001F0AD8">
          <w:rPr>
            <w:noProof/>
            <w:webHidden/>
          </w:rPr>
          <w:tab/>
        </w:r>
        <w:r w:rsidR="001F0AD8">
          <w:rPr>
            <w:noProof/>
            <w:webHidden/>
          </w:rPr>
          <w:fldChar w:fldCharType="begin"/>
        </w:r>
        <w:r w:rsidR="001F0AD8">
          <w:rPr>
            <w:noProof/>
            <w:webHidden/>
          </w:rPr>
          <w:instrText xml:space="preserve"> PAGEREF _Toc280344362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4F5587D8" w14:textId="77777777" w:rsidR="001F0AD8" w:rsidRDefault="00000000">
      <w:pPr>
        <w:pStyle w:val="TOC3"/>
        <w:rPr>
          <w:rFonts w:ascii="Calibri" w:hAnsi="Calibri"/>
          <w:noProof/>
          <w:sz w:val="22"/>
          <w:szCs w:val="22"/>
        </w:rPr>
      </w:pPr>
      <w:hyperlink w:anchor="_Toc280344363" w:history="1">
        <w:r w:rsidR="001F0AD8" w:rsidRPr="007274F0">
          <w:rPr>
            <w:rStyle w:val="Hyperlink"/>
            <w:noProof/>
          </w:rPr>
          <w:t>6.2.7.</w:t>
        </w:r>
        <w:r w:rsidR="001F0AD8">
          <w:rPr>
            <w:rFonts w:ascii="Calibri" w:hAnsi="Calibri"/>
            <w:noProof/>
            <w:sz w:val="22"/>
            <w:szCs w:val="22"/>
          </w:rPr>
          <w:tab/>
        </w:r>
        <w:r w:rsidR="001F0AD8" w:rsidRPr="007274F0">
          <w:rPr>
            <w:rStyle w:val="Hyperlink"/>
            <w:noProof/>
            <w:lang w:eastAsia="ar-SA"/>
          </w:rPr>
          <w:t>Private Key Storage on Cryptographic Module</w:t>
        </w:r>
        <w:r w:rsidR="001F0AD8">
          <w:rPr>
            <w:noProof/>
            <w:webHidden/>
          </w:rPr>
          <w:tab/>
        </w:r>
        <w:r w:rsidR="001F0AD8">
          <w:rPr>
            <w:noProof/>
            <w:webHidden/>
          </w:rPr>
          <w:fldChar w:fldCharType="begin"/>
        </w:r>
        <w:r w:rsidR="001F0AD8">
          <w:rPr>
            <w:noProof/>
            <w:webHidden/>
          </w:rPr>
          <w:instrText xml:space="preserve"> PAGEREF _Toc280344363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1F49499B" w14:textId="77777777" w:rsidR="001F0AD8" w:rsidRDefault="00000000">
      <w:pPr>
        <w:pStyle w:val="TOC3"/>
        <w:rPr>
          <w:rFonts w:ascii="Calibri" w:hAnsi="Calibri"/>
          <w:noProof/>
          <w:sz w:val="22"/>
          <w:szCs w:val="22"/>
        </w:rPr>
      </w:pPr>
      <w:hyperlink w:anchor="_Toc280344364" w:history="1">
        <w:r w:rsidR="001F0AD8" w:rsidRPr="007274F0">
          <w:rPr>
            <w:rStyle w:val="Hyperlink"/>
            <w:noProof/>
          </w:rPr>
          <w:t>6.2.8.</w:t>
        </w:r>
        <w:r w:rsidR="001F0AD8">
          <w:rPr>
            <w:rFonts w:ascii="Calibri" w:hAnsi="Calibri"/>
            <w:noProof/>
            <w:sz w:val="22"/>
            <w:szCs w:val="22"/>
          </w:rPr>
          <w:tab/>
        </w:r>
        <w:r w:rsidR="001F0AD8" w:rsidRPr="007274F0">
          <w:rPr>
            <w:rStyle w:val="Hyperlink"/>
            <w:noProof/>
            <w:lang w:eastAsia="ar-SA"/>
          </w:rPr>
          <w:t>Method of Activating Private Key</w:t>
        </w:r>
        <w:r w:rsidR="001F0AD8">
          <w:rPr>
            <w:noProof/>
            <w:webHidden/>
          </w:rPr>
          <w:tab/>
        </w:r>
        <w:r w:rsidR="001F0AD8">
          <w:rPr>
            <w:noProof/>
            <w:webHidden/>
          </w:rPr>
          <w:fldChar w:fldCharType="begin"/>
        </w:r>
        <w:r w:rsidR="001F0AD8">
          <w:rPr>
            <w:noProof/>
            <w:webHidden/>
          </w:rPr>
          <w:instrText xml:space="preserve"> PAGEREF _Toc280344364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59997482" w14:textId="77777777" w:rsidR="001F0AD8" w:rsidRDefault="00000000">
      <w:pPr>
        <w:pStyle w:val="TOC3"/>
        <w:rPr>
          <w:rFonts w:ascii="Calibri" w:hAnsi="Calibri"/>
          <w:noProof/>
          <w:sz w:val="22"/>
          <w:szCs w:val="22"/>
        </w:rPr>
      </w:pPr>
      <w:hyperlink w:anchor="_Toc280344365" w:history="1">
        <w:r w:rsidR="001F0AD8" w:rsidRPr="007274F0">
          <w:rPr>
            <w:rStyle w:val="Hyperlink"/>
            <w:noProof/>
          </w:rPr>
          <w:t>6.2.9.</w:t>
        </w:r>
        <w:r w:rsidR="001F0AD8">
          <w:rPr>
            <w:rFonts w:ascii="Calibri" w:hAnsi="Calibri"/>
            <w:noProof/>
            <w:sz w:val="22"/>
            <w:szCs w:val="22"/>
          </w:rPr>
          <w:tab/>
        </w:r>
        <w:r w:rsidR="001F0AD8" w:rsidRPr="007274F0">
          <w:rPr>
            <w:rStyle w:val="Hyperlink"/>
            <w:noProof/>
            <w:lang w:eastAsia="ar-SA"/>
          </w:rPr>
          <w:t>Method of Deactivating Private Key</w:t>
        </w:r>
        <w:r w:rsidR="001F0AD8">
          <w:rPr>
            <w:noProof/>
            <w:webHidden/>
          </w:rPr>
          <w:tab/>
        </w:r>
        <w:r w:rsidR="001F0AD8">
          <w:rPr>
            <w:noProof/>
            <w:webHidden/>
          </w:rPr>
          <w:fldChar w:fldCharType="begin"/>
        </w:r>
        <w:r w:rsidR="001F0AD8">
          <w:rPr>
            <w:noProof/>
            <w:webHidden/>
          </w:rPr>
          <w:instrText xml:space="preserve"> PAGEREF _Toc280344365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6F1777B7" w14:textId="77777777" w:rsidR="001F0AD8" w:rsidRDefault="00000000">
      <w:pPr>
        <w:pStyle w:val="TOC3"/>
        <w:rPr>
          <w:rFonts w:ascii="Calibri" w:hAnsi="Calibri"/>
          <w:noProof/>
          <w:sz w:val="22"/>
          <w:szCs w:val="22"/>
        </w:rPr>
      </w:pPr>
      <w:hyperlink w:anchor="_Toc280344366" w:history="1">
        <w:r w:rsidR="001F0AD8" w:rsidRPr="007274F0">
          <w:rPr>
            <w:rStyle w:val="Hyperlink"/>
            <w:noProof/>
          </w:rPr>
          <w:t>6.2.10.</w:t>
        </w:r>
        <w:r w:rsidR="001F0AD8">
          <w:rPr>
            <w:rFonts w:ascii="Calibri" w:hAnsi="Calibri"/>
            <w:noProof/>
            <w:sz w:val="22"/>
            <w:szCs w:val="22"/>
          </w:rPr>
          <w:tab/>
        </w:r>
        <w:r w:rsidR="001F0AD8" w:rsidRPr="007274F0">
          <w:rPr>
            <w:rStyle w:val="Hyperlink"/>
            <w:noProof/>
          </w:rPr>
          <w:t>Method of Destroying Private Key</w:t>
        </w:r>
        <w:r w:rsidR="001F0AD8">
          <w:rPr>
            <w:noProof/>
            <w:webHidden/>
          </w:rPr>
          <w:tab/>
        </w:r>
        <w:r w:rsidR="001F0AD8">
          <w:rPr>
            <w:noProof/>
            <w:webHidden/>
          </w:rPr>
          <w:fldChar w:fldCharType="begin"/>
        </w:r>
        <w:r w:rsidR="001F0AD8">
          <w:rPr>
            <w:noProof/>
            <w:webHidden/>
          </w:rPr>
          <w:instrText xml:space="preserve"> PAGEREF _Toc280344366 \h </w:instrText>
        </w:r>
        <w:r w:rsidR="001F0AD8">
          <w:rPr>
            <w:noProof/>
            <w:webHidden/>
          </w:rPr>
        </w:r>
        <w:r w:rsidR="001F0AD8">
          <w:rPr>
            <w:noProof/>
            <w:webHidden/>
          </w:rPr>
          <w:fldChar w:fldCharType="separate"/>
        </w:r>
        <w:r w:rsidR="00670909">
          <w:rPr>
            <w:noProof/>
            <w:webHidden/>
          </w:rPr>
          <w:t>58</w:t>
        </w:r>
        <w:r w:rsidR="001F0AD8">
          <w:rPr>
            <w:noProof/>
            <w:webHidden/>
          </w:rPr>
          <w:fldChar w:fldCharType="end"/>
        </w:r>
      </w:hyperlink>
    </w:p>
    <w:p w14:paraId="7258952C" w14:textId="77777777" w:rsidR="001F0AD8" w:rsidRDefault="00000000">
      <w:pPr>
        <w:pStyle w:val="TOC3"/>
        <w:rPr>
          <w:rFonts w:ascii="Calibri" w:hAnsi="Calibri"/>
          <w:noProof/>
          <w:sz w:val="22"/>
          <w:szCs w:val="22"/>
        </w:rPr>
      </w:pPr>
      <w:hyperlink w:anchor="_Toc280344367" w:history="1">
        <w:r w:rsidR="001F0AD8" w:rsidRPr="007274F0">
          <w:rPr>
            <w:rStyle w:val="Hyperlink"/>
            <w:noProof/>
          </w:rPr>
          <w:t>6.2.11.</w:t>
        </w:r>
        <w:r w:rsidR="001F0AD8">
          <w:rPr>
            <w:rFonts w:ascii="Calibri" w:hAnsi="Calibri"/>
            <w:noProof/>
            <w:sz w:val="22"/>
            <w:szCs w:val="22"/>
          </w:rPr>
          <w:tab/>
        </w:r>
        <w:r w:rsidR="001F0AD8" w:rsidRPr="007274F0">
          <w:rPr>
            <w:rStyle w:val="Hyperlink"/>
            <w:noProof/>
          </w:rPr>
          <w:t>Cryptographic Module Rating</w:t>
        </w:r>
        <w:r w:rsidR="001F0AD8">
          <w:rPr>
            <w:noProof/>
            <w:webHidden/>
          </w:rPr>
          <w:tab/>
        </w:r>
        <w:r w:rsidR="001F0AD8">
          <w:rPr>
            <w:noProof/>
            <w:webHidden/>
          </w:rPr>
          <w:fldChar w:fldCharType="begin"/>
        </w:r>
        <w:r w:rsidR="001F0AD8">
          <w:rPr>
            <w:noProof/>
            <w:webHidden/>
          </w:rPr>
          <w:instrText xml:space="preserve"> PAGEREF _Toc280344367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4B5FB630" w14:textId="77777777" w:rsidR="001F0AD8" w:rsidRDefault="00000000">
      <w:pPr>
        <w:pStyle w:val="TOC2"/>
        <w:rPr>
          <w:rFonts w:ascii="Calibri" w:hAnsi="Calibri"/>
          <w:b w:val="0"/>
          <w:noProof/>
          <w:sz w:val="22"/>
          <w:szCs w:val="22"/>
        </w:rPr>
      </w:pPr>
      <w:hyperlink w:anchor="_Toc280344368" w:history="1">
        <w:r w:rsidR="001F0AD8" w:rsidRPr="007274F0">
          <w:rPr>
            <w:rStyle w:val="Hyperlink"/>
            <w:noProof/>
          </w:rPr>
          <w:t>6.3.</w:t>
        </w:r>
        <w:r w:rsidR="001F0AD8">
          <w:rPr>
            <w:rFonts w:ascii="Calibri" w:hAnsi="Calibri"/>
            <w:b w:val="0"/>
            <w:noProof/>
            <w:sz w:val="22"/>
            <w:szCs w:val="22"/>
          </w:rPr>
          <w:tab/>
        </w:r>
        <w:r w:rsidR="001F0AD8" w:rsidRPr="007274F0">
          <w:rPr>
            <w:rStyle w:val="Hyperlink"/>
            <w:noProof/>
            <w:lang w:eastAsia="ar-SA"/>
          </w:rPr>
          <w:t>Other Aspects of Key Pair Management</w:t>
        </w:r>
        <w:r w:rsidR="001F0AD8">
          <w:rPr>
            <w:noProof/>
            <w:webHidden/>
          </w:rPr>
          <w:tab/>
        </w:r>
        <w:r w:rsidR="001F0AD8">
          <w:rPr>
            <w:noProof/>
            <w:webHidden/>
          </w:rPr>
          <w:fldChar w:fldCharType="begin"/>
        </w:r>
        <w:r w:rsidR="001F0AD8">
          <w:rPr>
            <w:noProof/>
            <w:webHidden/>
          </w:rPr>
          <w:instrText xml:space="preserve"> PAGEREF _Toc280344368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31DD3D5C" w14:textId="77777777" w:rsidR="001F0AD8" w:rsidRDefault="00000000">
      <w:pPr>
        <w:pStyle w:val="TOC3"/>
        <w:rPr>
          <w:rFonts w:ascii="Calibri" w:hAnsi="Calibri"/>
          <w:noProof/>
          <w:sz w:val="22"/>
          <w:szCs w:val="22"/>
        </w:rPr>
      </w:pPr>
      <w:hyperlink w:anchor="_Toc280344369" w:history="1">
        <w:r w:rsidR="001F0AD8" w:rsidRPr="007274F0">
          <w:rPr>
            <w:rStyle w:val="Hyperlink"/>
            <w:noProof/>
          </w:rPr>
          <w:t>6.3.1.</w:t>
        </w:r>
        <w:r w:rsidR="001F0AD8">
          <w:rPr>
            <w:rFonts w:ascii="Calibri" w:hAnsi="Calibri"/>
            <w:noProof/>
            <w:sz w:val="22"/>
            <w:szCs w:val="22"/>
          </w:rPr>
          <w:tab/>
        </w:r>
        <w:r w:rsidR="001F0AD8" w:rsidRPr="007274F0">
          <w:rPr>
            <w:rStyle w:val="Hyperlink"/>
            <w:noProof/>
          </w:rPr>
          <w:t>Public Key Archival</w:t>
        </w:r>
        <w:r w:rsidR="001F0AD8">
          <w:rPr>
            <w:noProof/>
            <w:webHidden/>
          </w:rPr>
          <w:tab/>
        </w:r>
        <w:r w:rsidR="001F0AD8">
          <w:rPr>
            <w:noProof/>
            <w:webHidden/>
          </w:rPr>
          <w:fldChar w:fldCharType="begin"/>
        </w:r>
        <w:r w:rsidR="001F0AD8">
          <w:rPr>
            <w:noProof/>
            <w:webHidden/>
          </w:rPr>
          <w:instrText xml:space="preserve"> PAGEREF _Toc280344369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0F87B7CF" w14:textId="77777777" w:rsidR="001F0AD8" w:rsidRDefault="00000000">
      <w:pPr>
        <w:pStyle w:val="TOC3"/>
        <w:rPr>
          <w:rFonts w:ascii="Calibri" w:hAnsi="Calibri"/>
          <w:noProof/>
          <w:sz w:val="22"/>
          <w:szCs w:val="22"/>
        </w:rPr>
      </w:pPr>
      <w:hyperlink w:anchor="_Toc280344370" w:history="1">
        <w:r w:rsidR="001F0AD8" w:rsidRPr="007274F0">
          <w:rPr>
            <w:rStyle w:val="Hyperlink"/>
            <w:noProof/>
          </w:rPr>
          <w:t>6.3.2.</w:t>
        </w:r>
        <w:r w:rsidR="001F0AD8">
          <w:rPr>
            <w:rFonts w:ascii="Calibri" w:hAnsi="Calibri"/>
            <w:noProof/>
            <w:sz w:val="22"/>
            <w:szCs w:val="22"/>
          </w:rPr>
          <w:tab/>
        </w:r>
        <w:r w:rsidR="001F0AD8" w:rsidRPr="007274F0">
          <w:rPr>
            <w:rStyle w:val="Hyperlink"/>
            <w:noProof/>
            <w:lang w:eastAsia="ar-SA"/>
          </w:rPr>
          <w:t>Certificate Operational Periods and Key Usage Periods</w:t>
        </w:r>
        <w:r w:rsidR="001F0AD8">
          <w:rPr>
            <w:noProof/>
            <w:webHidden/>
          </w:rPr>
          <w:tab/>
        </w:r>
        <w:r w:rsidR="001F0AD8">
          <w:rPr>
            <w:noProof/>
            <w:webHidden/>
          </w:rPr>
          <w:fldChar w:fldCharType="begin"/>
        </w:r>
        <w:r w:rsidR="001F0AD8">
          <w:rPr>
            <w:noProof/>
            <w:webHidden/>
          </w:rPr>
          <w:instrText xml:space="preserve"> PAGEREF _Toc280344370 \h </w:instrText>
        </w:r>
        <w:r w:rsidR="001F0AD8">
          <w:rPr>
            <w:noProof/>
            <w:webHidden/>
          </w:rPr>
        </w:r>
        <w:r w:rsidR="001F0AD8">
          <w:rPr>
            <w:noProof/>
            <w:webHidden/>
          </w:rPr>
          <w:fldChar w:fldCharType="separate"/>
        </w:r>
        <w:r w:rsidR="00670909">
          <w:rPr>
            <w:noProof/>
            <w:webHidden/>
          </w:rPr>
          <w:t>59</w:t>
        </w:r>
        <w:r w:rsidR="001F0AD8">
          <w:rPr>
            <w:noProof/>
            <w:webHidden/>
          </w:rPr>
          <w:fldChar w:fldCharType="end"/>
        </w:r>
      </w:hyperlink>
    </w:p>
    <w:p w14:paraId="64A33B51" w14:textId="77777777" w:rsidR="001F0AD8" w:rsidRDefault="00000000">
      <w:pPr>
        <w:pStyle w:val="TOC2"/>
        <w:rPr>
          <w:rFonts w:ascii="Calibri" w:hAnsi="Calibri"/>
          <w:b w:val="0"/>
          <w:noProof/>
          <w:sz w:val="22"/>
          <w:szCs w:val="22"/>
        </w:rPr>
      </w:pPr>
      <w:hyperlink w:anchor="_Toc280344371" w:history="1">
        <w:r w:rsidR="001F0AD8" w:rsidRPr="007274F0">
          <w:rPr>
            <w:rStyle w:val="Hyperlink"/>
            <w:noProof/>
          </w:rPr>
          <w:t>6.4.</w:t>
        </w:r>
        <w:r w:rsidR="001F0AD8">
          <w:rPr>
            <w:rFonts w:ascii="Calibri" w:hAnsi="Calibri"/>
            <w:b w:val="0"/>
            <w:noProof/>
            <w:sz w:val="22"/>
            <w:szCs w:val="22"/>
          </w:rPr>
          <w:tab/>
        </w:r>
        <w:r w:rsidR="001F0AD8" w:rsidRPr="007274F0">
          <w:rPr>
            <w:rStyle w:val="Hyperlink"/>
            <w:noProof/>
            <w:lang w:eastAsia="ar-SA"/>
          </w:rPr>
          <w:t>Activation Data</w:t>
        </w:r>
        <w:r w:rsidR="001F0AD8">
          <w:rPr>
            <w:noProof/>
            <w:webHidden/>
          </w:rPr>
          <w:tab/>
        </w:r>
        <w:r w:rsidR="001F0AD8">
          <w:rPr>
            <w:noProof/>
            <w:webHidden/>
          </w:rPr>
          <w:fldChar w:fldCharType="begin"/>
        </w:r>
        <w:r w:rsidR="001F0AD8">
          <w:rPr>
            <w:noProof/>
            <w:webHidden/>
          </w:rPr>
          <w:instrText xml:space="preserve"> PAGEREF _Toc280344371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65277854" w14:textId="77777777" w:rsidR="001F0AD8" w:rsidRDefault="00000000">
      <w:pPr>
        <w:pStyle w:val="TOC3"/>
        <w:rPr>
          <w:rFonts w:ascii="Calibri" w:hAnsi="Calibri"/>
          <w:noProof/>
          <w:sz w:val="22"/>
          <w:szCs w:val="22"/>
        </w:rPr>
      </w:pPr>
      <w:hyperlink w:anchor="_Toc280344372" w:history="1">
        <w:r w:rsidR="001F0AD8" w:rsidRPr="007274F0">
          <w:rPr>
            <w:rStyle w:val="Hyperlink"/>
            <w:noProof/>
          </w:rPr>
          <w:t>6.4.1.</w:t>
        </w:r>
        <w:r w:rsidR="001F0AD8">
          <w:rPr>
            <w:rFonts w:ascii="Calibri" w:hAnsi="Calibri"/>
            <w:noProof/>
            <w:sz w:val="22"/>
            <w:szCs w:val="22"/>
          </w:rPr>
          <w:tab/>
        </w:r>
        <w:r w:rsidR="001F0AD8" w:rsidRPr="007274F0">
          <w:rPr>
            <w:rStyle w:val="Hyperlink"/>
            <w:noProof/>
            <w:lang w:eastAsia="ar-SA"/>
          </w:rPr>
          <w:t>Activation Data Generation and Installation</w:t>
        </w:r>
        <w:r w:rsidR="001F0AD8">
          <w:rPr>
            <w:noProof/>
            <w:webHidden/>
          </w:rPr>
          <w:tab/>
        </w:r>
        <w:r w:rsidR="001F0AD8">
          <w:rPr>
            <w:noProof/>
            <w:webHidden/>
          </w:rPr>
          <w:fldChar w:fldCharType="begin"/>
        </w:r>
        <w:r w:rsidR="001F0AD8">
          <w:rPr>
            <w:noProof/>
            <w:webHidden/>
          </w:rPr>
          <w:instrText xml:space="preserve"> PAGEREF _Toc280344372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3640098E" w14:textId="77777777" w:rsidR="001F0AD8" w:rsidRDefault="00000000">
      <w:pPr>
        <w:pStyle w:val="TOC3"/>
        <w:rPr>
          <w:rFonts w:ascii="Calibri" w:hAnsi="Calibri"/>
          <w:noProof/>
          <w:sz w:val="22"/>
          <w:szCs w:val="22"/>
        </w:rPr>
      </w:pPr>
      <w:hyperlink w:anchor="_Toc280344373" w:history="1">
        <w:r w:rsidR="001F0AD8" w:rsidRPr="007274F0">
          <w:rPr>
            <w:rStyle w:val="Hyperlink"/>
            <w:noProof/>
          </w:rPr>
          <w:t>6.4.2.</w:t>
        </w:r>
        <w:r w:rsidR="001F0AD8">
          <w:rPr>
            <w:rFonts w:ascii="Calibri" w:hAnsi="Calibri"/>
            <w:noProof/>
            <w:sz w:val="22"/>
            <w:szCs w:val="22"/>
          </w:rPr>
          <w:tab/>
        </w:r>
        <w:r w:rsidR="001F0AD8" w:rsidRPr="007274F0">
          <w:rPr>
            <w:rStyle w:val="Hyperlink"/>
            <w:noProof/>
            <w:lang w:eastAsia="ar-SA"/>
          </w:rPr>
          <w:t>Activation Data Protection</w:t>
        </w:r>
        <w:r w:rsidR="001F0AD8">
          <w:rPr>
            <w:noProof/>
            <w:webHidden/>
          </w:rPr>
          <w:tab/>
        </w:r>
        <w:r w:rsidR="001F0AD8">
          <w:rPr>
            <w:noProof/>
            <w:webHidden/>
          </w:rPr>
          <w:fldChar w:fldCharType="begin"/>
        </w:r>
        <w:r w:rsidR="001F0AD8">
          <w:rPr>
            <w:noProof/>
            <w:webHidden/>
          </w:rPr>
          <w:instrText xml:space="preserve"> PAGEREF _Toc280344373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51BB5AA9" w14:textId="77777777" w:rsidR="001F0AD8" w:rsidRDefault="00000000">
      <w:pPr>
        <w:pStyle w:val="TOC3"/>
        <w:rPr>
          <w:rFonts w:ascii="Calibri" w:hAnsi="Calibri"/>
          <w:noProof/>
          <w:sz w:val="22"/>
          <w:szCs w:val="22"/>
        </w:rPr>
      </w:pPr>
      <w:hyperlink w:anchor="_Toc280344374" w:history="1">
        <w:r w:rsidR="001F0AD8" w:rsidRPr="007274F0">
          <w:rPr>
            <w:rStyle w:val="Hyperlink"/>
            <w:noProof/>
          </w:rPr>
          <w:t>6.4.3.</w:t>
        </w:r>
        <w:r w:rsidR="001F0AD8">
          <w:rPr>
            <w:rFonts w:ascii="Calibri" w:hAnsi="Calibri"/>
            <w:noProof/>
            <w:sz w:val="22"/>
            <w:szCs w:val="22"/>
          </w:rPr>
          <w:tab/>
        </w:r>
        <w:r w:rsidR="001F0AD8" w:rsidRPr="007274F0">
          <w:rPr>
            <w:rStyle w:val="Hyperlink"/>
            <w:noProof/>
          </w:rPr>
          <w:t>Other Aspects of Activation Data</w:t>
        </w:r>
        <w:r w:rsidR="001F0AD8">
          <w:rPr>
            <w:noProof/>
            <w:webHidden/>
          </w:rPr>
          <w:tab/>
        </w:r>
        <w:r w:rsidR="001F0AD8">
          <w:rPr>
            <w:noProof/>
            <w:webHidden/>
          </w:rPr>
          <w:fldChar w:fldCharType="begin"/>
        </w:r>
        <w:r w:rsidR="001F0AD8">
          <w:rPr>
            <w:noProof/>
            <w:webHidden/>
          </w:rPr>
          <w:instrText xml:space="preserve"> PAGEREF _Toc280344374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1B91E994" w14:textId="77777777" w:rsidR="001F0AD8" w:rsidRDefault="00000000">
      <w:pPr>
        <w:pStyle w:val="TOC2"/>
        <w:rPr>
          <w:rFonts w:ascii="Calibri" w:hAnsi="Calibri"/>
          <w:b w:val="0"/>
          <w:noProof/>
          <w:sz w:val="22"/>
          <w:szCs w:val="22"/>
        </w:rPr>
      </w:pPr>
      <w:hyperlink w:anchor="_Toc280344375" w:history="1">
        <w:r w:rsidR="001F0AD8" w:rsidRPr="007274F0">
          <w:rPr>
            <w:rStyle w:val="Hyperlink"/>
            <w:noProof/>
          </w:rPr>
          <w:t>6.5.</w:t>
        </w:r>
        <w:r w:rsidR="001F0AD8">
          <w:rPr>
            <w:rFonts w:ascii="Calibri" w:hAnsi="Calibri"/>
            <w:b w:val="0"/>
            <w:noProof/>
            <w:sz w:val="22"/>
            <w:szCs w:val="22"/>
          </w:rPr>
          <w:tab/>
        </w:r>
        <w:r w:rsidR="001F0AD8" w:rsidRPr="007274F0">
          <w:rPr>
            <w:rStyle w:val="Hyperlink"/>
            <w:noProof/>
            <w:lang w:eastAsia="ar-SA"/>
          </w:rPr>
          <w:t>Computer Security Controls</w:t>
        </w:r>
        <w:r w:rsidR="001F0AD8">
          <w:rPr>
            <w:noProof/>
            <w:webHidden/>
          </w:rPr>
          <w:tab/>
        </w:r>
        <w:r w:rsidR="001F0AD8">
          <w:rPr>
            <w:noProof/>
            <w:webHidden/>
          </w:rPr>
          <w:fldChar w:fldCharType="begin"/>
        </w:r>
        <w:r w:rsidR="001F0AD8">
          <w:rPr>
            <w:noProof/>
            <w:webHidden/>
          </w:rPr>
          <w:instrText xml:space="preserve"> PAGEREF _Toc280344375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47BA809F" w14:textId="77777777" w:rsidR="001F0AD8" w:rsidRDefault="00000000">
      <w:pPr>
        <w:pStyle w:val="TOC3"/>
        <w:rPr>
          <w:rFonts w:ascii="Calibri" w:hAnsi="Calibri"/>
          <w:noProof/>
          <w:sz w:val="22"/>
          <w:szCs w:val="22"/>
        </w:rPr>
      </w:pPr>
      <w:hyperlink w:anchor="_Toc280344376" w:history="1">
        <w:r w:rsidR="001F0AD8" w:rsidRPr="007274F0">
          <w:rPr>
            <w:rStyle w:val="Hyperlink"/>
            <w:noProof/>
          </w:rPr>
          <w:t>6.5.1.</w:t>
        </w:r>
        <w:r w:rsidR="001F0AD8">
          <w:rPr>
            <w:rFonts w:ascii="Calibri" w:hAnsi="Calibri"/>
            <w:noProof/>
            <w:sz w:val="22"/>
            <w:szCs w:val="22"/>
          </w:rPr>
          <w:tab/>
        </w:r>
        <w:r w:rsidR="001F0AD8" w:rsidRPr="007274F0">
          <w:rPr>
            <w:rStyle w:val="Hyperlink"/>
            <w:noProof/>
            <w:lang w:eastAsia="ar-SA"/>
          </w:rPr>
          <w:t>Specific Computer Security Technical Requirements</w:t>
        </w:r>
        <w:r w:rsidR="001F0AD8">
          <w:rPr>
            <w:noProof/>
            <w:webHidden/>
          </w:rPr>
          <w:tab/>
        </w:r>
        <w:r w:rsidR="001F0AD8">
          <w:rPr>
            <w:noProof/>
            <w:webHidden/>
          </w:rPr>
          <w:fldChar w:fldCharType="begin"/>
        </w:r>
        <w:r w:rsidR="001F0AD8">
          <w:rPr>
            <w:noProof/>
            <w:webHidden/>
          </w:rPr>
          <w:instrText xml:space="preserve"> PAGEREF _Toc280344376 \h </w:instrText>
        </w:r>
        <w:r w:rsidR="001F0AD8">
          <w:rPr>
            <w:noProof/>
            <w:webHidden/>
          </w:rPr>
        </w:r>
        <w:r w:rsidR="001F0AD8">
          <w:rPr>
            <w:noProof/>
            <w:webHidden/>
          </w:rPr>
          <w:fldChar w:fldCharType="separate"/>
        </w:r>
        <w:r w:rsidR="00670909">
          <w:rPr>
            <w:noProof/>
            <w:webHidden/>
          </w:rPr>
          <w:t>60</w:t>
        </w:r>
        <w:r w:rsidR="001F0AD8">
          <w:rPr>
            <w:noProof/>
            <w:webHidden/>
          </w:rPr>
          <w:fldChar w:fldCharType="end"/>
        </w:r>
      </w:hyperlink>
    </w:p>
    <w:p w14:paraId="58E533E5" w14:textId="77777777" w:rsidR="001F0AD8" w:rsidRDefault="00000000">
      <w:pPr>
        <w:pStyle w:val="TOC3"/>
        <w:rPr>
          <w:rFonts w:ascii="Calibri" w:hAnsi="Calibri"/>
          <w:noProof/>
          <w:sz w:val="22"/>
          <w:szCs w:val="22"/>
        </w:rPr>
      </w:pPr>
      <w:hyperlink w:anchor="_Toc280344377" w:history="1">
        <w:r w:rsidR="001F0AD8" w:rsidRPr="007274F0">
          <w:rPr>
            <w:rStyle w:val="Hyperlink"/>
            <w:noProof/>
          </w:rPr>
          <w:t>6.5.2.</w:t>
        </w:r>
        <w:r w:rsidR="001F0AD8">
          <w:rPr>
            <w:rFonts w:ascii="Calibri" w:hAnsi="Calibri"/>
            <w:noProof/>
            <w:sz w:val="22"/>
            <w:szCs w:val="22"/>
          </w:rPr>
          <w:tab/>
        </w:r>
        <w:r w:rsidR="001F0AD8" w:rsidRPr="007274F0">
          <w:rPr>
            <w:rStyle w:val="Hyperlink"/>
            <w:noProof/>
          </w:rPr>
          <w:t>Computer Security Rating</w:t>
        </w:r>
        <w:r w:rsidR="001F0AD8">
          <w:rPr>
            <w:noProof/>
            <w:webHidden/>
          </w:rPr>
          <w:tab/>
        </w:r>
        <w:r w:rsidR="001F0AD8">
          <w:rPr>
            <w:noProof/>
            <w:webHidden/>
          </w:rPr>
          <w:fldChar w:fldCharType="begin"/>
        </w:r>
        <w:r w:rsidR="001F0AD8">
          <w:rPr>
            <w:noProof/>
            <w:webHidden/>
          </w:rPr>
          <w:instrText xml:space="preserve"> PAGEREF _Toc280344377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6C04B3C0" w14:textId="77777777" w:rsidR="001F0AD8" w:rsidRDefault="00000000">
      <w:pPr>
        <w:pStyle w:val="TOC2"/>
        <w:rPr>
          <w:rFonts w:ascii="Calibri" w:hAnsi="Calibri"/>
          <w:b w:val="0"/>
          <w:noProof/>
          <w:sz w:val="22"/>
          <w:szCs w:val="22"/>
        </w:rPr>
      </w:pPr>
      <w:hyperlink w:anchor="_Toc280344378" w:history="1">
        <w:r w:rsidR="001F0AD8" w:rsidRPr="007274F0">
          <w:rPr>
            <w:rStyle w:val="Hyperlink"/>
            <w:noProof/>
          </w:rPr>
          <w:t>6.6.</w:t>
        </w:r>
        <w:r w:rsidR="001F0AD8">
          <w:rPr>
            <w:rFonts w:ascii="Calibri" w:hAnsi="Calibri"/>
            <w:b w:val="0"/>
            <w:noProof/>
            <w:sz w:val="22"/>
            <w:szCs w:val="22"/>
          </w:rPr>
          <w:tab/>
        </w:r>
        <w:r w:rsidR="001F0AD8" w:rsidRPr="007274F0">
          <w:rPr>
            <w:rStyle w:val="Hyperlink"/>
            <w:noProof/>
            <w:lang w:eastAsia="ar-SA"/>
          </w:rPr>
          <w:t>Life Cycle Technical Controls</w:t>
        </w:r>
        <w:r w:rsidR="001F0AD8">
          <w:rPr>
            <w:noProof/>
            <w:webHidden/>
          </w:rPr>
          <w:tab/>
        </w:r>
        <w:r w:rsidR="001F0AD8">
          <w:rPr>
            <w:noProof/>
            <w:webHidden/>
          </w:rPr>
          <w:fldChar w:fldCharType="begin"/>
        </w:r>
        <w:r w:rsidR="001F0AD8">
          <w:rPr>
            <w:noProof/>
            <w:webHidden/>
          </w:rPr>
          <w:instrText xml:space="preserve"> PAGEREF _Toc280344378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0B70CB9B" w14:textId="77777777" w:rsidR="001F0AD8" w:rsidRDefault="00000000">
      <w:pPr>
        <w:pStyle w:val="TOC3"/>
        <w:rPr>
          <w:rFonts w:ascii="Calibri" w:hAnsi="Calibri"/>
          <w:noProof/>
          <w:sz w:val="22"/>
          <w:szCs w:val="22"/>
        </w:rPr>
      </w:pPr>
      <w:hyperlink w:anchor="_Toc280344379" w:history="1">
        <w:r w:rsidR="001F0AD8" w:rsidRPr="007274F0">
          <w:rPr>
            <w:rStyle w:val="Hyperlink"/>
            <w:noProof/>
          </w:rPr>
          <w:t>6.6.1.</w:t>
        </w:r>
        <w:r w:rsidR="001F0AD8">
          <w:rPr>
            <w:rFonts w:ascii="Calibri" w:hAnsi="Calibri"/>
            <w:noProof/>
            <w:sz w:val="22"/>
            <w:szCs w:val="22"/>
          </w:rPr>
          <w:tab/>
        </w:r>
        <w:r w:rsidR="001F0AD8" w:rsidRPr="007274F0">
          <w:rPr>
            <w:rStyle w:val="Hyperlink"/>
            <w:noProof/>
            <w:lang w:eastAsia="ar-SA"/>
          </w:rPr>
          <w:t>System Development Controls</w:t>
        </w:r>
        <w:r w:rsidR="001F0AD8">
          <w:rPr>
            <w:noProof/>
            <w:webHidden/>
          </w:rPr>
          <w:tab/>
        </w:r>
        <w:r w:rsidR="001F0AD8">
          <w:rPr>
            <w:noProof/>
            <w:webHidden/>
          </w:rPr>
          <w:fldChar w:fldCharType="begin"/>
        </w:r>
        <w:r w:rsidR="001F0AD8">
          <w:rPr>
            <w:noProof/>
            <w:webHidden/>
          </w:rPr>
          <w:instrText xml:space="preserve"> PAGEREF _Toc280344379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013FC0B8" w14:textId="77777777" w:rsidR="001F0AD8" w:rsidRDefault="00000000">
      <w:pPr>
        <w:pStyle w:val="TOC3"/>
        <w:rPr>
          <w:rFonts w:ascii="Calibri" w:hAnsi="Calibri"/>
          <w:noProof/>
          <w:sz w:val="22"/>
          <w:szCs w:val="22"/>
        </w:rPr>
      </w:pPr>
      <w:hyperlink w:anchor="_Toc280344380" w:history="1">
        <w:r w:rsidR="001F0AD8" w:rsidRPr="007274F0">
          <w:rPr>
            <w:rStyle w:val="Hyperlink"/>
            <w:noProof/>
          </w:rPr>
          <w:t>6.6.2.</w:t>
        </w:r>
        <w:r w:rsidR="001F0AD8">
          <w:rPr>
            <w:rFonts w:ascii="Calibri" w:hAnsi="Calibri"/>
            <w:noProof/>
            <w:sz w:val="22"/>
            <w:szCs w:val="22"/>
          </w:rPr>
          <w:tab/>
        </w:r>
        <w:r w:rsidR="001F0AD8" w:rsidRPr="007274F0">
          <w:rPr>
            <w:rStyle w:val="Hyperlink"/>
            <w:noProof/>
            <w:lang w:eastAsia="ar-SA"/>
          </w:rPr>
          <w:t>Security Management Controls</w:t>
        </w:r>
        <w:r w:rsidR="001F0AD8">
          <w:rPr>
            <w:noProof/>
            <w:webHidden/>
          </w:rPr>
          <w:tab/>
        </w:r>
        <w:r w:rsidR="001F0AD8">
          <w:rPr>
            <w:noProof/>
            <w:webHidden/>
          </w:rPr>
          <w:fldChar w:fldCharType="begin"/>
        </w:r>
        <w:r w:rsidR="001F0AD8">
          <w:rPr>
            <w:noProof/>
            <w:webHidden/>
          </w:rPr>
          <w:instrText xml:space="preserve"> PAGEREF _Toc280344380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05D10A4B" w14:textId="77777777" w:rsidR="001F0AD8" w:rsidRDefault="00000000">
      <w:pPr>
        <w:pStyle w:val="TOC3"/>
        <w:rPr>
          <w:rFonts w:ascii="Calibri" w:hAnsi="Calibri"/>
          <w:noProof/>
          <w:sz w:val="22"/>
          <w:szCs w:val="22"/>
        </w:rPr>
      </w:pPr>
      <w:hyperlink w:anchor="_Toc280344381" w:history="1">
        <w:r w:rsidR="001F0AD8" w:rsidRPr="007274F0">
          <w:rPr>
            <w:rStyle w:val="Hyperlink"/>
            <w:noProof/>
          </w:rPr>
          <w:t>6.6.3.</w:t>
        </w:r>
        <w:r w:rsidR="001F0AD8">
          <w:rPr>
            <w:rFonts w:ascii="Calibri" w:hAnsi="Calibri"/>
            <w:noProof/>
            <w:sz w:val="22"/>
            <w:szCs w:val="22"/>
          </w:rPr>
          <w:tab/>
        </w:r>
        <w:r w:rsidR="001F0AD8" w:rsidRPr="007274F0">
          <w:rPr>
            <w:rStyle w:val="Hyperlink"/>
            <w:noProof/>
            <w:lang w:eastAsia="ar-SA"/>
          </w:rPr>
          <w:t>Life Cycle Security Controls</w:t>
        </w:r>
        <w:r w:rsidR="001F0AD8">
          <w:rPr>
            <w:noProof/>
            <w:webHidden/>
          </w:rPr>
          <w:tab/>
        </w:r>
        <w:r w:rsidR="001F0AD8">
          <w:rPr>
            <w:noProof/>
            <w:webHidden/>
          </w:rPr>
          <w:fldChar w:fldCharType="begin"/>
        </w:r>
        <w:r w:rsidR="001F0AD8">
          <w:rPr>
            <w:noProof/>
            <w:webHidden/>
          </w:rPr>
          <w:instrText xml:space="preserve"> PAGEREF _Toc280344381 \h </w:instrText>
        </w:r>
        <w:r w:rsidR="001F0AD8">
          <w:rPr>
            <w:noProof/>
            <w:webHidden/>
          </w:rPr>
        </w:r>
        <w:r w:rsidR="001F0AD8">
          <w:rPr>
            <w:noProof/>
            <w:webHidden/>
          </w:rPr>
          <w:fldChar w:fldCharType="separate"/>
        </w:r>
        <w:r w:rsidR="00670909">
          <w:rPr>
            <w:noProof/>
            <w:webHidden/>
          </w:rPr>
          <w:t>62</w:t>
        </w:r>
        <w:r w:rsidR="001F0AD8">
          <w:rPr>
            <w:noProof/>
            <w:webHidden/>
          </w:rPr>
          <w:fldChar w:fldCharType="end"/>
        </w:r>
      </w:hyperlink>
    </w:p>
    <w:p w14:paraId="3F84A29C" w14:textId="77777777" w:rsidR="001F0AD8" w:rsidRDefault="00000000">
      <w:pPr>
        <w:pStyle w:val="TOC2"/>
        <w:rPr>
          <w:rFonts w:ascii="Calibri" w:hAnsi="Calibri"/>
          <w:b w:val="0"/>
          <w:noProof/>
          <w:sz w:val="22"/>
          <w:szCs w:val="22"/>
        </w:rPr>
      </w:pPr>
      <w:hyperlink w:anchor="_Toc280344382" w:history="1">
        <w:r w:rsidR="001F0AD8" w:rsidRPr="007274F0">
          <w:rPr>
            <w:rStyle w:val="Hyperlink"/>
            <w:noProof/>
          </w:rPr>
          <w:t>6.7.</w:t>
        </w:r>
        <w:r w:rsidR="001F0AD8">
          <w:rPr>
            <w:rFonts w:ascii="Calibri" w:hAnsi="Calibri"/>
            <w:b w:val="0"/>
            <w:noProof/>
            <w:sz w:val="22"/>
            <w:szCs w:val="22"/>
          </w:rPr>
          <w:tab/>
        </w:r>
        <w:r w:rsidR="001F0AD8" w:rsidRPr="007274F0">
          <w:rPr>
            <w:rStyle w:val="Hyperlink"/>
            <w:noProof/>
            <w:lang w:eastAsia="ar-SA"/>
          </w:rPr>
          <w:t>Network Security Controls</w:t>
        </w:r>
        <w:r w:rsidR="001F0AD8">
          <w:rPr>
            <w:noProof/>
            <w:webHidden/>
          </w:rPr>
          <w:tab/>
        </w:r>
        <w:r w:rsidR="001F0AD8">
          <w:rPr>
            <w:noProof/>
            <w:webHidden/>
          </w:rPr>
          <w:fldChar w:fldCharType="begin"/>
        </w:r>
        <w:r w:rsidR="001F0AD8">
          <w:rPr>
            <w:noProof/>
            <w:webHidden/>
          </w:rPr>
          <w:instrText xml:space="preserve"> PAGEREF _Toc280344382 \h </w:instrText>
        </w:r>
        <w:r w:rsidR="001F0AD8">
          <w:rPr>
            <w:noProof/>
            <w:webHidden/>
          </w:rPr>
        </w:r>
        <w:r w:rsidR="001F0AD8">
          <w:rPr>
            <w:noProof/>
            <w:webHidden/>
          </w:rPr>
          <w:fldChar w:fldCharType="separate"/>
        </w:r>
        <w:r w:rsidR="00670909">
          <w:rPr>
            <w:noProof/>
            <w:webHidden/>
          </w:rPr>
          <w:t>63</w:t>
        </w:r>
        <w:r w:rsidR="001F0AD8">
          <w:rPr>
            <w:noProof/>
            <w:webHidden/>
          </w:rPr>
          <w:fldChar w:fldCharType="end"/>
        </w:r>
      </w:hyperlink>
    </w:p>
    <w:p w14:paraId="5E5F04F6" w14:textId="77777777" w:rsidR="001F0AD8" w:rsidRDefault="00000000">
      <w:pPr>
        <w:pStyle w:val="TOC2"/>
        <w:rPr>
          <w:rFonts w:ascii="Calibri" w:hAnsi="Calibri"/>
          <w:b w:val="0"/>
          <w:noProof/>
          <w:sz w:val="22"/>
          <w:szCs w:val="22"/>
        </w:rPr>
      </w:pPr>
      <w:hyperlink w:anchor="_Toc280344383" w:history="1">
        <w:r w:rsidR="001F0AD8" w:rsidRPr="007274F0">
          <w:rPr>
            <w:rStyle w:val="Hyperlink"/>
            <w:noProof/>
          </w:rPr>
          <w:t>6.8.</w:t>
        </w:r>
        <w:r w:rsidR="001F0AD8">
          <w:rPr>
            <w:rFonts w:ascii="Calibri" w:hAnsi="Calibri"/>
            <w:b w:val="0"/>
            <w:noProof/>
            <w:sz w:val="22"/>
            <w:szCs w:val="22"/>
          </w:rPr>
          <w:tab/>
        </w:r>
        <w:r w:rsidR="001F0AD8" w:rsidRPr="007274F0">
          <w:rPr>
            <w:rStyle w:val="Hyperlink"/>
            <w:noProof/>
            <w:lang w:eastAsia="ar-SA"/>
          </w:rPr>
          <w:t>Time-Stamping</w:t>
        </w:r>
        <w:r w:rsidR="001F0AD8">
          <w:rPr>
            <w:noProof/>
            <w:webHidden/>
          </w:rPr>
          <w:tab/>
        </w:r>
        <w:r w:rsidR="001F0AD8">
          <w:rPr>
            <w:noProof/>
            <w:webHidden/>
          </w:rPr>
          <w:fldChar w:fldCharType="begin"/>
        </w:r>
        <w:r w:rsidR="001F0AD8">
          <w:rPr>
            <w:noProof/>
            <w:webHidden/>
          </w:rPr>
          <w:instrText xml:space="preserve"> PAGEREF _Toc280344383 \h </w:instrText>
        </w:r>
        <w:r w:rsidR="001F0AD8">
          <w:rPr>
            <w:noProof/>
            <w:webHidden/>
          </w:rPr>
        </w:r>
        <w:r w:rsidR="001F0AD8">
          <w:rPr>
            <w:noProof/>
            <w:webHidden/>
          </w:rPr>
          <w:fldChar w:fldCharType="separate"/>
        </w:r>
        <w:r w:rsidR="00670909">
          <w:rPr>
            <w:noProof/>
            <w:webHidden/>
          </w:rPr>
          <w:t>63</w:t>
        </w:r>
        <w:r w:rsidR="001F0AD8">
          <w:rPr>
            <w:noProof/>
            <w:webHidden/>
          </w:rPr>
          <w:fldChar w:fldCharType="end"/>
        </w:r>
      </w:hyperlink>
    </w:p>
    <w:p w14:paraId="7E4E4221" w14:textId="77777777" w:rsidR="001F0AD8" w:rsidRDefault="00000000">
      <w:pPr>
        <w:pStyle w:val="TOC1"/>
        <w:tabs>
          <w:tab w:val="left" w:pos="403"/>
          <w:tab w:val="right" w:leader="dot" w:pos="9350"/>
        </w:tabs>
        <w:rPr>
          <w:rFonts w:ascii="Calibri" w:hAnsi="Calibri"/>
          <w:b w:val="0"/>
          <w:noProof/>
          <w:sz w:val="22"/>
          <w:szCs w:val="22"/>
        </w:rPr>
      </w:pPr>
      <w:hyperlink w:anchor="_Toc280344384" w:history="1">
        <w:r w:rsidR="001F0AD8" w:rsidRPr="007274F0">
          <w:rPr>
            <w:rStyle w:val="Hyperlink"/>
            <w:noProof/>
          </w:rPr>
          <w:t>7.</w:t>
        </w:r>
        <w:r w:rsidR="001F0AD8">
          <w:rPr>
            <w:rFonts w:ascii="Calibri" w:hAnsi="Calibri"/>
            <w:b w:val="0"/>
            <w:noProof/>
            <w:sz w:val="22"/>
            <w:szCs w:val="22"/>
          </w:rPr>
          <w:tab/>
        </w:r>
        <w:r w:rsidR="001F0AD8" w:rsidRPr="007274F0">
          <w:rPr>
            <w:rStyle w:val="Hyperlink"/>
            <w:noProof/>
          </w:rPr>
          <w:t>Certificate, CRL, and OCSP Profiles</w:t>
        </w:r>
        <w:r w:rsidR="001F0AD8">
          <w:rPr>
            <w:noProof/>
            <w:webHidden/>
          </w:rPr>
          <w:tab/>
        </w:r>
        <w:r w:rsidR="001F0AD8">
          <w:rPr>
            <w:noProof/>
            <w:webHidden/>
          </w:rPr>
          <w:fldChar w:fldCharType="begin"/>
        </w:r>
        <w:r w:rsidR="001F0AD8">
          <w:rPr>
            <w:noProof/>
            <w:webHidden/>
          </w:rPr>
          <w:instrText xml:space="preserve"> PAGEREF _Toc280344384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1B4BFA5B" w14:textId="77777777" w:rsidR="001F0AD8" w:rsidRDefault="00000000">
      <w:pPr>
        <w:pStyle w:val="TOC2"/>
        <w:rPr>
          <w:rFonts w:ascii="Calibri" w:hAnsi="Calibri"/>
          <w:b w:val="0"/>
          <w:noProof/>
          <w:sz w:val="22"/>
          <w:szCs w:val="22"/>
        </w:rPr>
      </w:pPr>
      <w:hyperlink w:anchor="_Toc280344385" w:history="1">
        <w:r w:rsidR="001F0AD8" w:rsidRPr="007274F0">
          <w:rPr>
            <w:rStyle w:val="Hyperlink"/>
            <w:noProof/>
          </w:rPr>
          <w:t>7.1.</w:t>
        </w:r>
        <w:r w:rsidR="001F0AD8">
          <w:rPr>
            <w:rFonts w:ascii="Calibri" w:hAnsi="Calibri"/>
            <w:b w:val="0"/>
            <w:noProof/>
            <w:sz w:val="22"/>
            <w:szCs w:val="22"/>
          </w:rPr>
          <w:tab/>
        </w:r>
        <w:r w:rsidR="001F0AD8" w:rsidRPr="007274F0">
          <w:rPr>
            <w:rStyle w:val="Hyperlink"/>
            <w:noProof/>
            <w:lang w:eastAsia="ar-SA"/>
          </w:rPr>
          <w:t>Certificate Profile</w:t>
        </w:r>
        <w:r w:rsidR="001F0AD8">
          <w:rPr>
            <w:noProof/>
            <w:webHidden/>
          </w:rPr>
          <w:tab/>
        </w:r>
        <w:r w:rsidR="001F0AD8">
          <w:rPr>
            <w:noProof/>
            <w:webHidden/>
          </w:rPr>
          <w:fldChar w:fldCharType="begin"/>
        </w:r>
        <w:r w:rsidR="001F0AD8">
          <w:rPr>
            <w:noProof/>
            <w:webHidden/>
          </w:rPr>
          <w:instrText xml:space="preserve"> PAGEREF _Toc280344385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4CD02D08" w14:textId="77777777" w:rsidR="001F0AD8" w:rsidRDefault="00000000">
      <w:pPr>
        <w:pStyle w:val="TOC3"/>
        <w:rPr>
          <w:rFonts w:ascii="Calibri" w:hAnsi="Calibri"/>
          <w:noProof/>
          <w:sz w:val="22"/>
          <w:szCs w:val="22"/>
        </w:rPr>
      </w:pPr>
      <w:hyperlink w:anchor="_Toc280344386" w:history="1">
        <w:r w:rsidR="001F0AD8" w:rsidRPr="007274F0">
          <w:rPr>
            <w:rStyle w:val="Hyperlink"/>
            <w:noProof/>
          </w:rPr>
          <w:t>7.1.1.</w:t>
        </w:r>
        <w:r w:rsidR="001F0AD8">
          <w:rPr>
            <w:rFonts w:ascii="Calibri" w:hAnsi="Calibri"/>
            <w:noProof/>
            <w:sz w:val="22"/>
            <w:szCs w:val="22"/>
          </w:rPr>
          <w:tab/>
        </w:r>
        <w:r w:rsidR="001F0AD8" w:rsidRPr="007274F0">
          <w:rPr>
            <w:rStyle w:val="Hyperlink"/>
            <w:noProof/>
            <w:lang w:eastAsia="ar-SA"/>
          </w:rPr>
          <w:t>Version Number(s)</w:t>
        </w:r>
        <w:r w:rsidR="001F0AD8">
          <w:rPr>
            <w:noProof/>
            <w:webHidden/>
          </w:rPr>
          <w:tab/>
        </w:r>
        <w:r w:rsidR="001F0AD8">
          <w:rPr>
            <w:noProof/>
            <w:webHidden/>
          </w:rPr>
          <w:fldChar w:fldCharType="begin"/>
        </w:r>
        <w:r w:rsidR="001F0AD8">
          <w:rPr>
            <w:noProof/>
            <w:webHidden/>
          </w:rPr>
          <w:instrText xml:space="preserve"> PAGEREF _Toc280344386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695C59AE" w14:textId="77777777" w:rsidR="001F0AD8" w:rsidRDefault="00000000">
      <w:pPr>
        <w:pStyle w:val="TOC3"/>
        <w:rPr>
          <w:rFonts w:ascii="Calibri" w:hAnsi="Calibri"/>
          <w:noProof/>
          <w:sz w:val="22"/>
          <w:szCs w:val="22"/>
        </w:rPr>
      </w:pPr>
      <w:hyperlink w:anchor="_Toc280344387" w:history="1">
        <w:r w:rsidR="001F0AD8" w:rsidRPr="007274F0">
          <w:rPr>
            <w:rStyle w:val="Hyperlink"/>
            <w:noProof/>
          </w:rPr>
          <w:t>7.1.2.</w:t>
        </w:r>
        <w:r w:rsidR="001F0AD8">
          <w:rPr>
            <w:rFonts w:ascii="Calibri" w:hAnsi="Calibri"/>
            <w:noProof/>
            <w:sz w:val="22"/>
            <w:szCs w:val="22"/>
          </w:rPr>
          <w:tab/>
        </w:r>
        <w:r w:rsidR="001F0AD8" w:rsidRPr="007274F0">
          <w:rPr>
            <w:rStyle w:val="Hyperlink"/>
            <w:noProof/>
            <w:lang w:eastAsia="ar-SA"/>
          </w:rPr>
          <w:t>Certificate Extensions</w:t>
        </w:r>
        <w:r w:rsidR="001F0AD8">
          <w:rPr>
            <w:noProof/>
            <w:webHidden/>
          </w:rPr>
          <w:tab/>
        </w:r>
        <w:r w:rsidR="001F0AD8">
          <w:rPr>
            <w:noProof/>
            <w:webHidden/>
          </w:rPr>
          <w:fldChar w:fldCharType="begin"/>
        </w:r>
        <w:r w:rsidR="001F0AD8">
          <w:rPr>
            <w:noProof/>
            <w:webHidden/>
          </w:rPr>
          <w:instrText xml:space="preserve"> PAGEREF _Toc280344387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16E956E2" w14:textId="77777777" w:rsidR="001F0AD8" w:rsidRDefault="00000000">
      <w:pPr>
        <w:pStyle w:val="TOC3"/>
        <w:rPr>
          <w:rFonts w:ascii="Calibri" w:hAnsi="Calibri"/>
          <w:noProof/>
          <w:sz w:val="22"/>
          <w:szCs w:val="22"/>
        </w:rPr>
      </w:pPr>
      <w:hyperlink w:anchor="_Toc280344388" w:history="1">
        <w:r w:rsidR="001F0AD8" w:rsidRPr="007274F0">
          <w:rPr>
            <w:rStyle w:val="Hyperlink"/>
            <w:noProof/>
          </w:rPr>
          <w:t>7.1.3.</w:t>
        </w:r>
        <w:r w:rsidR="001F0AD8">
          <w:rPr>
            <w:rFonts w:ascii="Calibri" w:hAnsi="Calibri"/>
            <w:noProof/>
            <w:sz w:val="22"/>
            <w:szCs w:val="22"/>
          </w:rPr>
          <w:tab/>
        </w:r>
        <w:r w:rsidR="001F0AD8" w:rsidRPr="007274F0">
          <w:rPr>
            <w:rStyle w:val="Hyperlink"/>
            <w:noProof/>
          </w:rPr>
          <w:t>Algorithm Object Identifiers</w:t>
        </w:r>
        <w:r w:rsidR="001F0AD8">
          <w:rPr>
            <w:noProof/>
            <w:webHidden/>
          </w:rPr>
          <w:tab/>
        </w:r>
        <w:r w:rsidR="001F0AD8">
          <w:rPr>
            <w:noProof/>
            <w:webHidden/>
          </w:rPr>
          <w:fldChar w:fldCharType="begin"/>
        </w:r>
        <w:r w:rsidR="001F0AD8">
          <w:rPr>
            <w:noProof/>
            <w:webHidden/>
          </w:rPr>
          <w:instrText xml:space="preserve"> PAGEREF _Toc280344388 \h </w:instrText>
        </w:r>
        <w:r w:rsidR="001F0AD8">
          <w:rPr>
            <w:noProof/>
            <w:webHidden/>
          </w:rPr>
        </w:r>
        <w:r w:rsidR="001F0AD8">
          <w:rPr>
            <w:noProof/>
            <w:webHidden/>
          </w:rPr>
          <w:fldChar w:fldCharType="separate"/>
        </w:r>
        <w:r w:rsidR="00670909">
          <w:rPr>
            <w:noProof/>
            <w:webHidden/>
          </w:rPr>
          <w:t>64</w:t>
        </w:r>
        <w:r w:rsidR="001F0AD8">
          <w:rPr>
            <w:noProof/>
            <w:webHidden/>
          </w:rPr>
          <w:fldChar w:fldCharType="end"/>
        </w:r>
      </w:hyperlink>
    </w:p>
    <w:p w14:paraId="10B6DA72" w14:textId="77777777" w:rsidR="001F0AD8" w:rsidRDefault="00000000">
      <w:pPr>
        <w:pStyle w:val="TOC3"/>
        <w:rPr>
          <w:rFonts w:ascii="Calibri" w:hAnsi="Calibri"/>
          <w:noProof/>
          <w:sz w:val="22"/>
          <w:szCs w:val="22"/>
        </w:rPr>
      </w:pPr>
      <w:hyperlink w:anchor="_Toc280344389" w:history="1">
        <w:r w:rsidR="001F0AD8" w:rsidRPr="007274F0">
          <w:rPr>
            <w:rStyle w:val="Hyperlink"/>
            <w:noProof/>
          </w:rPr>
          <w:t>7.1.4.</w:t>
        </w:r>
        <w:r w:rsidR="001F0AD8">
          <w:rPr>
            <w:rFonts w:ascii="Calibri" w:hAnsi="Calibri"/>
            <w:noProof/>
            <w:sz w:val="22"/>
            <w:szCs w:val="22"/>
          </w:rPr>
          <w:tab/>
        </w:r>
        <w:r w:rsidR="001F0AD8" w:rsidRPr="007274F0">
          <w:rPr>
            <w:rStyle w:val="Hyperlink"/>
            <w:noProof/>
          </w:rPr>
          <w:t>Name Forms</w:t>
        </w:r>
        <w:r w:rsidR="001F0AD8">
          <w:rPr>
            <w:noProof/>
            <w:webHidden/>
          </w:rPr>
          <w:tab/>
        </w:r>
        <w:r w:rsidR="001F0AD8">
          <w:rPr>
            <w:noProof/>
            <w:webHidden/>
          </w:rPr>
          <w:fldChar w:fldCharType="begin"/>
        </w:r>
        <w:r w:rsidR="001F0AD8">
          <w:rPr>
            <w:noProof/>
            <w:webHidden/>
          </w:rPr>
          <w:instrText xml:space="preserve"> PAGEREF _Toc280344389 \h </w:instrText>
        </w:r>
        <w:r w:rsidR="001F0AD8">
          <w:rPr>
            <w:noProof/>
            <w:webHidden/>
          </w:rPr>
        </w:r>
        <w:r w:rsidR="001F0AD8">
          <w:rPr>
            <w:noProof/>
            <w:webHidden/>
          </w:rPr>
          <w:fldChar w:fldCharType="separate"/>
        </w:r>
        <w:r w:rsidR="00670909">
          <w:rPr>
            <w:noProof/>
            <w:webHidden/>
          </w:rPr>
          <w:t>65</w:t>
        </w:r>
        <w:r w:rsidR="001F0AD8">
          <w:rPr>
            <w:noProof/>
            <w:webHidden/>
          </w:rPr>
          <w:fldChar w:fldCharType="end"/>
        </w:r>
      </w:hyperlink>
    </w:p>
    <w:p w14:paraId="51E6FFAF" w14:textId="77777777" w:rsidR="001F0AD8" w:rsidRDefault="00000000">
      <w:pPr>
        <w:pStyle w:val="TOC3"/>
        <w:rPr>
          <w:rFonts w:ascii="Calibri" w:hAnsi="Calibri"/>
          <w:noProof/>
          <w:sz w:val="22"/>
          <w:szCs w:val="22"/>
        </w:rPr>
      </w:pPr>
      <w:hyperlink w:anchor="_Toc280344390" w:history="1">
        <w:r w:rsidR="001F0AD8" w:rsidRPr="007274F0">
          <w:rPr>
            <w:rStyle w:val="Hyperlink"/>
            <w:noProof/>
          </w:rPr>
          <w:t>7.1.5.</w:t>
        </w:r>
        <w:r w:rsidR="001F0AD8">
          <w:rPr>
            <w:rFonts w:ascii="Calibri" w:hAnsi="Calibri"/>
            <w:noProof/>
            <w:sz w:val="22"/>
            <w:szCs w:val="22"/>
          </w:rPr>
          <w:tab/>
        </w:r>
        <w:r w:rsidR="001F0AD8" w:rsidRPr="007274F0">
          <w:rPr>
            <w:rStyle w:val="Hyperlink"/>
            <w:noProof/>
          </w:rPr>
          <w:t>Name Constraints</w:t>
        </w:r>
        <w:r w:rsidR="001F0AD8">
          <w:rPr>
            <w:noProof/>
            <w:webHidden/>
          </w:rPr>
          <w:tab/>
        </w:r>
        <w:r w:rsidR="001F0AD8">
          <w:rPr>
            <w:noProof/>
            <w:webHidden/>
          </w:rPr>
          <w:fldChar w:fldCharType="begin"/>
        </w:r>
        <w:r w:rsidR="001F0AD8">
          <w:rPr>
            <w:noProof/>
            <w:webHidden/>
          </w:rPr>
          <w:instrText xml:space="preserve"> PAGEREF _Toc280344390 \h </w:instrText>
        </w:r>
        <w:r w:rsidR="001F0AD8">
          <w:rPr>
            <w:noProof/>
            <w:webHidden/>
          </w:rPr>
        </w:r>
        <w:r w:rsidR="001F0AD8">
          <w:rPr>
            <w:noProof/>
            <w:webHidden/>
          </w:rPr>
          <w:fldChar w:fldCharType="separate"/>
        </w:r>
        <w:r w:rsidR="00670909">
          <w:rPr>
            <w:noProof/>
            <w:webHidden/>
          </w:rPr>
          <w:t>65</w:t>
        </w:r>
        <w:r w:rsidR="001F0AD8">
          <w:rPr>
            <w:noProof/>
            <w:webHidden/>
          </w:rPr>
          <w:fldChar w:fldCharType="end"/>
        </w:r>
      </w:hyperlink>
    </w:p>
    <w:p w14:paraId="25EBC63A" w14:textId="77777777" w:rsidR="001F0AD8" w:rsidRDefault="00000000">
      <w:pPr>
        <w:pStyle w:val="TOC3"/>
        <w:rPr>
          <w:rFonts w:ascii="Calibri" w:hAnsi="Calibri"/>
          <w:noProof/>
          <w:sz w:val="22"/>
          <w:szCs w:val="22"/>
        </w:rPr>
      </w:pPr>
      <w:hyperlink w:anchor="_Toc280344391" w:history="1">
        <w:r w:rsidR="001F0AD8" w:rsidRPr="007274F0">
          <w:rPr>
            <w:rStyle w:val="Hyperlink"/>
            <w:noProof/>
          </w:rPr>
          <w:t>7.1.6.</w:t>
        </w:r>
        <w:r w:rsidR="001F0AD8">
          <w:rPr>
            <w:rFonts w:ascii="Calibri" w:hAnsi="Calibri"/>
            <w:noProof/>
            <w:sz w:val="22"/>
            <w:szCs w:val="22"/>
          </w:rPr>
          <w:tab/>
        </w:r>
        <w:r w:rsidR="001F0AD8" w:rsidRPr="007274F0">
          <w:rPr>
            <w:rStyle w:val="Hyperlink"/>
            <w:noProof/>
          </w:rPr>
          <w:t>Certificate Policy Object Identifier</w:t>
        </w:r>
        <w:r w:rsidR="001F0AD8">
          <w:rPr>
            <w:noProof/>
            <w:webHidden/>
          </w:rPr>
          <w:tab/>
        </w:r>
        <w:r w:rsidR="001F0AD8">
          <w:rPr>
            <w:noProof/>
            <w:webHidden/>
          </w:rPr>
          <w:fldChar w:fldCharType="begin"/>
        </w:r>
        <w:r w:rsidR="001F0AD8">
          <w:rPr>
            <w:noProof/>
            <w:webHidden/>
          </w:rPr>
          <w:instrText xml:space="preserve"> PAGEREF _Toc280344391 \h </w:instrText>
        </w:r>
        <w:r w:rsidR="001F0AD8">
          <w:rPr>
            <w:noProof/>
            <w:webHidden/>
          </w:rPr>
        </w:r>
        <w:r w:rsidR="001F0AD8">
          <w:rPr>
            <w:noProof/>
            <w:webHidden/>
          </w:rPr>
          <w:fldChar w:fldCharType="separate"/>
        </w:r>
        <w:r w:rsidR="00670909">
          <w:rPr>
            <w:noProof/>
            <w:webHidden/>
          </w:rPr>
          <w:t>65</w:t>
        </w:r>
        <w:r w:rsidR="001F0AD8">
          <w:rPr>
            <w:noProof/>
            <w:webHidden/>
          </w:rPr>
          <w:fldChar w:fldCharType="end"/>
        </w:r>
      </w:hyperlink>
    </w:p>
    <w:p w14:paraId="612056E4" w14:textId="77777777" w:rsidR="001F0AD8" w:rsidRDefault="00000000">
      <w:pPr>
        <w:pStyle w:val="TOC3"/>
        <w:rPr>
          <w:rFonts w:ascii="Calibri" w:hAnsi="Calibri"/>
          <w:noProof/>
          <w:sz w:val="22"/>
          <w:szCs w:val="22"/>
        </w:rPr>
      </w:pPr>
      <w:hyperlink w:anchor="_Toc280344392" w:history="1">
        <w:r w:rsidR="001F0AD8" w:rsidRPr="007274F0">
          <w:rPr>
            <w:rStyle w:val="Hyperlink"/>
            <w:noProof/>
          </w:rPr>
          <w:t>7.1.7.</w:t>
        </w:r>
        <w:r w:rsidR="001F0AD8">
          <w:rPr>
            <w:rFonts w:ascii="Calibri" w:hAnsi="Calibri"/>
            <w:noProof/>
            <w:sz w:val="22"/>
            <w:szCs w:val="22"/>
          </w:rPr>
          <w:tab/>
        </w:r>
        <w:r w:rsidR="001F0AD8" w:rsidRPr="007274F0">
          <w:rPr>
            <w:rStyle w:val="Hyperlink"/>
            <w:noProof/>
          </w:rPr>
          <w:t>Usage of Policy Constraints Extension</w:t>
        </w:r>
        <w:r w:rsidR="001F0AD8">
          <w:rPr>
            <w:noProof/>
            <w:webHidden/>
          </w:rPr>
          <w:tab/>
        </w:r>
        <w:r w:rsidR="001F0AD8">
          <w:rPr>
            <w:noProof/>
            <w:webHidden/>
          </w:rPr>
          <w:fldChar w:fldCharType="begin"/>
        </w:r>
        <w:r w:rsidR="001F0AD8">
          <w:rPr>
            <w:noProof/>
            <w:webHidden/>
          </w:rPr>
          <w:instrText xml:space="preserve"> PAGEREF _Toc280344392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30B24F08" w14:textId="77777777" w:rsidR="001F0AD8" w:rsidRDefault="00000000">
      <w:pPr>
        <w:pStyle w:val="TOC3"/>
        <w:rPr>
          <w:rFonts w:ascii="Calibri" w:hAnsi="Calibri"/>
          <w:noProof/>
          <w:sz w:val="22"/>
          <w:szCs w:val="22"/>
        </w:rPr>
      </w:pPr>
      <w:hyperlink w:anchor="_Toc280344393" w:history="1">
        <w:r w:rsidR="001F0AD8" w:rsidRPr="007274F0">
          <w:rPr>
            <w:rStyle w:val="Hyperlink"/>
            <w:noProof/>
          </w:rPr>
          <w:t>7.1.8.</w:t>
        </w:r>
        <w:r w:rsidR="001F0AD8">
          <w:rPr>
            <w:rFonts w:ascii="Calibri" w:hAnsi="Calibri"/>
            <w:noProof/>
            <w:sz w:val="22"/>
            <w:szCs w:val="22"/>
          </w:rPr>
          <w:tab/>
        </w:r>
        <w:r w:rsidR="001F0AD8" w:rsidRPr="007274F0">
          <w:rPr>
            <w:rStyle w:val="Hyperlink"/>
            <w:noProof/>
            <w:lang w:eastAsia="ar-SA"/>
          </w:rPr>
          <w:t>Policy Qualifiers Syntax and Semantics</w:t>
        </w:r>
        <w:r w:rsidR="001F0AD8">
          <w:rPr>
            <w:noProof/>
            <w:webHidden/>
          </w:rPr>
          <w:tab/>
        </w:r>
        <w:r w:rsidR="001F0AD8">
          <w:rPr>
            <w:noProof/>
            <w:webHidden/>
          </w:rPr>
          <w:fldChar w:fldCharType="begin"/>
        </w:r>
        <w:r w:rsidR="001F0AD8">
          <w:rPr>
            <w:noProof/>
            <w:webHidden/>
          </w:rPr>
          <w:instrText xml:space="preserve"> PAGEREF _Toc280344393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438EB674" w14:textId="77777777" w:rsidR="001F0AD8" w:rsidRDefault="00000000">
      <w:pPr>
        <w:pStyle w:val="TOC3"/>
        <w:rPr>
          <w:rFonts w:ascii="Calibri" w:hAnsi="Calibri"/>
          <w:noProof/>
          <w:sz w:val="22"/>
          <w:szCs w:val="22"/>
        </w:rPr>
      </w:pPr>
      <w:hyperlink w:anchor="_Toc280344394" w:history="1">
        <w:r w:rsidR="001F0AD8" w:rsidRPr="007274F0">
          <w:rPr>
            <w:rStyle w:val="Hyperlink"/>
            <w:noProof/>
          </w:rPr>
          <w:t>7.1.9.</w:t>
        </w:r>
        <w:r w:rsidR="001F0AD8">
          <w:rPr>
            <w:rFonts w:ascii="Calibri" w:hAnsi="Calibri"/>
            <w:noProof/>
            <w:sz w:val="22"/>
            <w:szCs w:val="22"/>
          </w:rPr>
          <w:tab/>
        </w:r>
        <w:r w:rsidR="001F0AD8" w:rsidRPr="007274F0">
          <w:rPr>
            <w:rStyle w:val="Hyperlink"/>
            <w:noProof/>
            <w:lang w:eastAsia="ar-SA"/>
          </w:rPr>
          <w:t>Processing Semantics for the Critical Certificate Policies Extension</w:t>
        </w:r>
        <w:r w:rsidR="001F0AD8">
          <w:rPr>
            <w:noProof/>
            <w:webHidden/>
          </w:rPr>
          <w:tab/>
        </w:r>
        <w:r w:rsidR="001F0AD8">
          <w:rPr>
            <w:noProof/>
            <w:webHidden/>
          </w:rPr>
          <w:fldChar w:fldCharType="begin"/>
        </w:r>
        <w:r w:rsidR="001F0AD8">
          <w:rPr>
            <w:noProof/>
            <w:webHidden/>
          </w:rPr>
          <w:instrText xml:space="preserve"> PAGEREF _Toc280344394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54FA6418" w14:textId="77777777" w:rsidR="001F0AD8" w:rsidRDefault="00000000">
      <w:pPr>
        <w:pStyle w:val="TOC2"/>
        <w:rPr>
          <w:rFonts w:ascii="Calibri" w:hAnsi="Calibri"/>
          <w:b w:val="0"/>
          <w:noProof/>
          <w:sz w:val="22"/>
          <w:szCs w:val="22"/>
        </w:rPr>
      </w:pPr>
      <w:hyperlink w:anchor="_Toc280344395" w:history="1">
        <w:r w:rsidR="001F0AD8" w:rsidRPr="007274F0">
          <w:rPr>
            <w:rStyle w:val="Hyperlink"/>
            <w:noProof/>
          </w:rPr>
          <w:t>7.2.</w:t>
        </w:r>
        <w:r w:rsidR="001F0AD8">
          <w:rPr>
            <w:rFonts w:ascii="Calibri" w:hAnsi="Calibri"/>
            <w:b w:val="0"/>
            <w:noProof/>
            <w:sz w:val="22"/>
            <w:szCs w:val="22"/>
          </w:rPr>
          <w:tab/>
        </w:r>
        <w:r w:rsidR="001F0AD8" w:rsidRPr="007274F0">
          <w:rPr>
            <w:rStyle w:val="Hyperlink"/>
            <w:noProof/>
            <w:lang w:eastAsia="ar-SA"/>
          </w:rPr>
          <w:t>CRL Profile</w:t>
        </w:r>
        <w:r w:rsidR="001F0AD8">
          <w:rPr>
            <w:noProof/>
            <w:webHidden/>
          </w:rPr>
          <w:tab/>
        </w:r>
        <w:r w:rsidR="001F0AD8">
          <w:rPr>
            <w:noProof/>
            <w:webHidden/>
          </w:rPr>
          <w:fldChar w:fldCharType="begin"/>
        </w:r>
        <w:r w:rsidR="001F0AD8">
          <w:rPr>
            <w:noProof/>
            <w:webHidden/>
          </w:rPr>
          <w:instrText xml:space="preserve"> PAGEREF _Toc280344395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24DED266" w14:textId="77777777" w:rsidR="001F0AD8" w:rsidRDefault="00000000">
      <w:pPr>
        <w:pStyle w:val="TOC3"/>
        <w:rPr>
          <w:rFonts w:ascii="Calibri" w:hAnsi="Calibri"/>
          <w:noProof/>
          <w:sz w:val="22"/>
          <w:szCs w:val="22"/>
        </w:rPr>
      </w:pPr>
      <w:hyperlink w:anchor="_Toc280344396" w:history="1">
        <w:r w:rsidR="001F0AD8" w:rsidRPr="007274F0">
          <w:rPr>
            <w:rStyle w:val="Hyperlink"/>
            <w:noProof/>
          </w:rPr>
          <w:t>7.2.1.</w:t>
        </w:r>
        <w:r w:rsidR="001F0AD8">
          <w:rPr>
            <w:rFonts w:ascii="Calibri" w:hAnsi="Calibri"/>
            <w:noProof/>
            <w:sz w:val="22"/>
            <w:szCs w:val="22"/>
          </w:rPr>
          <w:tab/>
        </w:r>
        <w:r w:rsidR="001F0AD8" w:rsidRPr="007274F0">
          <w:rPr>
            <w:rStyle w:val="Hyperlink"/>
            <w:noProof/>
          </w:rPr>
          <w:t>Version Number(s)</w:t>
        </w:r>
        <w:r w:rsidR="001F0AD8">
          <w:rPr>
            <w:noProof/>
            <w:webHidden/>
          </w:rPr>
          <w:tab/>
        </w:r>
        <w:r w:rsidR="001F0AD8">
          <w:rPr>
            <w:noProof/>
            <w:webHidden/>
          </w:rPr>
          <w:fldChar w:fldCharType="begin"/>
        </w:r>
        <w:r w:rsidR="001F0AD8">
          <w:rPr>
            <w:noProof/>
            <w:webHidden/>
          </w:rPr>
          <w:instrText xml:space="preserve"> PAGEREF _Toc280344396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133A5931" w14:textId="77777777" w:rsidR="001F0AD8" w:rsidRDefault="00000000">
      <w:pPr>
        <w:pStyle w:val="TOC3"/>
        <w:rPr>
          <w:rFonts w:ascii="Calibri" w:hAnsi="Calibri"/>
          <w:noProof/>
          <w:sz w:val="22"/>
          <w:szCs w:val="22"/>
        </w:rPr>
      </w:pPr>
      <w:hyperlink w:anchor="_Toc280344397" w:history="1">
        <w:r w:rsidR="001F0AD8" w:rsidRPr="007274F0">
          <w:rPr>
            <w:rStyle w:val="Hyperlink"/>
            <w:noProof/>
          </w:rPr>
          <w:t>7.2.2.</w:t>
        </w:r>
        <w:r w:rsidR="001F0AD8">
          <w:rPr>
            <w:rFonts w:ascii="Calibri" w:hAnsi="Calibri"/>
            <w:noProof/>
            <w:sz w:val="22"/>
            <w:szCs w:val="22"/>
          </w:rPr>
          <w:tab/>
        </w:r>
        <w:r w:rsidR="001F0AD8" w:rsidRPr="007274F0">
          <w:rPr>
            <w:rStyle w:val="Hyperlink"/>
            <w:noProof/>
          </w:rPr>
          <w:t>CRL and CRL Entry Extensions</w:t>
        </w:r>
        <w:r w:rsidR="001F0AD8">
          <w:rPr>
            <w:noProof/>
            <w:webHidden/>
          </w:rPr>
          <w:tab/>
        </w:r>
        <w:r w:rsidR="001F0AD8">
          <w:rPr>
            <w:noProof/>
            <w:webHidden/>
          </w:rPr>
          <w:fldChar w:fldCharType="begin"/>
        </w:r>
        <w:r w:rsidR="001F0AD8">
          <w:rPr>
            <w:noProof/>
            <w:webHidden/>
          </w:rPr>
          <w:instrText xml:space="preserve"> PAGEREF _Toc280344397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407C60E0" w14:textId="77777777" w:rsidR="001F0AD8" w:rsidRDefault="00000000">
      <w:pPr>
        <w:pStyle w:val="TOC2"/>
        <w:rPr>
          <w:rFonts w:ascii="Calibri" w:hAnsi="Calibri"/>
          <w:b w:val="0"/>
          <w:noProof/>
          <w:sz w:val="22"/>
          <w:szCs w:val="22"/>
        </w:rPr>
      </w:pPr>
      <w:hyperlink w:anchor="_Toc280344398" w:history="1">
        <w:r w:rsidR="001F0AD8" w:rsidRPr="007274F0">
          <w:rPr>
            <w:rStyle w:val="Hyperlink"/>
            <w:noProof/>
          </w:rPr>
          <w:t>7.3.</w:t>
        </w:r>
        <w:r w:rsidR="001F0AD8">
          <w:rPr>
            <w:rFonts w:ascii="Calibri" w:hAnsi="Calibri"/>
            <w:b w:val="0"/>
            <w:noProof/>
            <w:sz w:val="22"/>
            <w:szCs w:val="22"/>
          </w:rPr>
          <w:tab/>
        </w:r>
        <w:r w:rsidR="001F0AD8" w:rsidRPr="007274F0">
          <w:rPr>
            <w:rStyle w:val="Hyperlink"/>
            <w:noProof/>
            <w:lang w:eastAsia="ar-SA"/>
          </w:rPr>
          <w:t>OCSP Profile</w:t>
        </w:r>
        <w:r w:rsidR="001F0AD8">
          <w:rPr>
            <w:noProof/>
            <w:webHidden/>
          </w:rPr>
          <w:tab/>
        </w:r>
        <w:r w:rsidR="001F0AD8">
          <w:rPr>
            <w:noProof/>
            <w:webHidden/>
          </w:rPr>
          <w:fldChar w:fldCharType="begin"/>
        </w:r>
        <w:r w:rsidR="001F0AD8">
          <w:rPr>
            <w:noProof/>
            <w:webHidden/>
          </w:rPr>
          <w:instrText xml:space="preserve"> PAGEREF _Toc280344398 \h </w:instrText>
        </w:r>
        <w:r w:rsidR="001F0AD8">
          <w:rPr>
            <w:noProof/>
            <w:webHidden/>
          </w:rPr>
        </w:r>
        <w:r w:rsidR="001F0AD8">
          <w:rPr>
            <w:noProof/>
            <w:webHidden/>
          </w:rPr>
          <w:fldChar w:fldCharType="separate"/>
        </w:r>
        <w:r w:rsidR="00670909">
          <w:rPr>
            <w:noProof/>
            <w:webHidden/>
          </w:rPr>
          <w:t>66</w:t>
        </w:r>
        <w:r w:rsidR="001F0AD8">
          <w:rPr>
            <w:noProof/>
            <w:webHidden/>
          </w:rPr>
          <w:fldChar w:fldCharType="end"/>
        </w:r>
      </w:hyperlink>
    </w:p>
    <w:p w14:paraId="7E9D546D" w14:textId="77777777" w:rsidR="001F0AD8" w:rsidRDefault="00000000">
      <w:pPr>
        <w:pStyle w:val="TOC3"/>
        <w:rPr>
          <w:rFonts w:ascii="Calibri" w:hAnsi="Calibri"/>
          <w:noProof/>
          <w:sz w:val="22"/>
          <w:szCs w:val="22"/>
        </w:rPr>
      </w:pPr>
      <w:hyperlink w:anchor="_Toc280344399" w:history="1">
        <w:r w:rsidR="001F0AD8" w:rsidRPr="007274F0">
          <w:rPr>
            <w:rStyle w:val="Hyperlink"/>
            <w:noProof/>
          </w:rPr>
          <w:t>7.3.1.</w:t>
        </w:r>
        <w:r w:rsidR="001F0AD8">
          <w:rPr>
            <w:rFonts w:ascii="Calibri" w:hAnsi="Calibri"/>
            <w:noProof/>
            <w:sz w:val="22"/>
            <w:szCs w:val="22"/>
          </w:rPr>
          <w:tab/>
        </w:r>
        <w:r w:rsidR="001F0AD8" w:rsidRPr="007274F0">
          <w:rPr>
            <w:rStyle w:val="Hyperlink"/>
            <w:noProof/>
          </w:rPr>
          <w:t>Version Number(s)</w:t>
        </w:r>
        <w:r w:rsidR="001F0AD8">
          <w:rPr>
            <w:noProof/>
            <w:webHidden/>
          </w:rPr>
          <w:tab/>
        </w:r>
        <w:r w:rsidR="001F0AD8">
          <w:rPr>
            <w:noProof/>
            <w:webHidden/>
          </w:rPr>
          <w:fldChar w:fldCharType="begin"/>
        </w:r>
        <w:r w:rsidR="001F0AD8">
          <w:rPr>
            <w:noProof/>
            <w:webHidden/>
          </w:rPr>
          <w:instrText xml:space="preserve"> PAGEREF _Toc280344399 \h </w:instrText>
        </w:r>
        <w:r w:rsidR="001F0AD8">
          <w:rPr>
            <w:noProof/>
            <w:webHidden/>
          </w:rPr>
        </w:r>
        <w:r w:rsidR="001F0AD8">
          <w:rPr>
            <w:noProof/>
            <w:webHidden/>
          </w:rPr>
          <w:fldChar w:fldCharType="separate"/>
        </w:r>
        <w:r w:rsidR="00670909">
          <w:rPr>
            <w:noProof/>
            <w:webHidden/>
          </w:rPr>
          <w:t>67</w:t>
        </w:r>
        <w:r w:rsidR="001F0AD8">
          <w:rPr>
            <w:noProof/>
            <w:webHidden/>
          </w:rPr>
          <w:fldChar w:fldCharType="end"/>
        </w:r>
      </w:hyperlink>
    </w:p>
    <w:p w14:paraId="74BCDEBE" w14:textId="77777777" w:rsidR="001F0AD8" w:rsidRDefault="00000000">
      <w:pPr>
        <w:pStyle w:val="TOC3"/>
        <w:rPr>
          <w:rFonts w:ascii="Calibri" w:hAnsi="Calibri"/>
          <w:noProof/>
          <w:sz w:val="22"/>
          <w:szCs w:val="22"/>
        </w:rPr>
      </w:pPr>
      <w:hyperlink w:anchor="_Toc280344400" w:history="1">
        <w:r w:rsidR="001F0AD8" w:rsidRPr="007274F0">
          <w:rPr>
            <w:rStyle w:val="Hyperlink"/>
            <w:noProof/>
          </w:rPr>
          <w:t>7.3.2.</w:t>
        </w:r>
        <w:r w:rsidR="001F0AD8">
          <w:rPr>
            <w:rFonts w:ascii="Calibri" w:hAnsi="Calibri"/>
            <w:noProof/>
            <w:sz w:val="22"/>
            <w:szCs w:val="22"/>
          </w:rPr>
          <w:tab/>
        </w:r>
        <w:r w:rsidR="001F0AD8" w:rsidRPr="007274F0">
          <w:rPr>
            <w:rStyle w:val="Hyperlink"/>
            <w:noProof/>
          </w:rPr>
          <w:t>OCSP Extensions</w:t>
        </w:r>
        <w:r w:rsidR="001F0AD8">
          <w:rPr>
            <w:noProof/>
            <w:webHidden/>
          </w:rPr>
          <w:tab/>
        </w:r>
        <w:r w:rsidR="001F0AD8">
          <w:rPr>
            <w:noProof/>
            <w:webHidden/>
          </w:rPr>
          <w:fldChar w:fldCharType="begin"/>
        </w:r>
        <w:r w:rsidR="001F0AD8">
          <w:rPr>
            <w:noProof/>
            <w:webHidden/>
          </w:rPr>
          <w:instrText xml:space="preserve"> PAGEREF _Toc280344400 \h </w:instrText>
        </w:r>
        <w:r w:rsidR="001F0AD8">
          <w:rPr>
            <w:noProof/>
            <w:webHidden/>
          </w:rPr>
        </w:r>
        <w:r w:rsidR="001F0AD8">
          <w:rPr>
            <w:noProof/>
            <w:webHidden/>
          </w:rPr>
          <w:fldChar w:fldCharType="separate"/>
        </w:r>
        <w:r w:rsidR="00670909">
          <w:rPr>
            <w:noProof/>
            <w:webHidden/>
          </w:rPr>
          <w:t>67</w:t>
        </w:r>
        <w:r w:rsidR="001F0AD8">
          <w:rPr>
            <w:noProof/>
            <w:webHidden/>
          </w:rPr>
          <w:fldChar w:fldCharType="end"/>
        </w:r>
      </w:hyperlink>
    </w:p>
    <w:p w14:paraId="0CBA16B0" w14:textId="77777777" w:rsidR="001F0AD8" w:rsidRDefault="00000000">
      <w:pPr>
        <w:pStyle w:val="TOC1"/>
        <w:tabs>
          <w:tab w:val="left" w:pos="403"/>
          <w:tab w:val="right" w:leader="dot" w:pos="9350"/>
        </w:tabs>
        <w:rPr>
          <w:rFonts w:ascii="Calibri" w:hAnsi="Calibri"/>
          <w:b w:val="0"/>
          <w:noProof/>
          <w:sz w:val="22"/>
          <w:szCs w:val="22"/>
        </w:rPr>
      </w:pPr>
      <w:hyperlink w:anchor="_Toc280344401" w:history="1">
        <w:r w:rsidR="001F0AD8" w:rsidRPr="007274F0">
          <w:rPr>
            <w:rStyle w:val="Hyperlink"/>
            <w:noProof/>
          </w:rPr>
          <w:t>8.</w:t>
        </w:r>
        <w:r w:rsidR="001F0AD8">
          <w:rPr>
            <w:rFonts w:ascii="Calibri" w:hAnsi="Calibri"/>
            <w:b w:val="0"/>
            <w:noProof/>
            <w:sz w:val="22"/>
            <w:szCs w:val="22"/>
          </w:rPr>
          <w:tab/>
        </w:r>
        <w:r w:rsidR="001F0AD8" w:rsidRPr="007274F0">
          <w:rPr>
            <w:rStyle w:val="Hyperlink"/>
            <w:noProof/>
          </w:rPr>
          <w:t>Compliance Audit and Other Assessments</w:t>
        </w:r>
        <w:r w:rsidR="001F0AD8">
          <w:rPr>
            <w:noProof/>
            <w:webHidden/>
          </w:rPr>
          <w:tab/>
        </w:r>
        <w:r w:rsidR="001F0AD8">
          <w:rPr>
            <w:noProof/>
            <w:webHidden/>
          </w:rPr>
          <w:fldChar w:fldCharType="begin"/>
        </w:r>
        <w:r w:rsidR="001F0AD8">
          <w:rPr>
            <w:noProof/>
            <w:webHidden/>
          </w:rPr>
          <w:instrText xml:space="preserve"> PAGEREF _Toc280344401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5A05148F" w14:textId="77777777" w:rsidR="001F0AD8" w:rsidRDefault="00000000">
      <w:pPr>
        <w:pStyle w:val="TOC2"/>
        <w:rPr>
          <w:rFonts w:ascii="Calibri" w:hAnsi="Calibri"/>
          <w:b w:val="0"/>
          <w:noProof/>
          <w:sz w:val="22"/>
          <w:szCs w:val="22"/>
        </w:rPr>
      </w:pPr>
      <w:hyperlink w:anchor="_Toc280344402" w:history="1">
        <w:r w:rsidR="001F0AD8" w:rsidRPr="007274F0">
          <w:rPr>
            <w:rStyle w:val="Hyperlink"/>
            <w:noProof/>
          </w:rPr>
          <w:t>8.1.</w:t>
        </w:r>
        <w:r w:rsidR="001F0AD8">
          <w:rPr>
            <w:rFonts w:ascii="Calibri" w:hAnsi="Calibri"/>
            <w:b w:val="0"/>
            <w:noProof/>
            <w:sz w:val="22"/>
            <w:szCs w:val="22"/>
          </w:rPr>
          <w:tab/>
        </w:r>
        <w:r w:rsidR="001F0AD8" w:rsidRPr="007274F0">
          <w:rPr>
            <w:rStyle w:val="Hyperlink"/>
            <w:noProof/>
            <w:lang w:eastAsia="ar-SA"/>
          </w:rPr>
          <w:t>Frequency or Circumstances of Assessment</w:t>
        </w:r>
        <w:r w:rsidR="001F0AD8">
          <w:rPr>
            <w:noProof/>
            <w:webHidden/>
          </w:rPr>
          <w:tab/>
        </w:r>
        <w:r w:rsidR="001F0AD8">
          <w:rPr>
            <w:noProof/>
            <w:webHidden/>
          </w:rPr>
          <w:fldChar w:fldCharType="begin"/>
        </w:r>
        <w:r w:rsidR="001F0AD8">
          <w:rPr>
            <w:noProof/>
            <w:webHidden/>
          </w:rPr>
          <w:instrText xml:space="preserve"> PAGEREF _Toc280344402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0FF29BC0" w14:textId="77777777" w:rsidR="001F0AD8" w:rsidRDefault="00000000">
      <w:pPr>
        <w:pStyle w:val="TOC2"/>
        <w:rPr>
          <w:rFonts w:ascii="Calibri" w:hAnsi="Calibri"/>
          <w:b w:val="0"/>
          <w:noProof/>
          <w:sz w:val="22"/>
          <w:szCs w:val="22"/>
        </w:rPr>
      </w:pPr>
      <w:hyperlink w:anchor="_Toc280344403" w:history="1">
        <w:r w:rsidR="001F0AD8" w:rsidRPr="007274F0">
          <w:rPr>
            <w:rStyle w:val="Hyperlink"/>
            <w:noProof/>
          </w:rPr>
          <w:t>8.2.</w:t>
        </w:r>
        <w:r w:rsidR="001F0AD8">
          <w:rPr>
            <w:rFonts w:ascii="Calibri" w:hAnsi="Calibri"/>
            <w:b w:val="0"/>
            <w:noProof/>
            <w:sz w:val="22"/>
            <w:szCs w:val="22"/>
          </w:rPr>
          <w:tab/>
        </w:r>
        <w:r w:rsidR="001F0AD8" w:rsidRPr="007274F0">
          <w:rPr>
            <w:rStyle w:val="Hyperlink"/>
            <w:noProof/>
            <w:lang w:eastAsia="ar-SA"/>
          </w:rPr>
          <w:t>Identity/Qualifications of Assessor</w:t>
        </w:r>
        <w:r w:rsidR="001F0AD8">
          <w:rPr>
            <w:noProof/>
            <w:webHidden/>
          </w:rPr>
          <w:tab/>
        </w:r>
        <w:r w:rsidR="001F0AD8">
          <w:rPr>
            <w:noProof/>
            <w:webHidden/>
          </w:rPr>
          <w:fldChar w:fldCharType="begin"/>
        </w:r>
        <w:r w:rsidR="001F0AD8">
          <w:rPr>
            <w:noProof/>
            <w:webHidden/>
          </w:rPr>
          <w:instrText xml:space="preserve"> PAGEREF _Toc280344403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694DDA82" w14:textId="77777777" w:rsidR="001F0AD8" w:rsidRDefault="00000000">
      <w:pPr>
        <w:pStyle w:val="TOC2"/>
        <w:rPr>
          <w:rFonts w:ascii="Calibri" w:hAnsi="Calibri"/>
          <w:b w:val="0"/>
          <w:noProof/>
          <w:sz w:val="22"/>
          <w:szCs w:val="22"/>
        </w:rPr>
      </w:pPr>
      <w:hyperlink w:anchor="_Toc280344404" w:history="1">
        <w:r w:rsidR="001F0AD8" w:rsidRPr="007274F0">
          <w:rPr>
            <w:rStyle w:val="Hyperlink"/>
            <w:noProof/>
          </w:rPr>
          <w:t>8.3.</w:t>
        </w:r>
        <w:r w:rsidR="001F0AD8">
          <w:rPr>
            <w:rFonts w:ascii="Calibri" w:hAnsi="Calibri"/>
            <w:b w:val="0"/>
            <w:noProof/>
            <w:sz w:val="22"/>
            <w:szCs w:val="22"/>
          </w:rPr>
          <w:tab/>
        </w:r>
        <w:r w:rsidR="001F0AD8" w:rsidRPr="007274F0">
          <w:rPr>
            <w:rStyle w:val="Hyperlink"/>
            <w:noProof/>
            <w:lang w:eastAsia="ar-SA"/>
          </w:rPr>
          <w:t>Assessor’s Relationship to Assessed Entity</w:t>
        </w:r>
        <w:r w:rsidR="001F0AD8">
          <w:rPr>
            <w:noProof/>
            <w:webHidden/>
          </w:rPr>
          <w:tab/>
        </w:r>
        <w:r w:rsidR="001F0AD8">
          <w:rPr>
            <w:noProof/>
            <w:webHidden/>
          </w:rPr>
          <w:fldChar w:fldCharType="begin"/>
        </w:r>
        <w:r w:rsidR="001F0AD8">
          <w:rPr>
            <w:noProof/>
            <w:webHidden/>
          </w:rPr>
          <w:instrText xml:space="preserve"> PAGEREF _Toc280344404 \h </w:instrText>
        </w:r>
        <w:r w:rsidR="001F0AD8">
          <w:rPr>
            <w:noProof/>
            <w:webHidden/>
          </w:rPr>
        </w:r>
        <w:r w:rsidR="001F0AD8">
          <w:rPr>
            <w:noProof/>
            <w:webHidden/>
          </w:rPr>
          <w:fldChar w:fldCharType="separate"/>
        </w:r>
        <w:r w:rsidR="00670909">
          <w:rPr>
            <w:noProof/>
            <w:webHidden/>
          </w:rPr>
          <w:t>68</w:t>
        </w:r>
        <w:r w:rsidR="001F0AD8">
          <w:rPr>
            <w:noProof/>
            <w:webHidden/>
          </w:rPr>
          <w:fldChar w:fldCharType="end"/>
        </w:r>
      </w:hyperlink>
    </w:p>
    <w:p w14:paraId="6AC48B2F" w14:textId="77777777" w:rsidR="001F0AD8" w:rsidRDefault="00000000">
      <w:pPr>
        <w:pStyle w:val="TOC2"/>
        <w:rPr>
          <w:rFonts w:ascii="Calibri" w:hAnsi="Calibri"/>
          <w:b w:val="0"/>
          <w:noProof/>
          <w:sz w:val="22"/>
          <w:szCs w:val="22"/>
        </w:rPr>
      </w:pPr>
      <w:hyperlink w:anchor="_Toc280344405" w:history="1">
        <w:r w:rsidR="001F0AD8" w:rsidRPr="007274F0">
          <w:rPr>
            <w:rStyle w:val="Hyperlink"/>
            <w:noProof/>
          </w:rPr>
          <w:t>8.4.</w:t>
        </w:r>
        <w:r w:rsidR="001F0AD8">
          <w:rPr>
            <w:rFonts w:ascii="Calibri" w:hAnsi="Calibri"/>
            <w:b w:val="0"/>
            <w:noProof/>
            <w:sz w:val="22"/>
            <w:szCs w:val="22"/>
          </w:rPr>
          <w:tab/>
        </w:r>
        <w:r w:rsidR="001F0AD8" w:rsidRPr="007274F0">
          <w:rPr>
            <w:rStyle w:val="Hyperlink"/>
            <w:noProof/>
            <w:lang w:eastAsia="ar-SA"/>
          </w:rPr>
          <w:t>Topics Covered by Assessment</w:t>
        </w:r>
        <w:r w:rsidR="001F0AD8">
          <w:rPr>
            <w:noProof/>
            <w:webHidden/>
          </w:rPr>
          <w:tab/>
        </w:r>
        <w:r w:rsidR="001F0AD8">
          <w:rPr>
            <w:noProof/>
            <w:webHidden/>
          </w:rPr>
          <w:fldChar w:fldCharType="begin"/>
        </w:r>
        <w:r w:rsidR="001F0AD8">
          <w:rPr>
            <w:noProof/>
            <w:webHidden/>
          </w:rPr>
          <w:instrText xml:space="preserve"> PAGEREF _Toc280344405 \h </w:instrText>
        </w:r>
        <w:r w:rsidR="001F0AD8">
          <w:rPr>
            <w:noProof/>
            <w:webHidden/>
          </w:rPr>
        </w:r>
        <w:r w:rsidR="001F0AD8">
          <w:rPr>
            <w:noProof/>
            <w:webHidden/>
          </w:rPr>
          <w:fldChar w:fldCharType="separate"/>
        </w:r>
        <w:r w:rsidR="00670909">
          <w:rPr>
            <w:noProof/>
            <w:webHidden/>
          </w:rPr>
          <w:t>69</w:t>
        </w:r>
        <w:r w:rsidR="001F0AD8">
          <w:rPr>
            <w:noProof/>
            <w:webHidden/>
          </w:rPr>
          <w:fldChar w:fldCharType="end"/>
        </w:r>
      </w:hyperlink>
    </w:p>
    <w:p w14:paraId="111C81BD" w14:textId="77777777" w:rsidR="001F0AD8" w:rsidRDefault="00000000">
      <w:pPr>
        <w:pStyle w:val="TOC2"/>
        <w:rPr>
          <w:rFonts w:ascii="Calibri" w:hAnsi="Calibri"/>
          <w:b w:val="0"/>
          <w:noProof/>
          <w:sz w:val="22"/>
          <w:szCs w:val="22"/>
        </w:rPr>
      </w:pPr>
      <w:hyperlink w:anchor="_Toc280344406" w:history="1">
        <w:r w:rsidR="001F0AD8" w:rsidRPr="007274F0">
          <w:rPr>
            <w:rStyle w:val="Hyperlink"/>
            <w:noProof/>
          </w:rPr>
          <w:t>8.5.</w:t>
        </w:r>
        <w:r w:rsidR="001F0AD8">
          <w:rPr>
            <w:rFonts w:ascii="Calibri" w:hAnsi="Calibri"/>
            <w:b w:val="0"/>
            <w:noProof/>
            <w:sz w:val="22"/>
            <w:szCs w:val="22"/>
          </w:rPr>
          <w:tab/>
        </w:r>
        <w:r w:rsidR="001F0AD8" w:rsidRPr="007274F0">
          <w:rPr>
            <w:rStyle w:val="Hyperlink"/>
            <w:noProof/>
            <w:lang w:eastAsia="ar-SA"/>
          </w:rPr>
          <w:t>Actions Taken as a Result of Deficiency</w:t>
        </w:r>
        <w:r w:rsidR="001F0AD8">
          <w:rPr>
            <w:noProof/>
            <w:webHidden/>
          </w:rPr>
          <w:tab/>
        </w:r>
        <w:r w:rsidR="001F0AD8">
          <w:rPr>
            <w:noProof/>
            <w:webHidden/>
          </w:rPr>
          <w:fldChar w:fldCharType="begin"/>
        </w:r>
        <w:r w:rsidR="001F0AD8">
          <w:rPr>
            <w:noProof/>
            <w:webHidden/>
          </w:rPr>
          <w:instrText xml:space="preserve"> PAGEREF _Toc280344406 \h </w:instrText>
        </w:r>
        <w:r w:rsidR="001F0AD8">
          <w:rPr>
            <w:noProof/>
            <w:webHidden/>
          </w:rPr>
        </w:r>
        <w:r w:rsidR="001F0AD8">
          <w:rPr>
            <w:noProof/>
            <w:webHidden/>
          </w:rPr>
          <w:fldChar w:fldCharType="separate"/>
        </w:r>
        <w:r w:rsidR="00670909">
          <w:rPr>
            <w:noProof/>
            <w:webHidden/>
          </w:rPr>
          <w:t>69</w:t>
        </w:r>
        <w:r w:rsidR="001F0AD8">
          <w:rPr>
            <w:noProof/>
            <w:webHidden/>
          </w:rPr>
          <w:fldChar w:fldCharType="end"/>
        </w:r>
      </w:hyperlink>
    </w:p>
    <w:p w14:paraId="0DA9E649" w14:textId="77777777" w:rsidR="001F0AD8" w:rsidRDefault="00000000">
      <w:pPr>
        <w:pStyle w:val="TOC2"/>
        <w:rPr>
          <w:rFonts w:ascii="Calibri" w:hAnsi="Calibri"/>
          <w:b w:val="0"/>
          <w:noProof/>
          <w:sz w:val="22"/>
          <w:szCs w:val="22"/>
        </w:rPr>
      </w:pPr>
      <w:hyperlink w:anchor="_Toc280344407" w:history="1">
        <w:r w:rsidR="001F0AD8" w:rsidRPr="007274F0">
          <w:rPr>
            <w:rStyle w:val="Hyperlink"/>
            <w:noProof/>
          </w:rPr>
          <w:t>8.6.</w:t>
        </w:r>
        <w:r w:rsidR="001F0AD8">
          <w:rPr>
            <w:rFonts w:ascii="Calibri" w:hAnsi="Calibri"/>
            <w:b w:val="0"/>
            <w:noProof/>
            <w:sz w:val="22"/>
            <w:szCs w:val="22"/>
          </w:rPr>
          <w:tab/>
        </w:r>
        <w:r w:rsidR="001F0AD8" w:rsidRPr="007274F0">
          <w:rPr>
            <w:rStyle w:val="Hyperlink"/>
            <w:noProof/>
            <w:lang w:eastAsia="ar-SA"/>
          </w:rPr>
          <w:t>Communication of Results</w:t>
        </w:r>
        <w:r w:rsidR="001F0AD8">
          <w:rPr>
            <w:noProof/>
            <w:webHidden/>
          </w:rPr>
          <w:tab/>
        </w:r>
        <w:r w:rsidR="001F0AD8">
          <w:rPr>
            <w:noProof/>
            <w:webHidden/>
          </w:rPr>
          <w:fldChar w:fldCharType="begin"/>
        </w:r>
        <w:r w:rsidR="001F0AD8">
          <w:rPr>
            <w:noProof/>
            <w:webHidden/>
          </w:rPr>
          <w:instrText xml:space="preserve"> PAGEREF _Toc280344407 \h </w:instrText>
        </w:r>
        <w:r w:rsidR="001F0AD8">
          <w:rPr>
            <w:noProof/>
            <w:webHidden/>
          </w:rPr>
        </w:r>
        <w:r w:rsidR="001F0AD8">
          <w:rPr>
            <w:noProof/>
            <w:webHidden/>
          </w:rPr>
          <w:fldChar w:fldCharType="separate"/>
        </w:r>
        <w:r w:rsidR="00670909">
          <w:rPr>
            <w:noProof/>
            <w:webHidden/>
          </w:rPr>
          <w:t>69</w:t>
        </w:r>
        <w:r w:rsidR="001F0AD8">
          <w:rPr>
            <w:noProof/>
            <w:webHidden/>
          </w:rPr>
          <w:fldChar w:fldCharType="end"/>
        </w:r>
      </w:hyperlink>
    </w:p>
    <w:p w14:paraId="49F441F4" w14:textId="77777777" w:rsidR="001F0AD8" w:rsidRDefault="00000000">
      <w:pPr>
        <w:pStyle w:val="TOC1"/>
        <w:tabs>
          <w:tab w:val="left" w:pos="403"/>
          <w:tab w:val="right" w:leader="dot" w:pos="9350"/>
        </w:tabs>
        <w:rPr>
          <w:rFonts w:ascii="Calibri" w:hAnsi="Calibri"/>
          <w:b w:val="0"/>
          <w:noProof/>
          <w:sz w:val="22"/>
          <w:szCs w:val="22"/>
        </w:rPr>
      </w:pPr>
      <w:hyperlink w:anchor="_Toc280344408" w:history="1">
        <w:r w:rsidR="001F0AD8" w:rsidRPr="007274F0">
          <w:rPr>
            <w:rStyle w:val="Hyperlink"/>
            <w:noProof/>
          </w:rPr>
          <w:t>9.</w:t>
        </w:r>
        <w:r w:rsidR="001F0AD8">
          <w:rPr>
            <w:rFonts w:ascii="Calibri" w:hAnsi="Calibri"/>
            <w:b w:val="0"/>
            <w:noProof/>
            <w:sz w:val="22"/>
            <w:szCs w:val="22"/>
          </w:rPr>
          <w:tab/>
        </w:r>
        <w:r w:rsidR="001F0AD8" w:rsidRPr="007274F0">
          <w:rPr>
            <w:rStyle w:val="Hyperlink"/>
            <w:noProof/>
          </w:rPr>
          <w:t>Other Business and Legal Matters</w:t>
        </w:r>
        <w:r w:rsidR="001F0AD8">
          <w:rPr>
            <w:noProof/>
            <w:webHidden/>
          </w:rPr>
          <w:tab/>
        </w:r>
        <w:r w:rsidR="001F0AD8">
          <w:rPr>
            <w:noProof/>
            <w:webHidden/>
          </w:rPr>
          <w:fldChar w:fldCharType="begin"/>
        </w:r>
        <w:r w:rsidR="001F0AD8">
          <w:rPr>
            <w:noProof/>
            <w:webHidden/>
          </w:rPr>
          <w:instrText xml:space="preserve"> PAGEREF _Toc280344408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3A9319C3" w14:textId="77777777" w:rsidR="001F0AD8" w:rsidRDefault="00000000">
      <w:pPr>
        <w:pStyle w:val="TOC2"/>
        <w:rPr>
          <w:rFonts w:ascii="Calibri" w:hAnsi="Calibri"/>
          <w:b w:val="0"/>
          <w:noProof/>
          <w:sz w:val="22"/>
          <w:szCs w:val="22"/>
        </w:rPr>
      </w:pPr>
      <w:hyperlink w:anchor="_Toc280344409" w:history="1">
        <w:r w:rsidR="001F0AD8" w:rsidRPr="007274F0">
          <w:rPr>
            <w:rStyle w:val="Hyperlink"/>
            <w:noProof/>
          </w:rPr>
          <w:t>9.1.</w:t>
        </w:r>
        <w:r w:rsidR="001F0AD8">
          <w:rPr>
            <w:rFonts w:ascii="Calibri" w:hAnsi="Calibri"/>
            <w:b w:val="0"/>
            <w:noProof/>
            <w:sz w:val="22"/>
            <w:szCs w:val="22"/>
          </w:rPr>
          <w:tab/>
        </w:r>
        <w:r w:rsidR="001F0AD8" w:rsidRPr="007274F0">
          <w:rPr>
            <w:rStyle w:val="Hyperlink"/>
            <w:noProof/>
            <w:lang w:eastAsia="ar-SA"/>
          </w:rPr>
          <w:t>Fees</w:t>
        </w:r>
        <w:r w:rsidR="001F0AD8">
          <w:rPr>
            <w:noProof/>
            <w:webHidden/>
          </w:rPr>
          <w:tab/>
        </w:r>
        <w:r w:rsidR="001F0AD8">
          <w:rPr>
            <w:noProof/>
            <w:webHidden/>
          </w:rPr>
          <w:fldChar w:fldCharType="begin"/>
        </w:r>
        <w:r w:rsidR="001F0AD8">
          <w:rPr>
            <w:noProof/>
            <w:webHidden/>
          </w:rPr>
          <w:instrText xml:space="preserve"> PAGEREF _Toc280344409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38502BCD" w14:textId="77777777" w:rsidR="001F0AD8" w:rsidRDefault="00000000">
      <w:pPr>
        <w:pStyle w:val="TOC3"/>
        <w:rPr>
          <w:rFonts w:ascii="Calibri" w:hAnsi="Calibri"/>
          <w:noProof/>
          <w:sz w:val="22"/>
          <w:szCs w:val="22"/>
        </w:rPr>
      </w:pPr>
      <w:hyperlink w:anchor="_Toc280344410" w:history="1">
        <w:r w:rsidR="001F0AD8" w:rsidRPr="007274F0">
          <w:rPr>
            <w:rStyle w:val="Hyperlink"/>
            <w:noProof/>
          </w:rPr>
          <w:t>9.1.1.</w:t>
        </w:r>
        <w:r w:rsidR="001F0AD8">
          <w:rPr>
            <w:rFonts w:ascii="Calibri" w:hAnsi="Calibri"/>
            <w:noProof/>
            <w:sz w:val="22"/>
            <w:szCs w:val="22"/>
          </w:rPr>
          <w:tab/>
        </w:r>
        <w:r w:rsidR="001F0AD8" w:rsidRPr="007274F0">
          <w:rPr>
            <w:rStyle w:val="Hyperlink"/>
            <w:noProof/>
            <w:lang w:eastAsia="ar-SA"/>
          </w:rPr>
          <w:t>Certificate Issuance or Renewal Fees</w:t>
        </w:r>
        <w:r w:rsidR="001F0AD8">
          <w:rPr>
            <w:noProof/>
            <w:webHidden/>
          </w:rPr>
          <w:tab/>
        </w:r>
        <w:r w:rsidR="001F0AD8">
          <w:rPr>
            <w:noProof/>
            <w:webHidden/>
          </w:rPr>
          <w:fldChar w:fldCharType="begin"/>
        </w:r>
        <w:r w:rsidR="001F0AD8">
          <w:rPr>
            <w:noProof/>
            <w:webHidden/>
          </w:rPr>
          <w:instrText xml:space="preserve"> PAGEREF _Toc280344410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76AD28C4" w14:textId="77777777" w:rsidR="001F0AD8" w:rsidRDefault="00000000">
      <w:pPr>
        <w:pStyle w:val="TOC3"/>
        <w:rPr>
          <w:rFonts w:ascii="Calibri" w:hAnsi="Calibri"/>
          <w:noProof/>
          <w:sz w:val="22"/>
          <w:szCs w:val="22"/>
        </w:rPr>
      </w:pPr>
      <w:hyperlink w:anchor="_Toc280344411" w:history="1">
        <w:r w:rsidR="001F0AD8" w:rsidRPr="007274F0">
          <w:rPr>
            <w:rStyle w:val="Hyperlink"/>
            <w:noProof/>
          </w:rPr>
          <w:t>9.1.2.</w:t>
        </w:r>
        <w:r w:rsidR="001F0AD8">
          <w:rPr>
            <w:rFonts w:ascii="Calibri" w:hAnsi="Calibri"/>
            <w:noProof/>
            <w:sz w:val="22"/>
            <w:szCs w:val="22"/>
          </w:rPr>
          <w:tab/>
        </w:r>
        <w:r w:rsidR="001F0AD8" w:rsidRPr="007274F0">
          <w:rPr>
            <w:rStyle w:val="Hyperlink"/>
            <w:noProof/>
          </w:rPr>
          <w:t>Certificate Access Fees</w:t>
        </w:r>
        <w:r w:rsidR="001F0AD8">
          <w:rPr>
            <w:noProof/>
            <w:webHidden/>
          </w:rPr>
          <w:tab/>
        </w:r>
        <w:r w:rsidR="001F0AD8">
          <w:rPr>
            <w:noProof/>
            <w:webHidden/>
          </w:rPr>
          <w:fldChar w:fldCharType="begin"/>
        </w:r>
        <w:r w:rsidR="001F0AD8">
          <w:rPr>
            <w:noProof/>
            <w:webHidden/>
          </w:rPr>
          <w:instrText xml:space="preserve"> PAGEREF _Toc280344411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6C01EA7A" w14:textId="77777777" w:rsidR="001F0AD8" w:rsidRDefault="00000000">
      <w:pPr>
        <w:pStyle w:val="TOC3"/>
        <w:rPr>
          <w:rFonts w:ascii="Calibri" w:hAnsi="Calibri"/>
          <w:noProof/>
          <w:sz w:val="22"/>
          <w:szCs w:val="22"/>
        </w:rPr>
      </w:pPr>
      <w:hyperlink w:anchor="_Toc280344412" w:history="1">
        <w:r w:rsidR="001F0AD8" w:rsidRPr="007274F0">
          <w:rPr>
            <w:rStyle w:val="Hyperlink"/>
            <w:noProof/>
          </w:rPr>
          <w:t>9.1.3.</w:t>
        </w:r>
        <w:r w:rsidR="001F0AD8">
          <w:rPr>
            <w:rFonts w:ascii="Calibri" w:hAnsi="Calibri"/>
            <w:noProof/>
            <w:sz w:val="22"/>
            <w:szCs w:val="22"/>
          </w:rPr>
          <w:tab/>
        </w:r>
        <w:r w:rsidR="001F0AD8" w:rsidRPr="007274F0">
          <w:rPr>
            <w:rStyle w:val="Hyperlink"/>
            <w:noProof/>
          </w:rPr>
          <w:t>Revocation or Status Information Access Fees</w:t>
        </w:r>
        <w:r w:rsidR="001F0AD8">
          <w:rPr>
            <w:noProof/>
            <w:webHidden/>
          </w:rPr>
          <w:tab/>
        </w:r>
        <w:r w:rsidR="001F0AD8">
          <w:rPr>
            <w:noProof/>
            <w:webHidden/>
          </w:rPr>
          <w:fldChar w:fldCharType="begin"/>
        </w:r>
        <w:r w:rsidR="001F0AD8">
          <w:rPr>
            <w:noProof/>
            <w:webHidden/>
          </w:rPr>
          <w:instrText xml:space="preserve"> PAGEREF _Toc280344412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208D2D27" w14:textId="77777777" w:rsidR="001F0AD8" w:rsidRDefault="00000000">
      <w:pPr>
        <w:pStyle w:val="TOC3"/>
        <w:rPr>
          <w:rFonts w:ascii="Calibri" w:hAnsi="Calibri"/>
          <w:noProof/>
          <w:sz w:val="22"/>
          <w:szCs w:val="22"/>
        </w:rPr>
      </w:pPr>
      <w:hyperlink w:anchor="_Toc280344413" w:history="1">
        <w:r w:rsidR="001F0AD8" w:rsidRPr="007274F0">
          <w:rPr>
            <w:rStyle w:val="Hyperlink"/>
            <w:noProof/>
          </w:rPr>
          <w:t>9.1.4.</w:t>
        </w:r>
        <w:r w:rsidR="001F0AD8">
          <w:rPr>
            <w:rFonts w:ascii="Calibri" w:hAnsi="Calibri"/>
            <w:noProof/>
            <w:sz w:val="22"/>
            <w:szCs w:val="22"/>
          </w:rPr>
          <w:tab/>
        </w:r>
        <w:r w:rsidR="001F0AD8" w:rsidRPr="007274F0">
          <w:rPr>
            <w:rStyle w:val="Hyperlink"/>
            <w:noProof/>
          </w:rPr>
          <w:t>Fees for other Services</w:t>
        </w:r>
        <w:r w:rsidR="001F0AD8">
          <w:rPr>
            <w:noProof/>
            <w:webHidden/>
          </w:rPr>
          <w:tab/>
        </w:r>
        <w:r w:rsidR="001F0AD8">
          <w:rPr>
            <w:noProof/>
            <w:webHidden/>
          </w:rPr>
          <w:fldChar w:fldCharType="begin"/>
        </w:r>
        <w:r w:rsidR="001F0AD8">
          <w:rPr>
            <w:noProof/>
            <w:webHidden/>
          </w:rPr>
          <w:instrText xml:space="preserve"> PAGEREF _Toc280344413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6309FB1F" w14:textId="77777777" w:rsidR="001F0AD8" w:rsidRDefault="00000000">
      <w:pPr>
        <w:pStyle w:val="TOC3"/>
        <w:rPr>
          <w:rFonts w:ascii="Calibri" w:hAnsi="Calibri"/>
          <w:noProof/>
          <w:sz w:val="22"/>
          <w:szCs w:val="22"/>
        </w:rPr>
      </w:pPr>
      <w:hyperlink w:anchor="_Toc280344414" w:history="1">
        <w:r w:rsidR="001F0AD8" w:rsidRPr="007274F0">
          <w:rPr>
            <w:rStyle w:val="Hyperlink"/>
            <w:noProof/>
          </w:rPr>
          <w:t>9.1.5.</w:t>
        </w:r>
        <w:r w:rsidR="001F0AD8">
          <w:rPr>
            <w:rFonts w:ascii="Calibri" w:hAnsi="Calibri"/>
            <w:noProof/>
            <w:sz w:val="22"/>
            <w:szCs w:val="22"/>
          </w:rPr>
          <w:tab/>
        </w:r>
        <w:r w:rsidR="001F0AD8" w:rsidRPr="007274F0">
          <w:rPr>
            <w:rStyle w:val="Hyperlink"/>
            <w:noProof/>
          </w:rPr>
          <w:t>Refund Policy</w:t>
        </w:r>
        <w:r w:rsidR="001F0AD8">
          <w:rPr>
            <w:noProof/>
            <w:webHidden/>
          </w:rPr>
          <w:tab/>
        </w:r>
        <w:r w:rsidR="001F0AD8">
          <w:rPr>
            <w:noProof/>
            <w:webHidden/>
          </w:rPr>
          <w:fldChar w:fldCharType="begin"/>
        </w:r>
        <w:r w:rsidR="001F0AD8">
          <w:rPr>
            <w:noProof/>
            <w:webHidden/>
          </w:rPr>
          <w:instrText xml:space="preserve"> PAGEREF _Toc280344414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10F3B8D2" w14:textId="77777777" w:rsidR="001F0AD8" w:rsidRDefault="00000000">
      <w:pPr>
        <w:pStyle w:val="TOC2"/>
        <w:rPr>
          <w:rFonts w:ascii="Calibri" w:hAnsi="Calibri"/>
          <w:b w:val="0"/>
          <w:noProof/>
          <w:sz w:val="22"/>
          <w:szCs w:val="22"/>
        </w:rPr>
      </w:pPr>
      <w:hyperlink w:anchor="_Toc280344415" w:history="1">
        <w:r w:rsidR="001F0AD8" w:rsidRPr="007274F0">
          <w:rPr>
            <w:rStyle w:val="Hyperlink"/>
            <w:noProof/>
          </w:rPr>
          <w:t>9.2.</w:t>
        </w:r>
        <w:r w:rsidR="001F0AD8">
          <w:rPr>
            <w:rFonts w:ascii="Calibri" w:hAnsi="Calibri"/>
            <w:b w:val="0"/>
            <w:noProof/>
            <w:sz w:val="22"/>
            <w:szCs w:val="22"/>
          </w:rPr>
          <w:tab/>
        </w:r>
        <w:r w:rsidR="001F0AD8" w:rsidRPr="007274F0">
          <w:rPr>
            <w:rStyle w:val="Hyperlink"/>
            <w:noProof/>
            <w:lang w:eastAsia="ar-SA"/>
          </w:rPr>
          <w:t>Financial Responsibility</w:t>
        </w:r>
        <w:r w:rsidR="001F0AD8">
          <w:rPr>
            <w:noProof/>
            <w:webHidden/>
          </w:rPr>
          <w:tab/>
        </w:r>
        <w:r w:rsidR="001F0AD8">
          <w:rPr>
            <w:noProof/>
            <w:webHidden/>
          </w:rPr>
          <w:fldChar w:fldCharType="begin"/>
        </w:r>
        <w:r w:rsidR="001F0AD8">
          <w:rPr>
            <w:noProof/>
            <w:webHidden/>
          </w:rPr>
          <w:instrText xml:space="preserve"> PAGEREF _Toc280344415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7105FA9F" w14:textId="77777777" w:rsidR="001F0AD8" w:rsidRDefault="00000000">
      <w:pPr>
        <w:pStyle w:val="TOC3"/>
        <w:rPr>
          <w:rFonts w:ascii="Calibri" w:hAnsi="Calibri"/>
          <w:noProof/>
          <w:sz w:val="22"/>
          <w:szCs w:val="22"/>
        </w:rPr>
      </w:pPr>
      <w:hyperlink w:anchor="_Toc280344416" w:history="1">
        <w:r w:rsidR="001F0AD8" w:rsidRPr="007274F0">
          <w:rPr>
            <w:rStyle w:val="Hyperlink"/>
            <w:noProof/>
          </w:rPr>
          <w:t>9.2.1.</w:t>
        </w:r>
        <w:r w:rsidR="001F0AD8">
          <w:rPr>
            <w:rFonts w:ascii="Calibri" w:hAnsi="Calibri"/>
            <w:noProof/>
            <w:sz w:val="22"/>
            <w:szCs w:val="22"/>
          </w:rPr>
          <w:tab/>
        </w:r>
        <w:r w:rsidR="001F0AD8" w:rsidRPr="007274F0">
          <w:rPr>
            <w:rStyle w:val="Hyperlink"/>
            <w:noProof/>
            <w:lang w:eastAsia="ar-SA"/>
          </w:rPr>
          <w:t>Insurance Coverage</w:t>
        </w:r>
        <w:r w:rsidR="001F0AD8">
          <w:rPr>
            <w:noProof/>
            <w:webHidden/>
          </w:rPr>
          <w:tab/>
        </w:r>
        <w:r w:rsidR="001F0AD8">
          <w:rPr>
            <w:noProof/>
            <w:webHidden/>
          </w:rPr>
          <w:fldChar w:fldCharType="begin"/>
        </w:r>
        <w:r w:rsidR="001F0AD8">
          <w:rPr>
            <w:noProof/>
            <w:webHidden/>
          </w:rPr>
          <w:instrText xml:space="preserve"> PAGEREF _Toc280344416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0D6C97A8" w14:textId="77777777" w:rsidR="001F0AD8" w:rsidRDefault="00000000">
      <w:pPr>
        <w:pStyle w:val="TOC3"/>
        <w:rPr>
          <w:rFonts w:ascii="Calibri" w:hAnsi="Calibri"/>
          <w:noProof/>
          <w:sz w:val="22"/>
          <w:szCs w:val="22"/>
        </w:rPr>
      </w:pPr>
      <w:hyperlink w:anchor="_Toc280344417" w:history="1">
        <w:r w:rsidR="001F0AD8" w:rsidRPr="007274F0">
          <w:rPr>
            <w:rStyle w:val="Hyperlink"/>
            <w:noProof/>
          </w:rPr>
          <w:t>9.2.2.</w:t>
        </w:r>
        <w:r w:rsidR="001F0AD8">
          <w:rPr>
            <w:rFonts w:ascii="Calibri" w:hAnsi="Calibri"/>
            <w:noProof/>
            <w:sz w:val="22"/>
            <w:szCs w:val="22"/>
          </w:rPr>
          <w:tab/>
        </w:r>
        <w:r w:rsidR="001F0AD8" w:rsidRPr="007274F0">
          <w:rPr>
            <w:rStyle w:val="Hyperlink"/>
            <w:noProof/>
            <w:lang w:eastAsia="ar-SA"/>
          </w:rPr>
          <w:t>Other Assets</w:t>
        </w:r>
        <w:r w:rsidR="001F0AD8">
          <w:rPr>
            <w:noProof/>
            <w:webHidden/>
          </w:rPr>
          <w:tab/>
        </w:r>
        <w:r w:rsidR="001F0AD8">
          <w:rPr>
            <w:noProof/>
            <w:webHidden/>
          </w:rPr>
          <w:fldChar w:fldCharType="begin"/>
        </w:r>
        <w:r w:rsidR="001F0AD8">
          <w:rPr>
            <w:noProof/>
            <w:webHidden/>
          </w:rPr>
          <w:instrText xml:space="preserve"> PAGEREF _Toc280344417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1A02BF1B" w14:textId="77777777" w:rsidR="001F0AD8" w:rsidRDefault="00000000">
      <w:pPr>
        <w:pStyle w:val="TOC3"/>
        <w:rPr>
          <w:rFonts w:ascii="Calibri" w:hAnsi="Calibri"/>
          <w:noProof/>
          <w:sz w:val="22"/>
          <w:szCs w:val="22"/>
        </w:rPr>
      </w:pPr>
      <w:hyperlink w:anchor="_Toc280344418" w:history="1">
        <w:r w:rsidR="001F0AD8" w:rsidRPr="007274F0">
          <w:rPr>
            <w:rStyle w:val="Hyperlink"/>
            <w:noProof/>
          </w:rPr>
          <w:t>9.2.3.</w:t>
        </w:r>
        <w:r w:rsidR="001F0AD8">
          <w:rPr>
            <w:rFonts w:ascii="Calibri" w:hAnsi="Calibri"/>
            <w:noProof/>
            <w:sz w:val="22"/>
            <w:szCs w:val="22"/>
          </w:rPr>
          <w:tab/>
        </w:r>
        <w:r w:rsidR="001F0AD8" w:rsidRPr="007274F0">
          <w:rPr>
            <w:rStyle w:val="Hyperlink"/>
            <w:noProof/>
          </w:rPr>
          <w:t>Insurance or Warranty Coverage for End-Entities</w:t>
        </w:r>
        <w:r w:rsidR="001F0AD8">
          <w:rPr>
            <w:noProof/>
            <w:webHidden/>
          </w:rPr>
          <w:tab/>
        </w:r>
        <w:r w:rsidR="001F0AD8">
          <w:rPr>
            <w:noProof/>
            <w:webHidden/>
          </w:rPr>
          <w:fldChar w:fldCharType="begin"/>
        </w:r>
        <w:r w:rsidR="001F0AD8">
          <w:rPr>
            <w:noProof/>
            <w:webHidden/>
          </w:rPr>
          <w:instrText xml:space="preserve"> PAGEREF _Toc280344418 \h </w:instrText>
        </w:r>
        <w:r w:rsidR="001F0AD8">
          <w:rPr>
            <w:noProof/>
            <w:webHidden/>
          </w:rPr>
        </w:r>
        <w:r w:rsidR="001F0AD8">
          <w:rPr>
            <w:noProof/>
            <w:webHidden/>
          </w:rPr>
          <w:fldChar w:fldCharType="separate"/>
        </w:r>
        <w:r w:rsidR="00670909">
          <w:rPr>
            <w:noProof/>
            <w:webHidden/>
          </w:rPr>
          <w:t>70</w:t>
        </w:r>
        <w:r w:rsidR="001F0AD8">
          <w:rPr>
            <w:noProof/>
            <w:webHidden/>
          </w:rPr>
          <w:fldChar w:fldCharType="end"/>
        </w:r>
      </w:hyperlink>
    </w:p>
    <w:p w14:paraId="766A35B0" w14:textId="77777777" w:rsidR="001F0AD8" w:rsidRDefault="00000000">
      <w:pPr>
        <w:pStyle w:val="TOC2"/>
        <w:rPr>
          <w:rFonts w:ascii="Calibri" w:hAnsi="Calibri"/>
          <w:b w:val="0"/>
          <w:noProof/>
          <w:sz w:val="22"/>
          <w:szCs w:val="22"/>
        </w:rPr>
      </w:pPr>
      <w:hyperlink w:anchor="_Toc280344419" w:history="1">
        <w:r w:rsidR="001F0AD8" w:rsidRPr="007274F0">
          <w:rPr>
            <w:rStyle w:val="Hyperlink"/>
            <w:noProof/>
          </w:rPr>
          <w:t>9.3.</w:t>
        </w:r>
        <w:r w:rsidR="001F0AD8">
          <w:rPr>
            <w:rFonts w:ascii="Calibri" w:hAnsi="Calibri"/>
            <w:b w:val="0"/>
            <w:noProof/>
            <w:sz w:val="22"/>
            <w:szCs w:val="22"/>
          </w:rPr>
          <w:tab/>
        </w:r>
        <w:r w:rsidR="001F0AD8" w:rsidRPr="007274F0">
          <w:rPr>
            <w:rStyle w:val="Hyperlink"/>
            <w:noProof/>
            <w:lang w:eastAsia="ar-SA"/>
          </w:rPr>
          <w:t>Confidentiality of Business Information</w:t>
        </w:r>
        <w:r w:rsidR="001F0AD8">
          <w:rPr>
            <w:noProof/>
            <w:webHidden/>
          </w:rPr>
          <w:tab/>
        </w:r>
        <w:r w:rsidR="001F0AD8">
          <w:rPr>
            <w:noProof/>
            <w:webHidden/>
          </w:rPr>
          <w:fldChar w:fldCharType="begin"/>
        </w:r>
        <w:r w:rsidR="001F0AD8">
          <w:rPr>
            <w:noProof/>
            <w:webHidden/>
          </w:rPr>
          <w:instrText xml:space="preserve"> PAGEREF _Toc280344419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639A9AB2" w14:textId="77777777" w:rsidR="001F0AD8" w:rsidRDefault="00000000">
      <w:pPr>
        <w:pStyle w:val="TOC3"/>
        <w:rPr>
          <w:rFonts w:ascii="Calibri" w:hAnsi="Calibri"/>
          <w:noProof/>
          <w:sz w:val="22"/>
          <w:szCs w:val="22"/>
        </w:rPr>
      </w:pPr>
      <w:hyperlink w:anchor="_Toc280344420" w:history="1">
        <w:r w:rsidR="001F0AD8" w:rsidRPr="007274F0">
          <w:rPr>
            <w:rStyle w:val="Hyperlink"/>
            <w:noProof/>
          </w:rPr>
          <w:t>9.3.1.</w:t>
        </w:r>
        <w:r w:rsidR="001F0AD8">
          <w:rPr>
            <w:rFonts w:ascii="Calibri" w:hAnsi="Calibri"/>
            <w:noProof/>
            <w:sz w:val="22"/>
            <w:szCs w:val="22"/>
          </w:rPr>
          <w:tab/>
        </w:r>
        <w:r w:rsidR="001F0AD8" w:rsidRPr="007274F0">
          <w:rPr>
            <w:rStyle w:val="Hyperlink"/>
            <w:noProof/>
          </w:rPr>
          <w:t>Scope of Confidential Information</w:t>
        </w:r>
        <w:r w:rsidR="001F0AD8">
          <w:rPr>
            <w:noProof/>
            <w:webHidden/>
          </w:rPr>
          <w:tab/>
        </w:r>
        <w:r w:rsidR="001F0AD8">
          <w:rPr>
            <w:noProof/>
            <w:webHidden/>
          </w:rPr>
          <w:fldChar w:fldCharType="begin"/>
        </w:r>
        <w:r w:rsidR="001F0AD8">
          <w:rPr>
            <w:noProof/>
            <w:webHidden/>
          </w:rPr>
          <w:instrText xml:space="preserve"> PAGEREF _Toc280344420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3D2D7EF3" w14:textId="77777777" w:rsidR="001F0AD8" w:rsidRDefault="00000000">
      <w:pPr>
        <w:pStyle w:val="TOC3"/>
        <w:rPr>
          <w:rFonts w:ascii="Calibri" w:hAnsi="Calibri"/>
          <w:noProof/>
          <w:sz w:val="22"/>
          <w:szCs w:val="22"/>
        </w:rPr>
      </w:pPr>
      <w:hyperlink w:anchor="_Toc280344421" w:history="1">
        <w:r w:rsidR="001F0AD8" w:rsidRPr="007274F0">
          <w:rPr>
            <w:rStyle w:val="Hyperlink"/>
            <w:noProof/>
          </w:rPr>
          <w:t>9.3.2.</w:t>
        </w:r>
        <w:r w:rsidR="001F0AD8">
          <w:rPr>
            <w:rFonts w:ascii="Calibri" w:hAnsi="Calibri"/>
            <w:noProof/>
            <w:sz w:val="22"/>
            <w:szCs w:val="22"/>
          </w:rPr>
          <w:tab/>
        </w:r>
        <w:r w:rsidR="001F0AD8" w:rsidRPr="007274F0">
          <w:rPr>
            <w:rStyle w:val="Hyperlink"/>
            <w:noProof/>
          </w:rPr>
          <w:t>Information not within the Scope of Confidential Information</w:t>
        </w:r>
        <w:r w:rsidR="001F0AD8">
          <w:rPr>
            <w:noProof/>
            <w:webHidden/>
          </w:rPr>
          <w:tab/>
        </w:r>
        <w:r w:rsidR="001F0AD8">
          <w:rPr>
            <w:noProof/>
            <w:webHidden/>
          </w:rPr>
          <w:fldChar w:fldCharType="begin"/>
        </w:r>
        <w:r w:rsidR="001F0AD8">
          <w:rPr>
            <w:noProof/>
            <w:webHidden/>
          </w:rPr>
          <w:instrText xml:space="preserve"> PAGEREF _Toc280344421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156BF36B" w14:textId="77777777" w:rsidR="001F0AD8" w:rsidRDefault="00000000">
      <w:pPr>
        <w:pStyle w:val="TOC3"/>
        <w:rPr>
          <w:rFonts w:ascii="Calibri" w:hAnsi="Calibri"/>
          <w:noProof/>
          <w:sz w:val="22"/>
          <w:szCs w:val="22"/>
        </w:rPr>
      </w:pPr>
      <w:hyperlink w:anchor="_Toc280344422" w:history="1">
        <w:r w:rsidR="001F0AD8" w:rsidRPr="007274F0">
          <w:rPr>
            <w:rStyle w:val="Hyperlink"/>
            <w:noProof/>
          </w:rPr>
          <w:t>9.3.3.</w:t>
        </w:r>
        <w:r w:rsidR="001F0AD8">
          <w:rPr>
            <w:rFonts w:ascii="Calibri" w:hAnsi="Calibri"/>
            <w:noProof/>
            <w:sz w:val="22"/>
            <w:szCs w:val="22"/>
          </w:rPr>
          <w:tab/>
        </w:r>
        <w:r w:rsidR="001F0AD8" w:rsidRPr="007274F0">
          <w:rPr>
            <w:rStyle w:val="Hyperlink"/>
            <w:noProof/>
          </w:rPr>
          <w:t>Responsibility to Protect Confidential Information</w:t>
        </w:r>
        <w:r w:rsidR="001F0AD8">
          <w:rPr>
            <w:noProof/>
            <w:webHidden/>
          </w:rPr>
          <w:tab/>
        </w:r>
        <w:r w:rsidR="001F0AD8">
          <w:rPr>
            <w:noProof/>
            <w:webHidden/>
          </w:rPr>
          <w:fldChar w:fldCharType="begin"/>
        </w:r>
        <w:r w:rsidR="001F0AD8">
          <w:rPr>
            <w:noProof/>
            <w:webHidden/>
          </w:rPr>
          <w:instrText xml:space="preserve"> PAGEREF _Toc280344422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6965F9C1" w14:textId="77777777" w:rsidR="001F0AD8" w:rsidRDefault="00000000">
      <w:pPr>
        <w:pStyle w:val="TOC2"/>
        <w:rPr>
          <w:rFonts w:ascii="Calibri" w:hAnsi="Calibri"/>
          <w:b w:val="0"/>
          <w:noProof/>
          <w:sz w:val="22"/>
          <w:szCs w:val="22"/>
        </w:rPr>
      </w:pPr>
      <w:hyperlink w:anchor="_Toc280344423" w:history="1">
        <w:r w:rsidR="001F0AD8" w:rsidRPr="007274F0">
          <w:rPr>
            <w:rStyle w:val="Hyperlink"/>
            <w:noProof/>
          </w:rPr>
          <w:t>9.4.</w:t>
        </w:r>
        <w:r w:rsidR="001F0AD8">
          <w:rPr>
            <w:rFonts w:ascii="Calibri" w:hAnsi="Calibri"/>
            <w:b w:val="0"/>
            <w:noProof/>
            <w:sz w:val="22"/>
            <w:szCs w:val="22"/>
          </w:rPr>
          <w:tab/>
        </w:r>
        <w:r w:rsidR="001F0AD8" w:rsidRPr="007274F0">
          <w:rPr>
            <w:rStyle w:val="Hyperlink"/>
            <w:noProof/>
            <w:lang w:eastAsia="ar-SA"/>
          </w:rPr>
          <w:t>Privacy of Personal Information</w:t>
        </w:r>
        <w:r w:rsidR="001F0AD8">
          <w:rPr>
            <w:noProof/>
            <w:webHidden/>
          </w:rPr>
          <w:tab/>
        </w:r>
        <w:r w:rsidR="001F0AD8">
          <w:rPr>
            <w:noProof/>
            <w:webHidden/>
          </w:rPr>
          <w:fldChar w:fldCharType="begin"/>
        </w:r>
        <w:r w:rsidR="001F0AD8">
          <w:rPr>
            <w:noProof/>
            <w:webHidden/>
          </w:rPr>
          <w:instrText xml:space="preserve"> PAGEREF _Toc280344423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082B4F90" w14:textId="77777777" w:rsidR="001F0AD8" w:rsidRDefault="00000000">
      <w:pPr>
        <w:pStyle w:val="TOC3"/>
        <w:rPr>
          <w:rFonts w:ascii="Calibri" w:hAnsi="Calibri"/>
          <w:noProof/>
          <w:sz w:val="22"/>
          <w:szCs w:val="22"/>
        </w:rPr>
      </w:pPr>
      <w:hyperlink w:anchor="_Toc280344424" w:history="1">
        <w:r w:rsidR="001F0AD8" w:rsidRPr="007274F0">
          <w:rPr>
            <w:rStyle w:val="Hyperlink"/>
            <w:noProof/>
          </w:rPr>
          <w:t>9.4.1.</w:t>
        </w:r>
        <w:r w:rsidR="001F0AD8">
          <w:rPr>
            <w:rFonts w:ascii="Calibri" w:hAnsi="Calibri"/>
            <w:noProof/>
            <w:sz w:val="22"/>
            <w:szCs w:val="22"/>
          </w:rPr>
          <w:tab/>
        </w:r>
        <w:r w:rsidR="001F0AD8" w:rsidRPr="007274F0">
          <w:rPr>
            <w:rStyle w:val="Hyperlink"/>
            <w:noProof/>
            <w:lang w:eastAsia="ar-SA"/>
          </w:rPr>
          <w:t>Privacy Plan</w:t>
        </w:r>
        <w:r w:rsidR="001F0AD8">
          <w:rPr>
            <w:noProof/>
            <w:webHidden/>
          </w:rPr>
          <w:tab/>
        </w:r>
        <w:r w:rsidR="001F0AD8">
          <w:rPr>
            <w:noProof/>
            <w:webHidden/>
          </w:rPr>
          <w:fldChar w:fldCharType="begin"/>
        </w:r>
        <w:r w:rsidR="001F0AD8">
          <w:rPr>
            <w:noProof/>
            <w:webHidden/>
          </w:rPr>
          <w:instrText xml:space="preserve"> PAGEREF _Toc280344424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0097F0C1" w14:textId="77777777" w:rsidR="001F0AD8" w:rsidRDefault="00000000">
      <w:pPr>
        <w:pStyle w:val="TOC3"/>
        <w:rPr>
          <w:rFonts w:ascii="Calibri" w:hAnsi="Calibri"/>
          <w:noProof/>
          <w:sz w:val="22"/>
          <w:szCs w:val="22"/>
        </w:rPr>
      </w:pPr>
      <w:hyperlink w:anchor="_Toc280344425" w:history="1">
        <w:r w:rsidR="001F0AD8" w:rsidRPr="007274F0">
          <w:rPr>
            <w:rStyle w:val="Hyperlink"/>
            <w:noProof/>
          </w:rPr>
          <w:t>9.4.2.</w:t>
        </w:r>
        <w:r w:rsidR="001F0AD8">
          <w:rPr>
            <w:rFonts w:ascii="Calibri" w:hAnsi="Calibri"/>
            <w:noProof/>
            <w:sz w:val="22"/>
            <w:szCs w:val="22"/>
          </w:rPr>
          <w:tab/>
        </w:r>
        <w:r w:rsidR="001F0AD8" w:rsidRPr="007274F0">
          <w:rPr>
            <w:rStyle w:val="Hyperlink"/>
            <w:noProof/>
          </w:rPr>
          <w:t>Information Treated as Private</w:t>
        </w:r>
        <w:r w:rsidR="001F0AD8">
          <w:rPr>
            <w:noProof/>
            <w:webHidden/>
          </w:rPr>
          <w:tab/>
        </w:r>
        <w:r w:rsidR="001F0AD8">
          <w:rPr>
            <w:noProof/>
            <w:webHidden/>
          </w:rPr>
          <w:fldChar w:fldCharType="begin"/>
        </w:r>
        <w:r w:rsidR="001F0AD8">
          <w:rPr>
            <w:noProof/>
            <w:webHidden/>
          </w:rPr>
          <w:instrText xml:space="preserve"> PAGEREF _Toc280344425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5FFBBA62" w14:textId="77777777" w:rsidR="001F0AD8" w:rsidRDefault="00000000">
      <w:pPr>
        <w:pStyle w:val="TOC3"/>
        <w:rPr>
          <w:rFonts w:ascii="Calibri" w:hAnsi="Calibri"/>
          <w:noProof/>
          <w:sz w:val="22"/>
          <w:szCs w:val="22"/>
        </w:rPr>
      </w:pPr>
      <w:hyperlink w:anchor="_Toc280344426" w:history="1">
        <w:r w:rsidR="001F0AD8" w:rsidRPr="007274F0">
          <w:rPr>
            <w:rStyle w:val="Hyperlink"/>
            <w:noProof/>
          </w:rPr>
          <w:t>9.4.3.</w:t>
        </w:r>
        <w:r w:rsidR="001F0AD8">
          <w:rPr>
            <w:rFonts w:ascii="Calibri" w:hAnsi="Calibri"/>
            <w:noProof/>
            <w:sz w:val="22"/>
            <w:szCs w:val="22"/>
          </w:rPr>
          <w:tab/>
        </w:r>
        <w:r w:rsidR="001F0AD8" w:rsidRPr="007274F0">
          <w:rPr>
            <w:rStyle w:val="Hyperlink"/>
            <w:noProof/>
          </w:rPr>
          <w:t>Information not Deemed Private</w:t>
        </w:r>
        <w:r w:rsidR="001F0AD8">
          <w:rPr>
            <w:noProof/>
            <w:webHidden/>
          </w:rPr>
          <w:tab/>
        </w:r>
        <w:r w:rsidR="001F0AD8">
          <w:rPr>
            <w:noProof/>
            <w:webHidden/>
          </w:rPr>
          <w:fldChar w:fldCharType="begin"/>
        </w:r>
        <w:r w:rsidR="001F0AD8">
          <w:rPr>
            <w:noProof/>
            <w:webHidden/>
          </w:rPr>
          <w:instrText xml:space="preserve"> PAGEREF _Toc280344426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572A2A20" w14:textId="77777777" w:rsidR="001F0AD8" w:rsidRDefault="00000000">
      <w:pPr>
        <w:pStyle w:val="TOC3"/>
        <w:rPr>
          <w:rFonts w:ascii="Calibri" w:hAnsi="Calibri"/>
          <w:noProof/>
          <w:sz w:val="22"/>
          <w:szCs w:val="22"/>
        </w:rPr>
      </w:pPr>
      <w:hyperlink w:anchor="_Toc280344427" w:history="1">
        <w:r w:rsidR="001F0AD8" w:rsidRPr="007274F0">
          <w:rPr>
            <w:rStyle w:val="Hyperlink"/>
            <w:noProof/>
          </w:rPr>
          <w:t>9.4.4.</w:t>
        </w:r>
        <w:r w:rsidR="001F0AD8">
          <w:rPr>
            <w:rFonts w:ascii="Calibri" w:hAnsi="Calibri"/>
            <w:noProof/>
            <w:sz w:val="22"/>
            <w:szCs w:val="22"/>
          </w:rPr>
          <w:tab/>
        </w:r>
        <w:r w:rsidR="001F0AD8" w:rsidRPr="007274F0">
          <w:rPr>
            <w:rStyle w:val="Hyperlink"/>
            <w:noProof/>
          </w:rPr>
          <w:t>Responsibility to Protect Private Information</w:t>
        </w:r>
        <w:r w:rsidR="001F0AD8">
          <w:rPr>
            <w:noProof/>
            <w:webHidden/>
          </w:rPr>
          <w:tab/>
        </w:r>
        <w:r w:rsidR="001F0AD8">
          <w:rPr>
            <w:noProof/>
            <w:webHidden/>
          </w:rPr>
          <w:fldChar w:fldCharType="begin"/>
        </w:r>
        <w:r w:rsidR="001F0AD8">
          <w:rPr>
            <w:noProof/>
            <w:webHidden/>
          </w:rPr>
          <w:instrText xml:space="preserve"> PAGEREF _Toc280344427 \h </w:instrText>
        </w:r>
        <w:r w:rsidR="001F0AD8">
          <w:rPr>
            <w:noProof/>
            <w:webHidden/>
          </w:rPr>
        </w:r>
        <w:r w:rsidR="001F0AD8">
          <w:rPr>
            <w:noProof/>
            <w:webHidden/>
          </w:rPr>
          <w:fldChar w:fldCharType="separate"/>
        </w:r>
        <w:r w:rsidR="00670909">
          <w:rPr>
            <w:noProof/>
            <w:webHidden/>
          </w:rPr>
          <w:t>71</w:t>
        </w:r>
        <w:r w:rsidR="001F0AD8">
          <w:rPr>
            <w:noProof/>
            <w:webHidden/>
          </w:rPr>
          <w:fldChar w:fldCharType="end"/>
        </w:r>
      </w:hyperlink>
    </w:p>
    <w:p w14:paraId="079F01D8" w14:textId="77777777" w:rsidR="001F0AD8" w:rsidRDefault="00000000">
      <w:pPr>
        <w:pStyle w:val="TOC3"/>
        <w:rPr>
          <w:rFonts w:ascii="Calibri" w:hAnsi="Calibri"/>
          <w:noProof/>
          <w:sz w:val="22"/>
          <w:szCs w:val="22"/>
        </w:rPr>
      </w:pPr>
      <w:hyperlink w:anchor="_Toc280344428" w:history="1">
        <w:r w:rsidR="001F0AD8" w:rsidRPr="007274F0">
          <w:rPr>
            <w:rStyle w:val="Hyperlink"/>
            <w:noProof/>
          </w:rPr>
          <w:t>9.4.5.</w:t>
        </w:r>
        <w:r w:rsidR="001F0AD8">
          <w:rPr>
            <w:rFonts w:ascii="Calibri" w:hAnsi="Calibri"/>
            <w:noProof/>
            <w:sz w:val="22"/>
            <w:szCs w:val="22"/>
          </w:rPr>
          <w:tab/>
        </w:r>
        <w:r w:rsidR="001F0AD8" w:rsidRPr="007274F0">
          <w:rPr>
            <w:rStyle w:val="Hyperlink"/>
            <w:noProof/>
          </w:rPr>
          <w:t>Notice and Consent to Use Private Information</w:t>
        </w:r>
        <w:r w:rsidR="001F0AD8">
          <w:rPr>
            <w:noProof/>
            <w:webHidden/>
          </w:rPr>
          <w:tab/>
        </w:r>
        <w:r w:rsidR="001F0AD8">
          <w:rPr>
            <w:noProof/>
            <w:webHidden/>
          </w:rPr>
          <w:fldChar w:fldCharType="begin"/>
        </w:r>
        <w:r w:rsidR="001F0AD8">
          <w:rPr>
            <w:noProof/>
            <w:webHidden/>
          </w:rPr>
          <w:instrText xml:space="preserve"> PAGEREF _Toc280344428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7A166460" w14:textId="77777777" w:rsidR="001F0AD8" w:rsidRDefault="00000000">
      <w:pPr>
        <w:pStyle w:val="TOC3"/>
        <w:rPr>
          <w:rFonts w:ascii="Calibri" w:hAnsi="Calibri"/>
          <w:noProof/>
          <w:sz w:val="22"/>
          <w:szCs w:val="22"/>
        </w:rPr>
      </w:pPr>
      <w:hyperlink w:anchor="_Toc280344429" w:history="1">
        <w:r w:rsidR="001F0AD8" w:rsidRPr="007274F0">
          <w:rPr>
            <w:rStyle w:val="Hyperlink"/>
            <w:noProof/>
          </w:rPr>
          <w:t>9.4.6.</w:t>
        </w:r>
        <w:r w:rsidR="001F0AD8">
          <w:rPr>
            <w:rFonts w:ascii="Calibri" w:hAnsi="Calibri"/>
            <w:noProof/>
            <w:sz w:val="22"/>
            <w:szCs w:val="22"/>
          </w:rPr>
          <w:tab/>
        </w:r>
        <w:r w:rsidR="001F0AD8" w:rsidRPr="007274F0">
          <w:rPr>
            <w:rStyle w:val="Hyperlink"/>
            <w:noProof/>
          </w:rPr>
          <w:t>Disclosure Pursuant to Judicial or Administrative Process</w:t>
        </w:r>
        <w:r w:rsidR="001F0AD8">
          <w:rPr>
            <w:noProof/>
            <w:webHidden/>
          </w:rPr>
          <w:tab/>
        </w:r>
        <w:r w:rsidR="001F0AD8">
          <w:rPr>
            <w:noProof/>
            <w:webHidden/>
          </w:rPr>
          <w:fldChar w:fldCharType="begin"/>
        </w:r>
        <w:r w:rsidR="001F0AD8">
          <w:rPr>
            <w:noProof/>
            <w:webHidden/>
          </w:rPr>
          <w:instrText xml:space="preserve"> PAGEREF _Toc280344429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4815BDD2" w14:textId="77777777" w:rsidR="001F0AD8" w:rsidRDefault="00000000">
      <w:pPr>
        <w:pStyle w:val="TOC3"/>
        <w:rPr>
          <w:rFonts w:ascii="Calibri" w:hAnsi="Calibri"/>
          <w:noProof/>
          <w:sz w:val="22"/>
          <w:szCs w:val="22"/>
        </w:rPr>
      </w:pPr>
      <w:hyperlink w:anchor="_Toc280344430" w:history="1">
        <w:r w:rsidR="001F0AD8" w:rsidRPr="007274F0">
          <w:rPr>
            <w:rStyle w:val="Hyperlink"/>
            <w:noProof/>
          </w:rPr>
          <w:t>9.4.7.</w:t>
        </w:r>
        <w:r w:rsidR="001F0AD8">
          <w:rPr>
            <w:rFonts w:ascii="Calibri" w:hAnsi="Calibri"/>
            <w:noProof/>
            <w:sz w:val="22"/>
            <w:szCs w:val="22"/>
          </w:rPr>
          <w:tab/>
        </w:r>
        <w:r w:rsidR="001F0AD8" w:rsidRPr="007274F0">
          <w:rPr>
            <w:rStyle w:val="Hyperlink"/>
            <w:noProof/>
          </w:rPr>
          <w:t>Other Information Disclosure Circumstances</w:t>
        </w:r>
        <w:r w:rsidR="001F0AD8">
          <w:rPr>
            <w:noProof/>
            <w:webHidden/>
          </w:rPr>
          <w:tab/>
        </w:r>
        <w:r w:rsidR="001F0AD8">
          <w:rPr>
            <w:noProof/>
            <w:webHidden/>
          </w:rPr>
          <w:fldChar w:fldCharType="begin"/>
        </w:r>
        <w:r w:rsidR="001F0AD8">
          <w:rPr>
            <w:noProof/>
            <w:webHidden/>
          </w:rPr>
          <w:instrText xml:space="preserve"> PAGEREF _Toc280344430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05200061" w14:textId="77777777" w:rsidR="001F0AD8" w:rsidRDefault="00000000">
      <w:pPr>
        <w:pStyle w:val="TOC2"/>
        <w:rPr>
          <w:rFonts w:ascii="Calibri" w:hAnsi="Calibri"/>
          <w:b w:val="0"/>
          <w:noProof/>
          <w:sz w:val="22"/>
          <w:szCs w:val="22"/>
        </w:rPr>
      </w:pPr>
      <w:hyperlink w:anchor="_Toc280344431" w:history="1">
        <w:r w:rsidR="001F0AD8" w:rsidRPr="007274F0">
          <w:rPr>
            <w:rStyle w:val="Hyperlink"/>
            <w:noProof/>
          </w:rPr>
          <w:t>9.5.</w:t>
        </w:r>
        <w:r w:rsidR="001F0AD8">
          <w:rPr>
            <w:rFonts w:ascii="Calibri" w:hAnsi="Calibri"/>
            <w:b w:val="0"/>
            <w:noProof/>
            <w:sz w:val="22"/>
            <w:szCs w:val="22"/>
          </w:rPr>
          <w:tab/>
        </w:r>
        <w:r w:rsidR="001F0AD8" w:rsidRPr="007274F0">
          <w:rPr>
            <w:rStyle w:val="Hyperlink"/>
            <w:noProof/>
            <w:lang w:eastAsia="ar-SA"/>
          </w:rPr>
          <w:t>Intellectual Property Rights</w:t>
        </w:r>
        <w:r w:rsidR="001F0AD8">
          <w:rPr>
            <w:noProof/>
            <w:webHidden/>
          </w:rPr>
          <w:tab/>
        </w:r>
        <w:r w:rsidR="001F0AD8">
          <w:rPr>
            <w:noProof/>
            <w:webHidden/>
          </w:rPr>
          <w:fldChar w:fldCharType="begin"/>
        </w:r>
        <w:r w:rsidR="001F0AD8">
          <w:rPr>
            <w:noProof/>
            <w:webHidden/>
          </w:rPr>
          <w:instrText xml:space="preserve"> PAGEREF _Toc280344431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37BB299C" w14:textId="77777777" w:rsidR="001F0AD8" w:rsidRDefault="00000000">
      <w:pPr>
        <w:pStyle w:val="TOC2"/>
        <w:rPr>
          <w:rFonts w:ascii="Calibri" w:hAnsi="Calibri"/>
          <w:b w:val="0"/>
          <w:noProof/>
          <w:sz w:val="22"/>
          <w:szCs w:val="22"/>
        </w:rPr>
      </w:pPr>
      <w:hyperlink w:anchor="_Toc280344432" w:history="1">
        <w:r w:rsidR="001F0AD8" w:rsidRPr="007274F0">
          <w:rPr>
            <w:rStyle w:val="Hyperlink"/>
            <w:noProof/>
          </w:rPr>
          <w:t>9.6.</w:t>
        </w:r>
        <w:r w:rsidR="001F0AD8">
          <w:rPr>
            <w:rFonts w:ascii="Calibri" w:hAnsi="Calibri"/>
            <w:b w:val="0"/>
            <w:noProof/>
            <w:sz w:val="22"/>
            <w:szCs w:val="22"/>
          </w:rPr>
          <w:tab/>
        </w:r>
        <w:r w:rsidR="001F0AD8" w:rsidRPr="007274F0">
          <w:rPr>
            <w:rStyle w:val="Hyperlink"/>
            <w:noProof/>
            <w:lang w:eastAsia="ar-SA"/>
          </w:rPr>
          <w:t>Representations and Warranties</w:t>
        </w:r>
        <w:r w:rsidR="001F0AD8">
          <w:rPr>
            <w:noProof/>
            <w:webHidden/>
          </w:rPr>
          <w:tab/>
        </w:r>
        <w:r w:rsidR="001F0AD8">
          <w:rPr>
            <w:noProof/>
            <w:webHidden/>
          </w:rPr>
          <w:fldChar w:fldCharType="begin"/>
        </w:r>
        <w:r w:rsidR="001F0AD8">
          <w:rPr>
            <w:noProof/>
            <w:webHidden/>
          </w:rPr>
          <w:instrText xml:space="preserve"> PAGEREF _Toc280344432 \h </w:instrText>
        </w:r>
        <w:r w:rsidR="001F0AD8">
          <w:rPr>
            <w:noProof/>
            <w:webHidden/>
          </w:rPr>
        </w:r>
        <w:r w:rsidR="001F0AD8">
          <w:rPr>
            <w:noProof/>
            <w:webHidden/>
          </w:rPr>
          <w:fldChar w:fldCharType="separate"/>
        </w:r>
        <w:r w:rsidR="00670909">
          <w:rPr>
            <w:noProof/>
            <w:webHidden/>
          </w:rPr>
          <w:t>72</w:t>
        </w:r>
        <w:r w:rsidR="001F0AD8">
          <w:rPr>
            <w:noProof/>
            <w:webHidden/>
          </w:rPr>
          <w:fldChar w:fldCharType="end"/>
        </w:r>
      </w:hyperlink>
    </w:p>
    <w:p w14:paraId="22380B22" w14:textId="77777777" w:rsidR="001F0AD8" w:rsidRDefault="00000000">
      <w:pPr>
        <w:pStyle w:val="TOC3"/>
        <w:rPr>
          <w:rFonts w:ascii="Calibri" w:hAnsi="Calibri"/>
          <w:noProof/>
          <w:sz w:val="22"/>
          <w:szCs w:val="22"/>
        </w:rPr>
      </w:pPr>
      <w:hyperlink w:anchor="_Toc280344433" w:history="1">
        <w:r w:rsidR="001F0AD8" w:rsidRPr="007274F0">
          <w:rPr>
            <w:rStyle w:val="Hyperlink"/>
            <w:noProof/>
          </w:rPr>
          <w:t>9.6.1.</w:t>
        </w:r>
        <w:r w:rsidR="001F0AD8">
          <w:rPr>
            <w:rFonts w:ascii="Calibri" w:hAnsi="Calibri"/>
            <w:noProof/>
            <w:sz w:val="22"/>
            <w:szCs w:val="22"/>
          </w:rPr>
          <w:tab/>
        </w:r>
        <w:r w:rsidR="001F0AD8" w:rsidRPr="007274F0">
          <w:rPr>
            <w:rStyle w:val="Hyperlink"/>
            <w:noProof/>
          </w:rPr>
          <w:t>CA Representations and Warranties</w:t>
        </w:r>
        <w:r w:rsidR="001F0AD8">
          <w:rPr>
            <w:noProof/>
            <w:webHidden/>
          </w:rPr>
          <w:tab/>
        </w:r>
        <w:r w:rsidR="001F0AD8">
          <w:rPr>
            <w:noProof/>
            <w:webHidden/>
          </w:rPr>
          <w:fldChar w:fldCharType="begin"/>
        </w:r>
        <w:r w:rsidR="001F0AD8">
          <w:rPr>
            <w:noProof/>
            <w:webHidden/>
          </w:rPr>
          <w:instrText xml:space="preserve"> PAGEREF _Toc280344433 \h </w:instrText>
        </w:r>
        <w:r w:rsidR="001F0AD8">
          <w:rPr>
            <w:noProof/>
            <w:webHidden/>
          </w:rPr>
        </w:r>
        <w:r w:rsidR="001F0AD8">
          <w:rPr>
            <w:noProof/>
            <w:webHidden/>
          </w:rPr>
          <w:fldChar w:fldCharType="separate"/>
        </w:r>
        <w:r w:rsidR="00670909">
          <w:rPr>
            <w:noProof/>
            <w:webHidden/>
          </w:rPr>
          <w:t>73</w:t>
        </w:r>
        <w:r w:rsidR="001F0AD8">
          <w:rPr>
            <w:noProof/>
            <w:webHidden/>
          </w:rPr>
          <w:fldChar w:fldCharType="end"/>
        </w:r>
      </w:hyperlink>
    </w:p>
    <w:p w14:paraId="5B0FD970" w14:textId="77777777" w:rsidR="001F0AD8" w:rsidRDefault="00000000">
      <w:pPr>
        <w:pStyle w:val="TOC3"/>
        <w:rPr>
          <w:rFonts w:ascii="Calibri" w:hAnsi="Calibri"/>
          <w:noProof/>
          <w:sz w:val="22"/>
          <w:szCs w:val="22"/>
        </w:rPr>
      </w:pPr>
      <w:hyperlink w:anchor="_Toc280344434" w:history="1">
        <w:r w:rsidR="001F0AD8" w:rsidRPr="007274F0">
          <w:rPr>
            <w:rStyle w:val="Hyperlink"/>
            <w:noProof/>
          </w:rPr>
          <w:t>9.6.2.</w:t>
        </w:r>
        <w:r w:rsidR="001F0AD8">
          <w:rPr>
            <w:rFonts w:ascii="Calibri" w:hAnsi="Calibri"/>
            <w:noProof/>
            <w:sz w:val="22"/>
            <w:szCs w:val="22"/>
          </w:rPr>
          <w:tab/>
        </w:r>
        <w:r w:rsidR="001F0AD8" w:rsidRPr="007274F0">
          <w:rPr>
            <w:rStyle w:val="Hyperlink"/>
            <w:noProof/>
          </w:rPr>
          <w:t>RA Representations and Warranties</w:t>
        </w:r>
        <w:r w:rsidR="001F0AD8">
          <w:rPr>
            <w:noProof/>
            <w:webHidden/>
          </w:rPr>
          <w:tab/>
        </w:r>
        <w:r w:rsidR="001F0AD8">
          <w:rPr>
            <w:noProof/>
            <w:webHidden/>
          </w:rPr>
          <w:fldChar w:fldCharType="begin"/>
        </w:r>
        <w:r w:rsidR="001F0AD8">
          <w:rPr>
            <w:noProof/>
            <w:webHidden/>
          </w:rPr>
          <w:instrText xml:space="preserve"> PAGEREF _Toc280344434 \h </w:instrText>
        </w:r>
        <w:r w:rsidR="001F0AD8">
          <w:rPr>
            <w:noProof/>
            <w:webHidden/>
          </w:rPr>
        </w:r>
        <w:r w:rsidR="001F0AD8">
          <w:rPr>
            <w:noProof/>
            <w:webHidden/>
          </w:rPr>
          <w:fldChar w:fldCharType="separate"/>
        </w:r>
        <w:r w:rsidR="00670909">
          <w:rPr>
            <w:noProof/>
            <w:webHidden/>
          </w:rPr>
          <w:t>73</w:t>
        </w:r>
        <w:r w:rsidR="001F0AD8">
          <w:rPr>
            <w:noProof/>
            <w:webHidden/>
          </w:rPr>
          <w:fldChar w:fldCharType="end"/>
        </w:r>
      </w:hyperlink>
    </w:p>
    <w:p w14:paraId="0A157F79" w14:textId="77777777" w:rsidR="001F0AD8" w:rsidRDefault="00000000">
      <w:pPr>
        <w:pStyle w:val="TOC3"/>
        <w:rPr>
          <w:rFonts w:ascii="Calibri" w:hAnsi="Calibri"/>
          <w:noProof/>
          <w:sz w:val="22"/>
          <w:szCs w:val="22"/>
        </w:rPr>
      </w:pPr>
      <w:hyperlink w:anchor="_Toc280344435" w:history="1">
        <w:r w:rsidR="001F0AD8" w:rsidRPr="007274F0">
          <w:rPr>
            <w:rStyle w:val="Hyperlink"/>
            <w:noProof/>
          </w:rPr>
          <w:t>9.6.3.</w:t>
        </w:r>
        <w:r w:rsidR="001F0AD8">
          <w:rPr>
            <w:rFonts w:ascii="Calibri" w:hAnsi="Calibri"/>
            <w:noProof/>
            <w:sz w:val="22"/>
            <w:szCs w:val="22"/>
          </w:rPr>
          <w:tab/>
        </w:r>
        <w:r w:rsidR="001F0AD8" w:rsidRPr="007274F0">
          <w:rPr>
            <w:rStyle w:val="Hyperlink"/>
            <w:noProof/>
          </w:rPr>
          <w:t>Subscriber Representations and Warranties</w:t>
        </w:r>
        <w:r w:rsidR="001F0AD8">
          <w:rPr>
            <w:noProof/>
            <w:webHidden/>
          </w:rPr>
          <w:tab/>
        </w:r>
        <w:r w:rsidR="001F0AD8">
          <w:rPr>
            <w:noProof/>
            <w:webHidden/>
          </w:rPr>
          <w:fldChar w:fldCharType="begin"/>
        </w:r>
        <w:r w:rsidR="001F0AD8">
          <w:rPr>
            <w:noProof/>
            <w:webHidden/>
          </w:rPr>
          <w:instrText xml:space="preserve"> PAGEREF _Toc280344435 \h </w:instrText>
        </w:r>
        <w:r w:rsidR="001F0AD8">
          <w:rPr>
            <w:noProof/>
            <w:webHidden/>
          </w:rPr>
        </w:r>
        <w:r w:rsidR="001F0AD8">
          <w:rPr>
            <w:noProof/>
            <w:webHidden/>
          </w:rPr>
          <w:fldChar w:fldCharType="separate"/>
        </w:r>
        <w:r w:rsidR="00670909">
          <w:rPr>
            <w:noProof/>
            <w:webHidden/>
          </w:rPr>
          <w:t>73</w:t>
        </w:r>
        <w:r w:rsidR="001F0AD8">
          <w:rPr>
            <w:noProof/>
            <w:webHidden/>
          </w:rPr>
          <w:fldChar w:fldCharType="end"/>
        </w:r>
      </w:hyperlink>
    </w:p>
    <w:p w14:paraId="75C7FA01" w14:textId="77777777" w:rsidR="001F0AD8" w:rsidRDefault="00000000">
      <w:pPr>
        <w:pStyle w:val="TOC3"/>
        <w:rPr>
          <w:rFonts w:ascii="Calibri" w:hAnsi="Calibri"/>
          <w:noProof/>
          <w:sz w:val="22"/>
          <w:szCs w:val="22"/>
        </w:rPr>
      </w:pPr>
      <w:hyperlink w:anchor="_Toc280344436" w:history="1">
        <w:r w:rsidR="001F0AD8" w:rsidRPr="007274F0">
          <w:rPr>
            <w:rStyle w:val="Hyperlink"/>
            <w:noProof/>
          </w:rPr>
          <w:t>9.6.4.</w:t>
        </w:r>
        <w:r w:rsidR="001F0AD8">
          <w:rPr>
            <w:rFonts w:ascii="Calibri" w:hAnsi="Calibri"/>
            <w:noProof/>
            <w:sz w:val="22"/>
            <w:szCs w:val="22"/>
          </w:rPr>
          <w:tab/>
        </w:r>
        <w:r w:rsidR="001F0AD8" w:rsidRPr="007274F0">
          <w:rPr>
            <w:rStyle w:val="Hyperlink"/>
            <w:noProof/>
          </w:rPr>
          <w:t>Relying Parties Representations and Warranties</w:t>
        </w:r>
        <w:r w:rsidR="001F0AD8">
          <w:rPr>
            <w:noProof/>
            <w:webHidden/>
          </w:rPr>
          <w:tab/>
        </w:r>
        <w:r w:rsidR="001F0AD8">
          <w:rPr>
            <w:noProof/>
            <w:webHidden/>
          </w:rPr>
          <w:fldChar w:fldCharType="begin"/>
        </w:r>
        <w:r w:rsidR="001F0AD8">
          <w:rPr>
            <w:noProof/>
            <w:webHidden/>
          </w:rPr>
          <w:instrText xml:space="preserve"> PAGEREF _Toc280344436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13CEE949" w14:textId="77777777" w:rsidR="001F0AD8" w:rsidRDefault="00000000">
      <w:pPr>
        <w:pStyle w:val="TOC3"/>
        <w:rPr>
          <w:rFonts w:ascii="Calibri" w:hAnsi="Calibri"/>
          <w:noProof/>
          <w:sz w:val="22"/>
          <w:szCs w:val="22"/>
        </w:rPr>
      </w:pPr>
      <w:hyperlink w:anchor="_Toc280344437" w:history="1">
        <w:r w:rsidR="001F0AD8" w:rsidRPr="007274F0">
          <w:rPr>
            <w:rStyle w:val="Hyperlink"/>
            <w:noProof/>
          </w:rPr>
          <w:t>9.6.5.</w:t>
        </w:r>
        <w:r w:rsidR="001F0AD8">
          <w:rPr>
            <w:rFonts w:ascii="Calibri" w:hAnsi="Calibri"/>
            <w:noProof/>
            <w:sz w:val="22"/>
            <w:szCs w:val="22"/>
          </w:rPr>
          <w:tab/>
        </w:r>
        <w:r w:rsidR="001F0AD8" w:rsidRPr="007274F0">
          <w:rPr>
            <w:rStyle w:val="Hyperlink"/>
            <w:noProof/>
            <w:lang w:eastAsia="ar-SA"/>
          </w:rPr>
          <w:t>Representations and Warranties of Other Participants</w:t>
        </w:r>
        <w:r w:rsidR="001F0AD8">
          <w:rPr>
            <w:noProof/>
            <w:webHidden/>
          </w:rPr>
          <w:tab/>
        </w:r>
        <w:r w:rsidR="001F0AD8">
          <w:rPr>
            <w:noProof/>
            <w:webHidden/>
          </w:rPr>
          <w:fldChar w:fldCharType="begin"/>
        </w:r>
        <w:r w:rsidR="001F0AD8">
          <w:rPr>
            <w:noProof/>
            <w:webHidden/>
          </w:rPr>
          <w:instrText xml:space="preserve"> PAGEREF _Toc280344437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03D83ECF" w14:textId="77777777" w:rsidR="001F0AD8" w:rsidRDefault="00000000">
      <w:pPr>
        <w:pStyle w:val="TOC2"/>
        <w:rPr>
          <w:rFonts w:ascii="Calibri" w:hAnsi="Calibri"/>
          <w:b w:val="0"/>
          <w:noProof/>
          <w:sz w:val="22"/>
          <w:szCs w:val="22"/>
        </w:rPr>
      </w:pPr>
      <w:hyperlink w:anchor="_Toc280344438" w:history="1">
        <w:r w:rsidR="001F0AD8" w:rsidRPr="007274F0">
          <w:rPr>
            <w:rStyle w:val="Hyperlink"/>
            <w:noProof/>
          </w:rPr>
          <w:t>9.7.</w:t>
        </w:r>
        <w:r w:rsidR="001F0AD8">
          <w:rPr>
            <w:rFonts w:ascii="Calibri" w:hAnsi="Calibri"/>
            <w:b w:val="0"/>
            <w:noProof/>
            <w:sz w:val="22"/>
            <w:szCs w:val="22"/>
          </w:rPr>
          <w:tab/>
        </w:r>
        <w:r w:rsidR="001F0AD8" w:rsidRPr="007274F0">
          <w:rPr>
            <w:rStyle w:val="Hyperlink"/>
            <w:noProof/>
            <w:lang w:eastAsia="ar-SA"/>
          </w:rPr>
          <w:t>Disclaimers of Warranties</w:t>
        </w:r>
        <w:r w:rsidR="001F0AD8">
          <w:rPr>
            <w:noProof/>
            <w:webHidden/>
          </w:rPr>
          <w:tab/>
        </w:r>
        <w:r w:rsidR="001F0AD8">
          <w:rPr>
            <w:noProof/>
            <w:webHidden/>
          </w:rPr>
          <w:fldChar w:fldCharType="begin"/>
        </w:r>
        <w:r w:rsidR="001F0AD8">
          <w:rPr>
            <w:noProof/>
            <w:webHidden/>
          </w:rPr>
          <w:instrText xml:space="preserve"> PAGEREF _Toc280344438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19EE41E6" w14:textId="77777777" w:rsidR="001F0AD8" w:rsidRDefault="00000000">
      <w:pPr>
        <w:pStyle w:val="TOC2"/>
        <w:rPr>
          <w:rFonts w:ascii="Calibri" w:hAnsi="Calibri"/>
          <w:b w:val="0"/>
          <w:noProof/>
          <w:sz w:val="22"/>
          <w:szCs w:val="22"/>
        </w:rPr>
      </w:pPr>
      <w:hyperlink w:anchor="_Toc280344439" w:history="1">
        <w:r w:rsidR="001F0AD8" w:rsidRPr="007274F0">
          <w:rPr>
            <w:rStyle w:val="Hyperlink"/>
            <w:noProof/>
          </w:rPr>
          <w:t>9.8.</w:t>
        </w:r>
        <w:r w:rsidR="001F0AD8">
          <w:rPr>
            <w:rFonts w:ascii="Calibri" w:hAnsi="Calibri"/>
            <w:b w:val="0"/>
            <w:noProof/>
            <w:sz w:val="22"/>
            <w:szCs w:val="22"/>
          </w:rPr>
          <w:tab/>
        </w:r>
        <w:r w:rsidR="001F0AD8" w:rsidRPr="007274F0">
          <w:rPr>
            <w:rStyle w:val="Hyperlink"/>
            <w:noProof/>
            <w:lang w:eastAsia="ar-SA"/>
          </w:rPr>
          <w:t>Limitations of Liability</w:t>
        </w:r>
        <w:r w:rsidR="001F0AD8">
          <w:rPr>
            <w:noProof/>
            <w:webHidden/>
          </w:rPr>
          <w:tab/>
        </w:r>
        <w:r w:rsidR="001F0AD8">
          <w:rPr>
            <w:noProof/>
            <w:webHidden/>
          </w:rPr>
          <w:fldChar w:fldCharType="begin"/>
        </w:r>
        <w:r w:rsidR="001F0AD8">
          <w:rPr>
            <w:noProof/>
            <w:webHidden/>
          </w:rPr>
          <w:instrText xml:space="preserve"> PAGEREF _Toc280344439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6462DEF5" w14:textId="77777777" w:rsidR="001F0AD8" w:rsidRDefault="00000000">
      <w:pPr>
        <w:pStyle w:val="TOC2"/>
        <w:rPr>
          <w:rFonts w:ascii="Calibri" w:hAnsi="Calibri"/>
          <w:b w:val="0"/>
          <w:noProof/>
          <w:sz w:val="22"/>
          <w:szCs w:val="22"/>
        </w:rPr>
      </w:pPr>
      <w:hyperlink w:anchor="_Toc280344440" w:history="1">
        <w:r w:rsidR="001F0AD8" w:rsidRPr="007274F0">
          <w:rPr>
            <w:rStyle w:val="Hyperlink"/>
            <w:noProof/>
          </w:rPr>
          <w:t>9.9.</w:t>
        </w:r>
        <w:r w:rsidR="001F0AD8">
          <w:rPr>
            <w:rFonts w:ascii="Calibri" w:hAnsi="Calibri"/>
            <w:b w:val="0"/>
            <w:noProof/>
            <w:sz w:val="22"/>
            <w:szCs w:val="22"/>
          </w:rPr>
          <w:tab/>
        </w:r>
        <w:r w:rsidR="001F0AD8" w:rsidRPr="007274F0">
          <w:rPr>
            <w:rStyle w:val="Hyperlink"/>
            <w:noProof/>
            <w:lang w:eastAsia="ar-SA"/>
          </w:rPr>
          <w:t>Indemnities</w:t>
        </w:r>
        <w:r w:rsidR="001F0AD8">
          <w:rPr>
            <w:noProof/>
            <w:webHidden/>
          </w:rPr>
          <w:tab/>
        </w:r>
        <w:r w:rsidR="001F0AD8">
          <w:rPr>
            <w:noProof/>
            <w:webHidden/>
          </w:rPr>
          <w:fldChar w:fldCharType="begin"/>
        </w:r>
        <w:r w:rsidR="001F0AD8">
          <w:rPr>
            <w:noProof/>
            <w:webHidden/>
          </w:rPr>
          <w:instrText xml:space="preserve"> PAGEREF _Toc280344440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40104501" w14:textId="77777777" w:rsidR="001F0AD8" w:rsidRDefault="00000000">
      <w:pPr>
        <w:pStyle w:val="TOC2"/>
        <w:rPr>
          <w:rFonts w:ascii="Calibri" w:hAnsi="Calibri"/>
          <w:b w:val="0"/>
          <w:noProof/>
          <w:sz w:val="22"/>
          <w:szCs w:val="22"/>
        </w:rPr>
      </w:pPr>
      <w:hyperlink w:anchor="_Toc280344441" w:history="1">
        <w:r w:rsidR="001F0AD8" w:rsidRPr="007274F0">
          <w:rPr>
            <w:rStyle w:val="Hyperlink"/>
            <w:noProof/>
          </w:rPr>
          <w:t>9.10.</w:t>
        </w:r>
        <w:r w:rsidR="001F0AD8">
          <w:rPr>
            <w:rFonts w:ascii="Calibri" w:hAnsi="Calibri"/>
            <w:b w:val="0"/>
            <w:noProof/>
            <w:sz w:val="22"/>
            <w:szCs w:val="22"/>
          </w:rPr>
          <w:tab/>
        </w:r>
        <w:r w:rsidR="001F0AD8" w:rsidRPr="007274F0">
          <w:rPr>
            <w:rStyle w:val="Hyperlink"/>
            <w:noProof/>
            <w:lang w:eastAsia="ar-SA"/>
          </w:rPr>
          <w:t>Term and Termination</w:t>
        </w:r>
        <w:r w:rsidR="001F0AD8">
          <w:rPr>
            <w:noProof/>
            <w:webHidden/>
          </w:rPr>
          <w:tab/>
        </w:r>
        <w:r w:rsidR="001F0AD8">
          <w:rPr>
            <w:noProof/>
            <w:webHidden/>
          </w:rPr>
          <w:fldChar w:fldCharType="begin"/>
        </w:r>
        <w:r w:rsidR="001F0AD8">
          <w:rPr>
            <w:noProof/>
            <w:webHidden/>
          </w:rPr>
          <w:instrText xml:space="preserve"> PAGEREF _Toc280344441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4B3415B3" w14:textId="77777777" w:rsidR="001F0AD8" w:rsidRDefault="00000000">
      <w:pPr>
        <w:pStyle w:val="TOC3"/>
        <w:rPr>
          <w:rFonts w:ascii="Calibri" w:hAnsi="Calibri"/>
          <w:noProof/>
          <w:sz w:val="22"/>
          <w:szCs w:val="22"/>
        </w:rPr>
      </w:pPr>
      <w:hyperlink w:anchor="_Toc280344442" w:history="1">
        <w:r w:rsidR="001F0AD8" w:rsidRPr="007274F0">
          <w:rPr>
            <w:rStyle w:val="Hyperlink"/>
            <w:noProof/>
          </w:rPr>
          <w:t>9.10.1.</w:t>
        </w:r>
        <w:r w:rsidR="001F0AD8">
          <w:rPr>
            <w:rFonts w:ascii="Calibri" w:hAnsi="Calibri"/>
            <w:noProof/>
            <w:sz w:val="22"/>
            <w:szCs w:val="22"/>
          </w:rPr>
          <w:tab/>
        </w:r>
        <w:r w:rsidR="001F0AD8" w:rsidRPr="007274F0">
          <w:rPr>
            <w:rStyle w:val="Hyperlink"/>
            <w:noProof/>
            <w:lang w:eastAsia="ar-SA"/>
          </w:rPr>
          <w:t>Term</w:t>
        </w:r>
        <w:r w:rsidR="001F0AD8">
          <w:rPr>
            <w:noProof/>
            <w:webHidden/>
          </w:rPr>
          <w:tab/>
        </w:r>
        <w:r w:rsidR="001F0AD8">
          <w:rPr>
            <w:noProof/>
            <w:webHidden/>
          </w:rPr>
          <w:fldChar w:fldCharType="begin"/>
        </w:r>
        <w:r w:rsidR="001F0AD8">
          <w:rPr>
            <w:noProof/>
            <w:webHidden/>
          </w:rPr>
          <w:instrText xml:space="preserve"> PAGEREF _Toc280344442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283141CE" w14:textId="77777777" w:rsidR="001F0AD8" w:rsidRDefault="00000000">
      <w:pPr>
        <w:pStyle w:val="TOC3"/>
        <w:rPr>
          <w:rFonts w:ascii="Calibri" w:hAnsi="Calibri"/>
          <w:noProof/>
          <w:sz w:val="22"/>
          <w:szCs w:val="22"/>
        </w:rPr>
      </w:pPr>
      <w:hyperlink w:anchor="_Toc280344443" w:history="1">
        <w:r w:rsidR="001F0AD8" w:rsidRPr="007274F0">
          <w:rPr>
            <w:rStyle w:val="Hyperlink"/>
            <w:noProof/>
          </w:rPr>
          <w:t>9.10.2.</w:t>
        </w:r>
        <w:r w:rsidR="001F0AD8">
          <w:rPr>
            <w:rFonts w:ascii="Calibri" w:hAnsi="Calibri"/>
            <w:noProof/>
            <w:sz w:val="22"/>
            <w:szCs w:val="22"/>
          </w:rPr>
          <w:tab/>
        </w:r>
        <w:r w:rsidR="001F0AD8" w:rsidRPr="007274F0">
          <w:rPr>
            <w:rStyle w:val="Hyperlink"/>
            <w:noProof/>
          </w:rPr>
          <w:t>Termination</w:t>
        </w:r>
        <w:r w:rsidR="001F0AD8">
          <w:rPr>
            <w:noProof/>
            <w:webHidden/>
          </w:rPr>
          <w:tab/>
        </w:r>
        <w:r w:rsidR="001F0AD8">
          <w:rPr>
            <w:noProof/>
            <w:webHidden/>
          </w:rPr>
          <w:fldChar w:fldCharType="begin"/>
        </w:r>
        <w:r w:rsidR="001F0AD8">
          <w:rPr>
            <w:noProof/>
            <w:webHidden/>
          </w:rPr>
          <w:instrText xml:space="preserve"> PAGEREF _Toc280344443 \h </w:instrText>
        </w:r>
        <w:r w:rsidR="001F0AD8">
          <w:rPr>
            <w:noProof/>
            <w:webHidden/>
          </w:rPr>
        </w:r>
        <w:r w:rsidR="001F0AD8">
          <w:rPr>
            <w:noProof/>
            <w:webHidden/>
          </w:rPr>
          <w:fldChar w:fldCharType="separate"/>
        </w:r>
        <w:r w:rsidR="00670909">
          <w:rPr>
            <w:noProof/>
            <w:webHidden/>
          </w:rPr>
          <w:t>74</w:t>
        </w:r>
        <w:r w:rsidR="001F0AD8">
          <w:rPr>
            <w:noProof/>
            <w:webHidden/>
          </w:rPr>
          <w:fldChar w:fldCharType="end"/>
        </w:r>
      </w:hyperlink>
    </w:p>
    <w:p w14:paraId="04B64425" w14:textId="77777777" w:rsidR="001F0AD8" w:rsidRDefault="00000000">
      <w:pPr>
        <w:pStyle w:val="TOC3"/>
        <w:rPr>
          <w:rFonts w:ascii="Calibri" w:hAnsi="Calibri"/>
          <w:noProof/>
          <w:sz w:val="22"/>
          <w:szCs w:val="22"/>
        </w:rPr>
      </w:pPr>
      <w:hyperlink w:anchor="_Toc280344444" w:history="1">
        <w:r w:rsidR="001F0AD8" w:rsidRPr="007274F0">
          <w:rPr>
            <w:rStyle w:val="Hyperlink"/>
            <w:noProof/>
          </w:rPr>
          <w:t>9.10.3.</w:t>
        </w:r>
        <w:r w:rsidR="001F0AD8">
          <w:rPr>
            <w:rFonts w:ascii="Calibri" w:hAnsi="Calibri"/>
            <w:noProof/>
            <w:sz w:val="22"/>
            <w:szCs w:val="22"/>
          </w:rPr>
          <w:tab/>
        </w:r>
        <w:r w:rsidR="001F0AD8" w:rsidRPr="007274F0">
          <w:rPr>
            <w:rStyle w:val="Hyperlink"/>
            <w:noProof/>
          </w:rPr>
          <w:t>Effect of Termination and Survival</w:t>
        </w:r>
        <w:r w:rsidR="001F0AD8">
          <w:rPr>
            <w:noProof/>
            <w:webHidden/>
          </w:rPr>
          <w:tab/>
        </w:r>
        <w:r w:rsidR="001F0AD8">
          <w:rPr>
            <w:noProof/>
            <w:webHidden/>
          </w:rPr>
          <w:fldChar w:fldCharType="begin"/>
        </w:r>
        <w:r w:rsidR="001F0AD8">
          <w:rPr>
            <w:noProof/>
            <w:webHidden/>
          </w:rPr>
          <w:instrText xml:space="preserve"> PAGEREF _Toc280344444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5F60FDC8" w14:textId="77777777" w:rsidR="001F0AD8" w:rsidRDefault="00000000">
      <w:pPr>
        <w:pStyle w:val="TOC2"/>
        <w:rPr>
          <w:rFonts w:ascii="Calibri" w:hAnsi="Calibri"/>
          <w:b w:val="0"/>
          <w:noProof/>
          <w:sz w:val="22"/>
          <w:szCs w:val="22"/>
        </w:rPr>
      </w:pPr>
      <w:hyperlink w:anchor="_Toc280344445" w:history="1">
        <w:r w:rsidR="001F0AD8" w:rsidRPr="007274F0">
          <w:rPr>
            <w:rStyle w:val="Hyperlink"/>
            <w:noProof/>
          </w:rPr>
          <w:t>9.11.</w:t>
        </w:r>
        <w:r w:rsidR="001F0AD8">
          <w:rPr>
            <w:rFonts w:ascii="Calibri" w:hAnsi="Calibri"/>
            <w:b w:val="0"/>
            <w:noProof/>
            <w:sz w:val="22"/>
            <w:szCs w:val="22"/>
          </w:rPr>
          <w:tab/>
        </w:r>
        <w:r w:rsidR="001F0AD8" w:rsidRPr="007274F0">
          <w:rPr>
            <w:rStyle w:val="Hyperlink"/>
            <w:noProof/>
            <w:lang w:eastAsia="ar-SA"/>
          </w:rPr>
          <w:t>Individual Notices and Communications with Participants</w:t>
        </w:r>
        <w:r w:rsidR="001F0AD8">
          <w:rPr>
            <w:noProof/>
            <w:webHidden/>
          </w:rPr>
          <w:tab/>
        </w:r>
        <w:r w:rsidR="001F0AD8">
          <w:rPr>
            <w:noProof/>
            <w:webHidden/>
          </w:rPr>
          <w:fldChar w:fldCharType="begin"/>
        </w:r>
        <w:r w:rsidR="001F0AD8">
          <w:rPr>
            <w:noProof/>
            <w:webHidden/>
          </w:rPr>
          <w:instrText xml:space="preserve"> PAGEREF _Toc280344445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26F4C04B" w14:textId="77777777" w:rsidR="001F0AD8" w:rsidRDefault="00000000">
      <w:pPr>
        <w:pStyle w:val="TOC2"/>
        <w:rPr>
          <w:rFonts w:ascii="Calibri" w:hAnsi="Calibri"/>
          <w:b w:val="0"/>
          <w:noProof/>
          <w:sz w:val="22"/>
          <w:szCs w:val="22"/>
        </w:rPr>
      </w:pPr>
      <w:hyperlink w:anchor="_Toc280344446" w:history="1">
        <w:r w:rsidR="001F0AD8" w:rsidRPr="007274F0">
          <w:rPr>
            <w:rStyle w:val="Hyperlink"/>
            <w:noProof/>
          </w:rPr>
          <w:t>9.12.</w:t>
        </w:r>
        <w:r w:rsidR="001F0AD8">
          <w:rPr>
            <w:rFonts w:ascii="Calibri" w:hAnsi="Calibri"/>
            <w:b w:val="0"/>
            <w:noProof/>
            <w:sz w:val="22"/>
            <w:szCs w:val="22"/>
          </w:rPr>
          <w:tab/>
        </w:r>
        <w:r w:rsidR="001F0AD8" w:rsidRPr="007274F0">
          <w:rPr>
            <w:rStyle w:val="Hyperlink"/>
            <w:noProof/>
            <w:lang w:eastAsia="ar-SA"/>
          </w:rPr>
          <w:t>Amendments</w:t>
        </w:r>
        <w:r w:rsidR="001F0AD8">
          <w:rPr>
            <w:noProof/>
            <w:webHidden/>
          </w:rPr>
          <w:tab/>
        </w:r>
        <w:r w:rsidR="001F0AD8">
          <w:rPr>
            <w:noProof/>
            <w:webHidden/>
          </w:rPr>
          <w:fldChar w:fldCharType="begin"/>
        </w:r>
        <w:r w:rsidR="001F0AD8">
          <w:rPr>
            <w:noProof/>
            <w:webHidden/>
          </w:rPr>
          <w:instrText xml:space="preserve"> PAGEREF _Toc280344446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1681C089" w14:textId="77777777" w:rsidR="001F0AD8" w:rsidRDefault="00000000">
      <w:pPr>
        <w:pStyle w:val="TOC3"/>
        <w:rPr>
          <w:rFonts w:ascii="Calibri" w:hAnsi="Calibri"/>
          <w:noProof/>
          <w:sz w:val="22"/>
          <w:szCs w:val="22"/>
        </w:rPr>
      </w:pPr>
      <w:hyperlink w:anchor="_Toc280344447" w:history="1">
        <w:r w:rsidR="001F0AD8" w:rsidRPr="007274F0">
          <w:rPr>
            <w:rStyle w:val="Hyperlink"/>
            <w:noProof/>
          </w:rPr>
          <w:t>9.12.1.</w:t>
        </w:r>
        <w:r w:rsidR="001F0AD8">
          <w:rPr>
            <w:rFonts w:ascii="Calibri" w:hAnsi="Calibri"/>
            <w:noProof/>
            <w:sz w:val="22"/>
            <w:szCs w:val="22"/>
          </w:rPr>
          <w:tab/>
        </w:r>
        <w:r w:rsidR="001F0AD8" w:rsidRPr="007274F0">
          <w:rPr>
            <w:rStyle w:val="Hyperlink"/>
            <w:noProof/>
          </w:rPr>
          <w:t>Procedure for Amendment</w:t>
        </w:r>
        <w:r w:rsidR="001F0AD8">
          <w:rPr>
            <w:noProof/>
            <w:webHidden/>
          </w:rPr>
          <w:tab/>
        </w:r>
        <w:r w:rsidR="001F0AD8">
          <w:rPr>
            <w:noProof/>
            <w:webHidden/>
          </w:rPr>
          <w:fldChar w:fldCharType="begin"/>
        </w:r>
        <w:r w:rsidR="001F0AD8">
          <w:rPr>
            <w:noProof/>
            <w:webHidden/>
          </w:rPr>
          <w:instrText xml:space="preserve"> PAGEREF _Toc280344447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0AC3FF98" w14:textId="77777777" w:rsidR="001F0AD8" w:rsidRDefault="00000000">
      <w:pPr>
        <w:pStyle w:val="TOC3"/>
        <w:rPr>
          <w:rFonts w:ascii="Calibri" w:hAnsi="Calibri"/>
          <w:noProof/>
          <w:sz w:val="22"/>
          <w:szCs w:val="22"/>
        </w:rPr>
      </w:pPr>
      <w:hyperlink w:anchor="_Toc280344448" w:history="1">
        <w:r w:rsidR="001F0AD8" w:rsidRPr="007274F0">
          <w:rPr>
            <w:rStyle w:val="Hyperlink"/>
            <w:noProof/>
          </w:rPr>
          <w:t>9.12.2.</w:t>
        </w:r>
        <w:r w:rsidR="001F0AD8">
          <w:rPr>
            <w:rFonts w:ascii="Calibri" w:hAnsi="Calibri"/>
            <w:noProof/>
            <w:sz w:val="22"/>
            <w:szCs w:val="22"/>
          </w:rPr>
          <w:tab/>
        </w:r>
        <w:r w:rsidR="001F0AD8" w:rsidRPr="007274F0">
          <w:rPr>
            <w:rStyle w:val="Hyperlink"/>
            <w:noProof/>
          </w:rPr>
          <w:t>Notification Mechanism and Period</w:t>
        </w:r>
        <w:r w:rsidR="001F0AD8">
          <w:rPr>
            <w:noProof/>
            <w:webHidden/>
          </w:rPr>
          <w:tab/>
        </w:r>
        <w:r w:rsidR="001F0AD8">
          <w:rPr>
            <w:noProof/>
            <w:webHidden/>
          </w:rPr>
          <w:fldChar w:fldCharType="begin"/>
        </w:r>
        <w:r w:rsidR="001F0AD8">
          <w:rPr>
            <w:noProof/>
            <w:webHidden/>
          </w:rPr>
          <w:instrText xml:space="preserve"> PAGEREF _Toc280344448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1C312A0F" w14:textId="77777777" w:rsidR="001F0AD8" w:rsidRDefault="00000000">
      <w:pPr>
        <w:pStyle w:val="TOC3"/>
        <w:rPr>
          <w:rFonts w:ascii="Calibri" w:hAnsi="Calibri"/>
          <w:noProof/>
          <w:sz w:val="22"/>
          <w:szCs w:val="22"/>
        </w:rPr>
      </w:pPr>
      <w:hyperlink w:anchor="_Toc280344449" w:history="1">
        <w:r w:rsidR="001F0AD8" w:rsidRPr="007274F0">
          <w:rPr>
            <w:rStyle w:val="Hyperlink"/>
            <w:noProof/>
          </w:rPr>
          <w:t>9.12.3.</w:t>
        </w:r>
        <w:r w:rsidR="001F0AD8">
          <w:rPr>
            <w:rFonts w:ascii="Calibri" w:hAnsi="Calibri"/>
            <w:noProof/>
            <w:sz w:val="22"/>
            <w:szCs w:val="22"/>
          </w:rPr>
          <w:tab/>
        </w:r>
        <w:r w:rsidR="001F0AD8" w:rsidRPr="007274F0">
          <w:rPr>
            <w:rStyle w:val="Hyperlink"/>
            <w:noProof/>
          </w:rPr>
          <w:t>Circumstances under which OID must be Changed</w:t>
        </w:r>
        <w:r w:rsidR="001F0AD8">
          <w:rPr>
            <w:noProof/>
            <w:webHidden/>
          </w:rPr>
          <w:tab/>
        </w:r>
        <w:r w:rsidR="001F0AD8">
          <w:rPr>
            <w:noProof/>
            <w:webHidden/>
          </w:rPr>
          <w:fldChar w:fldCharType="begin"/>
        </w:r>
        <w:r w:rsidR="001F0AD8">
          <w:rPr>
            <w:noProof/>
            <w:webHidden/>
          </w:rPr>
          <w:instrText xml:space="preserve"> PAGEREF _Toc280344449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25275200" w14:textId="77777777" w:rsidR="001F0AD8" w:rsidRDefault="00000000">
      <w:pPr>
        <w:pStyle w:val="TOC2"/>
        <w:rPr>
          <w:rFonts w:ascii="Calibri" w:hAnsi="Calibri"/>
          <w:b w:val="0"/>
          <w:noProof/>
          <w:sz w:val="22"/>
          <w:szCs w:val="22"/>
        </w:rPr>
      </w:pPr>
      <w:hyperlink w:anchor="_Toc280344450" w:history="1">
        <w:r w:rsidR="001F0AD8" w:rsidRPr="007274F0">
          <w:rPr>
            <w:rStyle w:val="Hyperlink"/>
            <w:noProof/>
          </w:rPr>
          <w:t>9.13.</w:t>
        </w:r>
        <w:r w:rsidR="001F0AD8">
          <w:rPr>
            <w:rFonts w:ascii="Calibri" w:hAnsi="Calibri"/>
            <w:b w:val="0"/>
            <w:noProof/>
            <w:sz w:val="22"/>
            <w:szCs w:val="22"/>
          </w:rPr>
          <w:tab/>
        </w:r>
        <w:r w:rsidR="001F0AD8" w:rsidRPr="007274F0">
          <w:rPr>
            <w:rStyle w:val="Hyperlink"/>
            <w:noProof/>
            <w:lang w:eastAsia="ar-SA"/>
          </w:rPr>
          <w:t>Dispute Resolution Provisions</w:t>
        </w:r>
        <w:r w:rsidR="001F0AD8">
          <w:rPr>
            <w:noProof/>
            <w:webHidden/>
          </w:rPr>
          <w:tab/>
        </w:r>
        <w:r w:rsidR="001F0AD8">
          <w:rPr>
            <w:noProof/>
            <w:webHidden/>
          </w:rPr>
          <w:fldChar w:fldCharType="begin"/>
        </w:r>
        <w:r w:rsidR="001F0AD8">
          <w:rPr>
            <w:noProof/>
            <w:webHidden/>
          </w:rPr>
          <w:instrText xml:space="preserve"> PAGEREF _Toc280344450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70818797" w14:textId="77777777" w:rsidR="001F0AD8" w:rsidRDefault="00000000">
      <w:pPr>
        <w:pStyle w:val="TOC2"/>
        <w:rPr>
          <w:rFonts w:ascii="Calibri" w:hAnsi="Calibri"/>
          <w:b w:val="0"/>
          <w:noProof/>
          <w:sz w:val="22"/>
          <w:szCs w:val="22"/>
        </w:rPr>
      </w:pPr>
      <w:hyperlink w:anchor="_Toc280344451" w:history="1">
        <w:r w:rsidR="001F0AD8" w:rsidRPr="007274F0">
          <w:rPr>
            <w:rStyle w:val="Hyperlink"/>
            <w:noProof/>
          </w:rPr>
          <w:t>9.14.</w:t>
        </w:r>
        <w:r w:rsidR="001F0AD8">
          <w:rPr>
            <w:rFonts w:ascii="Calibri" w:hAnsi="Calibri"/>
            <w:b w:val="0"/>
            <w:noProof/>
            <w:sz w:val="22"/>
            <w:szCs w:val="22"/>
          </w:rPr>
          <w:tab/>
        </w:r>
        <w:r w:rsidR="001F0AD8" w:rsidRPr="007274F0">
          <w:rPr>
            <w:rStyle w:val="Hyperlink"/>
            <w:noProof/>
            <w:lang w:eastAsia="ar-SA"/>
          </w:rPr>
          <w:t>Governing Law</w:t>
        </w:r>
        <w:r w:rsidR="001F0AD8">
          <w:rPr>
            <w:noProof/>
            <w:webHidden/>
          </w:rPr>
          <w:tab/>
        </w:r>
        <w:r w:rsidR="001F0AD8">
          <w:rPr>
            <w:noProof/>
            <w:webHidden/>
          </w:rPr>
          <w:fldChar w:fldCharType="begin"/>
        </w:r>
        <w:r w:rsidR="001F0AD8">
          <w:rPr>
            <w:noProof/>
            <w:webHidden/>
          </w:rPr>
          <w:instrText xml:space="preserve"> PAGEREF _Toc280344451 \h </w:instrText>
        </w:r>
        <w:r w:rsidR="001F0AD8">
          <w:rPr>
            <w:noProof/>
            <w:webHidden/>
          </w:rPr>
        </w:r>
        <w:r w:rsidR="001F0AD8">
          <w:rPr>
            <w:noProof/>
            <w:webHidden/>
          </w:rPr>
          <w:fldChar w:fldCharType="separate"/>
        </w:r>
        <w:r w:rsidR="00670909">
          <w:rPr>
            <w:noProof/>
            <w:webHidden/>
          </w:rPr>
          <w:t>75</w:t>
        </w:r>
        <w:r w:rsidR="001F0AD8">
          <w:rPr>
            <w:noProof/>
            <w:webHidden/>
          </w:rPr>
          <w:fldChar w:fldCharType="end"/>
        </w:r>
      </w:hyperlink>
    </w:p>
    <w:p w14:paraId="343B9189" w14:textId="77777777" w:rsidR="001F0AD8" w:rsidRDefault="00000000">
      <w:pPr>
        <w:pStyle w:val="TOC2"/>
        <w:rPr>
          <w:rFonts w:ascii="Calibri" w:hAnsi="Calibri"/>
          <w:b w:val="0"/>
          <w:noProof/>
          <w:sz w:val="22"/>
          <w:szCs w:val="22"/>
        </w:rPr>
      </w:pPr>
      <w:hyperlink w:anchor="_Toc280344452" w:history="1">
        <w:r w:rsidR="001F0AD8" w:rsidRPr="007274F0">
          <w:rPr>
            <w:rStyle w:val="Hyperlink"/>
            <w:noProof/>
          </w:rPr>
          <w:t>9.15.</w:t>
        </w:r>
        <w:r w:rsidR="001F0AD8">
          <w:rPr>
            <w:rFonts w:ascii="Calibri" w:hAnsi="Calibri"/>
            <w:b w:val="0"/>
            <w:noProof/>
            <w:sz w:val="22"/>
            <w:szCs w:val="22"/>
          </w:rPr>
          <w:tab/>
        </w:r>
        <w:r w:rsidR="001F0AD8" w:rsidRPr="007274F0">
          <w:rPr>
            <w:rStyle w:val="Hyperlink"/>
            <w:noProof/>
            <w:lang w:eastAsia="ar-SA"/>
          </w:rPr>
          <w:t>Compliance with Applicable Law</w:t>
        </w:r>
        <w:r w:rsidR="001F0AD8">
          <w:rPr>
            <w:noProof/>
            <w:webHidden/>
          </w:rPr>
          <w:tab/>
        </w:r>
        <w:r w:rsidR="001F0AD8">
          <w:rPr>
            <w:noProof/>
            <w:webHidden/>
          </w:rPr>
          <w:fldChar w:fldCharType="begin"/>
        </w:r>
        <w:r w:rsidR="001F0AD8">
          <w:rPr>
            <w:noProof/>
            <w:webHidden/>
          </w:rPr>
          <w:instrText xml:space="preserve"> PAGEREF _Toc280344452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6C4AFAFA" w14:textId="77777777" w:rsidR="001F0AD8" w:rsidRDefault="00000000">
      <w:pPr>
        <w:pStyle w:val="TOC2"/>
        <w:rPr>
          <w:rFonts w:ascii="Calibri" w:hAnsi="Calibri"/>
          <w:b w:val="0"/>
          <w:noProof/>
          <w:sz w:val="22"/>
          <w:szCs w:val="22"/>
        </w:rPr>
      </w:pPr>
      <w:hyperlink w:anchor="_Toc280344453" w:history="1">
        <w:r w:rsidR="001F0AD8" w:rsidRPr="007274F0">
          <w:rPr>
            <w:rStyle w:val="Hyperlink"/>
            <w:noProof/>
          </w:rPr>
          <w:t>9.16.</w:t>
        </w:r>
        <w:r w:rsidR="001F0AD8">
          <w:rPr>
            <w:rFonts w:ascii="Calibri" w:hAnsi="Calibri"/>
            <w:b w:val="0"/>
            <w:noProof/>
            <w:sz w:val="22"/>
            <w:szCs w:val="22"/>
          </w:rPr>
          <w:tab/>
        </w:r>
        <w:r w:rsidR="001F0AD8" w:rsidRPr="007274F0">
          <w:rPr>
            <w:rStyle w:val="Hyperlink"/>
            <w:noProof/>
            <w:lang w:eastAsia="ar-SA"/>
          </w:rPr>
          <w:t>Miscellaneous Provisions</w:t>
        </w:r>
        <w:r w:rsidR="001F0AD8">
          <w:rPr>
            <w:noProof/>
            <w:webHidden/>
          </w:rPr>
          <w:tab/>
        </w:r>
        <w:r w:rsidR="001F0AD8">
          <w:rPr>
            <w:noProof/>
            <w:webHidden/>
          </w:rPr>
          <w:fldChar w:fldCharType="begin"/>
        </w:r>
        <w:r w:rsidR="001F0AD8">
          <w:rPr>
            <w:noProof/>
            <w:webHidden/>
          </w:rPr>
          <w:instrText xml:space="preserve"> PAGEREF _Toc280344453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138B2A3B" w14:textId="77777777" w:rsidR="001F0AD8" w:rsidRDefault="00000000">
      <w:pPr>
        <w:pStyle w:val="TOC3"/>
        <w:rPr>
          <w:rFonts w:ascii="Calibri" w:hAnsi="Calibri"/>
          <w:noProof/>
          <w:sz w:val="22"/>
          <w:szCs w:val="22"/>
        </w:rPr>
      </w:pPr>
      <w:hyperlink w:anchor="_Toc280344454" w:history="1">
        <w:r w:rsidR="001F0AD8" w:rsidRPr="007274F0">
          <w:rPr>
            <w:rStyle w:val="Hyperlink"/>
            <w:noProof/>
          </w:rPr>
          <w:t>9.16.1.</w:t>
        </w:r>
        <w:r w:rsidR="001F0AD8">
          <w:rPr>
            <w:rFonts w:ascii="Calibri" w:hAnsi="Calibri"/>
            <w:noProof/>
            <w:sz w:val="22"/>
            <w:szCs w:val="22"/>
          </w:rPr>
          <w:tab/>
        </w:r>
        <w:r w:rsidR="001F0AD8" w:rsidRPr="007274F0">
          <w:rPr>
            <w:rStyle w:val="Hyperlink"/>
            <w:noProof/>
          </w:rPr>
          <w:t>Entire Agreement</w:t>
        </w:r>
        <w:r w:rsidR="001F0AD8">
          <w:rPr>
            <w:noProof/>
            <w:webHidden/>
          </w:rPr>
          <w:tab/>
        </w:r>
        <w:r w:rsidR="001F0AD8">
          <w:rPr>
            <w:noProof/>
            <w:webHidden/>
          </w:rPr>
          <w:fldChar w:fldCharType="begin"/>
        </w:r>
        <w:r w:rsidR="001F0AD8">
          <w:rPr>
            <w:noProof/>
            <w:webHidden/>
          </w:rPr>
          <w:instrText xml:space="preserve"> PAGEREF _Toc280344454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5CDFD201" w14:textId="77777777" w:rsidR="001F0AD8" w:rsidRDefault="00000000">
      <w:pPr>
        <w:pStyle w:val="TOC3"/>
        <w:rPr>
          <w:rFonts w:ascii="Calibri" w:hAnsi="Calibri"/>
          <w:noProof/>
          <w:sz w:val="22"/>
          <w:szCs w:val="22"/>
        </w:rPr>
      </w:pPr>
      <w:hyperlink w:anchor="_Toc280344455" w:history="1">
        <w:r w:rsidR="001F0AD8" w:rsidRPr="007274F0">
          <w:rPr>
            <w:rStyle w:val="Hyperlink"/>
            <w:noProof/>
          </w:rPr>
          <w:t>9.16.2.</w:t>
        </w:r>
        <w:r w:rsidR="001F0AD8">
          <w:rPr>
            <w:rFonts w:ascii="Calibri" w:hAnsi="Calibri"/>
            <w:noProof/>
            <w:sz w:val="22"/>
            <w:szCs w:val="22"/>
          </w:rPr>
          <w:tab/>
        </w:r>
        <w:r w:rsidR="001F0AD8" w:rsidRPr="007274F0">
          <w:rPr>
            <w:rStyle w:val="Hyperlink"/>
            <w:noProof/>
          </w:rPr>
          <w:t>Assignment</w:t>
        </w:r>
        <w:r w:rsidR="001F0AD8">
          <w:rPr>
            <w:noProof/>
            <w:webHidden/>
          </w:rPr>
          <w:tab/>
        </w:r>
        <w:r w:rsidR="001F0AD8">
          <w:rPr>
            <w:noProof/>
            <w:webHidden/>
          </w:rPr>
          <w:fldChar w:fldCharType="begin"/>
        </w:r>
        <w:r w:rsidR="001F0AD8">
          <w:rPr>
            <w:noProof/>
            <w:webHidden/>
          </w:rPr>
          <w:instrText xml:space="preserve"> PAGEREF _Toc280344455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11884F86" w14:textId="77777777" w:rsidR="001F0AD8" w:rsidRDefault="00000000">
      <w:pPr>
        <w:pStyle w:val="TOC3"/>
        <w:rPr>
          <w:rFonts w:ascii="Calibri" w:hAnsi="Calibri"/>
          <w:noProof/>
          <w:sz w:val="22"/>
          <w:szCs w:val="22"/>
        </w:rPr>
      </w:pPr>
      <w:hyperlink w:anchor="_Toc280344456" w:history="1">
        <w:r w:rsidR="001F0AD8" w:rsidRPr="007274F0">
          <w:rPr>
            <w:rStyle w:val="Hyperlink"/>
            <w:noProof/>
          </w:rPr>
          <w:t>9.16.3.</w:t>
        </w:r>
        <w:r w:rsidR="001F0AD8">
          <w:rPr>
            <w:rFonts w:ascii="Calibri" w:hAnsi="Calibri"/>
            <w:noProof/>
            <w:sz w:val="22"/>
            <w:szCs w:val="22"/>
          </w:rPr>
          <w:tab/>
        </w:r>
        <w:r w:rsidR="001F0AD8" w:rsidRPr="007274F0">
          <w:rPr>
            <w:rStyle w:val="Hyperlink"/>
            <w:noProof/>
          </w:rPr>
          <w:t>Severability</w:t>
        </w:r>
        <w:r w:rsidR="001F0AD8">
          <w:rPr>
            <w:noProof/>
            <w:webHidden/>
          </w:rPr>
          <w:tab/>
        </w:r>
        <w:r w:rsidR="001F0AD8">
          <w:rPr>
            <w:noProof/>
            <w:webHidden/>
          </w:rPr>
          <w:fldChar w:fldCharType="begin"/>
        </w:r>
        <w:r w:rsidR="001F0AD8">
          <w:rPr>
            <w:noProof/>
            <w:webHidden/>
          </w:rPr>
          <w:instrText xml:space="preserve"> PAGEREF _Toc280344456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355F9562" w14:textId="77777777" w:rsidR="001F0AD8" w:rsidRDefault="00000000">
      <w:pPr>
        <w:pStyle w:val="TOC3"/>
        <w:rPr>
          <w:rFonts w:ascii="Calibri" w:hAnsi="Calibri"/>
          <w:noProof/>
          <w:sz w:val="22"/>
          <w:szCs w:val="22"/>
        </w:rPr>
      </w:pPr>
      <w:hyperlink w:anchor="_Toc280344457" w:history="1">
        <w:r w:rsidR="001F0AD8" w:rsidRPr="007274F0">
          <w:rPr>
            <w:rStyle w:val="Hyperlink"/>
            <w:noProof/>
          </w:rPr>
          <w:t>9.16.4.</w:t>
        </w:r>
        <w:r w:rsidR="001F0AD8">
          <w:rPr>
            <w:rFonts w:ascii="Calibri" w:hAnsi="Calibri"/>
            <w:noProof/>
            <w:sz w:val="22"/>
            <w:szCs w:val="22"/>
          </w:rPr>
          <w:tab/>
        </w:r>
        <w:r w:rsidR="001F0AD8" w:rsidRPr="007274F0">
          <w:rPr>
            <w:rStyle w:val="Hyperlink"/>
            <w:noProof/>
          </w:rPr>
          <w:t>Enforcement (Attorneys’ Fees and Waiver of Rights)</w:t>
        </w:r>
        <w:r w:rsidR="001F0AD8">
          <w:rPr>
            <w:noProof/>
            <w:webHidden/>
          </w:rPr>
          <w:tab/>
        </w:r>
        <w:r w:rsidR="001F0AD8">
          <w:rPr>
            <w:noProof/>
            <w:webHidden/>
          </w:rPr>
          <w:fldChar w:fldCharType="begin"/>
        </w:r>
        <w:r w:rsidR="001F0AD8">
          <w:rPr>
            <w:noProof/>
            <w:webHidden/>
          </w:rPr>
          <w:instrText xml:space="preserve"> PAGEREF _Toc280344457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2EF291F1" w14:textId="77777777" w:rsidR="001F0AD8" w:rsidRDefault="00000000">
      <w:pPr>
        <w:pStyle w:val="TOC3"/>
        <w:rPr>
          <w:rFonts w:ascii="Calibri" w:hAnsi="Calibri"/>
          <w:noProof/>
          <w:sz w:val="22"/>
          <w:szCs w:val="22"/>
        </w:rPr>
      </w:pPr>
      <w:hyperlink w:anchor="_Toc280344458" w:history="1">
        <w:r w:rsidR="001F0AD8" w:rsidRPr="007274F0">
          <w:rPr>
            <w:rStyle w:val="Hyperlink"/>
            <w:noProof/>
          </w:rPr>
          <w:t>9.16.5.</w:t>
        </w:r>
        <w:r w:rsidR="001F0AD8">
          <w:rPr>
            <w:rFonts w:ascii="Calibri" w:hAnsi="Calibri"/>
            <w:noProof/>
            <w:sz w:val="22"/>
            <w:szCs w:val="22"/>
          </w:rPr>
          <w:tab/>
        </w:r>
        <w:r w:rsidR="001F0AD8" w:rsidRPr="007274F0">
          <w:rPr>
            <w:rStyle w:val="Hyperlink"/>
            <w:noProof/>
          </w:rPr>
          <w:t>Force Majeure</w:t>
        </w:r>
        <w:r w:rsidR="001F0AD8">
          <w:rPr>
            <w:noProof/>
            <w:webHidden/>
          </w:rPr>
          <w:tab/>
        </w:r>
        <w:r w:rsidR="001F0AD8">
          <w:rPr>
            <w:noProof/>
            <w:webHidden/>
          </w:rPr>
          <w:fldChar w:fldCharType="begin"/>
        </w:r>
        <w:r w:rsidR="001F0AD8">
          <w:rPr>
            <w:noProof/>
            <w:webHidden/>
          </w:rPr>
          <w:instrText xml:space="preserve"> PAGEREF _Toc280344458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2AD58D04" w14:textId="77777777" w:rsidR="001F0AD8" w:rsidRDefault="00000000">
      <w:pPr>
        <w:pStyle w:val="TOC2"/>
        <w:rPr>
          <w:rFonts w:ascii="Calibri" w:hAnsi="Calibri"/>
          <w:b w:val="0"/>
          <w:noProof/>
          <w:sz w:val="22"/>
          <w:szCs w:val="22"/>
        </w:rPr>
      </w:pPr>
      <w:hyperlink w:anchor="_Toc280344459" w:history="1">
        <w:r w:rsidR="001F0AD8" w:rsidRPr="007274F0">
          <w:rPr>
            <w:rStyle w:val="Hyperlink"/>
            <w:noProof/>
          </w:rPr>
          <w:t>9.17.</w:t>
        </w:r>
        <w:r w:rsidR="001F0AD8">
          <w:rPr>
            <w:rFonts w:ascii="Calibri" w:hAnsi="Calibri"/>
            <w:b w:val="0"/>
            <w:noProof/>
            <w:sz w:val="22"/>
            <w:szCs w:val="22"/>
          </w:rPr>
          <w:tab/>
        </w:r>
        <w:r w:rsidR="001F0AD8" w:rsidRPr="007274F0">
          <w:rPr>
            <w:rStyle w:val="Hyperlink"/>
            <w:noProof/>
            <w:lang w:eastAsia="ar-SA"/>
          </w:rPr>
          <w:t>Other Provisions</w:t>
        </w:r>
        <w:r w:rsidR="001F0AD8">
          <w:rPr>
            <w:noProof/>
            <w:webHidden/>
          </w:rPr>
          <w:tab/>
        </w:r>
        <w:r w:rsidR="001F0AD8">
          <w:rPr>
            <w:noProof/>
            <w:webHidden/>
          </w:rPr>
          <w:fldChar w:fldCharType="begin"/>
        </w:r>
        <w:r w:rsidR="001F0AD8">
          <w:rPr>
            <w:noProof/>
            <w:webHidden/>
          </w:rPr>
          <w:instrText xml:space="preserve"> PAGEREF _Toc280344459 \h </w:instrText>
        </w:r>
        <w:r w:rsidR="001F0AD8">
          <w:rPr>
            <w:noProof/>
            <w:webHidden/>
          </w:rPr>
        </w:r>
        <w:r w:rsidR="001F0AD8">
          <w:rPr>
            <w:noProof/>
            <w:webHidden/>
          </w:rPr>
          <w:fldChar w:fldCharType="separate"/>
        </w:r>
        <w:r w:rsidR="00670909">
          <w:rPr>
            <w:noProof/>
            <w:webHidden/>
          </w:rPr>
          <w:t>76</w:t>
        </w:r>
        <w:r w:rsidR="001F0AD8">
          <w:rPr>
            <w:noProof/>
            <w:webHidden/>
          </w:rPr>
          <w:fldChar w:fldCharType="end"/>
        </w:r>
      </w:hyperlink>
    </w:p>
    <w:p w14:paraId="5D8F8A59" w14:textId="77777777" w:rsidR="001F0AD8" w:rsidRDefault="00000000">
      <w:pPr>
        <w:pStyle w:val="TOC1"/>
        <w:tabs>
          <w:tab w:val="left" w:pos="600"/>
          <w:tab w:val="right" w:leader="dot" w:pos="9350"/>
        </w:tabs>
        <w:rPr>
          <w:rFonts w:ascii="Calibri" w:hAnsi="Calibri"/>
          <w:b w:val="0"/>
          <w:noProof/>
          <w:sz w:val="22"/>
          <w:szCs w:val="22"/>
        </w:rPr>
      </w:pPr>
      <w:hyperlink w:anchor="_Toc280344460" w:history="1">
        <w:r w:rsidR="001F0AD8" w:rsidRPr="007274F0">
          <w:rPr>
            <w:rStyle w:val="Hyperlink"/>
            <w:noProof/>
            <w:lang w:eastAsia="ar-SA"/>
          </w:rPr>
          <w:t>10.</w:t>
        </w:r>
        <w:r w:rsidR="001F0AD8">
          <w:rPr>
            <w:rFonts w:ascii="Calibri" w:hAnsi="Calibri"/>
            <w:b w:val="0"/>
            <w:noProof/>
            <w:sz w:val="22"/>
            <w:szCs w:val="22"/>
          </w:rPr>
          <w:tab/>
        </w:r>
        <w:r w:rsidR="001F0AD8" w:rsidRPr="007274F0">
          <w:rPr>
            <w:rStyle w:val="Hyperlink"/>
            <w:noProof/>
            <w:lang w:eastAsia="ar-SA"/>
          </w:rPr>
          <w:t>Bibliography</w:t>
        </w:r>
        <w:r w:rsidR="001F0AD8">
          <w:rPr>
            <w:noProof/>
            <w:webHidden/>
          </w:rPr>
          <w:tab/>
        </w:r>
        <w:r w:rsidR="001F0AD8">
          <w:rPr>
            <w:noProof/>
            <w:webHidden/>
          </w:rPr>
          <w:fldChar w:fldCharType="begin"/>
        </w:r>
        <w:r w:rsidR="001F0AD8">
          <w:rPr>
            <w:noProof/>
            <w:webHidden/>
          </w:rPr>
          <w:instrText xml:space="preserve"> PAGEREF _Toc280344460 \h </w:instrText>
        </w:r>
        <w:r w:rsidR="001F0AD8">
          <w:rPr>
            <w:noProof/>
            <w:webHidden/>
          </w:rPr>
        </w:r>
        <w:r w:rsidR="001F0AD8">
          <w:rPr>
            <w:noProof/>
            <w:webHidden/>
          </w:rPr>
          <w:fldChar w:fldCharType="separate"/>
        </w:r>
        <w:r w:rsidR="00670909">
          <w:rPr>
            <w:noProof/>
            <w:webHidden/>
          </w:rPr>
          <w:t>77</w:t>
        </w:r>
        <w:r w:rsidR="001F0AD8">
          <w:rPr>
            <w:noProof/>
            <w:webHidden/>
          </w:rPr>
          <w:fldChar w:fldCharType="end"/>
        </w:r>
      </w:hyperlink>
    </w:p>
    <w:p w14:paraId="66BB6580" w14:textId="77777777" w:rsidR="001F0AD8" w:rsidRDefault="00000000">
      <w:pPr>
        <w:pStyle w:val="TOC1"/>
        <w:tabs>
          <w:tab w:val="left" w:pos="600"/>
          <w:tab w:val="right" w:leader="dot" w:pos="9350"/>
        </w:tabs>
        <w:rPr>
          <w:rFonts w:ascii="Calibri" w:hAnsi="Calibri"/>
          <w:b w:val="0"/>
          <w:noProof/>
          <w:sz w:val="22"/>
          <w:szCs w:val="22"/>
        </w:rPr>
      </w:pPr>
      <w:hyperlink w:anchor="_Toc280344461" w:history="1">
        <w:r w:rsidR="001F0AD8" w:rsidRPr="007274F0">
          <w:rPr>
            <w:rStyle w:val="Hyperlink"/>
            <w:noProof/>
            <w:lang w:eastAsia="ar-SA"/>
          </w:rPr>
          <w:t>11.</w:t>
        </w:r>
        <w:r w:rsidR="001F0AD8">
          <w:rPr>
            <w:rFonts w:ascii="Calibri" w:hAnsi="Calibri"/>
            <w:b w:val="0"/>
            <w:noProof/>
            <w:sz w:val="22"/>
            <w:szCs w:val="22"/>
          </w:rPr>
          <w:tab/>
        </w:r>
        <w:r w:rsidR="001F0AD8" w:rsidRPr="007274F0">
          <w:rPr>
            <w:rStyle w:val="Hyperlink"/>
            <w:noProof/>
            <w:lang w:eastAsia="ar-SA"/>
          </w:rPr>
          <w:t>Acronyms and Abbreviations</w:t>
        </w:r>
        <w:r w:rsidR="001F0AD8">
          <w:rPr>
            <w:noProof/>
            <w:webHidden/>
          </w:rPr>
          <w:tab/>
        </w:r>
        <w:r w:rsidR="001F0AD8">
          <w:rPr>
            <w:noProof/>
            <w:webHidden/>
          </w:rPr>
          <w:fldChar w:fldCharType="begin"/>
        </w:r>
        <w:r w:rsidR="001F0AD8">
          <w:rPr>
            <w:noProof/>
            <w:webHidden/>
          </w:rPr>
          <w:instrText xml:space="preserve"> PAGEREF _Toc280344461 \h </w:instrText>
        </w:r>
        <w:r w:rsidR="001F0AD8">
          <w:rPr>
            <w:noProof/>
            <w:webHidden/>
          </w:rPr>
        </w:r>
        <w:r w:rsidR="001F0AD8">
          <w:rPr>
            <w:noProof/>
            <w:webHidden/>
          </w:rPr>
          <w:fldChar w:fldCharType="separate"/>
        </w:r>
        <w:r w:rsidR="00670909">
          <w:rPr>
            <w:noProof/>
            <w:webHidden/>
          </w:rPr>
          <w:t>79</w:t>
        </w:r>
        <w:r w:rsidR="001F0AD8">
          <w:rPr>
            <w:noProof/>
            <w:webHidden/>
          </w:rPr>
          <w:fldChar w:fldCharType="end"/>
        </w:r>
      </w:hyperlink>
    </w:p>
    <w:p w14:paraId="3E31D24A" w14:textId="77777777" w:rsidR="001F0AD8" w:rsidRDefault="00000000">
      <w:pPr>
        <w:pStyle w:val="TOC1"/>
        <w:tabs>
          <w:tab w:val="left" w:pos="600"/>
          <w:tab w:val="right" w:leader="dot" w:pos="9350"/>
        </w:tabs>
        <w:rPr>
          <w:rFonts w:ascii="Calibri" w:hAnsi="Calibri"/>
          <w:b w:val="0"/>
          <w:noProof/>
          <w:sz w:val="22"/>
          <w:szCs w:val="22"/>
        </w:rPr>
      </w:pPr>
      <w:hyperlink w:anchor="_Toc280344462" w:history="1">
        <w:r w:rsidR="001F0AD8" w:rsidRPr="007274F0">
          <w:rPr>
            <w:rStyle w:val="Hyperlink"/>
            <w:noProof/>
            <w:lang w:eastAsia="ar-SA"/>
          </w:rPr>
          <w:t>12.</w:t>
        </w:r>
        <w:r w:rsidR="001F0AD8">
          <w:rPr>
            <w:rFonts w:ascii="Calibri" w:hAnsi="Calibri"/>
            <w:b w:val="0"/>
            <w:noProof/>
            <w:sz w:val="22"/>
            <w:szCs w:val="22"/>
          </w:rPr>
          <w:tab/>
        </w:r>
        <w:r w:rsidR="001F0AD8" w:rsidRPr="007274F0">
          <w:rPr>
            <w:rStyle w:val="Hyperlink"/>
            <w:noProof/>
            <w:lang w:eastAsia="ar-SA"/>
          </w:rPr>
          <w:t>Glossary</w:t>
        </w:r>
        <w:r w:rsidR="001F0AD8">
          <w:rPr>
            <w:noProof/>
            <w:webHidden/>
          </w:rPr>
          <w:tab/>
        </w:r>
        <w:r w:rsidR="001F0AD8">
          <w:rPr>
            <w:noProof/>
            <w:webHidden/>
          </w:rPr>
          <w:fldChar w:fldCharType="begin"/>
        </w:r>
        <w:r w:rsidR="001F0AD8">
          <w:rPr>
            <w:noProof/>
            <w:webHidden/>
          </w:rPr>
          <w:instrText xml:space="preserve"> PAGEREF _Toc280344462 \h </w:instrText>
        </w:r>
        <w:r w:rsidR="001F0AD8">
          <w:rPr>
            <w:noProof/>
            <w:webHidden/>
          </w:rPr>
        </w:r>
        <w:r w:rsidR="001F0AD8">
          <w:rPr>
            <w:noProof/>
            <w:webHidden/>
          </w:rPr>
          <w:fldChar w:fldCharType="separate"/>
        </w:r>
        <w:r w:rsidR="00670909">
          <w:rPr>
            <w:noProof/>
            <w:webHidden/>
          </w:rPr>
          <w:t>81</w:t>
        </w:r>
        <w:r w:rsidR="001F0AD8">
          <w:rPr>
            <w:noProof/>
            <w:webHidden/>
          </w:rPr>
          <w:fldChar w:fldCharType="end"/>
        </w:r>
      </w:hyperlink>
    </w:p>
    <w:p w14:paraId="185D4537" w14:textId="77777777" w:rsidR="001F0AD8" w:rsidRDefault="00000000">
      <w:pPr>
        <w:pStyle w:val="TOC1"/>
        <w:tabs>
          <w:tab w:val="left" w:pos="600"/>
          <w:tab w:val="right" w:leader="dot" w:pos="9350"/>
        </w:tabs>
        <w:rPr>
          <w:rFonts w:ascii="Calibri" w:hAnsi="Calibri"/>
          <w:b w:val="0"/>
          <w:noProof/>
          <w:sz w:val="22"/>
          <w:szCs w:val="22"/>
        </w:rPr>
      </w:pPr>
      <w:hyperlink w:anchor="_Toc280344463" w:history="1">
        <w:r w:rsidR="001F0AD8" w:rsidRPr="007274F0">
          <w:rPr>
            <w:rStyle w:val="Hyperlink"/>
            <w:noProof/>
            <w:lang w:eastAsia="ar-SA"/>
          </w:rPr>
          <w:t>13.</w:t>
        </w:r>
        <w:r w:rsidR="001F0AD8">
          <w:rPr>
            <w:rFonts w:ascii="Calibri" w:hAnsi="Calibri"/>
            <w:b w:val="0"/>
            <w:noProof/>
            <w:sz w:val="22"/>
            <w:szCs w:val="22"/>
          </w:rPr>
          <w:tab/>
        </w:r>
        <w:r w:rsidR="001F0AD8" w:rsidRPr="007274F0">
          <w:rPr>
            <w:rStyle w:val="Hyperlink"/>
            <w:noProof/>
            <w:lang w:eastAsia="ar-SA"/>
          </w:rPr>
          <w:t>Acknowledgments</w:t>
        </w:r>
        <w:r w:rsidR="001F0AD8">
          <w:rPr>
            <w:noProof/>
            <w:webHidden/>
          </w:rPr>
          <w:tab/>
        </w:r>
        <w:r w:rsidR="001F0AD8">
          <w:rPr>
            <w:noProof/>
            <w:webHidden/>
          </w:rPr>
          <w:fldChar w:fldCharType="begin"/>
        </w:r>
        <w:r w:rsidR="001F0AD8">
          <w:rPr>
            <w:noProof/>
            <w:webHidden/>
          </w:rPr>
          <w:instrText xml:space="preserve"> PAGEREF _Toc280344463 \h </w:instrText>
        </w:r>
        <w:r w:rsidR="001F0AD8">
          <w:rPr>
            <w:noProof/>
            <w:webHidden/>
          </w:rPr>
        </w:r>
        <w:r w:rsidR="001F0AD8">
          <w:rPr>
            <w:noProof/>
            <w:webHidden/>
          </w:rPr>
          <w:fldChar w:fldCharType="separate"/>
        </w:r>
        <w:r w:rsidR="00670909">
          <w:rPr>
            <w:noProof/>
            <w:webHidden/>
          </w:rPr>
          <w:t>89</w:t>
        </w:r>
        <w:r w:rsidR="001F0AD8">
          <w:rPr>
            <w:noProof/>
            <w:webHidden/>
          </w:rPr>
          <w:fldChar w:fldCharType="end"/>
        </w:r>
      </w:hyperlink>
    </w:p>
    <w:p w14:paraId="4D350AC6" w14:textId="77777777" w:rsidR="00BC097A" w:rsidRPr="001F0AD8" w:rsidRDefault="001F0AD8" w:rsidP="001F0AD8">
      <w:pPr>
        <w:sectPr w:rsidR="00BC097A" w:rsidRPr="001F0AD8" w:rsidSect="00254B2E">
          <w:pgSz w:w="12240" w:h="15840" w:code="1"/>
          <w:pgMar w:top="1440" w:right="1440" w:bottom="1440" w:left="1440" w:header="720" w:footer="720" w:gutter="0"/>
          <w:pgNumType w:fmt="lowerRoman" w:start="1"/>
          <w:cols w:space="720"/>
          <w:docGrid w:linePitch="360"/>
        </w:sectPr>
      </w:pPr>
      <w:r>
        <w:fldChar w:fldCharType="end"/>
      </w:r>
    </w:p>
    <w:p w14:paraId="06EB25D3" w14:textId="77777777" w:rsidR="00BC097A" w:rsidRDefault="00BC097A" w:rsidP="00CC7219">
      <w:pPr>
        <w:pStyle w:val="Heading1"/>
        <w:rPr>
          <w:lang w:eastAsia="ar-SA"/>
        </w:rPr>
      </w:pPr>
      <w:r>
        <w:br w:type="page"/>
      </w:r>
      <w:bookmarkStart w:id="0" w:name="_Toc280343705"/>
      <w:bookmarkStart w:id="1" w:name="_Toc280344182"/>
      <w:r>
        <w:rPr>
          <w:lang w:eastAsia="ar-SA"/>
        </w:rPr>
        <w:lastRenderedPageBreak/>
        <w:t>Introduction</w:t>
      </w:r>
      <w:bookmarkEnd w:id="0"/>
      <w:bookmarkEnd w:id="1"/>
    </w:p>
    <w:p w14:paraId="0616C59B" w14:textId="77777777" w:rsidR="00BC097A" w:rsidRDefault="00BC097A">
      <w:r>
        <w:t xml:space="preserve">This certificate policy (CP) includes </w:t>
      </w:r>
      <w:r w:rsidR="000F1C9D">
        <w:t>seven</w:t>
      </w:r>
      <w:r>
        <w:t xml:space="preserve"> 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a high assurance user policy, a user authentication policy,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 all s</w:t>
      </w:r>
      <w:r w:rsidR="000F1C9D">
        <w:t>even</w:t>
      </w:r>
      <w:r>
        <w:t xml:space="preserve"> policies.</w:t>
      </w:r>
    </w:p>
    <w:p w14:paraId="32A77665" w14:textId="77777777" w:rsidR="00FD16C0" w:rsidRPr="00FD16C0" w:rsidRDefault="00FD16C0" w:rsidP="00FD16C0">
      <w:r w:rsidRPr="00FD16C0">
        <w:rPr>
          <w:szCs w:val="24"/>
        </w:rPr>
        <w:t>The use of SHA-1 to create digital signatures is depreca</w:t>
      </w:r>
      <w:r>
        <w:rPr>
          <w:szCs w:val="24"/>
        </w:rPr>
        <w:t xml:space="preserve">ted beginning January 1, 2011. </w:t>
      </w:r>
      <w:r w:rsidRPr="00FD16C0">
        <w:rPr>
          <w:szCs w:val="24"/>
        </w:rPr>
        <w:t xml:space="preserve">However, there are some applications in use within the federal government that cannot process certificates or certificate revocation information signed using SHA-256.  Therefore this CP </w:t>
      </w:r>
      <w:r w:rsidRPr="00FD16C0">
        <w:t>also includes five additional distinct certificate policies which indicate the use of the deprecated SHA-1 after December 31, 2010. These id-fpki-sha1 policies adhere to all the requirements of the associated id-common policy with the exception that the certificate is generated with a SHA-1 signature and the issuing CA may use SHA-1 for generation of PKI objects such as CRLs and OCSP responses until December 31, 2013.  It should be noted that certificates issued on or after January 1, 2011</w:t>
      </w:r>
      <w:r>
        <w:t xml:space="preserve"> </w:t>
      </w:r>
      <w:r w:rsidRPr="00FD16C0">
        <w:t xml:space="preserve">are not FIPS 201 compliant, and therefore do not meet the requirements of HSPD-12.  </w:t>
      </w:r>
      <w:r w:rsidRPr="00FD16C0">
        <w:rPr>
          <w:szCs w:val="24"/>
        </w:rPr>
        <w:t>CAs that issue SHA-1 certificates after December 31, 2010 may not also issue FIPS 201 compliant certificates.</w:t>
      </w:r>
    </w:p>
    <w:p w14:paraId="5D75C52D"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0A1A29F1" w14:textId="77777777" w:rsidR="00BC097A" w:rsidRDefault="00BC097A">
      <w:pPr>
        <w:rPr>
          <w:lang w:eastAsia="ar-SA"/>
        </w:rPr>
      </w:pPr>
      <w:r>
        <w:t>A PKI that uses this CP will provide the following security management services:</w:t>
      </w:r>
    </w:p>
    <w:p w14:paraId="28C7A6D1" w14:textId="77777777" w:rsidR="00BC097A" w:rsidRDefault="00BC097A">
      <w:pPr>
        <w:pStyle w:val="BulletDouble"/>
        <w:numPr>
          <w:ilvl w:val="0"/>
          <w:numId w:val="26"/>
        </w:numPr>
        <w:tabs>
          <w:tab w:val="left" w:pos="720"/>
        </w:tabs>
        <w:rPr>
          <w:lang w:eastAsia="ar-SA"/>
        </w:rPr>
      </w:pPr>
      <w:r>
        <w:rPr>
          <w:lang w:eastAsia="ar-SA"/>
        </w:rPr>
        <w:t>Key generation/storage</w:t>
      </w:r>
    </w:p>
    <w:p w14:paraId="0E577679"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4C68AB91"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668AA893"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7071F381"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5E978F7A"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77681FA5"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70930575" w14:textId="77777777" w:rsidR="00BC097A" w:rsidRDefault="00BC097A">
      <w:r>
        <w:t xml:space="preserve">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w:t>
      </w:r>
      <w:r>
        <w:lastRenderedPageBreak/>
        <w:t>policies.  Such CAs must not assert the OIDs in this policy in certificates unless they are issued in accordance with all the requirements of this policy.</w:t>
      </w:r>
    </w:p>
    <w:p w14:paraId="534557C2"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264489DD" w14:textId="77777777" w:rsidR="00BC097A" w:rsidRDefault="00BC097A">
      <w:r>
        <w:t>This CP is consistent with request for comments (RFC) 3647, the Internet Engineering Task Force (IETF) Public Key Infrastructure X.509 (IETF PKIX) Certificate Policy and Certification Practices Framework.</w:t>
      </w:r>
    </w:p>
    <w:p w14:paraId="2E69BBB4" w14:textId="77777777" w:rsidR="00BC097A" w:rsidRDefault="00BC097A" w:rsidP="008A6BDC">
      <w:pPr>
        <w:pStyle w:val="Heading2"/>
        <w:numPr>
          <w:ilvl w:val="0"/>
          <w:numId w:val="0"/>
        </w:numPr>
        <w:tabs>
          <w:tab w:val="left" w:pos="1620"/>
        </w:tabs>
        <w:ind w:left="900"/>
        <w:rPr>
          <w:lang w:eastAsia="ar-SA"/>
        </w:rPr>
      </w:pPr>
      <w:bookmarkStart w:id="2" w:name="_Toc280343706"/>
      <w:bookmarkStart w:id="3" w:name="_Toc280344183"/>
      <w:r>
        <w:rPr>
          <w:lang w:eastAsia="ar-SA"/>
        </w:rPr>
        <w:t xml:space="preserve">1.1 </w:t>
      </w:r>
      <w:r>
        <w:rPr>
          <w:lang w:eastAsia="ar-SA"/>
        </w:rPr>
        <w:tab/>
        <w:t>Overview</w:t>
      </w:r>
      <w:bookmarkEnd w:id="2"/>
      <w:bookmarkEnd w:id="3"/>
    </w:p>
    <w:p w14:paraId="2952A8C1" w14:textId="77777777" w:rsidR="00BC097A" w:rsidRPr="00CA6103" w:rsidRDefault="00BC097A" w:rsidP="008A6BDC">
      <w:pPr>
        <w:pStyle w:val="Heading3"/>
      </w:pPr>
      <w:bookmarkStart w:id="4" w:name="_Toc280343707"/>
      <w:bookmarkStart w:id="5" w:name="_Toc280344184"/>
      <w:r w:rsidRPr="00CA6103">
        <w:t>Certificate Policy (CP)</w:t>
      </w:r>
      <w:bookmarkEnd w:id="4"/>
      <w:bookmarkEnd w:id="5"/>
    </w:p>
    <w:p w14:paraId="6320CF13"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7CB4F95F" w14:textId="77777777" w:rsidR="00BC097A" w:rsidRDefault="00BC097A" w:rsidP="008A6BDC">
      <w:pPr>
        <w:pStyle w:val="Heading3"/>
        <w:rPr>
          <w:lang w:eastAsia="ar-SA"/>
        </w:rPr>
      </w:pPr>
      <w:bookmarkStart w:id="6" w:name="_Toc280343708"/>
      <w:bookmarkStart w:id="7" w:name="_Toc280344185"/>
      <w:r>
        <w:rPr>
          <w:lang w:eastAsia="ar-SA"/>
        </w:rPr>
        <w:t>Relationship between the CP and the CPS</w:t>
      </w:r>
      <w:bookmarkEnd w:id="6"/>
      <w:bookmarkEnd w:id="7"/>
    </w:p>
    <w:p w14:paraId="45CF99D0"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484C9468" w14:textId="77777777" w:rsidR="00BC097A" w:rsidRPr="00CA6103" w:rsidRDefault="00BC097A" w:rsidP="008A6BDC">
      <w:pPr>
        <w:pStyle w:val="Heading3"/>
        <w:ind w:right="547"/>
        <w:rPr>
          <w:bCs/>
          <w:lang w:eastAsia="ar-SA"/>
        </w:rPr>
      </w:pPr>
      <w:bookmarkStart w:id="8" w:name="_Toc280343709"/>
      <w:bookmarkStart w:id="9" w:name="_Toc280344186"/>
      <w:r w:rsidRPr="00CA6103">
        <w:rPr>
          <w:bCs/>
          <w:lang w:eastAsia="ar-SA"/>
        </w:rPr>
        <w:t>Scope</w:t>
      </w:r>
      <w:bookmarkEnd w:id="8"/>
      <w:bookmarkEnd w:id="9"/>
    </w:p>
    <w:p w14:paraId="3CE63D70"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67CFBB7D" w14:textId="77777777" w:rsidR="00BC097A" w:rsidRDefault="00BC097A" w:rsidP="008A6BDC">
      <w:pPr>
        <w:pStyle w:val="Heading3"/>
        <w:tabs>
          <w:tab w:val="left" w:pos="900"/>
        </w:tabs>
        <w:ind w:right="547"/>
        <w:rPr>
          <w:lang w:eastAsia="ar-SA"/>
        </w:rPr>
      </w:pPr>
      <w:bookmarkStart w:id="10" w:name="_Toc280343710"/>
      <w:bookmarkStart w:id="11" w:name="_Toc280344187"/>
      <w:r>
        <w:rPr>
          <w:lang w:eastAsia="ar-SA"/>
        </w:rPr>
        <w:t>Interoperation with CAs Issuing under Different Policies</w:t>
      </w:r>
      <w:bookmarkEnd w:id="10"/>
      <w:bookmarkEnd w:id="11"/>
    </w:p>
    <w:p w14:paraId="2758A764"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0F1A8045"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06B7A1D9" w14:textId="77777777" w:rsidR="00BC097A" w:rsidRPr="008A7AE7" w:rsidRDefault="00BC097A" w:rsidP="008A6BDC">
      <w:pPr>
        <w:pStyle w:val="Heading2"/>
        <w:rPr>
          <w:bCs/>
          <w:iCs/>
        </w:rPr>
      </w:pPr>
      <w:bookmarkStart w:id="12" w:name="_Toc280343711"/>
      <w:bookmarkStart w:id="13" w:name="_Toc280344188"/>
      <w:r w:rsidRPr="008A7AE7">
        <w:rPr>
          <w:bCs/>
          <w:iCs/>
          <w:lang w:eastAsia="ar-SA"/>
        </w:rPr>
        <w:t>Document Name and Identification</w:t>
      </w:r>
      <w:bookmarkEnd w:id="12"/>
      <w:bookmarkEnd w:id="13"/>
    </w:p>
    <w:p w14:paraId="4DC8BFF2"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29789702" w14:textId="77777777" w:rsidR="00FF1CD7" w:rsidRDefault="00FF1CD7"/>
    <w:p w14:paraId="1245F761" w14:textId="77777777" w:rsidR="00FF1CD7" w:rsidRPr="00FF1CD7" w:rsidRDefault="00FF1CD7" w:rsidP="00FF1CD7">
      <w:pPr>
        <w:pStyle w:val="Caption"/>
        <w:keepNext/>
        <w:rPr>
          <w:b w:val="0"/>
          <w:i/>
        </w:rPr>
      </w:pPr>
      <w:r w:rsidRPr="00FF1CD7">
        <w:rPr>
          <w:b w:val="0"/>
          <w:i/>
        </w:rPr>
        <w:lastRenderedPageBreak/>
        <w:t xml:space="preserve">Table </w:t>
      </w:r>
      <w:r w:rsidRPr="00FF1CD7">
        <w:rPr>
          <w:b w:val="0"/>
          <w:i/>
        </w:rPr>
        <w:fldChar w:fldCharType="begin"/>
      </w:r>
      <w:r w:rsidRPr="00FF1CD7">
        <w:rPr>
          <w:b w:val="0"/>
          <w:i/>
        </w:rPr>
        <w:instrText xml:space="preserve"> SEQ Table \* ARABIC </w:instrText>
      </w:r>
      <w:r w:rsidRPr="00FF1CD7">
        <w:rPr>
          <w:b w:val="0"/>
          <w:i/>
        </w:rPr>
        <w:fldChar w:fldCharType="separate"/>
      </w:r>
      <w:r w:rsidRPr="00FF1CD7">
        <w:rPr>
          <w:b w:val="0"/>
          <w:i/>
          <w:noProof/>
        </w:rPr>
        <w:t>1</w:t>
      </w:r>
      <w:r w:rsidRPr="00FF1CD7">
        <w:rPr>
          <w:b w:val="0"/>
          <w:i/>
        </w:rPr>
        <w:fldChar w:fldCharType="end"/>
      </w:r>
      <w:r w:rsidRPr="00FF1CD7">
        <w:rPr>
          <w:b w:val="0"/>
          <w:i/>
        </w:rPr>
        <w:t xml:space="preserve"> - id-fpki-common Policy OIDs</w:t>
      </w:r>
    </w:p>
    <w:tbl>
      <w:tblPr>
        <w:tblW w:w="0" w:type="auto"/>
        <w:tblInd w:w="463" w:type="dxa"/>
        <w:tblLayout w:type="fixed"/>
        <w:tblLook w:val="0000" w:firstRow="0" w:lastRow="0" w:firstColumn="0" w:lastColumn="0" w:noHBand="0" w:noVBand="0"/>
      </w:tblPr>
      <w:tblGrid>
        <w:gridCol w:w="4230"/>
        <w:gridCol w:w="3610"/>
      </w:tblGrid>
      <w:tr w:rsidR="00BC097A" w14:paraId="38BCEFDB" w14:textId="77777777">
        <w:tc>
          <w:tcPr>
            <w:tcW w:w="4230" w:type="dxa"/>
            <w:tcBorders>
              <w:top w:val="single" w:sz="4" w:space="0" w:color="000000"/>
              <w:left w:val="single" w:sz="4" w:space="0" w:color="000000"/>
              <w:bottom w:val="single" w:sz="4" w:space="0" w:color="000000"/>
            </w:tcBorders>
          </w:tcPr>
          <w:p w14:paraId="212FFAF0"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48BA9397"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4F3DEA66" w14:textId="77777777">
        <w:tc>
          <w:tcPr>
            <w:tcW w:w="4230" w:type="dxa"/>
            <w:tcBorders>
              <w:left w:val="single" w:sz="4" w:space="0" w:color="000000"/>
              <w:bottom w:val="single" w:sz="4" w:space="0" w:color="000000"/>
            </w:tcBorders>
          </w:tcPr>
          <w:p w14:paraId="434A82E5"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1C8C58F8"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25718FD3" w14:textId="77777777">
        <w:tc>
          <w:tcPr>
            <w:tcW w:w="4230" w:type="dxa"/>
            <w:tcBorders>
              <w:left w:val="single" w:sz="4" w:space="0" w:color="000000"/>
              <w:bottom w:val="single" w:sz="4" w:space="0" w:color="000000"/>
            </w:tcBorders>
          </w:tcPr>
          <w:p w14:paraId="15562FC3"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2673041D"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1BC62E72" w14:textId="77777777">
        <w:tc>
          <w:tcPr>
            <w:tcW w:w="4230" w:type="dxa"/>
            <w:tcBorders>
              <w:left w:val="single" w:sz="4" w:space="0" w:color="000000"/>
              <w:bottom w:val="single" w:sz="4" w:space="0" w:color="000000"/>
            </w:tcBorders>
          </w:tcPr>
          <w:p w14:paraId="10A7497A" w14:textId="77777777" w:rsidR="009F6F81" w:rsidRDefault="009F6F81">
            <w:pPr>
              <w:snapToGrid w:val="0"/>
              <w:spacing w:before="120" w:after="120"/>
              <w:rPr>
                <w:color w:val="000000"/>
                <w:lang w:eastAsia="ar-SA"/>
              </w:rPr>
            </w:pPr>
            <w:r>
              <w:rPr>
                <w:color w:val="000000"/>
                <w:lang w:eastAsia="ar-SA"/>
              </w:rPr>
              <w:t>id-fpki-common-devicesHardware</w:t>
            </w:r>
          </w:p>
        </w:tc>
        <w:tc>
          <w:tcPr>
            <w:tcW w:w="3610" w:type="dxa"/>
            <w:tcBorders>
              <w:left w:val="single" w:sz="4" w:space="0" w:color="000000"/>
              <w:bottom w:val="single" w:sz="4" w:space="0" w:color="000000"/>
              <w:right w:val="single" w:sz="4" w:space="0" w:color="000000"/>
            </w:tcBorders>
          </w:tcPr>
          <w:p w14:paraId="7CBA8D28"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51DAC305" w14:textId="77777777">
        <w:trPr>
          <w:trHeight w:val="332"/>
        </w:trPr>
        <w:tc>
          <w:tcPr>
            <w:tcW w:w="4230" w:type="dxa"/>
            <w:tcBorders>
              <w:left w:val="single" w:sz="4" w:space="0" w:color="000000"/>
              <w:bottom w:val="single" w:sz="4" w:space="0" w:color="000000"/>
            </w:tcBorders>
          </w:tcPr>
          <w:p w14:paraId="1CF08915"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left w:val="single" w:sz="4" w:space="0" w:color="000000"/>
              <w:bottom w:val="single" w:sz="4" w:space="0" w:color="000000"/>
              <w:right w:val="single" w:sz="4" w:space="0" w:color="000000"/>
            </w:tcBorders>
          </w:tcPr>
          <w:p w14:paraId="52C7B0E9"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5E7C695B" w14:textId="77777777">
        <w:trPr>
          <w:trHeight w:val="332"/>
        </w:trPr>
        <w:tc>
          <w:tcPr>
            <w:tcW w:w="4230" w:type="dxa"/>
            <w:tcBorders>
              <w:left w:val="single" w:sz="4" w:space="0" w:color="000000"/>
              <w:bottom w:val="single" w:sz="4" w:space="0" w:color="000000"/>
            </w:tcBorders>
          </w:tcPr>
          <w:p w14:paraId="507871A1"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37AC0D06"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36F90652" w14:textId="77777777">
        <w:trPr>
          <w:trHeight w:val="332"/>
        </w:trPr>
        <w:tc>
          <w:tcPr>
            <w:tcW w:w="4230" w:type="dxa"/>
            <w:tcBorders>
              <w:left w:val="single" w:sz="4" w:space="0" w:color="000000"/>
              <w:bottom w:val="single" w:sz="4" w:space="0" w:color="000000"/>
            </w:tcBorders>
          </w:tcPr>
          <w:p w14:paraId="65E2C184"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4726CFA7" w14:textId="77777777" w:rsidR="00BC097A" w:rsidRDefault="00BC097A">
            <w:pPr>
              <w:snapToGrid w:val="0"/>
              <w:spacing w:before="120" w:after="120"/>
              <w:rPr>
                <w:color w:val="000000"/>
                <w:lang w:eastAsia="ar-SA"/>
              </w:rPr>
            </w:pPr>
            <w:r>
              <w:rPr>
                <w:color w:val="000000"/>
                <w:lang w:eastAsia="ar-SA"/>
              </w:rPr>
              <w:t>::= {2 16 840 1 101 3 2 1 3 17}</w:t>
            </w:r>
          </w:p>
        </w:tc>
      </w:tr>
    </w:tbl>
    <w:p w14:paraId="0A744AAA" w14:textId="77777777" w:rsidR="00BC097A" w:rsidRDefault="00BC097A">
      <w:pPr>
        <w:spacing w:after="0"/>
        <w:rPr>
          <w:lang w:eastAsia="ar-SA"/>
        </w:rPr>
      </w:pPr>
    </w:p>
    <w:p w14:paraId="2A610B30" w14:textId="77777777" w:rsidR="00EC4094" w:rsidRPr="00EC4094" w:rsidRDefault="00EC4094">
      <w:pPr>
        <w:spacing w:after="120"/>
        <w:rPr>
          <w:lang w:eastAsia="ar-SA"/>
        </w:rPr>
      </w:pPr>
      <w:r w:rsidRPr="00EC4094">
        <w:t>Additionally, this CP provides moderate assurance concerning identity of certificate subjects when the following OIDs are expressed in certificate policy extensions of certificates issued after December 31, 2010, associated with the SHA-1 Federal Root CA, and signed using SHA-1.</w:t>
      </w:r>
    </w:p>
    <w:p w14:paraId="67F70973" w14:textId="77777777" w:rsidR="00596130" w:rsidRPr="00596130" w:rsidRDefault="00596130" w:rsidP="00596130">
      <w:pPr>
        <w:pStyle w:val="Caption"/>
        <w:keepNext/>
        <w:rPr>
          <w:b w:val="0"/>
          <w:i/>
        </w:rPr>
      </w:pPr>
      <w:r w:rsidRPr="00596130">
        <w:rPr>
          <w:b w:val="0"/>
          <w:i/>
        </w:rPr>
        <w:t xml:space="preserve">Table </w:t>
      </w:r>
      <w:r w:rsidRPr="00596130">
        <w:rPr>
          <w:b w:val="0"/>
          <w:i/>
        </w:rPr>
        <w:fldChar w:fldCharType="begin"/>
      </w:r>
      <w:r w:rsidRPr="00596130">
        <w:rPr>
          <w:b w:val="0"/>
          <w:i/>
        </w:rPr>
        <w:instrText xml:space="preserve"> SEQ Table \* ARABIC </w:instrText>
      </w:r>
      <w:r w:rsidRPr="00596130">
        <w:rPr>
          <w:b w:val="0"/>
          <w:i/>
        </w:rPr>
        <w:fldChar w:fldCharType="separate"/>
      </w:r>
      <w:r w:rsidRPr="00596130">
        <w:rPr>
          <w:b w:val="0"/>
          <w:i/>
          <w:noProof/>
        </w:rPr>
        <w:t>2</w:t>
      </w:r>
      <w:r w:rsidRPr="00596130">
        <w:rPr>
          <w:b w:val="0"/>
          <w:i/>
        </w:rPr>
        <w:fldChar w:fldCharType="end"/>
      </w:r>
      <w:r w:rsidRPr="00596130">
        <w:rPr>
          <w:b w:val="0"/>
          <w:i/>
        </w:rPr>
        <w:t xml:space="preserve"> - id-fpki-SHA1 Policy OIDs</w:t>
      </w:r>
    </w:p>
    <w:tbl>
      <w:tblPr>
        <w:tblW w:w="9275" w:type="dxa"/>
        <w:tblInd w:w="463" w:type="dxa"/>
        <w:tblLayout w:type="fixed"/>
        <w:tblLook w:val="0000" w:firstRow="0" w:lastRow="0" w:firstColumn="0" w:lastColumn="0" w:noHBand="0" w:noVBand="0"/>
      </w:tblPr>
      <w:tblGrid>
        <w:gridCol w:w="2975"/>
        <w:gridCol w:w="2340"/>
        <w:gridCol w:w="3960"/>
      </w:tblGrid>
      <w:tr w:rsidR="00BB1342" w:rsidRPr="005A25B6" w14:paraId="319D029B" w14:textId="77777777" w:rsidTr="0043300C">
        <w:tc>
          <w:tcPr>
            <w:tcW w:w="2975" w:type="dxa"/>
            <w:tcBorders>
              <w:top w:val="single" w:sz="4" w:space="0" w:color="000000"/>
              <w:left w:val="single" w:sz="4" w:space="0" w:color="000000"/>
              <w:bottom w:val="single" w:sz="4" w:space="0" w:color="000000"/>
            </w:tcBorders>
          </w:tcPr>
          <w:p w14:paraId="0B3278E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SHA1 Policy</w:t>
            </w:r>
          </w:p>
        </w:tc>
        <w:tc>
          <w:tcPr>
            <w:tcW w:w="2340" w:type="dxa"/>
            <w:tcBorders>
              <w:top w:val="single" w:sz="4" w:space="0" w:color="000000"/>
              <w:left w:val="single" w:sz="4" w:space="0" w:color="000000"/>
              <w:bottom w:val="single" w:sz="4" w:space="0" w:color="000000"/>
              <w:right w:val="single" w:sz="4" w:space="0" w:color="000000"/>
            </w:tcBorders>
          </w:tcPr>
          <w:p w14:paraId="2A547CD3"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OID</w:t>
            </w:r>
          </w:p>
        </w:tc>
        <w:tc>
          <w:tcPr>
            <w:tcW w:w="3960" w:type="dxa"/>
            <w:tcBorders>
              <w:top w:val="single" w:sz="4" w:space="0" w:color="000000"/>
              <w:left w:val="single" w:sz="4" w:space="0" w:color="000000"/>
              <w:bottom w:val="single" w:sz="4" w:space="0" w:color="000000"/>
              <w:right w:val="single" w:sz="4" w:space="0" w:color="000000"/>
            </w:tcBorders>
          </w:tcPr>
          <w:p w14:paraId="064574C3"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Corresponding id-fpki-common policy</w:t>
            </w:r>
          </w:p>
        </w:tc>
      </w:tr>
      <w:tr w:rsidR="00BB1342" w:rsidRPr="005A25B6" w14:paraId="60C5434D" w14:textId="77777777" w:rsidTr="0043300C">
        <w:tc>
          <w:tcPr>
            <w:tcW w:w="2975" w:type="dxa"/>
            <w:tcBorders>
              <w:top w:val="single" w:sz="4" w:space="0" w:color="000000"/>
              <w:left w:val="single" w:sz="4" w:space="0" w:color="000000"/>
              <w:bottom w:val="single" w:sz="4" w:space="0" w:color="000000"/>
            </w:tcBorders>
          </w:tcPr>
          <w:p w14:paraId="6F79BCC3"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id-fpki-SHA1-policy</w:t>
            </w:r>
          </w:p>
        </w:tc>
        <w:tc>
          <w:tcPr>
            <w:tcW w:w="2340" w:type="dxa"/>
            <w:tcBorders>
              <w:top w:val="single" w:sz="4" w:space="0" w:color="000000"/>
              <w:left w:val="single" w:sz="4" w:space="0" w:color="000000"/>
              <w:bottom w:val="single" w:sz="4" w:space="0" w:color="000000"/>
              <w:right w:val="single" w:sz="4" w:space="0" w:color="000000"/>
            </w:tcBorders>
          </w:tcPr>
          <w:p w14:paraId="2C4B777B"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23}</w:t>
            </w:r>
          </w:p>
        </w:tc>
        <w:tc>
          <w:tcPr>
            <w:tcW w:w="3960" w:type="dxa"/>
            <w:tcBorders>
              <w:top w:val="single" w:sz="4" w:space="0" w:color="000000"/>
              <w:left w:val="single" w:sz="4" w:space="0" w:color="000000"/>
              <w:bottom w:val="single" w:sz="4" w:space="0" w:color="000000"/>
              <w:right w:val="single" w:sz="4" w:space="0" w:color="000000"/>
            </w:tcBorders>
          </w:tcPr>
          <w:p w14:paraId="66338013"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id-fpki-common-policy</w:t>
            </w:r>
            <w:r>
              <w:rPr>
                <w:color w:val="000000"/>
                <w:lang w:eastAsia="ar-SA"/>
              </w:rPr>
              <w:br/>
            </w:r>
            <w:r>
              <w:rPr>
                <w:sz w:val="23"/>
                <w:szCs w:val="23"/>
              </w:rPr>
              <w:t xml:space="preserve">id-fpki-certpcy-mediumAssurance </w:t>
            </w:r>
          </w:p>
        </w:tc>
      </w:tr>
      <w:tr w:rsidR="00BB1342" w:rsidRPr="005A25B6" w14:paraId="38571A5D" w14:textId="77777777" w:rsidTr="0043300C">
        <w:tc>
          <w:tcPr>
            <w:tcW w:w="2975" w:type="dxa"/>
            <w:tcBorders>
              <w:left w:val="single" w:sz="4" w:space="0" w:color="000000"/>
              <w:bottom w:val="single" w:sz="4" w:space="0" w:color="000000"/>
            </w:tcBorders>
          </w:tcPr>
          <w:p w14:paraId="0AB3B81E"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id-fpki-SHA1-hardware</w:t>
            </w:r>
          </w:p>
        </w:tc>
        <w:tc>
          <w:tcPr>
            <w:tcW w:w="2340" w:type="dxa"/>
            <w:tcBorders>
              <w:left w:val="single" w:sz="4" w:space="0" w:color="000000"/>
              <w:bottom w:val="single" w:sz="4" w:space="0" w:color="000000"/>
              <w:right w:val="single" w:sz="4" w:space="0" w:color="000000"/>
            </w:tcBorders>
          </w:tcPr>
          <w:p w14:paraId="2BAB13E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24}</w:t>
            </w:r>
          </w:p>
        </w:tc>
        <w:tc>
          <w:tcPr>
            <w:tcW w:w="3960" w:type="dxa"/>
            <w:tcBorders>
              <w:left w:val="single" w:sz="4" w:space="0" w:color="000000"/>
              <w:bottom w:val="single" w:sz="4" w:space="0" w:color="000000"/>
              <w:right w:val="single" w:sz="4" w:space="0" w:color="000000"/>
            </w:tcBorders>
          </w:tcPr>
          <w:p w14:paraId="5D26E61F"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id-fpki-common-hardware</w:t>
            </w:r>
            <w:r>
              <w:rPr>
                <w:color w:val="000000"/>
                <w:lang w:eastAsia="ar-SA"/>
              </w:rPr>
              <w:br/>
            </w:r>
            <w:r>
              <w:rPr>
                <w:sz w:val="23"/>
                <w:szCs w:val="23"/>
              </w:rPr>
              <w:t xml:space="preserve">id-fpki-certpcy-mediumHardware </w:t>
            </w:r>
          </w:p>
        </w:tc>
      </w:tr>
      <w:tr w:rsidR="00BB1342" w:rsidRPr="005A25B6" w14:paraId="5B206AB3" w14:textId="77777777" w:rsidTr="0043300C">
        <w:tc>
          <w:tcPr>
            <w:tcW w:w="2975" w:type="dxa"/>
            <w:tcBorders>
              <w:left w:val="single" w:sz="4" w:space="0" w:color="000000"/>
              <w:bottom w:val="single" w:sz="4" w:space="0" w:color="000000"/>
            </w:tcBorders>
          </w:tcPr>
          <w:p w14:paraId="009B393B"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id-fpki-SHA1-devices</w:t>
            </w:r>
          </w:p>
        </w:tc>
        <w:tc>
          <w:tcPr>
            <w:tcW w:w="2340" w:type="dxa"/>
            <w:tcBorders>
              <w:left w:val="single" w:sz="4" w:space="0" w:color="000000"/>
              <w:bottom w:val="single" w:sz="4" w:space="0" w:color="000000"/>
              <w:right w:val="single" w:sz="4" w:space="0" w:color="000000"/>
            </w:tcBorders>
          </w:tcPr>
          <w:p w14:paraId="5DEF3EEF"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25}</w:t>
            </w:r>
          </w:p>
        </w:tc>
        <w:tc>
          <w:tcPr>
            <w:tcW w:w="3960" w:type="dxa"/>
            <w:tcBorders>
              <w:left w:val="single" w:sz="4" w:space="0" w:color="000000"/>
              <w:bottom w:val="single" w:sz="4" w:space="0" w:color="000000"/>
              <w:right w:val="single" w:sz="4" w:space="0" w:color="000000"/>
            </w:tcBorders>
          </w:tcPr>
          <w:p w14:paraId="3E4E4100"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id-fpki-common-devices</w:t>
            </w:r>
            <w:r>
              <w:rPr>
                <w:color w:val="000000"/>
                <w:lang w:eastAsia="ar-SA"/>
              </w:rPr>
              <w:br/>
            </w:r>
            <w:r>
              <w:rPr>
                <w:sz w:val="23"/>
                <w:szCs w:val="23"/>
              </w:rPr>
              <w:t>id-fpki-certpcy-mediumAssurance</w:t>
            </w:r>
          </w:p>
        </w:tc>
      </w:tr>
      <w:tr w:rsidR="00BB1342" w:rsidRPr="005A25B6" w14:paraId="523D8B72" w14:textId="77777777" w:rsidTr="0043300C">
        <w:trPr>
          <w:trHeight w:val="332"/>
        </w:trPr>
        <w:tc>
          <w:tcPr>
            <w:tcW w:w="2975" w:type="dxa"/>
            <w:tcBorders>
              <w:left w:val="single" w:sz="4" w:space="0" w:color="000000"/>
              <w:bottom w:val="single" w:sz="4" w:space="0" w:color="000000"/>
            </w:tcBorders>
          </w:tcPr>
          <w:p w14:paraId="05AA3CBB"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id-fpki-SHA1-authentication</w:t>
            </w:r>
          </w:p>
        </w:tc>
        <w:tc>
          <w:tcPr>
            <w:tcW w:w="2340" w:type="dxa"/>
            <w:tcBorders>
              <w:left w:val="single" w:sz="4" w:space="0" w:color="000000"/>
              <w:bottom w:val="single" w:sz="4" w:space="0" w:color="000000"/>
              <w:right w:val="single" w:sz="4" w:space="0" w:color="000000"/>
            </w:tcBorders>
          </w:tcPr>
          <w:p w14:paraId="6EE89464"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26}</w:t>
            </w:r>
          </w:p>
        </w:tc>
        <w:tc>
          <w:tcPr>
            <w:tcW w:w="3960" w:type="dxa"/>
            <w:tcBorders>
              <w:left w:val="single" w:sz="4" w:space="0" w:color="000000"/>
              <w:bottom w:val="single" w:sz="4" w:space="0" w:color="000000"/>
              <w:right w:val="single" w:sz="4" w:space="0" w:color="000000"/>
            </w:tcBorders>
          </w:tcPr>
          <w:p w14:paraId="6B91C4F3" w14:textId="77777777" w:rsidR="00BB1342" w:rsidRPr="005A25B6" w:rsidRDefault="00BB1342" w:rsidP="0043300C">
            <w:pPr>
              <w:snapToGrid w:val="0"/>
              <w:spacing w:before="120" w:after="120"/>
              <w:rPr>
                <w:rFonts w:ascii="Calibri" w:eastAsia="Calibri" w:hAnsi="Calibri"/>
                <w:color w:val="000000"/>
                <w:lang w:eastAsia="ar-SA"/>
              </w:rPr>
            </w:pPr>
            <w:r w:rsidRPr="00A328F5">
              <w:rPr>
                <w:color w:val="000000"/>
                <w:lang w:eastAsia="ar-SA"/>
              </w:rPr>
              <w:t>id-fpki-common-authentication</w:t>
            </w:r>
            <w:r>
              <w:rPr>
                <w:color w:val="000000"/>
                <w:lang w:eastAsia="ar-SA"/>
              </w:rPr>
              <w:br/>
            </w:r>
            <w:r>
              <w:rPr>
                <w:sz w:val="23"/>
                <w:szCs w:val="23"/>
              </w:rPr>
              <w:t>id-fpki-certpcy-mediumHardware</w:t>
            </w:r>
          </w:p>
        </w:tc>
      </w:tr>
      <w:tr w:rsidR="00BB1342" w:rsidRPr="005A25B6" w14:paraId="13FCCE99" w14:textId="77777777" w:rsidTr="0043300C">
        <w:trPr>
          <w:trHeight w:val="332"/>
        </w:trPr>
        <w:tc>
          <w:tcPr>
            <w:tcW w:w="2975" w:type="dxa"/>
            <w:tcBorders>
              <w:left w:val="single" w:sz="4" w:space="0" w:color="000000"/>
              <w:bottom w:val="single" w:sz="4" w:space="0" w:color="000000"/>
            </w:tcBorders>
          </w:tcPr>
          <w:p w14:paraId="1E1B874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id-fpki-SHA1-cardAuth</w:t>
            </w:r>
          </w:p>
        </w:tc>
        <w:tc>
          <w:tcPr>
            <w:tcW w:w="2340" w:type="dxa"/>
            <w:tcBorders>
              <w:left w:val="single" w:sz="4" w:space="0" w:color="000000"/>
              <w:bottom w:val="single" w:sz="4" w:space="0" w:color="000000"/>
              <w:right w:val="single" w:sz="4" w:space="0" w:color="000000"/>
            </w:tcBorders>
          </w:tcPr>
          <w:p w14:paraId="21219A18" w14:textId="77777777" w:rsidR="00BB1342" w:rsidRPr="00BB1342" w:rsidRDefault="00BB1342" w:rsidP="0043300C">
            <w:pPr>
              <w:snapToGrid w:val="0"/>
              <w:spacing w:before="120" w:after="120"/>
              <w:rPr>
                <w:rFonts w:ascii="Calibri" w:eastAsia="Calibri" w:hAnsi="Calibri"/>
                <w:color w:val="000000"/>
                <w:lang w:eastAsia="ar-SA"/>
              </w:rPr>
            </w:pPr>
            <w:r w:rsidRPr="00BB1342">
              <w:rPr>
                <w:rFonts w:ascii="Calibri" w:eastAsia="Calibri" w:hAnsi="Calibri"/>
                <w:color w:val="000000"/>
                <w:lang w:eastAsia="ar-SA"/>
              </w:rPr>
              <w:t>::= {2 16 840 1 101 3 2 1 3 27}</w:t>
            </w:r>
          </w:p>
        </w:tc>
        <w:tc>
          <w:tcPr>
            <w:tcW w:w="3960" w:type="dxa"/>
            <w:tcBorders>
              <w:left w:val="single" w:sz="4" w:space="0" w:color="000000"/>
              <w:bottom w:val="single" w:sz="4" w:space="0" w:color="000000"/>
              <w:right w:val="single" w:sz="4" w:space="0" w:color="000000"/>
            </w:tcBorders>
          </w:tcPr>
          <w:p w14:paraId="21214265" w14:textId="77777777" w:rsidR="00BB1342" w:rsidRPr="005A25B6" w:rsidRDefault="00BB1342" w:rsidP="0043300C">
            <w:pPr>
              <w:snapToGrid w:val="0"/>
              <w:spacing w:before="120" w:after="120"/>
              <w:rPr>
                <w:rFonts w:ascii="Calibri" w:eastAsia="Calibri" w:hAnsi="Calibri"/>
                <w:color w:val="000000"/>
                <w:lang w:eastAsia="ar-SA"/>
              </w:rPr>
            </w:pPr>
            <w:r w:rsidRPr="005A25B6">
              <w:rPr>
                <w:rFonts w:ascii="Calibri" w:eastAsia="Calibri" w:hAnsi="Calibri"/>
                <w:color w:val="000000"/>
                <w:lang w:eastAsia="ar-SA"/>
              </w:rPr>
              <w:t>id-fpki-common-cardAuth</w:t>
            </w:r>
          </w:p>
        </w:tc>
      </w:tr>
    </w:tbl>
    <w:p w14:paraId="648E7602" w14:textId="77777777" w:rsidR="00C62E4B" w:rsidRDefault="00C62E4B">
      <w:pPr>
        <w:spacing w:after="120"/>
        <w:rPr>
          <w:lang w:eastAsia="ar-SA"/>
        </w:rPr>
      </w:pPr>
    </w:p>
    <w:p w14:paraId="48520DEE" w14:textId="77777777" w:rsidR="00BC097A" w:rsidRDefault="00BC097A">
      <w:pPr>
        <w:spacing w:after="120"/>
        <w:rPr>
          <w:lang w:eastAsia="ar-SA"/>
        </w:rPr>
      </w:pPr>
      <w:r>
        <w:rPr>
          <w:lang w:eastAsia="ar-SA"/>
        </w:rPr>
        <w:t>Certificates issued to CAs may contain any or all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that use FIPS 140 Level 2 or higher cryptographic modules shall include either id-fpki-common-deviceHardware, id-fpki-common-devices, or both. Subscriber certificates issued to devices under this policy using software cryptographic modules shall include id-fpki-common-devices</w:t>
      </w:r>
      <w:r>
        <w:rPr>
          <w:lang w:eastAsia="ar-SA"/>
        </w:rPr>
        <w:t>.</w:t>
      </w:r>
    </w:p>
    <w:p w14:paraId="0EED502F" w14:textId="77777777" w:rsidR="00BC097A" w:rsidRDefault="00D92085">
      <w:pPr>
        <w:spacing w:after="120"/>
        <w:rPr>
          <w:color w:val="000000"/>
          <w:lang w:eastAsia="ar-SA"/>
        </w:rPr>
      </w:pPr>
      <w:r>
        <w:rPr>
          <w:color w:val="000000"/>
          <w:lang w:eastAsia="ar-SA"/>
        </w:rPr>
        <w:lastRenderedPageBreak/>
        <w:t xml:space="preserve">This document includes two policies specific to the FIPS 201 Personal Identity Verification Card. </w:t>
      </w:r>
      <w:r w:rsidR="00BC097A">
        <w:rPr>
          <w:color w:val="000000"/>
          <w:lang w:eastAsia="ar-SA"/>
        </w:rPr>
        <w:t>Certificates issued to users supporting authentication but not digital signature may contain id-fpki-common-authentication.  Certificates issued to users supporting authentication where the private key can be used without user authentication may contain id-fpki-common-cardAuth.</w:t>
      </w:r>
    </w:p>
    <w:p w14:paraId="4129E40E" w14:textId="77777777" w:rsidR="001A1A4E" w:rsidRPr="001A1A4E" w:rsidRDefault="001A1A4E">
      <w:pPr>
        <w:spacing w:after="120"/>
        <w:rPr>
          <w:color w:val="000000"/>
          <w:lang w:eastAsia="ar-SA"/>
        </w:rPr>
      </w:pPr>
      <w:r w:rsidRPr="001A1A4E">
        <w:rPr>
          <w:color w:val="000000"/>
          <w:lang w:eastAsia="ar-SA"/>
        </w:rPr>
        <w:t>The requirements associated with a id-fpki-SHA1 policy are identical to those defined for the corresponding id-fpki-common policy, except that the certificates asserting id-fpki-SHA1- policies are signed with SHA-1, and the issuing CAs can use SHA-1 for generation of PKI objects such as CRLs and OCSP responses until December 31, 2013.</w:t>
      </w:r>
    </w:p>
    <w:p w14:paraId="7F1EC3C6" w14:textId="77777777" w:rsidR="00BC097A" w:rsidRPr="00CA6103" w:rsidRDefault="00BC097A" w:rsidP="008A6BDC">
      <w:pPr>
        <w:pStyle w:val="Heading2"/>
        <w:rPr>
          <w:bCs/>
          <w:iCs/>
          <w:lang w:eastAsia="ar-SA"/>
        </w:rPr>
      </w:pPr>
      <w:bookmarkStart w:id="14" w:name="_Toc280343712"/>
      <w:bookmarkStart w:id="15" w:name="_Toc280344189"/>
      <w:r w:rsidRPr="00CA6103">
        <w:rPr>
          <w:bCs/>
          <w:iCs/>
          <w:lang w:eastAsia="ar-SA"/>
        </w:rPr>
        <w:t>PKI Participants</w:t>
      </w:r>
      <w:bookmarkEnd w:id="14"/>
      <w:bookmarkEnd w:id="15"/>
    </w:p>
    <w:p w14:paraId="5A498933"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5221568C" w14:textId="77777777" w:rsidR="00BC097A" w:rsidRPr="00CA6103" w:rsidRDefault="00BC097A" w:rsidP="008A6BDC">
      <w:pPr>
        <w:pStyle w:val="Heading3"/>
        <w:ind w:right="547"/>
        <w:rPr>
          <w:bCs/>
          <w:lang w:eastAsia="ar-SA"/>
        </w:rPr>
      </w:pPr>
      <w:bookmarkStart w:id="16" w:name="_Toc280343713"/>
      <w:bookmarkStart w:id="17" w:name="_Toc280344190"/>
      <w:r w:rsidRPr="00CA6103">
        <w:rPr>
          <w:bCs/>
          <w:lang w:eastAsia="ar-SA"/>
        </w:rPr>
        <w:t>PKI Authorities</w:t>
      </w:r>
      <w:bookmarkEnd w:id="16"/>
      <w:bookmarkEnd w:id="17"/>
    </w:p>
    <w:p w14:paraId="64021DB6" w14:textId="77777777" w:rsidR="00BC097A" w:rsidRDefault="00BC097A" w:rsidP="008A6BDC">
      <w:pPr>
        <w:pStyle w:val="Heading4"/>
        <w:tabs>
          <w:tab w:val="clear" w:pos="864"/>
          <w:tab w:val="left" w:pos="1260"/>
        </w:tabs>
        <w:spacing w:before="240" w:after="60"/>
        <w:ind w:left="900" w:hanging="900"/>
        <w:rPr>
          <w:lang w:eastAsia="ar-SA"/>
        </w:rPr>
      </w:pPr>
      <w:bookmarkStart w:id="18" w:name="_Toc280343714"/>
      <w:r>
        <w:rPr>
          <w:lang w:eastAsia="ar-SA"/>
        </w:rPr>
        <w:t>Federal Chief Information Officers Council</w:t>
      </w:r>
      <w:bookmarkEnd w:id="18"/>
    </w:p>
    <w:p w14:paraId="403ABBB0"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283F3059" w14:textId="77777777" w:rsidR="00BC097A" w:rsidRDefault="00BC097A" w:rsidP="008A6BDC">
      <w:pPr>
        <w:pStyle w:val="Heading4"/>
        <w:tabs>
          <w:tab w:val="clear" w:pos="864"/>
          <w:tab w:val="left" w:pos="1260"/>
        </w:tabs>
        <w:spacing w:before="240" w:after="60"/>
        <w:ind w:left="900" w:hanging="900"/>
        <w:rPr>
          <w:szCs w:val="24"/>
          <w:lang w:eastAsia="ar-SA"/>
        </w:rPr>
      </w:pPr>
      <w:bookmarkStart w:id="19" w:name="_Toc280343715"/>
      <w:r>
        <w:rPr>
          <w:lang w:eastAsia="ar-SA"/>
        </w:rPr>
        <w:t>Federal PKI Policy Authority (FPKIPA)</w:t>
      </w:r>
      <w:bookmarkEnd w:id="19"/>
    </w:p>
    <w:p w14:paraId="1B2E7EE8" w14:textId="77777777" w:rsidR="00BC097A" w:rsidRDefault="00BC097A">
      <w:pPr>
        <w:autoSpaceDE w:val="0"/>
        <w:spacing w:after="120"/>
        <w:rPr>
          <w:szCs w:val="24"/>
          <w:lang w:eastAsia="ar-SA"/>
        </w:rPr>
      </w:pPr>
      <w:r>
        <w:rPr>
          <w:szCs w:val="24"/>
          <w:lang w:eastAsia="ar-SA"/>
        </w:rPr>
        <w:t>The Federal PKI Policy Authority (FPKIPA) is a group of U.S. Federal Government Agencies (including cabinet-level Departments) chartered by the Federal CIO Council.  The FPKIPA owns this policy and represents the interest of the Federal CIOs.  The FPKIPA is responsible for:</w:t>
      </w:r>
    </w:p>
    <w:p w14:paraId="61C74313" w14:textId="77777777" w:rsidR="00BC097A" w:rsidRDefault="00BC097A">
      <w:pPr>
        <w:pStyle w:val="BulletDouble"/>
        <w:numPr>
          <w:ilvl w:val="0"/>
          <w:numId w:val="9"/>
        </w:numPr>
        <w:tabs>
          <w:tab w:val="left" w:pos="720"/>
        </w:tabs>
        <w:rPr>
          <w:lang w:eastAsia="ar-SA"/>
        </w:rPr>
      </w:pPr>
      <w:r>
        <w:rPr>
          <w:lang w:eastAsia="ar-SA"/>
        </w:rPr>
        <w:t>Maintaining this CP,</w:t>
      </w:r>
    </w:p>
    <w:p w14:paraId="346523F8"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2721A26F"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50613EC9"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3DB28348" w14:textId="77777777" w:rsidR="00BC097A" w:rsidRDefault="001B47FE" w:rsidP="008A6BDC">
      <w:pPr>
        <w:pStyle w:val="Heading4"/>
        <w:tabs>
          <w:tab w:val="clear" w:pos="864"/>
          <w:tab w:val="left" w:pos="1260"/>
        </w:tabs>
        <w:spacing w:before="240" w:after="60"/>
        <w:ind w:left="900" w:hanging="900"/>
        <w:rPr>
          <w:lang w:eastAsia="ar-SA"/>
        </w:rPr>
      </w:pPr>
      <w:bookmarkStart w:id="20" w:name="_Toc280343716"/>
      <w:r>
        <w:rPr>
          <w:lang w:eastAsia="ar-SA"/>
        </w:rPr>
        <w:t>FPKI Management</w:t>
      </w:r>
      <w:r w:rsidR="00BC097A">
        <w:rPr>
          <w:lang w:eastAsia="ar-SA"/>
        </w:rPr>
        <w:t xml:space="preserve"> Authority (FPKI </w:t>
      </w:r>
      <w:r>
        <w:rPr>
          <w:lang w:eastAsia="ar-SA"/>
        </w:rPr>
        <w:t>M</w:t>
      </w:r>
      <w:r w:rsidR="00BC097A">
        <w:rPr>
          <w:lang w:eastAsia="ar-SA"/>
        </w:rPr>
        <w:t>A)</w:t>
      </w:r>
      <w:bookmarkEnd w:id="20"/>
    </w:p>
    <w:p w14:paraId="046327F8" w14:textId="77777777" w:rsidR="00BC097A" w:rsidRDefault="001B47FE">
      <w:pPr>
        <w:autoSpaceDE w:val="0"/>
        <w:spacing w:after="120"/>
        <w:rPr>
          <w:szCs w:val="24"/>
          <w:lang w:eastAsia="ar-SA"/>
        </w:rPr>
      </w:pPr>
      <w:bookmarkStart w:id="21" w:name="OLE_LINK1"/>
      <w:r>
        <w:rPr>
          <w:szCs w:val="24"/>
          <w:lang w:eastAsia="ar-SA"/>
        </w:rPr>
        <w:t>The FPKI Management</w:t>
      </w:r>
      <w:r w:rsidR="00BC097A">
        <w:rPr>
          <w:szCs w:val="24"/>
          <w:lang w:eastAsia="ar-SA"/>
        </w:rPr>
        <w:t xml:space="preserve"> Authority is the organization that operates and maintains the Common Policy Root CA </w:t>
      </w:r>
      <w:r w:rsidR="0093527C">
        <w:rPr>
          <w:szCs w:val="24"/>
          <w:lang w:eastAsia="ar-SA"/>
        </w:rPr>
        <w:t xml:space="preserve">and the SHA-1 Federal Root CA </w:t>
      </w:r>
      <w:r w:rsidR="00BC097A">
        <w:rPr>
          <w:szCs w:val="24"/>
          <w:lang w:eastAsia="ar-SA"/>
        </w:rPr>
        <w:t>on behalf of the U.S. Government, subject to the direction of the FPKIPA.</w:t>
      </w:r>
      <w:r w:rsidR="0093527C">
        <w:rPr>
          <w:szCs w:val="24"/>
          <w:lang w:eastAsia="ar-SA"/>
        </w:rPr>
        <w:t xml:space="preserve"> </w:t>
      </w:r>
      <w:r w:rsidR="0093527C" w:rsidRPr="0093527C">
        <w:rPr>
          <w:szCs w:val="24"/>
        </w:rPr>
        <w:t>All of the requirements for the SHA1 Federal Root CA are identical to the Common Policy Root CA except that the SHA</w:t>
      </w:r>
      <w:r w:rsidR="0093527C">
        <w:rPr>
          <w:szCs w:val="24"/>
        </w:rPr>
        <w:t>-</w:t>
      </w:r>
      <w:r w:rsidR="0093527C" w:rsidRPr="0093527C">
        <w:rPr>
          <w:szCs w:val="24"/>
        </w:rPr>
        <w:t>1 Federal Root CA asserts id-fpki-sha1 policies and shall use SHA-1 for generation of PKI objects such as certificates, Certificate Revocation Lists (CRLs) and Online Certificate Status Protocol (OCSP) responses after December 31, 2010 and before December 31</w:t>
      </w:r>
      <w:r w:rsidR="0093527C">
        <w:rPr>
          <w:szCs w:val="24"/>
        </w:rPr>
        <w:t>,</w:t>
      </w:r>
      <w:r w:rsidR="0093527C" w:rsidRPr="0093527C">
        <w:rPr>
          <w:szCs w:val="24"/>
        </w:rPr>
        <w:t xml:space="preserve"> 2013.</w:t>
      </w:r>
    </w:p>
    <w:p w14:paraId="6B00FB28" w14:textId="77777777" w:rsidR="00BC097A" w:rsidRDefault="00BC097A" w:rsidP="008A6BDC">
      <w:pPr>
        <w:pStyle w:val="Heading4"/>
        <w:tabs>
          <w:tab w:val="clear" w:pos="864"/>
          <w:tab w:val="left" w:pos="1260"/>
        </w:tabs>
        <w:spacing w:before="240" w:after="60"/>
        <w:ind w:left="900" w:hanging="900"/>
        <w:rPr>
          <w:lang w:eastAsia="ar-SA"/>
        </w:rPr>
      </w:pPr>
      <w:bookmarkStart w:id="22" w:name="_Toc280343717"/>
      <w:r>
        <w:rPr>
          <w:lang w:eastAsia="ar-SA"/>
        </w:rPr>
        <w:lastRenderedPageBreak/>
        <w:t xml:space="preserve">FPKI </w:t>
      </w:r>
      <w:r w:rsidR="001B47FE">
        <w:rPr>
          <w:lang w:eastAsia="ar-SA"/>
        </w:rPr>
        <w:t>Management Authority</w:t>
      </w:r>
      <w:r>
        <w:rPr>
          <w:lang w:eastAsia="ar-SA"/>
        </w:rPr>
        <w:t xml:space="preserve"> </w:t>
      </w:r>
      <w:bookmarkEnd w:id="21"/>
      <w:r>
        <w:rPr>
          <w:lang w:eastAsia="ar-SA"/>
        </w:rPr>
        <w:t>Program Manager</w:t>
      </w:r>
      <w:bookmarkEnd w:id="22"/>
    </w:p>
    <w:p w14:paraId="1FB011DD" w14:textId="77777777" w:rsidR="00BC097A" w:rsidRDefault="00BC097A">
      <w:pPr>
        <w:autoSpaceDE w:val="0"/>
        <w:spacing w:after="120"/>
        <w:rPr>
          <w:szCs w:val="24"/>
          <w:lang w:eastAsia="ar-SA"/>
        </w:rPr>
      </w:pPr>
      <w:r>
        <w:rPr>
          <w:szCs w:val="24"/>
          <w:lang w:eastAsia="ar-SA"/>
        </w:rPr>
        <w:t xml:space="preserve">The Program Manager is the individual within the FPKI </w:t>
      </w:r>
      <w:r w:rsidR="001B47FE">
        <w:rPr>
          <w:szCs w:val="24"/>
          <w:lang w:eastAsia="ar-SA"/>
        </w:rPr>
        <w:t>Management Authority</w:t>
      </w:r>
      <w:r>
        <w:rPr>
          <w:szCs w:val="24"/>
          <w:lang w:eastAsia="ar-SA"/>
        </w:rPr>
        <w:t xml:space="preserve"> who has principal responsibility for overseeing the proper operation of the Common Policy Root CA including the Common Policy Root CA repository, and selecting the FPKI </w:t>
      </w:r>
      <w:r w:rsidR="001B47FE">
        <w:rPr>
          <w:szCs w:val="24"/>
          <w:lang w:eastAsia="ar-SA"/>
        </w:rPr>
        <w:t>Management Authority</w:t>
      </w:r>
      <w:r>
        <w:rPr>
          <w:szCs w:val="24"/>
          <w:lang w:eastAsia="ar-SA"/>
        </w:rPr>
        <w:t xml:space="preserve"> staff.  The Program Manager is selected by the </w:t>
      </w:r>
      <w:r>
        <w:rPr>
          <w:lang w:eastAsia="ar-SA"/>
        </w:rPr>
        <w:t xml:space="preserve">FPKI </w:t>
      </w:r>
      <w:r w:rsidR="001B47FE">
        <w:rPr>
          <w:lang w:eastAsia="ar-SA"/>
        </w:rPr>
        <w:t>Management Authority</w:t>
      </w:r>
      <w:r>
        <w:rPr>
          <w:szCs w:val="24"/>
          <w:lang w:eastAsia="ar-SA"/>
        </w:rPr>
        <w:t xml:space="preserve"> and reports to the FPKIPA.  The FPKI </w:t>
      </w:r>
      <w:r w:rsidR="001B47FE">
        <w:rPr>
          <w:szCs w:val="24"/>
          <w:lang w:eastAsia="ar-SA"/>
        </w:rPr>
        <w:t>Management Authority</w:t>
      </w:r>
      <w:r>
        <w:rPr>
          <w:szCs w:val="24"/>
          <w:lang w:eastAsia="ar-SA"/>
        </w:rPr>
        <w:t xml:space="preserve"> Program Manager must hold a Top Secret security clearance.</w:t>
      </w:r>
    </w:p>
    <w:p w14:paraId="40AA0727"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3" w:name="_Toc280343718"/>
      <w:r>
        <w:rPr>
          <w:lang w:eastAsia="ar-SA"/>
        </w:rPr>
        <w:t>Agency Policy Management Authority</w:t>
      </w:r>
      <w:bookmarkEnd w:id="23"/>
    </w:p>
    <w:p w14:paraId="55E14207" w14:textId="77777777" w:rsidR="00BC097A" w:rsidRDefault="00BC097A">
      <w:pPr>
        <w:autoSpaceDE w:val="0"/>
        <w:spacing w:after="120"/>
        <w:rPr>
          <w:b/>
          <w:bCs/>
          <w:i/>
          <w:lang w:eastAsia="ar-SA"/>
        </w:rPr>
      </w:pPr>
      <w:r>
        <w:rPr>
          <w:lang w:eastAsia="ar-SA"/>
        </w:rPr>
        <w:t>Agencies that operate a CA under this policy, or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3DAEDEBC" w14:textId="77777777" w:rsidR="00BC097A" w:rsidRDefault="00BC097A" w:rsidP="008A6BDC">
      <w:pPr>
        <w:pStyle w:val="Heading4"/>
        <w:keepNext w:val="0"/>
        <w:tabs>
          <w:tab w:val="clear" w:pos="864"/>
          <w:tab w:val="left" w:pos="1260"/>
        </w:tabs>
        <w:spacing w:before="240" w:after="60"/>
        <w:ind w:left="900" w:right="1080" w:hanging="900"/>
      </w:pPr>
      <w:bookmarkStart w:id="24" w:name="_Toc280343719"/>
      <w:r>
        <w:rPr>
          <w:bCs/>
          <w:lang w:eastAsia="ar-SA"/>
        </w:rPr>
        <w:t>Certification Authority</w:t>
      </w:r>
      <w:bookmarkEnd w:id="24"/>
    </w:p>
    <w:p w14:paraId="78A3A41E"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38DBFA3A"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6A1B4920" w14:textId="77777777" w:rsidR="00BC097A" w:rsidRDefault="00BC097A">
      <w:pPr>
        <w:pStyle w:val="BulletDouble"/>
        <w:numPr>
          <w:ilvl w:val="0"/>
          <w:numId w:val="16"/>
        </w:numPr>
        <w:tabs>
          <w:tab w:val="left" w:pos="720"/>
        </w:tabs>
        <w:rPr>
          <w:lang w:eastAsia="ar-SA"/>
        </w:rPr>
      </w:pPr>
      <w:r>
        <w:rPr>
          <w:lang w:eastAsia="ar-SA"/>
        </w:rPr>
        <w:t>Publication of certificates</w:t>
      </w:r>
    </w:p>
    <w:p w14:paraId="33D14A76" w14:textId="77777777" w:rsidR="00BC097A" w:rsidRDefault="00BC097A">
      <w:pPr>
        <w:pStyle w:val="BulletDouble"/>
        <w:numPr>
          <w:ilvl w:val="0"/>
          <w:numId w:val="16"/>
        </w:numPr>
        <w:tabs>
          <w:tab w:val="left" w:pos="720"/>
        </w:tabs>
        <w:rPr>
          <w:lang w:eastAsia="ar-SA"/>
        </w:rPr>
      </w:pPr>
      <w:r>
        <w:rPr>
          <w:lang w:eastAsia="ar-SA"/>
        </w:rPr>
        <w:t>Revocation of certificates</w:t>
      </w:r>
    </w:p>
    <w:p w14:paraId="7F2251AD" w14:textId="77777777" w:rsidR="00BC097A" w:rsidRDefault="00BC097A">
      <w:pPr>
        <w:pStyle w:val="BulletDouble"/>
        <w:numPr>
          <w:ilvl w:val="0"/>
          <w:numId w:val="16"/>
        </w:numPr>
        <w:tabs>
          <w:tab w:val="left" w:pos="720"/>
        </w:tabs>
        <w:rPr>
          <w:lang w:eastAsia="ar-SA"/>
        </w:rPr>
      </w:pPr>
      <w:r>
        <w:rPr>
          <w:lang w:eastAsia="ar-SA"/>
        </w:rPr>
        <w:t>Generation and destruction of CA signing keys</w:t>
      </w:r>
    </w:p>
    <w:p w14:paraId="62A45E9E" w14:textId="77777777" w:rsidR="00BC097A" w:rsidRDefault="00BC097A">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Pr>
          <w:szCs w:val="24"/>
          <w:lang w:eastAsia="ar-SA"/>
        </w:rPr>
        <w:t>.</w:t>
      </w:r>
    </w:p>
    <w:p w14:paraId="56CECE81"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25" w:name="_Toc280343720"/>
      <w:r>
        <w:rPr>
          <w:bCs/>
          <w:lang w:eastAsia="ar-SA"/>
        </w:rPr>
        <w:t>Certificate Status Servers</w:t>
      </w:r>
      <w:bookmarkEnd w:id="25"/>
    </w:p>
    <w:p w14:paraId="56D51569"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RFC 2560, are not covered by this policy.</w:t>
      </w:r>
    </w:p>
    <w:p w14:paraId="47A34239" w14:textId="77777777" w:rsidR="00BC097A" w:rsidRDefault="00BC097A" w:rsidP="008A6BDC">
      <w:pPr>
        <w:pStyle w:val="Heading3"/>
      </w:pPr>
      <w:bookmarkStart w:id="26" w:name="_Toc280343721"/>
      <w:bookmarkStart w:id="27" w:name="_Toc280344191"/>
      <w:r>
        <w:rPr>
          <w:lang w:eastAsia="ar-SA"/>
        </w:rPr>
        <w:t>Registration Authorities</w:t>
      </w:r>
      <w:bookmarkEnd w:id="26"/>
      <w:bookmarkEnd w:id="27"/>
    </w:p>
    <w:p w14:paraId="5D305FD2"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23D8D056"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4FBD2CF0" w14:textId="77777777" w:rsidR="00BC097A" w:rsidRDefault="00BC097A">
      <w:pPr>
        <w:pStyle w:val="BulletDouble"/>
        <w:numPr>
          <w:ilvl w:val="0"/>
          <w:numId w:val="24"/>
        </w:numPr>
        <w:tabs>
          <w:tab w:val="left" w:pos="720"/>
        </w:tabs>
        <w:rPr>
          <w:szCs w:val="24"/>
          <w:lang w:eastAsia="ar-SA"/>
        </w:rPr>
      </w:pPr>
      <w:r>
        <w:rPr>
          <w:lang w:eastAsia="ar-SA"/>
        </w:rPr>
        <w:lastRenderedPageBreak/>
        <w:t>The identification and authentication process</w:t>
      </w:r>
      <w:r>
        <w:rPr>
          <w:szCs w:val="24"/>
          <w:lang w:eastAsia="ar-SA"/>
        </w:rPr>
        <w:t>.</w:t>
      </w:r>
    </w:p>
    <w:p w14:paraId="2771C7C9" w14:textId="77777777" w:rsidR="00BC097A" w:rsidRDefault="00BC097A" w:rsidP="008A6BDC">
      <w:pPr>
        <w:pStyle w:val="Heading3"/>
        <w:rPr>
          <w:lang w:eastAsia="ar-SA"/>
        </w:rPr>
      </w:pPr>
      <w:bookmarkStart w:id="28" w:name="_Toc280343722"/>
      <w:bookmarkStart w:id="29" w:name="_Toc280344192"/>
      <w:r>
        <w:rPr>
          <w:lang w:eastAsia="ar-SA"/>
        </w:rPr>
        <w:t>Trusted Agent</w:t>
      </w:r>
      <w:r w:rsidR="007F124A">
        <w:rPr>
          <w:lang w:eastAsia="ar-SA"/>
        </w:rPr>
        <w:t>s</w:t>
      </w:r>
      <w:bookmarkEnd w:id="28"/>
      <w:bookmarkEnd w:id="29"/>
    </w:p>
    <w:p w14:paraId="530A2044"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4684BE06" w14:textId="77777777" w:rsidR="00BC097A" w:rsidRDefault="00BC097A" w:rsidP="008A6BDC">
      <w:pPr>
        <w:pStyle w:val="Heading3"/>
        <w:rPr>
          <w:lang w:eastAsia="ar-SA"/>
        </w:rPr>
      </w:pPr>
      <w:bookmarkStart w:id="30" w:name="_Toc280343723"/>
      <w:bookmarkStart w:id="31" w:name="_Toc280344193"/>
      <w:r>
        <w:rPr>
          <w:lang w:eastAsia="ar-SA"/>
        </w:rPr>
        <w:t>Subscribers</w:t>
      </w:r>
      <w:bookmarkEnd w:id="30"/>
      <w:bookmarkEnd w:id="31"/>
    </w:p>
    <w:p w14:paraId="6D7AC68A"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1A1F9E96"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4A139D1C" w14:textId="77777777" w:rsidR="00FA5589" w:rsidRPr="00A67772" w:rsidRDefault="0022360C">
      <w:pPr>
        <w:autoSpaceDE w:val="0"/>
        <w:spacing w:after="120"/>
        <w:rPr>
          <w:lang w:eastAsia="ar-SA"/>
        </w:rPr>
      </w:pPr>
      <w:r>
        <w:rPr>
          <w:noProof/>
          <w:lang w:eastAsia="ar-SA"/>
        </w:rPr>
        <mc:AlternateContent>
          <mc:Choice Requires="wpc">
            <w:drawing>
              <wp:inline distT="0" distB="0" distL="0" distR="0" wp14:anchorId="21053CFE" wp14:editId="61019AC3">
                <wp:extent cx="5943600" cy="1499235"/>
                <wp:effectExtent l="0" t="0" r="0" b="0"/>
                <wp:docPr id="58" name="Canvas 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8440307" name="Text Box 59"/>
                        <wps:cNvSpPr txBox="1">
                          <a:spLocks/>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08215CB6" w14:textId="77777777" w:rsidR="00EE1B5A" w:rsidRDefault="00EE1B5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21053CFE" id="Canvas 5" o:spid="_x0000_s1026" editas="canvas" style="width:468pt;height:118.05pt;mso-position-horizontal-relative:char;mso-position-vertical-relative:line" coordsize="59436,149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">
                  <v:path arrowok="t"/>
                  <v:textbox>
                    <w:txbxContent>
                      <w:p w14:paraId="08215CB6" w14:textId="77777777" w:rsidR="00EE1B5A" w:rsidRDefault="00EE1B5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6D7F12FC" w14:textId="77777777" w:rsidR="00BC097A" w:rsidRDefault="00BC097A" w:rsidP="008A6BDC">
      <w:pPr>
        <w:pStyle w:val="Heading3"/>
        <w:rPr>
          <w:lang w:eastAsia="ar-SA"/>
        </w:rPr>
      </w:pPr>
      <w:bookmarkStart w:id="32" w:name="_Toc280343724"/>
      <w:bookmarkStart w:id="33" w:name="_Toc280344194"/>
      <w:r>
        <w:rPr>
          <w:lang w:eastAsia="ar-SA"/>
        </w:rPr>
        <w:t>Relying Parties</w:t>
      </w:r>
      <w:bookmarkEnd w:id="32"/>
      <w:bookmarkEnd w:id="33"/>
    </w:p>
    <w:p w14:paraId="3F084941" w14:textId="77777777" w:rsidR="00BC097A" w:rsidRDefault="00BC097A">
      <w:pPr>
        <w:autoSpaceDE w:val="0"/>
        <w:spacing w:after="120"/>
        <w:rPr>
          <w:lang w:eastAsia="ar-SA"/>
        </w:rPr>
      </w:pPr>
      <w:r>
        <w:rPr>
          <w:lang w:eastAsia="ar-SA"/>
        </w:rPr>
        <w:t xml:space="preserve">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w:t>
      </w:r>
      <w:r>
        <w:rPr>
          <w:lang w:eastAsia="ar-SA"/>
        </w:rPr>
        <w:lastRenderedPageBreak/>
        <w:t>relying party may use information in the certificate (such as CP identifiers) to determine the suitability of the certificate for a particular use.</w:t>
      </w:r>
    </w:p>
    <w:p w14:paraId="3BEF1842"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5E82670E" w14:textId="77777777" w:rsidR="00BC097A" w:rsidRDefault="00BC097A" w:rsidP="008A6BDC">
      <w:pPr>
        <w:pStyle w:val="Heading3"/>
        <w:rPr>
          <w:lang w:eastAsia="ar-SA"/>
        </w:rPr>
      </w:pPr>
      <w:bookmarkStart w:id="34" w:name="_Toc280343725"/>
      <w:bookmarkStart w:id="35" w:name="_Toc280344195"/>
      <w:r>
        <w:rPr>
          <w:lang w:eastAsia="ar-SA"/>
        </w:rPr>
        <w:t>Other Participants</w:t>
      </w:r>
      <w:bookmarkEnd w:id="34"/>
      <w:bookmarkEnd w:id="35"/>
    </w:p>
    <w:p w14:paraId="4BB85E13"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7AFDDE82" w14:textId="77777777" w:rsidR="00BC097A" w:rsidRPr="00CA6103" w:rsidRDefault="00BC097A" w:rsidP="0069225F">
      <w:pPr>
        <w:pStyle w:val="Heading2"/>
        <w:rPr>
          <w:bCs/>
          <w:iCs/>
          <w:lang w:eastAsia="ar-SA"/>
        </w:rPr>
      </w:pPr>
      <w:bookmarkStart w:id="36" w:name="_Toc280343726"/>
      <w:bookmarkStart w:id="37" w:name="_Toc280344196"/>
      <w:r w:rsidRPr="00CA6103">
        <w:rPr>
          <w:bCs/>
          <w:iCs/>
          <w:lang w:eastAsia="ar-SA"/>
        </w:rPr>
        <w:t>Certificate Usage</w:t>
      </w:r>
      <w:bookmarkEnd w:id="36"/>
      <w:bookmarkEnd w:id="37"/>
    </w:p>
    <w:p w14:paraId="784E18BC" w14:textId="77777777" w:rsidR="00BC097A" w:rsidRDefault="00BC097A" w:rsidP="0069225F">
      <w:pPr>
        <w:pStyle w:val="Heading3"/>
      </w:pPr>
      <w:bookmarkStart w:id="38" w:name="_Toc280343727"/>
      <w:bookmarkStart w:id="39" w:name="_Toc280344197"/>
      <w:r>
        <w:rPr>
          <w:lang w:eastAsia="ar-SA"/>
        </w:rPr>
        <w:t>Appropriate Certificate Uses</w:t>
      </w:r>
      <w:bookmarkEnd w:id="38"/>
      <w:bookmarkEnd w:id="39"/>
    </w:p>
    <w:p w14:paraId="6717D9B5"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1907E6DF" w14:textId="77777777" w:rsidR="00BC097A" w:rsidRDefault="00BC097A">
      <w:r>
        <w:t>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statues and regulations.</w:t>
      </w:r>
    </w:p>
    <w:p w14:paraId="5F30C4FD" w14:textId="77777777" w:rsidR="00BC097A" w:rsidRDefault="00BC097A">
      <w:r>
        <w:t>Credentials issued under the id-fpki-common-policy polic</w:t>
      </w:r>
      <w:r w:rsidR="008216C3">
        <w:t>y</w:t>
      </w:r>
      <w:r>
        <w:t xml:space="preserve"> are intended to meet the requirements for Level 3 authentication, as defined by the OMB E</w:t>
      </w:r>
      <w:r>
        <w:noBreakHyphen/>
        <w:t>Authentication Guidance. [E-Auth]  Credentials issued under the id-fpki-common-hardware</w:t>
      </w:r>
      <w:r w:rsidR="008216C3">
        <w:t xml:space="preserve">, id-fpki-common-authentication, </w:t>
      </w:r>
      <w:r>
        <w:t>and id-fpki-common-High policies meet the requirements for Level 4 authentication, as defined by the OMB E-Authentication Guidance. [E-Auth]</w:t>
      </w:r>
    </w:p>
    <w:p w14:paraId="6D01FECA" w14:textId="77777777" w:rsidR="00BC097A" w:rsidRDefault="00BC097A">
      <w:pPr>
        <w:rPr>
          <w:szCs w:val="24"/>
        </w:rPr>
      </w:pPr>
      <w:r>
        <w:t>In addition this policy may support signature and confidentiality requirements for Federal government processes</w:t>
      </w:r>
      <w:r>
        <w:rPr>
          <w:szCs w:val="24"/>
        </w:rPr>
        <w:t>.</w:t>
      </w:r>
    </w:p>
    <w:p w14:paraId="00988645" w14:textId="77777777" w:rsidR="00A5638E" w:rsidRPr="00A5638E" w:rsidRDefault="00A5638E" w:rsidP="00A5638E">
      <w:pPr>
        <w:spacing w:after="120"/>
        <w:rPr>
          <w:szCs w:val="24"/>
        </w:rPr>
      </w:pPr>
      <w:r w:rsidRPr="00A5638E">
        <w:rPr>
          <w:szCs w:val="24"/>
        </w:rPr>
        <w:t>The digital signatures on certificates issued under this policy may be generated using SHA-1 only when one or more of the id-fpki-SHA1 policy OIDs is used</w:t>
      </w:r>
      <w:r>
        <w:rPr>
          <w:szCs w:val="24"/>
        </w:rPr>
        <w:t xml:space="preserve">. </w:t>
      </w:r>
      <w:r w:rsidRPr="00A5638E">
        <w:rPr>
          <w:szCs w:val="24"/>
        </w:rPr>
        <w:t>The use of SHA-1 to create digital signatures is deprecated beginning January 1, 2011.  As such, use of SHA</w:t>
      </w:r>
      <w:r>
        <w:rPr>
          <w:szCs w:val="24"/>
        </w:rPr>
        <w:t>-</w:t>
      </w:r>
      <w:r w:rsidRPr="00A5638E">
        <w:rPr>
          <w:szCs w:val="24"/>
        </w:rPr>
        <w:t>1 certificates issued under this policy should be limited to applications for which the risks associated with the use of a deprecated cryptographic algorithm have been deemed acceptable.</w:t>
      </w:r>
    </w:p>
    <w:p w14:paraId="7663B458" w14:textId="77777777" w:rsidR="00A5638E" w:rsidRDefault="00A5638E">
      <w:pPr>
        <w:rPr>
          <w:szCs w:val="24"/>
        </w:rPr>
      </w:pPr>
    </w:p>
    <w:p w14:paraId="6A0A8569" w14:textId="77777777" w:rsidR="00BC097A" w:rsidRDefault="00BC097A" w:rsidP="0069225F">
      <w:pPr>
        <w:pStyle w:val="Heading3"/>
        <w:rPr>
          <w:lang w:eastAsia="ar-SA"/>
        </w:rPr>
      </w:pPr>
      <w:bookmarkStart w:id="40" w:name="_Toc280343728"/>
      <w:bookmarkStart w:id="41" w:name="_Toc280344198"/>
      <w:r>
        <w:rPr>
          <w:lang w:eastAsia="ar-SA"/>
        </w:rPr>
        <w:lastRenderedPageBreak/>
        <w:t>Prohibited Certificate Uses</w:t>
      </w:r>
      <w:bookmarkEnd w:id="40"/>
      <w:bookmarkEnd w:id="41"/>
    </w:p>
    <w:p w14:paraId="30ACF2AC" w14:textId="77777777" w:rsidR="00BC097A" w:rsidRDefault="00BC097A">
      <w:pPr>
        <w:spacing w:after="120"/>
        <w:rPr>
          <w:lang w:eastAsia="ar-SA"/>
        </w:rPr>
      </w:pPr>
      <w:r>
        <w:rPr>
          <w:lang w:eastAsia="ar-SA"/>
        </w:rPr>
        <w:t>Certificates that assert id-fpki-common-cardAuth shall only be used to authenticate the hardware token containing the associated private key and shall not be interpreted as authenticating the presenter or holder of the token.</w:t>
      </w:r>
    </w:p>
    <w:p w14:paraId="75E68F0A" w14:textId="77777777" w:rsidR="00BC097A" w:rsidRPr="00CA6103" w:rsidRDefault="00BC097A" w:rsidP="0069225F">
      <w:pPr>
        <w:pStyle w:val="Heading2"/>
        <w:rPr>
          <w:bCs/>
          <w:iCs/>
          <w:lang w:eastAsia="ar-SA"/>
        </w:rPr>
      </w:pPr>
      <w:bookmarkStart w:id="42" w:name="_Toc280343729"/>
      <w:bookmarkStart w:id="43" w:name="_Toc280344199"/>
      <w:r w:rsidRPr="00CA6103">
        <w:rPr>
          <w:bCs/>
          <w:iCs/>
          <w:lang w:eastAsia="ar-SA"/>
        </w:rPr>
        <w:t>Policy Administration</w:t>
      </w:r>
      <w:bookmarkEnd w:id="42"/>
      <w:bookmarkEnd w:id="43"/>
    </w:p>
    <w:p w14:paraId="290A7BAE" w14:textId="77777777" w:rsidR="00BC097A" w:rsidRDefault="00BC097A" w:rsidP="0069225F">
      <w:pPr>
        <w:pStyle w:val="Heading3"/>
        <w:rPr>
          <w:lang w:eastAsia="ar-SA"/>
        </w:rPr>
      </w:pPr>
      <w:bookmarkStart w:id="44" w:name="_Toc280343730"/>
      <w:bookmarkStart w:id="45" w:name="_Toc280344200"/>
      <w:r>
        <w:rPr>
          <w:lang w:eastAsia="ar-SA"/>
        </w:rPr>
        <w:t>Organization Administering the Document</w:t>
      </w:r>
      <w:bookmarkEnd w:id="44"/>
      <w:bookmarkEnd w:id="45"/>
    </w:p>
    <w:p w14:paraId="12377E3B" w14:textId="77777777" w:rsidR="00BC097A" w:rsidRDefault="00BC097A">
      <w:pPr>
        <w:autoSpaceDE w:val="0"/>
        <w:spacing w:after="120"/>
        <w:rPr>
          <w:szCs w:val="24"/>
          <w:lang w:eastAsia="ar-SA"/>
        </w:rPr>
      </w:pPr>
      <w:r>
        <w:rPr>
          <w:szCs w:val="24"/>
          <w:lang w:eastAsia="ar-SA"/>
        </w:rPr>
        <w:t>The Federal PKI Policy Authority is responsible for all aspects of this CP.</w:t>
      </w:r>
    </w:p>
    <w:p w14:paraId="75F263DD" w14:textId="77777777" w:rsidR="00BC097A" w:rsidRDefault="00BC097A" w:rsidP="0069225F">
      <w:pPr>
        <w:pStyle w:val="Heading3"/>
        <w:rPr>
          <w:lang w:eastAsia="ar-SA"/>
        </w:rPr>
      </w:pPr>
      <w:bookmarkStart w:id="46" w:name="_Toc280343731"/>
      <w:bookmarkStart w:id="47" w:name="_Toc280344201"/>
      <w:r>
        <w:rPr>
          <w:lang w:eastAsia="ar-SA"/>
        </w:rPr>
        <w:t>Contact Person</w:t>
      </w:r>
      <w:bookmarkEnd w:id="46"/>
      <w:bookmarkEnd w:id="47"/>
    </w:p>
    <w:p w14:paraId="6EEE0B98"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3D3FBF3A"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5197FB65" w14:textId="77777777" w:rsidR="00BC097A" w:rsidRDefault="00BC097A" w:rsidP="0069225F">
      <w:pPr>
        <w:pStyle w:val="Heading3"/>
        <w:rPr>
          <w:lang w:eastAsia="ar-SA"/>
        </w:rPr>
      </w:pPr>
      <w:bookmarkStart w:id="48" w:name="_Toc280343732"/>
      <w:bookmarkStart w:id="49" w:name="_Toc280344202"/>
      <w:r>
        <w:rPr>
          <w:lang w:eastAsia="ar-SA"/>
        </w:rPr>
        <w:t>Person Determining CPS Suitability for the Policy</w:t>
      </w:r>
      <w:bookmarkEnd w:id="48"/>
      <w:bookmarkEnd w:id="49"/>
    </w:p>
    <w:p w14:paraId="4E943E0A"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281CD223" w14:textId="77777777" w:rsidR="00BC097A" w:rsidRDefault="00BC097A" w:rsidP="0069225F">
      <w:pPr>
        <w:pStyle w:val="Heading3"/>
        <w:rPr>
          <w:lang w:eastAsia="ar-SA"/>
        </w:rPr>
      </w:pPr>
      <w:bookmarkStart w:id="50" w:name="_Toc280343733"/>
      <w:bookmarkStart w:id="51" w:name="_Toc280344203"/>
      <w:r>
        <w:rPr>
          <w:lang w:eastAsia="ar-SA"/>
        </w:rPr>
        <w:t>CPS Approval Procedures</w:t>
      </w:r>
      <w:bookmarkEnd w:id="50"/>
      <w:bookmarkEnd w:id="51"/>
    </w:p>
    <w:p w14:paraId="74B64DA5"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10CDB758"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3EFF5CF2"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659D8FAC" w14:textId="77777777" w:rsidR="00BC097A" w:rsidRPr="00075F24" w:rsidRDefault="00BC097A" w:rsidP="0069225F">
      <w:pPr>
        <w:pStyle w:val="Heading2"/>
        <w:rPr>
          <w:bCs/>
          <w:iCs/>
          <w:lang w:eastAsia="ar-SA"/>
        </w:rPr>
      </w:pPr>
      <w:bookmarkStart w:id="52" w:name="_Toc280343734"/>
      <w:bookmarkStart w:id="53" w:name="_Toc280344204"/>
      <w:r w:rsidRPr="00075F24">
        <w:rPr>
          <w:bCs/>
          <w:iCs/>
          <w:lang w:eastAsia="ar-SA"/>
        </w:rPr>
        <w:t>Definitions and Acronyms</w:t>
      </w:r>
      <w:bookmarkEnd w:id="52"/>
      <w:bookmarkEnd w:id="53"/>
    </w:p>
    <w:p w14:paraId="689D9891" w14:textId="77777777" w:rsidR="00BC097A" w:rsidRDefault="00BC097A">
      <w:pPr>
        <w:autoSpaceDE w:val="0"/>
        <w:spacing w:after="0"/>
        <w:rPr>
          <w:szCs w:val="24"/>
          <w:lang w:eastAsia="ar-SA"/>
        </w:rPr>
      </w:pPr>
      <w:r>
        <w:rPr>
          <w:szCs w:val="24"/>
          <w:lang w:eastAsia="ar-SA"/>
        </w:rPr>
        <w:t>See sections 11 and 12.</w:t>
      </w:r>
    </w:p>
    <w:p w14:paraId="00F2DFC7" w14:textId="77777777" w:rsidR="00BC097A" w:rsidRDefault="00BC097A" w:rsidP="0069225F">
      <w:pPr>
        <w:pStyle w:val="Heading1"/>
        <w:tabs>
          <w:tab w:val="clear" w:pos="432"/>
        </w:tabs>
        <w:spacing w:before="600"/>
        <w:ind w:left="540" w:hanging="540"/>
        <w:rPr>
          <w:lang w:eastAsia="ar-SA"/>
        </w:rPr>
      </w:pPr>
      <w:bookmarkStart w:id="54" w:name="_Toc280343735"/>
      <w:bookmarkStart w:id="55" w:name="_Toc280344205"/>
      <w:r>
        <w:rPr>
          <w:lang w:eastAsia="ar-SA"/>
        </w:rPr>
        <w:t xml:space="preserve">Publication and Repository </w:t>
      </w:r>
      <w:r w:rsidRPr="00075F24">
        <w:t>Responsibilities</w:t>
      </w:r>
      <w:bookmarkEnd w:id="54"/>
      <w:bookmarkEnd w:id="55"/>
    </w:p>
    <w:p w14:paraId="007F7464" w14:textId="77777777" w:rsidR="00BC097A" w:rsidRPr="00075F24" w:rsidRDefault="00BC097A" w:rsidP="0069225F">
      <w:pPr>
        <w:pStyle w:val="Heading2"/>
        <w:rPr>
          <w:bCs/>
          <w:iCs/>
          <w:lang w:eastAsia="ar-SA"/>
        </w:rPr>
      </w:pPr>
      <w:bookmarkStart w:id="56" w:name="_Toc280343736"/>
      <w:bookmarkStart w:id="57" w:name="_Toc280344206"/>
      <w:r w:rsidRPr="00075F24">
        <w:rPr>
          <w:bCs/>
          <w:iCs/>
          <w:lang w:eastAsia="ar-SA"/>
        </w:rPr>
        <w:t>Repositories</w:t>
      </w:r>
      <w:bookmarkEnd w:id="56"/>
      <w:bookmarkEnd w:id="57"/>
    </w:p>
    <w:p w14:paraId="34A0E26B"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w:t>
      </w:r>
      <w:r>
        <w:rPr>
          <w:lang w:eastAsia="ar-SA"/>
        </w:rPr>
        <w:lastRenderedPageBreak/>
        <w:t xml:space="preserve">CRLs, the repository shall implement access controls </w:t>
      </w:r>
      <w:r w:rsidR="0046532C">
        <w:rPr>
          <w:lang w:eastAsia="ar-SA"/>
        </w:rPr>
        <w:t xml:space="preserve">and communication mechanisms </w:t>
      </w:r>
      <w:r>
        <w:rPr>
          <w:lang w:eastAsia="ar-SA"/>
        </w:rPr>
        <w:t>to prevent unauthorized modification or deletion of information.</w:t>
      </w:r>
    </w:p>
    <w:p w14:paraId="1B1AE9CA"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7287BD70" w14:textId="77777777" w:rsidR="00BC097A" w:rsidRPr="00075F24" w:rsidRDefault="00BC097A" w:rsidP="0069225F">
      <w:pPr>
        <w:pStyle w:val="Heading2"/>
        <w:rPr>
          <w:bCs/>
          <w:iCs/>
          <w:lang w:eastAsia="ar-SA"/>
        </w:rPr>
      </w:pPr>
      <w:bookmarkStart w:id="58" w:name="_Toc280343737"/>
      <w:bookmarkStart w:id="59" w:name="_Toc280344207"/>
      <w:r w:rsidRPr="00075F24">
        <w:rPr>
          <w:bCs/>
          <w:iCs/>
          <w:lang w:eastAsia="ar-SA"/>
        </w:rPr>
        <w:t>Publication of Certification Information</w:t>
      </w:r>
      <w:bookmarkEnd w:id="58"/>
      <w:bookmarkEnd w:id="59"/>
    </w:p>
    <w:p w14:paraId="5C7B6C15" w14:textId="77777777" w:rsidR="00BC097A" w:rsidRDefault="00BC097A" w:rsidP="0069225F">
      <w:pPr>
        <w:pStyle w:val="Heading3"/>
        <w:rPr>
          <w:lang w:eastAsia="ar-SA"/>
        </w:rPr>
      </w:pPr>
      <w:bookmarkStart w:id="60" w:name="_Toc280343738"/>
      <w:bookmarkStart w:id="61" w:name="_Toc280344208"/>
      <w:r>
        <w:rPr>
          <w:lang w:eastAsia="ar-SA"/>
        </w:rPr>
        <w:t>Publication of Certificates and Certificate Status</w:t>
      </w:r>
      <w:bookmarkEnd w:id="60"/>
      <w:bookmarkEnd w:id="61"/>
    </w:p>
    <w:p w14:paraId="05EE4390"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20A2AE4D" w14:textId="77777777" w:rsidR="00BC097A" w:rsidRDefault="00BC097A" w:rsidP="0069225F">
      <w:pPr>
        <w:pStyle w:val="Heading3"/>
        <w:rPr>
          <w:lang w:eastAsia="ar-SA"/>
        </w:rPr>
      </w:pPr>
      <w:bookmarkStart w:id="62" w:name="_Toc280343739"/>
      <w:bookmarkStart w:id="63" w:name="_Toc280344209"/>
      <w:r>
        <w:rPr>
          <w:lang w:eastAsia="ar-SA"/>
        </w:rPr>
        <w:t>Publication of CA Information</w:t>
      </w:r>
      <w:bookmarkEnd w:id="62"/>
      <w:bookmarkEnd w:id="63"/>
    </w:p>
    <w:p w14:paraId="1C058249" w14:textId="77777777" w:rsidR="00BC097A" w:rsidRDefault="00BC097A">
      <w:pPr>
        <w:autoSpaceDE w:val="0"/>
        <w:spacing w:after="120"/>
      </w:pPr>
      <w:r>
        <w:rPr>
          <w:szCs w:val="24"/>
          <w:lang w:eastAsia="ar-SA"/>
        </w:rPr>
        <w:t xml:space="preserve">The Common Policy CP shall be publicly available on the FPKIPA website (see </w:t>
      </w:r>
      <w:hyperlink r:id="rId18" w:history="1">
        <w:r w:rsidRPr="00AF456D">
          <w:rPr>
            <w:rStyle w:val="Hyperlink"/>
            <w:szCs w:val="24"/>
            <w:lang w:eastAsia="ar-SA"/>
          </w:rPr>
          <w:t>http://www.</w:t>
        </w:r>
        <w:r w:rsidR="00AF456D" w:rsidRPr="00AF456D">
          <w:rPr>
            <w:rStyle w:val="Hyperlink"/>
            <w:szCs w:val="24"/>
            <w:lang w:eastAsia="ar-SA"/>
          </w:rPr>
          <w:t>idmanagement</w:t>
        </w:r>
        <w:r w:rsidRPr="00AF456D">
          <w:rPr>
            <w:rStyle w:val="Hyperlink"/>
            <w:szCs w:val="24"/>
            <w:lang w:eastAsia="ar-SA"/>
          </w:rPr>
          <w:t>.gov/fpkipa</w:t>
        </w:r>
      </w:hyperlink>
      <w:r>
        <w:rPr>
          <w:szCs w:val="24"/>
          <w:lang w:eastAsia="ar-SA"/>
        </w:rPr>
        <w:t>).  The CPS for the Common Policy Root CA will not be published; a redacted version of this CPS will be publicly available from the FPKI</w:t>
      </w:r>
      <w:r w:rsidR="00CC4B2C">
        <w:rPr>
          <w:szCs w:val="24"/>
          <w:lang w:eastAsia="ar-SA"/>
        </w:rPr>
        <w:t>MA website (S</w:t>
      </w:r>
      <w:r>
        <w:rPr>
          <w:szCs w:val="24"/>
          <w:lang w:eastAsia="ar-SA"/>
        </w:rPr>
        <w:t xml:space="preserve">ee </w:t>
      </w:r>
      <w:hyperlink r:id="rId19" w:history="1">
        <w:r w:rsidR="00CC4B2C">
          <w:rPr>
            <w:rStyle w:val="Hyperlink"/>
            <w:szCs w:val="24"/>
            <w:lang w:eastAsia="ar-SA"/>
          </w:rPr>
          <w:t>http://www.idmanagement.gov/fpkima</w:t>
        </w:r>
      </w:hyperlink>
      <w:r>
        <w:rPr>
          <w:szCs w:val="24"/>
          <w:lang w:eastAsia="ar-SA"/>
        </w:rPr>
        <w:t>).</w:t>
      </w:r>
    </w:p>
    <w:p w14:paraId="1A63FAD8" w14:textId="77777777" w:rsidR="00BC097A" w:rsidRDefault="0022360C" w:rsidP="0069225F">
      <w:pPr>
        <w:pStyle w:val="Heading3"/>
        <w:rPr>
          <w:lang w:eastAsia="ar-SA"/>
        </w:rPr>
      </w:pPr>
      <w:r>
        <w:rPr>
          <w:noProof/>
        </w:rPr>
        <mc:AlternateContent>
          <mc:Choice Requires="wps">
            <w:drawing>
              <wp:anchor distT="0" distB="0" distL="114935" distR="114935" simplePos="0" relativeHeight="251652096" behindDoc="0" locked="0" layoutInCell="1" allowOverlap="1" wp14:anchorId="159B176A" wp14:editId="79DDF88C">
                <wp:simplePos x="0" y="0"/>
                <wp:positionH relativeFrom="column">
                  <wp:align>center</wp:align>
                </wp:positionH>
                <wp:positionV relativeFrom="paragraph">
                  <wp:posOffset>129540</wp:posOffset>
                </wp:positionV>
                <wp:extent cx="4850130" cy="449580"/>
                <wp:effectExtent l="0" t="0" r="1270" b="0"/>
                <wp:wrapTopAndBottom/>
                <wp:docPr id="150891744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50130" cy="449580"/>
                        </a:xfrm>
                        <a:prstGeom prst="rect">
                          <a:avLst/>
                        </a:prstGeom>
                        <a:solidFill>
                          <a:srgbClr val="FFFFFF"/>
                        </a:solidFill>
                        <a:ln w="6350">
                          <a:solidFill>
                            <a:srgbClr val="000000"/>
                          </a:solidFill>
                          <a:miter lim="800000"/>
                          <a:headEnd/>
                          <a:tailEnd/>
                        </a:ln>
                      </wps:spPr>
                      <wps:txbx>
                        <w:txbxContent>
                          <w:p w14:paraId="0E57AE6C" w14:textId="77777777" w:rsidR="00EE1B5A" w:rsidRDefault="00EE1B5A">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B176A" id="Text Box 9" o:spid="_x0000_s1029" type="#_x0000_t202" style="position:absolute;left:0;text-align:left;margin-left:0;margin-top:10.2pt;width:381.9pt;height:35.4pt;z-index:25165209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" strokeweight=".5pt">
                <v:path arrowok="t"/>
                <v:textbox inset="7.45pt,3.85pt,7.45pt,3.85pt">
                  <w:txbxContent>
                    <w:p w14:paraId="0E57AE6C" w14:textId="77777777" w:rsidR="00EE1B5A" w:rsidRDefault="00EE1B5A">
                      <w:pPr>
                        <w:autoSpaceDE w:val="0"/>
                        <w:spacing w:after="120"/>
                        <w:rPr>
                          <w:sz w:val="20"/>
                          <w:szCs w:val="24"/>
                          <w:lang w:eastAsia="ar-SA"/>
                        </w:rPr>
                      </w:pPr>
                      <w:r>
                        <w:rPr>
                          <w:sz w:val="20"/>
                          <w:szCs w:val="24"/>
                          <w:lang w:eastAsia="ar-SA"/>
                        </w:rPr>
                        <w:t>Practice Note:  There is no requirement for the publication of CPSs of other CAs that issue certificates under this policy.</w:t>
                      </w:r>
                    </w:p>
                  </w:txbxContent>
                </v:textbox>
                <w10:wrap type="topAndBottom"/>
              </v:shape>
            </w:pict>
          </mc:Fallback>
        </mc:AlternateContent>
      </w:r>
      <w:bookmarkStart w:id="64" w:name="_Toc280343740"/>
      <w:bookmarkStart w:id="65" w:name="_Toc280344210"/>
      <w:r w:rsidR="00BC097A">
        <w:rPr>
          <w:lang w:eastAsia="ar-SA"/>
        </w:rPr>
        <w:t>Interoperability</w:t>
      </w:r>
      <w:bookmarkEnd w:id="64"/>
      <w:bookmarkEnd w:id="65"/>
    </w:p>
    <w:p w14:paraId="089AFF86"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3D495CFF" w14:textId="77777777" w:rsidR="00BC097A" w:rsidRPr="00075F24" w:rsidRDefault="00BC097A" w:rsidP="002B1117">
      <w:pPr>
        <w:pStyle w:val="Heading2"/>
        <w:rPr>
          <w:lang w:eastAsia="ar-SA"/>
        </w:rPr>
      </w:pPr>
      <w:bookmarkStart w:id="66" w:name="_Toc280343741"/>
      <w:bookmarkStart w:id="67" w:name="_Toc280344211"/>
      <w:r w:rsidRPr="00075F24">
        <w:rPr>
          <w:lang w:eastAsia="ar-SA"/>
        </w:rPr>
        <w:t>Time or Frequency of Publication</w:t>
      </w:r>
      <w:bookmarkEnd w:id="66"/>
      <w:bookmarkEnd w:id="67"/>
    </w:p>
    <w:p w14:paraId="428167A5" w14:textId="77777777" w:rsidR="00BC097A" w:rsidRDefault="00BC097A">
      <w:r>
        <w:t xml:space="preserve">This CP </w:t>
      </w:r>
      <w:r>
        <w:rPr>
          <w:lang w:eastAsia="ar-SA"/>
        </w:rPr>
        <w:t>and</w:t>
      </w:r>
      <w:r>
        <w:t xml:space="preserve"> any subsequent changes shall be made publicly available within thirty days of approval.</w:t>
      </w:r>
    </w:p>
    <w:p w14:paraId="797209F1" w14:textId="77777777" w:rsidR="00BC097A" w:rsidRDefault="00BC097A">
      <w:pPr>
        <w:spacing w:after="120"/>
        <w:rPr>
          <w:szCs w:val="24"/>
          <w:lang w:eastAsia="ar-SA"/>
        </w:rPr>
      </w:pPr>
      <w:r>
        <w:rPr>
          <w:szCs w:val="24"/>
          <w:lang w:eastAsia="ar-SA"/>
        </w:rPr>
        <w:t>Publication requirements for CRLs are provided in sections 4.9.7 and 4.9.12</w:t>
      </w:r>
    </w:p>
    <w:p w14:paraId="26F45D0F" w14:textId="77777777" w:rsidR="00BC097A" w:rsidRPr="00075F24" w:rsidRDefault="00BC097A" w:rsidP="002B1117">
      <w:pPr>
        <w:pStyle w:val="Heading2"/>
        <w:rPr>
          <w:bCs/>
          <w:iCs/>
          <w:lang w:eastAsia="ar-SA"/>
        </w:rPr>
      </w:pPr>
      <w:bookmarkStart w:id="68" w:name="_Toc280343742"/>
      <w:bookmarkStart w:id="69" w:name="_Toc280344212"/>
      <w:r w:rsidRPr="00075F24">
        <w:rPr>
          <w:bCs/>
          <w:iCs/>
          <w:lang w:eastAsia="ar-SA"/>
        </w:rPr>
        <w:t>Access Controls on Repositories</w:t>
      </w:r>
      <w:bookmarkEnd w:id="68"/>
      <w:bookmarkEnd w:id="69"/>
    </w:p>
    <w:p w14:paraId="07A2E1B1"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0EB90398" w14:textId="77777777" w:rsidR="004626F9" w:rsidRDefault="004626F9" w:rsidP="0074326D">
      <w:pPr>
        <w:tabs>
          <w:tab w:val="left" w:pos="1890"/>
        </w:tabs>
        <w:autoSpaceDE w:val="0"/>
        <w:spacing w:after="0"/>
        <w:rPr>
          <w:lang w:eastAsia="ar-SA"/>
        </w:rPr>
      </w:pPr>
      <w:r>
        <w:rPr>
          <w:lang w:eastAsia="ar-SA"/>
        </w:rPr>
        <w:br w:type="page"/>
      </w:r>
    </w:p>
    <w:p w14:paraId="6ACB8BD9" w14:textId="77777777" w:rsidR="00BC097A" w:rsidRDefault="00BC097A" w:rsidP="002B1117">
      <w:pPr>
        <w:pStyle w:val="Heading1"/>
        <w:tabs>
          <w:tab w:val="clear" w:pos="432"/>
        </w:tabs>
        <w:spacing w:before="600"/>
        <w:ind w:left="540" w:hanging="540"/>
      </w:pPr>
      <w:bookmarkStart w:id="70" w:name="_Toc280343743"/>
      <w:bookmarkStart w:id="71" w:name="_Toc280344213"/>
      <w:r>
        <w:lastRenderedPageBreak/>
        <w:t>Identification and Authentication</w:t>
      </w:r>
      <w:bookmarkEnd w:id="70"/>
      <w:bookmarkEnd w:id="71"/>
    </w:p>
    <w:p w14:paraId="1DC0F56D" w14:textId="77777777" w:rsidR="00BC097A" w:rsidRPr="00075F24" w:rsidRDefault="00BC097A" w:rsidP="002B1117">
      <w:pPr>
        <w:pStyle w:val="Heading2"/>
        <w:rPr>
          <w:bCs/>
          <w:iCs/>
          <w:lang w:eastAsia="ar-SA"/>
        </w:rPr>
      </w:pPr>
      <w:bookmarkStart w:id="72" w:name="_Toc280343744"/>
      <w:bookmarkStart w:id="73" w:name="_Toc280344214"/>
      <w:r w:rsidRPr="00075F24">
        <w:rPr>
          <w:bCs/>
          <w:iCs/>
          <w:lang w:eastAsia="ar-SA"/>
        </w:rPr>
        <w:t>Naming</w:t>
      </w:r>
      <w:bookmarkEnd w:id="72"/>
      <w:bookmarkEnd w:id="73"/>
    </w:p>
    <w:p w14:paraId="0E94182A" w14:textId="77777777" w:rsidR="00BC097A" w:rsidRDefault="00BC097A" w:rsidP="00CE443C">
      <w:pPr>
        <w:pStyle w:val="Heading3"/>
        <w:rPr>
          <w:lang w:eastAsia="ar-SA"/>
        </w:rPr>
      </w:pPr>
      <w:bookmarkStart w:id="74" w:name="_Toc280343745"/>
      <w:bookmarkStart w:id="75" w:name="_Toc280344215"/>
      <w:r>
        <w:rPr>
          <w:lang w:eastAsia="ar-SA"/>
        </w:rPr>
        <w:t>Types of Names</w:t>
      </w:r>
      <w:bookmarkEnd w:id="74"/>
      <w:bookmarkEnd w:id="75"/>
    </w:p>
    <w:p w14:paraId="626FB442"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7263403C"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64A42C17"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093C5696"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6AD25F01"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23939124"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6F33DB95"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337BC43D"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E241B39"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3A3522FD"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238C101D"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4F52F7F5"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3CFF6086"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2C26CB73" w14:textId="77777777" w:rsidR="00BC097A" w:rsidRDefault="00BC097A">
      <w:pPr>
        <w:rPr>
          <w:lang w:eastAsia="ar-SA"/>
        </w:rPr>
      </w:pPr>
      <w:r>
        <w:lastRenderedPageBreak/>
        <w:t xml:space="preserve">For names assigned to federal contractors and other affiliated persons, generational qualifiers may be inserted between </w:t>
      </w:r>
      <w:r>
        <w:rPr>
          <w:i/>
        </w:rPr>
        <w:t>lastname</w:t>
      </w:r>
      <w:r>
        <w:t xml:space="preserve"> and “(affiliate)”.</w:t>
      </w:r>
    </w:p>
    <w:p w14:paraId="6757BB4A" w14:textId="77777777" w:rsidR="00BC097A" w:rsidRDefault="00BC097A">
      <w:r>
        <w:t>Common name fields shall be populated as specified above.</w:t>
      </w:r>
    </w:p>
    <w:p w14:paraId="2BB8EEC9"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70AD53E2" w14:textId="77777777" w:rsidR="00BC097A" w:rsidRDefault="00BC097A">
      <w:pPr>
        <w:pStyle w:val="BulletDouble"/>
        <w:numPr>
          <w:ilvl w:val="0"/>
          <w:numId w:val="29"/>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4477EE27" w14:textId="77777777" w:rsidR="00BC097A" w:rsidRDefault="00BC097A">
      <w:pPr>
        <w:pStyle w:val="BulletDouble"/>
        <w:numPr>
          <w:ilvl w:val="0"/>
          <w:numId w:val="29"/>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47F81AF8"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142F7CE7"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7CD77777"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710F105B"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69F36420"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3954FD36"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0C82D571"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1242F4D8"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2DB7BD10"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7CDCEA4C"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42155D7F"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48B09C97"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3A742353"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147BF229"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7205BB8D"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60F8F3F3"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49B3A87D"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0C539CE1" w14:textId="77777777" w:rsidR="00BC097A" w:rsidRDefault="00BC097A">
      <w:pPr>
        <w:rPr>
          <w:szCs w:val="24"/>
          <w:lang w:eastAsia="ar-SA"/>
        </w:rPr>
      </w:pPr>
      <w:r>
        <w:rPr>
          <w:szCs w:val="24"/>
        </w:rPr>
        <w:lastRenderedPageBreak/>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7EB61291"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29F332AC"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71EBBCD5" w14:textId="77777777" w:rsidR="001F6EFE" w:rsidRPr="00EC4802" w:rsidRDefault="001F6EFE" w:rsidP="001F6EFE">
      <w:pPr>
        <w:pStyle w:val="BulletDouble"/>
        <w:numPr>
          <w:ilvl w:val="0"/>
          <w:numId w:val="42"/>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7BB83B19"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65C03AB8"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1A99A2CD" w14:textId="77777777" w:rsidR="008D1C15" w:rsidRDefault="0022360C">
      <w:pPr>
        <w:spacing w:after="120"/>
        <w:rPr>
          <w:szCs w:val="24"/>
          <w:lang w:eastAsia="ar-SA"/>
        </w:rPr>
      </w:pPr>
      <w:r>
        <w:rPr>
          <w:noProof/>
          <w:szCs w:val="24"/>
          <w:lang w:eastAsia="ar-SA"/>
        </w:rPr>
        <mc:AlternateContent>
          <mc:Choice Requires="wpc">
            <w:drawing>
              <wp:inline distT="0" distB="0" distL="0" distR="0" wp14:anchorId="53951828" wp14:editId="19CC95C5">
                <wp:extent cx="5934075" cy="984885"/>
                <wp:effectExtent l="0" t="0" r="0" b="0"/>
                <wp:docPr id="55" name="Canvas 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71132823" name="Text Box 56"/>
                        <wps:cNvSpPr txBox="1">
                          <a:spLocks/>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0D0D177A" w14:textId="77777777" w:rsidR="00EE1B5A" w:rsidRPr="00205863" w:rsidRDefault="00EE1B5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53951828" id="Canvas 4" o:spid="_x0000_s1030" editas="canvas" style="width:467.25pt;height:77.55pt;mso-position-horizontal-relative:char;mso-position-vertical-relative:line" coordsize="59340,9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">
                <v:shape id="_x0000_s1031" type="#_x0000_t75" style="position:absolute;width:59340;height:9848;visibility:visible;mso-wrap-style:square">
                  <v:fill o:detectmouseclick="t"/>
                  <v:path o:connecttype="none"/>
                </v:shape>
                <v:shape id="Text Box 56" o:spid="_x0000_s1032" type="#_x0000_t202" style="position:absolute;left:2286;top:1725;width:53818;height:60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">
                  <v:path arrowok="t"/>
                  <v:textbox>
                    <w:txbxContent>
                      <w:p w14:paraId="0D0D177A" w14:textId="77777777" w:rsidR="00EE1B5A" w:rsidRPr="00205863" w:rsidRDefault="00EE1B5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130752EA"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1B049694"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1A116EC1"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29D2A46D" w14:textId="77777777" w:rsidR="00BC097A" w:rsidRPr="00EC4802" w:rsidRDefault="00BC097A" w:rsidP="00FA67E4">
      <w:pPr>
        <w:pStyle w:val="BulletDouble"/>
        <w:numPr>
          <w:ilvl w:val="0"/>
          <w:numId w:val="42"/>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10FAB9ED"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7DBB61C8"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18A327B3" w14:textId="77777777" w:rsidR="00BC097A" w:rsidRDefault="00BC097A">
      <w:pPr>
        <w:rPr>
          <w:lang w:eastAsia="ar-SA"/>
        </w:rPr>
      </w:pPr>
      <w:r>
        <w:rPr>
          <w:szCs w:val="24"/>
          <w:lang w:eastAsia="ar-SA"/>
        </w:rPr>
        <w:lastRenderedPageBreak/>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4636C309"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 xml:space="preserve">For certificates issued under id-fpki-common-authentication,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 shall include a subject alternative name.  At a minimum, the subject alternative name extension shall include the pivFASC-N name type [FIPS 201-1].  The value for this name shall be the FASC-N [PACS] of the subject’s PIV card.</w:t>
      </w:r>
    </w:p>
    <w:p w14:paraId="3DE51546"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may also include a UUID [RFC 4122] in the subject alternative name extension, if the UUID is included as specified in Section 3.3 of [SP 800-73-3(1)]. </w:t>
      </w:r>
      <w:r>
        <w:rPr>
          <w:lang w:eastAsia="ar-SA"/>
        </w:rPr>
        <w:t>Certificates issued under id-fpki-common-cardAuth shall not include any other name in the subject alternative name extension but may include a non-NULL name in the subject field.  If included, the subject distinguished name shall take one of the following forms:</w:t>
      </w:r>
    </w:p>
    <w:p w14:paraId="186DF294"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[ou=</w:t>
      </w:r>
      <w:r>
        <w:rPr>
          <w:i/>
          <w:sz w:val="20"/>
          <w:lang w:eastAsia="ar-SA"/>
        </w:rPr>
        <w:t>department</w:t>
      </w:r>
      <w:r>
        <w:rPr>
          <w:sz w:val="20"/>
          <w:lang w:eastAsia="ar-SA"/>
        </w:rPr>
        <w:t>], [ou=</w:t>
      </w:r>
      <w:r>
        <w:rPr>
          <w:i/>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4CFFCA91"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0C0AFC5D"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serialNumber=</w:t>
      </w:r>
      <w:r>
        <w:rPr>
          <w:i/>
          <w:sz w:val="20"/>
          <w:lang w:eastAsia="ar-SA"/>
        </w:rPr>
        <w:t>FASC-N</w:t>
      </w:r>
    </w:p>
    <w:p w14:paraId="1C802D8A"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[ou=</w:t>
      </w:r>
      <w:r w:rsidRPr="00CE1066">
        <w:rPr>
          <w:i/>
          <w:sz w:val="20"/>
          <w:lang w:eastAsia="ar-SA"/>
        </w:rPr>
        <w:t>department</w:t>
      </w:r>
      <w:r>
        <w:rPr>
          <w:sz w:val="20"/>
          <w:lang w:eastAsia="ar-SA"/>
        </w:rPr>
        <w:t>], [ou=</w:t>
      </w:r>
      <w:r w:rsidRPr="00CE1066">
        <w:rPr>
          <w:i/>
          <w:sz w:val="20"/>
          <w:lang w:eastAsia="ar-SA"/>
        </w:rPr>
        <w:t>agency</w:t>
      </w:r>
      <w:r>
        <w:rPr>
          <w:sz w:val="20"/>
          <w:lang w:eastAsia="ar-SA"/>
        </w:rPr>
        <w:t>], [ou=</w:t>
      </w:r>
      <w:r w:rsidRPr="00CE1066">
        <w:rPr>
          <w:i/>
          <w:sz w:val="20"/>
          <w:lang w:eastAsia="ar-SA"/>
        </w:rPr>
        <w:t>structural_container</w:t>
      </w:r>
      <w:r>
        <w:rPr>
          <w:sz w:val="20"/>
          <w:lang w:eastAsia="ar-SA"/>
        </w:rPr>
        <w:t>], serialNumber=</w:t>
      </w:r>
      <w:r w:rsidRPr="00CE1066">
        <w:rPr>
          <w:i/>
          <w:sz w:val="20"/>
          <w:lang w:eastAsia="ar-SA"/>
        </w:rPr>
        <w:t>UUID</w:t>
      </w:r>
    </w:p>
    <w:p w14:paraId="7C5FD1FC"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r w:rsidRPr="007C05DE">
        <w:rPr>
          <w:i/>
          <w:sz w:val="20"/>
          <w:lang w:eastAsia="ar-SA"/>
        </w:rPr>
        <w:t>orgN</w:t>
      </w:r>
      <w:r>
        <w:rPr>
          <w:sz w:val="20"/>
          <w:lang w:eastAsia="ar-SA"/>
        </w:rPr>
        <w:t>], [ou=</w:t>
      </w:r>
      <w:r w:rsidRPr="007C05DE">
        <w:rPr>
          <w:i/>
          <w:sz w:val="20"/>
          <w:lang w:eastAsia="ar-SA"/>
        </w:rPr>
        <w:t>structural_container</w:t>
      </w:r>
      <w:r>
        <w:rPr>
          <w:sz w:val="20"/>
          <w:lang w:eastAsia="ar-SA"/>
        </w:rPr>
        <w:t>], serialNumber=</w:t>
      </w:r>
      <w:r w:rsidRPr="007C05DE">
        <w:rPr>
          <w:i/>
          <w:sz w:val="20"/>
          <w:lang w:eastAsia="ar-SA"/>
        </w:rPr>
        <w:t>UUID</w:t>
      </w:r>
    </w:p>
    <w:p w14:paraId="03079C00"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  [dc=</w:t>
      </w:r>
      <w:r w:rsidR="003625BB" w:rsidRPr="003625BB">
        <w:rPr>
          <w:i/>
          <w:sz w:val="20"/>
          <w:lang w:eastAsia="ar-SA"/>
        </w:rPr>
        <w:t>orgN</w:t>
      </w:r>
      <w:r w:rsidR="003625BB">
        <w:rPr>
          <w:sz w:val="20"/>
          <w:lang w:eastAsia="ar-SA"/>
        </w:rPr>
        <w:t>], [ou=</w:t>
      </w:r>
      <w:r w:rsidR="003625BB" w:rsidRPr="003625BB">
        <w:rPr>
          <w:i/>
          <w:sz w:val="20"/>
          <w:lang w:eastAsia="ar-SA"/>
        </w:rPr>
        <w:t>structural_container</w:t>
      </w:r>
      <w:r w:rsidR="003625BB">
        <w:rPr>
          <w:sz w:val="20"/>
          <w:lang w:eastAsia="ar-SA"/>
        </w:rPr>
        <w:t>], serialNumber=</w:t>
      </w:r>
      <w:r w:rsidR="003625BB" w:rsidRPr="003625BB">
        <w:rPr>
          <w:i/>
          <w:sz w:val="20"/>
          <w:lang w:eastAsia="ar-SA"/>
        </w:rPr>
        <w:t>UUID</w:t>
      </w:r>
    </w:p>
    <w:p w14:paraId="55F84B3E"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316B7FEA" w14:textId="77777777" w:rsidR="00BC097A" w:rsidRDefault="0022360C"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589A54DF" wp14:editId="33B6D298">
                <wp:simplePos x="0" y="0"/>
                <wp:positionH relativeFrom="column">
                  <wp:align>center</wp:align>
                </wp:positionH>
                <wp:positionV relativeFrom="paragraph">
                  <wp:posOffset>187325</wp:posOffset>
                </wp:positionV>
                <wp:extent cx="4845050" cy="1468755"/>
                <wp:effectExtent l="0" t="0" r="6350" b="4445"/>
                <wp:wrapTopAndBottom/>
                <wp:docPr id="1131013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2471796F" w14:textId="77777777" w:rsidR="00EE1B5A" w:rsidRDefault="00EE1B5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9A54DF" id="Text Box 2" o:spid="_x0000_s1033"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" strokeweight=".5pt">
                <v:path arrowok="t"/>
                <v:textbox inset="7.45pt,3.85pt,7.45pt,3.85pt">
                  <w:txbxContent>
                    <w:p w14:paraId="2471796F" w14:textId="77777777" w:rsidR="00EE1B5A" w:rsidRDefault="00EE1B5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07B9D40F" wp14:editId="7F08F7D2">
                <wp:extent cx="4876800" cy="1823085"/>
                <wp:effectExtent l="0" t="0" r="0" b="0"/>
                <wp:docPr id="73"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1216509" name="Text Box 74"/>
                        <wps:cNvSpPr txBox="1">
                          <a:spLocks/>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7C960CD8" w14:textId="77777777" w:rsidR="00EE1B5A" w:rsidRPr="004D5D5A" w:rsidRDefault="00EE1B5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07B9D40F" id="Canvas 3" o:spid="_x0000_s1034" editas="canvas" style="width:384pt;height:143.55pt;mso-position-horizontal-relative:char;mso-position-vertical-relative:line" coordsize="48768,182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">
                <v:shape id="_x0000_s1035" type="#_x0000_t75" style="position:absolute;width:48768;height:18230;visibility:visible;mso-wrap-style:square">
                  <v:fill o:detectmouseclick="t"/>
                  <v:path o:connecttype="none"/>
                </v:shape>
                <v:shape id="Text Box 74" o:spid="_x0000_s1036" type="#_x0000_t202" style="position:absolute;left:190;top:419;width:48197;height:149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">
                  <v:path arrowok="t"/>
                  <v:textbox>
                    <w:txbxContent>
                      <w:p w14:paraId="7C960CD8" w14:textId="77777777" w:rsidR="00EE1B5A" w:rsidRPr="004D5D5A" w:rsidRDefault="00EE1B5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0416FE31" w14:textId="77777777" w:rsidR="00BC097A" w:rsidRPr="00075F24" w:rsidRDefault="00BC097A" w:rsidP="00B941D1">
      <w:pPr>
        <w:pStyle w:val="Heading3"/>
        <w:rPr>
          <w:lang w:eastAsia="ar-SA"/>
        </w:rPr>
      </w:pPr>
      <w:bookmarkStart w:id="76" w:name="_Toc280343746"/>
      <w:bookmarkStart w:id="77" w:name="_Toc280344216"/>
      <w:r w:rsidRPr="00075F24">
        <w:rPr>
          <w:lang w:eastAsia="ar-SA"/>
        </w:rPr>
        <w:t>Need for Names to Be Meaningful</w:t>
      </w:r>
      <w:bookmarkEnd w:id="76"/>
      <w:bookmarkEnd w:id="77"/>
    </w:p>
    <w:p w14:paraId="01224A8A"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1B922E1B"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51FF8E76" w14:textId="77777777" w:rsidR="00BC097A" w:rsidRDefault="00BC097A">
      <w:pPr>
        <w:ind w:left="1440"/>
        <w:rPr>
          <w:i/>
          <w:iCs/>
          <w:lang w:eastAsia="ar-SA"/>
        </w:rPr>
      </w:pPr>
      <w:r>
        <w:rPr>
          <w:lang w:eastAsia="ar-SA"/>
        </w:rPr>
        <w:t>cn=</w:t>
      </w:r>
      <w:r>
        <w:rPr>
          <w:i/>
          <w:iCs/>
          <w:lang w:eastAsia="ar-SA"/>
        </w:rPr>
        <w:t>firstname initial. lastname</w:t>
      </w:r>
    </w:p>
    <w:p w14:paraId="5409233D"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7D99BFA3" w14:textId="77777777" w:rsidR="00BC097A" w:rsidRDefault="00BC097A">
      <w:pPr>
        <w:ind w:left="1440"/>
      </w:pPr>
      <w:r>
        <w:rPr>
          <w:lang w:eastAsia="ar-SA"/>
        </w:rPr>
        <w:t>cn=</w:t>
      </w:r>
      <w:r>
        <w:rPr>
          <w:i/>
          <w:iCs/>
          <w:lang w:eastAsia="ar-SA"/>
        </w:rPr>
        <w:t>AgencyX CA-3</w:t>
      </w:r>
    </w:p>
    <w:p w14:paraId="0E59C050" w14:textId="77777777" w:rsidR="00BC097A" w:rsidRDefault="00BC097A">
      <w:r>
        <w:t>The subject name in CA certificates must match the issuer name in certificates issued by the subject, as required by RFC 3280.</w:t>
      </w:r>
    </w:p>
    <w:p w14:paraId="2433665A" w14:textId="77777777" w:rsidR="00BC097A" w:rsidRDefault="00BC097A" w:rsidP="009658D3">
      <w:pPr>
        <w:pStyle w:val="Heading3"/>
        <w:rPr>
          <w:lang w:eastAsia="ar-SA"/>
        </w:rPr>
      </w:pPr>
      <w:bookmarkStart w:id="78" w:name="_Toc280343747"/>
      <w:bookmarkStart w:id="79" w:name="_Toc280344217"/>
      <w:r>
        <w:rPr>
          <w:lang w:eastAsia="ar-SA"/>
        </w:rPr>
        <w:t>Anonymity or Pseudonymity of Subscribers</w:t>
      </w:r>
      <w:bookmarkEnd w:id="78"/>
      <w:bookmarkEnd w:id="79"/>
    </w:p>
    <w:p w14:paraId="62EA4164"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4FDB8A18" w14:textId="77777777" w:rsidR="00BC097A" w:rsidRDefault="00BC097A" w:rsidP="009658D3">
      <w:pPr>
        <w:pStyle w:val="Heading3"/>
        <w:rPr>
          <w:lang w:eastAsia="ar-SA"/>
        </w:rPr>
      </w:pPr>
      <w:bookmarkStart w:id="80" w:name="_Toc280343748"/>
      <w:bookmarkStart w:id="81" w:name="_Toc280344218"/>
      <w:r>
        <w:rPr>
          <w:lang w:eastAsia="ar-SA"/>
        </w:rPr>
        <w:t>Rules for Interpreting Various Name Forms</w:t>
      </w:r>
      <w:bookmarkEnd w:id="80"/>
      <w:bookmarkEnd w:id="81"/>
    </w:p>
    <w:p w14:paraId="344DA2B8"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mail addresses are specified in [RFC 2822].  Rules for interpreting the pivFASC-N name type are specified in [PACS].</w:t>
      </w:r>
    </w:p>
    <w:p w14:paraId="21684B2E" w14:textId="77777777" w:rsidR="00BC097A" w:rsidRDefault="00BC097A" w:rsidP="009658D3">
      <w:pPr>
        <w:pStyle w:val="Heading3"/>
        <w:rPr>
          <w:lang w:eastAsia="ar-SA"/>
        </w:rPr>
      </w:pPr>
      <w:bookmarkStart w:id="82" w:name="_Toc280343749"/>
      <w:bookmarkStart w:id="83" w:name="_Toc280344219"/>
      <w:r>
        <w:rPr>
          <w:lang w:eastAsia="ar-SA"/>
        </w:rPr>
        <w:t>Uniqueness of Names</w:t>
      </w:r>
      <w:bookmarkEnd w:id="82"/>
      <w:bookmarkEnd w:id="83"/>
    </w:p>
    <w:p w14:paraId="3918F17D"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0CF510B8" w14:textId="77777777" w:rsidR="00BC097A" w:rsidRDefault="0022360C">
      <w:pPr>
        <w:autoSpaceDE w:val="0"/>
        <w:rPr>
          <w:lang w:eastAsia="ar-SA"/>
        </w:rPr>
      </w:pPr>
      <w:r>
        <w:rPr>
          <w:noProof/>
        </w:rPr>
        <mc:AlternateContent>
          <mc:Choice Requires="wps">
            <w:drawing>
              <wp:anchor distT="0" distB="228600" distL="114935" distR="114935" simplePos="0" relativeHeight="251650048" behindDoc="0" locked="0" layoutInCell="1" allowOverlap="1" wp14:anchorId="16183238" wp14:editId="394B5CA5">
                <wp:simplePos x="0" y="0"/>
                <wp:positionH relativeFrom="column">
                  <wp:align>center</wp:align>
                </wp:positionH>
                <wp:positionV relativeFrom="paragraph">
                  <wp:posOffset>15875</wp:posOffset>
                </wp:positionV>
                <wp:extent cx="4846320" cy="459105"/>
                <wp:effectExtent l="0" t="0" r="5080" b="0"/>
                <wp:wrapTopAndBottom/>
                <wp:docPr id="19015026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4335AAC0" w14:textId="77777777" w:rsidR="00EE1B5A" w:rsidRDefault="00EE1B5A">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183238" id="Text Box 5" o:spid="_x0000_s1037"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" strokeweight=".5pt">
                <v:path arrowok="t"/>
                <v:textbox inset="7.45pt,3.85pt,7.45pt,3.85pt">
                  <w:txbxContent>
                    <w:p w14:paraId="4335AAC0" w14:textId="77777777" w:rsidR="00EE1B5A" w:rsidRDefault="00EE1B5A">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308F212F" w14:textId="77777777" w:rsidR="00BC097A" w:rsidRDefault="00BC097A" w:rsidP="009658D3">
      <w:pPr>
        <w:pStyle w:val="Heading3"/>
        <w:rPr>
          <w:lang w:eastAsia="ar-SA"/>
        </w:rPr>
      </w:pPr>
      <w:bookmarkStart w:id="84" w:name="_Toc280343750"/>
      <w:bookmarkStart w:id="85" w:name="_Toc280344220"/>
      <w:r>
        <w:rPr>
          <w:lang w:eastAsia="ar-SA"/>
        </w:rPr>
        <w:t>Recognition, Authentication, and Role of Trademarks</w:t>
      </w:r>
      <w:bookmarkEnd w:id="84"/>
      <w:bookmarkEnd w:id="85"/>
    </w:p>
    <w:p w14:paraId="7DF8E6B5"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50B79767" w14:textId="77777777" w:rsidR="00BC097A" w:rsidRPr="00075F24" w:rsidRDefault="00BC097A" w:rsidP="009658D3">
      <w:pPr>
        <w:pStyle w:val="Heading2"/>
        <w:rPr>
          <w:bCs/>
          <w:iCs/>
          <w:lang w:eastAsia="ar-SA"/>
        </w:rPr>
      </w:pPr>
      <w:bookmarkStart w:id="86" w:name="_Toc280343751"/>
      <w:bookmarkStart w:id="87" w:name="_Toc280344221"/>
      <w:r w:rsidRPr="00075F24">
        <w:rPr>
          <w:bCs/>
          <w:iCs/>
          <w:lang w:eastAsia="ar-SA"/>
        </w:rPr>
        <w:t>Initial Identity Validation</w:t>
      </w:r>
      <w:bookmarkEnd w:id="86"/>
      <w:bookmarkEnd w:id="87"/>
    </w:p>
    <w:p w14:paraId="2E38289B" w14:textId="77777777" w:rsidR="00BC097A" w:rsidRDefault="00BC097A" w:rsidP="009658D3">
      <w:pPr>
        <w:pStyle w:val="Heading3"/>
        <w:rPr>
          <w:lang w:eastAsia="ar-SA"/>
        </w:rPr>
      </w:pPr>
      <w:bookmarkStart w:id="88" w:name="_Toc280343752"/>
      <w:bookmarkStart w:id="89" w:name="_Toc280344222"/>
      <w:r>
        <w:rPr>
          <w:lang w:eastAsia="ar-SA"/>
        </w:rPr>
        <w:t>Method to Prove Possession of Private Key</w:t>
      </w:r>
      <w:bookmarkEnd w:id="88"/>
      <w:bookmarkEnd w:id="89"/>
    </w:p>
    <w:p w14:paraId="3B7A8226"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65DFBC5A"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5349ACA6" w14:textId="77777777" w:rsidR="00BC097A" w:rsidRDefault="00BC097A" w:rsidP="009658D3">
      <w:pPr>
        <w:pStyle w:val="Heading3"/>
        <w:rPr>
          <w:lang w:eastAsia="ar-SA"/>
        </w:rPr>
      </w:pPr>
      <w:bookmarkStart w:id="90" w:name="_Toc280343753"/>
      <w:bookmarkStart w:id="91" w:name="_Toc280344223"/>
      <w:r>
        <w:rPr>
          <w:lang w:eastAsia="ar-SA"/>
        </w:rPr>
        <w:t>Authentication of Organization Identity</w:t>
      </w:r>
      <w:bookmarkEnd w:id="90"/>
      <w:bookmarkEnd w:id="91"/>
    </w:p>
    <w:p w14:paraId="4C7141FB"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2FFD26AE" w14:textId="77777777" w:rsidR="00BC097A" w:rsidRDefault="00BC097A" w:rsidP="009658D3">
      <w:pPr>
        <w:pStyle w:val="Heading3"/>
        <w:rPr>
          <w:lang w:eastAsia="ar-SA"/>
        </w:rPr>
      </w:pPr>
      <w:bookmarkStart w:id="92" w:name="_Toc280343754"/>
      <w:bookmarkStart w:id="93" w:name="_Toc280344224"/>
      <w:r>
        <w:rPr>
          <w:lang w:eastAsia="ar-SA"/>
        </w:rPr>
        <w:lastRenderedPageBreak/>
        <w:t>Authentication of Individual Identity</w:t>
      </w:r>
      <w:bookmarkEnd w:id="92"/>
      <w:bookmarkEnd w:id="93"/>
    </w:p>
    <w:p w14:paraId="1DC1BBA7"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2C48B25D" w14:textId="77777777" w:rsidR="00BC097A" w:rsidRDefault="00BC097A" w:rsidP="009658D3">
      <w:pPr>
        <w:pStyle w:val="Heading4"/>
        <w:tabs>
          <w:tab w:val="clear" w:pos="864"/>
          <w:tab w:val="left" w:pos="1260"/>
        </w:tabs>
        <w:spacing w:before="240" w:after="60"/>
        <w:ind w:left="1080" w:hanging="1080"/>
        <w:rPr>
          <w:lang w:eastAsia="ar-SA"/>
        </w:rPr>
      </w:pPr>
      <w:bookmarkStart w:id="94" w:name="_Toc280343755"/>
      <w:r>
        <w:rPr>
          <w:lang w:eastAsia="ar-SA"/>
        </w:rPr>
        <w:t>Authentication of Human Subscribers</w:t>
      </w:r>
      <w:bookmarkEnd w:id="94"/>
    </w:p>
    <w:p w14:paraId="7BEF5234"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27318C7A" w14:textId="77777777" w:rsidR="00BC097A" w:rsidRDefault="00BC097A">
      <w:r>
        <w:t xml:space="preserve">The RA shall ensure that the applicant’s identity information is verified.  Identity shall be verified no more than 30 days before initial certificate issuance.  At id-fpki-common-High,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32E6FA44" w14:textId="77777777" w:rsidR="00BC097A" w:rsidRDefault="00BC097A">
      <w:r>
        <w:t>At a minimum, authentication procedures for employees must include the following steps:</w:t>
      </w:r>
    </w:p>
    <w:p w14:paraId="621BC34A"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5E1FDDC0"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078AEFDC"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78208DFB"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13F3C5D4"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09F92239"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35A28DC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credential presented in step 3) a) i) above shall be verified by the RA for currency and legitimacy (e.g., the agency ID is verified as valid).  Typically this is accomplished by querying a database maintained by the organization that issued the credential, but other equivalent methods may be used.</w:t>
      </w:r>
    </w:p>
    <w:p w14:paraId="382586B9"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12AE3DFA"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418C6055"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415885C7" w14:textId="77777777" w:rsidR="00E7290F" w:rsidRDefault="0022360C" w:rsidP="00BC097A">
      <w:pPr>
        <w:pStyle w:val="WW-BodyText2"/>
        <w:numPr>
          <w:ilvl w:val="2"/>
          <w:numId w:val="3"/>
        </w:numPr>
        <w:tabs>
          <w:tab w:val="left" w:pos="1080"/>
          <w:tab w:val="left" w:pos="1440"/>
        </w:tabs>
        <w:spacing w:after="120"/>
        <w:ind w:left="1440" w:hanging="360"/>
        <w:rPr>
          <w:lang w:eastAsia="ar-SA"/>
        </w:rPr>
      </w:pPr>
      <w:r>
        <w:rPr>
          <w:noProof/>
        </w:rPr>
        <w:lastRenderedPageBreak/>
        <mc:AlternateContent>
          <mc:Choice Requires="wps">
            <w:drawing>
              <wp:anchor distT="0" distB="0" distL="114300" distR="114300" simplePos="0" relativeHeight="251661312" behindDoc="0" locked="0" layoutInCell="1" allowOverlap="1" wp14:anchorId="1B2DF8AA" wp14:editId="4DA9599D">
                <wp:simplePos x="0" y="0"/>
                <wp:positionH relativeFrom="column">
                  <wp:align>center</wp:align>
                </wp:positionH>
                <wp:positionV relativeFrom="paragraph">
                  <wp:posOffset>845185</wp:posOffset>
                </wp:positionV>
                <wp:extent cx="4846320" cy="845820"/>
                <wp:effectExtent l="0" t="0" r="5080" b="5080"/>
                <wp:wrapTopAndBottom/>
                <wp:docPr id="155543572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5E336A0A" w14:textId="77777777" w:rsidR="00EE1B5A" w:rsidRPr="00E7290F" w:rsidRDefault="00EE1B5A">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2DF8AA" id="Text Box 30" o:spid="_x0000_s1038"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">
                <v:path arrowok="t"/>
                <v:textbox>
                  <w:txbxContent>
                    <w:p w14:paraId="5E336A0A" w14:textId="77777777" w:rsidR="00EE1B5A" w:rsidRPr="00E7290F" w:rsidRDefault="00EE1B5A">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7C110885" w14:textId="77777777" w:rsidR="00BC097A" w:rsidRDefault="00BC097A" w:rsidP="00E7290F">
      <w:pPr>
        <w:pStyle w:val="WW-BodyText2"/>
        <w:tabs>
          <w:tab w:val="left" w:pos="1080"/>
          <w:tab w:val="left" w:pos="1440"/>
        </w:tabs>
        <w:spacing w:after="120"/>
        <w:rPr>
          <w:lang w:eastAsia="ar-SA"/>
        </w:rPr>
      </w:pPr>
    </w:p>
    <w:p w14:paraId="3480BF5E"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4A3A45F3" w14:textId="77777777" w:rsidR="00BC097A" w:rsidRDefault="00BC097A">
      <w:r>
        <w:t>For contractors and other affiliated personnel, the authentication procedures must include the following steps:</w:t>
      </w:r>
    </w:p>
    <w:p w14:paraId="389A5C16"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14CB858C"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5ECEFF42"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4623780B"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59C11B81"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60491813"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6F2D868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408F3CB7"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52191790"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7A9DC69"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i) above shall be verified by the RA for currency and legitimacy (e.g., the agency ID is verified as valid).  Typically this is </w:t>
      </w:r>
      <w:r>
        <w:rPr>
          <w:lang w:eastAsia="ar-SA"/>
        </w:rPr>
        <w:lastRenderedPageBreak/>
        <w:t>accomplished by querying official records maintained by the organization that issued the credential.</w:t>
      </w:r>
    </w:p>
    <w:p w14:paraId="3A796D9B"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5F6E9565"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30662579"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9B86E5E" w14:textId="77777777" w:rsidR="00C26F26" w:rsidRDefault="0022360C"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74DFBD4A" wp14:editId="466DB73E">
                <wp:simplePos x="0" y="0"/>
                <wp:positionH relativeFrom="column">
                  <wp:align>center</wp:align>
                </wp:positionH>
                <wp:positionV relativeFrom="paragraph">
                  <wp:posOffset>887095</wp:posOffset>
                </wp:positionV>
                <wp:extent cx="4846320" cy="835660"/>
                <wp:effectExtent l="0" t="0" r="5080" b="2540"/>
                <wp:wrapTopAndBottom/>
                <wp:docPr id="5322748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123CC1DB" w14:textId="77777777" w:rsidR="00EE1B5A" w:rsidRPr="00C26F26" w:rsidRDefault="00EE1B5A">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FBD4A" id="Text Box 21" o:spid="_x0000_s1039"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" o:allowoverlap="f">
                <v:path arrowok="t"/>
                <v:textbox>
                  <w:txbxContent>
                    <w:p w14:paraId="123CC1DB" w14:textId="77777777" w:rsidR="00EE1B5A" w:rsidRPr="00C26F26" w:rsidRDefault="00EE1B5A">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i) above shall be verified by the RA for currency and legitimacy (e.g., the agency ID is verified as valid).  </w:t>
      </w:r>
    </w:p>
    <w:p w14:paraId="136EFD12" w14:textId="77777777" w:rsidR="00C26F26" w:rsidRDefault="00C26F26" w:rsidP="00C26F26">
      <w:pPr>
        <w:pStyle w:val="WW-BodyText2"/>
        <w:tabs>
          <w:tab w:val="left" w:pos="1080"/>
          <w:tab w:val="left" w:pos="1440"/>
        </w:tabs>
        <w:spacing w:after="120"/>
        <w:ind w:left="1080"/>
        <w:rPr>
          <w:lang w:eastAsia="ar-SA"/>
        </w:rPr>
      </w:pPr>
    </w:p>
    <w:p w14:paraId="23EF44C0"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2D2D4FD8"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3E5CDFFE" w14:textId="77777777" w:rsidR="00BC097A" w:rsidRDefault="00BC097A" w:rsidP="00BC097A">
      <w:pPr>
        <w:pStyle w:val="BulletDouble"/>
        <w:numPr>
          <w:ilvl w:val="0"/>
          <w:numId w:val="2"/>
        </w:numPr>
        <w:tabs>
          <w:tab w:val="left" w:pos="720"/>
        </w:tabs>
        <w:ind w:left="1080" w:hanging="360"/>
        <w:rPr>
          <w:lang w:eastAsia="ar-SA"/>
        </w:rPr>
      </w:pPr>
      <w:r>
        <w:rPr>
          <w:lang w:eastAsia="ar-SA"/>
        </w:rPr>
        <w:t>The identity of the person performing the identification;</w:t>
      </w:r>
    </w:p>
    <w:p w14:paraId="0C09FAE7"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75EB2B68"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
    <w:p w14:paraId="59ED3D86" w14:textId="77777777" w:rsidR="00BC097A" w:rsidRDefault="00BC097A" w:rsidP="00BC097A">
      <w:pPr>
        <w:pStyle w:val="BulletDouble"/>
        <w:numPr>
          <w:ilvl w:val="0"/>
          <w:numId w:val="2"/>
        </w:numPr>
        <w:tabs>
          <w:tab w:val="left" w:pos="720"/>
        </w:tabs>
        <w:ind w:left="1080" w:hanging="360"/>
        <w:rPr>
          <w:lang w:eastAsia="ar-SA"/>
        </w:rPr>
      </w:pPr>
      <w:r>
        <w:rPr>
          <w:lang w:eastAsia="ar-SA"/>
        </w:rPr>
        <w:t>The biometric of the applicant;</w:t>
      </w:r>
    </w:p>
    <w:p w14:paraId="7D5E2A8C"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20933A24"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4B2A4587" w14:textId="77777777" w:rsidR="004F3523" w:rsidRDefault="004F3523" w:rsidP="004F3523">
      <w:pPr>
        <w:pStyle w:val="BulletDouble"/>
        <w:tabs>
          <w:tab w:val="left" w:pos="720"/>
        </w:tabs>
        <w:ind w:left="720"/>
      </w:pPr>
    </w:p>
    <w:p w14:paraId="2FBA2CB4"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1451B502" w14:textId="77777777" w:rsidR="00BC097A" w:rsidRDefault="00187CFC" w:rsidP="005512D0">
      <w:pPr>
        <w:ind w:left="720" w:right="720"/>
      </w:pPr>
      <w:r>
        <w:lastRenderedPageBreak/>
        <w:t>For all certificate policies except id-fpki-common-High,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1D99C95F" w14:textId="77777777" w:rsidR="00BC097A" w:rsidRDefault="00BC097A" w:rsidP="009658D3">
      <w:pPr>
        <w:pStyle w:val="Heading4"/>
        <w:tabs>
          <w:tab w:val="clear" w:pos="864"/>
          <w:tab w:val="left" w:pos="1260"/>
        </w:tabs>
        <w:spacing w:before="240" w:after="60"/>
        <w:ind w:left="1080" w:hanging="1080"/>
        <w:rPr>
          <w:lang w:eastAsia="ar-SA"/>
        </w:rPr>
      </w:pPr>
      <w:bookmarkStart w:id="95" w:name="_Toc280343756"/>
      <w:r>
        <w:rPr>
          <w:lang w:eastAsia="ar-SA"/>
        </w:rPr>
        <w:t>Authentication of Devices</w:t>
      </w:r>
      <w:bookmarkEnd w:id="95"/>
    </w:p>
    <w:p w14:paraId="2FCF0B78"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  The sponsor is responsible for providing the following registration information:</w:t>
      </w:r>
    </w:p>
    <w:p w14:paraId="34F7B8C9"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1E78C7B8"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1A92A960"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07787EF3" w14:textId="77777777" w:rsidR="00BC097A" w:rsidRDefault="00BC097A">
      <w:pPr>
        <w:pStyle w:val="BulletDouble"/>
        <w:numPr>
          <w:ilvl w:val="0"/>
          <w:numId w:val="21"/>
        </w:numPr>
        <w:tabs>
          <w:tab w:val="left" w:pos="720"/>
        </w:tabs>
        <w:rPr>
          <w:szCs w:val="24"/>
          <w:lang w:eastAsia="ar-SA"/>
        </w:rPr>
      </w:pPr>
      <w:r>
        <w:rPr>
          <w:lang w:eastAsia="ar-SA"/>
        </w:rPr>
        <w:t>Contact information to enable the CA or RA to communicate with the sponsor when required.</w:t>
      </w:r>
    </w:p>
    <w:p w14:paraId="34AAF729" w14:textId="77777777" w:rsidR="00BC097A" w:rsidRDefault="00BC097A">
      <w:pPr>
        <w:autoSpaceDE w:val="0"/>
        <w:spacing w:after="120"/>
        <w:rPr>
          <w:szCs w:val="24"/>
          <w:lang w:eastAsia="ar-SA"/>
        </w:rPr>
      </w:pPr>
      <w:r>
        <w:rPr>
          <w:szCs w:val="24"/>
          <w:lang w:eastAsia="ar-SA"/>
        </w:rPr>
        <w:t>The identity of the sponsor shall be authenticated by:</w:t>
      </w:r>
    </w:p>
    <w:p w14:paraId="1DD8B34B"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1D62FE18"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79BA9AE2" w14:textId="77777777" w:rsidR="00BC097A" w:rsidRDefault="00BC097A" w:rsidP="009658D3">
      <w:pPr>
        <w:pStyle w:val="Heading3"/>
        <w:rPr>
          <w:lang w:eastAsia="ar-SA"/>
        </w:rPr>
      </w:pPr>
      <w:bookmarkStart w:id="96" w:name="_Toc280343757"/>
      <w:bookmarkStart w:id="97" w:name="_Toc280344225"/>
      <w:r>
        <w:rPr>
          <w:lang w:eastAsia="ar-SA"/>
        </w:rPr>
        <w:t>Non-verified Subscriber Information</w:t>
      </w:r>
      <w:bookmarkEnd w:id="96"/>
      <w:bookmarkEnd w:id="97"/>
    </w:p>
    <w:p w14:paraId="06D4CAD7" w14:textId="77777777" w:rsidR="00BC097A" w:rsidRDefault="00BC097A">
      <w:pPr>
        <w:spacing w:after="120"/>
        <w:rPr>
          <w:szCs w:val="24"/>
          <w:lang w:eastAsia="ar-SA"/>
        </w:rPr>
      </w:pPr>
      <w:r>
        <w:rPr>
          <w:szCs w:val="24"/>
          <w:lang w:eastAsia="ar-SA"/>
        </w:rPr>
        <w:t>Information that is not verified shall not be included in certificates.</w:t>
      </w:r>
    </w:p>
    <w:p w14:paraId="2C763B73" w14:textId="77777777" w:rsidR="00BC097A" w:rsidRDefault="00BC097A" w:rsidP="009658D3">
      <w:pPr>
        <w:pStyle w:val="Heading3"/>
        <w:rPr>
          <w:lang w:eastAsia="ar-SA"/>
        </w:rPr>
      </w:pPr>
      <w:bookmarkStart w:id="98" w:name="_Toc280343758"/>
      <w:bookmarkStart w:id="99" w:name="_Toc280344226"/>
      <w:r>
        <w:rPr>
          <w:lang w:eastAsia="ar-SA"/>
        </w:rPr>
        <w:t>Validation of Authority</w:t>
      </w:r>
      <w:bookmarkEnd w:id="98"/>
      <w:bookmarkEnd w:id="99"/>
    </w:p>
    <w:p w14:paraId="4ED37E19"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22995E53" w14:textId="77777777" w:rsidR="002F472F" w:rsidRDefault="0022360C">
      <w:pPr>
        <w:rPr>
          <w:szCs w:val="24"/>
          <w:lang w:eastAsia="ar-SA"/>
        </w:rPr>
      </w:pPr>
      <w:r>
        <w:rPr>
          <w:noProof/>
          <w:szCs w:val="24"/>
          <w:lang w:eastAsia="ar-SA"/>
        </w:rPr>
        <mc:AlternateContent>
          <mc:Choice Requires="wpc">
            <w:drawing>
              <wp:inline distT="0" distB="0" distL="0" distR="0" wp14:anchorId="7A1BACFF" wp14:editId="12C8ACEC">
                <wp:extent cx="5943600" cy="784860"/>
                <wp:effectExtent l="0" t="0" r="0" b="0"/>
                <wp:docPr id="6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38672491" name="Text Box 64"/>
                        <wps:cNvSpPr txBox="1">
                          <a:spLocks/>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697FEE2E" w14:textId="77777777" w:rsidR="00EE1B5A" w:rsidRDefault="00EE1B5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BE137B2" w14:textId="77777777" w:rsidR="00EE1B5A" w:rsidRDefault="00EE1B5A"/>
                          </w:txbxContent>
                        </wps:txbx>
                        <wps:bodyPr rot="0" vert="horz" wrap="square" lIns="91440" tIns="45720" rIns="91440" bIns="45720" anchor="t" anchorCtr="0" upright="1">
                          <a:noAutofit/>
                        </wps:bodyPr>
                      </wps:wsp>
                    </wpc:wpc>
                  </a:graphicData>
                </a:graphic>
              </wp:inline>
            </w:drawing>
          </mc:Choice>
          <mc:Fallback>
            <w:pict>
              <v:group w14:anchorId="7A1BACFF" id="Canvas 2" o:spid="_x0000_s1040" editas="canvas" style="width:468pt;height:61.8pt;mso-position-horizontal-relative:char;mso-position-vertical-relative:line" coordsize="59436,78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">
                <v:shape id="_x0000_s1041" type="#_x0000_t75" style="position:absolute;width:59436;height:7848;visibility:visible;mso-wrap-style:square">
                  <v:fill o:detectmouseclick="t"/>
                  <v:path o:connecttype="none"/>
                </v:shape>
                <v:shape id="Text Box 64" o:spid="_x0000_s1042" type="#_x0000_t202" style="position:absolute;left:6382;top:1790;width:45433;height:50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">
                  <v:path arrowok="t"/>
                  <v:textbox>
                    <w:txbxContent>
                      <w:p w14:paraId="697FEE2E" w14:textId="77777777" w:rsidR="00EE1B5A" w:rsidRDefault="00EE1B5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6BE137B2" w14:textId="77777777" w:rsidR="00EE1B5A" w:rsidRDefault="00EE1B5A"/>
                    </w:txbxContent>
                  </v:textbox>
                </v:shape>
                <w10:anchorlock/>
              </v:group>
            </w:pict>
          </mc:Fallback>
        </mc:AlternateContent>
      </w:r>
    </w:p>
    <w:p w14:paraId="70C45670" w14:textId="77777777" w:rsidR="00BC097A" w:rsidRDefault="00BC097A" w:rsidP="009658D3">
      <w:pPr>
        <w:pStyle w:val="Heading3"/>
        <w:rPr>
          <w:lang w:eastAsia="ar-SA"/>
        </w:rPr>
      </w:pPr>
      <w:bookmarkStart w:id="100" w:name="_Toc280343759"/>
      <w:bookmarkStart w:id="101" w:name="_Toc280344227"/>
      <w:r>
        <w:rPr>
          <w:lang w:eastAsia="ar-SA"/>
        </w:rPr>
        <w:lastRenderedPageBreak/>
        <w:t>Criteria for Interoperation</w:t>
      </w:r>
      <w:bookmarkEnd w:id="100"/>
      <w:bookmarkEnd w:id="101"/>
    </w:p>
    <w:p w14:paraId="3735010C"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0775F4AB" w14:textId="77777777" w:rsidR="00BC097A" w:rsidRPr="007D59A8" w:rsidRDefault="00BC097A" w:rsidP="009658D3">
      <w:pPr>
        <w:pStyle w:val="Heading2"/>
        <w:ind w:left="1620" w:hanging="720"/>
        <w:rPr>
          <w:bCs/>
          <w:iCs/>
          <w:lang w:eastAsia="ar-SA"/>
        </w:rPr>
      </w:pPr>
      <w:bookmarkStart w:id="102" w:name="_Toc280343760"/>
      <w:bookmarkStart w:id="103" w:name="_Toc280344228"/>
      <w:r w:rsidRPr="007D59A8">
        <w:rPr>
          <w:bCs/>
          <w:iCs/>
          <w:lang w:eastAsia="ar-SA"/>
        </w:rPr>
        <w:t>Identification and Authentication for Re-key Requests</w:t>
      </w:r>
      <w:bookmarkEnd w:id="102"/>
      <w:bookmarkEnd w:id="103"/>
    </w:p>
    <w:p w14:paraId="5337E64A" w14:textId="77777777" w:rsidR="00BC097A" w:rsidRDefault="00BC097A" w:rsidP="009658D3">
      <w:pPr>
        <w:pStyle w:val="Heading3"/>
        <w:rPr>
          <w:lang w:eastAsia="ar-SA"/>
        </w:rPr>
      </w:pPr>
      <w:bookmarkStart w:id="104" w:name="_Toc280343761"/>
      <w:bookmarkStart w:id="105" w:name="_Toc280344229"/>
      <w:r>
        <w:rPr>
          <w:lang w:eastAsia="ar-SA"/>
        </w:rPr>
        <w:t>Identification and Authentication for Routine Re-key</w:t>
      </w:r>
      <w:bookmarkEnd w:id="104"/>
      <w:bookmarkEnd w:id="105"/>
    </w:p>
    <w:p w14:paraId="228A7821"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352F5C43"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74F33ABF"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3221AB5F"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 the signature key of the device’s human sponsor, except that identity shall be established through the initial registration process at least once every nine years from the time of initial registration.</w:t>
      </w:r>
    </w:p>
    <w:p w14:paraId="50B82A43" w14:textId="77777777" w:rsidR="00BC097A" w:rsidRDefault="00BC097A" w:rsidP="009658D3">
      <w:pPr>
        <w:pStyle w:val="Heading3"/>
        <w:rPr>
          <w:lang w:eastAsia="ar-SA"/>
        </w:rPr>
      </w:pPr>
      <w:bookmarkStart w:id="106" w:name="_Toc280343762"/>
      <w:bookmarkStart w:id="107" w:name="_Toc280344230"/>
      <w:r>
        <w:rPr>
          <w:lang w:eastAsia="ar-SA"/>
        </w:rPr>
        <w:t>Identification and Authentication for Re-key after Revocation</w:t>
      </w:r>
      <w:bookmarkEnd w:id="106"/>
      <w:bookmarkEnd w:id="107"/>
    </w:p>
    <w:p w14:paraId="443A2282"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054AAAB9" w14:textId="77777777" w:rsidR="00BC097A" w:rsidRPr="007D59A8" w:rsidRDefault="00BC097A" w:rsidP="009658D3">
      <w:pPr>
        <w:pStyle w:val="Heading2"/>
        <w:ind w:left="1620" w:hanging="720"/>
        <w:rPr>
          <w:bCs/>
          <w:iCs/>
          <w:lang w:eastAsia="ar-SA"/>
        </w:rPr>
      </w:pPr>
      <w:bookmarkStart w:id="108" w:name="_Toc280343763"/>
      <w:bookmarkStart w:id="109" w:name="_Toc280344231"/>
      <w:r w:rsidRPr="007D59A8">
        <w:rPr>
          <w:bCs/>
          <w:iCs/>
          <w:lang w:eastAsia="ar-SA"/>
        </w:rPr>
        <w:t>Identification and Authentication for Revocation Request</w:t>
      </w:r>
      <w:bookmarkEnd w:id="108"/>
      <w:bookmarkEnd w:id="109"/>
    </w:p>
    <w:p w14:paraId="1C84385A"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17729091" w14:textId="77777777" w:rsidR="000742C2" w:rsidRDefault="000742C2">
      <w:pPr>
        <w:autoSpaceDE w:val="0"/>
        <w:spacing w:after="0"/>
        <w:rPr>
          <w:szCs w:val="24"/>
          <w:lang w:eastAsia="ar-SA"/>
        </w:rPr>
      </w:pPr>
      <w:r>
        <w:rPr>
          <w:szCs w:val="24"/>
          <w:lang w:eastAsia="ar-SA"/>
        </w:rPr>
        <w:br w:type="page"/>
      </w:r>
    </w:p>
    <w:p w14:paraId="2120C32D" w14:textId="77777777" w:rsidR="00BC097A" w:rsidRDefault="00BC097A" w:rsidP="009658D3">
      <w:pPr>
        <w:pStyle w:val="Heading1"/>
        <w:tabs>
          <w:tab w:val="clear" w:pos="432"/>
        </w:tabs>
        <w:spacing w:before="600"/>
        <w:ind w:left="540" w:hanging="540"/>
      </w:pPr>
      <w:bookmarkStart w:id="110" w:name="_Toc280343764"/>
      <w:bookmarkStart w:id="111" w:name="_Toc280344232"/>
      <w:r>
        <w:lastRenderedPageBreak/>
        <w:t>Certificate Life-Cycle Operational Requirements</w:t>
      </w:r>
      <w:bookmarkEnd w:id="110"/>
      <w:bookmarkEnd w:id="111"/>
    </w:p>
    <w:p w14:paraId="00EC472E" w14:textId="77777777" w:rsidR="00BC097A" w:rsidRPr="007D59A8" w:rsidRDefault="00BC097A" w:rsidP="009658D3">
      <w:pPr>
        <w:pStyle w:val="Heading2"/>
        <w:rPr>
          <w:bCs/>
          <w:iCs/>
          <w:lang w:eastAsia="ar-SA"/>
        </w:rPr>
      </w:pPr>
      <w:bookmarkStart w:id="112" w:name="_Toc280343765"/>
      <w:bookmarkStart w:id="113" w:name="_Toc280344233"/>
      <w:r w:rsidRPr="007D59A8">
        <w:rPr>
          <w:bCs/>
          <w:iCs/>
          <w:lang w:eastAsia="ar-SA"/>
        </w:rPr>
        <w:t>Certificate Application</w:t>
      </w:r>
      <w:bookmarkEnd w:id="112"/>
      <w:bookmarkEnd w:id="113"/>
    </w:p>
    <w:p w14:paraId="03735B2C" w14:textId="77777777" w:rsidR="00BC097A" w:rsidRDefault="00BC097A">
      <w:r>
        <w:t>The Certificate application process must provide sufficient information to:</w:t>
      </w:r>
    </w:p>
    <w:p w14:paraId="7B7D67F2"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1509A6C4"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2E4F6207"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3670828E"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154D5D87"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5409B2A6" w14:textId="77777777" w:rsidR="00BC097A" w:rsidRDefault="00BC097A" w:rsidP="009658D3">
      <w:pPr>
        <w:pStyle w:val="Heading3"/>
        <w:rPr>
          <w:lang w:eastAsia="ar-SA"/>
        </w:rPr>
      </w:pPr>
      <w:bookmarkStart w:id="114" w:name="_Toc280343766"/>
      <w:bookmarkStart w:id="115" w:name="_Toc280344234"/>
      <w:r>
        <w:rPr>
          <w:lang w:eastAsia="ar-SA"/>
        </w:rPr>
        <w:t>Who Can Submit a Certificate Application</w:t>
      </w:r>
      <w:bookmarkEnd w:id="114"/>
      <w:bookmarkEnd w:id="115"/>
    </w:p>
    <w:p w14:paraId="13176366" w14:textId="77777777" w:rsidR="00BC097A" w:rsidRDefault="00BC097A" w:rsidP="009658D3">
      <w:pPr>
        <w:pStyle w:val="Heading4"/>
        <w:tabs>
          <w:tab w:val="clear" w:pos="864"/>
          <w:tab w:val="left" w:pos="1260"/>
        </w:tabs>
        <w:ind w:left="1080" w:hanging="1080"/>
        <w:rPr>
          <w:szCs w:val="24"/>
          <w:lang w:eastAsia="ar-SA"/>
        </w:rPr>
      </w:pPr>
      <w:bookmarkStart w:id="116" w:name="_Toc280343767"/>
      <w:r>
        <w:rPr>
          <w:szCs w:val="24"/>
          <w:lang w:eastAsia="ar-SA"/>
        </w:rPr>
        <w:t>CA Certificates</w:t>
      </w:r>
      <w:bookmarkEnd w:id="116"/>
    </w:p>
    <w:p w14:paraId="034CF269" w14:textId="77777777" w:rsidR="00BC097A" w:rsidRDefault="00BC097A">
      <w:pPr>
        <w:autoSpaceDE w:val="0"/>
        <w:spacing w:after="120"/>
      </w:pPr>
      <w:r>
        <w:rPr>
          <w:lang w:eastAsia="ar-SA"/>
        </w:rPr>
        <w:t>An application for a CA certificate shall be submitted by an authorized representative of the applicant CA.</w:t>
      </w:r>
    </w:p>
    <w:p w14:paraId="39FC5C05" w14:textId="77777777" w:rsidR="00BC097A" w:rsidRDefault="00BC097A" w:rsidP="009658D3">
      <w:pPr>
        <w:pStyle w:val="Heading4"/>
        <w:tabs>
          <w:tab w:val="clear" w:pos="864"/>
          <w:tab w:val="left" w:pos="1260"/>
        </w:tabs>
        <w:ind w:left="1080" w:hanging="1080"/>
      </w:pPr>
      <w:bookmarkStart w:id="117" w:name="_Toc280343768"/>
      <w:r>
        <w:t>User Certificates</w:t>
      </w:r>
      <w:bookmarkEnd w:id="117"/>
    </w:p>
    <w:p w14:paraId="2162F64D"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6C8FA137" w14:textId="77777777" w:rsidR="00BC097A" w:rsidRDefault="00BC097A" w:rsidP="009658D3">
      <w:pPr>
        <w:pStyle w:val="Heading4"/>
        <w:tabs>
          <w:tab w:val="clear" w:pos="864"/>
          <w:tab w:val="left" w:pos="1260"/>
        </w:tabs>
        <w:ind w:left="1080" w:hanging="1080"/>
        <w:rPr>
          <w:lang w:eastAsia="ar-SA"/>
        </w:rPr>
      </w:pPr>
      <w:bookmarkStart w:id="118" w:name="_Toc280343769"/>
      <w:r>
        <w:t>Device Certificates</w:t>
      </w:r>
      <w:bookmarkEnd w:id="118"/>
    </w:p>
    <w:p w14:paraId="5D28B27D" w14:textId="77777777" w:rsidR="00BC097A" w:rsidRDefault="00BC097A">
      <w:pPr>
        <w:autoSpaceDE w:val="0"/>
        <w:spacing w:after="120"/>
        <w:rPr>
          <w:b/>
          <w:lang w:eastAsia="ar-SA"/>
        </w:rPr>
      </w:pPr>
      <w:r>
        <w:rPr>
          <w:lang w:eastAsia="ar-SA"/>
        </w:rPr>
        <w:t>An application for a device certificate shall be submitted by the human sponsor of the device.</w:t>
      </w:r>
    </w:p>
    <w:p w14:paraId="7D545AD2" w14:textId="77777777" w:rsidR="00BC097A" w:rsidRDefault="00BC097A" w:rsidP="009658D3">
      <w:pPr>
        <w:pStyle w:val="Heading3"/>
        <w:rPr>
          <w:lang w:eastAsia="ar-SA"/>
        </w:rPr>
      </w:pPr>
      <w:bookmarkStart w:id="119" w:name="_Toc280343770"/>
      <w:bookmarkStart w:id="120" w:name="_Toc280344235"/>
      <w:r>
        <w:rPr>
          <w:lang w:eastAsia="ar-SA"/>
        </w:rPr>
        <w:t>Enrollment Process and Responsibilities</w:t>
      </w:r>
      <w:bookmarkEnd w:id="119"/>
      <w:bookmarkEnd w:id="120"/>
    </w:p>
    <w:p w14:paraId="282D1C55" w14:textId="77777777" w:rsidR="00BC097A" w:rsidRDefault="00BC097A">
      <w:pPr>
        <w:autoSpaceDE w:val="0"/>
        <w:rPr>
          <w:szCs w:val="24"/>
          <w:lang w:eastAsia="ar-SA"/>
        </w:rPr>
      </w:pPr>
      <w:r>
        <w:rPr>
          <w:lang w:eastAsia="ar-SA"/>
        </w:rPr>
        <w:t>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65A4ADE3"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79AFC277" w14:textId="77777777" w:rsidR="00BC097A" w:rsidRPr="007D59A8" w:rsidRDefault="00BC097A" w:rsidP="009658D3">
      <w:pPr>
        <w:pStyle w:val="Heading2"/>
        <w:rPr>
          <w:bCs/>
          <w:iCs/>
          <w:lang w:eastAsia="ar-SA"/>
        </w:rPr>
      </w:pPr>
      <w:bookmarkStart w:id="121" w:name="_Toc280343771"/>
      <w:bookmarkStart w:id="122" w:name="_Toc280344236"/>
      <w:r w:rsidRPr="007D59A8">
        <w:rPr>
          <w:bCs/>
          <w:iCs/>
          <w:lang w:eastAsia="ar-SA"/>
        </w:rPr>
        <w:t>Certificate Application Processing</w:t>
      </w:r>
      <w:bookmarkEnd w:id="121"/>
      <w:bookmarkEnd w:id="122"/>
    </w:p>
    <w:p w14:paraId="66C449BC"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134DB0E7" w14:textId="77777777" w:rsidR="00BC097A" w:rsidRDefault="00BC097A" w:rsidP="009658D3">
      <w:pPr>
        <w:pStyle w:val="Heading3"/>
        <w:rPr>
          <w:lang w:eastAsia="ar-SA"/>
        </w:rPr>
      </w:pPr>
      <w:bookmarkStart w:id="123" w:name="_Toc280343772"/>
      <w:bookmarkStart w:id="124" w:name="_Toc280344237"/>
      <w:r>
        <w:rPr>
          <w:lang w:eastAsia="ar-SA"/>
        </w:rPr>
        <w:lastRenderedPageBreak/>
        <w:t>Performing Identification and Authentication Functions</w:t>
      </w:r>
      <w:bookmarkEnd w:id="123"/>
      <w:bookmarkEnd w:id="124"/>
    </w:p>
    <w:p w14:paraId="26884E35"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562D1B3F" w14:textId="77777777" w:rsidR="00BC097A" w:rsidRDefault="00BC097A" w:rsidP="009658D3">
      <w:pPr>
        <w:pStyle w:val="Heading3"/>
        <w:rPr>
          <w:lang w:eastAsia="ar-SA"/>
        </w:rPr>
      </w:pPr>
      <w:bookmarkStart w:id="125" w:name="_Toc280343773"/>
      <w:bookmarkStart w:id="126" w:name="_Toc280344238"/>
      <w:r>
        <w:rPr>
          <w:lang w:eastAsia="ar-SA"/>
        </w:rPr>
        <w:t>Approval or Rejection of Certificate Applications</w:t>
      </w:r>
      <w:bookmarkEnd w:id="125"/>
      <w:bookmarkEnd w:id="126"/>
    </w:p>
    <w:p w14:paraId="1B7B317B" w14:textId="77777777" w:rsidR="00BC097A" w:rsidRDefault="00BC097A">
      <w:pPr>
        <w:spacing w:after="120"/>
        <w:rPr>
          <w:szCs w:val="24"/>
          <w:lang w:eastAsia="ar-SA"/>
        </w:rPr>
      </w:pPr>
      <w:r>
        <w:rPr>
          <w:szCs w:val="24"/>
          <w:lang w:eastAsia="ar-SA"/>
        </w:rPr>
        <w:t>For the Common Policy Root CA, the FPKIPA may approve or reject a certificate application.</w:t>
      </w:r>
    </w:p>
    <w:p w14:paraId="6025FD3F"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2C713141" w14:textId="77777777" w:rsidR="00BC097A" w:rsidRDefault="00BC097A" w:rsidP="009658D3">
      <w:pPr>
        <w:pStyle w:val="Heading3"/>
        <w:rPr>
          <w:lang w:eastAsia="ar-SA"/>
        </w:rPr>
      </w:pPr>
      <w:bookmarkStart w:id="127" w:name="_Toc280343774"/>
      <w:bookmarkStart w:id="128" w:name="_Toc280344239"/>
      <w:r>
        <w:rPr>
          <w:lang w:eastAsia="ar-SA"/>
        </w:rPr>
        <w:t>Time to Process Certificate Applications</w:t>
      </w:r>
      <w:bookmarkEnd w:id="127"/>
      <w:bookmarkEnd w:id="128"/>
    </w:p>
    <w:p w14:paraId="0D7B5C83"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5098D585" w14:textId="77777777" w:rsidR="00BC097A" w:rsidRPr="007D59A8" w:rsidRDefault="00BC097A" w:rsidP="009658D3">
      <w:pPr>
        <w:pStyle w:val="Heading2"/>
        <w:rPr>
          <w:bCs/>
          <w:iCs/>
          <w:lang w:eastAsia="ar-SA"/>
        </w:rPr>
      </w:pPr>
      <w:bookmarkStart w:id="129" w:name="_Toc280343775"/>
      <w:bookmarkStart w:id="130" w:name="_Toc280344240"/>
      <w:r w:rsidRPr="007D59A8">
        <w:rPr>
          <w:bCs/>
          <w:iCs/>
          <w:lang w:eastAsia="ar-SA"/>
        </w:rPr>
        <w:t>Certificate Issuance</w:t>
      </w:r>
      <w:bookmarkEnd w:id="129"/>
      <w:bookmarkEnd w:id="130"/>
    </w:p>
    <w:p w14:paraId="1244378B" w14:textId="77777777" w:rsidR="00BC097A" w:rsidRDefault="00BC097A" w:rsidP="009658D3">
      <w:pPr>
        <w:pStyle w:val="Heading3"/>
        <w:rPr>
          <w:lang w:eastAsia="ar-SA"/>
        </w:rPr>
      </w:pPr>
      <w:bookmarkStart w:id="131" w:name="_Toc280343776"/>
      <w:bookmarkStart w:id="132" w:name="_Toc280344241"/>
      <w:r>
        <w:rPr>
          <w:lang w:eastAsia="ar-SA"/>
        </w:rPr>
        <w:t>CA Actions During Certificate Issuance</w:t>
      </w:r>
      <w:bookmarkEnd w:id="131"/>
      <w:bookmarkEnd w:id="132"/>
    </w:p>
    <w:p w14:paraId="5E139C5F" w14:textId="77777777" w:rsidR="00BC097A" w:rsidRDefault="00BC097A">
      <w:r>
        <w:t>Upon receiving the request, the CAs/RAs will—</w:t>
      </w:r>
    </w:p>
    <w:p w14:paraId="3162D04A"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36DD7050"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682A8733"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42919D13" w14:textId="77777777" w:rsidR="00BC097A" w:rsidRDefault="00BC097A">
      <w:pPr>
        <w:pStyle w:val="BulletDouble"/>
        <w:numPr>
          <w:ilvl w:val="0"/>
          <w:numId w:val="32"/>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6743AACE"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29FC96ED"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5A36BFC3" w14:textId="77777777" w:rsidR="00BC097A" w:rsidRDefault="00BC097A" w:rsidP="009658D3">
      <w:pPr>
        <w:pStyle w:val="Heading3"/>
        <w:rPr>
          <w:lang w:eastAsia="ar-SA"/>
        </w:rPr>
      </w:pPr>
      <w:bookmarkStart w:id="133" w:name="_Toc280343777"/>
      <w:bookmarkStart w:id="134" w:name="_Toc280344242"/>
      <w:r>
        <w:rPr>
          <w:lang w:eastAsia="ar-SA"/>
        </w:rPr>
        <w:t>Notification to Subscriber by the CA of Issuance of Certificate</w:t>
      </w:r>
      <w:bookmarkEnd w:id="133"/>
      <w:bookmarkEnd w:id="134"/>
    </w:p>
    <w:p w14:paraId="0167887D"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7BEBE56B" w14:textId="77777777" w:rsidR="00BC097A" w:rsidRPr="007D59A8" w:rsidRDefault="00BC097A" w:rsidP="009658D3">
      <w:pPr>
        <w:pStyle w:val="Heading2"/>
        <w:rPr>
          <w:bCs/>
          <w:iCs/>
          <w:lang w:eastAsia="ar-SA"/>
        </w:rPr>
      </w:pPr>
      <w:bookmarkStart w:id="135" w:name="_Toc280343778"/>
      <w:bookmarkStart w:id="136" w:name="_Toc280344243"/>
      <w:r w:rsidRPr="007D59A8">
        <w:rPr>
          <w:bCs/>
          <w:iCs/>
          <w:lang w:eastAsia="ar-SA"/>
        </w:rPr>
        <w:lastRenderedPageBreak/>
        <w:t>Certificate Acceptance</w:t>
      </w:r>
      <w:bookmarkEnd w:id="135"/>
      <w:bookmarkEnd w:id="136"/>
    </w:p>
    <w:p w14:paraId="23CD3B0D" w14:textId="77777777" w:rsidR="00BC097A" w:rsidRDefault="00BC097A">
      <w:r>
        <w:t>Before a subscriber can make effective use of its private key, a PKI Authority shall explain to the subscriber its responsibilities as defined in section 9.6.3.</w:t>
      </w:r>
    </w:p>
    <w:p w14:paraId="135F266F" w14:textId="77777777" w:rsidR="00BC097A" w:rsidRDefault="00BC097A" w:rsidP="00CF2DFF">
      <w:pPr>
        <w:pStyle w:val="Heading3"/>
        <w:rPr>
          <w:lang w:eastAsia="ar-SA"/>
        </w:rPr>
      </w:pPr>
      <w:bookmarkStart w:id="137" w:name="_Toc280343779"/>
      <w:bookmarkStart w:id="138" w:name="_Toc280344244"/>
      <w:r>
        <w:rPr>
          <w:lang w:eastAsia="ar-SA"/>
        </w:rPr>
        <w:t>Conduct Constituting Certificate Acceptance</w:t>
      </w:r>
      <w:bookmarkEnd w:id="137"/>
      <w:bookmarkEnd w:id="138"/>
    </w:p>
    <w:p w14:paraId="44523974"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2172FBC6" w14:textId="77777777" w:rsidR="00BC097A" w:rsidRDefault="00BC097A">
      <w:pPr>
        <w:autoSpaceDE w:val="0"/>
        <w:spacing w:after="120"/>
        <w:rPr>
          <w:lang w:eastAsia="ar-SA"/>
        </w:rPr>
      </w:pPr>
      <w:r>
        <w:rPr>
          <w:lang w:eastAsia="ar-SA"/>
        </w:rPr>
        <w:t>For all other CAs operating under this policy, no stipulation.</w:t>
      </w:r>
    </w:p>
    <w:p w14:paraId="53318C3B" w14:textId="77777777" w:rsidR="00BC097A" w:rsidRDefault="00BC097A" w:rsidP="00CF2DFF">
      <w:pPr>
        <w:pStyle w:val="Heading3"/>
        <w:rPr>
          <w:lang w:eastAsia="ar-SA"/>
        </w:rPr>
      </w:pPr>
      <w:bookmarkStart w:id="139" w:name="_Toc280343780"/>
      <w:bookmarkStart w:id="140" w:name="_Toc280344245"/>
      <w:r>
        <w:rPr>
          <w:lang w:eastAsia="ar-SA"/>
        </w:rPr>
        <w:t>Publication of the Certificate by the CA</w:t>
      </w:r>
      <w:bookmarkEnd w:id="139"/>
      <w:bookmarkEnd w:id="140"/>
    </w:p>
    <w:p w14:paraId="2EDDA134" w14:textId="77777777" w:rsidR="00BC097A" w:rsidRDefault="00BC097A">
      <w:r>
        <w:t>As specified in 2.1, all CA certificates shall be published in repositories.</w:t>
      </w:r>
    </w:p>
    <w:p w14:paraId="077E25B4"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0D792DC1" w14:textId="77777777" w:rsidR="00BC097A" w:rsidRDefault="00BC097A" w:rsidP="00CF2DFF">
      <w:pPr>
        <w:pStyle w:val="Heading3"/>
        <w:rPr>
          <w:lang w:eastAsia="ar-SA"/>
        </w:rPr>
      </w:pPr>
      <w:bookmarkStart w:id="141" w:name="_Toc280343781"/>
      <w:bookmarkStart w:id="142" w:name="_Toc280344246"/>
      <w:r>
        <w:rPr>
          <w:lang w:eastAsia="ar-SA"/>
        </w:rPr>
        <w:t>Notification of Certificate Issuance by the CA to Other Entities</w:t>
      </w:r>
      <w:bookmarkEnd w:id="141"/>
      <w:bookmarkEnd w:id="142"/>
    </w:p>
    <w:p w14:paraId="7CDD03E6" w14:textId="77777777" w:rsidR="00BC097A" w:rsidRDefault="00BC097A">
      <w:pPr>
        <w:spacing w:after="120"/>
        <w:rPr>
          <w:lang w:eastAsia="ar-SA"/>
        </w:rPr>
      </w:pPr>
      <w:r>
        <w:rPr>
          <w:lang w:eastAsia="ar-SA"/>
        </w:rPr>
        <w:t>The Federal PKI Policy Authority must be notified whenever a CA operating under this policy issues a CA certificate.</w:t>
      </w:r>
    </w:p>
    <w:p w14:paraId="45EB9700" w14:textId="77777777" w:rsidR="00BC097A" w:rsidRPr="007D59A8" w:rsidRDefault="00BC097A" w:rsidP="00CF2DFF">
      <w:pPr>
        <w:pStyle w:val="Heading2"/>
        <w:rPr>
          <w:bCs/>
          <w:iCs/>
          <w:lang w:eastAsia="ar-SA"/>
        </w:rPr>
      </w:pPr>
      <w:bookmarkStart w:id="143" w:name="_Toc280343782"/>
      <w:bookmarkStart w:id="144" w:name="_Toc280344247"/>
      <w:r w:rsidRPr="007D59A8">
        <w:rPr>
          <w:bCs/>
          <w:iCs/>
          <w:lang w:eastAsia="ar-SA"/>
        </w:rPr>
        <w:t>Key Pair and Certificate Usage</w:t>
      </w:r>
      <w:bookmarkEnd w:id="143"/>
      <w:bookmarkEnd w:id="144"/>
    </w:p>
    <w:p w14:paraId="7A0CABFF" w14:textId="77777777" w:rsidR="00BC097A" w:rsidRDefault="00BC097A" w:rsidP="00CF2DFF">
      <w:pPr>
        <w:pStyle w:val="Heading3"/>
        <w:rPr>
          <w:lang w:eastAsia="ar-SA"/>
        </w:rPr>
      </w:pPr>
      <w:bookmarkStart w:id="145" w:name="_Toc280343783"/>
      <w:bookmarkStart w:id="146" w:name="_Toc280344248"/>
      <w:r>
        <w:rPr>
          <w:lang w:eastAsia="ar-SA"/>
        </w:rPr>
        <w:t>Subscriber Private Key and Certificate Usage</w:t>
      </w:r>
      <w:bookmarkEnd w:id="145"/>
      <w:bookmarkEnd w:id="146"/>
    </w:p>
    <w:p w14:paraId="532F3D09"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56457595" w14:textId="77777777" w:rsidR="00BC097A" w:rsidRDefault="00BC097A" w:rsidP="00CF2DFF">
      <w:pPr>
        <w:pStyle w:val="Heading3"/>
        <w:rPr>
          <w:lang w:eastAsia="ar-SA"/>
        </w:rPr>
      </w:pPr>
      <w:bookmarkStart w:id="147" w:name="_Toc280343784"/>
      <w:bookmarkStart w:id="148" w:name="_Toc280344249"/>
      <w:r>
        <w:rPr>
          <w:lang w:eastAsia="ar-SA"/>
        </w:rPr>
        <w:t>Relying Party Public key and Certificate Usage</w:t>
      </w:r>
      <w:bookmarkEnd w:id="147"/>
      <w:bookmarkEnd w:id="148"/>
    </w:p>
    <w:p w14:paraId="41BCC3E0"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recommended that relying parties process and comply with this information whenever using Common Policy certificates in a transaction.</w:t>
      </w:r>
    </w:p>
    <w:p w14:paraId="01B32DB0" w14:textId="77777777" w:rsidR="00BC097A" w:rsidRPr="007D59A8" w:rsidRDefault="00BC097A" w:rsidP="00CF2DFF">
      <w:pPr>
        <w:pStyle w:val="Heading2"/>
        <w:rPr>
          <w:bCs/>
          <w:iCs/>
          <w:lang w:eastAsia="ar-SA"/>
        </w:rPr>
      </w:pPr>
      <w:bookmarkStart w:id="149" w:name="_Toc280343785"/>
      <w:bookmarkStart w:id="150" w:name="_Toc280344250"/>
      <w:r w:rsidRPr="007D59A8">
        <w:rPr>
          <w:bCs/>
          <w:iCs/>
          <w:lang w:eastAsia="ar-SA"/>
        </w:rPr>
        <w:t>Certificate Renewal</w:t>
      </w:r>
      <w:bookmarkEnd w:id="149"/>
      <w:bookmarkEnd w:id="150"/>
    </w:p>
    <w:p w14:paraId="51EC6D16"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7621CF04" w14:textId="77777777" w:rsidR="00BC097A" w:rsidRDefault="00BC097A" w:rsidP="00CF2DFF">
      <w:pPr>
        <w:pStyle w:val="Heading3"/>
        <w:rPr>
          <w:lang w:eastAsia="ar-SA"/>
        </w:rPr>
      </w:pPr>
      <w:bookmarkStart w:id="151" w:name="_Toc280343786"/>
      <w:bookmarkStart w:id="152" w:name="_Toc280344251"/>
      <w:r>
        <w:rPr>
          <w:lang w:eastAsia="ar-SA"/>
        </w:rPr>
        <w:t>Circumstance for Certificate Renewal</w:t>
      </w:r>
      <w:bookmarkEnd w:id="151"/>
      <w:bookmarkEnd w:id="152"/>
    </w:p>
    <w:p w14:paraId="0A0FBE1F"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18FD73DF" w14:textId="77777777" w:rsidR="00BC097A" w:rsidRDefault="00BC097A">
      <w:pPr>
        <w:rPr>
          <w:szCs w:val="24"/>
          <w:lang w:eastAsia="ar-SA"/>
        </w:rPr>
      </w:pPr>
      <w:r>
        <w:lastRenderedPageBreak/>
        <w:t>CA Certificates and OCSP responder certificates may be renewed so long as the aggregated lifetime of the public key does not exceed the certificate lifetime specified in section 6.3.2.</w:t>
      </w:r>
    </w:p>
    <w:p w14:paraId="4E52E5DD" w14:textId="77777777" w:rsidR="00BC097A" w:rsidRDefault="00BC097A">
      <w:pPr>
        <w:spacing w:after="120"/>
        <w:rPr>
          <w:szCs w:val="24"/>
          <w:lang w:eastAsia="ar-SA"/>
        </w:rPr>
      </w:pPr>
      <w:r>
        <w:rPr>
          <w:szCs w:val="24"/>
          <w:lang w:eastAsia="ar-SA"/>
        </w:rPr>
        <w:t>The CA may automatically renew certificates during recovery from key compromise.</w:t>
      </w:r>
    </w:p>
    <w:p w14:paraId="5D491D6F" w14:textId="77777777" w:rsidR="00BC097A" w:rsidRDefault="00BC097A" w:rsidP="00CF2DFF">
      <w:pPr>
        <w:pStyle w:val="Heading3"/>
        <w:rPr>
          <w:lang w:eastAsia="ar-SA"/>
        </w:rPr>
      </w:pPr>
      <w:bookmarkStart w:id="153" w:name="_Toc280343787"/>
      <w:bookmarkStart w:id="154" w:name="_Toc280344252"/>
      <w:r>
        <w:rPr>
          <w:lang w:eastAsia="ar-SA"/>
        </w:rPr>
        <w:t>Who May Request Renewal</w:t>
      </w:r>
      <w:bookmarkEnd w:id="153"/>
      <w:bookmarkEnd w:id="154"/>
    </w:p>
    <w:p w14:paraId="58FB1678" w14:textId="77777777" w:rsidR="00BC097A" w:rsidRDefault="00BC097A">
      <w:r>
        <w:t>For all CAs and OCSP responders operating under this policy, the corresponding operating authority may request renewal of its own certificate.  For the C</w:t>
      </w:r>
      <w:r w:rsidR="001B47FE">
        <w:t>ommon Policy Root CA, the FPKI M</w:t>
      </w:r>
      <w:r>
        <w:t>A may also request renewal of CA certificates.</w:t>
      </w:r>
    </w:p>
    <w:p w14:paraId="3399F00E" w14:textId="77777777" w:rsidR="00BC097A" w:rsidRDefault="00BC097A" w:rsidP="00CF2DFF">
      <w:pPr>
        <w:pStyle w:val="Heading3"/>
        <w:rPr>
          <w:lang w:eastAsia="ar-SA"/>
        </w:rPr>
      </w:pPr>
      <w:bookmarkStart w:id="155" w:name="_Toc280343788"/>
      <w:bookmarkStart w:id="156" w:name="_Toc280344253"/>
      <w:r>
        <w:rPr>
          <w:lang w:eastAsia="ar-SA"/>
        </w:rPr>
        <w:t>Processing Certificate Renewal Requests</w:t>
      </w:r>
      <w:bookmarkEnd w:id="155"/>
      <w:bookmarkEnd w:id="156"/>
    </w:p>
    <w:p w14:paraId="339B2998"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62978442" w14:textId="77777777" w:rsidR="00BC097A" w:rsidRDefault="00BC097A">
      <w:pPr>
        <w:spacing w:after="120"/>
        <w:rPr>
          <w:lang w:eastAsia="ar-SA"/>
        </w:rPr>
      </w:pPr>
      <w:r>
        <w:rPr>
          <w:lang w:eastAsia="ar-SA"/>
        </w:rPr>
        <w:t>For all other renewal requests, no stipulation.</w:t>
      </w:r>
    </w:p>
    <w:p w14:paraId="69B9C239" w14:textId="77777777" w:rsidR="00BC097A" w:rsidRDefault="00BC097A" w:rsidP="00CF2DFF">
      <w:pPr>
        <w:pStyle w:val="Heading3"/>
        <w:rPr>
          <w:lang w:eastAsia="ar-SA"/>
        </w:rPr>
      </w:pPr>
      <w:bookmarkStart w:id="157" w:name="_Toc280343789"/>
      <w:bookmarkStart w:id="158" w:name="_Toc280344254"/>
      <w:r>
        <w:rPr>
          <w:lang w:eastAsia="ar-SA"/>
        </w:rPr>
        <w:t>Notification of New Certificate Issuance to Subscriber</w:t>
      </w:r>
      <w:bookmarkEnd w:id="157"/>
      <w:bookmarkEnd w:id="158"/>
    </w:p>
    <w:p w14:paraId="165CF447"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07140D08" w14:textId="77777777" w:rsidR="00BC097A" w:rsidRDefault="00BC097A" w:rsidP="00CF2DFF">
      <w:pPr>
        <w:pStyle w:val="Heading3"/>
      </w:pPr>
      <w:bookmarkStart w:id="159" w:name="_Toc280343790"/>
      <w:bookmarkStart w:id="160" w:name="_Toc280344255"/>
      <w:r>
        <w:rPr>
          <w:lang w:eastAsia="ar-SA"/>
        </w:rPr>
        <w:t>Conduct Constituting Acceptance of a Renewal Certificate</w:t>
      </w:r>
      <w:bookmarkEnd w:id="159"/>
      <w:bookmarkEnd w:id="160"/>
    </w:p>
    <w:p w14:paraId="27449917" w14:textId="77777777" w:rsidR="00BC097A" w:rsidRDefault="00BC097A">
      <w:r>
        <w:t>For certificates issued by the Common Policy Root CA, failure to object to the renewal of the certificate or its contents constitutes acceptance of the certificate.</w:t>
      </w:r>
    </w:p>
    <w:p w14:paraId="0DB1CF24" w14:textId="77777777" w:rsidR="00BC097A" w:rsidRDefault="00BC097A">
      <w:pPr>
        <w:spacing w:after="120"/>
        <w:rPr>
          <w:lang w:eastAsia="ar-SA"/>
        </w:rPr>
      </w:pPr>
      <w:r>
        <w:rPr>
          <w:lang w:eastAsia="ar-SA"/>
        </w:rPr>
        <w:t>For all other CAs operating under this policy, no stipulation.</w:t>
      </w:r>
    </w:p>
    <w:p w14:paraId="79644C00" w14:textId="77777777" w:rsidR="00BC097A" w:rsidRDefault="00BC097A" w:rsidP="00CF2DFF">
      <w:pPr>
        <w:pStyle w:val="Heading3"/>
        <w:rPr>
          <w:lang w:eastAsia="ar-SA"/>
        </w:rPr>
      </w:pPr>
      <w:bookmarkStart w:id="161" w:name="_Toc280343791"/>
      <w:bookmarkStart w:id="162" w:name="_Toc280344256"/>
      <w:r>
        <w:rPr>
          <w:lang w:eastAsia="ar-SA"/>
        </w:rPr>
        <w:t>Publication of the Renewal Certificate by the CA</w:t>
      </w:r>
      <w:bookmarkEnd w:id="161"/>
      <w:bookmarkEnd w:id="162"/>
    </w:p>
    <w:p w14:paraId="17C4977C" w14:textId="77777777" w:rsidR="00BC097A" w:rsidRDefault="00BC097A">
      <w:r>
        <w:t>As specified in</w:t>
      </w:r>
      <w:r w:rsidR="0047360A">
        <w:t xml:space="preserve"> Section </w:t>
      </w:r>
      <w:r>
        <w:t>2.1, all CA certificates shall be published in repositories.</w:t>
      </w:r>
    </w:p>
    <w:p w14:paraId="6BF430B5"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11FD8698" w14:textId="77777777" w:rsidR="00BC097A" w:rsidRDefault="00BC097A" w:rsidP="00CF2DFF">
      <w:pPr>
        <w:pStyle w:val="Heading3"/>
        <w:rPr>
          <w:lang w:eastAsia="ar-SA"/>
        </w:rPr>
      </w:pPr>
      <w:bookmarkStart w:id="163" w:name="_Toc280343792"/>
      <w:bookmarkStart w:id="164" w:name="_Toc280344257"/>
      <w:r>
        <w:rPr>
          <w:lang w:eastAsia="ar-SA"/>
        </w:rPr>
        <w:t>Notification of Certificate Issuance by the CA to Other Entities</w:t>
      </w:r>
      <w:bookmarkEnd w:id="163"/>
      <w:bookmarkEnd w:id="164"/>
    </w:p>
    <w:p w14:paraId="46212BD7" w14:textId="77777777" w:rsidR="00BC097A" w:rsidRDefault="00BC097A">
      <w:pPr>
        <w:spacing w:after="120"/>
        <w:rPr>
          <w:lang w:eastAsia="ar-SA"/>
        </w:rPr>
      </w:pPr>
      <w:r>
        <w:rPr>
          <w:lang w:eastAsia="ar-SA"/>
        </w:rPr>
        <w:t>No stipulation.</w:t>
      </w:r>
    </w:p>
    <w:p w14:paraId="019BC0E9" w14:textId="77777777" w:rsidR="00BC097A" w:rsidRPr="007D59A8" w:rsidRDefault="00BC097A" w:rsidP="00CF2DFF">
      <w:pPr>
        <w:pStyle w:val="Heading2"/>
        <w:rPr>
          <w:bCs/>
          <w:iCs/>
          <w:lang w:eastAsia="ar-SA"/>
        </w:rPr>
      </w:pPr>
      <w:bookmarkStart w:id="165" w:name="_Toc280343793"/>
      <w:bookmarkStart w:id="166" w:name="_Toc280344258"/>
      <w:r w:rsidRPr="007D59A8">
        <w:rPr>
          <w:bCs/>
          <w:iCs/>
          <w:lang w:eastAsia="ar-SA"/>
        </w:rPr>
        <w:t>Certificate Re-key</w:t>
      </w:r>
      <w:bookmarkEnd w:id="165"/>
      <w:bookmarkEnd w:id="166"/>
    </w:p>
    <w:p w14:paraId="4F444A0A"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09D93F99" w14:textId="77777777" w:rsidR="00BC097A" w:rsidRDefault="00BC097A">
      <w:r>
        <w:t>Subscribers shall identify themselves for the purpose of re-keying as required in section 3.3.</w:t>
      </w:r>
    </w:p>
    <w:p w14:paraId="6E6986FA" w14:textId="77777777" w:rsidR="00BC097A" w:rsidRDefault="00BC097A" w:rsidP="00CF2DFF">
      <w:pPr>
        <w:pStyle w:val="Heading3"/>
        <w:rPr>
          <w:lang w:eastAsia="ar-SA"/>
        </w:rPr>
      </w:pPr>
      <w:bookmarkStart w:id="167" w:name="_Toc280343794"/>
      <w:bookmarkStart w:id="168" w:name="_Toc280344259"/>
      <w:r>
        <w:rPr>
          <w:lang w:eastAsia="ar-SA"/>
        </w:rPr>
        <w:lastRenderedPageBreak/>
        <w:t>Circumstance for Certificate Re-key</w:t>
      </w:r>
      <w:bookmarkEnd w:id="167"/>
      <w:bookmarkEnd w:id="168"/>
    </w:p>
    <w:p w14:paraId="616C2013"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0C177177" w14:textId="77777777" w:rsidR="00BC097A" w:rsidRDefault="00BC097A" w:rsidP="00CF2DFF">
      <w:pPr>
        <w:pStyle w:val="Heading3"/>
        <w:rPr>
          <w:lang w:eastAsia="ar-SA"/>
        </w:rPr>
      </w:pPr>
      <w:bookmarkStart w:id="169" w:name="_Toc280343795"/>
      <w:bookmarkStart w:id="170" w:name="_Toc280344260"/>
      <w:r>
        <w:rPr>
          <w:lang w:eastAsia="ar-SA"/>
        </w:rPr>
        <w:t>Who May Request Certification of a New Public Key</w:t>
      </w:r>
      <w:bookmarkEnd w:id="169"/>
      <w:bookmarkEnd w:id="170"/>
    </w:p>
    <w:p w14:paraId="7A689FAB" w14:textId="77777777" w:rsidR="00346EFC" w:rsidRDefault="00346EFC">
      <w:pPr>
        <w:spacing w:after="120"/>
        <w:rPr>
          <w:lang w:eastAsia="ar-SA"/>
        </w:rPr>
      </w:pPr>
      <w:r>
        <w:rPr>
          <w:lang w:eastAsia="ar-SA"/>
        </w:rPr>
        <w:t xml:space="preserve">Requests for certification of a new public key shall be considered as follows:  </w:t>
      </w:r>
    </w:p>
    <w:p w14:paraId="1AC2613A"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2E18BC86" w14:textId="77777777" w:rsidR="00BC097A" w:rsidRDefault="00BC097A" w:rsidP="00CF2DFF">
      <w:pPr>
        <w:pStyle w:val="Heading3"/>
        <w:rPr>
          <w:lang w:eastAsia="ar-SA"/>
        </w:rPr>
      </w:pPr>
      <w:bookmarkStart w:id="171" w:name="_Toc280343796"/>
      <w:bookmarkStart w:id="172" w:name="_Toc280344261"/>
      <w:r>
        <w:rPr>
          <w:lang w:eastAsia="ar-SA"/>
        </w:rPr>
        <w:t>Processing Certificate Re-keying Requests</w:t>
      </w:r>
      <w:bookmarkEnd w:id="171"/>
      <w:bookmarkEnd w:id="172"/>
    </w:p>
    <w:p w14:paraId="06051AFA"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0CE8A870" w14:textId="77777777" w:rsidR="00BC097A" w:rsidRDefault="00BC097A" w:rsidP="00CF2DFF">
      <w:pPr>
        <w:pStyle w:val="Heading3"/>
        <w:rPr>
          <w:lang w:eastAsia="ar-SA"/>
        </w:rPr>
      </w:pPr>
      <w:bookmarkStart w:id="173" w:name="_Toc280343797"/>
      <w:bookmarkStart w:id="174" w:name="_Toc280344262"/>
      <w:r>
        <w:rPr>
          <w:lang w:eastAsia="ar-SA"/>
        </w:rPr>
        <w:t>Notification of New Certificate Issuance to Subscriber</w:t>
      </w:r>
      <w:bookmarkEnd w:id="173"/>
      <w:bookmarkEnd w:id="174"/>
    </w:p>
    <w:p w14:paraId="54928C54" w14:textId="77777777" w:rsidR="00BC097A" w:rsidRDefault="00BC097A">
      <w:pPr>
        <w:spacing w:after="120"/>
        <w:rPr>
          <w:lang w:eastAsia="ar-SA"/>
        </w:rPr>
      </w:pPr>
      <w:r>
        <w:rPr>
          <w:lang w:eastAsia="ar-SA"/>
        </w:rPr>
        <w:t>No stipulation.</w:t>
      </w:r>
    </w:p>
    <w:p w14:paraId="151E62D6" w14:textId="77777777" w:rsidR="00BC097A" w:rsidRDefault="00BC097A" w:rsidP="00CF2DFF">
      <w:pPr>
        <w:pStyle w:val="Heading3"/>
        <w:rPr>
          <w:lang w:eastAsia="ar-SA"/>
        </w:rPr>
      </w:pPr>
      <w:bookmarkStart w:id="175" w:name="_Toc280343798"/>
      <w:bookmarkStart w:id="176" w:name="_Toc280344263"/>
      <w:r>
        <w:rPr>
          <w:lang w:eastAsia="ar-SA"/>
        </w:rPr>
        <w:t>Conduct Constituting Acceptance of a Re-keyed Certificate</w:t>
      </w:r>
      <w:bookmarkEnd w:id="175"/>
      <w:bookmarkEnd w:id="176"/>
    </w:p>
    <w:p w14:paraId="49C269EF" w14:textId="77777777" w:rsidR="00BC097A" w:rsidRDefault="00BC097A">
      <w:r>
        <w:t>For certificates issued by the Common Policy Root CA, failure to object to the certificate or its contents constitutes acceptance of the certificate.</w:t>
      </w:r>
    </w:p>
    <w:p w14:paraId="4266C686" w14:textId="77777777" w:rsidR="00BC097A" w:rsidRDefault="00BC097A">
      <w:pPr>
        <w:spacing w:after="120"/>
        <w:rPr>
          <w:lang w:eastAsia="ar-SA"/>
        </w:rPr>
      </w:pPr>
      <w:r>
        <w:rPr>
          <w:lang w:eastAsia="ar-SA"/>
        </w:rPr>
        <w:t>For all other CAs operating under this policy, no stipulation.</w:t>
      </w:r>
    </w:p>
    <w:p w14:paraId="7BDACE34" w14:textId="77777777" w:rsidR="00BC097A" w:rsidRDefault="00BC097A" w:rsidP="00CF2DFF">
      <w:pPr>
        <w:pStyle w:val="Heading3"/>
        <w:rPr>
          <w:lang w:eastAsia="ar-SA"/>
        </w:rPr>
      </w:pPr>
      <w:bookmarkStart w:id="177" w:name="_Toc280343799"/>
      <w:bookmarkStart w:id="178" w:name="_Toc280344264"/>
      <w:r>
        <w:rPr>
          <w:lang w:eastAsia="ar-SA"/>
        </w:rPr>
        <w:t>Publication of the Re-keyed Certificate by the CA</w:t>
      </w:r>
      <w:bookmarkEnd w:id="177"/>
      <w:bookmarkEnd w:id="178"/>
    </w:p>
    <w:p w14:paraId="1425A4B1" w14:textId="77777777" w:rsidR="00BC097A" w:rsidRDefault="00BC097A">
      <w:pPr>
        <w:rPr>
          <w:lang w:eastAsia="ar-SA"/>
        </w:rPr>
      </w:pPr>
      <w:r>
        <w:t>All CA certificates must be published as specified in section 2.1.</w:t>
      </w:r>
    </w:p>
    <w:p w14:paraId="032BE143"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456D7B57" w14:textId="77777777" w:rsidR="00BC097A" w:rsidRDefault="00BC097A" w:rsidP="00CF2DFF">
      <w:pPr>
        <w:pStyle w:val="Heading3"/>
        <w:rPr>
          <w:lang w:eastAsia="ar-SA"/>
        </w:rPr>
      </w:pPr>
      <w:bookmarkStart w:id="179" w:name="_Toc280343800"/>
      <w:bookmarkStart w:id="180" w:name="_Toc280344265"/>
      <w:r>
        <w:rPr>
          <w:lang w:eastAsia="ar-SA"/>
        </w:rPr>
        <w:t>Notification of Certificate Issuance by the CA to Other Entities</w:t>
      </w:r>
      <w:bookmarkEnd w:id="179"/>
      <w:bookmarkEnd w:id="180"/>
    </w:p>
    <w:p w14:paraId="142194B3" w14:textId="77777777" w:rsidR="00BC097A" w:rsidRDefault="00BC097A">
      <w:pPr>
        <w:spacing w:after="120"/>
        <w:rPr>
          <w:lang w:eastAsia="ar-SA"/>
        </w:rPr>
      </w:pPr>
      <w:r>
        <w:rPr>
          <w:lang w:eastAsia="ar-SA"/>
        </w:rPr>
        <w:t>No stipulation.</w:t>
      </w:r>
    </w:p>
    <w:p w14:paraId="67524435" w14:textId="77777777" w:rsidR="00BC097A" w:rsidRPr="007D59A8" w:rsidRDefault="00BC097A" w:rsidP="00CF2DFF">
      <w:pPr>
        <w:pStyle w:val="Heading2"/>
        <w:rPr>
          <w:bCs/>
          <w:iCs/>
          <w:lang w:eastAsia="ar-SA"/>
        </w:rPr>
      </w:pPr>
      <w:bookmarkStart w:id="181" w:name="_Toc280343801"/>
      <w:bookmarkStart w:id="182" w:name="_Toc280344266"/>
      <w:r w:rsidRPr="007D59A8">
        <w:rPr>
          <w:bCs/>
          <w:iCs/>
          <w:lang w:eastAsia="ar-SA"/>
        </w:rPr>
        <w:t>Certificate Modification</w:t>
      </w:r>
      <w:bookmarkEnd w:id="181"/>
      <w:bookmarkEnd w:id="182"/>
    </w:p>
    <w:p w14:paraId="5A0F9366"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22968A58" w14:textId="77777777" w:rsidR="00774568" w:rsidRDefault="00BC097A" w:rsidP="00CF2DFF">
      <w:pPr>
        <w:pStyle w:val="Heading3"/>
        <w:rPr>
          <w:lang w:eastAsia="ar-SA"/>
        </w:rPr>
      </w:pPr>
      <w:bookmarkStart w:id="183" w:name="_Toc280343802"/>
      <w:bookmarkStart w:id="184" w:name="_Toc280344267"/>
      <w:r>
        <w:rPr>
          <w:lang w:eastAsia="ar-SA"/>
        </w:rPr>
        <w:lastRenderedPageBreak/>
        <w:t>Circumstance for Certificate Modification</w:t>
      </w:r>
      <w:bookmarkEnd w:id="183"/>
      <w:bookmarkEnd w:id="184"/>
    </w:p>
    <w:p w14:paraId="04462717"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12565E06"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1661B64B" w14:textId="77777777" w:rsidR="00BC097A" w:rsidRDefault="00BC097A" w:rsidP="00CF2DFF">
      <w:pPr>
        <w:pStyle w:val="Heading3"/>
        <w:rPr>
          <w:lang w:eastAsia="ar-SA"/>
        </w:rPr>
      </w:pPr>
      <w:bookmarkStart w:id="185" w:name="_Toc280343803"/>
      <w:bookmarkStart w:id="186" w:name="_Toc280344268"/>
      <w:r>
        <w:rPr>
          <w:lang w:eastAsia="ar-SA"/>
        </w:rPr>
        <w:t>Who May Request Certificate Modification</w:t>
      </w:r>
      <w:bookmarkEnd w:id="185"/>
      <w:bookmarkEnd w:id="186"/>
    </w:p>
    <w:p w14:paraId="3D9B11DF" w14:textId="77777777" w:rsidR="006D24DE" w:rsidRDefault="006D24DE">
      <w:pPr>
        <w:spacing w:after="120"/>
        <w:rPr>
          <w:lang w:eastAsia="ar-SA"/>
        </w:rPr>
      </w:pPr>
      <w:r>
        <w:rPr>
          <w:lang w:eastAsia="ar-SA"/>
        </w:rPr>
        <w:t xml:space="preserve">Requests for certification of a new public key shall be considered as follows: </w:t>
      </w:r>
    </w:p>
    <w:p w14:paraId="01095B74"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5F061089" w14:textId="77777777" w:rsidR="00BC097A" w:rsidRDefault="00BC097A" w:rsidP="00CF2DFF">
      <w:pPr>
        <w:pStyle w:val="Heading3"/>
        <w:rPr>
          <w:lang w:eastAsia="ar-SA"/>
        </w:rPr>
      </w:pPr>
      <w:bookmarkStart w:id="187" w:name="_Toc280343804"/>
      <w:bookmarkStart w:id="188" w:name="_Toc280344269"/>
      <w:r>
        <w:rPr>
          <w:lang w:eastAsia="ar-SA"/>
        </w:rPr>
        <w:t>Processing Certificate Modification Requests</w:t>
      </w:r>
      <w:bookmarkEnd w:id="187"/>
      <w:bookmarkEnd w:id="188"/>
    </w:p>
    <w:p w14:paraId="06B535BC"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70DB23B1"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21F5388F" w14:textId="77777777" w:rsidR="00BC097A" w:rsidRDefault="00BC097A" w:rsidP="00CF2DFF">
      <w:pPr>
        <w:pStyle w:val="Heading3"/>
        <w:rPr>
          <w:lang w:eastAsia="ar-SA"/>
        </w:rPr>
      </w:pPr>
      <w:bookmarkStart w:id="189" w:name="_Toc280343805"/>
      <w:bookmarkStart w:id="190" w:name="_Toc280344270"/>
      <w:r>
        <w:rPr>
          <w:lang w:eastAsia="ar-SA"/>
        </w:rPr>
        <w:t>Notification of New Certificate Issuance to Subscriber</w:t>
      </w:r>
      <w:bookmarkEnd w:id="189"/>
      <w:bookmarkEnd w:id="190"/>
    </w:p>
    <w:p w14:paraId="57879825" w14:textId="77777777" w:rsidR="00BC097A" w:rsidRDefault="00BC097A">
      <w:pPr>
        <w:spacing w:after="120"/>
        <w:rPr>
          <w:lang w:eastAsia="ar-SA"/>
        </w:rPr>
      </w:pPr>
      <w:r>
        <w:rPr>
          <w:lang w:eastAsia="ar-SA"/>
        </w:rPr>
        <w:t>No stipulation.</w:t>
      </w:r>
    </w:p>
    <w:p w14:paraId="07E4A740" w14:textId="77777777" w:rsidR="00BC097A" w:rsidRDefault="00BC097A" w:rsidP="00CF2DFF">
      <w:pPr>
        <w:pStyle w:val="Heading3"/>
        <w:rPr>
          <w:lang w:eastAsia="ar-SA"/>
        </w:rPr>
      </w:pPr>
      <w:bookmarkStart w:id="191" w:name="_Toc280343806"/>
      <w:bookmarkStart w:id="192" w:name="_Toc280344271"/>
      <w:r>
        <w:rPr>
          <w:lang w:eastAsia="ar-SA"/>
        </w:rPr>
        <w:t>Conduct Constituting Acceptance of Modified Certificate</w:t>
      </w:r>
      <w:bookmarkEnd w:id="191"/>
      <w:bookmarkEnd w:id="192"/>
    </w:p>
    <w:p w14:paraId="69F0F3A0" w14:textId="77777777" w:rsidR="00BC097A" w:rsidRDefault="00BC097A">
      <w:r>
        <w:t>For certificates issued by the Common Policy Root CA, failure to object to the certificate or its contents constitutes acceptance of the certificate.</w:t>
      </w:r>
    </w:p>
    <w:p w14:paraId="5BBF35DD" w14:textId="77777777" w:rsidR="00BC097A" w:rsidRDefault="00BC097A">
      <w:pPr>
        <w:spacing w:after="120"/>
        <w:rPr>
          <w:lang w:eastAsia="ar-SA"/>
        </w:rPr>
      </w:pPr>
      <w:r>
        <w:rPr>
          <w:lang w:eastAsia="ar-SA"/>
        </w:rPr>
        <w:t>For all other CAs operating under this policy, no stipulation</w:t>
      </w:r>
    </w:p>
    <w:p w14:paraId="518238F9" w14:textId="77777777" w:rsidR="00BC097A" w:rsidRDefault="00BC097A" w:rsidP="00CF2DFF">
      <w:pPr>
        <w:pStyle w:val="Heading3"/>
        <w:rPr>
          <w:lang w:eastAsia="ar-SA"/>
        </w:rPr>
      </w:pPr>
      <w:bookmarkStart w:id="193" w:name="_Toc280343807"/>
      <w:bookmarkStart w:id="194" w:name="_Toc280344272"/>
      <w:r>
        <w:rPr>
          <w:lang w:eastAsia="ar-SA"/>
        </w:rPr>
        <w:t>Publication of the Modified Certificate by the CA</w:t>
      </w:r>
      <w:bookmarkEnd w:id="193"/>
      <w:bookmarkEnd w:id="194"/>
    </w:p>
    <w:p w14:paraId="0BD0928F" w14:textId="77777777" w:rsidR="00BC097A" w:rsidRDefault="00BC097A">
      <w:pPr>
        <w:rPr>
          <w:lang w:eastAsia="ar-SA"/>
        </w:rPr>
      </w:pPr>
      <w:r>
        <w:t>All CA certificates must be published as specified in section 2.1.</w:t>
      </w:r>
    </w:p>
    <w:p w14:paraId="5B933337"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3920B8D2" w14:textId="77777777" w:rsidR="00BC097A" w:rsidRDefault="00BC097A" w:rsidP="00CF2DFF">
      <w:pPr>
        <w:pStyle w:val="Heading3"/>
        <w:rPr>
          <w:lang w:eastAsia="ar-SA"/>
        </w:rPr>
      </w:pPr>
      <w:bookmarkStart w:id="195" w:name="_Toc280343808"/>
      <w:bookmarkStart w:id="196" w:name="_Toc280344273"/>
      <w:r>
        <w:rPr>
          <w:lang w:eastAsia="ar-SA"/>
        </w:rPr>
        <w:t>Notification of Certificate Issuance by the CA to Other Entities</w:t>
      </w:r>
      <w:bookmarkEnd w:id="195"/>
      <w:bookmarkEnd w:id="196"/>
    </w:p>
    <w:p w14:paraId="375F2316" w14:textId="77777777" w:rsidR="00BC097A" w:rsidRDefault="00BC097A">
      <w:pPr>
        <w:spacing w:after="120"/>
        <w:rPr>
          <w:lang w:eastAsia="ar-SA"/>
        </w:rPr>
      </w:pPr>
      <w:r>
        <w:rPr>
          <w:lang w:eastAsia="ar-SA"/>
        </w:rPr>
        <w:t>No stipulation.</w:t>
      </w:r>
    </w:p>
    <w:p w14:paraId="57D1D1D1" w14:textId="77777777" w:rsidR="00BC097A" w:rsidRPr="00496D09" w:rsidRDefault="00BC097A" w:rsidP="00CF2DFF">
      <w:pPr>
        <w:pStyle w:val="Heading2"/>
        <w:rPr>
          <w:bCs/>
          <w:iCs/>
        </w:rPr>
      </w:pPr>
      <w:bookmarkStart w:id="197" w:name="_Toc280343809"/>
      <w:bookmarkStart w:id="198" w:name="_Toc280344274"/>
      <w:r w:rsidRPr="00496D09">
        <w:rPr>
          <w:bCs/>
          <w:iCs/>
        </w:rPr>
        <w:lastRenderedPageBreak/>
        <w:t>Certificate Revocation and Suspension</w:t>
      </w:r>
      <w:bookmarkEnd w:id="197"/>
      <w:bookmarkEnd w:id="198"/>
    </w:p>
    <w:p w14:paraId="276B1C10" w14:textId="77777777" w:rsidR="00BC097A" w:rsidRDefault="00BC097A">
      <w:r>
        <w:t>CAs operating under this policy shall issue CRLs covering all unexpired certificates issued under this policy except for OCSP responder certificates that include the id-pkix-ocsp-nocheck extension.</w:t>
      </w:r>
    </w:p>
    <w:p w14:paraId="5320632F"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1C89E5F5"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7147A059"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63DF66F3" w14:textId="77777777" w:rsidR="00BC097A" w:rsidRDefault="00BC097A" w:rsidP="00352D1F">
      <w:pPr>
        <w:pStyle w:val="Heading3"/>
      </w:pPr>
      <w:bookmarkStart w:id="199" w:name="_Toc280343810"/>
      <w:bookmarkStart w:id="200" w:name="_Toc280344275"/>
      <w:r>
        <w:rPr>
          <w:lang w:eastAsia="ar-SA"/>
        </w:rPr>
        <w:t>Circumstances for Revocation</w:t>
      </w:r>
      <w:bookmarkEnd w:id="199"/>
      <w:bookmarkEnd w:id="200"/>
    </w:p>
    <w:p w14:paraId="0C7D526B"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3ECF9A0E" w14:textId="77777777" w:rsidR="00BC097A" w:rsidRDefault="00BC097A" w:rsidP="00FA67E4">
      <w:pPr>
        <w:pStyle w:val="BulletDouble"/>
        <w:numPr>
          <w:ilvl w:val="0"/>
          <w:numId w:val="40"/>
        </w:numPr>
        <w:tabs>
          <w:tab w:val="left" w:pos="720"/>
        </w:tabs>
        <w:rPr>
          <w:lang w:eastAsia="ar-SA"/>
        </w:rPr>
      </w:pPr>
      <w:r>
        <w:rPr>
          <w:lang w:eastAsia="ar-SA"/>
        </w:rPr>
        <w:t>Identifying information or affiliation components of any names in the certificate becomes invalid.</w:t>
      </w:r>
    </w:p>
    <w:p w14:paraId="3D55D3FE"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20B28700" w14:textId="77777777" w:rsidR="00BC097A" w:rsidRDefault="00BC097A" w:rsidP="00FA67E4">
      <w:pPr>
        <w:pStyle w:val="BulletDouble"/>
        <w:numPr>
          <w:ilvl w:val="0"/>
          <w:numId w:val="40"/>
        </w:numPr>
        <w:tabs>
          <w:tab w:val="left" w:pos="720"/>
        </w:tabs>
        <w:rPr>
          <w:lang w:eastAsia="ar-SA"/>
        </w:rPr>
      </w:pPr>
      <w:r>
        <w:rPr>
          <w:lang w:eastAsia="ar-SA"/>
        </w:rPr>
        <w:t>The subscriber can be shown to have violated the stipulations of its subscriber agreement.</w:t>
      </w:r>
    </w:p>
    <w:p w14:paraId="7BF1C8AA"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05AC0E68"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34B16DCB" w14:textId="77777777" w:rsidR="00BC097A" w:rsidRDefault="00BC097A">
      <w:pPr>
        <w:autoSpaceDE w:val="0"/>
        <w:spacing w:after="120"/>
        <w:rPr>
          <w:szCs w:val="24"/>
          <w:lang w:eastAsia="ar-SA"/>
        </w:rPr>
      </w:pPr>
      <w:r>
        <w:rPr>
          <w:lang w:eastAsia="ar-SA"/>
        </w:rPr>
        <w:t>Whenever any of the above circumstances occur, the associated certificate shall be revoked and placed on the CRL.  Revoked certificates shall be included on all new publications of the certificate status information until the certificates expire</w:t>
      </w:r>
      <w:r>
        <w:rPr>
          <w:szCs w:val="24"/>
          <w:lang w:eastAsia="ar-SA"/>
        </w:rPr>
        <w:t>.</w:t>
      </w:r>
    </w:p>
    <w:p w14:paraId="15CDDF90" w14:textId="77777777" w:rsidR="00BC097A" w:rsidRDefault="00BC097A" w:rsidP="00352D1F">
      <w:pPr>
        <w:pStyle w:val="Heading3"/>
        <w:rPr>
          <w:lang w:eastAsia="ar-SA"/>
        </w:rPr>
      </w:pPr>
      <w:bookmarkStart w:id="201" w:name="_Toc280343811"/>
      <w:bookmarkStart w:id="202" w:name="_Toc280344276"/>
      <w:r>
        <w:rPr>
          <w:lang w:eastAsia="ar-SA"/>
        </w:rPr>
        <w:t>Who Can Request Revocation</w:t>
      </w:r>
      <w:bookmarkEnd w:id="201"/>
      <w:bookmarkEnd w:id="202"/>
    </w:p>
    <w:p w14:paraId="1606507C"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0B4A6F3B" w14:textId="77777777" w:rsidR="00BC097A" w:rsidRDefault="00BC097A" w:rsidP="00352D1F">
      <w:pPr>
        <w:pStyle w:val="Heading3"/>
        <w:rPr>
          <w:lang w:eastAsia="ar-SA"/>
        </w:rPr>
      </w:pPr>
      <w:bookmarkStart w:id="203" w:name="_Toc280343812"/>
      <w:bookmarkStart w:id="204" w:name="_Toc280344277"/>
      <w:r>
        <w:rPr>
          <w:lang w:eastAsia="ar-SA"/>
        </w:rPr>
        <w:lastRenderedPageBreak/>
        <w:t>Procedure for Revocation Request</w:t>
      </w:r>
      <w:bookmarkEnd w:id="203"/>
      <w:bookmarkEnd w:id="204"/>
    </w:p>
    <w:p w14:paraId="4199D72B"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45E050F5"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498E93A8" w14:textId="77777777" w:rsidR="00BC097A" w:rsidRDefault="00BC097A">
      <w:pPr>
        <w:pStyle w:val="ListBullet"/>
        <w:tabs>
          <w:tab w:val="left" w:pos="720"/>
        </w:tabs>
        <w:ind w:left="720" w:hanging="360"/>
      </w:pPr>
      <w:r>
        <w:t>the revocation request was not for key compromise;</w:t>
      </w:r>
    </w:p>
    <w:p w14:paraId="7DC366E6" w14:textId="77777777" w:rsidR="00BC097A" w:rsidRDefault="00BC097A">
      <w:pPr>
        <w:pStyle w:val="ListBullet"/>
        <w:tabs>
          <w:tab w:val="left" w:pos="720"/>
        </w:tabs>
        <w:ind w:left="720" w:hanging="360"/>
      </w:pPr>
      <w:r>
        <w:t>the hardware token does not permit the user to export the signature private key;</w:t>
      </w:r>
    </w:p>
    <w:p w14:paraId="4C4F81B6" w14:textId="77777777" w:rsidR="00BC097A" w:rsidRDefault="00BC097A">
      <w:pPr>
        <w:pStyle w:val="ListBullet"/>
        <w:tabs>
          <w:tab w:val="left" w:pos="720"/>
        </w:tabs>
        <w:ind w:left="720" w:hanging="360"/>
      </w:pPr>
      <w:r>
        <w:t>the subscriber surrendered the token to the PKI;</w:t>
      </w:r>
    </w:p>
    <w:p w14:paraId="212FFC36" w14:textId="77777777" w:rsidR="00BC097A" w:rsidRDefault="00BC097A">
      <w:pPr>
        <w:pStyle w:val="ListBullet"/>
        <w:tabs>
          <w:tab w:val="left" w:pos="720"/>
        </w:tabs>
        <w:ind w:left="720" w:hanging="360"/>
      </w:pPr>
      <w:r>
        <w:t>the token was zeroized or destroyed promptly upon surrender;</w:t>
      </w:r>
    </w:p>
    <w:p w14:paraId="48EB55F8" w14:textId="77777777" w:rsidR="00BC097A" w:rsidRDefault="00BC097A">
      <w:pPr>
        <w:pStyle w:val="ListBullet"/>
        <w:tabs>
          <w:tab w:val="left" w:pos="720"/>
        </w:tabs>
        <w:ind w:left="720" w:hanging="360"/>
      </w:pPr>
      <w:r>
        <w:t>the token has been protected from malicious use between surrender and zeroization or destruction.</w:t>
      </w:r>
    </w:p>
    <w:p w14:paraId="074DE756"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52B0725B" w14:textId="77777777" w:rsidR="00BC097A" w:rsidRDefault="00BC097A" w:rsidP="00352D1F">
      <w:pPr>
        <w:pStyle w:val="Heading3"/>
        <w:rPr>
          <w:lang w:eastAsia="ar-SA"/>
        </w:rPr>
      </w:pPr>
      <w:bookmarkStart w:id="205" w:name="_Toc280343813"/>
      <w:bookmarkStart w:id="206" w:name="_Toc280344278"/>
      <w:r>
        <w:rPr>
          <w:lang w:eastAsia="ar-SA"/>
        </w:rPr>
        <w:t>Revocation Request Grace Period</w:t>
      </w:r>
      <w:bookmarkEnd w:id="205"/>
      <w:bookmarkEnd w:id="206"/>
    </w:p>
    <w:p w14:paraId="561FFC07"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241472C2" w14:textId="77777777" w:rsidR="00BC097A" w:rsidRDefault="00BC097A" w:rsidP="00352D1F">
      <w:pPr>
        <w:pStyle w:val="Heading3"/>
        <w:rPr>
          <w:lang w:eastAsia="ar-SA"/>
        </w:rPr>
      </w:pPr>
      <w:bookmarkStart w:id="207" w:name="_Toc280343814"/>
      <w:bookmarkStart w:id="208" w:name="_Toc280344279"/>
      <w:r>
        <w:rPr>
          <w:lang w:eastAsia="ar-SA"/>
        </w:rPr>
        <w:t>Time within which CA must Process the Revocation Request</w:t>
      </w:r>
      <w:bookmarkEnd w:id="207"/>
      <w:bookmarkEnd w:id="208"/>
    </w:p>
    <w:p w14:paraId="3F834AA1"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2AD2C746" w14:textId="77777777" w:rsidR="00BC097A" w:rsidRDefault="00BC097A" w:rsidP="00352D1F">
      <w:pPr>
        <w:pStyle w:val="Heading3"/>
        <w:rPr>
          <w:lang w:eastAsia="ar-SA"/>
        </w:rPr>
      </w:pPr>
      <w:bookmarkStart w:id="209" w:name="_Toc280343815"/>
      <w:bookmarkStart w:id="210" w:name="_Toc280344280"/>
      <w:r>
        <w:rPr>
          <w:lang w:eastAsia="ar-SA"/>
        </w:rPr>
        <w:t>Revocation Checking Requirements for Relying Parties</w:t>
      </w:r>
      <w:bookmarkEnd w:id="209"/>
      <w:bookmarkEnd w:id="210"/>
    </w:p>
    <w:p w14:paraId="73339886" w14:textId="77777777" w:rsidR="00BC097A" w:rsidRDefault="0022360C">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379E9DFF" wp14:editId="5B200552">
                <wp:simplePos x="0" y="0"/>
                <wp:positionH relativeFrom="column">
                  <wp:align>center</wp:align>
                </wp:positionH>
                <wp:positionV relativeFrom="paragraph">
                  <wp:posOffset>341630</wp:posOffset>
                </wp:positionV>
                <wp:extent cx="4846320" cy="744855"/>
                <wp:effectExtent l="0" t="0" r="5080" b="4445"/>
                <wp:wrapTopAndBottom/>
                <wp:docPr id="4261686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5B3347FD" w14:textId="77777777" w:rsidR="00EE1B5A" w:rsidRDefault="00EE1B5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595D92DE" w14:textId="77777777" w:rsidR="00EE1B5A" w:rsidRDefault="00EE1B5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E9DFF" id="Text Box 10" o:spid="_x0000_s1043"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" strokeweight=".5pt">
                <v:path arrowok="t"/>
                <v:textbox inset="7.45pt,3.85pt,7.45pt,3.85pt">
                  <w:txbxContent>
                    <w:p w14:paraId="5B3347FD" w14:textId="77777777" w:rsidR="00EE1B5A" w:rsidRDefault="00EE1B5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595D92DE" w14:textId="77777777" w:rsidR="00EE1B5A" w:rsidRDefault="00EE1B5A"/>
                  </w:txbxContent>
                </v:textbox>
                <w10:wrap type="topAndBottom"/>
              </v:shape>
            </w:pict>
          </mc:Fallback>
        </mc:AlternateContent>
      </w:r>
      <w:r w:rsidR="00BC097A">
        <w:rPr>
          <w:szCs w:val="24"/>
          <w:lang w:eastAsia="ar-SA"/>
        </w:rPr>
        <w:t>No stipulation.</w:t>
      </w:r>
    </w:p>
    <w:p w14:paraId="1D6F538E" w14:textId="77777777" w:rsidR="00BC097A" w:rsidRDefault="00BC097A" w:rsidP="00352D1F">
      <w:pPr>
        <w:pStyle w:val="Heading3"/>
        <w:rPr>
          <w:lang w:eastAsia="ar-SA"/>
        </w:rPr>
      </w:pPr>
      <w:bookmarkStart w:id="211" w:name="_Toc280343816"/>
      <w:bookmarkStart w:id="212" w:name="_Toc280344281"/>
      <w:r>
        <w:rPr>
          <w:lang w:eastAsia="ar-SA"/>
        </w:rPr>
        <w:t>CRL Issuance Frequency</w:t>
      </w:r>
      <w:bookmarkEnd w:id="211"/>
      <w:bookmarkEnd w:id="212"/>
    </w:p>
    <w:p w14:paraId="52E52043"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3B139497"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79382E0F"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For legacy Federal PKIs only, CAs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7B4BE10B"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29055CE8" w14:textId="77777777" w:rsidR="004B53E0" w:rsidRDefault="0022360C">
      <w:pPr>
        <w:rPr>
          <w:lang w:eastAsia="ar-SA"/>
        </w:rPr>
      </w:pPr>
      <w:r>
        <w:rPr>
          <w:noProof/>
        </w:rPr>
        <mc:AlternateContent>
          <mc:Choice Requires="wpc">
            <w:drawing>
              <wp:inline distT="0" distB="0" distL="0" distR="0" wp14:anchorId="7678F1C7" wp14:editId="18E05B14">
                <wp:extent cx="5924550" cy="1880235"/>
                <wp:effectExtent l="0" t="0" r="0" b="0"/>
                <wp:docPr id="66" name="Canvas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06757860" name="Text Box 67"/>
                        <wps:cNvSpPr txBox="1">
                          <a:spLocks/>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050E219D" w14:textId="77777777" w:rsidR="00EE1B5A" w:rsidRPr="00B83EEA" w:rsidRDefault="00EE1B5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7678F1C7" id="Canvas 1" o:spid="_x0000_s1044" editas="canvas" style="width:466.5pt;height:148.05pt;mso-position-horizontal-relative:char;mso-position-vertical-relative:line" coordsize="59245,188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">
                <v:shape id="_x0000_s1045" type="#_x0000_t75" style="position:absolute;width:59245;height:18802;visibility:visible;mso-wrap-style:square">
                  <v:fill o:detectmouseclick="t"/>
                  <v:path o:connecttype="none"/>
                </v:shape>
                <v:shape id="Text Box 67" o:spid="_x0000_s1046" type="#_x0000_t202" style="position:absolute;left:1609;top:940;width:56043;height:165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">
                  <v:path arrowok="t"/>
                  <v:textbox>
                    <w:txbxContent>
                      <w:p w14:paraId="050E219D" w14:textId="77777777" w:rsidR="00EE1B5A" w:rsidRPr="00B83EEA" w:rsidRDefault="00EE1B5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4DC9F823" w14:textId="77777777" w:rsidR="00BC097A" w:rsidRDefault="00BC097A">
      <w:pPr>
        <w:spacing w:after="120"/>
        <w:rPr>
          <w:lang w:eastAsia="ar-SA"/>
        </w:rPr>
      </w:pPr>
      <w:r>
        <w:rPr>
          <w:lang w:eastAsia="ar-SA"/>
        </w:rPr>
        <w:t>Circumstances related to emergency CRL issuance are specified in section 4.9.12.</w:t>
      </w:r>
    </w:p>
    <w:p w14:paraId="584137F8" w14:textId="77777777" w:rsidR="00BC097A" w:rsidRDefault="00BC097A" w:rsidP="00352D1F">
      <w:pPr>
        <w:pStyle w:val="Heading3"/>
        <w:rPr>
          <w:lang w:eastAsia="ar-SA"/>
        </w:rPr>
      </w:pPr>
      <w:bookmarkStart w:id="213" w:name="_Toc280343817"/>
      <w:bookmarkStart w:id="214" w:name="_Toc280344282"/>
      <w:r>
        <w:rPr>
          <w:lang w:eastAsia="ar-SA"/>
        </w:rPr>
        <w:t>Maximum Latency for CRLs</w:t>
      </w:r>
      <w:bookmarkEnd w:id="213"/>
      <w:bookmarkEnd w:id="214"/>
    </w:p>
    <w:p w14:paraId="590D1C74"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6709758A" w14:textId="77777777" w:rsidR="00BC097A" w:rsidRDefault="00BC097A" w:rsidP="00352D1F">
      <w:pPr>
        <w:pStyle w:val="Heading3"/>
        <w:rPr>
          <w:lang w:eastAsia="ar-SA"/>
        </w:rPr>
      </w:pPr>
      <w:bookmarkStart w:id="215" w:name="_Toc280343818"/>
      <w:bookmarkStart w:id="216" w:name="_Toc280344283"/>
      <w:r>
        <w:rPr>
          <w:lang w:eastAsia="ar-SA"/>
        </w:rPr>
        <w:t>On-line Revocation/Status Checking Availability</w:t>
      </w:r>
      <w:bookmarkEnd w:id="215"/>
      <w:bookmarkEnd w:id="216"/>
    </w:p>
    <w:p w14:paraId="70EF2272" w14:textId="77777777" w:rsidR="00AB5E41" w:rsidRDefault="00BC097A">
      <w:pPr>
        <w:autoSpaceDE w:val="0"/>
        <w:rPr>
          <w:lang w:eastAsia="ar-SA"/>
        </w:rPr>
      </w:pPr>
      <w:r>
        <w:rPr>
          <w:lang w:eastAsia="ar-SA"/>
        </w:rPr>
        <w:t xml:space="preserve">CAs shall support on-line status checking via OCSP [RFC 2560] for end entity certificates issued under id-fpki-common-authentication and id-fpki-common-cardAuth.  </w:t>
      </w:r>
    </w:p>
    <w:p w14:paraId="21095E29"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7F6E1033"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3C707568"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4154DA71" w14:textId="77777777" w:rsidR="00BC097A" w:rsidRPr="00496D09" w:rsidRDefault="00BC097A" w:rsidP="008A6BDC">
      <w:pPr>
        <w:pStyle w:val="Heading3"/>
      </w:pPr>
      <w:bookmarkStart w:id="217" w:name="_Toc280343819"/>
      <w:bookmarkStart w:id="218" w:name="_Toc280344284"/>
      <w:r w:rsidRPr="00496D09">
        <w:lastRenderedPageBreak/>
        <w:t>On-line Revocation Checking Requirements</w:t>
      </w:r>
      <w:bookmarkEnd w:id="217"/>
      <w:bookmarkEnd w:id="218"/>
    </w:p>
    <w:p w14:paraId="6F4CFBB6"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77616D13" w14:textId="77777777" w:rsidR="00BC097A" w:rsidRDefault="00BC097A" w:rsidP="00352D1F">
      <w:pPr>
        <w:pStyle w:val="Heading3"/>
        <w:rPr>
          <w:lang w:eastAsia="ar-SA"/>
        </w:rPr>
      </w:pPr>
      <w:bookmarkStart w:id="219" w:name="_Toc280343820"/>
      <w:bookmarkStart w:id="220" w:name="_Toc280344285"/>
      <w:r>
        <w:rPr>
          <w:lang w:eastAsia="ar-SA"/>
        </w:rPr>
        <w:t>Other Forms of Revocation Advertisements Available</w:t>
      </w:r>
      <w:bookmarkEnd w:id="219"/>
      <w:bookmarkEnd w:id="220"/>
    </w:p>
    <w:p w14:paraId="6FA26AC2" w14:textId="77777777" w:rsidR="00BC097A" w:rsidRDefault="00BC097A">
      <w:r>
        <w:t>A CA may also use other methods to publicize the certificates it has revoked.  Any alternative method must meet the following requirements:</w:t>
      </w:r>
    </w:p>
    <w:p w14:paraId="44E6943B" w14:textId="77777777" w:rsidR="00BC097A" w:rsidRDefault="00BC097A">
      <w:pPr>
        <w:pStyle w:val="BulletDouble"/>
        <w:numPr>
          <w:ilvl w:val="0"/>
          <w:numId w:val="28"/>
        </w:numPr>
        <w:tabs>
          <w:tab w:val="left" w:pos="720"/>
        </w:tabs>
        <w:spacing w:after="240"/>
        <w:rPr>
          <w:lang w:eastAsia="ar-SA"/>
        </w:rPr>
      </w:pPr>
      <w:r>
        <w:rPr>
          <w:lang w:eastAsia="ar-SA"/>
        </w:rPr>
        <w:t>The alternative method must be described in the CA’s approved CPS;</w:t>
      </w:r>
    </w:p>
    <w:p w14:paraId="5CD169BB"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68D22404"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60BC9BAC" w14:textId="77777777" w:rsidR="00BC097A" w:rsidRDefault="00BC097A" w:rsidP="00352D1F">
      <w:pPr>
        <w:pStyle w:val="Heading3"/>
        <w:rPr>
          <w:lang w:eastAsia="ar-SA"/>
        </w:rPr>
      </w:pPr>
      <w:r>
        <w:rPr>
          <w:lang w:eastAsia="ar-SA"/>
        </w:rPr>
        <w:t xml:space="preserve"> </w:t>
      </w:r>
      <w:bookmarkStart w:id="221" w:name="_Toc280343821"/>
      <w:bookmarkStart w:id="222" w:name="_Toc280344286"/>
      <w:r>
        <w:rPr>
          <w:lang w:eastAsia="ar-SA"/>
        </w:rPr>
        <w:t>Special Requirements Related To Key Compromise</w:t>
      </w:r>
      <w:bookmarkEnd w:id="221"/>
      <w:bookmarkEnd w:id="222"/>
    </w:p>
    <w:p w14:paraId="3EACF6BE" w14:textId="77777777" w:rsidR="00BC097A" w:rsidRDefault="00BC097A">
      <w:r>
        <w:t>When a CA certificate is revoked a CRL must be issued within 18 hours of notification.</w:t>
      </w:r>
    </w:p>
    <w:p w14:paraId="0C82A806"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0B74AF39" w14:textId="77777777" w:rsidR="00BC097A" w:rsidRDefault="00BC097A" w:rsidP="00352D1F">
      <w:pPr>
        <w:pStyle w:val="Heading3"/>
        <w:rPr>
          <w:lang w:eastAsia="ar-SA"/>
        </w:rPr>
      </w:pPr>
      <w:bookmarkStart w:id="223" w:name="_Toc280343822"/>
      <w:bookmarkStart w:id="224" w:name="_Toc280344287"/>
      <w:r>
        <w:rPr>
          <w:lang w:eastAsia="ar-SA"/>
        </w:rPr>
        <w:t>Circumstances for Suspension</w:t>
      </w:r>
      <w:bookmarkEnd w:id="223"/>
      <w:bookmarkEnd w:id="224"/>
    </w:p>
    <w:p w14:paraId="1672C44C" w14:textId="77777777" w:rsidR="00BC097A" w:rsidRDefault="00BC097A">
      <w:pPr>
        <w:autoSpaceDE w:val="0"/>
        <w:rPr>
          <w:lang w:eastAsia="ar-SA"/>
        </w:rPr>
      </w:pPr>
      <w:r>
        <w:rPr>
          <w:lang w:eastAsia="ar-SA"/>
        </w:rPr>
        <w:t>For CA certificates, suspension is not permitted.</w:t>
      </w:r>
    </w:p>
    <w:p w14:paraId="4BE15FFD" w14:textId="77777777" w:rsidR="00BC097A" w:rsidRDefault="00BC097A">
      <w:pPr>
        <w:autoSpaceDE w:val="0"/>
        <w:spacing w:after="120"/>
        <w:rPr>
          <w:lang w:eastAsia="ar-SA"/>
        </w:rPr>
      </w:pPr>
      <w:r>
        <w:rPr>
          <w:lang w:eastAsia="ar-SA"/>
        </w:rPr>
        <w:t>For end entity certificates, no stipulation.</w:t>
      </w:r>
    </w:p>
    <w:p w14:paraId="202C5896" w14:textId="77777777" w:rsidR="00BC097A" w:rsidRDefault="00BC097A" w:rsidP="00352D1F">
      <w:pPr>
        <w:pStyle w:val="Heading3"/>
        <w:rPr>
          <w:lang w:eastAsia="ar-SA"/>
        </w:rPr>
      </w:pPr>
      <w:r>
        <w:rPr>
          <w:lang w:eastAsia="ar-SA"/>
        </w:rPr>
        <w:t xml:space="preserve"> </w:t>
      </w:r>
      <w:bookmarkStart w:id="225" w:name="_Toc280343823"/>
      <w:bookmarkStart w:id="226" w:name="_Toc280344288"/>
      <w:r>
        <w:rPr>
          <w:lang w:eastAsia="ar-SA"/>
        </w:rPr>
        <w:t>Who Can Request Suspension</w:t>
      </w:r>
      <w:bookmarkEnd w:id="225"/>
      <w:bookmarkEnd w:id="226"/>
    </w:p>
    <w:p w14:paraId="604F26A4" w14:textId="77777777" w:rsidR="00BC097A" w:rsidRDefault="00BC097A">
      <w:pPr>
        <w:autoSpaceDE w:val="0"/>
        <w:spacing w:after="120"/>
        <w:rPr>
          <w:szCs w:val="24"/>
          <w:lang w:eastAsia="ar-SA"/>
        </w:rPr>
      </w:pPr>
      <w:r>
        <w:rPr>
          <w:szCs w:val="24"/>
          <w:lang w:eastAsia="ar-SA"/>
        </w:rPr>
        <w:t>No stipulation for end entity certificates.</w:t>
      </w:r>
    </w:p>
    <w:p w14:paraId="578A4B9A" w14:textId="77777777" w:rsidR="00BC097A" w:rsidRDefault="00BC097A" w:rsidP="00352D1F">
      <w:pPr>
        <w:pStyle w:val="Heading3"/>
        <w:rPr>
          <w:lang w:eastAsia="ar-SA"/>
        </w:rPr>
      </w:pPr>
      <w:bookmarkStart w:id="227" w:name="_Toc280343824"/>
      <w:bookmarkStart w:id="228" w:name="_Toc280344289"/>
      <w:r>
        <w:rPr>
          <w:lang w:eastAsia="ar-SA"/>
        </w:rPr>
        <w:t>Procedure for Suspension Request</w:t>
      </w:r>
      <w:bookmarkEnd w:id="227"/>
      <w:bookmarkEnd w:id="228"/>
    </w:p>
    <w:p w14:paraId="6F832D9B" w14:textId="77777777" w:rsidR="00BC097A" w:rsidRDefault="00BC097A">
      <w:pPr>
        <w:autoSpaceDE w:val="0"/>
        <w:spacing w:after="120"/>
        <w:rPr>
          <w:szCs w:val="24"/>
          <w:lang w:eastAsia="ar-SA"/>
        </w:rPr>
      </w:pPr>
      <w:r>
        <w:rPr>
          <w:szCs w:val="24"/>
          <w:lang w:eastAsia="ar-SA"/>
        </w:rPr>
        <w:t>No stipulation for end entity certificates.</w:t>
      </w:r>
    </w:p>
    <w:p w14:paraId="16798B46" w14:textId="77777777" w:rsidR="00BC097A" w:rsidRDefault="00BC097A" w:rsidP="00352D1F">
      <w:pPr>
        <w:pStyle w:val="Heading3"/>
        <w:rPr>
          <w:lang w:eastAsia="ar-SA"/>
        </w:rPr>
      </w:pPr>
      <w:r>
        <w:rPr>
          <w:lang w:eastAsia="ar-SA"/>
        </w:rPr>
        <w:t xml:space="preserve"> </w:t>
      </w:r>
      <w:bookmarkStart w:id="229" w:name="_Toc280343825"/>
      <w:bookmarkStart w:id="230" w:name="_Toc280344290"/>
      <w:r>
        <w:rPr>
          <w:lang w:eastAsia="ar-SA"/>
        </w:rPr>
        <w:t>Limits on Suspension Period</w:t>
      </w:r>
      <w:bookmarkEnd w:id="229"/>
      <w:bookmarkEnd w:id="230"/>
    </w:p>
    <w:p w14:paraId="4FE0A890" w14:textId="77777777" w:rsidR="00BC097A" w:rsidRDefault="00BC097A">
      <w:pPr>
        <w:autoSpaceDE w:val="0"/>
        <w:spacing w:after="120"/>
        <w:rPr>
          <w:szCs w:val="24"/>
          <w:lang w:eastAsia="ar-SA"/>
        </w:rPr>
      </w:pPr>
      <w:r>
        <w:rPr>
          <w:szCs w:val="24"/>
          <w:lang w:eastAsia="ar-SA"/>
        </w:rPr>
        <w:t>No stipulation for end entity certificates.</w:t>
      </w:r>
    </w:p>
    <w:p w14:paraId="78AF75A0" w14:textId="77777777" w:rsidR="00BC097A" w:rsidRPr="008A7AE7" w:rsidRDefault="00BC097A" w:rsidP="008A7AE7">
      <w:pPr>
        <w:pStyle w:val="Heading2"/>
      </w:pPr>
      <w:bookmarkStart w:id="231" w:name="_Toc280343826"/>
      <w:bookmarkStart w:id="232" w:name="_Toc280344291"/>
      <w:r w:rsidRPr="008A7AE7">
        <w:t>Certificate Status Services</w:t>
      </w:r>
      <w:bookmarkEnd w:id="231"/>
      <w:bookmarkEnd w:id="232"/>
    </w:p>
    <w:p w14:paraId="7E4068BE" w14:textId="77777777" w:rsidR="00BC097A" w:rsidRDefault="00BC097A">
      <w:pPr>
        <w:spacing w:after="120"/>
        <w:rPr>
          <w:lang w:eastAsia="ar-SA"/>
        </w:rPr>
      </w:pPr>
      <w:r>
        <w:rPr>
          <w:lang w:eastAsia="ar-SA"/>
        </w:rPr>
        <w:t>No stipulation.</w:t>
      </w:r>
    </w:p>
    <w:p w14:paraId="07FF3757" w14:textId="77777777" w:rsidR="00BC097A" w:rsidRDefault="00BC097A" w:rsidP="00352D1F">
      <w:pPr>
        <w:pStyle w:val="Heading3"/>
        <w:rPr>
          <w:lang w:eastAsia="ar-SA"/>
        </w:rPr>
      </w:pPr>
      <w:bookmarkStart w:id="233" w:name="_Toc280343827"/>
      <w:bookmarkStart w:id="234" w:name="_Toc280344292"/>
      <w:r>
        <w:rPr>
          <w:lang w:eastAsia="ar-SA"/>
        </w:rPr>
        <w:t>Operational Characteristics</w:t>
      </w:r>
      <w:bookmarkEnd w:id="233"/>
      <w:bookmarkEnd w:id="234"/>
    </w:p>
    <w:p w14:paraId="64FAB0E3" w14:textId="77777777" w:rsidR="00BC097A" w:rsidRDefault="00BC097A">
      <w:pPr>
        <w:spacing w:after="120"/>
        <w:rPr>
          <w:lang w:eastAsia="ar-SA"/>
        </w:rPr>
      </w:pPr>
      <w:r>
        <w:rPr>
          <w:lang w:eastAsia="ar-SA"/>
        </w:rPr>
        <w:t>No stipulation.</w:t>
      </w:r>
    </w:p>
    <w:p w14:paraId="0060DBB8" w14:textId="77777777" w:rsidR="00BC097A" w:rsidRDefault="00BC097A" w:rsidP="00352D1F">
      <w:pPr>
        <w:pStyle w:val="Heading3"/>
      </w:pPr>
      <w:r>
        <w:lastRenderedPageBreak/>
        <w:t xml:space="preserve"> </w:t>
      </w:r>
      <w:bookmarkStart w:id="235" w:name="_Toc280343828"/>
      <w:bookmarkStart w:id="236" w:name="_Toc280344293"/>
      <w:r>
        <w:t>Service Availability</w:t>
      </w:r>
      <w:bookmarkEnd w:id="235"/>
      <w:bookmarkEnd w:id="236"/>
    </w:p>
    <w:p w14:paraId="1ED9E0DC" w14:textId="77777777" w:rsidR="00BC097A" w:rsidRDefault="00BC097A">
      <w:pPr>
        <w:spacing w:after="120"/>
        <w:rPr>
          <w:lang w:eastAsia="ar-SA"/>
        </w:rPr>
      </w:pPr>
      <w:r>
        <w:rPr>
          <w:lang w:eastAsia="ar-SA"/>
        </w:rPr>
        <w:t>No stipulation.</w:t>
      </w:r>
    </w:p>
    <w:p w14:paraId="2794288C" w14:textId="77777777" w:rsidR="00BC097A" w:rsidRDefault="00BC097A" w:rsidP="00352D1F">
      <w:pPr>
        <w:pStyle w:val="Heading3"/>
      </w:pPr>
      <w:r>
        <w:t xml:space="preserve"> </w:t>
      </w:r>
      <w:bookmarkStart w:id="237" w:name="_Toc280343829"/>
      <w:bookmarkStart w:id="238" w:name="_Toc280344294"/>
      <w:r>
        <w:t>Optional Features</w:t>
      </w:r>
      <w:bookmarkEnd w:id="237"/>
      <w:bookmarkEnd w:id="238"/>
    </w:p>
    <w:p w14:paraId="79E455CD" w14:textId="77777777" w:rsidR="00BC097A" w:rsidRDefault="00BC097A">
      <w:pPr>
        <w:spacing w:after="120"/>
        <w:rPr>
          <w:lang w:eastAsia="ar-SA"/>
        </w:rPr>
      </w:pPr>
      <w:r>
        <w:rPr>
          <w:lang w:eastAsia="ar-SA"/>
        </w:rPr>
        <w:t>No stipulation.</w:t>
      </w:r>
    </w:p>
    <w:p w14:paraId="47BC9C99" w14:textId="77777777" w:rsidR="00BC097A" w:rsidRDefault="00BC097A" w:rsidP="00352D1F">
      <w:pPr>
        <w:pStyle w:val="Heading2"/>
        <w:rPr>
          <w:lang w:eastAsia="ar-SA"/>
        </w:rPr>
      </w:pPr>
      <w:bookmarkStart w:id="239" w:name="_Toc280343830"/>
      <w:bookmarkStart w:id="240" w:name="_Toc280344295"/>
      <w:r>
        <w:rPr>
          <w:lang w:eastAsia="ar-SA"/>
        </w:rPr>
        <w:t>End Of Subscription</w:t>
      </w:r>
      <w:bookmarkEnd w:id="239"/>
      <w:bookmarkEnd w:id="240"/>
    </w:p>
    <w:p w14:paraId="29D06E7A" w14:textId="77777777" w:rsidR="00BC097A" w:rsidRDefault="00BC097A">
      <w:pPr>
        <w:spacing w:after="120"/>
        <w:rPr>
          <w:lang w:eastAsia="ar-SA"/>
        </w:rPr>
      </w:pPr>
      <w:r>
        <w:rPr>
          <w:lang w:eastAsia="ar-SA"/>
        </w:rPr>
        <w:t>No stipulation.</w:t>
      </w:r>
    </w:p>
    <w:p w14:paraId="3C2B1071" w14:textId="77777777" w:rsidR="00BC097A" w:rsidRDefault="00BC097A" w:rsidP="00352D1F">
      <w:pPr>
        <w:pStyle w:val="Heading2"/>
        <w:rPr>
          <w:lang w:eastAsia="ar-SA"/>
        </w:rPr>
      </w:pPr>
      <w:bookmarkStart w:id="241" w:name="_Toc280343831"/>
      <w:bookmarkStart w:id="242" w:name="_Toc280344296"/>
      <w:r>
        <w:rPr>
          <w:lang w:eastAsia="ar-SA"/>
        </w:rPr>
        <w:t>Key Escrow and Recovery</w:t>
      </w:r>
      <w:bookmarkEnd w:id="241"/>
      <w:bookmarkEnd w:id="242"/>
    </w:p>
    <w:p w14:paraId="5B229BE3" w14:textId="77777777" w:rsidR="00BC097A" w:rsidRDefault="00BC097A" w:rsidP="00352D1F">
      <w:pPr>
        <w:pStyle w:val="Heading3"/>
        <w:rPr>
          <w:lang w:eastAsia="ar-SA"/>
        </w:rPr>
      </w:pPr>
      <w:r>
        <w:rPr>
          <w:lang w:eastAsia="ar-SA"/>
        </w:rPr>
        <w:t xml:space="preserve"> </w:t>
      </w:r>
      <w:bookmarkStart w:id="243" w:name="_Toc280343832"/>
      <w:bookmarkStart w:id="244" w:name="_Toc280344297"/>
      <w:r>
        <w:rPr>
          <w:lang w:eastAsia="ar-SA"/>
        </w:rPr>
        <w:t>Key Escrow and Recovery Policy and Practices</w:t>
      </w:r>
      <w:bookmarkEnd w:id="243"/>
      <w:bookmarkEnd w:id="244"/>
    </w:p>
    <w:p w14:paraId="59C32F53" w14:textId="77777777" w:rsidR="00BC097A" w:rsidRDefault="00BC097A">
      <w:r>
        <w:t>CA private keys are never escrowed.</w:t>
      </w:r>
    </w:p>
    <w:p w14:paraId="2FFB7784"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5D24E02A" w14:textId="77777777" w:rsidR="00BC097A" w:rsidRDefault="00BC097A">
      <w:pPr>
        <w:spacing w:after="120"/>
        <w:rPr>
          <w:lang w:eastAsia="ar-SA"/>
        </w:rPr>
      </w:pPr>
      <w:r>
        <w:rPr>
          <w:lang w:eastAsia="ar-SA"/>
        </w:rPr>
        <w:t>Under no circumstances shall a subscriber signature key be held in trust by a third party.</w:t>
      </w:r>
    </w:p>
    <w:p w14:paraId="6AB88399" w14:textId="77777777" w:rsidR="00BC097A" w:rsidRDefault="00BC097A" w:rsidP="00352D1F">
      <w:pPr>
        <w:pStyle w:val="Heading3"/>
        <w:rPr>
          <w:lang w:eastAsia="ar-SA"/>
        </w:rPr>
      </w:pPr>
      <w:r>
        <w:rPr>
          <w:lang w:eastAsia="ar-SA"/>
        </w:rPr>
        <w:t xml:space="preserve"> </w:t>
      </w:r>
      <w:bookmarkStart w:id="245" w:name="_Toc280343833"/>
      <w:bookmarkStart w:id="246" w:name="_Toc280344298"/>
      <w:r>
        <w:rPr>
          <w:lang w:eastAsia="ar-SA"/>
        </w:rPr>
        <w:t>Session Key Encapsulation and Recovery Policy and Practices</w:t>
      </w:r>
      <w:bookmarkEnd w:id="245"/>
      <w:bookmarkEnd w:id="246"/>
    </w:p>
    <w:p w14:paraId="439D6457" w14:textId="77777777" w:rsidR="00BC097A" w:rsidRDefault="00BC097A" w:rsidP="0074326D">
      <w:pPr>
        <w:spacing w:after="0"/>
      </w:pPr>
      <w:r>
        <w:t>CAs that support session key encapsulation and recovery shall identify the document describing the practices in the applicable CPS.</w:t>
      </w:r>
    </w:p>
    <w:p w14:paraId="081F3CB1" w14:textId="77777777" w:rsidR="0026084B" w:rsidRDefault="0026084B" w:rsidP="0074326D">
      <w:pPr>
        <w:spacing w:after="0"/>
      </w:pPr>
      <w:r>
        <w:br w:type="page"/>
      </w:r>
    </w:p>
    <w:p w14:paraId="31681909" w14:textId="77777777" w:rsidR="00BC097A" w:rsidRDefault="00BC097A" w:rsidP="00352D1F">
      <w:pPr>
        <w:pStyle w:val="Heading1"/>
        <w:tabs>
          <w:tab w:val="clear" w:pos="432"/>
          <w:tab w:val="num" w:pos="540"/>
        </w:tabs>
        <w:spacing w:before="600"/>
        <w:ind w:left="540" w:hanging="540"/>
      </w:pPr>
      <w:bookmarkStart w:id="247" w:name="_Toc280343834"/>
      <w:bookmarkStart w:id="248" w:name="_Toc280344299"/>
      <w:r>
        <w:lastRenderedPageBreak/>
        <w:t>Facility, Management, and Operational Controls</w:t>
      </w:r>
      <w:bookmarkEnd w:id="247"/>
      <w:bookmarkEnd w:id="248"/>
    </w:p>
    <w:p w14:paraId="019533BB" w14:textId="77777777" w:rsidR="00BC097A" w:rsidRDefault="00BC097A" w:rsidP="00352D1F">
      <w:pPr>
        <w:pStyle w:val="Heading2"/>
        <w:rPr>
          <w:lang w:eastAsia="ar-SA"/>
        </w:rPr>
      </w:pPr>
      <w:bookmarkStart w:id="249" w:name="_Toc280343835"/>
      <w:bookmarkStart w:id="250" w:name="_Toc280344300"/>
      <w:r>
        <w:rPr>
          <w:lang w:eastAsia="ar-SA"/>
        </w:rPr>
        <w:t>Physical Controls</w:t>
      </w:r>
      <w:bookmarkEnd w:id="249"/>
      <w:bookmarkEnd w:id="250"/>
    </w:p>
    <w:p w14:paraId="53EE4F05"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785A5499"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3C6C5876" w14:textId="77777777" w:rsidR="00BC097A" w:rsidRDefault="00BC097A" w:rsidP="00352D1F">
      <w:pPr>
        <w:pStyle w:val="Heading3"/>
      </w:pPr>
      <w:bookmarkStart w:id="251" w:name="_Toc280343836"/>
      <w:bookmarkStart w:id="252" w:name="_Toc280344301"/>
      <w:r>
        <w:t>Site Location and Construction</w:t>
      </w:r>
      <w:bookmarkEnd w:id="251"/>
      <w:bookmarkEnd w:id="252"/>
    </w:p>
    <w:p w14:paraId="238A697B"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0FFD5985" w14:textId="77777777" w:rsidR="00BC097A" w:rsidRDefault="00BC097A" w:rsidP="00352D1F">
      <w:pPr>
        <w:pStyle w:val="Heading3"/>
      </w:pPr>
      <w:bookmarkStart w:id="253" w:name="_Toc280343837"/>
      <w:bookmarkStart w:id="254" w:name="_Toc280344302"/>
      <w:r>
        <w:t>Physical Access</w:t>
      </w:r>
      <w:bookmarkEnd w:id="253"/>
      <w:bookmarkEnd w:id="254"/>
    </w:p>
    <w:p w14:paraId="056001E3" w14:textId="77777777" w:rsidR="00BC097A" w:rsidRDefault="00BC097A" w:rsidP="00352D1F">
      <w:pPr>
        <w:pStyle w:val="Heading4"/>
        <w:tabs>
          <w:tab w:val="clear" w:pos="864"/>
          <w:tab w:val="left" w:pos="1260"/>
        </w:tabs>
        <w:ind w:left="1080" w:hanging="1080"/>
      </w:pPr>
      <w:bookmarkStart w:id="255" w:name="_Toc280343838"/>
      <w:r>
        <w:t>Physical Access for CA Equipment</w:t>
      </w:r>
      <w:bookmarkEnd w:id="255"/>
    </w:p>
    <w:p w14:paraId="4F350847" w14:textId="77777777" w:rsidR="00BC097A" w:rsidRDefault="00BC097A">
      <w:r>
        <w:t xml:space="preserve">At a minimum, the physical access controls </w:t>
      </w:r>
      <w:r w:rsidR="008C0864">
        <w:t xml:space="preserve">for CA equipment, as well as remote workstations used to administer the CAs, </w:t>
      </w:r>
      <w:r>
        <w:t>shall—</w:t>
      </w:r>
    </w:p>
    <w:p w14:paraId="408B6914"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3F4B0393"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3BD4FA0A" w14:textId="77777777" w:rsidR="00BC097A" w:rsidRDefault="00BC097A" w:rsidP="00FA67E4">
      <w:pPr>
        <w:pStyle w:val="BulletDouble"/>
        <w:numPr>
          <w:ilvl w:val="0"/>
          <w:numId w:val="35"/>
        </w:numPr>
        <w:tabs>
          <w:tab w:val="left" w:pos="720"/>
        </w:tabs>
        <w:ind w:left="720"/>
        <w:rPr>
          <w:lang w:eastAsia="ar-SA"/>
        </w:rPr>
      </w:pPr>
      <w:r>
        <w:rPr>
          <w:lang w:eastAsia="ar-SA"/>
        </w:rPr>
        <w:t>Be manually or electronically monitored for unauthorized intrusion at all times.</w:t>
      </w:r>
    </w:p>
    <w:p w14:paraId="74893117"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4E2D28EE"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358809C1"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3EEAFC0B"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57D3FE0C" w14:textId="77777777" w:rsidR="00BC097A" w:rsidRDefault="00BC097A">
      <w:pPr>
        <w:pStyle w:val="BulletDouble"/>
        <w:numPr>
          <w:ilvl w:val="0"/>
          <w:numId w:val="31"/>
        </w:numPr>
        <w:tabs>
          <w:tab w:val="left" w:pos="720"/>
        </w:tabs>
        <w:rPr>
          <w:lang w:eastAsia="ar-SA"/>
        </w:rPr>
      </w:pPr>
      <w:r>
        <w:rPr>
          <w:lang w:eastAsia="ar-SA"/>
        </w:rPr>
        <w:lastRenderedPageBreak/>
        <w:t>The equipment is in a state appropriate to the current mode of operation (e.g., that cryptographic modules are in place when “open,” and secured when “closed,” and for the CA, that all equipment other than the repository is shut down).</w:t>
      </w:r>
    </w:p>
    <w:p w14:paraId="7AC5FA35"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181CBA05"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2119018C" w14:textId="77777777" w:rsidR="00BC097A" w:rsidRDefault="00BC097A">
      <w:pPr>
        <w:pStyle w:val="BulletDouble"/>
        <w:numPr>
          <w:ilvl w:val="0"/>
          <w:numId w:val="31"/>
        </w:numPr>
        <w:tabs>
          <w:tab w:val="left" w:pos="720"/>
        </w:tabs>
      </w:pPr>
      <w:r>
        <w:rPr>
          <w:lang w:eastAsia="ar-SA"/>
        </w:rPr>
        <w:t>The area is secured against unauthorized access.</w:t>
      </w:r>
    </w:p>
    <w:p w14:paraId="575D2662"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2B96653B" w14:textId="77777777" w:rsidR="00BC097A" w:rsidRDefault="00BC097A" w:rsidP="00352D1F">
      <w:pPr>
        <w:pStyle w:val="Heading4"/>
        <w:tabs>
          <w:tab w:val="clear" w:pos="864"/>
          <w:tab w:val="left" w:pos="1260"/>
        </w:tabs>
        <w:spacing w:before="240" w:after="60"/>
        <w:ind w:left="1080" w:hanging="1080"/>
        <w:rPr>
          <w:lang w:eastAsia="ar-SA"/>
        </w:rPr>
      </w:pPr>
      <w:bookmarkStart w:id="256" w:name="_Toc280343839"/>
      <w:r>
        <w:rPr>
          <w:lang w:eastAsia="ar-SA"/>
        </w:rPr>
        <w:t>Physical Access for RA Equipment</w:t>
      </w:r>
      <w:bookmarkEnd w:id="256"/>
    </w:p>
    <w:p w14:paraId="43B643ED"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4258BD7B" w14:textId="77777777" w:rsidR="00BC097A" w:rsidRDefault="00BC097A" w:rsidP="00352D1F">
      <w:pPr>
        <w:pStyle w:val="Heading4"/>
        <w:tabs>
          <w:tab w:val="clear" w:pos="864"/>
          <w:tab w:val="left" w:pos="1260"/>
        </w:tabs>
        <w:spacing w:before="240" w:after="60"/>
        <w:ind w:left="1080" w:hanging="1080"/>
        <w:rPr>
          <w:lang w:eastAsia="ar-SA"/>
        </w:rPr>
      </w:pPr>
      <w:bookmarkStart w:id="257" w:name="_Toc280343840"/>
      <w:r>
        <w:rPr>
          <w:lang w:eastAsia="ar-SA"/>
        </w:rPr>
        <w:t>Physical Access for CSS Equipment</w:t>
      </w:r>
      <w:bookmarkEnd w:id="257"/>
    </w:p>
    <w:p w14:paraId="6169DE1D"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357AF4D9" w14:textId="77777777" w:rsidR="00BC097A" w:rsidRDefault="00BC097A" w:rsidP="00352D1F">
      <w:pPr>
        <w:pStyle w:val="Heading3"/>
        <w:rPr>
          <w:lang w:eastAsia="ar-SA"/>
        </w:rPr>
      </w:pPr>
      <w:bookmarkStart w:id="258" w:name="_Toc280343841"/>
      <w:bookmarkStart w:id="259" w:name="_Toc280344303"/>
      <w:r>
        <w:rPr>
          <w:lang w:eastAsia="ar-SA"/>
        </w:rPr>
        <w:t>Power and Air Conditioning</w:t>
      </w:r>
      <w:bookmarkEnd w:id="258"/>
      <w:bookmarkEnd w:id="259"/>
    </w:p>
    <w:p w14:paraId="490FFB67"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052C7EB4" w14:textId="77777777" w:rsidR="00BC097A" w:rsidRDefault="00BC097A" w:rsidP="00352D1F">
      <w:pPr>
        <w:pStyle w:val="Heading3"/>
        <w:rPr>
          <w:lang w:eastAsia="ar-SA"/>
        </w:rPr>
      </w:pPr>
      <w:bookmarkStart w:id="260" w:name="_Toc280343842"/>
      <w:bookmarkStart w:id="261" w:name="_Toc280344304"/>
      <w:r>
        <w:rPr>
          <w:lang w:eastAsia="ar-SA"/>
        </w:rPr>
        <w:t>Water Exposures</w:t>
      </w:r>
      <w:bookmarkEnd w:id="260"/>
      <w:bookmarkEnd w:id="261"/>
    </w:p>
    <w:p w14:paraId="17058287"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496D454A"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00081655" w14:textId="77777777" w:rsidR="00BC097A" w:rsidRDefault="00BC097A" w:rsidP="00352D1F">
      <w:pPr>
        <w:pStyle w:val="Heading3"/>
        <w:rPr>
          <w:lang w:eastAsia="ar-SA"/>
        </w:rPr>
      </w:pPr>
      <w:bookmarkStart w:id="262" w:name="_Toc280343843"/>
      <w:bookmarkStart w:id="263" w:name="_Toc280344305"/>
      <w:r>
        <w:rPr>
          <w:lang w:eastAsia="ar-SA"/>
        </w:rPr>
        <w:t>Fire Prevention and Protection</w:t>
      </w:r>
      <w:bookmarkEnd w:id="262"/>
      <w:bookmarkEnd w:id="263"/>
    </w:p>
    <w:p w14:paraId="514D6450" w14:textId="77777777" w:rsidR="00BC097A" w:rsidRDefault="00BC097A">
      <w:pPr>
        <w:spacing w:after="120"/>
        <w:rPr>
          <w:lang w:eastAsia="ar-SA"/>
        </w:rPr>
      </w:pPr>
      <w:r>
        <w:rPr>
          <w:lang w:eastAsia="ar-SA"/>
        </w:rPr>
        <w:t>No stipulation.</w:t>
      </w:r>
    </w:p>
    <w:p w14:paraId="210E3C10" w14:textId="77777777" w:rsidR="00BC097A" w:rsidRDefault="00BC097A" w:rsidP="00352D1F">
      <w:pPr>
        <w:pStyle w:val="Heading3"/>
        <w:rPr>
          <w:lang w:eastAsia="ar-SA"/>
        </w:rPr>
      </w:pPr>
      <w:bookmarkStart w:id="264" w:name="_Toc280343844"/>
      <w:bookmarkStart w:id="265" w:name="_Toc280344306"/>
      <w:r>
        <w:rPr>
          <w:lang w:eastAsia="ar-SA"/>
        </w:rPr>
        <w:t>Media Storage</w:t>
      </w:r>
      <w:bookmarkEnd w:id="264"/>
      <w:bookmarkEnd w:id="265"/>
    </w:p>
    <w:p w14:paraId="3A23019D" w14:textId="77777777" w:rsidR="00BC097A" w:rsidRDefault="00BC097A">
      <w:pPr>
        <w:spacing w:after="120"/>
      </w:pPr>
      <w:r>
        <w:rPr>
          <w:lang w:eastAsia="ar-SA"/>
        </w:rPr>
        <w:t>Media shall be stored so as to protect them from accidental damage (e.g., water, fire, or electromagnetic) and unauthorized physical access.</w:t>
      </w:r>
    </w:p>
    <w:p w14:paraId="6C01A8AB" w14:textId="77777777" w:rsidR="00BC097A" w:rsidRDefault="00BC097A" w:rsidP="00352D1F">
      <w:pPr>
        <w:pStyle w:val="Heading3"/>
        <w:rPr>
          <w:lang w:eastAsia="ar-SA"/>
        </w:rPr>
      </w:pPr>
      <w:bookmarkStart w:id="266" w:name="_Toc280343845"/>
      <w:bookmarkStart w:id="267" w:name="_Toc280344307"/>
      <w:r>
        <w:rPr>
          <w:lang w:eastAsia="ar-SA"/>
        </w:rPr>
        <w:lastRenderedPageBreak/>
        <w:t>Waste Disposal</w:t>
      </w:r>
      <w:bookmarkEnd w:id="266"/>
      <w:bookmarkEnd w:id="267"/>
    </w:p>
    <w:p w14:paraId="16B090A6"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0EA9F2C5" w14:textId="77777777" w:rsidR="00BC097A" w:rsidRDefault="00BC097A" w:rsidP="00352D1F">
      <w:pPr>
        <w:pStyle w:val="Heading3"/>
        <w:rPr>
          <w:lang w:eastAsia="ar-SA"/>
        </w:rPr>
      </w:pPr>
      <w:bookmarkStart w:id="268" w:name="_Toc280343846"/>
      <w:bookmarkStart w:id="269" w:name="_Toc280344308"/>
      <w:r>
        <w:rPr>
          <w:lang w:eastAsia="ar-SA"/>
        </w:rPr>
        <w:t>Off-Site Backup</w:t>
      </w:r>
      <w:bookmarkEnd w:id="268"/>
      <w:bookmarkEnd w:id="269"/>
    </w:p>
    <w:p w14:paraId="28D32777"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479DC70A"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0AE99710"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3E54FEC7" w14:textId="77777777" w:rsidR="00BC097A" w:rsidRDefault="00BC097A" w:rsidP="00352D1F">
      <w:pPr>
        <w:pStyle w:val="Heading2"/>
        <w:rPr>
          <w:lang w:eastAsia="ar-SA"/>
        </w:rPr>
      </w:pPr>
      <w:bookmarkStart w:id="270" w:name="_Toc280343847"/>
      <w:bookmarkStart w:id="271" w:name="_Toc280344309"/>
      <w:r>
        <w:rPr>
          <w:lang w:eastAsia="ar-SA"/>
        </w:rPr>
        <w:t>Procedural Controls</w:t>
      </w:r>
      <w:bookmarkEnd w:id="270"/>
      <w:bookmarkEnd w:id="271"/>
    </w:p>
    <w:p w14:paraId="5DBEFA73" w14:textId="77777777" w:rsidR="00BC097A" w:rsidRDefault="00BC097A" w:rsidP="00352D1F">
      <w:pPr>
        <w:pStyle w:val="Heading3"/>
        <w:rPr>
          <w:lang w:eastAsia="ar-SA"/>
        </w:rPr>
      </w:pPr>
      <w:bookmarkStart w:id="272" w:name="_Toc280343848"/>
      <w:bookmarkStart w:id="273" w:name="_Toc280344310"/>
      <w:r>
        <w:rPr>
          <w:lang w:eastAsia="ar-SA"/>
        </w:rPr>
        <w:t>Trusted Roles</w:t>
      </w:r>
      <w:bookmarkEnd w:id="272"/>
      <w:bookmarkEnd w:id="273"/>
    </w:p>
    <w:p w14:paraId="029AE5AC"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0B69AD70" w14:textId="77777777" w:rsidR="00BC097A" w:rsidRDefault="00BC097A">
      <w:pPr>
        <w:spacing w:after="120"/>
        <w:rPr>
          <w:lang w:eastAsia="ar-SA"/>
        </w:rPr>
      </w:pPr>
      <w:r>
        <w:rPr>
          <w:lang w:eastAsia="ar-SA"/>
        </w:rPr>
        <w:t xml:space="preserve">The primary trusted roles defined in this policy are Administrator, Officer, Auditor, and Operator. </w:t>
      </w:r>
      <w:r w:rsidR="00676B0F">
        <w:rPr>
          <w:lang w:eastAsia="ar-SA"/>
        </w:rPr>
        <w:t>Individual personnel shall be specifically designated to the four roles defined below.</w:t>
      </w:r>
      <w:r>
        <w:rPr>
          <w:lang w:eastAsia="ar-SA"/>
        </w:rPr>
        <w:t xml:space="preserve"> These four roles are employed at the CA, RA, and CSS locations as appropriate.</w:t>
      </w:r>
    </w:p>
    <w:p w14:paraId="702F4CC5" w14:textId="77777777" w:rsidR="00BC097A" w:rsidRDefault="00BC097A" w:rsidP="00352D1F">
      <w:pPr>
        <w:pStyle w:val="Heading4"/>
        <w:tabs>
          <w:tab w:val="clear" w:pos="864"/>
          <w:tab w:val="left" w:pos="1260"/>
        </w:tabs>
        <w:ind w:left="1080" w:hanging="1080"/>
      </w:pPr>
      <w:bookmarkStart w:id="274" w:name="_Toc280343849"/>
      <w:r>
        <w:t>Administrator</w:t>
      </w:r>
      <w:bookmarkEnd w:id="274"/>
    </w:p>
    <w:p w14:paraId="61A12368" w14:textId="77777777" w:rsidR="00BC097A" w:rsidRDefault="00BC097A">
      <w:r>
        <w:t xml:space="preserve">The administrator role </w:t>
      </w:r>
      <w:r w:rsidR="00676B0F">
        <w:t xml:space="preserve">shall be </w:t>
      </w:r>
      <w:r>
        <w:t>responsible for:</w:t>
      </w:r>
    </w:p>
    <w:p w14:paraId="7DD83574" w14:textId="77777777" w:rsidR="00BC097A" w:rsidRDefault="00BC097A" w:rsidP="00FA67E4">
      <w:pPr>
        <w:pStyle w:val="ListBullet"/>
        <w:numPr>
          <w:ilvl w:val="0"/>
          <w:numId w:val="50"/>
        </w:numPr>
        <w:tabs>
          <w:tab w:val="left" w:pos="720"/>
        </w:tabs>
      </w:pPr>
      <w:r>
        <w:t>Installation, configuration, and maintenance of the CA and CSS (where applicable);</w:t>
      </w:r>
    </w:p>
    <w:p w14:paraId="6A8799D3" w14:textId="77777777" w:rsidR="00BC097A" w:rsidRDefault="00BC097A">
      <w:pPr>
        <w:pStyle w:val="ListBullet"/>
        <w:tabs>
          <w:tab w:val="left" w:pos="720"/>
        </w:tabs>
        <w:ind w:left="720" w:hanging="360"/>
      </w:pPr>
      <w:r>
        <w:t>Establishing and maintaining CA and CSS system accounts;</w:t>
      </w:r>
    </w:p>
    <w:p w14:paraId="6F252910" w14:textId="77777777" w:rsidR="00BC097A" w:rsidRDefault="00BC097A">
      <w:pPr>
        <w:pStyle w:val="ListBullet"/>
        <w:tabs>
          <w:tab w:val="left" w:pos="720"/>
        </w:tabs>
        <w:ind w:left="720" w:hanging="360"/>
      </w:pPr>
      <w:r>
        <w:t>Configuring certificate profiles or templates;</w:t>
      </w:r>
    </w:p>
    <w:p w14:paraId="7FA53CDA" w14:textId="77777777" w:rsidR="00BC097A" w:rsidRDefault="00BC097A">
      <w:pPr>
        <w:pStyle w:val="ListBullet"/>
        <w:tabs>
          <w:tab w:val="left" w:pos="720"/>
        </w:tabs>
        <w:ind w:left="720" w:hanging="360"/>
      </w:pPr>
      <w:r>
        <w:t>Configuring CA, RA, and CSS audit parameters;</w:t>
      </w:r>
    </w:p>
    <w:p w14:paraId="011C6292" w14:textId="77777777" w:rsidR="00BC097A" w:rsidRDefault="00BC097A">
      <w:pPr>
        <w:pStyle w:val="ListBullet"/>
        <w:tabs>
          <w:tab w:val="left" w:pos="720"/>
        </w:tabs>
        <w:ind w:left="720" w:hanging="360"/>
      </w:pPr>
      <w:r>
        <w:t>Configuring CSS response profiles; and</w:t>
      </w:r>
    </w:p>
    <w:p w14:paraId="38FE39C1" w14:textId="77777777" w:rsidR="00BC097A" w:rsidRDefault="00BC097A">
      <w:pPr>
        <w:pStyle w:val="ListBullet"/>
        <w:tabs>
          <w:tab w:val="left" w:pos="720"/>
        </w:tabs>
        <w:ind w:left="720" w:hanging="360"/>
      </w:pPr>
      <w:r>
        <w:t>Generating and backing up CA and CSS keys.</w:t>
      </w:r>
    </w:p>
    <w:p w14:paraId="0BFA7C3B" w14:textId="77777777" w:rsidR="00BC097A" w:rsidRDefault="00BC097A">
      <w:r>
        <w:t>Administrators do not issue certificates to subscribers.</w:t>
      </w:r>
    </w:p>
    <w:p w14:paraId="237C9D94" w14:textId="77777777" w:rsidR="00BC097A" w:rsidRDefault="00BC097A" w:rsidP="00352D1F">
      <w:pPr>
        <w:pStyle w:val="Heading4"/>
        <w:tabs>
          <w:tab w:val="clear" w:pos="864"/>
          <w:tab w:val="left" w:pos="1260"/>
        </w:tabs>
        <w:spacing w:before="240" w:after="60"/>
        <w:rPr>
          <w:lang w:eastAsia="ar-SA"/>
        </w:rPr>
      </w:pPr>
      <w:bookmarkStart w:id="275" w:name="_Toc280343850"/>
      <w:r>
        <w:rPr>
          <w:lang w:eastAsia="ar-SA"/>
        </w:rPr>
        <w:lastRenderedPageBreak/>
        <w:t>Officer</w:t>
      </w:r>
      <w:bookmarkEnd w:id="275"/>
    </w:p>
    <w:p w14:paraId="7EB60ECE" w14:textId="77777777" w:rsidR="00BC097A" w:rsidRDefault="00BC097A">
      <w:r>
        <w:t xml:space="preserve">The officer role </w:t>
      </w:r>
      <w:r w:rsidR="00676B0F">
        <w:t xml:space="preserve">shall be </w:t>
      </w:r>
      <w:r>
        <w:t>responsible for issuing certificates, that is:</w:t>
      </w:r>
    </w:p>
    <w:p w14:paraId="2962DF16" w14:textId="77777777" w:rsidR="00BC097A" w:rsidRDefault="00BC097A" w:rsidP="00FA67E4">
      <w:pPr>
        <w:pStyle w:val="ListBullet"/>
        <w:numPr>
          <w:ilvl w:val="0"/>
          <w:numId w:val="51"/>
        </w:numPr>
        <w:tabs>
          <w:tab w:val="left" w:pos="720"/>
        </w:tabs>
      </w:pPr>
      <w:r>
        <w:t>Registering new subscribers and requesting the issuance of certificates;</w:t>
      </w:r>
    </w:p>
    <w:p w14:paraId="51151832" w14:textId="77777777" w:rsidR="00BC097A" w:rsidRDefault="00BC097A">
      <w:pPr>
        <w:pStyle w:val="ListBullet"/>
        <w:tabs>
          <w:tab w:val="left" w:pos="720"/>
        </w:tabs>
        <w:ind w:left="720" w:hanging="360"/>
      </w:pPr>
      <w:r>
        <w:t>Verifying the identity of subscribers and accuracy of information included in certificates;</w:t>
      </w:r>
    </w:p>
    <w:p w14:paraId="314E21C3" w14:textId="77777777" w:rsidR="00BC097A" w:rsidRDefault="00BC097A">
      <w:pPr>
        <w:pStyle w:val="ListBullet"/>
        <w:tabs>
          <w:tab w:val="left" w:pos="720"/>
        </w:tabs>
        <w:ind w:left="720" w:hanging="360"/>
      </w:pPr>
      <w:r>
        <w:t>Approving and executing the issuance of certificates; and</w:t>
      </w:r>
    </w:p>
    <w:p w14:paraId="1D720963" w14:textId="77777777" w:rsidR="00BC097A" w:rsidRDefault="00BC097A">
      <w:pPr>
        <w:pStyle w:val="ListBullet"/>
        <w:tabs>
          <w:tab w:val="left" w:pos="720"/>
        </w:tabs>
        <w:ind w:left="720" w:hanging="360"/>
      </w:pPr>
      <w:r>
        <w:t>Requesting, approving and executing the revocation of certificates.</w:t>
      </w:r>
    </w:p>
    <w:p w14:paraId="3ADEE2BF" w14:textId="77777777" w:rsidR="00BC097A" w:rsidRDefault="00BC097A" w:rsidP="00352D1F">
      <w:pPr>
        <w:pStyle w:val="Heading4"/>
        <w:tabs>
          <w:tab w:val="clear" w:pos="864"/>
          <w:tab w:val="left" w:pos="1260"/>
        </w:tabs>
        <w:spacing w:before="240" w:after="60"/>
        <w:rPr>
          <w:lang w:eastAsia="ar-SA"/>
        </w:rPr>
      </w:pPr>
      <w:bookmarkStart w:id="276" w:name="_Toc280343851"/>
      <w:r>
        <w:rPr>
          <w:lang w:eastAsia="ar-SA"/>
        </w:rPr>
        <w:t>Auditor</w:t>
      </w:r>
      <w:bookmarkEnd w:id="276"/>
    </w:p>
    <w:p w14:paraId="13AD93AE" w14:textId="77777777" w:rsidR="00BC097A" w:rsidRDefault="00BC097A">
      <w:r>
        <w:t xml:space="preserve">The auditor role </w:t>
      </w:r>
      <w:r w:rsidR="00676B0F">
        <w:t xml:space="preserve">shall be </w:t>
      </w:r>
      <w:r>
        <w:t>responsible for:</w:t>
      </w:r>
    </w:p>
    <w:p w14:paraId="050728F8" w14:textId="77777777" w:rsidR="00BC097A" w:rsidRDefault="00BC097A" w:rsidP="00FA67E4">
      <w:pPr>
        <w:pStyle w:val="ListBullet"/>
        <w:numPr>
          <w:ilvl w:val="0"/>
          <w:numId w:val="52"/>
        </w:numPr>
        <w:tabs>
          <w:tab w:val="left" w:pos="720"/>
        </w:tabs>
      </w:pPr>
      <w:r>
        <w:t>Reviewing, maintaining, and archiving audit logs; and</w:t>
      </w:r>
    </w:p>
    <w:p w14:paraId="7EBB72C1" w14:textId="77777777" w:rsidR="00BC097A" w:rsidRDefault="00BC097A">
      <w:pPr>
        <w:pStyle w:val="ListBullet"/>
        <w:tabs>
          <w:tab w:val="left" w:pos="720"/>
        </w:tabs>
        <w:ind w:left="720" w:hanging="360"/>
        <w:rPr>
          <w:b/>
          <w:i/>
          <w:lang w:eastAsia="ar-SA"/>
        </w:rPr>
      </w:pPr>
      <w:r>
        <w:t>Performing or overseeing internal compliance audits to ensure that the CA, associated RAs, and CSS (where applicable) are operating in accordance with its CPS.</w:t>
      </w:r>
    </w:p>
    <w:p w14:paraId="782E4CF2" w14:textId="77777777" w:rsidR="00BC097A" w:rsidRDefault="00BC097A" w:rsidP="00352D1F">
      <w:pPr>
        <w:pStyle w:val="Heading4"/>
        <w:tabs>
          <w:tab w:val="clear" w:pos="864"/>
          <w:tab w:val="left" w:pos="1260"/>
        </w:tabs>
        <w:spacing w:before="240" w:after="60"/>
        <w:rPr>
          <w:lang w:eastAsia="ar-SA"/>
        </w:rPr>
      </w:pPr>
      <w:bookmarkStart w:id="277" w:name="_Toc280343852"/>
      <w:r>
        <w:rPr>
          <w:lang w:eastAsia="ar-SA"/>
        </w:rPr>
        <w:t>Operator</w:t>
      </w:r>
      <w:bookmarkEnd w:id="277"/>
    </w:p>
    <w:p w14:paraId="234AE344" w14:textId="77777777" w:rsidR="00BC097A" w:rsidRDefault="00BC097A">
      <w:pPr>
        <w:spacing w:after="120"/>
        <w:rPr>
          <w:lang w:eastAsia="ar-SA"/>
        </w:rPr>
      </w:pPr>
      <w:r>
        <w:rPr>
          <w:lang w:eastAsia="ar-SA"/>
        </w:rPr>
        <w:t xml:space="preserve">The operator role </w:t>
      </w:r>
      <w:r w:rsidR="00676B0F">
        <w:rPr>
          <w:lang w:eastAsia="ar-SA"/>
        </w:rPr>
        <w:t xml:space="preserve">shall be </w:t>
      </w:r>
      <w:r>
        <w:rPr>
          <w:lang w:eastAsia="ar-SA"/>
        </w:rPr>
        <w:t>responsible for the routine operation of the CA equipment and operations such as system backups and recovery or changing recording media.</w:t>
      </w:r>
    </w:p>
    <w:p w14:paraId="0AFD6B38" w14:textId="77777777" w:rsidR="00BC097A" w:rsidRDefault="00BC097A" w:rsidP="00352D1F">
      <w:pPr>
        <w:pStyle w:val="Heading3"/>
        <w:rPr>
          <w:lang w:eastAsia="ar-SA"/>
        </w:rPr>
      </w:pPr>
      <w:bookmarkStart w:id="278" w:name="_Toc280343853"/>
      <w:bookmarkStart w:id="279" w:name="_Toc280344311"/>
      <w:r>
        <w:rPr>
          <w:lang w:eastAsia="ar-SA"/>
        </w:rPr>
        <w:t>Number of Persons Required per Task</w:t>
      </w:r>
      <w:bookmarkEnd w:id="278"/>
      <w:bookmarkEnd w:id="279"/>
    </w:p>
    <w:p w14:paraId="3706E9B5" w14:textId="77777777" w:rsidR="00BC097A" w:rsidRDefault="00BC097A">
      <w:pPr>
        <w:spacing w:after="120"/>
        <w:rPr>
          <w:lang w:eastAsia="ar-SA"/>
        </w:rPr>
      </w:pPr>
      <w:r>
        <w:rPr>
          <w:lang w:eastAsia="ar-SA"/>
        </w:rPr>
        <w:t>Two or more persons are required for the following tasks:</w:t>
      </w:r>
    </w:p>
    <w:p w14:paraId="1F409E98" w14:textId="77777777" w:rsidR="00BC097A" w:rsidRDefault="00BC097A" w:rsidP="00FA67E4">
      <w:pPr>
        <w:pStyle w:val="ListBullet"/>
        <w:numPr>
          <w:ilvl w:val="0"/>
          <w:numId w:val="53"/>
        </w:numPr>
        <w:tabs>
          <w:tab w:val="left" w:pos="720"/>
        </w:tabs>
      </w:pPr>
      <w:r>
        <w:t>CA key generation;</w:t>
      </w:r>
    </w:p>
    <w:p w14:paraId="0D10FEE5" w14:textId="77777777" w:rsidR="00BC097A" w:rsidRDefault="00BC097A">
      <w:pPr>
        <w:pStyle w:val="ListBullet"/>
        <w:tabs>
          <w:tab w:val="left" w:pos="720"/>
        </w:tabs>
        <w:ind w:left="720" w:hanging="360"/>
      </w:pPr>
      <w:r>
        <w:t>CA signing key activation;</w:t>
      </w:r>
    </w:p>
    <w:p w14:paraId="600F4A37" w14:textId="77777777" w:rsidR="00BC097A" w:rsidRDefault="00BC097A">
      <w:pPr>
        <w:pStyle w:val="ListBullet"/>
        <w:tabs>
          <w:tab w:val="left" w:pos="720"/>
        </w:tabs>
        <w:ind w:left="720" w:hanging="360"/>
      </w:pPr>
      <w:r>
        <w:t>CA private key backup.</w:t>
      </w:r>
    </w:p>
    <w:p w14:paraId="459F1492"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02E4F0CC" w14:textId="77777777" w:rsidR="00BC097A" w:rsidRDefault="00BC097A" w:rsidP="00352D1F">
      <w:pPr>
        <w:pStyle w:val="Heading3"/>
        <w:rPr>
          <w:lang w:eastAsia="ar-SA"/>
        </w:rPr>
      </w:pPr>
      <w:bookmarkStart w:id="280" w:name="_Toc280343854"/>
      <w:bookmarkStart w:id="281" w:name="_Toc280344312"/>
      <w:r>
        <w:rPr>
          <w:lang w:eastAsia="ar-SA"/>
        </w:rPr>
        <w:t>Identification and Authentication for Each Role</w:t>
      </w:r>
      <w:bookmarkEnd w:id="280"/>
      <w:bookmarkEnd w:id="281"/>
    </w:p>
    <w:p w14:paraId="23F667BA"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3EF60518" w14:textId="77777777" w:rsidR="00BC097A" w:rsidRDefault="00BC097A" w:rsidP="00352D1F">
      <w:pPr>
        <w:pStyle w:val="Heading3"/>
      </w:pPr>
      <w:bookmarkStart w:id="282" w:name="_Toc280343855"/>
      <w:bookmarkStart w:id="283" w:name="_Toc280344313"/>
      <w:r>
        <w:t>Roles Requiring Separation of Duties</w:t>
      </w:r>
      <w:bookmarkEnd w:id="282"/>
      <w:bookmarkEnd w:id="283"/>
    </w:p>
    <w:p w14:paraId="7F2E2EE0"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29C93A51" w14:textId="77777777" w:rsidR="00BC097A" w:rsidRDefault="00BC097A" w:rsidP="00352D1F">
      <w:pPr>
        <w:pStyle w:val="Heading2"/>
        <w:rPr>
          <w:lang w:eastAsia="ar-SA"/>
        </w:rPr>
      </w:pPr>
      <w:bookmarkStart w:id="284" w:name="_Toc280343856"/>
      <w:bookmarkStart w:id="285" w:name="_Toc280344314"/>
      <w:r>
        <w:rPr>
          <w:lang w:eastAsia="ar-SA"/>
        </w:rPr>
        <w:lastRenderedPageBreak/>
        <w:t>Personnel Controls</w:t>
      </w:r>
      <w:bookmarkEnd w:id="284"/>
      <w:bookmarkEnd w:id="285"/>
    </w:p>
    <w:p w14:paraId="27CF0154" w14:textId="77777777" w:rsidR="00BC097A" w:rsidRDefault="00BC097A" w:rsidP="006B5C9C">
      <w:pPr>
        <w:pStyle w:val="Heading3"/>
        <w:rPr>
          <w:lang w:eastAsia="ar-SA"/>
        </w:rPr>
      </w:pPr>
      <w:bookmarkStart w:id="286" w:name="_Toc280343857"/>
      <w:bookmarkStart w:id="287" w:name="_Toc280344315"/>
      <w:r>
        <w:rPr>
          <w:lang w:eastAsia="ar-SA"/>
        </w:rPr>
        <w:t>Qualifications, Experience, and Clearance Requirements</w:t>
      </w:r>
      <w:bookmarkEnd w:id="286"/>
      <w:bookmarkEnd w:id="287"/>
    </w:p>
    <w:p w14:paraId="4B72CD6E"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0E3FCD9B" w14:textId="77777777" w:rsidR="00BC097A" w:rsidRDefault="00BC097A" w:rsidP="006B5C9C">
      <w:pPr>
        <w:pStyle w:val="Heading3"/>
        <w:rPr>
          <w:lang w:eastAsia="ar-SA"/>
        </w:rPr>
      </w:pPr>
      <w:bookmarkStart w:id="288" w:name="_Toc280343858"/>
      <w:bookmarkStart w:id="289" w:name="_Toc280344316"/>
      <w:r>
        <w:rPr>
          <w:lang w:eastAsia="ar-SA"/>
        </w:rPr>
        <w:t>Background Check Procedures</w:t>
      </w:r>
      <w:bookmarkEnd w:id="288"/>
      <w:bookmarkEnd w:id="289"/>
    </w:p>
    <w:p w14:paraId="40BF6237" w14:textId="77777777" w:rsidR="00BC097A" w:rsidRDefault="00BC097A">
      <w:r>
        <w:t>CA personnel shall, at a minimum, pass a background investigation covering the following areas:</w:t>
      </w:r>
    </w:p>
    <w:p w14:paraId="0927A695" w14:textId="77777777" w:rsidR="00BC097A" w:rsidRDefault="00BC097A" w:rsidP="00FA67E4">
      <w:pPr>
        <w:pStyle w:val="ListBullet"/>
        <w:numPr>
          <w:ilvl w:val="0"/>
          <w:numId w:val="54"/>
        </w:numPr>
        <w:tabs>
          <w:tab w:val="left" w:pos="720"/>
        </w:tabs>
      </w:pPr>
      <w:r>
        <w:t>Employment;</w:t>
      </w:r>
    </w:p>
    <w:p w14:paraId="512E6A5C" w14:textId="77777777" w:rsidR="00BC097A" w:rsidRDefault="00BC097A">
      <w:pPr>
        <w:pStyle w:val="ListBullet"/>
        <w:tabs>
          <w:tab w:val="left" w:pos="720"/>
        </w:tabs>
        <w:ind w:left="720" w:hanging="360"/>
      </w:pPr>
      <w:r>
        <w:t>Education;</w:t>
      </w:r>
    </w:p>
    <w:p w14:paraId="7CB32927" w14:textId="77777777" w:rsidR="00BC097A" w:rsidRDefault="00BC097A">
      <w:pPr>
        <w:pStyle w:val="ListBullet"/>
        <w:tabs>
          <w:tab w:val="left" w:pos="720"/>
        </w:tabs>
        <w:ind w:left="720" w:hanging="360"/>
      </w:pPr>
      <w:r>
        <w:t>Place of residence;</w:t>
      </w:r>
    </w:p>
    <w:p w14:paraId="003EC64A" w14:textId="77777777" w:rsidR="00BC097A" w:rsidRDefault="00BC097A">
      <w:pPr>
        <w:pStyle w:val="ListBullet"/>
        <w:tabs>
          <w:tab w:val="left" w:pos="720"/>
        </w:tabs>
        <w:ind w:left="720" w:hanging="360"/>
      </w:pPr>
      <w:r>
        <w:t>Law Enforcement; and</w:t>
      </w:r>
    </w:p>
    <w:p w14:paraId="0349C7CC" w14:textId="77777777" w:rsidR="00BC097A" w:rsidRDefault="00BC097A">
      <w:pPr>
        <w:pStyle w:val="ListBullet"/>
        <w:tabs>
          <w:tab w:val="left" w:pos="720"/>
        </w:tabs>
        <w:ind w:left="720" w:hanging="360"/>
      </w:pPr>
      <w:r>
        <w:t>References.</w:t>
      </w:r>
    </w:p>
    <w:p w14:paraId="40829874"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6D1F7CF5"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6C09B352" w14:textId="77777777" w:rsidR="00BC097A" w:rsidRDefault="00BC097A" w:rsidP="006B5C9C">
      <w:pPr>
        <w:pStyle w:val="Heading3"/>
        <w:rPr>
          <w:lang w:eastAsia="ar-SA"/>
        </w:rPr>
      </w:pPr>
      <w:bookmarkStart w:id="290" w:name="_Toc280343859"/>
      <w:bookmarkStart w:id="291" w:name="_Toc280344317"/>
      <w:r>
        <w:rPr>
          <w:lang w:eastAsia="ar-SA"/>
        </w:rPr>
        <w:t>Training Requirements</w:t>
      </w:r>
      <w:bookmarkEnd w:id="290"/>
      <w:bookmarkEnd w:id="291"/>
    </w:p>
    <w:p w14:paraId="4B31356B" w14:textId="77777777" w:rsidR="00BC097A" w:rsidRDefault="00BC097A">
      <w:r>
        <w:t>All personnel performing duties with respect to the operation of the CA or RA shall receive comprehensive training.  Training shall be conducted in the following areas:</w:t>
      </w:r>
    </w:p>
    <w:p w14:paraId="39DB219D" w14:textId="77777777" w:rsidR="00BC097A" w:rsidRDefault="00BC097A">
      <w:pPr>
        <w:pStyle w:val="BulletDouble"/>
        <w:numPr>
          <w:ilvl w:val="0"/>
          <w:numId w:val="27"/>
        </w:numPr>
        <w:tabs>
          <w:tab w:val="left" w:pos="1080"/>
        </w:tabs>
        <w:rPr>
          <w:lang w:eastAsia="ar-SA"/>
        </w:rPr>
      </w:pPr>
      <w:r>
        <w:rPr>
          <w:lang w:eastAsia="ar-SA"/>
        </w:rPr>
        <w:t>CA (or RA) security principles and mechanisms;</w:t>
      </w:r>
    </w:p>
    <w:p w14:paraId="26A55269" w14:textId="77777777" w:rsidR="00BC097A" w:rsidRDefault="00BC097A">
      <w:pPr>
        <w:pStyle w:val="BulletDouble"/>
        <w:numPr>
          <w:ilvl w:val="0"/>
          <w:numId w:val="27"/>
        </w:numPr>
        <w:tabs>
          <w:tab w:val="left" w:pos="1080"/>
        </w:tabs>
        <w:rPr>
          <w:lang w:eastAsia="ar-SA"/>
        </w:rPr>
      </w:pPr>
      <w:r>
        <w:rPr>
          <w:lang w:eastAsia="ar-SA"/>
        </w:rPr>
        <w:t>All PKI software versions in use on the CA (or RA) system;</w:t>
      </w:r>
    </w:p>
    <w:p w14:paraId="2F575FD6" w14:textId="77777777" w:rsidR="00BC097A" w:rsidRDefault="00BC097A">
      <w:pPr>
        <w:pStyle w:val="BulletDouble"/>
        <w:numPr>
          <w:ilvl w:val="0"/>
          <w:numId w:val="27"/>
        </w:numPr>
        <w:tabs>
          <w:tab w:val="left" w:pos="1080"/>
        </w:tabs>
        <w:rPr>
          <w:lang w:eastAsia="ar-SA"/>
        </w:rPr>
      </w:pPr>
      <w:r>
        <w:rPr>
          <w:lang w:eastAsia="ar-SA"/>
        </w:rPr>
        <w:t>All PKI duties they are expected to perform;</w:t>
      </w:r>
    </w:p>
    <w:p w14:paraId="4604587A"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2FC321F4" w14:textId="77777777" w:rsidR="00BC097A" w:rsidRDefault="00BC097A">
      <w:pPr>
        <w:pStyle w:val="BulletDouble"/>
        <w:numPr>
          <w:ilvl w:val="0"/>
          <w:numId w:val="27"/>
        </w:numPr>
        <w:tabs>
          <w:tab w:val="left" w:pos="1080"/>
        </w:tabs>
        <w:rPr>
          <w:lang w:eastAsia="ar-SA"/>
        </w:rPr>
      </w:pPr>
      <w:r>
        <w:rPr>
          <w:lang w:eastAsia="ar-SA"/>
        </w:rPr>
        <w:t>Stipulations of this policy.</w:t>
      </w:r>
    </w:p>
    <w:p w14:paraId="6BFA5B1D" w14:textId="77777777" w:rsidR="00BC097A" w:rsidRDefault="00BC097A" w:rsidP="006B5C9C">
      <w:pPr>
        <w:pStyle w:val="Heading3"/>
        <w:rPr>
          <w:lang w:eastAsia="ar-SA"/>
        </w:rPr>
      </w:pPr>
      <w:bookmarkStart w:id="292" w:name="_Toc280343860"/>
      <w:bookmarkStart w:id="293" w:name="_Toc280344318"/>
      <w:r>
        <w:rPr>
          <w:lang w:eastAsia="ar-SA"/>
        </w:rPr>
        <w:t>Retraining Frequency and Requirements</w:t>
      </w:r>
      <w:bookmarkEnd w:id="292"/>
      <w:bookmarkEnd w:id="293"/>
    </w:p>
    <w:p w14:paraId="7E8660B1"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04385B91"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011D877F" w14:textId="77777777" w:rsidR="00BC097A" w:rsidRDefault="00BC097A" w:rsidP="006B5C9C">
      <w:pPr>
        <w:pStyle w:val="Heading3"/>
        <w:rPr>
          <w:lang w:eastAsia="ar-SA"/>
        </w:rPr>
      </w:pPr>
      <w:bookmarkStart w:id="294" w:name="_Toc280343861"/>
      <w:bookmarkStart w:id="295" w:name="_Toc280344319"/>
      <w:r>
        <w:rPr>
          <w:lang w:eastAsia="ar-SA"/>
        </w:rPr>
        <w:lastRenderedPageBreak/>
        <w:t>Job Rotation Frequency and Sequence</w:t>
      </w:r>
      <w:bookmarkEnd w:id="294"/>
      <w:bookmarkEnd w:id="295"/>
    </w:p>
    <w:p w14:paraId="64E3C0FE" w14:textId="77777777" w:rsidR="00BC097A" w:rsidRDefault="00BC097A">
      <w:r>
        <w:t>No stipulation.</w:t>
      </w:r>
    </w:p>
    <w:p w14:paraId="106FB069" w14:textId="77777777" w:rsidR="00BC097A" w:rsidRDefault="00BC097A" w:rsidP="006B5C9C">
      <w:pPr>
        <w:pStyle w:val="Heading3"/>
      </w:pPr>
      <w:bookmarkStart w:id="296" w:name="_Toc280343862"/>
      <w:bookmarkStart w:id="297" w:name="_Toc280344320"/>
      <w:r>
        <w:t>Sanctions for Unauthorized Actions</w:t>
      </w:r>
      <w:bookmarkEnd w:id="296"/>
      <w:bookmarkEnd w:id="297"/>
    </w:p>
    <w:p w14:paraId="27CF6CCF"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5B8E11AC" w14:textId="77777777" w:rsidR="00BC097A" w:rsidRDefault="00BC097A" w:rsidP="006B5C9C">
      <w:pPr>
        <w:pStyle w:val="Heading3"/>
      </w:pPr>
      <w:bookmarkStart w:id="298" w:name="_Toc280343863"/>
      <w:bookmarkStart w:id="299" w:name="_Toc280344321"/>
      <w:r>
        <w:t>Independent Contractor Requirements</w:t>
      </w:r>
      <w:bookmarkEnd w:id="298"/>
      <w:bookmarkEnd w:id="299"/>
    </w:p>
    <w:p w14:paraId="7448D078" w14:textId="77777777" w:rsidR="00BC097A" w:rsidRDefault="00BC097A">
      <w:r>
        <w:t>Contractors fulfilling trusted roles are subject to all personnel requirements stipulated in this policy.</w:t>
      </w:r>
    </w:p>
    <w:p w14:paraId="28727565"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4A0E6973" w14:textId="77777777" w:rsidR="00BC097A" w:rsidRDefault="00BC097A" w:rsidP="006B5C9C">
      <w:pPr>
        <w:pStyle w:val="Heading3"/>
      </w:pPr>
      <w:bookmarkStart w:id="300" w:name="_Toc280343864"/>
      <w:bookmarkStart w:id="301" w:name="_Toc280344322"/>
      <w:r>
        <w:t>Documentation Supplied to Personnel</w:t>
      </w:r>
      <w:bookmarkEnd w:id="300"/>
      <w:bookmarkEnd w:id="301"/>
    </w:p>
    <w:p w14:paraId="25F03EBD"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0CA3A9F6" w14:textId="77777777" w:rsidR="00BC097A" w:rsidRDefault="00BC097A" w:rsidP="006B5C9C">
      <w:pPr>
        <w:pStyle w:val="Heading2"/>
        <w:rPr>
          <w:lang w:eastAsia="ar-SA"/>
        </w:rPr>
      </w:pPr>
      <w:bookmarkStart w:id="302" w:name="_Toc280343865"/>
      <w:bookmarkStart w:id="303" w:name="_Toc280344323"/>
      <w:r>
        <w:rPr>
          <w:lang w:eastAsia="ar-SA"/>
        </w:rPr>
        <w:t>Audit Logging Procedures</w:t>
      </w:r>
      <w:bookmarkEnd w:id="302"/>
      <w:bookmarkEnd w:id="303"/>
    </w:p>
    <w:p w14:paraId="7DBBF8E9"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2F490BD7" w14:textId="77777777" w:rsidR="00BC097A" w:rsidRDefault="00BC097A" w:rsidP="006B5C9C">
      <w:pPr>
        <w:pStyle w:val="Heading3"/>
      </w:pPr>
      <w:bookmarkStart w:id="304" w:name="_Toc280343866"/>
      <w:bookmarkStart w:id="305" w:name="_Toc280344324"/>
      <w:r>
        <w:t>Types of Events Recorded</w:t>
      </w:r>
      <w:bookmarkEnd w:id="304"/>
      <w:bookmarkEnd w:id="305"/>
    </w:p>
    <w:p w14:paraId="20580110" w14:textId="77777777" w:rsidR="00BC097A" w:rsidRDefault="00BC097A">
      <w:r>
        <w:t>All security auditing capabilities of CA operating system and CA applications shall be enabled during installation.  At a minimum, each audit record shall include the following (either recorded automatically or manually for each auditable event):</w:t>
      </w:r>
    </w:p>
    <w:p w14:paraId="6B2D8100" w14:textId="77777777" w:rsidR="00BC097A" w:rsidRDefault="00BC097A" w:rsidP="00FA67E4">
      <w:pPr>
        <w:pStyle w:val="BulletDouble"/>
        <w:numPr>
          <w:ilvl w:val="0"/>
          <w:numId w:val="36"/>
        </w:numPr>
        <w:tabs>
          <w:tab w:val="left" w:pos="1080"/>
        </w:tabs>
        <w:rPr>
          <w:lang w:eastAsia="ar-SA"/>
        </w:rPr>
      </w:pPr>
      <w:r>
        <w:rPr>
          <w:lang w:eastAsia="ar-SA"/>
        </w:rPr>
        <w:t>The type of event;</w:t>
      </w:r>
    </w:p>
    <w:p w14:paraId="4BBAD410" w14:textId="77777777" w:rsidR="00BC097A" w:rsidRDefault="00BC097A" w:rsidP="00FA67E4">
      <w:pPr>
        <w:pStyle w:val="BulletDouble"/>
        <w:numPr>
          <w:ilvl w:val="0"/>
          <w:numId w:val="36"/>
        </w:numPr>
        <w:tabs>
          <w:tab w:val="left" w:pos="1080"/>
        </w:tabs>
        <w:rPr>
          <w:lang w:eastAsia="ar-SA"/>
        </w:rPr>
      </w:pPr>
      <w:r>
        <w:rPr>
          <w:lang w:eastAsia="ar-SA"/>
        </w:rPr>
        <w:t>The date and time the event occurred;</w:t>
      </w:r>
    </w:p>
    <w:p w14:paraId="5966356A"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executing the CA’s signing process;</w:t>
      </w:r>
    </w:p>
    <w:p w14:paraId="411C07E9"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6B685EC4"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1E087F57" w14:textId="77777777" w:rsidR="00BC097A" w:rsidRDefault="00BC097A">
      <w:r>
        <w:t>A message from any source requesting an action by the CA is an auditable event; the corresponding audit record must also include message date and time, source, destination, and contents.</w:t>
      </w:r>
    </w:p>
    <w:p w14:paraId="4709E2EE" w14:textId="77777777" w:rsidR="00BC097A" w:rsidRDefault="00BC097A">
      <w:r>
        <w:t>The CA shall record the events identified in the list below.  Where these events cannot be electronically logged, the CA shall supplement electronic audit logs with physical logs as necessary.</w:t>
      </w:r>
    </w:p>
    <w:p w14:paraId="61539262" w14:textId="77777777" w:rsidR="00BC097A" w:rsidRDefault="00BC097A">
      <w:pPr>
        <w:pStyle w:val="WW-BodyText2"/>
        <w:numPr>
          <w:ilvl w:val="0"/>
          <w:numId w:val="18"/>
        </w:numPr>
        <w:tabs>
          <w:tab w:val="left" w:pos="720"/>
        </w:tabs>
        <w:spacing w:after="120"/>
        <w:rPr>
          <w:lang w:eastAsia="ar-SA"/>
        </w:rPr>
      </w:pPr>
      <w:r>
        <w:rPr>
          <w:lang w:eastAsia="ar-SA"/>
        </w:rPr>
        <w:lastRenderedPageBreak/>
        <w:t>SECURITY AUDIT:</w:t>
      </w:r>
    </w:p>
    <w:p w14:paraId="5E23B635" w14:textId="77777777" w:rsidR="00BC097A" w:rsidRDefault="00BC097A">
      <w:pPr>
        <w:pStyle w:val="WW-BodyText2"/>
        <w:numPr>
          <w:ilvl w:val="1"/>
          <w:numId w:val="18"/>
        </w:numPr>
        <w:tabs>
          <w:tab w:val="left" w:pos="1080"/>
        </w:tabs>
        <w:spacing w:after="120"/>
        <w:ind w:left="1080"/>
        <w:rPr>
          <w:lang w:eastAsia="ar-SA"/>
        </w:rPr>
      </w:pPr>
      <w:r>
        <w:rPr>
          <w:lang w:eastAsia="ar-SA"/>
        </w:rPr>
        <w:t>Any changes to the Audit parameters, e.g., audit frequency, type of event audited</w:t>
      </w:r>
    </w:p>
    <w:p w14:paraId="1B11EBB8" w14:textId="77777777" w:rsidR="00BC097A" w:rsidRDefault="00BC097A">
      <w:pPr>
        <w:pStyle w:val="WW-BodyText2"/>
        <w:numPr>
          <w:ilvl w:val="1"/>
          <w:numId w:val="18"/>
        </w:numPr>
        <w:tabs>
          <w:tab w:val="left" w:pos="1080"/>
        </w:tabs>
        <w:spacing w:after="120"/>
        <w:ind w:left="1080"/>
        <w:rPr>
          <w:lang w:eastAsia="ar-SA"/>
        </w:rPr>
      </w:pPr>
      <w:r>
        <w:rPr>
          <w:lang w:eastAsia="ar-SA"/>
        </w:rPr>
        <w:t>Any attempt to delete or modify the Audit logs</w:t>
      </w:r>
    </w:p>
    <w:p w14:paraId="198CAADE" w14:textId="77777777" w:rsidR="00BC097A" w:rsidRDefault="00BC097A">
      <w:pPr>
        <w:pStyle w:val="WW-BodyText2"/>
        <w:numPr>
          <w:ilvl w:val="1"/>
          <w:numId w:val="18"/>
        </w:numPr>
        <w:tabs>
          <w:tab w:val="left" w:pos="1080"/>
        </w:tabs>
        <w:spacing w:after="120"/>
        <w:ind w:left="1080"/>
        <w:rPr>
          <w:lang w:eastAsia="ar-SA"/>
        </w:rPr>
      </w:pPr>
      <w:r>
        <w:rPr>
          <w:lang w:eastAsia="ar-SA"/>
        </w:rPr>
        <w:t>Obtaining a third-party time-stamp</w:t>
      </w:r>
    </w:p>
    <w:p w14:paraId="4483C2E4"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0DD8802B" w14:textId="77777777" w:rsidR="00BC097A" w:rsidRDefault="00BC097A">
      <w:pPr>
        <w:pStyle w:val="WW-BodyText2"/>
        <w:numPr>
          <w:ilvl w:val="1"/>
          <w:numId w:val="18"/>
        </w:numPr>
        <w:tabs>
          <w:tab w:val="left" w:pos="1080"/>
        </w:tabs>
        <w:spacing w:after="120"/>
        <w:ind w:left="1080"/>
        <w:rPr>
          <w:lang w:eastAsia="ar-SA"/>
        </w:rPr>
      </w:pPr>
      <w:r>
        <w:rPr>
          <w:lang w:eastAsia="ar-SA"/>
        </w:rPr>
        <w:t>Successful and unsuccessful attempts to assume a role</w:t>
      </w:r>
    </w:p>
    <w:p w14:paraId="45B9B535" w14:textId="77777777" w:rsidR="00BC097A" w:rsidRDefault="00BC097A">
      <w:pPr>
        <w:pStyle w:val="WW-BodyText2"/>
        <w:numPr>
          <w:ilvl w:val="1"/>
          <w:numId w:val="18"/>
        </w:numPr>
        <w:tabs>
          <w:tab w:val="left" w:pos="1080"/>
        </w:tabs>
        <w:spacing w:after="120"/>
        <w:ind w:left="1080"/>
        <w:rPr>
          <w:lang w:eastAsia="ar-SA"/>
        </w:rPr>
      </w:pPr>
      <w:r>
        <w:rPr>
          <w:lang w:eastAsia="ar-SA"/>
        </w:rPr>
        <w:t>The value of maximum authentication attempts is changed</w:t>
      </w:r>
    </w:p>
    <w:p w14:paraId="006985F4" w14:textId="77777777" w:rsidR="00BC097A" w:rsidRDefault="00BC097A">
      <w:pPr>
        <w:pStyle w:val="WW-BodyText2"/>
        <w:numPr>
          <w:ilvl w:val="1"/>
          <w:numId w:val="18"/>
        </w:numPr>
        <w:tabs>
          <w:tab w:val="left" w:pos="1080"/>
        </w:tabs>
        <w:spacing w:after="120"/>
        <w:ind w:left="1080"/>
        <w:rPr>
          <w:lang w:eastAsia="ar-SA"/>
        </w:rPr>
      </w:pPr>
      <w:r>
        <w:rPr>
          <w:lang w:eastAsia="ar-SA"/>
        </w:rPr>
        <w:t>Maximum authentication attempts unsuccessful authentication attempts occur during user login</w:t>
      </w:r>
    </w:p>
    <w:p w14:paraId="6B4490FE"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unlocks an account that has been locked as a result of unsuccessful authentication attempts</w:t>
      </w:r>
    </w:p>
    <w:p w14:paraId="407B58AF" w14:textId="77777777" w:rsidR="00BC097A" w:rsidRDefault="00BC097A">
      <w:pPr>
        <w:pStyle w:val="WW-BodyText2"/>
        <w:numPr>
          <w:ilvl w:val="1"/>
          <w:numId w:val="18"/>
        </w:numPr>
        <w:tabs>
          <w:tab w:val="left" w:pos="1080"/>
        </w:tabs>
        <w:spacing w:after="120"/>
        <w:ind w:left="1080"/>
        <w:rPr>
          <w:lang w:eastAsia="ar-SA"/>
        </w:rPr>
      </w:pPr>
      <w:r>
        <w:rPr>
          <w:lang w:eastAsia="ar-SA"/>
        </w:rPr>
        <w:t>An Administrator changes the type of authenticator, e.g., from password to biometrics</w:t>
      </w:r>
    </w:p>
    <w:p w14:paraId="570615C1"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1F7D6156"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data that is entered in the system</w:t>
      </w:r>
    </w:p>
    <w:p w14:paraId="280BDA04"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69B780A6" w14:textId="77777777" w:rsidR="00BC097A" w:rsidRDefault="00BC097A">
      <w:pPr>
        <w:pStyle w:val="WW-BodyText2"/>
        <w:numPr>
          <w:ilvl w:val="1"/>
          <w:numId w:val="18"/>
        </w:numPr>
        <w:tabs>
          <w:tab w:val="left" w:pos="1080"/>
        </w:tabs>
        <w:spacing w:after="120"/>
        <w:ind w:left="1080"/>
        <w:rPr>
          <w:lang w:eastAsia="ar-SA"/>
        </w:rPr>
      </w:pPr>
      <w:r>
        <w:rPr>
          <w:lang w:eastAsia="ar-SA"/>
        </w:rPr>
        <w:t>All security-relevant messages that are received by the system</w:t>
      </w:r>
    </w:p>
    <w:p w14:paraId="3FCF5F29"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11826F3B"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53F1DAE9" w14:textId="77777777" w:rsidR="00BC097A" w:rsidRDefault="00BC097A">
      <w:pPr>
        <w:pStyle w:val="WW-BodyText2"/>
        <w:numPr>
          <w:ilvl w:val="0"/>
          <w:numId w:val="18"/>
        </w:numPr>
        <w:tabs>
          <w:tab w:val="left" w:pos="720"/>
        </w:tabs>
        <w:spacing w:after="120"/>
        <w:rPr>
          <w:lang w:eastAsia="ar-SA"/>
        </w:rPr>
      </w:pPr>
      <w:r>
        <w:rPr>
          <w:lang w:eastAsia="ar-SA"/>
        </w:rPr>
        <w:t>KEY GENERATION:</w:t>
      </w:r>
    </w:p>
    <w:p w14:paraId="00680A7E"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32674231"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3E63110B"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7991A08B" w14:textId="77777777" w:rsidR="00BC097A" w:rsidRDefault="00BC097A">
      <w:pPr>
        <w:pStyle w:val="WW-BodyText2"/>
        <w:numPr>
          <w:ilvl w:val="1"/>
          <w:numId w:val="18"/>
        </w:numPr>
        <w:tabs>
          <w:tab w:val="left" w:pos="1080"/>
        </w:tabs>
        <w:spacing w:after="120"/>
        <w:ind w:left="1080"/>
        <w:rPr>
          <w:lang w:eastAsia="ar-SA"/>
        </w:rPr>
      </w:pPr>
      <w:r>
        <w:rPr>
          <w:lang w:eastAsia="ar-SA"/>
        </w:rPr>
        <w:t>All access to certificate subject private keys retained within the CA for key recovery purposes</w:t>
      </w:r>
    </w:p>
    <w:p w14:paraId="62C8F49F"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525D68D4" w14:textId="77777777" w:rsidR="00BC097A" w:rsidRDefault="00BC097A">
      <w:pPr>
        <w:pStyle w:val="WW-BodyText2"/>
        <w:numPr>
          <w:ilvl w:val="1"/>
          <w:numId w:val="18"/>
        </w:numPr>
        <w:tabs>
          <w:tab w:val="left" w:pos="1080"/>
        </w:tabs>
        <w:spacing w:after="120"/>
        <w:ind w:left="1080"/>
        <w:rPr>
          <w:lang w:eastAsia="ar-SA"/>
        </w:rPr>
      </w:pPr>
      <w:r>
        <w:rPr>
          <w:lang w:eastAsia="ar-SA"/>
        </w:rPr>
        <w:t>All changes to the trusted public keys, including additions and deletions</w:t>
      </w:r>
    </w:p>
    <w:p w14:paraId="648B6A86"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53828AE5" w14:textId="77777777" w:rsidR="00BC097A" w:rsidRDefault="00BC097A">
      <w:pPr>
        <w:pStyle w:val="WW-BodyText2"/>
        <w:numPr>
          <w:ilvl w:val="1"/>
          <w:numId w:val="18"/>
        </w:numPr>
        <w:tabs>
          <w:tab w:val="left" w:pos="1080"/>
        </w:tabs>
        <w:spacing w:after="120"/>
        <w:ind w:left="1080"/>
        <w:rPr>
          <w:lang w:eastAsia="ar-SA"/>
        </w:rPr>
      </w:pPr>
      <w:r>
        <w:rPr>
          <w:lang w:eastAsia="ar-SA"/>
        </w:rPr>
        <w:t>The manual entry of secret keys used for authentication</w:t>
      </w:r>
    </w:p>
    <w:p w14:paraId="52174277"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615DAFD0"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622E9D92"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315FD02B"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All certificate requests</w:t>
      </w:r>
    </w:p>
    <w:p w14:paraId="43C1CB33"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7C9D4B99" w14:textId="77777777" w:rsidR="00BC097A" w:rsidRDefault="00BC097A">
      <w:pPr>
        <w:pStyle w:val="WW-BodyText2"/>
        <w:numPr>
          <w:ilvl w:val="1"/>
          <w:numId w:val="18"/>
        </w:numPr>
        <w:tabs>
          <w:tab w:val="left" w:pos="1080"/>
        </w:tabs>
        <w:spacing w:after="120"/>
        <w:ind w:left="1080"/>
        <w:rPr>
          <w:lang w:eastAsia="ar-SA"/>
        </w:rPr>
      </w:pPr>
      <w:r>
        <w:rPr>
          <w:lang w:eastAsia="ar-SA"/>
        </w:rPr>
        <w:t>All certificate revocation requests</w:t>
      </w:r>
    </w:p>
    <w:p w14:paraId="396A3840"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3AFCB8E8"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0C4E64F7"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3684128D"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03C87541"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3C4703C6" w14:textId="77777777" w:rsidR="00BC097A" w:rsidRDefault="00BC097A">
      <w:pPr>
        <w:pStyle w:val="WW-BodyText2"/>
        <w:numPr>
          <w:ilvl w:val="1"/>
          <w:numId w:val="18"/>
        </w:numPr>
        <w:tabs>
          <w:tab w:val="left" w:pos="1080"/>
        </w:tabs>
        <w:spacing w:after="120"/>
        <w:ind w:left="1080"/>
        <w:rPr>
          <w:lang w:eastAsia="ar-SA"/>
        </w:rPr>
      </w:pPr>
      <w:r>
        <w:rPr>
          <w:lang w:eastAsia="ar-SA"/>
        </w:rPr>
        <w:t>Roles and users are added or deleted</w:t>
      </w:r>
    </w:p>
    <w:p w14:paraId="0B688F83" w14:textId="77777777" w:rsidR="00BC097A" w:rsidRDefault="00BC097A">
      <w:pPr>
        <w:pStyle w:val="WW-BodyText2"/>
        <w:numPr>
          <w:ilvl w:val="1"/>
          <w:numId w:val="18"/>
        </w:numPr>
        <w:tabs>
          <w:tab w:val="left" w:pos="1080"/>
        </w:tabs>
        <w:spacing w:after="120"/>
        <w:ind w:left="1080"/>
        <w:rPr>
          <w:lang w:eastAsia="ar-SA"/>
        </w:rPr>
      </w:pPr>
      <w:r>
        <w:rPr>
          <w:lang w:eastAsia="ar-SA"/>
        </w:rPr>
        <w:t>The access control privileges of a user account or a role are modified</w:t>
      </w:r>
    </w:p>
    <w:p w14:paraId="45563A21"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1800DDE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744DBF8E"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65BAA63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448780F2"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1D6A8C2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1B8F452E"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625DB21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3F8678B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Designation of personnel for multiparty control</w:t>
      </w:r>
    </w:p>
    <w:p w14:paraId="24D20C8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293851A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70A1DBC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0C79F05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3D04E06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7F21200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34D7E77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applications</w:t>
      </w:r>
    </w:p>
    <w:p w14:paraId="59D6CDF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20A8567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passwords</w:t>
      </w:r>
    </w:p>
    <w:p w14:paraId="750B10D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passwords</w:t>
      </w:r>
    </w:p>
    <w:p w14:paraId="4491E59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2C22AC4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4936E28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599D0F43"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Posting of any material to a repository</w:t>
      </w:r>
    </w:p>
    <w:p w14:paraId="795F5C5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5A66A87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2F59808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17A45D5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179E739B"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34C5CB57"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23168DC4"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334964C8"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21AC1890"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6236FFDD"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730299EC"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45D7EE5E"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07E05AC1"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45063FFB"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1BD15DEC"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4A0CE320"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6B722BE6" w14:textId="77777777" w:rsidR="00BC097A" w:rsidRDefault="00BC097A">
      <w:pPr>
        <w:pStyle w:val="WW-BodyText2"/>
        <w:numPr>
          <w:ilvl w:val="0"/>
          <w:numId w:val="18"/>
        </w:numPr>
        <w:tabs>
          <w:tab w:val="left" w:pos="720"/>
        </w:tabs>
        <w:spacing w:after="120"/>
        <w:rPr>
          <w:lang w:eastAsia="ar-SA"/>
        </w:rPr>
      </w:pPr>
      <w:r>
        <w:rPr>
          <w:lang w:eastAsia="ar-SA"/>
        </w:rPr>
        <w:t>ANOMALIES:</w:t>
      </w:r>
    </w:p>
    <w:p w14:paraId="160AF844" w14:textId="77777777" w:rsidR="00BC097A" w:rsidRDefault="00BC097A">
      <w:pPr>
        <w:pStyle w:val="WW-BodyText2"/>
        <w:numPr>
          <w:ilvl w:val="1"/>
          <w:numId w:val="18"/>
        </w:numPr>
        <w:tabs>
          <w:tab w:val="left" w:pos="1080"/>
        </w:tabs>
        <w:spacing w:after="120"/>
        <w:ind w:left="1080"/>
        <w:rPr>
          <w:lang w:eastAsia="ar-SA"/>
        </w:rPr>
      </w:pPr>
      <w:r>
        <w:rPr>
          <w:lang w:eastAsia="ar-SA"/>
        </w:rPr>
        <w:t>Software error conditions</w:t>
      </w:r>
    </w:p>
    <w:p w14:paraId="3DE2F6C9"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47224BB2"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09BEBADE"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751389E5"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099E1FB0"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12326268"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31F5DD7D"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403ED69B"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45BBDC1D"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52F81C46"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13619E2C"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22FDB150" w14:textId="77777777" w:rsidR="00BC097A" w:rsidRDefault="00BC097A" w:rsidP="006B5C9C">
      <w:pPr>
        <w:pStyle w:val="Heading3"/>
        <w:rPr>
          <w:lang w:eastAsia="ar-SA"/>
        </w:rPr>
      </w:pPr>
      <w:bookmarkStart w:id="306" w:name="_Toc280343867"/>
      <w:bookmarkStart w:id="307" w:name="_Toc280344325"/>
      <w:r>
        <w:rPr>
          <w:lang w:eastAsia="ar-SA"/>
        </w:rPr>
        <w:lastRenderedPageBreak/>
        <w:t>Frequency of Processing Log</w:t>
      </w:r>
      <w:bookmarkEnd w:id="306"/>
      <w:bookmarkEnd w:id="307"/>
    </w:p>
    <w:p w14:paraId="79880DCB"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73862CBD"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7D6F4292"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3059DB3E" w14:textId="77777777" w:rsidR="00BC097A" w:rsidRDefault="00BC097A" w:rsidP="006B5C9C">
      <w:pPr>
        <w:pStyle w:val="Heading3"/>
      </w:pPr>
      <w:bookmarkStart w:id="308" w:name="_Toc280343868"/>
      <w:bookmarkStart w:id="309" w:name="_Toc280344326"/>
      <w:r>
        <w:t>Retention Period for Audit Log</w:t>
      </w:r>
      <w:bookmarkEnd w:id="308"/>
      <w:bookmarkEnd w:id="309"/>
    </w:p>
    <w:p w14:paraId="023CAB46" w14:textId="77777777" w:rsidR="00BC097A" w:rsidRDefault="00BC097A">
      <w:pPr>
        <w:autoSpaceDE w:val="0"/>
        <w:spacing w:after="120"/>
        <w:rPr>
          <w:szCs w:val="24"/>
          <w:lang w:eastAsia="ar-SA"/>
        </w:rPr>
      </w:pPr>
      <w:r>
        <w:rPr>
          <w:lang w:eastAsia="ar-SA"/>
        </w:rPr>
        <w:t>Audit logs shall be retained on-site for at least 2 months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6C83566C" w14:textId="77777777" w:rsidR="00BC097A" w:rsidRDefault="00BC097A" w:rsidP="006B5C9C">
      <w:pPr>
        <w:pStyle w:val="Heading3"/>
      </w:pPr>
      <w:bookmarkStart w:id="310" w:name="_Toc280343869"/>
      <w:bookmarkStart w:id="311" w:name="_Toc280344327"/>
      <w:r>
        <w:t>Protection of Audit Log</w:t>
      </w:r>
      <w:bookmarkEnd w:id="310"/>
      <w:bookmarkEnd w:id="311"/>
    </w:p>
    <w:p w14:paraId="05975DB5"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1AF2A586" w14:textId="77777777" w:rsidR="00BC097A" w:rsidRDefault="00BC097A" w:rsidP="006B5C9C">
      <w:pPr>
        <w:pStyle w:val="Heading3"/>
        <w:rPr>
          <w:lang w:eastAsia="ar-SA"/>
        </w:rPr>
      </w:pPr>
      <w:bookmarkStart w:id="312" w:name="_Toc280343870"/>
      <w:bookmarkStart w:id="313" w:name="_Toc280344328"/>
      <w:r>
        <w:rPr>
          <w:lang w:eastAsia="ar-SA"/>
        </w:rPr>
        <w:t>Audit Log Backup Procedures</w:t>
      </w:r>
      <w:bookmarkEnd w:id="312"/>
      <w:bookmarkEnd w:id="313"/>
    </w:p>
    <w:p w14:paraId="69C4C511"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3CC910A4" w14:textId="77777777" w:rsidR="00BC097A" w:rsidRDefault="00BC097A" w:rsidP="006B5C9C">
      <w:pPr>
        <w:pStyle w:val="Heading3"/>
        <w:rPr>
          <w:lang w:eastAsia="ar-SA"/>
        </w:rPr>
      </w:pPr>
      <w:bookmarkStart w:id="314" w:name="_Toc280343871"/>
      <w:bookmarkStart w:id="315" w:name="_Toc280344329"/>
      <w:r>
        <w:rPr>
          <w:lang w:eastAsia="ar-SA"/>
        </w:rPr>
        <w:t>Audit Collection System (Internal vs. External)</w:t>
      </w:r>
      <w:bookmarkEnd w:id="314"/>
      <w:bookmarkEnd w:id="315"/>
    </w:p>
    <w:p w14:paraId="089039E6"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2009E9A0" w14:textId="77777777" w:rsidR="00BC097A" w:rsidRDefault="00BC097A" w:rsidP="006B5C9C">
      <w:pPr>
        <w:pStyle w:val="Heading3"/>
      </w:pPr>
      <w:bookmarkStart w:id="316" w:name="_Toc280343872"/>
      <w:bookmarkStart w:id="317" w:name="_Toc280344330"/>
      <w:r>
        <w:t>Notification to Event-Causing Subject</w:t>
      </w:r>
      <w:bookmarkEnd w:id="316"/>
      <w:bookmarkEnd w:id="317"/>
    </w:p>
    <w:p w14:paraId="37545406"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39284D29" w14:textId="77777777" w:rsidR="00BC097A" w:rsidRDefault="00BC097A" w:rsidP="006B5C9C">
      <w:pPr>
        <w:pStyle w:val="Heading3"/>
      </w:pPr>
      <w:bookmarkStart w:id="318" w:name="_Toc280343873"/>
      <w:bookmarkStart w:id="319" w:name="_Toc280344331"/>
      <w:r>
        <w:lastRenderedPageBreak/>
        <w:t>Vulnerability Assessments</w:t>
      </w:r>
      <w:bookmarkEnd w:id="318"/>
      <w:bookmarkEnd w:id="319"/>
    </w:p>
    <w:p w14:paraId="5A24F5B6"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p w14:paraId="56F31C76" w14:textId="77777777" w:rsidR="00BC097A" w:rsidRDefault="0022360C" w:rsidP="006B5C9C">
      <w:pPr>
        <w:pStyle w:val="Heading2"/>
        <w:rPr>
          <w:lang w:eastAsia="ar-SA"/>
        </w:rPr>
      </w:pPr>
      <w:r>
        <w:rPr>
          <w:noProof/>
        </w:rPr>
        <mc:AlternateContent>
          <mc:Choice Requires="wps">
            <w:drawing>
              <wp:anchor distT="0" distB="228600" distL="114935" distR="114935" simplePos="0" relativeHeight="251655168" behindDoc="0" locked="0" layoutInCell="1" allowOverlap="1" wp14:anchorId="7212C470" wp14:editId="5506E30A">
                <wp:simplePos x="0" y="0"/>
                <wp:positionH relativeFrom="column">
                  <wp:align>center</wp:align>
                </wp:positionH>
                <wp:positionV relativeFrom="paragraph">
                  <wp:posOffset>83820</wp:posOffset>
                </wp:positionV>
                <wp:extent cx="4846320" cy="744855"/>
                <wp:effectExtent l="0" t="0" r="5080" b="4445"/>
                <wp:wrapTopAndBottom/>
                <wp:docPr id="14598132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5EB35EBE" w14:textId="77777777" w:rsidR="00EE1B5A" w:rsidRDefault="00EE1B5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2C470" id="Text Box 13" o:spid="_x0000_s1047"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" strokeweight=".5pt">
                <v:path arrowok="t"/>
                <v:textbox inset="7.45pt,3.85pt,7.45pt,3.85pt">
                  <w:txbxContent>
                    <w:p w14:paraId="5EB35EBE" w14:textId="77777777" w:rsidR="00EE1B5A" w:rsidRDefault="00EE1B5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20" w:name="_Toc280343874"/>
      <w:bookmarkStart w:id="321" w:name="_Toc280344332"/>
      <w:r w:rsidR="00BC097A">
        <w:rPr>
          <w:lang w:eastAsia="ar-SA"/>
        </w:rPr>
        <w:t>Records Archival</w:t>
      </w:r>
      <w:bookmarkEnd w:id="320"/>
      <w:bookmarkEnd w:id="321"/>
    </w:p>
    <w:p w14:paraId="4797B06F"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21587CCD" w14:textId="77777777" w:rsidR="00BC097A" w:rsidRDefault="00BC097A" w:rsidP="006B5C9C">
      <w:pPr>
        <w:pStyle w:val="Heading3"/>
        <w:rPr>
          <w:lang w:eastAsia="ar-SA"/>
        </w:rPr>
      </w:pPr>
      <w:bookmarkStart w:id="322" w:name="_Toc280343875"/>
      <w:bookmarkStart w:id="323" w:name="_Toc280344333"/>
      <w:r>
        <w:rPr>
          <w:lang w:eastAsia="ar-SA"/>
        </w:rPr>
        <w:t>Types of Events Archived</w:t>
      </w:r>
      <w:bookmarkEnd w:id="322"/>
      <w:bookmarkEnd w:id="323"/>
    </w:p>
    <w:p w14:paraId="5AB87C38"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72824F93" w14:textId="77777777" w:rsidR="00BC097A" w:rsidRDefault="00BC097A" w:rsidP="00FA67E4">
      <w:pPr>
        <w:pStyle w:val="ListBullet"/>
        <w:numPr>
          <w:ilvl w:val="0"/>
          <w:numId w:val="55"/>
        </w:numPr>
        <w:tabs>
          <w:tab w:val="left" w:pos="720"/>
        </w:tabs>
      </w:pPr>
      <w:r>
        <w:t>CA accreditation (if applicable)</w:t>
      </w:r>
    </w:p>
    <w:p w14:paraId="0C33B570" w14:textId="77777777" w:rsidR="00BC097A" w:rsidRDefault="00BC097A">
      <w:pPr>
        <w:pStyle w:val="ListBullet"/>
        <w:tabs>
          <w:tab w:val="left" w:pos="720"/>
        </w:tabs>
        <w:ind w:left="720" w:hanging="360"/>
      </w:pPr>
      <w:r>
        <w:t>Certificate policy</w:t>
      </w:r>
    </w:p>
    <w:p w14:paraId="36C446E8" w14:textId="77777777" w:rsidR="00BC097A" w:rsidRDefault="00BC097A">
      <w:pPr>
        <w:pStyle w:val="ListBullet"/>
        <w:tabs>
          <w:tab w:val="left" w:pos="720"/>
        </w:tabs>
        <w:ind w:left="720" w:hanging="360"/>
      </w:pPr>
      <w:r>
        <w:t>Certification practice statement</w:t>
      </w:r>
    </w:p>
    <w:p w14:paraId="22E0F51F" w14:textId="77777777" w:rsidR="00BC097A" w:rsidRDefault="00BC097A">
      <w:pPr>
        <w:pStyle w:val="ListBullet"/>
        <w:tabs>
          <w:tab w:val="left" w:pos="720"/>
        </w:tabs>
        <w:ind w:left="720" w:hanging="360"/>
      </w:pPr>
      <w:r>
        <w:t>Contractual obligations</w:t>
      </w:r>
    </w:p>
    <w:p w14:paraId="2B285AA3" w14:textId="77777777" w:rsidR="00BC097A" w:rsidRDefault="00BC097A">
      <w:pPr>
        <w:pStyle w:val="ListBullet"/>
        <w:tabs>
          <w:tab w:val="left" w:pos="720"/>
        </w:tabs>
        <w:ind w:left="720" w:hanging="360"/>
      </w:pPr>
      <w:r>
        <w:t xml:space="preserve"> and other agreements concerning operations of the CA</w:t>
      </w:r>
    </w:p>
    <w:p w14:paraId="4629F7C8" w14:textId="77777777" w:rsidR="00BC097A" w:rsidRDefault="00BC097A">
      <w:pPr>
        <w:pStyle w:val="ListBullet"/>
        <w:tabs>
          <w:tab w:val="left" w:pos="720"/>
        </w:tabs>
        <w:ind w:left="720" w:hanging="360"/>
      </w:pPr>
      <w:r>
        <w:t>System and equipment configuration</w:t>
      </w:r>
    </w:p>
    <w:p w14:paraId="531381F5" w14:textId="77777777" w:rsidR="00BC097A" w:rsidRDefault="00BC097A">
      <w:pPr>
        <w:pStyle w:val="ListBullet"/>
        <w:tabs>
          <w:tab w:val="left" w:pos="720"/>
        </w:tabs>
        <w:ind w:left="720" w:hanging="360"/>
      </w:pPr>
      <w:r>
        <w:t>Modifications and updates to system or configuration</w:t>
      </w:r>
    </w:p>
    <w:p w14:paraId="2E6D66BA" w14:textId="77777777" w:rsidR="00BC097A" w:rsidRDefault="00BC097A">
      <w:pPr>
        <w:pStyle w:val="ListBullet"/>
        <w:tabs>
          <w:tab w:val="left" w:pos="720"/>
        </w:tabs>
        <w:ind w:left="720" w:hanging="360"/>
      </w:pPr>
      <w:r>
        <w:t>Certificate requests</w:t>
      </w:r>
    </w:p>
    <w:p w14:paraId="360AB56D" w14:textId="77777777" w:rsidR="00BC097A" w:rsidRDefault="00BC097A">
      <w:pPr>
        <w:pStyle w:val="ListBullet"/>
        <w:tabs>
          <w:tab w:val="left" w:pos="720"/>
        </w:tabs>
        <w:ind w:left="720" w:hanging="360"/>
      </w:pPr>
      <w:r>
        <w:t>All certificates issued and/or published</w:t>
      </w:r>
    </w:p>
    <w:p w14:paraId="53DEF7DB" w14:textId="77777777" w:rsidR="00BC097A" w:rsidRDefault="00BC097A" w:rsidP="00E24C08">
      <w:pPr>
        <w:pStyle w:val="ListBullet"/>
        <w:tabs>
          <w:tab w:val="left" w:pos="720"/>
        </w:tabs>
        <w:ind w:left="720" w:hanging="360"/>
      </w:pPr>
      <w:r>
        <w:t>Record of re-key</w:t>
      </w:r>
    </w:p>
    <w:p w14:paraId="2BD75D8F" w14:textId="77777777" w:rsidR="00BC097A" w:rsidRDefault="00BC097A">
      <w:pPr>
        <w:pStyle w:val="ListBullet"/>
        <w:tabs>
          <w:tab w:val="left" w:pos="720"/>
        </w:tabs>
        <w:ind w:left="720" w:hanging="360"/>
      </w:pPr>
      <w:r>
        <w:t>Revocation requests</w:t>
      </w:r>
    </w:p>
    <w:p w14:paraId="002CF7FE" w14:textId="77777777" w:rsidR="00BC097A" w:rsidRDefault="00BC097A">
      <w:pPr>
        <w:pStyle w:val="ListBullet"/>
        <w:tabs>
          <w:tab w:val="left" w:pos="720"/>
        </w:tabs>
        <w:ind w:left="720" w:hanging="360"/>
      </w:pPr>
      <w:r>
        <w:t>Subscriber identity authentication data as per section 3.2.3</w:t>
      </w:r>
    </w:p>
    <w:p w14:paraId="583271DC" w14:textId="77777777" w:rsidR="00BC097A" w:rsidRDefault="00BC097A">
      <w:pPr>
        <w:pStyle w:val="ListBullet"/>
        <w:tabs>
          <w:tab w:val="left" w:pos="720"/>
        </w:tabs>
        <w:ind w:left="720" w:hanging="360"/>
      </w:pPr>
      <w:r>
        <w:t>Documentation of receipt and acceptance of certificates (if applicable)</w:t>
      </w:r>
    </w:p>
    <w:p w14:paraId="2246F3AB" w14:textId="77777777" w:rsidR="00BC097A" w:rsidRDefault="00BC097A">
      <w:pPr>
        <w:pStyle w:val="ListBullet"/>
        <w:tabs>
          <w:tab w:val="left" w:pos="720"/>
        </w:tabs>
        <w:ind w:left="720" w:hanging="360"/>
      </w:pPr>
      <w:r>
        <w:t>Subscriber agreements</w:t>
      </w:r>
    </w:p>
    <w:p w14:paraId="16FEBAD2" w14:textId="77777777" w:rsidR="00BC097A" w:rsidRDefault="00BC097A">
      <w:pPr>
        <w:pStyle w:val="ListBullet"/>
        <w:tabs>
          <w:tab w:val="left" w:pos="720"/>
        </w:tabs>
        <w:ind w:left="720" w:hanging="360"/>
      </w:pPr>
      <w:r>
        <w:t>Documentation of receipt of tokens</w:t>
      </w:r>
    </w:p>
    <w:p w14:paraId="4551B9A5" w14:textId="77777777" w:rsidR="00BC097A" w:rsidRDefault="00BC097A">
      <w:pPr>
        <w:pStyle w:val="ListBullet"/>
        <w:tabs>
          <w:tab w:val="left" w:pos="720"/>
        </w:tabs>
        <w:ind w:left="720" w:hanging="360"/>
      </w:pPr>
      <w:r>
        <w:t>All CRLs issued and/or published</w:t>
      </w:r>
    </w:p>
    <w:p w14:paraId="6B4BC0FC" w14:textId="77777777" w:rsidR="00BC097A" w:rsidRDefault="00BC097A">
      <w:pPr>
        <w:pStyle w:val="ListBullet"/>
        <w:tabs>
          <w:tab w:val="left" w:pos="720"/>
        </w:tabs>
        <w:ind w:left="720" w:hanging="360"/>
      </w:pPr>
      <w:r>
        <w:t>Other data or applications to verify archive contents</w:t>
      </w:r>
    </w:p>
    <w:p w14:paraId="54377FC7" w14:textId="77777777" w:rsidR="00BC097A" w:rsidRDefault="00E24C08">
      <w:pPr>
        <w:pStyle w:val="ListBullet"/>
        <w:tabs>
          <w:tab w:val="left" w:pos="720"/>
        </w:tabs>
        <w:ind w:left="720" w:hanging="360"/>
      </w:pPr>
      <w:r>
        <w:t>Compliance Auditor reports</w:t>
      </w:r>
    </w:p>
    <w:p w14:paraId="702DD546" w14:textId="77777777" w:rsidR="00E24C08" w:rsidRDefault="00E24C08">
      <w:pPr>
        <w:pStyle w:val="ListBullet"/>
        <w:tabs>
          <w:tab w:val="left" w:pos="720"/>
        </w:tabs>
        <w:ind w:left="720" w:hanging="360"/>
      </w:pPr>
      <w:r>
        <w:lastRenderedPageBreak/>
        <w:t>Any changes to the Audit parameters, e.g. audit frequency, type of event audited</w:t>
      </w:r>
    </w:p>
    <w:p w14:paraId="295BD26C" w14:textId="77777777" w:rsidR="00E24C08" w:rsidRDefault="00E24C08">
      <w:pPr>
        <w:pStyle w:val="ListBullet"/>
        <w:tabs>
          <w:tab w:val="left" w:pos="720"/>
        </w:tabs>
        <w:ind w:left="720" w:hanging="360"/>
      </w:pPr>
      <w:r>
        <w:t>Any attempt to delete or modify the Audit logs</w:t>
      </w:r>
    </w:p>
    <w:p w14:paraId="42A4339B" w14:textId="77777777" w:rsidR="00E24C08" w:rsidRDefault="00E24C08">
      <w:pPr>
        <w:pStyle w:val="ListBullet"/>
        <w:tabs>
          <w:tab w:val="left" w:pos="720"/>
        </w:tabs>
        <w:ind w:left="720" w:hanging="360"/>
      </w:pPr>
      <w:r>
        <w:t>Whenever the CA generates a key (Not mandatory for single session or one-time use symmetric keys)</w:t>
      </w:r>
    </w:p>
    <w:p w14:paraId="305C87E4" w14:textId="77777777" w:rsidR="00E24C08" w:rsidRDefault="00E24C08">
      <w:pPr>
        <w:pStyle w:val="ListBullet"/>
        <w:tabs>
          <w:tab w:val="left" w:pos="720"/>
        </w:tabs>
        <w:ind w:left="720" w:hanging="360"/>
      </w:pPr>
      <w:r>
        <w:t>All access to certificate subject private keys retained within the CA for key recovery purposes</w:t>
      </w:r>
    </w:p>
    <w:p w14:paraId="68D613B6" w14:textId="77777777" w:rsidR="00E24C08" w:rsidRDefault="00E24C08">
      <w:pPr>
        <w:pStyle w:val="ListBullet"/>
        <w:tabs>
          <w:tab w:val="left" w:pos="720"/>
        </w:tabs>
        <w:ind w:left="720" w:hanging="360"/>
      </w:pPr>
      <w:r>
        <w:t>All changes to the trusted public keys, including additions and deletions</w:t>
      </w:r>
    </w:p>
    <w:p w14:paraId="77BF1DCE" w14:textId="77777777" w:rsidR="00E24C08" w:rsidRDefault="00E24C08">
      <w:pPr>
        <w:pStyle w:val="ListBullet"/>
        <w:tabs>
          <w:tab w:val="left" w:pos="720"/>
        </w:tabs>
        <w:ind w:left="720" w:hanging="360"/>
      </w:pPr>
      <w:r>
        <w:t>The export of private and secret keys (keys used for a single session or message are excluded)</w:t>
      </w:r>
    </w:p>
    <w:p w14:paraId="79E76F3A" w14:textId="77777777" w:rsidR="00E24C08" w:rsidRDefault="00E24C08">
      <w:pPr>
        <w:pStyle w:val="ListBullet"/>
        <w:tabs>
          <w:tab w:val="left" w:pos="720"/>
        </w:tabs>
        <w:ind w:left="720" w:hanging="360"/>
      </w:pPr>
      <w:r>
        <w:t>The approval or rejection of a certificate status change request</w:t>
      </w:r>
    </w:p>
    <w:p w14:paraId="3EA30CF7" w14:textId="77777777" w:rsidR="00E24C08" w:rsidRDefault="00E24C08">
      <w:pPr>
        <w:pStyle w:val="ListBullet"/>
        <w:tabs>
          <w:tab w:val="left" w:pos="720"/>
        </w:tabs>
        <w:ind w:left="720" w:hanging="360"/>
      </w:pPr>
      <w:r>
        <w:t>Appointment of an individual to a Trusted Role</w:t>
      </w:r>
    </w:p>
    <w:p w14:paraId="1035342E" w14:textId="77777777" w:rsidR="00E24C08" w:rsidRDefault="00E24C08">
      <w:pPr>
        <w:pStyle w:val="ListBullet"/>
        <w:tabs>
          <w:tab w:val="left" w:pos="720"/>
        </w:tabs>
        <w:ind w:left="720" w:hanging="360"/>
      </w:pPr>
      <w:r>
        <w:t>Destruction of cryptographic modules</w:t>
      </w:r>
    </w:p>
    <w:p w14:paraId="641F7105" w14:textId="77777777" w:rsidR="00E24C08" w:rsidRDefault="00E24C08">
      <w:pPr>
        <w:pStyle w:val="ListBullet"/>
        <w:tabs>
          <w:tab w:val="left" w:pos="720"/>
        </w:tabs>
        <w:ind w:left="720" w:hanging="360"/>
      </w:pPr>
      <w:r>
        <w:t>All certificate compromise notifications</w:t>
      </w:r>
    </w:p>
    <w:p w14:paraId="253FC261" w14:textId="77777777" w:rsidR="00E24C08" w:rsidRDefault="00E24C08">
      <w:pPr>
        <w:pStyle w:val="ListBullet"/>
        <w:tabs>
          <w:tab w:val="left" w:pos="720"/>
        </w:tabs>
        <w:ind w:left="720" w:hanging="360"/>
      </w:pPr>
      <w:r>
        <w:t>Remedial action taken as a result of violations of physical security</w:t>
      </w:r>
    </w:p>
    <w:p w14:paraId="1A10DCDB" w14:textId="77777777" w:rsidR="00E24C08" w:rsidRDefault="00E24C08">
      <w:pPr>
        <w:pStyle w:val="ListBullet"/>
        <w:tabs>
          <w:tab w:val="left" w:pos="720"/>
        </w:tabs>
        <w:ind w:left="720" w:hanging="360"/>
      </w:pPr>
      <w:r>
        <w:t>Violations of Certificate Policy</w:t>
      </w:r>
    </w:p>
    <w:p w14:paraId="13F57A54" w14:textId="77777777" w:rsidR="00E24C08" w:rsidRDefault="00E24C08">
      <w:pPr>
        <w:pStyle w:val="ListBullet"/>
        <w:tabs>
          <w:tab w:val="left" w:pos="720"/>
        </w:tabs>
        <w:ind w:left="720" w:hanging="360"/>
      </w:pPr>
      <w:r>
        <w:t>Violations of Certification Practice Statement</w:t>
      </w:r>
    </w:p>
    <w:p w14:paraId="4B62A7E8" w14:textId="77777777" w:rsidR="00BC097A" w:rsidRDefault="00BC097A" w:rsidP="006B5C9C">
      <w:pPr>
        <w:pStyle w:val="Heading3"/>
      </w:pPr>
      <w:bookmarkStart w:id="324" w:name="_Toc280343876"/>
      <w:bookmarkStart w:id="325" w:name="_Toc280344334"/>
      <w:r>
        <w:t>Retention Period for Archive</w:t>
      </w:r>
      <w:bookmarkEnd w:id="324"/>
      <w:bookmarkEnd w:id="325"/>
    </w:p>
    <w:p w14:paraId="22D03C62" w14:textId="77777777" w:rsidR="00BC097A" w:rsidRDefault="00BC097A">
      <w:r>
        <w:t>For CAs that issue certificates under id-fpki-common-High, archive records must be kept for a minimum of 20 years and 6 months without any loss of data.</w:t>
      </w:r>
    </w:p>
    <w:p w14:paraId="29A951EC" w14:textId="77777777" w:rsidR="00BC097A" w:rsidRDefault="00BC097A">
      <w:r>
        <w:t>For CAs that do not issue certificates under id-fpki-common-High, archive records must be kept for a minimum of 10 years and 6 months without any loss of data.</w:t>
      </w:r>
    </w:p>
    <w:p w14:paraId="5FB887CD" w14:textId="77777777" w:rsidR="00BC097A" w:rsidRDefault="00BC097A" w:rsidP="006B5C9C">
      <w:pPr>
        <w:pStyle w:val="Heading3"/>
      </w:pPr>
      <w:bookmarkStart w:id="326" w:name="_Toc280343877"/>
      <w:bookmarkStart w:id="327" w:name="_Toc280344335"/>
      <w:r>
        <w:t>Protection of Archive</w:t>
      </w:r>
      <w:bookmarkEnd w:id="326"/>
      <w:bookmarkEnd w:id="327"/>
    </w:p>
    <w:p w14:paraId="453E9EBC"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0E5C7548"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0C0BFC9D"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42E6C204" w14:textId="77777777" w:rsidR="00BC097A" w:rsidRDefault="00BC097A">
      <w:pPr>
        <w:autoSpaceDE w:val="0"/>
        <w:spacing w:after="0"/>
        <w:rPr>
          <w:color w:val="000000"/>
          <w:lang w:eastAsia="ar-SA"/>
        </w:rPr>
      </w:pPr>
      <w:r>
        <w:rPr>
          <w:color w:val="000000"/>
          <w:lang w:eastAsia="ar-SA"/>
        </w:rPr>
        <w:lastRenderedPageBreak/>
        <w:t xml:space="preserve">Prior to the end of the archive retention period, the FPKI </w:t>
      </w:r>
      <w:r w:rsidR="001B47FE">
        <w:rPr>
          <w:color w:val="000000"/>
          <w:lang w:eastAsia="ar-SA"/>
        </w:rPr>
        <w:t>Management Authority</w:t>
      </w:r>
      <w:r>
        <w:rPr>
          <w:color w:val="000000"/>
          <w:lang w:eastAsia="ar-SA"/>
        </w:rPr>
        <w:t xml:space="preserve"> shall provide archived data and the applications necessary to read the archives to a Federal PKI Policy Authority approved archival facility, which shall retain the applications necessary to read this archived data.</w:t>
      </w:r>
    </w:p>
    <w:p w14:paraId="29ADE906" w14:textId="77777777" w:rsidR="00BC097A" w:rsidRDefault="00BC097A" w:rsidP="006B5C9C">
      <w:pPr>
        <w:pStyle w:val="Heading3"/>
        <w:rPr>
          <w:lang w:eastAsia="ar-SA"/>
        </w:rPr>
      </w:pPr>
      <w:bookmarkStart w:id="328" w:name="_Toc280343878"/>
      <w:bookmarkStart w:id="329" w:name="_Toc280344336"/>
      <w:r>
        <w:rPr>
          <w:lang w:eastAsia="ar-SA"/>
        </w:rPr>
        <w:t>Archive Backup Procedures</w:t>
      </w:r>
      <w:bookmarkEnd w:id="328"/>
      <w:bookmarkEnd w:id="329"/>
    </w:p>
    <w:p w14:paraId="0FD14F4B" w14:textId="77777777" w:rsidR="00BC097A" w:rsidRDefault="00BC097A">
      <w:pPr>
        <w:spacing w:after="120"/>
        <w:rPr>
          <w:lang w:eastAsia="ar-SA"/>
        </w:rPr>
      </w:pPr>
      <w:r>
        <w:rPr>
          <w:lang w:eastAsia="ar-SA"/>
        </w:rPr>
        <w:t>No stipulation.</w:t>
      </w:r>
    </w:p>
    <w:p w14:paraId="6BDBA7FE" w14:textId="77777777" w:rsidR="00BC097A" w:rsidRDefault="00BC097A" w:rsidP="006B5C9C">
      <w:pPr>
        <w:pStyle w:val="Heading3"/>
      </w:pPr>
      <w:bookmarkStart w:id="330" w:name="_Toc280343879"/>
      <w:bookmarkStart w:id="331" w:name="_Toc280344337"/>
      <w:r>
        <w:t>Requirements for Time-Stamping of Records</w:t>
      </w:r>
      <w:bookmarkEnd w:id="330"/>
      <w:bookmarkEnd w:id="331"/>
    </w:p>
    <w:p w14:paraId="64C89A81"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7EDC41F8" w14:textId="77777777" w:rsidR="00BC097A" w:rsidRDefault="00BC097A" w:rsidP="006B5C9C">
      <w:pPr>
        <w:pStyle w:val="Heading3"/>
      </w:pPr>
      <w:bookmarkStart w:id="332" w:name="_Toc280343880"/>
      <w:bookmarkStart w:id="333" w:name="_Toc280344338"/>
      <w:r>
        <w:t>Archive Collection System (Internal or External)</w:t>
      </w:r>
      <w:bookmarkEnd w:id="332"/>
      <w:bookmarkEnd w:id="333"/>
    </w:p>
    <w:p w14:paraId="62DBB1A4" w14:textId="77777777" w:rsidR="00BC097A" w:rsidRDefault="00BC097A">
      <w:pPr>
        <w:spacing w:after="120"/>
        <w:rPr>
          <w:lang w:eastAsia="ar-SA"/>
        </w:rPr>
      </w:pPr>
      <w:r>
        <w:rPr>
          <w:lang w:eastAsia="ar-SA"/>
        </w:rPr>
        <w:t>Archive data may be collected in any expedient manner.</w:t>
      </w:r>
    </w:p>
    <w:p w14:paraId="213AC5A9" w14:textId="77777777" w:rsidR="00BC097A" w:rsidRDefault="00BC097A" w:rsidP="006B5C9C">
      <w:pPr>
        <w:pStyle w:val="Heading3"/>
      </w:pPr>
      <w:bookmarkStart w:id="334" w:name="_Toc280343881"/>
      <w:bookmarkStart w:id="335" w:name="_Toc280344339"/>
      <w:r>
        <w:t>Procedures to Obtain and Verify Archive Information</w:t>
      </w:r>
      <w:bookmarkEnd w:id="334"/>
      <w:bookmarkEnd w:id="335"/>
    </w:p>
    <w:p w14:paraId="66BD9924"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12A8F57D" w14:textId="77777777" w:rsidR="00BC097A" w:rsidRDefault="00BC097A" w:rsidP="006B5C9C">
      <w:pPr>
        <w:pStyle w:val="Heading2"/>
        <w:rPr>
          <w:lang w:eastAsia="ar-SA"/>
        </w:rPr>
      </w:pPr>
      <w:bookmarkStart w:id="336" w:name="_Toc280343882"/>
      <w:bookmarkStart w:id="337" w:name="_Toc280344340"/>
      <w:r>
        <w:rPr>
          <w:lang w:eastAsia="ar-SA"/>
        </w:rPr>
        <w:t>Key Changeover</w:t>
      </w:r>
      <w:bookmarkEnd w:id="336"/>
      <w:bookmarkEnd w:id="337"/>
    </w:p>
    <w:p w14:paraId="76DE761A"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4F65BE67" w14:textId="77777777" w:rsidR="00BC097A" w:rsidRDefault="00BC097A">
      <w:r>
        <w:t>The CA’s signing key shall have a validity period as described in section 6.3.2</w:t>
      </w:r>
      <w:r>
        <w:rPr>
          <w:szCs w:val="24"/>
        </w:rPr>
        <w:t>.</w:t>
      </w:r>
    </w:p>
    <w:p w14:paraId="0D46521C"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5DC8A3BC" w14:textId="77777777" w:rsidR="00BC097A" w:rsidRDefault="00BC097A" w:rsidP="006B5C9C">
      <w:pPr>
        <w:pStyle w:val="Heading2"/>
        <w:rPr>
          <w:lang w:eastAsia="ar-SA"/>
        </w:rPr>
      </w:pPr>
      <w:bookmarkStart w:id="338" w:name="_Toc280343883"/>
      <w:bookmarkStart w:id="339" w:name="_Toc280344341"/>
      <w:r>
        <w:rPr>
          <w:lang w:eastAsia="ar-SA"/>
        </w:rPr>
        <w:t>Compromise and Disaster Recovery</w:t>
      </w:r>
      <w:bookmarkEnd w:id="338"/>
      <w:bookmarkEnd w:id="339"/>
    </w:p>
    <w:p w14:paraId="753E3989" w14:textId="77777777" w:rsidR="00BC097A" w:rsidRDefault="00BC097A" w:rsidP="006B5C9C">
      <w:pPr>
        <w:pStyle w:val="Heading3"/>
      </w:pPr>
      <w:bookmarkStart w:id="340" w:name="_Toc280343884"/>
      <w:bookmarkStart w:id="341" w:name="_Toc280344342"/>
      <w:r>
        <w:t>Incident and Compromise Handling Procedures</w:t>
      </w:r>
      <w:bookmarkEnd w:id="340"/>
      <w:bookmarkEnd w:id="341"/>
    </w:p>
    <w:p w14:paraId="6F323F97" w14:textId="77777777" w:rsidR="00BC097A" w:rsidRDefault="00BC097A">
      <w:pPr>
        <w:autoSpaceDE w:val="0"/>
        <w:spacing w:after="120"/>
        <w:rPr>
          <w:szCs w:val="24"/>
          <w:lang w:eastAsia="ar-SA"/>
        </w:rPr>
      </w:pPr>
      <w:r>
        <w:rPr>
          <w:szCs w:val="24"/>
          <w:lang w:eastAsia="ar-SA"/>
        </w:rPr>
        <w:t>The Federal PKI Policy Authority shall be notified if any CAs operating under this policy experience the following:</w:t>
      </w:r>
    </w:p>
    <w:p w14:paraId="75BE8999" w14:textId="77777777" w:rsidR="00BC097A" w:rsidRDefault="00BC097A" w:rsidP="00FA67E4">
      <w:pPr>
        <w:pStyle w:val="BulletDouble"/>
        <w:numPr>
          <w:ilvl w:val="0"/>
          <w:numId w:val="56"/>
        </w:numPr>
        <w:tabs>
          <w:tab w:val="left" w:pos="720"/>
        </w:tabs>
        <w:rPr>
          <w:lang w:eastAsia="ar-SA"/>
        </w:rPr>
      </w:pPr>
      <w:r>
        <w:rPr>
          <w:lang w:eastAsia="ar-SA"/>
        </w:rPr>
        <w:lastRenderedPageBreak/>
        <w:t>suspected or detected compromise of the CA systems;</w:t>
      </w:r>
    </w:p>
    <w:p w14:paraId="29B1BBA1"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2277CB82" w14:textId="77777777" w:rsidR="00BC097A" w:rsidRDefault="00BC097A" w:rsidP="00FA67E4">
      <w:pPr>
        <w:pStyle w:val="BulletDouble"/>
        <w:numPr>
          <w:ilvl w:val="0"/>
          <w:numId w:val="56"/>
        </w:numPr>
        <w:tabs>
          <w:tab w:val="left" w:pos="720"/>
        </w:tabs>
        <w:rPr>
          <w:lang w:eastAsia="ar-SA"/>
        </w:rPr>
      </w:pPr>
      <w:r>
        <w:rPr>
          <w:lang w:eastAsia="ar-SA"/>
        </w:rPr>
        <w:t>physical or electronic penetration of CA systems;</w:t>
      </w:r>
    </w:p>
    <w:p w14:paraId="68C700A8"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35712358"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5065B98A" w14:textId="77777777" w:rsidR="00BC097A" w:rsidRDefault="00BC097A">
      <w:pPr>
        <w:autoSpaceDE w:val="0"/>
        <w:rPr>
          <w:szCs w:val="24"/>
          <w:lang w:eastAsia="ar-SA"/>
        </w:rPr>
      </w:pPr>
      <w:r>
        <w:rPr>
          <w:szCs w:val="24"/>
          <w:lang w:eastAsia="ar-SA"/>
        </w:rPr>
        <w:t>The Federal PKI Policy Authority will take appropriate steps to protect the integrity of the Federal PKI.</w:t>
      </w:r>
    </w:p>
    <w:p w14:paraId="698BC36A"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31D4A302" w14:textId="77777777" w:rsidR="00BC097A" w:rsidRDefault="00BC097A" w:rsidP="006B5C9C">
      <w:pPr>
        <w:pStyle w:val="Heading3"/>
      </w:pPr>
      <w:bookmarkStart w:id="342" w:name="_Toc280343885"/>
      <w:bookmarkStart w:id="343" w:name="_Toc280344343"/>
      <w:r>
        <w:t>Computing Resources, Software, and/or Data Are Corrupted</w:t>
      </w:r>
      <w:bookmarkEnd w:id="342"/>
      <w:bookmarkEnd w:id="343"/>
    </w:p>
    <w:p w14:paraId="457E53FA"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1A6865E7"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321A1EB8"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2F193D7B"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765859D8"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367B9C38" w14:textId="77777777" w:rsidR="00BC097A" w:rsidRDefault="00BC097A" w:rsidP="006B5C9C">
      <w:pPr>
        <w:pStyle w:val="Heading3"/>
      </w:pPr>
      <w:bookmarkStart w:id="344" w:name="_Toc280343886"/>
      <w:bookmarkStart w:id="345" w:name="_Toc280344344"/>
      <w:r>
        <w:t>Entity (CA) Private Key Compromise Procedures</w:t>
      </w:r>
      <w:bookmarkEnd w:id="344"/>
      <w:bookmarkEnd w:id="345"/>
    </w:p>
    <w:p w14:paraId="3F24E7A3" w14:textId="77777777" w:rsidR="00BC097A" w:rsidRDefault="00BC097A">
      <w:r>
        <w:t>In the event of a CA private key compromise, the following operations must be performed.</w:t>
      </w:r>
    </w:p>
    <w:p w14:paraId="05D72326"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296C0E7F"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3174DFA0" w14:textId="77777777" w:rsidR="00BC097A" w:rsidRDefault="00BC097A">
      <w:r>
        <w:t>If the CA distributed the private key in a Trusted Certificate, the CA shall perform the following operations:</w:t>
      </w:r>
    </w:p>
    <w:p w14:paraId="6BB3CD85"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6BE063B2"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1A5D9196"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12A6ECF4"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28DD0EBB" w14:textId="77777777" w:rsidR="00BC097A" w:rsidRDefault="00BC097A" w:rsidP="006B5C9C">
      <w:pPr>
        <w:pStyle w:val="Heading3"/>
      </w:pPr>
      <w:bookmarkStart w:id="346" w:name="_Toc280343887"/>
      <w:bookmarkStart w:id="347" w:name="_Toc280344345"/>
      <w:r>
        <w:lastRenderedPageBreak/>
        <w:t>Business Continuity Capabilities after a Disaster</w:t>
      </w:r>
      <w:bookmarkEnd w:id="346"/>
      <w:bookmarkEnd w:id="347"/>
    </w:p>
    <w:p w14:paraId="438AD75A" w14:textId="77777777" w:rsidR="00BC097A" w:rsidRDefault="00BC097A">
      <w:r>
        <w:t>For the Common Policy Root CA, recovery procedures shall be in place to reconstitute the CA within six (6) hours of failure.</w:t>
      </w:r>
    </w:p>
    <w:p w14:paraId="4074731C" w14:textId="77777777" w:rsidR="00BC097A" w:rsidRDefault="00BC097A">
      <w:r>
        <w:t>All other CAs operating under this policy shall have recovery procedures in place to reconstitute the CA within 72 hours of failure.</w:t>
      </w:r>
    </w:p>
    <w:p w14:paraId="4E70C3BA"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57118625"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56540F88" w14:textId="77777777" w:rsidR="00BC097A" w:rsidRDefault="00BC097A" w:rsidP="006B5C9C">
      <w:pPr>
        <w:pStyle w:val="Heading2"/>
        <w:rPr>
          <w:lang w:eastAsia="ar-SA"/>
        </w:rPr>
      </w:pPr>
      <w:bookmarkStart w:id="348" w:name="_Toc280343888"/>
      <w:bookmarkStart w:id="349" w:name="_Toc280344346"/>
      <w:r>
        <w:rPr>
          <w:lang w:eastAsia="ar-SA"/>
        </w:rPr>
        <w:t>CA or RA Termination</w:t>
      </w:r>
      <w:bookmarkEnd w:id="348"/>
      <w:bookmarkEnd w:id="349"/>
    </w:p>
    <w:p w14:paraId="71E4C94B" w14:textId="77777777" w:rsidR="00BC097A" w:rsidRDefault="00BC097A">
      <w:pPr>
        <w:autoSpaceDE w:val="0"/>
        <w:spacing w:after="120"/>
        <w:rPr>
          <w:lang w:eastAsia="ar-SA"/>
        </w:rPr>
      </w:pPr>
      <w:r>
        <w:rPr>
          <w:lang w:eastAsia="ar-SA"/>
        </w:rPr>
        <w:t>When a CA operating under this policy terminates operations before all certificates have expired, the CA signing keys shall be surrendered to the</w:t>
      </w:r>
      <w:r w:rsidR="00131264">
        <w:rPr>
          <w:lang w:eastAsia="ar-SA"/>
        </w:rPr>
        <w:t xml:space="preserve"> Federal PKI Policy Authority. </w:t>
      </w:r>
      <w:r w:rsidR="00131264">
        <w:rPr>
          <w:lang w:eastAsia="ar-SA"/>
        </w:rPr>
        <w:br/>
      </w:r>
      <w:r w:rsidR="00131264">
        <w:rPr>
          <w:lang w:eastAsia="ar-SA"/>
        </w:rPr>
        <w:br/>
      </w:r>
      <w:r w:rsidR="0022360C">
        <w:rPr>
          <w:noProof/>
        </w:rPr>
        <mc:AlternateContent>
          <mc:Choice Requires="wps">
            <w:drawing>
              <wp:anchor distT="0" distB="0" distL="114935" distR="114935" simplePos="0" relativeHeight="251654144" behindDoc="0" locked="0" layoutInCell="1" allowOverlap="1" wp14:anchorId="0440D51F" wp14:editId="463CBB9C">
                <wp:simplePos x="0" y="0"/>
                <wp:positionH relativeFrom="column">
                  <wp:align>center</wp:align>
                </wp:positionH>
                <wp:positionV relativeFrom="paragraph">
                  <wp:posOffset>482600</wp:posOffset>
                </wp:positionV>
                <wp:extent cx="4846320" cy="691515"/>
                <wp:effectExtent l="0" t="0" r="5080" b="0"/>
                <wp:wrapTopAndBottom/>
                <wp:docPr id="151208524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91515"/>
                        </a:xfrm>
                        <a:prstGeom prst="rect">
                          <a:avLst/>
                        </a:prstGeom>
                        <a:solidFill>
                          <a:srgbClr val="FFFFFF"/>
                        </a:solidFill>
                        <a:ln w="6350">
                          <a:solidFill>
                            <a:srgbClr val="000000"/>
                          </a:solidFill>
                          <a:miter lim="800000"/>
                          <a:headEnd/>
                          <a:tailEnd/>
                        </a:ln>
                      </wps:spPr>
                      <wps:txbx>
                        <w:txbxContent>
                          <w:p w14:paraId="0527417F" w14:textId="77777777" w:rsidR="00EE1B5A" w:rsidRDefault="00EE1B5A">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0D51F" id="Text Box 11" o:spid="_x0000_s1048" type="#_x0000_t202" style="position:absolute;margin-left:0;margin-top:38pt;width:381.6pt;height:54.45pt;z-index:251654144;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" strokeweight=".5pt">
                <v:path arrowok="t"/>
                <v:textbox inset="7.45pt,3.85pt,7.45pt,3.85pt">
                  <w:txbxContent>
                    <w:p w14:paraId="0527417F" w14:textId="77777777" w:rsidR="00EE1B5A" w:rsidRDefault="00EE1B5A">
                      <w:pPr>
                        <w:rPr>
                          <w:sz w:val="20"/>
                          <w:lang w:eastAsia="ar-SA"/>
                        </w:rPr>
                      </w:pPr>
                      <w:r>
                        <w:rPr>
                          <w:sz w:val="20"/>
                          <w:lang w:eastAsia="ar-SA"/>
                        </w:rPr>
                        <w:t>Practice Note:  This section does not apply to CAs that have ceased issuing new certificates but are continuing to issue CRLs until all certificates have expired.  Such CAs are required to continue to conform with all relevant aspects of this policy (e.g., audit logging and archives).</w:t>
                      </w:r>
                    </w:p>
                  </w:txbxContent>
                </v:textbox>
                <w10:wrap type="topAndBottom"/>
              </v:shape>
            </w:pict>
          </mc:Fallback>
        </mc:AlternateContent>
      </w:r>
    </w:p>
    <w:p w14:paraId="710B29DF" w14:textId="77777777" w:rsidR="0026084B" w:rsidRDefault="0026084B">
      <w:pPr>
        <w:autoSpaceDE w:val="0"/>
        <w:spacing w:after="120"/>
        <w:rPr>
          <w:lang w:eastAsia="ar-SA"/>
        </w:rPr>
      </w:pPr>
    </w:p>
    <w:p w14:paraId="545231F1"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7052D3F9" w14:textId="77777777" w:rsidR="00796FC0" w:rsidRDefault="00796FC0">
      <w:pPr>
        <w:autoSpaceDE w:val="0"/>
        <w:spacing w:after="120"/>
        <w:rPr>
          <w:lang w:eastAsia="ar-SA"/>
        </w:rPr>
      </w:pPr>
      <w:r>
        <w:rPr>
          <w:lang w:eastAsia="ar-SA"/>
        </w:rPr>
        <w:br w:type="page"/>
      </w:r>
    </w:p>
    <w:p w14:paraId="349AE71A" w14:textId="77777777" w:rsidR="00BC097A" w:rsidRDefault="00BC097A" w:rsidP="006B5C9C">
      <w:pPr>
        <w:pStyle w:val="Heading1"/>
        <w:tabs>
          <w:tab w:val="clear" w:pos="432"/>
          <w:tab w:val="left" w:pos="540"/>
        </w:tabs>
        <w:spacing w:before="600"/>
      </w:pPr>
      <w:bookmarkStart w:id="350" w:name="_Toc280343889"/>
      <w:bookmarkStart w:id="351" w:name="_Toc280344347"/>
      <w:r>
        <w:lastRenderedPageBreak/>
        <w:t>Technical Security Controls</w:t>
      </w:r>
      <w:bookmarkEnd w:id="350"/>
      <w:bookmarkEnd w:id="351"/>
    </w:p>
    <w:p w14:paraId="35A09CA6" w14:textId="77777777" w:rsidR="00BC097A" w:rsidRDefault="00BC097A" w:rsidP="006B5C9C">
      <w:pPr>
        <w:pStyle w:val="Heading2"/>
        <w:rPr>
          <w:lang w:eastAsia="ar-SA"/>
        </w:rPr>
      </w:pPr>
      <w:bookmarkStart w:id="352" w:name="_Toc280343890"/>
      <w:bookmarkStart w:id="353" w:name="_Toc280344348"/>
      <w:r>
        <w:rPr>
          <w:lang w:eastAsia="ar-SA"/>
        </w:rPr>
        <w:t>Key Pair Generation and Installation</w:t>
      </w:r>
      <w:bookmarkEnd w:id="352"/>
      <w:bookmarkEnd w:id="353"/>
    </w:p>
    <w:p w14:paraId="6DA65BBA" w14:textId="77777777" w:rsidR="00BC097A" w:rsidRDefault="00BC097A" w:rsidP="006B5C9C">
      <w:pPr>
        <w:pStyle w:val="Heading3"/>
        <w:rPr>
          <w:lang w:eastAsia="ar-SA"/>
        </w:rPr>
      </w:pPr>
      <w:bookmarkStart w:id="354" w:name="_Toc280343891"/>
      <w:bookmarkStart w:id="355" w:name="_Toc280344349"/>
      <w:r>
        <w:rPr>
          <w:lang w:eastAsia="ar-SA"/>
        </w:rPr>
        <w:t>Key Pair Generation</w:t>
      </w:r>
      <w:bookmarkEnd w:id="354"/>
      <w:bookmarkEnd w:id="355"/>
    </w:p>
    <w:p w14:paraId="2219DD17" w14:textId="77777777" w:rsidR="00BC097A" w:rsidRDefault="00BC097A" w:rsidP="006B5C9C">
      <w:pPr>
        <w:pStyle w:val="Heading4"/>
        <w:tabs>
          <w:tab w:val="clear" w:pos="864"/>
          <w:tab w:val="left" w:pos="1260"/>
        </w:tabs>
        <w:spacing w:before="240" w:after="60"/>
        <w:rPr>
          <w:lang w:eastAsia="ar-SA"/>
        </w:rPr>
      </w:pPr>
      <w:bookmarkStart w:id="356" w:name="_Toc280343892"/>
      <w:r>
        <w:rPr>
          <w:lang w:eastAsia="ar-SA"/>
        </w:rPr>
        <w:t>CA Key Pair Generation</w:t>
      </w:r>
      <w:bookmarkEnd w:id="356"/>
    </w:p>
    <w:p w14:paraId="55439232"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1C4C7603"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3C580F81" w14:textId="77777777" w:rsidR="00BC097A" w:rsidRDefault="00BC097A">
      <w:pPr>
        <w:autoSpaceDE w:val="0"/>
        <w:spacing w:after="0"/>
        <w:rPr>
          <w:lang w:eastAsia="ar-SA"/>
        </w:rPr>
      </w:pPr>
    </w:p>
    <w:p w14:paraId="1957AD78" w14:textId="77777777" w:rsidR="00BC097A" w:rsidRDefault="0022360C"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22F6361A" wp14:editId="5A864289">
                <wp:simplePos x="0" y="0"/>
                <wp:positionH relativeFrom="column">
                  <wp:align>center</wp:align>
                </wp:positionH>
                <wp:positionV relativeFrom="paragraph">
                  <wp:posOffset>17145</wp:posOffset>
                </wp:positionV>
                <wp:extent cx="4846320" cy="601980"/>
                <wp:effectExtent l="0" t="0" r="5080" b="0"/>
                <wp:wrapTopAndBottom/>
                <wp:docPr id="103506340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2F08EA0E" w14:textId="77777777" w:rsidR="00EE1B5A" w:rsidRDefault="00EE1B5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F6361A" id="Text Box 3" o:spid="_x0000_s1049"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BymJEJ&#13;&#10;DgIAABwEAAAOAAAAAAAAAAAAAAAAAC4CAABkcnMvZTJvRG9jLnhtbFBLAQItABQABgAIAAAAIQB2&#13;&#10;s0iY4AAAAAoBAAAPAAAAAAAAAAAAAAAAAGgEAABkcnMvZG93bnJldi54bWxQSwUGAAAAAAQABADz&#13;&#10;AAAAdQUAAAAA&#13;&#10;" strokeweight=".5pt">
                <v:path arrowok="t"/>
                <v:textbox inset="7.45pt,3.85pt,7.45pt,3.85pt">
                  <w:txbxContent>
                    <w:p w14:paraId="2F08EA0E" w14:textId="77777777" w:rsidR="00EE1B5A" w:rsidRDefault="00EE1B5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57" w:name="_Toc280343893"/>
      <w:r w:rsidR="00BC097A">
        <w:rPr>
          <w:lang w:eastAsia="ar-SA"/>
        </w:rPr>
        <w:t>Subscriber Key Pair Generation</w:t>
      </w:r>
      <w:bookmarkEnd w:id="357"/>
    </w:p>
    <w:p w14:paraId="53A693C2"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387F5809" w14:textId="77777777" w:rsidR="00BC097A" w:rsidRDefault="00BC097A">
      <w:pPr>
        <w:spacing w:after="120"/>
        <w:rPr>
          <w:lang w:eastAsia="ar-SA"/>
        </w:rPr>
      </w:pPr>
      <w:r>
        <w:rPr>
          <w:lang w:eastAsia="ar-SA"/>
        </w:rPr>
        <w:t>Validated software or hardware cryptographic modules shall be used to generate all subscriber key pairs, as well as pseudo-random numbers and parameters used in key pair generation.  For the id</w:t>
      </w:r>
      <w:r>
        <w:rPr>
          <w:lang w:eastAsia="ar-SA"/>
        </w:rPr>
        <w:noBreakHyphen/>
        <w:t>fpki-common-hardware, id-fpki-common-High, id-fpki-common-authentication</w:t>
      </w:r>
      <w:r w:rsidR="003A3183">
        <w:rPr>
          <w:lang w:eastAsia="ar-SA"/>
        </w:rPr>
        <w:t>,</w:t>
      </w:r>
      <w:r>
        <w:rPr>
          <w:lang w:eastAsia="ar-SA"/>
        </w:rPr>
        <w:t xml:space="preserve"> </w:t>
      </w:r>
      <w:r w:rsidR="003A3183">
        <w:rPr>
          <w:lang w:eastAsia="ar-SA"/>
        </w:rPr>
        <w:t xml:space="preserve">and id-fpki-common-cardauth </w:t>
      </w:r>
      <w:r>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p w14:paraId="086133F4" w14:textId="77777777" w:rsidR="0006108F" w:rsidRDefault="0022360C"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6BB3595C" wp14:editId="5A780539">
                <wp:simplePos x="0" y="0"/>
                <wp:positionH relativeFrom="column">
                  <wp:align>center</wp:align>
                </wp:positionH>
                <wp:positionV relativeFrom="paragraph">
                  <wp:posOffset>17145</wp:posOffset>
                </wp:positionV>
                <wp:extent cx="4846320" cy="601980"/>
                <wp:effectExtent l="0" t="0" r="5080" b="0"/>
                <wp:wrapTopAndBottom/>
                <wp:docPr id="91020322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408B36ED" w14:textId="77777777" w:rsidR="00EE1B5A" w:rsidRDefault="00EE1B5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3595C" id="Text Box 31" o:spid="_x0000_s1050"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" strokeweight=".5pt">
                <v:path arrowok="t"/>
                <v:textbox inset="7.45pt,3.85pt,7.45pt,3.85pt">
                  <w:txbxContent>
                    <w:p w14:paraId="408B36ED" w14:textId="77777777" w:rsidR="00EE1B5A" w:rsidRDefault="00EE1B5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58" w:name="_Toc280343894"/>
      <w:r w:rsidR="0006108F">
        <w:rPr>
          <w:lang w:eastAsia="ar-SA"/>
        </w:rPr>
        <w:t>CSS Key Pair Generation</w:t>
      </w:r>
      <w:bookmarkEnd w:id="358"/>
    </w:p>
    <w:p w14:paraId="1412D396"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w:t>
      </w:r>
      <w:r>
        <w:rPr>
          <w:lang w:eastAsia="ar-SA"/>
        </w:rPr>
        <w:lastRenderedPageBreak/>
        <w:t xml:space="preserve">provide status under id-fpki-common-High, the module(s) shall meet or exceed FIPS 140 Level 2.  </w:t>
      </w:r>
    </w:p>
    <w:p w14:paraId="314BE0F5" w14:textId="77777777" w:rsidR="00BC097A" w:rsidRDefault="00BC097A" w:rsidP="006B5C9C">
      <w:pPr>
        <w:pStyle w:val="Heading3"/>
        <w:rPr>
          <w:lang w:eastAsia="ar-SA"/>
        </w:rPr>
      </w:pPr>
      <w:bookmarkStart w:id="359" w:name="_Toc280343895"/>
      <w:bookmarkStart w:id="360" w:name="_Toc280344350"/>
      <w:r>
        <w:rPr>
          <w:lang w:eastAsia="ar-SA"/>
        </w:rPr>
        <w:t>Private Key Delivery to Subscriber</w:t>
      </w:r>
      <w:bookmarkEnd w:id="359"/>
      <w:bookmarkEnd w:id="360"/>
    </w:p>
    <w:p w14:paraId="4701EB13"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2FA40A1A"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432444E3"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61739034"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29700FA1"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4B146D2D"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69AD4172"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36B4940C"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48A05DD6"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4B3CAD8A" w14:textId="77777777" w:rsidR="00BC097A" w:rsidRDefault="00BC097A" w:rsidP="006B5C9C">
      <w:pPr>
        <w:pStyle w:val="Heading3"/>
        <w:rPr>
          <w:lang w:eastAsia="ar-SA"/>
        </w:rPr>
      </w:pPr>
      <w:bookmarkStart w:id="361" w:name="_Toc280343896"/>
      <w:bookmarkStart w:id="362" w:name="_Toc280344351"/>
      <w:r>
        <w:rPr>
          <w:lang w:eastAsia="ar-SA"/>
        </w:rPr>
        <w:t>Public Key Delivery to Certificate Issuer</w:t>
      </w:r>
      <w:bookmarkEnd w:id="361"/>
      <w:bookmarkEnd w:id="362"/>
    </w:p>
    <w:p w14:paraId="71DA55F4"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60207523" w14:textId="77777777" w:rsidR="00BC097A" w:rsidRDefault="00BC097A" w:rsidP="006B5C9C">
      <w:pPr>
        <w:pStyle w:val="Heading3"/>
        <w:rPr>
          <w:lang w:eastAsia="ar-SA"/>
        </w:rPr>
      </w:pPr>
      <w:bookmarkStart w:id="363" w:name="_Toc280343897"/>
      <w:bookmarkStart w:id="364" w:name="_Toc280344352"/>
      <w:r>
        <w:rPr>
          <w:lang w:eastAsia="ar-SA"/>
        </w:rPr>
        <w:t>CA Public Key Delivery to Relying Parties</w:t>
      </w:r>
      <w:bookmarkEnd w:id="363"/>
      <w:bookmarkEnd w:id="364"/>
    </w:p>
    <w:p w14:paraId="583AB786"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5F9F7A87"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042C67A3" w14:textId="77777777" w:rsidR="00BC097A" w:rsidRDefault="00BC097A">
      <w:pPr>
        <w:numPr>
          <w:ilvl w:val="0"/>
          <w:numId w:val="17"/>
        </w:numPr>
        <w:tabs>
          <w:tab w:val="left" w:pos="720"/>
        </w:tabs>
        <w:spacing w:after="120"/>
        <w:ind w:left="720"/>
        <w:rPr>
          <w:lang w:eastAsia="ar-SA"/>
        </w:rPr>
      </w:pPr>
      <w:r>
        <w:rPr>
          <w:lang w:eastAsia="ar-SA"/>
        </w:rPr>
        <w:t>Loading a self-signed certificate onto tokens delivered to relying parties via secure mechanisms; such as</w:t>
      </w:r>
    </w:p>
    <w:p w14:paraId="36907C7B" w14:textId="77777777" w:rsidR="00BC097A" w:rsidRDefault="00BC097A" w:rsidP="00FA67E4">
      <w:pPr>
        <w:pStyle w:val="BulletDouble"/>
        <w:numPr>
          <w:ilvl w:val="0"/>
          <w:numId w:val="34"/>
        </w:numPr>
        <w:tabs>
          <w:tab w:val="left" w:pos="1080"/>
        </w:tabs>
        <w:ind w:left="1080"/>
        <w:rPr>
          <w:lang w:eastAsia="ar-SA"/>
        </w:rPr>
      </w:pPr>
      <w:r>
        <w:rPr>
          <w:lang w:eastAsia="ar-SA"/>
        </w:rPr>
        <w:lastRenderedPageBreak/>
        <w:t>The Trusted Certificate is loaded onto the token during the subscriber’s appearance at the RA.</w:t>
      </w:r>
    </w:p>
    <w:p w14:paraId="60045139"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20ACF00B" w14:textId="77777777" w:rsidR="00BC097A" w:rsidRDefault="00BC097A" w:rsidP="00FA67E4">
      <w:pPr>
        <w:numPr>
          <w:ilvl w:val="0"/>
          <w:numId w:val="60"/>
        </w:numPr>
        <w:tabs>
          <w:tab w:val="left" w:pos="720"/>
        </w:tabs>
        <w:spacing w:after="120"/>
        <w:ind w:left="720"/>
        <w:rPr>
          <w:lang w:eastAsia="ar-SA"/>
        </w:rPr>
      </w:pPr>
      <w:r>
        <w:rPr>
          <w:lang w:eastAsia="ar-SA"/>
        </w:rPr>
        <w:t>Secure distribution of self-signed certificates through secure out-of-band mechanisms;</w:t>
      </w:r>
    </w:p>
    <w:p w14:paraId="2581A4E6"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799FC94B"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01FA35DD" w14:textId="77777777" w:rsidR="00BC097A" w:rsidRDefault="0022360C">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496D3DA3" wp14:editId="7EE27F8F">
                <wp:simplePos x="0" y="0"/>
                <wp:positionH relativeFrom="column">
                  <wp:align>center</wp:align>
                </wp:positionH>
                <wp:positionV relativeFrom="paragraph">
                  <wp:posOffset>1170305</wp:posOffset>
                </wp:positionV>
                <wp:extent cx="4846320" cy="419735"/>
                <wp:effectExtent l="0" t="0" r="5080" b="0"/>
                <wp:wrapTopAndBottom/>
                <wp:docPr id="132998574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659410B0" w14:textId="77777777" w:rsidR="00EE1B5A" w:rsidRDefault="00EE1B5A">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3DA3" id="Text Box 15" o:spid="_x0000_s1051"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" strokeweight=".5pt">
                <v:path arrowok="t"/>
                <v:textbox inset="7.45pt,3.85pt,7.45pt,3.85pt">
                  <w:txbxContent>
                    <w:p w14:paraId="659410B0" w14:textId="77777777" w:rsidR="00EE1B5A" w:rsidRDefault="00EE1B5A">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52449FFD" wp14:editId="2DBA7D4F">
                <wp:simplePos x="0" y="0"/>
                <wp:positionH relativeFrom="column">
                  <wp:align>center</wp:align>
                </wp:positionH>
                <wp:positionV relativeFrom="paragraph">
                  <wp:posOffset>46355</wp:posOffset>
                </wp:positionV>
                <wp:extent cx="4846320" cy="421005"/>
                <wp:effectExtent l="0" t="0" r="5080" b="0"/>
                <wp:wrapTopAndBottom/>
                <wp:docPr id="131729435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4F77805B" w14:textId="77777777" w:rsidR="00EE1B5A" w:rsidRDefault="00EE1B5A">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49FFD" id="Text Box 14" o:spid="_x0000_s1052"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" strokeweight=".5pt">
                <v:path arrowok="t"/>
                <v:textbox inset="7.45pt,3.85pt,7.45pt,3.85pt">
                  <w:txbxContent>
                    <w:p w14:paraId="4F77805B" w14:textId="77777777" w:rsidR="00EE1B5A" w:rsidRDefault="00EE1B5A">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76F11D3F" w14:textId="77777777" w:rsidR="00BC097A" w:rsidRDefault="00BC097A" w:rsidP="006B5C9C">
      <w:pPr>
        <w:pStyle w:val="Heading3"/>
      </w:pPr>
      <w:bookmarkStart w:id="365" w:name="_Toc280343898"/>
      <w:bookmarkStart w:id="366" w:name="_Toc280344353"/>
      <w:r>
        <w:t>Key Sizes</w:t>
      </w:r>
      <w:bookmarkEnd w:id="365"/>
      <w:bookmarkEnd w:id="366"/>
    </w:p>
    <w:p w14:paraId="1AFC0269" w14:textId="77777777" w:rsidR="00BC097A" w:rsidRDefault="0022360C">
      <w:r>
        <w:rPr>
          <w:noProof/>
        </w:rPr>
        <mc:AlternateContent>
          <mc:Choice Requires="wps">
            <w:drawing>
              <wp:anchor distT="0" distB="182880" distL="114935" distR="114935" simplePos="0" relativeHeight="251658240" behindDoc="0" locked="0" layoutInCell="1" allowOverlap="1" wp14:anchorId="666615B7" wp14:editId="755BFB66">
                <wp:simplePos x="0" y="0"/>
                <wp:positionH relativeFrom="column">
                  <wp:align>center</wp:align>
                </wp:positionH>
                <wp:positionV relativeFrom="paragraph">
                  <wp:posOffset>728980</wp:posOffset>
                </wp:positionV>
                <wp:extent cx="4846320" cy="487680"/>
                <wp:effectExtent l="0" t="0" r="5080" b="0"/>
                <wp:wrapTopAndBottom/>
                <wp:docPr id="92224271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02054429" w14:textId="77777777" w:rsidR="00EE1B5A" w:rsidRDefault="00EE1B5A">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615B7" id="Text Box 16" o:spid="_x0000_s1053"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" strokeweight=".5pt">
                <v:path arrowok="t"/>
                <v:textbox inset="7.45pt,3.85pt,7.45pt,3.85pt">
                  <w:txbxContent>
                    <w:p w14:paraId="02054429" w14:textId="77777777" w:rsidR="00EE1B5A" w:rsidRDefault="00EE1B5A">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50F53E99"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public keys of 3072 bits for RSA or 256 or 384 bits for elliptic curve, and be signed with the corresponding private key.</w:t>
      </w:r>
    </w:p>
    <w:p w14:paraId="6B6F6638" w14:textId="77777777" w:rsidR="00BC097A" w:rsidRDefault="00BC097A">
      <w:r>
        <w:t>CAs that generate certificates and CRLs under this policy shall use signature keys of 1024</w:t>
      </w:r>
      <w:r w:rsidR="00113C21">
        <w:t>, 2048, or 3072</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3072 bit keys for RSA and 256 or 384 bit keys for elliptic curve algorithms.</w:t>
      </w:r>
    </w:p>
    <w:tbl>
      <w:tblPr>
        <w:tblpPr w:leftFromText="180" w:rightFromText="180" w:vertAnchor="text" w:horzAnchor="margin" w:tblpXSpec="center" w:tblpY="2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8"/>
      </w:tblGrid>
      <w:tr w:rsidR="005C39A8" w14:paraId="50FFFC8E" w14:textId="77777777" w:rsidTr="0025153D">
        <w:trPr>
          <w:trHeight w:val="503"/>
        </w:trPr>
        <w:tc>
          <w:tcPr>
            <w:tcW w:w="8188" w:type="dxa"/>
          </w:tcPr>
          <w:p w14:paraId="2BB16F1A" w14:textId="77777777" w:rsidR="005C39A8" w:rsidRPr="0025153D" w:rsidRDefault="005C39A8" w:rsidP="0025153D">
            <w:pPr>
              <w:rPr>
                <w:sz w:val="20"/>
              </w:rPr>
            </w:pPr>
            <w:r w:rsidRPr="0025153D">
              <w:rPr>
                <w:sz w:val="20"/>
              </w:rPr>
              <w:lastRenderedPageBreak/>
              <w:t xml:space="preserve">Practice Note: Where certificates are issued to satisfy FIPS 201 requirements, </w:t>
            </w:r>
            <w:r w:rsidR="001D1195" w:rsidRPr="0025153D">
              <w:rPr>
                <w:sz w:val="20"/>
              </w:rPr>
              <w:t xml:space="preserve">CAs shall use signature keys of </w:t>
            </w:r>
            <w:r w:rsidRPr="0025153D">
              <w:rPr>
                <w:sz w:val="20"/>
              </w:rPr>
              <w:t xml:space="preserve">2048 </w:t>
            </w:r>
            <w:r w:rsidR="001D1195" w:rsidRPr="0025153D">
              <w:rPr>
                <w:sz w:val="20"/>
              </w:rPr>
              <w:t xml:space="preserve">or 3072 </w:t>
            </w:r>
            <w:r w:rsidRPr="0025153D">
              <w:rPr>
                <w:sz w:val="20"/>
              </w:rPr>
              <w:t xml:space="preserve">bits for RSA and 256 </w:t>
            </w:r>
            <w:r w:rsidR="001D1195" w:rsidRPr="0025153D">
              <w:rPr>
                <w:sz w:val="20"/>
              </w:rPr>
              <w:t xml:space="preserve">or 384 </w:t>
            </w:r>
            <w:r w:rsidRPr="0025153D">
              <w:rPr>
                <w:sz w:val="20"/>
              </w:rPr>
              <w:t>bits for elliptic curve algorithms to sign certificates issued on or after January 1, 2008. CAs may continue to use 1024 bit RSA keys to sign CRLs that only cover certificates that were signed using 1024 bit RSA keys. CAs may also use 1024 bit RSA keys to sign OCSP responder certificates that expire before December 31, 2010.</w:t>
            </w:r>
          </w:p>
        </w:tc>
      </w:tr>
    </w:tbl>
    <w:p w14:paraId="0788B1B3" w14:textId="77777777" w:rsidR="00A8476D" w:rsidRDefault="00A8476D">
      <w:r>
        <w:br w:type="textWrapping" w:clear="all"/>
      </w:r>
    </w:p>
    <w:p w14:paraId="2215D8E6" w14:textId="77777777" w:rsidR="00BC097A" w:rsidRDefault="00BC097A">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3B2EC439"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0C2AA24A"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5AA0B3B8"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621B7495" w14:textId="77777777" w:rsidR="002F1B99" w:rsidRDefault="002F1B99">
      <w:r>
        <w:t xml:space="preserve">End entity certificates issued under id-fpki-common-authentication or id-fpki-common-cardAuth that expire before January 1, 2014 shall contain RSA public keys that are 1024 </w:t>
      </w:r>
      <w:r w:rsidR="00A4470A">
        <w:t xml:space="preserve">or 2048 </w:t>
      </w:r>
      <w:r>
        <w:t>bits in length or elliptic curve keys that are 256 bits. End entity certificates issued under id-fpki-common-authentication or id-fpki-common-cardAuth that expire on or after January 1, 2014 shall contain RSA public keys that are 2048 bits in length or elliptic curve keys that are 256 bits.</w:t>
      </w:r>
    </w:p>
    <w:p w14:paraId="525450B1" w14:textId="77777777" w:rsidR="00BC097A" w:rsidRDefault="00BC097A">
      <w:r>
        <w:lastRenderedPageBreak/>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07A88AF8"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67E7F873" w14:textId="77777777" w:rsidR="00BC097A" w:rsidRDefault="00BC097A" w:rsidP="006B5C9C">
      <w:pPr>
        <w:pStyle w:val="Heading3"/>
      </w:pPr>
      <w:bookmarkStart w:id="367" w:name="_Toc280343899"/>
      <w:bookmarkStart w:id="368" w:name="_Toc280344354"/>
      <w:r>
        <w:t>Public Key Parameters Generation and Quality Checking</w:t>
      </w:r>
      <w:bookmarkEnd w:id="367"/>
      <w:bookmarkEnd w:id="368"/>
    </w:p>
    <w:p w14:paraId="493341FF" w14:textId="77777777" w:rsidR="00BC097A" w:rsidRDefault="00BC097A">
      <w:pPr>
        <w:autoSpaceDE w:val="0"/>
        <w:spacing w:after="120"/>
      </w:pPr>
      <w:r>
        <w:rPr>
          <w:lang w:eastAsia="ar-SA"/>
        </w:rPr>
        <w:t>Elliptic Curve public key parameters shall always be selected from the set specified in section 7.1.3.</w:t>
      </w:r>
    </w:p>
    <w:p w14:paraId="4E77B4E5" w14:textId="77777777" w:rsidR="00BC097A" w:rsidRDefault="00BC097A" w:rsidP="006B5C9C">
      <w:pPr>
        <w:pStyle w:val="Heading3"/>
      </w:pPr>
      <w:bookmarkStart w:id="369" w:name="_Toc280343900"/>
      <w:bookmarkStart w:id="370" w:name="_Toc280344355"/>
      <w:r>
        <w:t>Key Usage Purposes (as per X.509 v3 Key Usage Field)</w:t>
      </w:r>
      <w:bookmarkEnd w:id="369"/>
      <w:bookmarkEnd w:id="370"/>
    </w:p>
    <w:p w14:paraId="61638630" w14:textId="77777777" w:rsidR="00BC097A" w:rsidRDefault="00BC097A">
      <w:r>
        <w:t>The use of a specific key is constrained by the key usage extension in the X.509 certificate.  All certificates shall include a critical key usage extension.</w:t>
      </w:r>
    </w:p>
    <w:p w14:paraId="421FC6D7" w14:textId="77777777" w:rsidR="00BC097A" w:rsidRDefault="00BC097A">
      <w:pPr>
        <w:rPr>
          <w:rFonts w:ascii="TimesNewRomanPSMT" w:eastAsia="TimesNewRomanPSMT" w:hAnsi="TimesNewRomanPSMT" w:cs="TimesNewRomanPSMT"/>
        </w:rPr>
      </w:pPr>
      <w:r>
        <w:rPr>
          <w:rFonts w:ascii="TimesNewRomanPSMT" w:eastAsia="TimesNewRomanPSMT" w:hAnsi="TimesNewRomanPSMT" w:cs="TimesNewRomanPSMT"/>
          <w:szCs w:val="24"/>
        </w:rPr>
        <w:t xml:space="preserve">Public keys that are bound into subscriber user certificates shall be used only for signing or encrypting, but not both.  User certificates that assert id-fpki-common-authentication or id-fpki-common-cardAuth shall only assert the </w:t>
      </w:r>
      <w:r>
        <w:rPr>
          <w:rFonts w:ascii="TimesNewRomanPSMT" w:eastAsia="TimesNewRomanPSMT" w:hAnsi="TimesNewRomanPSMT" w:cs="TimesNewRomanPSMT"/>
          <w:i/>
          <w:szCs w:val="24"/>
        </w:rPr>
        <w:t>digitalSignature</w:t>
      </w:r>
      <w:r>
        <w:rPr>
          <w:rFonts w:ascii="TimesNewRomanPSMT" w:eastAsia="TimesNewRomanPSMT" w:hAnsi="TimesNewRomanPSMT" w:cs="TimesNewRomanPSMT"/>
          <w:szCs w:val="24"/>
        </w:rPr>
        <w:t xml:space="preserve"> bit.  Other user certificates to be used for digital signatures shall assert both the </w:t>
      </w:r>
      <w:r>
        <w:rPr>
          <w:rFonts w:eastAsia="TimesNewRomanPS-ItalicMT" w:cs="TimesNewRomanPS-ItalicMT"/>
          <w:i/>
          <w:iCs/>
          <w:szCs w:val="24"/>
        </w:rPr>
        <w:t>digitalSignature</w:t>
      </w:r>
      <w:r>
        <w:rPr>
          <w:rFonts w:ascii="TimesNewRomanPS-ItalicMT" w:eastAsia="TimesNewRomanPS-ItalicMT" w:hAnsi="TimesNewRomanPS-ItalicMT" w:cs="TimesNewRomanPS-ItalicMT"/>
          <w:szCs w:val="24"/>
        </w:rPr>
        <w:t xml:space="preserve"> </w:t>
      </w:r>
      <w:r>
        <w:rPr>
          <w:rFonts w:ascii="TimesNewRomanPSMT" w:eastAsia="TimesNewRomanPSMT" w:hAnsi="TimesNewRomanPSMT" w:cs="TimesNewRomanPSMT"/>
          <w:szCs w:val="24"/>
        </w:rPr>
        <w:t xml:space="preserve">and </w:t>
      </w:r>
      <w:r>
        <w:rPr>
          <w:rFonts w:eastAsia="TimesNewRomanPS-ItalicMT" w:cs="TimesNewRomanPS-ItalicMT"/>
          <w:i/>
          <w:iCs/>
          <w:szCs w:val="24"/>
        </w:rPr>
        <w:t>nonRepudiation</w:t>
      </w:r>
      <w:r>
        <w:rPr>
          <w:rFonts w:ascii="TimesNewRomanPS-ItalicMT" w:eastAsia="TimesNewRomanPS-ItalicMT" w:hAnsi="TimesNewRomanPS-ItalicMT" w:cs="TimesNewRomanPS-ItalicMT"/>
          <w:szCs w:val="24"/>
        </w:rPr>
        <w:t xml:space="preserve"> </w:t>
      </w:r>
      <w:r>
        <w:rPr>
          <w:rFonts w:ascii="TimesNewRomanPSMT" w:eastAsia="TimesNewRomanPSMT" w:hAnsi="TimesNewRomanPSMT" w:cs="TimesNewRomanPSMT"/>
          <w:szCs w:val="24"/>
        </w:rPr>
        <w:t xml:space="preserve">bits.  User certificates that contain RSA public keys that are to be used for key transport shall assert the </w:t>
      </w:r>
      <w:r>
        <w:rPr>
          <w:rFonts w:eastAsia="TimesNewRomanPS-ItalicMT" w:cs="TimesNewRomanPS-ItalicMT"/>
          <w:i/>
          <w:iCs/>
          <w:szCs w:val="24"/>
        </w:rPr>
        <w:t>keyEncipherment</w:t>
      </w:r>
      <w:r>
        <w:rPr>
          <w:rFonts w:ascii="TimesNewRomanPS-ItalicMT" w:eastAsia="TimesNewRomanPS-ItalicMT" w:hAnsi="TimesNewRomanPS-ItalicMT" w:cs="TimesNewRomanPS-ItalicMT"/>
          <w:szCs w:val="24"/>
        </w:rPr>
        <w:t xml:space="preserve"> </w:t>
      </w:r>
      <w:r>
        <w:rPr>
          <w:rFonts w:ascii="TimesNewRomanPSMT" w:eastAsia="TimesNewRomanPSMT" w:hAnsi="TimesNewRomanPSMT" w:cs="TimesNewRomanPSMT"/>
          <w:szCs w:val="24"/>
        </w:rPr>
        <w:t xml:space="preserve">bit.  User certificates that contain elliptic curve public keys that are to be used for key agreement shall assert the </w:t>
      </w:r>
      <w:r>
        <w:rPr>
          <w:rFonts w:ascii="TimesNewRomanPSMT" w:eastAsia="TimesNewRomanPSMT" w:hAnsi="TimesNewRomanPSMT" w:cs="TimesNewRomanPSMT"/>
          <w:i/>
          <w:iCs/>
          <w:szCs w:val="24"/>
        </w:rPr>
        <w:t>keyAgreement</w:t>
      </w:r>
      <w:r>
        <w:rPr>
          <w:rFonts w:ascii="TimesNewRomanPSMT" w:eastAsia="TimesNewRomanPSMT" w:hAnsi="TimesNewRomanPSMT" w:cs="TimesNewRomanPSMT"/>
          <w:szCs w:val="24"/>
        </w:rPr>
        <w:t xml:space="preserve"> bit</w:t>
      </w:r>
      <w:r>
        <w:t>.</w:t>
      </w:r>
    </w:p>
    <w:p w14:paraId="581BF30E" w14:textId="77777777" w:rsidR="00BC097A" w:rsidRDefault="00BC097A">
      <w:pPr>
        <w:rPr>
          <w:rFonts w:ascii="TimesNewRomanPSMT" w:eastAsia="TimesNewRomanPSMT" w:hAnsi="TimesNewRomanPSMT" w:cs="TimesNewRomanPSMT"/>
        </w:rPr>
      </w:pPr>
      <w:r>
        <w:rPr>
          <w:rFonts w:ascii="TimesNewRomanPSMT" w:eastAsia="TimesNewRomanPSMT" w:hAnsi="TimesNewRomanPSMT" w:cs="TimesNewRomanPSMT"/>
        </w:rPr>
        <w:t xml:space="preserve">Public keys that are bound into CA certificates shall be used only for signing certificates and status information (e.g., CRLs).  CA certificates whose subject public key is to be used to verify other certificates shall assert the </w:t>
      </w:r>
      <w:r>
        <w:rPr>
          <w:rFonts w:eastAsia="TimesNewRomanPS-ItalicMT" w:cs="TimesNewRomanPS-ItalicMT"/>
          <w:i/>
          <w:iCs/>
        </w:rPr>
        <w:t>keyCertSign</w:t>
      </w:r>
      <w:r>
        <w:rPr>
          <w:rFonts w:ascii="TimesNewRomanPS-ItalicMT" w:eastAsia="TimesNewRomanPS-ItalicMT" w:hAnsi="TimesNewRomanPS-ItalicMT" w:cs="TimesNewRomanPS-ItalicMT"/>
        </w:rPr>
        <w:t xml:space="preserve"> </w:t>
      </w:r>
      <w:r>
        <w:rPr>
          <w:rFonts w:ascii="TimesNewRomanPSMT" w:eastAsia="TimesNewRomanPSMT" w:hAnsi="TimesNewRomanPSMT" w:cs="TimesNewRomanPSMT"/>
        </w:rPr>
        <w:t xml:space="preserve">bit.  CA certificates whose subject public key is to be used to verify CRLs shall assert the </w:t>
      </w:r>
      <w:r>
        <w:rPr>
          <w:rFonts w:eastAsia="TimesNewRomanPS-ItalicMT" w:cs="TimesNewRomanPS-ItalicMT"/>
          <w:i/>
          <w:iCs/>
        </w:rPr>
        <w:t>cRLSign</w:t>
      </w:r>
      <w:r>
        <w:rPr>
          <w:rFonts w:ascii="TimesNewRomanPS-ItalicMT" w:eastAsia="TimesNewRomanPS-ItalicMT" w:hAnsi="TimesNewRomanPS-ItalicMT" w:cs="TimesNewRomanPS-ItalicMT"/>
        </w:rPr>
        <w:t xml:space="preserve"> </w:t>
      </w:r>
      <w:r>
        <w:rPr>
          <w:rFonts w:ascii="TimesNewRomanPSMT" w:eastAsia="TimesNewRomanPSMT" w:hAnsi="TimesNewRomanPSMT" w:cs="TimesNewRomanPSMT"/>
        </w:rPr>
        <w:t xml:space="preserve">bit.  CA certificates whose subject public key is to be used to verify Online Certificate Status Protocol (OCSP) responses shall assert the </w:t>
      </w:r>
      <w:r>
        <w:rPr>
          <w:rFonts w:ascii="TimesNewRomanPSMT" w:eastAsia="TimesNewRomanPSMT" w:hAnsi="TimesNewRomanPSMT" w:cs="TimesNewRomanPSMT"/>
          <w:i/>
          <w:iCs/>
        </w:rPr>
        <w:t>digitalSignature</w:t>
      </w:r>
      <w:r>
        <w:rPr>
          <w:rFonts w:ascii="TimesNewRomanPSMT" w:eastAsia="TimesNewRomanPSMT" w:hAnsi="TimesNewRomanPSMT" w:cs="TimesNewRomanPSMT"/>
        </w:rPr>
        <w:t xml:space="preserve"> and/or </w:t>
      </w:r>
      <w:r>
        <w:rPr>
          <w:rFonts w:ascii="TimesNewRomanPSMT" w:eastAsia="TimesNewRomanPSMT" w:hAnsi="TimesNewRomanPSMT" w:cs="TimesNewRomanPSMT"/>
          <w:i/>
          <w:iCs/>
        </w:rPr>
        <w:t>nonRepudiation</w:t>
      </w:r>
      <w:r>
        <w:rPr>
          <w:rFonts w:ascii="TimesNewRomanPSMT" w:eastAsia="TimesNewRomanPSMT" w:hAnsi="TimesNewRomanPSMT" w:cs="TimesNewRomanPSMT"/>
        </w:rPr>
        <w:t xml:space="preserve"> bits.</w:t>
      </w:r>
    </w:p>
    <w:p w14:paraId="43484ED4" w14:textId="77777777" w:rsidR="00BC097A" w:rsidRDefault="00BC097A">
      <w:pPr>
        <w:rPr>
          <w:rFonts w:ascii="TimesNewRomanPSMT" w:eastAsia="TimesNewRomanPSMT" w:hAnsi="TimesNewRomanPSMT" w:cs="TimesNewRomanPSMT"/>
          <w:szCs w:val="24"/>
        </w:rPr>
      </w:pPr>
      <w:r>
        <w:t xml:space="preserve">Public keys that are bound into device certificates may be used for </w:t>
      </w:r>
      <w:r w:rsidR="00BF4A0F">
        <w:t xml:space="preserve">digital </w:t>
      </w:r>
      <w:r>
        <w:t>sign</w:t>
      </w:r>
      <w:r w:rsidR="00BF4A0F">
        <w:t xml:space="preserve">ature </w:t>
      </w:r>
      <w:r w:rsidR="00BF4A0F">
        <w:rPr>
          <w:rFonts w:ascii="TimesNewRomanPSMT" w:eastAsia="TimesNewRomanPSMT" w:hAnsi="TimesNewRomanPSMT" w:cs="TimesNewRomanPSMT"/>
          <w:szCs w:val="24"/>
        </w:rPr>
        <w:t>(including authentication)</w:t>
      </w:r>
      <w:r>
        <w:t xml:space="preserve">, </w:t>
      </w:r>
      <w:r w:rsidR="00BF4A0F">
        <w:t>key management</w:t>
      </w:r>
      <w:r>
        <w:t xml:space="preserve">, or both.  Device certificates to be used for digital signatures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contain elliptic curve public keys that are to be used for key agreement shall assert the </w:t>
      </w:r>
      <w:r>
        <w:rPr>
          <w:rFonts w:ascii="TimesNewRomanPSMT" w:eastAsia="TimesNewRomanPSMT" w:hAnsi="TimesNewRomanPSMT" w:cs="TimesNewRomanPSMT"/>
          <w:i/>
          <w:iCs/>
          <w:szCs w:val="24"/>
        </w:rPr>
        <w:t>keyAgreement</w:t>
      </w:r>
      <w:r>
        <w:rPr>
          <w:rFonts w:ascii="TimesNewRomanPSMT" w:eastAsia="TimesNewRomanPSMT" w:hAnsi="TimesNewRomanPSMT" w:cs="TimesNewRomanPSMT"/>
          <w:szCs w:val="24"/>
        </w:rPr>
        <w:t xml:space="preserve"> bit.  </w:t>
      </w:r>
      <w:r w:rsidR="00BF4A0F">
        <w:rPr>
          <w:rFonts w:ascii="TimesNewRomanPSMT" w:eastAsia="TimesNewRomanPSMT" w:hAnsi="TimesNewRomanPSMT" w:cs="TimesNewRomanPSMT"/>
          <w:szCs w:val="24"/>
        </w:rPr>
        <w:t xml:space="preserve">Device certificates to be used for both digital signatures and key management shall assert the </w:t>
      </w:r>
      <w:r w:rsidR="00BF4A0F" w:rsidRPr="00BF4A0F">
        <w:rPr>
          <w:rFonts w:ascii="TimesNewRomanPSMT" w:eastAsia="TimesNewRomanPSMT" w:hAnsi="TimesNewRomanPSMT" w:cs="TimesNewRomanPSMT"/>
          <w:i/>
          <w:szCs w:val="24"/>
        </w:rPr>
        <w:t>digitalSignature</w:t>
      </w:r>
      <w:r w:rsidR="00BF4A0F">
        <w:rPr>
          <w:rFonts w:ascii="TimesNewRomanPSMT" w:eastAsia="TimesNewRomanPSMT" w:hAnsi="TimesNewRomanPSMT" w:cs="TimesNewRomanPSMT"/>
          <w:szCs w:val="24"/>
        </w:rPr>
        <w:t xml:space="preserve"> bit and either the </w:t>
      </w:r>
      <w:r w:rsidR="00BF4A0F" w:rsidRPr="00BF4A0F">
        <w:rPr>
          <w:rFonts w:ascii="TimesNewRomanPSMT" w:eastAsia="TimesNewRomanPSMT" w:hAnsi="TimesNewRomanPSMT" w:cs="TimesNewRomanPSMT"/>
          <w:i/>
          <w:szCs w:val="24"/>
        </w:rPr>
        <w:t>keyEncipherment</w:t>
      </w:r>
      <w:r w:rsidR="00BF4A0F">
        <w:rPr>
          <w:rFonts w:ascii="TimesNewRomanPSMT" w:eastAsia="TimesNewRomanPSMT" w:hAnsi="TimesNewRomanPSMT" w:cs="TimesNewRomanPSMT"/>
          <w:szCs w:val="24"/>
        </w:rPr>
        <w:t xml:space="preserve"> (for RSA) or </w:t>
      </w:r>
      <w:r w:rsidR="00BF4A0F" w:rsidRPr="00BF4A0F">
        <w:rPr>
          <w:rFonts w:ascii="TimesNewRomanPSMT" w:eastAsia="TimesNewRomanPSMT" w:hAnsi="TimesNewRomanPSMT" w:cs="TimesNewRomanPSMT"/>
          <w:i/>
          <w:szCs w:val="24"/>
        </w:rPr>
        <w:t>keyAgreement</w:t>
      </w:r>
      <w:r w:rsidR="00BF4A0F">
        <w:rPr>
          <w:rFonts w:ascii="TimesNewRomanPSMT" w:eastAsia="TimesNewRomanPSMT" w:hAnsi="TimesNewRomanPSMT" w:cs="TimesNewRomanPSMT"/>
          <w:szCs w:val="24"/>
        </w:rPr>
        <w:t xml:space="preserve"> (for elliptic curve) bit.  </w:t>
      </w:r>
      <w:r>
        <w:rPr>
          <w:rFonts w:ascii="TimesNewRomanPSMT" w:eastAsia="TimesNewRomanPSMT" w:hAnsi="TimesNewRomanPSMT" w:cs="TimesNewRomanPSMT"/>
          <w:szCs w:val="24"/>
        </w:rPr>
        <w:t xml:space="preserve">Device certificates shall not assert the </w:t>
      </w:r>
      <w:r>
        <w:rPr>
          <w:rFonts w:ascii="TimesNewRomanPSMT" w:eastAsia="TimesNewRomanPSMT" w:hAnsi="TimesNewRomanPSMT" w:cs="TimesNewRomanPSMT"/>
          <w:i/>
          <w:szCs w:val="24"/>
        </w:rPr>
        <w:t>nonRepudiation</w:t>
      </w:r>
      <w:r>
        <w:rPr>
          <w:rFonts w:ascii="TimesNewRomanPSMT" w:eastAsia="TimesNewRomanPSMT" w:hAnsi="TimesNewRomanPSMT" w:cs="TimesNewRomanPSMT"/>
          <w:szCs w:val="24"/>
        </w:rPr>
        <w:t xml:space="preserve"> bit.</w:t>
      </w:r>
      <w:r w:rsidR="00BF4A0F">
        <w:rPr>
          <w:rFonts w:ascii="TimesNewRomanPSMT" w:eastAsia="TimesNewRomanPSMT" w:hAnsi="TimesNewRomanPSMT" w:cs="TimesNewRomanPSMT"/>
          <w:szCs w:val="24"/>
        </w:rPr>
        <w:t xml:space="preserve">  </w:t>
      </w:r>
    </w:p>
    <w:p w14:paraId="480506B0"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03DE6874" w14:textId="77777777" w:rsidR="00BC097A" w:rsidRDefault="00BC097A" w:rsidP="006B5C9C">
      <w:pPr>
        <w:pStyle w:val="Heading2"/>
        <w:ind w:left="1620" w:hanging="720"/>
        <w:rPr>
          <w:lang w:eastAsia="ar-SA"/>
        </w:rPr>
      </w:pPr>
      <w:bookmarkStart w:id="371" w:name="_Toc280343901"/>
      <w:bookmarkStart w:id="372" w:name="_Toc280344356"/>
      <w:r>
        <w:rPr>
          <w:lang w:eastAsia="ar-SA"/>
        </w:rPr>
        <w:lastRenderedPageBreak/>
        <w:t>Private Key Protection and Cryptographic Module Engineering Controls</w:t>
      </w:r>
      <w:bookmarkEnd w:id="371"/>
      <w:bookmarkEnd w:id="372"/>
    </w:p>
    <w:p w14:paraId="0659EDCE" w14:textId="77777777" w:rsidR="00BC097A" w:rsidRDefault="00BC097A" w:rsidP="006B5C9C">
      <w:pPr>
        <w:pStyle w:val="Heading3"/>
        <w:rPr>
          <w:lang w:eastAsia="ar-SA"/>
        </w:rPr>
      </w:pPr>
      <w:bookmarkStart w:id="373" w:name="_Toc280343902"/>
      <w:bookmarkStart w:id="374" w:name="_Toc280344357"/>
      <w:r>
        <w:rPr>
          <w:lang w:eastAsia="ar-SA"/>
        </w:rPr>
        <w:t>Cryptographic Module Standards and Controls</w:t>
      </w:r>
      <w:bookmarkEnd w:id="373"/>
      <w:bookmarkEnd w:id="374"/>
    </w:p>
    <w:p w14:paraId="4304AC23"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254C8C50" w14:textId="77777777" w:rsidR="00BC097A" w:rsidRDefault="00BC097A">
      <w:pPr>
        <w:spacing w:after="120"/>
        <w:rPr>
          <w:lang w:eastAsia="ar-SA"/>
        </w:rPr>
      </w:pPr>
      <w:r>
        <w:rPr>
          <w:lang w:val="en-GB" w:eastAsia="ar-SA"/>
        </w:rPr>
        <w:t>CAs that issue certificates under id-fpki-common-High shall use a FIPS 140 Level 3 or higher validated hardware cryptographic module.  CAs that do not issue certificates under id-fpki-common-High shall use a FIPS 140 Level 2 or higher validated hardware cryptographic module.  RAs shall use a FIPS 140 Level 2 or higher validated hardware cryptographic module.  Subscribers shall use a FIPS 140 Level 1 or higher validated cryptographic module for all cryptographic operations.  Subscribers issued certificates under the hardware users policy (</w:t>
      </w:r>
      <w:r>
        <w:rPr>
          <w:color w:val="000000"/>
          <w:lang w:eastAsia="ar-SA"/>
        </w:rPr>
        <w:t>id-fpki-common-hardware</w:t>
      </w:r>
      <w:r w:rsidR="0009229B">
        <w:rPr>
          <w:color w:val="000000"/>
          <w:lang w:eastAsia="ar-SA"/>
        </w:rPr>
        <w:t xml:space="preserve"> or id-fpki-common-devicesHardware</w:t>
      </w:r>
      <w:r>
        <w:rPr>
          <w:color w:val="000000"/>
          <w:lang w:eastAsia="ar-SA"/>
        </w:rPr>
        <w:t xml:space="preserve">), </w:t>
      </w:r>
      <w:r>
        <w:rPr>
          <w:rFonts w:ascii="TimesNewRomanPSMT" w:eastAsia="TimesNewRomanPSMT" w:hAnsi="TimesNewRomanPSMT" w:cs="TimesNewRomanPSMT"/>
          <w:color w:val="000000"/>
          <w:lang w:eastAsia="ar-SA"/>
        </w:rPr>
        <w:t>one of the authentication policies (id-fpki-common-authentication or id-fpki-common-cardAuth),</w:t>
      </w:r>
      <w:r>
        <w:rPr>
          <w:lang w:val="en-GB" w:eastAsia="ar-SA"/>
        </w:rPr>
        <w:t xml:space="preserve"> or common High policy (id-fpki-common-High) shall use a FIPS 140 Level 2 or higher validated hardware cryptographic module for all private key operations</w:t>
      </w:r>
      <w:r>
        <w:rPr>
          <w:lang w:eastAsia="ar-SA"/>
        </w:rPr>
        <w:t>.</w:t>
      </w:r>
    </w:p>
    <w:p w14:paraId="04AFAB7D" w14:textId="77777777" w:rsidR="0006108F" w:rsidRDefault="0006108F">
      <w:pPr>
        <w:spacing w:after="120"/>
        <w:rPr>
          <w:b/>
          <w:lang w:eastAsia="ar-SA"/>
        </w:rPr>
      </w:pPr>
      <w:r>
        <w:rPr>
          <w:lang w:eastAsia="ar-SA"/>
        </w:rPr>
        <w:t xml:space="preserve">CSSes that provide status information for certificates issued under </w:t>
      </w:r>
      <w:r>
        <w:rPr>
          <w:lang w:val="en-GB" w:eastAsia="ar-SA"/>
        </w:rPr>
        <w:t xml:space="preserve">id-fpki-common-High shall use a FIPS 140 Level 3 or higher validated hardware cryptographic module.  CSSes that do not </w:t>
      </w:r>
      <w:r>
        <w:rPr>
          <w:lang w:eastAsia="ar-SA"/>
        </w:rPr>
        <w:t xml:space="preserve">provide status information for certificates issued under </w:t>
      </w:r>
      <w:r>
        <w:rPr>
          <w:lang w:val="en-GB" w:eastAsia="ar-SA"/>
        </w:rPr>
        <w:t>id-fpki-common-High shall use a FIPS 140 Level 2 or higher validated hardware cryptographic module.</w:t>
      </w:r>
    </w:p>
    <w:p w14:paraId="62528664" w14:textId="77777777" w:rsidR="00BC097A" w:rsidRDefault="00BC097A" w:rsidP="006B5C9C">
      <w:pPr>
        <w:pStyle w:val="Heading3"/>
        <w:rPr>
          <w:lang w:eastAsia="ar-SA"/>
        </w:rPr>
      </w:pPr>
      <w:bookmarkStart w:id="375" w:name="_Toc280343903"/>
      <w:bookmarkStart w:id="376" w:name="_Toc280344358"/>
      <w:r>
        <w:rPr>
          <w:lang w:eastAsia="ar-SA"/>
        </w:rPr>
        <w:t>Private Key (n out of m) Multi-Person Control</w:t>
      </w:r>
      <w:bookmarkEnd w:id="375"/>
      <w:bookmarkEnd w:id="376"/>
    </w:p>
    <w:p w14:paraId="12FA9C13"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33422E0A" w14:textId="77777777" w:rsidR="00BC097A" w:rsidRDefault="00BC097A" w:rsidP="006B5C9C">
      <w:pPr>
        <w:pStyle w:val="Heading3"/>
      </w:pPr>
      <w:bookmarkStart w:id="377" w:name="_Toc280343904"/>
      <w:bookmarkStart w:id="378" w:name="_Toc280344359"/>
      <w:r>
        <w:rPr>
          <w:lang w:eastAsia="ar-SA"/>
        </w:rPr>
        <w:t>Private Key Escrow</w:t>
      </w:r>
      <w:bookmarkEnd w:id="377"/>
      <w:bookmarkEnd w:id="378"/>
    </w:p>
    <w:p w14:paraId="0CED04C3" w14:textId="77777777" w:rsidR="00BC097A" w:rsidRDefault="00BC097A">
      <w:r>
        <w:t>CA private keys are never escrowed.</w:t>
      </w:r>
    </w:p>
    <w:p w14:paraId="7BDC591F"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4F53E183" w14:textId="77777777" w:rsidR="00BC097A" w:rsidRDefault="00BC097A" w:rsidP="006B5C9C">
      <w:pPr>
        <w:pStyle w:val="Heading3"/>
        <w:rPr>
          <w:lang w:eastAsia="ar-SA"/>
        </w:rPr>
      </w:pPr>
      <w:bookmarkStart w:id="379" w:name="_Toc280343905"/>
      <w:bookmarkStart w:id="380" w:name="_Toc280344360"/>
      <w:r>
        <w:rPr>
          <w:lang w:eastAsia="ar-SA"/>
        </w:rPr>
        <w:t>Private Key Backup</w:t>
      </w:r>
      <w:bookmarkEnd w:id="379"/>
      <w:bookmarkEnd w:id="380"/>
    </w:p>
    <w:p w14:paraId="5FFF43F7" w14:textId="77777777" w:rsidR="00BC097A" w:rsidRDefault="00BC097A" w:rsidP="006B5C9C">
      <w:pPr>
        <w:pStyle w:val="Heading4"/>
        <w:tabs>
          <w:tab w:val="clear" w:pos="864"/>
          <w:tab w:val="left" w:pos="1260"/>
        </w:tabs>
        <w:spacing w:before="240" w:after="60"/>
        <w:rPr>
          <w:lang w:eastAsia="ar-SA"/>
        </w:rPr>
      </w:pPr>
      <w:bookmarkStart w:id="381" w:name="_Toc280343906"/>
      <w:r>
        <w:rPr>
          <w:lang w:eastAsia="ar-SA"/>
        </w:rPr>
        <w:t>Backup of CA Private Signature Key</w:t>
      </w:r>
      <w:bookmarkEnd w:id="381"/>
    </w:p>
    <w:p w14:paraId="5EDF51B7"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384EC467" w14:textId="77777777" w:rsidR="00BC097A" w:rsidRPr="00EF2A78" w:rsidRDefault="00BC097A" w:rsidP="006B5C9C">
      <w:pPr>
        <w:pStyle w:val="Heading4"/>
        <w:tabs>
          <w:tab w:val="clear" w:pos="864"/>
          <w:tab w:val="left" w:pos="1260"/>
        </w:tabs>
        <w:spacing w:before="240" w:after="60"/>
        <w:rPr>
          <w:lang w:eastAsia="ar-SA"/>
        </w:rPr>
      </w:pPr>
      <w:bookmarkStart w:id="382" w:name="_Toc280343907"/>
      <w:r w:rsidRPr="00EF2A78">
        <w:rPr>
          <w:lang w:eastAsia="ar-SA"/>
        </w:rPr>
        <w:lastRenderedPageBreak/>
        <w:t>Backup of Subscriber Private Signature Key</w:t>
      </w:r>
      <w:bookmarkEnd w:id="382"/>
    </w:p>
    <w:p w14:paraId="40D184FA" w14:textId="77777777" w:rsidR="00BC097A" w:rsidRDefault="00BC097A">
      <w:r>
        <w:t xml:space="preserve">Subscriber private signature keys whose corresponding public key is contained in a certificate asserting the id-fpki-common-authentication, id-fpki-common-cardAuth, or id-fpki-common-High policy </w:t>
      </w:r>
      <w:r w:rsidR="00C91C80">
        <w:t xml:space="preserve">shall </w:t>
      </w:r>
      <w:r>
        <w:t>not be backed up or copied.</w:t>
      </w:r>
    </w:p>
    <w:p w14:paraId="40E73154" w14:textId="77777777" w:rsidR="00BC097A" w:rsidRDefault="00BC097A">
      <w:pPr>
        <w:autoSpaceDE w:val="0"/>
        <w:spacing w:after="120"/>
        <w:rPr>
          <w:lang w:eastAsia="ar-SA"/>
        </w:rPr>
      </w:pPr>
      <w:r>
        <w:rPr>
          <w:lang w:eastAsia="ar-SA"/>
        </w:rPr>
        <w:t xml:space="preserve">Subscriber private signature keys whose corresponding public key is contained in a certificate that does not assert </w:t>
      </w:r>
      <w:r>
        <w:rPr>
          <w:rFonts w:ascii="TimesNewRomanPSMT" w:eastAsia="TimesNewRomanPSMT" w:hAnsi="TimesNewRomanPSMT" w:cs="TimesNewRomanPSMT"/>
          <w:lang w:val="en-GB" w:eastAsia="ar-SA"/>
        </w:rPr>
        <w:t xml:space="preserve">id-fpki-common-authentication, id-fpki-common-cardAuth, or </w:t>
      </w:r>
      <w:r>
        <w:rPr>
          <w:lang w:eastAsia="ar-SA"/>
        </w:rPr>
        <w:t xml:space="preserve">id-fpki-common-High may be backed up or copied, but must be held in the subscriber’s control.  Backed up subscriber private signature </w:t>
      </w:r>
      <w:r>
        <w:rPr>
          <w:szCs w:val="24"/>
          <w:lang w:eastAsia="ar-SA"/>
        </w:rPr>
        <w:t xml:space="preserve">keys </w:t>
      </w:r>
      <w:r>
        <w:rPr>
          <w:lang w:eastAsia="ar-SA"/>
        </w:rPr>
        <w:t>shall not be stored in plaintext form outside the cryptographic module.  Storage must ensure security controls consistent with the protection provided by the subscriber’s cryptographic module.</w:t>
      </w:r>
    </w:p>
    <w:p w14:paraId="005C3A70" w14:textId="77777777" w:rsidR="00BC097A" w:rsidRPr="00EF2A78" w:rsidRDefault="00BC097A" w:rsidP="006B5C9C">
      <w:pPr>
        <w:pStyle w:val="Heading4"/>
        <w:tabs>
          <w:tab w:val="clear" w:pos="864"/>
          <w:tab w:val="left" w:pos="1260"/>
        </w:tabs>
        <w:spacing w:before="240" w:after="60"/>
        <w:rPr>
          <w:lang w:eastAsia="ar-SA"/>
        </w:rPr>
      </w:pPr>
      <w:bookmarkStart w:id="383" w:name="_Toc280343908"/>
      <w:r w:rsidRPr="00EF2A78">
        <w:rPr>
          <w:lang w:eastAsia="ar-SA"/>
        </w:rPr>
        <w:t>Backup of Subscriber Private Key Management Key</w:t>
      </w:r>
      <w:bookmarkEnd w:id="383"/>
    </w:p>
    <w:p w14:paraId="6D3A82C6"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78B7C696" w14:textId="77777777" w:rsidR="00603B9B" w:rsidRPr="00EF2A78" w:rsidRDefault="00603B9B" w:rsidP="00603B9B">
      <w:pPr>
        <w:pStyle w:val="Heading4"/>
        <w:tabs>
          <w:tab w:val="clear" w:pos="864"/>
          <w:tab w:val="left" w:pos="1260"/>
        </w:tabs>
        <w:spacing w:before="240" w:after="60"/>
        <w:rPr>
          <w:lang w:eastAsia="ar-SA"/>
        </w:rPr>
      </w:pPr>
      <w:bookmarkStart w:id="384" w:name="_Toc280343909"/>
      <w:r w:rsidRPr="00EF2A78">
        <w:rPr>
          <w:lang w:eastAsia="ar-SA"/>
        </w:rPr>
        <w:t xml:space="preserve">Backup of </w:t>
      </w:r>
      <w:r>
        <w:rPr>
          <w:lang w:eastAsia="ar-SA"/>
        </w:rPr>
        <w:t>CSS Private Key</w:t>
      </w:r>
      <w:bookmarkEnd w:id="384"/>
    </w:p>
    <w:p w14:paraId="3D4A5CDB"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68D91AD8" w14:textId="77777777" w:rsidR="002C3977" w:rsidRPr="00EF2A78" w:rsidRDefault="002C3977" w:rsidP="002C3977">
      <w:pPr>
        <w:pStyle w:val="Heading4"/>
        <w:tabs>
          <w:tab w:val="clear" w:pos="864"/>
          <w:tab w:val="left" w:pos="1260"/>
        </w:tabs>
        <w:spacing w:before="240" w:after="60"/>
        <w:rPr>
          <w:lang w:eastAsia="ar-SA"/>
        </w:rPr>
      </w:pPr>
      <w:r w:rsidRPr="00EF2A78">
        <w:rPr>
          <w:lang w:eastAsia="ar-SA"/>
        </w:rPr>
        <w:t xml:space="preserve">Backup of </w:t>
      </w:r>
      <w:r>
        <w:rPr>
          <w:lang w:eastAsia="ar-SA"/>
        </w:rPr>
        <w:t>Device Private Keys</w:t>
      </w:r>
    </w:p>
    <w:p w14:paraId="6BE7AFC6" w14:textId="77777777" w:rsidR="002C3977" w:rsidRPr="00BC2B56" w:rsidRDefault="00BC2B56">
      <w:pPr>
        <w:autoSpaceDE w:val="0"/>
        <w:spacing w:after="120"/>
        <w:rPr>
          <w:lang w:eastAsia="ar-SA"/>
        </w:rPr>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324F40EE" w14:textId="77777777" w:rsidR="00BC097A" w:rsidRDefault="00BC097A" w:rsidP="006B5C9C">
      <w:pPr>
        <w:pStyle w:val="Heading3"/>
        <w:rPr>
          <w:lang w:eastAsia="ar-SA"/>
        </w:rPr>
      </w:pPr>
      <w:bookmarkStart w:id="385" w:name="_Toc280343910"/>
      <w:bookmarkStart w:id="386" w:name="_Toc280344361"/>
      <w:r>
        <w:rPr>
          <w:lang w:eastAsia="ar-SA"/>
        </w:rPr>
        <w:t>Private Key Archival</w:t>
      </w:r>
      <w:bookmarkEnd w:id="385"/>
      <w:bookmarkEnd w:id="386"/>
    </w:p>
    <w:p w14:paraId="257AC9FF"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72A405D0" w14:textId="77777777" w:rsidR="00BC097A" w:rsidRDefault="00BC097A" w:rsidP="006B5C9C">
      <w:pPr>
        <w:pStyle w:val="Heading3"/>
        <w:rPr>
          <w:lang w:eastAsia="ar-SA"/>
        </w:rPr>
      </w:pPr>
      <w:bookmarkStart w:id="387" w:name="_Toc280343911"/>
      <w:bookmarkStart w:id="388" w:name="_Toc280344362"/>
      <w:r>
        <w:rPr>
          <w:lang w:eastAsia="ar-SA"/>
        </w:rPr>
        <w:t>Private Key Transfer into or from a Cryptographic Module</w:t>
      </w:r>
      <w:bookmarkEnd w:id="387"/>
      <w:bookmarkEnd w:id="388"/>
    </w:p>
    <w:p w14:paraId="197FF606"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5D0E0896"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7E6C5C79"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1E248313" w14:textId="77777777" w:rsidR="00BC097A" w:rsidRDefault="00BC097A" w:rsidP="006B5C9C">
      <w:pPr>
        <w:pStyle w:val="Heading3"/>
        <w:rPr>
          <w:lang w:eastAsia="ar-SA"/>
        </w:rPr>
      </w:pPr>
      <w:bookmarkStart w:id="389" w:name="_Toc280343912"/>
      <w:bookmarkStart w:id="390" w:name="_Toc280344363"/>
      <w:r>
        <w:rPr>
          <w:lang w:eastAsia="ar-SA"/>
        </w:rPr>
        <w:lastRenderedPageBreak/>
        <w:t>Private Key Storage on Cryptographic Module</w:t>
      </w:r>
      <w:bookmarkEnd w:id="389"/>
      <w:bookmarkEnd w:id="390"/>
    </w:p>
    <w:p w14:paraId="79C51FC7" w14:textId="77777777" w:rsidR="00BC097A" w:rsidRDefault="00BC097A">
      <w:pPr>
        <w:spacing w:after="120"/>
        <w:rPr>
          <w:lang w:eastAsia="ar-SA"/>
        </w:rPr>
      </w:pPr>
      <w:r>
        <w:rPr>
          <w:lang w:eastAsia="ar-SA"/>
        </w:rPr>
        <w:t>No stipulation beyond that specified in FIPS 140.</w:t>
      </w:r>
    </w:p>
    <w:p w14:paraId="1A61181F" w14:textId="77777777" w:rsidR="00BC097A" w:rsidRDefault="00BC097A" w:rsidP="006B5C9C">
      <w:pPr>
        <w:pStyle w:val="Heading3"/>
        <w:rPr>
          <w:lang w:eastAsia="ar-SA"/>
        </w:rPr>
      </w:pPr>
      <w:bookmarkStart w:id="391" w:name="_Toc280343913"/>
      <w:bookmarkStart w:id="392" w:name="_Toc280344364"/>
      <w:r>
        <w:rPr>
          <w:lang w:eastAsia="ar-SA"/>
        </w:rPr>
        <w:t>Method of Activating Private Key</w:t>
      </w:r>
      <w:bookmarkEnd w:id="391"/>
      <w:bookmarkEnd w:id="392"/>
    </w:p>
    <w:p w14:paraId="19E71649" w14:textId="77777777" w:rsidR="00BC097A" w:rsidRDefault="00BC097A">
      <w:pPr>
        <w:autoSpaceDE w:val="0"/>
        <w:rPr>
          <w:szCs w:val="24"/>
          <w:lang w:eastAsia="ar-SA"/>
        </w:rPr>
      </w:pPr>
      <w:r>
        <w:rPr>
          <w:lang w:eastAsia="ar-SA"/>
        </w:rPr>
        <w:t xml:space="preserve">For certificates issued under id-fpki-common-authentication, id-fpki-common-policy,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  Entry of activation data shall be protected from disclosure (i.e., the data should not be displayed while it is entered)</w:t>
      </w:r>
      <w:r>
        <w:rPr>
          <w:szCs w:val="24"/>
          <w:lang w:eastAsia="ar-SA"/>
        </w:rPr>
        <w:t>.</w:t>
      </w:r>
    </w:p>
    <w:p w14:paraId="514EAAC3" w14:textId="77777777" w:rsidR="00AF50D7" w:rsidRPr="00AF50D7" w:rsidRDefault="00AF50D7">
      <w:pPr>
        <w:autoSpaceDE w:val="0"/>
        <w:spacing w:after="120"/>
      </w:pPr>
      <w:r w:rsidRPr="00AF50D7">
        <w:t>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The strength of the security controls shall be commensurate with the level of threat in the device’s environment, and shall protect the device’s hardware, software, and the cryptographic token and its activation data from compromise.</w:t>
      </w:r>
    </w:p>
    <w:p w14:paraId="51F9D62D" w14:textId="77777777" w:rsidR="00BC097A" w:rsidRDefault="00AF50D7">
      <w:pPr>
        <w:autoSpaceDE w:val="0"/>
        <w:spacing w:after="120"/>
        <w:rPr>
          <w:b/>
          <w:lang w:eastAsia="ar-SA"/>
        </w:rPr>
      </w:pPr>
      <w:r>
        <w:rPr>
          <w:lang w:eastAsia="ar-SA"/>
        </w:rPr>
        <w:br/>
      </w:r>
      <w:r w:rsidR="00BC097A">
        <w:rPr>
          <w:lang w:eastAsia="ar-SA"/>
        </w:rPr>
        <w:t>For certificates issued under id-fpki-common-cardAuth, subscriber authentication is not required to use the associated private key.</w:t>
      </w:r>
    </w:p>
    <w:p w14:paraId="789A664B" w14:textId="77777777" w:rsidR="00BC097A" w:rsidRDefault="00BC097A" w:rsidP="006B5C9C">
      <w:pPr>
        <w:pStyle w:val="Heading3"/>
        <w:rPr>
          <w:lang w:eastAsia="ar-SA"/>
        </w:rPr>
      </w:pPr>
      <w:bookmarkStart w:id="393" w:name="_Toc280343914"/>
      <w:bookmarkStart w:id="394" w:name="_Toc280344365"/>
      <w:r>
        <w:rPr>
          <w:lang w:eastAsia="ar-SA"/>
        </w:rPr>
        <w:t>Method of Deactivating Private Key</w:t>
      </w:r>
      <w:bookmarkEnd w:id="393"/>
      <w:bookmarkEnd w:id="394"/>
    </w:p>
    <w:p w14:paraId="5653454E"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53969721" w14:textId="77777777" w:rsidR="00BC097A" w:rsidRDefault="00BC097A" w:rsidP="006B5C9C">
      <w:pPr>
        <w:pStyle w:val="Heading3"/>
      </w:pPr>
      <w:bookmarkStart w:id="395" w:name="_Toc280343915"/>
      <w:bookmarkStart w:id="396" w:name="_Toc280344366"/>
      <w:r>
        <w:t>Method of Destroying Private Key</w:t>
      </w:r>
      <w:bookmarkEnd w:id="395"/>
      <w:bookmarkEnd w:id="396"/>
    </w:p>
    <w:p w14:paraId="5330A601"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0C5D461D" w14:textId="77777777" w:rsidR="00BC097A" w:rsidRDefault="0022360C">
      <w:r>
        <w:rPr>
          <w:noProof/>
        </w:rPr>
        <mc:AlternateContent>
          <mc:Choice Requires="wps">
            <w:drawing>
              <wp:anchor distT="0" distB="182880" distL="114935" distR="114935" simplePos="0" relativeHeight="251659264" behindDoc="0" locked="0" layoutInCell="1" allowOverlap="1" wp14:anchorId="64C863CD" wp14:editId="76A990F4">
                <wp:simplePos x="0" y="0"/>
                <wp:positionH relativeFrom="column">
                  <wp:posOffset>555625</wp:posOffset>
                </wp:positionH>
                <wp:positionV relativeFrom="paragraph">
                  <wp:posOffset>54610</wp:posOffset>
                </wp:positionV>
                <wp:extent cx="4792980" cy="278130"/>
                <wp:effectExtent l="0" t="0" r="0" b="1270"/>
                <wp:wrapTopAndBottom/>
                <wp:docPr id="12647600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714036DB" w14:textId="77777777" w:rsidR="00EE1B5A" w:rsidRDefault="00EE1B5A">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863CD" id="Text Box 18" o:spid="_x0000_s1054"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" strokeweight=".5pt">
                <v:path arrowok="t"/>
                <v:textbox inset="7.45pt,3.85pt,7.45pt,3.85pt">
                  <w:txbxContent>
                    <w:p w14:paraId="714036DB" w14:textId="77777777" w:rsidR="00EE1B5A" w:rsidRDefault="00EE1B5A">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71578087" w14:textId="77777777" w:rsidR="00BC097A" w:rsidRDefault="00BC097A" w:rsidP="006B5C9C">
      <w:pPr>
        <w:pStyle w:val="Heading3"/>
      </w:pPr>
      <w:bookmarkStart w:id="397" w:name="_Toc280343916"/>
      <w:bookmarkStart w:id="398" w:name="_Toc280344367"/>
      <w:r>
        <w:t>Cryptographic Module Rating</w:t>
      </w:r>
      <w:bookmarkEnd w:id="397"/>
      <w:bookmarkEnd w:id="398"/>
    </w:p>
    <w:p w14:paraId="44EAAB83" w14:textId="77777777" w:rsidR="00BC097A" w:rsidRDefault="00BC097A">
      <w:pPr>
        <w:rPr>
          <w:b/>
          <w:i/>
          <w:caps/>
          <w:sz w:val="28"/>
          <w:lang w:eastAsia="ar-SA"/>
        </w:rPr>
      </w:pPr>
      <w:r>
        <w:t>See section 6.2.1.</w:t>
      </w:r>
    </w:p>
    <w:p w14:paraId="79C28CCA" w14:textId="77777777" w:rsidR="00BC097A" w:rsidRDefault="00BC097A" w:rsidP="006B5C9C">
      <w:pPr>
        <w:pStyle w:val="Heading2"/>
        <w:rPr>
          <w:lang w:eastAsia="ar-SA"/>
        </w:rPr>
      </w:pPr>
      <w:bookmarkStart w:id="399" w:name="_Toc280343917"/>
      <w:bookmarkStart w:id="400" w:name="_Toc280344368"/>
      <w:r>
        <w:rPr>
          <w:lang w:eastAsia="ar-SA"/>
        </w:rPr>
        <w:lastRenderedPageBreak/>
        <w:t>Other Aspects of Key Pair Management</w:t>
      </w:r>
      <w:bookmarkEnd w:id="399"/>
      <w:bookmarkEnd w:id="400"/>
    </w:p>
    <w:p w14:paraId="37A0172C" w14:textId="77777777" w:rsidR="00BC097A" w:rsidRDefault="00BC097A" w:rsidP="006B5C9C">
      <w:pPr>
        <w:pStyle w:val="Heading3"/>
      </w:pPr>
      <w:bookmarkStart w:id="401" w:name="_Toc280343918"/>
      <w:bookmarkStart w:id="402" w:name="_Toc280344369"/>
      <w:r>
        <w:t>Public Key Archival</w:t>
      </w:r>
      <w:bookmarkEnd w:id="401"/>
      <w:bookmarkEnd w:id="402"/>
    </w:p>
    <w:p w14:paraId="13A5BB25" w14:textId="77777777" w:rsidR="00BC097A" w:rsidRDefault="00BC097A">
      <w:pPr>
        <w:spacing w:after="120"/>
        <w:rPr>
          <w:lang w:eastAsia="ar-SA"/>
        </w:rPr>
      </w:pPr>
      <w:r>
        <w:rPr>
          <w:lang w:eastAsia="ar-SA"/>
        </w:rPr>
        <w:t>The public key is archived as part of the certificate archival.</w:t>
      </w:r>
    </w:p>
    <w:p w14:paraId="58092AD8" w14:textId="77777777" w:rsidR="00BC097A" w:rsidRDefault="00BC097A" w:rsidP="006B5C9C">
      <w:pPr>
        <w:pStyle w:val="Heading3"/>
      </w:pPr>
      <w:bookmarkStart w:id="403" w:name="_Toc280343919"/>
      <w:bookmarkStart w:id="404" w:name="_Toc280344370"/>
      <w:r>
        <w:rPr>
          <w:lang w:eastAsia="ar-SA"/>
        </w:rPr>
        <w:t>Certificate Operational Periods and Key Usage Periods</w:t>
      </w:r>
      <w:bookmarkEnd w:id="403"/>
      <w:bookmarkEnd w:id="404"/>
    </w:p>
    <w:p w14:paraId="72BD8758" w14:textId="77777777" w:rsidR="00BC097A" w:rsidRDefault="00BC097A">
      <w:r>
        <w:t>The usage period for the Common Policy Root CA key pair is a maximum of 20 years.</w:t>
      </w:r>
    </w:p>
    <w:p w14:paraId="6BFE23DE"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0FB2E0E1" w14:textId="77777777" w:rsidR="00BC097A" w:rsidRDefault="00BC097A">
      <w:r>
        <w:t>Subscriber public keys in certificates that assert the id-PIV-content-signing OID in the extended key usage extension have a maximum usage period of eight years.  The private keys corresponding to the public keys in these certificates have a maximum usage period of three years.</w:t>
      </w:r>
    </w:p>
    <w:p w14:paraId="5C69DA7F"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63F03445" w14:textId="77777777" w:rsidR="00BC097A" w:rsidRDefault="00BC097A" w:rsidP="006B5C9C">
      <w:pPr>
        <w:pStyle w:val="Heading2"/>
        <w:rPr>
          <w:lang w:eastAsia="ar-SA"/>
        </w:rPr>
      </w:pPr>
      <w:bookmarkStart w:id="405" w:name="_Toc280343920"/>
      <w:bookmarkStart w:id="406" w:name="_Toc280344371"/>
      <w:r>
        <w:rPr>
          <w:lang w:eastAsia="ar-SA"/>
        </w:rPr>
        <w:t>Activation Data</w:t>
      </w:r>
      <w:bookmarkEnd w:id="405"/>
      <w:bookmarkEnd w:id="406"/>
    </w:p>
    <w:p w14:paraId="111217C2" w14:textId="77777777" w:rsidR="00BC097A" w:rsidRDefault="00BC097A" w:rsidP="006B5C9C">
      <w:pPr>
        <w:pStyle w:val="Heading3"/>
        <w:rPr>
          <w:lang w:eastAsia="ar-SA"/>
        </w:rPr>
      </w:pPr>
      <w:bookmarkStart w:id="407" w:name="_Toc280343921"/>
      <w:bookmarkStart w:id="408" w:name="_Toc280344372"/>
      <w:r>
        <w:rPr>
          <w:lang w:eastAsia="ar-SA"/>
        </w:rPr>
        <w:t>Activation Data Generation and Installation</w:t>
      </w:r>
      <w:bookmarkEnd w:id="407"/>
      <w:bookmarkEnd w:id="408"/>
    </w:p>
    <w:p w14:paraId="7E261509"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1601F6E1"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6468CBE9" w14:textId="77777777" w:rsidR="00BC097A" w:rsidRDefault="00BC097A" w:rsidP="006B5C9C">
      <w:pPr>
        <w:pStyle w:val="Heading3"/>
        <w:rPr>
          <w:lang w:eastAsia="ar-SA"/>
        </w:rPr>
      </w:pPr>
      <w:bookmarkStart w:id="409" w:name="_Toc280343922"/>
      <w:bookmarkStart w:id="410" w:name="_Toc280344373"/>
      <w:r>
        <w:rPr>
          <w:lang w:eastAsia="ar-SA"/>
        </w:rPr>
        <w:t>Activation Data Protection</w:t>
      </w:r>
      <w:bookmarkEnd w:id="409"/>
      <w:bookmarkEnd w:id="410"/>
    </w:p>
    <w:p w14:paraId="23639000"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3D98081F" w14:textId="77777777" w:rsidR="00BC097A" w:rsidRDefault="00BC097A">
      <w:pPr>
        <w:pStyle w:val="BulletDouble"/>
        <w:numPr>
          <w:ilvl w:val="0"/>
          <w:numId w:val="22"/>
        </w:numPr>
        <w:tabs>
          <w:tab w:val="left" w:pos="1080"/>
        </w:tabs>
        <w:rPr>
          <w:lang w:eastAsia="ar-SA"/>
        </w:rPr>
      </w:pPr>
      <w:r>
        <w:rPr>
          <w:lang w:eastAsia="ar-SA"/>
        </w:rPr>
        <w:t>memorized;</w:t>
      </w:r>
    </w:p>
    <w:p w14:paraId="0C7C68FA" w14:textId="77777777" w:rsidR="00BC097A" w:rsidRDefault="00BC097A">
      <w:pPr>
        <w:pStyle w:val="BulletDouble"/>
        <w:numPr>
          <w:ilvl w:val="0"/>
          <w:numId w:val="22"/>
        </w:numPr>
        <w:tabs>
          <w:tab w:val="left" w:pos="1080"/>
        </w:tabs>
        <w:rPr>
          <w:lang w:eastAsia="ar-SA"/>
        </w:rPr>
      </w:pPr>
      <w:r>
        <w:rPr>
          <w:lang w:eastAsia="ar-SA"/>
        </w:rPr>
        <w:t>biometric in nature; or</w:t>
      </w:r>
    </w:p>
    <w:p w14:paraId="1BD3FEE3" w14:textId="77777777" w:rsidR="00BC097A" w:rsidRDefault="00BC097A">
      <w:pPr>
        <w:pStyle w:val="BulletDouble"/>
        <w:numPr>
          <w:ilvl w:val="0"/>
          <w:numId w:val="22"/>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p w14:paraId="2EE6098E" w14:textId="77777777" w:rsidR="00BC097A" w:rsidRDefault="0022360C" w:rsidP="006B5C9C">
      <w:pPr>
        <w:pStyle w:val="Heading3"/>
      </w:pPr>
      <w:r>
        <w:rPr>
          <w:noProof/>
        </w:rPr>
        <w:lastRenderedPageBreak/>
        <mc:AlternateContent>
          <mc:Choice Requires="wps">
            <w:drawing>
              <wp:anchor distT="0" distB="182880" distL="114935" distR="114935" simplePos="0" relativeHeight="251651072" behindDoc="0" locked="0" layoutInCell="1" allowOverlap="1" wp14:anchorId="622AC68B" wp14:editId="1E0F9D89">
                <wp:simplePos x="0" y="0"/>
                <wp:positionH relativeFrom="column">
                  <wp:align>center</wp:align>
                </wp:positionH>
                <wp:positionV relativeFrom="paragraph">
                  <wp:posOffset>169545</wp:posOffset>
                </wp:positionV>
                <wp:extent cx="4846320" cy="416560"/>
                <wp:effectExtent l="0" t="0" r="5080" b="2540"/>
                <wp:wrapTopAndBottom/>
                <wp:docPr id="23029967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65C6F5E1" w14:textId="77777777" w:rsidR="00EE1B5A" w:rsidRDefault="00EE1B5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AC68B" id="Text Box 8" o:spid="_x0000_s1055"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" strokeweight=".5pt">
                <v:path arrowok="t"/>
                <v:textbox inset="7.45pt,3.85pt,7.45pt,3.85pt">
                  <w:txbxContent>
                    <w:p w14:paraId="65C6F5E1" w14:textId="77777777" w:rsidR="00EE1B5A" w:rsidRDefault="00EE1B5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11" w:name="_Toc280343923"/>
      <w:bookmarkStart w:id="412" w:name="_Toc280344374"/>
      <w:r w:rsidR="00BC097A">
        <w:t>Other Aspects of Activation Data</w:t>
      </w:r>
      <w:bookmarkEnd w:id="411"/>
      <w:bookmarkEnd w:id="412"/>
    </w:p>
    <w:p w14:paraId="4A09642D" w14:textId="77777777" w:rsidR="00BC097A" w:rsidRDefault="00BC097A">
      <w:pPr>
        <w:spacing w:after="120"/>
        <w:rPr>
          <w:lang w:eastAsia="ar-SA"/>
        </w:rPr>
      </w:pPr>
      <w:r>
        <w:rPr>
          <w:lang w:eastAsia="ar-SA"/>
        </w:rPr>
        <w:t>No stipulation.</w:t>
      </w:r>
    </w:p>
    <w:p w14:paraId="6554F926" w14:textId="77777777" w:rsidR="00BC097A" w:rsidRDefault="00BC097A" w:rsidP="006B5C9C">
      <w:pPr>
        <w:pStyle w:val="Heading2"/>
        <w:rPr>
          <w:lang w:eastAsia="ar-SA"/>
        </w:rPr>
      </w:pPr>
      <w:bookmarkStart w:id="413" w:name="_Toc280343924"/>
      <w:bookmarkStart w:id="414" w:name="_Toc280344375"/>
      <w:r>
        <w:rPr>
          <w:lang w:eastAsia="ar-SA"/>
        </w:rPr>
        <w:t>Computer Security Controls</w:t>
      </w:r>
      <w:bookmarkEnd w:id="413"/>
      <w:bookmarkEnd w:id="414"/>
    </w:p>
    <w:p w14:paraId="07E708BD" w14:textId="77777777" w:rsidR="00BC097A" w:rsidRDefault="00BC097A" w:rsidP="006B5C9C">
      <w:pPr>
        <w:pStyle w:val="Heading3"/>
        <w:rPr>
          <w:lang w:eastAsia="ar-SA"/>
        </w:rPr>
      </w:pPr>
      <w:bookmarkStart w:id="415" w:name="_Toc280343925"/>
      <w:bookmarkStart w:id="416" w:name="_Toc280344376"/>
      <w:r>
        <w:rPr>
          <w:lang w:eastAsia="ar-SA"/>
        </w:rPr>
        <w:t>Specific Computer Security Technical Requirements</w:t>
      </w:r>
      <w:bookmarkEnd w:id="415"/>
      <w:bookmarkEnd w:id="416"/>
    </w:p>
    <w:p w14:paraId="4546FDA5"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4F7D8B9E" w14:textId="77777777" w:rsidR="00BC097A" w:rsidRDefault="00BC097A">
      <w:pPr>
        <w:pStyle w:val="BulletDouble"/>
        <w:numPr>
          <w:ilvl w:val="0"/>
          <w:numId w:val="6"/>
        </w:numPr>
        <w:tabs>
          <w:tab w:val="left" w:pos="720"/>
        </w:tabs>
        <w:rPr>
          <w:lang w:eastAsia="ar-SA"/>
        </w:rPr>
      </w:pPr>
      <w:r>
        <w:rPr>
          <w:lang w:eastAsia="ar-SA"/>
        </w:rPr>
        <w:t>Require authenticated logins</w:t>
      </w:r>
    </w:p>
    <w:p w14:paraId="1E61FCB9" w14:textId="77777777" w:rsidR="00BC097A" w:rsidRDefault="00BC097A">
      <w:pPr>
        <w:pStyle w:val="BulletDouble"/>
        <w:numPr>
          <w:ilvl w:val="0"/>
          <w:numId w:val="6"/>
        </w:numPr>
        <w:tabs>
          <w:tab w:val="left" w:pos="720"/>
        </w:tabs>
        <w:rPr>
          <w:lang w:eastAsia="ar-SA"/>
        </w:rPr>
      </w:pPr>
      <w:r>
        <w:rPr>
          <w:lang w:eastAsia="ar-SA"/>
        </w:rPr>
        <w:t>Provide discretionary access control</w:t>
      </w:r>
    </w:p>
    <w:p w14:paraId="30291442" w14:textId="77777777" w:rsidR="00BC097A" w:rsidRDefault="00BC097A">
      <w:pPr>
        <w:pStyle w:val="BulletDouble"/>
        <w:numPr>
          <w:ilvl w:val="0"/>
          <w:numId w:val="6"/>
        </w:numPr>
        <w:tabs>
          <w:tab w:val="left" w:pos="720"/>
        </w:tabs>
        <w:rPr>
          <w:lang w:eastAsia="ar-SA"/>
        </w:rPr>
      </w:pPr>
      <w:r>
        <w:rPr>
          <w:lang w:eastAsia="ar-SA"/>
        </w:rPr>
        <w:t>Provide a security audit capability</w:t>
      </w:r>
    </w:p>
    <w:p w14:paraId="32FAF3A8" w14:textId="77777777" w:rsidR="00BC097A" w:rsidRDefault="00BC097A">
      <w:pPr>
        <w:pStyle w:val="BulletDouble"/>
        <w:numPr>
          <w:ilvl w:val="0"/>
          <w:numId w:val="6"/>
        </w:numPr>
        <w:tabs>
          <w:tab w:val="left" w:pos="720"/>
        </w:tabs>
        <w:rPr>
          <w:lang w:eastAsia="ar-SA"/>
        </w:rPr>
      </w:pPr>
      <w:r>
        <w:rPr>
          <w:lang w:eastAsia="ar-SA"/>
        </w:rPr>
        <w:t>Enforce access control for CA services and PKI roles</w:t>
      </w:r>
    </w:p>
    <w:p w14:paraId="6062390A"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333319A3" w14:textId="77777777" w:rsidR="00BC097A" w:rsidRDefault="00BC097A">
      <w:pPr>
        <w:pStyle w:val="BulletDouble"/>
        <w:numPr>
          <w:ilvl w:val="0"/>
          <w:numId w:val="6"/>
        </w:numPr>
        <w:tabs>
          <w:tab w:val="left" w:pos="720"/>
        </w:tabs>
        <w:rPr>
          <w:lang w:eastAsia="ar-SA"/>
        </w:rPr>
      </w:pPr>
      <w:r>
        <w:rPr>
          <w:lang w:eastAsia="ar-SA"/>
        </w:rPr>
        <w:t>Require identification and authentication of PKI roles and associated identities</w:t>
      </w:r>
    </w:p>
    <w:p w14:paraId="4A6B565C" w14:textId="77777777" w:rsidR="00BC097A" w:rsidRDefault="00BC097A">
      <w:pPr>
        <w:pStyle w:val="BulletDouble"/>
        <w:numPr>
          <w:ilvl w:val="0"/>
          <w:numId w:val="6"/>
        </w:numPr>
        <w:tabs>
          <w:tab w:val="left" w:pos="720"/>
        </w:tabs>
        <w:rPr>
          <w:lang w:eastAsia="ar-SA"/>
        </w:rPr>
      </w:pPr>
      <w:r>
        <w:rPr>
          <w:lang w:eastAsia="ar-SA"/>
        </w:rPr>
        <w:t>Prohibit object reuse or require separation for CA random access memory</w:t>
      </w:r>
    </w:p>
    <w:p w14:paraId="12DCE097"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3EA0BA2D"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37132877" w14:textId="77777777" w:rsidR="00BC097A" w:rsidRDefault="00BC097A">
      <w:pPr>
        <w:pStyle w:val="BulletDouble"/>
        <w:numPr>
          <w:ilvl w:val="0"/>
          <w:numId w:val="6"/>
        </w:numPr>
        <w:tabs>
          <w:tab w:val="left" w:pos="720"/>
        </w:tabs>
        <w:rPr>
          <w:lang w:eastAsia="ar-SA"/>
        </w:rPr>
      </w:pPr>
      <w:r>
        <w:rPr>
          <w:lang w:eastAsia="ar-SA"/>
        </w:rPr>
        <w:t>Require self-test security-related CA services</w:t>
      </w:r>
    </w:p>
    <w:p w14:paraId="75042815" w14:textId="77777777" w:rsidR="00BC097A" w:rsidRDefault="00BC097A">
      <w:pPr>
        <w:pStyle w:val="BulletDouble"/>
        <w:numPr>
          <w:ilvl w:val="0"/>
          <w:numId w:val="6"/>
        </w:numPr>
        <w:tabs>
          <w:tab w:val="left" w:pos="720"/>
        </w:tabs>
        <w:rPr>
          <w:lang w:eastAsia="ar-SA"/>
        </w:rPr>
      </w:pPr>
      <w:r>
        <w:rPr>
          <w:lang w:eastAsia="ar-SA"/>
        </w:rPr>
        <w:t>Require a trusted path for identification of PKI roles and associated identities</w:t>
      </w:r>
    </w:p>
    <w:p w14:paraId="3B829914" w14:textId="77777777" w:rsidR="00BC097A" w:rsidRDefault="00BC097A">
      <w:pPr>
        <w:pStyle w:val="BulletDouble"/>
        <w:numPr>
          <w:ilvl w:val="0"/>
          <w:numId w:val="6"/>
        </w:numPr>
        <w:tabs>
          <w:tab w:val="left" w:pos="720"/>
        </w:tabs>
        <w:rPr>
          <w:lang w:eastAsia="ar-SA"/>
        </w:rPr>
      </w:pPr>
      <w:r>
        <w:rPr>
          <w:lang w:eastAsia="ar-SA"/>
        </w:rPr>
        <w:t>Require a recovery mechanism for keys and the CA system</w:t>
      </w:r>
    </w:p>
    <w:p w14:paraId="1C3759E0"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127FB667"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48854098" w14:textId="77777777" w:rsidR="00BC097A" w:rsidRDefault="00BC097A">
      <w:pPr>
        <w:pStyle w:val="BulletDouble"/>
        <w:numPr>
          <w:ilvl w:val="0"/>
          <w:numId w:val="8"/>
        </w:numPr>
        <w:tabs>
          <w:tab w:val="left" w:pos="720"/>
        </w:tabs>
        <w:rPr>
          <w:lang w:eastAsia="ar-SA"/>
        </w:rPr>
      </w:pPr>
      <w:r>
        <w:rPr>
          <w:lang w:eastAsia="ar-SA"/>
        </w:rPr>
        <w:t>authenticate the identity of users before permitting access to the system or applications;</w:t>
      </w:r>
    </w:p>
    <w:p w14:paraId="3B0BE362" w14:textId="77777777" w:rsidR="00BC097A" w:rsidRDefault="00BC097A">
      <w:pPr>
        <w:pStyle w:val="BulletDouble"/>
        <w:numPr>
          <w:ilvl w:val="0"/>
          <w:numId w:val="8"/>
        </w:numPr>
        <w:tabs>
          <w:tab w:val="left" w:pos="720"/>
        </w:tabs>
        <w:rPr>
          <w:lang w:eastAsia="ar-SA"/>
        </w:rPr>
      </w:pPr>
      <w:r>
        <w:rPr>
          <w:lang w:eastAsia="ar-SA"/>
        </w:rPr>
        <w:t>manage privileges of users to limit users to their assigned roles;</w:t>
      </w:r>
    </w:p>
    <w:p w14:paraId="521EEA1C"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07082744"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5ED70F2D"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7B6E2961" w14:textId="77777777" w:rsidR="00BC097A" w:rsidRDefault="00BC097A">
      <w:pPr>
        <w:autoSpaceDE w:val="0"/>
        <w:spacing w:after="120"/>
        <w:rPr>
          <w:szCs w:val="24"/>
          <w:lang w:eastAsia="ar-SA"/>
        </w:rPr>
      </w:pPr>
      <w:r>
        <w:rPr>
          <w:lang w:eastAsia="ar-SA"/>
        </w:rPr>
        <w:lastRenderedPageBreak/>
        <w:t xml:space="preserve">For certificate status servers operating under this policy, the </w:t>
      </w:r>
      <w:r>
        <w:rPr>
          <w:szCs w:val="24"/>
          <w:lang w:eastAsia="ar-SA"/>
        </w:rPr>
        <w:t>computer security functions listed below are required:</w:t>
      </w:r>
    </w:p>
    <w:p w14:paraId="4C366DFE" w14:textId="77777777" w:rsidR="00BC097A" w:rsidRDefault="00BC097A">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5F267792" w14:textId="77777777" w:rsidR="00BC097A" w:rsidRDefault="00BC097A">
      <w:pPr>
        <w:pStyle w:val="BulletDouble"/>
        <w:numPr>
          <w:ilvl w:val="0"/>
          <w:numId w:val="14"/>
        </w:numPr>
        <w:tabs>
          <w:tab w:val="left" w:pos="720"/>
        </w:tabs>
        <w:rPr>
          <w:lang w:eastAsia="ar-SA"/>
        </w:rPr>
      </w:pPr>
      <w:r>
        <w:rPr>
          <w:lang w:eastAsia="ar-SA"/>
        </w:rPr>
        <w:t>manage privileges of users to limit users to their assigned roles;</w:t>
      </w:r>
    </w:p>
    <w:p w14:paraId="61C6151F"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0725347C"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395B33F1"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7AE4758C" w14:textId="77777777" w:rsidR="000F1523" w:rsidRDefault="000F1523" w:rsidP="000F1523">
      <w:pPr>
        <w:pStyle w:val="BulletDouble"/>
        <w:numPr>
          <w:ilvl w:val="0"/>
          <w:numId w:val="14"/>
        </w:numPr>
        <w:tabs>
          <w:tab w:val="left" w:pos="720"/>
        </w:tabs>
        <w:rPr>
          <w:lang w:eastAsia="ar-SA"/>
        </w:rPr>
      </w:pPr>
      <w:r>
        <w:rPr>
          <w:lang w:eastAsia="ar-SA"/>
        </w:rPr>
        <w:t>authenticate the identity of users before permitting access to the system or applications;</w:t>
      </w:r>
    </w:p>
    <w:p w14:paraId="297E6343" w14:textId="77777777" w:rsidR="000F1523" w:rsidRDefault="000F1523" w:rsidP="000F1523">
      <w:pPr>
        <w:pStyle w:val="BulletDouble"/>
        <w:numPr>
          <w:ilvl w:val="0"/>
          <w:numId w:val="14"/>
        </w:numPr>
        <w:tabs>
          <w:tab w:val="left" w:pos="720"/>
        </w:tabs>
        <w:rPr>
          <w:lang w:eastAsia="ar-SA"/>
        </w:rPr>
      </w:pPr>
      <w:r>
        <w:rPr>
          <w:lang w:eastAsia="ar-SA"/>
        </w:rPr>
        <w:t>manage privileges of users to limit users to their assigned roles;</w:t>
      </w:r>
    </w:p>
    <w:p w14:paraId="70B2CE4A"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16A0DBA1"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341674CC"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5C8B909F"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71380DC8" w14:textId="77777777" w:rsidR="00BC097A" w:rsidRDefault="00BC097A" w:rsidP="006B5C9C">
      <w:pPr>
        <w:pStyle w:val="Heading3"/>
      </w:pPr>
      <w:bookmarkStart w:id="417" w:name="_Toc280343926"/>
      <w:bookmarkStart w:id="418" w:name="_Toc280344377"/>
      <w:r>
        <w:t>Computer Security Rating</w:t>
      </w:r>
      <w:bookmarkEnd w:id="417"/>
      <w:bookmarkEnd w:id="418"/>
    </w:p>
    <w:p w14:paraId="0E75B2B0" w14:textId="77777777" w:rsidR="00BC097A" w:rsidRDefault="00BC097A">
      <w:pPr>
        <w:spacing w:after="120"/>
        <w:rPr>
          <w:lang w:eastAsia="ar-SA"/>
        </w:rPr>
      </w:pPr>
      <w:r>
        <w:rPr>
          <w:lang w:eastAsia="ar-SA"/>
        </w:rPr>
        <w:t>No Stipulation.</w:t>
      </w:r>
    </w:p>
    <w:p w14:paraId="5454B52C" w14:textId="77777777" w:rsidR="00BC097A" w:rsidRDefault="00BC097A" w:rsidP="006B5C9C">
      <w:pPr>
        <w:pStyle w:val="Heading2"/>
        <w:rPr>
          <w:lang w:eastAsia="ar-SA"/>
        </w:rPr>
      </w:pPr>
      <w:bookmarkStart w:id="419" w:name="_Toc280343927"/>
      <w:bookmarkStart w:id="420" w:name="_Toc280344378"/>
      <w:r>
        <w:rPr>
          <w:lang w:eastAsia="ar-SA"/>
        </w:rPr>
        <w:t>Life Cycle Technical Controls</w:t>
      </w:r>
      <w:bookmarkEnd w:id="419"/>
      <w:bookmarkEnd w:id="420"/>
    </w:p>
    <w:p w14:paraId="50B72B68" w14:textId="77777777" w:rsidR="00BC097A" w:rsidRDefault="00BC097A" w:rsidP="006B5C9C">
      <w:pPr>
        <w:pStyle w:val="Heading3"/>
        <w:rPr>
          <w:lang w:eastAsia="ar-SA"/>
        </w:rPr>
      </w:pPr>
      <w:bookmarkStart w:id="421" w:name="_Toc280343928"/>
      <w:bookmarkStart w:id="422" w:name="_Toc280344379"/>
      <w:r>
        <w:rPr>
          <w:lang w:eastAsia="ar-SA"/>
        </w:rPr>
        <w:t>System Development Controls</w:t>
      </w:r>
      <w:bookmarkEnd w:id="421"/>
      <w:bookmarkEnd w:id="422"/>
    </w:p>
    <w:p w14:paraId="1E090721" w14:textId="77777777" w:rsidR="00BC097A" w:rsidRDefault="00BC097A">
      <w:r>
        <w:t>The system development controls for the CA and RA are as follows:</w:t>
      </w:r>
    </w:p>
    <w:p w14:paraId="5B63485D"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0ADC0DA7" w14:textId="77777777" w:rsidR="00BC097A" w:rsidRDefault="00BC097A">
      <w:pPr>
        <w:pStyle w:val="BulletDouble"/>
        <w:numPr>
          <w:ilvl w:val="0"/>
          <w:numId w:val="19"/>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3704686E"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3F27169B"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599B1F8F" w14:textId="77777777"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2F169654" w14:textId="77777777" w:rsidR="00BC097A" w:rsidRDefault="00BC097A">
      <w:pPr>
        <w:pStyle w:val="BulletDouble"/>
        <w:keepNext/>
        <w:keepLines/>
        <w:numPr>
          <w:ilvl w:val="0"/>
          <w:numId w:val="19"/>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1091E524" w14:textId="77777777" w:rsidR="00BC097A" w:rsidRDefault="00BC097A" w:rsidP="006B5C9C">
      <w:pPr>
        <w:pStyle w:val="Heading3"/>
        <w:rPr>
          <w:lang w:eastAsia="ar-SA"/>
        </w:rPr>
      </w:pPr>
      <w:bookmarkStart w:id="423" w:name="_Toc280343929"/>
      <w:bookmarkStart w:id="424" w:name="_Toc280344380"/>
      <w:r>
        <w:rPr>
          <w:lang w:eastAsia="ar-SA"/>
        </w:rPr>
        <w:t>Security Management Controls</w:t>
      </w:r>
      <w:bookmarkEnd w:id="423"/>
      <w:bookmarkEnd w:id="424"/>
    </w:p>
    <w:p w14:paraId="48105AA3"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367200C6" w14:textId="77777777" w:rsidR="00BC097A" w:rsidRDefault="00BC097A" w:rsidP="006B5C9C">
      <w:pPr>
        <w:pStyle w:val="Heading3"/>
        <w:rPr>
          <w:lang w:eastAsia="ar-SA"/>
        </w:rPr>
      </w:pPr>
      <w:bookmarkStart w:id="425" w:name="_Toc280343930"/>
      <w:bookmarkStart w:id="426" w:name="_Toc280344381"/>
      <w:r>
        <w:rPr>
          <w:lang w:eastAsia="ar-SA"/>
        </w:rPr>
        <w:t>Life Cycle Security Controls</w:t>
      </w:r>
      <w:bookmarkEnd w:id="425"/>
      <w:bookmarkEnd w:id="426"/>
    </w:p>
    <w:p w14:paraId="4E947270" w14:textId="77777777" w:rsidR="00BC097A" w:rsidRDefault="00BC097A">
      <w:pPr>
        <w:spacing w:after="120"/>
        <w:rPr>
          <w:lang w:eastAsia="ar-SA"/>
        </w:rPr>
      </w:pPr>
      <w:r>
        <w:rPr>
          <w:lang w:eastAsia="ar-SA"/>
        </w:rPr>
        <w:t>No stipulation.</w:t>
      </w:r>
    </w:p>
    <w:p w14:paraId="2FF7099B" w14:textId="77777777" w:rsidR="00BC097A" w:rsidRDefault="00BC097A" w:rsidP="006B5C9C">
      <w:pPr>
        <w:pStyle w:val="Heading2"/>
        <w:rPr>
          <w:lang w:eastAsia="ar-SA"/>
        </w:rPr>
      </w:pPr>
      <w:bookmarkStart w:id="427" w:name="_Toc280343931"/>
      <w:bookmarkStart w:id="428" w:name="_Toc280344382"/>
      <w:r>
        <w:rPr>
          <w:lang w:eastAsia="ar-SA"/>
        </w:rPr>
        <w:t>Network Security Controls</w:t>
      </w:r>
      <w:bookmarkEnd w:id="427"/>
      <w:bookmarkEnd w:id="428"/>
    </w:p>
    <w:p w14:paraId="33384DC2"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120BEC23"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6E6EBA54" w14:textId="77777777" w:rsidR="00BC097A" w:rsidRDefault="00BC097A">
      <w:r>
        <w:t>Any boundary control devices used to protect the network on which PKI equipment is hosted shall deny all but the necessary services to the PKI equipment.</w:t>
      </w:r>
    </w:p>
    <w:p w14:paraId="28EF0A86"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757380A2"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6B1AAB67" w14:textId="77777777" w:rsidR="00BC097A" w:rsidRDefault="00BC097A" w:rsidP="006B5C9C">
      <w:pPr>
        <w:pStyle w:val="Heading2"/>
        <w:rPr>
          <w:lang w:eastAsia="ar-SA"/>
        </w:rPr>
      </w:pPr>
      <w:bookmarkStart w:id="429" w:name="_Toc280343932"/>
      <w:bookmarkStart w:id="430" w:name="_Toc280344383"/>
      <w:r>
        <w:rPr>
          <w:lang w:eastAsia="ar-SA"/>
        </w:rPr>
        <w:t>Time-Stamping</w:t>
      </w:r>
      <w:bookmarkEnd w:id="429"/>
      <w:bookmarkEnd w:id="430"/>
    </w:p>
    <w:p w14:paraId="792E857A"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08C38B4A" w14:textId="77777777" w:rsidR="00AA1D46" w:rsidRDefault="00AA1D46">
      <w:pPr>
        <w:autoSpaceDE w:val="0"/>
        <w:spacing w:after="0"/>
        <w:rPr>
          <w:szCs w:val="24"/>
          <w:lang w:eastAsia="ar-SA"/>
        </w:rPr>
      </w:pPr>
      <w:r>
        <w:rPr>
          <w:szCs w:val="24"/>
          <w:lang w:eastAsia="ar-SA"/>
        </w:rPr>
        <w:br w:type="page"/>
      </w:r>
    </w:p>
    <w:p w14:paraId="50C353FF" w14:textId="77777777" w:rsidR="00BC097A" w:rsidRDefault="00BC097A" w:rsidP="00FC419A">
      <w:pPr>
        <w:pStyle w:val="Heading1"/>
        <w:tabs>
          <w:tab w:val="clear" w:pos="432"/>
        </w:tabs>
        <w:spacing w:before="600"/>
        <w:ind w:left="540" w:hanging="540"/>
      </w:pPr>
      <w:bookmarkStart w:id="431" w:name="_Toc280343933"/>
      <w:bookmarkStart w:id="432" w:name="_Toc280344384"/>
      <w:r>
        <w:lastRenderedPageBreak/>
        <w:t>Certificate, CRL, and OCSP Profiles</w:t>
      </w:r>
      <w:bookmarkEnd w:id="431"/>
      <w:bookmarkEnd w:id="432"/>
    </w:p>
    <w:p w14:paraId="707A4DBA" w14:textId="77777777" w:rsidR="00BC097A" w:rsidRDefault="00BC097A" w:rsidP="00FC419A">
      <w:pPr>
        <w:pStyle w:val="Heading2"/>
        <w:rPr>
          <w:lang w:eastAsia="ar-SA"/>
        </w:rPr>
      </w:pPr>
      <w:bookmarkStart w:id="433" w:name="_Toc280343934"/>
      <w:bookmarkStart w:id="434" w:name="_Toc280344385"/>
      <w:r>
        <w:rPr>
          <w:lang w:eastAsia="ar-SA"/>
        </w:rPr>
        <w:t>Certificate Profile</w:t>
      </w:r>
      <w:bookmarkEnd w:id="433"/>
      <w:bookmarkEnd w:id="434"/>
    </w:p>
    <w:p w14:paraId="1F04CE96"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16760745" w14:textId="77777777" w:rsidR="00BC097A" w:rsidRDefault="00BC097A" w:rsidP="00FC419A">
      <w:pPr>
        <w:pStyle w:val="Heading3"/>
        <w:rPr>
          <w:lang w:eastAsia="ar-SA"/>
        </w:rPr>
      </w:pPr>
      <w:bookmarkStart w:id="435" w:name="_Toc280343935"/>
      <w:bookmarkStart w:id="436" w:name="_Toc280344386"/>
      <w:r>
        <w:rPr>
          <w:lang w:eastAsia="ar-SA"/>
        </w:rPr>
        <w:t>Version Number(s)</w:t>
      </w:r>
      <w:bookmarkEnd w:id="435"/>
      <w:bookmarkEnd w:id="436"/>
    </w:p>
    <w:p w14:paraId="49018D13" w14:textId="77777777" w:rsidR="00BC097A" w:rsidRDefault="00BC097A">
      <w:pPr>
        <w:spacing w:after="120"/>
        <w:rPr>
          <w:lang w:eastAsia="ar-SA"/>
        </w:rPr>
      </w:pPr>
      <w:r>
        <w:rPr>
          <w:lang w:eastAsia="ar-SA"/>
        </w:rPr>
        <w:t>The CA shall issue X.509 v3 certificates (populate version field with integer “2”).</w:t>
      </w:r>
    </w:p>
    <w:p w14:paraId="5B8DF5C8" w14:textId="77777777" w:rsidR="00BC097A" w:rsidRDefault="00BC097A" w:rsidP="00FC419A">
      <w:pPr>
        <w:pStyle w:val="Heading3"/>
        <w:rPr>
          <w:lang w:eastAsia="ar-SA"/>
        </w:rPr>
      </w:pPr>
      <w:bookmarkStart w:id="437" w:name="_Toc280343936"/>
      <w:bookmarkStart w:id="438" w:name="_Toc280344387"/>
      <w:r>
        <w:rPr>
          <w:lang w:eastAsia="ar-SA"/>
        </w:rPr>
        <w:t>Certificate Extensions</w:t>
      </w:r>
      <w:bookmarkEnd w:id="437"/>
      <w:bookmarkEnd w:id="438"/>
    </w:p>
    <w:p w14:paraId="701AD85D"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50EB5867" w14:textId="77777777" w:rsidR="00BC097A" w:rsidRDefault="00BC097A" w:rsidP="00FC419A">
      <w:pPr>
        <w:pStyle w:val="Heading3"/>
      </w:pPr>
      <w:bookmarkStart w:id="439" w:name="_Toc280343937"/>
      <w:bookmarkStart w:id="440" w:name="_Toc280344388"/>
      <w:r>
        <w:t>Algorithm Object Identifiers</w:t>
      </w:r>
      <w:bookmarkEnd w:id="439"/>
      <w:bookmarkEnd w:id="440"/>
    </w:p>
    <w:p w14:paraId="6FAB418E" w14:textId="77777777" w:rsidR="00BC097A" w:rsidRDefault="00BC097A">
      <w:r>
        <w:t>Certificates issued under this CP shall use the following OIDs for signatures:</w:t>
      </w:r>
    </w:p>
    <w:tbl>
      <w:tblPr>
        <w:tblW w:w="0" w:type="auto"/>
        <w:tblInd w:w="108" w:type="dxa"/>
        <w:tblLayout w:type="fixed"/>
        <w:tblLook w:val="0000" w:firstRow="0" w:lastRow="0" w:firstColumn="0" w:lastColumn="0" w:noHBand="0" w:noVBand="0"/>
      </w:tblPr>
      <w:tblGrid>
        <w:gridCol w:w="2954"/>
        <w:gridCol w:w="6416"/>
      </w:tblGrid>
      <w:tr w:rsidR="00BC097A" w14:paraId="3E1852B3" w14:textId="77777777">
        <w:tc>
          <w:tcPr>
            <w:tcW w:w="2954" w:type="dxa"/>
            <w:tcBorders>
              <w:top w:val="single" w:sz="1" w:space="0" w:color="000000"/>
              <w:left w:val="single" w:sz="1" w:space="0" w:color="000000"/>
              <w:bottom w:val="single" w:sz="1" w:space="0" w:color="000000"/>
            </w:tcBorders>
          </w:tcPr>
          <w:p w14:paraId="17FED222"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25D02B42"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BC097A" w14:paraId="242F0850" w14:textId="77777777">
        <w:tc>
          <w:tcPr>
            <w:tcW w:w="2954" w:type="dxa"/>
            <w:tcBorders>
              <w:left w:val="single" w:sz="1" w:space="0" w:color="000000"/>
              <w:bottom w:val="single" w:sz="1" w:space="0" w:color="000000"/>
            </w:tcBorders>
          </w:tcPr>
          <w:p w14:paraId="4629810E"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4148E2BB"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BC097A" w14:paraId="644193CD" w14:textId="77777777">
        <w:tc>
          <w:tcPr>
            <w:tcW w:w="2954" w:type="dxa"/>
            <w:tcBorders>
              <w:left w:val="single" w:sz="1" w:space="0" w:color="000000"/>
              <w:bottom w:val="single" w:sz="1" w:space="0" w:color="000000"/>
            </w:tcBorders>
          </w:tcPr>
          <w:p w14:paraId="3B5E9983"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37341620" w14:textId="77777777" w:rsidR="00BC097A" w:rsidRDefault="00BC097A">
            <w:pPr>
              <w:snapToGrid w:val="0"/>
              <w:rPr>
                <w:color w:val="000000"/>
                <w:lang w:eastAsia="ar-SA"/>
              </w:rPr>
            </w:pPr>
            <w:r>
              <w:rPr>
                <w:color w:val="000000"/>
                <w:lang w:eastAsia="ar-SA"/>
              </w:rPr>
              <w:t>id-RSASSA-PSS ::= {iso(1) member-body(2) us(840) rsadsi(113549) pkcs(1) pkcs-1(1) 10}</w:t>
            </w:r>
          </w:p>
        </w:tc>
      </w:tr>
      <w:tr w:rsidR="00BC097A" w14:paraId="30F1EA8C" w14:textId="77777777">
        <w:tc>
          <w:tcPr>
            <w:tcW w:w="2954" w:type="dxa"/>
            <w:tcBorders>
              <w:left w:val="single" w:sz="1" w:space="0" w:color="000000"/>
              <w:bottom w:val="single" w:sz="1" w:space="0" w:color="000000"/>
            </w:tcBorders>
          </w:tcPr>
          <w:p w14:paraId="42D018EE"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44594D29" w14:textId="77777777" w:rsidR="00BC097A" w:rsidRDefault="00BC097A">
            <w:pPr>
              <w:snapToGrid w:val="0"/>
              <w:rPr>
                <w:lang w:eastAsia="ar-SA"/>
              </w:rPr>
            </w:pPr>
            <w:r>
              <w:rPr>
                <w:lang w:eastAsia="ar-SA"/>
              </w:rPr>
              <w:t>{iso(1) member-body(2) us(840) ansi-X9-62(10045) signatures(4) ecdsa-with-SHA2(3) 2}</w:t>
            </w:r>
          </w:p>
        </w:tc>
      </w:tr>
      <w:tr w:rsidR="00BC097A" w14:paraId="0FEECE97" w14:textId="77777777">
        <w:tc>
          <w:tcPr>
            <w:tcW w:w="2954" w:type="dxa"/>
            <w:tcBorders>
              <w:left w:val="single" w:sz="1" w:space="0" w:color="000000"/>
              <w:bottom w:val="single" w:sz="1" w:space="0" w:color="000000"/>
            </w:tcBorders>
          </w:tcPr>
          <w:p w14:paraId="4BBFCFBB"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18910EBB" w14:textId="77777777" w:rsidR="00BC097A" w:rsidRDefault="00BC097A">
            <w:pPr>
              <w:snapToGrid w:val="0"/>
              <w:rPr>
                <w:lang w:eastAsia="ar-SA"/>
              </w:rPr>
            </w:pPr>
            <w:r>
              <w:rPr>
                <w:lang w:eastAsia="ar-SA"/>
              </w:rPr>
              <w:t>{iso(1) member-body(2) us(840) ansi-X9-62(10045) signatures(4) ecdsa-with-SHA2(3) 3}</w:t>
            </w:r>
          </w:p>
        </w:tc>
      </w:tr>
    </w:tbl>
    <w:p w14:paraId="5778223D"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6875A15C" w14:textId="77777777">
        <w:trPr>
          <w:jc w:val="center"/>
        </w:trPr>
        <w:tc>
          <w:tcPr>
            <w:tcW w:w="2827" w:type="dxa"/>
            <w:tcBorders>
              <w:top w:val="single" w:sz="1" w:space="0" w:color="000000"/>
              <w:left w:val="single" w:sz="1" w:space="0" w:color="000000"/>
              <w:bottom w:val="single" w:sz="1" w:space="0" w:color="000000"/>
            </w:tcBorders>
          </w:tcPr>
          <w:p w14:paraId="36C65E85"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7324DE6B"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03BC353F"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38BEEDAF" w14:textId="77777777">
        <w:tc>
          <w:tcPr>
            <w:tcW w:w="1883" w:type="dxa"/>
            <w:tcBorders>
              <w:top w:val="single" w:sz="1" w:space="0" w:color="000000"/>
              <w:left w:val="single" w:sz="1" w:space="0" w:color="000000"/>
              <w:bottom w:val="single" w:sz="1" w:space="0" w:color="000000"/>
            </w:tcBorders>
          </w:tcPr>
          <w:p w14:paraId="665357CC" w14:textId="77777777" w:rsidR="00BC097A" w:rsidRDefault="00BC097A">
            <w:pPr>
              <w:snapToGrid w:val="0"/>
              <w:rPr>
                <w:lang w:eastAsia="ar-SA"/>
              </w:rPr>
            </w:pPr>
            <w:r>
              <w:rPr>
                <w:lang w:eastAsia="ar-SA"/>
              </w:rPr>
              <w:lastRenderedPageBreak/>
              <w:t>rsaEncryption</w:t>
            </w:r>
          </w:p>
        </w:tc>
        <w:tc>
          <w:tcPr>
            <w:tcW w:w="7502" w:type="dxa"/>
            <w:tcBorders>
              <w:top w:val="single" w:sz="1" w:space="0" w:color="000000"/>
              <w:left w:val="single" w:sz="1" w:space="0" w:color="000000"/>
              <w:bottom w:val="single" w:sz="1" w:space="0" w:color="000000"/>
              <w:right w:val="single" w:sz="1" w:space="0" w:color="000000"/>
            </w:tcBorders>
          </w:tcPr>
          <w:p w14:paraId="265C29DE" w14:textId="77777777" w:rsidR="00BC097A" w:rsidRDefault="00BC097A">
            <w:pPr>
              <w:snapToGrid w:val="0"/>
              <w:rPr>
                <w:lang w:eastAsia="ar-SA"/>
              </w:rPr>
            </w:pPr>
            <w:r>
              <w:rPr>
                <w:lang w:eastAsia="ar-SA"/>
              </w:rPr>
              <w:t>{iso(1) member-body(2) us(840) rsadsi(113549) pkcs(1) pkcs-1(1) 1}</w:t>
            </w:r>
          </w:p>
        </w:tc>
      </w:tr>
      <w:tr w:rsidR="00BC097A" w14:paraId="28E9CA0A" w14:textId="77777777">
        <w:tc>
          <w:tcPr>
            <w:tcW w:w="1883" w:type="dxa"/>
            <w:tcBorders>
              <w:left w:val="single" w:sz="1" w:space="0" w:color="000000"/>
              <w:bottom w:val="single" w:sz="1" w:space="0" w:color="000000"/>
            </w:tcBorders>
          </w:tcPr>
          <w:p w14:paraId="0FB129B8" w14:textId="77777777" w:rsidR="00BC097A" w:rsidRDefault="00BC097A">
            <w:pPr>
              <w:snapToGrid w:val="0"/>
              <w:rPr>
                <w:lang w:eastAsia="ar-SA"/>
              </w:rPr>
            </w:pPr>
            <w:r>
              <w:rPr>
                <w:lang w:eastAsia="ar-SA"/>
              </w:rPr>
              <w:t>id-ecPublicKey</w:t>
            </w:r>
          </w:p>
        </w:tc>
        <w:tc>
          <w:tcPr>
            <w:tcW w:w="7502" w:type="dxa"/>
            <w:tcBorders>
              <w:left w:val="single" w:sz="1" w:space="0" w:color="000000"/>
              <w:bottom w:val="single" w:sz="1" w:space="0" w:color="000000"/>
              <w:right w:val="single" w:sz="1" w:space="0" w:color="000000"/>
            </w:tcBorders>
          </w:tcPr>
          <w:p w14:paraId="1A9A34D7" w14:textId="77777777" w:rsidR="00BC097A" w:rsidRDefault="00BC097A">
            <w:pPr>
              <w:snapToGrid w:val="0"/>
              <w:rPr>
                <w:lang w:eastAsia="ar-SA"/>
              </w:rPr>
            </w:pPr>
            <w:r>
              <w:rPr>
                <w:lang w:eastAsia="ar-SA"/>
              </w:rPr>
              <w:t>{iso(1) member-body(2) us(840) ansi-X9-62(10045) id-publicKeyType(2) 1}</w:t>
            </w:r>
          </w:p>
        </w:tc>
      </w:tr>
    </w:tbl>
    <w:p w14:paraId="2BF8A25F" w14:textId="77777777" w:rsidR="00BC097A"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tblInd w:w="108" w:type="dxa"/>
        <w:tblLayout w:type="fixed"/>
        <w:tblLook w:val="0000" w:firstRow="0" w:lastRow="0" w:firstColumn="0" w:lastColumn="0" w:noHBand="0" w:noVBand="0"/>
      </w:tblPr>
      <w:tblGrid>
        <w:gridCol w:w="2971"/>
        <w:gridCol w:w="6406"/>
      </w:tblGrid>
      <w:tr w:rsidR="00BC097A" w14:paraId="645D7909" w14:textId="77777777">
        <w:tc>
          <w:tcPr>
            <w:tcW w:w="2971" w:type="dxa"/>
            <w:tcBorders>
              <w:left w:val="single" w:sz="1" w:space="0" w:color="000000"/>
              <w:bottom w:val="single" w:sz="1" w:space="0" w:color="000000"/>
            </w:tcBorders>
          </w:tcPr>
          <w:p w14:paraId="7C79EDF3" w14:textId="77777777" w:rsidR="00BC097A" w:rsidRDefault="00BC097A">
            <w:pPr>
              <w:snapToGrid w:val="0"/>
              <w:rPr>
                <w:color w:val="000000"/>
                <w:lang w:eastAsia="ar-SA"/>
              </w:rPr>
            </w:pPr>
            <w:r>
              <w:rPr>
                <w:color w:val="000000"/>
                <w:lang w:eastAsia="ar-SA"/>
              </w:rPr>
              <w:t>ansip256r1</w:t>
            </w:r>
          </w:p>
        </w:tc>
        <w:tc>
          <w:tcPr>
            <w:tcW w:w="6406" w:type="dxa"/>
            <w:tcBorders>
              <w:left w:val="single" w:sz="1" w:space="0" w:color="000000"/>
              <w:bottom w:val="single" w:sz="1" w:space="0" w:color="000000"/>
              <w:right w:val="single" w:sz="1" w:space="0" w:color="000000"/>
            </w:tcBorders>
          </w:tcPr>
          <w:p w14:paraId="6CAA8281" w14:textId="77777777" w:rsidR="00BC097A" w:rsidRDefault="00BC097A" w:rsidP="000A354A">
            <w:pPr>
              <w:snapToGrid w:val="0"/>
              <w:ind w:left="71"/>
              <w:rPr>
                <w:lang w:eastAsia="ar-SA"/>
              </w:rPr>
            </w:pPr>
            <w:r>
              <w:rPr>
                <w:lang w:eastAsia="ar-SA"/>
              </w:rPr>
              <w:t>{iso(1) member-body(2) us(840) 10045 curves(3) prime(1) 7}</w:t>
            </w:r>
          </w:p>
        </w:tc>
      </w:tr>
      <w:tr w:rsidR="00BC097A" w14:paraId="3F6B9D36" w14:textId="77777777">
        <w:trPr>
          <w:trHeight w:val="316"/>
        </w:trPr>
        <w:tc>
          <w:tcPr>
            <w:tcW w:w="2971" w:type="dxa"/>
            <w:tcBorders>
              <w:top w:val="single" w:sz="4" w:space="0" w:color="000000"/>
              <w:left w:val="single" w:sz="4" w:space="0" w:color="000000"/>
              <w:bottom w:val="single" w:sz="4" w:space="0" w:color="000000"/>
            </w:tcBorders>
          </w:tcPr>
          <w:p w14:paraId="70F936F1" w14:textId="77777777" w:rsidR="00BC097A" w:rsidRDefault="00BC097A">
            <w:pPr>
              <w:snapToGrid w:val="0"/>
              <w:rPr>
                <w:color w:val="000000"/>
                <w:lang w:eastAsia="ar-SA"/>
              </w:rPr>
            </w:pPr>
            <w:r>
              <w:rPr>
                <w:color w:val="000000"/>
                <w:lang w:eastAsia="ar-SA"/>
              </w:rPr>
              <w:t>ansip384r1</w:t>
            </w:r>
          </w:p>
        </w:tc>
        <w:tc>
          <w:tcPr>
            <w:tcW w:w="6406" w:type="dxa"/>
            <w:tcBorders>
              <w:top w:val="single" w:sz="4" w:space="0" w:color="000000"/>
              <w:left w:val="single" w:sz="4" w:space="0" w:color="000000"/>
              <w:bottom w:val="single" w:sz="4" w:space="0" w:color="000000"/>
              <w:right w:val="single" w:sz="4" w:space="0" w:color="000000"/>
            </w:tcBorders>
            <w:vAlign w:val="center"/>
          </w:tcPr>
          <w:p w14:paraId="23BDB23D" w14:textId="77777777" w:rsidR="00BC097A" w:rsidRDefault="00BC097A" w:rsidP="000A354A">
            <w:pPr>
              <w:snapToGrid w:val="0"/>
              <w:ind w:left="71"/>
            </w:pPr>
            <w:r>
              <w:rPr>
                <w:color w:val="000000"/>
                <w:lang w:eastAsia="ar-SA"/>
              </w:rPr>
              <w:t>{ iso(1) identified-organization(3) certicom(132) curve(0) 34 }</w:t>
            </w:r>
          </w:p>
        </w:tc>
      </w:tr>
    </w:tbl>
    <w:p w14:paraId="1E7AEC4C" w14:textId="77777777" w:rsidR="00BC097A" w:rsidRDefault="00BC097A" w:rsidP="00FC419A">
      <w:pPr>
        <w:pStyle w:val="Heading3"/>
      </w:pPr>
      <w:bookmarkStart w:id="441" w:name="_Toc280343938"/>
      <w:bookmarkStart w:id="442" w:name="_Toc280344389"/>
      <w:r>
        <w:t>Name Forms</w:t>
      </w:r>
      <w:bookmarkEnd w:id="441"/>
      <w:bookmarkEnd w:id="442"/>
    </w:p>
    <w:p w14:paraId="6CC7E49E" w14:textId="77777777" w:rsidR="00BC097A" w:rsidRDefault="00BC097A">
      <w:r>
        <w:t xml:space="preserve">The subject field in certificates issued under id-fpki-common-policy, id-fpki-common-hardware, </w:t>
      </w:r>
      <w:r w:rsidR="00906B97">
        <w:t xml:space="preserve">id-fpki-common-authentication, </w:t>
      </w:r>
      <w:r>
        <w:t>id-fpki-common-High, id-fpki-common-devices</w:t>
      </w:r>
      <w:r w:rsidR="00AA1D46">
        <w:t>, and id-fpki-common-devicesHardware</w:t>
      </w:r>
      <w:r>
        <w:t xml:space="preserve"> shall be populated with an X.500 distinguished name as specified in section 3.1.1.</w:t>
      </w:r>
    </w:p>
    <w:p w14:paraId="4B9A6667"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7D57518F" w14:textId="77777777" w:rsidR="00BC097A" w:rsidRDefault="00BC097A">
      <w:pPr>
        <w:autoSpaceDE w:val="0"/>
        <w:spacing w:after="120"/>
      </w:pPr>
      <w:r>
        <w:rPr>
          <w:lang w:eastAsia="ar-SA"/>
        </w:rPr>
        <w:t>The subject alternative name extension shall be present and include the pivFASC-N name type in certificates issued under id-fpki-common-authentication and id-fpki-common-cardAuth.</w:t>
      </w:r>
    </w:p>
    <w:p w14:paraId="19E0DA7B" w14:textId="77777777" w:rsidR="00BC097A" w:rsidRDefault="00BC097A" w:rsidP="00FC419A">
      <w:pPr>
        <w:pStyle w:val="Heading3"/>
      </w:pPr>
      <w:bookmarkStart w:id="443" w:name="_Toc280343939"/>
      <w:bookmarkStart w:id="444" w:name="_Toc280344390"/>
      <w:r>
        <w:t>Name Constraints</w:t>
      </w:r>
      <w:bookmarkEnd w:id="443"/>
      <w:bookmarkEnd w:id="444"/>
    </w:p>
    <w:p w14:paraId="622A5A01"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0DCBB07B" w14:textId="77777777" w:rsidR="00BC097A" w:rsidRDefault="00BC097A" w:rsidP="00FC419A">
      <w:pPr>
        <w:pStyle w:val="Heading3"/>
      </w:pPr>
      <w:bookmarkStart w:id="445" w:name="_Toc280343940"/>
      <w:bookmarkStart w:id="446" w:name="_Toc280344391"/>
      <w:r>
        <w:t>Certificate Policy Object Identifier</w:t>
      </w:r>
      <w:bookmarkEnd w:id="445"/>
      <w:bookmarkEnd w:id="446"/>
    </w:p>
    <w:p w14:paraId="5A3E2989"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1DCC5838" w14:textId="77777777" w:rsidR="00BC097A" w:rsidRDefault="00BC097A" w:rsidP="00FC419A">
      <w:pPr>
        <w:keepNext/>
        <w:keepLines/>
        <w:spacing w:after="120"/>
        <w:ind w:left="720"/>
        <w:rPr>
          <w:color w:val="000000"/>
          <w:lang w:eastAsia="ar-SA"/>
        </w:rPr>
      </w:pPr>
      <w:r>
        <w:rPr>
          <w:color w:val="000000"/>
          <w:lang w:eastAsia="ar-SA"/>
        </w:rPr>
        <w:t>id-fpki-common-policy ::= {2 16 840 1 101 3 2 1 3 6}</w:t>
      </w:r>
    </w:p>
    <w:p w14:paraId="436121F4" w14:textId="77777777" w:rsidR="00BC097A" w:rsidRDefault="00BC097A" w:rsidP="00FC419A">
      <w:pPr>
        <w:pStyle w:val="WW-BodyText2"/>
        <w:spacing w:after="120"/>
        <w:ind w:left="720"/>
        <w:rPr>
          <w:color w:val="000000"/>
          <w:lang w:eastAsia="ar-SA"/>
        </w:rPr>
      </w:pPr>
      <w:r>
        <w:rPr>
          <w:color w:val="000000"/>
          <w:lang w:eastAsia="ar-SA"/>
        </w:rPr>
        <w:t>id-fpki-common-hardware ::= {2 16 840 1 101 3 2 1 3 7}</w:t>
      </w:r>
    </w:p>
    <w:p w14:paraId="00605DAB" w14:textId="77777777" w:rsidR="00BC097A" w:rsidRDefault="00BC097A" w:rsidP="00FC419A">
      <w:pPr>
        <w:keepNext/>
        <w:keepLines/>
        <w:spacing w:after="120"/>
        <w:ind w:left="720"/>
        <w:rPr>
          <w:color w:val="000000"/>
          <w:lang w:eastAsia="ar-SA"/>
        </w:rPr>
      </w:pPr>
      <w:r>
        <w:rPr>
          <w:color w:val="000000"/>
          <w:lang w:eastAsia="ar-SA"/>
        </w:rPr>
        <w:t>id-fpki-common-devices ::= {2 16 840 1 101 3 2 1 3 8}</w:t>
      </w:r>
    </w:p>
    <w:p w14:paraId="0BF61C4D" w14:textId="77777777" w:rsidR="00DE4699" w:rsidRDefault="00DE4699" w:rsidP="00DE4699">
      <w:pPr>
        <w:keepNext/>
        <w:keepLines/>
        <w:spacing w:after="120"/>
        <w:ind w:left="720"/>
        <w:rPr>
          <w:color w:val="000000"/>
          <w:lang w:eastAsia="ar-SA"/>
        </w:rPr>
      </w:pPr>
      <w:r>
        <w:rPr>
          <w:color w:val="000000"/>
          <w:lang w:eastAsia="ar-SA"/>
        </w:rPr>
        <w:t>id-fpki-common-devicesHardware ::= {2 16 840 1 101 3 2 1 3 36}</w:t>
      </w:r>
    </w:p>
    <w:p w14:paraId="7BA86BC5" w14:textId="77777777" w:rsidR="00BC097A" w:rsidRDefault="00BC097A" w:rsidP="00FC419A">
      <w:pPr>
        <w:autoSpaceDE w:val="0"/>
        <w:spacing w:after="120"/>
        <w:ind w:left="720"/>
        <w:rPr>
          <w:color w:val="000000"/>
          <w:lang w:eastAsia="ar-SA"/>
        </w:rPr>
      </w:pPr>
      <w:r>
        <w:rPr>
          <w:color w:val="000000"/>
          <w:lang w:eastAsia="ar-SA"/>
        </w:rPr>
        <w:t>id-fpki-common-authentication ::= {2 16 840 1 101 3 2 1 3 13}</w:t>
      </w:r>
    </w:p>
    <w:p w14:paraId="073B5CD2"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id-fpki-common-High ::= {2 16 840 1 101 3 2 1 3 16}</w:t>
      </w:r>
    </w:p>
    <w:p w14:paraId="0B649D03" w14:textId="77777777" w:rsidR="00BC097A" w:rsidRDefault="00BC097A" w:rsidP="00FC419A">
      <w:pPr>
        <w:autoSpaceDE w:val="0"/>
        <w:spacing w:after="120"/>
        <w:ind w:left="720"/>
        <w:rPr>
          <w:rFonts w:ascii="TimesNewRomanPSMT" w:eastAsia="TimesNewRomanPSMT" w:hAnsi="TimesNewRomanPSMT" w:cs="TimesNewRomanPSMT"/>
          <w:szCs w:val="24"/>
          <w:lang w:eastAsia="ar-SA"/>
        </w:rPr>
      </w:pPr>
      <w:r>
        <w:rPr>
          <w:rFonts w:ascii="TimesNewRomanPSMT" w:eastAsia="TimesNewRomanPSMT" w:hAnsi="TimesNewRomanPSMT" w:cs="TimesNewRomanPSMT"/>
          <w:szCs w:val="24"/>
          <w:lang w:eastAsia="ar-SA"/>
        </w:rPr>
        <w:t>id-fpki-common-cardAuth ::= {2 16 840 1 101 3 2 1 3 17}</w:t>
      </w:r>
    </w:p>
    <w:p w14:paraId="2DE842D3" w14:textId="77777777" w:rsidR="0083543F" w:rsidRPr="0083543F" w:rsidRDefault="0083543F" w:rsidP="0083543F">
      <w:pPr>
        <w:suppressAutoHyphens w:val="0"/>
        <w:spacing w:after="120"/>
      </w:pPr>
      <w:r>
        <w:rPr>
          <w:u w:val="single"/>
        </w:rPr>
        <w:br/>
      </w:r>
      <w:r w:rsidRPr="0083543F">
        <w:t>Certificates generated with SHA-1 after December 31, 2010 shall assert at least one of the following OIDs in the certificate policies extension, as appropriate:</w:t>
      </w:r>
    </w:p>
    <w:p w14:paraId="42585E1C" w14:textId="77777777" w:rsidR="0083543F" w:rsidRPr="0083543F" w:rsidRDefault="0083543F" w:rsidP="0083543F">
      <w:pPr>
        <w:keepNext/>
        <w:keepLines/>
        <w:spacing w:after="120"/>
        <w:ind w:left="720"/>
        <w:rPr>
          <w:color w:val="000000"/>
          <w:lang w:eastAsia="ar-SA"/>
        </w:rPr>
      </w:pPr>
      <w:r w:rsidRPr="0083543F">
        <w:rPr>
          <w:color w:val="000000"/>
          <w:lang w:eastAsia="ar-SA"/>
        </w:rPr>
        <w:lastRenderedPageBreak/>
        <w:t>id-fpki-SHA1-policy ::= {</w:t>
      </w:r>
      <w:r w:rsidRPr="0083543F">
        <w:rPr>
          <w:rFonts w:ascii="Calibri" w:eastAsia="Calibri" w:hAnsi="Calibri"/>
          <w:color w:val="000000"/>
          <w:lang w:eastAsia="ar-SA"/>
        </w:rPr>
        <w:t>2 16 840 1 101 3 2 1 3 23</w:t>
      </w:r>
      <w:r w:rsidRPr="0083543F">
        <w:rPr>
          <w:color w:val="000000"/>
          <w:lang w:eastAsia="ar-SA"/>
        </w:rPr>
        <w:t>}</w:t>
      </w:r>
    </w:p>
    <w:p w14:paraId="531F409F" w14:textId="77777777" w:rsidR="0083543F" w:rsidRPr="0083543F" w:rsidRDefault="0083543F" w:rsidP="0083543F">
      <w:pPr>
        <w:pStyle w:val="WW-BodyText2"/>
        <w:spacing w:after="120"/>
        <w:ind w:left="720"/>
        <w:rPr>
          <w:color w:val="000000"/>
          <w:lang w:eastAsia="ar-SA"/>
        </w:rPr>
      </w:pPr>
      <w:r w:rsidRPr="0083543F">
        <w:rPr>
          <w:color w:val="000000"/>
          <w:lang w:eastAsia="ar-SA"/>
        </w:rPr>
        <w:t>id-fpki-SHA1-hardware ::= {</w:t>
      </w:r>
      <w:r w:rsidRPr="0083543F">
        <w:rPr>
          <w:rFonts w:ascii="Calibri" w:eastAsia="Calibri" w:hAnsi="Calibri"/>
          <w:color w:val="000000"/>
          <w:lang w:eastAsia="ar-SA"/>
        </w:rPr>
        <w:t>2 16 840 1 101 3 2 1 3 24</w:t>
      </w:r>
      <w:r w:rsidRPr="0083543F">
        <w:rPr>
          <w:color w:val="000000"/>
          <w:lang w:eastAsia="ar-SA"/>
        </w:rPr>
        <w:t>}</w:t>
      </w:r>
    </w:p>
    <w:p w14:paraId="70FEF58A" w14:textId="77777777" w:rsidR="0083543F" w:rsidRPr="0083543F" w:rsidRDefault="0083543F" w:rsidP="0083543F">
      <w:pPr>
        <w:keepNext/>
        <w:keepLines/>
        <w:spacing w:after="120"/>
        <w:ind w:left="720"/>
        <w:rPr>
          <w:color w:val="000000"/>
          <w:lang w:eastAsia="ar-SA"/>
        </w:rPr>
      </w:pPr>
      <w:r w:rsidRPr="0083543F">
        <w:rPr>
          <w:color w:val="000000"/>
          <w:lang w:eastAsia="ar-SA"/>
        </w:rPr>
        <w:t>id-fpki-SHA1-devices ::= {</w:t>
      </w:r>
      <w:r w:rsidRPr="0083543F">
        <w:rPr>
          <w:rFonts w:ascii="Calibri" w:eastAsia="Calibri" w:hAnsi="Calibri"/>
          <w:color w:val="000000"/>
          <w:lang w:eastAsia="ar-SA"/>
        </w:rPr>
        <w:t>2 16 840 1 101 3 2 1 3 25</w:t>
      </w:r>
      <w:r w:rsidRPr="0083543F">
        <w:rPr>
          <w:color w:val="000000"/>
          <w:lang w:eastAsia="ar-SA"/>
        </w:rPr>
        <w:t>}</w:t>
      </w:r>
    </w:p>
    <w:p w14:paraId="001EB0EA" w14:textId="77777777" w:rsidR="0083543F" w:rsidRPr="0083543F" w:rsidRDefault="0083543F" w:rsidP="0083543F">
      <w:pPr>
        <w:autoSpaceDE w:val="0"/>
        <w:spacing w:after="120"/>
        <w:ind w:left="720"/>
        <w:rPr>
          <w:color w:val="000000"/>
          <w:lang w:eastAsia="ar-SA"/>
        </w:rPr>
      </w:pPr>
      <w:r w:rsidRPr="0083543F">
        <w:rPr>
          <w:color w:val="000000"/>
          <w:lang w:eastAsia="ar-SA"/>
        </w:rPr>
        <w:t>id-fpki-SHA1-authentication ::= {</w:t>
      </w:r>
      <w:r w:rsidRPr="0083543F">
        <w:rPr>
          <w:rFonts w:ascii="Calibri" w:eastAsia="Calibri" w:hAnsi="Calibri"/>
          <w:color w:val="000000"/>
          <w:lang w:eastAsia="ar-SA"/>
        </w:rPr>
        <w:t>2 16 840 1 101 3 2 1 3 26</w:t>
      </w:r>
      <w:r w:rsidRPr="0083543F">
        <w:rPr>
          <w:color w:val="000000"/>
          <w:lang w:eastAsia="ar-SA"/>
        </w:rPr>
        <w:t>}</w:t>
      </w:r>
    </w:p>
    <w:p w14:paraId="3475A533" w14:textId="77777777" w:rsidR="0083543F" w:rsidRPr="0083543F" w:rsidRDefault="0083543F" w:rsidP="0083543F">
      <w:pPr>
        <w:ind w:left="720"/>
        <w:rPr>
          <w:u w:val="single"/>
        </w:rPr>
      </w:pPr>
      <w:r w:rsidRPr="0083543F">
        <w:rPr>
          <w:rFonts w:ascii="TimesNewRomanPSMT" w:eastAsia="TimesNewRomanPSMT" w:hAnsi="TimesNewRomanPSMT" w:cs="TimesNewRomanPSMT"/>
          <w:szCs w:val="24"/>
          <w:lang w:eastAsia="ar-SA"/>
        </w:rPr>
        <w:t>id-fpki-</w:t>
      </w:r>
      <w:r w:rsidRPr="0083543F">
        <w:rPr>
          <w:color w:val="000000"/>
          <w:lang w:eastAsia="ar-SA"/>
        </w:rPr>
        <w:t>SHA1</w:t>
      </w:r>
      <w:r w:rsidRPr="0083543F">
        <w:rPr>
          <w:rFonts w:ascii="TimesNewRomanPSMT" w:eastAsia="TimesNewRomanPSMT" w:hAnsi="TimesNewRomanPSMT" w:cs="TimesNewRomanPSMT"/>
          <w:szCs w:val="24"/>
          <w:lang w:eastAsia="ar-SA"/>
        </w:rPr>
        <w:t>-cardAuth ::= {</w:t>
      </w:r>
      <w:r w:rsidRPr="0083543F">
        <w:rPr>
          <w:rFonts w:ascii="Calibri" w:eastAsia="Calibri" w:hAnsi="Calibri"/>
          <w:color w:val="000000"/>
          <w:lang w:eastAsia="ar-SA"/>
        </w:rPr>
        <w:t>2 16 840 1 101 3 2 1 3 27</w:t>
      </w:r>
      <w:r w:rsidRPr="0083543F">
        <w:rPr>
          <w:rFonts w:ascii="TimesNewRomanPSMT" w:eastAsia="TimesNewRomanPSMT" w:hAnsi="TimesNewRomanPSMT" w:cs="TimesNewRomanPSMT"/>
          <w:szCs w:val="24"/>
          <w:lang w:eastAsia="ar-SA"/>
        </w:rPr>
        <w:t>}</w:t>
      </w:r>
    </w:p>
    <w:p w14:paraId="204F651B" w14:textId="77777777" w:rsidR="00BC097A" w:rsidRDefault="00BC097A" w:rsidP="00FC419A">
      <w:pPr>
        <w:pStyle w:val="Heading3"/>
      </w:pPr>
      <w:bookmarkStart w:id="447" w:name="_Toc280343941"/>
      <w:bookmarkStart w:id="448" w:name="_Toc280344392"/>
      <w:r>
        <w:t>Usage of Policy Constraints Extension</w:t>
      </w:r>
      <w:bookmarkEnd w:id="447"/>
      <w:bookmarkEnd w:id="448"/>
    </w:p>
    <w:p w14:paraId="20E67AED" w14:textId="77777777" w:rsidR="00BC097A" w:rsidRDefault="00BC097A">
      <w:pPr>
        <w:spacing w:after="120"/>
        <w:rPr>
          <w:lang w:eastAsia="ar-SA"/>
        </w:rPr>
      </w:pPr>
      <w:r>
        <w:rPr>
          <w:lang w:eastAsia="ar-SA"/>
        </w:rPr>
        <w:t>The CAs may assert policy constraints in CA certificates.</w:t>
      </w:r>
    </w:p>
    <w:p w14:paraId="45069FD4" w14:textId="77777777" w:rsidR="00BC097A" w:rsidRDefault="00BC097A" w:rsidP="00FC419A">
      <w:pPr>
        <w:pStyle w:val="Heading3"/>
        <w:rPr>
          <w:lang w:eastAsia="ar-SA"/>
        </w:rPr>
      </w:pPr>
      <w:bookmarkStart w:id="449" w:name="_Toc280343942"/>
      <w:bookmarkStart w:id="450" w:name="_Toc280344393"/>
      <w:r>
        <w:rPr>
          <w:lang w:eastAsia="ar-SA"/>
        </w:rPr>
        <w:t>Policy Qualifiers Syntax and Semantics</w:t>
      </w:r>
      <w:bookmarkEnd w:id="449"/>
      <w:bookmarkEnd w:id="450"/>
    </w:p>
    <w:p w14:paraId="2A2E57AB"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4EE5F1D1" w14:textId="77777777" w:rsidR="00BC097A" w:rsidRDefault="00BC097A" w:rsidP="00FC419A">
      <w:pPr>
        <w:pStyle w:val="Heading3"/>
        <w:rPr>
          <w:lang w:eastAsia="ar-SA"/>
        </w:rPr>
      </w:pPr>
      <w:bookmarkStart w:id="451" w:name="_Toc280343943"/>
      <w:bookmarkStart w:id="452" w:name="_Toc280344394"/>
      <w:r>
        <w:rPr>
          <w:lang w:eastAsia="ar-SA"/>
        </w:rPr>
        <w:t>Processing Semantics for the Critical Certificate Policies Extension</w:t>
      </w:r>
      <w:bookmarkEnd w:id="451"/>
      <w:bookmarkEnd w:id="452"/>
    </w:p>
    <w:p w14:paraId="667ACFB1"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107EA14E" w14:textId="77777777" w:rsidR="00BC097A" w:rsidRDefault="00BC097A" w:rsidP="00FC419A">
      <w:pPr>
        <w:pStyle w:val="Heading2"/>
        <w:rPr>
          <w:lang w:eastAsia="ar-SA"/>
        </w:rPr>
      </w:pPr>
      <w:bookmarkStart w:id="453" w:name="_Toc280343944"/>
      <w:bookmarkStart w:id="454" w:name="_Toc280344395"/>
      <w:r>
        <w:rPr>
          <w:lang w:eastAsia="ar-SA"/>
        </w:rPr>
        <w:t>CRL Profile</w:t>
      </w:r>
      <w:bookmarkEnd w:id="453"/>
      <w:bookmarkEnd w:id="454"/>
    </w:p>
    <w:p w14:paraId="64FEE54E" w14:textId="77777777" w:rsidR="00BC097A" w:rsidRDefault="00BC097A">
      <w:pPr>
        <w:spacing w:after="120"/>
        <w:rPr>
          <w:lang w:eastAsia="ar-SA"/>
        </w:rPr>
      </w:pPr>
      <w:r>
        <w:rPr>
          <w:lang w:eastAsia="ar-SA"/>
        </w:rPr>
        <w:t xml:space="preserve">CRLs issued by a CA under </w:t>
      </w:r>
      <w:r w:rsidR="0008722F" w:rsidRPr="0008722F">
        <w:rPr>
          <w:lang w:eastAsia="ar-SA"/>
        </w:rPr>
        <w:t>the id-fpki-SHA1-authentication, id-fpki-SHA1-cardAuth, or id-fpki-SHA1-hardware</w:t>
      </w:r>
      <w:r>
        <w:rPr>
          <w:lang w:eastAsia="ar-SA"/>
        </w:rPr>
        <w:t xml:space="preserve"> policy shall conform to the CRL profile specified in [CCP-PROF]</w:t>
      </w:r>
      <w:r w:rsidR="0008722F">
        <w:rPr>
          <w:lang w:eastAsia="ar-SA"/>
        </w:rPr>
        <w:t xml:space="preserve"> </w:t>
      </w:r>
      <w:r w:rsidR="0008722F" w:rsidRPr="0008722F">
        <w:rPr>
          <w:lang w:eastAsia="ar-SA"/>
        </w:rPr>
        <w:t>except that SHA-1WithRSAEncryption may be used as the signature algorithm in CRLs that are issued before January 1, 2014</w:t>
      </w:r>
      <w:r>
        <w:rPr>
          <w:lang w:eastAsia="ar-SA"/>
        </w:rPr>
        <w:t>.</w:t>
      </w:r>
    </w:p>
    <w:p w14:paraId="21AFD57A" w14:textId="77777777" w:rsidR="00BC097A" w:rsidRDefault="00BC097A" w:rsidP="00FC419A">
      <w:pPr>
        <w:pStyle w:val="Heading3"/>
      </w:pPr>
      <w:bookmarkStart w:id="455" w:name="_Toc280343945"/>
      <w:bookmarkStart w:id="456" w:name="_Toc280344396"/>
      <w:r>
        <w:t>Version Number(s)</w:t>
      </w:r>
      <w:bookmarkEnd w:id="455"/>
      <w:bookmarkEnd w:id="456"/>
    </w:p>
    <w:p w14:paraId="719D71A0"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401CEBD4" w14:textId="77777777" w:rsidR="00BC097A" w:rsidRDefault="00BC097A" w:rsidP="00FC419A">
      <w:pPr>
        <w:pStyle w:val="Heading3"/>
      </w:pPr>
      <w:bookmarkStart w:id="457" w:name="_Toc280343946"/>
      <w:bookmarkStart w:id="458" w:name="_Toc280344397"/>
      <w:r>
        <w:t>CRL and CRL Entry Extensions</w:t>
      </w:r>
      <w:bookmarkEnd w:id="457"/>
      <w:bookmarkEnd w:id="458"/>
    </w:p>
    <w:p w14:paraId="309002A7"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1FC283F5" w14:textId="77777777" w:rsidR="00BC097A" w:rsidRDefault="00BC097A" w:rsidP="00FC419A">
      <w:pPr>
        <w:pStyle w:val="Heading2"/>
        <w:rPr>
          <w:lang w:eastAsia="ar-SA"/>
        </w:rPr>
      </w:pPr>
      <w:bookmarkStart w:id="459" w:name="_Toc280343947"/>
      <w:bookmarkStart w:id="460" w:name="_Toc280344398"/>
      <w:r>
        <w:rPr>
          <w:lang w:eastAsia="ar-SA"/>
        </w:rPr>
        <w:t>OCSP Profile</w:t>
      </w:r>
      <w:bookmarkEnd w:id="459"/>
      <w:bookmarkEnd w:id="460"/>
    </w:p>
    <w:p w14:paraId="044D05D4" w14:textId="77777777" w:rsidR="00BC097A" w:rsidRDefault="00BC097A">
      <w:r>
        <w:t>Certificate status servers (CSSs) operated under this policy shall sign responses using algorithms designated for CRL signing.</w:t>
      </w:r>
    </w:p>
    <w:p w14:paraId="19E555DB"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0E1B831C" w14:textId="77777777" w:rsidR="00BC097A" w:rsidRDefault="00BC097A" w:rsidP="00FC419A">
      <w:pPr>
        <w:pStyle w:val="Heading3"/>
      </w:pPr>
      <w:bookmarkStart w:id="461" w:name="_Toc280343948"/>
      <w:bookmarkStart w:id="462" w:name="_Toc280344399"/>
      <w:r>
        <w:t>Version Number(s)</w:t>
      </w:r>
      <w:bookmarkEnd w:id="461"/>
      <w:bookmarkEnd w:id="462"/>
    </w:p>
    <w:p w14:paraId="508186C3" w14:textId="77777777" w:rsidR="00BC097A" w:rsidRDefault="00BC097A">
      <w:pPr>
        <w:spacing w:after="120"/>
        <w:rPr>
          <w:lang w:eastAsia="ar-SA"/>
        </w:rPr>
      </w:pPr>
      <w:r>
        <w:rPr>
          <w:lang w:eastAsia="ar-SA"/>
        </w:rPr>
        <w:t>CSSs operated under this policy shall use OCSP version 1.</w:t>
      </w:r>
    </w:p>
    <w:p w14:paraId="141BCC85" w14:textId="77777777" w:rsidR="00BC097A" w:rsidRDefault="00BC097A" w:rsidP="00FC419A">
      <w:pPr>
        <w:pStyle w:val="Heading3"/>
      </w:pPr>
      <w:bookmarkStart w:id="463" w:name="_Toc280343949"/>
      <w:bookmarkStart w:id="464" w:name="_Toc280344400"/>
      <w:r>
        <w:t>OCSP Extensions</w:t>
      </w:r>
      <w:bookmarkEnd w:id="463"/>
      <w:bookmarkEnd w:id="464"/>
    </w:p>
    <w:p w14:paraId="0981D074" w14:textId="77777777" w:rsidR="00BC097A" w:rsidRDefault="00BC097A" w:rsidP="008D1DE9">
      <w:pPr>
        <w:spacing w:after="0"/>
      </w:pPr>
      <w:r>
        <w:t>Critical OCSP extensions shall not be used.</w:t>
      </w:r>
    </w:p>
    <w:p w14:paraId="5426A637" w14:textId="77777777" w:rsidR="0060080C" w:rsidRDefault="0060080C" w:rsidP="008D1DE9">
      <w:pPr>
        <w:spacing w:after="0"/>
      </w:pPr>
      <w:r>
        <w:br w:type="page"/>
      </w:r>
    </w:p>
    <w:p w14:paraId="69C36F09" w14:textId="77777777" w:rsidR="00BC097A" w:rsidRDefault="00BC097A" w:rsidP="00FC419A">
      <w:pPr>
        <w:pStyle w:val="Heading1"/>
        <w:tabs>
          <w:tab w:val="clear" w:pos="432"/>
        </w:tabs>
        <w:spacing w:before="600"/>
        <w:ind w:left="540" w:hanging="540"/>
      </w:pPr>
      <w:bookmarkStart w:id="465" w:name="_Toc280343950"/>
      <w:bookmarkStart w:id="466" w:name="_Toc280344401"/>
      <w:r>
        <w:lastRenderedPageBreak/>
        <w:t>Compliance Audit and Other Assessments</w:t>
      </w:r>
      <w:bookmarkEnd w:id="465"/>
      <w:bookmarkEnd w:id="466"/>
    </w:p>
    <w:p w14:paraId="09878B0F"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p>
    <w:p w14:paraId="2FEE694F" w14:textId="77777777" w:rsidR="00BC097A" w:rsidRDefault="00BC097A">
      <w:pPr>
        <w:autoSpaceDE w:val="0"/>
        <w:rPr>
          <w:szCs w:val="24"/>
          <w:lang w:eastAsia="ar-SA"/>
        </w:rPr>
      </w:pPr>
      <w:r>
        <w:rPr>
          <w:szCs w:val="24"/>
          <w:lang w:eastAsia="ar-SA"/>
        </w:rPr>
        <w:t xml:space="preserve">For the Common Policy Root CA, the FPKI </w:t>
      </w:r>
      <w:r w:rsidR="001B47FE">
        <w:rPr>
          <w:szCs w:val="24"/>
          <w:lang w:eastAsia="ar-SA"/>
        </w:rPr>
        <w:t>Management Authority</w:t>
      </w:r>
      <w:r>
        <w:rPr>
          <w:szCs w:val="24"/>
          <w:lang w:eastAsia="ar-SA"/>
        </w:rPr>
        <w:t xml:space="preserve"> shall have a compliance audit mechanism in place to ensure that the requirements of this CP are being implemented and enforced by its CPS.</w:t>
      </w:r>
    </w:p>
    <w:p w14:paraId="684AD1A4"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19596788" w14:textId="77777777" w:rsidR="00BC097A" w:rsidRDefault="00BC097A" w:rsidP="00FC419A">
      <w:pPr>
        <w:pStyle w:val="Heading2"/>
        <w:rPr>
          <w:lang w:eastAsia="ar-SA"/>
        </w:rPr>
      </w:pPr>
      <w:bookmarkStart w:id="467" w:name="_Toc280343951"/>
      <w:bookmarkStart w:id="468" w:name="_Toc280344402"/>
      <w:r>
        <w:rPr>
          <w:lang w:eastAsia="ar-SA"/>
        </w:rPr>
        <w:t>Frequency or Circumstances of Assessment</w:t>
      </w:r>
      <w:bookmarkEnd w:id="467"/>
      <w:bookmarkEnd w:id="468"/>
    </w:p>
    <w:p w14:paraId="15E595EA"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Pr>
          <w:lang w:eastAsia="ar-SA"/>
        </w:rPr>
        <w:t>year</w:t>
      </w:r>
      <w:r>
        <w:rPr>
          <w:szCs w:val="24"/>
          <w:lang w:eastAsia="ar-SA"/>
        </w:rPr>
        <w:t>.</w:t>
      </w:r>
      <w:r w:rsidR="00CA6B29">
        <w:rPr>
          <w:szCs w:val="24"/>
          <w:lang w:eastAsia="ar-SA"/>
        </w:rPr>
        <w:t xml:space="preserve"> As an alternative to a full annual compliance audit against the entire CPS, the compliance audit of CAs and RAs may be carried out in accordance with the requirements as specified in the Triennial Audit Guidance document located at </w:t>
      </w:r>
      <w:hyperlink r:id="rId20" w:history="1">
        <w:r w:rsidR="00CA6B29" w:rsidRPr="000E6A00">
          <w:rPr>
            <w:rStyle w:val="Hyperlink"/>
            <w:szCs w:val="24"/>
            <w:lang w:eastAsia="ar-SA"/>
          </w:rPr>
          <w:t>http://www.idmanagement.gov/fpkipa/</w:t>
        </w:r>
      </w:hyperlink>
      <w:r w:rsidR="00CA6B29">
        <w:rPr>
          <w:szCs w:val="24"/>
          <w:lang w:eastAsia="ar-SA"/>
        </w:rPr>
        <w:t>.</w:t>
      </w:r>
    </w:p>
    <w:p w14:paraId="23B4ECC1" w14:textId="77777777" w:rsidR="00BC097A" w:rsidRDefault="00BC097A" w:rsidP="000D10BE">
      <w:pPr>
        <w:autoSpaceDE w:val="0"/>
        <w:rPr>
          <w:szCs w:val="24"/>
          <w:lang w:eastAsia="ar-SA"/>
        </w:rPr>
      </w:pPr>
      <w:r>
        <w:rPr>
          <w:szCs w:val="24"/>
          <w:lang w:eastAsia="ar-SA"/>
        </w:rPr>
        <w:t>Further, the Federal PKI Policy Authority has the right to require aperiodic compliance audits of CAs operating under this policy.  The Federal PKI Policy Authority shall state the reason for any aperiodic compliance audit.</w:t>
      </w:r>
    </w:p>
    <w:p w14:paraId="6EEB6B2C" w14:textId="77777777" w:rsidR="00BC097A" w:rsidRDefault="00BC097A" w:rsidP="00FC419A">
      <w:pPr>
        <w:pStyle w:val="Heading2"/>
        <w:rPr>
          <w:lang w:eastAsia="ar-SA"/>
        </w:rPr>
      </w:pPr>
      <w:bookmarkStart w:id="469" w:name="_Toc280343952"/>
      <w:bookmarkStart w:id="470" w:name="_Toc280344403"/>
      <w:r>
        <w:rPr>
          <w:lang w:eastAsia="ar-SA"/>
        </w:rPr>
        <w:t>Identity/Qualifications of Assessor</w:t>
      </w:r>
      <w:bookmarkEnd w:id="469"/>
      <w:bookmarkEnd w:id="470"/>
    </w:p>
    <w:p w14:paraId="587B66A0"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111CFAB2" w14:textId="77777777" w:rsidR="00BC097A" w:rsidRDefault="00BC097A" w:rsidP="00FC419A">
      <w:pPr>
        <w:pStyle w:val="Heading2"/>
        <w:rPr>
          <w:lang w:eastAsia="ar-SA"/>
        </w:rPr>
      </w:pPr>
      <w:bookmarkStart w:id="471" w:name="_Toc280343953"/>
      <w:bookmarkStart w:id="472" w:name="_Toc280344404"/>
      <w:r>
        <w:rPr>
          <w:lang w:eastAsia="ar-SA"/>
        </w:rPr>
        <w:t>Assessor’s Relationship to Assessed Entity</w:t>
      </w:r>
      <w:bookmarkEnd w:id="471"/>
      <w:bookmarkEnd w:id="472"/>
    </w:p>
    <w:p w14:paraId="1FCA27BA"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2962D2BA"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4F3B0056" w14:textId="77777777" w:rsidR="00BC097A" w:rsidRDefault="00BC097A" w:rsidP="00FC419A">
      <w:pPr>
        <w:pStyle w:val="Heading2"/>
        <w:rPr>
          <w:lang w:eastAsia="ar-SA"/>
        </w:rPr>
      </w:pPr>
      <w:bookmarkStart w:id="473" w:name="_Toc280343954"/>
      <w:bookmarkStart w:id="474" w:name="_Toc280344405"/>
      <w:r>
        <w:rPr>
          <w:lang w:eastAsia="ar-SA"/>
        </w:rPr>
        <w:t>Topics Covered by Assessment</w:t>
      </w:r>
      <w:bookmarkEnd w:id="473"/>
      <w:bookmarkEnd w:id="474"/>
    </w:p>
    <w:p w14:paraId="2588CA1F" w14:textId="77777777" w:rsidR="00BC097A" w:rsidRDefault="00BC097A">
      <w:pPr>
        <w:autoSpaceDE w:val="0"/>
        <w:spacing w:after="120"/>
        <w:rPr>
          <w:szCs w:val="24"/>
          <w:lang w:eastAsia="ar-SA"/>
        </w:rPr>
      </w:pPr>
      <w:r>
        <w:rPr>
          <w:lang w:eastAsia="ar-SA"/>
        </w:rPr>
        <w:t>The purpose of a compliance audit shall be to verify that a CA and its recognized RAs comply with all the requirements of the current versions of this CP and the CA’s CPS.  All aspects of the CA/RA operation shall be subject to compliance audit inspections</w:t>
      </w:r>
      <w:r>
        <w:rPr>
          <w:szCs w:val="24"/>
          <w:lang w:eastAsia="ar-SA"/>
        </w:rPr>
        <w:t>.</w:t>
      </w:r>
    </w:p>
    <w:p w14:paraId="0BBEC9CD" w14:textId="77777777" w:rsidR="00BC097A" w:rsidRDefault="00BC097A" w:rsidP="00FC419A">
      <w:pPr>
        <w:pStyle w:val="Heading2"/>
        <w:rPr>
          <w:lang w:eastAsia="ar-SA"/>
        </w:rPr>
      </w:pPr>
      <w:bookmarkStart w:id="475" w:name="_Toc280343955"/>
      <w:bookmarkStart w:id="476" w:name="_Toc280344406"/>
      <w:r>
        <w:rPr>
          <w:lang w:eastAsia="ar-SA"/>
        </w:rPr>
        <w:lastRenderedPageBreak/>
        <w:t>Actions Taken as a Result of Deficiency</w:t>
      </w:r>
      <w:bookmarkEnd w:id="475"/>
      <w:bookmarkEnd w:id="476"/>
    </w:p>
    <w:p w14:paraId="31507C57"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77BED84A" w14:textId="77777777" w:rsidR="00BC097A" w:rsidRDefault="00BC097A" w:rsidP="00FA67E4">
      <w:pPr>
        <w:pStyle w:val="BulletDouble"/>
        <w:numPr>
          <w:ilvl w:val="0"/>
          <w:numId w:val="33"/>
        </w:numPr>
        <w:tabs>
          <w:tab w:val="left" w:pos="720"/>
        </w:tabs>
        <w:rPr>
          <w:lang w:eastAsia="ar-SA"/>
        </w:rPr>
      </w:pPr>
      <w:r>
        <w:rPr>
          <w:lang w:eastAsia="ar-SA"/>
        </w:rPr>
        <w:t>The compliance auditor shall note the discrepancy;</w:t>
      </w:r>
    </w:p>
    <w:p w14:paraId="6F7C820C" w14:textId="77777777" w:rsidR="00BC097A" w:rsidRDefault="00BC097A" w:rsidP="00FA67E4">
      <w:pPr>
        <w:pStyle w:val="BulletDouble"/>
        <w:numPr>
          <w:ilvl w:val="0"/>
          <w:numId w:val="33"/>
        </w:numPr>
        <w:tabs>
          <w:tab w:val="left" w:pos="720"/>
        </w:tabs>
        <w:rPr>
          <w:lang w:eastAsia="ar-SA"/>
        </w:rPr>
      </w:pPr>
      <w:r>
        <w:rPr>
          <w:lang w:eastAsia="ar-SA"/>
        </w:rPr>
        <w:t>The compliance auditor shall notify the parties identified in section 8.6 of the discrepancy; and</w:t>
      </w:r>
    </w:p>
    <w:p w14:paraId="1695E73F"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0FD50A1F" w14:textId="77777777" w:rsidR="00BC097A" w:rsidRDefault="00BC097A">
      <w:pPr>
        <w:autoSpaceDE w:val="0"/>
        <w:spacing w:after="120"/>
        <w:rPr>
          <w:szCs w:val="24"/>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Pr>
          <w:szCs w:val="24"/>
          <w:lang w:eastAsia="ar-SA"/>
        </w:rPr>
        <w:t>.</w:t>
      </w:r>
    </w:p>
    <w:p w14:paraId="7AF1FD82" w14:textId="77777777" w:rsidR="00BC097A" w:rsidRDefault="00BC097A" w:rsidP="00FC419A">
      <w:pPr>
        <w:pStyle w:val="Heading2"/>
        <w:rPr>
          <w:lang w:eastAsia="ar-SA"/>
        </w:rPr>
      </w:pPr>
      <w:bookmarkStart w:id="477" w:name="_Toc280343956"/>
      <w:bookmarkStart w:id="478" w:name="_Toc280344407"/>
      <w:r>
        <w:rPr>
          <w:lang w:eastAsia="ar-SA"/>
        </w:rPr>
        <w:t>Communication of Results</w:t>
      </w:r>
      <w:bookmarkEnd w:id="477"/>
      <w:bookmarkEnd w:id="478"/>
    </w:p>
    <w:p w14:paraId="3097518C" w14:textId="77777777" w:rsidR="00BC097A" w:rsidRDefault="00BC097A" w:rsidP="008D1DE9">
      <w:pPr>
        <w:autoSpaceDE w:val="0"/>
        <w:spacing w:after="0"/>
        <w:rPr>
          <w:szCs w:val="24"/>
          <w:lang w:eastAsia="ar-SA"/>
        </w:rPr>
      </w:pPr>
      <w:r>
        <w:rPr>
          <w:lang w:eastAsia="ar-SA"/>
        </w:rPr>
        <w:t>An Audit Compliance Report shall be provided to the entity responsible for CA operations.  The Audit Compliance Report and identification of corrective measures shall be provided to both the FPKIPA and (where applicable) the Agency PMA within 30 days of completion.  A special compliance audit may be required to confirm the implementation and effectiveness of the remedy</w:t>
      </w:r>
      <w:r>
        <w:rPr>
          <w:szCs w:val="24"/>
          <w:lang w:eastAsia="ar-SA"/>
        </w:rPr>
        <w:t>.</w:t>
      </w:r>
    </w:p>
    <w:p w14:paraId="3820424C" w14:textId="77777777" w:rsidR="0060080C" w:rsidRDefault="0060080C" w:rsidP="008D1DE9">
      <w:pPr>
        <w:autoSpaceDE w:val="0"/>
        <w:spacing w:after="0"/>
        <w:rPr>
          <w:szCs w:val="24"/>
          <w:lang w:eastAsia="ar-SA"/>
        </w:rPr>
      </w:pPr>
      <w:r>
        <w:rPr>
          <w:szCs w:val="24"/>
          <w:lang w:eastAsia="ar-SA"/>
        </w:rPr>
        <w:br w:type="page"/>
      </w:r>
    </w:p>
    <w:p w14:paraId="489C40AA" w14:textId="77777777" w:rsidR="00BC097A" w:rsidRDefault="00BC097A" w:rsidP="008D1DE9">
      <w:pPr>
        <w:pStyle w:val="Heading1"/>
        <w:tabs>
          <w:tab w:val="left" w:pos="432"/>
        </w:tabs>
        <w:spacing w:before="600"/>
      </w:pPr>
      <w:bookmarkStart w:id="479" w:name="_Toc280343957"/>
      <w:bookmarkStart w:id="480" w:name="_Toc280344408"/>
      <w:r>
        <w:lastRenderedPageBreak/>
        <w:t>Other Business and Legal Matters</w:t>
      </w:r>
      <w:bookmarkEnd w:id="479"/>
      <w:bookmarkEnd w:id="480"/>
    </w:p>
    <w:p w14:paraId="2D69988B" w14:textId="77777777" w:rsidR="00BC097A" w:rsidRDefault="00BC097A" w:rsidP="00FC419A">
      <w:pPr>
        <w:pStyle w:val="Heading2"/>
        <w:rPr>
          <w:lang w:eastAsia="ar-SA"/>
        </w:rPr>
      </w:pPr>
      <w:bookmarkStart w:id="481" w:name="_Toc280343958"/>
      <w:bookmarkStart w:id="482" w:name="_Toc280344409"/>
      <w:r>
        <w:rPr>
          <w:lang w:eastAsia="ar-SA"/>
        </w:rPr>
        <w:t>Fees</w:t>
      </w:r>
      <w:bookmarkEnd w:id="481"/>
      <w:bookmarkEnd w:id="482"/>
    </w:p>
    <w:p w14:paraId="470DDDB8" w14:textId="77777777" w:rsidR="00BC097A" w:rsidRDefault="00BC097A" w:rsidP="00FC419A">
      <w:pPr>
        <w:pStyle w:val="Heading3"/>
        <w:rPr>
          <w:lang w:eastAsia="ar-SA"/>
        </w:rPr>
      </w:pPr>
      <w:bookmarkStart w:id="483" w:name="_Toc280343959"/>
      <w:bookmarkStart w:id="484" w:name="_Toc280344410"/>
      <w:r>
        <w:rPr>
          <w:lang w:eastAsia="ar-SA"/>
        </w:rPr>
        <w:t>Certificate Issuance or Renewal Fees</w:t>
      </w:r>
      <w:bookmarkEnd w:id="483"/>
      <w:bookmarkEnd w:id="484"/>
    </w:p>
    <w:p w14:paraId="79FFB1C9" w14:textId="77777777" w:rsidR="00BC097A" w:rsidRDefault="00F77471">
      <w:pPr>
        <w:spacing w:after="120"/>
        <w:rPr>
          <w:lang w:eastAsia="ar-SA"/>
        </w:rPr>
      </w:pPr>
      <w:r>
        <w:rPr>
          <w:lang w:eastAsia="ar-SA"/>
        </w:rPr>
        <w:t>No s</w:t>
      </w:r>
      <w:r w:rsidR="00BC097A">
        <w:rPr>
          <w:lang w:eastAsia="ar-SA"/>
        </w:rPr>
        <w:t>tipulation.</w:t>
      </w:r>
    </w:p>
    <w:p w14:paraId="615452F8" w14:textId="77777777" w:rsidR="00BC097A" w:rsidRDefault="00BC097A" w:rsidP="00FC419A">
      <w:pPr>
        <w:pStyle w:val="Heading3"/>
      </w:pPr>
      <w:bookmarkStart w:id="485" w:name="_Toc280343960"/>
      <w:bookmarkStart w:id="486" w:name="_Toc280344411"/>
      <w:r>
        <w:t>Certificate Access Fees</w:t>
      </w:r>
      <w:bookmarkEnd w:id="485"/>
      <w:bookmarkEnd w:id="486"/>
    </w:p>
    <w:p w14:paraId="7AFFE3F5"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45D93579" w14:textId="77777777" w:rsidR="00BC097A" w:rsidRDefault="00BC097A" w:rsidP="00FC419A">
      <w:pPr>
        <w:pStyle w:val="Heading3"/>
      </w:pPr>
      <w:bookmarkStart w:id="487" w:name="_Toc280343961"/>
      <w:bookmarkStart w:id="488" w:name="_Toc280344412"/>
      <w:r>
        <w:t>Revocation or Status Information Access Fees</w:t>
      </w:r>
      <w:bookmarkEnd w:id="487"/>
      <w:bookmarkEnd w:id="488"/>
    </w:p>
    <w:p w14:paraId="38E54C62" w14:textId="77777777" w:rsidR="00BC097A" w:rsidRDefault="00BC097A">
      <w:pPr>
        <w:spacing w:after="120"/>
      </w:pPr>
      <w:r>
        <w:rPr>
          <w:lang w:eastAsia="ar-SA"/>
        </w:rPr>
        <w:t>CAs operating under this policy must not charge additional fees for access to CRLs and OCSP status information.</w:t>
      </w:r>
    </w:p>
    <w:p w14:paraId="4FB014E1" w14:textId="77777777" w:rsidR="00BC097A" w:rsidRDefault="00BC097A" w:rsidP="00FC419A">
      <w:pPr>
        <w:pStyle w:val="Heading3"/>
      </w:pPr>
      <w:bookmarkStart w:id="489" w:name="_Toc280343962"/>
      <w:bookmarkStart w:id="490" w:name="_Toc280344413"/>
      <w:r>
        <w:t>Fees for other Services</w:t>
      </w:r>
      <w:bookmarkEnd w:id="489"/>
      <w:bookmarkEnd w:id="490"/>
    </w:p>
    <w:p w14:paraId="311DEE4E" w14:textId="77777777" w:rsidR="00BC097A" w:rsidRDefault="00F77471">
      <w:pPr>
        <w:spacing w:after="120"/>
        <w:rPr>
          <w:lang w:eastAsia="ar-SA"/>
        </w:rPr>
      </w:pPr>
      <w:r>
        <w:rPr>
          <w:lang w:eastAsia="ar-SA"/>
        </w:rPr>
        <w:t>No s</w:t>
      </w:r>
      <w:r w:rsidR="00BC097A">
        <w:rPr>
          <w:lang w:eastAsia="ar-SA"/>
        </w:rPr>
        <w:t>tipulation.</w:t>
      </w:r>
    </w:p>
    <w:p w14:paraId="644BF5C2" w14:textId="77777777" w:rsidR="00BC097A" w:rsidRDefault="00BC097A" w:rsidP="00FC419A">
      <w:pPr>
        <w:pStyle w:val="Heading3"/>
      </w:pPr>
      <w:bookmarkStart w:id="491" w:name="_Toc280343963"/>
      <w:bookmarkStart w:id="492" w:name="_Toc280344414"/>
      <w:r>
        <w:t>Refund Policy</w:t>
      </w:r>
      <w:bookmarkEnd w:id="491"/>
      <w:bookmarkEnd w:id="492"/>
    </w:p>
    <w:p w14:paraId="512001FF" w14:textId="77777777" w:rsidR="00BC097A" w:rsidRDefault="00F77471">
      <w:r>
        <w:t>No s</w:t>
      </w:r>
      <w:r w:rsidR="00BC097A">
        <w:t>tipulation.</w:t>
      </w:r>
    </w:p>
    <w:p w14:paraId="53F96A67" w14:textId="77777777" w:rsidR="00BC097A" w:rsidRDefault="00BC097A" w:rsidP="00FC419A">
      <w:pPr>
        <w:pStyle w:val="Heading2"/>
        <w:rPr>
          <w:lang w:eastAsia="ar-SA"/>
        </w:rPr>
      </w:pPr>
      <w:bookmarkStart w:id="493" w:name="_Toc280343964"/>
      <w:bookmarkStart w:id="494" w:name="_Toc280344415"/>
      <w:r>
        <w:rPr>
          <w:lang w:eastAsia="ar-SA"/>
        </w:rPr>
        <w:t>Financial Responsibility</w:t>
      </w:r>
      <w:bookmarkEnd w:id="493"/>
      <w:bookmarkEnd w:id="494"/>
    </w:p>
    <w:p w14:paraId="2273D84C"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513D9E25" w14:textId="77777777" w:rsidR="00BC097A" w:rsidRDefault="00BC097A" w:rsidP="00FC419A">
      <w:pPr>
        <w:pStyle w:val="Heading3"/>
        <w:rPr>
          <w:lang w:eastAsia="ar-SA"/>
        </w:rPr>
      </w:pPr>
      <w:bookmarkStart w:id="495" w:name="_Toc280343965"/>
      <w:bookmarkStart w:id="496" w:name="_Toc280344416"/>
      <w:r>
        <w:rPr>
          <w:lang w:eastAsia="ar-SA"/>
        </w:rPr>
        <w:t>Insurance Coverage</w:t>
      </w:r>
      <w:bookmarkEnd w:id="495"/>
      <w:bookmarkEnd w:id="496"/>
    </w:p>
    <w:p w14:paraId="43E8D6AB" w14:textId="77777777" w:rsidR="00BC097A" w:rsidRDefault="00BC097A">
      <w:pPr>
        <w:spacing w:after="120"/>
        <w:rPr>
          <w:lang w:eastAsia="ar-SA"/>
        </w:rPr>
      </w:pPr>
      <w:r>
        <w:rPr>
          <w:lang w:eastAsia="ar-SA"/>
        </w:rPr>
        <w:t>No stipulation.</w:t>
      </w:r>
    </w:p>
    <w:p w14:paraId="5680472B" w14:textId="77777777" w:rsidR="00BC097A" w:rsidRDefault="00BC097A" w:rsidP="00FC419A">
      <w:pPr>
        <w:pStyle w:val="Heading3"/>
        <w:rPr>
          <w:lang w:eastAsia="ar-SA"/>
        </w:rPr>
      </w:pPr>
      <w:bookmarkStart w:id="497" w:name="_Toc280343966"/>
      <w:bookmarkStart w:id="498" w:name="_Toc280344417"/>
      <w:r>
        <w:rPr>
          <w:lang w:eastAsia="ar-SA"/>
        </w:rPr>
        <w:t>Other Assets</w:t>
      </w:r>
      <w:bookmarkEnd w:id="497"/>
      <w:bookmarkEnd w:id="498"/>
    </w:p>
    <w:p w14:paraId="12372FCA" w14:textId="77777777" w:rsidR="00BC097A" w:rsidRDefault="00BC097A">
      <w:pPr>
        <w:spacing w:after="120"/>
        <w:rPr>
          <w:lang w:eastAsia="ar-SA"/>
        </w:rPr>
      </w:pPr>
      <w:r>
        <w:rPr>
          <w:lang w:eastAsia="ar-SA"/>
        </w:rPr>
        <w:t>No stipulation.</w:t>
      </w:r>
    </w:p>
    <w:p w14:paraId="6A3112D3" w14:textId="77777777" w:rsidR="00BC097A" w:rsidRDefault="00BC097A" w:rsidP="00FC419A">
      <w:pPr>
        <w:pStyle w:val="Heading3"/>
      </w:pPr>
      <w:bookmarkStart w:id="499" w:name="_Toc280343967"/>
      <w:bookmarkStart w:id="500" w:name="_Toc280344418"/>
      <w:r>
        <w:t>Insurance or Warranty Coverage for End-Entities</w:t>
      </w:r>
      <w:bookmarkEnd w:id="499"/>
      <w:bookmarkEnd w:id="500"/>
    </w:p>
    <w:p w14:paraId="77AC1C90" w14:textId="77777777" w:rsidR="00BC097A" w:rsidRDefault="00BC097A">
      <w:pPr>
        <w:spacing w:after="120"/>
        <w:rPr>
          <w:lang w:eastAsia="ar-SA"/>
        </w:rPr>
      </w:pPr>
      <w:r>
        <w:rPr>
          <w:lang w:eastAsia="ar-SA"/>
        </w:rPr>
        <w:t>No stipulation.</w:t>
      </w:r>
    </w:p>
    <w:p w14:paraId="20D0C071" w14:textId="77777777" w:rsidR="00BC097A" w:rsidRDefault="00BC097A" w:rsidP="00FC419A">
      <w:pPr>
        <w:pStyle w:val="Heading2"/>
        <w:rPr>
          <w:lang w:eastAsia="ar-SA"/>
        </w:rPr>
      </w:pPr>
      <w:bookmarkStart w:id="501" w:name="_Toc280343968"/>
      <w:bookmarkStart w:id="502" w:name="_Toc280344419"/>
      <w:r>
        <w:rPr>
          <w:lang w:eastAsia="ar-SA"/>
        </w:rPr>
        <w:t>Confidentiality of Business Information</w:t>
      </w:r>
      <w:bookmarkEnd w:id="501"/>
      <w:bookmarkEnd w:id="502"/>
    </w:p>
    <w:p w14:paraId="037379C2"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0012BEA1" w14:textId="77777777" w:rsidR="00BC097A" w:rsidRDefault="00BC097A" w:rsidP="00FC419A">
      <w:pPr>
        <w:pStyle w:val="Heading3"/>
      </w:pPr>
      <w:bookmarkStart w:id="503" w:name="_Toc280343969"/>
      <w:bookmarkStart w:id="504" w:name="_Toc280344420"/>
      <w:r>
        <w:t>Scope of Confidential Information</w:t>
      </w:r>
      <w:bookmarkEnd w:id="503"/>
      <w:bookmarkEnd w:id="504"/>
    </w:p>
    <w:p w14:paraId="6A27CDF9" w14:textId="77777777" w:rsidR="00BC097A" w:rsidRDefault="00BC097A">
      <w:pPr>
        <w:spacing w:after="120"/>
        <w:rPr>
          <w:lang w:eastAsia="ar-SA"/>
        </w:rPr>
      </w:pPr>
      <w:r>
        <w:rPr>
          <w:lang w:eastAsia="ar-SA"/>
        </w:rPr>
        <w:t>No stipulation.</w:t>
      </w:r>
    </w:p>
    <w:p w14:paraId="1415BF19" w14:textId="77777777" w:rsidR="00BC097A" w:rsidRDefault="00BC097A" w:rsidP="00FC419A">
      <w:pPr>
        <w:pStyle w:val="Heading3"/>
      </w:pPr>
      <w:bookmarkStart w:id="505" w:name="_Toc280343970"/>
      <w:bookmarkStart w:id="506" w:name="_Toc280344421"/>
      <w:r>
        <w:lastRenderedPageBreak/>
        <w:t>Information not within the Scope of Confidential Information</w:t>
      </w:r>
      <w:bookmarkEnd w:id="505"/>
      <w:bookmarkEnd w:id="506"/>
    </w:p>
    <w:p w14:paraId="2150E9F1" w14:textId="77777777" w:rsidR="00BC097A" w:rsidRDefault="00BC097A">
      <w:pPr>
        <w:spacing w:after="120"/>
        <w:rPr>
          <w:lang w:eastAsia="ar-SA"/>
        </w:rPr>
      </w:pPr>
      <w:r>
        <w:rPr>
          <w:lang w:eastAsia="ar-SA"/>
        </w:rPr>
        <w:t>No stipulation.</w:t>
      </w:r>
    </w:p>
    <w:p w14:paraId="382B7D72" w14:textId="77777777" w:rsidR="00BC097A" w:rsidRDefault="00BC097A" w:rsidP="00FC419A">
      <w:pPr>
        <w:pStyle w:val="Heading3"/>
      </w:pPr>
      <w:bookmarkStart w:id="507" w:name="_Toc280343971"/>
      <w:bookmarkStart w:id="508" w:name="_Toc280344422"/>
      <w:r>
        <w:t>Responsibility to Protect Confidential Information</w:t>
      </w:r>
      <w:bookmarkEnd w:id="507"/>
      <w:bookmarkEnd w:id="508"/>
    </w:p>
    <w:p w14:paraId="77784F69" w14:textId="77777777" w:rsidR="00BC097A" w:rsidRDefault="00BC097A">
      <w:pPr>
        <w:spacing w:after="120"/>
        <w:rPr>
          <w:lang w:eastAsia="ar-SA"/>
        </w:rPr>
      </w:pPr>
      <w:r>
        <w:rPr>
          <w:lang w:eastAsia="ar-SA"/>
        </w:rPr>
        <w:t>No stipulation.</w:t>
      </w:r>
    </w:p>
    <w:p w14:paraId="5D8B568B" w14:textId="77777777" w:rsidR="00BC097A" w:rsidRDefault="00BC097A" w:rsidP="00FC419A">
      <w:pPr>
        <w:pStyle w:val="Heading2"/>
        <w:rPr>
          <w:lang w:eastAsia="ar-SA"/>
        </w:rPr>
      </w:pPr>
      <w:bookmarkStart w:id="509" w:name="_Toc280343972"/>
      <w:bookmarkStart w:id="510" w:name="_Toc280344423"/>
      <w:r>
        <w:rPr>
          <w:lang w:eastAsia="ar-SA"/>
        </w:rPr>
        <w:t>Privacy of Personal Information</w:t>
      </w:r>
      <w:bookmarkEnd w:id="509"/>
      <w:bookmarkEnd w:id="510"/>
    </w:p>
    <w:p w14:paraId="458405D0" w14:textId="77777777" w:rsidR="00BC097A" w:rsidRDefault="00BC097A" w:rsidP="00FC419A">
      <w:pPr>
        <w:pStyle w:val="Heading3"/>
        <w:rPr>
          <w:lang w:eastAsia="ar-SA"/>
        </w:rPr>
      </w:pPr>
      <w:bookmarkStart w:id="511" w:name="_Toc280343973"/>
      <w:bookmarkStart w:id="512" w:name="_Toc280344424"/>
      <w:r>
        <w:rPr>
          <w:lang w:eastAsia="ar-SA"/>
        </w:rPr>
        <w:t>Privacy Plan</w:t>
      </w:r>
      <w:bookmarkEnd w:id="511"/>
      <w:bookmarkEnd w:id="512"/>
    </w:p>
    <w:p w14:paraId="74DFC4F1" w14:textId="77777777" w:rsidR="00BC097A" w:rsidRDefault="00BC097A">
      <w:pPr>
        <w:spacing w:after="120"/>
        <w:rPr>
          <w:lang w:eastAsia="ar-SA"/>
        </w:rPr>
      </w:pPr>
      <w:r>
        <w:rPr>
          <w:lang w:eastAsia="ar-SA"/>
        </w:rPr>
        <w:t xml:space="preserve">The FPKI </w:t>
      </w:r>
      <w:r w:rsidR="001B47FE">
        <w:rPr>
          <w:lang w:eastAsia="ar-SA"/>
        </w:rPr>
        <w:t>Management</w:t>
      </w:r>
      <w:r>
        <w:rPr>
          <w:lang w:eastAsia="ar-SA"/>
        </w:rPr>
        <w:t xml:space="preserve"> Authority or Agency PMA shall conduct a Privacy Impact Assessment.  If deemed necessary, the FPKI </w:t>
      </w:r>
      <w:r w:rsidR="001B47FE">
        <w:rPr>
          <w:lang w:eastAsia="ar-SA"/>
        </w:rPr>
        <w:t>Management</w:t>
      </w:r>
      <w:r>
        <w:rPr>
          <w:lang w:eastAsia="ar-SA"/>
        </w:rPr>
        <w:t xml:space="preserve"> Authority or Agency PMA shall have a Privacy Plan to protect personally identifying information from unauthorized disclosure.  For the Common Policy Root CA, the Federal PKI Policy Authority shall approve the Privacy Plan.  Privacy plans will be implemented in accordance with the requirements of the Privacy Act of 1974, as amended.</w:t>
      </w:r>
    </w:p>
    <w:p w14:paraId="47933D39" w14:textId="77777777" w:rsidR="00BC097A" w:rsidRDefault="00BC097A" w:rsidP="00FC419A">
      <w:pPr>
        <w:pStyle w:val="Heading3"/>
      </w:pPr>
      <w:bookmarkStart w:id="513" w:name="_Toc280343974"/>
      <w:bookmarkStart w:id="514" w:name="_Toc280344425"/>
      <w:r>
        <w:t>Information Treated as Private</w:t>
      </w:r>
      <w:bookmarkEnd w:id="513"/>
      <w:bookmarkEnd w:id="514"/>
    </w:p>
    <w:p w14:paraId="76A08E4B"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087FC43E" w14:textId="77777777" w:rsidR="00BC097A" w:rsidRDefault="00BC097A" w:rsidP="00FC419A">
      <w:pPr>
        <w:pStyle w:val="Heading3"/>
      </w:pPr>
      <w:bookmarkStart w:id="515" w:name="_Toc280343975"/>
      <w:bookmarkStart w:id="516" w:name="_Toc280344426"/>
      <w:r>
        <w:t>Information not Deemed Private</w:t>
      </w:r>
      <w:bookmarkEnd w:id="515"/>
      <w:bookmarkEnd w:id="516"/>
    </w:p>
    <w:p w14:paraId="28982EB4"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7144815C" w14:textId="77777777" w:rsidR="00BC097A" w:rsidRDefault="00BC097A" w:rsidP="00FC419A">
      <w:pPr>
        <w:pStyle w:val="Heading3"/>
      </w:pPr>
      <w:bookmarkStart w:id="517" w:name="_Toc280343976"/>
      <w:bookmarkStart w:id="518" w:name="_Toc280344427"/>
      <w:r>
        <w:t>Responsibility to Protect Private Information</w:t>
      </w:r>
      <w:bookmarkEnd w:id="517"/>
      <w:bookmarkEnd w:id="518"/>
    </w:p>
    <w:p w14:paraId="6C239BAF" w14:textId="77777777" w:rsidR="00BC097A" w:rsidRDefault="00BC097A">
      <w:pPr>
        <w:spacing w:after="120"/>
      </w:pPr>
      <w:r>
        <w:rPr>
          <w:lang w:eastAsia="ar-SA"/>
        </w:rPr>
        <w:t>Sensitive information must be stored securely, and may be released only in accordance with other stipulations in section 9.4.</w:t>
      </w:r>
    </w:p>
    <w:p w14:paraId="2D186CC1" w14:textId="77777777" w:rsidR="00BC097A" w:rsidRDefault="00BC097A" w:rsidP="00FC419A">
      <w:pPr>
        <w:pStyle w:val="Heading3"/>
      </w:pPr>
      <w:bookmarkStart w:id="519" w:name="_Toc280343977"/>
      <w:bookmarkStart w:id="520" w:name="_Toc280344428"/>
      <w:r>
        <w:t>Notice and Consent to Use Private Information</w:t>
      </w:r>
      <w:bookmarkEnd w:id="519"/>
      <w:bookmarkEnd w:id="520"/>
    </w:p>
    <w:p w14:paraId="1D10FC69" w14:textId="77777777" w:rsidR="00BC097A" w:rsidRDefault="00BC097A" w:rsidP="00FA6220">
      <w:pPr>
        <w:suppressAutoHyphens w:val="0"/>
        <w:autoSpaceDE w:val="0"/>
        <w:autoSpaceDN w:val="0"/>
        <w:adjustRightInd w:val="0"/>
        <w:spacing w:after="0"/>
      </w:pPr>
      <w:r>
        <w:rPr>
          <w:lang w:eastAsia="ar-SA"/>
        </w:rPr>
        <w:t xml:space="preserve">The FPKI </w:t>
      </w:r>
      <w:r w:rsidR="001B47FE">
        <w:rPr>
          <w:lang w:eastAsia="ar-SA"/>
        </w:rPr>
        <w:t>Management Authority</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2FB008E2" w14:textId="77777777" w:rsidR="00BC097A" w:rsidRDefault="00BC097A" w:rsidP="00FC419A">
      <w:pPr>
        <w:pStyle w:val="Heading3"/>
      </w:pPr>
      <w:bookmarkStart w:id="521" w:name="_Toc280343978"/>
      <w:bookmarkStart w:id="522" w:name="_Toc280344429"/>
      <w:r>
        <w:t>Disclosure Pursuant to Judicial or Administrative Process</w:t>
      </w:r>
      <w:bookmarkEnd w:id="521"/>
      <w:bookmarkEnd w:id="522"/>
    </w:p>
    <w:p w14:paraId="0F519D8C" w14:textId="77777777" w:rsidR="00BC097A" w:rsidRDefault="00BC097A">
      <w:pPr>
        <w:spacing w:after="120"/>
        <w:rPr>
          <w:lang w:eastAsia="ar-SA"/>
        </w:rPr>
      </w:pPr>
      <w:r>
        <w:rPr>
          <w:lang w:eastAsia="ar-SA"/>
        </w:rPr>
        <w:t xml:space="preserve">The FPKI </w:t>
      </w:r>
      <w:r w:rsidR="001B47FE">
        <w:rPr>
          <w:lang w:eastAsia="ar-SA"/>
        </w:rPr>
        <w:t>Management Authority</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4915B65C" w14:textId="77777777" w:rsidR="00BC097A" w:rsidRDefault="00BC097A" w:rsidP="00FC419A">
      <w:pPr>
        <w:pStyle w:val="Heading3"/>
      </w:pPr>
      <w:bookmarkStart w:id="523" w:name="_Toc280343979"/>
      <w:bookmarkStart w:id="524" w:name="_Toc280344430"/>
      <w:r>
        <w:lastRenderedPageBreak/>
        <w:t>Other Information Disclosure Circumstances</w:t>
      </w:r>
      <w:bookmarkEnd w:id="523"/>
      <w:bookmarkEnd w:id="524"/>
    </w:p>
    <w:p w14:paraId="6101D198" w14:textId="77777777" w:rsidR="00BC097A" w:rsidRDefault="00BC097A">
      <w:pPr>
        <w:spacing w:after="120"/>
        <w:rPr>
          <w:b/>
          <w:i/>
          <w:caps/>
          <w:sz w:val="28"/>
          <w:lang w:eastAsia="ar-SA"/>
        </w:rPr>
      </w:pPr>
      <w:r>
        <w:rPr>
          <w:lang w:eastAsia="ar-SA"/>
        </w:rPr>
        <w:t>None.</w:t>
      </w:r>
    </w:p>
    <w:p w14:paraId="1DD29CD2" w14:textId="77777777" w:rsidR="00BC097A" w:rsidRDefault="00BC097A" w:rsidP="00FC419A">
      <w:pPr>
        <w:pStyle w:val="Heading2"/>
        <w:rPr>
          <w:lang w:eastAsia="ar-SA"/>
        </w:rPr>
      </w:pPr>
      <w:bookmarkStart w:id="525" w:name="_Toc280343980"/>
      <w:bookmarkStart w:id="526" w:name="_Toc280344431"/>
      <w:r>
        <w:rPr>
          <w:lang w:eastAsia="ar-SA"/>
        </w:rPr>
        <w:t>Intellectual Property Rights</w:t>
      </w:r>
      <w:bookmarkEnd w:id="525"/>
      <w:bookmarkEnd w:id="526"/>
    </w:p>
    <w:p w14:paraId="33D6EDA5" w14:textId="77777777" w:rsidR="00BC097A" w:rsidRDefault="00BC097A">
      <w:pPr>
        <w:autoSpaceDE w:val="0"/>
        <w:spacing w:after="120"/>
        <w:rPr>
          <w:szCs w:val="24"/>
          <w:lang w:eastAsia="ar-SA"/>
        </w:rPr>
      </w:pPr>
      <w:r>
        <w:rPr>
          <w:szCs w:val="24"/>
          <w:lang w:eastAsia="ar-SA"/>
        </w:rPr>
        <w:t xml:space="preserve">The FPKI </w:t>
      </w:r>
      <w:r w:rsidR="001B47FE">
        <w:rPr>
          <w:szCs w:val="24"/>
          <w:lang w:eastAsia="ar-SA"/>
        </w:rPr>
        <w:t>Management Authority</w:t>
      </w:r>
      <w:r>
        <w:rPr>
          <w:szCs w:val="24"/>
          <w:lang w:eastAsia="ar-SA"/>
        </w:rPr>
        <w:t xml:space="preserve"> will not knowingly violate intellectual property rights held by others.</w:t>
      </w:r>
    </w:p>
    <w:p w14:paraId="5767A61C" w14:textId="77777777" w:rsidR="00BC097A" w:rsidRDefault="00BC097A" w:rsidP="00FC419A">
      <w:pPr>
        <w:pStyle w:val="Heading2"/>
        <w:rPr>
          <w:lang w:eastAsia="ar-SA"/>
        </w:rPr>
      </w:pPr>
      <w:bookmarkStart w:id="527" w:name="_Toc280343981"/>
      <w:bookmarkStart w:id="528" w:name="_Toc280344432"/>
      <w:r>
        <w:rPr>
          <w:lang w:eastAsia="ar-SA"/>
        </w:rPr>
        <w:t>Representations and Warranties</w:t>
      </w:r>
      <w:bookmarkEnd w:id="527"/>
      <w:bookmarkEnd w:id="528"/>
    </w:p>
    <w:p w14:paraId="3E5C71D7" w14:textId="77777777" w:rsidR="00BC097A" w:rsidRDefault="00BC097A">
      <w:pPr>
        <w:autoSpaceDE w:val="0"/>
        <w:rPr>
          <w:szCs w:val="24"/>
          <w:lang w:eastAsia="ar-SA"/>
        </w:rPr>
      </w:pPr>
      <w:r>
        <w:rPr>
          <w:szCs w:val="24"/>
          <w:lang w:eastAsia="ar-SA"/>
        </w:rPr>
        <w:t xml:space="preserve">The obligations described below pertain to the FPKI </w:t>
      </w:r>
      <w:r w:rsidR="001B47FE">
        <w:rPr>
          <w:szCs w:val="24"/>
          <w:lang w:eastAsia="ar-SA"/>
        </w:rPr>
        <w:t>Management Authority</w:t>
      </w:r>
      <w:r>
        <w:rPr>
          <w:szCs w:val="24"/>
          <w:lang w:eastAsia="ar-SA"/>
        </w:rPr>
        <w:t xml:space="preserve"> and Agency PMAs.</w:t>
      </w:r>
    </w:p>
    <w:p w14:paraId="7B880DA2" w14:textId="77777777" w:rsidR="00BC097A" w:rsidRDefault="00BC097A">
      <w:pPr>
        <w:spacing w:after="120"/>
        <w:rPr>
          <w:lang w:eastAsia="ar-SA"/>
        </w:rPr>
      </w:pPr>
      <w:r>
        <w:rPr>
          <w:lang w:eastAsia="ar-SA"/>
        </w:rPr>
        <w:t>The Federal PKI Policy Authority shall—</w:t>
      </w:r>
    </w:p>
    <w:p w14:paraId="2D7FF976" w14:textId="77777777" w:rsidR="00BC097A" w:rsidRDefault="00BC097A" w:rsidP="00FA67E4">
      <w:pPr>
        <w:pStyle w:val="BulletDouble"/>
        <w:numPr>
          <w:ilvl w:val="0"/>
          <w:numId w:val="39"/>
        </w:numPr>
        <w:tabs>
          <w:tab w:val="left" w:pos="720"/>
        </w:tabs>
        <w:rPr>
          <w:lang w:eastAsia="ar-SA"/>
        </w:rPr>
      </w:pPr>
      <w:r>
        <w:rPr>
          <w:lang w:eastAsia="ar-SA"/>
        </w:rPr>
        <w:t>Approve the CPS for each CA that issues certificates under this policy;</w:t>
      </w:r>
    </w:p>
    <w:p w14:paraId="2191F637" w14:textId="77777777" w:rsidR="00BC097A" w:rsidRDefault="00BC097A" w:rsidP="00FA67E4">
      <w:pPr>
        <w:pStyle w:val="BulletDouble"/>
        <w:numPr>
          <w:ilvl w:val="0"/>
          <w:numId w:val="39"/>
        </w:numPr>
        <w:tabs>
          <w:tab w:val="left" w:pos="720"/>
        </w:tabs>
        <w:rPr>
          <w:lang w:eastAsia="ar-SA"/>
        </w:rPr>
      </w:pPr>
      <w:r>
        <w:rPr>
          <w:lang w:eastAsia="ar-SA"/>
        </w:rPr>
        <w:t>Review periodic compliance audits to ensure that CAs are operating in compliance with their approved CPSs;</w:t>
      </w:r>
    </w:p>
    <w:p w14:paraId="779F675B" w14:textId="77777777" w:rsidR="00BC097A" w:rsidRDefault="00BC097A" w:rsidP="00FA67E4">
      <w:pPr>
        <w:pStyle w:val="BulletDouble"/>
        <w:numPr>
          <w:ilvl w:val="0"/>
          <w:numId w:val="39"/>
        </w:numPr>
        <w:tabs>
          <w:tab w:val="left" w:pos="720"/>
        </w:tabs>
        <w:rPr>
          <w:lang w:eastAsia="ar-SA"/>
        </w:rPr>
      </w:pPr>
      <w:r>
        <w:rPr>
          <w:lang w:eastAsia="ar-SA"/>
        </w:rPr>
        <w:t>Review name space control procedures to ensure that distinguished names are uniquely assigned for all certificates issued under this CP;</w:t>
      </w:r>
    </w:p>
    <w:p w14:paraId="394D03EC" w14:textId="77777777" w:rsidR="00BC097A" w:rsidRDefault="00BC097A" w:rsidP="00FA67E4">
      <w:pPr>
        <w:pStyle w:val="BulletDouble"/>
        <w:numPr>
          <w:ilvl w:val="0"/>
          <w:numId w:val="39"/>
        </w:numPr>
        <w:tabs>
          <w:tab w:val="left" w:pos="720"/>
        </w:tabs>
        <w:rPr>
          <w:lang w:eastAsia="ar-SA"/>
        </w:rPr>
      </w:pPr>
      <w:r>
        <w:rPr>
          <w:lang w:eastAsia="ar-SA"/>
        </w:rPr>
        <w:t>Revise this CP to maintain the level of assurance and operational practicality;</w:t>
      </w:r>
    </w:p>
    <w:p w14:paraId="5A9C43EF"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37E70170"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342F08D2" w14:textId="77777777" w:rsidR="00BC097A" w:rsidRDefault="00BC097A">
      <w:pPr>
        <w:spacing w:after="120"/>
        <w:rPr>
          <w:lang w:eastAsia="ar-SA"/>
        </w:rPr>
      </w:pPr>
      <w:r>
        <w:rPr>
          <w:lang w:eastAsia="ar-SA"/>
        </w:rPr>
        <w:t>The Agency Policy Management Authorities shall—</w:t>
      </w:r>
    </w:p>
    <w:p w14:paraId="0B721FAF"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34362350"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1BF58A62" w14:textId="77777777" w:rsidR="00BC097A" w:rsidRDefault="00BC097A" w:rsidP="00FC419A">
      <w:pPr>
        <w:pStyle w:val="Heading3"/>
      </w:pPr>
      <w:bookmarkStart w:id="529" w:name="_Toc280343982"/>
      <w:bookmarkStart w:id="530" w:name="_Toc280344433"/>
      <w:r>
        <w:t>CA Representations and Warranties</w:t>
      </w:r>
      <w:bookmarkEnd w:id="529"/>
      <w:bookmarkEnd w:id="530"/>
    </w:p>
    <w:p w14:paraId="35CA8EAB"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36D01162" w14:textId="77777777" w:rsidR="00BC097A" w:rsidRDefault="00BC097A">
      <w:r>
        <w:t>A CA that issues certificates that assert a policy defined in this document shall conform to the stipulations of this document, including—</w:t>
      </w:r>
    </w:p>
    <w:p w14:paraId="6737BF94"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60BD8EF1"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6321AF41"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1E4D4C8C" w14:textId="77777777" w:rsidR="00BC097A" w:rsidRDefault="00BC097A">
      <w:pPr>
        <w:pStyle w:val="BulletDouble"/>
        <w:numPr>
          <w:ilvl w:val="0"/>
          <w:numId w:val="23"/>
        </w:numPr>
        <w:tabs>
          <w:tab w:val="left" w:pos="720"/>
        </w:tabs>
        <w:rPr>
          <w:lang w:eastAsia="ar-SA"/>
        </w:rPr>
      </w:pPr>
      <w:r>
        <w:rPr>
          <w:lang w:eastAsia="ar-SA"/>
        </w:rPr>
        <w:lastRenderedPageBreak/>
        <w:t>Including only valid and appropriate information in certificates, and maintaining evidence that due diligence was exercised in validating the information contained in the certificates.</w:t>
      </w:r>
    </w:p>
    <w:p w14:paraId="167E5AF9"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0874BA35" w14:textId="77777777" w:rsidR="00BC097A" w:rsidRDefault="00BC097A">
      <w:pPr>
        <w:pStyle w:val="BulletDouble"/>
        <w:numPr>
          <w:ilvl w:val="0"/>
          <w:numId w:val="23"/>
        </w:numPr>
        <w:tabs>
          <w:tab w:val="left" w:pos="720"/>
        </w:tabs>
        <w:rPr>
          <w:lang w:eastAsia="ar-SA"/>
        </w:rPr>
      </w:pPr>
      <w:r>
        <w:rPr>
          <w:lang w:eastAsia="ar-SA"/>
        </w:rPr>
        <w:t>Operating or providing for the services of an on-line repository, and informing the repository service provider of their obligations if applicable.</w:t>
      </w:r>
    </w:p>
    <w:p w14:paraId="01183C21" w14:textId="77777777" w:rsidR="00BC097A" w:rsidRDefault="00BC097A" w:rsidP="00FC419A">
      <w:pPr>
        <w:pStyle w:val="Heading3"/>
      </w:pPr>
      <w:bookmarkStart w:id="531" w:name="_Toc280343983"/>
      <w:bookmarkStart w:id="532" w:name="_Toc280344434"/>
      <w:r>
        <w:t>RA Representations and Warranties</w:t>
      </w:r>
      <w:bookmarkEnd w:id="531"/>
      <w:bookmarkEnd w:id="532"/>
    </w:p>
    <w:p w14:paraId="19C76C4C"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12925CD4"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13FFFF5B" w14:textId="77777777" w:rsidR="00BC097A" w:rsidRDefault="00BC097A">
      <w:pPr>
        <w:pStyle w:val="BulletDouble"/>
        <w:numPr>
          <w:ilvl w:val="0"/>
          <w:numId w:val="30"/>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5EF40915"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530D439B" w14:textId="77777777" w:rsidR="00BC097A" w:rsidRDefault="00BC097A" w:rsidP="00FC419A">
      <w:pPr>
        <w:pStyle w:val="Heading3"/>
      </w:pPr>
      <w:bookmarkStart w:id="533" w:name="_Toc280343984"/>
      <w:bookmarkStart w:id="534" w:name="_Toc280344435"/>
      <w:r>
        <w:t>Subscriber Representations and Warranties</w:t>
      </w:r>
      <w:bookmarkEnd w:id="533"/>
      <w:bookmarkEnd w:id="534"/>
    </w:p>
    <w:p w14:paraId="3EE772CA"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p>
    <w:p w14:paraId="502B9549" w14:textId="77777777" w:rsidR="00BC097A" w:rsidRDefault="00BC097A">
      <w:r>
        <w:t>Subscribers shall—</w:t>
      </w:r>
    </w:p>
    <w:p w14:paraId="330AEC8F"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4521F806" w14:textId="77777777" w:rsidR="00BC097A" w:rsidRDefault="00BC097A">
      <w:pPr>
        <w:pStyle w:val="BulletDouble"/>
        <w:numPr>
          <w:ilvl w:val="0"/>
          <w:numId w:val="11"/>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4334E25C"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5EDCB7A4"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547DEEB6" w14:textId="77777777" w:rsidR="00BC097A" w:rsidRDefault="00BC097A" w:rsidP="00FC419A">
      <w:pPr>
        <w:pStyle w:val="Heading3"/>
      </w:pPr>
      <w:bookmarkStart w:id="535" w:name="_Toc280343985"/>
      <w:bookmarkStart w:id="536" w:name="_Toc280344436"/>
      <w:r>
        <w:t>Relying Parties Representations and Warranties</w:t>
      </w:r>
      <w:bookmarkEnd w:id="535"/>
      <w:bookmarkEnd w:id="536"/>
    </w:p>
    <w:p w14:paraId="7E3B97AD" w14:textId="77777777" w:rsidR="00BC097A" w:rsidRDefault="00BC097A">
      <w:pPr>
        <w:spacing w:after="120"/>
        <w:rPr>
          <w:bCs/>
          <w:lang w:eastAsia="ar-SA"/>
        </w:rPr>
      </w:pPr>
      <w:r>
        <w:rPr>
          <w:lang w:eastAsia="ar-SA"/>
        </w:rPr>
        <w:t xml:space="preserve">This CP does not specify the steps a relying party should take to determine whether to rely upon a certificate.  The relying party decides, pursuant to its own policies, what steps to take.  The CA </w:t>
      </w:r>
      <w:r>
        <w:rPr>
          <w:lang w:eastAsia="ar-SA"/>
        </w:rPr>
        <w:lastRenderedPageBreak/>
        <w:t>merely provides the tools (i.e., certificates and CRLs) needed to perform the trust path creation, validation, and CP mappings that the relying party may wish to employ in its determination</w:t>
      </w:r>
      <w:r>
        <w:rPr>
          <w:bCs/>
          <w:lang w:eastAsia="ar-SA"/>
        </w:rPr>
        <w:t>.</w:t>
      </w:r>
    </w:p>
    <w:p w14:paraId="4F36C6B3" w14:textId="77777777" w:rsidR="00BC097A" w:rsidRDefault="00BC097A" w:rsidP="00FC419A">
      <w:pPr>
        <w:pStyle w:val="Heading3"/>
        <w:rPr>
          <w:lang w:eastAsia="ar-SA"/>
        </w:rPr>
      </w:pPr>
      <w:bookmarkStart w:id="537" w:name="_Toc280343986"/>
      <w:bookmarkStart w:id="538" w:name="_Toc280344437"/>
      <w:r>
        <w:rPr>
          <w:lang w:eastAsia="ar-SA"/>
        </w:rPr>
        <w:t>Representations and Warranties of Other Participants</w:t>
      </w:r>
      <w:bookmarkEnd w:id="537"/>
      <w:bookmarkEnd w:id="538"/>
    </w:p>
    <w:p w14:paraId="0371AECD" w14:textId="77777777" w:rsidR="00BC097A" w:rsidRDefault="00BC097A">
      <w:pPr>
        <w:spacing w:after="120"/>
        <w:rPr>
          <w:lang w:eastAsia="ar-SA"/>
        </w:rPr>
      </w:pPr>
      <w:r>
        <w:rPr>
          <w:lang w:eastAsia="ar-SA"/>
        </w:rPr>
        <w:t>None.</w:t>
      </w:r>
    </w:p>
    <w:p w14:paraId="3B4BA5EC" w14:textId="77777777" w:rsidR="00BC097A" w:rsidRDefault="00BC097A" w:rsidP="00FC419A">
      <w:pPr>
        <w:pStyle w:val="Heading2"/>
        <w:rPr>
          <w:lang w:eastAsia="ar-SA"/>
        </w:rPr>
      </w:pPr>
      <w:bookmarkStart w:id="539" w:name="_Toc280343987"/>
      <w:bookmarkStart w:id="540" w:name="_Toc280344438"/>
      <w:r>
        <w:rPr>
          <w:lang w:eastAsia="ar-SA"/>
        </w:rPr>
        <w:t>Disclaimers of Warranties</w:t>
      </w:r>
      <w:bookmarkEnd w:id="539"/>
      <w:bookmarkEnd w:id="540"/>
    </w:p>
    <w:p w14:paraId="60291218"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22A807E0" w14:textId="77777777" w:rsidR="00BC097A" w:rsidRDefault="00BC097A" w:rsidP="00FC419A">
      <w:pPr>
        <w:pStyle w:val="Heading2"/>
        <w:rPr>
          <w:lang w:eastAsia="ar-SA"/>
        </w:rPr>
      </w:pPr>
      <w:bookmarkStart w:id="541" w:name="_Toc280343988"/>
      <w:bookmarkStart w:id="542" w:name="_Toc280344439"/>
      <w:r>
        <w:rPr>
          <w:lang w:eastAsia="ar-SA"/>
        </w:rPr>
        <w:t>Limitations of Liability</w:t>
      </w:r>
      <w:bookmarkEnd w:id="541"/>
      <w:bookmarkEnd w:id="542"/>
    </w:p>
    <w:p w14:paraId="2342D818"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5668E1A4" w14:textId="77777777" w:rsidR="00BC097A" w:rsidRDefault="00BC097A" w:rsidP="00FC419A">
      <w:pPr>
        <w:pStyle w:val="Heading2"/>
        <w:rPr>
          <w:lang w:eastAsia="ar-SA"/>
        </w:rPr>
      </w:pPr>
      <w:bookmarkStart w:id="543" w:name="_Toc280343989"/>
      <w:bookmarkStart w:id="544" w:name="_Toc280344440"/>
      <w:r>
        <w:rPr>
          <w:lang w:eastAsia="ar-SA"/>
        </w:rPr>
        <w:t>Indemnities</w:t>
      </w:r>
      <w:bookmarkEnd w:id="543"/>
      <w:bookmarkEnd w:id="544"/>
    </w:p>
    <w:p w14:paraId="10A53104" w14:textId="77777777" w:rsidR="00BC097A" w:rsidRDefault="00BC097A">
      <w:pPr>
        <w:autoSpaceDE w:val="0"/>
        <w:spacing w:after="120"/>
        <w:rPr>
          <w:szCs w:val="24"/>
          <w:lang w:eastAsia="ar-SA"/>
        </w:rPr>
      </w:pPr>
      <w:r>
        <w:rPr>
          <w:szCs w:val="24"/>
          <w:lang w:eastAsia="ar-SA"/>
        </w:rPr>
        <w:t>No stipulation.</w:t>
      </w:r>
    </w:p>
    <w:p w14:paraId="2C56112A" w14:textId="77777777" w:rsidR="00BC097A" w:rsidRDefault="00BC097A" w:rsidP="00FC419A">
      <w:pPr>
        <w:pStyle w:val="Heading2"/>
        <w:rPr>
          <w:lang w:eastAsia="ar-SA"/>
        </w:rPr>
      </w:pPr>
      <w:bookmarkStart w:id="545" w:name="_Toc280343990"/>
      <w:bookmarkStart w:id="546" w:name="_Toc280344441"/>
      <w:r>
        <w:rPr>
          <w:lang w:eastAsia="ar-SA"/>
        </w:rPr>
        <w:t>Term and Termination</w:t>
      </w:r>
      <w:bookmarkEnd w:id="545"/>
      <w:bookmarkEnd w:id="546"/>
    </w:p>
    <w:p w14:paraId="7CDD4043" w14:textId="77777777" w:rsidR="00BC097A" w:rsidRDefault="00BC097A" w:rsidP="00FC419A">
      <w:pPr>
        <w:pStyle w:val="Heading3"/>
        <w:rPr>
          <w:lang w:eastAsia="ar-SA"/>
        </w:rPr>
      </w:pPr>
      <w:bookmarkStart w:id="547" w:name="_Toc280343991"/>
      <w:bookmarkStart w:id="548" w:name="_Toc280344442"/>
      <w:r>
        <w:rPr>
          <w:lang w:eastAsia="ar-SA"/>
        </w:rPr>
        <w:t>Term</w:t>
      </w:r>
      <w:bookmarkEnd w:id="547"/>
      <w:bookmarkEnd w:id="548"/>
    </w:p>
    <w:p w14:paraId="4EF73988" w14:textId="77777777" w:rsidR="00BC097A" w:rsidRDefault="00BC097A">
      <w:pPr>
        <w:spacing w:after="120"/>
        <w:rPr>
          <w:lang w:eastAsia="ar-SA"/>
        </w:rPr>
      </w:pPr>
      <w:r>
        <w:rPr>
          <w:lang w:eastAsia="ar-SA"/>
        </w:rPr>
        <w:t>This CP becomes effective when approved by the Federal PKI Policy Authority.  This CP has no specified term.</w:t>
      </w:r>
    </w:p>
    <w:p w14:paraId="7D670585" w14:textId="77777777" w:rsidR="00BC097A" w:rsidRDefault="00BC097A" w:rsidP="00FC419A">
      <w:pPr>
        <w:pStyle w:val="Heading3"/>
      </w:pPr>
      <w:bookmarkStart w:id="549" w:name="_Toc280343992"/>
      <w:bookmarkStart w:id="550" w:name="_Toc280344443"/>
      <w:r>
        <w:t>Termination</w:t>
      </w:r>
      <w:bookmarkEnd w:id="549"/>
      <w:bookmarkEnd w:id="550"/>
    </w:p>
    <w:p w14:paraId="744BCDD4" w14:textId="77777777" w:rsidR="00BC097A" w:rsidRDefault="00BC097A">
      <w:pPr>
        <w:autoSpaceDE w:val="0"/>
        <w:spacing w:after="120"/>
        <w:rPr>
          <w:szCs w:val="24"/>
          <w:lang w:eastAsia="ar-SA"/>
        </w:rPr>
      </w:pPr>
      <w:r>
        <w:rPr>
          <w:szCs w:val="24"/>
          <w:lang w:eastAsia="ar-SA"/>
        </w:rPr>
        <w:t>Termination of this CP is at the discretion of the Federal PKI Policy Authority.</w:t>
      </w:r>
    </w:p>
    <w:p w14:paraId="1B242A4A" w14:textId="77777777" w:rsidR="00BC097A" w:rsidRDefault="00BC097A" w:rsidP="00FC419A">
      <w:pPr>
        <w:pStyle w:val="Heading3"/>
      </w:pPr>
      <w:bookmarkStart w:id="551" w:name="_Toc280343993"/>
      <w:bookmarkStart w:id="552" w:name="_Toc280344444"/>
      <w:r>
        <w:t>Effect of Termination and Survival</w:t>
      </w:r>
      <w:bookmarkEnd w:id="551"/>
      <w:bookmarkEnd w:id="552"/>
    </w:p>
    <w:p w14:paraId="55771E7D"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55D997CC" w14:textId="77777777" w:rsidR="00BC097A" w:rsidRDefault="00BC097A" w:rsidP="00FC419A">
      <w:pPr>
        <w:pStyle w:val="Heading2"/>
        <w:rPr>
          <w:lang w:eastAsia="ar-SA"/>
        </w:rPr>
      </w:pPr>
      <w:bookmarkStart w:id="553" w:name="_Toc280343994"/>
      <w:bookmarkStart w:id="554" w:name="_Toc280344445"/>
      <w:r>
        <w:rPr>
          <w:lang w:eastAsia="ar-SA"/>
        </w:rPr>
        <w:t>Individual Notices and Communications with Participants</w:t>
      </w:r>
      <w:bookmarkEnd w:id="553"/>
      <w:bookmarkEnd w:id="554"/>
    </w:p>
    <w:p w14:paraId="17A146A7"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21202A78" w14:textId="77777777" w:rsidR="00BC097A" w:rsidRDefault="00BC097A">
      <w:pPr>
        <w:spacing w:after="120"/>
        <w:rPr>
          <w:b/>
          <w:i/>
          <w:caps/>
          <w:sz w:val="28"/>
          <w:lang w:eastAsia="ar-SA"/>
        </w:rPr>
      </w:pPr>
      <w:r>
        <w:rPr>
          <w:lang w:eastAsia="ar-SA"/>
        </w:rPr>
        <w:t>For all other communications, no stipulation.</w:t>
      </w:r>
    </w:p>
    <w:p w14:paraId="6A0A011A" w14:textId="77777777" w:rsidR="00BC097A" w:rsidRDefault="00BC097A" w:rsidP="00FC419A">
      <w:pPr>
        <w:pStyle w:val="Heading2"/>
        <w:rPr>
          <w:lang w:eastAsia="ar-SA"/>
        </w:rPr>
      </w:pPr>
      <w:bookmarkStart w:id="555" w:name="_Toc280343995"/>
      <w:bookmarkStart w:id="556" w:name="_Toc280344446"/>
      <w:r>
        <w:rPr>
          <w:lang w:eastAsia="ar-SA"/>
        </w:rPr>
        <w:t>Amendments</w:t>
      </w:r>
      <w:bookmarkEnd w:id="555"/>
      <w:bookmarkEnd w:id="556"/>
    </w:p>
    <w:p w14:paraId="1CD9358A" w14:textId="77777777" w:rsidR="00BC097A" w:rsidRDefault="00BC097A" w:rsidP="00FC419A">
      <w:pPr>
        <w:pStyle w:val="Heading3"/>
      </w:pPr>
      <w:bookmarkStart w:id="557" w:name="_Toc280343996"/>
      <w:bookmarkStart w:id="558" w:name="_Toc280344447"/>
      <w:r>
        <w:t>Procedure for Amendment</w:t>
      </w:r>
      <w:bookmarkEnd w:id="557"/>
      <w:bookmarkEnd w:id="558"/>
    </w:p>
    <w:p w14:paraId="53E7A29C" w14:textId="77777777" w:rsidR="00BC097A" w:rsidRDefault="00BC097A">
      <w:pPr>
        <w:autoSpaceDE w:val="0"/>
        <w:spacing w:after="120"/>
        <w:rPr>
          <w:szCs w:val="24"/>
          <w:lang w:eastAsia="ar-SA"/>
        </w:rPr>
      </w:pPr>
      <w:r>
        <w:rPr>
          <w:lang w:eastAsia="ar-SA"/>
        </w:rPr>
        <w:t xml:space="preserve">The FPKIPA shall review this CP at least once every year.  Corrections, updates, or changes to this CP shall be publicly available.  Suggested changes to this CP shall be communicated to the </w:t>
      </w:r>
      <w:r>
        <w:rPr>
          <w:lang w:eastAsia="ar-SA"/>
        </w:rPr>
        <w:lastRenderedPageBreak/>
        <w:t>contact in section 1.5.2; such communication must include a description of the change, a change justification, and contact information for the person requesting the change</w:t>
      </w:r>
      <w:r>
        <w:rPr>
          <w:szCs w:val="24"/>
          <w:lang w:eastAsia="ar-SA"/>
        </w:rPr>
        <w:t>.</w:t>
      </w:r>
    </w:p>
    <w:p w14:paraId="78560C57" w14:textId="77777777" w:rsidR="00BC097A" w:rsidRDefault="00BC097A" w:rsidP="00FC419A">
      <w:pPr>
        <w:pStyle w:val="Heading3"/>
      </w:pPr>
      <w:bookmarkStart w:id="559" w:name="_Toc280343997"/>
      <w:bookmarkStart w:id="560" w:name="_Toc280344448"/>
      <w:r>
        <w:t>Notification Mechanism and Period</w:t>
      </w:r>
      <w:bookmarkEnd w:id="559"/>
      <w:bookmarkEnd w:id="560"/>
    </w:p>
    <w:p w14:paraId="1824655C"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475148B9" w14:textId="77777777" w:rsidR="00BC097A" w:rsidRDefault="00BC097A" w:rsidP="00FC419A">
      <w:pPr>
        <w:pStyle w:val="Heading3"/>
      </w:pPr>
      <w:bookmarkStart w:id="561" w:name="_Toc280343998"/>
      <w:bookmarkStart w:id="562" w:name="_Toc280344449"/>
      <w:r>
        <w:t>Circumstances under which OID must be Changed</w:t>
      </w:r>
      <w:bookmarkEnd w:id="561"/>
      <w:bookmarkEnd w:id="562"/>
    </w:p>
    <w:p w14:paraId="145FB3EE"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36867951" w14:textId="77777777" w:rsidR="00BC097A" w:rsidRDefault="00BC097A" w:rsidP="00FC419A">
      <w:pPr>
        <w:pStyle w:val="Heading2"/>
        <w:rPr>
          <w:lang w:eastAsia="ar-SA"/>
        </w:rPr>
      </w:pPr>
      <w:bookmarkStart w:id="563" w:name="_Toc280343999"/>
      <w:bookmarkStart w:id="564" w:name="_Toc280344450"/>
      <w:r>
        <w:rPr>
          <w:lang w:eastAsia="ar-SA"/>
        </w:rPr>
        <w:t>Dispute Resolution Provisions</w:t>
      </w:r>
      <w:bookmarkEnd w:id="563"/>
      <w:bookmarkEnd w:id="564"/>
    </w:p>
    <w:p w14:paraId="5FE8F9AE"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07BF7F93" w14:textId="77777777" w:rsidR="00FA6220" w:rsidRPr="00FA6220" w:rsidRDefault="004F2874" w:rsidP="00FA6220">
      <w:pPr>
        <w:suppressAutoHyphens w:val="0"/>
        <w:autoSpaceDE w:val="0"/>
        <w:autoSpaceDN w:val="0"/>
        <w:adjustRightInd w:val="0"/>
        <w:spacing w:after="0"/>
        <w:rPr>
          <w:color w:val="000000"/>
          <w:szCs w:val="24"/>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588DEB70" w14:textId="77777777" w:rsidR="004F2874" w:rsidRDefault="004F2874">
      <w:pPr>
        <w:autoSpaceDE w:val="0"/>
        <w:spacing w:after="120"/>
        <w:rPr>
          <w:szCs w:val="24"/>
          <w:lang w:eastAsia="ar-SA"/>
        </w:rPr>
      </w:pPr>
      <w:r>
        <w:rPr>
          <w:szCs w:val="24"/>
          <w:lang w:eastAsia="ar-SA"/>
        </w:rPr>
        <w:t>.</w:t>
      </w:r>
    </w:p>
    <w:p w14:paraId="578E1B00" w14:textId="77777777" w:rsidR="00BC097A" w:rsidRDefault="00BC097A" w:rsidP="00FC419A">
      <w:pPr>
        <w:pStyle w:val="Heading2"/>
        <w:rPr>
          <w:lang w:eastAsia="ar-SA"/>
        </w:rPr>
      </w:pPr>
      <w:bookmarkStart w:id="565" w:name="_Toc280344000"/>
      <w:bookmarkStart w:id="566" w:name="_Toc280344451"/>
      <w:r>
        <w:rPr>
          <w:lang w:eastAsia="ar-SA"/>
        </w:rPr>
        <w:t>Governing Law</w:t>
      </w:r>
      <w:bookmarkEnd w:id="565"/>
      <w:bookmarkEnd w:id="566"/>
    </w:p>
    <w:p w14:paraId="01AEBDC0"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27B20DB2" w14:textId="77777777" w:rsidR="00BC097A" w:rsidRDefault="00BC097A" w:rsidP="00FC419A">
      <w:pPr>
        <w:pStyle w:val="Heading2"/>
        <w:rPr>
          <w:lang w:eastAsia="ar-SA"/>
        </w:rPr>
      </w:pPr>
      <w:bookmarkStart w:id="567" w:name="_Toc280344001"/>
      <w:bookmarkStart w:id="568" w:name="_Toc280344452"/>
      <w:r>
        <w:rPr>
          <w:lang w:eastAsia="ar-SA"/>
        </w:rPr>
        <w:t>Compliance with Applicable Law</w:t>
      </w:r>
      <w:bookmarkEnd w:id="567"/>
      <w:bookmarkEnd w:id="568"/>
    </w:p>
    <w:p w14:paraId="74C4402D" w14:textId="77777777" w:rsidR="00BC097A" w:rsidRDefault="00BC097A">
      <w:pPr>
        <w:spacing w:after="120"/>
        <w:rPr>
          <w:b/>
          <w:i/>
          <w:caps/>
          <w:sz w:val="28"/>
          <w:lang w:eastAsia="ar-SA"/>
        </w:rPr>
      </w:pPr>
      <w:r>
        <w:rPr>
          <w:lang w:eastAsia="ar-SA"/>
        </w:rPr>
        <w:t>All CAs operating under this policy are required to comply with applicable law.</w:t>
      </w:r>
    </w:p>
    <w:p w14:paraId="27DEFF60" w14:textId="77777777" w:rsidR="00BC097A" w:rsidRDefault="00BC097A" w:rsidP="00FC419A">
      <w:pPr>
        <w:pStyle w:val="Heading2"/>
        <w:rPr>
          <w:lang w:eastAsia="ar-SA"/>
        </w:rPr>
      </w:pPr>
      <w:bookmarkStart w:id="569" w:name="_Toc280344002"/>
      <w:bookmarkStart w:id="570" w:name="_Toc280344453"/>
      <w:r>
        <w:rPr>
          <w:lang w:eastAsia="ar-SA"/>
        </w:rPr>
        <w:t>Miscellaneous Provisions</w:t>
      </w:r>
      <w:bookmarkEnd w:id="569"/>
      <w:bookmarkEnd w:id="570"/>
    </w:p>
    <w:p w14:paraId="30F7D779" w14:textId="77777777" w:rsidR="00BC097A" w:rsidRDefault="00BC097A" w:rsidP="00FC419A">
      <w:pPr>
        <w:pStyle w:val="Heading3"/>
      </w:pPr>
      <w:bookmarkStart w:id="571" w:name="_Toc280344003"/>
      <w:bookmarkStart w:id="572" w:name="_Toc280344454"/>
      <w:r>
        <w:t>Entire Agreement</w:t>
      </w:r>
      <w:bookmarkEnd w:id="571"/>
      <w:bookmarkEnd w:id="572"/>
    </w:p>
    <w:p w14:paraId="2F120F61" w14:textId="77777777" w:rsidR="00BC097A" w:rsidRDefault="00BC097A">
      <w:pPr>
        <w:spacing w:after="120"/>
        <w:rPr>
          <w:lang w:eastAsia="ar-SA"/>
        </w:rPr>
      </w:pPr>
      <w:r>
        <w:rPr>
          <w:lang w:eastAsia="ar-SA"/>
        </w:rPr>
        <w:t>No stipulation.</w:t>
      </w:r>
    </w:p>
    <w:p w14:paraId="62E4CE95" w14:textId="77777777" w:rsidR="00BC097A" w:rsidRDefault="00BC097A" w:rsidP="00FC419A">
      <w:pPr>
        <w:pStyle w:val="Heading3"/>
      </w:pPr>
      <w:bookmarkStart w:id="573" w:name="_Toc280344004"/>
      <w:bookmarkStart w:id="574" w:name="_Toc280344455"/>
      <w:r>
        <w:t>Assignment</w:t>
      </w:r>
      <w:bookmarkEnd w:id="573"/>
      <w:bookmarkEnd w:id="574"/>
    </w:p>
    <w:p w14:paraId="7ED61BDE" w14:textId="77777777" w:rsidR="00BC097A" w:rsidRDefault="00BC097A">
      <w:pPr>
        <w:spacing w:after="120"/>
        <w:rPr>
          <w:lang w:eastAsia="ar-SA"/>
        </w:rPr>
      </w:pPr>
      <w:r>
        <w:rPr>
          <w:lang w:eastAsia="ar-SA"/>
        </w:rPr>
        <w:t>No stipulation.</w:t>
      </w:r>
    </w:p>
    <w:p w14:paraId="76F80982" w14:textId="77777777" w:rsidR="00BC097A" w:rsidRDefault="00BC097A" w:rsidP="00FC419A">
      <w:pPr>
        <w:pStyle w:val="Heading3"/>
      </w:pPr>
      <w:bookmarkStart w:id="575" w:name="_Toc280344005"/>
      <w:bookmarkStart w:id="576" w:name="_Toc280344456"/>
      <w:r>
        <w:t>Severability</w:t>
      </w:r>
      <w:bookmarkEnd w:id="575"/>
      <w:bookmarkEnd w:id="576"/>
    </w:p>
    <w:p w14:paraId="2491B5CB"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04F7E013" w14:textId="77777777" w:rsidR="00BC097A" w:rsidRDefault="00BC097A" w:rsidP="00FC419A">
      <w:pPr>
        <w:pStyle w:val="Heading3"/>
      </w:pPr>
      <w:bookmarkStart w:id="577" w:name="_Toc280344006"/>
      <w:bookmarkStart w:id="578" w:name="_Toc280344457"/>
      <w:r>
        <w:t>Enforcement (Attorneys’ Fees and Waiver of Rights)</w:t>
      </w:r>
      <w:bookmarkEnd w:id="577"/>
      <w:bookmarkEnd w:id="578"/>
    </w:p>
    <w:p w14:paraId="345BFCA3" w14:textId="77777777" w:rsidR="00BC097A" w:rsidRDefault="00BC097A">
      <w:pPr>
        <w:spacing w:after="120"/>
        <w:rPr>
          <w:lang w:eastAsia="ar-SA"/>
        </w:rPr>
      </w:pPr>
      <w:r>
        <w:rPr>
          <w:lang w:eastAsia="ar-SA"/>
        </w:rPr>
        <w:t>No stipulation.</w:t>
      </w:r>
    </w:p>
    <w:p w14:paraId="47F7DAD9" w14:textId="77777777" w:rsidR="00BC097A" w:rsidRDefault="00BC097A" w:rsidP="00FC419A">
      <w:pPr>
        <w:pStyle w:val="Heading3"/>
      </w:pPr>
      <w:bookmarkStart w:id="579" w:name="_Toc280344007"/>
      <w:bookmarkStart w:id="580" w:name="_Toc280344458"/>
      <w:r>
        <w:lastRenderedPageBreak/>
        <w:t>Force Majeure</w:t>
      </w:r>
      <w:bookmarkEnd w:id="579"/>
      <w:bookmarkEnd w:id="580"/>
    </w:p>
    <w:p w14:paraId="0A938450" w14:textId="77777777" w:rsidR="00BC097A" w:rsidRDefault="00BC097A">
      <w:pPr>
        <w:spacing w:after="120"/>
        <w:rPr>
          <w:lang w:eastAsia="ar-SA"/>
        </w:rPr>
      </w:pPr>
      <w:r>
        <w:rPr>
          <w:lang w:eastAsia="ar-SA"/>
        </w:rPr>
        <w:t>No stipulation.</w:t>
      </w:r>
    </w:p>
    <w:p w14:paraId="58479D7E" w14:textId="77777777" w:rsidR="00BC097A" w:rsidRDefault="00BC097A" w:rsidP="00FC419A">
      <w:pPr>
        <w:pStyle w:val="Heading2"/>
        <w:rPr>
          <w:lang w:eastAsia="ar-SA"/>
        </w:rPr>
      </w:pPr>
      <w:bookmarkStart w:id="581" w:name="_Toc280344008"/>
      <w:bookmarkStart w:id="582" w:name="_Toc280344459"/>
      <w:r>
        <w:rPr>
          <w:lang w:eastAsia="ar-SA"/>
        </w:rPr>
        <w:t>Other Provisions</w:t>
      </w:r>
      <w:bookmarkEnd w:id="581"/>
      <w:bookmarkEnd w:id="582"/>
    </w:p>
    <w:p w14:paraId="4E71DFF6" w14:textId="77777777" w:rsidR="00BC097A" w:rsidRDefault="00BC097A" w:rsidP="008D1DE9">
      <w:pPr>
        <w:spacing w:after="0"/>
      </w:pPr>
      <w:r>
        <w:t>No stipulation.</w:t>
      </w:r>
    </w:p>
    <w:p w14:paraId="01A9BD82" w14:textId="77777777" w:rsidR="0060080C" w:rsidRDefault="0060080C" w:rsidP="008D1DE9">
      <w:pPr>
        <w:spacing w:after="0"/>
      </w:pPr>
      <w:r>
        <w:br w:type="page"/>
      </w:r>
    </w:p>
    <w:p w14:paraId="67D7CF3C" w14:textId="77777777" w:rsidR="00BC097A" w:rsidRDefault="00BC097A" w:rsidP="00FC419A">
      <w:pPr>
        <w:pStyle w:val="Heading1"/>
        <w:tabs>
          <w:tab w:val="clear" w:pos="432"/>
          <w:tab w:val="left" w:pos="540"/>
        </w:tabs>
        <w:spacing w:before="600"/>
        <w:ind w:left="540" w:hanging="540"/>
        <w:rPr>
          <w:lang w:eastAsia="ar-SA"/>
        </w:rPr>
      </w:pPr>
      <w:bookmarkStart w:id="583" w:name="_Toc280344009"/>
      <w:bookmarkStart w:id="584" w:name="_Toc280344460"/>
      <w:r>
        <w:rPr>
          <w:lang w:eastAsia="ar-SA"/>
        </w:rPr>
        <w:lastRenderedPageBreak/>
        <w:t>Bibliography</w:t>
      </w:r>
      <w:bookmarkEnd w:id="583"/>
      <w:bookmarkEnd w:id="584"/>
    </w:p>
    <w:p w14:paraId="5D3614AD"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14:paraId="6AEB0D39" w14:textId="77777777">
        <w:tc>
          <w:tcPr>
            <w:tcW w:w="1526" w:type="dxa"/>
          </w:tcPr>
          <w:p w14:paraId="7EC41B04" w14:textId="77777777" w:rsidR="00BC097A" w:rsidRDefault="00BC097A">
            <w:pPr>
              <w:snapToGrid w:val="0"/>
              <w:rPr>
                <w:szCs w:val="24"/>
                <w:lang w:eastAsia="ar-SA"/>
              </w:rPr>
            </w:pPr>
            <w:r>
              <w:rPr>
                <w:szCs w:val="24"/>
                <w:lang w:eastAsia="ar-SA"/>
              </w:rPr>
              <w:t>ABADSG</w:t>
            </w:r>
          </w:p>
        </w:tc>
        <w:tc>
          <w:tcPr>
            <w:tcW w:w="7654" w:type="dxa"/>
          </w:tcPr>
          <w:p w14:paraId="444D776B" w14:textId="77777777" w:rsidR="00BC097A" w:rsidRDefault="00BC097A">
            <w:pPr>
              <w:snapToGrid w:val="0"/>
              <w:rPr>
                <w:rFonts w:eastAsia="TimesNewRomanPSMT" w:cs="TimesNewRomanPSMT"/>
                <w:szCs w:val="24"/>
                <w:lang w:eastAsia="ar-SA"/>
              </w:rPr>
            </w:pPr>
            <w:r>
              <w:rPr>
                <w:szCs w:val="24"/>
                <w:lang w:eastAsia="ar-SA"/>
              </w:rPr>
              <w:t>Digital Signature Guidelines, 1996-08-01.  http://www.abanet.org/scitech/ec/isc/dsgfree.html</w:t>
            </w:r>
          </w:p>
        </w:tc>
      </w:tr>
      <w:tr w:rsidR="00BC097A" w14:paraId="4B68138C" w14:textId="77777777">
        <w:tc>
          <w:tcPr>
            <w:tcW w:w="1526" w:type="dxa"/>
          </w:tcPr>
          <w:p w14:paraId="56673D3D"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CCP-PROF</w:t>
            </w:r>
          </w:p>
        </w:tc>
        <w:tc>
          <w:tcPr>
            <w:tcW w:w="7654" w:type="dxa"/>
          </w:tcPr>
          <w:p w14:paraId="51A53ED3" w14:textId="77777777" w:rsidR="00BC097A" w:rsidRDefault="00BC097A">
            <w:pPr>
              <w:snapToGrid w:val="0"/>
              <w:rPr>
                <w:szCs w:val="24"/>
                <w:lang w:eastAsia="ar-SA"/>
              </w:rPr>
            </w:pPr>
            <w:r>
              <w:rPr>
                <w:rFonts w:eastAsia="TimesNewRomanPSMT" w:cs="TimesNewRomanPSMT"/>
                <w:szCs w:val="24"/>
                <w:lang w:eastAsia="ar-SA"/>
              </w:rPr>
              <w:t xml:space="preserve">X.509 Certificate and Certificate Revocation List (CRL) Extensions Profile for the Shared Service Providers (SSP) Program.  </w:t>
            </w:r>
            <w:hyperlink r:id="rId21" w:history="1">
              <w:r w:rsidR="00EA7786">
                <w:rPr>
                  <w:rStyle w:val="Hyperlink"/>
                  <w:lang w:eastAsia="ar-SA"/>
                </w:rPr>
                <w:t>http://www.idmanagement.gov/fpkipa/documents/CertCRLprofileForCP.pdf</w:t>
              </w:r>
            </w:hyperlink>
          </w:p>
        </w:tc>
      </w:tr>
      <w:tr w:rsidR="00BC097A" w14:paraId="56A5AD0A" w14:textId="77777777">
        <w:tc>
          <w:tcPr>
            <w:tcW w:w="1526" w:type="dxa"/>
          </w:tcPr>
          <w:p w14:paraId="72C2B51A" w14:textId="77777777" w:rsidR="00BC097A" w:rsidRDefault="00BC097A">
            <w:pPr>
              <w:snapToGrid w:val="0"/>
              <w:rPr>
                <w:szCs w:val="24"/>
                <w:lang w:eastAsia="ar-SA"/>
              </w:rPr>
            </w:pPr>
            <w:r>
              <w:rPr>
                <w:szCs w:val="24"/>
                <w:lang w:eastAsia="ar-SA"/>
              </w:rPr>
              <w:t>CIMC</w:t>
            </w:r>
          </w:p>
        </w:tc>
        <w:tc>
          <w:tcPr>
            <w:tcW w:w="7654" w:type="dxa"/>
          </w:tcPr>
          <w:p w14:paraId="32AA9F15" w14:textId="77777777" w:rsidR="00BC097A" w:rsidRDefault="00BC097A">
            <w:pPr>
              <w:snapToGrid w:val="0"/>
              <w:rPr>
                <w:szCs w:val="24"/>
                <w:lang w:eastAsia="ar-SA"/>
              </w:rPr>
            </w:pPr>
            <w:r>
              <w:rPr>
                <w:szCs w:val="24"/>
                <w:lang w:eastAsia="ar-SA"/>
              </w:rPr>
              <w:t>Certificate Issuing and Management Components Family of Protection Profiles, version 1.0, October 31, 2001.</w:t>
            </w:r>
            <w:r>
              <w:rPr>
                <w:szCs w:val="24"/>
                <w:lang w:eastAsia="ar-SA"/>
              </w:rPr>
              <w:br/>
            </w:r>
            <w:hyperlink r:id="rId22" w:history="1">
              <w:r>
                <w:rPr>
                  <w:rStyle w:val="Hyperlink"/>
                  <w:lang w:eastAsia="ar-SA"/>
                </w:rPr>
                <w:t>http://csrc.nist.gov/pki/documents/CIMC_PP_20011031.pdf</w:t>
              </w:r>
            </w:hyperlink>
          </w:p>
        </w:tc>
      </w:tr>
      <w:tr w:rsidR="00BC097A" w14:paraId="40FE2DF4" w14:textId="77777777">
        <w:tc>
          <w:tcPr>
            <w:tcW w:w="1526" w:type="dxa"/>
          </w:tcPr>
          <w:p w14:paraId="2CEC2C41" w14:textId="77777777" w:rsidR="00BC097A" w:rsidRDefault="00BC097A">
            <w:pPr>
              <w:snapToGrid w:val="0"/>
              <w:rPr>
                <w:szCs w:val="24"/>
                <w:lang w:eastAsia="ar-SA"/>
              </w:rPr>
            </w:pPr>
            <w:r>
              <w:rPr>
                <w:szCs w:val="24"/>
                <w:lang w:eastAsia="ar-SA"/>
              </w:rPr>
              <w:t>E-Auth</w:t>
            </w:r>
          </w:p>
        </w:tc>
        <w:tc>
          <w:tcPr>
            <w:tcW w:w="7654" w:type="dxa"/>
          </w:tcPr>
          <w:p w14:paraId="7B6A885C" w14:textId="77777777" w:rsidR="00BC097A" w:rsidRDefault="00BC097A">
            <w:pPr>
              <w:snapToGrid w:val="0"/>
              <w:rPr>
                <w:szCs w:val="24"/>
                <w:lang w:eastAsia="ar-SA"/>
              </w:rPr>
            </w:pPr>
            <w:r>
              <w:rPr>
                <w:rFonts w:eastAsia="TimesNewRoman" w:cs="TimesNewRoman"/>
                <w:szCs w:val="24"/>
                <w:lang w:eastAsia="ar-SA"/>
              </w:rPr>
              <w:t>E-Authentication Guidance for Federal Agencies, M-04-04, December 16, 2003.</w:t>
            </w:r>
            <w:r>
              <w:rPr>
                <w:rFonts w:eastAsia="TimesNewRoman" w:cs="TimesNewRoman"/>
                <w:szCs w:val="24"/>
                <w:lang w:eastAsia="ar-SA"/>
              </w:rPr>
              <w:br/>
            </w:r>
            <w:hyperlink r:id="rId23" w:history="1">
              <w:r>
                <w:rPr>
                  <w:rStyle w:val="Hyperlink"/>
                  <w:lang w:eastAsia="ar-SA"/>
                </w:rPr>
                <w:t>http://www.whitehouse.gov/omb/memoranda/fy04/m04-04.pdf</w:t>
              </w:r>
            </w:hyperlink>
          </w:p>
        </w:tc>
      </w:tr>
      <w:tr w:rsidR="00BC097A" w14:paraId="772DD9C9" w14:textId="77777777">
        <w:tc>
          <w:tcPr>
            <w:tcW w:w="1526" w:type="dxa"/>
          </w:tcPr>
          <w:p w14:paraId="7235BF22" w14:textId="77777777" w:rsidR="00BC097A" w:rsidRDefault="00BC097A">
            <w:pPr>
              <w:snapToGrid w:val="0"/>
              <w:rPr>
                <w:szCs w:val="24"/>
                <w:lang w:eastAsia="ar-SA"/>
              </w:rPr>
            </w:pPr>
            <w:r>
              <w:rPr>
                <w:szCs w:val="24"/>
                <w:lang w:eastAsia="ar-SA"/>
              </w:rPr>
              <w:t>FIPS 140-2</w:t>
            </w:r>
          </w:p>
        </w:tc>
        <w:tc>
          <w:tcPr>
            <w:tcW w:w="7654" w:type="dxa"/>
          </w:tcPr>
          <w:p w14:paraId="12F25EDC" w14:textId="77777777" w:rsidR="00BC097A" w:rsidRDefault="00BC097A">
            <w:pPr>
              <w:snapToGrid w:val="0"/>
              <w:rPr>
                <w:szCs w:val="24"/>
                <w:lang w:eastAsia="ar-SA"/>
              </w:rPr>
            </w:pPr>
            <w:r>
              <w:rPr>
                <w:szCs w:val="24"/>
                <w:lang w:eastAsia="ar-SA"/>
              </w:rPr>
              <w:t>Security Requirements for Cryptographic Modules, FIPS 140-2, May 25, 2001.</w:t>
            </w:r>
            <w:r>
              <w:rPr>
                <w:szCs w:val="24"/>
                <w:lang w:eastAsia="ar-SA"/>
              </w:rPr>
              <w:br/>
              <w:t>http://csrc.nist.gov/publications/fips/fips140-2/fips1402.pdf</w:t>
            </w:r>
          </w:p>
        </w:tc>
      </w:tr>
      <w:tr w:rsidR="00BC097A" w14:paraId="461F194D" w14:textId="77777777">
        <w:tc>
          <w:tcPr>
            <w:tcW w:w="1526" w:type="dxa"/>
          </w:tcPr>
          <w:p w14:paraId="3508F93E" w14:textId="77777777" w:rsidR="00BC097A" w:rsidRDefault="00BC097A">
            <w:pPr>
              <w:snapToGrid w:val="0"/>
              <w:rPr>
                <w:szCs w:val="24"/>
                <w:lang w:eastAsia="ar-SA"/>
              </w:rPr>
            </w:pPr>
            <w:r>
              <w:rPr>
                <w:szCs w:val="24"/>
                <w:lang w:eastAsia="ar-SA"/>
              </w:rPr>
              <w:t>FIPS 186-2</w:t>
            </w:r>
          </w:p>
        </w:tc>
        <w:tc>
          <w:tcPr>
            <w:tcW w:w="7654" w:type="dxa"/>
          </w:tcPr>
          <w:p w14:paraId="344E97B7" w14:textId="77777777" w:rsidR="00BC097A" w:rsidRDefault="00BC097A">
            <w:pPr>
              <w:snapToGrid w:val="0"/>
              <w:rPr>
                <w:szCs w:val="24"/>
                <w:lang w:eastAsia="ar-SA"/>
              </w:rPr>
            </w:pPr>
            <w:r>
              <w:rPr>
                <w:szCs w:val="24"/>
                <w:lang w:eastAsia="ar-SA"/>
              </w:rPr>
              <w:t>Digital Signature Standard (DSS), FIPS 186-2, January 27, 2000.</w:t>
            </w:r>
            <w:r>
              <w:rPr>
                <w:szCs w:val="24"/>
                <w:lang w:eastAsia="ar-SA"/>
              </w:rPr>
              <w:br/>
            </w:r>
            <w:hyperlink r:id="rId24" w:history="1">
              <w:r>
                <w:rPr>
                  <w:rStyle w:val="Hyperlink"/>
                  <w:lang w:eastAsia="ar-SA"/>
                </w:rPr>
                <w:t>http://csrc.nist.gov/publications/fips/fips186-2/fips186-2-change1.pdf</w:t>
              </w:r>
            </w:hyperlink>
          </w:p>
        </w:tc>
      </w:tr>
      <w:tr w:rsidR="00BC097A" w14:paraId="74816C81" w14:textId="77777777">
        <w:tc>
          <w:tcPr>
            <w:tcW w:w="1526" w:type="dxa"/>
          </w:tcPr>
          <w:p w14:paraId="321A864D" w14:textId="77777777" w:rsidR="00BC097A" w:rsidRDefault="00BC097A">
            <w:pPr>
              <w:snapToGrid w:val="0"/>
              <w:rPr>
                <w:lang w:eastAsia="ar-SA"/>
              </w:rPr>
            </w:pPr>
            <w:r>
              <w:rPr>
                <w:szCs w:val="24"/>
                <w:lang w:eastAsia="ar-SA"/>
              </w:rPr>
              <w:t>FIPS 201-1</w:t>
            </w:r>
          </w:p>
        </w:tc>
        <w:tc>
          <w:tcPr>
            <w:tcW w:w="7654" w:type="dxa"/>
          </w:tcPr>
          <w:p w14:paraId="3E9EFDF5" w14:textId="77777777" w:rsidR="00BC097A" w:rsidRDefault="00BC097A">
            <w:pPr>
              <w:snapToGrid w:val="0"/>
              <w:rPr>
                <w:szCs w:val="24"/>
                <w:lang w:eastAsia="ar-SA"/>
              </w:rPr>
            </w:pPr>
            <w:r>
              <w:rPr>
                <w:lang w:eastAsia="ar-SA"/>
              </w:rPr>
              <w:t>Personal Identity Verification (PIV) of Federal Employees and Contractors, FIPS 201-1, March 2006.</w:t>
            </w:r>
            <w:r>
              <w:rPr>
                <w:lang w:eastAsia="ar-SA"/>
              </w:rPr>
              <w:br/>
            </w:r>
            <w:hyperlink r:id="rId25" w:history="1">
              <w:r>
                <w:rPr>
                  <w:rStyle w:val="Hyperlink"/>
                  <w:lang w:eastAsia="ar-SA"/>
                </w:rPr>
                <w:t>http://csrc.nist.gov/publications/fips/fips201-1/FIPS-201-1-chng1.pdf</w:t>
              </w:r>
            </w:hyperlink>
          </w:p>
        </w:tc>
      </w:tr>
      <w:tr w:rsidR="00BC097A" w14:paraId="05DD98BB" w14:textId="77777777">
        <w:tc>
          <w:tcPr>
            <w:tcW w:w="1526" w:type="dxa"/>
          </w:tcPr>
          <w:p w14:paraId="242C7C2A" w14:textId="77777777" w:rsidR="00BC097A" w:rsidRDefault="00BC097A">
            <w:pPr>
              <w:snapToGrid w:val="0"/>
              <w:rPr>
                <w:szCs w:val="24"/>
                <w:lang w:eastAsia="ar-SA"/>
              </w:rPr>
            </w:pPr>
            <w:r>
              <w:rPr>
                <w:szCs w:val="24"/>
                <w:lang w:eastAsia="ar-SA"/>
              </w:rPr>
              <w:t>FOIACT</w:t>
            </w:r>
          </w:p>
        </w:tc>
        <w:tc>
          <w:tcPr>
            <w:tcW w:w="7654" w:type="dxa"/>
          </w:tcPr>
          <w:p w14:paraId="59A40EEE" w14:textId="77777777" w:rsidR="00BC097A" w:rsidRDefault="00BC097A">
            <w:pPr>
              <w:snapToGrid w:val="0"/>
              <w:rPr>
                <w:szCs w:val="24"/>
                <w:lang w:eastAsia="ar-SA"/>
              </w:rPr>
            </w:pPr>
            <w:r>
              <w:rPr>
                <w:szCs w:val="24"/>
                <w:lang w:eastAsia="ar-SA"/>
              </w:rPr>
              <w:t xml:space="preserve">5 U.S.C. 552, Freedom of Information Act. </w:t>
            </w:r>
            <w:hyperlink r:id="rId26" w:history="1"/>
            <w:hyperlink r:id="rId27" w:history="1">
              <w:hyperlink r:id="rId28" w:history="1"/>
              <w:hyperlink r:id="rId29" w:history="1"/>
              <w:hyperlink r:id="rId30" w:history="1"/>
              <w:hyperlink r:id="rId31" w:history="1"/>
              <w:hyperlink r:id="rId32" w:history="1"/>
              <w:hyperlink r:id="rId33" w:history="1"/>
              <w:hyperlink r:id="rId34" w:history="1"/>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r>
                <w:rPr>
                  <w:rStyle w:val="Hyperlink"/>
                  <w:lang w:eastAsia="ar-SA"/>
                </w:rPr>
                <w:t xml:space="preserve"> http://www4.law.cornell.edu/uscode/5/552.html</w:t>
              </w:r>
            </w:hyperlink>
          </w:p>
        </w:tc>
      </w:tr>
      <w:tr w:rsidR="00BC097A" w14:paraId="1841D2D9" w14:textId="77777777">
        <w:tc>
          <w:tcPr>
            <w:tcW w:w="1526" w:type="dxa"/>
          </w:tcPr>
          <w:p w14:paraId="2138F05D" w14:textId="77777777" w:rsidR="00BC097A" w:rsidRDefault="00BC097A">
            <w:pPr>
              <w:snapToGrid w:val="0"/>
              <w:rPr>
                <w:szCs w:val="24"/>
                <w:lang w:eastAsia="ar-SA"/>
              </w:rPr>
            </w:pPr>
            <w:r>
              <w:rPr>
                <w:szCs w:val="24"/>
                <w:lang w:eastAsia="ar-SA"/>
              </w:rPr>
              <w:t>ISO9594-8</w:t>
            </w:r>
          </w:p>
        </w:tc>
        <w:tc>
          <w:tcPr>
            <w:tcW w:w="7654" w:type="dxa"/>
          </w:tcPr>
          <w:p w14:paraId="2069DCA1" w14:textId="77777777" w:rsidR="00BC097A" w:rsidRDefault="00BC097A">
            <w:pPr>
              <w:snapToGrid w:val="0"/>
              <w:rPr>
                <w:szCs w:val="24"/>
                <w:lang w:eastAsia="ar-SA"/>
              </w:rPr>
            </w:pPr>
            <w:r>
              <w:rPr>
                <w:szCs w:val="24"/>
                <w:lang w:eastAsia="ar-SA"/>
              </w:rPr>
              <w:t>ITU-T Recommendation X.509 (2005) | ISO/IEC 9594-8:2005, Information technology - Open Systems Interconnection - The Directory: Public-key and attribute certificate frameworks.</w:t>
            </w:r>
          </w:p>
        </w:tc>
      </w:tr>
      <w:tr w:rsidR="00BC097A" w14:paraId="3922E686" w14:textId="77777777">
        <w:tc>
          <w:tcPr>
            <w:tcW w:w="1526" w:type="dxa"/>
          </w:tcPr>
          <w:p w14:paraId="304297D0" w14:textId="77777777" w:rsidR="00BC097A" w:rsidRDefault="00BC097A">
            <w:pPr>
              <w:snapToGrid w:val="0"/>
              <w:rPr>
                <w:szCs w:val="24"/>
                <w:lang w:eastAsia="ar-SA"/>
              </w:rPr>
            </w:pPr>
            <w:r>
              <w:rPr>
                <w:szCs w:val="24"/>
                <w:lang w:eastAsia="ar-SA"/>
              </w:rPr>
              <w:t>ITMRA</w:t>
            </w:r>
          </w:p>
        </w:tc>
        <w:tc>
          <w:tcPr>
            <w:tcW w:w="7654" w:type="dxa"/>
          </w:tcPr>
          <w:p w14:paraId="05C6DD42" w14:textId="77777777" w:rsidR="00BC097A" w:rsidRDefault="00BC097A">
            <w:pPr>
              <w:snapToGrid w:val="0"/>
              <w:rPr>
                <w:szCs w:val="24"/>
                <w:lang w:eastAsia="ar-SA"/>
              </w:rPr>
            </w:pPr>
            <w:r>
              <w:rPr>
                <w:szCs w:val="24"/>
                <w:lang w:eastAsia="ar-SA"/>
              </w:rPr>
              <w:t xml:space="preserve">40 U.S.C. 1452, Information Technology Management Reform Act of 1996. </w:t>
            </w:r>
            <w:hyperlink r:id="rId98" w:history="1"/>
            <w:hyperlink r:id="rId99" w:history="1">
              <w:hyperlink r:id="rId100" w:history="1"/>
              <w:hyperlink r:id="rId101" w:history="1"/>
              <w:hyperlink r:id="rId102" w:history="1"/>
              <w:hyperlink r:id="rId103" w:history="1"/>
              <w:hyperlink r:id="rId104" w:history="1"/>
              <w:hyperlink r:id="rId105" w:history="1"/>
              <w:hyperlink r:id="rId106" w:history="1"/>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r>
                <w:rPr>
                  <w:rStyle w:val="Hyperlink"/>
                  <w:lang w:eastAsia="ar-SA"/>
                </w:rPr>
                <w:t xml:space="preserve"> http://www4.law.cornell.edu/uscode/40/1452.html</w:t>
              </w:r>
            </w:hyperlink>
          </w:p>
        </w:tc>
      </w:tr>
      <w:tr w:rsidR="00BC097A" w14:paraId="2DF79E4B" w14:textId="77777777">
        <w:tc>
          <w:tcPr>
            <w:tcW w:w="1526" w:type="dxa"/>
          </w:tcPr>
          <w:p w14:paraId="0AF26957" w14:textId="77777777" w:rsidR="00BC097A" w:rsidRDefault="00BC097A">
            <w:pPr>
              <w:snapToGrid w:val="0"/>
              <w:rPr>
                <w:szCs w:val="24"/>
                <w:lang w:eastAsia="ar-SA"/>
              </w:rPr>
            </w:pPr>
            <w:r>
              <w:rPr>
                <w:szCs w:val="24"/>
                <w:lang w:eastAsia="ar-SA"/>
              </w:rPr>
              <w:t>NAG69C</w:t>
            </w:r>
          </w:p>
        </w:tc>
        <w:tc>
          <w:tcPr>
            <w:tcW w:w="7654" w:type="dxa"/>
          </w:tcPr>
          <w:p w14:paraId="10BFED19" w14:textId="77777777" w:rsidR="00BC097A" w:rsidRDefault="00BC097A">
            <w:pPr>
              <w:snapToGrid w:val="0"/>
              <w:rPr>
                <w:szCs w:val="24"/>
                <w:lang w:eastAsia="ar-SA"/>
              </w:rPr>
            </w:pPr>
            <w:r>
              <w:rPr>
                <w:szCs w:val="24"/>
                <w:lang w:eastAsia="ar-SA"/>
              </w:rPr>
              <w:t>Information System Security Policy and Certification Practice Statement for Certification Authorities, rev C, November 1999.</w:t>
            </w:r>
          </w:p>
        </w:tc>
      </w:tr>
      <w:tr w:rsidR="00BC097A" w14:paraId="146E0016" w14:textId="77777777">
        <w:tc>
          <w:tcPr>
            <w:tcW w:w="1526" w:type="dxa"/>
          </w:tcPr>
          <w:p w14:paraId="0F805E4B" w14:textId="77777777" w:rsidR="00BC097A" w:rsidRDefault="00BC097A">
            <w:pPr>
              <w:snapToGrid w:val="0"/>
              <w:rPr>
                <w:szCs w:val="24"/>
                <w:lang w:eastAsia="ar-SA"/>
              </w:rPr>
            </w:pPr>
            <w:r>
              <w:rPr>
                <w:szCs w:val="24"/>
                <w:lang w:eastAsia="ar-SA"/>
              </w:rPr>
              <w:t>NSD42</w:t>
            </w:r>
          </w:p>
        </w:tc>
        <w:tc>
          <w:tcPr>
            <w:tcW w:w="7654" w:type="dxa"/>
          </w:tcPr>
          <w:p w14:paraId="4AAE1BD1" w14:textId="77777777" w:rsidR="00BC097A" w:rsidRDefault="00BC097A">
            <w:pPr>
              <w:snapToGrid w:val="0"/>
              <w:rPr>
                <w:szCs w:val="24"/>
                <w:lang w:eastAsia="ar-SA"/>
              </w:rPr>
            </w:pPr>
            <w:r>
              <w:rPr>
                <w:szCs w:val="24"/>
                <w:lang w:eastAsia="ar-SA"/>
              </w:rPr>
              <w:t xml:space="preserve">National Policy for the Security of National Security Telecom and Information Systems, 5 Jul 1990. </w:t>
            </w:r>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r>
                <w:rPr>
                  <w:rStyle w:val="Hyperlink"/>
                  <w:lang w:eastAsia="ar-SA"/>
                </w:rPr>
                <w:t xml:space="preserve"> http://snyside.sunnyside.com/cpsr/privacy/computer_security/nsd_42.txt</w:t>
              </w:r>
            </w:hyperlink>
            <w:r>
              <w:rPr>
                <w:szCs w:val="24"/>
                <w:lang w:eastAsia="ar-SA"/>
              </w:rPr>
              <w:t xml:space="preserve"> (redacted version)</w:t>
            </w:r>
          </w:p>
        </w:tc>
      </w:tr>
      <w:tr w:rsidR="00BC097A" w14:paraId="71F27FD2" w14:textId="77777777">
        <w:tc>
          <w:tcPr>
            <w:tcW w:w="1526" w:type="dxa"/>
          </w:tcPr>
          <w:p w14:paraId="5B0619B1" w14:textId="77777777" w:rsidR="00BC097A" w:rsidRDefault="00BC097A">
            <w:pPr>
              <w:snapToGrid w:val="0"/>
              <w:rPr>
                <w:szCs w:val="24"/>
                <w:lang w:eastAsia="ar-SA"/>
              </w:rPr>
            </w:pPr>
            <w:r>
              <w:rPr>
                <w:szCs w:val="24"/>
                <w:lang w:eastAsia="ar-SA"/>
              </w:rPr>
              <w:lastRenderedPageBreak/>
              <w:t>NS4005</w:t>
            </w:r>
          </w:p>
        </w:tc>
        <w:tc>
          <w:tcPr>
            <w:tcW w:w="7654" w:type="dxa"/>
          </w:tcPr>
          <w:p w14:paraId="14148301" w14:textId="77777777" w:rsidR="00BC097A" w:rsidRDefault="00BC097A">
            <w:pPr>
              <w:snapToGrid w:val="0"/>
              <w:rPr>
                <w:szCs w:val="24"/>
                <w:lang w:eastAsia="ar-SA"/>
              </w:rPr>
            </w:pPr>
            <w:r>
              <w:rPr>
                <w:szCs w:val="24"/>
                <w:lang w:eastAsia="ar-SA"/>
              </w:rPr>
              <w:t>NSTISSI 4005, Safeguarding COMSEC Facilities and Material, August 1997.</w:t>
            </w:r>
          </w:p>
        </w:tc>
      </w:tr>
      <w:tr w:rsidR="00BC097A" w14:paraId="20E5106E" w14:textId="77777777">
        <w:tc>
          <w:tcPr>
            <w:tcW w:w="1526" w:type="dxa"/>
          </w:tcPr>
          <w:p w14:paraId="7F1E9FE9" w14:textId="77777777" w:rsidR="00BC097A" w:rsidRDefault="00BC097A">
            <w:pPr>
              <w:snapToGrid w:val="0"/>
              <w:rPr>
                <w:szCs w:val="24"/>
                <w:lang w:eastAsia="ar-SA"/>
              </w:rPr>
            </w:pPr>
            <w:r>
              <w:rPr>
                <w:szCs w:val="24"/>
                <w:lang w:eastAsia="ar-SA"/>
              </w:rPr>
              <w:t>NS4009</w:t>
            </w:r>
          </w:p>
        </w:tc>
        <w:tc>
          <w:tcPr>
            <w:tcW w:w="7654" w:type="dxa"/>
          </w:tcPr>
          <w:p w14:paraId="54E99AD0" w14:textId="77777777" w:rsidR="00BC097A" w:rsidRDefault="00BC097A">
            <w:pPr>
              <w:snapToGrid w:val="0"/>
              <w:rPr>
                <w:szCs w:val="24"/>
                <w:lang w:eastAsia="ar-SA"/>
              </w:rPr>
            </w:pPr>
            <w:r>
              <w:rPr>
                <w:szCs w:val="24"/>
                <w:lang w:eastAsia="ar-SA"/>
              </w:rPr>
              <w:t>NSTISSI 4009, National Information Systems Security Glossary, January 1999.</w:t>
            </w:r>
          </w:p>
        </w:tc>
      </w:tr>
      <w:tr w:rsidR="00BC097A" w14:paraId="67642C55" w14:textId="77777777">
        <w:tc>
          <w:tcPr>
            <w:tcW w:w="1526" w:type="dxa"/>
          </w:tcPr>
          <w:p w14:paraId="0EB410E6" w14:textId="77777777" w:rsidR="00BC097A" w:rsidRDefault="00BC097A">
            <w:pPr>
              <w:snapToGrid w:val="0"/>
              <w:rPr>
                <w:szCs w:val="24"/>
                <w:lang w:eastAsia="ar-SA"/>
              </w:rPr>
            </w:pPr>
            <w:r>
              <w:rPr>
                <w:szCs w:val="24"/>
                <w:lang w:eastAsia="ar-SA"/>
              </w:rPr>
              <w:t>PACS</w:t>
            </w:r>
          </w:p>
        </w:tc>
        <w:tc>
          <w:tcPr>
            <w:tcW w:w="7654" w:type="dxa"/>
          </w:tcPr>
          <w:p w14:paraId="2CF8FF3A" w14:textId="77777777" w:rsidR="00BC097A" w:rsidRDefault="00BC097A">
            <w:pPr>
              <w:snapToGrid w:val="0"/>
              <w:rPr>
                <w:rFonts w:eastAsia="TimesNewRomanPSMT" w:cs="TimesNewRomanPSMT"/>
                <w:szCs w:val="24"/>
                <w:lang w:eastAsia="ar-SA"/>
              </w:rPr>
            </w:pPr>
            <w:r>
              <w:rPr>
                <w:rFonts w:eastAsia="TimesNewRomanPS-ItalicMT" w:cs="TimesNewRomanPS-ItalicMT"/>
                <w:i/>
                <w:iCs/>
                <w:szCs w:val="24"/>
                <w:lang w:eastAsia="ar-SA"/>
              </w:rPr>
              <w:t>Technical Implementation Guidance: Smart Card Enabled Physical Access Control Systems</w:t>
            </w:r>
            <w:r>
              <w:rPr>
                <w:rFonts w:eastAsia="TimesNewRomanPSMT" w:cs="TimesNewRomanPSMT"/>
                <w:szCs w:val="24"/>
                <w:lang w:eastAsia="ar-SA"/>
              </w:rPr>
              <w:t>, Version 2.2, The Government Smart Card Interagency Advisory Board’s Physical Security Interagency Interoperability Working Group, July 30, 2004.</w:t>
            </w:r>
            <w:r>
              <w:rPr>
                <w:rFonts w:eastAsia="TimesNewRomanPSMT" w:cs="TimesNewRomanPSMT"/>
                <w:szCs w:val="24"/>
                <w:lang w:eastAsia="ar-SA"/>
              </w:rPr>
              <w:br/>
            </w:r>
            <w:hyperlink r:id="rId242" w:history="1">
              <w:r w:rsidR="00BA4822" w:rsidRPr="000E6A00">
                <w:rPr>
                  <w:rStyle w:val="Hyperlink"/>
                  <w:lang w:eastAsia="ar-SA"/>
                </w:rPr>
                <w:t>http://www.idmanagement.gov/smartcard/information/TIG_SCEPACS_v2.2.pdf</w:t>
              </w:r>
            </w:hyperlink>
          </w:p>
        </w:tc>
      </w:tr>
      <w:tr w:rsidR="00BC097A" w14:paraId="1CC894E5" w14:textId="77777777">
        <w:tc>
          <w:tcPr>
            <w:tcW w:w="1526" w:type="dxa"/>
          </w:tcPr>
          <w:p w14:paraId="0905B809"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PKCS#1</w:t>
            </w:r>
          </w:p>
        </w:tc>
        <w:tc>
          <w:tcPr>
            <w:tcW w:w="7654" w:type="dxa"/>
          </w:tcPr>
          <w:p w14:paraId="3B71EE1D" w14:textId="77777777" w:rsidR="00BC097A" w:rsidRDefault="00BC097A">
            <w:pPr>
              <w:snapToGrid w:val="0"/>
              <w:rPr>
                <w:szCs w:val="24"/>
                <w:lang w:eastAsia="ar-SA"/>
              </w:rPr>
            </w:pPr>
            <w:r>
              <w:rPr>
                <w:rFonts w:eastAsia="TimesNewRomanPSMT" w:cs="TimesNewRomanPSMT"/>
                <w:szCs w:val="24"/>
                <w:lang w:eastAsia="ar-SA"/>
              </w:rPr>
              <w:t>Jakob Jonsson and Burt Kaliski, Public-Key Cryptography Standards (PKCS) #1: RSA Cryptography Specifications Version 2.1, RFC 3447, February 2003.</w:t>
            </w:r>
            <w:r>
              <w:rPr>
                <w:rFonts w:eastAsia="TimesNewRomanPSMT" w:cs="TimesNewRomanPSMT"/>
                <w:szCs w:val="24"/>
                <w:lang w:eastAsia="ar-SA"/>
              </w:rPr>
              <w:br/>
            </w:r>
            <w:hyperlink r:id="rId243" w:history="1">
              <w:r>
                <w:rPr>
                  <w:rStyle w:val="Hyperlink"/>
                  <w:lang w:eastAsia="ar-SA"/>
                </w:rPr>
                <w:t>http://www.ietf.org/rfc/rfc3447.txt</w:t>
              </w:r>
            </w:hyperlink>
          </w:p>
        </w:tc>
      </w:tr>
      <w:tr w:rsidR="00BC097A" w14:paraId="174210C2" w14:textId="77777777">
        <w:tc>
          <w:tcPr>
            <w:tcW w:w="1526" w:type="dxa"/>
          </w:tcPr>
          <w:p w14:paraId="5604DE2C" w14:textId="77777777" w:rsidR="00BC097A" w:rsidRDefault="00BC097A">
            <w:pPr>
              <w:snapToGrid w:val="0"/>
              <w:rPr>
                <w:szCs w:val="24"/>
                <w:lang w:eastAsia="ar-SA"/>
              </w:rPr>
            </w:pPr>
            <w:r>
              <w:rPr>
                <w:szCs w:val="24"/>
                <w:lang w:eastAsia="ar-SA"/>
              </w:rPr>
              <w:t>PKCS#12</w:t>
            </w:r>
          </w:p>
        </w:tc>
        <w:tc>
          <w:tcPr>
            <w:tcW w:w="7654" w:type="dxa"/>
          </w:tcPr>
          <w:p w14:paraId="13CC14AE"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 xml:space="preserve">PKCS 12 v1.0: </w:t>
            </w:r>
            <w:r>
              <w:rPr>
                <w:rFonts w:eastAsia="TimesNewRomanPSMT" w:cs="TimesNewRomanPSMT"/>
                <w:color w:val="000000"/>
                <w:szCs w:val="24"/>
                <w:lang w:eastAsia="ar-SA"/>
              </w:rPr>
              <w:t>Personal Information Exchange Syntax</w:t>
            </w:r>
            <w:r>
              <w:rPr>
                <w:rFonts w:eastAsia="TimesNewRomanPSMT" w:cs="TimesNewRomanPSMT"/>
                <w:strike/>
                <w:color w:val="000000"/>
                <w:szCs w:val="24"/>
                <w:lang w:eastAsia="ar-SA"/>
              </w:rPr>
              <w:t xml:space="preserve"> </w:t>
            </w:r>
            <w:r>
              <w:rPr>
                <w:rFonts w:eastAsia="TimesNewRomanPSMT" w:cs="TimesNewRomanPSMT"/>
                <w:color w:val="000000"/>
                <w:szCs w:val="24"/>
                <w:lang w:eastAsia="ar-SA"/>
              </w:rPr>
              <w:t xml:space="preserve">June 24, 1999. </w:t>
            </w:r>
            <w:r>
              <w:rPr>
                <w:rFonts w:eastAsia="TimesNewRomanPSMT" w:cs="TimesNewRomanPSMT"/>
                <w:szCs w:val="24"/>
                <w:lang w:eastAsia="ar-SA"/>
              </w:rPr>
              <w:t>ftp://ftp.rsasecurity.com/pub/pkcs/pkcs-12/pkcs-12v1.pdf</w:t>
            </w:r>
          </w:p>
        </w:tc>
      </w:tr>
      <w:tr w:rsidR="00BC097A" w14:paraId="7D065175" w14:textId="77777777">
        <w:tc>
          <w:tcPr>
            <w:tcW w:w="1526" w:type="dxa"/>
          </w:tcPr>
          <w:p w14:paraId="5C89A922" w14:textId="77777777" w:rsidR="00BC097A" w:rsidRDefault="00BC097A">
            <w:pPr>
              <w:snapToGrid w:val="0"/>
              <w:rPr>
                <w:szCs w:val="24"/>
                <w:lang w:eastAsia="ar-SA"/>
              </w:rPr>
            </w:pPr>
            <w:r>
              <w:rPr>
                <w:szCs w:val="24"/>
                <w:lang w:eastAsia="ar-SA"/>
              </w:rPr>
              <w:t>RFC 2510</w:t>
            </w:r>
          </w:p>
        </w:tc>
        <w:tc>
          <w:tcPr>
            <w:tcW w:w="7654" w:type="dxa"/>
          </w:tcPr>
          <w:p w14:paraId="282A6235" w14:textId="77777777" w:rsidR="00BC097A" w:rsidRDefault="00BC097A">
            <w:pPr>
              <w:snapToGrid w:val="0"/>
              <w:rPr>
                <w:rFonts w:eastAsia="TimesNewRomanPSMT" w:cs="TimesNewRomanPSMT"/>
                <w:szCs w:val="24"/>
                <w:lang w:eastAsia="ar-SA"/>
              </w:rPr>
            </w:pPr>
            <w:r>
              <w:rPr>
                <w:szCs w:val="24"/>
                <w:lang w:eastAsia="ar-SA"/>
              </w:rPr>
              <w:t>Certificate Management Protocol, Adams and Farrell, March 1999.</w:t>
            </w:r>
            <w:r>
              <w:rPr>
                <w:szCs w:val="24"/>
                <w:lang w:eastAsia="ar-SA"/>
              </w:rPr>
              <w:br/>
            </w:r>
            <w:hyperlink r:id="rId244" w:history="1">
              <w:r>
                <w:rPr>
                  <w:rStyle w:val="Hyperlink"/>
                  <w:lang w:eastAsia="ar-SA"/>
                </w:rPr>
                <w:t>http://www.ietf.org/rfc/rfc2510.txt</w:t>
              </w:r>
            </w:hyperlink>
          </w:p>
        </w:tc>
      </w:tr>
      <w:tr w:rsidR="00BC097A" w14:paraId="58F5E005" w14:textId="77777777">
        <w:tc>
          <w:tcPr>
            <w:tcW w:w="1526" w:type="dxa"/>
          </w:tcPr>
          <w:p w14:paraId="766FFD45" w14:textId="77777777" w:rsidR="00BC097A" w:rsidRDefault="00BC097A">
            <w:pPr>
              <w:snapToGrid w:val="0"/>
              <w:rPr>
                <w:rFonts w:eastAsia="TimesNewRomanPSMT" w:cs="TimesNewRomanPSMT"/>
                <w:szCs w:val="24"/>
                <w:lang w:eastAsia="ar-SA"/>
              </w:rPr>
            </w:pPr>
            <w:r>
              <w:rPr>
                <w:rFonts w:eastAsia="TimesNewRomanPSMT" w:cs="TimesNewRomanPSMT"/>
                <w:szCs w:val="24"/>
                <w:lang w:eastAsia="ar-SA"/>
              </w:rPr>
              <w:t>RFC 2560</w:t>
            </w:r>
          </w:p>
        </w:tc>
        <w:tc>
          <w:tcPr>
            <w:tcW w:w="7654" w:type="dxa"/>
          </w:tcPr>
          <w:p w14:paraId="4154455D" w14:textId="77777777" w:rsidR="00BC097A" w:rsidRDefault="00BC097A">
            <w:pPr>
              <w:snapToGrid w:val="0"/>
              <w:rPr>
                <w:rFonts w:eastAsia="TimesNewRomanPSMT" w:cs="TimesNewRomanPSMT"/>
                <w:szCs w:val="24"/>
                <w:lang w:eastAsia="ar-SA"/>
              </w:rPr>
            </w:pPr>
            <w:r>
              <w:rPr>
                <w:szCs w:val="24"/>
                <w:lang w:eastAsia="ar-SA"/>
              </w:rPr>
              <w:t>X.509 Internet Public Key Infrastructure: Online Certificate Status Protocol – OCSP, Michael Myers, Rich Ankney, Ambarish Malpani, Slava Galperin, and Carlisle Adams, June 1999.</w:t>
            </w:r>
            <w:r>
              <w:rPr>
                <w:szCs w:val="24"/>
                <w:u w:val="single"/>
                <w:lang w:eastAsia="ar-SA"/>
              </w:rPr>
              <w:br/>
            </w:r>
            <w:hyperlink r:id="rId245" w:history="1">
              <w:r>
                <w:rPr>
                  <w:rStyle w:val="Hyperlink"/>
                  <w:lang w:eastAsia="ar-SA"/>
                </w:rPr>
                <w:t>http://www.ietf.org/rfc/rfc2560.txt</w:t>
              </w:r>
            </w:hyperlink>
          </w:p>
        </w:tc>
      </w:tr>
      <w:tr w:rsidR="00BC097A" w14:paraId="451E0F66" w14:textId="77777777">
        <w:tc>
          <w:tcPr>
            <w:tcW w:w="1526" w:type="dxa"/>
          </w:tcPr>
          <w:p w14:paraId="6B9FF47C" w14:textId="77777777" w:rsidR="00BC097A" w:rsidRDefault="00BC097A">
            <w:pPr>
              <w:snapToGrid w:val="0"/>
              <w:rPr>
                <w:szCs w:val="24"/>
                <w:lang w:eastAsia="ar-SA"/>
              </w:rPr>
            </w:pPr>
            <w:r>
              <w:rPr>
                <w:rFonts w:eastAsia="TimesNewRomanPSMT" w:cs="TimesNewRomanPSMT"/>
                <w:szCs w:val="24"/>
                <w:lang w:eastAsia="ar-SA"/>
              </w:rPr>
              <w:t>RFC 2822</w:t>
            </w:r>
          </w:p>
        </w:tc>
        <w:tc>
          <w:tcPr>
            <w:tcW w:w="7654" w:type="dxa"/>
          </w:tcPr>
          <w:p w14:paraId="72731CA0" w14:textId="77777777" w:rsidR="00BC097A" w:rsidRDefault="00BC097A">
            <w:pPr>
              <w:snapToGrid w:val="0"/>
              <w:rPr>
                <w:szCs w:val="24"/>
                <w:lang w:eastAsia="ar-SA"/>
              </w:rPr>
            </w:pPr>
            <w:r>
              <w:rPr>
                <w:szCs w:val="24"/>
                <w:lang w:eastAsia="ar-SA"/>
              </w:rPr>
              <w:t>Internet Message Format, Peter W. Resnick, April 2001.</w:t>
            </w:r>
            <w:r>
              <w:rPr>
                <w:szCs w:val="24"/>
                <w:lang w:eastAsia="ar-SA"/>
              </w:rPr>
              <w:br/>
            </w:r>
            <w:hyperlink r:id="rId246" w:history="1">
              <w:r>
                <w:rPr>
                  <w:rStyle w:val="Hyperlink"/>
                  <w:lang w:eastAsia="ar-SA"/>
                </w:rPr>
                <w:t>http://www.ietf.org/rfc/rfc2822.txt</w:t>
              </w:r>
            </w:hyperlink>
          </w:p>
        </w:tc>
      </w:tr>
      <w:tr w:rsidR="00BC097A" w14:paraId="42002716" w14:textId="77777777">
        <w:tc>
          <w:tcPr>
            <w:tcW w:w="1526" w:type="dxa"/>
          </w:tcPr>
          <w:p w14:paraId="2D419DD6" w14:textId="77777777" w:rsidR="00BC097A" w:rsidRDefault="00BC097A">
            <w:pPr>
              <w:snapToGrid w:val="0"/>
              <w:rPr>
                <w:szCs w:val="24"/>
                <w:lang w:eastAsia="ar-SA"/>
              </w:rPr>
            </w:pPr>
            <w:r>
              <w:rPr>
                <w:szCs w:val="24"/>
                <w:lang w:eastAsia="ar-SA"/>
              </w:rPr>
              <w:t>RFC 3647</w:t>
            </w:r>
          </w:p>
        </w:tc>
        <w:tc>
          <w:tcPr>
            <w:tcW w:w="7654" w:type="dxa"/>
          </w:tcPr>
          <w:p w14:paraId="4950F628" w14:textId="77777777" w:rsidR="00BC097A" w:rsidRDefault="00BC097A">
            <w:pPr>
              <w:snapToGrid w:val="0"/>
              <w:rPr>
                <w:szCs w:val="24"/>
                <w:lang w:eastAsia="ar-SA"/>
              </w:rPr>
            </w:pPr>
            <w:r>
              <w:rPr>
                <w:lang w:eastAsia="ar-SA"/>
              </w:rPr>
              <w:t>Certificate Policy and Certification Practices Framework, Chokhani and Ford, Sabett, Merrill, and Wu, November 2003.</w:t>
            </w:r>
            <w:r>
              <w:rPr>
                <w:lang w:eastAsia="ar-SA"/>
              </w:rPr>
              <w:br/>
            </w:r>
            <w:hyperlink r:id="rId247" w:history="1">
              <w:r>
                <w:rPr>
                  <w:rStyle w:val="Hyperlink"/>
                  <w:lang w:eastAsia="ar-SA"/>
                </w:rPr>
                <w:t>http://www.ietf.org/rfc/rfc3647.txt</w:t>
              </w:r>
            </w:hyperlink>
          </w:p>
        </w:tc>
      </w:tr>
      <w:tr w:rsidR="00E43687" w14:paraId="6E259A17" w14:textId="77777777">
        <w:tc>
          <w:tcPr>
            <w:tcW w:w="1526" w:type="dxa"/>
          </w:tcPr>
          <w:p w14:paraId="1AE84692" w14:textId="77777777" w:rsidR="00E43687" w:rsidRDefault="00E43687">
            <w:pPr>
              <w:snapToGrid w:val="0"/>
              <w:rPr>
                <w:szCs w:val="24"/>
                <w:lang w:eastAsia="ar-SA"/>
              </w:rPr>
            </w:pPr>
            <w:r>
              <w:rPr>
                <w:szCs w:val="24"/>
                <w:lang w:eastAsia="ar-SA"/>
              </w:rPr>
              <w:t>RFC 4122</w:t>
            </w:r>
          </w:p>
        </w:tc>
        <w:tc>
          <w:tcPr>
            <w:tcW w:w="7654" w:type="dxa"/>
          </w:tcPr>
          <w:p w14:paraId="5BE7FEC4" w14:textId="77777777" w:rsidR="00E43687" w:rsidRDefault="00E43687">
            <w:pPr>
              <w:snapToGrid w:val="0"/>
              <w:rPr>
                <w:lang w:eastAsia="ar-SA"/>
              </w:rPr>
            </w:pPr>
            <w:r>
              <w:rPr>
                <w:lang w:eastAsia="ar-SA"/>
              </w:rPr>
              <w:t>A Universally Unique I</w:t>
            </w:r>
            <w:r w:rsidR="00876BEF">
              <w:rPr>
                <w:lang w:eastAsia="ar-SA"/>
              </w:rPr>
              <w:t>D</w:t>
            </w:r>
            <w:r>
              <w:rPr>
                <w:lang w:eastAsia="ar-SA"/>
              </w:rPr>
              <w:t>entifier (UUID) URN Namespace, Paul J. Leach, Michael Mealling, and Rich Salz, July 2005.</w:t>
            </w:r>
            <w:r>
              <w:rPr>
                <w:lang w:eastAsia="ar-SA"/>
              </w:rPr>
              <w:br/>
            </w:r>
            <w:hyperlink r:id="rId248" w:history="1">
              <w:r w:rsidRPr="00C90E26">
                <w:rPr>
                  <w:rStyle w:val="Hyperlink"/>
                  <w:lang w:eastAsia="ar-SA"/>
                </w:rPr>
                <w:t>http://www.ietf.org/rfc/rfc4122.txt</w:t>
              </w:r>
            </w:hyperlink>
          </w:p>
        </w:tc>
      </w:tr>
      <w:tr w:rsidR="00BC097A" w14:paraId="28DA47E3" w14:textId="77777777">
        <w:tc>
          <w:tcPr>
            <w:tcW w:w="1526" w:type="dxa"/>
          </w:tcPr>
          <w:p w14:paraId="33954BFB" w14:textId="77777777" w:rsidR="00BC097A" w:rsidRDefault="00BC097A">
            <w:pPr>
              <w:snapToGrid w:val="0"/>
              <w:rPr>
                <w:lang w:eastAsia="ar-SA"/>
              </w:rPr>
            </w:pPr>
            <w:r>
              <w:rPr>
                <w:szCs w:val="24"/>
                <w:lang w:eastAsia="ar-SA"/>
              </w:rPr>
              <w:t>SP 800-37</w:t>
            </w:r>
          </w:p>
        </w:tc>
        <w:tc>
          <w:tcPr>
            <w:tcW w:w="7654" w:type="dxa"/>
          </w:tcPr>
          <w:p w14:paraId="0190BE1E" w14:textId="77777777" w:rsidR="00BC097A" w:rsidRDefault="00BC097A">
            <w:pPr>
              <w:snapToGrid w:val="0"/>
            </w:pPr>
            <w:r>
              <w:rPr>
                <w:lang w:eastAsia="ar-SA"/>
              </w:rPr>
              <w:t>Guide for the Security Certification and Accreditation of Federal Information Systems, NIST Special Publication 800-37, May 2004.</w:t>
            </w:r>
            <w:r>
              <w:rPr>
                <w:lang w:eastAsia="ar-SA"/>
              </w:rPr>
              <w:br/>
            </w:r>
            <w:hyperlink r:id="rId249" w:history="1">
              <w:r>
                <w:rPr>
                  <w:rStyle w:val="Hyperlink"/>
                  <w:lang w:eastAsia="ar-SA"/>
                </w:rPr>
                <w:t>http://csrc.nist.gov/publications/nistpubs/800-37/SP800-37-final.pdf</w:t>
              </w:r>
            </w:hyperlink>
          </w:p>
        </w:tc>
      </w:tr>
      <w:tr w:rsidR="0025296A" w14:paraId="42096BA2" w14:textId="77777777">
        <w:tc>
          <w:tcPr>
            <w:tcW w:w="1526" w:type="dxa"/>
          </w:tcPr>
          <w:p w14:paraId="590491C7" w14:textId="77777777" w:rsidR="0025296A" w:rsidRDefault="0025296A">
            <w:pPr>
              <w:snapToGrid w:val="0"/>
              <w:rPr>
                <w:szCs w:val="24"/>
                <w:lang w:eastAsia="ar-SA"/>
              </w:rPr>
            </w:pPr>
            <w:r>
              <w:rPr>
                <w:szCs w:val="24"/>
                <w:lang w:eastAsia="ar-SA"/>
              </w:rPr>
              <w:t>SP 800-73-3(1)</w:t>
            </w:r>
          </w:p>
        </w:tc>
        <w:tc>
          <w:tcPr>
            <w:tcW w:w="7654" w:type="dxa"/>
          </w:tcPr>
          <w:p w14:paraId="1F595B1F" w14:textId="77777777" w:rsidR="00EA03BD" w:rsidRPr="00EA03BD" w:rsidRDefault="0025296A">
            <w:pPr>
              <w:snapToGrid w:val="0"/>
              <w:rPr>
                <w:lang w:eastAsia="ar-SA"/>
              </w:rPr>
            </w:pPr>
            <w:r>
              <w:rPr>
                <w:lang w:eastAsia="ar-SA"/>
              </w:rPr>
              <w:t>Interfaces for Personal Identity Verification – Part 1: End-Point PIV Card Application Namespace, Data Model and Representation, NIST Special Publication 800-73-3, February 2010.</w:t>
            </w:r>
            <w:r w:rsidR="00EA03BD">
              <w:rPr>
                <w:lang w:eastAsia="ar-SA"/>
              </w:rPr>
              <w:br/>
            </w:r>
            <w:hyperlink r:id="rId250" w:history="1">
              <w:r w:rsidR="00EA03BD" w:rsidRPr="00C90E26">
                <w:rPr>
                  <w:rStyle w:val="Hyperlink"/>
                  <w:lang w:eastAsia="ar-SA"/>
                </w:rPr>
                <w:t>http://csrc.nist.gov/publications/nistpubs/800-73-3/sp800-73-3_PART1_piv-card-applic-namespace-date-model-rep.pdf</w:t>
              </w:r>
            </w:hyperlink>
          </w:p>
        </w:tc>
      </w:tr>
    </w:tbl>
    <w:p w14:paraId="7E73089B" w14:textId="77777777" w:rsidR="00BC097A" w:rsidRDefault="00BC097A" w:rsidP="00A952F4">
      <w:pPr>
        <w:pStyle w:val="Heading1"/>
        <w:tabs>
          <w:tab w:val="clear" w:pos="432"/>
          <w:tab w:val="left" w:pos="540"/>
        </w:tabs>
        <w:spacing w:before="600"/>
        <w:ind w:left="540" w:hanging="540"/>
        <w:rPr>
          <w:lang w:eastAsia="ar-SA"/>
        </w:rPr>
      </w:pPr>
      <w:bookmarkStart w:id="585" w:name="_Toc280344010"/>
      <w:bookmarkStart w:id="586" w:name="_Toc280344461"/>
      <w:r>
        <w:rPr>
          <w:lang w:eastAsia="ar-SA"/>
        </w:rPr>
        <w:lastRenderedPageBreak/>
        <w:t>Acronyms and Abbreviations</w:t>
      </w:r>
      <w:bookmarkEnd w:id="585"/>
      <w:bookmarkEnd w:id="586"/>
    </w:p>
    <w:tbl>
      <w:tblPr>
        <w:tblW w:w="0" w:type="auto"/>
        <w:tblLayout w:type="fixed"/>
        <w:tblLook w:val="0000" w:firstRow="0" w:lastRow="0" w:firstColumn="0" w:lastColumn="0" w:noHBand="0" w:noVBand="0"/>
      </w:tblPr>
      <w:tblGrid>
        <w:gridCol w:w="1458"/>
        <w:gridCol w:w="7740"/>
      </w:tblGrid>
      <w:tr w:rsidR="00BC097A" w14:paraId="398DAA0F" w14:textId="77777777">
        <w:tc>
          <w:tcPr>
            <w:tcW w:w="1458" w:type="dxa"/>
          </w:tcPr>
          <w:p w14:paraId="1E1E0B96" w14:textId="77777777" w:rsidR="00BC097A" w:rsidRDefault="00BC097A">
            <w:pPr>
              <w:snapToGrid w:val="0"/>
              <w:spacing w:before="120" w:after="120"/>
              <w:rPr>
                <w:lang w:eastAsia="ar-SA"/>
              </w:rPr>
            </w:pPr>
            <w:r>
              <w:rPr>
                <w:lang w:eastAsia="ar-SA"/>
              </w:rPr>
              <w:t>CA</w:t>
            </w:r>
          </w:p>
        </w:tc>
        <w:tc>
          <w:tcPr>
            <w:tcW w:w="7740" w:type="dxa"/>
          </w:tcPr>
          <w:p w14:paraId="01AF34EA" w14:textId="77777777" w:rsidR="00BC097A" w:rsidRDefault="00BC097A">
            <w:pPr>
              <w:snapToGrid w:val="0"/>
              <w:spacing w:before="120" w:after="120"/>
              <w:rPr>
                <w:lang w:eastAsia="ar-SA"/>
              </w:rPr>
            </w:pPr>
            <w:r>
              <w:rPr>
                <w:lang w:eastAsia="ar-SA"/>
              </w:rPr>
              <w:t>Certification Authority</w:t>
            </w:r>
          </w:p>
        </w:tc>
      </w:tr>
      <w:tr w:rsidR="00BC097A" w14:paraId="187B7294" w14:textId="77777777">
        <w:tc>
          <w:tcPr>
            <w:tcW w:w="1458" w:type="dxa"/>
          </w:tcPr>
          <w:p w14:paraId="0AC1CC02" w14:textId="77777777" w:rsidR="00BC097A" w:rsidRDefault="00BC097A">
            <w:pPr>
              <w:snapToGrid w:val="0"/>
              <w:spacing w:before="120" w:after="120"/>
              <w:rPr>
                <w:lang w:eastAsia="ar-SA"/>
              </w:rPr>
            </w:pPr>
            <w:r>
              <w:rPr>
                <w:lang w:eastAsia="ar-SA"/>
              </w:rPr>
              <w:t>C&amp;A</w:t>
            </w:r>
          </w:p>
        </w:tc>
        <w:tc>
          <w:tcPr>
            <w:tcW w:w="7740" w:type="dxa"/>
          </w:tcPr>
          <w:p w14:paraId="47BC28F1" w14:textId="77777777" w:rsidR="00BC097A" w:rsidRDefault="00BC097A">
            <w:pPr>
              <w:snapToGrid w:val="0"/>
              <w:spacing w:before="120" w:after="120"/>
              <w:rPr>
                <w:lang w:eastAsia="ar-SA"/>
              </w:rPr>
            </w:pPr>
            <w:r>
              <w:rPr>
                <w:lang w:eastAsia="ar-SA"/>
              </w:rPr>
              <w:t>Certification and Accreditation</w:t>
            </w:r>
          </w:p>
        </w:tc>
      </w:tr>
      <w:tr w:rsidR="00BC097A" w14:paraId="478F45E1" w14:textId="77777777">
        <w:tc>
          <w:tcPr>
            <w:tcW w:w="1458" w:type="dxa"/>
          </w:tcPr>
          <w:p w14:paraId="52E7671D" w14:textId="77777777" w:rsidR="00BC097A" w:rsidRDefault="00BC097A">
            <w:pPr>
              <w:snapToGrid w:val="0"/>
              <w:spacing w:before="120" w:after="120"/>
              <w:rPr>
                <w:lang w:eastAsia="ar-SA"/>
              </w:rPr>
            </w:pPr>
            <w:r>
              <w:rPr>
                <w:lang w:eastAsia="ar-SA"/>
              </w:rPr>
              <w:t>COMSEC</w:t>
            </w:r>
          </w:p>
        </w:tc>
        <w:tc>
          <w:tcPr>
            <w:tcW w:w="7740" w:type="dxa"/>
          </w:tcPr>
          <w:p w14:paraId="126BAB17" w14:textId="77777777" w:rsidR="00BC097A" w:rsidRDefault="00BC097A">
            <w:pPr>
              <w:snapToGrid w:val="0"/>
              <w:spacing w:before="120" w:after="120"/>
              <w:rPr>
                <w:lang w:eastAsia="ar-SA"/>
              </w:rPr>
            </w:pPr>
            <w:r>
              <w:rPr>
                <w:lang w:eastAsia="ar-SA"/>
              </w:rPr>
              <w:t>Communications Security</w:t>
            </w:r>
          </w:p>
        </w:tc>
      </w:tr>
      <w:tr w:rsidR="00BC097A" w14:paraId="0F7B5E9A" w14:textId="77777777">
        <w:tc>
          <w:tcPr>
            <w:tcW w:w="1458" w:type="dxa"/>
          </w:tcPr>
          <w:p w14:paraId="5E78AF3D" w14:textId="77777777" w:rsidR="00BC097A" w:rsidRDefault="00BC097A">
            <w:pPr>
              <w:snapToGrid w:val="0"/>
              <w:spacing w:before="120" w:after="120"/>
              <w:rPr>
                <w:lang w:eastAsia="ar-SA"/>
              </w:rPr>
            </w:pPr>
            <w:r>
              <w:rPr>
                <w:lang w:eastAsia="ar-SA"/>
              </w:rPr>
              <w:t>CP</w:t>
            </w:r>
          </w:p>
        </w:tc>
        <w:tc>
          <w:tcPr>
            <w:tcW w:w="7740" w:type="dxa"/>
          </w:tcPr>
          <w:p w14:paraId="56E7A395" w14:textId="77777777" w:rsidR="00BC097A" w:rsidRDefault="00BC097A">
            <w:pPr>
              <w:snapToGrid w:val="0"/>
              <w:spacing w:before="120" w:after="120"/>
              <w:rPr>
                <w:lang w:eastAsia="ar-SA"/>
              </w:rPr>
            </w:pPr>
            <w:r>
              <w:rPr>
                <w:lang w:eastAsia="ar-SA"/>
              </w:rPr>
              <w:t>Certificate Policy</w:t>
            </w:r>
          </w:p>
        </w:tc>
      </w:tr>
      <w:tr w:rsidR="00BC097A" w14:paraId="4A895335" w14:textId="77777777">
        <w:tc>
          <w:tcPr>
            <w:tcW w:w="1458" w:type="dxa"/>
          </w:tcPr>
          <w:p w14:paraId="0AE8FAC3" w14:textId="77777777" w:rsidR="00BC097A" w:rsidRDefault="00BC097A">
            <w:pPr>
              <w:snapToGrid w:val="0"/>
              <w:spacing w:before="120" w:after="120"/>
              <w:rPr>
                <w:lang w:eastAsia="ar-SA"/>
              </w:rPr>
            </w:pPr>
            <w:r>
              <w:rPr>
                <w:lang w:eastAsia="ar-SA"/>
              </w:rPr>
              <w:t>CPS</w:t>
            </w:r>
          </w:p>
        </w:tc>
        <w:tc>
          <w:tcPr>
            <w:tcW w:w="7740" w:type="dxa"/>
          </w:tcPr>
          <w:p w14:paraId="26E8C2E3" w14:textId="77777777" w:rsidR="00BC097A" w:rsidRDefault="00BC097A">
            <w:pPr>
              <w:snapToGrid w:val="0"/>
              <w:spacing w:before="120" w:after="120"/>
              <w:rPr>
                <w:lang w:eastAsia="ar-SA"/>
              </w:rPr>
            </w:pPr>
            <w:r>
              <w:rPr>
                <w:lang w:eastAsia="ar-SA"/>
              </w:rPr>
              <w:t>Certification Practice Statement</w:t>
            </w:r>
          </w:p>
        </w:tc>
      </w:tr>
      <w:tr w:rsidR="00BC097A" w14:paraId="27DD9756" w14:textId="77777777">
        <w:tc>
          <w:tcPr>
            <w:tcW w:w="1458" w:type="dxa"/>
          </w:tcPr>
          <w:p w14:paraId="114A02CE" w14:textId="77777777" w:rsidR="00BC097A" w:rsidRDefault="00BC097A">
            <w:pPr>
              <w:snapToGrid w:val="0"/>
              <w:spacing w:before="120" w:after="120"/>
              <w:rPr>
                <w:lang w:eastAsia="ar-SA"/>
              </w:rPr>
            </w:pPr>
            <w:r>
              <w:rPr>
                <w:lang w:eastAsia="ar-SA"/>
              </w:rPr>
              <w:t>CRL</w:t>
            </w:r>
          </w:p>
        </w:tc>
        <w:tc>
          <w:tcPr>
            <w:tcW w:w="7740" w:type="dxa"/>
          </w:tcPr>
          <w:p w14:paraId="5F5A578D" w14:textId="77777777" w:rsidR="00BC097A" w:rsidRDefault="00BC097A">
            <w:pPr>
              <w:snapToGrid w:val="0"/>
              <w:spacing w:before="120" w:after="120"/>
              <w:rPr>
                <w:lang w:eastAsia="ar-SA"/>
              </w:rPr>
            </w:pPr>
            <w:r>
              <w:rPr>
                <w:lang w:eastAsia="ar-SA"/>
              </w:rPr>
              <w:t>Certificate Revocation List</w:t>
            </w:r>
          </w:p>
        </w:tc>
      </w:tr>
      <w:tr w:rsidR="00BC097A" w14:paraId="61FEFD5C" w14:textId="77777777">
        <w:tc>
          <w:tcPr>
            <w:tcW w:w="1458" w:type="dxa"/>
          </w:tcPr>
          <w:p w14:paraId="7B039348" w14:textId="77777777" w:rsidR="00BC097A" w:rsidRDefault="00BC097A">
            <w:pPr>
              <w:snapToGrid w:val="0"/>
              <w:spacing w:before="120" w:after="120"/>
              <w:rPr>
                <w:lang w:eastAsia="ar-SA"/>
              </w:rPr>
            </w:pPr>
            <w:r>
              <w:rPr>
                <w:lang w:eastAsia="ar-SA"/>
              </w:rPr>
              <w:t>CSOR</w:t>
            </w:r>
          </w:p>
        </w:tc>
        <w:tc>
          <w:tcPr>
            <w:tcW w:w="7740" w:type="dxa"/>
          </w:tcPr>
          <w:p w14:paraId="53363794" w14:textId="77777777" w:rsidR="00BC097A" w:rsidRDefault="00BC097A">
            <w:pPr>
              <w:snapToGrid w:val="0"/>
              <w:spacing w:before="120" w:after="120"/>
              <w:rPr>
                <w:lang w:eastAsia="ar-SA"/>
              </w:rPr>
            </w:pPr>
            <w:r>
              <w:rPr>
                <w:lang w:eastAsia="ar-SA"/>
              </w:rPr>
              <w:t>Computer Security Objects Registry</w:t>
            </w:r>
          </w:p>
        </w:tc>
      </w:tr>
      <w:tr w:rsidR="00BC097A" w14:paraId="7D14726E" w14:textId="77777777">
        <w:tc>
          <w:tcPr>
            <w:tcW w:w="1458" w:type="dxa"/>
          </w:tcPr>
          <w:p w14:paraId="0E4A8F09" w14:textId="77777777" w:rsidR="00BC097A" w:rsidRDefault="00BC097A">
            <w:pPr>
              <w:snapToGrid w:val="0"/>
              <w:spacing w:before="120" w:after="120"/>
              <w:rPr>
                <w:lang w:eastAsia="ar-SA"/>
              </w:rPr>
            </w:pPr>
            <w:r>
              <w:rPr>
                <w:lang w:eastAsia="ar-SA"/>
              </w:rPr>
              <w:t>DN</w:t>
            </w:r>
          </w:p>
        </w:tc>
        <w:tc>
          <w:tcPr>
            <w:tcW w:w="7740" w:type="dxa"/>
          </w:tcPr>
          <w:p w14:paraId="5D5E133A" w14:textId="77777777" w:rsidR="00BC097A" w:rsidRDefault="00BC097A">
            <w:pPr>
              <w:snapToGrid w:val="0"/>
              <w:spacing w:before="120" w:after="120"/>
              <w:rPr>
                <w:lang w:eastAsia="ar-SA"/>
              </w:rPr>
            </w:pPr>
            <w:r>
              <w:rPr>
                <w:lang w:eastAsia="ar-SA"/>
              </w:rPr>
              <w:t>Distinguished Name</w:t>
            </w:r>
          </w:p>
        </w:tc>
      </w:tr>
      <w:tr w:rsidR="00BC097A" w14:paraId="26B58E71" w14:textId="77777777">
        <w:tc>
          <w:tcPr>
            <w:tcW w:w="1458" w:type="dxa"/>
          </w:tcPr>
          <w:p w14:paraId="1476E86A" w14:textId="77777777" w:rsidR="00BC097A" w:rsidRDefault="00BC097A">
            <w:pPr>
              <w:snapToGrid w:val="0"/>
              <w:spacing w:before="120" w:after="120"/>
              <w:rPr>
                <w:lang w:eastAsia="ar-SA"/>
              </w:rPr>
            </w:pPr>
            <w:r>
              <w:rPr>
                <w:lang w:eastAsia="ar-SA"/>
              </w:rPr>
              <w:t>ECDSA</w:t>
            </w:r>
          </w:p>
        </w:tc>
        <w:tc>
          <w:tcPr>
            <w:tcW w:w="7740" w:type="dxa"/>
          </w:tcPr>
          <w:p w14:paraId="30BEE720" w14:textId="77777777" w:rsidR="00BC097A" w:rsidRDefault="00BC097A">
            <w:pPr>
              <w:snapToGrid w:val="0"/>
              <w:spacing w:before="120" w:after="120"/>
              <w:rPr>
                <w:lang w:eastAsia="ar-SA"/>
              </w:rPr>
            </w:pPr>
            <w:r>
              <w:rPr>
                <w:lang w:eastAsia="ar-SA"/>
              </w:rPr>
              <w:t>Elliptic Curve Digital Signature Algorithm</w:t>
            </w:r>
          </w:p>
        </w:tc>
      </w:tr>
      <w:tr w:rsidR="00BC097A" w14:paraId="3D9E9073" w14:textId="77777777">
        <w:tc>
          <w:tcPr>
            <w:tcW w:w="1458" w:type="dxa"/>
          </w:tcPr>
          <w:p w14:paraId="1E265A66" w14:textId="77777777" w:rsidR="00BC097A" w:rsidRDefault="00BC097A">
            <w:pPr>
              <w:snapToGrid w:val="0"/>
              <w:spacing w:before="120" w:after="120"/>
              <w:rPr>
                <w:lang w:eastAsia="ar-SA"/>
              </w:rPr>
            </w:pPr>
            <w:r>
              <w:rPr>
                <w:lang w:eastAsia="ar-SA"/>
              </w:rPr>
              <w:t xml:space="preserve">FPKI </w:t>
            </w:r>
            <w:r w:rsidR="001B47FE">
              <w:rPr>
                <w:lang w:eastAsia="ar-SA"/>
              </w:rPr>
              <w:t>MA</w:t>
            </w:r>
          </w:p>
        </w:tc>
        <w:tc>
          <w:tcPr>
            <w:tcW w:w="7740" w:type="dxa"/>
          </w:tcPr>
          <w:p w14:paraId="4066AA43"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5F918FB2" w14:textId="77777777">
        <w:tc>
          <w:tcPr>
            <w:tcW w:w="1458" w:type="dxa"/>
          </w:tcPr>
          <w:p w14:paraId="071869E4" w14:textId="77777777" w:rsidR="00BC097A" w:rsidRDefault="00BC097A">
            <w:pPr>
              <w:snapToGrid w:val="0"/>
              <w:spacing w:before="120" w:after="120"/>
              <w:rPr>
                <w:lang w:eastAsia="ar-SA"/>
              </w:rPr>
            </w:pPr>
            <w:r>
              <w:rPr>
                <w:lang w:eastAsia="ar-SA"/>
              </w:rPr>
              <w:t>FIPS PUB</w:t>
            </w:r>
          </w:p>
        </w:tc>
        <w:tc>
          <w:tcPr>
            <w:tcW w:w="7740" w:type="dxa"/>
          </w:tcPr>
          <w:p w14:paraId="4EA308B3" w14:textId="77777777" w:rsidR="00BC097A" w:rsidRDefault="00BC097A">
            <w:pPr>
              <w:snapToGrid w:val="0"/>
              <w:spacing w:before="120" w:after="120"/>
              <w:rPr>
                <w:lang w:eastAsia="ar-SA"/>
              </w:rPr>
            </w:pPr>
            <w:r>
              <w:rPr>
                <w:lang w:eastAsia="ar-SA"/>
              </w:rPr>
              <w:t>(US) Federal Information Processing Standards Publication</w:t>
            </w:r>
          </w:p>
        </w:tc>
      </w:tr>
      <w:tr w:rsidR="00BC097A" w14:paraId="27BAF5F2" w14:textId="77777777">
        <w:tc>
          <w:tcPr>
            <w:tcW w:w="1458" w:type="dxa"/>
          </w:tcPr>
          <w:p w14:paraId="6E42833E" w14:textId="77777777" w:rsidR="00BC097A" w:rsidRDefault="00BC097A">
            <w:pPr>
              <w:snapToGrid w:val="0"/>
              <w:spacing w:before="120" w:after="120"/>
              <w:rPr>
                <w:lang w:eastAsia="ar-SA"/>
              </w:rPr>
            </w:pPr>
            <w:r>
              <w:rPr>
                <w:lang w:eastAsia="ar-SA"/>
              </w:rPr>
              <w:t>FPKI</w:t>
            </w:r>
          </w:p>
        </w:tc>
        <w:tc>
          <w:tcPr>
            <w:tcW w:w="7740" w:type="dxa"/>
          </w:tcPr>
          <w:p w14:paraId="08B1CABA" w14:textId="77777777" w:rsidR="00BC097A" w:rsidRDefault="00BC097A">
            <w:pPr>
              <w:snapToGrid w:val="0"/>
              <w:spacing w:before="120" w:after="120"/>
              <w:rPr>
                <w:lang w:eastAsia="ar-SA"/>
              </w:rPr>
            </w:pPr>
            <w:r>
              <w:rPr>
                <w:lang w:eastAsia="ar-SA"/>
              </w:rPr>
              <w:t>Federal Public Key Infrastructure</w:t>
            </w:r>
          </w:p>
        </w:tc>
      </w:tr>
      <w:tr w:rsidR="00430E51" w14:paraId="5CBD2744" w14:textId="77777777">
        <w:tc>
          <w:tcPr>
            <w:tcW w:w="1458" w:type="dxa"/>
          </w:tcPr>
          <w:p w14:paraId="4A7A1D7B" w14:textId="77777777" w:rsidR="00430E51" w:rsidRDefault="00430E51">
            <w:pPr>
              <w:snapToGrid w:val="0"/>
              <w:spacing w:before="120" w:after="120"/>
              <w:rPr>
                <w:lang w:eastAsia="ar-SA"/>
              </w:rPr>
            </w:pPr>
            <w:r>
              <w:rPr>
                <w:lang w:eastAsia="ar-SA"/>
              </w:rPr>
              <w:t>FPKIA</w:t>
            </w:r>
          </w:p>
        </w:tc>
        <w:tc>
          <w:tcPr>
            <w:tcW w:w="7740" w:type="dxa"/>
          </w:tcPr>
          <w:p w14:paraId="49C9C5FC" w14:textId="77777777" w:rsidR="00430E51" w:rsidRDefault="00430E51">
            <w:pPr>
              <w:snapToGrid w:val="0"/>
              <w:spacing w:before="120" w:after="120"/>
              <w:rPr>
                <w:lang w:eastAsia="ar-SA"/>
              </w:rPr>
            </w:pPr>
            <w:r>
              <w:rPr>
                <w:lang w:eastAsia="ar-SA"/>
              </w:rPr>
              <w:t>Federal PKI Architecture</w:t>
            </w:r>
          </w:p>
        </w:tc>
      </w:tr>
      <w:tr w:rsidR="00BC097A" w14:paraId="1863B846" w14:textId="77777777">
        <w:tc>
          <w:tcPr>
            <w:tcW w:w="1458" w:type="dxa"/>
          </w:tcPr>
          <w:p w14:paraId="5F9849EC" w14:textId="77777777" w:rsidR="00BC097A" w:rsidRDefault="00BC097A">
            <w:pPr>
              <w:snapToGrid w:val="0"/>
              <w:spacing w:before="120" w:after="120"/>
              <w:rPr>
                <w:lang w:eastAsia="ar-SA"/>
              </w:rPr>
            </w:pPr>
            <w:r>
              <w:rPr>
                <w:lang w:eastAsia="ar-SA"/>
              </w:rPr>
              <w:t>FPKIPA</w:t>
            </w:r>
          </w:p>
        </w:tc>
        <w:tc>
          <w:tcPr>
            <w:tcW w:w="7740" w:type="dxa"/>
          </w:tcPr>
          <w:p w14:paraId="7058C3FD" w14:textId="77777777" w:rsidR="00BC097A" w:rsidRDefault="00BC097A">
            <w:pPr>
              <w:snapToGrid w:val="0"/>
              <w:spacing w:before="120" w:after="120"/>
              <w:rPr>
                <w:lang w:eastAsia="ar-SA"/>
              </w:rPr>
            </w:pPr>
            <w:r>
              <w:rPr>
                <w:lang w:eastAsia="ar-SA"/>
              </w:rPr>
              <w:t>Federal PKI Policy Authority</w:t>
            </w:r>
          </w:p>
        </w:tc>
      </w:tr>
      <w:tr w:rsidR="00BC097A" w14:paraId="2EFF1B22" w14:textId="77777777">
        <w:tc>
          <w:tcPr>
            <w:tcW w:w="1458" w:type="dxa"/>
          </w:tcPr>
          <w:p w14:paraId="44A1168B" w14:textId="77777777" w:rsidR="00BC097A" w:rsidRDefault="00BC097A">
            <w:pPr>
              <w:snapToGrid w:val="0"/>
              <w:spacing w:before="120" w:after="120"/>
              <w:rPr>
                <w:lang w:eastAsia="ar-SA"/>
              </w:rPr>
            </w:pPr>
            <w:r>
              <w:rPr>
                <w:lang w:eastAsia="ar-SA"/>
              </w:rPr>
              <w:t>HTTP</w:t>
            </w:r>
          </w:p>
        </w:tc>
        <w:tc>
          <w:tcPr>
            <w:tcW w:w="7740" w:type="dxa"/>
          </w:tcPr>
          <w:p w14:paraId="72EAA66A" w14:textId="77777777" w:rsidR="00BC097A" w:rsidRDefault="00BC097A">
            <w:pPr>
              <w:snapToGrid w:val="0"/>
              <w:spacing w:before="120" w:after="120"/>
              <w:rPr>
                <w:lang w:eastAsia="ar-SA"/>
              </w:rPr>
            </w:pPr>
            <w:r>
              <w:rPr>
                <w:lang w:eastAsia="ar-SA"/>
              </w:rPr>
              <w:t>Hypertext Transfer Protocol</w:t>
            </w:r>
          </w:p>
        </w:tc>
      </w:tr>
      <w:tr w:rsidR="00BC097A" w14:paraId="05A58EA7" w14:textId="77777777">
        <w:tc>
          <w:tcPr>
            <w:tcW w:w="1458" w:type="dxa"/>
          </w:tcPr>
          <w:p w14:paraId="0BC0AD1D" w14:textId="77777777" w:rsidR="00BC097A" w:rsidRDefault="00BC097A">
            <w:pPr>
              <w:snapToGrid w:val="0"/>
              <w:spacing w:before="120" w:after="120"/>
              <w:rPr>
                <w:lang w:eastAsia="ar-SA"/>
              </w:rPr>
            </w:pPr>
            <w:r>
              <w:rPr>
                <w:lang w:eastAsia="ar-SA"/>
              </w:rPr>
              <w:t>IEC</w:t>
            </w:r>
          </w:p>
        </w:tc>
        <w:tc>
          <w:tcPr>
            <w:tcW w:w="7740" w:type="dxa"/>
          </w:tcPr>
          <w:p w14:paraId="79BDE921" w14:textId="77777777" w:rsidR="00BC097A" w:rsidRDefault="00BC097A">
            <w:pPr>
              <w:snapToGrid w:val="0"/>
              <w:spacing w:before="120" w:after="120"/>
              <w:rPr>
                <w:lang w:eastAsia="ar-SA"/>
              </w:rPr>
            </w:pPr>
            <w:r>
              <w:rPr>
                <w:lang w:eastAsia="ar-SA"/>
              </w:rPr>
              <w:t>International Electrotechnical Commission</w:t>
            </w:r>
          </w:p>
        </w:tc>
      </w:tr>
      <w:tr w:rsidR="00BC097A" w14:paraId="30352A55" w14:textId="77777777">
        <w:tc>
          <w:tcPr>
            <w:tcW w:w="1458" w:type="dxa"/>
          </w:tcPr>
          <w:p w14:paraId="3B5E534B" w14:textId="77777777" w:rsidR="00BC097A" w:rsidRDefault="00BC097A">
            <w:pPr>
              <w:snapToGrid w:val="0"/>
              <w:spacing w:before="120" w:after="120"/>
              <w:rPr>
                <w:lang w:eastAsia="ar-SA"/>
              </w:rPr>
            </w:pPr>
            <w:r>
              <w:rPr>
                <w:lang w:eastAsia="ar-SA"/>
              </w:rPr>
              <w:t>IETF</w:t>
            </w:r>
          </w:p>
        </w:tc>
        <w:tc>
          <w:tcPr>
            <w:tcW w:w="7740" w:type="dxa"/>
          </w:tcPr>
          <w:p w14:paraId="2CAE27AF" w14:textId="77777777" w:rsidR="00BC097A" w:rsidRDefault="00BC097A">
            <w:pPr>
              <w:snapToGrid w:val="0"/>
              <w:spacing w:before="120" w:after="120"/>
              <w:rPr>
                <w:lang w:eastAsia="ar-SA"/>
              </w:rPr>
            </w:pPr>
            <w:r>
              <w:rPr>
                <w:lang w:eastAsia="ar-SA"/>
              </w:rPr>
              <w:t>Internet Engineering Task Force</w:t>
            </w:r>
          </w:p>
        </w:tc>
      </w:tr>
      <w:tr w:rsidR="00BC097A" w14:paraId="55744D55" w14:textId="77777777">
        <w:tc>
          <w:tcPr>
            <w:tcW w:w="1458" w:type="dxa"/>
          </w:tcPr>
          <w:p w14:paraId="02A5DCD8" w14:textId="77777777" w:rsidR="00BC097A" w:rsidRDefault="00BC097A">
            <w:pPr>
              <w:snapToGrid w:val="0"/>
              <w:spacing w:before="120" w:after="120"/>
              <w:rPr>
                <w:lang w:eastAsia="ar-SA"/>
              </w:rPr>
            </w:pPr>
            <w:r>
              <w:rPr>
                <w:lang w:eastAsia="ar-SA"/>
              </w:rPr>
              <w:t>LDAP</w:t>
            </w:r>
          </w:p>
        </w:tc>
        <w:tc>
          <w:tcPr>
            <w:tcW w:w="7740" w:type="dxa"/>
          </w:tcPr>
          <w:p w14:paraId="3015F567" w14:textId="77777777" w:rsidR="00BC097A" w:rsidRDefault="00BC097A">
            <w:pPr>
              <w:snapToGrid w:val="0"/>
              <w:spacing w:before="120" w:after="120"/>
              <w:rPr>
                <w:lang w:eastAsia="ar-SA"/>
              </w:rPr>
            </w:pPr>
            <w:r>
              <w:rPr>
                <w:lang w:eastAsia="ar-SA"/>
              </w:rPr>
              <w:t>Lightweight Directory Access Protocol</w:t>
            </w:r>
          </w:p>
        </w:tc>
      </w:tr>
      <w:tr w:rsidR="00BC097A" w14:paraId="6D8613A2" w14:textId="77777777">
        <w:tc>
          <w:tcPr>
            <w:tcW w:w="1458" w:type="dxa"/>
          </w:tcPr>
          <w:p w14:paraId="69C78959" w14:textId="77777777" w:rsidR="00BC097A" w:rsidRDefault="00BC097A">
            <w:pPr>
              <w:snapToGrid w:val="0"/>
              <w:spacing w:before="120" w:after="120"/>
              <w:rPr>
                <w:lang w:eastAsia="ar-SA"/>
              </w:rPr>
            </w:pPr>
            <w:r>
              <w:rPr>
                <w:lang w:eastAsia="ar-SA"/>
              </w:rPr>
              <w:t>ISO</w:t>
            </w:r>
          </w:p>
        </w:tc>
        <w:tc>
          <w:tcPr>
            <w:tcW w:w="7740" w:type="dxa"/>
          </w:tcPr>
          <w:p w14:paraId="26ED0283" w14:textId="77777777" w:rsidR="00BC097A" w:rsidRDefault="00BC097A">
            <w:pPr>
              <w:snapToGrid w:val="0"/>
              <w:spacing w:before="120" w:after="120"/>
              <w:rPr>
                <w:lang w:eastAsia="ar-SA"/>
              </w:rPr>
            </w:pPr>
            <w:r>
              <w:rPr>
                <w:lang w:eastAsia="ar-SA"/>
              </w:rPr>
              <w:t>International Organization for Standardization</w:t>
            </w:r>
          </w:p>
        </w:tc>
      </w:tr>
      <w:tr w:rsidR="00BC097A" w14:paraId="35C5CB2C" w14:textId="77777777">
        <w:tc>
          <w:tcPr>
            <w:tcW w:w="1458" w:type="dxa"/>
          </w:tcPr>
          <w:p w14:paraId="4BAC28F5" w14:textId="77777777" w:rsidR="00BC097A" w:rsidRDefault="00BC097A">
            <w:pPr>
              <w:snapToGrid w:val="0"/>
              <w:spacing w:before="120" w:after="120"/>
              <w:rPr>
                <w:lang w:eastAsia="ar-SA"/>
              </w:rPr>
            </w:pPr>
            <w:r>
              <w:rPr>
                <w:lang w:eastAsia="ar-SA"/>
              </w:rPr>
              <w:t>ISSO</w:t>
            </w:r>
          </w:p>
        </w:tc>
        <w:tc>
          <w:tcPr>
            <w:tcW w:w="7740" w:type="dxa"/>
          </w:tcPr>
          <w:p w14:paraId="26AC29A1" w14:textId="77777777" w:rsidR="00BC097A" w:rsidRDefault="00BC097A">
            <w:pPr>
              <w:snapToGrid w:val="0"/>
              <w:spacing w:before="120" w:after="120"/>
              <w:rPr>
                <w:lang w:eastAsia="ar-SA"/>
              </w:rPr>
            </w:pPr>
            <w:r>
              <w:rPr>
                <w:lang w:eastAsia="ar-SA"/>
              </w:rPr>
              <w:t>Information Systems Security Officer</w:t>
            </w:r>
          </w:p>
        </w:tc>
      </w:tr>
      <w:tr w:rsidR="00BC097A" w14:paraId="048FF1B4" w14:textId="77777777">
        <w:tc>
          <w:tcPr>
            <w:tcW w:w="1458" w:type="dxa"/>
          </w:tcPr>
          <w:p w14:paraId="00102DFB" w14:textId="77777777" w:rsidR="00BC097A" w:rsidRDefault="00BC097A">
            <w:pPr>
              <w:snapToGrid w:val="0"/>
              <w:spacing w:before="120" w:after="120"/>
              <w:rPr>
                <w:lang w:eastAsia="ar-SA"/>
              </w:rPr>
            </w:pPr>
            <w:r>
              <w:rPr>
                <w:lang w:eastAsia="ar-SA"/>
              </w:rPr>
              <w:t>ITU</w:t>
            </w:r>
          </w:p>
        </w:tc>
        <w:tc>
          <w:tcPr>
            <w:tcW w:w="7740" w:type="dxa"/>
          </w:tcPr>
          <w:p w14:paraId="07C0A53E" w14:textId="77777777" w:rsidR="00BC097A" w:rsidRDefault="00BC097A">
            <w:pPr>
              <w:snapToGrid w:val="0"/>
              <w:spacing w:before="120" w:after="120"/>
              <w:rPr>
                <w:lang w:eastAsia="ar-SA"/>
              </w:rPr>
            </w:pPr>
            <w:r>
              <w:rPr>
                <w:lang w:eastAsia="ar-SA"/>
              </w:rPr>
              <w:t>International Telecommunications Union</w:t>
            </w:r>
          </w:p>
        </w:tc>
      </w:tr>
      <w:tr w:rsidR="00BC097A" w14:paraId="5511107E" w14:textId="77777777">
        <w:tc>
          <w:tcPr>
            <w:tcW w:w="1458" w:type="dxa"/>
          </w:tcPr>
          <w:p w14:paraId="21382DAD" w14:textId="77777777" w:rsidR="00BC097A" w:rsidRDefault="00BC097A">
            <w:pPr>
              <w:snapToGrid w:val="0"/>
              <w:spacing w:before="120" w:after="120"/>
              <w:rPr>
                <w:lang w:eastAsia="ar-SA"/>
              </w:rPr>
            </w:pPr>
            <w:r>
              <w:rPr>
                <w:lang w:eastAsia="ar-SA"/>
              </w:rPr>
              <w:lastRenderedPageBreak/>
              <w:t>ITU-T</w:t>
            </w:r>
          </w:p>
        </w:tc>
        <w:tc>
          <w:tcPr>
            <w:tcW w:w="7740" w:type="dxa"/>
          </w:tcPr>
          <w:p w14:paraId="033CF85F"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790DA2EA" w14:textId="77777777">
        <w:tc>
          <w:tcPr>
            <w:tcW w:w="1458" w:type="dxa"/>
          </w:tcPr>
          <w:p w14:paraId="0AB287E9" w14:textId="77777777" w:rsidR="00BC097A" w:rsidRDefault="00BC097A">
            <w:pPr>
              <w:snapToGrid w:val="0"/>
              <w:spacing w:before="120" w:after="120"/>
              <w:rPr>
                <w:lang w:eastAsia="ar-SA"/>
              </w:rPr>
            </w:pPr>
            <w:r>
              <w:rPr>
                <w:lang w:eastAsia="ar-SA"/>
              </w:rPr>
              <w:t>NARA</w:t>
            </w:r>
          </w:p>
        </w:tc>
        <w:tc>
          <w:tcPr>
            <w:tcW w:w="7740" w:type="dxa"/>
          </w:tcPr>
          <w:p w14:paraId="7E14A512"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14B34BF4" w14:textId="77777777">
        <w:tc>
          <w:tcPr>
            <w:tcW w:w="1458" w:type="dxa"/>
          </w:tcPr>
          <w:p w14:paraId="1B2FE31F" w14:textId="77777777" w:rsidR="00BC097A" w:rsidRDefault="00BC097A">
            <w:pPr>
              <w:snapToGrid w:val="0"/>
              <w:spacing w:before="120" w:after="120"/>
              <w:rPr>
                <w:lang w:eastAsia="ar-SA"/>
              </w:rPr>
            </w:pPr>
            <w:r>
              <w:rPr>
                <w:lang w:eastAsia="ar-SA"/>
              </w:rPr>
              <w:t>NIST</w:t>
            </w:r>
          </w:p>
        </w:tc>
        <w:tc>
          <w:tcPr>
            <w:tcW w:w="7740" w:type="dxa"/>
          </w:tcPr>
          <w:p w14:paraId="1728D655" w14:textId="77777777" w:rsidR="00BC097A" w:rsidRDefault="00BC097A">
            <w:pPr>
              <w:snapToGrid w:val="0"/>
              <w:spacing w:before="120" w:after="120"/>
              <w:rPr>
                <w:lang w:eastAsia="ar-SA"/>
              </w:rPr>
            </w:pPr>
            <w:r>
              <w:rPr>
                <w:lang w:eastAsia="ar-SA"/>
              </w:rPr>
              <w:t>National Institute of Standards and Technology</w:t>
            </w:r>
          </w:p>
        </w:tc>
      </w:tr>
      <w:tr w:rsidR="00BC097A" w14:paraId="49A4FB78" w14:textId="77777777">
        <w:tc>
          <w:tcPr>
            <w:tcW w:w="1458" w:type="dxa"/>
          </w:tcPr>
          <w:p w14:paraId="3D7597A6" w14:textId="77777777" w:rsidR="00BC097A" w:rsidRDefault="00BC097A">
            <w:pPr>
              <w:snapToGrid w:val="0"/>
              <w:spacing w:before="120" w:after="120"/>
              <w:rPr>
                <w:lang w:eastAsia="ar-SA"/>
              </w:rPr>
            </w:pPr>
            <w:r>
              <w:rPr>
                <w:lang w:eastAsia="ar-SA"/>
              </w:rPr>
              <w:t>NSA</w:t>
            </w:r>
          </w:p>
        </w:tc>
        <w:tc>
          <w:tcPr>
            <w:tcW w:w="7740" w:type="dxa"/>
          </w:tcPr>
          <w:p w14:paraId="63478422" w14:textId="77777777" w:rsidR="00BC097A" w:rsidRDefault="00BC097A">
            <w:pPr>
              <w:snapToGrid w:val="0"/>
              <w:spacing w:before="120" w:after="120"/>
              <w:rPr>
                <w:lang w:eastAsia="ar-SA"/>
              </w:rPr>
            </w:pPr>
            <w:r>
              <w:rPr>
                <w:lang w:eastAsia="ar-SA"/>
              </w:rPr>
              <w:t>National Security Agency</w:t>
            </w:r>
          </w:p>
        </w:tc>
      </w:tr>
      <w:tr w:rsidR="00BC097A" w14:paraId="4947FC25" w14:textId="77777777">
        <w:tc>
          <w:tcPr>
            <w:tcW w:w="1458" w:type="dxa"/>
          </w:tcPr>
          <w:p w14:paraId="595012BE" w14:textId="77777777" w:rsidR="00BC097A" w:rsidRDefault="00BC097A">
            <w:pPr>
              <w:snapToGrid w:val="0"/>
              <w:spacing w:before="120" w:after="120"/>
              <w:rPr>
                <w:lang w:eastAsia="ar-SA"/>
              </w:rPr>
            </w:pPr>
            <w:r>
              <w:rPr>
                <w:lang w:eastAsia="ar-SA"/>
              </w:rPr>
              <w:t>NSTISSI</w:t>
            </w:r>
          </w:p>
        </w:tc>
        <w:tc>
          <w:tcPr>
            <w:tcW w:w="7740" w:type="dxa"/>
          </w:tcPr>
          <w:p w14:paraId="6FEBEF4B"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066F7EE6" w14:textId="77777777">
        <w:tc>
          <w:tcPr>
            <w:tcW w:w="1458" w:type="dxa"/>
          </w:tcPr>
          <w:p w14:paraId="69A0E07F"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5BD145CC"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4601A9B1" w14:textId="77777777">
        <w:tc>
          <w:tcPr>
            <w:tcW w:w="1458" w:type="dxa"/>
          </w:tcPr>
          <w:p w14:paraId="7E640495" w14:textId="77777777" w:rsidR="00BC097A" w:rsidRDefault="00BC097A">
            <w:pPr>
              <w:snapToGrid w:val="0"/>
              <w:spacing w:before="120" w:after="120"/>
              <w:rPr>
                <w:lang w:eastAsia="ar-SA"/>
              </w:rPr>
            </w:pPr>
            <w:r>
              <w:rPr>
                <w:lang w:eastAsia="ar-SA"/>
              </w:rPr>
              <w:t>OID</w:t>
            </w:r>
          </w:p>
        </w:tc>
        <w:tc>
          <w:tcPr>
            <w:tcW w:w="7740" w:type="dxa"/>
          </w:tcPr>
          <w:p w14:paraId="5E10CFD3" w14:textId="77777777" w:rsidR="00BC097A" w:rsidRDefault="00BC097A">
            <w:pPr>
              <w:snapToGrid w:val="0"/>
              <w:spacing w:before="120" w:after="120"/>
              <w:rPr>
                <w:lang w:eastAsia="ar-SA"/>
              </w:rPr>
            </w:pPr>
            <w:r>
              <w:rPr>
                <w:lang w:eastAsia="ar-SA"/>
              </w:rPr>
              <w:t>Object Identifier</w:t>
            </w:r>
          </w:p>
        </w:tc>
      </w:tr>
      <w:tr w:rsidR="00BC097A" w14:paraId="73E28031" w14:textId="77777777">
        <w:tc>
          <w:tcPr>
            <w:tcW w:w="1458" w:type="dxa"/>
          </w:tcPr>
          <w:p w14:paraId="48D7D58D" w14:textId="77777777" w:rsidR="00BC097A" w:rsidRDefault="00BC097A">
            <w:pPr>
              <w:snapToGrid w:val="0"/>
              <w:spacing w:before="120" w:after="120"/>
              <w:rPr>
                <w:lang w:eastAsia="ar-SA"/>
              </w:rPr>
            </w:pPr>
            <w:r>
              <w:rPr>
                <w:lang w:eastAsia="ar-SA"/>
              </w:rPr>
              <w:t>PIN</w:t>
            </w:r>
          </w:p>
        </w:tc>
        <w:tc>
          <w:tcPr>
            <w:tcW w:w="7740" w:type="dxa"/>
          </w:tcPr>
          <w:p w14:paraId="1B284B6E" w14:textId="77777777" w:rsidR="00BC097A" w:rsidRDefault="00BC097A">
            <w:pPr>
              <w:snapToGrid w:val="0"/>
              <w:spacing w:before="120" w:after="120"/>
              <w:rPr>
                <w:lang w:eastAsia="ar-SA"/>
              </w:rPr>
            </w:pPr>
            <w:r>
              <w:rPr>
                <w:lang w:eastAsia="ar-SA"/>
              </w:rPr>
              <w:t>Personal Identification Number</w:t>
            </w:r>
          </w:p>
        </w:tc>
      </w:tr>
      <w:tr w:rsidR="00BC097A" w14:paraId="53DA03B7" w14:textId="77777777">
        <w:tc>
          <w:tcPr>
            <w:tcW w:w="1458" w:type="dxa"/>
          </w:tcPr>
          <w:p w14:paraId="535CD1B5" w14:textId="77777777" w:rsidR="00BC097A" w:rsidRDefault="00BC097A">
            <w:pPr>
              <w:snapToGrid w:val="0"/>
              <w:spacing w:before="120" w:after="120"/>
              <w:rPr>
                <w:lang w:eastAsia="ar-SA"/>
              </w:rPr>
            </w:pPr>
            <w:r>
              <w:rPr>
                <w:lang w:eastAsia="ar-SA"/>
              </w:rPr>
              <w:t>PIV</w:t>
            </w:r>
          </w:p>
        </w:tc>
        <w:tc>
          <w:tcPr>
            <w:tcW w:w="7740" w:type="dxa"/>
          </w:tcPr>
          <w:p w14:paraId="2AE5FAFA" w14:textId="77777777" w:rsidR="00BC097A" w:rsidRDefault="00BC097A">
            <w:pPr>
              <w:snapToGrid w:val="0"/>
              <w:spacing w:before="120" w:after="120"/>
              <w:rPr>
                <w:lang w:eastAsia="ar-SA"/>
              </w:rPr>
            </w:pPr>
            <w:r>
              <w:rPr>
                <w:lang w:eastAsia="ar-SA"/>
              </w:rPr>
              <w:t>Personal Identity Verification</w:t>
            </w:r>
          </w:p>
        </w:tc>
      </w:tr>
      <w:tr w:rsidR="00BC097A" w14:paraId="0FB18D29" w14:textId="77777777">
        <w:tc>
          <w:tcPr>
            <w:tcW w:w="1458" w:type="dxa"/>
          </w:tcPr>
          <w:p w14:paraId="6DCD547A" w14:textId="77777777" w:rsidR="00BC097A" w:rsidRDefault="00BC097A">
            <w:pPr>
              <w:snapToGrid w:val="0"/>
              <w:spacing w:before="120" w:after="120"/>
              <w:rPr>
                <w:lang w:eastAsia="ar-SA"/>
              </w:rPr>
            </w:pPr>
            <w:r>
              <w:rPr>
                <w:lang w:eastAsia="ar-SA"/>
              </w:rPr>
              <w:t>PKCS</w:t>
            </w:r>
          </w:p>
        </w:tc>
        <w:tc>
          <w:tcPr>
            <w:tcW w:w="7740" w:type="dxa"/>
          </w:tcPr>
          <w:p w14:paraId="792EB3B8" w14:textId="77777777" w:rsidR="00BC097A" w:rsidRDefault="00BC097A">
            <w:pPr>
              <w:snapToGrid w:val="0"/>
              <w:spacing w:before="120" w:after="120"/>
              <w:rPr>
                <w:lang w:eastAsia="ar-SA"/>
              </w:rPr>
            </w:pPr>
            <w:r>
              <w:rPr>
                <w:lang w:eastAsia="ar-SA"/>
              </w:rPr>
              <w:t>Public Key Cryptography Standards</w:t>
            </w:r>
          </w:p>
        </w:tc>
      </w:tr>
      <w:tr w:rsidR="00BC097A" w14:paraId="23E324DA" w14:textId="77777777">
        <w:tc>
          <w:tcPr>
            <w:tcW w:w="1458" w:type="dxa"/>
          </w:tcPr>
          <w:p w14:paraId="2981265A" w14:textId="77777777" w:rsidR="00BC097A" w:rsidRDefault="00BC097A">
            <w:pPr>
              <w:snapToGrid w:val="0"/>
              <w:spacing w:before="120" w:after="120"/>
              <w:rPr>
                <w:lang w:eastAsia="ar-SA"/>
              </w:rPr>
            </w:pPr>
            <w:r>
              <w:rPr>
                <w:lang w:eastAsia="ar-SA"/>
              </w:rPr>
              <w:t>PKI</w:t>
            </w:r>
          </w:p>
        </w:tc>
        <w:tc>
          <w:tcPr>
            <w:tcW w:w="7740" w:type="dxa"/>
          </w:tcPr>
          <w:p w14:paraId="5AA916F9" w14:textId="77777777" w:rsidR="00BC097A" w:rsidRDefault="00BC097A">
            <w:pPr>
              <w:snapToGrid w:val="0"/>
              <w:spacing w:before="120" w:after="120"/>
              <w:rPr>
                <w:lang w:eastAsia="ar-SA"/>
              </w:rPr>
            </w:pPr>
            <w:r>
              <w:rPr>
                <w:lang w:eastAsia="ar-SA"/>
              </w:rPr>
              <w:t>Public Key Infrastructure</w:t>
            </w:r>
          </w:p>
        </w:tc>
      </w:tr>
      <w:tr w:rsidR="00BC097A" w14:paraId="3005FBC2" w14:textId="77777777">
        <w:tc>
          <w:tcPr>
            <w:tcW w:w="1458" w:type="dxa"/>
          </w:tcPr>
          <w:p w14:paraId="5C09833B" w14:textId="77777777" w:rsidR="00BC097A" w:rsidRDefault="00BC097A">
            <w:pPr>
              <w:snapToGrid w:val="0"/>
              <w:spacing w:before="120" w:after="120"/>
              <w:rPr>
                <w:lang w:eastAsia="ar-SA"/>
              </w:rPr>
            </w:pPr>
            <w:r>
              <w:rPr>
                <w:lang w:eastAsia="ar-SA"/>
              </w:rPr>
              <w:t>PKIX</w:t>
            </w:r>
          </w:p>
        </w:tc>
        <w:tc>
          <w:tcPr>
            <w:tcW w:w="7740" w:type="dxa"/>
          </w:tcPr>
          <w:p w14:paraId="73FC4593" w14:textId="77777777" w:rsidR="00BC097A" w:rsidRDefault="00BC097A">
            <w:pPr>
              <w:snapToGrid w:val="0"/>
              <w:spacing w:before="120" w:after="120"/>
              <w:rPr>
                <w:lang w:eastAsia="ar-SA"/>
              </w:rPr>
            </w:pPr>
            <w:r>
              <w:rPr>
                <w:lang w:eastAsia="ar-SA"/>
              </w:rPr>
              <w:t>Public Key Infrastructure X.509</w:t>
            </w:r>
          </w:p>
        </w:tc>
      </w:tr>
      <w:tr w:rsidR="00BC097A" w14:paraId="1F813091" w14:textId="77777777">
        <w:tc>
          <w:tcPr>
            <w:tcW w:w="1458" w:type="dxa"/>
          </w:tcPr>
          <w:p w14:paraId="709815C5" w14:textId="77777777" w:rsidR="00BC097A" w:rsidRDefault="00BC097A">
            <w:pPr>
              <w:snapToGrid w:val="0"/>
              <w:spacing w:before="120" w:after="120"/>
              <w:rPr>
                <w:lang w:eastAsia="ar-SA"/>
              </w:rPr>
            </w:pPr>
            <w:r>
              <w:rPr>
                <w:lang w:eastAsia="ar-SA"/>
              </w:rPr>
              <w:t>PSS</w:t>
            </w:r>
          </w:p>
        </w:tc>
        <w:tc>
          <w:tcPr>
            <w:tcW w:w="7740" w:type="dxa"/>
          </w:tcPr>
          <w:p w14:paraId="15880DAC" w14:textId="77777777" w:rsidR="00BC097A" w:rsidRDefault="00BC097A">
            <w:pPr>
              <w:snapToGrid w:val="0"/>
              <w:spacing w:before="120" w:after="120"/>
              <w:rPr>
                <w:lang w:eastAsia="ar-SA"/>
              </w:rPr>
            </w:pPr>
            <w:r>
              <w:rPr>
                <w:lang w:eastAsia="ar-SA"/>
              </w:rPr>
              <w:t>Probabilistic Signature Scheme</w:t>
            </w:r>
          </w:p>
        </w:tc>
      </w:tr>
      <w:tr w:rsidR="00BC097A" w14:paraId="02BB63EC" w14:textId="77777777">
        <w:tc>
          <w:tcPr>
            <w:tcW w:w="1458" w:type="dxa"/>
          </w:tcPr>
          <w:p w14:paraId="3A30DD2E" w14:textId="77777777" w:rsidR="00BC097A" w:rsidRDefault="00BC097A">
            <w:pPr>
              <w:snapToGrid w:val="0"/>
              <w:spacing w:before="120" w:after="120"/>
              <w:rPr>
                <w:lang w:eastAsia="ar-SA"/>
              </w:rPr>
            </w:pPr>
            <w:r>
              <w:rPr>
                <w:lang w:eastAsia="ar-SA"/>
              </w:rPr>
              <w:t>RA</w:t>
            </w:r>
          </w:p>
        </w:tc>
        <w:tc>
          <w:tcPr>
            <w:tcW w:w="7740" w:type="dxa"/>
          </w:tcPr>
          <w:p w14:paraId="7FA1F184" w14:textId="77777777" w:rsidR="00BC097A" w:rsidRDefault="00BC097A">
            <w:pPr>
              <w:snapToGrid w:val="0"/>
              <w:spacing w:before="120" w:after="120"/>
              <w:rPr>
                <w:lang w:eastAsia="ar-SA"/>
              </w:rPr>
            </w:pPr>
            <w:r>
              <w:rPr>
                <w:lang w:eastAsia="ar-SA"/>
              </w:rPr>
              <w:t>Registration Authority</w:t>
            </w:r>
          </w:p>
        </w:tc>
      </w:tr>
      <w:tr w:rsidR="00BC097A" w14:paraId="580EF454" w14:textId="77777777">
        <w:tc>
          <w:tcPr>
            <w:tcW w:w="1458" w:type="dxa"/>
          </w:tcPr>
          <w:p w14:paraId="69F4F7B9" w14:textId="77777777" w:rsidR="00BC097A" w:rsidRDefault="00BC097A">
            <w:pPr>
              <w:snapToGrid w:val="0"/>
              <w:spacing w:before="120" w:after="120"/>
              <w:rPr>
                <w:lang w:eastAsia="ar-SA"/>
              </w:rPr>
            </w:pPr>
            <w:r>
              <w:rPr>
                <w:lang w:eastAsia="ar-SA"/>
              </w:rPr>
              <w:t>RDN</w:t>
            </w:r>
          </w:p>
        </w:tc>
        <w:tc>
          <w:tcPr>
            <w:tcW w:w="7740" w:type="dxa"/>
          </w:tcPr>
          <w:p w14:paraId="75D06DBD" w14:textId="77777777" w:rsidR="00BC097A" w:rsidRDefault="00BC097A">
            <w:pPr>
              <w:snapToGrid w:val="0"/>
              <w:spacing w:before="120" w:after="120"/>
              <w:rPr>
                <w:lang w:eastAsia="ar-SA"/>
              </w:rPr>
            </w:pPr>
            <w:r>
              <w:rPr>
                <w:lang w:eastAsia="ar-SA"/>
              </w:rPr>
              <w:t>Relative Distinguished Name</w:t>
            </w:r>
          </w:p>
        </w:tc>
      </w:tr>
      <w:tr w:rsidR="00BC097A" w14:paraId="6E92E5D4" w14:textId="77777777">
        <w:tc>
          <w:tcPr>
            <w:tcW w:w="1458" w:type="dxa"/>
          </w:tcPr>
          <w:p w14:paraId="50C02058" w14:textId="77777777" w:rsidR="00BC097A" w:rsidRDefault="00BC097A">
            <w:pPr>
              <w:snapToGrid w:val="0"/>
              <w:spacing w:before="120" w:after="120"/>
              <w:rPr>
                <w:lang w:eastAsia="ar-SA"/>
              </w:rPr>
            </w:pPr>
            <w:r>
              <w:rPr>
                <w:lang w:eastAsia="ar-SA"/>
              </w:rPr>
              <w:t>RFC</w:t>
            </w:r>
          </w:p>
        </w:tc>
        <w:tc>
          <w:tcPr>
            <w:tcW w:w="7740" w:type="dxa"/>
          </w:tcPr>
          <w:p w14:paraId="75A5A409" w14:textId="77777777" w:rsidR="00BC097A" w:rsidRDefault="00BC097A">
            <w:pPr>
              <w:snapToGrid w:val="0"/>
              <w:spacing w:before="120" w:after="120"/>
              <w:rPr>
                <w:lang w:eastAsia="ar-SA"/>
              </w:rPr>
            </w:pPr>
            <w:r>
              <w:rPr>
                <w:lang w:eastAsia="ar-SA"/>
              </w:rPr>
              <w:t>Request For Comments</w:t>
            </w:r>
          </w:p>
        </w:tc>
      </w:tr>
      <w:tr w:rsidR="00BC097A" w14:paraId="4D2EBC0B" w14:textId="77777777">
        <w:tc>
          <w:tcPr>
            <w:tcW w:w="1458" w:type="dxa"/>
          </w:tcPr>
          <w:p w14:paraId="1487D9E6" w14:textId="77777777" w:rsidR="00BC097A" w:rsidRDefault="00BC097A">
            <w:pPr>
              <w:snapToGrid w:val="0"/>
              <w:spacing w:before="120" w:after="120"/>
              <w:rPr>
                <w:lang w:eastAsia="ar-SA"/>
              </w:rPr>
            </w:pPr>
            <w:r>
              <w:rPr>
                <w:lang w:eastAsia="ar-SA"/>
              </w:rPr>
              <w:t>RSA</w:t>
            </w:r>
          </w:p>
        </w:tc>
        <w:tc>
          <w:tcPr>
            <w:tcW w:w="7740" w:type="dxa"/>
          </w:tcPr>
          <w:p w14:paraId="3ABF04FA" w14:textId="77777777" w:rsidR="00BC097A" w:rsidRDefault="00BC097A">
            <w:pPr>
              <w:snapToGrid w:val="0"/>
              <w:spacing w:before="120" w:after="120"/>
              <w:rPr>
                <w:lang w:eastAsia="ar-SA"/>
              </w:rPr>
            </w:pPr>
            <w:r>
              <w:rPr>
                <w:lang w:eastAsia="ar-SA"/>
              </w:rPr>
              <w:t>Rivest-Shamir-Adleman (encryption algorithm)</w:t>
            </w:r>
          </w:p>
        </w:tc>
      </w:tr>
      <w:tr w:rsidR="00BC097A" w14:paraId="69BE1395" w14:textId="77777777">
        <w:tc>
          <w:tcPr>
            <w:tcW w:w="1458" w:type="dxa"/>
          </w:tcPr>
          <w:p w14:paraId="14F0C7F1" w14:textId="77777777" w:rsidR="00BC097A" w:rsidRDefault="00BC097A">
            <w:pPr>
              <w:snapToGrid w:val="0"/>
              <w:spacing w:before="120" w:after="120"/>
              <w:rPr>
                <w:lang w:eastAsia="ar-SA"/>
              </w:rPr>
            </w:pPr>
            <w:r>
              <w:rPr>
                <w:lang w:eastAsia="ar-SA"/>
              </w:rPr>
              <w:t>RSASSA</w:t>
            </w:r>
          </w:p>
        </w:tc>
        <w:tc>
          <w:tcPr>
            <w:tcW w:w="7740" w:type="dxa"/>
          </w:tcPr>
          <w:p w14:paraId="74332923" w14:textId="77777777" w:rsidR="00BC097A" w:rsidRDefault="00BC097A">
            <w:pPr>
              <w:snapToGrid w:val="0"/>
              <w:spacing w:before="120" w:after="120"/>
              <w:rPr>
                <w:lang w:eastAsia="ar-SA"/>
              </w:rPr>
            </w:pPr>
            <w:r>
              <w:rPr>
                <w:lang w:eastAsia="ar-SA"/>
              </w:rPr>
              <w:t>RSA Signature Scheme with Appendix</w:t>
            </w:r>
          </w:p>
        </w:tc>
      </w:tr>
      <w:tr w:rsidR="00BC097A" w14:paraId="30EEA4E1" w14:textId="77777777">
        <w:tc>
          <w:tcPr>
            <w:tcW w:w="1458" w:type="dxa"/>
          </w:tcPr>
          <w:p w14:paraId="3C021C50" w14:textId="77777777" w:rsidR="00BC097A" w:rsidRDefault="00BC097A">
            <w:pPr>
              <w:snapToGrid w:val="0"/>
              <w:spacing w:before="120" w:after="120"/>
              <w:rPr>
                <w:lang w:eastAsia="ar-SA"/>
              </w:rPr>
            </w:pPr>
            <w:r>
              <w:rPr>
                <w:lang w:eastAsia="ar-SA"/>
              </w:rPr>
              <w:t>SHA</w:t>
            </w:r>
          </w:p>
        </w:tc>
        <w:tc>
          <w:tcPr>
            <w:tcW w:w="7740" w:type="dxa"/>
          </w:tcPr>
          <w:p w14:paraId="3804F318" w14:textId="77777777" w:rsidR="00BC097A" w:rsidRDefault="00BC097A">
            <w:pPr>
              <w:snapToGrid w:val="0"/>
              <w:spacing w:before="120" w:after="120"/>
              <w:rPr>
                <w:lang w:eastAsia="ar-SA"/>
              </w:rPr>
            </w:pPr>
            <w:r>
              <w:rPr>
                <w:lang w:eastAsia="ar-SA"/>
              </w:rPr>
              <w:t>Secure Hash Algorithm</w:t>
            </w:r>
          </w:p>
        </w:tc>
      </w:tr>
      <w:tr w:rsidR="00BC097A" w14:paraId="62651B6E" w14:textId="77777777">
        <w:tc>
          <w:tcPr>
            <w:tcW w:w="1458" w:type="dxa"/>
          </w:tcPr>
          <w:p w14:paraId="4E381851" w14:textId="77777777" w:rsidR="00BC097A" w:rsidRDefault="00BC097A">
            <w:pPr>
              <w:snapToGrid w:val="0"/>
              <w:spacing w:before="120" w:after="120"/>
              <w:rPr>
                <w:lang w:eastAsia="ar-SA"/>
              </w:rPr>
            </w:pPr>
            <w:r>
              <w:rPr>
                <w:lang w:eastAsia="ar-SA"/>
              </w:rPr>
              <w:t>S/MIME</w:t>
            </w:r>
          </w:p>
        </w:tc>
        <w:tc>
          <w:tcPr>
            <w:tcW w:w="7740" w:type="dxa"/>
          </w:tcPr>
          <w:p w14:paraId="5909A754" w14:textId="77777777" w:rsidR="00BC097A" w:rsidRDefault="00BC097A">
            <w:pPr>
              <w:snapToGrid w:val="0"/>
              <w:spacing w:before="120" w:after="120"/>
              <w:rPr>
                <w:lang w:eastAsia="ar-SA"/>
              </w:rPr>
            </w:pPr>
            <w:r>
              <w:rPr>
                <w:lang w:eastAsia="ar-SA"/>
              </w:rPr>
              <w:t>Secure/Multipurpose Internet Mail Extensions</w:t>
            </w:r>
          </w:p>
        </w:tc>
      </w:tr>
      <w:tr w:rsidR="00BC097A" w14:paraId="12D32C95" w14:textId="77777777">
        <w:tc>
          <w:tcPr>
            <w:tcW w:w="1458" w:type="dxa"/>
          </w:tcPr>
          <w:p w14:paraId="5BDA239A" w14:textId="77777777" w:rsidR="00BC097A" w:rsidRDefault="00BC097A">
            <w:pPr>
              <w:snapToGrid w:val="0"/>
              <w:spacing w:before="120" w:after="120"/>
              <w:rPr>
                <w:lang w:eastAsia="ar-SA"/>
              </w:rPr>
            </w:pPr>
            <w:r>
              <w:rPr>
                <w:lang w:eastAsia="ar-SA"/>
              </w:rPr>
              <w:t>SP</w:t>
            </w:r>
          </w:p>
        </w:tc>
        <w:tc>
          <w:tcPr>
            <w:tcW w:w="7740" w:type="dxa"/>
          </w:tcPr>
          <w:p w14:paraId="5A94A036" w14:textId="77777777" w:rsidR="00BC097A" w:rsidRDefault="00BC097A">
            <w:pPr>
              <w:snapToGrid w:val="0"/>
              <w:spacing w:before="120" w:after="120"/>
              <w:rPr>
                <w:lang w:eastAsia="ar-SA"/>
              </w:rPr>
            </w:pPr>
            <w:r>
              <w:rPr>
                <w:lang w:eastAsia="ar-SA"/>
              </w:rPr>
              <w:t>Special Publication</w:t>
            </w:r>
          </w:p>
        </w:tc>
      </w:tr>
      <w:tr w:rsidR="00BC097A" w14:paraId="2348644A" w14:textId="77777777">
        <w:tc>
          <w:tcPr>
            <w:tcW w:w="1458" w:type="dxa"/>
          </w:tcPr>
          <w:p w14:paraId="4A62185C" w14:textId="77777777" w:rsidR="00BC097A" w:rsidRDefault="00BC097A">
            <w:pPr>
              <w:snapToGrid w:val="0"/>
              <w:spacing w:before="120" w:after="120"/>
              <w:rPr>
                <w:lang w:eastAsia="ar-SA"/>
              </w:rPr>
            </w:pPr>
            <w:r>
              <w:rPr>
                <w:lang w:eastAsia="ar-SA"/>
              </w:rPr>
              <w:t>SSL</w:t>
            </w:r>
          </w:p>
        </w:tc>
        <w:tc>
          <w:tcPr>
            <w:tcW w:w="7740" w:type="dxa"/>
          </w:tcPr>
          <w:p w14:paraId="304D5F29" w14:textId="77777777" w:rsidR="00BC097A" w:rsidRDefault="00BC097A">
            <w:pPr>
              <w:snapToGrid w:val="0"/>
              <w:spacing w:before="120" w:after="120"/>
              <w:rPr>
                <w:lang w:eastAsia="ar-SA"/>
              </w:rPr>
            </w:pPr>
            <w:r>
              <w:rPr>
                <w:lang w:eastAsia="ar-SA"/>
              </w:rPr>
              <w:t>Secure Sockets Layer</w:t>
            </w:r>
          </w:p>
        </w:tc>
      </w:tr>
      <w:tr w:rsidR="001608CB" w14:paraId="59BF8495" w14:textId="77777777">
        <w:trPr>
          <w:trHeight w:val="516"/>
        </w:trPr>
        <w:tc>
          <w:tcPr>
            <w:tcW w:w="1458" w:type="dxa"/>
          </w:tcPr>
          <w:p w14:paraId="2B3C2DCC" w14:textId="77777777" w:rsidR="001608CB" w:rsidRDefault="001608CB">
            <w:pPr>
              <w:snapToGrid w:val="0"/>
              <w:spacing w:before="120" w:after="120"/>
              <w:ind w:right="-288"/>
              <w:rPr>
                <w:lang w:eastAsia="ar-SA"/>
              </w:rPr>
            </w:pPr>
            <w:r>
              <w:rPr>
                <w:lang w:eastAsia="ar-SA"/>
              </w:rPr>
              <w:t>SSP-REP</w:t>
            </w:r>
          </w:p>
        </w:tc>
        <w:tc>
          <w:tcPr>
            <w:tcW w:w="7740" w:type="dxa"/>
          </w:tcPr>
          <w:p w14:paraId="3EB5A674"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C097A" w14:paraId="4B2176E7" w14:textId="77777777">
        <w:trPr>
          <w:trHeight w:val="516"/>
        </w:trPr>
        <w:tc>
          <w:tcPr>
            <w:tcW w:w="1458" w:type="dxa"/>
          </w:tcPr>
          <w:p w14:paraId="234E3D2B" w14:textId="77777777" w:rsidR="00BC097A" w:rsidRDefault="00BC097A">
            <w:pPr>
              <w:snapToGrid w:val="0"/>
              <w:spacing w:before="120" w:after="120"/>
              <w:ind w:right="-288"/>
              <w:rPr>
                <w:lang w:eastAsia="ar-SA"/>
              </w:rPr>
            </w:pPr>
            <w:r>
              <w:rPr>
                <w:lang w:eastAsia="ar-SA"/>
              </w:rPr>
              <w:t>UPS</w:t>
            </w:r>
          </w:p>
        </w:tc>
        <w:tc>
          <w:tcPr>
            <w:tcW w:w="7740" w:type="dxa"/>
          </w:tcPr>
          <w:p w14:paraId="0B8D69D3" w14:textId="77777777" w:rsidR="00BC097A" w:rsidRDefault="00BC097A">
            <w:pPr>
              <w:snapToGrid w:val="0"/>
              <w:spacing w:before="120" w:after="120"/>
              <w:rPr>
                <w:lang w:eastAsia="ar-SA"/>
              </w:rPr>
            </w:pPr>
            <w:r>
              <w:rPr>
                <w:lang w:eastAsia="ar-SA"/>
              </w:rPr>
              <w:t>Uninterrupted Power Supply</w:t>
            </w:r>
          </w:p>
        </w:tc>
      </w:tr>
      <w:tr w:rsidR="00BC097A" w14:paraId="253466A3" w14:textId="77777777">
        <w:tc>
          <w:tcPr>
            <w:tcW w:w="1458" w:type="dxa"/>
          </w:tcPr>
          <w:p w14:paraId="5DDB5F0C" w14:textId="77777777" w:rsidR="00BC097A" w:rsidRDefault="00BC097A">
            <w:pPr>
              <w:snapToGrid w:val="0"/>
              <w:spacing w:before="120" w:after="120"/>
              <w:rPr>
                <w:lang w:eastAsia="ar-SA"/>
              </w:rPr>
            </w:pPr>
            <w:r>
              <w:rPr>
                <w:lang w:eastAsia="ar-SA"/>
              </w:rPr>
              <w:lastRenderedPageBreak/>
              <w:t>URL</w:t>
            </w:r>
          </w:p>
        </w:tc>
        <w:tc>
          <w:tcPr>
            <w:tcW w:w="7740" w:type="dxa"/>
          </w:tcPr>
          <w:p w14:paraId="43DA351D" w14:textId="77777777" w:rsidR="00BC097A" w:rsidRDefault="00BC097A">
            <w:pPr>
              <w:snapToGrid w:val="0"/>
              <w:spacing w:before="120" w:after="120"/>
              <w:rPr>
                <w:lang w:eastAsia="ar-SA"/>
              </w:rPr>
            </w:pPr>
            <w:r>
              <w:rPr>
                <w:lang w:eastAsia="ar-SA"/>
              </w:rPr>
              <w:t>Uniform Resource Locator</w:t>
            </w:r>
          </w:p>
        </w:tc>
      </w:tr>
      <w:tr w:rsidR="00BC097A" w14:paraId="71C93A01" w14:textId="77777777">
        <w:tc>
          <w:tcPr>
            <w:tcW w:w="1458" w:type="dxa"/>
          </w:tcPr>
          <w:p w14:paraId="66525188" w14:textId="77777777" w:rsidR="00BC097A" w:rsidRDefault="00BC097A">
            <w:pPr>
              <w:snapToGrid w:val="0"/>
              <w:spacing w:before="120" w:after="120"/>
              <w:rPr>
                <w:lang w:eastAsia="ar-SA"/>
              </w:rPr>
            </w:pPr>
            <w:r>
              <w:rPr>
                <w:lang w:eastAsia="ar-SA"/>
              </w:rPr>
              <w:t>U.S.C.</w:t>
            </w:r>
          </w:p>
        </w:tc>
        <w:tc>
          <w:tcPr>
            <w:tcW w:w="7740" w:type="dxa"/>
          </w:tcPr>
          <w:p w14:paraId="7F0EB1D5" w14:textId="77777777" w:rsidR="00BC097A" w:rsidRDefault="00BC097A">
            <w:pPr>
              <w:snapToGrid w:val="0"/>
              <w:spacing w:before="120" w:after="120"/>
              <w:rPr>
                <w:lang w:eastAsia="ar-SA"/>
              </w:rPr>
            </w:pPr>
            <w:r>
              <w:rPr>
                <w:lang w:eastAsia="ar-SA"/>
              </w:rPr>
              <w:t>United States Code</w:t>
            </w:r>
          </w:p>
        </w:tc>
      </w:tr>
      <w:tr w:rsidR="00BC097A" w14:paraId="20CB923C" w14:textId="77777777">
        <w:tc>
          <w:tcPr>
            <w:tcW w:w="1458" w:type="dxa"/>
          </w:tcPr>
          <w:p w14:paraId="4FC31B58" w14:textId="77777777" w:rsidR="00BC097A" w:rsidRDefault="00650CF4">
            <w:pPr>
              <w:snapToGrid w:val="0"/>
              <w:spacing w:before="120" w:after="120"/>
              <w:rPr>
                <w:lang w:eastAsia="ar-SA"/>
              </w:rPr>
            </w:pPr>
            <w:r>
              <w:rPr>
                <w:lang w:eastAsia="ar-SA"/>
              </w:rPr>
              <w:t>UUID</w:t>
            </w:r>
          </w:p>
        </w:tc>
        <w:tc>
          <w:tcPr>
            <w:tcW w:w="7740" w:type="dxa"/>
          </w:tcPr>
          <w:p w14:paraId="0AFCD6DD" w14:textId="77777777" w:rsidR="00BC097A" w:rsidRDefault="00650CF4">
            <w:pPr>
              <w:snapToGrid w:val="0"/>
              <w:spacing w:before="120" w:after="120"/>
              <w:rPr>
                <w:lang w:eastAsia="ar-SA"/>
              </w:rPr>
            </w:pPr>
            <w:r>
              <w:rPr>
                <w:lang w:eastAsia="ar-SA"/>
              </w:rPr>
              <w:t>Universal Unique Identifier</w:t>
            </w:r>
          </w:p>
        </w:tc>
      </w:tr>
      <w:tr w:rsidR="00650CF4" w14:paraId="1106B91A" w14:textId="77777777">
        <w:tc>
          <w:tcPr>
            <w:tcW w:w="1458" w:type="dxa"/>
          </w:tcPr>
          <w:p w14:paraId="3CB5D93F" w14:textId="77777777" w:rsidR="00650CF4" w:rsidRDefault="00650CF4">
            <w:pPr>
              <w:snapToGrid w:val="0"/>
              <w:spacing w:before="120" w:after="120"/>
              <w:rPr>
                <w:lang w:eastAsia="ar-SA"/>
              </w:rPr>
            </w:pPr>
            <w:r>
              <w:rPr>
                <w:lang w:eastAsia="ar-SA"/>
              </w:rPr>
              <w:t>WWW</w:t>
            </w:r>
          </w:p>
        </w:tc>
        <w:tc>
          <w:tcPr>
            <w:tcW w:w="7740" w:type="dxa"/>
          </w:tcPr>
          <w:p w14:paraId="275C0A5F" w14:textId="77777777" w:rsidR="0060080C" w:rsidRDefault="00650CF4">
            <w:pPr>
              <w:snapToGrid w:val="0"/>
              <w:spacing w:before="120" w:after="120"/>
              <w:rPr>
                <w:lang w:eastAsia="ar-SA"/>
              </w:rPr>
            </w:pPr>
            <w:r>
              <w:rPr>
                <w:lang w:eastAsia="ar-SA"/>
              </w:rPr>
              <w:t>World Wide Web</w:t>
            </w:r>
          </w:p>
        </w:tc>
      </w:tr>
    </w:tbl>
    <w:p w14:paraId="49F7E513" w14:textId="77777777" w:rsidR="00BC097A" w:rsidRDefault="00BC097A" w:rsidP="00A952F4">
      <w:pPr>
        <w:pStyle w:val="Heading1"/>
        <w:tabs>
          <w:tab w:val="clear" w:pos="432"/>
          <w:tab w:val="left" w:pos="540"/>
        </w:tabs>
        <w:spacing w:before="600"/>
        <w:ind w:left="540" w:hanging="540"/>
        <w:rPr>
          <w:lang w:eastAsia="ar-SA"/>
        </w:rPr>
      </w:pPr>
      <w:bookmarkStart w:id="587" w:name="_Toc280344011"/>
      <w:bookmarkStart w:id="588" w:name="_Toc280344462"/>
      <w:r>
        <w:rPr>
          <w:lang w:eastAsia="ar-SA"/>
        </w:rPr>
        <w:t>Glossary</w:t>
      </w:r>
      <w:bookmarkEnd w:id="587"/>
      <w:bookmarkEnd w:id="588"/>
    </w:p>
    <w:tbl>
      <w:tblPr>
        <w:tblW w:w="9818" w:type="dxa"/>
        <w:tblLayout w:type="fixed"/>
        <w:tblLook w:val="0000" w:firstRow="0" w:lastRow="0" w:firstColumn="0" w:lastColumn="0" w:noHBand="0" w:noVBand="0"/>
      </w:tblPr>
      <w:tblGrid>
        <w:gridCol w:w="2943"/>
        <w:gridCol w:w="6875"/>
      </w:tblGrid>
      <w:tr w:rsidR="00BC097A" w14:paraId="25856FDE" w14:textId="77777777" w:rsidTr="002701C6">
        <w:tc>
          <w:tcPr>
            <w:tcW w:w="2943" w:type="dxa"/>
          </w:tcPr>
          <w:p w14:paraId="461BE072" w14:textId="77777777" w:rsidR="00BC097A" w:rsidRDefault="00BC097A">
            <w:pPr>
              <w:snapToGrid w:val="0"/>
              <w:rPr>
                <w:lang w:eastAsia="ar-SA"/>
              </w:rPr>
            </w:pPr>
            <w:r>
              <w:rPr>
                <w:lang w:eastAsia="ar-SA"/>
              </w:rPr>
              <w:t>Access</w:t>
            </w:r>
          </w:p>
        </w:tc>
        <w:tc>
          <w:tcPr>
            <w:tcW w:w="6875" w:type="dxa"/>
          </w:tcPr>
          <w:p w14:paraId="367E4763" w14:textId="77777777" w:rsidR="00BC097A" w:rsidRDefault="00BC097A">
            <w:pPr>
              <w:snapToGrid w:val="0"/>
              <w:rPr>
                <w:lang w:eastAsia="ar-SA"/>
              </w:rPr>
            </w:pPr>
            <w:r>
              <w:rPr>
                <w:lang w:eastAsia="ar-SA"/>
              </w:rPr>
              <w:t>Ability to make use of any information system (IS) resource. [NS4009]</w:t>
            </w:r>
          </w:p>
        </w:tc>
      </w:tr>
      <w:tr w:rsidR="00BC097A" w14:paraId="57FDD405" w14:textId="77777777" w:rsidTr="002701C6">
        <w:tc>
          <w:tcPr>
            <w:tcW w:w="2943" w:type="dxa"/>
          </w:tcPr>
          <w:p w14:paraId="0B215565" w14:textId="77777777" w:rsidR="00BC097A" w:rsidRDefault="00BC097A">
            <w:pPr>
              <w:snapToGrid w:val="0"/>
              <w:rPr>
                <w:lang w:eastAsia="ar-SA"/>
              </w:rPr>
            </w:pPr>
            <w:r>
              <w:rPr>
                <w:lang w:eastAsia="ar-SA"/>
              </w:rPr>
              <w:t>Access Control</w:t>
            </w:r>
          </w:p>
        </w:tc>
        <w:tc>
          <w:tcPr>
            <w:tcW w:w="6875" w:type="dxa"/>
          </w:tcPr>
          <w:p w14:paraId="18D5AA95"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0CD3CFD1" w14:textId="77777777" w:rsidTr="002701C6">
        <w:tc>
          <w:tcPr>
            <w:tcW w:w="2943" w:type="dxa"/>
          </w:tcPr>
          <w:p w14:paraId="3FBB9F01" w14:textId="77777777" w:rsidR="00BC097A" w:rsidRDefault="00BC097A">
            <w:pPr>
              <w:snapToGrid w:val="0"/>
              <w:rPr>
                <w:lang w:eastAsia="ar-SA"/>
              </w:rPr>
            </w:pPr>
            <w:r>
              <w:rPr>
                <w:lang w:eastAsia="ar-SA"/>
              </w:rPr>
              <w:t>Accreditation</w:t>
            </w:r>
          </w:p>
        </w:tc>
        <w:tc>
          <w:tcPr>
            <w:tcW w:w="6875" w:type="dxa"/>
          </w:tcPr>
          <w:p w14:paraId="1BCFC561"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0D34FDDB" w14:textId="77777777" w:rsidTr="002701C6">
        <w:tc>
          <w:tcPr>
            <w:tcW w:w="2943" w:type="dxa"/>
          </w:tcPr>
          <w:p w14:paraId="34D83388" w14:textId="77777777" w:rsidR="00BC097A" w:rsidRDefault="00BC097A">
            <w:pPr>
              <w:snapToGrid w:val="0"/>
              <w:rPr>
                <w:lang w:eastAsia="ar-SA"/>
              </w:rPr>
            </w:pPr>
            <w:r>
              <w:rPr>
                <w:lang w:eastAsia="ar-SA"/>
              </w:rPr>
              <w:t>Activation Data</w:t>
            </w:r>
          </w:p>
        </w:tc>
        <w:tc>
          <w:tcPr>
            <w:tcW w:w="6875" w:type="dxa"/>
          </w:tcPr>
          <w:p w14:paraId="653DC17E"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2DFED371" w14:textId="77777777" w:rsidTr="002701C6">
        <w:tc>
          <w:tcPr>
            <w:tcW w:w="2943" w:type="dxa"/>
          </w:tcPr>
          <w:p w14:paraId="44FB706F" w14:textId="77777777" w:rsidR="00BC097A" w:rsidRDefault="00BC097A">
            <w:pPr>
              <w:snapToGrid w:val="0"/>
              <w:rPr>
                <w:lang w:eastAsia="ar-SA"/>
              </w:rPr>
            </w:pPr>
            <w:r>
              <w:rPr>
                <w:lang w:eastAsia="ar-SA"/>
              </w:rPr>
              <w:t>Applicant</w:t>
            </w:r>
          </w:p>
        </w:tc>
        <w:tc>
          <w:tcPr>
            <w:tcW w:w="6875" w:type="dxa"/>
          </w:tcPr>
          <w:p w14:paraId="7D151CCD"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6D1C363B" w14:textId="77777777" w:rsidTr="002701C6">
        <w:tc>
          <w:tcPr>
            <w:tcW w:w="2943" w:type="dxa"/>
          </w:tcPr>
          <w:p w14:paraId="24027057" w14:textId="77777777" w:rsidR="00BC097A" w:rsidRDefault="00BC097A">
            <w:pPr>
              <w:snapToGrid w:val="0"/>
              <w:rPr>
                <w:lang w:eastAsia="ar-SA"/>
              </w:rPr>
            </w:pPr>
            <w:r>
              <w:rPr>
                <w:lang w:eastAsia="ar-SA"/>
              </w:rPr>
              <w:t>Archive</w:t>
            </w:r>
          </w:p>
        </w:tc>
        <w:tc>
          <w:tcPr>
            <w:tcW w:w="6875" w:type="dxa"/>
          </w:tcPr>
          <w:p w14:paraId="0C9C8EBA" w14:textId="77777777" w:rsidR="00BC097A" w:rsidRDefault="00BC097A">
            <w:pPr>
              <w:snapToGrid w:val="0"/>
              <w:rPr>
                <w:lang w:eastAsia="ar-SA"/>
              </w:rPr>
            </w:pPr>
            <w:r>
              <w:rPr>
                <w:lang w:eastAsia="ar-SA"/>
              </w:rPr>
              <w:t>Long-term, physically separate storage.</w:t>
            </w:r>
          </w:p>
        </w:tc>
      </w:tr>
      <w:tr w:rsidR="00BC097A" w14:paraId="21268C99" w14:textId="77777777" w:rsidTr="002701C6">
        <w:tc>
          <w:tcPr>
            <w:tcW w:w="2943" w:type="dxa"/>
          </w:tcPr>
          <w:p w14:paraId="6E596C44" w14:textId="77777777" w:rsidR="00BC097A" w:rsidRDefault="00BC097A">
            <w:pPr>
              <w:snapToGrid w:val="0"/>
              <w:rPr>
                <w:lang w:eastAsia="ar-SA"/>
              </w:rPr>
            </w:pPr>
            <w:r>
              <w:rPr>
                <w:lang w:eastAsia="ar-SA"/>
              </w:rPr>
              <w:t>Attribute Authority</w:t>
            </w:r>
          </w:p>
        </w:tc>
        <w:tc>
          <w:tcPr>
            <w:tcW w:w="6875" w:type="dxa"/>
          </w:tcPr>
          <w:p w14:paraId="779B700D"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27FF9FB2" w14:textId="77777777" w:rsidTr="002701C6">
        <w:tc>
          <w:tcPr>
            <w:tcW w:w="2943" w:type="dxa"/>
          </w:tcPr>
          <w:p w14:paraId="5EEC9662" w14:textId="77777777" w:rsidR="00BC097A" w:rsidRDefault="00BC097A">
            <w:pPr>
              <w:snapToGrid w:val="0"/>
              <w:rPr>
                <w:lang w:eastAsia="ar-SA"/>
              </w:rPr>
            </w:pPr>
            <w:r>
              <w:rPr>
                <w:lang w:eastAsia="ar-SA"/>
              </w:rPr>
              <w:t>Audit</w:t>
            </w:r>
          </w:p>
        </w:tc>
        <w:tc>
          <w:tcPr>
            <w:tcW w:w="6875" w:type="dxa"/>
          </w:tcPr>
          <w:p w14:paraId="35520E69"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50591645" w14:textId="77777777" w:rsidTr="002701C6">
        <w:tc>
          <w:tcPr>
            <w:tcW w:w="2943" w:type="dxa"/>
          </w:tcPr>
          <w:p w14:paraId="149E496E" w14:textId="77777777" w:rsidR="00BC097A" w:rsidRDefault="00BC097A">
            <w:pPr>
              <w:snapToGrid w:val="0"/>
              <w:rPr>
                <w:lang w:eastAsia="ar-SA"/>
              </w:rPr>
            </w:pPr>
            <w:r>
              <w:rPr>
                <w:lang w:eastAsia="ar-SA"/>
              </w:rPr>
              <w:t>Audit Data</w:t>
            </w:r>
          </w:p>
        </w:tc>
        <w:tc>
          <w:tcPr>
            <w:tcW w:w="6875" w:type="dxa"/>
          </w:tcPr>
          <w:p w14:paraId="1773CBAB"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20287A87" w14:textId="77777777" w:rsidTr="002701C6">
        <w:tc>
          <w:tcPr>
            <w:tcW w:w="2943" w:type="dxa"/>
          </w:tcPr>
          <w:p w14:paraId="04B822EC" w14:textId="77777777" w:rsidR="00BC097A" w:rsidRDefault="00BC097A">
            <w:pPr>
              <w:snapToGrid w:val="0"/>
              <w:rPr>
                <w:lang w:eastAsia="ar-SA"/>
              </w:rPr>
            </w:pPr>
            <w:r>
              <w:rPr>
                <w:lang w:eastAsia="ar-SA"/>
              </w:rPr>
              <w:t>Authenticate</w:t>
            </w:r>
          </w:p>
        </w:tc>
        <w:tc>
          <w:tcPr>
            <w:tcW w:w="6875" w:type="dxa"/>
          </w:tcPr>
          <w:p w14:paraId="272060A6" w14:textId="77777777" w:rsidR="00BC097A" w:rsidRDefault="00BC097A">
            <w:pPr>
              <w:snapToGrid w:val="0"/>
              <w:rPr>
                <w:lang w:eastAsia="ar-SA"/>
              </w:rPr>
            </w:pPr>
            <w:r>
              <w:rPr>
                <w:lang w:eastAsia="ar-SA"/>
              </w:rPr>
              <w:t>To confirm the identity of an entity when that identity is presented.</w:t>
            </w:r>
          </w:p>
        </w:tc>
      </w:tr>
      <w:tr w:rsidR="00BC097A" w14:paraId="0817F0C2" w14:textId="77777777" w:rsidTr="002701C6">
        <w:tc>
          <w:tcPr>
            <w:tcW w:w="2943" w:type="dxa"/>
          </w:tcPr>
          <w:p w14:paraId="4BF145B0" w14:textId="77777777" w:rsidR="00BC097A" w:rsidRDefault="00BC097A">
            <w:pPr>
              <w:snapToGrid w:val="0"/>
              <w:rPr>
                <w:lang w:eastAsia="ar-SA"/>
              </w:rPr>
            </w:pPr>
            <w:r>
              <w:rPr>
                <w:lang w:eastAsia="ar-SA"/>
              </w:rPr>
              <w:lastRenderedPageBreak/>
              <w:t>Authentication</w:t>
            </w:r>
          </w:p>
        </w:tc>
        <w:tc>
          <w:tcPr>
            <w:tcW w:w="6875" w:type="dxa"/>
          </w:tcPr>
          <w:p w14:paraId="020B5712"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7D7E80FF" w14:textId="77777777" w:rsidTr="002701C6">
        <w:tc>
          <w:tcPr>
            <w:tcW w:w="2943" w:type="dxa"/>
          </w:tcPr>
          <w:p w14:paraId="197C0432" w14:textId="77777777" w:rsidR="00BC097A" w:rsidRDefault="00BC097A">
            <w:pPr>
              <w:snapToGrid w:val="0"/>
              <w:rPr>
                <w:lang w:eastAsia="ar-SA"/>
              </w:rPr>
            </w:pPr>
            <w:r>
              <w:rPr>
                <w:lang w:eastAsia="ar-SA"/>
              </w:rPr>
              <w:t>Backup</w:t>
            </w:r>
          </w:p>
        </w:tc>
        <w:tc>
          <w:tcPr>
            <w:tcW w:w="6875" w:type="dxa"/>
          </w:tcPr>
          <w:p w14:paraId="45B9A1BC" w14:textId="77777777" w:rsidR="00BC097A" w:rsidRDefault="00BC097A">
            <w:pPr>
              <w:snapToGrid w:val="0"/>
              <w:rPr>
                <w:lang w:eastAsia="ar-SA"/>
              </w:rPr>
            </w:pPr>
            <w:r>
              <w:rPr>
                <w:lang w:eastAsia="ar-SA"/>
              </w:rPr>
              <w:t>Copy of files and programs made to facilitate recovery if necessary. [NS4009]</w:t>
            </w:r>
          </w:p>
        </w:tc>
      </w:tr>
      <w:tr w:rsidR="00BC097A" w14:paraId="73166A86" w14:textId="77777777" w:rsidTr="002701C6">
        <w:tc>
          <w:tcPr>
            <w:tcW w:w="2943" w:type="dxa"/>
          </w:tcPr>
          <w:p w14:paraId="7927BB1B" w14:textId="77777777" w:rsidR="00BC097A" w:rsidRDefault="00BC097A">
            <w:pPr>
              <w:snapToGrid w:val="0"/>
              <w:rPr>
                <w:lang w:eastAsia="ar-SA"/>
              </w:rPr>
            </w:pPr>
            <w:r>
              <w:rPr>
                <w:lang w:eastAsia="ar-SA"/>
              </w:rPr>
              <w:t>Binding</w:t>
            </w:r>
          </w:p>
        </w:tc>
        <w:tc>
          <w:tcPr>
            <w:tcW w:w="6875" w:type="dxa"/>
          </w:tcPr>
          <w:p w14:paraId="04420069" w14:textId="77777777" w:rsidR="00BC097A" w:rsidRDefault="00BC097A">
            <w:pPr>
              <w:snapToGrid w:val="0"/>
              <w:rPr>
                <w:lang w:eastAsia="ar-SA"/>
              </w:rPr>
            </w:pPr>
            <w:r>
              <w:rPr>
                <w:lang w:eastAsia="ar-SA"/>
              </w:rPr>
              <w:t>Process of associating two related elements of information. [NS4009]</w:t>
            </w:r>
          </w:p>
        </w:tc>
      </w:tr>
      <w:tr w:rsidR="00BC097A" w14:paraId="309953EB" w14:textId="77777777" w:rsidTr="002701C6">
        <w:tc>
          <w:tcPr>
            <w:tcW w:w="2943" w:type="dxa"/>
          </w:tcPr>
          <w:p w14:paraId="3E01813A" w14:textId="77777777" w:rsidR="00BC097A" w:rsidRDefault="00BC097A">
            <w:pPr>
              <w:snapToGrid w:val="0"/>
              <w:rPr>
                <w:lang w:eastAsia="ar-SA"/>
              </w:rPr>
            </w:pPr>
            <w:r>
              <w:rPr>
                <w:lang w:eastAsia="ar-SA"/>
              </w:rPr>
              <w:t>Biometric</w:t>
            </w:r>
          </w:p>
        </w:tc>
        <w:tc>
          <w:tcPr>
            <w:tcW w:w="6875" w:type="dxa"/>
          </w:tcPr>
          <w:p w14:paraId="5AC77326" w14:textId="77777777" w:rsidR="00BC097A" w:rsidRDefault="00BC097A">
            <w:pPr>
              <w:snapToGrid w:val="0"/>
              <w:rPr>
                <w:lang w:eastAsia="ar-SA"/>
              </w:rPr>
            </w:pPr>
            <w:r>
              <w:rPr>
                <w:lang w:eastAsia="ar-SA"/>
              </w:rPr>
              <w:t>A physical or behavioral characteristic of a human being.</w:t>
            </w:r>
          </w:p>
        </w:tc>
      </w:tr>
      <w:tr w:rsidR="00BC097A" w14:paraId="23CD1446" w14:textId="77777777" w:rsidTr="002701C6">
        <w:tc>
          <w:tcPr>
            <w:tcW w:w="2943" w:type="dxa"/>
          </w:tcPr>
          <w:p w14:paraId="0535336B" w14:textId="77777777" w:rsidR="00BC097A" w:rsidRDefault="00BC097A">
            <w:pPr>
              <w:snapToGrid w:val="0"/>
              <w:rPr>
                <w:lang w:eastAsia="ar-SA"/>
              </w:rPr>
            </w:pPr>
            <w:r>
              <w:rPr>
                <w:lang w:eastAsia="ar-SA"/>
              </w:rPr>
              <w:t>Certificate</w:t>
            </w:r>
          </w:p>
        </w:tc>
        <w:tc>
          <w:tcPr>
            <w:tcW w:w="6875" w:type="dxa"/>
          </w:tcPr>
          <w:p w14:paraId="65024990"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160BECFD" w14:textId="77777777" w:rsidTr="002701C6">
        <w:tc>
          <w:tcPr>
            <w:tcW w:w="2943" w:type="dxa"/>
          </w:tcPr>
          <w:p w14:paraId="0D8F77AE" w14:textId="77777777" w:rsidR="00BC097A" w:rsidRDefault="00BC097A">
            <w:pPr>
              <w:snapToGrid w:val="0"/>
              <w:rPr>
                <w:lang w:eastAsia="ar-SA"/>
              </w:rPr>
            </w:pPr>
            <w:r>
              <w:rPr>
                <w:lang w:eastAsia="ar-SA"/>
              </w:rPr>
              <w:t>Certification Authority (CA)</w:t>
            </w:r>
          </w:p>
        </w:tc>
        <w:tc>
          <w:tcPr>
            <w:tcW w:w="6875" w:type="dxa"/>
          </w:tcPr>
          <w:p w14:paraId="53EF152B"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197D3B54" w14:textId="77777777" w:rsidTr="002701C6">
        <w:tc>
          <w:tcPr>
            <w:tcW w:w="2943" w:type="dxa"/>
          </w:tcPr>
          <w:p w14:paraId="628F5BA2" w14:textId="77777777" w:rsidR="00BC097A" w:rsidRDefault="00BC097A">
            <w:pPr>
              <w:snapToGrid w:val="0"/>
              <w:rPr>
                <w:lang w:eastAsia="ar-SA"/>
              </w:rPr>
            </w:pPr>
            <w:r>
              <w:rPr>
                <w:lang w:eastAsia="ar-SA"/>
              </w:rPr>
              <w:t>CA Facility</w:t>
            </w:r>
          </w:p>
        </w:tc>
        <w:tc>
          <w:tcPr>
            <w:tcW w:w="6875" w:type="dxa"/>
          </w:tcPr>
          <w:p w14:paraId="30BB38C2"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41FC40ED" w14:textId="77777777" w:rsidTr="002701C6">
        <w:tc>
          <w:tcPr>
            <w:tcW w:w="2943" w:type="dxa"/>
          </w:tcPr>
          <w:p w14:paraId="7459B89D" w14:textId="77777777" w:rsidR="00BC097A" w:rsidRDefault="00BC097A">
            <w:pPr>
              <w:snapToGrid w:val="0"/>
              <w:rPr>
                <w:lang w:eastAsia="ar-SA"/>
              </w:rPr>
            </w:pPr>
            <w:r>
              <w:rPr>
                <w:lang w:eastAsia="ar-SA"/>
              </w:rPr>
              <w:t>Certification Authority Software</w:t>
            </w:r>
          </w:p>
        </w:tc>
        <w:tc>
          <w:tcPr>
            <w:tcW w:w="6875" w:type="dxa"/>
          </w:tcPr>
          <w:p w14:paraId="310C5A98"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4C37C1D3" w14:textId="77777777" w:rsidTr="002701C6">
        <w:tc>
          <w:tcPr>
            <w:tcW w:w="2943" w:type="dxa"/>
          </w:tcPr>
          <w:p w14:paraId="0553976C" w14:textId="77777777" w:rsidR="00BC097A" w:rsidRDefault="00BC097A">
            <w:pPr>
              <w:snapToGrid w:val="0"/>
              <w:rPr>
                <w:lang w:eastAsia="ar-SA"/>
              </w:rPr>
            </w:pPr>
            <w:r>
              <w:rPr>
                <w:lang w:eastAsia="ar-SA"/>
              </w:rPr>
              <w:t>Certificate Policy (CP)</w:t>
            </w:r>
          </w:p>
        </w:tc>
        <w:tc>
          <w:tcPr>
            <w:tcW w:w="6875" w:type="dxa"/>
          </w:tcPr>
          <w:p w14:paraId="72E4BD1C"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6220AF54" w14:textId="77777777" w:rsidTr="002701C6">
        <w:tc>
          <w:tcPr>
            <w:tcW w:w="2943" w:type="dxa"/>
          </w:tcPr>
          <w:p w14:paraId="12138FA6" w14:textId="77777777" w:rsidR="00BC097A" w:rsidRDefault="00BC097A">
            <w:pPr>
              <w:snapToGrid w:val="0"/>
              <w:rPr>
                <w:lang w:eastAsia="ar-SA"/>
              </w:rPr>
            </w:pPr>
            <w:r>
              <w:rPr>
                <w:lang w:eastAsia="ar-SA"/>
              </w:rPr>
              <w:t>Certification Practice Statement (CPS)</w:t>
            </w:r>
          </w:p>
        </w:tc>
        <w:tc>
          <w:tcPr>
            <w:tcW w:w="6875" w:type="dxa"/>
          </w:tcPr>
          <w:p w14:paraId="137A9E89"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05C17FF4" w14:textId="77777777" w:rsidTr="002701C6">
        <w:tc>
          <w:tcPr>
            <w:tcW w:w="2943" w:type="dxa"/>
          </w:tcPr>
          <w:p w14:paraId="1AF3273F" w14:textId="77777777" w:rsidR="00BC097A" w:rsidRDefault="00BC097A">
            <w:pPr>
              <w:snapToGrid w:val="0"/>
              <w:rPr>
                <w:lang w:eastAsia="ar-SA"/>
              </w:rPr>
            </w:pPr>
            <w:r>
              <w:rPr>
                <w:lang w:eastAsia="ar-SA"/>
              </w:rPr>
              <w:lastRenderedPageBreak/>
              <w:t>Certificate-Related Information</w:t>
            </w:r>
          </w:p>
        </w:tc>
        <w:tc>
          <w:tcPr>
            <w:tcW w:w="6875" w:type="dxa"/>
          </w:tcPr>
          <w:p w14:paraId="7D356DC8"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20FE1470" w14:textId="77777777" w:rsidTr="002701C6">
        <w:tc>
          <w:tcPr>
            <w:tcW w:w="2943" w:type="dxa"/>
          </w:tcPr>
          <w:p w14:paraId="6B567580" w14:textId="77777777" w:rsidR="00BC097A" w:rsidRDefault="00BC097A">
            <w:pPr>
              <w:snapToGrid w:val="0"/>
              <w:rPr>
                <w:lang w:eastAsia="ar-SA"/>
              </w:rPr>
            </w:pPr>
            <w:r>
              <w:rPr>
                <w:lang w:eastAsia="ar-SA"/>
              </w:rPr>
              <w:t>Certificate Revocation List (CRL)</w:t>
            </w:r>
          </w:p>
        </w:tc>
        <w:tc>
          <w:tcPr>
            <w:tcW w:w="6875" w:type="dxa"/>
          </w:tcPr>
          <w:p w14:paraId="6EE6A2BD"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1F700BB5" w14:textId="77777777" w:rsidTr="002701C6">
        <w:tc>
          <w:tcPr>
            <w:tcW w:w="2943" w:type="dxa"/>
          </w:tcPr>
          <w:p w14:paraId="4E62D631" w14:textId="77777777" w:rsidR="00BC097A" w:rsidRDefault="00BC097A">
            <w:pPr>
              <w:snapToGrid w:val="0"/>
              <w:rPr>
                <w:lang w:eastAsia="ar-SA"/>
              </w:rPr>
            </w:pPr>
            <w:r>
              <w:rPr>
                <w:lang w:eastAsia="ar-SA"/>
              </w:rPr>
              <w:t>Certificate Status Server (CSS)</w:t>
            </w:r>
          </w:p>
        </w:tc>
        <w:tc>
          <w:tcPr>
            <w:tcW w:w="6875" w:type="dxa"/>
          </w:tcPr>
          <w:p w14:paraId="40BFF6E8"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5FE38A61" w14:textId="77777777" w:rsidTr="002701C6">
        <w:tc>
          <w:tcPr>
            <w:tcW w:w="2943" w:type="dxa"/>
          </w:tcPr>
          <w:p w14:paraId="287DE809" w14:textId="77777777" w:rsidR="00BC097A" w:rsidRDefault="00BC097A">
            <w:pPr>
              <w:snapToGrid w:val="0"/>
              <w:rPr>
                <w:lang w:eastAsia="ar-SA"/>
              </w:rPr>
            </w:pPr>
            <w:r>
              <w:rPr>
                <w:lang w:eastAsia="ar-SA"/>
              </w:rPr>
              <w:t>Client (application)</w:t>
            </w:r>
          </w:p>
        </w:tc>
        <w:tc>
          <w:tcPr>
            <w:tcW w:w="6875" w:type="dxa"/>
          </w:tcPr>
          <w:p w14:paraId="013B6D7A"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6D4AC39C" w14:textId="77777777" w:rsidTr="002701C6">
        <w:tc>
          <w:tcPr>
            <w:tcW w:w="2943" w:type="dxa"/>
          </w:tcPr>
          <w:p w14:paraId="374099C2" w14:textId="77777777" w:rsidR="00BC097A" w:rsidRDefault="00BC097A">
            <w:pPr>
              <w:snapToGrid w:val="0"/>
              <w:rPr>
                <w:lang w:eastAsia="ar-SA"/>
              </w:rPr>
            </w:pPr>
            <w:r>
              <w:rPr>
                <w:lang w:eastAsia="ar-SA"/>
              </w:rPr>
              <w:t>Common Criteria</w:t>
            </w:r>
          </w:p>
        </w:tc>
        <w:tc>
          <w:tcPr>
            <w:tcW w:w="6875" w:type="dxa"/>
          </w:tcPr>
          <w:p w14:paraId="445789B5"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71CD9206" w14:textId="77777777" w:rsidTr="002701C6">
        <w:tc>
          <w:tcPr>
            <w:tcW w:w="2943" w:type="dxa"/>
          </w:tcPr>
          <w:p w14:paraId="683F3639" w14:textId="77777777" w:rsidR="00BC097A" w:rsidRDefault="00BC097A">
            <w:pPr>
              <w:snapToGrid w:val="0"/>
              <w:rPr>
                <w:lang w:eastAsia="ar-SA"/>
              </w:rPr>
            </w:pPr>
            <w:r>
              <w:rPr>
                <w:lang w:eastAsia="ar-SA"/>
              </w:rPr>
              <w:t>Compromise</w:t>
            </w:r>
          </w:p>
        </w:tc>
        <w:tc>
          <w:tcPr>
            <w:tcW w:w="6875" w:type="dxa"/>
          </w:tcPr>
          <w:p w14:paraId="5C1020F7"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750526C0" w14:textId="77777777" w:rsidTr="002701C6">
        <w:tc>
          <w:tcPr>
            <w:tcW w:w="2943" w:type="dxa"/>
          </w:tcPr>
          <w:p w14:paraId="7667D867" w14:textId="77777777" w:rsidR="00BC097A" w:rsidRDefault="00BC097A">
            <w:pPr>
              <w:snapToGrid w:val="0"/>
              <w:rPr>
                <w:lang w:eastAsia="ar-SA"/>
              </w:rPr>
            </w:pPr>
            <w:r>
              <w:rPr>
                <w:lang w:eastAsia="ar-SA"/>
              </w:rPr>
              <w:t>Computer Security Objects Registry (CSOR)</w:t>
            </w:r>
          </w:p>
        </w:tc>
        <w:tc>
          <w:tcPr>
            <w:tcW w:w="6875" w:type="dxa"/>
          </w:tcPr>
          <w:p w14:paraId="08E5DABC"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1ED2FD3F" w14:textId="77777777" w:rsidTr="002701C6">
        <w:tc>
          <w:tcPr>
            <w:tcW w:w="2943" w:type="dxa"/>
          </w:tcPr>
          <w:p w14:paraId="61AC8663" w14:textId="77777777" w:rsidR="00BC097A" w:rsidRDefault="00BC097A">
            <w:pPr>
              <w:snapToGrid w:val="0"/>
              <w:rPr>
                <w:lang w:eastAsia="ar-SA"/>
              </w:rPr>
            </w:pPr>
            <w:r>
              <w:rPr>
                <w:lang w:eastAsia="ar-SA"/>
              </w:rPr>
              <w:t>Confidentiality</w:t>
            </w:r>
          </w:p>
        </w:tc>
        <w:tc>
          <w:tcPr>
            <w:tcW w:w="6875" w:type="dxa"/>
          </w:tcPr>
          <w:p w14:paraId="32AC80B9"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5A52CFD4" w14:textId="77777777" w:rsidTr="002701C6">
        <w:tc>
          <w:tcPr>
            <w:tcW w:w="2943" w:type="dxa"/>
          </w:tcPr>
          <w:p w14:paraId="1F4A0AAB" w14:textId="77777777" w:rsidR="00BC097A" w:rsidRDefault="00BC097A">
            <w:pPr>
              <w:snapToGrid w:val="0"/>
              <w:rPr>
                <w:lang w:eastAsia="ar-SA"/>
              </w:rPr>
            </w:pPr>
            <w:r>
              <w:rPr>
                <w:lang w:eastAsia="ar-SA"/>
              </w:rPr>
              <w:t>Cross-Certificate</w:t>
            </w:r>
          </w:p>
        </w:tc>
        <w:tc>
          <w:tcPr>
            <w:tcW w:w="6875" w:type="dxa"/>
          </w:tcPr>
          <w:p w14:paraId="7687FF1C"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28D5A15D" w14:textId="77777777" w:rsidTr="002701C6">
        <w:tc>
          <w:tcPr>
            <w:tcW w:w="2943" w:type="dxa"/>
          </w:tcPr>
          <w:p w14:paraId="35FBDF31" w14:textId="77777777" w:rsidR="00BC097A" w:rsidRDefault="00BC097A">
            <w:pPr>
              <w:snapToGrid w:val="0"/>
              <w:rPr>
                <w:lang w:eastAsia="ar-SA"/>
              </w:rPr>
            </w:pPr>
            <w:r>
              <w:rPr>
                <w:lang w:eastAsia="ar-SA"/>
              </w:rPr>
              <w:t>Cryptographic Module</w:t>
            </w:r>
          </w:p>
        </w:tc>
        <w:tc>
          <w:tcPr>
            <w:tcW w:w="6875" w:type="dxa"/>
          </w:tcPr>
          <w:p w14:paraId="1AAE3937"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5A8E9619" w14:textId="77777777" w:rsidTr="002701C6">
        <w:tc>
          <w:tcPr>
            <w:tcW w:w="2943" w:type="dxa"/>
          </w:tcPr>
          <w:p w14:paraId="269C30F9" w14:textId="77777777" w:rsidR="00BC097A" w:rsidRDefault="00BC097A">
            <w:pPr>
              <w:snapToGrid w:val="0"/>
              <w:rPr>
                <w:lang w:eastAsia="ar-SA"/>
              </w:rPr>
            </w:pPr>
            <w:r>
              <w:rPr>
                <w:lang w:eastAsia="ar-SA"/>
              </w:rPr>
              <w:t>Data Integrity</w:t>
            </w:r>
          </w:p>
        </w:tc>
        <w:tc>
          <w:tcPr>
            <w:tcW w:w="6875" w:type="dxa"/>
          </w:tcPr>
          <w:p w14:paraId="510F7F2C" w14:textId="77777777" w:rsidR="00BC097A" w:rsidRDefault="00BC097A">
            <w:pPr>
              <w:snapToGrid w:val="0"/>
              <w:rPr>
                <w:lang w:eastAsia="ar-SA"/>
              </w:rPr>
            </w:pPr>
            <w:r>
              <w:rPr>
                <w:lang w:eastAsia="ar-SA"/>
              </w:rPr>
              <w:t>Assurance that the data are unchanged from creation to reception.</w:t>
            </w:r>
          </w:p>
        </w:tc>
      </w:tr>
      <w:tr w:rsidR="00BC097A" w14:paraId="45354F2B" w14:textId="77777777" w:rsidTr="002701C6">
        <w:tc>
          <w:tcPr>
            <w:tcW w:w="2943" w:type="dxa"/>
          </w:tcPr>
          <w:p w14:paraId="2B211221" w14:textId="77777777" w:rsidR="00BC097A" w:rsidRDefault="00BC097A">
            <w:pPr>
              <w:snapToGrid w:val="0"/>
              <w:rPr>
                <w:lang w:eastAsia="ar-SA"/>
              </w:rPr>
            </w:pPr>
            <w:r>
              <w:rPr>
                <w:lang w:eastAsia="ar-SA"/>
              </w:rPr>
              <w:t>Digital Signature</w:t>
            </w:r>
          </w:p>
        </w:tc>
        <w:tc>
          <w:tcPr>
            <w:tcW w:w="6875" w:type="dxa"/>
          </w:tcPr>
          <w:p w14:paraId="2EC135AF"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7EAAC379" w14:textId="77777777" w:rsidTr="002701C6">
        <w:tc>
          <w:tcPr>
            <w:tcW w:w="2943" w:type="dxa"/>
          </w:tcPr>
          <w:p w14:paraId="292B013C" w14:textId="77777777" w:rsidR="00BC097A" w:rsidRDefault="00BC097A">
            <w:pPr>
              <w:snapToGrid w:val="0"/>
              <w:rPr>
                <w:lang w:eastAsia="ar-SA"/>
              </w:rPr>
            </w:pPr>
            <w:r>
              <w:rPr>
                <w:lang w:eastAsia="ar-SA"/>
              </w:rPr>
              <w:lastRenderedPageBreak/>
              <w:t>Dual Use Certificate</w:t>
            </w:r>
          </w:p>
        </w:tc>
        <w:tc>
          <w:tcPr>
            <w:tcW w:w="6875" w:type="dxa"/>
          </w:tcPr>
          <w:p w14:paraId="71DB21C0"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6E06BBBA" w14:textId="77777777" w:rsidTr="002701C6">
        <w:tc>
          <w:tcPr>
            <w:tcW w:w="2943" w:type="dxa"/>
          </w:tcPr>
          <w:p w14:paraId="7819FB67" w14:textId="77777777" w:rsidR="00BC097A" w:rsidRDefault="00BC097A">
            <w:pPr>
              <w:snapToGrid w:val="0"/>
              <w:rPr>
                <w:lang w:eastAsia="ar-SA"/>
              </w:rPr>
            </w:pPr>
            <w:r>
              <w:rPr>
                <w:lang w:eastAsia="ar-SA"/>
              </w:rPr>
              <w:t>Encryption Certificate</w:t>
            </w:r>
          </w:p>
        </w:tc>
        <w:tc>
          <w:tcPr>
            <w:tcW w:w="6875" w:type="dxa"/>
          </w:tcPr>
          <w:p w14:paraId="17CEA7C4"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6928BAB9" w14:textId="77777777" w:rsidTr="002701C6">
        <w:tc>
          <w:tcPr>
            <w:tcW w:w="2943" w:type="dxa"/>
          </w:tcPr>
          <w:p w14:paraId="135CD140" w14:textId="77777777" w:rsidR="002701C6" w:rsidRDefault="002701C6">
            <w:pPr>
              <w:snapToGrid w:val="0"/>
              <w:rPr>
                <w:lang w:eastAsia="ar-SA"/>
              </w:rPr>
            </w:pPr>
            <w:r>
              <w:rPr>
                <w:lang w:eastAsia="ar-SA"/>
              </w:rPr>
              <w:t>End Entity Certificate</w:t>
            </w:r>
          </w:p>
        </w:tc>
        <w:tc>
          <w:tcPr>
            <w:tcW w:w="6875" w:type="dxa"/>
          </w:tcPr>
          <w:p w14:paraId="6AD42F55" w14:textId="77777777" w:rsidR="002701C6" w:rsidRDefault="002701C6">
            <w:pPr>
              <w:snapToGrid w:val="0"/>
              <w:rPr>
                <w:lang w:eastAsia="ar-SA"/>
              </w:rPr>
            </w:pPr>
            <w:r>
              <w:rPr>
                <w:lang w:eastAsia="ar-SA"/>
              </w:rPr>
              <w:t>A certificate in which the subject is not a CA.</w:t>
            </w:r>
          </w:p>
        </w:tc>
      </w:tr>
      <w:tr w:rsidR="00BC097A" w14:paraId="17E36A3A" w14:textId="77777777" w:rsidTr="002701C6">
        <w:tc>
          <w:tcPr>
            <w:tcW w:w="2943" w:type="dxa"/>
          </w:tcPr>
          <w:p w14:paraId="5A904C28" w14:textId="77777777" w:rsidR="00BC097A" w:rsidRDefault="00BC097A">
            <w:pPr>
              <w:snapToGrid w:val="0"/>
              <w:rPr>
                <w:lang w:eastAsia="ar-SA"/>
              </w:rPr>
            </w:pPr>
            <w:r>
              <w:rPr>
                <w:lang w:eastAsia="ar-SA"/>
              </w:rPr>
              <w:t xml:space="preserve">FPKI </w:t>
            </w:r>
            <w:r w:rsidR="001B47FE">
              <w:rPr>
                <w:lang w:eastAsia="ar-SA"/>
              </w:rPr>
              <w:t>Management</w:t>
            </w:r>
            <w:r>
              <w:rPr>
                <w:lang w:eastAsia="ar-SA"/>
              </w:rPr>
              <w:t xml:space="preserve"> Authority (FPKI </w:t>
            </w:r>
            <w:r w:rsidR="001B47FE">
              <w:rPr>
                <w:lang w:eastAsia="ar-SA"/>
              </w:rPr>
              <w:t>MA</w:t>
            </w:r>
            <w:r>
              <w:rPr>
                <w:lang w:eastAsia="ar-SA"/>
              </w:rPr>
              <w:t>)</w:t>
            </w:r>
          </w:p>
        </w:tc>
        <w:tc>
          <w:tcPr>
            <w:tcW w:w="6875" w:type="dxa"/>
          </w:tcPr>
          <w:p w14:paraId="6CC68B85"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58F5E82A" w14:textId="77777777" w:rsidTr="002701C6">
        <w:tc>
          <w:tcPr>
            <w:tcW w:w="2943" w:type="dxa"/>
          </w:tcPr>
          <w:p w14:paraId="0A6EDEC2" w14:textId="77777777" w:rsidR="00BC097A" w:rsidRDefault="00BC097A">
            <w:pPr>
              <w:snapToGrid w:val="0"/>
              <w:rPr>
                <w:lang w:eastAsia="ar-SA"/>
              </w:rPr>
            </w:pPr>
            <w:r>
              <w:rPr>
                <w:lang w:eastAsia="ar-SA"/>
              </w:rPr>
              <w:t>Federal Public Key Infrastructure Policy Authority (FPKIPA)</w:t>
            </w:r>
          </w:p>
        </w:tc>
        <w:tc>
          <w:tcPr>
            <w:tcW w:w="6875" w:type="dxa"/>
          </w:tcPr>
          <w:p w14:paraId="5A6467FB"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4CF3066B" w14:textId="77777777" w:rsidTr="002701C6">
        <w:tc>
          <w:tcPr>
            <w:tcW w:w="2943" w:type="dxa"/>
          </w:tcPr>
          <w:p w14:paraId="6CD8873F" w14:textId="77777777" w:rsidR="00BC097A" w:rsidRDefault="00BC097A">
            <w:pPr>
              <w:snapToGrid w:val="0"/>
              <w:rPr>
                <w:lang w:eastAsia="ar-SA"/>
              </w:rPr>
            </w:pPr>
            <w:r>
              <w:rPr>
                <w:lang w:eastAsia="ar-SA"/>
              </w:rPr>
              <w:t>Firewall</w:t>
            </w:r>
          </w:p>
        </w:tc>
        <w:tc>
          <w:tcPr>
            <w:tcW w:w="6875" w:type="dxa"/>
          </w:tcPr>
          <w:p w14:paraId="49C95C9E"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488AD7B3" w14:textId="77777777" w:rsidTr="002701C6">
        <w:tc>
          <w:tcPr>
            <w:tcW w:w="2943" w:type="dxa"/>
          </w:tcPr>
          <w:p w14:paraId="224A1BBA" w14:textId="77777777" w:rsidR="00BC097A" w:rsidRDefault="00BC097A">
            <w:pPr>
              <w:snapToGrid w:val="0"/>
              <w:rPr>
                <w:lang w:eastAsia="ar-SA"/>
              </w:rPr>
            </w:pPr>
            <w:r>
              <w:rPr>
                <w:lang w:eastAsia="ar-SA"/>
              </w:rPr>
              <w:t>High Assurance Guard (HAG)</w:t>
            </w:r>
          </w:p>
        </w:tc>
        <w:tc>
          <w:tcPr>
            <w:tcW w:w="6875" w:type="dxa"/>
          </w:tcPr>
          <w:p w14:paraId="101674C8"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249F80BF" w14:textId="77777777" w:rsidTr="002701C6">
        <w:tc>
          <w:tcPr>
            <w:tcW w:w="2943" w:type="dxa"/>
          </w:tcPr>
          <w:p w14:paraId="1181CCF7" w14:textId="77777777" w:rsidR="00BC097A" w:rsidRDefault="00BC097A">
            <w:pPr>
              <w:snapToGrid w:val="0"/>
              <w:rPr>
                <w:lang w:eastAsia="ar-SA"/>
              </w:rPr>
            </w:pPr>
            <w:r>
              <w:rPr>
                <w:lang w:eastAsia="ar-SA"/>
              </w:rPr>
              <w:t>Information Systems Security Officer (ISSO)</w:t>
            </w:r>
          </w:p>
        </w:tc>
        <w:tc>
          <w:tcPr>
            <w:tcW w:w="6875" w:type="dxa"/>
          </w:tcPr>
          <w:p w14:paraId="3BA0D887"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5356CB2A" w14:textId="77777777" w:rsidTr="002701C6">
        <w:tc>
          <w:tcPr>
            <w:tcW w:w="2943" w:type="dxa"/>
          </w:tcPr>
          <w:p w14:paraId="161AE0BA" w14:textId="77777777" w:rsidR="00BC097A" w:rsidRDefault="00BC097A">
            <w:pPr>
              <w:snapToGrid w:val="0"/>
              <w:rPr>
                <w:lang w:eastAsia="ar-SA"/>
              </w:rPr>
            </w:pPr>
            <w:r>
              <w:rPr>
                <w:lang w:eastAsia="ar-SA"/>
              </w:rPr>
              <w:t>Inside Threat</w:t>
            </w:r>
          </w:p>
        </w:tc>
        <w:tc>
          <w:tcPr>
            <w:tcW w:w="6875" w:type="dxa"/>
          </w:tcPr>
          <w:p w14:paraId="202C0209"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4827D14B" w14:textId="77777777" w:rsidTr="002701C6">
        <w:tc>
          <w:tcPr>
            <w:tcW w:w="2943" w:type="dxa"/>
          </w:tcPr>
          <w:p w14:paraId="43BCF76E" w14:textId="77777777" w:rsidR="00BC097A" w:rsidRDefault="00BC097A">
            <w:pPr>
              <w:snapToGrid w:val="0"/>
              <w:rPr>
                <w:lang w:eastAsia="ar-SA"/>
              </w:rPr>
            </w:pPr>
            <w:r>
              <w:rPr>
                <w:lang w:eastAsia="ar-SA"/>
              </w:rPr>
              <w:t>Integrity</w:t>
            </w:r>
          </w:p>
        </w:tc>
        <w:tc>
          <w:tcPr>
            <w:tcW w:w="6875" w:type="dxa"/>
          </w:tcPr>
          <w:p w14:paraId="436D0363"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23CAEA03" w14:textId="77777777" w:rsidTr="002701C6">
        <w:tc>
          <w:tcPr>
            <w:tcW w:w="2943" w:type="dxa"/>
          </w:tcPr>
          <w:p w14:paraId="3A950C67" w14:textId="77777777" w:rsidR="00BC097A" w:rsidRDefault="00BC097A">
            <w:pPr>
              <w:snapToGrid w:val="0"/>
              <w:rPr>
                <w:lang w:eastAsia="ar-SA"/>
              </w:rPr>
            </w:pPr>
            <w:r>
              <w:rPr>
                <w:lang w:eastAsia="ar-SA"/>
              </w:rPr>
              <w:t>Intellectual Property</w:t>
            </w:r>
          </w:p>
        </w:tc>
        <w:tc>
          <w:tcPr>
            <w:tcW w:w="6875" w:type="dxa"/>
          </w:tcPr>
          <w:p w14:paraId="0309A350"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4D0E6049" w14:textId="77777777" w:rsidTr="002701C6">
        <w:tc>
          <w:tcPr>
            <w:tcW w:w="2943" w:type="dxa"/>
          </w:tcPr>
          <w:p w14:paraId="3A80468A" w14:textId="77777777" w:rsidR="00BC097A" w:rsidRDefault="00BC097A">
            <w:pPr>
              <w:snapToGrid w:val="0"/>
              <w:rPr>
                <w:lang w:eastAsia="ar-SA"/>
              </w:rPr>
            </w:pPr>
            <w:r>
              <w:rPr>
                <w:lang w:eastAsia="ar-SA"/>
              </w:rPr>
              <w:t>Intermediate CA</w:t>
            </w:r>
          </w:p>
        </w:tc>
        <w:tc>
          <w:tcPr>
            <w:tcW w:w="6875" w:type="dxa"/>
          </w:tcPr>
          <w:p w14:paraId="661EF79E" w14:textId="77777777" w:rsidR="00BC097A" w:rsidRDefault="00BC097A">
            <w:pPr>
              <w:snapToGrid w:val="0"/>
              <w:rPr>
                <w:lang w:eastAsia="ar-SA"/>
              </w:rPr>
            </w:pPr>
            <w:r>
              <w:rPr>
                <w:lang w:eastAsia="ar-SA"/>
              </w:rPr>
              <w:t>A CA that is subordinate to another CA, and has a CA subordinate to itself.</w:t>
            </w:r>
          </w:p>
        </w:tc>
      </w:tr>
      <w:tr w:rsidR="00BC097A" w14:paraId="1A04D01B" w14:textId="77777777" w:rsidTr="002701C6">
        <w:tc>
          <w:tcPr>
            <w:tcW w:w="2943" w:type="dxa"/>
          </w:tcPr>
          <w:p w14:paraId="3B909BF9" w14:textId="77777777" w:rsidR="00BC097A" w:rsidRDefault="00BC097A">
            <w:pPr>
              <w:snapToGrid w:val="0"/>
              <w:rPr>
                <w:lang w:eastAsia="ar-SA"/>
              </w:rPr>
            </w:pPr>
            <w:r>
              <w:rPr>
                <w:lang w:eastAsia="ar-SA"/>
              </w:rPr>
              <w:t>Key Escrow</w:t>
            </w:r>
          </w:p>
        </w:tc>
        <w:tc>
          <w:tcPr>
            <w:tcW w:w="6875" w:type="dxa"/>
          </w:tcPr>
          <w:p w14:paraId="35BC75ED" w14:textId="77777777" w:rsidR="00BC097A" w:rsidRDefault="00BC097A">
            <w:pPr>
              <w:snapToGrid w:val="0"/>
              <w:rPr>
                <w:lang w:eastAsia="ar-SA"/>
              </w:rPr>
            </w:pPr>
            <w:r>
              <w:rPr>
                <w:lang w:eastAsia="ar-SA"/>
              </w:rPr>
              <w:t xml:space="preserve">A deposit of the private key of a subscriber and other pertinent information pursuant to an escrow agreement or similar contract binding upon the subscriber, the terms of which require one or more </w:t>
            </w:r>
            <w:r>
              <w:rPr>
                <w:lang w:eastAsia="ar-SA"/>
              </w:rPr>
              <w:lastRenderedPageBreak/>
              <w:t>agents to hold the subscriber's private key for the benefit of the subscriber, an employer, or other party, upon provisions set forth in the agreement.  [adapted from ABADSG, "Commercial key escrow service"]</w:t>
            </w:r>
          </w:p>
        </w:tc>
      </w:tr>
      <w:tr w:rsidR="00BC097A" w14:paraId="193B0E25" w14:textId="77777777" w:rsidTr="002701C6">
        <w:tc>
          <w:tcPr>
            <w:tcW w:w="2943" w:type="dxa"/>
          </w:tcPr>
          <w:p w14:paraId="45B04877" w14:textId="77777777" w:rsidR="00BC097A" w:rsidRDefault="00BC097A">
            <w:pPr>
              <w:snapToGrid w:val="0"/>
              <w:rPr>
                <w:lang w:eastAsia="ar-SA"/>
              </w:rPr>
            </w:pPr>
            <w:r>
              <w:rPr>
                <w:lang w:eastAsia="ar-SA"/>
              </w:rPr>
              <w:lastRenderedPageBreak/>
              <w:t>Key Exchange</w:t>
            </w:r>
          </w:p>
        </w:tc>
        <w:tc>
          <w:tcPr>
            <w:tcW w:w="6875" w:type="dxa"/>
          </w:tcPr>
          <w:p w14:paraId="16D8E0F6" w14:textId="77777777" w:rsidR="00BC097A" w:rsidRDefault="00BC097A">
            <w:pPr>
              <w:snapToGrid w:val="0"/>
              <w:rPr>
                <w:lang w:eastAsia="ar-SA"/>
              </w:rPr>
            </w:pPr>
            <w:r>
              <w:rPr>
                <w:lang w:eastAsia="ar-SA"/>
              </w:rPr>
              <w:t>The process of exchanging public keys in order to establish secure communications.</w:t>
            </w:r>
          </w:p>
        </w:tc>
      </w:tr>
      <w:tr w:rsidR="00BC097A" w14:paraId="0C132F1B" w14:textId="77777777" w:rsidTr="002701C6">
        <w:tc>
          <w:tcPr>
            <w:tcW w:w="2943" w:type="dxa"/>
          </w:tcPr>
          <w:p w14:paraId="099A4D94" w14:textId="77777777" w:rsidR="00BC097A" w:rsidRDefault="00BC097A">
            <w:pPr>
              <w:snapToGrid w:val="0"/>
              <w:rPr>
                <w:lang w:eastAsia="ar-SA"/>
              </w:rPr>
            </w:pPr>
            <w:r>
              <w:rPr>
                <w:lang w:eastAsia="ar-SA"/>
              </w:rPr>
              <w:t>Key Generation Material</w:t>
            </w:r>
          </w:p>
        </w:tc>
        <w:tc>
          <w:tcPr>
            <w:tcW w:w="6875" w:type="dxa"/>
          </w:tcPr>
          <w:p w14:paraId="7F9ED9B7" w14:textId="77777777" w:rsidR="00BC097A" w:rsidRDefault="00BC097A">
            <w:pPr>
              <w:snapToGrid w:val="0"/>
              <w:rPr>
                <w:lang w:eastAsia="ar-SA"/>
              </w:rPr>
            </w:pPr>
            <w:r>
              <w:rPr>
                <w:lang w:eastAsia="ar-SA"/>
              </w:rPr>
              <w:t>Random numbers, pseudo-random numbers, and cryptographic parameters used in generating cryptographic keys.</w:t>
            </w:r>
          </w:p>
        </w:tc>
      </w:tr>
      <w:tr w:rsidR="00BC097A" w14:paraId="3173F3A0" w14:textId="77777777" w:rsidTr="002701C6">
        <w:tc>
          <w:tcPr>
            <w:tcW w:w="2943" w:type="dxa"/>
          </w:tcPr>
          <w:p w14:paraId="5702C865" w14:textId="77777777" w:rsidR="00BC097A" w:rsidRDefault="00BC097A">
            <w:pPr>
              <w:snapToGrid w:val="0"/>
              <w:rPr>
                <w:lang w:eastAsia="ar-SA"/>
              </w:rPr>
            </w:pPr>
            <w:r>
              <w:rPr>
                <w:lang w:eastAsia="ar-SA"/>
              </w:rPr>
              <w:t>Key Pair</w:t>
            </w:r>
          </w:p>
        </w:tc>
        <w:tc>
          <w:tcPr>
            <w:tcW w:w="6875" w:type="dxa"/>
          </w:tcPr>
          <w:p w14:paraId="20CE9D44"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1F49BEF0" w14:textId="77777777" w:rsidTr="002701C6">
        <w:tc>
          <w:tcPr>
            <w:tcW w:w="2943" w:type="dxa"/>
          </w:tcPr>
          <w:p w14:paraId="48560443" w14:textId="77777777" w:rsidR="003A4ADA" w:rsidRDefault="003A4ADA">
            <w:pPr>
              <w:snapToGrid w:val="0"/>
              <w:rPr>
                <w:lang w:eastAsia="ar-SA"/>
              </w:rPr>
            </w:pPr>
            <w:r>
              <w:rPr>
                <w:lang w:eastAsia="ar-SA"/>
              </w:rPr>
              <w:t>Legacy Federal PKI</w:t>
            </w:r>
          </w:p>
        </w:tc>
        <w:tc>
          <w:tcPr>
            <w:tcW w:w="6875" w:type="dxa"/>
          </w:tcPr>
          <w:p w14:paraId="26EE4E97"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6AB91F05" w14:textId="77777777" w:rsidTr="002701C6">
        <w:tc>
          <w:tcPr>
            <w:tcW w:w="2943" w:type="dxa"/>
          </w:tcPr>
          <w:p w14:paraId="6B2ECCFC" w14:textId="77777777" w:rsidR="00BC097A" w:rsidRDefault="00BC097A">
            <w:pPr>
              <w:snapToGrid w:val="0"/>
              <w:rPr>
                <w:lang w:eastAsia="ar-SA"/>
              </w:rPr>
            </w:pPr>
            <w:r>
              <w:rPr>
                <w:lang w:eastAsia="ar-SA"/>
              </w:rPr>
              <w:t>Modification (of a certificate)</w:t>
            </w:r>
          </w:p>
        </w:tc>
        <w:tc>
          <w:tcPr>
            <w:tcW w:w="6875" w:type="dxa"/>
          </w:tcPr>
          <w:p w14:paraId="7D7ACA8B"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74238EE9" w14:textId="77777777" w:rsidTr="002701C6">
        <w:tc>
          <w:tcPr>
            <w:tcW w:w="2943" w:type="dxa"/>
          </w:tcPr>
          <w:p w14:paraId="5AE7EBA4" w14:textId="77777777" w:rsidR="00BC097A" w:rsidRDefault="00BC097A">
            <w:pPr>
              <w:snapToGrid w:val="0"/>
              <w:rPr>
                <w:lang w:eastAsia="ar-SA"/>
              </w:rPr>
            </w:pPr>
            <w:r>
              <w:rPr>
                <w:lang w:eastAsia="ar-SA"/>
              </w:rPr>
              <w:t>Mutual Authentication</w:t>
            </w:r>
          </w:p>
        </w:tc>
        <w:tc>
          <w:tcPr>
            <w:tcW w:w="6875" w:type="dxa"/>
          </w:tcPr>
          <w:p w14:paraId="0E47D0D7"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7E22E1D2" w14:textId="77777777" w:rsidTr="002701C6">
        <w:tc>
          <w:tcPr>
            <w:tcW w:w="2943" w:type="dxa"/>
          </w:tcPr>
          <w:p w14:paraId="132E7370" w14:textId="77777777" w:rsidR="00BC097A" w:rsidRDefault="00BC097A">
            <w:pPr>
              <w:snapToGrid w:val="0"/>
              <w:rPr>
                <w:lang w:eastAsia="ar-SA"/>
              </w:rPr>
            </w:pPr>
            <w:r>
              <w:rPr>
                <w:lang w:eastAsia="ar-SA"/>
              </w:rPr>
              <w:t>Naming Authority</w:t>
            </w:r>
          </w:p>
        </w:tc>
        <w:tc>
          <w:tcPr>
            <w:tcW w:w="6875" w:type="dxa"/>
          </w:tcPr>
          <w:p w14:paraId="780F4DA6"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5308B184" w14:textId="77777777" w:rsidTr="002701C6">
        <w:tc>
          <w:tcPr>
            <w:tcW w:w="2943" w:type="dxa"/>
          </w:tcPr>
          <w:p w14:paraId="1B3E338C" w14:textId="77777777" w:rsidR="00BC097A" w:rsidRDefault="00BC097A">
            <w:pPr>
              <w:snapToGrid w:val="0"/>
              <w:rPr>
                <w:lang w:eastAsia="ar-SA"/>
              </w:rPr>
            </w:pPr>
            <w:r>
              <w:rPr>
                <w:lang w:eastAsia="ar-SA"/>
              </w:rPr>
              <w:t>National Security System</w:t>
            </w:r>
          </w:p>
        </w:tc>
        <w:tc>
          <w:tcPr>
            <w:tcW w:w="6875" w:type="dxa"/>
          </w:tcPr>
          <w:p w14:paraId="3C4C37E2"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4B1E0E74" w14:textId="77777777" w:rsidTr="002701C6">
        <w:tc>
          <w:tcPr>
            <w:tcW w:w="2943" w:type="dxa"/>
          </w:tcPr>
          <w:p w14:paraId="0F8EFBAF" w14:textId="77777777" w:rsidR="00BC097A" w:rsidRDefault="00BC097A">
            <w:pPr>
              <w:snapToGrid w:val="0"/>
              <w:rPr>
                <w:lang w:eastAsia="ar-SA"/>
              </w:rPr>
            </w:pPr>
            <w:r>
              <w:rPr>
                <w:lang w:eastAsia="ar-SA"/>
              </w:rPr>
              <w:t>Non-Repudiation</w:t>
            </w:r>
          </w:p>
        </w:tc>
        <w:tc>
          <w:tcPr>
            <w:tcW w:w="6875" w:type="dxa"/>
          </w:tcPr>
          <w:p w14:paraId="7B5A1D2C" w14:textId="77777777" w:rsidR="00BC097A" w:rsidRDefault="00BC097A">
            <w:pPr>
              <w:snapToGrid w:val="0"/>
              <w:rPr>
                <w:lang w:eastAsia="ar-SA"/>
              </w:rPr>
            </w:pPr>
            <w:r>
              <w:rPr>
                <w:lang w:eastAsia="ar-SA"/>
              </w:rPr>
              <w:t xml:space="preserve">Assurance that the sender is provided with proof of delivery and that the recipient is provided with proof of the sender's identity so that neither can later deny having processed the data. [NS4009]  Technical non-repudiation refers to the assurance a relying party has that if a public key is used to validate a digital signature, that </w:t>
            </w:r>
            <w:r>
              <w:rPr>
                <w:lang w:eastAsia="ar-SA"/>
              </w:rPr>
              <w:lastRenderedPageBreak/>
              <w:t>signature had to have been made by the corresponding private signature key.</w:t>
            </w:r>
          </w:p>
        </w:tc>
      </w:tr>
      <w:tr w:rsidR="00BC097A" w14:paraId="280178BD" w14:textId="77777777" w:rsidTr="002701C6">
        <w:tc>
          <w:tcPr>
            <w:tcW w:w="2943" w:type="dxa"/>
          </w:tcPr>
          <w:p w14:paraId="5B1D6084" w14:textId="77777777" w:rsidR="00BC097A" w:rsidRDefault="00BC097A">
            <w:pPr>
              <w:snapToGrid w:val="0"/>
              <w:rPr>
                <w:lang w:eastAsia="ar-SA"/>
              </w:rPr>
            </w:pPr>
            <w:r>
              <w:rPr>
                <w:lang w:eastAsia="ar-SA"/>
              </w:rPr>
              <w:lastRenderedPageBreak/>
              <w:t>Object Identifier (OID)</w:t>
            </w:r>
          </w:p>
        </w:tc>
        <w:tc>
          <w:tcPr>
            <w:tcW w:w="6875" w:type="dxa"/>
          </w:tcPr>
          <w:p w14:paraId="110C82C5"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BC097A" w14:paraId="10CDE23A" w14:textId="77777777" w:rsidTr="002701C6">
        <w:tc>
          <w:tcPr>
            <w:tcW w:w="2943" w:type="dxa"/>
          </w:tcPr>
          <w:p w14:paraId="5B81B4D6" w14:textId="77777777" w:rsidR="00BC097A" w:rsidRDefault="00BC097A">
            <w:pPr>
              <w:snapToGrid w:val="0"/>
              <w:rPr>
                <w:lang w:eastAsia="ar-SA"/>
              </w:rPr>
            </w:pPr>
            <w:r>
              <w:rPr>
                <w:lang w:eastAsia="ar-SA"/>
              </w:rPr>
              <w:t>Out-of-Band</w:t>
            </w:r>
          </w:p>
        </w:tc>
        <w:tc>
          <w:tcPr>
            <w:tcW w:w="6875" w:type="dxa"/>
          </w:tcPr>
          <w:p w14:paraId="1A036F34"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5450400F" w14:textId="77777777" w:rsidTr="002701C6">
        <w:tc>
          <w:tcPr>
            <w:tcW w:w="2943" w:type="dxa"/>
          </w:tcPr>
          <w:p w14:paraId="456C97B9" w14:textId="77777777" w:rsidR="00BC097A" w:rsidRDefault="00BC097A">
            <w:pPr>
              <w:snapToGrid w:val="0"/>
              <w:rPr>
                <w:lang w:eastAsia="ar-SA"/>
              </w:rPr>
            </w:pPr>
            <w:r>
              <w:rPr>
                <w:lang w:eastAsia="ar-SA"/>
              </w:rPr>
              <w:t>Outside Threat</w:t>
            </w:r>
          </w:p>
        </w:tc>
        <w:tc>
          <w:tcPr>
            <w:tcW w:w="6875" w:type="dxa"/>
          </w:tcPr>
          <w:p w14:paraId="72056713"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53622711" w14:textId="77777777" w:rsidTr="002701C6">
        <w:tc>
          <w:tcPr>
            <w:tcW w:w="2943" w:type="dxa"/>
          </w:tcPr>
          <w:p w14:paraId="25B6588A" w14:textId="77777777" w:rsidR="00BC097A" w:rsidRDefault="00BC097A">
            <w:pPr>
              <w:snapToGrid w:val="0"/>
              <w:rPr>
                <w:lang w:eastAsia="ar-SA"/>
              </w:rPr>
            </w:pPr>
            <w:r>
              <w:rPr>
                <w:lang w:eastAsia="ar-SA"/>
              </w:rPr>
              <w:t>Physically Isolated Network</w:t>
            </w:r>
          </w:p>
        </w:tc>
        <w:tc>
          <w:tcPr>
            <w:tcW w:w="6875" w:type="dxa"/>
          </w:tcPr>
          <w:p w14:paraId="5F6F7ED9"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570C5986" w14:textId="77777777" w:rsidTr="002701C6">
        <w:tc>
          <w:tcPr>
            <w:tcW w:w="2943" w:type="dxa"/>
          </w:tcPr>
          <w:p w14:paraId="7781A804" w14:textId="77777777" w:rsidR="00BC097A" w:rsidRDefault="00BC097A">
            <w:pPr>
              <w:snapToGrid w:val="0"/>
              <w:rPr>
                <w:lang w:eastAsia="ar-SA"/>
              </w:rPr>
            </w:pPr>
            <w:r>
              <w:rPr>
                <w:lang w:eastAsia="ar-SA"/>
              </w:rPr>
              <w:t>PKI Sponsor</w:t>
            </w:r>
          </w:p>
        </w:tc>
        <w:tc>
          <w:tcPr>
            <w:tcW w:w="6875" w:type="dxa"/>
          </w:tcPr>
          <w:p w14:paraId="4417906C"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1174B231" w14:textId="77777777" w:rsidTr="002701C6">
        <w:tc>
          <w:tcPr>
            <w:tcW w:w="2943" w:type="dxa"/>
          </w:tcPr>
          <w:p w14:paraId="0FD33ECD" w14:textId="77777777" w:rsidR="00BC097A" w:rsidRDefault="00BC097A">
            <w:pPr>
              <w:snapToGrid w:val="0"/>
              <w:rPr>
                <w:lang w:eastAsia="ar-SA"/>
              </w:rPr>
            </w:pPr>
            <w:r>
              <w:rPr>
                <w:lang w:eastAsia="ar-SA"/>
              </w:rPr>
              <w:t>Policy Management Authority (PMA)</w:t>
            </w:r>
          </w:p>
        </w:tc>
        <w:tc>
          <w:tcPr>
            <w:tcW w:w="6875" w:type="dxa"/>
          </w:tcPr>
          <w:p w14:paraId="361CFF23" w14:textId="77777777" w:rsidR="00BC097A" w:rsidRDefault="00BC097A">
            <w:pPr>
              <w:snapToGrid w:val="0"/>
              <w:rPr>
                <w:lang w:eastAsia="ar-SA"/>
              </w:rPr>
            </w:pPr>
            <w:r>
              <w:rPr>
                <w:lang w:eastAsia="ar-SA"/>
              </w:rPr>
              <w:t xml:space="preserve">Body established to oversee the creation and update of certificate policies, review certification practice statements, review the results of CA audits for policy compliance, evaluate non-domain policies for acceptance within the domain, and generally oversee and manage the PKI certificate policies.  </w:t>
            </w:r>
          </w:p>
        </w:tc>
      </w:tr>
      <w:tr w:rsidR="00BC097A" w14:paraId="01C2AC08" w14:textId="77777777" w:rsidTr="002701C6">
        <w:tc>
          <w:tcPr>
            <w:tcW w:w="2943" w:type="dxa"/>
          </w:tcPr>
          <w:p w14:paraId="44E4B86C" w14:textId="77777777" w:rsidR="00BC097A" w:rsidRDefault="00BC097A">
            <w:pPr>
              <w:snapToGrid w:val="0"/>
              <w:rPr>
                <w:lang w:eastAsia="ar-SA"/>
              </w:rPr>
            </w:pPr>
            <w:r>
              <w:rPr>
                <w:lang w:eastAsia="ar-SA"/>
              </w:rPr>
              <w:t>Privacy</w:t>
            </w:r>
          </w:p>
        </w:tc>
        <w:tc>
          <w:tcPr>
            <w:tcW w:w="6875" w:type="dxa"/>
          </w:tcPr>
          <w:p w14:paraId="1583F109"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3840FCCF" w14:textId="77777777" w:rsidTr="002701C6">
        <w:tc>
          <w:tcPr>
            <w:tcW w:w="2943" w:type="dxa"/>
          </w:tcPr>
          <w:p w14:paraId="244E6681" w14:textId="77777777" w:rsidR="00BC097A" w:rsidRDefault="00BC097A">
            <w:pPr>
              <w:snapToGrid w:val="0"/>
              <w:rPr>
                <w:lang w:eastAsia="ar-SA"/>
              </w:rPr>
            </w:pPr>
            <w:r>
              <w:rPr>
                <w:lang w:eastAsia="ar-SA"/>
              </w:rPr>
              <w:t>Private Key</w:t>
            </w:r>
          </w:p>
        </w:tc>
        <w:tc>
          <w:tcPr>
            <w:tcW w:w="6875" w:type="dxa"/>
          </w:tcPr>
          <w:p w14:paraId="6EBF3429"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3B8BF9BA" w14:textId="77777777" w:rsidTr="002701C6">
        <w:tc>
          <w:tcPr>
            <w:tcW w:w="2943" w:type="dxa"/>
          </w:tcPr>
          <w:p w14:paraId="302F6B0A" w14:textId="77777777" w:rsidR="00BC097A" w:rsidRDefault="00BC097A">
            <w:pPr>
              <w:snapToGrid w:val="0"/>
              <w:rPr>
                <w:lang w:eastAsia="ar-SA"/>
              </w:rPr>
            </w:pPr>
            <w:r>
              <w:rPr>
                <w:lang w:eastAsia="ar-SA"/>
              </w:rPr>
              <w:t>Public Key</w:t>
            </w:r>
          </w:p>
        </w:tc>
        <w:tc>
          <w:tcPr>
            <w:tcW w:w="6875" w:type="dxa"/>
          </w:tcPr>
          <w:p w14:paraId="262A304E"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16A96544" w14:textId="77777777" w:rsidTr="002701C6">
        <w:tc>
          <w:tcPr>
            <w:tcW w:w="2943" w:type="dxa"/>
          </w:tcPr>
          <w:p w14:paraId="03F822CD" w14:textId="77777777" w:rsidR="00BC097A" w:rsidRDefault="00BC097A">
            <w:pPr>
              <w:snapToGrid w:val="0"/>
              <w:rPr>
                <w:lang w:eastAsia="ar-SA"/>
              </w:rPr>
            </w:pPr>
            <w:r>
              <w:rPr>
                <w:lang w:eastAsia="ar-SA"/>
              </w:rPr>
              <w:t>Public Key Infrastructure (PKI)</w:t>
            </w:r>
          </w:p>
        </w:tc>
        <w:tc>
          <w:tcPr>
            <w:tcW w:w="6875" w:type="dxa"/>
          </w:tcPr>
          <w:p w14:paraId="615BB7DC" w14:textId="77777777" w:rsidR="00BC097A" w:rsidRDefault="00BC097A">
            <w:pPr>
              <w:snapToGrid w:val="0"/>
              <w:rPr>
                <w:lang w:eastAsia="ar-SA"/>
              </w:rPr>
            </w:pPr>
            <w:r>
              <w:rPr>
                <w:lang w:eastAsia="ar-SA"/>
              </w:rPr>
              <w:t xml:space="preserve">A set of policies, processes, server platforms, software, and workstations used for the purpose of administering certificates and </w:t>
            </w:r>
            <w:r>
              <w:rPr>
                <w:lang w:eastAsia="ar-SA"/>
              </w:rPr>
              <w:lastRenderedPageBreak/>
              <w:t>public/private key pairs, including the ability to issue, maintain, and revoke public key certificates.</w:t>
            </w:r>
          </w:p>
        </w:tc>
      </w:tr>
      <w:tr w:rsidR="00BC097A" w14:paraId="2AA785B7" w14:textId="77777777" w:rsidTr="002701C6">
        <w:tc>
          <w:tcPr>
            <w:tcW w:w="2943" w:type="dxa"/>
          </w:tcPr>
          <w:p w14:paraId="7B9E9C38" w14:textId="77777777" w:rsidR="00BC097A" w:rsidRDefault="00BC097A">
            <w:pPr>
              <w:snapToGrid w:val="0"/>
              <w:rPr>
                <w:lang w:eastAsia="ar-SA"/>
              </w:rPr>
            </w:pPr>
            <w:r>
              <w:rPr>
                <w:lang w:eastAsia="ar-SA"/>
              </w:rPr>
              <w:lastRenderedPageBreak/>
              <w:t>Registration Authority (RA)</w:t>
            </w:r>
          </w:p>
        </w:tc>
        <w:tc>
          <w:tcPr>
            <w:tcW w:w="6875" w:type="dxa"/>
          </w:tcPr>
          <w:p w14:paraId="0EDC0B3B"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6D8A69DE" w14:textId="77777777" w:rsidTr="002701C6">
        <w:tc>
          <w:tcPr>
            <w:tcW w:w="2943" w:type="dxa"/>
          </w:tcPr>
          <w:p w14:paraId="77C1888E" w14:textId="77777777" w:rsidR="00BC097A" w:rsidRDefault="00BC097A">
            <w:pPr>
              <w:snapToGrid w:val="0"/>
              <w:rPr>
                <w:lang w:eastAsia="ar-SA"/>
              </w:rPr>
            </w:pPr>
            <w:r>
              <w:rPr>
                <w:lang w:eastAsia="ar-SA"/>
              </w:rPr>
              <w:t>Re-key (a certificate)</w:t>
            </w:r>
          </w:p>
        </w:tc>
        <w:tc>
          <w:tcPr>
            <w:tcW w:w="6875" w:type="dxa"/>
          </w:tcPr>
          <w:p w14:paraId="56A0AFF0"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5F0C17A0" w14:textId="77777777" w:rsidTr="002701C6">
        <w:tc>
          <w:tcPr>
            <w:tcW w:w="2943" w:type="dxa"/>
          </w:tcPr>
          <w:p w14:paraId="720C6820" w14:textId="77777777" w:rsidR="00BC097A" w:rsidRDefault="00BC097A">
            <w:pPr>
              <w:snapToGrid w:val="0"/>
              <w:rPr>
                <w:lang w:eastAsia="ar-SA"/>
              </w:rPr>
            </w:pPr>
            <w:r>
              <w:rPr>
                <w:lang w:eastAsia="ar-SA"/>
              </w:rPr>
              <w:t>Relying Party</w:t>
            </w:r>
          </w:p>
        </w:tc>
        <w:tc>
          <w:tcPr>
            <w:tcW w:w="6875" w:type="dxa"/>
          </w:tcPr>
          <w:p w14:paraId="610384D7"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5EDE5941" w14:textId="77777777" w:rsidTr="002701C6">
        <w:tc>
          <w:tcPr>
            <w:tcW w:w="2943" w:type="dxa"/>
          </w:tcPr>
          <w:p w14:paraId="6DF34810" w14:textId="77777777" w:rsidR="00BC097A" w:rsidRDefault="00BC097A">
            <w:pPr>
              <w:snapToGrid w:val="0"/>
              <w:rPr>
                <w:lang w:eastAsia="ar-SA"/>
              </w:rPr>
            </w:pPr>
            <w:r>
              <w:rPr>
                <w:lang w:eastAsia="ar-SA"/>
              </w:rPr>
              <w:t>Renew (a certificate)</w:t>
            </w:r>
          </w:p>
        </w:tc>
        <w:tc>
          <w:tcPr>
            <w:tcW w:w="6875" w:type="dxa"/>
          </w:tcPr>
          <w:p w14:paraId="29208014"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21FBB189" w14:textId="77777777" w:rsidTr="002701C6">
        <w:tc>
          <w:tcPr>
            <w:tcW w:w="2943" w:type="dxa"/>
          </w:tcPr>
          <w:p w14:paraId="1312F23A" w14:textId="77777777" w:rsidR="00BC097A" w:rsidRDefault="00BC097A">
            <w:pPr>
              <w:snapToGrid w:val="0"/>
              <w:rPr>
                <w:lang w:eastAsia="ar-SA"/>
              </w:rPr>
            </w:pPr>
            <w:r>
              <w:rPr>
                <w:lang w:eastAsia="ar-SA"/>
              </w:rPr>
              <w:t>Repository</w:t>
            </w:r>
          </w:p>
        </w:tc>
        <w:tc>
          <w:tcPr>
            <w:tcW w:w="6875" w:type="dxa"/>
          </w:tcPr>
          <w:p w14:paraId="58E345DA"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5D202C31" w14:textId="77777777" w:rsidTr="002701C6">
        <w:tc>
          <w:tcPr>
            <w:tcW w:w="2943" w:type="dxa"/>
          </w:tcPr>
          <w:p w14:paraId="4FD6997A" w14:textId="77777777" w:rsidR="00BC097A" w:rsidRDefault="00BC097A">
            <w:pPr>
              <w:snapToGrid w:val="0"/>
              <w:rPr>
                <w:lang w:eastAsia="ar-SA"/>
              </w:rPr>
            </w:pPr>
            <w:r>
              <w:rPr>
                <w:lang w:eastAsia="ar-SA"/>
              </w:rPr>
              <w:t>Revoke a Certificate</w:t>
            </w:r>
          </w:p>
        </w:tc>
        <w:tc>
          <w:tcPr>
            <w:tcW w:w="6875" w:type="dxa"/>
          </w:tcPr>
          <w:p w14:paraId="76CACCD0"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66FEE1B3" w14:textId="77777777" w:rsidTr="002701C6">
        <w:tc>
          <w:tcPr>
            <w:tcW w:w="2943" w:type="dxa"/>
          </w:tcPr>
          <w:p w14:paraId="364C2B8B" w14:textId="77777777" w:rsidR="00BC097A" w:rsidRDefault="00BC097A">
            <w:pPr>
              <w:snapToGrid w:val="0"/>
              <w:rPr>
                <w:lang w:eastAsia="ar-SA"/>
              </w:rPr>
            </w:pPr>
            <w:r>
              <w:rPr>
                <w:lang w:eastAsia="ar-SA"/>
              </w:rPr>
              <w:t>Risk</w:t>
            </w:r>
          </w:p>
        </w:tc>
        <w:tc>
          <w:tcPr>
            <w:tcW w:w="6875" w:type="dxa"/>
          </w:tcPr>
          <w:p w14:paraId="232F41E0"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51AF5474" w14:textId="77777777" w:rsidTr="002701C6">
        <w:tc>
          <w:tcPr>
            <w:tcW w:w="2943" w:type="dxa"/>
          </w:tcPr>
          <w:p w14:paraId="5B257A20" w14:textId="77777777" w:rsidR="00BC097A" w:rsidRDefault="00BC097A">
            <w:pPr>
              <w:snapToGrid w:val="0"/>
              <w:rPr>
                <w:lang w:eastAsia="ar-SA"/>
              </w:rPr>
            </w:pPr>
            <w:r>
              <w:rPr>
                <w:lang w:eastAsia="ar-SA"/>
              </w:rPr>
              <w:t>Risk Tolerance</w:t>
            </w:r>
          </w:p>
        </w:tc>
        <w:tc>
          <w:tcPr>
            <w:tcW w:w="6875" w:type="dxa"/>
          </w:tcPr>
          <w:p w14:paraId="47CAFF42"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6A50B639" w14:textId="77777777" w:rsidTr="002701C6">
        <w:tc>
          <w:tcPr>
            <w:tcW w:w="2943" w:type="dxa"/>
          </w:tcPr>
          <w:p w14:paraId="4E47B8F0" w14:textId="77777777" w:rsidR="00BC097A" w:rsidRDefault="00BC097A">
            <w:pPr>
              <w:snapToGrid w:val="0"/>
              <w:rPr>
                <w:lang w:eastAsia="ar-SA"/>
              </w:rPr>
            </w:pPr>
            <w:r>
              <w:rPr>
                <w:lang w:eastAsia="ar-SA"/>
              </w:rPr>
              <w:t>Root CA</w:t>
            </w:r>
          </w:p>
        </w:tc>
        <w:tc>
          <w:tcPr>
            <w:tcW w:w="6875" w:type="dxa"/>
          </w:tcPr>
          <w:p w14:paraId="308E9E03"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28D2732C" w14:textId="77777777" w:rsidTr="002701C6">
        <w:tc>
          <w:tcPr>
            <w:tcW w:w="2943" w:type="dxa"/>
          </w:tcPr>
          <w:p w14:paraId="356BA072" w14:textId="77777777" w:rsidR="00BC097A" w:rsidRDefault="00BC097A">
            <w:pPr>
              <w:snapToGrid w:val="0"/>
              <w:rPr>
                <w:lang w:eastAsia="ar-SA"/>
              </w:rPr>
            </w:pPr>
            <w:r>
              <w:rPr>
                <w:lang w:eastAsia="ar-SA"/>
              </w:rPr>
              <w:t>Server</w:t>
            </w:r>
          </w:p>
        </w:tc>
        <w:tc>
          <w:tcPr>
            <w:tcW w:w="6875" w:type="dxa"/>
          </w:tcPr>
          <w:p w14:paraId="7CF6F2ED" w14:textId="77777777" w:rsidR="00BC097A" w:rsidRDefault="00BC097A">
            <w:pPr>
              <w:snapToGrid w:val="0"/>
              <w:rPr>
                <w:lang w:eastAsia="ar-SA"/>
              </w:rPr>
            </w:pPr>
            <w:r>
              <w:rPr>
                <w:lang w:eastAsia="ar-SA"/>
              </w:rPr>
              <w:t>A system entity that provides a service in response to requests from clients.</w:t>
            </w:r>
          </w:p>
        </w:tc>
      </w:tr>
      <w:tr w:rsidR="00BC097A" w14:paraId="644CE848" w14:textId="77777777" w:rsidTr="002701C6">
        <w:tc>
          <w:tcPr>
            <w:tcW w:w="2943" w:type="dxa"/>
          </w:tcPr>
          <w:p w14:paraId="2C99293D" w14:textId="77777777" w:rsidR="00BC097A" w:rsidRDefault="00BC097A">
            <w:pPr>
              <w:snapToGrid w:val="0"/>
              <w:rPr>
                <w:lang w:eastAsia="ar-SA"/>
              </w:rPr>
            </w:pPr>
            <w:r>
              <w:rPr>
                <w:lang w:eastAsia="ar-SA"/>
              </w:rPr>
              <w:t>Signature Certificate</w:t>
            </w:r>
          </w:p>
        </w:tc>
        <w:tc>
          <w:tcPr>
            <w:tcW w:w="6875" w:type="dxa"/>
          </w:tcPr>
          <w:p w14:paraId="0ACFE33A"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0C4427E2" w14:textId="77777777" w:rsidTr="002701C6">
        <w:tc>
          <w:tcPr>
            <w:tcW w:w="2943" w:type="dxa"/>
          </w:tcPr>
          <w:p w14:paraId="7578058B" w14:textId="77777777" w:rsidR="00BC097A" w:rsidRDefault="00BC097A">
            <w:pPr>
              <w:snapToGrid w:val="0"/>
              <w:rPr>
                <w:lang w:eastAsia="ar-SA"/>
              </w:rPr>
            </w:pPr>
            <w:r>
              <w:rPr>
                <w:lang w:eastAsia="ar-SA"/>
              </w:rPr>
              <w:t>Structural Container</w:t>
            </w:r>
          </w:p>
        </w:tc>
        <w:tc>
          <w:tcPr>
            <w:tcW w:w="6875" w:type="dxa"/>
          </w:tcPr>
          <w:p w14:paraId="18799B36"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48862361" w14:textId="77777777" w:rsidTr="002701C6">
        <w:tc>
          <w:tcPr>
            <w:tcW w:w="2943" w:type="dxa"/>
          </w:tcPr>
          <w:p w14:paraId="2DBAC499" w14:textId="77777777" w:rsidR="00BC097A" w:rsidRDefault="00BC097A">
            <w:pPr>
              <w:snapToGrid w:val="0"/>
              <w:rPr>
                <w:lang w:eastAsia="ar-SA"/>
              </w:rPr>
            </w:pPr>
            <w:r>
              <w:rPr>
                <w:lang w:eastAsia="ar-SA"/>
              </w:rPr>
              <w:lastRenderedPageBreak/>
              <w:t>Subordinate CA</w:t>
            </w:r>
          </w:p>
        </w:tc>
        <w:tc>
          <w:tcPr>
            <w:tcW w:w="6875" w:type="dxa"/>
          </w:tcPr>
          <w:p w14:paraId="7114DD99"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tc>
      </w:tr>
      <w:tr w:rsidR="00BC097A" w14:paraId="590F3102" w14:textId="77777777" w:rsidTr="002701C6">
        <w:tc>
          <w:tcPr>
            <w:tcW w:w="2943" w:type="dxa"/>
          </w:tcPr>
          <w:p w14:paraId="5D08102F" w14:textId="77777777" w:rsidR="00BC097A" w:rsidRDefault="00BC097A">
            <w:pPr>
              <w:snapToGrid w:val="0"/>
              <w:rPr>
                <w:lang w:eastAsia="ar-SA"/>
              </w:rPr>
            </w:pPr>
            <w:r>
              <w:rPr>
                <w:lang w:eastAsia="ar-SA"/>
              </w:rPr>
              <w:t>Subscriber</w:t>
            </w:r>
          </w:p>
        </w:tc>
        <w:tc>
          <w:tcPr>
            <w:tcW w:w="6875" w:type="dxa"/>
          </w:tcPr>
          <w:p w14:paraId="1961D403"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69E049DE" w14:textId="77777777" w:rsidTr="002701C6">
        <w:tc>
          <w:tcPr>
            <w:tcW w:w="2943" w:type="dxa"/>
          </w:tcPr>
          <w:p w14:paraId="36D8033A" w14:textId="77777777" w:rsidR="00BC097A" w:rsidRDefault="00BC097A">
            <w:pPr>
              <w:snapToGrid w:val="0"/>
              <w:rPr>
                <w:lang w:eastAsia="ar-SA"/>
              </w:rPr>
            </w:pPr>
            <w:r>
              <w:rPr>
                <w:lang w:eastAsia="ar-SA"/>
              </w:rPr>
              <w:t>Superior CA</w:t>
            </w:r>
          </w:p>
        </w:tc>
        <w:tc>
          <w:tcPr>
            <w:tcW w:w="6875" w:type="dxa"/>
          </w:tcPr>
          <w:p w14:paraId="18009852"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33318DB1" w14:textId="77777777" w:rsidTr="002701C6">
        <w:tc>
          <w:tcPr>
            <w:tcW w:w="2943" w:type="dxa"/>
          </w:tcPr>
          <w:p w14:paraId="5C7EBFCF" w14:textId="77777777" w:rsidR="00BC097A" w:rsidRDefault="00BC097A">
            <w:pPr>
              <w:snapToGrid w:val="0"/>
              <w:rPr>
                <w:lang w:eastAsia="ar-SA"/>
              </w:rPr>
            </w:pPr>
            <w:r>
              <w:rPr>
                <w:lang w:eastAsia="ar-SA"/>
              </w:rPr>
              <w:t>System Equipment Configuration</w:t>
            </w:r>
          </w:p>
        </w:tc>
        <w:tc>
          <w:tcPr>
            <w:tcW w:w="6875" w:type="dxa"/>
          </w:tcPr>
          <w:p w14:paraId="05915333" w14:textId="77777777" w:rsidR="00BC097A" w:rsidRDefault="00BC097A">
            <w:pPr>
              <w:snapToGrid w:val="0"/>
              <w:rPr>
                <w:lang w:eastAsia="ar-SA"/>
              </w:rPr>
            </w:pPr>
            <w:r>
              <w:rPr>
                <w:lang w:eastAsia="ar-SA"/>
              </w:rPr>
              <w:t>A comprehensive accounting of all system hardware and software types and settings.</w:t>
            </w:r>
          </w:p>
        </w:tc>
      </w:tr>
      <w:tr w:rsidR="00BC097A" w14:paraId="419DE65D" w14:textId="77777777" w:rsidTr="002701C6">
        <w:tc>
          <w:tcPr>
            <w:tcW w:w="2943" w:type="dxa"/>
          </w:tcPr>
          <w:p w14:paraId="0F1581B1" w14:textId="77777777" w:rsidR="00BC097A" w:rsidRDefault="00BC097A">
            <w:pPr>
              <w:snapToGrid w:val="0"/>
              <w:rPr>
                <w:lang w:eastAsia="ar-SA"/>
              </w:rPr>
            </w:pPr>
            <w:r>
              <w:rPr>
                <w:lang w:eastAsia="ar-SA"/>
              </w:rPr>
              <w:t>System High</w:t>
            </w:r>
          </w:p>
        </w:tc>
        <w:tc>
          <w:tcPr>
            <w:tcW w:w="6875" w:type="dxa"/>
          </w:tcPr>
          <w:p w14:paraId="471D143B" w14:textId="77777777" w:rsidR="00BC097A" w:rsidRDefault="00BC097A">
            <w:pPr>
              <w:snapToGrid w:val="0"/>
              <w:rPr>
                <w:lang w:eastAsia="ar-SA"/>
              </w:rPr>
            </w:pPr>
            <w:r>
              <w:rPr>
                <w:lang w:eastAsia="ar-SA"/>
              </w:rPr>
              <w:t>The highest security level supported by an information system. [NS4009]</w:t>
            </w:r>
          </w:p>
        </w:tc>
      </w:tr>
      <w:tr w:rsidR="00BC097A" w14:paraId="66415D9D" w14:textId="77777777" w:rsidTr="002701C6">
        <w:tc>
          <w:tcPr>
            <w:tcW w:w="2943" w:type="dxa"/>
          </w:tcPr>
          <w:p w14:paraId="619B49D6" w14:textId="77777777" w:rsidR="00BC097A" w:rsidRDefault="00BC097A">
            <w:pPr>
              <w:snapToGrid w:val="0"/>
              <w:rPr>
                <w:lang w:eastAsia="ar-SA"/>
              </w:rPr>
            </w:pPr>
            <w:r>
              <w:rPr>
                <w:lang w:eastAsia="ar-SA"/>
              </w:rPr>
              <w:t>Threat</w:t>
            </w:r>
          </w:p>
        </w:tc>
        <w:tc>
          <w:tcPr>
            <w:tcW w:w="6875" w:type="dxa"/>
          </w:tcPr>
          <w:p w14:paraId="1D6C7E98"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BC097A" w14:paraId="73C57D6B" w14:textId="77777777" w:rsidTr="002701C6">
        <w:tc>
          <w:tcPr>
            <w:tcW w:w="2943" w:type="dxa"/>
          </w:tcPr>
          <w:p w14:paraId="74B14C6A" w14:textId="77777777" w:rsidR="00BC097A" w:rsidRDefault="00BC097A">
            <w:pPr>
              <w:snapToGrid w:val="0"/>
              <w:rPr>
                <w:lang w:eastAsia="ar-SA"/>
              </w:rPr>
            </w:pPr>
            <w:r>
              <w:rPr>
                <w:lang w:eastAsia="ar-SA"/>
              </w:rPr>
              <w:t>Trust List</w:t>
            </w:r>
          </w:p>
        </w:tc>
        <w:tc>
          <w:tcPr>
            <w:tcW w:w="6875" w:type="dxa"/>
          </w:tcPr>
          <w:p w14:paraId="50CD6C6D"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39D30587" w14:textId="77777777" w:rsidTr="002701C6">
        <w:tc>
          <w:tcPr>
            <w:tcW w:w="2943" w:type="dxa"/>
          </w:tcPr>
          <w:p w14:paraId="7A695A51" w14:textId="77777777" w:rsidR="00BC097A" w:rsidRDefault="00BC097A">
            <w:pPr>
              <w:snapToGrid w:val="0"/>
              <w:rPr>
                <w:lang w:eastAsia="ar-SA"/>
              </w:rPr>
            </w:pPr>
            <w:r>
              <w:rPr>
                <w:lang w:eastAsia="ar-SA"/>
              </w:rPr>
              <w:t>Trusted Agent</w:t>
            </w:r>
          </w:p>
        </w:tc>
        <w:tc>
          <w:tcPr>
            <w:tcW w:w="6875" w:type="dxa"/>
          </w:tcPr>
          <w:p w14:paraId="36BADD92"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5955FB87" w14:textId="77777777" w:rsidTr="002701C6">
        <w:tc>
          <w:tcPr>
            <w:tcW w:w="2943" w:type="dxa"/>
          </w:tcPr>
          <w:p w14:paraId="6F87DD90" w14:textId="77777777" w:rsidR="00BC097A" w:rsidRDefault="00BC097A">
            <w:pPr>
              <w:snapToGrid w:val="0"/>
              <w:rPr>
                <w:lang w:eastAsia="ar-SA"/>
              </w:rPr>
            </w:pPr>
            <w:r>
              <w:rPr>
                <w:lang w:eastAsia="ar-SA"/>
              </w:rPr>
              <w:t>Trusted Certificate</w:t>
            </w:r>
          </w:p>
        </w:tc>
        <w:tc>
          <w:tcPr>
            <w:tcW w:w="6875" w:type="dxa"/>
          </w:tcPr>
          <w:p w14:paraId="4A4BCF21"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2B8F0CD2" w14:textId="77777777" w:rsidTr="002701C6">
        <w:tc>
          <w:tcPr>
            <w:tcW w:w="2943" w:type="dxa"/>
          </w:tcPr>
          <w:p w14:paraId="529F6261" w14:textId="77777777" w:rsidR="00BC097A" w:rsidRDefault="00BC097A">
            <w:pPr>
              <w:snapToGrid w:val="0"/>
              <w:rPr>
                <w:lang w:eastAsia="ar-SA"/>
              </w:rPr>
            </w:pPr>
            <w:r>
              <w:rPr>
                <w:lang w:eastAsia="ar-SA"/>
              </w:rPr>
              <w:t>Trusted Timestamp</w:t>
            </w:r>
          </w:p>
        </w:tc>
        <w:tc>
          <w:tcPr>
            <w:tcW w:w="6875" w:type="dxa"/>
          </w:tcPr>
          <w:p w14:paraId="478DF223"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70D82426" w14:textId="77777777" w:rsidTr="002701C6">
        <w:tc>
          <w:tcPr>
            <w:tcW w:w="2943" w:type="dxa"/>
          </w:tcPr>
          <w:p w14:paraId="29EBA18B" w14:textId="77777777" w:rsidR="00BC097A" w:rsidRDefault="00BC097A">
            <w:pPr>
              <w:snapToGrid w:val="0"/>
              <w:rPr>
                <w:lang w:eastAsia="ar-SA"/>
              </w:rPr>
            </w:pPr>
            <w:r>
              <w:rPr>
                <w:lang w:eastAsia="ar-SA"/>
              </w:rPr>
              <w:t>Trustworthy System</w:t>
            </w:r>
          </w:p>
        </w:tc>
        <w:tc>
          <w:tcPr>
            <w:tcW w:w="6875" w:type="dxa"/>
          </w:tcPr>
          <w:p w14:paraId="4FA10F63"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BC097A" w14:paraId="78BE7D45" w14:textId="77777777" w:rsidTr="002701C6">
        <w:tc>
          <w:tcPr>
            <w:tcW w:w="2943" w:type="dxa"/>
          </w:tcPr>
          <w:p w14:paraId="2EEFC82E" w14:textId="77777777" w:rsidR="00BC097A" w:rsidRDefault="00BC097A">
            <w:pPr>
              <w:snapToGrid w:val="0"/>
              <w:rPr>
                <w:lang w:eastAsia="ar-SA"/>
              </w:rPr>
            </w:pPr>
            <w:r>
              <w:rPr>
                <w:lang w:eastAsia="ar-SA"/>
              </w:rPr>
              <w:t>Two-Person Control</w:t>
            </w:r>
          </w:p>
        </w:tc>
        <w:tc>
          <w:tcPr>
            <w:tcW w:w="6875" w:type="dxa"/>
          </w:tcPr>
          <w:p w14:paraId="3FDF68A6" w14:textId="77777777" w:rsidR="00BC097A" w:rsidRDefault="00BC097A">
            <w:pPr>
              <w:snapToGrid w:val="0"/>
              <w:rPr>
                <w:lang w:eastAsia="ar-SA"/>
              </w:rPr>
            </w:pPr>
            <w:r>
              <w:rPr>
                <w:lang w:eastAsia="ar-SA"/>
              </w:rPr>
              <w:t xml:space="preserve">Continuous surveillance and control of positive control material at all times by a minimum of two authorized individuals, each capable </w:t>
            </w:r>
            <w:r>
              <w:rPr>
                <w:lang w:eastAsia="ar-SA"/>
              </w:rPr>
              <w:lastRenderedPageBreak/>
              <w:t>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31B43104" w14:textId="77777777" w:rsidTr="002701C6">
        <w:tc>
          <w:tcPr>
            <w:tcW w:w="2943" w:type="dxa"/>
          </w:tcPr>
          <w:p w14:paraId="3ED8BF85" w14:textId="77777777" w:rsidR="00BC097A" w:rsidRDefault="00BC097A">
            <w:pPr>
              <w:snapToGrid w:val="0"/>
              <w:rPr>
                <w:lang w:eastAsia="ar-SA"/>
              </w:rPr>
            </w:pPr>
            <w:r>
              <w:rPr>
                <w:lang w:eastAsia="ar-SA"/>
              </w:rPr>
              <w:lastRenderedPageBreak/>
              <w:t>Zeroize</w:t>
            </w:r>
          </w:p>
        </w:tc>
        <w:tc>
          <w:tcPr>
            <w:tcW w:w="6875" w:type="dxa"/>
          </w:tcPr>
          <w:p w14:paraId="1C382A1C"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68C92CCF" w14:textId="77777777" w:rsidR="00BC097A" w:rsidRDefault="00BC097A" w:rsidP="00A952F4">
      <w:pPr>
        <w:pStyle w:val="Heading1"/>
        <w:tabs>
          <w:tab w:val="clear" w:pos="432"/>
          <w:tab w:val="left" w:pos="540"/>
        </w:tabs>
        <w:spacing w:before="600"/>
        <w:ind w:left="540" w:hanging="540"/>
        <w:rPr>
          <w:lang w:eastAsia="ar-SA"/>
        </w:rPr>
      </w:pPr>
      <w:bookmarkStart w:id="589" w:name="_Toc280344012"/>
      <w:bookmarkStart w:id="590" w:name="_Toc280344463"/>
      <w:r>
        <w:rPr>
          <w:lang w:eastAsia="ar-SA"/>
        </w:rPr>
        <w:t>Acknowledgments</w:t>
      </w:r>
      <w:bookmarkEnd w:id="589"/>
      <w:bookmarkEnd w:id="590"/>
    </w:p>
    <w:p w14:paraId="08C8F08C" w14:textId="77777777" w:rsidR="00BC097A" w:rsidRDefault="00BC097A">
      <w:r>
        <w:t>The Certificate Policy Working Group developed this CP based on RFC 3647 and the original U.S. Federal PKI Common Policy Framework Certificate Policy.</w:t>
      </w:r>
    </w:p>
    <w:sectPr w:rsidR="00BC097A" w:rsidSect="00254B2E">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B471C" w14:textId="77777777" w:rsidR="00254B2E" w:rsidRDefault="00254B2E">
      <w:r>
        <w:separator/>
      </w:r>
    </w:p>
  </w:endnote>
  <w:endnote w:type="continuationSeparator" w:id="0">
    <w:p w14:paraId="318E61D5" w14:textId="77777777" w:rsidR="00254B2E" w:rsidRDefault="0025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B1D99" w14:textId="77777777" w:rsidR="00EE1B5A" w:rsidRDefault="00EE1B5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AB2171" w14:textId="77777777" w:rsidR="00EE1B5A" w:rsidRDefault="00EE1B5A"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143A" w14:textId="77777777" w:rsidR="0022360C" w:rsidRDefault="002236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01F2" w14:textId="77777777" w:rsidR="0022360C" w:rsidRDefault="002236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ACC48" w14:textId="77777777" w:rsidR="00EE1B5A" w:rsidRDefault="00EE1B5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87DAA">
      <w:rPr>
        <w:rStyle w:val="PageNumber"/>
        <w:noProof/>
      </w:rPr>
      <w:t>58</w:t>
    </w:r>
    <w:r>
      <w:rPr>
        <w:rStyle w:val="PageNumber"/>
      </w:rPr>
      <w:fldChar w:fldCharType="end"/>
    </w:r>
  </w:p>
  <w:p w14:paraId="4E9BCD08" w14:textId="77777777" w:rsidR="00EE1B5A" w:rsidRDefault="00EE1B5A"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BCFEF" w14:textId="77777777" w:rsidR="00254B2E" w:rsidRDefault="00254B2E">
      <w:r>
        <w:separator/>
      </w:r>
    </w:p>
  </w:footnote>
  <w:footnote w:type="continuationSeparator" w:id="0">
    <w:p w14:paraId="5D23258E" w14:textId="77777777" w:rsidR="00254B2E" w:rsidRDefault="00254B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682EE" w14:textId="77777777" w:rsidR="0022360C" w:rsidRDefault="002236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22171" w14:textId="77777777" w:rsidR="0022360C" w:rsidRDefault="002236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CEE83" w14:textId="77777777" w:rsidR="0022360C" w:rsidRDefault="002236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8A51B" w14:textId="77777777" w:rsidR="00EE1B5A" w:rsidRPr="00AD425A" w:rsidRDefault="00EE1B5A"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D405066"/>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0000000B"/>
    <w:name w:val="WW8Num15"/>
    <w:lvl w:ilvl="0">
      <w:start w:val="1"/>
      <w:numFmt w:val="bullet"/>
      <w:lvlText w:val=""/>
      <w:lvlJc w:val="left"/>
      <w:pPr>
        <w:tabs>
          <w:tab w:val="num" w:pos="720"/>
        </w:tabs>
        <w:ind w:left="720" w:hanging="360"/>
      </w:pPr>
      <w:rPr>
        <w:rFonts w:ascii="Symbol" w:hAnsi="Symbol"/>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0000000D"/>
    <w:name w:val="WW8Num21"/>
    <w:lvl w:ilvl="0">
      <w:start w:val="1"/>
      <w:numFmt w:val="bullet"/>
      <w:lvlText w:val="·"/>
      <w:lvlJc w:val="left"/>
      <w:pPr>
        <w:tabs>
          <w:tab w:val="num" w:pos="360"/>
        </w:tabs>
        <w:ind w:left="360" w:firstLine="0"/>
      </w:pPr>
      <w:rPr>
        <w:rFonts w:ascii="Symbol" w:hAnsi="Symbol"/>
        <w:color w:val="339966"/>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0000001D"/>
    <w:name w:val="WW8Num42"/>
    <w:lvl w:ilvl="0">
      <w:start w:val="1"/>
      <w:numFmt w:val="bullet"/>
      <w:lvlText w:val="·"/>
      <w:lvlJc w:val="left"/>
      <w:pPr>
        <w:tabs>
          <w:tab w:val="num" w:pos="720"/>
        </w:tabs>
        <w:ind w:left="720" w:firstLine="0"/>
      </w:pPr>
      <w:rPr>
        <w:rFonts w:ascii="Symbol" w:hAnsi="Symbol"/>
        <w:b w:val="0"/>
        <w:i w:val="0"/>
        <w:color w:val="339966"/>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0000002B"/>
    <w:lvl w:ilvl="0">
      <w:start w:val="1"/>
      <w:numFmt w:val="bullet"/>
      <w:lvlText w:val="·"/>
      <w:lvlJc w:val="left"/>
      <w:pPr>
        <w:tabs>
          <w:tab w:val="num" w:pos="720"/>
        </w:tabs>
        <w:ind w:left="720" w:firstLine="0"/>
      </w:pPr>
      <w:rPr>
        <w:rFonts w:ascii="Symbol" w:hAnsi="Symbol"/>
        <w:color w:val="339966"/>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0000002C"/>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0000002D"/>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0000002E"/>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0000002F"/>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00000030"/>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00000031"/>
    <w:lvl w:ilvl="0">
      <w:start w:val="1"/>
      <w:numFmt w:val="bullet"/>
      <w:lvlText w:val="·"/>
      <w:lvlJc w:val="left"/>
      <w:pPr>
        <w:tabs>
          <w:tab w:val="num" w:pos="360"/>
        </w:tabs>
        <w:ind w:left="360" w:firstLine="0"/>
      </w:pPr>
      <w:rPr>
        <w:rFonts w:ascii="Symbol" w:hAnsi="Symbol"/>
        <w:color w:val="339966"/>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73687599">
    <w:abstractNumId w:val="0"/>
  </w:num>
  <w:num w:numId="2" w16cid:durableId="487014563">
    <w:abstractNumId w:val="1"/>
  </w:num>
  <w:num w:numId="3" w16cid:durableId="1459490442">
    <w:abstractNumId w:val="2"/>
  </w:num>
  <w:num w:numId="4" w16cid:durableId="584925825">
    <w:abstractNumId w:val="3"/>
  </w:num>
  <w:num w:numId="5" w16cid:durableId="1198272105">
    <w:abstractNumId w:val="4"/>
  </w:num>
  <w:num w:numId="6" w16cid:durableId="1233850536">
    <w:abstractNumId w:val="5"/>
  </w:num>
  <w:num w:numId="7" w16cid:durableId="312023776">
    <w:abstractNumId w:val="6"/>
  </w:num>
  <w:num w:numId="8" w16cid:durableId="1641155736">
    <w:abstractNumId w:val="7"/>
  </w:num>
  <w:num w:numId="9" w16cid:durableId="1087380475">
    <w:abstractNumId w:val="8"/>
  </w:num>
  <w:num w:numId="10" w16cid:durableId="218633938">
    <w:abstractNumId w:val="9"/>
  </w:num>
  <w:num w:numId="11" w16cid:durableId="60255519">
    <w:abstractNumId w:val="10"/>
  </w:num>
  <w:num w:numId="12" w16cid:durableId="368649667">
    <w:abstractNumId w:val="11"/>
  </w:num>
  <w:num w:numId="13" w16cid:durableId="1623031594">
    <w:abstractNumId w:val="12"/>
  </w:num>
  <w:num w:numId="14" w16cid:durableId="1635788962">
    <w:abstractNumId w:val="13"/>
  </w:num>
  <w:num w:numId="15" w16cid:durableId="544365841">
    <w:abstractNumId w:val="14"/>
  </w:num>
  <w:num w:numId="16" w16cid:durableId="1837114507">
    <w:abstractNumId w:val="15"/>
  </w:num>
  <w:num w:numId="17" w16cid:durableId="282078527">
    <w:abstractNumId w:val="16"/>
  </w:num>
  <w:num w:numId="18" w16cid:durableId="107507697">
    <w:abstractNumId w:val="17"/>
  </w:num>
  <w:num w:numId="19" w16cid:durableId="275722126">
    <w:abstractNumId w:val="18"/>
  </w:num>
  <w:num w:numId="20" w16cid:durableId="495002744">
    <w:abstractNumId w:val="19"/>
  </w:num>
  <w:num w:numId="21" w16cid:durableId="114371789">
    <w:abstractNumId w:val="20"/>
  </w:num>
  <w:num w:numId="22" w16cid:durableId="1474446295">
    <w:abstractNumId w:val="21"/>
  </w:num>
  <w:num w:numId="23" w16cid:durableId="442313064">
    <w:abstractNumId w:val="22"/>
  </w:num>
  <w:num w:numId="24" w16cid:durableId="2109887058">
    <w:abstractNumId w:val="23"/>
  </w:num>
  <w:num w:numId="25" w16cid:durableId="67044994">
    <w:abstractNumId w:val="24"/>
  </w:num>
  <w:num w:numId="26" w16cid:durableId="802885566">
    <w:abstractNumId w:val="25"/>
  </w:num>
  <w:num w:numId="27" w16cid:durableId="1178040311">
    <w:abstractNumId w:val="26"/>
  </w:num>
  <w:num w:numId="28" w16cid:durableId="602303917">
    <w:abstractNumId w:val="27"/>
  </w:num>
  <w:num w:numId="29" w16cid:durableId="1184513425">
    <w:abstractNumId w:val="28"/>
  </w:num>
  <w:num w:numId="30" w16cid:durableId="1639728507">
    <w:abstractNumId w:val="29"/>
  </w:num>
  <w:num w:numId="31" w16cid:durableId="76287263">
    <w:abstractNumId w:val="30"/>
  </w:num>
  <w:num w:numId="32" w16cid:durableId="876241036">
    <w:abstractNumId w:val="31"/>
  </w:num>
  <w:num w:numId="33" w16cid:durableId="903486364">
    <w:abstractNumId w:val="33"/>
  </w:num>
  <w:num w:numId="34" w16cid:durableId="1304506257">
    <w:abstractNumId w:val="34"/>
  </w:num>
  <w:num w:numId="35" w16cid:durableId="1929461332">
    <w:abstractNumId w:val="35"/>
  </w:num>
  <w:num w:numId="36" w16cid:durableId="73860539">
    <w:abstractNumId w:val="36"/>
  </w:num>
  <w:num w:numId="37" w16cid:durableId="150215607">
    <w:abstractNumId w:val="37"/>
  </w:num>
  <w:num w:numId="38" w16cid:durableId="1109279997">
    <w:abstractNumId w:val="39"/>
  </w:num>
  <w:num w:numId="39" w16cid:durableId="303580937">
    <w:abstractNumId w:val="40"/>
  </w:num>
  <w:num w:numId="40" w16cid:durableId="3438408">
    <w:abstractNumId w:val="41"/>
  </w:num>
  <w:num w:numId="41" w16cid:durableId="1424454330">
    <w:abstractNumId w:val="42"/>
  </w:num>
  <w:num w:numId="42" w16cid:durableId="1944144043">
    <w:abstractNumId w:val="43"/>
  </w:num>
  <w:num w:numId="43" w16cid:durableId="101924785">
    <w:abstractNumId w:val="44"/>
  </w:num>
  <w:num w:numId="44" w16cid:durableId="118650369">
    <w:abstractNumId w:val="45"/>
  </w:num>
  <w:num w:numId="45" w16cid:durableId="1543520725">
    <w:abstractNumId w:val="46"/>
  </w:num>
  <w:num w:numId="46" w16cid:durableId="984629932">
    <w:abstractNumId w:val="47"/>
  </w:num>
  <w:num w:numId="47" w16cid:durableId="630482376">
    <w:abstractNumId w:val="48"/>
  </w:num>
  <w:num w:numId="48" w16cid:durableId="254484497">
    <w:abstractNumId w:val="49"/>
  </w:num>
  <w:num w:numId="49" w16cid:durableId="796218707">
    <w:abstractNumId w:val="50"/>
  </w:num>
  <w:num w:numId="50" w16cid:durableId="1699694537">
    <w:abstractNumId w:val="51"/>
  </w:num>
  <w:num w:numId="51" w16cid:durableId="443229343">
    <w:abstractNumId w:val="52"/>
  </w:num>
  <w:num w:numId="52" w16cid:durableId="2122458225">
    <w:abstractNumId w:val="53"/>
  </w:num>
  <w:num w:numId="53" w16cid:durableId="1636373557">
    <w:abstractNumId w:val="54"/>
  </w:num>
  <w:num w:numId="54" w16cid:durableId="1139349179">
    <w:abstractNumId w:val="55"/>
  </w:num>
  <w:num w:numId="55" w16cid:durableId="1866864376">
    <w:abstractNumId w:val="56"/>
  </w:num>
  <w:num w:numId="56" w16cid:durableId="1873766117">
    <w:abstractNumId w:val="57"/>
  </w:num>
  <w:num w:numId="57" w16cid:durableId="1844586356">
    <w:abstractNumId w:val="58"/>
  </w:num>
  <w:num w:numId="58" w16cid:durableId="1997877881">
    <w:abstractNumId w:val="59"/>
  </w:num>
  <w:num w:numId="59" w16cid:durableId="314993306">
    <w:abstractNumId w:val="60"/>
  </w:num>
  <w:num w:numId="60" w16cid:durableId="1830974055">
    <w:abstractNumId w:val="6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63"/>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E2"/>
    <w:rsid w:val="00016185"/>
    <w:rsid w:val="00032941"/>
    <w:rsid w:val="0004358F"/>
    <w:rsid w:val="0006108F"/>
    <w:rsid w:val="00064A13"/>
    <w:rsid w:val="000670D1"/>
    <w:rsid w:val="000742C2"/>
    <w:rsid w:val="00075F24"/>
    <w:rsid w:val="0008265C"/>
    <w:rsid w:val="0008722F"/>
    <w:rsid w:val="000908D8"/>
    <w:rsid w:val="00091713"/>
    <w:rsid w:val="0009229B"/>
    <w:rsid w:val="000A354A"/>
    <w:rsid w:val="000A72AB"/>
    <w:rsid w:val="000B0467"/>
    <w:rsid w:val="000B1248"/>
    <w:rsid w:val="000C02BF"/>
    <w:rsid w:val="000C0367"/>
    <w:rsid w:val="000C2CDE"/>
    <w:rsid w:val="000C79AD"/>
    <w:rsid w:val="000D10BE"/>
    <w:rsid w:val="000E1E43"/>
    <w:rsid w:val="000E2C26"/>
    <w:rsid w:val="000F1315"/>
    <w:rsid w:val="000F1523"/>
    <w:rsid w:val="000F1C9D"/>
    <w:rsid w:val="001108F7"/>
    <w:rsid w:val="001113F1"/>
    <w:rsid w:val="00111889"/>
    <w:rsid w:val="00113C21"/>
    <w:rsid w:val="001224ED"/>
    <w:rsid w:val="00123E93"/>
    <w:rsid w:val="00124290"/>
    <w:rsid w:val="00131264"/>
    <w:rsid w:val="00133156"/>
    <w:rsid w:val="001401F6"/>
    <w:rsid w:val="00145BAC"/>
    <w:rsid w:val="001562AB"/>
    <w:rsid w:val="001608AE"/>
    <w:rsid w:val="001608CB"/>
    <w:rsid w:val="001656B9"/>
    <w:rsid w:val="00185084"/>
    <w:rsid w:val="00185514"/>
    <w:rsid w:val="00187159"/>
    <w:rsid w:val="00187CFC"/>
    <w:rsid w:val="001930EB"/>
    <w:rsid w:val="00193D1A"/>
    <w:rsid w:val="001943F8"/>
    <w:rsid w:val="001A1A4E"/>
    <w:rsid w:val="001A2725"/>
    <w:rsid w:val="001A7C30"/>
    <w:rsid w:val="001B47FE"/>
    <w:rsid w:val="001D1195"/>
    <w:rsid w:val="001E4D6F"/>
    <w:rsid w:val="001E780D"/>
    <w:rsid w:val="001F0AD8"/>
    <w:rsid w:val="001F30EC"/>
    <w:rsid w:val="001F6EFE"/>
    <w:rsid w:val="001F7386"/>
    <w:rsid w:val="00205863"/>
    <w:rsid w:val="00212351"/>
    <w:rsid w:val="00222229"/>
    <w:rsid w:val="0022360C"/>
    <w:rsid w:val="0023571A"/>
    <w:rsid w:val="00242F80"/>
    <w:rsid w:val="0024605B"/>
    <w:rsid w:val="0025153D"/>
    <w:rsid w:val="0025296A"/>
    <w:rsid w:val="00252AA8"/>
    <w:rsid w:val="00254B2E"/>
    <w:rsid w:val="0026084B"/>
    <w:rsid w:val="0026376D"/>
    <w:rsid w:val="002701C6"/>
    <w:rsid w:val="00271FF2"/>
    <w:rsid w:val="002737A0"/>
    <w:rsid w:val="00273809"/>
    <w:rsid w:val="00282554"/>
    <w:rsid w:val="002A0766"/>
    <w:rsid w:val="002A7850"/>
    <w:rsid w:val="002B1117"/>
    <w:rsid w:val="002C3977"/>
    <w:rsid w:val="002D3C5E"/>
    <w:rsid w:val="002F160D"/>
    <w:rsid w:val="002F1B99"/>
    <w:rsid w:val="002F24E1"/>
    <w:rsid w:val="002F472F"/>
    <w:rsid w:val="002F7AB4"/>
    <w:rsid w:val="003067D6"/>
    <w:rsid w:val="00306B01"/>
    <w:rsid w:val="00315A94"/>
    <w:rsid w:val="00341CF9"/>
    <w:rsid w:val="00346EFC"/>
    <w:rsid w:val="00352D1F"/>
    <w:rsid w:val="0035712C"/>
    <w:rsid w:val="00360C3E"/>
    <w:rsid w:val="003625BB"/>
    <w:rsid w:val="003718DA"/>
    <w:rsid w:val="00380BFD"/>
    <w:rsid w:val="003862FB"/>
    <w:rsid w:val="00387B3A"/>
    <w:rsid w:val="00387DAA"/>
    <w:rsid w:val="003A0D3D"/>
    <w:rsid w:val="003A3183"/>
    <w:rsid w:val="003A4ADA"/>
    <w:rsid w:val="003A4D80"/>
    <w:rsid w:val="003B2DC6"/>
    <w:rsid w:val="003F6EB4"/>
    <w:rsid w:val="00413C8B"/>
    <w:rsid w:val="00413CA1"/>
    <w:rsid w:val="0041563A"/>
    <w:rsid w:val="00430E51"/>
    <w:rsid w:val="0043300C"/>
    <w:rsid w:val="00445412"/>
    <w:rsid w:val="004456EB"/>
    <w:rsid w:val="00450026"/>
    <w:rsid w:val="00452DD4"/>
    <w:rsid w:val="00462505"/>
    <w:rsid w:val="004626F9"/>
    <w:rsid w:val="0046532C"/>
    <w:rsid w:val="00465B58"/>
    <w:rsid w:val="004714AE"/>
    <w:rsid w:val="0047360A"/>
    <w:rsid w:val="00474B1E"/>
    <w:rsid w:val="00474F65"/>
    <w:rsid w:val="00476AE2"/>
    <w:rsid w:val="00485D06"/>
    <w:rsid w:val="0049155E"/>
    <w:rsid w:val="00496D09"/>
    <w:rsid w:val="004B4A18"/>
    <w:rsid w:val="004B53E0"/>
    <w:rsid w:val="004C520D"/>
    <w:rsid w:val="004D424D"/>
    <w:rsid w:val="004D5D5A"/>
    <w:rsid w:val="004E499F"/>
    <w:rsid w:val="004E65BC"/>
    <w:rsid w:val="004F2652"/>
    <w:rsid w:val="004F2874"/>
    <w:rsid w:val="004F3523"/>
    <w:rsid w:val="005017D5"/>
    <w:rsid w:val="00506B6B"/>
    <w:rsid w:val="005424BF"/>
    <w:rsid w:val="005512D0"/>
    <w:rsid w:val="00596130"/>
    <w:rsid w:val="005A099D"/>
    <w:rsid w:val="005C39A8"/>
    <w:rsid w:val="005C6460"/>
    <w:rsid w:val="005C6AA6"/>
    <w:rsid w:val="005D03F2"/>
    <w:rsid w:val="005F407F"/>
    <w:rsid w:val="005F4E76"/>
    <w:rsid w:val="005F6B7D"/>
    <w:rsid w:val="0060080C"/>
    <w:rsid w:val="00603B9B"/>
    <w:rsid w:val="00605234"/>
    <w:rsid w:val="00611F57"/>
    <w:rsid w:val="00646960"/>
    <w:rsid w:val="00646DD1"/>
    <w:rsid w:val="00650CF4"/>
    <w:rsid w:val="006577F8"/>
    <w:rsid w:val="00660337"/>
    <w:rsid w:val="00661DBB"/>
    <w:rsid w:val="006664A6"/>
    <w:rsid w:val="006706B8"/>
    <w:rsid w:val="00670909"/>
    <w:rsid w:val="00676311"/>
    <w:rsid w:val="00676B0F"/>
    <w:rsid w:val="00686A5B"/>
    <w:rsid w:val="00690370"/>
    <w:rsid w:val="006912B9"/>
    <w:rsid w:val="00692147"/>
    <w:rsid w:val="0069225F"/>
    <w:rsid w:val="0069546E"/>
    <w:rsid w:val="006A27E9"/>
    <w:rsid w:val="006A6E29"/>
    <w:rsid w:val="006B5C9C"/>
    <w:rsid w:val="006D24DE"/>
    <w:rsid w:val="006F2BFE"/>
    <w:rsid w:val="006F3D97"/>
    <w:rsid w:val="00700CE5"/>
    <w:rsid w:val="00704B54"/>
    <w:rsid w:val="007158A3"/>
    <w:rsid w:val="00736908"/>
    <w:rsid w:val="0074326D"/>
    <w:rsid w:val="00750B8A"/>
    <w:rsid w:val="007511BD"/>
    <w:rsid w:val="007559D0"/>
    <w:rsid w:val="00764EF1"/>
    <w:rsid w:val="00774568"/>
    <w:rsid w:val="00780D3E"/>
    <w:rsid w:val="007847EC"/>
    <w:rsid w:val="00791088"/>
    <w:rsid w:val="00796FC0"/>
    <w:rsid w:val="007B38BB"/>
    <w:rsid w:val="007C05DE"/>
    <w:rsid w:val="007C6F9E"/>
    <w:rsid w:val="007D5417"/>
    <w:rsid w:val="007D59A8"/>
    <w:rsid w:val="007F08EC"/>
    <w:rsid w:val="007F124A"/>
    <w:rsid w:val="007F4D4E"/>
    <w:rsid w:val="00810BFC"/>
    <w:rsid w:val="008145CE"/>
    <w:rsid w:val="00816FEA"/>
    <w:rsid w:val="008216C3"/>
    <w:rsid w:val="00833570"/>
    <w:rsid w:val="0083543F"/>
    <w:rsid w:val="00835C67"/>
    <w:rsid w:val="00856A99"/>
    <w:rsid w:val="00876BEF"/>
    <w:rsid w:val="008820CA"/>
    <w:rsid w:val="008917C9"/>
    <w:rsid w:val="008A6BDC"/>
    <w:rsid w:val="008A7AE7"/>
    <w:rsid w:val="008B0AAC"/>
    <w:rsid w:val="008B4829"/>
    <w:rsid w:val="008C0864"/>
    <w:rsid w:val="008C7641"/>
    <w:rsid w:val="008D1C15"/>
    <w:rsid w:val="008D1DE9"/>
    <w:rsid w:val="008D62EA"/>
    <w:rsid w:val="008E1175"/>
    <w:rsid w:val="008E267B"/>
    <w:rsid w:val="008F0917"/>
    <w:rsid w:val="00900DD5"/>
    <w:rsid w:val="00903D77"/>
    <w:rsid w:val="00906B97"/>
    <w:rsid w:val="009134E8"/>
    <w:rsid w:val="00924EE2"/>
    <w:rsid w:val="00930E0D"/>
    <w:rsid w:val="0093527C"/>
    <w:rsid w:val="00936EB1"/>
    <w:rsid w:val="00945CE0"/>
    <w:rsid w:val="0095542C"/>
    <w:rsid w:val="00964521"/>
    <w:rsid w:val="00964667"/>
    <w:rsid w:val="009658D3"/>
    <w:rsid w:val="00965E2A"/>
    <w:rsid w:val="00966454"/>
    <w:rsid w:val="0096752F"/>
    <w:rsid w:val="0098435A"/>
    <w:rsid w:val="00987CBC"/>
    <w:rsid w:val="00990E87"/>
    <w:rsid w:val="00991CEC"/>
    <w:rsid w:val="00997FBC"/>
    <w:rsid w:val="009A0D09"/>
    <w:rsid w:val="009B76D7"/>
    <w:rsid w:val="009E1155"/>
    <w:rsid w:val="009E2959"/>
    <w:rsid w:val="009E4502"/>
    <w:rsid w:val="009F6F81"/>
    <w:rsid w:val="00A2284F"/>
    <w:rsid w:val="00A27543"/>
    <w:rsid w:val="00A37938"/>
    <w:rsid w:val="00A44168"/>
    <w:rsid w:val="00A4470A"/>
    <w:rsid w:val="00A5638E"/>
    <w:rsid w:val="00A67772"/>
    <w:rsid w:val="00A7626C"/>
    <w:rsid w:val="00A8476D"/>
    <w:rsid w:val="00A952F4"/>
    <w:rsid w:val="00AA1D46"/>
    <w:rsid w:val="00AA62E9"/>
    <w:rsid w:val="00AA6EEF"/>
    <w:rsid w:val="00AB5E41"/>
    <w:rsid w:val="00AC0D84"/>
    <w:rsid w:val="00AC60C4"/>
    <w:rsid w:val="00AD3C79"/>
    <w:rsid w:val="00AD425A"/>
    <w:rsid w:val="00AE4BC1"/>
    <w:rsid w:val="00AE65BE"/>
    <w:rsid w:val="00AF456D"/>
    <w:rsid w:val="00AF50D7"/>
    <w:rsid w:val="00B015C1"/>
    <w:rsid w:val="00B145B8"/>
    <w:rsid w:val="00B155E0"/>
    <w:rsid w:val="00B24BC2"/>
    <w:rsid w:val="00B450DE"/>
    <w:rsid w:val="00B50803"/>
    <w:rsid w:val="00B5085B"/>
    <w:rsid w:val="00B516C1"/>
    <w:rsid w:val="00B559E2"/>
    <w:rsid w:val="00B70BAA"/>
    <w:rsid w:val="00B83EEA"/>
    <w:rsid w:val="00B86273"/>
    <w:rsid w:val="00B93CC7"/>
    <w:rsid w:val="00B941D1"/>
    <w:rsid w:val="00BA4822"/>
    <w:rsid w:val="00BB1342"/>
    <w:rsid w:val="00BB3B3D"/>
    <w:rsid w:val="00BB758B"/>
    <w:rsid w:val="00BB76B1"/>
    <w:rsid w:val="00BC097A"/>
    <w:rsid w:val="00BC21F4"/>
    <w:rsid w:val="00BC2B56"/>
    <w:rsid w:val="00BD6F73"/>
    <w:rsid w:val="00BF4A0F"/>
    <w:rsid w:val="00BF6218"/>
    <w:rsid w:val="00C03755"/>
    <w:rsid w:val="00C0603F"/>
    <w:rsid w:val="00C262CF"/>
    <w:rsid w:val="00C26F26"/>
    <w:rsid w:val="00C27821"/>
    <w:rsid w:val="00C301A6"/>
    <w:rsid w:val="00C30DB7"/>
    <w:rsid w:val="00C3737A"/>
    <w:rsid w:val="00C37DFB"/>
    <w:rsid w:val="00C4415C"/>
    <w:rsid w:val="00C54A39"/>
    <w:rsid w:val="00C61BF7"/>
    <w:rsid w:val="00C62E4B"/>
    <w:rsid w:val="00C67990"/>
    <w:rsid w:val="00C679E7"/>
    <w:rsid w:val="00C8094F"/>
    <w:rsid w:val="00C8516A"/>
    <w:rsid w:val="00C90FEA"/>
    <w:rsid w:val="00C91C80"/>
    <w:rsid w:val="00C96F62"/>
    <w:rsid w:val="00CA0B2B"/>
    <w:rsid w:val="00CA0B51"/>
    <w:rsid w:val="00CA6103"/>
    <w:rsid w:val="00CA6B29"/>
    <w:rsid w:val="00CB13BE"/>
    <w:rsid w:val="00CB7226"/>
    <w:rsid w:val="00CC40F8"/>
    <w:rsid w:val="00CC4B2C"/>
    <w:rsid w:val="00CC4FD5"/>
    <w:rsid w:val="00CC7219"/>
    <w:rsid w:val="00CD2BA5"/>
    <w:rsid w:val="00CE1066"/>
    <w:rsid w:val="00CE2CEE"/>
    <w:rsid w:val="00CE443C"/>
    <w:rsid w:val="00CF2DFF"/>
    <w:rsid w:val="00D201B3"/>
    <w:rsid w:val="00D26E76"/>
    <w:rsid w:val="00D55057"/>
    <w:rsid w:val="00D560D7"/>
    <w:rsid w:val="00D614E5"/>
    <w:rsid w:val="00D64C38"/>
    <w:rsid w:val="00D75147"/>
    <w:rsid w:val="00D76F3E"/>
    <w:rsid w:val="00D82567"/>
    <w:rsid w:val="00D92085"/>
    <w:rsid w:val="00D96BF0"/>
    <w:rsid w:val="00DA30C2"/>
    <w:rsid w:val="00DA39C2"/>
    <w:rsid w:val="00DA3D47"/>
    <w:rsid w:val="00DB61D6"/>
    <w:rsid w:val="00DC20B5"/>
    <w:rsid w:val="00DC54F7"/>
    <w:rsid w:val="00DD3E51"/>
    <w:rsid w:val="00DE1606"/>
    <w:rsid w:val="00DE4699"/>
    <w:rsid w:val="00DF1D36"/>
    <w:rsid w:val="00E10218"/>
    <w:rsid w:val="00E141DD"/>
    <w:rsid w:val="00E24C08"/>
    <w:rsid w:val="00E35E02"/>
    <w:rsid w:val="00E43687"/>
    <w:rsid w:val="00E446C0"/>
    <w:rsid w:val="00E47386"/>
    <w:rsid w:val="00E54D05"/>
    <w:rsid w:val="00E56F6D"/>
    <w:rsid w:val="00E7290F"/>
    <w:rsid w:val="00EA03BD"/>
    <w:rsid w:val="00EA1B1F"/>
    <w:rsid w:val="00EA1B5B"/>
    <w:rsid w:val="00EA7786"/>
    <w:rsid w:val="00EB04CF"/>
    <w:rsid w:val="00EC4094"/>
    <w:rsid w:val="00EC4802"/>
    <w:rsid w:val="00ED0D4F"/>
    <w:rsid w:val="00ED3F32"/>
    <w:rsid w:val="00ED4F33"/>
    <w:rsid w:val="00EE1B5A"/>
    <w:rsid w:val="00EE398C"/>
    <w:rsid w:val="00EF16A1"/>
    <w:rsid w:val="00EF2A78"/>
    <w:rsid w:val="00EF316D"/>
    <w:rsid w:val="00F25CB7"/>
    <w:rsid w:val="00F42CD2"/>
    <w:rsid w:val="00F500FE"/>
    <w:rsid w:val="00F5448E"/>
    <w:rsid w:val="00F54549"/>
    <w:rsid w:val="00F57F70"/>
    <w:rsid w:val="00F61BC5"/>
    <w:rsid w:val="00F62786"/>
    <w:rsid w:val="00F72F03"/>
    <w:rsid w:val="00F74AC3"/>
    <w:rsid w:val="00F77471"/>
    <w:rsid w:val="00F904B9"/>
    <w:rsid w:val="00F96513"/>
    <w:rsid w:val="00FA5589"/>
    <w:rsid w:val="00FA6220"/>
    <w:rsid w:val="00FA67E4"/>
    <w:rsid w:val="00FB15C8"/>
    <w:rsid w:val="00FC4142"/>
    <w:rsid w:val="00FC419A"/>
    <w:rsid w:val="00FD16C0"/>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4C0AB66"/>
  <w15:docId w15:val="{1A25ACD3-4A5A-254F-92B4-587523A65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40"/>
    </w:pPr>
    <w:rPr>
      <w:sz w:val="24"/>
    </w:rPr>
  </w:style>
  <w:style w:type="paragraph" w:styleId="Heading1">
    <w:name w:val="heading 1"/>
    <w:basedOn w:val="Normal"/>
    <w:next w:val="Normal"/>
    <w:qFormat/>
    <w:pPr>
      <w:keepNext/>
      <w:numPr>
        <w:numId w:val="1"/>
      </w:numPr>
      <w:spacing w:before="245" w:after="115"/>
      <w:outlineLvl w:val="0"/>
    </w:pPr>
    <w:rPr>
      <w:rFonts w:ascii="Arial" w:hAnsi="Arial"/>
      <w:b/>
      <w:caps/>
      <w:kern w:val="1"/>
      <w:sz w:val="28"/>
    </w:rPr>
  </w:style>
  <w:style w:type="paragraph" w:styleId="Heading2">
    <w:name w:val="heading 2"/>
    <w:basedOn w:val="Normal"/>
    <w:next w:val="Normal"/>
    <w:qFormat/>
    <w:pPr>
      <w:keepNext/>
      <w:numPr>
        <w:ilvl w:val="1"/>
        <w:numId w:val="1"/>
      </w:numPr>
      <w:spacing w:before="245" w:after="115"/>
      <w:outlineLvl w:val="1"/>
    </w:pPr>
    <w:rPr>
      <w:rFonts w:ascii="Arial" w:hAnsi="Arial"/>
      <w:b/>
      <w:i/>
      <w:caps/>
      <w:sz w:val="28"/>
    </w:rPr>
  </w:style>
  <w:style w:type="paragraph" w:styleId="Heading3">
    <w:name w:val="heading 3"/>
    <w:basedOn w:val="Normal"/>
    <w:next w:val="Normal"/>
    <w:qFormat/>
    <w:pPr>
      <w:keepNext/>
      <w:numPr>
        <w:ilvl w:val="2"/>
        <w:numId w:val="1"/>
      </w:numPr>
      <w:spacing w:before="245" w:after="115"/>
      <w:outlineLvl w:val="2"/>
    </w:pPr>
    <w:rPr>
      <w:rFonts w:ascii="Arial" w:hAnsi="Arial"/>
      <w:b/>
    </w:rPr>
  </w:style>
  <w:style w:type="paragraph" w:styleId="Heading4">
    <w:name w:val="heading 4"/>
    <w:basedOn w:val="Normal"/>
    <w:next w:val="Normal"/>
    <w:qFormat/>
    <w:pPr>
      <w:keepNext/>
      <w:numPr>
        <w:ilvl w:val="3"/>
        <w:numId w:val="1"/>
      </w:numPr>
      <w:spacing w:before="115" w:after="115"/>
      <w:outlineLvl w:val="3"/>
    </w:pPr>
    <w:rPr>
      <w:rFonts w:ascii="Arial" w:hAnsi="Arial"/>
      <w:b/>
      <w:i/>
    </w:rPr>
  </w:style>
  <w:style w:type="paragraph" w:styleId="Heading5">
    <w:name w:val="heading 5"/>
    <w:basedOn w:val="Normal"/>
    <w:next w:val="Normal"/>
    <w:qFormat/>
    <w:pPr>
      <w:numPr>
        <w:ilvl w:val="4"/>
        <w:numId w:val="1"/>
      </w:numPr>
      <w:spacing w:before="240" w:after="60"/>
      <w:ind w:left="3888"/>
      <w:outlineLvl w:val="4"/>
    </w:pPr>
    <w:rPr>
      <w:b/>
      <w:i/>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Pr>
      <w:vertAlign w:val="superscript"/>
    </w:rPr>
  </w:style>
  <w:style w:type="character" w:styleId="PageNumber">
    <w:name w:val="page number"/>
    <w:basedOn w:val="DefaultParagraphFont"/>
  </w:style>
  <w:style w:type="character" w:customStyle="1" w:styleId="NumberingSymbols">
    <w:name w:val="Numbering Symbols"/>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customStyle="1" w:styleId="WW8Num1z0">
    <w:name w:val="WW8Num1z0"/>
    <w:rPr>
      <w:rFonts w:ascii="Symbol" w:hAnsi="Symbol"/>
    </w:rPr>
  </w:style>
  <w:style w:type="character" w:customStyle="1" w:styleId="WW8Num2z0">
    <w:name w:val="WW8Num2z0"/>
    <w:rPr>
      <w:rFonts w:ascii="Symbol" w:hAnsi="Symbol"/>
      <w:color w:val="339966"/>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color w:val="339966"/>
    </w:rPr>
  </w:style>
  <w:style w:type="character" w:customStyle="1" w:styleId="WW8Num9z0">
    <w:name w:val="WW8Num9z0"/>
    <w:rPr>
      <w:color w:val="000000"/>
    </w:rPr>
  </w:style>
  <w:style w:type="character" w:customStyle="1" w:styleId="WW8Num10z0">
    <w:name w:val="WW8Num10z0"/>
    <w:rPr>
      <w:rFonts w:ascii="Symbol" w:hAnsi="Symbol"/>
      <w:sz w:val="20"/>
      <w:szCs w:val="20"/>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2z0">
    <w:name w:val="WW8Num12z0"/>
    <w:rPr>
      <w:rFonts w:ascii="Symbol" w:hAnsi="Symbol"/>
      <w:color w:val="000000"/>
      <w:sz w:val="20"/>
      <w:szCs w:val="20"/>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4z0">
    <w:name w:val="WW8Num14z0"/>
    <w:rPr>
      <w:rFonts w:ascii="Symbol" w:hAnsi="Symbol"/>
      <w:color w:val="339966"/>
      <w:sz w:val="20"/>
      <w:szCs w:val="20"/>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WW8Num15z0">
    <w:name w:val="WW8Num15z0"/>
    <w:rPr>
      <w:rFonts w:ascii="Symbol" w:hAnsi="Symbol"/>
      <w:sz w:val="20"/>
      <w:szCs w:val="2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color w:val="000000"/>
      <w:sz w:val="20"/>
      <w:szCs w:val="20"/>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7z0">
    <w:name w:val="WW8Num17z0"/>
    <w:rPr>
      <w:rFonts w:ascii="Symbol" w:hAnsi="Symbol"/>
      <w:sz w:val="20"/>
      <w:szCs w:val="20"/>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8z0">
    <w:name w:val="WW8Num18z0"/>
    <w:rPr>
      <w:rFonts w:ascii="Times New Roman" w:hAnsi="Times New Roman" w:cs="Times New Roman"/>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color w:val="339966"/>
      <w:sz w:val="20"/>
      <w:szCs w:val="20"/>
    </w:rPr>
  </w:style>
  <w:style w:type="character" w:customStyle="1" w:styleId="WW8Num20z4">
    <w:name w:val="WW8Num20z4"/>
    <w:rPr>
      <w:rFonts w:ascii="Symbol" w:hAnsi="Symbol"/>
    </w:rPr>
  </w:style>
  <w:style w:type="character" w:customStyle="1" w:styleId="WW8Num20z5">
    <w:name w:val="WW8Num20z5"/>
    <w:rPr>
      <w:rFonts w:ascii="Wingdings" w:hAnsi="Wingdings"/>
    </w:rPr>
  </w:style>
  <w:style w:type="character" w:customStyle="1" w:styleId="WW8Num21z0">
    <w:name w:val="WW8Num21z0"/>
    <w:rPr>
      <w:rFonts w:ascii="Symbol" w:hAnsi="Symbol"/>
      <w:color w:val="339966"/>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rFonts w:ascii="Symbol" w:hAnsi="Symbol"/>
      <w:color w:val="000000"/>
      <w:sz w:val="20"/>
      <w:szCs w:val="20"/>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sz w:val="20"/>
      <w:szCs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sz w:val="20"/>
      <w:szCs w:val="20"/>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5z0">
    <w:name w:val="WW8Num25z0"/>
    <w:rPr>
      <w:rFonts w:ascii="Symbol" w:hAnsi="Symbol"/>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color w:val="000000"/>
      <w:sz w:val="20"/>
      <w:szCs w:val="20"/>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28z0">
    <w:name w:val="WW8Num28z0"/>
    <w:rPr>
      <w:rFonts w:ascii="Symbol" w:hAnsi="Symbol"/>
      <w:color w:val="339966"/>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8z3">
    <w:name w:val="WW8Num28z3"/>
    <w:rPr>
      <w:rFonts w:ascii="Symbol" w:hAnsi="Symbol"/>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Symbol" w:hAnsi="Symbol"/>
      <w:color w:val="000000"/>
      <w:sz w:val="20"/>
      <w:szCs w:val="20"/>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0">
    <w:name w:val="WW8Num31z0"/>
    <w:rPr>
      <w:rFonts w:ascii="Symbol" w:hAnsi="Symbol"/>
      <w:sz w:val="20"/>
      <w:szCs w:val="20"/>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3z0">
    <w:name w:val="WW8Num33z0"/>
    <w:rPr>
      <w:rFonts w:ascii="Symbol" w:hAnsi="Symbol"/>
      <w:color w:val="339966"/>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3z3">
    <w:name w:val="WW8Num33z3"/>
    <w:rPr>
      <w:rFonts w:ascii="Symbol" w:hAnsi="Symbol"/>
    </w:rPr>
  </w:style>
  <w:style w:type="character" w:customStyle="1" w:styleId="WW8Num34z0">
    <w:name w:val="WW8Num34z0"/>
    <w:rPr>
      <w:rFonts w:ascii="Symbol" w:hAnsi="Symbol"/>
    </w:rPr>
  </w:style>
  <w:style w:type="character" w:customStyle="1" w:styleId="WW8Num34z1">
    <w:name w:val="WW8Num34z1"/>
    <w:rPr>
      <w:rFonts w:ascii="Courier New" w:hAnsi="Courier New"/>
    </w:rPr>
  </w:style>
  <w:style w:type="character" w:customStyle="1" w:styleId="WW8Num34z2">
    <w:name w:val="WW8Num34z2"/>
    <w:rPr>
      <w:rFonts w:ascii="Wingdings" w:hAnsi="Wingdings"/>
    </w:rPr>
  </w:style>
  <w:style w:type="character" w:customStyle="1" w:styleId="WW8Num35z0">
    <w:name w:val="WW8Num35z0"/>
    <w:rPr>
      <w:color w:val="0000FF"/>
    </w:rPr>
  </w:style>
  <w:style w:type="character" w:customStyle="1" w:styleId="WW8Num36z0">
    <w:name w:val="WW8Num36z0"/>
    <w:rPr>
      <w:rFonts w:ascii="Symbol" w:hAnsi="Symbol"/>
      <w:sz w:val="20"/>
      <w:szCs w:val="20"/>
    </w:rPr>
  </w:style>
  <w:style w:type="character" w:customStyle="1" w:styleId="WW8Num36z1">
    <w:name w:val="WW8Num36z1"/>
    <w:rPr>
      <w:rFonts w:ascii="Symbol" w:hAnsi="Symbol"/>
      <w:color w:val="339966"/>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6z4">
    <w:name w:val="WW8Num36z4"/>
    <w:rPr>
      <w:rFonts w:ascii="Courier New" w:hAnsi="Courier New"/>
    </w:rPr>
  </w:style>
  <w:style w:type="character" w:customStyle="1" w:styleId="WW8Num37z0">
    <w:name w:val="WW8Num37z0"/>
    <w:rPr>
      <w:rFonts w:ascii="Symbol" w:hAnsi="Symbol"/>
      <w:sz w:val="20"/>
      <w:szCs w:val="20"/>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rPr>
  </w:style>
  <w:style w:type="character" w:customStyle="1" w:styleId="WW8Num37z3">
    <w:name w:val="WW8Num37z3"/>
    <w:rPr>
      <w:rFonts w:ascii="Symbol" w:hAnsi="Symbol"/>
    </w:rPr>
  </w:style>
  <w:style w:type="character" w:customStyle="1" w:styleId="WW8Num38z0">
    <w:name w:val="WW8Num38z0"/>
    <w:rPr>
      <w:rFonts w:ascii="Symbol" w:hAnsi="Symbol"/>
      <w:sz w:val="20"/>
      <w:szCs w:val="20"/>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rPr>
  </w:style>
  <w:style w:type="character" w:customStyle="1" w:styleId="WW8Num38z3">
    <w:name w:val="WW8Num38z3"/>
    <w:rPr>
      <w:rFonts w:ascii="Symbol" w:hAnsi="Symbol"/>
    </w:rPr>
  </w:style>
  <w:style w:type="character" w:customStyle="1" w:styleId="WW8Num39z0">
    <w:name w:val="WW8Num39z0"/>
    <w:rPr>
      <w:rFonts w:ascii="Symbol" w:hAnsi="Symbol"/>
      <w:sz w:val="20"/>
      <w:szCs w:val="20"/>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39z3">
    <w:name w:val="WW8Num39z3"/>
    <w:rPr>
      <w:rFonts w:ascii="Symbol" w:hAnsi="Symbol"/>
    </w:rPr>
  </w:style>
  <w:style w:type="character" w:customStyle="1" w:styleId="WW8Num41z0">
    <w:name w:val="WW8Num41z0"/>
    <w:rPr>
      <w:rFonts w:ascii="Symbol" w:hAnsi="Symbol"/>
      <w:color w:val="000000"/>
      <w:sz w:val="20"/>
      <w:szCs w:val="20"/>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1z3">
    <w:name w:val="WW8Num41z3"/>
    <w:rPr>
      <w:rFonts w:ascii="Symbol" w:hAnsi="Symbol"/>
    </w:rPr>
  </w:style>
  <w:style w:type="character" w:customStyle="1" w:styleId="WW8Num42z0">
    <w:name w:val="WW8Num42z0"/>
    <w:rPr>
      <w:rFonts w:ascii="Symbol" w:hAnsi="Symbol"/>
      <w:b w:val="0"/>
      <w:i w:val="0"/>
      <w:color w:val="339966"/>
      <w:sz w:val="20"/>
      <w:szCs w:val="20"/>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2z3">
    <w:name w:val="WW8Num42z3"/>
    <w:rPr>
      <w:rFonts w:ascii="Symbol" w:hAnsi="Symbol"/>
    </w:rPr>
  </w:style>
  <w:style w:type="character" w:customStyle="1" w:styleId="WW8Num43z0">
    <w:name w:val="WW8Num43z0"/>
    <w:rPr>
      <w:color w:val="0000FF"/>
    </w:rPr>
  </w:style>
  <w:style w:type="character" w:customStyle="1" w:styleId="WW8Num44z0">
    <w:name w:val="WW8Num44z0"/>
    <w:rPr>
      <w:rFonts w:ascii="Symbol" w:hAnsi="Symbol"/>
    </w:rPr>
  </w:style>
  <w:style w:type="character" w:customStyle="1" w:styleId="WW8Num44z1">
    <w:name w:val="WW8Num44z1"/>
    <w:rPr>
      <w:rFonts w:ascii="Courier New" w:hAnsi="Courier New" w:cs="Courier New"/>
    </w:rPr>
  </w:style>
  <w:style w:type="character" w:customStyle="1" w:styleId="WW8Num44z2">
    <w:name w:val="WW8Num44z2"/>
    <w:rPr>
      <w:rFonts w:ascii="Wingdings" w:hAnsi="Wingdings"/>
    </w:rPr>
  </w:style>
  <w:style w:type="character" w:customStyle="1" w:styleId="WW8Num45z0">
    <w:name w:val="WW8Num45z0"/>
    <w:rPr>
      <w:rFonts w:ascii="Symbol" w:hAnsi="Symbol"/>
      <w:sz w:val="20"/>
      <w:szCs w:val="20"/>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5z3">
    <w:name w:val="WW8Num45z3"/>
    <w:rPr>
      <w:rFonts w:ascii="Symbol" w:hAnsi="Symbol"/>
    </w:rPr>
  </w:style>
  <w:style w:type="character" w:customStyle="1" w:styleId="WW8Num46z0">
    <w:name w:val="WW8Num46z0"/>
    <w:rPr>
      <w:rFonts w:ascii="Times New Roman" w:hAnsi="Times New Roman"/>
      <w:sz w:val="16"/>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WW8Num46z3">
    <w:name w:val="WW8Num46z3"/>
    <w:rPr>
      <w:rFonts w:ascii="Symbol" w:hAnsi="Symbol"/>
    </w:rPr>
  </w:style>
  <w:style w:type="character" w:customStyle="1" w:styleId="WW8Num47z0">
    <w:name w:val="WW8Num47z0"/>
    <w:rPr>
      <w:rFonts w:ascii="Symbol" w:hAnsi="Symbol"/>
      <w:sz w:val="20"/>
      <w:szCs w:val="20"/>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8Num48z0">
    <w:name w:val="WW8Num48z0"/>
    <w:rPr>
      <w:rFonts w:ascii="Symbol" w:hAnsi="Symbol"/>
      <w:color w:val="000000"/>
      <w:sz w:val="20"/>
      <w:szCs w:val="20"/>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48z3">
    <w:name w:val="WW8Num48z3"/>
    <w:rPr>
      <w:rFonts w:ascii="Symbol" w:hAnsi="Symbol"/>
    </w:rPr>
  </w:style>
  <w:style w:type="character" w:customStyle="1" w:styleId="WW8Num49z0">
    <w:name w:val="WW8Num49z0"/>
    <w:rPr>
      <w:rFonts w:ascii="Symbol" w:hAnsi="Symbol"/>
    </w:rPr>
  </w:style>
  <w:style w:type="character" w:customStyle="1" w:styleId="WW8Num49z1">
    <w:name w:val="WW8Num49z1"/>
    <w:rPr>
      <w:rFonts w:ascii="Courier New" w:hAnsi="Courier New" w:cs="Courier New"/>
    </w:rPr>
  </w:style>
  <w:style w:type="character" w:customStyle="1" w:styleId="WW8Num49z2">
    <w:name w:val="WW8Num49z2"/>
    <w:rPr>
      <w:rFonts w:ascii="Wingdings" w:hAnsi="Wingdings"/>
    </w:rPr>
  </w:style>
  <w:style w:type="character" w:customStyle="1" w:styleId="WW8Num49z3">
    <w:name w:val="WW8Num49z3"/>
    <w:rPr>
      <w:rFonts w:ascii="Symbol" w:hAnsi="Symbol"/>
    </w:rPr>
  </w:style>
  <w:style w:type="character" w:customStyle="1" w:styleId="WW8Num50z0">
    <w:name w:val="WW8Num50z0"/>
    <w:rPr>
      <w:rFonts w:ascii="Courier New" w:hAnsi="Courier New"/>
    </w:rPr>
  </w:style>
  <w:style w:type="character" w:customStyle="1" w:styleId="WW8Num50z1">
    <w:name w:val="WW8Num50z1"/>
    <w:rPr>
      <w:rFonts w:ascii="Courier New" w:hAnsi="Courier New" w:cs="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sz w:val="20"/>
      <w:szCs w:val="20"/>
    </w:rPr>
  </w:style>
  <w:style w:type="character" w:customStyle="1" w:styleId="WW8Num51z1">
    <w:name w:val="WW8Num51z1"/>
    <w:rPr>
      <w:rFonts w:ascii="Courier New" w:hAnsi="Courier New" w:cs="Courier New"/>
    </w:rPr>
  </w:style>
  <w:style w:type="character" w:customStyle="1" w:styleId="WW8Num51z2">
    <w:name w:val="WW8Num51z2"/>
    <w:rPr>
      <w:rFonts w:ascii="Wingdings" w:hAnsi="Wingdings"/>
    </w:rPr>
  </w:style>
  <w:style w:type="character" w:customStyle="1" w:styleId="WW8Num51z3">
    <w:name w:val="WW8Num51z3"/>
    <w:rPr>
      <w:rFonts w:ascii="Symbol" w:hAnsi="Symbol"/>
    </w:rPr>
  </w:style>
  <w:style w:type="character" w:customStyle="1" w:styleId="WW8Num52z0">
    <w:name w:val="WW8Num52z0"/>
    <w:rPr>
      <w:rFonts w:ascii="Symbol" w:hAnsi="Symbol"/>
      <w:sz w:val="20"/>
      <w:szCs w:val="20"/>
    </w:rPr>
  </w:style>
  <w:style w:type="character" w:customStyle="1" w:styleId="WW8Num52z1">
    <w:name w:val="WW8Num52z1"/>
    <w:rPr>
      <w:rFonts w:ascii="Courier New" w:hAnsi="Courier New" w:cs="Courier New"/>
    </w:rPr>
  </w:style>
  <w:style w:type="character" w:customStyle="1" w:styleId="WW8Num52z2">
    <w:name w:val="WW8Num52z2"/>
    <w:rPr>
      <w:rFonts w:ascii="Wingdings" w:hAnsi="Wingdings"/>
    </w:rPr>
  </w:style>
  <w:style w:type="character" w:customStyle="1" w:styleId="WW8Num52z3">
    <w:name w:val="WW8Num52z3"/>
    <w:rPr>
      <w:rFonts w:ascii="Symbol" w:hAnsi="Symbol"/>
    </w:rPr>
  </w:style>
  <w:style w:type="character" w:customStyle="1" w:styleId="WW8Num53z0">
    <w:name w:val="WW8Num53z0"/>
    <w:rPr>
      <w:rFonts w:ascii="Courier New" w:hAnsi="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4z0">
    <w:name w:val="WW8Num54z0"/>
    <w:rPr>
      <w:rFonts w:ascii="Symbol" w:hAnsi="Symbol"/>
      <w:color w:val="339966"/>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rPr>
  </w:style>
  <w:style w:type="character" w:customStyle="1" w:styleId="WW8Num54z3">
    <w:name w:val="WW8Num54z3"/>
    <w:rPr>
      <w:rFonts w:ascii="Symbol" w:hAnsi="Symbol"/>
    </w:rPr>
  </w:style>
  <w:style w:type="character" w:customStyle="1" w:styleId="WW8Num55z0">
    <w:name w:val="WW8Num55z0"/>
    <w:rPr>
      <w:rFonts w:ascii="Symbol" w:hAnsi="Symbol"/>
    </w:rPr>
  </w:style>
  <w:style w:type="character" w:customStyle="1" w:styleId="WW8Num55z1">
    <w:name w:val="WW8Num55z1"/>
    <w:rPr>
      <w:rFonts w:ascii="Courier New" w:hAnsi="Courier New" w:cs="Courier New"/>
    </w:rPr>
  </w:style>
  <w:style w:type="character" w:customStyle="1" w:styleId="WW8Num55z2">
    <w:name w:val="WW8Num55z2"/>
    <w:rPr>
      <w:rFonts w:ascii="Wingdings" w:hAnsi="Wingdings"/>
    </w:rPr>
  </w:style>
  <w:style w:type="character" w:customStyle="1" w:styleId="WW8Num55z3">
    <w:name w:val="WW8Num55z3"/>
    <w:rPr>
      <w:rFonts w:ascii="Symbol" w:hAnsi="Symbol"/>
    </w:rPr>
  </w:style>
  <w:style w:type="character" w:customStyle="1" w:styleId="WW8Num56z0">
    <w:name w:val="WW8Num56z0"/>
    <w:rPr>
      <w:rFonts w:ascii="Symbol" w:hAnsi="Symbol"/>
    </w:rPr>
  </w:style>
  <w:style w:type="character" w:customStyle="1" w:styleId="WW8Num56z1">
    <w:name w:val="WW8Num56z1"/>
    <w:rPr>
      <w:rFonts w:ascii="Courier New" w:hAnsi="Courier New" w:cs="Courier New"/>
    </w:rPr>
  </w:style>
  <w:style w:type="character" w:customStyle="1" w:styleId="WW8Num56z2">
    <w:name w:val="WW8Num56z2"/>
    <w:rPr>
      <w:rFonts w:ascii="Wingdings" w:hAnsi="Wingdings"/>
    </w:rPr>
  </w:style>
  <w:style w:type="character" w:customStyle="1" w:styleId="WW8Num57z0">
    <w:name w:val="WW8Num57z0"/>
    <w:rPr>
      <w:rFonts w:ascii="Symbol" w:hAnsi="Symbol"/>
      <w:color w:val="339966"/>
      <w:sz w:val="20"/>
      <w:szCs w:val="20"/>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rPr>
  </w:style>
  <w:style w:type="character" w:customStyle="1" w:styleId="WW8Num57z3">
    <w:name w:val="WW8Num57z3"/>
    <w:rPr>
      <w:rFonts w:ascii="Symbol" w:hAnsi="Symbol"/>
    </w:rPr>
  </w:style>
  <w:style w:type="character" w:customStyle="1" w:styleId="WW8Num58z0">
    <w:name w:val="WW8Num58z0"/>
    <w:rPr>
      <w:rFonts w:ascii="Symbol" w:hAnsi="Symbol"/>
      <w:sz w:val="20"/>
      <w:szCs w:val="20"/>
    </w:rPr>
  </w:style>
  <w:style w:type="character" w:customStyle="1" w:styleId="WW8Num58z1">
    <w:name w:val="WW8Num58z1"/>
    <w:rPr>
      <w:rFonts w:ascii="Courier New" w:hAnsi="Courier New" w:cs="Courier New"/>
    </w:rPr>
  </w:style>
  <w:style w:type="character" w:customStyle="1" w:styleId="WW8Num58z2">
    <w:name w:val="WW8Num58z2"/>
    <w:rPr>
      <w:rFonts w:ascii="Wingdings" w:hAnsi="Wingdings"/>
    </w:rPr>
  </w:style>
  <w:style w:type="character" w:customStyle="1" w:styleId="WW8Num58z3">
    <w:name w:val="WW8Num58z3"/>
    <w:rPr>
      <w:rFonts w:ascii="Symbol" w:hAnsi="Symbol"/>
    </w:rPr>
  </w:style>
  <w:style w:type="character" w:customStyle="1" w:styleId="WW8Num59z0">
    <w:name w:val="WW8Num59z0"/>
    <w:rPr>
      <w:rFonts w:ascii="Symbol" w:hAnsi="Symbol"/>
      <w:color w:val="000000"/>
      <w:sz w:val="20"/>
      <w:szCs w:val="20"/>
    </w:rPr>
  </w:style>
  <w:style w:type="character" w:customStyle="1" w:styleId="WW8Num59z1">
    <w:name w:val="WW8Num59z1"/>
    <w:rPr>
      <w:rFonts w:ascii="Courier New" w:hAnsi="Courier New" w:cs="Courier New"/>
    </w:rPr>
  </w:style>
  <w:style w:type="character" w:customStyle="1" w:styleId="WW8Num59z2">
    <w:name w:val="WW8Num59z2"/>
    <w:rPr>
      <w:rFonts w:ascii="Wingdings" w:hAnsi="Wingdings"/>
    </w:rPr>
  </w:style>
  <w:style w:type="character" w:customStyle="1" w:styleId="WW8Num59z3">
    <w:name w:val="WW8Num59z3"/>
    <w:rPr>
      <w:rFonts w:ascii="Symbol" w:hAnsi="Symbol"/>
    </w:rPr>
  </w:style>
  <w:style w:type="character" w:customStyle="1" w:styleId="WW8Num60z0">
    <w:name w:val="WW8Num60z0"/>
    <w:rPr>
      <w:rFonts w:ascii="Times New Roman" w:hAnsi="Times New Roman" w:cs="Times New Roman"/>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rPr>
  </w:style>
  <w:style w:type="character" w:customStyle="1" w:styleId="WW8Num60z3">
    <w:name w:val="WW8Num60z3"/>
    <w:rPr>
      <w:rFonts w:ascii="Symbol" w:hAnsi="Symbol"/>
    </w:rPr>
  </w:style>
  <w:style w:type="character" w:styleId="CommentReference">
    <w:name w:val="annotation reference"/>
    <w:basedOn w:val="DefaultParagraphFont"/>
    <w:rPr>
      <w:sz w:val="16"/>
    </w:rPr>
  </w:style>
  <w:style w:type="character" w:customStyle="1" w:styleId="Heading3Char">
    <w:name w:val="Heading 3 Char"/>
    <w:basedOn w:val="DefaultParagraphFont"/>
    <w:rPr>
      <w:rFonts w:ascii="Arial" w:hAnsi="Arial"/>
      <w:b/>
      <w:noProof w:val="0"/>
      <w:sz w:val="24"/>
      <w:lang w:val="en-US" w:eastAsia="ar-SA" w:bidi="ar-SA"/>
    </w:rPr>
  </w:style>
  <w:style w:type="character" w:customStyle="1" w:styleId="WW-BodyText2Char">
    <w:name w:val="WW-Body Text 2 Char"/>
    <w:basedOn w:val="DefaultParagraphFont"/>
    <w:rPr>
      <w:noProof w:val="0"/>
      <w:sz w:val="24"/>
      <w:lang w:val="en-US" w:eastAsia="ar-SA" w:bidi="ar-SA"/>
    </w:rPr>
  </w:style>
  <w:style w:type="character" w:customStyle="1" w:styleId="WW8Num13z4">
    <w:name w:val="WW8Num13z4"/>
    <w:rPr>
      <w:rFonts w:ascii="Symbol" w:hAnsi="Symbol"/>
    </w:rPr>
  </w:style>
  <w:style w:type="character" w:customStyle="1" w:styleId="WW8Num20z0">
    <w:name w:val="WW8Num20z0"/>
    <w:rPr>
      <w:rFonts w:ascii="Wingdings" w:hAnsi="Wingdings"/>
    </w:rPr>
  </w:style>
  <w:style w:type="paragraph" w:styleId="BodyText">
    <w:name w:val="Body Text"/>
    <w:basedOn w:val="Normal"/>
    <w:pPr>
      <w:spacing w:after="120"/>
    </w:pPr>
  </w:style>
  <w:style w:type="paragraph" w:styleId="BodyTextIndent">
    <w:name w:val="Body Text Indent"/>
    <w:basedOn w:val="Normal"/>
    <w:pPr>
      <w:spacing w:before="120" w:after="120"/>
      <w:ind w:left="234" w:hanging="270"/>
    </w:p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List">
    <w:name w:val="List"/>
    <w:basedOn w:val="Normal"/>
    <w:pPr>
      <w:ind w:left="360" w:hanging="360"/>
    </w:pPr>
  </w:style>
  <w:style w:type="paragraph" w:styleId="List2">
    <w:name w:val="List 2"/>
    <w:basedOn w:val="Normal"/>
    <w:pPr>
      <w:ind w:left="720" w:hanging="36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Caption">
    <w:name w:val="caption"/>
    <w:basedOn w:val="Normal"/>
    <w:next w:val="Normal"/>
    <w:uiPriority w:val="35"/>
    <w:qFormat/>
    <w:pPr>
      <w:spacing w:before="120" w:after="120"/>
      <w:jc w:val="center"/>
    </w:pPr>
    <w:rPr>
      <w:b/>
    </w:rPr>
  </w:style>
  <w:style w:type="paragraph" w:customStyle="1" w:styleId="Framecontents">
    <w:name w:val="Frame contents"/>
    <w:basedOn w:val="BodyText"/>
  </w:style>
  <w:style w:type="paragraph" w:styleId="FootnoteText">
    <w:name w:val="footnote text"/>
    <w:basedOn w:val="Normal"/>
    <w:pPr>
      <w:widowControl w:val="0"/>
      <w:tabs>
        <w:tab w:val="left" w:pos="360"/>
      </w:tabs>
      <w:spacing w:after="0" w:line="259" w:lineRule="auto"/>
    </w:pPr>
    <w:rPr>
      <w:rFonts w:ascii="Arial" w:hAnsi="Arial"/>
    </w:rPr>
  </w:style>
  <w:style w:type="paragraph" w:styleId="EnvelopeReturn">
    <w:name w:val="envelope return"/>
    <w:basedOn w:val="Normal"/>
    <w:next w:val="Normal"/>
    <w:pPr>
      <w:spacing w:after="0"/>
    </w:pPr>
    <w:rPr>
      <w:rFonts w:ascii="Arial" w:hAnsi="Arial"/>
    </w:rPr>
  </w:style>
  <w:style w:type="paragraph" w:customStyle="1" w:styleId="Index">
    <w:name w:val="Index"/>
    <w:basedOn w:val="Normal"/>
    <w:pPr>
      <w:suppressLineNumbers/>
    </w:pPr>
    <w:rPr>
      <w:rFonts w:cs="Tahoma"/>
    </w:r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spacing w:after="158"/>
    </w:pPr>
    <w:rPr>
      <w:b/>
    </w:rPr>
  </w:style>
  <w:style w:type="paragraph" w:styleId="TOC2">
    <w:name w:val="toc 2"/>
    <w:basedOn w:val="Normal"/>
    <w:next w:val="Normal"/>
    <w:uiPriority w:val="39"/>
    <w:pPr>
      <w:tabs>
        <w:tab w:val="left" w:pos="800"/>
        <w:tab w:val="right" w:leader="dot" w:pos="9350"/>
      </w:tabs>
      <w:spacing w:after="158"/>
      <w:ind w:left="202"/>
    </w:pPr>
    <w:rPr>
      <w:b/>
      <w:szCs w:val="28"/>
    </w:rPr>
  </w:style>
  <w:style w:type="paragraph" w:styleId="TOC3">
    <w:name w:val="toc 3"/>
    <w:basedOn w:val="Normal"/>
    <w:next w:val="Normal"/>
    <w:uiPriority w:val="39"/>
    <w:pPr>
      <w:tabs>
        <w:tab w:val="left" w:pos="1200"/>
        <w:tab w:val="left" w:pos="1400"/>
        <w:tab w:val="right" w:leader="dot" w:pos="9350"/>
      </w:tabs>
      <w:spacing w:after="120"/>
      <w:ind w:left="403"/>
    </w:pPr>
    <w:rPr>
      <w:szCs w:val="24"/>
    </w:rPr>
  </w:style>
  <w:style w:type="paragraph" w:styleId="TOC4">
    <w:name w:val="toc 4"/>
    <w:basedOn w:val="Normal"/>
    <w:next w:val="Normal"/>
    <w:uiPriority w:val="39"/>
    <w:pPr>
      <w:ind w:left="600"/>
    </w:pPr>
  </w:style>
  <w:style w:type="paragraph" w:styleId="TOC5">
    <w:name w:val="toc 5"/>
    <w:basedOn w:val="Normal"/>
    <w:next w:val="Normal"/>
    <w:uiPriority w:val="39"/>
    <w:pPr>
      <w:ind w:left="800"/>
    </w:pPr>
  </w:style>
  <w:style w:type="paragraph" w:styleId="TOC6">
    <w:name w:val="toc 6"/>
    <w:basedOn w:val="Normal"/>
    <w:next w:val="Normal"/>
    <w:uiPriority w:val="39"/>
    <w:pPr>
      <w:ind w:left="1000"/>
    </w:pPr>
  </w:style>
  <w:style w:type="paragraph" w:styleId="TOC7">
    <w:name w:val="toc 7"/>
    <w:basedOn w:val="Normal"/>
    <w:next w:val="Normal"/>
    <w:uiPriority w:val="39"/>
    <w:pPr>
      <w:ind w:left="1200"/>
    </w:pPr>
  </w:style>
  <w:style w:type="paragraph" w:styleId="TOC8">
    <w:name w:val="toc 8"/>
    <w:basedOn w:val="Normal"/>
    <w:next w:val="Normal"/>
    <w:uiPriority w:val="39"/>
    <w:pPr>
      <w:ind w:left="1400"/>
    </w:pPr>
  </w:style>
  <w:style w:type="paragraph" w:styleId="TOC9">
    <w:name w:val="toc 9"/>
    <w:basedOn w:val="Normal"/>
    <w:next w:val="Normal"/>
    <w:uiPriority w:val="39"/>
    <w:pPr>
      <w:ind w:left="1600"/>
    </w:pPr>
  </w:style>
  <w:style w:type="paragraph" w:customStyle="1" w:styleId="Contents10">
    <w:name w:val="Contents 10"/>
    <w:basedOn w:val="Index"/>
    <w:pPr>
      <w:tabs>
        <w:tab w:val="right" w:leader="dot" w:pos="9972"/>
      </w:tabs>
      <w:ind w:left="2547"/>
    </w:pPr>
  </w:style>
  <w:style w:type="paragraph" w:styleId="Title">
    <w:name w:val="Title"/>
    <w:basedOn w:val="Normal"/>
    <w:next w:val="Subtitle"/>
    <w:qFormat/>
    <w:pPr>
      <w:spacing w:before="240" w:after="60"/>
      <w:jc w:val="center"/>
    </w:pPr>
    <w:rPr>
      <w:rFonts w:ascii="Arial" w:hAnsi="Arial"/>
      <w:b/>
      <w:kern w:val="1"/>
      <w:sz w:val="72"/>
    </w:rPr>
  </w:style>
  <w:style w:type="paragraph" w:styleId="Subtitle">
    <w:name w:val="Subtitle"/>
    <w:basedOn w:val="Normal"/>
    <w:next w:val="BodyText"/>
    <w:qFormat/>
    <w:pPr>
      <w:ind w:right="-720"/>
      <w:jc w:val="center"/>
    </w:pPr>
    <w:rPr>
      <w:b/>
    </w:rPr>
  </w:style>
  <w:style w:type="paragraph" w:styleId="PlainText">
    <w:name w:val="Plain Text"/>
    <w:basedOn w:val="Normal"/>
    <w:next w:val="BlockText"/>
    <w:pPr>
      <w:jc w:val="both"/>
    </w:pPr>
  </w:style>
  <w:style w:type="paragraph" w:styleId="BlockText">
    <w:name w:val="Block Text"/>
    <w:basedOn w:val="Normal"/>
    <w:pPr>
      <w:spacing w:after="120"/>
      <w:ind w:left="1440" w:right="1440"/>
    </w:pPr>
  </w:style>
  <w:style w:type="paragraph" w:customStyle="1" w:styleId="References">
    <w:name w:val="References"/>
    <w:basedOn w:val="BodyText"/>
    <w:pPr>
      <w:tabs>
        <w:tab w:val="left" w:pos="1440"/>
      </w:tabs>
      <w:ind w:left="1440" w:hanging="1440"/>
    </w:pPr>
    <w:rPr>
      <w:sz w:val="22"/>
    </w:rPr>
  </w:style>
  <w:style w:type="paragraph" w:customStyle="1" w:styleId="Reference">
    <w:name w:val="Reference"/>
    <w:basedOn w:val="BodyText"/>
    <w:pPr>
      <w:tabs>
        <w:tab w:val="left" w:pos="720"/>
        <w:tab w:val="left" w:pos="1440"/>
      </w:tabs>
      <w:ind w:left="1440" w:hanging="1440"/>
    </w:pPr>
  </w:style>
  <w:style w:type="paragraph" w:customStyle="1" w:styleId="Author">
    <w:name w:val="Author"/>
    <w:basedOn w:val="Normal"/>
    <w:pPr>
      <w:jc w:val="center"/>
    </w:pPr>
    <w:rPr>
      <w:rFonts w:ascii="Arial" w:hAnsi="Arial"/>
      <w:b/>
    </w:rPr>
  </w:style>
  <w:style w:type="paragraph" w:styleId="Date">
    <w:name w:val="Date"/>
    <w:basedOn w:val="Normal"/>
    <w:next w:val="Normal"/>
  </w:style>
  <w:style w:type="paragraph" w:styleId="ListNumber">
    <w:name w:val="List Number"/>
    <w:basedOn w:val="Normal"/>
  </w:style>
  <w:style w:type="paragraph" w:styleId="ListNumber2">
    <w:name w:val="List Number 2"/>
    <w:basedOn w:val="Normal"/>
  </w:style>
  <w:style w:type="paragraph" w:styleId="ListNumber3">
    <w:name w:val="List Number 3"/>
    <w:basedOn w:val="Normal"/>
    <w:pPr>
      <w:tabs>
        <w:tab w:val="left" w:pos="1440"/>
      </w:tabs>
    </w:pPr>
  </w:style>
  <w:style w:type="paragraph" w:styleId="ListNumber4">
    <w:name w:val="List Number 4"/>
    <w:basedOn w:val="Normal"/>
  </w:style>
  <w:style w:type="paragraph" w:styleId="ListBullet">
    <w:name w:val="List Bullet"/>
    <w:basedOn w:val="Normal"/>
    <w:pPr>
      <w:numPr>
        <w:numId w:val="49"/>
      </w:numPr>
      <w:spacing w:after="120"/>
      <w:ind w:left="0" w:firstLine="0"/>
    </w:pPr>
  </w:style>
  <w:style w:type="paragraph" w:styleId="CommentText">
    <w:name w:val="annotation text"/>
    <w:basedOn w:val="Normal"/>
    <w:pPr>
      <w:spacing w:after="0"/>
    </w:pPr>
  </w:style>
  <w:style w:type="paragraph" w:styleId="BodyTextIndent2">
    <w:name w:val="Body Text Indent 2"/>
    <w:basedOn w:val="Normal"/>
    <w:pPr>
      <w:spacing w:before="120" w:after="120"/>
      <w:ind w:left="414" w:hanging="414"/>
    </w:pPr>
  </w:style>
  <w:style w:type="paragraph" w:styleId="DocumentMap">
    <w:name w:val="Document Map"/>
    <w:basedOn w:val="Normal"/>
    <w:pPr>
      <w:shd w:val="clear" w:color="auto" w:fill="000080"/>
    </w:pPr>
    <w:rPr>
      <w:rFonts w:ascii="Tahoma" w:hAnsi="Tahoma"/>
    </w:rPr>
  </w:style>
  <w:style w:type="paragraph" w:styleId="BodyTextIndent3">
    <w:name w:val="Body Text Indent 3"/>
    <w:basedOn w:val="Normal"/>
    <w:pPr>
      <w:ind w:left="3240" w:hanging="360"/>
    </w:pPr>
  </w:style>
  <w:style w:type="paragraph" w:customStyle="1" w:styleId="TitlePage">
    <w:name w:val="TitlePage"/>
    <w:basedOn w:val="Normal"/>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style>
  <w:style w:type="paragraph" w:styleId="BodyText2">
    <w:name w:val="Body Text 2"/>
    <w:basedOn w:val="Normal"/>
    <w:rPr>
      <w:color w:val="000000"/>
    </w:rPr>
  </w:style>
  <w:style w:type="paragraph" w:styleId="BodyText3">
    <w:name w:val="Body Text 3"/>
    <w:basedOn w:val="Normal"/>
    <w:rPr>
      <w:color w:val="0000FF"/>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pPr>
      <w:spacing w:after="240"/>
    </w:pPr>
    <w:rPr>
      <w:b/>
      <w:bCs/>
      <w:sz w:val="20"/>
    </w:rPr>
  </w:style>
  <w:style w:type="paragraph" w:customStyle="1" w:styleId="WW-BodyText2">
    <w:name w:val="WW-Body Text 2"/>
    <w:basedOn w:val="Normal"/>
  </w:style>
  <w:style w:type="paragraph" w:customStyle="1" w:styleId="BulletDouble">
    <w:name w:val="Bullet Double"/>
    <w:basedOn w:val="Normal"/>
    <w:pPr>
      <w:spacing w:after="120"/>
    </w:pPr>
  </w:style>
  <w:style w:type="paragraph" w:customStyle="1" w:styleId="WW-CommentText">
    <w:name w:val="WW-Comment Text"/>
    <w:basedOn w:val="Normal"/>
    <w:pPr>
      <w:spacing w:after="0"/>
    </w:pPr>
  </w:style>
  <w:style w:type="paragraph" w:customStyle="1" w:styleId="TableText">
    <w:name w:val="Table Text"/>
    <w:basedOn w:val="BodyText"/>
    <w:pPr>
      <w:spacing w:before="40" w:after="40"/>
    </w:pPr>
    <w:rPr>
      <w:rFonts w:ascii="Arial" w:hAnsi="Arial"/>
      <w:sz w:val="18"/>
    </w:rPr>
  </w:style>
  <w:style w:type="paragraph" w:customStyle="1" w:styleId="centerbold">
    <w:name w:val="center bold"/>
    <w:basedOn w:val="Normal"/>
    <w:pPr>
      <w:spacing w:after="0"/>
      <w:jc w:val="center"/>
    </w:pPr>
    <w:rPr>
      <w:b/>
    </w:rPr>
  </w:style>
  <w:style w:type="paragraph" w:customStyle="1" w:styleId="centerplain">
    <w:name w:val="center plain"/>
    <w:basedOn w:val="Normal"/>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22360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CertCRLprofileForCP.pdf" TargetMode="External"/><Relationship Id="rId42" Type="http://schemas.openxmlformats.org/officeDocument/2006/relationships/hyperlink" Target="http://www4.law.cornell.edu/uscode/5/552.html" TargetMode="External"/><Relationship Id="rId63"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snyside.sunnyside.com/cpsr/privacy/computer_security/nsd_42.txt"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26" Type="http://schemas.openxmlformats.org/officeDocument/2006/relationships/hyperlink" Target="http://snyside.sunnyside.com/cpsr/privacy/computer_security/nsd_42.txt" TargetMode="External"/><Relationship Id="rId247" Type="http://schemas.openxmlformats.org/officeDocument/2006/relationships/hyperlink" Target="http://www.ietf.org/rfc/rfc3647.txt" TargetMode="External"/><Relationship Id="rId107" Type="http://schemas.openxmlformats.org/officeDocument/2006/relationships/hyperlink" Target="http://www4.law.cornell.edu/uscode/40/1452.html" TargetMode="External"/><Relationship Id="rId11" Type="http://schemas.openxmlformats.org/officeDocument/2006/relationships/footer" Target="footer1.xml"/><Relationship Id="rId32" Type="http://schemas.openxmlformats.org/officeDocument/2006/relationships/hyperlink" Target="http://www4.law.cornell.edu/uscode/5/552.html"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2" Type="http://schemas.openxmlformats.org/officeDocument/2006/relationships/hyperlink" Target="http://csrc.nist.gov/pki/documents/CIMC_PP_20011031.pdf"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snyside.sunnyside.com/cpsr/privacy/computer_security/nsd_42.txt"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www.ietf.org/rfc/rfc4122.txt" TargetMode="External"/><Relationship Id="rId12" Type="http://schemas.openxmlformats.org/officeDocument/2006/relationships/footer" Target="footer2.xml"/><Relationship Id="rId33" Type="http://schemas.openxmlformats.org/officeDocument/2006/relationships/hyperlink" Target="http://www4.law.cornell.edu/uscode/5/552.html"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3" Type="http://schemas.openxmlformats.org/officeDocument/2006/relationships/hyperlink" Target="http://www.whitehouse.gov/omb/memoranda/fy04/m04-04.pdf"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snyside.sunnyside.com/cpsr/privacy/computer_security/nsd_42.txt"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csrc.nist.gov/publications/nistpubs/800-37/SP800-37-final.pdf"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34" Type="http://schemas.openxmlformats.org/officeDocument/2006/relationships/hyperlink" Target="http://www4.law.cornell.edu/uscode/5/552.html"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csrc.nist.gov/publications/nistpubs/800-73-3/sp800-73-3_PART1_piv-card-applic-namespace-date-model-rep.pdf" TargetMode="External"/><Relationship Id="rId24" Type="http://schemas.openxmlformats.org/officeDocument/2006/relationships/hyperlink" Target="http://csrc.nist.gov/publications/fips/fips186-2/fips186-2-change1.pdf"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snyside.sunnyside.com/cpsr/privacy/computer_security/nsd_42.txt"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40/1452.html" TargetMode="External"/><Relationship Id="rId8" Type="http://schemas.openxmlformats.org/officeDocument/2006/relationships/image" Target="media/image1.emf"/><Relationship Id="rId98" Type="http://schemas.openxmlformats.org/officeDocument/2006/relationships/hyperlink" Target="http://www4.law.cornell.edu/uscode/40/14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fontTable" Target="fontTable.xml"/><Relationship Id="rId25" Type="http://schemas.openxmlformats.org/officeDocument/2006/relationships/hyperlink" Target="http://csrc.nist.gov/publications/fips/fips201-1/FIPS-201-1-chng1.pdf"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snyside.sunnyside.com/cpsr/privacy/computer_security/nsd_42.txt"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40/1452.html" TargetMode="External"/><Relationship Id="rId101" Type="http://schemas.openxmlformats.org/officeDocument/2006/relationships/hyperlink" Target="http://www4.law.cornell.edu/uscode/40/14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4" Type="http://schemas.openxmlformats.org/officeDocument/2006/relationships/settings" Target="settings.xml"/><Relationship Id="rId9" Type="http://schemas.openxmlformats.org/officeDocument/2006/relationships/header" Target="header1.xml"/><Relationship Id="rId180" Type="http://schemas.openxmlformats.org/officeDocument/2006/relationships/hyperlink" Target="http://snyside.sunnyside.com/cpsr/privacy/computer_security/nsd_42.txt" TargetMode="External"/><Relationship Id="rId21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6" Type="http://schemas.openxmlformats.org/officeDocument/2006/relationships/hyperlink" Target="http://www4.law.cornell.edu/uscode/5/552.htm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theme" Target="theme/theme1.xm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snyside.sunnyside.com/cpsr/privacy/computer_security/nsd_42.txt"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www.idmanagement.gov/smartcard/information/TIG_SCEPACS_v2.2.pdf"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40/14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7" Type="http://schemas.openxmlformats.org/officeDocument/2006/relationships/hyperlink" Target="http://www4.law.cornell.edu/uscode/5/552.html"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snyside.sunnyside.com/cpsr/privacy/computer_security/nsd_42.txt"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www.ietf.org/rfc/rfc3447.txt"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40/14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8" Type="http://schemas.openxmlformats.org/officeDocument/2006/relationships/hyperlink" Target="http://www4.law.cornell.edu/uscode/5/552.html"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snyside.sunnyside.com/cpsr/privacy/computer_security/nsd_42.txt"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www.ietf.org/rfc/rfc2510.txt" TargetMode="External"/><Relationship Id="rId18" Type="http://schemas.openxmlformats.org/officeDocument/2006/relationships/hyperlink" Target="http://www.idmanagement.gov/fpkipa" TargetMode="External"/><Relationship Id="rId39" Type="http://schemas.openxmlformats.org/officeDocument/2006/relationships/hyperlink" Target="http://www4.law.cornell.edu/uscode/5/552.html"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40/14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www4.law.cornell.edu/uscode/5/552.html"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snyside.sunnyside.com/cpsr/privacy/computer_security/nsd_42.txt"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fpkima"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www.ietf.org/rfc/rfc2560.txt" TargetMode="External"/><Relationship Id="rId30" Type="http://schemas.openxmlformats.org/officeDocument/2006/relationships/hyperlink" Target="http://www4.law.cornell.edu/uscode/5/552.html" TargetMode="External"/><Relationship Id="rId105" Type="http://schemas.openxmlformats.org/officeDocument/2006/relationships/hyperlink" Target="http://www4.law.cornell.edu/uscode/40/14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fpkipa/"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www.ietf.org/rfc/rfc2822.txt" TargetMode="External"/><Relationship Id="rId106" Type="http://schemas.openxmlformats.org/officeDocument/2006/relationships/hyperlink" Target="http://www4.law.cornell.edu/uscode/40/14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www4.law.cornell.edu/uscode/5/552.html"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ADB53-E2F6-47C2-9C6B-2CB1E97B1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98</Pages>
  <Words>33277</Words>
  <Characters>189683</Characters>
  <Application>Microsoft Office Word</Application>
  <DocSecurity>0</DocSecurity>
  <Lines>1580</Lines>
  <Paragraphs>445</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222515</CharactersWithSpaces>
  <SharedDoc>false</SharedDoc>
  <HLinks>
    <vt:vector size="3096" baseType="variant">
      <vt:variant>
        <vt:i4>5636108</vt:i4>
      </vt:variant>
      <vt:variant>
        <vt:i4>2415</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2412</vt:i4>
      </vt:variant>
      <vt:variant>
        <vt:i4>0</vt:i4>
      </vt:variant>
      <vt:variant>
        <vt:i4>5</vt:i4>
      </vt:variant>
      <vt:variant>
        <vt:lpwstr>http://csrc.nist.gov/publications/nistpubs/800-37/SP800-37-final.pdf</vt:lpwstr>
      </vt:variant>
      <vt:variant>
        <vt:lpwstr/>
      </vt:variant>
      <vt:variant>
        <vt:i4>3801132</vt:i4>
      </vt:variant>
      <vt:variant>
        <vt:i4>2409</vt:i4>
      </vt:variant>
      <vt:variant>
        <vt:i4>0</vt:i4>
      </vt:variant>
      <vt:variant>
        <vt:i4>5</vt:i4>
      </vt:variant>
      <vt:variant>
        <vt:lpwstr>http://www.ietf.org/rfc/rfc4122.txt</vt:lpwstr>
      </vt:variant>
      <vt:variant>
        <vt:lpwstr/>
      </vt:variant>
      <vt:variant>
        <vt:i4>3866670</vt:i4>
      </vt:variant>
      <vt:variant>
        <vt:i4>2406</vt:i4>
      </vt:variant>
      <vt:variant>
        <vt:i4>0</vt:i4>
      </vt:variant>
      <vt:variant>
        <vt:i4>5</vt:i4>
      </vt:variant>
      <vt:variant>
        <vt:lpwstr>http://www.ietf.org/rfc/rfc3647.txt</vt:lpwstr>
      </vt:variant>
      <vt:variant>
        <vt:lpwstr/>
      </vt:variant>
      <vt:variant>
        <vt:i4>3932197</vt:i4>
      </vt:variant>
      <vt:variant>
        <vt:i4>2403</vt:i4>
      </vt:variant>
      <vt:variant>
        <vt:i4>0</vt:i4>
      </vt:variant>
      <vt:variant>
        <vt:i4>5</vt:i4>
      </vt:variant>
      <vt:variant>
        <vt:lpwstr>http://www.ietf.org/rfc/rfc2822.txt</vt:lpwstr>
      </vt:variant>
      <vt:variant>
        <vt:lpwstr/>
      </vt:variant>
      <vt:variant>
        <vt:i4>3670058</vt:i4>
      </vt:variant>
      <vt:variant>
        <vt:i4>2400</vt:i4>
      </vt:variant>
      <vt:variant>
        <vt:i4>0</vt:i4>
      </vt:variant>
      <vt:variant>
        <vt:i4>5</vt:i4>
      </vt:variant>
      <vt:variant>
        <vt:lpwstr>http://www.ietf.org/rfc/rfc2560.txt</vt:lpwstr>
      </vt:variant>
      <vt:variant>
        <vt:lpwstr/>
      </vt:variant>
      <vt:variant>
        <vt:i4>4128810</vt:i4>
      </vt:variant>
      <vt:variant>
        <vt:i4>2397</vt:i4>
      </vt:variant>
      <vt:variant>
        <vt:i4>0</vt:i4>
      </vt:variant>
      <vt:variant>
        <vt:i4>5</vt:i4>
      </vt:variant>
      <vt:variant>
        <vt:lpwstr>http://www.ietf.org/rfc/rfc2510.txt</vt:lpwstr>
      </vt:variant>
      <vt:variant>
        <vt:lpwstr/>
      </vt:variant>
      <vt:variant>
        <vt:i4>3866668</vt:i4>
      </vt:variant>
      <vt:variant>
        <vt:i4>2394</vt:i4>
      </vt:variant>
      <vt:variant>
        <vt:i4>0</vt:i4>
      </vt:variant>
      <vt:variant>
        <vt:i4>5</vt:i4>
      </vt:variant>
      <vt:variant>
        <vt:lpwstr>http://www.ietf.org/rfc/rfc3447.txt</vt:lpwstr>
      </vt:variant>
      <vt:variant>
        <vt:lpwstr/>
      </vt:variant>
      <vt:variant>
        <vt:i4>3997740</vt:i4>
      </vt:variant>
      <vt:variant>
        <vt:i4>2391</vt:i4>
      </vt:variant>
      <vt:variant>
        <vt:i4>0</vt:i4>
      </vt:variant>
      <vt:variant>
        <vt:i4>5</vt:i4>
      </vt:variant>
      <vt:variant>
        <vt:lpwstr>http://www.idmanagement.gov/smartcard/information/TIG_SCEPACS_v2.2.pdf</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2360</vt:i4>
      </vt:variant>
      <vt:variant>
        <vt:i4>0</vt:i4>
      </vt:variant>
      <vt:variant>
        <vt:i4>5</vt:i4>
      </vt:variant>
      <vt:variant>
        <vt:lpwstr>http://snyside.sunnyside.com/cpsr/privacy/computer_security/nsd_42.txt</vt:lpwstr>
      </vt:variant>
      <vt:variant>
        <vt:lpwstr/>
      </vt:variant>
      <vt:variant>
        <vt:i4>131094</vt:i4>
      </vt:variant>
      <vt:variant>
        <vt:i4>2357</vt:i4>
      </vt:variant>
      <vt:variant>
        <vt:i4>0</vt:i4>
      </vt:variant>
      <vt:variant>
        <vt:i4>5</vt:i4>
      </vt:variant>
      <vt:variant>
        <vt:lpwstr>http://snyside.sunnyside.com/cpsr/privacy/computer_security/nsd_42.txt</vt:lpwstr>
      </vt:variant>
      <vt:variant>
        <vt:lpwstr/>
      </vt:variant>
      <vt:variant>
        <vt:i4>131094</vt:i4>
      </vt:variant>
      <vt:variant>
        <vt:i4>2354</vt:i4>
      </vt:variant>
      <vt:variant>
        <vt:i4>0</vt:i4>
      </vt:variant>
      <vt:variant>
        <vt:i4>5</vt:i4>
      </vt:variant>
      <vt:variant>
        <vt:lpwstr>http://snyside.sunnyside.com/cpsr/privacy/computer_security/nsd_42.txt</vt:lpwstr>
      </vt:variant>
      <vt:variant>
        <vt:lpwstr/>
      </vt:variant>
      <vt:variant>
        <vt:i4>131094</vt:i4>
      </vt:variant>
      <vt:variant>
        <vt:i4>2351</vt:i4>
      </vt:variant>
      <vt:variant>
        <vt:i4>0</vt:i4>
      </vt:variant>
      <vt:variant>
        <vt:i4>5</vt:i4>
      </vt:variant>
      <vt:variant>
        <vt:lpwstr>http://snyside.sunnyside.com/cpsr/privacy/computer_security/nsd_42.txt</vt:lpwstr>
      </vt:variant>
      <vt:variant>
        <vt:lpwstr/>
      </vt:variant>
      <vt:variant>
        <vt:i4>131094</vt:i4>
      </vt:variant>
      <vt:variant>
        <vt:i4>2348</vt:i4>
      </vt:variant>
      <vt:variant>
        <vt:i4>0</vt:i4>
      </vt:variant>
      <vt:variant>
        <vt:i4>5</vt:i4>
      </vt:variant>
      <vt:variant>
        <vt:lpwstr>http://snyside.sunnyside.com/cpsr/privacy/computer_security/nsd_42.txt</vt:lpwstr>
      </vt:variant>
      <vt:variant>
        <vt:lpwstr/>
      </vt:variant>
      <vt:variant>
        <vt:i4>131094</vt:i4>
      </vt:variant>
      <vt:variant>
        <vt:i4>2345</vt:i4>
      </vt:variant>
      <vt:variant>
        <vt:i4>0</vt:i4>
      </vt:variant>
      <vt:variant>
        <vt:i4>5</vt:i4>
      </vt:variant>
      <vt:variant>
        <vt:lpwstr>http://snyside.sunnyside.com/cpsr/privacy/computer_security/nsd_42.txt</vt:lpwstr>
      </vt:variant>
      <vt:variant>
        <vt:lpwstr/>
      </vt:variant>
      <vt:variant>
        <vt:i4>131094</vt:i4>
      </vt:variant>
      <vt:variant>
        <vt:i4>2342</vt:i4>
      </vt:variant>
      <vt:variant>
        <vt:i4>0</vt:i4>
      </vt:variant>
      <vt:variant>
        <vt:i4>5</vt:i4>
      </vt:variant>
      <vt:variant>
        <vt:lpwstr>http://snyside.sunnyside.com/cpsr/privacy/computer_security/nsd_42.txt</vt:lpwstr>
      </vt:variant>
      <vt:variant>
        <vt:lpwstr/>
      </vt:variant>
      <vt:variant>
        <vt:i4>131094</vt:i4>
      </vt:variant>
      <vt:variant>
        <vt:i4>2339</vt:i4>
      </vt:variant>
      <vt:variant>
        <vt:i4>0</vt:i4>
      </vt:variant>
      <vt:variant>
        <vt:i4>5</vt:i4>
      </vt:variant>
      <vt:variant>
        <vt:lpwstr>http://snyside.sunnyside.com/cpsr/privacy/computer_security/nsd_42.txt</vt:lpwstr>
      </vt:variant>
      <vt:variant>
        <vt:lpwstr/>
      </vt:variant>
      <vt:variant>
        <vt:i4>131094</vt:i4>
      </vt:variant>
      <vt:variant>
        <vt:i4>2336</vt:i4>
      </vt:variant>
      <vt:variant>
        <vt:i4>0</vt:i4>
      </vt:variant>
      <vt:variant>
        <vt:i4>5</vt:i4>
      </vt:variant>
      <vt:variant>
        <vt:lpwstr>http://snyside.sunnyside.com/cpsr/privacy/computer_security/nsd_42.txt</vt:lpwstr>
      </vt:variant>
      <vt:variant>
        <vt:lpwstr/>
      </vt:variant>
      <vt:variant>
        <vt:i4>131094</vt:i4>
      </vt:variant>
      <vt:variant>
        <vt:i4>2333</vt:i4>
      </vt:variant>
      <vt:variant>
        <vt:i4>0</vt:i4>
      </vt:variant>
      <vt:variant>
        <vt:i4>5</vt:i4>
      </vt:variant>
      <vt:variant>
        <vt:lpwstr>http://snyside.sunnyside.com/cpsr/privacy/computer_security/nsd_42.txt</vt:lpwstr>
      </vt:variant>
      <vt:variant>
        <vt:lpwstr/>
      </vt:variant>
      <vt:variant>
        <vt:i4>131094</vt:i4>
      </vt:variant>
      <vt:variant>
        <vt:i4>2330</vt:i4>
      </vt:variant>
      <vt:variant>
        <vt:i4>0</vt:i4>
      </vt:variant>
      <vt:variant>
        <vt:i4>5</vt:i4>
      </vt:variant>
      <vt:variant>
        <vt:lpwstr>http://snyside.sunnyside.com/cpsr/privacy/computer_security/nsd_42.txt</vt:lpwstr>
      </vt:variant>
      <vt:variant>
        <vt:lpwstr/>
      </vt:variant>
      <vt:variant>
        <vt:i4>131094</vt:i4>
      </vt:variant>
      <vt:variant>
        <vt:i4>2327</vt:i4>
      </vt:variant>
      <vt:variant>
        <vt:i4>0</vt:i4>
      </vt:variant>
      <vt:variant>
        <vt:i4>5</vt:i4>
      </vt:variant>
      <vt:variant>
        <vt:lpwstr>http://snyside.sunnyside.com/cpsr/privacy/computer_security/nsd_42.txt</vt:lpwstr>
      </vt:variant>
      <vt:variant>
        <vt:lpwstr/>
      </vt:variant>
      <vt:variant>
        <vt:i4>131094</vt:i4>
      </vt:variant>
      <vt:variant>
        <vt:i4>2324</vt:i4>
      </vt:variant>
      <vt:variant>
        <vt:i4>0</vt:i4>
      </vt:variant>
      <vt:variant>
        <vt:i4>5</vt:i4>
      </vt:variant>
      <vt:variant>
        <vt:lpwstr>http://snyside.sunnyside.com/cpsr/privacy/computer_security/nsd_42.txt</vt:lpwstr>
      </vt:variant>
      <vt:variant>
        <vt:lpwstr/>
      </vt:variant>
      <vt:variant>
        <vt:i4>131094</vt:i4>
      </vt:variant>
      <vt:variant>
        <vt:i4>2321</vt:i4>
      </vt:variant>
      <vt:variant>
        <vt:i4>0</vt:i4>
      </vt:variant>
      <vt:variant>
        <vt:i4>5</vt:i4>
      </vt:variant>
      <vt:variant>
        <vt:lpwstr>http://snyside.sunnyside.com/cpsr/privacy/computer_security/nsd_42.txt</vt:lpwstr>
      </vt:variant>
      <vt:variant>
        <vt:lpwstr/>
      </vt:variant>
      <vt:variant>
        <vt:i4>131094</vt:i4>
      </vt:variant>
      <vt:variant>
        <vt:i4>2318</vt:i4>
      </vt:variant>
      <vt:variant>
        <vt:i4>0</vt:i4>
      </vt:variant>
      <vt:variant>
        <vt:i4>5</vt:i4>
      </vt:variant>
      <vt:variant>
        <vt:lpwstr>http://snyside.sunnyside.com/cpsr/privacy/computer_security/nsd_42.txt</vt:lpwstr>
      </vt:variant>
      <vt:variant>
        <vt:lpwstr/>
      </vt:variant>
      <vt:variant>
        <vt:i4>131094</vt:i4>
      </vt:variant>
      <vt:variant>
        <vt:i4>2315</vt:i4>
      </vt:variant>
      <vt:variant>
        <vt:i4>0</vt:i4>
      </vt:variant>
      <vt:variant>
        <vt:i4>5</vt:i4>
      </vt:variant>
      <vt:variant>
        <vt:lpwstr>http://snyside.sunnyside.com/cpsr/privacy/computer_security/nsd_42.txt</vt:lpwstr>
      </vt:variant>
      <vt:variant>
        <vt:lpwstr/>
      </vt:variant>
      <vt:variant>
        <vt:i4>131094</vt:i4>
      </vt:variant>
      <vt:variant>
        <vt:i4>2312</vt:i4>
      </vt:variant>
      <vt:variant>
        <vt:i4>0</vt:i4>
      </vt:variant>
      <vt:variant>
        <vt:i4>5</vt:i4>
      </vt:variant>
      <vt:variant>
        <vt:lpwstr>http://snyside.sunnyside.com/cpsr/privacy/computer_security/nsd_42.txt</vt:lpwstr>
      </vt:variant>
      <vt:variant>
        <vt:lpwstr/>
      </vt:variant>
      <vt:variant>
        <vt:i4>131094</vt:i4>
      </vt:variant>
      <vt:variant>
        <vt:i4>2309</vt:i4>
      </vt:variant>
      <vt:variant>
        <vt:i4>0</vt:i4>
      </vt:variant>
      <vt:variant>
        <vt:i4>5</vt:i4>
      </vt:variant>
      <vt:variant>
        <vt:lpwstr>http://snyside.sunnyside.com/cpsr/privacy/computer_security/nsd_42.txt</vt:lpwstr>
      </vt:variant>
      <vt:variant>
        <vt:lpwstr/>
      </vt:variant>
      <vt:variant>
        <vt:i4>131094</vt:i4>
      </vt:variant>
      <vt:variant>
        <vt:i4>2306</vt:i4>
      </vt:variant>
      <vt:variant>
        <vt:i4>0</vt:i4>
      </vt:variant>
      <vt:variant>
        <vt:i4>5</vt:i4>
      </vt:variant>
      <vt:variant>
        <vt:lpwstr>http://snyside.sunnyside.com/cpsr/privacy/computer_security/nsd_42.txt</vt:lpwstr>
      </vt:variant>
      <vt:variant>
        <vt:lpwstr/>
      </vt:variant>
      <vt:variant>
        <vt:i4>131094</vt:i4>
      </vt:variant>
      <vt:variant>
        <vt:i4>2303</vt:i4>
      </vt:variant>
      <vt:variant>
        <vt:i4>0</vt:i4>
      </vt:variant>
      <vt:variant>
        <vt:i4>5</vt:i4>
      </vt:variant>
      <vt:variant>
        <vt:lpwstr>http://snyside.sunnyside.com/cpsr/privacy/computer_security/nsd_42.txt</vt:lpwstr>
      </vt:variant>
      <vt:variant>
        <vt:lpwstr/>
      </vt:variant>
      <vt:variant>
        <vt:i4>131094</vt:i4>
      </vt:variant>
      <vt:variant>
        <vt:i4>2300</vt:i4>
      </vt:variant>
      <vt:variant>
        <vt:i4>0</vt:i4>
      </vt:variant>
      <vt:variant>
        <vt:i4>5</vt:i4>
      </vt:variant>
      <vt:variant>
        <vt:lpwstr>http://snyside.sunnyside.com/cpsr/privacy/computer_security/nsd_42.txt</vt:lpwstr>
      </vt:variant>
      <vt:variant>
        <vt:lpwstr/>
      </vt:variant>
      <vt:variant>
        <vt:i4>131094</vt:i4>
      </vt:variant>
      <vt:variant>
        <vt:i4>2297</vt:i4>
      </vt:variant>
      <vt:variant>
        <vt:i4>0</vt:i4>
      </vt:variant>
      <vt:variant>
        <vt:i4>5</vt:i4>
      </vt:variant>
      <vt:variant>
        <vt:lpwstr>http://snyside.sunnyside.com/cpsr/privacy/computer_security/nsd_42.txt</vt:lpwstr>
      </vt:variant>
      <vt:variant>
        <vt:lpwstr/>
      </vt:variant>
      <vt:variant>
        <vt:i4>131094</vt:i4>
      </vt:variant>
      <vt:variant>
        <vt:i4>2294</vt:i4>
      </vt:variant>
      <vt:variant>
        <vt:i4>0</vt:i4>
      </vt:variant>
      <vt:variant>
        <vt:i4>5</vt:i4>
      </vt:variant>
      <vt:variant>
        <vt:lpwstr>http://snyside.sunnyside.com/cpsr/privacy/computer_security/nsd_42.txt</vt:lpwstr>
      </vt:variant>
      <vt:variant>
        <vt:lpwstr/>
      </vt:variant>
      <vt:variant>
        <vt:i4>131094</vt:i4>
      </vt:variant>
      <vt:variant>
        <vt:i4>2291</vt:i4>
      </vt:variant>
      <vt:variant>
        <vt:i4>0</vt:i4>
      </vt:variant>
      <vt:variant>
        <vt:i4>5</vt:i4>
      </vt:variant>
      <vt:variant>
        <vt:lpwstr>http://snyside.sunnyside.com/cpsr/privacy/computer_security/nsd_42.txt</vt:lpwstr>
      </vt:variant>
      <vt:variant>
        <vt:lpwstr/>
      </vt:variant>
      <vt:variant>
        <vt:i4>131094</vt:i4>
      </vt:variant>
      <vt:variant>
        <vt:i4>2288</vt:i4>
      </vt:variant>
      <vt:variant>
        <vt:i4>0</vt:i4>
      </vt:variant>
      <vt:variant>
        <vt:i4>5</vt:i4>
      </vt:variant>
      <vt:variant>
        <vt:lpwstr>http://snyside.sunnyside.com/cpsr/privacy/computer_security/nsd_42.txt</vt:lpwstr>
      </vt:variant>
      <vt:variant>
        <vt:lpwstr/>
      </vt:variant>
      <vt:variant>
        <vt:i4>131094</vt:i4>
      </vt:variant>
      <vt:variant>
        <vt:i4>2285</vt:i4>
      </vt:variant>
      <vt:variant>
        <vt:i4>0</vt:i4>
      </vt:variant>
      <vt:variant>
        <vt:i4>5</vt:i4>
      </vt:variant>
      <vt:variant>
        <vt:lpwstr>http://snyside.sunnyside.com/cpsr/privacy/computer_security/nsd_42.txt</vt:lpwstr>
      </vt:variant>
      <vt:variant>
        <vt:lpwstr/>
      </vt:variant>
      <vt:variant>
        <vt:i4>131094</vt:i4>
      </vt:variant>
      <vt:variant>
        <vt:i4>2282</vt:i4>
      </vt:variant>
      <vt:variant>
        <vt:i4>0</vt:i4>
      </vt:variant>
      <vt:variant>
        <vt:i4>5</vt:i4>
      </vt:variant>
      <vt:variant>
        <vt:lpwstr>http://snyside.sunnyside.com/cpsr/privacy/computer_security/nsd_42.txt</vt:lpwstr>
      </vt:variant>
      <vt:variant>
        <vt:lpwstr/>
      </vt:variant>
      <vt:variant>
        <vt:i4>131094</vt:i4>
      </vt:variant>
      <vt:variant>
        <vt:i4>2279</vt:i4>
      </vt:variant>
      <vt:variant>
        <vt:i4>0</vt:i4>
      </vt:variant>
      <vt:variant>
        <vt:i4>5</vt:i4>
      </vt:variant>
      <vt:variant>
        <vt:lpwstr>http://snyside.sunnyside.com/cpsr/privacy/computer_security/nsd_42.txt</vt:lpwstr>
      </vt:variant>
      <vt:variant>
        <vt:lpwstr/>
      </vt:variant>
      <vt:variant>
        <vt:i4>131094</vt:i4>
      </vt:variant>
      <vt:variant>
        <vt:i4>2276</vt:i4>
      </vt:variant>
      <vt:variant>
        <vt:i4>0</vt:i4>
      </vt:variant>
      <vt:variant>
        <vt:i4>5</vt:i4>
      </vt:variant>
      <vt:variant>
        <vt:lpwstr>http://snyside.sunnyside.com/cpsr/privacy/computer_security/nsd_42.txt</vt:lpwstr>
      </vt:variant>
      <vt:variant>
        <vt:lpwstr/>
      </vt:variant>
      <vt:variant>
        <vt:i4>131094</vt:i4>
      </vt:variant>
      <vt:variant>
        <vt:i4>2273</vt:i4>
      </vt:variant>
      <vt:variant>
        <vt:i4>0</vt:i4>
      </vt:variant>
      <vt:variant>
        <vt:i4>5</vt:i4>
      </vt:variant>
      <vt:variant>
        <vt:lpwstr>http://snyside.sunnyside.com/cpsr/privacy/computer_security/nsd_42.txt</vt:lpwstr>
      </vt:variant>
      <vt:variant>
        <vt:lpwstr/>
      </vt:variant>
      <vt:variant>
        <vt:i4>131094</vt:i4>
      </vt:variant>
      <vt:variant>
        <vt:i4>2270</vt:i4>
      </vt:variant>
      <vt:variant>
        <vt:i4>0</vt:i4>
      </vt:variant>
      <vt:variant>
        <vt:i4>5</vt:i4>
      </vt:variant>
      <vt:variant>
        <vt:lpwstr>http://snyside.sunnyside.com/cpsr/privacy/computer_security/nsd_42.txt</vt:lpwstr>
      </vt:variant>
      <vt:variant>
        <vt:lpwstr/>
      </vt:variant>
      <vt:variant>
        <vt:i4>131094</vt:i4>
      </vt:variant>
      <vt:variant>
        <vt:i4>2267</vt:i4>
      </vt:variant>
      <vt:variant>
        <vt:i4>0</vt:i4>
      </vt:variant>
      <vt:variant>
        <vt:i4>5</vt:i4>
      </vt:variant>
      <vt:variant>
        <vt:lpwstr>http://snyside.sunnyside.com/cpsr/privacy/computer_security/nsd_42.txt</vt:lpwstr>
      </vt:variant>
      <vt:variant>
        <vt:lpwstr/>
      </vt:variant>
      <vt:variant>
        <vt:i4>131094</vt:i4>
      </vt:variant>
      <vt:variant>
        <vt:i4>2264</vt:i4>
      </vt:variant>
      <vt:variant>
        <vt:i4>0</vt:i4>
      </vt:variant>
      <vt:variant>
        <vt:i4>5</vt:i4>
      </vt:variant>
      <vt:variant>
        <vt:lpwstr>http://snyside.sunnyside.com/cpsr/privacy/computer_security/nsd_42.txt</vt:lpwstr>
      </vt:variant>
      <vt:variant>
        <vt:lpwstr/>
      </vt:variant>
      <vt:variant>
        <vt:i4>131094</vt:i4>
      </vt:variant>
      <vt:variant>
        <vt:i4>2261</vt:i4>
      </vt:variant>
      <vt:variant>
        <vt:i4>0</vt:i4>
      </vt:variant>
      <vt:variant>
        <vt:i4>5</vt:i4>
      </vt:variant>
      <vt:variant>
        <vt:lpwstr>http://snyside.sunnyside.com/cpsr/privacy/computer_security/nsd_42.txt</vt:lpwstr>
      </vt:variant>
      <vt:variant>
        <vt:lpwstr/>
      </vt:variant>
      <vt:variant>
        <vt:i4>131094</vt:i4>
      </vt:variant>
      <vt:variant>
        <vt:i4>2258</vt:i4>
      </vt:variant>
      <vt:variant>
        <vt:i4>0</vt:i4>
      </vt:variant>
      <vt:variant>
        <vt:i4>5</vt:i4>
      </vt:variant>
      <vt:variant>
        <vt:lpwstr>http://snyside.sunnyside.com/cpsr/privacy/computer_security/nsd_42.txt</vt:lpwstr>
      </vt:variant>
      <vt:variant>
        <vt:lpwstr/>
      </vt:variant>
      <vt:variant>
        <vt:i4>131094</vt:i4>
      </vt:variant>
      <vt:variant>
        <vt:i4>2255</vt:i4>
      </vt:variant>
      <vt:variant>
        <vt:i4>0</vt:i4>
      </vt:variant>
      <vt:variant>
        <vt:i4>5</vt:i4>
      </vt:variant>
      <vt:variant>
        <vt:lpwstr>http://snyside.sunnyside.com/cpsr/privacy/computer_security/nsd_42.txt</vt:lpwstr>
      </vt:variant>
      <vt:variant>
        <vt:lpwstr/>
      </vt:variant>
      <vt:variant>
        <vt:i4>131094</vt:i4>
      </vt:variant>
      <vt:variant>
        <vt:i4>2252</vt:i4>
      </vt:variant>
      <vt:variant>
        <vt:i4>0</vt:i4>
      </vt:variant>
      <vt:variant>
        <vt:i4>5</vt:i4>
      </vt:variant>
      <vt:variant>
        <vt:lpwstr>http://snyside.sunnyside.com/cpsr/privacy/computer_security/nsd_42.txt</vt:lpwstr>
      </vt:variant>
      <vt:variant>
        <vt:lpwstr/>
      </vt:variant>
      <vt:variant>
        <vt:i4>131094</vt:i4>
      </vt:variant>
      <vt:variant>
        <vt:i4>2249</vt:i4>
      </vt:variant>
      <vt:variant>
        <vt:i4>0</vt:i4>
      </vt:variant>
      <vt:variant>
        <vt:i4>5</vt:i4>
      </vt:variant>
      <vt:variant>
        <vt:lpwstr>http://snyside.sunnyside.com/cpsr/privacy/computer_security/nsd_42.txt</vt:lpwstr>
      </vt:variant>
      <vt:variant>
        <vt:lpwstr/>
      </vt:variant>
      <vt:variant>
        <vt:i4>131094</vt:i4>
      </vt:variant>
      <vt:variant>
        <vt:i4>2246</vt:i4>
      </vt:variant>
      <vt:variant>
        <vt:i4>0</vt:i4>
      </vt:variant>
      <vt:variant>
        <vt:i4>5</vt:i4>
      </vt:variant>
      <vt:variant>
        <vt:lpwstr>http://snyside.sunnyside.com/cpsr/privacy/computer_security/nsd_42.txt</vt:lpwstr>
      </vt:variant>
      <vt:variant>
        <vt:lpwstr/>
      </vt:variant>
      <vt:variant>
        <vt:i4>131094</vt:i4>
      </vt:variant>
      <vt:variant>
        <vt:i4>2243</vt:i4>
      </vt:variant>
      <vt:variant>
        <vt:i4>0</vt:i4>
      </vt:variant>
      <vt:variant>
        <vt:i4>5</vt:i4>
      </vt:variant>
      <vt:variant>
        <vt:lpwstr>http://snyside.sunnyside.com/cpsr/privacy/computer_security/nsd_42.txt</vt:lpwstr>
      </vt:variant>
      <vt:variant>
        <vt:lpwstr/>
      </vt:variant>
      <vt:variant>
        <vt:i4>131094</vt:i4>
      </vt:variant>
      <vt:variant>
        <vt:i4>2240</vt:i4>
      </vt:variant>
      <vt:variant>
        <vt:i4>0</vt:i4>
      </vt:variant>
      <vt:variant>
        <vt:i4>5</vt:i4>
      </vt:variant>
      <vt:variant>
        <vt:lpwstr>http://snyside.sunnyside.com/cpsr/privacy/computer_security/nsd_42.txt</vt:lpwstr>
      </vt:variant>
      <vt:variant>
        <vt:lpwstr/>
      </vt:variant>
      <vt:variant>
        <vt:i4>131094</vt:i4>
      </vt:variant>
      <vt:variant>
        <vt:i4>2237</vt:i4>
      </vt:variant>
      <vt:variant>
        <vt:i4>0</vt:i4>
      </vt:variant>
      <vt:variant>
        <vt:i4>5</vt:i4>
      </vt:variant>
      <vt:variant>
        <vt:lpwstr>http://snyside.sunnyside.com/cpsr/privacy/computer_security/nsd_42.txt</vt:lpwstr>
      </vt:variant>
      <vt:variant>
        <vt:lpwstr/>
      </vt:variant>
      <vt:variant>
        <vt:i4>131094</vt:i4>
      </vt:variant>
      <vt:variant>
        <vt:i4>2234</vt:i4>
      </vt:variant>
      <vt:variant>
        <vt:i4>0</vt:i4>
      </vt:variant>
      <vt:variant>
        <vt:i4>5</vt:i4>
      </vt:variant>
      <vt:variant>
        <vt:lpwstr>http://snyside.sunnyside.com/cpsr/privacy/computer_security/nsd_42.txt</vt:lpwstr>
      </vt:variant>
      <vt:variant>
        <vt:lpwstr/>
      </vt:variant>
      <vt:variant>
        <vt:i4>131094</vt:i4>
      </vt:variant>
      <vt:variant>
        <vt:i4>2231</vt:i4>
      </vt:variant>
      <vt:variant>
        <vt:i4>0</vt:i4>
      </vt:variant>
      <vt:variant>
        <vt:i4>5</vt:i4>
      </vt:variant>
      <vt:variant>
        <vt:lpwstr>http://snyside.sunnyside.com/cpsr/privacy/computer_security/nsd_42.txt</vt:lpwstr>
      </vt:variant>
      <vt:variant>
        <vt:lpwstr/>
      </vt:variant>
      <vt:variant>
        <vt:i4>131094</vt:i4>
      </vt:variant>
      <vt:variant>
        <vt:i4>2228</vt:i4>
      </vt:variant>
      <vt:variant>
        <vt:i4>0</vt:i4>
      </vt:variant>
      <vt:variant>
        <vt:i4>5</vt:i4>
      </vt:variant>
      <vt:variant>
        <vt:lpwstr>http://snyside.sunnyside.com/cpsr/privacy/computer_security/nsd_42.txt</vt:lpwstr>
      </vt:variant>
      <vt:variant>
        <vt:lpwstr/>
      </vt:variant>
      <vt:variant>
        <vt:i4>131094</vt:i4>
      </vt:variant>
      <vt:variant>
        <vt:i4>2225</vt:i4>
      </vt:variant>
      <vt:variant>
        <vt:i4>0</vt:i4>
      </vt:variant>
      <vt:variant>
        <vt:i4>5</vt:i4>
      </vt:variant>
      <vt:variant>
        <vt:lpwstr>http://snyside.sunnyside.com/cpsr/privacy/computer_security/nsd_42.txt</vt:lpwstr>
      </vt:variant>
      <vt:variant>
        <vt:lpwstr/>
      </vt:variant>
      <vt:variant>
        <vt:i4>131094</vt:i4>
      </vt:variant>
      <vt:variant>
        <vt:i4>2222</vt:i4>
      </vt:variant>
      <vt:variant>
        <vt:i4>0</vt:i4>
      </vt:variant>
      <vt:variant>
        <vt:i4>5</vt:i4>
      </vt:variant>
      <vt:variant>
        <vt:lpwstr>http://snyside.sunnyside.com/cpsr/privacy/computer_security/nsd_42.txt</vt:lpwstr>
      </vt:variant>
      <vt:variant>
        <vt:lpwstr/>
      </vt:variant>
      <vt:variant>
        <vt:i4>131094</vt:i4>
      </vt:variant>
      <vt:variant>
        <vt:i4>2219</vt:i4>
      </vt:variant>
      <vt:variant>
        <vt:i4>0</vt:i4>
      </vt:variant>
      <vt:variant>
        <vt:i4>5</vt:i4>
      </vt:variant>
      <vt:variant>
        <vt:lpwstr>http://snyside.sunnyside.com/cpsr/privacy/computer_security/nsd_42.txt</vt:lpwstr>
      </vt:variant>
      <vt:variant>
        <vt:lpwstr/>
      </vt:variant>
      <vt:variant>
        <vt:i4>131094</vt:i4>
      </vt:variant>
      <vt:variant>
        <vt:i4>2216</vt:i4>
      </vt:variant>
      <vt:variant>
        <vt:i4>0</vt:i4>
      </vt:variant>
      <vt:variant>
        <vt:i4>5</vt:i4>
      </vt:variant>
      <vt:variant>
        <vt:lpwstr>http://snyside.sunnyside.com/cpsr/privacy/computer_security/nsd_42.txt</vt:lpwstr>
      </vt:variant>
      <vt:variant>
        <vt:lpwstr/>
      </vt:variant>
      <vt:variant>
        <vt:i4>131094</vt:i4>
      </vt:variant>
      <vt:variant>
        <vt:i4>2213</vt:i4>
      </vt:variant>
      <vt:variant>
        <vt:i4>0</vt:i4>
      </vt:variant>
      <vt:variant>
        <vt:i4>5</vt:i4>
      </vt:variant>
      <vt:variant>
        <vt:lpwstr>http://snyside.sunnyside.com/cpsr/privacy/computer_security/nsd_42.txt</vt:lpwstr>
      </vt:variant>
      <vt:variant>
        <vt:lpwstr/>
      </vt:variant>
      <vt:variant>
        <vt:i4>131094</vt:i4>
      </vt:variant>
      <vt:variant>
        <vt:i4>2210</vt:i4>
      </vt:variant>
      <vt:variant>
        <vt:i4>0</vt:i4>
      </vt:variant>
      <vt:variant>
        <vt:i4>5</vt:i4>
      </vt:variant>
      <vt:variant>
        <vt:lpwstr>http://snyside.sunnyside.com/cpsr/privacy/computer_security/nsd_42.txt</vt:lpwstr>
      </vt:variant>
      <vt:variant>
        <vt:lpwstr/>
      </vt:variant>
      <vt:variant>
        <vt:i4>131094</vt:i4>
      </vt:variant>
      <vt:variant>
        <vt:i4>2207</vt:i4>
      </vt:variant>
      <vt:variant>
        <vt:i4>0</vt:i4>
      </vt:variant>
      <vt:variant>
        <vt:i4>5</vt:i4>
      </vt:variant>
      <vt:variant>
        <vt:lpwstr>http://snyside.sunnyside.com/cpsr/privacy/computer_security/nsd_42.txt</vt:lpwstr>
      </vt:variant>
      <vt:variant>
        <vt:lpwstr/>
      </vt:variant>
      <vt:variant>
        <vt:i4>131094</vt:i4>
      </vt:variant>
      <vt:variant>
        <vt:i4>2204</vt:i4>
      </vt:variant>
      <vt:variant>
        <vt:i4>0</vt:i4>
      </vt:variant>
      <vt:variant>
        <vt:i4>5</vt:i4>
      </vt:variant>
      <vt:variant>
        <vt:lpwstr>http://snyside.sunnyside.com/cpsr/privacy/computer_security/nsd_42.txt</vt:lpwstr>
      </vt:variant>
      <vt:variant>
        <vt:lpwstr/>
      </vt:variant>
      <vt:variant>
        <vt:i4>131094</vt:i4>
      </vt:variant>
      <vt:variant>
        <vt:i4>2201</vt:i4>
      </vt:variant>
      <vt:variant>
        <vt:i4>0</vt:i4>
      </vt:variant>
      <vt:variant>
        <vt:i4>5</vt:i4>
      </vt:variant>
      <vt:variant>
        <vt:lpwstr>http://snyside.sunnyside.com/cpsr/privacy/computer_security/nsd_42.txt</vt:lpwstr>
      </vt:variant>
      <vt:variant>
        <vt:lpwstr/>
      </vt:variant>
      <vt:variant>
        <vt:i4>131094</vt:i4>
      </vt:variant>
      <vt:variant>
        <vt:i4>2198</vt:i4>
      </vt:variant>
      <vt:variant>
        <vt:i4>0</vt:i4>
      </vt:variant>
      <vt:variant>
        <vt:i4>5</vt:i4>
      </vt:variant>
      <vt:variant>
        <vt:lpwstr>http://snyside.sunnyside.com/cpsr/privacy/computer_security/nsd_42.txt</vt:lpwstr>
      </vt:variant>
      <vt:variant>
        <vt:lpwstr/>
      </vt:variant>
      <vt:variant>
        <vt:i4>131094</vt:i4>
      </vt:variant>
      <vt:variant>
        <vt:i4>2195</vt:i4>
      </vt:variant>
      <vt:variant>
        <vt:i4>0</vt:i4>
      </vt:variant>
      <vt:variant>
        <vt:i4>5</vt:i4>
      </vt:variant>
      <vt:variant>
        <vt:lpwstr>http://snyside.sunnyside.com/cpsr/privacy/computer_security/nsd_42.txt</vt:lpwstr>
      </vt:variant>
      <vt:variant>
        <vt:lpwstr/>
      </vt:variant>
      <vt:variant>
        <vt:i4>131094</vt:i4>
      </vt:variant>
      <vt:variant>
        <vt:i4>2192</vt:i4>
      </vt:variant>
      <vt:variant>
        <vt:i4>0</vt:i4>
      </vt:variant>
      <vt:variant>
        <vt:i4>5</vt:i4>
      </vt:variant>
      <vt:variant>
        <vt:lpwstr>http://snyside.sunnyside.com/cpsr/privacy/computer_security/nsd_42.txt</vt:lpwstr>
      </vt:variant>
      <vt:variant>
        <vt:lpwstr/>
      </vt:variant>
      <vt:variant>
        <vt:i4>131094</vt:i4>
      </vt:variant>
      <vt:variant>
        <vt:i4>2189</vt:i4>
      </vt:variant>
      <vt:variant>
        <vt:i4>0</vt:i4>
      </vt:variant>
      <vt:variant>
        <vt:i4>5</vt:i4>
      </vt:variant>
      <vt:variant>
        <vt:lpwstr>http://snyside.sunnyside.com/cpsr/privacy/computer_security/nsd_42.txt</vt:lpwstr>
      </vt:variant>
      <vt:variant>
        <vt:lpwstr/>
      </vt:variant>
      <vt:variant>
        <vt:i4>131094</vt:i4>
      </vt:variant>
      <vt:variant>
        <vt:i4>2186</vt:i4>
      </vt:variant>
      <vt:variant>
        <vt:i4>0</vt:i4>
      </vt:variant>
      <vt:variant>
        <vt:i4>5</vt:i4>
      </vt:variant>
      <vt:variant>
        <vt:lpwstr>http://snyside.sunnyside.com/cpsr/privacy/computer_security/nsd_42.txt</vt:lpwstr>
      </vt:variant>
      <vt:variant>
        <vt:lpwstr/>
      </vt:variant>
      <vt:variant>
        <vt:i4>131094</vt:i4>
      </vt:variant>
      <vt:variant>
        <vt:i4>2183</vt:i4>
      </vt:variant>
      <vt:variant>
        <vt:i4>0</vt:i4>
      </vt:variant>
      <vt:variant>
        <vt:i4>5</vt:i4>
      </vt:variant>
      <vt:variant>
        <vt:lpwstr>http://snyside.sunnyside.com/cpsr/privacy/computer_security/nsd_42.txt</vt:lpwstr>
      </vt:variant>
      <vt:variant>
        <vt:lpwstr/>
      </vt:variant>
      <vt:variant>
        <vt:i4>131094</vt:i4>
      </vt:variant>
      <vt:variant>
        <vt:i4>2180</vt:i4>
      </vt:variant>
      <vt:variant>
        <vt:i4>0</vt:i4>
      </vt:variant>
      <vt:variant>
        <vt:i4>5</vt:i4>
      </vt:variant>
      <vt:variant>
        <vt:lpwstr>http://snyside.sunnyside.com/cpsr/privacy/computer_security/nsd_42.txt</vt:lpwstr>
      </vt:variant>
      <vt:variant>
        <vt:lpwstr/>
      </vt:variant>
      <vt:variant>
        <vt:i4>131094</vt:i4>
      </vt:variant>
      <vt:variant>
        <vt:i4>2178</vt:i4>
      </vt:variant>
      <vt:variant>
        <vt:i4>0</vt:i4>
      </vt:variant>
      <vt:variant>
        <vt:i4>5</vt:i4>
      </vt:variant>
      <vt:variant>
        <vt:lpwstr>http://snyside.sunnyside.com/cpsr/privacy/computer_security/nsd_42.txt</vt:lpwstr>
      </vt:variant>
      <vt:variant>
        <vt:lpwstr/>
      </vt:variant>
      <vt:variant>
        <vt:i4>131094</vt:i4>
      </vt:variant>
      <vt:variant>
        <vt:i4>2175</vt:i4>
      </vt:variant>
      <vt:variant>
        <vt:i4>0</vt:i4>
      </vt:variant>
      <vt:variant>
        <vt:i4>5</vt:i4>
      </vt:variant>
      <vt:variant>
        <vt:lpwstr>http://snyside.sunnyside.com/cpsr/privacy/computer_security/nsd_42.txt</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2144</vt:i4>
      </vt:variant>
      <vt:variant>
        <vt:i4>0</vt:i4>
      </vt:variant>
      <vt:variant>
        <vt:i4>5</vt:i4>
      </vt:variant>
      <vt:variant>
        <vt:lpwstr>http://www4.law.cornell.edu/uscode/40/1452.html</vt:lpwstr>
      </vt:variant>
      <vt:variant>
        <vt:lpwstr/>
      </vt:variant>
      <vt:variant>
        <vt:i4>2293866</vt:i4>
      </vt:variant>
      <vt:variant>
        <vt:i4>2141</vt:i4>
      </vt:variant>
      <vt:variant>
        <vt:i4>0</vt:i4>
      </vt:variant>
      <vt:variant>
        <vt:i4>5</vt:i4>
      </vt:variant>
      <vt:variant>
        <vt:lpwstr>http://www4.law.cornell.edu/uscode/40/1452.html</vt:lpwstr>
      </vt:variant>
      <vt:variant>
        <vt:lpwstr/>
      </vt:variant>
      <vt:variant>
        <vt:i4>2293866</vt:i4>
      </vt:variant>
      <vt:variant>
        <vt:i4>2138</vt:i4>
      </vt:variant>
      <vt:variant>
        <vt:i4>0</vt:i4>
      </vt:variant>
      <vt:variant>
        <vt:i4>5</vt:i4>
      </vt:variant>
      <vt:variant>
        <vt:lpwstr>http://www4.law.cornell.edu/uscode/40/1452.html</vt:lpwstr>
      </vt:variant>
      <vt:variant>
        <vt:lpwstr/>
      </vt:variant>
      <vt:variant>
        <vt:i4>2293866</vt:i4>
      </vt:variant>
      <vt:variant>
        <vt:i4>2135</vt:i4>
      </vt:variant>
      <vt:variant>
        <vt:i4>0</vt:i4>
      </vt:variant>
      <vt:variant>
        <vt:i4>5</vt:i4>
      </vt:variant>
      <vt:variant>
        <vt:lpwstr>http://www4.law.cornell.edu/uscode/40/1452.html</vt:lpwstr>
      </vt:variant>
      <vt:variant>
        <vt:lpwstr/>
      </vt:variant>
      <vt:variant>
        <vt:i4>2293866</vt:i4>
      </vt:variant>
      <vt:variant>
        <vt:i4>2132</vt:i4>
      </vt:variant>
      <vt:variant>
        <vt:i4>0</vt:i4>
      </vt:variant>
      <vt:variant>
        <vt:i4>5</vt:i4>
      </vt:variant>
      <vt:variant>
        <vt:lpwstr>http://www4.law.cornell.edu/uscode/40/1452.html</vt:lpwstr>
      </vt:variant>
      <vt:variant>
        <vt:lpwstr/>
      </vt:variant>
      <vt:variant>
        <vt:i4>2293866</vt:i4>
      </vt:variant>
      <vt:variant>
        <vt:i4>2129</vt:i4>
      </vt:variant>
      <vt:variant>
        <vt:i4>0</vt:i4>
      </vt:variant>
      <vt:variant>
        <vt:i4>5</vt:i4>
      </vt:variant>
      <vt:variant>
        <vt:lpwstr>http://www4.law.cornell.edu/uscode/40/1452.html</vt:lpwstr>
      </vt:variant>
      <vt:variant>
        <vt:lpwstr/>
      </vt:variant>
      <vt:variant>
        <vt:i4>2293866</vt:i4>
      </vt:variant>
      <vt:variant>
        <vt:i4>2126</vt:i4>
      </vt:variant>
      <vt:variant>
        <vt:i4>0</vt:i4>
      </vt:variant>
      <vt:variant>
        <vt:i4>5</vt:i4>
      </vt:variant>
      <vt:variant>
        <vt:lpwstr>http://www4.law.cornell.edu/uscode/40/1452.html</vt:lpwstr>
      </vt:variant>
      <vt:variant>
        <vt:lpwstr/>
      </vt:variant>
      <vt:variant>
        <vt:i4>2293866</vt:i4>
      </vt:variant>
      <vt:variant>
        <vt:i4>2123</vt:i4>
      </vt:variant>
      <vt:variant>
        <vt:i4>0</vt:i4>
      </vt:variant>
      <vt:variant>
        <vt:i4>5</vt:i4>
      </vt:variant>
      <vt:variant>
        <vt:lpwstr>http://www4.law.cornell.edu/uscode/40/1452.html</vt:lpwstr>
      </vt:variant>
      <vt:variant>
        <vt:lpwstr/>
      </vt:variant>
      <vt:variant>
        <vt:i4>2293866</vt:i4>
      </vt:variant>
      <vt:variant>
        <vt:i4>2120</vt:i4>
      </vt:variant>
      <vt:variant>
        <vt:i4>0</vt:i4>
      </vt:variant>
      <vt:variant>
        <vt:i4>5</vt:i4>
      </vt:variant>
      <vt:variant>
        <vt:lpwstr>http://www4.law.cornell.edu/uscode/40/1452.html</vt:lpwstr>
      </vt:variant>
      <vt:variant>
        <vt:lpwstr/>
      </vt:variant>
      <vt:variant>
        <vt:i4>2293866</vt:i4>
      </vt:variant>
      <vt:variant>
        <vt:i4>2117</vt:i4>
      </vt:variant>
      <vt:variant>
        <vt:i4>0</vt:i4>
      </vt:variant>
      <vt:variant>
        <vt:i4>5</vt:i4>
      </vt:variant>
      <vt:variant>
        <vt:lpwstr>http://www4.law.cornell.edu/uscode/40/1452.html</vt:lpwstr>
      </vt:variant>
      <vt:variant>
        <vt:lpwstr/>
      </vt:variant>
      <vt:variant>
        <vt:i4>2293866</vt:i4>
      </vt:variant>
      <vt:variant>
        <vt:i4>2114</vt:i4>
      </vt:variant>
      <vt:variant>
        <vt:i4>0</vt:i4>
      </vt:variant>
      <vt:variant>
        <vt:i4>5</vt:i4>
      </vt:variant>
      <vt:variant>
        <vt:lpwstr>http://www4.law.cornell.edu/uscode/40/1452.html</vt:lpwstr>
      </vt:variant>
      <vt:variant>
        <vt:lpwstr/>
      </vt:variant>
      <vt:variant>
        <vt:i4>2293866</vt:i4>
      </vt:variant>
      <vt:variant>
        <vt:i4>2111</vt:i4>
      </vt:variant>
      <vt:variant>
        <vt:i4>0</vt:i4>
      </vt:variant>
      <vt:variant>
        <vt:i4>5</vt:i4>
      </vt:variant>
      <vt:variant>
        <vt:lpwstr>http://www4.law.cornell.edu/uscode/40/1452.html</vt:lpwstr>
      </vt:variant>
      <vt:variant>
        <vt:lpwstr/>
      </vt:variant>
      <vt:variant>
        <vt:i4>2293866</vt:i4>
      </vt:variant>
      <vt:variant>
        <vt:i4>2108</vt:i4>
      </vt:variant>
      <vt:variant>
        <vt:i4>0</vt:i4>
      </vt:variant>
      <vt:variant>
        <vt:i4>5</vt:i4>
      </vt:variant>
      <vt:variant>
        <vt:lpwstr>http://www4.law.cornell.edu/uscode/40/1452.html</vt:lpwstr>
      </vt:variant>
      <vt:variant>
        <vt:lpwstr/>
      </vt:variant>
      <vt:variant>
        <vt:i4>2293866</vt:i4>
      </vt:variant>
      <vt:variant>
        <vt:i4>2105</vt:i4>
      </vt:variant>
      <vt:variant>
        <vt:i4>0</vt:i4>
      </vt:variant>
      <vt:variant>
        <vt:i4>5</vt:i4>
      </vt:variant>
      <vt:variant>
        <vt:lpwstr>http://www4.law.cornell.edu/uscode/40/1452.html</vt:lpwstr>
      </vt:variant>
      <vt:variant>
        <vt:lpwstr/>
      </vt:variant>
      <vt:variant>
        <vt:i4>2293866</vt:i4>
      </vt:variant>
      <vt:variant>
        <vt:i4>2102</vt:i4>
      </vt:variant>
      <vt:variant>
        <vt:i4>0</vt:i4>
      </vt:variant>
      <vt:variant>
        <vt:i4>5</vt:i4>
      </vt:variant>
      <vt:variant>
        <vt:lpwstr>http://www4.law.cornell.edu/uscode/40/1452.html</vt:lpwstr>
      </vt:variant>
      <vt:variant>
        <vt:lpwstr/>
      </vt:variant>
      <vt:variant>
        <vt:i4>2293866</vt:i4>
      </vt:variant>
      <vt:variant>
        <vt:i4>2099</vt:i4>
      </vt:variant>
      <vt:variant>
        <vt:i4>0</vt:i4>
      </vt:variant>
      <vt:variant>
        <vt:i4>5</vt:i4>
      </vt:variant>
      <vt:variant>
        <vt:lpwstr>http://www4.law.cornell.edu/uscode/40/1452.html</vt:lpwstr>
      </vt:variant>
      <vt:variant>
        <vt:lpwstr/>
      </vt:variant>
      <vt:variant>
        <vt:i4>2293866</vt:i4>
      </vt:variant>
      <vt:variant>
        <vt:i4>2096</vt:i4>
      </vt:variant>
      <vt:variant>
        <vt:i4>0</vt:i4>
      </vt:variant>
      <vt:variant>
        <vt:i4>5</vt:i4>
      </vt:variant>
      <vt:variant>
        <vt:lpwstr>http://www4.law.cornell.edu/uscode/40/1452.html</vt:lpwstr>
      </vt:variant>
      <vt:variant>
        <vt:lpwstr/>
      </vt:variant>
      <vt:variant>
        <vt:i4>2293866</vt:i4>
      </vt:variant>
      <vt:variant>
        <vt:i4>2093</vt:i4>
      </vt:variant>
      <vt:variant>
        <vt:i4>0</vt:i4>
      </vt:variant>
      <vt:variant>
        <vt:i4>5</vt:i4>
      </vt:variant>
      <vt:variant>
        <vt:lpwstr>http://www4.law.cornell.edu/uscode/40/1452.html</vt:lpwstr>
      </vt:variant>
      <vt:variant>
        <vt:lpwstr/>
      </vt:variant>
      <vt:variant>
        <vt:i4>2293866</vt:i4>
      </vt:variant>
      <vt:variant>
        <vt:i4>2090</vt:i4>
      </vt:variant>
      <vt:variant>
        <vt:i4>0</vt:i4>
      </vt:variant>
      <vt:variant>
        <vt:i4>5</vt:i4>
      </vt:variant>
      <vt:variant>
        <vt:lpwstr>http://www4.law.cornell.edu/uscode/40/1452.html</vt:lpwstr>
      </vt:variant>
      <vt:variant>
        <vt:lpwstr/>
      </vt:variant>
      <vt:variant>
        <vt:i4>2293866</vt:i4>
      </vt:variant>
      <vt:variant>
        <vt:i4>2087</vt:i4>
      </vt:variant>
      <vt:variant>
        <vt:i4>0</vt:i4>
      </vt:variant>
      <vt:variant>
        <vt:i4>5</vt:i4>
      </vt:variant>
      <vt:variant>
        <vt:lpwstr>http://www4.law.cornell.edu/uscode/40/1452.html</vt:lpwstr>
      </vt:variant>
      <vt:variant>
        <vt:lpwstr/>
      </vt:variant>
      <vt:variant>
        <vt:i4>2293866</vt:i4>
      </vt:variant>
      <vt:variant>
        <vt:i4>2084</vt:i4>
      </vt:variant>
      <vt:variant>
        <vt:i4>0</vt:i4>
      </vt:variant>
      <vt:variant>
        <vt:i4>5</vt:i4>
      </vt:variant>
      <vt:variant>
        <vt:lpwstr>http://www4.law.cornell.edu/uscode/40/1452.html</vt:lpwstr>
      </vt:variant>
      <vt:variant>
        <vt:lpwstr/>
      </vt:variant>
      <vt:variant>
        <vt:i4>2293866</vt:i4>
      </vt:variant>
      <vt:variant>
        <vt:i4>2081</vt:i4>
      </vt:variant>
      <vt:variant>
        <vt:i4>0</vt:i4>
      </vt:variant>
      <vt:variant>
        <vt:i4>5</vt:i4>
      </vt:variant>
      <vt:variant>
        <vt:lpwstr>http://www4.law.cornell.edu/uscode/40/1452.html</vt:lpwstr>
      </vt:variant>
      <vt:variant>
        <vt:lpwstr/>
      </vt:variant>
      <vt:variant>
        <vt:i4>2293866</vt:i4>
      </vt:variant>
      <vt:variant>
        <vt:i4>2078</vt:i4>
      </vt:variant>
      <vt:variant>
        <vt:i4>0</vt:i4>
      </vt:variant>
      <vt:variant>
        <vt:i4>5</vt:i4>
      </vt:variant>
      <vt:variant>
        <vt:lpwstr>http://www4.law.cornell.edu/uscode/40/1452.html</vt:lpwstr>
      </vt:variant>
      <vt:variant>
        <vt:lpwstr/>
      </vt:variant>
      <vt:variant>
        <vt:i4>2293866</vt:i4>
      </vt:variant>
      <vt:variant>
        <vt:i4>2075</vt:i4>
      </vt:variant>
      <vt:variant>
        <vt:i4>0</vt:i4>
      </vt:variant>
      <vt:variant>
        <vt:i4>5</vt:i4>
      </vt:variant>
      <vt:variant>
        <vt:lpwstr>http://www4.law.cornell.edu/uscode/40/1452.html</vt:lpwstr>
      </vt:variant>
      <vt:variant>
        <vt:lpwstr/>
      </vt:variant>
      <vt:variant>
        <vt:i4>2293866</vt:i4>
      </vt:variant>
      <vt:variant>
        <vt:i4>2072</vt:i4>
      </vt:variant>
      <vt:variant>
        <vt:i4>0</vt:i4>
      </vt:variant>
      <vt:variant>
        <vt:i4>5</vt:i4>
      </vt:variant>
      <vt:variant>
        <vt:lpwstr>http://www4.law.cornell.edu/uscode/40/1452.html</vt:lpwstr>
      </vt:variant>
      <vt:variant>
        <vt:lpwstr/>
      </vt:variant>
      <vt:variant>
        <vt:i4>2293866</vt:i4>
      </vt:variant>
      <vt:variant>
        <vt:i4>2069</vt:i4>
      </vt:variant>
      <vt:variant>
        <vt:i4>0</vt:i4>
      </vt:variant>
      <vt:variant>
        <vt:i4>5</vt:i4>
      </vt:variant>
      <vt:variant>
        <vt:lpwstr>http://www4.law.cornell.edu/uscode/40/1452.html</vt:lpwstr>
      </vt:variant>
      <vt:variant>
        <vt:lpwstr/>
      </vt:variant>
      <vt:variant>
        <vt:i4>2293866</vt:i4>
      </vt:variant>
      <vt:variant>
        <vt:i4>2066</vt:i4>
      </vt:variant>
      <vt:variant>
        <vt:i4>0</vt:i4>
      </vt:variant>
      <vt:variant>
        <vt:i4>5</vt:i4>
      </vt:variant>
      <vt:variant>
        <vt:lpwstr>http://www4.law.cornell.edu/uscode/40/1452.html</vt:lpwstr>
      </vt:variant>
      <vt:variant>
        <vt:lpwstr/>
      </vt:variant>
      <vt:variant>
        <vt:i4>2293866</vt:i4>
      </vt:variant>
      <vt:variant>
        <vt:i4>2063</vt:i4>
      </vt:variant>
      <vt:variant>
        <vt:i4>0</vt:i4>
      </vt:variant>
      <vt:variant>
        <vt:i4>5</vt:i4>
      </vt:variant>
      <vt:variant>
        <vt:lpwstr>http://www4.law.cornell.edu/uscode/40/1452.html</vt:lpwstr>
      </vt:variant>
      <vt:variant>
        <vt:lpwstr/>
      </vt:variant>
      <vt:variant>
        <vt:i4>2293866</vt:i4>
      </vt:variant>
      <vt:variant>
        <vt:i4>2060</vt:i4>
      </vt:variant>
      <vt:variant>
        <vt:i4>0</vt:i4>
      </vt:variant>
      <vt:variant>
        <vt:i4>5</vt:i4>
      </vt:variant>
      <vt:variant>
        <vt:lpwstr>http://www4.law.cornell.edu/uscode/40/1452.html</vt:lpwstr>
      </vt:variant>
      <vt:variant>
        <vt:lpwstr/>
      </vt:variant>
      <vt:variant>
        <vt:i4>2293866</vt:i4>
      </vt:variant>
      <vt:variant>
        <vt:i4>2057</vt:i4>
      </vt:variant>
      <vt:variant>
        <vt:i4>0</vt:i4>
      </vt:variant>
      <vt:variant>
        <vt:i4>5</vt:i4>
      </vt:variant>
      <vt:variant>
        <vt:lpwstr>http://www4.law.cornell.edu/uscode/40/1452.html</vt:lpwstr>
      </vt:variant>
      <vt:variant>
        <vt:lpwstr/>
      </vt:variant>
      <vt:variant>
        <vt:i4>2293866</vt:i4>
      </vt:variant>
      <vt:variant>
        <vt:i4>2054</vt:i4>
      </vt:variant>
      <vt:variant>
        <vt:i4>0</vt:i4>
      </vt:variant>
      <vt:variant>
        <vt:i4>5</vt:i4>
      </vt:variant>
      <vt:variant>
        <vt:lpwstr>http://www4.law.cornell.edu/uscode/40/1452.html</vt:lpwstr>
      </vt:variant>
      <vt:variant>
        <vt:lpwstr/>
      </vt:variant>
      <vt:variant>
        <vt:i4>2293866</vt:i4>
      </vt:variant>
      <vt:variant>
        <vt:i4>2051</vt:i4>
      </vt:variant>
      <vt:variant>
        <vt:i4>0</vt:i4>
      </vt:variant>
      <vt:variant>
        <vt:i4>5</vt:i4>
      </vt:variant>
      <vt:variant>
        <vt:lpwstr>http://www4.law.cornell.edu/uscode/40/1452.html</vt:lpwstr>
      </vt:variant>
      <vt:variant>
        <vt:lpwstr/>
      </vt:variant>
      <vt:variant>
        <vt:i4>2293866</vt:i4>
      </vt:variant>
      <vt:variant>
        <vt:i4>2048</vt:i4>
      </vt:variant>
      <vt:variant>
        <vt:i4>0</vt:i4>
      </vt:variant>
      <vt:variant>
        <vt:i4>5</vt:i4>
      </vt:variant>
      <vt:variant>
        <vt:lpwstr>http://www4.law.cornell.edu/uscode/40/1452.html</vt:lpwstr>
      </vt:variant>
      <vt:variant>
        <vt:lpwstr/>
      </vt:variant>
      <vt:variant>
        <vt:i4>2293866</vt:i4>
      </vt:variant>
      <vt:variant>
        <vt:i4>2045</vt:i4>
      </vt:variant>
      <vt:variant>
        <vt:i4>0</vt:i4>
      </vt:variant>
      <vt:variant>
        <vt:i4>5</vt:i4>
      </vt:variant>
      <vt:variant>
        <vt:lpwstr>http://www4.law.cornell.edu/uscode/40/1452.html</vt:lpwstr>
      </vt:variant>
      <vt:variant>
        <vt:lpwstr/>
      </vt:variant>
      <vt:variant>
        <vt:i4>2293866</vt:i4>
      </vt:variant>
      <vt:variant>
        <vt:i4>2042</vt:i4>
      </vt:variant>
      <vt:variant>
        <vt:i4>0</vt:i4>
      </vt:variant>
      <vt:variant>
        <vt:i4>5</vt:i4>
      </vt:variant>
      <vt:variant>
        <vt:lpwstr>http://www4.law.cornell.edu/uscode/40/1452.html</vt:lpwstr>
      </vt:variant>
      <vt:variant>
        <vt:lpwstr/>
      </vt:variant>
      <vt:variant>
        <vt:i4>2293866</vt:i4>
      </vt:variant>
      <vt:variant>
        <vt:i4>2039</vt:i4>
      </vt:variant>
      <vt:variant>
        <vt:i4>0</vt:i4>
      </vt:variant>
      <vt:variant>
        <vt:i4>5</vt:i4>
      </vt:variant>
      <vt:variant>
        <vt:lpwstr>http://www4.law.cornell.edu/uscode/40/1452.html</vt:lpwstr>
      </vt:variant>
      <vt:variant>
        <vt:lpwstr/>
      </vt:variant>
      <vt:variant>
        <vt:i4>2293866</vt:i4>
      </vt:variant>
      <vt:variant>
        <vt:i4>2036</vt:i4>
      </vt:variant>
      <vt:variant>
        <vt:i4>0</vt:i4>
      </vt:variant>
      <vt:variant>
        <vt:i4>5</vt:i4>
      </vt:variant>
      <vt:variant>
        <vt:lpwstr>http://www4.law.cornell.edu/uscode/40/1452.html</vt:lpwstr>
      </vt:variant>
      <vt:variant>
        <vt:lpwstr/>
      </vt:variant>
      <vt:variant>
        <vt:i4>2293866</vt:i4>
      </vt:variant>
      <vt:variant>
        <vt:i4>2033</vt:i4>
      </vt:variant>
      <vt:variant>
        <vt:i4>0</vt:i4>
      </vt:variant>
      <vt:variant>
        <vt:i4>5</vt:i4>
      </vt:variant>
      <vt:variant>
        <vt:lpwstr>http://www4.law.cornell.edu/uscode/40/1452.html</vt:lpwstr>
      </vt:variant>
      <vt:variant>
        <vt:lpwstr/>
      </vt:variant>
      <vt:variant>
        <vt:i4>2293866</vt:i4>
      </vt:variant>
      <vt:variant>
        <vt:i4>2030</vt:i4>
      </vt:variant>
      <vt:variant>
        <vt:i4>0</vt:i4>
      </vt:variant>
      <vt:variant>
        <vt:i4>5</vt:i4>
      </vt:variant>
      <vt:variant>
        <vt:lpwstr>http://www4.law.cornell.edu/uscode/40/1452.html</vt:lpwstr>
      </vt:variant>
      <vt:variant>
        <vt:lpwstr/>
      </vt:variant>
      <vt:variant>
        <vt:i4>2293866</vt:i4>
      </vt:variant>
      <vt:variant>
        <vt:i4>2027</vt:i4>
      </vt:variant>
      <vt:variant>
        <vt:i4>0</vt:i4>
      </vt:variant>
      <vt:variant>
        <vt:i4>5</vt:i4>
      </vt:variant>
      <vt:variant>
        <vt:lpwstr>http://www4.law.cornell.edu/uscode/40/1452.html</vt:lpwstr>
      </vt:variant>
      <vt:variant>
        <vt:lpwstr/>
      </vt:variant>
      <vt:variant>
        <vt:i4>2293866</vt:i4>
      </vt:variant>
      <vt:variant>
        <vt:i4>2024</vt:i4>
      </vt:variant>
      <vt:variant>
        <vt:i4>0</vt:i4>
      </vt:variant>
      <vt:variant>
        <vt:i4>5</vt:i4>
      </vt:variant>
      <vt:variant>
        <vt:lpwstr>http://www4.law.cornell.edu/uscode/40/1452.html</vt:lpwstr>
      </vt:variant>
      <vt:variant>
        <vt:lpwstr/>
      </vt:variant>
      <vt:variant>
        <vt:i4>2293866</vt:i4>
      </vt:variant>
      <vt:variant>
        <vt:i4>2021</vt:i4>
      </vt:variant>
      <vt:variant>
        <vt:i4>0</vt:i4>
      </vt:variant>
      <vt:variant>
        <vt:i4>5</vt:i4>
      </vt:variant>
      <vt:variant>
        <vt:lpwstr>http://www4.law.cornell.edu/uscode/40/1452.html</vt:lpwstr>
      </vt:variant>
      <vt:variant>
        <vt:lpwstr/>
      </vt:variant>
      <vt:variant>
        <vt:i4>2293866</vt:i4>
      </vt:variant>
      <vt:variant>
        <vt:i4>2018</vt:i4>
      </vt:variant>
      <vt:variant>
        <vt:i4>0</vt:i4>
      </vt:variant>
      <vt:variant>
        <vt:i4>5</vt:i4>
      </vt:variant>
      <vt:variant>
        <vt:lpwstr>http://www4.law.cornell.edu/uscode/40/1452.html</vt:lpwstr>
      </vt:variant>
      <vt:variant>
        <vt:lpwstr/>
      </vt:variant>
      <vt:variant>
        <vt:i4>2293866</vt:i4>
      </vt:variant>
      <vt:variant>
        <vt:i4>2015</vt:i4>
      </vt:variant>
      <vt:variant>
        <vt:i4>0</vt:i4>
      </vt:variant>
      <vt:variant>
        <vt:i4>5</vt:i4>
      </vt:variant>
      <vt:variant>
        <vt:lpwstr>http://www4.law.cornell.edu/uscode/40/1452.html</vt:lpwstr>
      </vt:variant>
      <vt:variant>
        <vt:lpwstr/>
      </vt:variant>
      <vt:variant>
        <vt:i4>2293866</vt:i4>
      </vt:variant>
      <vt:variant>
        <vt:i4>2012</vt:i4>
      </vt:variant>
      <vt:variant>
        <vt:i4>0</vt:i4>
      </vt:variant>
      <vt:variant>
        <vt:i4>5</vt:i4>
      </vt:variant>
      <vt:variant>
        <vt:lpwstr>http://www4.law.cornell.edu/uscode/40/1452.html</vt:lpwstr>
      </vt:variant>
      <vt:variant>
        <vt:lpwstr/>
      </vt:variant>
      <vt:variant>
        <vt:i4>2293866</vt:i4>
      </vt:variant>
      <vt:variant>
        <vt:i4>2009</vt:i4>
      </vt:variant>
      <vt:variant>
        <vt:i4>0</vt:i4>
      </vt:variant>
      <vt:variant>
        <vt:i4>5</vt:i4>
      </vt:variant>
      <vt:variant>
        <vt:lpwstr>http://www4.law.cornell.edu/uscode/40/1452.html</vt:lpwstr>
      </vt:variant>
      <vt:variant>
        <vt:lpwstr/>
      </vt:variant>
      <vt:variant>
        <vt:i4>2293866</vt:i4>
      </vt:variant>
      <vt:variant>
        <vt:i4>2006</vt:i4>
      </vt:variant>
      <vt:variant>
        <vt:i4>0</vt:i4>
      </vt:variant>
      <vt:variant>
        <vt:i4>5</vt:i4>
      </vt:variant>
      <vt:variant>
        <vt:lpwstr>http://www4.law.cornell.edu/uscode/40/1452.html</vt:lpwstr>
      </vt:variant>
      <vt:variant>
        <vt:lpwstr/>
      </vt:variant>
      <vt:variant>
        <vt:i4>2293866</vt:i4>
      </vt:variant>
      <vt:variant>
        <vt:i4>2003</vt:i4>
      </vt:variant>
      <vt:variant>
        <vt:i4>0</vt:i4>
      </vt:variant>
      <vt:variant>
        <vt:i4>5</vt:i4>
      </vt:variant>
      <vt:variant>
        <vt:lpwstr>http://www4.law.cornell.edu/uscode/40/1452.html</vt:lpwstr>
      </vt:variant>
      <vt:variant>
        <vt:lpwstr/>
      </vt:variant>
      <vt:variant>
        <vt:i4>2293866</vt:i4>
      </vt:variant>
      <vt:variant>
        <vt:i4>2000</vt:i4>
      </vt:variant>
      <vt:variant>
        <vt:i4>0</vt:i4>
      </vt:variant>
      <vt:variant>
        <vt:i4>5</vt:i4>
      </vt:variant>
      <vt:variant>
        <vt:lpwstr>http://www4.law.cornell.edu/uscode/40/1452.html</vt:lpwstr>
      </vt:variant>
      <vt:variant>
        <vt:lpwstr/>
      </vt:variant>
      <vt:variant>
        <vt:i4>2293866</vt:i4>
      </vt:variant>
      <vt:variant>
        <vt:i4>1997</vt:i4>
      </vt:variant>
      <vt:variant>
        <vt:i4>0</vt:i4>
      </vt:variant>
      <vt:variant>
        <vt:i4>5</vt:i4>
      </vt:variant>
      <vt:variant>
        <vt:lpwstr>http://www4.law.cornell.edu/uscode/40/1452.html</vt:lpwstr>
      </vt:variant>
      <vt:variant>
        <vt:lpwstr/>
      </vt:variant>
      <vt:variant>
        <vt:i4>2293866</vt:i4>
      </vt:variant>
      <vt:variant>
        <vt:i4>1994</vt:i4>
      </vt:variant>
      <vt:variant>
        <vt:i4>0</vt:i4>
      </vt:variant>
      <vt:variant>
        <vt:i4>5</vt:i4>
      </vt:variant>
      <vt:variant>
        <vt:lpwstr>http://www4.law.cornell.edu/uscode/40/1452.html</vt:lpwstr>
      </vt:variant>
      <vt:variant>
        <vt:lpwstr/>
      </vt:variant>
      <vt:variant>
        <vt:i4>2293866</vt:i4>
      </vt:variant>
      <vt:variant>
        <vt:i4>1991</vt:i4>
      </vt:variant>
      <vt:variant>
        <vt:i4>0</vt:i4>
      </vt:variant>
      <vt:variant>
        <vt:i4>5</vt:i4>
      </vt:variant>
      <vt:variant>
        <vt:lpwstr>http://www4.law.cornell.edu/uscode/40/1452.html</vt:lpwstr>
      </vt:variant>
      <vt:variant>
        <vt:lpwstr/>
      </vt:variant>
      <vt:variant>
        <vt:i4>2293866</vt:i4>
      </vt:variant>
      <vt:variant>
        <vt:i4>1988</vt:i4>
      </vt:variant>
      <vt:variant>
        <vt:i4>0</vt:i4>
      </vt:variant>
      <vt:variant>
        <vt:i4>5</vt:i4>
      </vt:variant>
      <vt:variant>
        <vt:lpwstr>http://www4.law.cornell.edu/uscode/40/1452.html</vt:lpwstr>
      </vt:variant>
      <vt:variant>
        <vt:lpwstr/>
      </vt:variant>
      <vt:variant>
        <vt:i4>2293866</vt:i4>
      </vt:variant>
      <vt:variant>
        <vt:i4>1985</vt:i4>
      </vt:variant>
      <vt:variant>
        <vt:i4>0</vt:i4>
      </vt:variant>
      <vt:variant>
        <vt:i4>5</vt:i4>
      </vt:variant>
      <vt:variant>
        <vt:lpwstr>http://www4.law.cornell.edu/uscode/40/1452.html</vt:lpwstr>
      </vt:variant>
      <vt:variant>
        <vt:lpwstr/>
      </vt:variant>
      <vt:variant>
        <vt:i4>2293866</vt:i4>
      </vt:variant>
      <vt:variant>
        <vt:i4>1982</vt:i4>
      </vt:variant>
      <vt:variant>
        <vt:i4>0</vt:i4>
      </vt:variant>
      <vt:variant>
        <vt:i4>5</vt:i4>
      </vt:variant>
      <vt:variant>
        <vt:lpwstr>http://www4.law.cornell.edu/uscode/40/1452.html</vt:lpwstr>
      </vt:variant>
      <vt:variant>
        <vt:lpwstr/>
      </vt:variant>
      <vt:variant>
        <vt:i4>2293866</vt:i4>
      </vt:variant>
      <vt:variant>
        <vt:i4>1979</vt:i4>
      </vt:variant>
      <vt:variant>
        <vt:i4>0</vt:i4>
      </vt:variant>
      <vt:variant>
        <vt:i4>5</vt:i4>
      </vt:variant>
      <vt:variant>
        <vt:lpwstr>http://www4.law.cornell.edu/uscode/40/1452.html</vt:lpwstr>
      </vt:variant>
      <vt:variant>
        <vt:lpwstr/>
      </vt:variant>
      <vt:variant>
        <vt:i4>2293866</vt:i4>
      </vt:variant>
      <vt:variant>
        <vt:i4>1976</vt:i4>
      </vt:variant>
      <vt:variant>
        <vt:i4>0</vt:i4>
      </vt:variant>
      <vt:variant>
        <vt:i4>5</vt:i4>
      </vt:variant>
      <vt:variant>
        <vt:lpwstr>http://www4.law.cornell.edu/uscode/40/1452.html</vt:lpwstr>
      </vt:variant>
      <vt:variant>
        <vt:lpwstr/>
      </vt:variant>
      <vt:variant>
        <vt:i4>2293866</vt:i4>
      </vt:variant>
      <vt:variant>
        <vt:i4>1973</vt:i4>
      </vt:variant>
      <vt:variant>
        <vt:i4>0</vt:i4>
      </vt:variant>
      <vt:variant>
        <vt:i4>5</vt:i4>
      </vt:variant>
      <vt:variant>
        <vt:lpwstr>http://www4.law.cornell.edu/uscode/40/1452.html</vt:lpwstr>
      </vt:variant>
      <vt:variant>
        <vt:lpwstr/>
      </vt:variant>
      <vt:variant>
        <vt:i4>2293866</vt:i4>
      </vt:variant>
      <vt:variant>
        <vt:i4>1970</vt:i4>
      </vt:variant>
      <vt:variant>
        <vt:i4>0</vt:i4>
      </vt:variant>
      <vt:variant>
        <vt:i4>5</vt:i4>
      </vt:variant>
      <vt:variant>
        <vt:lpwstr>http://www4.law.cornell.edu/uscode/40/1452.html</vt:lpwstr>
      </vt:variant>
      <vt:variant>
        <vt:lpwstr/>
      </vt:variant>
      <vt:variant>
        <vt:i4>2293866</vt:i4>
      </vt:variant>
      <vt:variant>
        <vt:i4>1967</vt:i4>
      </vt:variant>
      <vt:variant>
        <vt:i4>0</vt:i4>
      </vt:variant>
      <vt:variant>
        <vt:i4>5</vt:i4>
      </vt:variant>
      <vt:variant>
        <vt:lpwstr>http://www4.law.cornell.edu/uscode/40/1452.html</vt:lpwstr>
      </vt:variant>
      <vt:variant>
        <vt:lpwstr/>
      </vt:variant>
      <vt:variant>
        <vt:i4>2293866</vt:i4>
      </vt:variant>
      <vt:variant>
        <vt:i4>1964</vt:i4>
      </vt:variant>
      <vt:variant>
        <vt:i4>0</vt:i4>
      </vt:variant>
      <vt:variant>
        <vt:i4>5</vt:i4>
      </vt:variant>
      <vt:variant>
        <vt:lpwstr>http://www4.law.cornell.edu/uscode/40/1452.html</vt:lpwstr>
      </vt:variant>
      <vt:variant>
        <vt:lpwstr/>
      </vt:variant>
      <vt:variant>
        <vt:i4>2293866</vt:i4>
      </vt:variant>
      <vt:variant>
        <vt:i4>1962</vt:i4>
      </vt:variant>
      <vt:variant>
        <vt:i4>0</vt:i4>
      </vt:variant>
      <vt:variant>
        <vt:i4>5</vt:i4>
      </vt:variant>
      <vt:variant>
        <vt:lpwstr>http://www4.law.cornell.edu/uscode/40/1452.html</vt:lpwstr>
      </vt:variant>
      <vt:variant>
        <vt:lpwstr/>
      </vt:variant>
      <vt:variant>
        <vt:i4>2293866</vt:i4>
      </vt:variant>
      <vt:variant>
        <vt:i4>1959</vt:i4>
      </vt:variant>
      <vt:variant>
        <vt:i4>0</vt:i4>
      </vt:variant>
      <vt:variant>
        <vt:i4>5</vt:i4>
      </vt:variant>
      <vt:variant>
        <vt:lpwstr>http://www4.law.cornell.edu/uscode/40/1452.html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1928</vt:i4>
      </vt:variant>
      <vt:variant>
        <vt:i4>0</vt:i4>
      </vt:variant>
      <vt:variant>
        <vt:i4>5</vt:i4>
      </vt:variant>
      <vt:variant>
        <vt:lpwstr>http://www4.law.cornell.edu/uscode/5/552.html</vt:lpwstr>
      </vt:variant>
      <vt:variant>
        <vt:lpwstr/>
      </vt:variant>
      <vt:variant>
        <vt:i4>786500</vt:i4>
      </vt:variant>
      <vt:variant>
        <vt:i4>1925</vt:i4>
      </vt:variant>
      <vt:variant>
        <vt:i4>0</vt:i4>
      </vt:variant>
      <vt:variant>
        <vt:i4>5</vt:i4>
      </vt:variant>
      <vt:variant>
        <vt:lpwstr>http://www4.law.cornell.edu/uscode/5/552.html</vt:lpwstr>
      </vt:variant>
      <vt:variant>
        <vt:lpwstr/>
      </vt:variant>
      <vt:variant>
        <vt:i4>786500</vt:i4>
      </vt:variant>
      <vt:variant>
        <vt:i4>1922</vt:i4>
      </vt:variant>
      <vt:variant>
        <vt:i4>0</vt:i4>
      </vt:variant>
      <vt:variant>
        <vt:i4>5</vt:i4>
      </vt:variant>
      <vt:variant>
        <vt:lpwstr>http://www4.law.cornell.edu/uscode/5/552.html</vt:lpwstr>
      </vt:variant>
      <vt:variant>
        <vt:lpwstr/>
      </vt:variant>
      <vt:variant>
        <vt:i4>786500</vt:i4>
      </vt:variant>
      <vt:variant>
        <vt:i4>1919</vt:i4>
      </vt:variant>
      <vt:variant>
        <vt:i4>0</vt:i4>
      </vt:variant>
      <vt:variant>
        <vt:i4>5</vt:i4>
      </vt:variant>
      <vt:variant>
        <vt:lpwstr>http://www4.law.cornell.edu/uscode/5/552.html</vt:lpwstr>
      </vt:variant>
      <vt:variant>
        <vt:lpwstr/>
      </vt:variant>
      <vt:variant>
        <vt:i4>786500</vt:i4>
      </vt:variant>
      <vt:variant>
        <vt:i4>1916</vt:i4>
      </vt:variant>
      <vt:variant>
        <vt:i4>0</vt:i4>
      </vt:variant>
      <vt:variant>
        <vt:i4>5</vt:i4>
      </vt:variant>
      <vt:variant>
        <vt:lpwstr>http://www4.law.cornell.edu/uscode/5/552.html</vt:lpwstr>
      </vt:variant>
      <vt:variant>
        <vt:lpwstr/>
      </vt:variant>
      <vt:variant>
        <vt:i4>786500</vt:i4>
      </vt:variant>
      <vt:variant>
        <vt:i4>1913</vt:i4>
      </vt:variant>
      <vt:variant>
        <vt:i4>0</vt:i4>
      </vt:variant>
      <vt:variant>
        <vt:i4>5</vt:i4>
      </vt:variant>
      <vt:variant>
        <vt:lpwstr>http://www4.law.cornell.edu/uscode/5/552.html</vt:lpwstr>
      </vt:variant>
      <vt:variant>
        <vt:lpwstr/>
      </vt:variant>
      <vt:variant>
        <vt:i4>786500</vt:i4>
      </vt:variant>
      <vt:variant>
        <vt:i4>1910</vt:i4>
      </vt:variant>
      <vt:variant>
        <vt:i4>0</vt:i4>
      </vt:variant>
      <vt:variant>
        <vt:i4>5</vt:i4>
      </vt:variant>
      <vt:variant>
        <vt:lpwstr>http://www4.law.cornell.edu/uscode/5/552.html</vt:lpwstr>
      </vt:variant>
      <vt:variant>
        <vt:lpwstr/>
      </vt:variant>
      <vt:variant>
        <vt:i4>786500</vt:i4>
      </vt:variant>
      <vt:variant>
        <vt:i4>1907</vt:i4>
      </vt:variant>
      <vt:variant>
        <vt:i4>0</vt:i4>
      </vt:variant>
      <vt:variant>
        <vt:i4>5</vt:i4>
      </vt:variant>
      <vt:variant>
        <vt:lpwstr>http://www4.law.cornell.edu/uscode/5/552.html</vt:lpwstr>
      </vt:variant>
      <vt:variant>
        <vt:lpwstr/>
      </vt:variant>
      <vt:variant>
        <vt:i4>786500</vt:i4>
      </vt:variant>
      <vt:variant>
        <vt:i4>1904</vt:i4>
      </vt:variant>
      <vt:variant>
        <vt:i4>0</vt:i4>
      </vt:variant>
      <vt:variant>
        <vt:i4>5</vt:i4>
      </vt:variant>
      <vt:variant>
        <vt:lpwstr>http://www4.law.cornell.edu/uscode/5/552.html</vt:lpwstr>
      </vt:variant>
      <vt:variant>
        <vt:lpwstr/>
      </vt:variant>
      <vt:variant>
        <vt:i4>786500</vt:i4>
      </vt:variant>
      <vt:variant>
        <vt:i4>1901</vt:i4>
      </vt:variant>
      <vt:variant>
        <vt:i4>0</vt:i4>
      </vt:variant>
      <vt:variant>
        <vt:i4>5</vt:i4>
      </vt:variant>
      <vt:variant>
        <vt:lpwstr>http://www4.law.cornell.edu/uscode/5/552.html</vt:lpwstr>
      </vt:variant>
      <vt:variant>
        <vt:lpwstr/>
      </vt:variant>
      <vt:variant>
        <vt:i4>786500</vt:i4>
      </vt:variant>
      <vt:variant>
        <vt:i4>1898</vt:i4>
      </vt:variant>
      <vt:variant>
        <vt:i4>0</vt:i4>
      </vt:variant>
      <vt:variant>
        <vt:i4>5</vt:i4>
      </vt:variant>
      <vt:variant>
        <vt:lpwstr>http://www4.law.cornell.edu/uscode/5/552.html</vt:lpwstr>
      </vt:variant>
      <vt:variant>
        <vt:lpwstr/>
      </vt:variant>
      <vt:variant>
        <vt:i4>786500</vt:i4>
      </vt:variant>
      <vt:variant>
        <vt:i4>1895</vt:i4>
      </vt:variant>
      <vt:variant>
        <vt:i4>0</vt:i4>
      </vt:variant>
      <vt:variant>
        <vt:i4>5</vt:i4>
      </vt:variant>
      <vt:variant>
        <vt:lpwstr>http://www4.law.cornell.edu/uscode/5/552.html</vt:lpwstr>
      </vt:variant>
      <vt:variant>
        <vt:lpwstr/>
      </vt:variant>
      <vt:variant>
        <vt:i4>786500</vt:i4>
      </vt:variant>
      <vt:variant>
        <vt:i4>1892</vt:i4>
      </vt:variant>
      <vt:variant>
        <vt:i4>0</vt:i4>
      </vt:variant>
      <vt:variant>
        <vt:i4>5</vt:i4>
      </vt:variant>
      <vt:variant>
        <vt:lpwstr>http://www4.law.cornell.edu/uscode/5/552.html</vt:lpwstr>
      </vt:variant>
      <vt:variant>
        <vt:lpwstr/>
      </vt:variant>
      <vt:variant>
        <vt:i4>786500</vt:i4>
      </vt:variant>
      <vt:variant>
        <vt:i4>1889</vt:i4>
      </vt:variant>
      <vt:variant>
        <vt:i4>0</vt:i4>
      </vt:variant>
      <vt:variant>
        <vt:i4>5</vt:i4>
      </vt:variant>
      <vt:variant>
        <vt:lpwstr>http://www4.law.cornell.edu/uscode/5/552.html</vt:lpwstr>
      </vt:variant>
      <vt:variant>
        <vt:lpwstr/>
      </vt:variant>
      <vt:variant>
        <vt:i4>786500</vt:i4>
      </vt:variant>
      <vt:variant>
        <vt:i4>1886</vt:i4>
      </vt:variant>
      <vt:variant>
        <vt:i4>0</vt:i4>
      </vt:variant>
      <vt:variant>
        <vt:i4>5</vt:i4>
      </vt:variant>
      <vt:variant>
        <vt:lpwstr>http://www4.law.cornell.edu/uscode/5/552.html</vt:lpwstr>
      </vt:variant>
      <vt:variant>
        <vt:lpwstr/>
      </vt:variant>
      <vt:variant>
        <vt:i4>786500</vt:i4>
      </vt:variant>
      <vt:variant>
        <vt:i4>1883</vt:i4>
      </vt:variant>
      <vt:variant>
        <vt:i4>0</vt:i4>
      </vt:variant>
      <vt:variant>
        <vt:i4>5</vt:i4>
      </vt:variant>
      <vt:variant>
        <vt:lpwstr>http://www4.law.cornell.edu/uscode/5/552.html</vt:lpwstr>
      </vt:variant>
      <vt:variant>
        <vt:lpwstr/>
      </vt:variant>
      <vt:variant>
        <vt:i4>786500</vt:i4>
      </vt:variant>
      <vt:variant>
        <vt:i4>1880</vt:i4>
      </vt:variant>
      <vt:variant>
        <vt:i4>0</vt:i4>
      </vt:variant>
      <vt:variant>
        <vt:i4>5</vt:i4>
      </vt:variant>
      <vt:variant>
        <vt:lpwstr>http://www4.law.cornell.edu/uscode/5/552.html</vt:lpwstr>
      </vt:variant>
      <vt:variant>
        <vt:lpwstr/>
      </vt:variant>
      <vt:variant>
        <vt:i4>786500</vt:i4>
      </vt:variant>
      <vt:variant>
        <vt:i4>1877</vt:i4>
      </vt:variant>
      <vt:variant>
        <vt:i4>0</vt:i4>
      </vt:variant>
      <vt:variant>
        <vt:i4>5</vt:i4>
      </vt:variant>
      <vt:variant>
        <vt:lpwstr>http://www4.law.cornell.edu/uscode/5/552.html</vt:lpwstr>
      </vt:variant>
      <vt:variant>
        <vt:lpwstr/>
      </vt:variant>
      <vt:variant>
        <vt:i4>786500</vt:i4>
      </vt:variant>
      <vt:variant>
        <vt:i4>1874</vt:i4>
      </vt:variant>
      <vt:variant>
        <vt:i4>0</vt:i4>
      </vt:variant>
      <vt:variant>
        <vt:i4>5</vt:i4>
      </vt:variant>
      <vt:variant>
        <vt:lpwstr>http://www4.law.cornell.edu/uscode/5/552.html</vt:lpwstr>
      </vt:variant>
      <vt:variant>
        <vt:lpwstr/>
      </vt:variant>
      <vt:variant>
        <vt:i4>786500</vt:i4>
      </vt:variant>
      <vt:variant>
        <vt:i4>1871</vt:i4>
      </vt:variant>
      <vt:variant>
        <vt:i4>0</vt:i4>
      </vt:variant>
      <vt:variant>
        <vt:i4>5</vt:i4>
      </vt:variant>
      <vt:variant>
        <vt:lpwstr>http://www4.law.cornell.edu/uscode/5/552.html</vt:lpwstr>
      </vt:variant>
      <vt:variant>
        <vt:lpwstr/>
      </vt:variant>
      <vt:variant>
        <vt:i4>786500</vt:i4>
      </vt:variant>
      <vt:variant>
        <vt:i4>1868</vt:i4>
      </vt:variant>
      <vt:variant>
        <vt:i4>0</vt:i4>
      </vt:variant>
      <vt:variant>
        <vt:i4>5</vt:i4>
      </vt:variant>
      <vt:variant>
        <vt:lpwstr>http://www4.law.cornell.edu/uscode/5/552.html</vt:lpwstr>
      </vt:variant>
      <vt:variant>
        <vt:lpwstr/>
      </vt:variant>
      <vt:variant>
        <vt:i4>786500</vt:i4>
      </vt:variant>
      <vt:variant>
        <vt:i4>1865</vt:i4>
      </vt:variant>
      <vt:variant>
        <vt:i4>0</vt:i4>
      </vt:variant>
      <vt:variant>
        <vt:i4>5</vt:i4>
      </vt:variant>
      <vt:variant>
        <vt:lpwstr>http://www4.law.cornell.edu/uscode/5/552.html</vt:lpwstr>
      </vt:variant>
      <vt:variant>
        <vt:lpwstr/>
      </vt:variant>
      <vt:variant>
        <vt:i4>786500</vt:i4>
      </vt:variant>
      <vt:variant>
        <vt:i4>1862</vt:i4>
      </vt:variant>
      <vt:variant>
        <vt:i4>0</vt:i4>
      </vt:variant>
      <vt:variant>
        <vt:i4>5</vt:i4>
      </vt:variant>
      <vt:variant>
        <vt:lpwstr>http://www4.law.cornell.edu/uscode/5/552.html</vt:lpwstr>
      </vt:variant>
      <vt:variant>
        <vt:lpwstr/>
      </vt:variant>
      <vt:variant>
        <vt:i4>786500</vt:i4>
      </vt:variant>
      <vt:variant>
        <vt:i4>1859</vt:i4>
      </vt:variant>
      <vt:variant>
        <vt:i4>0</vt:i4>
      </vt:variant>
      <vt:variant>
        <vt:i4>5</vt:i4>
      </vt:variant>
      <vt:variant>
        <vt:lpwstr>http://www4.law.cornell.edu/uscode/5/552.html</vt:lpwstr>
      </vt:variant>
      <vt:variant>
        <vt:lpwstr/>
      </vt:variant>
      <vt:variant>
        <vt:i4>786500</vt:i4>
      </vt:variant>
      <vt:variant>
        <vt:i4>1856</vt:i4>
      </vt:variant>
      <vt:variant>
        <vt:i4>0</vt:i4>
      </vt:variant>
      <vt:variant>
        <vt:i4>5</vt:i4>
      </vt:variant>
      <vt:variant>
        <vt:lpwstr>http://www4.law.cornell.edu/uscode/5/552.html</vt:lpwstr>
      </vt:variant>
      <vt:variant>
        <vt:lpwstr/>
      </vt:variant>
      <vt:variant>
        <vt:i4>786500</vt:i4>
      </vt:variant>
      <vt:variant>
        <vt:i4>1853</vt:i4>
      </vt:variant>
      <vt:variant>
        <vt:i4>0</vt:i4>
      </vt:variant>
      <vt:variant>
        <vt:i4>5</vt:i4>
      </vt:variant>
      <vt:variant>
        <vt:lpwstr>http://www4.law.cornell.edu/uscode/5/552.html</vt:lpwstr>
      </vt:variant>
      <vt:variant>
        <vt:lpwstr/>
      </vt:variant>
      <vt:variant>
        <vt:i4>786500</vt:i4>
      </vt:variant>
      <vt:variant>
        <vt:i4>1850</vt:i4>
      </vt:variant>
      <vt:variant>
        <vt:i4>0</vt:i4>
      </vt:variant>
      <vt:variant>
        <vt:i4>5</vt:i4>
      </vt:variant>
      <vt:variant>
        <vt:lpwstr>http://www4.law.cornell.edu/uscode/5/552.html</vt:lpwstr>
      </vt:variant>
      <vt:variant>
        <vt:lpwstr/>
      </vt:variant>
      <vt:variant>
        <vt:i4>786500</vt:i4>
      </vt:variant>
      <vt:variant>
        <vt:i4>1847</vt:i4>
      </vt:variant>
      <vt:variant>
        <vt:i4>0</vt:i4>
      </vt:variant>
      <vt:variant>
        <vt:i4>5</vt:i4>
      </vt:variant>
      <vt:variant>
        <vt:lpwstr>http://www4.law.cornell.edu/uscode/5/552.html</vt:lpwstr>
      </vt:variant>
      <vt:variant>
        <vt:lpwstr/>
      </vt:variant>
      <vt:variant>
        <vt:i4>786500</vt:i4>
      </vt:variant>
      <vt:variant>
        <vt:i4>1844</vt:i4>
      </vt:variant>
      <vt:variant>
        <vt:i4>0</vt:i4>
      </vt:variant>
      <vt:variant>
        <vt:i4>5</vt:i4>
      </vt:variant>
      <vt:variant>
        <vt:lpwstr>http://www4.law.cornell.edu/uscode/5/552.html</vt:lpwstr>
      </vt:variant>
      <vt:variant>
        <vt:lpwstr/>
      </vt:variant>
      <vt:variant>
        <vt:i4>786500</vt:i4>
      </vt:variant>
      <vt:variant>
        <vt:i4>1841</vt:i4>
      </vt:variant>
      <vt:variant>
        <vt:i4>0</vt:i4>
      </vt:variant>
      <vt:variant>
        <vt:i4>5</vt:i4>
      </vt:variant>
      <vt:variant>
        <vt:lpwstr>http://www4.law.cornell.edu/uscode/5/552.html</vt:lpwstr>
      </vt:variant>
      <vt:variant>
        <vt:lpwstr/>
      </vt:variant>
      <vt:variant>
        <vt:i4>786500</vt:i4>
      </vt:variant>
      <vt:variant>
        <vt:i4>1838</vt:i4>
      </vt:variant>
      <vt:variant>
        <vt:i4>0</vt:i4>
      </vt:variant>
      <vt:variant>
        <vt:i4>5</vt:i4>
      </vt:variant>
      <vt:variant>
        <vt:lpwstr>http://www4.law.cornell.edu/uscode/5/552.html</vt:lpwstr>
      </vt:variant>
      <vt:variant>
        <vt:lpwstr/>
      </vt:variant>
      <vt:variant>
        <vt:i4>786500</vt:i4>
      </vt:variant>
      <vt:variant>
        <vt:i4>1835</vt:i4>
      </vt:variant>
      <vt:variant>
        <vt:i4>0</vt:i4>
      </vt:variant>
      <vt:variant>
        <vt:i4>5</vt:i4>
      </vt:variant>
      <vt:variant>
        <vt:lpwstr>http://www4.law.cornell.edu/uscode/5/552.html</vt:lpwstr>
      </vt:variant>
      <vt:variant>
        <vt:lpwstr/>
      </vt:variant>
      <vt:variant>
        <vt:i4>786500</vt:i4>
      </vt:variant>
      <vt:variant>
        <vt:i4>1832</vt:i4>
      </vt:variant>
      <vt:variant>
        <vt:i4>0</vt:i4>
      </vt:variant>
      <vt:variant>
        <vt:i4>5</vt:i4>
      </vt:variant>
      <vt:variant>
        <vt:lpwstr>http://www4.law.cornell.edu/uscode/5/552.html</vt:lpwstr>
      </vt:variant>
      <vt:variant>
        <vt:lpwstr/>
      </vt:variant>
      <vt:variant>
        <vt:i4>786500</vt:i4>
      </vt:variant>
      <vt:variant>
        <vt:i4>1829</vt:i4>
      </vt:variant>
      <vt:variant>
        <vt:i4>0</vt:i4>
      </vt:variant>
      <vt:variant>
        <vt:i4>5</vt:i4>
      </vt:variant>
      <vt:variant>
        <vt:lpwstr>http://www4.law.cornell.edu/uscode/5/552.html</vt:lpwstr>
      </vt:variant>
      <vt:variant>
        <vt:lpwstr/>
      </vt:variant>
      <vt:variant>
        <vt:i4>786500</vt:i4>
      </vt:variant>
      <vt:variant>
        <vt:i4>1826</vt:i4>
      </vt:variant>
      <vt:variant>
        <vt:i4>0</vt:i4>
      </vt:variant>
      <vt:variant>
        <vt:i4>5</vt:i4>
      </vt:variant>
      <vt:variant>
        <vt:lpwstr>http://www4.law.cornell.edu/uscode/5/552.html</vt:lpwstr>
      </vt:variant>
      <vt:variant>
        <vt:lpwstr/>
      </vt:variant>
      <vt:variant>
        <vt:i4>786500</vt:i4>
      </vt:variant>
      <vt:variant>
        <vt:i4>1823</vt:i4>
      </vt:variant>
      <vt:variant>
        <vt:i4>0</vt:i4>
      </vt:variant>
      <vt:variant>
        <vt:i4>5</vt:i4>
      </vt:variant>
      <vt:variant>
        <vt:lpwstr>http://www4.law.cornell.edu/uscode/5/552.html</vt:lpwstr>
      </vt:variant>
      <vt:variant>
        <vt:lpwstr/>
      </vt:variant>
      <vt:variant>
        <vt:i4>786500</vt:i4>
      </vt:variant>
      <vt:variant>
        <vt:i4>1820</vt:i4>
      </vt:variant>
      <vt:variant>
        <vt:i4>0</vt:i4>
      </vt:variant>
      <vt:variant>
        <vt:i4>5</vt:i4>
      </vt:variant>
      <vt:variant>
        <vt:lpwstr>http://www4.law.cornell.edu/uscode/5/552.html</vt:lpwstr>
      </vt:variant>
      <vt:variant>
        <vt:lpwstr/>
      </vt:variant>
      <vt:variant>
        <vt:i4>786500</vt:i4>
      </vt:variant>
      <vt:variant>
        <vt:i4>1817</vt:i4>
      </vt:variant>
      <vt:variant>
        <vt:i4>0</vt:i4>
      </vt:variant>
      <vt:variant>
        <vt:i4>5</vt:i4>
      </vt:variant>
      <vt:variant>
        <vt:lpwstr>http://www4.law.cornell.edu/uscode/5/552.html</vt:lpwstr>
      </vt:variant>
      <vt:variant>
        <vt:lpwstr/>
      </vt:variant>
      <vt:variant>
        <vt:i4>786500</vt:i4>
      </vt:variant>
      <vt:variant>
        <vt:i4>1814</vt:i4>
      </vt:variant>
      <vt:variant>
        <vt:i4>0</vt:i4>
      </vt:variant>
      <vt:variant>
        <vt:i4>5</vt:i4>
      </vt:variant>
      <vt:variant>
        <vt:lpwstr>http://www4.law.cornell.edu/uscode/5/552.html</vt:lpwstr>
      </vt:variant>
      <vt:variant>
        <vt:lpwstr/>
      </vt:variant>
      <vt:variant>
        <vt:i4>786500</vt:i4>
      </vt:variant>
      <vt:variant>
        <vt:i4>1811</vt:i4>
      </vt:variant>
      <vt:variant>
        <vt:i4>0</vt:i4>
      </vt:variant>
      <vt:variant>
        <vt:i4>5</vt:i4>
      </vt:variant>
      <vt:variant>
        <vt:lpwstr>http://www4.law.cornell.edu/uscode/5/552.html</vt:lpwstr>
      </vt:variant>
      <vt:variant>
        <vt:lpwstr/>
      </vt:variant>
      <vt:variant>
        <vt:i4>786500</vt:i4>
      </vt:variant>
      <vt:variant>
        <vt:i4>1808</vt:i4>
      </vt:variant>
      <vt:variant>
        <vt:i4>0</vt:i4>
      </vt:variant>
      <vt:variant>
        <vt:i4>5</vt:i4>
      </vt:variant>
      <vt:variant>
        <vt:lpwstr>http://www4.law.cornell.edu/uscode/5/552.html</vt:lpwstr>
      </vt:variant>
      <vt:variant>
        <vt:lpwstr/>
      </vt:variant>
      <vt:variant>
        <vt:i4>786500</vt:i4>
      </vt:variant>
      <vt:variant>
        <vt:i4>1805</vt:i4>
      </vt:variant>
      <vt:variant>
        <vt:i4>0</vt:i4>
      </vt:variant>
      <vt:variant>
        <vt:i4>5</vt:i4>
      </vt:variant>
      <vt:variant>
        <vt:lpwstr>http://www4.law.cornell.edu/uscode/5/552.html</vt:lpwstr>
      </vt:variant>
      <vt:variant>
        <vt:lpwstr/>
      </vt:variant>
      <vt:variant>
        <vt:i4>786500</vt:i4>
      </vt:variant>
      <vt:variant>
        <vt:i4>1802</vt:i4>
      </vt:variant>
      <vt:variant>
        <vt:i4>0</vt:i4>
      </vt:variant>
      <vt:variant>
        <vt:i4>5</vt:i4>
      </vt:variant>
      <vt:variant>
        <vt:lpwstr>http://www4.law.cornell.edu/uscode/5/552.html</vt:lpwstr>
      </vt:variant>
      <vt:variant>
        <vt:lpwstr/>
      </vt:variant>
      <vt:variant>
        <vt:i4>786500</vt:i4>
      </vt:variant>
      <vt:variant>
        <vt:i4>1799</vt:i4>
      </vt:variant>
      <vt:variant>
        <vt:i4>0</vt:i4>
      </vt:variant>
      <vt:variant>
        <vt:i4>5</vt:i4>
      </vt:variant>
      <vt:variant>
        <vt:lpwstr>http://www4.law.cornell.edu/uscode/5/552.html</vt:lpwstr>
      </vt:variant>
      <vt:variant>
        <vt:lpwstr/>
      </vt:variant>
      <vt:variant>
        <vt:i4>786500</vt:i4>
      </vt:variant>
      <vt:variant>
        <vt:i4>1796</vt:i4>
      </vt:variant>
      <vt:variant>
        <vt:i4>0</vt:i4>
      </vt:variant>
      <vt:variant>
        <vt:i4>5</vt:i4>
      </vt:variant>
      <vt:variant>
        <vt:lpwstr>http://www4.law.cornell.edu/uscode/5/552.html</vt:lpwstr>
      </vt:variant>
      <vt:variant>
        <vt:lpwstr/>
      </vt:variant>
      <vt:variant>
        <vt:i4>786500</vt:i4>
      </vt:variant>
      <vt:variant>
        <vt:i4>1793</vt:i4>
      </vt:variant>
      <vt:variant>
        <vt:i4>0</vt:i4>
      </vt:variant>
      <vt:variant>
        <vt:i4>5</vt:i4>
      </vt:variant>
      <vt:variant>
        <vt:lpwstr>http://www4.law.cornell.edu/uscode/5/552.html</vt:lpwstr>
      </vt:variant>
      <vt:variant>
        <vt:lpwstr/>
      </vt:variant>
      <vt:variant>
        <vt:i4>786500</vt:i4>
      </vt:variant>
      <vt:variant>
        <vt:i4>1790</vt:i4>
      </vt:variant>
      <vt:variant>
        <vt:i4>0</vt:i4>
      </vt:variant>
      <vt:variant>
        <vt:i4>5</vt:i4>
      </vt:variant>
      <vt:variant>
        <vt:lpwstr>http://www4.law.cornell.edu/uscode/5/552.html</vt:lpwstr>
      </vt:variant>
      <vt:variant>
        <vt:lpwstr/>
      </vt:variant>
      <vt:variant>
        <vt:i4>786500</vt:i4>
      </vt:variant>
      <vt:variant>
        <vt:i4>1787</vt:i4>
      </vt:variant>
      <vt:variant>
        <vt:i4>0</vt:i4>
      </vt:variant>
      <vt:variant>
        <vt:i4>5</vt:i4>
      </vt:variant>
      <vt:variant>
        <vt:lpwstr>http://www4.law.cornell.edu/uscode/5/552.html</vt:lpwstr>
      </vt:variant>
      <vt:variant>
        <vt:lpwstr/>
      </vt:variant>
      <vt:variant>
        <vt:i4>786500</vt:i4>
      </vt:variant>
      <vt:variant>
        <vt:i4>1784</vt:i4>
      </vt:variant>
      <vt:variant>
        <vt:i4>0</vt:i4>
      </vt:variant>
      <vt:variant>
        <vt:i4>5</vt:i4>
      </vt:variant>
      <vt:variant>
        <vt:lpwstr>http://www4.law.cornell.edu/uscode/5/552.html</vt:lpwstr>
      </vt:variant>
      <vt:variant>
        <vt:lpwstr/>
      </vt:variant>
      <vt:variant>
        <vt:i4>786500</vt:i4>
      </vt:variant>
      <vt:variant>
        <vt:i4>1781</vt:i4>
      </vt:variant>
      <vt:variant>
        <vt:i4>0</vt:i4>
      </vt:variant>
      <vt:variant>
        <vt:i4>5</vt:i4>
      </vt:variant>
      <vt:variant>
        <vt:lpwstr>http://www4.law.cornell.edu/uscode/5/552.html</vt:lpwstr>
      </vt:variant>
      <vt:variant>
        <vt:lpwstr/>
      </vt:variant>
      <vt:variant>
        <vt:i4>786500</vt:i4>
      </vt:variant>
      <vt:variant>
        <vt:i4>1778</vt:i4>
      </vt:variant>
      <vt:variant>
        <vt:i4>0</vt:i4>
      </vt:variant>
      <vt:variant>
        <vt:i4>5</vt:i4>
      </vt:variant>
      <vt:variant>
        <vt:lpwstr>http://www4.law.cornell.edu/uscode/5/552.html</vt:lpwstr>
      </vt:variant>
      <vt:variant>
        <vt:lpwstr/>
      </vt:variant>
      <vt:variant>
        <vt:i4>786500</vt:i4>
      </vt:variant>
      <vt:variant>
        <vt:i4>1775</vt:i4>
      </vt:variant>
      <vt:variant>
        <vt:i4>0</vt:i4>
      </vt:variant>
      <vt:variant>
        <vt:i4>5</vt:i4>
      </vt:variant>
      <vt:variant>
        <vt:lpwstr>http://www4.law.cornell.edu/uscode/5/552.html</vt:lpwstr>
      </vt:variant>
      <vt:variant>
        <vt:lpwstr/>
      </vt:variant>
      <vt:variant>
        <vt:i4>786500</vt:i4>
      </vt:variant>
      <vt:variant>
        <vt:i4>1772</vt:i4>
      </vt:variant>
      <vt:variant>
        <vt:i4>0</vt:i4>
      </vt:variant>
      <vt:variant>
        <vt:i4>5</vt:i4>
      </vt:variant>
      <vt:variant>
        <vt:lpwstr>http://www4.law.cornell.edu/uscode/5/552.html</vt:lpwstr>
      </vt:variant>
      <vt:variant>
        <vt:lpwstr/>
      </vt:variant>
      <vt:variant>
        <vt:i4>786500</vt:i4>
      </vt:variant>
      <vt:variant>
        <vt:i4>1769</vt:i4>
      </vt:variant>
      <vt:variant>
        <vt:i4>0</vt:i4>
      </vt:variant>
      <vt:variant>
        <vt:i4>5</vt:i4>
      </vt:variant>
      <vt:variant>
        <vt:lpwstr>http://www4.law.cornell.edu/uscode/5/552.html</vt:lpwstr>
      </vt:variant>
      <vt:variant>
        <vt:lpwstr/>
      </vt:variant>
      <vt:variant>
        <vt:i4>786500</vt:i4>
      </vt:variant>
      <vt:variant>
        <vt:i4>1766</vt:i4>
      </vt:variant>
      <vt:variant>
        <vt:i4>0</vt:i4>
      </vt:variant>
      <vt:variant>
        <vt:i4>5</vt:i4>
      </vt:variant>
      <vt:variant>
        <vt:lpwstr>http://www4.law.cornell.edu/uscode/5/552.html</vt:lpwstr>
      </vt:variant>
      <vt:variant>
        <vt:lpwstr/>
      </vt:variant>
      <vt:variant>
        <vt:i4>786500</vt:i4>
      </vt:variant>
      <vt:variant>
        <vt:i4>1763</vt:i4>
      </vt:variant>
      <vt:variant>
        <vt:i4>0</vt:i4>
      </vt:variant>
      <vt:variant>
        <vt:i4>5</vt:i4>
      </vt:variant>
      <vt:variant>
        <vt:lpwstr>http://www4.law.cornell.edu/uscode/5/552.html</vt:lpwstr>
      </vt:variant>
      <vt:variant>
        <vt:lpwstr/>
      </vt:variant>
      <vt:variant>
        <vt:i4>786500</vt:i4>
      </vt:variant>
      <vt:variant>
        <vt:i4>1760</vt:i4>
      </vt:variant>
      <vt:variant>
        <vt:i4>0</vt:i4>
      </vt:variant>
      <vt:variant>
        <vt:i4>5</vt:i4>
      </vt:variant>
      <vt:variant>
        <vt:lpwstr>http://www4.law.cornell.edu/uscode/5/552.html</vt:lpwstr>
      </vt:variant>
      <vt:variant>
        <vt:lpwstr/>
      </vt:variant>
      <vt:variant>
        <vt:i4>786500</vt:i4>
      </vt:variant>
      <vt:variant>
        <vt:i4>1757</vt:i4>
      </vt:variant>
      <vt:variant>
        <vt:i4>0</vt:i4>
      </vt:variant>
      <vt:variant>
        <vt:i4>5</vt:i4>
      </vt:variant>
      <vt:variant>
        <vt:lpwstr>http://www4.law.cornell.edu/uscode/5/552.html</vt:lpwstr>
      </vt:variant>
      <vt:variant>
        <vt:lpwstr/>
      </vt:variant>
      <vt:variant>
        <vt:i4>786500</vt:i4>
      </vt:variant>
      <vt:variant>
        <vt:i4>1754</vt:i4>
      </vt:variant>
      <vt:variant>
        <vt:i4>0</vt:i4>
      </vt:variant>
      <vt:variant>
        <vt:i4>5</vt:i4>
      </vt:variant>
      <vt:variant>
        <vt:lpwstr>http://www4.law.cornell.edu/uscode/5/552.html</vt:lpwstr>
      </vt:variant>
      <vt:variant>
        <vt:lpwstr/>
      </vt:variant>
      <vt:variant>
        <vt:i4>786500</vt:i4>
      </vt:variant>
      <vt:variant>
        <vt:i4>1751</vt:i4>
      </vt:variant>
      <vt:variant>
        <vt:i4>0</vt:i4>
      </vt:variant>
      <vt:variant>
        <vt:i4>5</vt:i4>
      </vt:variant>
      <vt:variant>
        <vt:lpwstr>http://www4.law.cornell.edu/uscode/5/552.html</vt:lpwstr>
      </vt:variant>
      <vt:variant>
        <vt:lpwstr/>
      </vt:variant>
      <vt:variant>
        <vt:i4>786500</vt:i4>
      </vt:variant>
      <vt:variant>
        <vt:i4>1748</vt:i4>
      </vt:variant>
      <vt:variant>
        <vt:i4>0</vt:i4>
      </vt:variant>
      <vt:variant>
        <vt:i4>5</vt:i4>
      </vt:variant>
      <vt:variant>
        <vt:lpwstr>http://www4.law.cornell.edu/uscode/5/552.html</vt:lpwstr>
      </vt:variant>
      <vt:variant>
        <vt:lpwstr/>
      </vt:variant>
      <vt:variant>
        <vt:i4>786500</vt:i4>
      </vt:variant>
      <vt:variant>
        <vt:i4>1746</vt:i4>
      </vt:variant>
      <vt:variant>
        <vt:i4>0</vt:i4>
      </vt:variant>
      <vt:variant>
        <vt:i4>5</vt:i4>
      </vt:variant>
      <vt:variant>
        <vt:lpwstr>http://www4.law.cornell.edu/uscode/5/552.html</vt:lpwstr>
      </vt:variant>
      <vt:variant>
        <vt:lpwstr/>
      </vt:variant>
      <vt:variant>
        <vt:i4>786500</vt:i4>
      </vt:variant>
      <vt:variant>
        <vt:i4>1743</vt:i4>
      </vt:variant>
      <vt:variant>
        <vt:i4>0</vt:i4>
      </vt:variant>
      <vt:variant>
        <vt:i4>5</vt:i4>
      </vt:variant>
      <vt:variant>
        <vt:lpwstr>http://www4.law.cornell.edu/uscode/5/552.html</vt:lpwstr>
      </vt:variant>
      <vt:variant>
        <vt:lpwstr/>
      </vt:variant>
      <vt:variant>
        <vt:i4>5898253</vt:i4>
      </vt:variant>
      <vt:variant>
        <vt:i4>1740</vt:i4>
      </vt:variant>
      <vt:variant>
        <vt:i4>0</vt:i4>
      </vt:variant>
      <vt:variant>
        <vt:i4>5</vt:i4>
      </vt:variant>
      <vt:variant>
        <vt:lpwstr>http://csrc.nist.gov/publications/fips/fips201-1/FIPS-201-1-chng1.pdf</vt:lpwstr>
      </vt:variant>
      <vt:variant>
        <vt:lpwstr/>
      </vt:variant>
      <vt:variant>
        <vt:i4>7471210</vt:i4>
      </vt:variant>
      <vt:variant>
        <vt:i4>1737</vt:i4>
      </vt:variant>
      <vt:variant>
        <vt:i4>0</vt:i4>
      </vt:variant>
      <vt:variant>
        <vt:i4>5</vt:i4>
      </vt:variant>
      <vt:variant>
        <vt:lpwstr>http://csrc.nist.gov/publications/fips/fips186-2/fips186-2-change1.pdf</vt:lpwstr>
      </vt:variant>
      <vt:variant>
        <vt:lpwstr/>
      </vt:variant>
      <vt:variant>
        <vt:i4>3014773</vt:i4>
      </vt:variant>
      <vt:variant>
        <vt:i4>1734</vt:i4>
      </vt:variant>
      <vt:variant>
        <vt:i4>0</vt:i4>
      </vt:variant>
      <vt:variant>
        <vt:i4>5</vt:i4>
      </vt:variant>
      <vt:variant>
        <vt:lpwstr>http://www.whitehouse.gov/omb/memoranda/fy04/m04-04.pdf</vt:lpwstr>
      </vt:variant>
      <vt:variant>
        <vt:lpwstr/>
      </vt:variant>
      <vt:variant>
        <vt:i4>1900639</vt:i4>
      </vt:variant>
      <vt:variant>
        <vt:i4>1731</vt:i4>
      </vt:variant>
      <vt:variant>
        <vt:i4>0</vt:i4>
      </vt:variant>
      <vt:variant>
        <vt:i4>5</vt:i4>
      </vt:variant>
      <vt:variant>
        <vt:lpwstr>http://csrc.nist.gov/pki/documents/CIMC_PP_20011031.pdf</vt:lpwstr>
      </vt:variant>
      <vt:variant>
        <vt:lpwstr/>
      </vt:variant>
      <vt:variant>
        <vt:i4>5242897</vt:i4>
      </vt:variant>
      <vt:variant>
        <vt:i4>1728</vt:i4>
      </vt:variant>
      <vt:variant>
        <vt:i4>0</vt:i4>
      </vt:variant>
      <vt:variant>
        <vt:i4>5</vt:i4>
      </vt:variant>
      <vt:variant>
        <vt:lpwstr>http://www.idmanagement.gov/fpkipa/documents/CertCRLprofileForCP.pdf</vt:lpwstr>
      </vt:variant>
      <vt:variant>
        <vt:lpwstr/>
      </vt:variant>
      <vt:variant>
        <vt:i4>3342380</vt:i4>
      </vt:variant>
      <vt:variant>
        <vt:i4>1725</vt:i4>
      </vt:variant>
      <vt:variant>
        <vt:i4>0</vt:i4>
      </vt:variant>
      <vt:variant>
        <vt:i4>5</vt:i4>
      </vt:variant>
      <vt:variant>
        <vt:lpwstr>http://www.idmanagement.gov/fpkipa/</vt:lpwstr>
      </vt:variant>
      <vt:variant>
        <vt:lpwstr/>
      </vt:variant>
      <vt:variant>
        <vt:i4>3342385</vt:i4>
      </vt:variant>
      <vt:variant>
        <vt:i4>1710</vt:i4>
      </vt:variant>
      <vt:variant>
        <vt:i4>0</vt:i4>
      </vt:variant>
      <vt:variant>
        <vt:i4>5</vt:i4>
      </vt:variant>
      <vt:variant>
        <vt:lpwstr>http://www.idmanagement.gov/fpkima</vt:lpwstr>
      </vt:variant>
      <vt:variant>
        <vt:lpwstr/>
      </vt:variant>
      <vt:variant>
        <vt:i4>3342380</vt:i4>
      </vt:variant>
      <vt:variant>
        <vt:i4>1707</vt:i4>
      </vt:variant>
      <vt:variant>
        <vt:i4>0</vt:i4>
      </vt:variant>
      <vt:variant>
        <vt:i4>5</vt:i4>
      </vt:variant>
      <vt:variant>
        <vt:lpwstr>http://www.idmanagement.gov/fpkipa</vt:lpwstr>
      </vt:variant>
      <vt:variant>
        <vt:lpwstr/>
      </vt:variant>
      <vt:variant>
        <vt:i4>3342380</vt:i4>
      </vt:variant>
      <vt:variant>
        <vt:i4>1704</vt:i4>
      </vt:variant>
      <vt:variant>
        <vt:i4>0</vt:i4>
      </vt:variant>
      <vt:variant>
        <vt:i4>5</vt:i4>
      </vt:variant>
      <vt:variant>
        <vt:lpwstr>http://www.idmanagement.gov/fpkipa</vt:lpwstr>
      </vt:variant>
      <vt:variant>
        <vt:lpwstr/>
      </vt:variant>
      <vt:variant>
        <vt:i4>1966130</vt:i4>
      </vt:variant>
      <vt:variant>
        <vt:i4>1688</vt:i4>
      </vt:variant>
      <vt:variant>
        <vt:i4>0</vt:i4>
      </vt:variant>
      <vt:variant>
        <vt:i4>5</vt:i4>
      </vt:variant>
      <vt:variant>
        <vt:lpwstr/>
      </vt:variant>
      <vt:variant>
        <vt:lpwstr>_Toc280344463</vt:lpwstr>
      </vt:variant>
      <vt:variant>
        <vt:i4>1966130</vt:i4>
      </vt:variant>
      <vt:variant>
        <vt:i4>1682</vt:i4>
      </vt:variant>
      <vt:variant>
        <vt:i4>0</vt:i4>
      </vt:variant>
      <vt:variant>
        <vt:i4>5</vt:i4>
      </vt:variant>
      <vt:variant>
        <vt:lpwstr/>
      </vt:variant>
      <vt:variant>
        <vt:lpwstr>_Toc280344462</vt:lpwstr>
      </vt:variant>
      <vt:variant>
        <vt:i4>1966130</vt:i4>
      </vt:variant>
      <vt:variant>
        <vt:i4>1676</vt:i4>
      </vt:variant>
      <vt:variant>
        <vt:i4>0</vt:i4>
      </vt:variant>
      <vt:variant>
        <vt:i4>5</vt:i4>
      </vt:variant>
      <vt:variant>
        <vt:lpwstr/>
      </vt:variant>
      <vt:variant>
        <vt:lpwstr>_Toc280344461</vt:lpwstr>
      </vt:variant>
      <vt:variant>
        <vt:i4>1966130</vt:i4>
      </vt:variant>
      <vt:variant>
        <vt:i4>1670</vt:i4>
      </vt:variant>
      <vt:variant>
        <vt:i4>0</vt:i4>
      </vt:variant>
      <vt:variant>
        <vt:i4>5</vt:i4>
      </vt:variant>
      <vt:variant>
        <vt:lpwstr/>
      </vt:variant>
      <vt:variant>
        <vt:lpwstr>_Toc280344460</vt:lpwstr>
      </vt:variant>
      <vt:variant>
        <vt:i4>1900594</vt:i4>
      </vt:variant>
      <vt:variant>
        <vt:i4>1664</vt:i4>
      </vt:variant>
      <vt:variant>
        <vt:i4>0</vt:i4>
      </vt:variant>
      <vt:variant>
        <vt:i4>5</vt:i4>
      </vt:variant>
      <vt:variant>
        <vt:lpwstr/>
      </vt:variant>
      <vt:variant>
        <vt:lpwstr>_Toc280344459</vt:lpwstr>
      </vt:variant>
      <vt:variant>
        <vt:i4>1900594</vt:i4>
      </vt:variant>
      <vt:variant>
        <vt:i4>1658</vt:i4>
      </vt:variant>
      <vt:variant>
        <vt:i4>0</vt:i4>
      </vt:variant>
      <vt:variant>
        <vt:i4>5</vt:i4>
      </vt:variant>
      <vt:variant>
        <vt:lpwstr/>
      </vt:variant>
      <vt:variant>
        <vt:lpwstr>_Toc280344458</vt:lpwstr>
      </vt:variant>
      <vt:variant>
        <vt:i4>1900594</vt:i4>
      </vt:variant>
      <vt:variant>
        <vt:i4>1652</vt:i4>
      </vt:variant>
      <vt:variant>
        <vt:i4>0</vt:i4>
      </vt:variant>
      <vt:variant>
        <vt:i4>5</vt:i4>
      </vt:variant>
      <vt:variant>
        <vt:lpwstr/>
      </vt:variant>
      <vt:variant>
        <vt:lpwstr>_Toc280344457</vt:lpwstr>
      </vt:variant>
      <vt:variant>
        <vt:i4>1900594</vt:i4>
      </vt:variant>
      <vt:variant>
        <vt:i4>1646</vt:i4>
      </vt:variant>
      <vt:variant>
        <vt:i4>0</vt:i4>
      </vt:variant>
      <vt:variant>
        <vt:i4>5</vt:i4>
      </vt:variant>
      <vt:variant>
        <vt:lpwstr/>
      </vt:variant>
      <vt:variant>
        <vt:lpwstr>_Toc280344456</vt:lpwstr>
      </vt:variant>
      <vt:variant>
        <vt:i4>1900594</vt:i4>
      </vt:variant>
      <vt:variant>
        <vt:i4>1640</vt:i4>
      </vt:variant>
      <vt:variant>
        <vt:i4>0</vt:i4>
      </vt:variant>
      <vt:variant>
        <vt:i4>5</vt:i4>
      </vt:variant>
      <vt:variant>
        <vt:lpwstr/>
      </vt:variant>
      <vt:variant>
        <vt:lpwstr>_Toc280344455</vt:lpwstr>
      </vt:variant>
      <vt:variant>
        <vt:i4>1900594</vt:i4>
      </vt:variant>
      <vt:variant>
        <vt:i4>1634</vt:i4>
      </vt:variant>
      <vt:variant>
        <vt:i4>0</vt:i4>
      </vt:variant>
      <vt:variant>
        <vt:i4>5</vt:i4>
      </vt:variant>
      <vt:variant>
        <vt:lpwstr/>
      </vt:variant>
      <vt:variant>
        <vt:lpwstr>_Toc280344454</vt:lpwstr>
      </vt:variant>
      <vt:variant>
        <vt:i4>1900594</vt:i4>
      </vt:variant>
      <vt:variant>
        <vt:i4>1628</vt:i4>
      </vt:variant>
      <vt:variant>
        <vt:i4>0</vt:i4>
      </vt:variant>
      <vt:variant>
        <vt:i4>5</vt:i4>
      </vt:variant>
      <vt:variant>
        <vt:lpwstr/>
      </vt:variant>
      <vt:variant>
        <vt:lpwstr>_Toc280344453</vt:lpwstr>
      </vt:variant>
      <vt:variant>
        <vt:i4>1900594</vt:i4>
      </vt:variant>
      <vt:variant>
        <vt:i4>1622</vt:i4>
      </vt:variant>
      <vt:variant>
        <vt:i4>0</vt:i4>
      </vt:variant>
      <vt:variant>
        <vt:i4>5</vt:i4>
      </vt:variant>
      <vt:variant>
        <vt:lpwstr/>
      </vt:variant>
      <vt:variant>
        <vt:lpwstr>_Toc280344452</vt:lpwstr>
      </vt:variant>
      <vt:variant>
        <vt:i4>1900594</vt:i4>
      </vt:variant>
      <vt:variant>
        <vt:i4>1616</vt:i4>
      </vt:variant>
      <vt:variant>
        <vt:i4>0</vt:i4>
      </vt:variant>
      <vt:variant>
        <vt:i4>5</vt:i4>
      </vt:variant>
      <vt:variant>
        <vt:lpwstr/>
      </vt:variant>
      <vt:variant>
        <vt:lpwstr>_Toc280344451</vt:lpwstr>
      </vt:variant>
      <vt:variant>
        <vt:i4>1900594</vt:i4>
      </vt:variant>
      <vt:variant>
        <vt:i4>1610</vt:i4>
      </vt:variant>
      <vt:variant>
        <vt:i4>0</vt:i4>
      </vt:variant>
      <vt:variant>
        <vt:i4>5</vt:i4>
      </vt:variant>
      <vt:variant>
        <vt:lpwstr/>
      </vt:variant>
      <vt:variant>
        <vt:lpwstr>_Toc280344450</vt:lpwstr>
      </vt:variant>
      <vt:variant>
        <vt:i4>1835058</vt:i4>
      </vt:variant>
      <vt:variant>
        <vt:i4>1604</vt:i4>
      </vt:variant>
      <vt:variant>
        <vt:i4>0</vt:i4>
      </vt:variant>
      <vt:variant>
        <vt:i4>5</vt:i4>
      </vt:variant>
      <vt:variant>
        <vt:lpwstr/>
      </vt:variant>
      <vt:variant>
        <vt:lpwstr>_Toc280344449</vt:lpwstr>
      </vt:variant>
      <vt:variant>
        <vt:i4>1835058</vt:i4>
      </vt:variant>
      <vt:variant>
        <vt:i4>1598</vt:i4>
      </vt:variant>
      <vt:variant>
        <vt:i4>0</vt:i4>
      </vt:variant>
      <vt:variant>
        <vt:i4>5</vt:i4>
      </vt:variant>
      <vt:variant>
        <vt:lpwstr/>
      </vt:variant>
      <vt:variant>
        <vt:lpwstr>_Toc280344448</vt:lpwstr>
      </vt:variant>
      <vt:variant>
        <vt:i4>1835058</vt:i4>
      </vt:variant>
      <vt:variant>
        <vt:i4>1592</vt:i4>
      </vt:variant>
      <vt:variant>
        <vt:i4>0</vt:i4>
      </vt:variant>
      <vt:variant>
        <vt:i4>5</vt:i4>
      </vt:variant>
      <vt:variant>
        <vt:lpwstr/>
      </vt:variant>
      <vt:variant>
        <vt:lpwstr>_Toc280344447</vt:lpwstr>
      </vt:variant>
      <vt:variant>
        <vt:i4>1835058</vt:i4>
      </vt:variant>
      <vt:variant>
        <vt:i4>1586</vt:i4>
      </vt:variant>
      <vt:variant>
        <vt:i4>0</vt:i4>
      </vt:variant>
      <vt:variant>
        <vt:i4>5</vt:i4>
      </vt:variant>
      <vt:variant>
        <vt:lpwstr/>
      </vt:variant>
      <vt:variant>
        <vt:lpwstr>_Toc280344446</vt:lpwstr>
      </vt:variant>
      <vt:variant>
        <vt:i4>1835058</vt:i4>
      </vt:variant>
      <vt:variant>
        <vt:i4>1580</vt:i4>
      </vt:variant>
      <vt:variant>
        <vt:i4>0</vt:i4>
      </vt:variant>
      <vt:variant>
        <vt:i4>5</vt:i4>
      </vt:variant>
      <vt:variant>
        <vt:lpwstr/>
      </vt:variant>
      <vt:variant>
        <vt:lpwstr>_Toc280344445</vt:lpwstr>
      </vt:variant>
      <vt:variant>
        <vt:i4>1835058</vt:i4>
      </vt:variant>
      <vt:variant>
        <vt:i4>1574</vt:i4>
      </vt:variant>
      <vt:variant>
        <vt:i4>0</vt:i4>
      </vt:variant>
      <vt:variant>
        <vt:i4>5</vt:i4>
      </vt:variant>
      <vt:variant>
        <vt:lpwstr/>
      </vt:variant>
      <vt:variant>
        <vt:lpwstr>_Toc280344444</vt:lpwstr>
      </vt:variant>
      <vt:variant>
        <vt:i4>1835058</vt:i4>
      </vt:variant>
      <vt:variant>
        <vt:i4>1568</vt:i4>
      </vt:variant>
      <vt:variant>
        <vt:i4>0</vt:i4>
      </vt:variant>
      <vt:variant>
        <vt:i4>5</vt:i4>
      </vt:variant>
      <vt:variant>
        <vt:lpwstr/>
      </vt:variant>
      <vt:variant>
        <vt:lpwstr>_Toc280344443</vt:lpwstr>
      </vt:variant>
      <vt:variant>
        <vt:i4>1835058</vt:i4>
      </vt:variant>
      <vt:variant>
        <vt:i4>1562</vt:i4>
      </vt:variant>
      <vt:variant>
        <vt:i4>0</vt:i4>
      </vt:variant>
      <vt:variant>
        <vt:i4>5</vt:i4>
      </vt:variant>
      <vt:variant>
        <vt:lpwstr/>
      </vt:variant>
      <vt:variant>
        <vt:lpwstr>_Toc280344442</vt:lpwstr>
      </vt:variant>
      <vt:variant>
        <vt:i4>1835058</vt:i4>
      </vt:variant>
      <vt:variant>
        <vt:i4>1556</vt:i4>
      </vt:variant>
      <vt:variant>
        <vt:i4>0</vt:i4>
      </vt:variant>
      <vt:variant>
        <vt:i4>5</vt:i4>
      </vt:variant>
      <vt:variant>
        <vt:lpwstr/>
      </vt:variant>
      <vt:variant>
        <vt:lpwstr>_Toc280344441</vt:lpwstr>
      </vt:variant>
      <vt:variant>
        <vt:i4>1835058</vt:i4>
      </vt:variant>
      <vt:variant>
        <vt:i4>1550</vt:i4>
      </vt:variant>
      <vt:variant>
        <vt:i4>0</vt:i4>
      </vt:variant>
      <vt:variant>
        <vt:i4>5</vt:i4>
      </vt:variant>
      <vt:variant>
        <vt:lpwstr/>
      </vt:variant>
      <vt:variant>
        <vt:lpwstr>_Toc280344440</vt:lpwstr>
      </vt:variant>
      <vt:variant>
        <vt:i4>1769522</vt:i4>
      </vt:variant>
      <vt:variant>
        <vt:i4>1544</vt:i4>
      </vt:variant>
      <vt:variant>
        <vt:i4>0</vt:i4>
      </vt:variant>
      <vt:variant>
        <vt:i4>5</vt:i4>
      </vt:variant>
      <vt:variant>
        <vt:lpwstr/>
      </vt:variant>
      <vt:variant>
        <vt:lpwstr>_Toc280344439</vt:lpwstr>
      </vt:variant>
      <vt:variant>
        <vt:i4>1769522</vt:i4>
      </vt:variant>
      <vt:variant>
        <vt:i4>1538</vt:i4>
      </vt:variant>
      <vt:variant>
        <vt:i4>0</vt:i4>
      </vt:variant>
      <vt:variant>
        <vt:i4>5</vt:i4>
      </vt:variant>
      <vt:variant>
        <vt:lpwstr/>
      </vt:variant>
      <vt:variant>
        <vt:lpwstr>_Toc280344438</vt:lpwstr>
      </vt:variant>
      <vt:variant>
        <vt:i4>1769522</vt:i4>
      </vt:variant>
      <vt:variant>
        <vt:i4>1532</vt:i4>
      </vt:variant>
      <vt:variant>
        <vt:i4>0</vt:i4>
      </vt:variant>
      <vt:variant>
        <vt:i4>5</vt:i4>
      </vt:variant>
      <vt:variant>
        <vt:lpwstr/>
      </vt:variant>
      <vt:variant>
        <vt:lpwstr>_Toc280344437</vt:lpwstr>
      </vt:variant>
      <vt:variant>
        <vt:i4>1769522</vt:i4>
      </vt:variant>
      <vt:variant>
        <vt:i4>1526</vt:i4>
      </vt:variant>
      <vt:variant>
        <vt:i4>0</vt:i4>
      </vt:variant>
      <vt:variant>
        <vt:i4>5</vt:i4>
      </vt:variant>
      <vt:variant>
        <vt:lpwstr/>
      </vt:variant>
      <vt:variant>
        <vt:lpwstr>_Toc280344436</vt:lpwstr>
      </vt:variant>
      <vt:variant>
        <vt:i4>1769522</vt:i4>
      </vt:variant>
      <vt:variant>
        <vt:i4>1520</vt:i4>
      </vt:variant>
      <vt:variant>
        <vt:i4>0</vt:i4>
      </vt:variant>
      <vt:variant>
        <vt:i4>5</vt:i4>
      </vt:variant>
      <vt:variant>
        <vt:lpwstr/>
      </vt:variant>
      <vt:variant>
        <vt:lpwstr>_Toc280344435</vt:lpwstr>
      </vt:variant>
      <vt:variant>
        <vt:i4>1769522</vt:i4>
      </vt:variant>
      <vt:variant>
        <vt:i4>1514</vt:i4>
      </vt:variant>
      <vt:variant>
        <vt:i4>0</vt:i4>
      </vt:variant>
      <vt:variant>
        <vt:i4>5</vt:i4>
      </vt:variant>
      <vt:variant>
        <vt:lpwstr/>
      </vt:variant>
      <vt:variant>
        <vt:lpwstr>_Toc280344434</vt:lpwstr>
      </vt:variant>
      <vt:variant>
        <vt:i4>1769522</vt:i4>
      </vt:variant>
      <vt:variant>
        <vt:i4>1508</vt:i4>
      </vt:variant>
      <vt:variant>
        <vt:i4>0</vt:i4>
      </vt:variant>
      <vt:variant>
        <vt:i4>5</vt:i4>
      </vt:variant>
      <vt:variant>
        <vt:lpwstr/>
      </vt:variant>
      <vt:variant>
        <vt:lpwstr>_Toc280344433</vt:lpwstr>
      </vt:variant>
      <vt:variant>
        <vt:i4>1769522</vt:i4>
      </vt:variant>
      <vt:variant>
        <vt:i4>1502</vt:i4>
      </vt:variant>
      <vt:variant>
        <vt:i4>0</vt:i4>
      </vt:variant>
      <vt:variant>
        <vt:i4>5</vt:i4>
      </vt:variant>
      <vt:variant>
        <vt:lpwstr/>
      </vt:variant>
      <vt:variant>
        <vt:lpwstr>_Toc280344432</vt:lpwstr>
      </vt:variant>
      <vt:variant>
        <vt:i4>1769522</vt:i4>
      </vt:variant>
      <vt:variant>
        <vt:i4>1496</vt:i4>
      </vt:variant>
      <vt:variant>
        <vt:i4>0</vt:i4>
      </vt:variant>
      <vt:variant>
        <vt:i4>5</vt:i4>
      </vt:variant>
      <vt:variant>
        <vt:lpwstr/>
      </vt:variant>
      <vt:variant>
        <vt:lpwstr>_Toc280344431</vt:lpwstr>
      </vt:variant>
      <vt:variant>
        <vt:i4>1769522</vt:i4>
      </vt:variant>
      <vt:variant>
        <vt:i4>1490</vt:i4>
      </vt:variant>
      <vt:variant>
        <vt:i4>0</vt:i4>
      </vt:variant>
      <vt:variant>
        <vt:i4>5</vt:i4>
      </vt:variant>
      <vt:variant>
        <vt:lpwstr/>
      </vt:variant>
      <vt:variant>
        <vt:lpwstr>_Toc280344430</vt:lpwstr>
      </vt:variant>
      <vt:variant>
        <vt:i4>1703986</vt:i4>
      </vt:variant>
      <vt:variant>
        <vt:i4>1484</vt:i4>
      </vt:variant>
      <vt:variant>
        <vt:i4>0</vt:i4>
      </vt:variant>
      <vt:variant>
        <vt:i4>5</vt:i4>
      </vt:variant>
      <vt:variant>
        <vt:lpwstr/>
      </vt:variant>
      <vt:variant>
        <vt:lpwstr>_Toc280344429</vt:lpwstr>
      </vt:variant>
      <vt:variant>
        <vt:i4>1703986</vt:i4>
      </vt:variant>
      <vt:variant>
        <vt:i4>1478</vt:i4>
      </vt:variant>
      <vt:variant>
        <vt:i4>0</vt:i4>
      </vt:variant>
      <vt:variant>
        <vt:i4>5</vt:i4>
      </vt:variant>
      <vt:variant>
        <vt:lpwstr/>
      </vt:variant>
      <vt:variant>
        <vt:lpwstr>_Toc280344428</vt:lpwstr>
      </vt:variant>
      <vt:variant>
        <vt:i4>1703986</vt:i4>
      </vt:variant>
      <vt:variant>
        <vt:i4>1472</vt:i4>
      </vt:variant>
      <vt:variant>
        <vt:i4>0</vt:i4>
      </vt:variant>
      <vt:variant>
        <vt:i4>5</vt:i4>
      </vt:variant>
      <vt:variant>
        <vt:lpwstr/>
      </vt:variant>
      <vt:variant>
        <vt:lpwstr>_Toc280344427</vt:lpwstr>
      </vt:variant>
      <vt:variant>
        <vt:i4>1703986</vt:i4>
      </vt:variant>
      <vt:variant>
        <vt:i4>1466</vt:i4>
      </vt:variant>
      <vt:variant>
        <vt:i4>0</vt:i4>
      </vt:variant>
      <vt:variant>
        <vt:i4>5</vt:i4>
      </vt:variant>
      <vt:variant>
        <vt:lpwstr/>
      </vt:variant>
      <vt:variant>
        <vt:lpwstr>_Toc280344426</vt:lpwstr>
      </vt:variant>
      <vt:variant>
        <vt:i4>1703986</vt:i4>
      </vt:variant>
      <vt:variant>
        <vt:i4>1460</vt:i4>
      </vt:variant>
      <vt:variant>
        <vt:i4>0</vt:i4>
      </vt:variant>
      <vt:variant>
        <vt:i4>5</vt:i4>
      </vt:variant>
      <vt:variant>
        <vt:lpwstr/>
      </vt:variant>
      <vt:variant>
        <vt:lpwstr>_Toc280344425</vt:lpwstr>
      </vt:variant>
      <vt:variant>
        <vt:i4>1703986</vt:i4>
      </vt:variant>
      <vt:variant>
        <vt:i4>1454</vt:i4>
      </vt:variant>
      <vt:variant>
        <vt:i4>0</vt:i4>
      </vt:variant>
      <vt:variant>
        <vt:i4>5</vt:i4>
      </vt:variant>
      <vt:variant>
        <vt:lpwstr/>
      </vt:variant>
      <vt:variant>
        <vt:lpwstr>_Toc280344424</vt:lpwstr>
      </vt:variant>
      <vt:variant>
        <vt:i4>1703986</vt:i4>
      </vt:variant>
      <vt:variant>
        <vt:i4>1448</vt:i4>
      </vt:variant>
      <vt:variant>
        <vt:i4>0</vt:i4>
      </vt:variant>
      <vt:variant>
        <vt:i4>5</vt:i4>
      </vt:variant>
      <vt:variant>
        <vt:lpwstr/>
      </vt:variant>
      <vt:variant>
        <vt:lpwstr>_Toc280344423</vt:lpwstr>
      </vt:variant>
      <vt:variant>
        <vt:i4>1703986</vt:i4>
      </vt:variant>
      <vt:variant>
        <vt:i4>1442</vt:i4>
      </vt:variant>
      <vt:variant>
        <vt:i4>0</vt:i4>
      </vt:variant>
      <vt:variant>
        <vt:i4>5</vt:i4>
      </vt:variant>
      <vt:variant>
        <vt:lpwstr/>
      </vt:variant>
      <vt:variant>
        <vt:lpwstr>_Toc280344422</vt:lpwstr>
      </vt:variant>
      <vt:variant>
        <vt:i4>1703986</vt:i4>
      </vt:variant>
      <vt:variant>
        <vt:i4>1436</vt:i4>
      </vt:variant>
      <vt:variant>
        <vt:i4>0</vt:i4>
      </vt:variant>
      <vt:variant>
        <vt:i4>5</vt:i4>
      </vt:variant>
      <vt:variant>
        <vt:lpwstr/>
      </vt:variant>
      <vt:variant>
        <vt:lpwstr>_Toc280344421</vt:lpwstr>
      </vt:variant>
      <vt:variant>
        <vt:i4>1703986</vt:i4>
      </vt:variant>
      <vt:variant>
        <vt:i4>1430</vt:i4>
      </vt:variant>
      <vt:variant>
        <vt:i4>0</vt:i4>
      </vt:variant>
      <vt:variant>
        <vt:i4>5</vt:i4>
      </vt:variant>
      <vt:variant>
        <vt:lpwstr/>
      </vt:variant>
      <vt:variant>
        <vt:lpwstr>_Toc280344420</vt:lpwstr>
      </vt:variant>
      <vt:variant>
        <vt:i4>1638450</vt:i4>
      </vt:variant>
      <vt:variant>
        <vt:i4>1424</vt:i4>
      </vt:variant>
      <vt:variant>
        <vt:i4>0</vt:i4>
      </vt:variant>
      <vt:variant>
        <vt:i4>5</vt:i4>
      </vt:variant>
      <vt:variant>
        <vt:lpwstr/>
      </vt:variant>
      <vt:variant>
        <vt:lpwstr>_Toc280344419</vt:lpwstr>
      </vt:variant>
      <vt:variant>
        <vt:i4>1638450</vt:i4>
      </vt:variant>
      <vt:variant>
        <vt:i4>1418</vt:i4>
      </vt:variant>
      <vt:variant>
        <vt:i4>0</vt:i4>
      </vt:variant>
      <vt:variant>
        <vt:i4>5</vt:i4>
      </vt:variant>
      <vt:variant>
        <vt:lpwstr/>
      </vt:variant>
      <vt:variant>
        <vt:lpwstr>_Toc280344418</vt:lpwstr>
      </vt:variant>
      <vt:variant>
        <vt:i4>1638450</vt:i4>
      </vt:variant>
      <vt:variant>
        <vt:i4>1412</vt:i4>
      </vt:variant>
      <vt:variant>
        <vt:i4>0</vt:i4>
      </vt:variant>
      <vt:variant>
        <vt:i4>5</vt:i4>
      </vt:variant>
      <vt:variant>
        <vt:lpwstr/>
      </vt:variant>
      <vt:variant>
        <vt:lpwstr>_Toc280344417</vt:lpwstr>
      </vt:variant>
      <vt:variant>
        <vt:i4>1638450</vt:i4>
      </vt:variant>
      <vt:variant>
        <vt:i4>1406</vt:i4>
      </vt:variant>
      <vt:variant>
        <vt:i4>0</vt:i4>
      </vt:variant>
      <vt:variant>
        <vt:i4>5</vt:i4>
      </vt:variant>
      <vt:variant>
        <vt:lpwstr/>
      </vt:variant>
      <vt:variant>
        <vt:lpwstr>_Toc280344416</vt:lpwstr>
      </vt:variant>
      <vt:variant>
        <vt:i4>1638450</vt:i4>
      </vt:variant>
      <vt:variant>
        <vt:i4>1400</vt:i4>
      </vt:variant>
      <vt:variant>
        <vt:i4>0</vt:i4>
      </vt:variant>
      <vt:variant>
        <vt:i4>5</vt:i4>
      </vt:variant>
      <vt:variant>
        <vt:lpwstr/>
      </vt:variant>
      <vt:variant>
        <vt:lpwstr>_Toc280344415</vt:lpwstr>
      </vt:variant>
      <vt:variant>
        <vt:i4>1638450</vt:i4>
      </vt:variant>
      <vt:variant>
        <vt:i4>1394</vt:i4>
      </vt:variant>
      <vt:variant>
        <vt:i4>0</vt:i4>
      </vt:variant>
      <vt:variant>
        <vt:i4>5</vt:i4>
      </vt:variant>
      <vt:variant>
        <vt:lpwstr/>
      </vt:variant>
      <vt:variant>
        <vt:lpwstr>_Toc280344414</vt:lpwstr>
      </vt:variant>
      <vt:variant>
        <vt:i4>1638450</vt:i4>
      </vt:variant>
      <vt:variant>
        <vt:i4>1388</vt:i4>
      </vt:variant>
      <vt:variant>
        <vt:i4>0</vt:i4>
      </vt:variant>
      <vt:variant>
        <vt:i4>5</vt:i4>
      </vt:variant>
      <vt:variant>
        <vt:lpwstr/>
      </vt:variant>
      <vt:variant>
        <vt:lpwstr>_Toc280344413</vt:lpwstr>
      </vt:variant>
      <vt:variant>
        <vt:i4>1638450</vt:i4>
      </vt:variant>
      <vt:variant>
        <vt:i4>1382</vt:i4>
      </vt:variant>
      <vt:variant>
        <vt:i4>0</vt:i4>
      </vt:variant>
      <vt:variant>
        <vt:i4>5</vt:i4>
      </vt:variant>
      <vt:variant>
        <vt:lpwstr/>
      </vt:variant>
      <vt:variant>
        <vt:lpwstr>_Toc280344412</vt:lpwstr>
      </vt:variant>
      <vt:variant>
        <vt:i4>1638450</vt:i4>
      </vt:variant>
      <vt:variant>
        <vt:i4>1376</vt:i4>
      </vt:variant>
      <vt:variant>
        <vt:i4>0</vt:i4>
      </vt:variant>
      <vt:variant>
        <vt:i4>5</vt:i4>
      </vt:variant>
      <vt:variant>
        <vt:lpwstr/>
      </vt:variant>
      <vt:variant>
        <vt:lpwstr>_Toc280344411</vt:lpwstr>
      </vt:variant>
      <vt:variant>
        <vt:i4>1638450</vt:i4>
      </vt:variant>
      <vt:variant>
        <vt:i4>1370</vt:i4>
      </vt:variant>
      <vt:variant>
        <vt:i4>0</vt:i4>
      </vt:variant>
      <vt:variant>
        <vt:i4>5</vt:i4>
      </vt:variant>
      <vt:variant>
        <vt:lpwstr/>
      </vt:variant>
      <vt:variant>
        <vt:lpwstr>_Toc280344410</vt:lpwstr>
      </vt:variant>
      <vt:variant>
        <vt:i4>1572914</vt:i4>
      </vt:variant>
      <vt:variant>
        <vt:i4>1364</vt:i4>
      </vt:variant>
      <vt:variant>
        <vt:i4>0</vt:i4>
      </vt:variant>
      <vt:variant>
        <vt:i4>5</vt:i4>
      </vt:variant>
      <vt:variant>
        <vt:lpwstr/>
      </vt:variant>
      <vt:variant>
        <vt:lpwstr>_Toc280344409</vt:lpwstr>
      </vt:variant>
      <vt:variant>
        <vt:i4>1572914</vt:i4>
      </vt:variant>
      <vt:variant>
        <vt:i4>1358</vt:i4>
      </vt:variant>
      <vt:variant>
        <vt:i4>0</vt:i4>
      </vt:variant>
      <vt:variant>
        <vt:i4>5</vt:i4>
      </vt:variant>
      <vt:variant>
        <vt:lpwstr/>
      </vt:variant>
      <vt:variant>
        <vt:lpwstr>_Toc280344408</vt:lpwstr>
      </vt:variant>
      <vt:variant>
        <vt:i4>1572914</vt:i4>
      </vt:variant>
      <vt:variant>
        <vt:i4>1352</vt:i4>
      </vt:variant>
      <vt:variant>
        <vt:i4>0</vt:i4>
      </vt:variant>
      <vt:variant>
        <vt:i4>5</vt:i4>
      </vt:variant>
      <vt:variant>
        <vt:lpwstr/>
      </vt:variant>
      <vt:variant>
        <vt:lpwstr>_Toc280344407</vt:lpwstr>
      </vt:variant>
      <vt:variant>
        <vt:i4>1572914</vt:i4>
      </vt:variant>
      <vt:variant>
        <vt:i4>1346</vt:i4>
      </vt:variant>
      <vt:variant>
        <vt:i4>0</vt:i4>
      </vt:variant>
      <vt:variant>
        <vt:i4>5</vt:i4>
      </vt:variant>
      <vt:variant>
        <vt:lpwstr/>
      </vt:variant>
      <vt:variant>
        <vt:lpwstr>_Toc280344406</vt:lpwstr>
      </vt:variant>
      <vt:variant>
        <vt:i4>1572914</vt:i4>
      </vt:variant>
      <vt:variant>
        <vt:i4>1340</vt:i4>
      </vt:variant>
      <vt:variant>
        <vt:i4>0</vt:i4>
      </vt:variant>
      <vt:variant>
        <vt:i4>5</vt:i4>
      </vt:variant>
      <vt:variant>
        <vt:lpwstr/>
      </vt:variant>
      <vt:variant>
        <vt:lpwstr>_Toc280344405</vt:lpwstr>
      </vt:variant>
      <vt:variant>
        <vt:i4>1572914</vt:i4>
      </vt:variant>
      <vt:variant>
        <vt:i4>1334</vt:i4>
      </vt:variant>
      <vt:variant>
        <vt:i4>0</vt:i4>
      </vt:variant>
      <vt:variant>
        <vt:i4>5</vt:i4>
      </vt:variant>
      <vt:variant>
        <vt:lpwstr/>
      </vt:variant>
      <vt:variant>
        <vt:lpwstr>_Toc280344404</vt:lpwstr>
      </vt:variant>
      <vt:variant>
        <vt:i4>1572914</vt:i4>
      </vt:variant>
      <vt:variant>
        <vt:i4>1328</vt:i4>
      </vt:variant>
      <vt:variant>
        <vt:i4>0</vt:i4>
      </vt:variant>
      <vt:variant>
        <vt:i4>5</vt:i4>
      </vt:variant>
      <vt:variant>
        <vt:lpwstr/>
      </vt:variant>
      <vt:variant>
        <vt:lpwstr>_Toc280344403</vt:lpwstr>
      </vt:variant>
      <vt:variant>
        <vt:i4>1572914</vt:i4>
      </vt:variant>
      <vt:variant>
        <vt:i4>1322</vt:i4>
      </vt:variant>
      <vt:variant>
        <vt:i4>0</vt:i4>
      </vt:variant>
      <vt:variant>
        <vt:i4>5</vt:i4>
      </vt:variant>
      <vt:variant>
        <vt:lpwstr/>
      </vt:variant>
      <vt:variant>
        <vt:lpwstr>_Toc280344402</vt:lpwstr>
      </vt:variant>
      <vt:variant>
        <vt:i4>1572914</vt:i4>
      </vt:variant>
      <vt:variant>
        <vt:i4>1316</vt:i4>
      </vt:variant>
      <vt:variant>
        <vt:i4>0</vt:i4>
      </vt:variant>
      <vt:variant>
        <vt:i4>5</vt:i4>
      </vt:variant>
      <vt:variant>
        <vt:lpwstr/>
      </vt:variant>
      <vt:variant>
        <vt:lpwstr>_Toc280344401</vt:lpwstr>
      </vt:variant>
      <vt:variant>
        <vt:i4>1572914</vt:i4>
      </vt:variant>
      <vt:variant>
        <vt:i4>1310</vt:i4>
      </vt:variant>
      <vt:variant>
        <vt:i4>0</vt:i4>
      </vt:variant>
      <vt:variant>
        <vt:i4>5</vt:i4>
      </vt:variant>
      <vt:variant>
        <vt:lpwstr/>
      </vt:variant>
      <vt:variant>
        <vt:lpwstr>_Toc280344400</vt:lpwstr>
      </vt:variant>
      <vt:variant>
        <vt:i4>1114165</vt:i4>
      </vt:variant>
      <vt:variant>
        <vt:i4>1304</vt:i4>
      </vt:variant>
      <vt:variant>
        <vt:i4>0</vt:i4>
      </vt:variant>
      <vt:variant>
        <vt:i4>5</vt:i4>
      </vt:variant>
      <vt:variant>
        <vt:lpwstr/>
      </vt:variant>
      <vt:variant>
        <vt:lpwstr>_Toc280344399</vt:lpwstr>
      </vt:variant>
      <vt:variant>
        <vt:i4>1114165</vt:i4>
      </vt:variant>
      <vt:variant>
        <vt:i4>1298</vt:i4>
      </vt:variant>
      <vt:variant>
        <vt:i4>0</vt:i4>
      </vt:variant>
      <vt:variant>
        <vt:i4>5</vt:i4>
      </vt:variant>
      <vt:variant>
        <vt:lpwstr/>
      </vt:variant>
      <vt:variant>
        <vt:lpwstr>_Toc280344398</vt:lpwstr>
      </vt:variant>
      <vt:variant>
        <vt:i4>1114165</vt:i4>
      </vt:variant>
      <vt:variant>
        <vt:i4>1292</vt:i4>
      </vt:variant>
      <vt:variant>
        <vt:i4>0</vt:i4>
      </vt:variant>
      <vt:variant>
        <vt:i4>5</vt:i4>
      </vt:variant>
      <vt:variant>
        <vt:lpwstr/>
      </vt:variant>
      <vt:variant>
        <vt:lpwstr>_Toc280344397</vt:lpwstr>
      </vt:variant>
      <vt:variant>
        <vt:i4>1114165</vt:i4>
      </vt:variant>
      <vt:variant>
        <vt:i4>1286</vt:i4>
      </vt:variant>
      <vt:variant>
        <vt:i4>0</vt:i4>
      </vt:variant>
      <vt:variant>
        <vt:i4>5</vt:i4>
      </vt:variant>
      <vt:variant>
        <vt:lpwstr/>
      </vt:variant>
      <vt:variant>
        <vt:lpwstr>_Toc280344396</vt:lpwstr>
      </vt:variant>
      <vt:variant>
        <vt:i4>1114165</vt:i4>
      </vt:variant>
      <vt:variant>
        <vt:i4>1280</vt:i4>
      </vt:variant>
      <vt:variant>
        <vt:i4>0</vt:i4>
      </vt:variant>
      <vt:variant>
        <vt:i4>5</vt:i4>
      </vt:variant>
      <vt:variant>
        <vt:lpwstr/>
      </vt:variant>
      <vt:variant>
        <vt:lpwstr>_Toc280344395</vt:lpwstr>
      </vt:variant>
      <vt:variant>
        <vt:i4>1114165</vt:i4>
      </vt:variant>
      <vt:variant>
        <vt:i4>1274</vt:i4>
      </vt:variant>
      <vt:variant>
        <vt:i4>0</vt:i4>
      </vt:variant>
      <vt:variant>
        <vt:i4>5</vt:i4>
      </vt:variant>
      <vt:variant>
        <vt:lpwstr/>
      </vt:variant>
      <vt:variant>
        <vt:lpwstr>_Toc280344394</vt:lpwstr>
      </vt:variant>
      <vt:variant>
        <vt:i4>1114165</vt:i4>
      </vt:variant>
      <vt:variant>
        <vt:i4>1268</vt:i4>
      </vt:variant>
      <vt:variant>
        <vt:i4>0</vt:i4>
      </vt:variant>
      <vt:variant>
        <vt:i4>5</vt:i4>
      </vt:variant>
      <vt:variant>
        <vt:lpwstr/>
      </vt:variant>
      <vt:variant>
        <vt:lpwstr>_Toc280344393</vt:lpwstr>
      </vt:variant>
      <vt:variant>
        <vt:i4>1114165</vt:i4>
      </vt:variant>
      <vt:variant>
        <vt:i4>1262</vt:i4>
      </vt:variant>
      <vt:variant>
        <vt:i4>0</vt:i4>
      </vt:variant>
      <vt:variant>
        <vt:i4>5</vt:i4>
      </vt:variant>
      <vt:variant>
        <vt:lpwstr/>
      </vt:variant>
      <vt:variant>
        <vt:lpwstr>_Toc280344392</vt:lpwstr>
      </vt:variant>
      <vt:variant>
        <vt:i4>1114165</vt:i4>
      </vt:variant>
      <vt:variant>
        <vt:i4>1256</vt:i4>
      </vt:variant>
      <vt:variant>
        <vt:i4>0</vt:i4>
      </vt:variant>
      <vt:variant>
        <vt:i4>5</vt:i4>
      </vt:variant>
      <vt:variant>
        <vt:lpwstr/>
      </vt:variant>
      <vt:variant>
        <vt:lpwstr>_Toc280344391</vt:lpwstr>
      </vt:variant>
      <vt:variant>
        <vt:i4>1114165</vt:i4>
      </vt:variant>
      <vt:variant>
        <vt:i4>1250</vt:i4>
      </vt:variant>
      <vt:variant>
        <vt:i4>0</vt:i4>
      </vt:variant>
      <vt:variant>
        <vt:i4>5</vt:i4>
      </vt:variant>
      <vt:variant>
        <vt:lpwstr/>
      </vt:variant>
      <vt:variant>
        <vt:lpwstr>_Toc280344390</vt:lpwstr>
      </vt:variant>
      <vt:variant>
        <vt:i4>1048629</vt:i4>
      </vt:variant>
      <vt:variant>
        <vt:i4>1244</vt:i4>
      </vt:variant>
      <vt:variant>
        <vt:i4>0</vt:i4>
      </vt:variant>
      <vt:variant>
        <vt:i4>5</vt:i4>
      </vt:variant>
      <vt:variant>
        <vt:lpwstr/>
      </vt:variant>
      <vt:variant>
        <vt:lpwstr>_Toc280344389</vt:lpwstr>
      </vt:variant>
      <vt:variant>
        <vt:i4>1048629</vt:i4>
      </vt:variant>
      <vt:variant>
        <vt:i4>1238</vt:i4>
      </vt:variant>
      <vt:variant>
        <vt:i4>0</vt:i4>
      </vt:variant>
      <vt:variant>
        <vt:i4>5</vt:i4>
      </vt:variant>
      <vt:variant>
        <vt:lpwstr/>
      </vt:variant>
      <vt:variant>
        <vt:lpwstr>_Toc280344388</vt:lpwstr>
      </vt:variant>
      <vt:variant>
        <vt:i4>1048629</vt:i4>
      </vt:variant>
      <vt:variant>
        <vt:i4>1232</vt:i4>
      </vt:variant>
      <vt:variant>
        <vt:i4>0</vt:i4>
      </vt:variant>
      <vt:variant>
        <vt:i4>5</vt:i4>
      </vt:variant>
      <vt:variant>
        <vt:lpwstr/>
      </vt:variant>
      <vt:variant>
        <vt:lpwstr>_Toc280344387</vt:lpwstr>
      </vt:variant>
      <vt:variant>
        <vt:i4>1048629</vt:i4>
      </vt:variant>
      <vt:variant>
        <vt:i4>1226</vt:i4>
      </vt:variant>
      <vt:variant>
        <vt:i4>0</vt:i4>
      </vt:variant>
      <vt:variant>
        <vt:i4>5</vt:i4>
      </vt:variant>
      <vt:variant>
        <vt:lpwstr/>
      </vt:variant>
      <vt:variant>
        <vt:lpwstr>_Toc280344386</vt:lpwstr>
      </vt:variant>
      <vt:variant>
        <vt:i4>1048629</vt:i4>
      </vt:variant>
      <vt:variant>
        <vt:i4>1220</vt:i4>
      </vt:variant>
      <vt:variant>
        <vt:i4>0</vt:i4>
      </vt:variant>
      <vt:variant>
        <vt:i4>5</vt:i4>
      </vt:variant>
      <vt:variant>
        <vt:lpwstr/>
      </vt:variant>
      <vt:variant>
        <vt:lpwstr>_Toc280344385</vt:lpwstr>
      </vt:variant>
      <vt:variant>
        <vt:i4>1048629</vt:i4>
      </vt:variant>
      <vt:variant>
        <vt:i4>1214</vt:i4>
      </vt:variant>
      <vt:variant>
        <vt:i4>0</vt:i4>
      </vt:variant>
      <vt:variant>
        <vt:i4>5</vt:i4>
      </vt:variant>
      <vt:variant>
        <vt:lpwstr/>
      </vt:variant>
      <vt:variant>
        <vt:lpwstr>_Toc280344384</vt:lpwstr>
      </vt:variant>
      <vt:variant>
        <vt:i4>1048629</vt:i4>
      </vt:variant>
      <vt:variant>
        <vt:i4>1208</vt:i4>
      </vt:variant>
      <vt:variant>
        <vt:i4>0</vt:i4>
      </vt:variant>
      <vt:variant>
        <vt:i4>5</vt:i4>
      </vt:variant>
      <vt:variant>
        <vt:lpwstr/>
      </vt:variant>
      <vt:variant>
        <vt:lpwstr>_Toc280344383</vt:lpwstr>
      </vt:variant>
      <vt:variant>
        <vt:i4>1048629</vt:i4>
      </vt:variant>
      <vt:variant>
        <vt:i4>1202</vt:i4>
      </vt:variant>
      <vt:variant>
        <vt:i4>0</vt:i4>
      </vt:variant>
      <vt:variant>
        <vt:i4>5</vt:i4>
      </vt:variant>
      <vt:variant>
        <vt:lpwstr/>
      </vt:variant>
      <vt:variant>
        <vt:lpwstr>_Toc280344382</vt:lpwstr>
      </vt:variant>
      <vt:variant>
        <vt:i4>1048629</vt:i4>
      </vt:variant>
      <vt:variant>
        <vt:i4>1196</vt:i4>
      </vt:variant>
      <vt:variant>
        <vt:i4>0</vt:i4>
      </vt:variant>
      <vt:variant>
        <vt:i4>5</vt:i4>
      </vt:variant>
      <vt:variant>
        <vt:lpwstr/>
      </vt:variant>
      <vt:variant>
        <vt:lpwstr>_Toc280344381</vt:lpwstr>
      </vt:variant>
      <vt:variant>
        <vt:i4>1048629</vt:i4>
      </vt:variant>
      <vt:variant>
        <vt:i4>1190</vt:i4>
      </vt:variant>
      <vt:variant>
        <vt:i4>0</vt:i4>
      </vt:variant>
      <vt:variant>
        <vt:i4>5</vt:i4>
      </vt:variant>
      <vt:variant>
        <vt:lpwstr/>
      </vt:variant>
      <vt:variant>
        <vt:lpwstr>_Toc280344380</vt:lpwstr>
      </vt:variant>
      <vt:variant>
        <vt:i4>2031669</vt:i4>
      </vt:variant>
      <vt:variant>
        <vt:i4>1184</vt:i4>
      </vt:variant>
      <vt:variant>
        <vt:i4>0</vt:i4>
      </vt:variant>
      <vt:variant>
        <vt:i4>5</vt:i4>
      </vt:variant>
      <vt:variant>
        <vt:lpwstr/>
      </vt:variant>
      <vt:variant>
        <vt:lpwstr>_Toc280344379</vt:lpwstr>
      </vt:variant>
      <vt:variant>
        <vt:i4>2031669</vt:i4>
      </vt:variant>
      <vt:variant>
        <vt:i4>1178</vt:i4>
      </vt:variant>
      <vt:variant>
        <vt:i4>0</vt:i4>
      </vt:variant>
      <vt:variant>
        <vt:i4>5</vt:i4>
      </vt:variant>
      <vt:variant>
        <vt:lpwstr/>
      </vt:variant>
      <vt:variant>
        <vt:lpwstr>_Toc280344378</vt:lpwstr>
      </vt:variant>
      <vt:variant>
        <vt:i4>2031669</vt:i4>
      </vt:variant>
      <vt:variant>
        <vt:i4>1172</vt:i4>
      </vt:variant>
      <vt:variant>
        <vt:i4>0</vt:i4>
      </vt:variant>
      <vt:variant>
        <vt:i4>5</vt:i4>
      </vt:variant>
      <vt:variant>
        <vt:lpwstr/>
      </vt:variant>
      <vt:variant>
        <vt:lpwstr>_Toc280344377</vt:lpwstr>
      </vt:variant>
      <vt:variant>
        <vt:i4>2031669</vt:i4>
      </vt:variant>
      <vt:variant>
        <vt:i4>1166</vt:i4>
      </vt:variant>
      <vt:variant>
        <vt:i4>0</vt:i4>
      </vt:variant>
      <vt:variant>
        <vt:i4>5</vt:i4>
      </vt:variant>
      <vt:variant>
        <vt:lpwstr/>
      </vt:variant>
      <vt:variant>
        <vt:lpwstr>_Toc280344376</vt:lpwstr>
      </vt:variant>
      <vt:variant>
        <vt:i4>2031669</vt:i4>
      </vt:variant>
      <vt:variant>
        <vt:i4>1160</vt:i4>
      </vt:variant>
      <vt:variant>
        <vt:i4>0</vt:i4>
      </vt:variant>
      <vt:variant>
        <vt:i4>5</vt:i4>
      </vt:variant>
      <vt:variant>
        <vt:lpwstr/>
      </vt:variant>
      <vt:variant>
        <vt:lpwstr>_Toc280344375</vt:lpwstr>
      </vt:variant>
      <vt:variant>
        <vt:i4>2031669</vt:i4>
      </vt:variant>
      <vt:variant>
        <vt:i4>1154</vt:i4>
      </vt:variant>
      <vt:variant>
        <vt:i4>0</vt:i4>
      </vt:variant>
      <vt:variant>
        <vt:i4>5</vt:i4>
      </vt:variant>
      <vt:variant>
        <vt:lpwstr/>
      </vt:variant>
      <vt:variant>
        <vt:lpwstr>_Toc280344374</vt:lpwstr>
      </vt:variant>
      <vt:variant>
        <vt:i4>2031669</vt:i4>
      </vt:variant>
      <vt:variant>
        <vt:i4>1148</vt:i4>
      </vt:variant>
      <vt:variant>
        <vt:i4>0</vt:i4>
      </vt:variant>
      <vt:variant>
        <vt:i4>5</vt:i4>
      </vt:variant>
      <vt:variant>
        <vt:lpwstr/>
      </vt:variant>
      <vt:variant>
        <vt:lpwstr>_Toc280344373</vt:lpwstr>
      </vt:variant>
      <vt:variant>
        <vt:i4>2031669</vt:i4>
      </vt:variant>
      <vt:variant>
        <vt:i4>1142</vt:i4>
      </vt:variant>
      <vt:variant>
        <vt:i4>0</vt:i4>
      </vt:variant>
      <vt:variant>
        <vt:i4>5</vt:i4>
      </vt:variant>
      <vt:variant>
        <vt:lpwstr/>
      </vt:variant>
      <vt:variant>
        <vt:lpwstr>_Toc280344372</vt:lpwstr>
      </vt:variant>
      <vt:variant>
        <vt:i4>2031669</vt:i4>
      </vt:variant>
      <vt:variant>
        <vt:i4>1136</vt:i4>
      </vt:variant>
      <vt:variant>
        <vt:i4>0</vt:i4>
      </vt:variant>
      <vt:variant>
        <vt:i4>5</vt:i4>
      </vt:variant>
      <vt:variant>
        <vt:lpwstr/>
      </vt:variant>
      <vt:variant>
        <vt:lpwstr>_Toc280344371</vt:lpwstr>
      </vt:variant>
      <vt:variant>
        <vt:i4>2031669</vt:i4>
      </vt:variant>
      <vt:variant>
        <vt:i4>1130</vt:i4>
      </vt:variant>
      <vt:variant>
        <vt:i4>0</vt:i4>
      </vt:variant>
      <vt:variant>
        <vt:i4>5</vt:i4>
      </vt:variant>
      <vt:variant>
        <vt:lpwstr/>
      </vt:variant>
      <vt:variant>
        <vt:lpwstr>_Toc280344370</vt:lpwstr>
      </vt:variant>
      <vt:variant>
        <vt:i4>1966133</vt:i4>
      </vt:variant>
      <vt:variant>
        <vt:i4>1124</vt:i4>
      </vt:variant>
      <vt:variant>
        <vt:i4>0</vt:i4>
      </vt:variant>
      <vt:variant>
        <vt:i4>5</vt:i4>
      </vt:variant>
      <vt:variant>
        <vt:lpwstr/>
      </vt:variant>
      <vt:variant>
        <vt:lpwstr>_Toc280344369</vt:lpwstr>
      </vt:variant>
      <vt:variant>
        <vt:i4>1966133</vt:i4>
      </vt:variant>
      <vt:variant>
        <vt:i4>1118</vt:i4>
      </vt:variant>
      <vt:variant>
        <vt:i4>0</vt:i4>
      </vt:variant>
      <vt:variant>
        <vt:i4>5</vt:i4>
      </vt:variant>
      <vt:variant>
        <vt:lpwstr/>
      </vt:variant>
      <vt:variant>
        <vt:lpwstr>_Toc280344368</vt:lpwstr>
      </vt:variant>
      <vt:variant>
        <vt:i4>1966133</vt:i4>
      </vt:variant>
      <vt:variant>
        <vt:i4>1112</vt:i4>
      </vt:variant>
      <vt:variant>
        <vt:i4>0</vt:i4>
      </vt:variant>
      <vt:variant>
        <vt:i4>5</vt:i4>
      </vt:variant>
      <vt:variant>
        <vt:lpwstr/>
      </vt:variant>
      <vt:variant>
        <vt:lpwstr>_Toc280344367</vt:lpwstr>
      </vt:variant>
      <vt:variant>
        <vt:i4>1966133</vt:i4>
      </vt:variant>
      <vt:variant>
        <vt:i4>1106</vt:i4>
      </vt:variant>
      <vt:variant>
        <vt:i4>0</vt:i4>
      </vt:variant>
      <vt:variant>
        <vt:i4>5</vt:i4>
      </vt:variant>
      <vt:variant>
        <vt:lpwstr/>
      </vt:variant>
      <vt:variant>
        <vt:lpwstr>_Toc280344366</vt:lpwstr>
      </vt:variant>
      <vt:variant>
        <vt:i4>1966133</vt:i4>
      </vt:variant>
      <vt:variant>
        <vt:i4>1100</vt:i4>
      </vt:variant>
      <vt:variant>
        <vt:i4>0</vt:i4>
      </vt:variant>
      <vt:variant>
        <vt:i4>5</vt:i4>
      </vt:variant>
      <vt:variant>
        <vt:lpwstr/>
      </vt:variant>
      <vt:variant>
        <vt:lpwstr>_Toc280344365</vt:lpwstr>
      </vt:variant>
      <vt:variant>
        <vt:i4>1966133</vt:i4>
      </vt:variant>
      <vt:variant>
        <vt:i4>1094</vt:i4>
      </vt:variant>
      <vt:variant>
        <vt:i4>0</vt:i4>
      </vt:variant>
      <vt:variant>
        <vt:i4>5</vt:i4>
      </vt:variant>
      <vt:variant>
        <vt:lpwstr/>
      </vt:variant>
      <vt:variant>
        <vt:lpwstr>_Toc280344364</vt:lpwstr>
      </vt:variant>
      <vt:variant>
        <vt:i4>1966133</vt:i4>
      </vt:variant>
      <vt:variant>
        <vt:i4>1088</vt:i4>
      </vt:variant>
      <vt:variant>
        <vt:i4>0</vt:i4>
      </vt:variant>
      <vt:variant>
        <vt:i4>5</vt:i4>
      </vt:variant>
      <vt:variant>
        <vt:lpwstr/>
      </vt:variant>
      <vt:variant>
        <vt:lpwstr>_Toc280344363</vt:lpwstr>
      </vt:variant>
      <vt:variant>
        <vt:i4>1966133</vt:i4>
      </vt:variant>
      <vt:variant>
        <vt:i4>1082</vt:i4>
      </vt:variant>
      <vt:variant>
        <vt:i4>0</vt:i4>
      </vt:variant>
      <vt:variant>
        <vt:i4>5</vt:i4>
      </vt:variant>
      <vt:variant>
        <vt:lpwstr/>
      </vt:variant>
      <vt:variant>
        <vt:lpwstr>_Toc280344362</vt:lpwstr>
      </vt:variant>
      <vt:variant>
        <vt:i4>1966133</vt:i4>
      </vt:variant>
      <vt:variant>
        <vt:i4>1076</vt:i4>
      </vt:variant>
      <vt:variant>
        <vt:i4>0</vt:i4>
      </vt:variant>
      <vt:variant>
        <vt:i4>5</vt:i4>
      </vt:variant>
      <vt:variant>
        <vt:lpwstr/>
      </vt:variant>
      <vt:variant>
        <vt:lpwstr>_Toc280344361</vt:lpwstr>
      </vt:variant>
      <vt:variant>
        <vt:i4>1966133</vt:i4>
      </vt:variant>
      <vt:variant>
        <vt:i4>1070</vt:i4>
      </vt:variant>
      <vt:variant>
        <vt:i4>0</vt:i4>
      </vt:variant>
      <vt:variant>
        <vt:i4>5</vt:i4>
      </vt:variant>
      <vt:variant>
        <vt:lpwstr/>
      </vt:variant>
      <vt:variant>
        <vt:lpwstr>_Toc280344360</vt:lpwstr>
      </vt:variant>
      <vt:variant>
        <vt:i4>1900597</vt:i4>
      </vt:variant>
      <vt:variant>
        <vt:i4>1064</vt:i4>
      </vt:variant>
      <vt:variant>
        <vt:i4>0</vt:i4>
      </vt:variant>
      <vt:variant>
        <vt:i4>5</vt:i4>
      </vt:variant>
      <vt:variant>
        <vt:lpwstr/>
      </vt:variant>
      <vt:variant>
        <vt:lpwstr>_Toc280344359</vt:lpwstr>
      </vt:variant>
      <vt:variant>
        <vt:i4>1900597</vt:i4>
      </vt:variant>
      <vt:variant>
        <vt:i4>1058</vt:i4>
      </vt:variant>
      <vt:variant>
        <vt:i4>0</vt:i4>
      </vt:variant>
      <vt:variant>
        <vt:i4>5</vt:i4>
      </vt:variant>
      <vt:variant>
        <vt:lpwstr/>
      </vt:variant>
      <vt:variant>
        <vt:lpwstr>_Toc280344358</vt:lpwstr>
      </vt:variant>
      <vt:variant>
        <vt:i4>1900597</vt:i4>
      </vt:variant>
      <vt:variant>
        <vt:i4>1052</vt:i4>
      </vt:variant>
      <vt:variant>
        <vt:i4>0</vt:i4>
      </vt:variant>
      <vt:variant>
        <vt:i4>5</vt:i4>
      </vt:variant>
      <vt:variant>
        <vt:lpwstr/>
      </vt:variant>
      <vt:variant>
        <vt:lpwstr>_Toc280344357</vt:lpwstr>
      </vt:variant>
      <vt:variant>
        <vt:i4>1900597</vt:i4>
      </vt:variant>
      <vt:variant>
        <vt:i4>1046</vt:i4>
      </vt:variant>
      <vt:variant>
        <vt:i4>0</vt:i4>
      </vt:variant>
      <vt:variant>
        <vt:i4>5</vt:i4>
      </vt:variant>
      <vt:variant>
        <vt:lpwstr/>
      </vt:variant>
      <vt:variant>
        <vt:lpwstr>_Toc280344356</vt:lpwstr>
      </vt:variant>
      <vt:variant>
        <vt:i4>1900597</vt:i4>
      </vt:variant>
      <vt:variant>
        <vt:i4>1040</vt:i4>
      </vt:variant>
      <vt:variant>
        <vt:i4>0</vt:i4>
      </vt:variant>
      <vt:variant>
        <vt:i4>5</vt:i4>
      </vt:variant>
      <vt:variant>
        <vt:lpwstr/>
      </vt:variant>
      <vt:variant>
        <vt:lpwstr>_Toc280344355</vt:lpwstr>
      </vt:variant>
      <vt:variant>
        <vt:i4>1900597</vt:i4>
      </vt:variant>
      <vt:variant>
        <vt:i4>1034</vt:i4>
      </vt:variant>
      <vt:variant>
        <vt:i4>0</vt:i4>
      </vt:variant>
      <vt:variant>
        <vt:i4>5</vt:i4>
      </vt:variant>
      <vt:variant>
        <vt:lpwstr/>
      </vt:variant>
      <vt:variant>
        <vt:lpwstr>_Toc280344354</vt:lpwstr>
      </vt:variant>
      <vt:variant>
        <vt:i4>1900597</vt:i4>
      </vt:variant>
      <vt:variant>
        <vt:i4>1028</vt:i4>
      </vt:variant>
      <vt:variant>
        <vt:i4>0</vt:i4>
      </vt:variant>
      <vt:variant>
        <vt:i4>5</vt:i4>
      </vt:variant>
      <vt:variant>
        <vt:lpwstr/>
      </vt:variant>
      <vt:variant>
        <vt:lpwstr>_Toc280344353</vt:lpwstr>
      </vt:variant>
      <vt:variant>
        <vt:i4>1900597</vt:i4>
      </vt:variant>
      <vt:variant>
        <vt:i4>1022</vt:i4>
      </vt:variant>
      <vt:variant>
        <vt:i4>0</vt:i4>
      </vt:variant>
      <vt:variant>
        <vt:i4>5</vt:i4>
      </vt:variant>
      <vt:variant>
        <vt:lpwstr/>
      </vt:variant>
      <vt:variant>
        <vt:lpwstr>_Toc280344352</vt:lpwstr>
      </vt:variant>
      <vt:variant>
        <vt:i4>1900597</vt:i4>
      </vt:variant>
      <vt:variant>
        <vt:i4>1016</vt:i4>
      </vt:variant>
      <vt:variant>
        <vt:i4>0</vt:i4>
      </vt:variant>
      <vt:variant>
        <vt:i4>5</vt:i4>
      </vt:variant>
      <vt:variant>
        <vt:lpwstr/>
      </vt:variant>
      <vt:variant>
        <vt:lpwstr>_Toc280344351</vt:lpwstr>
      </vt:variant>
      <vt:variant>
        <vt:i4>1900597</vt:i4>
      </vt:variant>
      <vt:variant>
        <vt:i4>1010</vt:i4>
      </vt:variant>
      <vt:variant>
        <vt:i4>0</vt:i4>
      </vt:variant>
      <vt:variant>
        <vt:i4>5</vt:i4>
      </vt:variant>
      <vt:variant>
        <vt:lpwstr/>
      </vt:variant>
      <vt:variant>
        <vt:lpwstr>_Toc280344350</vt:lpwstr>
      </vt:variant>
      <vt:variant>
        <vt:i4>1835061</vt:i4>
      </vt:variant>
      <vt:variant>
        <vt:i4>1004</vt:i4>
      </vt:variant>
      <vt:variant>
        <vt:i4>0</vt:i4>
      </vt:variant>
      <vt:variant>
        <vt:i4>5</vt:i4>
      </vt:variant>
      <vt:variant>
        <vt:lpwstr/>
      </vt:variant>
      <vt:variant>
        <vt:lpwstr>_Toc280344349</vt:lpwstr>
      </vt:variant>
      <vt:variant>
        <vt:i4>1835061</vt:i4>
      </vt:variant>
      <vt:variant>
        <vt:i4>998</vt:i4>
      </vt:variant>
      <vt:variant>
        <vt:i4>0</vt:i4>
      </vt:variant>
      <vt:variant>
        <vt:i4>5</vt:i4>
      </vt:variant>
      <vt:variant>
        <vt:lpwstr/>
      </vt:variant>
      <vt:variant>
        <vt:lpwstr>_Toc280344348</vt:lpwstr>
      </vt:variant>
      <vt:variant>
        <vt:i4>1835061</vt:i4>
      </vt:variant>
      <vt:variant>
        <vt:i4>992</vt:i4>
      </vt:variant>
      <vt:variant>
        <vt:i4>0</vt:i4>
      </vt:variant>
      <vt:variant>
        <vt:i4>5</vt:i4>
      </vt:variant>
      <vt:variant>
        <vt:lpwstr/>
      </vt:variant>
      <vt:variant>
        <vt:lpwstr>_Toc280344347</vt:lpwstr>
      </vt:variant>
      <vt:variant>
        <vt:i4>1835061</vt:i4>
      </vt:variant>
      <vt:variant>
        <vt:i4>986</vt:i4>
      </vt:variant>
      <vt:variant>
        <vt:i4>0</vt:i4>
      </vt:variant>
      <vt:variant>
        <vt:i4>5</vt:i4>
      </vt:variant>
      <vt:variant>
        <vt:lpwstr/>
      </vt:variant>
      <vt:variant>
        <vt:lpwstr>_Toc280344346</vt:lpwstr>
      </vt:variant>
      <vt:variant>
        <vt:i4>1835061</vt:i4>
      </vt:variant>
      <vt:variant>
        <vt:i4>980</vt:i4>
      </vt:variant>
      <vt:variant>
        <vt:i4>0</vt:i4>
      </vt:variant>
      <vt:variant>
        <vt:i4>5</vt:i4>
      </vt:variant>
      <vt:variant>
        <vt:lpwstr/>
      </vt:variant>
      <vt:variant>
        <vt:lpwstr>_Toc280344345</vt:lpwstr>
      </vt:variant>
      <vt:variant>
        <vt:i4>1835061</vt:i4>
      </vt:variant>
      <vt:variant>
        <vt:i4>974</vt:i4>
      </vt:variant>
      <vt:variant>
        <vt:i4>0</vt:i4>
      </vt:variant>
      <vt:variant>
        <vt:i4>5</vt:i4>
      </vt:variant>
      <vt:variant>
        <vt:lpwstr/>
      </vt:variant>
      <vt:variant>
        <vt:lpwstr>_Toc280344344</vt:lpwstr>
      </vt:variant>
      <vt:variant>
        <vt:i4>1835061</vt:i4>
      </vt:variant>
      <vt:variant>
        <vt:i4>968</vt:i4>
      </vt:variant>
      <vt:variant>
        <vt:i4>0</vt:i4>
      </vt:variant>
      <vt:variant>
        <vt:i4>5</vt:i4>
      </vt:variant>
      <vt:variant>
        <vt:lpwstr/>
      </vt:variant>
      <vt:variant>
        <vt:lpwstr>_Toc280344343</vt:lpwstr>
      </vt:variant>
      <vt:variant>
        <vt:i4>1835061</vt:i4>
      </vt:variant>
      <vt:variant>
        <vt:i4>962</vt:i4>
      </vt:variant>
      <vt:variant>
        <vt:i4>0</vt:i4>
      </vt:variant>
      <vt:variant>
        <vt:i4>5</vt:i4>
      </vt:variant>
      <vt:variant>
        <vt:lpwstr/>
      </vt:variant>
      <vt:variant>
        <vt:lpwstr>_Toc280344342</vt:lpwstr>
      </vt:variant>
      <vt:variant>
        <vt:i4>1835061</vt:i4>
      </vt:variant>
      <vt:variant>
        <vt:i4>956</vt:i4>
      </vt:variant>
      <vt:variant>
        <vt:i4>0</vt:i4>
      </vt:variant>
      <vt:variant>
        <vt:i4>5</vt:i4>
      </vt:variant>
      <vt:variant>
        <vt:lpwstr/>
      </vt:variant>
      <vt:variant>
        <vt:lpwstr>_Toc280344341</vt:lpwstr>
      </vt:variant>
      <vt:variant>
        <vt:i4>1835061</vt:i4>
      </vt:variant>
      <vt:variant>
        <vt:i4>950</vt:i4>
      </vt:variant>
      <vt:variant>
        <vt:i4>0</vt:i4>
      </vt:variant>
      <vt:variant>
        <vt:i4>5</vt:i4>
      </vt:variant>
      <vt:variant>
        <vt:lpwstr/>
      </vt:variant>
      <vt:variant>
        <vt:lpwstr>_Toc280344340</vt:lpwstr>
      </vt:variant>
      <vt:variant>
        <vt:i4>1769525</vt:i4>
      </vt:variant>
      <vt:variant>
        <vt:i4>944</vt:i4>
      </vt:variant>
      <vt:variant>
        <vt:i4>0</vt:i4>
      </vt:variant>
      <vt:variant>
        <vt:i4>5</vt:i4>
      </vt:variant>
      <vt:variant>
        <vt:lpwstr/>
      </vt:variant>
      <vt:variant>
        <vt:lpwstr>_Toc280344339</vt:lpwstr>
      </vt:variant>
      <vt:variant>
        <vt:i4>1769525</vt:i4>
      </vt:variant>
      <vt:variant>
        <vt:i4>938</vt:i4>
      </vt:variant>
      <vt:variant>
        <vt:i4>0</vt:i4>
      </vt:variant>
      <vt:variant>
        <vt:i4>5</vt:i4>
      </vt:variant>
      <vt:variant>
        <vt:lpwstr/>
      </vt:variant>
      <vt:variant>
        <vt:lpwstr>_Toc280344338</vt:lpwstr>
      </vt:variant>
      <vt:variant>
        <vt:i4>1769525</vt:i4>
      </vt:variant>
      <vt:variant>
        <vt:i4>932</vt:i4>
      </vt:variant>
      <vt:variant>
        <vt:i4>0</vt:i4>
      </vt:variant>
      <vt:variant>
        <vt:i4>5</vt:i4>
      </vt:variant>
      <vt:variant>
        <vt:lpwstr/>
      </vt:variant>
      <vt:variant>
        <vt:lpwstr>_Toc280344337</vt:lpwstr>
      </vt:variant>
      <vt:variant>
        <vt:i4>1769525</vt:i4>
      </vt:variant>
      <vt:variant>
        <vt:i4>926</vt:i4>
      </vt:variant>
      <vt:variant>
        <vt:i4>0</vt:i4>
      </vt:variant>
      <vt:variant>
        <vt:i4>5</vt:i4>
      </vt:variant>
      <vt:variant>
        <vt:lpwstr/>
      </vt:variant>
      <vt:variant>
        <vt:lpwstr>_Toc280344336</vt:lpwstr>
      </vt:variant>
      <vt:variant>
        <vt:i4>1769525</vt:i4>
      </vt:variant>
      <vt:variant>
        <vt:i4>920</vt:i4>
      </vt:variant>
      <vt:variant>
        <vt:i4>0</vt:i4>
      </vt:variant>
      <vt:variant>
        <vt:i4>5</vt:i4>
      </vt:variant>
      <vt:variant>
        <vt:lpwstr/>
      </vt:variant>
      <vt:variant>
        <vt:lpwstr>_Toc280344335</vt:lpwstr>
      </vt:variant>
      <vt:variant>
        <vt:i4>1769525</vt:i4>
      </vt:variant>
      <vt:variant>
        <vt:i4>914</vt:i4>
      </vt:variant>
      <vt:variant>
        <vt:i4>0</vt:i4>
      </vt:variant>
      <vt:variant>
        <vt:i4>5</vt:i4>
      </vt:variant>
      <vt:variant>
        <vt:lpwstr/>
      </vt:variant>
      <vt:variant>
        <vt:lpwstr>_Toc280344334</vt:lpwstr>
      </vt:variant>
      <vt:variant>
        <vt:i4>1769525</vt:i4>
      </vt:variant>
      <vt:variant>
        <vt:i4>908</vt:i4>
      </vt:variant>
      <vt:variant>
        <vt:i4>0</vt:i4>
      </vt:variant>
      <vt:variant>
        <vt:i4>5</vt:i4>
      </vt:variant>
      <vt:variant>
        <vt:lpwstr/>
      </vt:variant>
      <vt:variant>
        <vt:lpwstr>_Toc280344333</vt:lpwstr>
      </vt:variant>
      <vt:variant>
        <vt:i4>1769525</vt:i4>
      </vt:variant>
      <vt:variant>
        <vt:i4>902</vt:i4>
      </vt:variant>
      <vt:variant>
        <vt:i4>0</vt:i4>
      </vt:variant>
      <vt:variant>
        <vt:i4>5</vt:i4>
      </vt:variant>
      <vt:variant>
        <vt:lpwstr/>
      </vt:variant>
      <vt:variant>
        <vt:lpwstr>_Toc280344332</vt:lpwstr>
      </vt:variant>
      <vt:variant>
        <vt:i4>1769525</vt:i4>
      </vt:variant>
      <vt:variant>
        <vt:i4>896</vt:i4>
      </vt:variant>
      <vt:variant>
        <vt:i4>0</vt:i4>
      </vt:variant>
      <vt:variant>
        <vt:i4>5</vt:i4>
      </vt:variant>
      <vt:variant>
        <vt:lpwstr/>
      </vt:variant>
      <vt:variant>
        <vt:lpwstr>_Toc280344331</vt:lpwstr>
      </vt:variant>
      <vt:variant>
        <vt:i4>1769525</vt:i4>
      </vt:variant>
      <vt:variant>
        <vt:i4>890</vt:i4>
      </vt:variant>
      <vt:variant>
        <vt:i4>0</vt:i4>
      </vt:variant>
      <vt:variant>
        <vt:i4>5</vt:i4>
      </vt:variant>
      <vt:variant>
        <vt:lpwstr/>
      </vt:variant>
      <vt:variant>
        <vt:lpwstr>_Toc280344330</vt:lpwstr>
      </vt:variant>
      <vt:variant>
        <vt:i4>1703989</vt:i4>
      </vt:variant>
      <vt:variant>
        <vt:i4>884</vt:i4>
      </vt:variant>
      <vt:variant>
        <vt:i4>0</vt:i4>
      </vt:variant>
      <vt:variant>
        <vt:i4>5</vt:i4>
      </vt:variant>
      <vt:variant>
        <vt:lpwstr/>
      </vt:variant>
      <vt:variant>
        <vt:lpwstr>_Toc280344329</vt:lpwstr>
      </vt:variant>
      <vt:variant>
        <vt:i4>1703989</vt:i4>
      </vt:variant>
      <vt:variant>
        <vt:i4>878</vt:i4>
      </vt:variant>
      <vt:variant>
        <vt:i4>0</vt:i4>
      </vt:variant>
      <vt:variant>
        <vt:i4>5</vt:i4>
      </vt:variant>
      <vt:variant>
        <vt:lpwstr/>
      </vt:variant>
      <vt:variant>
        <vt:lpwstr>_Toc280344328</vt:lpwstr>
      </vt:variant>
      <vt:variant>
        <vt:i4>1703989</vt:i4>
      </vt:variant>
      <vt:variant>
        <vt:i4>872</vt:i4>
      </vt:variant>
      <vt:variant>
        <vt:i4>0</vt:i4>
      </vt:variant>
      <vt:variant>
        <vt:i4>5</vt:i4>
      </vt:variant>
      <vt:variant>
        <vt:lpwstr/>
      </vt:variant>
      <vt:variant>
        <vt:lpwstr>_Toc280344327</vt:lpwstr>
      </vt:variant>
      <vt:variant>
        <vt:i4>1703989</vt:i4>
      </vt:variant>
      <vt:variant>
        <vt:i4>866</vt:i4>
      </vt:variant>
      <vt:variant>
        <vt:i4>0</vt:i4>
      </vt:variant>
      <vt:variant>
        <vt:i4>5</vt:i4>
      </vt:variant>
      <vt:variant>
        <vt:lpwstr/>
      </vt:variant>
      <vt:variant>
        <vt:lpwstr>_Toc280344326</vt:lpwstr>
      </vt:variant>
      <vt:variant>
        <vt:i4>1703989</vt:i4>
      </vt:variant>
      <vt:variant>
        <vt:i4>860</vt:i4>
      </vt:variant>
      <vt:variant>
        <vt:i4>0</vt:i4>
      </vt:variant>
      <vt:variant>
        <vt:i4>5</vt:i4>
      </vt:variant>
      <vt:variant>
        <vt:lpwstr/>
      </vt:variant>
      <vt:variant>
        <vt:lpwstr>_Toc280344325</vt:lpwstr>
      </vt:variant>
      <vt:variant>
        <vt:i4>1703989</vt:i4>
      </vt:variant>
      <vt:variant>
        <vt:i4>854</vt:i4>
      </vt:variant>
      <vt:variant>
        <vt:i4>0</vt:i4>
      </vt:variant>
      <vt:variant>
        <vt:i4>5</vt:i4>
      </vt:variant>
      <vt:variant>
        <vt:lpwstr/>
      </vt:variant>
      <vt:variant>
        <vt:lpwstr>_Toc280344324</vt:lpwstr>
      </vt:variant>
      <vt:variant>
        <vt:i4>1703989</vt:i4>
      </vt:variant>
      <vt:variant>
        <vt:i4>848</vt:i4>
      </vt:variant>
      <vt:variant>
        <vt:i4>0</vt:i4>
      </vt:variant>
      <vt:variant>
        <vt:i4>5</vt:i4>
      </vt:variant>
      <vt:variant>
        <vt:lpwstr/>
      </vt:variant>
      <vt:variant>
        <vt:lpwstr>_Toc280344323</vt:lpwstr>
      </vt:variant>
      <vt:variant>
        <vt:i4>1703989</vt:i4>
      </vt:variant>
      <vt:variant>
        <vt:i4>842</vt:i4>
      </vt:variant>
      <vt:variant>
        <vt:i4>0</vt:i4>
      </vt:variant>
      <vt:variant>
        <vt:i4>5</vt:i4>
      </vt:variant>
      <vt:variant>
        <vt:lpwstr/>
      </vt:variant>
      <vt:variant>
        <vt:lpwstr>_Toc280344322</vt:lpwstr>
      </vt:variant>
      <vt:variant>
        <vt:i4>1703989</vt:i4>
      </vt:variant>
      <vt:variant>
        <vt:i4>836</vt:i4>
      </vt:variant>
      <vt:variant>
        <vt:i4>0</vt:i4>
      </vt:variant>
      <vt:variant>
        <vt:i4>5</vt:i4>
      </vt:variant>
      <vt:variant>
        <vt:lpwstr/>
      </vt:variant>
      <vt:variant>
        <vt:lpwstr>_Toc280344321</vt:lpwstr>
      </vt:variant>
      <vt:variant>
        <vt:i4>1703989</vt:i4>
      </vt:variant>
      <vt:variant>
        <vt:i4>830</vt:i4>
      </vt:variant>
      <vt:variant>
        <vt:i4>0</vt:i4>
      </vt:variant>
      <vt:variant>
        <vt:i4>5</vt:i4>
      </vt:variant>
      <vt:variant>
        <vt:lpwstr/>
      </vt:variant>
      <vt:variant>
        <vt:lpwstr>_Toc280344320</vt:lpwstr>
      </vt:variant>
      <vt:variant>
        <vt:i4>1638453</vt:i4>
      </vt:variant>
      <vt:variant>
        <vt:i4>824</vt:i4>
      </vt:variant>
      <vt:variant>
        <vt:i4>0</vt:i4>
      </vt:variant>
      <vt:variant>
        <vt:i4>5</vt:i4>
      </vt:variant>
      <vt:variant>
        <vt:lpwstr/>
      </vt:variant>
      <vt:variant>
        <vt:lpwstr>_Toc280344319</vt:lpwstr>
      </vt:variant>
      <vt:variant>
        <vt:i4>1638453</vt:i4>
      </vt:variant>
      <vt:variant>
        <vt:i4>818</vt:i4>
      </vt:variant>
      <vt:variant>
        <vt:i4>0</vt:i4>
      </vt:variant>
      <vt:variant>
        <vt:i4>5</vt:i4>
      </vt:variant>
      <vt:variant>
        <vt:lpwstr/>
      </vt:variant>
      <vt:variant>
        <vt:lpwstr>_Toc280344318</vt:lpwstr>
      </vt:variant>
      <vt:variant>
        <vt:i4>1638453</vt:i4>
      </vt:variant>
      <vt:variant>
        <vt:i4>812</vt:i4>
      </vt:variant>
      <vt:variant>
        <vt:i4>0</vt:i4>
      </vt:variant>
      <vt:variant>
        <vt:i4>5</vt:i4>
      </vt:variant>
      <vt:variant>
        <vt:lpwstr/>
      </vt:variant>
      <vt:variant>
        <vt:lpwstr>_Toc280344317</vt:lpwstr>
      </vt:variant>
      <vt:variant>
        <vt:i4>1638453</vt:i4>
      </vt:variant>
      <vt:variant>
        <vt:i4>806</vt:i4>
      </vt:variant>
      <vt:variant>
        <vt:i4>0</vt:i4>
      </vt:variant>
      <vt:variant>
        <vt:i4>5</vt:i4>
      </vt:variant>
      <vt:variant>
        <vt:lpwstr/>
      </vt:variant>
      <vt:variant>
        <vt:lpwstr>_Toc280344316</vt:lpwstr>
      </vt:variant>
      <vt:variant>
        <vt:i4>1638453</vt:i4>
      </vt:variant>
      <vt:variant>
        <vt:i4>800</vt:i4>
      </vt:variant>
      <vt:variant>
        <vt:i4>0</vt:i4>
      </vt:variant>
      <vt:variant>
        <vt:i4>5</vt:i4>
      </vt:variant>
      <vt:variant>
        <vt:lpwstr/>
      </vt:variant>
      <vt:variant>
        <vt:lpwstr>_Toc280344315</vt:lpwstr>
      </vt:variant>
      <vt:variant>
        <vt:i4>1638453</vt:i4>
      </vt:variant>
      <vt:variant>
        <vt:i4>794</vt:i4>
      </vt:variant>
      <vt:variant>
        <vt:i4>0</vt:i4>
      </vt:variant>
      <vt:variant>
        <vt:i4>5</vt:i4>
      </vt:variant>
      <vt:variant>
        <vt:lpwstr/>
      </vt:variant>
      <vt:variant>
        <vt:lpwstr>_Toc280344314</vt:lpwstr>
      </vt:variant>
      <vt:variant>
        <vt:i4>1638453</vt:i4>
      </vt:variant>
      <vt:variant>
        <vt:i4>788</vt:i4>
      </vt:variant>
      <vt:variant>
        <vt:i4>0</vt:i4>
      </vt:variant>
      <vt:variant>
        <vt:i4>5</vt:i4>
      </vt:variant>
      <vt:variant>
        <vt:lpwstr/>
      </vt:variant>
      <vt:variant>
        <vt:lpwstr>_Toc280344313</vt:lpwstr>
      </vt:variant>
      <vt:variant>
        <vt:i4>1638453</vt:i4>
      </vt:variant>
      <vt:variant>
        <vt:i4>782</vt:i4>
      </vt:variant>
      <vt:variant>
        <vt:i4>0</vt:i4>
      </vt:variant>
      <vt:variant>
        <vt:i4>5</vt:i4>
      </vt:variant>
      <vt:variant>
        <vt:lpwstr/>
      </vt:variant>
      <vt:variant>
        <vt:lpwstr>_Toc280344312</vt:lpwstr>
      </vt:variant>
      <vt:variant>
        <vt:i4>1638453</vt:i4>
      </vt:variant>
      <vt:variant>
        <vt:i4>776</vt:i4>
      </vt:variant>
      <vt:variant>
        <vt:i4>0</vt:i4>
      </vt:variant>
      <vt:variant>
        <vt:i4>5</vt:i4>
      </vt:variant>
      <vt:variant>
        <vt:lpwstr/>
      </vt:variant>
      <vt:variant>
        <vt:lpwstr>_Toc280344311</vt:lpwstr>
      </vt:variant>
      <vt:variant>
        <vt:i4>1638453</vt:i4>
      </vt:variant>
      <vt:variant>
        <vt:i4>770</vt:i4>
      </vt:variant>
      <vt:variant>
        <vt:i4>0</vt:i4>
      </vt:variant>
      <vt:variant>
        <vt:i4>5</vt:i4>
      </vt:variant>
      <vt:variant>
        <vt:lpwstr/>
      </vt:variant>
      <vt:variant>
        <vt:lpwstr>_Toc280344310</vt:lpwstr>
      </vt:variant>
      <vt:variant>
        <vt:i4>1572917</vt:i4>
      </vt:variant>
      <vt:variant>
        <vt:i4>764</vt:i4>
      </vt:variant>
      <vt:variant>
        <vt:i4>0</vt:i4>
      </vt:variant>
      <vt:variant>
        <vt:i4>5</vt:i4>
      </vt:variant>
      <vt:variant>
        <vt:lpwstr/>
      </vt:variant>
      <vt:variant>
        <vt:lpwstr>_Toc280344309</vt:lpwstr>
      </vt:variant>
      <vt:variant>
        <vt:i4>1572917</vt:i4>
      </vt:variant>
      <vt:variant>
        <vt:i4>758</vt:i4>
      </vt:variant>
      <vt:variant>
        <vt:i4>0</vt:i4>
      </vt:variant>
      <vt:variant>
        <vt:i4>5</vt:i4>
      </vt:variant>
      <vt:variant>
        <vt:lpwstr/>
      </vt:variant>
      <vt:variant>
        <vt:lpwstr>_Toc280344308</vt:lpwstr>
      </vt:variant>
      <vt:variant>
        <vt:i4>1572917</vt:i4>
      </vt:variant>
      <vt:variant>
        <vt:i4>752</vt:i4>
      </vt:variant>
      <vt:variant>
        <vt:i4>0</vt:i4>
      </vt:variant>
      <vt:variant>
        <vt:i4>5</vt:i4>
      </vt:variant>
      <vt:variant>
        <vt:lpwstr/>
      </vt:variant>
      <vt:variant>
        <vt:lpwstr>_Toc280344307</vt:lpwstr>
      </vt:variant>
      <vt:variant>
        <vt:i4>1572917</vt:i4>
      </vt:variant>
      <vt:variant>
        <vt:i4>746</vt:i4>
      </vt:variant>
      <vt:variant>
        <vt:i4>0</vt:i4>
      </vt:variant>
      <vt:variant>
        <vt:i4>5</vt:i4>
      </vt:variant>
      <vt:variant>
        <vt:lpwstr/>
      </vt:variant>
      <vt:variant>
        <vt:lpwstr>_Toc280344306</vt:lpwstr>
      </vt:variant>
      <vt:variant>
        <vt:i4>1572917</vt:i4>
      </vt:variant>
      <vt:variant>
        <vt:i4>740</vt:i4>
      </vt:variant>
      <vt:variant>
        <vt:i4>0</vt:i4>
      </vt:variant>
      <vt:variant>
        <vt:i4>5</vt:i4>
      </vt:variant>
      <vt:variant>
        <vt:lpwstr/>
      </vt:variant>
      <vt:variant>
        <vt:lpwstr>_Toc280344305</vt:lpwstr>
      </vt:variant>
      <vt:variant>
        <vt:i4>1572917</vt:i4>
      </vt:variant>
      <vt:variant>
        <vt:i4>734</vt:i4>
      </vt:variant>
      <vt:variant>
        <vt:i4>0</vt:i4>
      </vt:variant>
      <vt:variant>
        <vt:i4>5</vt:i4>
      </vt:variant>
      <vt:variant>
        <vt:lpwstr/>
      </vt:variant>
      <vt:variant>
        <vt:lpwstr>_Toc280344304</vt:lpwstr>
      </vt:variant>
      <vt:variant>
        <vt:i4>1572917</vt:i4>
      </vt:variant>
      <vt:variant>
        <vt:i4>728</vt:i4>
      </vt:variant>
      <vt:variant>
        <vt:i4>0</vt:i4>
      </vt:variant>
      <vt:variant>
        <vt:i4>5</vt:i4>
      </vt:variant>
      <vt:variant>
        <vt:lpwstr/>
      </vt:variant>
      <vt:variant>
        <vt:lpwstr>_Toc280344303</vt:lpwstr>
      </vt:variant>
      <vt:variant>
        <vt:i4>1572917</vt:i4>
      </vt:variant>
      <vt:variant>
        <vt:i4>722</vt:i4>
      </vt:variant>
      <vt:variant>
        <vt:i4>0</vt:i4>
      </vt:variant>
      <vt:variant>
        <vt:i4>5</vt:i4>
      </vt:variant>
      <vt:variant>
        <vt:lpwstr/>
      </vt:variant>
      <vt:variant>
        <vt:lpwstr>_Toc280344302</vt:lpwstr>
      </vt:variant>
      <vt:variant>
        <vt:i4>1572917</vt:i4>
      </vt:variant>
      <vt:variant>
        <vt:i4>716</vt:i4>
      </vt:variant>
      <vt:variant>
        <vt:i4>0</vt:i4>
      </vt:variant>
      <vt:variant>
        <vt:i4>5</vt:i4>
      </vt:variant>
      <vt:variant>
        <vt:lpwstr/>
      </vt:variant>
      <vt:variant>
        <vt:lpwstr>_Toc280344301</vt:lpwstr>
      </vt:variant>
      <vt:variant>
        <vt:i4>1572917</vt:i4>
      </vt:variant>
      <vt:variant>
        <vt:i4>710</vt:i4>
      </vt:variant>
      <vt:variant>
        <vt:i4>0</vt:i4>
      </vt:variant>
      <vt:variant>
        <vt:i4>5</vt:i4>
      </vt:variant>
      <vt:variant>
        <vt:lpwstr/>
      </vt:variant>
      <vt:variant>
        <vt:lpwstr>_Toc280344300</vt:lpwstr>
      </vt:variant>
      <vt:variant>
        <vt:i4>1114164</vt:i4>
      </vt:variant>
      <vt:variant>
        <vt:i4>704</vt:i4>
      </vt:variant>
      <vt:variant>
        <vt:i4>0</vt:i4>
      </vt:variant>
      <vt:variant>
        <vt:i4>5</vt:i4>
      </vt:variant>
      <vt:variant>
        <vt:lpwstr/>
      </vt:variant>
      <vt:variant>
        <vt:lpwstr>_Toc280344299</vt:lpwstr>
      </vt:variant>
      <vt:variant>
        <vt:i4>1114164</vt:i4>
      </vt:variant>
      <vt:variant>
        <vt:i4>698</vt:i4>
      </vt:variant>
      <vt:variant>
        <vt:i4>0</vt:i4>
      </vt:variant>
      <vt:variant>
        <vt:i4>5</vt:i4>
      </vt:variant>
      <vt:variant>
        <vt:lpwstr/>
      </vt:variant>
      <vt:variant>
        <vt:lpwstr>_Toc280344298</vt:lpwstr>
      </vt:variant>
      <vt:variant>
        <vt:i4>1114164</vt:i4>
      </vt:variant>
      <vt:variant>
        <vt:i4>692</vt:i4>
      </vt:variant>
      <vt:variant>
        <vt:i4>0</vt:i4>
      </vt:variant>
      <vt:variant>
        <vt:i4>5</vt:i4>
      </vt:variant>
      <vt:variant>
        <vt:lpwstr/>
      </vt:variant>
      <vt:variant>
        <vt:lpwstr>_Toc280344297</vt:lpwstr>
      </vt:variant>
      <vt:variant>
        <vt:i4>1114164</vt:i4>
      </vt:variant>
      <vt:variant>
        <vt:i4>686</vt:i4>
      </vt:variant>
      <vt:variant>
        <vt:i4>0</vt:i4>
      </vt:variant>
      <vt:variant>
        <vt:i4>5</vt:i4>
      </vt:variant>
      <vt:variant>
        <vt:lpwstr/>
      </vt:variant>
      <vt:variant>
        <vt:lpwstr>_Toc280344296</vt:lpwstr>
      </vt:variant>
      <vt:variant>
        <vt:i4>1114164</vt:i4>
      </vt:variant>
      <vt:variant>
        <vt:i4>680</vt:i4>
      </vt:variant>
      <vt:variant>
        <vt:i4>0</vt:i4>
      </vt:variant>
      <vt:variant>
        <vt:i4>5</vt:i4>
      </vt:variant>
      <vt:variant>
        <vt:lpwstr/>
      </vt:variant>
      <vt:variant>
        <vt:lpwstr>_Toc280344295</vt:lpwstr>
      </vt:variant>
      <vt:variant>
        <vt:i4>1114164</vt:i4>
      </vt:variant>
      <vt:variant>
        <vt:i4>674</vt:i4>
      </vt:variant>
      <vt:variant>
        <vt:i4>0</vt:i4>
      </vt:variant>
      <vt:variant>
        <vt:i4>5</vt:i4>
      </vt:variant>
      <vt:variant>
        <vt:lpwstr/>
      </vt:variant>
      <vt:variant>
        <vt:lpwstr>_Toc280344294</vt:lpwstr>
      </vt:variant>
      <vt:variant>
        <vt:i4>1114164</vt:i4>
      </vt:variant>
      <vt:variant>
        <vt:i4>668</vt:i4>
      </vt:variant>
      <vt:variant>
        <vt:i4>0</vt:i4>
      </vt:variant>
      <vt:variant>
        <vt:i4>5</vt:i4>
      </vt:variant>
      <vt:variant>
        <vt:lpwstr/>
      </vt:variant>
      <vt:variant>
        <vt:lpwstr>_Toc280344293</vt:lpwstr>
      </vt:variant>
      <vt:variant>
        <vt:i4>1114164</vt:i4>
      </vt:variant>
      <vt:variant>
        <vt:i4>662</vt:i4>
      </vt:variant>
      <vt:variant>
        <vt:i4>0</vt:i4>
      </vt:variant>
      <vt:variant>
        <vt:i4>5</vt:i4>
      </vt:variant>
      <vt:variant>
        <vt:lpwstr/>
      </vt:variant>
      <vt:variant>
        <vt:lpwstr>_Toc280344292</vt:lpwstr>
      </vt:variant>
      <vt:variant>
        <vt:i4>1114164</vt:i4>
      </vt:variant>
      <vt:variant>
        <vt:i4>656</vt:i4>
      </vt:variant>
      <vt:variant>
        <vt:i4>0</vt:i4>
      </vt:variant>
      <vt:variant>
        <vt:i4>5</vt:i4>
      </vt:variant>
      <vt:variant>
        <vt:lpwstr/>
      </vt:variant>
      <vt:variant>
        <vt:lpwstr>_Toc280344291</vt:lpwstr>
      </vt:variant>
      <vt:variant>
        <vt:i4>1114164</vt:i4>
      </vt:variant>
      <vt:variant>
        <vt:i4>650</vt:i4>
      </vt:variant>
      <vt:variant>
        <vt:i4>0</vt:i4>
      </vt:variant>
      <vt:variant>
        <vt:i4>5</vt:i4>
      </vt:variant>
      <vt:variant>
        <vt:lpwstr/>
      </vt:variant>
      <vt:variant>
        <vt:lpwstr>_Toc280344290</vt:lpwstr>
      </vt:variant>
      <vt:variant>
        <vt:i4>1048628</vt:i4>
      </vt:variant>
      <vt:variant>
        <vt:i4>644</vt:i4>
      </vt:variant>
      <vt:variant>
        <vt:i4>0</vt:i4>
      </vt:variant>
      <vt:variant>
        <vt:i4>5</vt:i4>
      </vt:variant>
      <vt:variant>
        <vt:lpwstr/>
      </vt:variant>
      <vt:variant>
        <vt:lpwstr>_Toc280344289</vt:lpwstr>
      </vt:variant>
      <vt:variant>
        <vt:i4>1048628</vt:i4>
      </vt:variant>
      <vt:variant>
        <vt:i4>638</vt:i4>
      </vt:variant>
      <vt:variant>
        <vt:i4>0</vt:i4>
      </vt:variant>
      <vt:variant>
        <vt:i4>5</vt:i4>
      </vt:variant>
      <vt:variant>
        <vt:lpwstr/>
      </vt:variant>
      <vt:variant>
        <vt:lpwstr>_Toc280344288</vt:lpwstr>
      </vt:variant>
      <vt:variant>
        <vt:i4>1048628</vt:i4>
      </vt:variant>
      <vt:variant>
        <vt:i4>632</vt:i4>
      </vt:variant>
      <vt:variant>
        <vt:i4>0</vt:i4>
      </vt:variant>
      <vt:variant>
        <vt:i4>5</vt:i4>
      </vt:variant>
      <vt:variant>
        <vt:lpwstr/>
      </vt:variant>
      <vt:variant>
        <vt:lpwstr>_Toc280344287</vt:lpwstr>
      </vt:variant>
      <vt:variant>
        <vt:i4>1048628</vt:i4>
      </vt:variant>
      <vt:variant>
        <vt:i4>626</vt:i4>
      </vt:variant>
      <vt:variant>
        <vt:i4>0</vt:i4>
      </vt:variant>
      <vt:variant>
        <vt:i4>5</vt:i4>
      </vt:variant>
      <vt:variant>
        <vt:lpwstr/>
      </vt:variant>
      <vt:variant>
        <vt:lpwstr>_Toc280344286</vt:lpwstr>
      </vt:variant>
      <vt:variant>
        <vt:i4>1048628</vt:i4>
      </vt:variant>
      <vt:variant>
        <vt:i4>620</vt:i4>
      </vt:variant>
      <vt:variant>
        <vt:i4>0</vt:i4>
      </vt:variant>
      <vt:variant>
        <vt:i4>5</vt:i4>
      </vt:variant>
      <vt:variant>
        <vt:lpwstr/>
      </vt:variant>
      <vt:variant>
        <vt:lpwstr>_Toc280344285</vt:lpwstr>
      </vt:variant>
      <vt:variant>
        <vt:i4>1048628</vt:i4>
      </vt:variant>
      <vt:variant>
        <vt:i4>614</vt:i4>
      </vt:variant>
      <vt:variant>
        <vt:i4>0</vt:i4>
      </vt:variant>
      <vt:variant>
        <vt:i4>5</vt:i4>
      </vt:variant>
      <vt:variant>
        <vt:lpwstr/>
      </vt:variant>
      <vt:variant>
        <vt:lpwstr>_Toc280344284</vt:lpwstr>
      </vt:variant>
      <vt:variant>
        <vt:i4>1048628</vt:i4>
      </vt:variant>
      <vt:variant>
        <vt:i4>608</vt:i4>
      </vt:variant>
      <vt:variant>
        <vt:i4>0</vt:i4>
      </vt:variant>
      <vt:variant>
        <vt:i4>5</vt:i4>
      </vt:variant>
      <vt:variant>
        <vt:lpwstr/>
      </vt:variant>
      <vt:variant>
        <vt:lpwstr>_Toc280344283</vt:lpwstr>
      </vt:variant>
      <vt:variant>
        <vt:i4>1048628</vt:i4>
      </vt:variant>
      <vt:variant>
        <vt:i4>602</vt:i4>
      </vt:variant>
      <vt:variant>
        <vt:i4>0</vt:i4>
      </vt:variant>
      <vt:variant>
        <vt:i4>5</vt:i4>
      </vt:variant>
      <vt:variant>
        <vt:lpwstr/>
      </vt:variant>
      <vt:variant>
        <vt:lpwstr>_Toc280344282</vt:lpwstr>
      </vt:variant>
      <vt:variant>
        <vt:i4>1048628</vt:i4>
      </vt:variant>
      <vt:variant>
        <vt:i4>596</vt:i4>
      </vt:variant>
      <vt:variant>
        <vt:i4>0</vt:i4>
      </vt:variant>
      <vt:variant>
        <vt:i4>5</vt:i4>
      </vt:variant>
      <vt:variant>
        <vt:lpwstr/>
      </vt:variant>
      <vt:variant>
        <vt:lpwstr>_Toc280344281</vt:lpwstr>
      </vt:variant>
      <vt:variant>
        <vt:i4>1048628</vt:i4>
      </vt:variant>
      <vt:variant>
        <vt:i4>590</vt:i4>
      </vt:variant>
      <vt:variant>
        <vt:i4>0</vt:i4>
      </vt:variant>
      <vt:variant>
        <vt:i4>5</vt:i4>
      </vt:variant>
      <vt:variant>
        <vt:lpwstr/>
      </vt:variant>
      <vt:variant>
        <vt:lpwstr>_Toc280344280</vt:lpwstr>
      </vt:variant>
      <vt:variant>
        <vt:i4>2031668</vt:i4>
      </vt:variant>
      <vt:variant>
        <vt:i4>584</vt:i4>
      </vt:variant>
      <vt:variant>
        <vt:i4>0</vt:i4>
      </vt:variant>
      <vt:variant>
        <vt:i4>5</vt:i4>
      </vt:variant>
      <vt:variant>
        <vt:lpwstr/>
      </vt:variant>
      <vt:variant>
        <vt:lpwstr>_Toc280344279</vt:lpwstr>
      </vt:variant>
      <vt:variant>
        <vt:i4>2031668</vt:i4>
      </vt:variant>
      <vt:variant>
        <vt:i4>578</vt:i4>
      </vt:variant>
      <vt:variant>
        <vt:i4>0</vt:i4>
      </vt:variant>
      <vt:variant>
        <vt:i4>5</vt:i4>
      </vt:variant>
      <vt:variant>
        <vt:lpwstr/>
      </vt:variant>
      <vt:variant>
        <vt:lpwstr>_Toc280344278</vt:lpwstr>
      </vt:variant>
      <vt:variant>
        <vt:i4>2031668</vt:i4>
      </vt:variant>
      <vt:variant>
        <vt:i4>572</vt:i4>
      </vt:variant>
      <vt:variant>
        <vt:i4>0</vt:i4>
      </vt:variant>
      <vt:variant>
        <vt:i4>5</vt:i4>
      </vt:variant>
      <vt:variant>
        <vt:lpwstr/>
      </vt:variant>
      <vt:variant>
        <vt:lpwstr>_Toc280344277</vt:lpwstr>
      </vt:variant>
      <vt:variant>
        <vt:i4>2031668</vt:i4>
      </vt:variant>
      <vt:variant>
        <vt:i4>566</vt:i4>
      </vt:variant>
      <vt:variant>
        <vt:i4>0</vt:i4>
      </vt:variant>
      <vt:variant>
        <vt:i4>5</vt:i4>
      </vt:variant>
      <vt:variant>
        <vt:lpwstr/>
      </vt:variant>
      <vt:variant>
        <vt:lpwstr>_Toc280344276</vt:lpwstr>
      </vt:variant>
      <vt:variant>
        <vt:i4>2031668</vt:i4>
      </vt:variant>
      <vt:variant>
        <vt:i4>560</vt:i4>
      </vt:variant>
      <vt:variant>
        <vt:i4>0</vt:i4>
      </vt:variant>
      <vt:variant>
        <vt:i4>5</vt:i4>
      </vt:variant>
      <vt:variant>
        <vt:lpwstr/>
      </vt:variant>
      <vt:variant>
        <vt:lpwstr>_Toc280344275</vt:lpwstr>
      </vt:variant>
      <vt:variant>
        <vt:i4>2031668</vt:i4>
      </vt:variant>
      <vt:variant>
        <vt:i4>554</vt:i4>
      </vt:variant>
      <vt:variant>
        <vt:i4>0</vt:i4>
      </vt:variant>
      <vt:variant>
        <vt:i4>5</vt:i4>
      </vt:variant>
      <vt:variant>
        <vt:lpwstr/>
      </vt:variant>
      <vt:variant>
        <vt:lpwstr>_Toc280344274</vt:lpwstr>
      </vt:variant>
      <vt:variant>
        <vt:i4>2031668</vt:i4>
      </vt:variant>
      <vt:variant>
        <vt:i4>548</vt:i4>
      </vt:variant>
      <vt:variant>
        <vt:i4>0</vt:i4>
      </vt:variant>
      <vt:variant>
        <vt:i4>5</vt:i4>
      </vt:variant>
      <vt:variant>
        <vt:lpwstr/>
      </vt:variant>
      <vt:variant>
        <vt:lpwstr>_Toc280344273</vt:lpwstr>
      </vt:variant>
      <vt:variant>
        <vt:i4>2031668</vt:i4>
      </vt:variant>
      <vt:variant>
        <vt:i4>542</vt:i4>
      </vt:variant>
      <vt:variant>
        <vt:i4>0</vt:i4>
      </vt:variant>
      <vt:variant>
        <vt:i4>5</vt:i4>
      </vt:variant>
      <vt:variant>
        <vt:lpwstr/>
      </vt:variant>
      <vt:variant>
        <vt:lpwstr>_Toc280344272</vt:lpwstr>
      </vt:variant>
      <vt:variant>
        <vt:i4>2031668</vt:i4>
      </vt:variant>
      <vt:variant>
        <vt:i4>536</vt:i4>
      </vt:variant>
      <vt:variant>
        <vt:i4>0</vt:i4>
      </vt:variant>
      <vt:variant>
        <vt:i4>5</vt:i4>
      </vt:variant>
      <vt:variant>
        <vt:lpwstr/>
      </vt:variant>
      <vt:variant>
        <vt:lpwstr>_Toc280344271</vt:lpwstr>
      </vt:variant>
      <vt:variant>
        <vt:i4>2031668</vt:i4>
      </vt:variant>
      <vt:variant>
        <vt:i4>530</vt:i4>
      </vt:variant>
      <vt:variant>
        <vt:i4>0</vt:i4>
      </vt:variant>
      <vt:variant>
        <vt:i4>5</vt:i4>
      </vt:variant>
      <vt:variant>
        <vt:lpwstr/>
      </vt:variant>
      <vt:variant>
        <vt:lpwstr>_Toc280344270</vt:lpwstr>
      </vt:variant>
      <vt:variant>
        <vt:i4>1966132</vt:i4>
      </vt:variant>
      <vt:variant>
        <vt:i4>524</vt:i4>
      </vt:variant>
      <vt:variant>
        <vt:i4>0</vt:i4>
      </vt:variant>
      <vt:variant>
        <vt:i4>5</vt:i4>
      </vt:variant>
      <vt:variant>
        <vt:lpwstr/>
      </vt:variant>
      <vt:variant>
        <vt:lpwstr>_Toc280344269</vt:lpwstr>
      </vt:variant>
      <vt:variant>
        <vt:i4>1966132</vt:i4>
      </vt:variant>
      <vt:variant>
        <vt:i4>518</vt:i4>
      </vt:variant>
      <vt:variant>
        <vt:i4>0</vt:i4>
      </vt:variant>
      <vt:variant>
        <vt:i4>5</vt:i4>
      </vt:variant>
      <vt:variant>
        <vt:lpwstr/>
      </vt:variant>
      <vt:variant>
        <vt:lpwstr>_Toc280344268</vt:lpwstr>
      </vt:variant>
      <vt:variant>
        <vt:i4>1966132</vt:i4>
      </vt:variant>
      <vt:variant>
        <vt:i4>512</vt:i4>
      </vt:variant>
      <vt:variant>
        <vt:i4>0</vt:i4>
      </vt:variant>
      <vt:variant>
        <vt:i4>5</vt:i4>
      </vt:variant>
      <vt:variant>
        <vt:lpwstr/>
      </vt:variant>
      <vt:variant>
        <vt:lpwstr>_Toc280344267</vt:lpwstr>
      </vt:variant>
      <vt:variant>
        <vt:i4>1966132</vt:i4>
      </vt:variant>
      <vt:variant>
        <vt:i4>506</vt:i4>
      </vt:variant>
      <vt:variant>
        <vt:i4>0</vt:i4>
      </vt:variant>
      <vt:variant>
        <vt:i4>5</vt:i4>
      </vt:variant>
      <vt:variant>
        <vt:lpwstr/>
      </vt:variant>
      <vt:variant>
        <vt:lpwstr>_Toc280344266</vt:lpwstr>
      </vt:variant>
      <vt:variant>
        <vt:i4>1966132</vt:i4>
      </vt:variant>
      <vt:variant>
        <vt:i4>500</vt:i4>
      </vt:variant>
      <vt:variant>
        <vt:i4>0</vt:i4>
      </vt:variant>
      <vt:variant>
        <vt:i4>5</vt:i4>
      </vt:variant>
      <vt:variant>
        <vt:lpwstr/>
      </vt:variant>
      <vt:variant>
        <vt:lpwstr>_Toc280344265</vt:lpwstr>
      </vt:variant>
      <vt:variant>
        <vt:i4>1966132</vt:i4>
      </vt:variant>
      <vt:variant>
        <vt:i4>494</vt:i4>
      </vt:variant>
      <vt:variant>
        <vt:i4>0</vt:i4>
      </vt:variant>
      <vt:variant>
        <vt:i4>5</vt:i4>
      </vt:variant>
      <vt:variant>
        <vt:lpwstr/>
      </vt:variant>
      <vt:variant>
        <vt:lpwstr>_Toc280344264</vt:lpwstr>
      </vt:variant>
      <vt:variant>
        <vt:i4>1966132</vt:i4>
      </vt:variant>
      <vt:variant>
        <vt:i4>488</vt:i4>
      </vt:variant>
      <vt:variant>
        <vt:i4>0</vt:i4>
      </vt:variant>
      <vt:variant>
        <vt:i4>5</vt:i4>
      </vt:variant>
      <vt:variant>
        <vt:lpwstr/>
      </vt:variant>
      <vt:variant>
        <vt:lpwstr>_Toc280344263</vt:lpwstr>
      </vt:variant>
      <vt:variant>
        <vt:i4>1966132</vt:i4>
      </vt:variant>
      <vt:variant>
        <vt:i4>482</vt:i4>
      </vt:variant>
      <vt:variant>
        <vt:i4>0</vt:i4>
      </vt:variant>
      <vt:variant>
        <vt:i4>5</vt:i4>
      </vt:variant>
      <vt:variant>
        <vt:lpwstr/>
      </vt:variant>
      <vt:variant>
        <vt:lpwstr>_Toc280344262</vt:lpwstr>
      </vt:variant>
      <vt:variant>
        <vt:i4>1966132</vt:i4>
      </vt:variant>
      <vt:variant>
        <vt:i4>476</vt:i4>
      </vt:variant>
      <vt:variant>
        <vt:i4>0</vt:i4>
      </vt:variant>
      <vt:variant>
        <vt:i4>5</vt:i4>
      </vt:variant>
      <vt:variant>
        <vt:lpwstr/>
      </vt:variant>
      <vt:variant>
        <vt:lpwstr>_Toc280344261</vt:lpwstr>
      </vt:variant>
      <vt:variant>
        <vt:i4>1966132</vt:i4>
      </vt:variant>
      <vt:variant>
        <vt:i4>470</vt:i4>
      </vt:variant>
      <vt:variant>
        <vt:i4>0</vt:i4>
      </vt:variant>
      <vt:variant>
        <vt:i4>5</vt:i4>
      </vt:variant>
      <vt:variant>
        <vt:lpwstr/>
      </vt:variant>
      <vt:variant>
        <vt:lpwstr>_Toc280344260</vt:lpwstr>
      </vt:variant>
      <vt:variant>
        <vt:i4>1900596</vt:i4>
      </vt:variant>
      <vt:variant>
        <vt:i4>464</vt:i4>
      </vt:variant>
      <vt:variant>
        <vt:i4>0</vt:i4>
      </vt:variant>
      <vt:variant>
        <vt:i4>5</vt:i4>
      </vt:variant>
      <vt:variant>
        <vt:lpwstr/>
      </vt:variant>
      <vt:variant>
        <vt:lpwstr>_Toc280344259</vt:lpwstr>
      </vt:variant>
      <vt:variant>
        <vt:i4>1900596</vt:i4>
      </vt:variant>
      <vt:variant>
        <vt:i4>458</vt:i4>
      </vt:variant>
      <vt:variant>
        <vt:i4>0</vt:i4>
      </vt:variant>
      <vt:variant>
        <vt:i4>5</vt:i4>
      </vt:variant>
      <vt:variant>
        <vt:lpwstr/>
      </vt:variant>
      <vt:variant>
        <vt:lpwstr>_Toc280344258</vt:lpwstr>
      </vt:variant>
      <vt:variant>
        <vt:i4>1900596</vt:i4>
      </vt:variant>
      <vt:variant>
        <vt:i4>452</vt:i4>
      </vt:variant>
      <vt:variant>
        <vt:i4>0</vt:i4>
      </vt:variant>
      <vt:variant>
        <vt:i4>5</vt:i4>
      </vt:variant>
      <vt:variant>
        <vt:lpwstr/>
      </vt:variant>
      <vt:variant>
        <vt:lpwstr>_Toc280344257</vt:lpwstr>
      </vt:variant>
      <vt:variant>
        <vt:i4>1900596</vt:i4>
      </vt:variant>
      <vt:variant>
        <vt:i4>446</vt:i4>
      </vt:variant>
      <vt:variant>
        <vt:i4>0</vt:i4>
      </vt:variant>
      <vt:variant>
        <vt:i4>5</vt:i4>
      </vt:variant>
      <vt:variant>
        <vt:lpwstr/>
      </vt:variant>
      <vt:variant>
        <vt:lpwstr>_Toc280344256</vt:lpwstr>
      </vt:variant>
      <vt:variant>
        <vt:i4>1900596</vt:i4>
      </vt:variant>
      <vt:variant>
        <vt:i4>440</vt:i4>
      </vt:variant>
      <vt:variant>
        <vt:i4>0</vt:i4>
      </vt:variant>
      <vt:variant>
        <vt:i4>5</vt:i4>
      </vt:variant>
      <vt:variant>
        <vt:lpwstr/>
      </vt:variant>
      <vt:variant>
        <vt:lpwstr>_Toc280344255</vt:lpwstr>
      </vt:variant>
      <vt:variant>
        <vt:i4>1900596</vt:i4>
      </vt:variant>
      <vt:variant>
        <vt:i4>434</vt:i4>
      </vt:variant>
      <vt:variant>
        <vt:i4>0</vt:i4>
      </vt:variant>
      <vt:variant>
        <vt:i4>5</vt:i4>
      </vt:variant>
      <vt:variant>
        <vt:lpwstr/>
      </vt:variant>
      <vt:variant>
        <vt:lpwstr>_Toc280344254</vt:lpwstr>
      </vt:variant>
      <vt:variant>
        <vt:i4>1900596</vt:i4>
      </vt:variant>
      <vt:variant>
        <vt:i4>428</vt:i4>
      </vt:variant>
      <vt:variant>
        <vt:i4>0</vt:i4>
      </vt:variant>
      <vt:variant>
        <vt:i4>5</vt:i4>
      </vt:variant>
      <vt:variant>
        <vt:lpwstr/>
      </vt:variant>
      <vt:variant>
        <vt:lpwstr>_Toc280344253</vt:lpwstr>
      </vt:variant>
      <vt:variant>
        <vt:i4>1900596</vt:i4>
      </vt:variant>
      <vt:variant>
        <vt:i4>422</vt:i4>
      </vt:variant>
      <vt:variant>
        <vt:i4>0</vt:i4>
      </vt:variant>
      <vt:variant>
        <vt:i4>5</vt:i4>
      </vt:variant>
      <vt:variant>
        <vt:lpwstr/>
      </vt:variant>
      <vt:variant>
        <vt:lpwstr>_Toc280344252</vt:lpwstr>
      </vt:variant>
      <vt:variant>
        <vt:i4>1900596</vt:i4>
      </vt:variant>
      <vt:variant>
        <vt:i4>416</vt:i4>
      </vt:variant>
      <vt:variant>
        <vt:i4>0</vt:i4>
      </vt:variant>
      <vt:variant>
        <vt:i4>5</vt:i4>
      </vt:variant>
      <vt:variant>
        <vt:lpwstr/>
      </vt:variant>
      <vt:variant>
        <vt:lpwstr>_Toc280344251</vt:lpwstr>
      </vt:variant>
      <vt:variant>
        <vt:i4>1900596</vt:i4>
      </vt:variant>
      <vt:variant>
        <vt:i4>410</vt:i4>
      </vt:variant>
      <vt:variant>
        <vt:i4>0</vt:i4>
      </vt:variant>
      <vt:variant>
        <vt:i4>5</vt:i4>
      </vt:variant>
      <vt:variant>
        <vt:lpwstr/>
      </vt:variant>
      <vt:variant>
        <vt:lpwstr>_Toc280344250</vt:lpwstr>
      </vt:variant>
      <vt:variant>
        <vt:i4>1835060</vt:i4>
      </vt:variant>
      <vt:variant>
        <vt:i4>404</vt:i4>
      </vt:variant>
      <vt:variant>
        <vt:i4>0</vt:i4>
      </vt:variant>
      <vt:variant>
        <vt:i4>5</vt:i4>
      </vt:variant>
      <vt:variant>
        <vt:lpwstr/>
      </vt:variant>
      <vt:variant>
        <vt:lpwstr>_Toc280344249</vt:lpwstr>
      </vt:variant>
      <vt:variant>
        <vt:i4>1835060</vt:i4>
      </vt:variant>
      <vt:variant>
        <vt:i4>398</vt:i4>
      </vt:variant>
      <vt:variant>
        <vt:i4>0</vt:i4>
      </vt:variant>
      <vt:variant>
        <vt:i4>5</vt:i4>
      </vt:variant>
      <vt:variant>
        <vt:lpwstr/>
      </vt:variant>
      <vt:variant>
        <vt:lpwstr>_Toc280344248</vt:lpwstr>
      </vt:variant>
      <vt:variant>
        <vt:i4>1835060</vt:i4>
      </vt:variant>
      <vt:variant>
        <vt:i4>392</vt:i4>
      </vt:variant>
      <vt:variant>
        <vt:i4>0</vt:i4>
      </vt:variant>
      <vt:variant>
        <vt:i4>5</vt:i4>
      </vt:variant>
      <vt:variant>
        <vt:lpwstr/>
      </vt:variant>
      <vt:variant>
        <vt:lpwstr>_Toc280344247</vt:lpwstr>
      </vt:variant>
      <vt:variant>
        <vt:i4>1835060</vt:i4>
      </vt:variant>
      <vt:variant>
        <vt:i4>386</vt:i4>
      </vt:variant>
      <vt:variant>
        <vt:i4>0</vt:i4>
      </vt:variant>
      <vt:variant>
        <vt:i4>5</vt:i4>
      </vt:variant>
      <vt:variant>
        <vt:lpwstr/>
      </vt:variant>
      <vt:variant>
        <vt:lpwstr>_Toc280344246</vt:lpwstr>
      </vt:variant>
      <vt:variant>
        <vt:i4>1835060</vt:i4>
      </vt:variant>
      <vt:variant>
        <vt:i4>380</vt:i4>
      </vt:variant>
      <vt:variant>
        <vt:i4>0</vt:i4>
      </vt:variant>
      <vt:variant>
        <vt:i4>5</vt:i4>
      </vt:variant>
      <vt:variant>
        <vt:lpwstr/>
      </vt:variant>
      <vt:variant>
        <vt:lpwstr>_Toc280344245</vt:lpwstr>
      </vt:variant>
      <vt:variant>
        <vt:i4>1835060</vt:i4>
      </vt:variant>
      <vt:variant>
        <vt:i4>374</vt:i4>
      </vt:variant>
      <vt:variant>
        <vt:i4>0</vt:i4>
      </vt:variant>
      <vt:variant>
        <vt:i4>5</vt:i4>
      </vt:variant>
      <vt:variant>
        <vt:lpwstr/>
      </vt:variant>
      <vt:variant>
        <vt:lpwstr>_Toc280344244</vt:lpwstr>
      </vt:variant>
      <vt:variant>
        <vt:i4>1835060</vt:i4>
      </vt:variant>
      <vt:variant>
        <vt:i4>368</vt:i4>
      </vt:variant>
      <vt:variant>
        <vt:i4>0</vt:i4>
      </vt:variant>
      <vt:variant>
        <vt:i4>5</vt:i4>
      </vt:variant>
      <vt:variant>
        <vt:lpwstr/>
      </vt:variant>
      <vt:variant>
        <vt:lpwstr>_Toc280344243</vt:lpwstr>
      </vt:variant>
      <vt:variant>
        <vt:i4>1835060</vt:i4>
      </vt:variant>
      <vt:variant>
        <vt:i4>362</vt:i4>
      </vt:variant>
      <vt:variant>
        <vt:i4>0</vt:i4>
      </vt:variant>
      <vt:variant>
        <vt:i4>5</vt:i4>
      </vt:variant>
      <vt:variant>
        <vt:lpwstr/>
      </vt:variant>
      <vt:variant>
        <vt:lpwstr>_Toc280344242</vt:lpwstr>
      </vt:variant>
      <vt:variant>
        <vt:i4>1835060</vt:i4>
      </vt:variant>
      <vt:variant>
        <vt:i4>356</vt:i4>
      </vt:variant>
      <vt:variant>
        <vt:i4>0</vt:i4>
      </vt:variant>
      <vt:variant>
        <vt:i4>5</vt:i4>
      </vt:variant>
      <vt:variant>
        <vt:lpwstr/>
      </vt:variant>
      <vt:variant>
        <vt:lpwstr>_Toc280344241</vt:lpwstr>
      </vt:variant>
      <vt:variant>
        <vt:i4>1835060</vt:i4>
      </vt:variant>
      <vt:variant>
        <vt:i4>350</vt:i4>
      </vt:variant>
      <vt:variant>
        <vt:i4>0</vt:i4>
      </vt:variant>
      <vt:variant>
        <vt:i4>5</vt:i4>
      </vt:variant>
      <vt:variant>
        <vt:lpwstr/>
      </vt:variant>
      <vt:variant>
        <vt:lpwstr>_Toc280344240</vt:lpwstr>
      </vt:variant>
      <vt:variant>
        <vt:i4>1769524</vt:i4>
      </vt:variant>
      <vt:variant>
        <vt:i4>344</vt:i4>
      </vt:variant>
      <vt:variant>
        <vt:i4>0</vt:i4>
      </vt:variant>
      <vt:variant>
        <vt:i4>5</vt:i4>
      </vt:variant>
      <vt:variant>
        <vt:lpwstr/>
      </vt:variant>
      <vt:variant>
        <vt:lpwstr>_Toc280344239</vt:lpwstr>
      </vt:variant>
      <vt:variant>
        <vt:i4>1769524</vt:i4>
      </vt:variant>
      <vt:variant>
        <vt:i4>338</vt:i4>
      </vt:variant>
      <vt:variant>
        <vt:i4>0</vt:i4>
      </vt:variant>
      <vt:variant>
        <vt:i4>5</vt:i4>
      </vt:variant>
      <vt:variant>
        <vt:lpwstr/>
      </vt:variant>
      <vt:variant>
        <vt:lpwstr>_Toc280344238</vt:lpwstr>
      </vt:variant>
      <vt:variant>
        <vt:i4>1769524</vt:i4>
      </vt:variant>
      <vt:variant>
        <vt:i4>332</vt:i4>
      </vt:variant>
      <vt:variant>
        <vt:i4>0</vt:i4>
      </vt:variant>
      <vt:variant>
        <vt:i4>5</vt:i4>
      </vt:variant>
      <vt:variant>
        <vt:lpwstr/>
      </vt:variant>
      <vt:variant>
        <vt:lpwstr>_Toc280344237</vt:lpwstr>
      </vt:variant>
      <vt:variant>
        <vt:i4>1769524</vt:i4>
      </vt:variant>
      <vt:variant>
        <vt:i4>326</vt:i4>
      </vt:variant>
      <vt:variant>
        <vt:i4>0</vt:i4>
      </vt:variant>
      <vt:variant>
        <vt:i4>5</vt:i4>
      </vt:variant>
      <vt:variant>
        <vt:lpwstr/>
      </vt:variant>
      <vt:variant>
        <vt:lpwstr>_Toc280344236</vt:lpwstr>
      </vt:variant>
      <vt:variant>
        <vt:i4>1769524</vt:i4>
      </vt:variant>
      <vt:variant>
        <vt:i4>320</vt:i4>
      </vt:variant>
      <vt:variant>
        <vt:i4>0</vt:i4>
      </vt:variant>
      <vt:variant>
        <vt:i4>5</vt:i4>
      </vt:variant>
      <vt:variant>
        <vt:lpwstr/>
      </vt:variant>
      <vt:variant>
        <vt:lpwstr>_Toc280344235</vt:lpwstr>
      </vt:variant>
      <vt:variant>
        <vt:i4>1769524</vt:i4>
      </vt:variant>
      <vt:variant>
        <vt:i4>314</vt:i4>
      </vt:variant>
      <vt:variant>
        <vt:i4>0</vt:i4>
      </vt:variant>
      <vt:variant>
        <vt:i4>5</vt:i4>
      </vt:variant>
      <vt:variant>
        <vt:lpwstr/>
      </vt:variant>
      <vt:variant>
        <vt:lpwstr>_Toc280344234</vt:lpwstr>
      </vt:variant>
      <vt:variant>
        <vt:i4>1769524</vt:i4>
      </vt:variant>
      <vt:variant>
        <vt:i4>308</vt:i4>
      </vt:variant>
      <vt:variant>
        <vt:i4>0</vt:i4>
      </vt:variant>
      <vt:variant>
        <vt:i4>5</vt:i4>
      </vt:variant>
      <vt:variant>
        <vt:lpwstr/>
      </vt:variant>
      <vt:variant>
        <vt:lpwstr>_Toc280344233</vt:lpwstr>
      </vt:variant>
      <vt:variant>
        <vt:i4>1769524</vt:i4>
      </vt:variant>
      <vt:variant>
        <vt:i4>302</vt:i4>
      </vt:variant>
      <vt:variant>
        <vt:i4>0</vt:i4>
      </vt:variant>
      <vt:variant>
        <vt:i4>5</vt:i4>
      </vt:variant>
      <vt:variant>
        <vt:lpwstr/>
      </vt:variant>
      <vt:variant>
        <vt:lpwstr>_Toc280344232</vt:lpwstr>
      </vt:variant>
      <vt:variant>
        <vt:i4>1769524</vt:i4>
      </vt:variant>
      <vt:variant>
        <vt:i4>296</vt:i4>
      </vt:variant>
      <vt:variant>
        <vt:i4>0</vt:i4>
      </vt:variant>
      <vt:variant>
        <vt:i4>5</vt:i4>
      </vt:variant>
      <vt:variant>
        <vt:lpwstr/>
      </vt:variant>
      <vt:variant>
        <vt:lpwstr>_Toc280344231</vt:lpwstr>
      </vt:variant>
      <vt:variant>
        <vt:i4>1769524</vt:i4>
      </vt:variant>
      <vt:variant>
        <vt:i4>290</vt:i4>
      </vt:variant>
      <vt:variant>
        <vt:i4>0</vt:i4>
      </vt:variant>
      <vt:variant>
        <vt:i4>5</vt:i4>
      </vt:variant>
      <vt:variant>
        <vt:lpwstr/>
      </vt:variant>
      <vt:variant>
        <vt:lpwstr>_Toc280344230</vt:lpwstr>
      </vt:variant>
      <vt:variant>
        <vt:i4>1703988</vt:i4>
      </vt:variant>
      <vt:variant>
        <vt:i4>284</vt:i4>
      </vt:variant>
      <vt:variant>
        <vt:i4>0</vt:i4>
      </vt:variant>
      <vt:variant>
        <vt:i4>5</vt:i4>
      </vt:variant>
      <vt:variant>
        <vt:lpwstr/>
      </vt:variant>
      <vt:variant>
        <vt:lpwstr>_Toc280344229</vt:lpwstr>
      </vt:variant>
      <vt:variant>
        <vt:i4>1703988</vt:i4>
      </vt:variant>
      <vt:variant>
        <vt:i4>278</vt:i4>
      </vt:variant>
      <vt:variant>
        <vt:i4>0</vt:i4>
      </vt:variant>
      <vt:variant>
        <vt:i4>5</vt:i4>
      </vt:variant>
      <vt:variant>
        <vt:lpwstr/>
      </vt:variant>
      <vt:variant>
        <vt:lpwstr>_Toc280344228</vt:lpwstr>
      </vt:variant>
      <vt:variant>
        <vt:i4>1703988</vt:i4>
      </vt:variant>
      <vt:variant>
        <vt:i4>272</vt:i4>
      </vt:variant>
      <vt:variant>
        <vt:i4>0</vt:i4>
      </vt:variant>
      <vt:variant>
        <vt:i4>5</vt:i4>
      </vt:variant>
      <vt:variant>
        <vt:lpwstr/>
      </vt:variant>
      <vt:variant>
        <vt:lpwstr>_Toc280344227</vt:lpwstr>
      </vt:variant>
      <vt:variant>
        <vt:i4>1703988</vt:i4>
      </vt:variant>
      <vt:variant>
        <vt:i4>266</vt:i4>
      </vt:variant>
      <vt:variant>
        <vt:i4>0</vt:i4>
      </vt:variant>
      <vt:variant>
        <vt:i4>5</vt:i4>
      </vt:variant>
      <vt:variant>
        <vt:lpwstr/>
      </vt:variant>
      <vt:variant>
        <vt:lpwstr>_Toc280344226</vt:lpwstr>
      </vt:variant>
      <vt:variant>
        <vt:i4>1703988</vt:i4>
      </vt:variant>
      <vt:variant>
        <vt:i4>260</vt:i4>
      </vt:variant>
      <vt:variant>
        <vt:i4>0</vt:i4>
      </vt:variant>
      <vt:variant>
        <vt:i4>5</vt:i4>
      </vt:variant>
      <vt:variant>
        <vt:lpwstr/>
      </vt:variant>
      <vt:variant>
        <vt:lpwstr>_Toc280344225</vt:lpwstr>
      </vt:variant>
      <vt:variant>
        <vt:i4>1703988</vt:i4>
      </vt:variant>
      <vt:variant>
        <vt:i4>254</vt:i4>
      </vt:variant>
      <vt:variant>
        <vt:i4>0</vt:i4>
      </vt:variant>
      <vt:variant>
        <vt:i4>5</vt:i4>
      </vt:variant>
      <vt:variant>
        <vt:lpwstr/>
      </vt:variant>
      <vt:variant>
        <vt:lpwstr>_Toc280344224</vt:lpwstr>
      </vt:variant>
      <vt:variant>
        <vt:i4>1703988</vt:i4>
      </vt:variant>
      <vt:variant>
        <vt:i4>248</vt:i4>
      </vt:variant>
      <vt:variant>
        <vt:i4>0</vt:i4>
      </vt:variant>
      <vt:variant>
        <vt:i4>5</vt:i4>
      </vt:variant>
      <vt:variant>
        <vt:lpwstr/>
      </vt:variant>
      <vt:variant>
        <vt:lpwstr>_Toc280344223</vt:lpwstr>
      </vt:variant>
      <vt:variant>
        <vt:i4>1703988</vt:i4>
      </vt:variant>
      <vt:variant>
        <vt:i4>242</vt:i4>
      </vt:variant>
      <vt:variant>
        <vt:i4>0</vt:i4>
      </vt:variant>
      <vt:variant>
        <vt:i4>5</vt:i4>
      </vt:variant>
      <vt:variant>
        <vt:lpwstr/>
      </vt:variant>
      <vt:variant>
        <vt:lpwstr>_Toc280344222</vt:lpwstr>
      </vt:variant>
      <vt:variant>
        <vt:i4>1703988</vt:i4>
      </vt:variant>
      <vt:variant>
        <vt:i4>236</vt:i4>
      </vt:variant>
      <vt:variant>
        <vt:i4>0</vt:i4>
      </vt:variant>
      <vt:variant>
        <vt:i4>5</vt:i4>
      </vt:variant>
      <vt:variant>
        <vt:lpwstr/>
      </vt:variant>
      <vt:variant>
        <vt:lpwstr>_Toc280344221</vt:lpwstr>
      </vt:variant>
      <vt:variant>
        <vt:i4>1703988</vt:i4>
      </vt:variant>
      <vt:variant>
        <vt:i4>230</vt:i4>
      </vt:variant>
      <vt:variant>
        <vt:i4>0</vt:i4>
      </vt:variant>
      <vt:variant>
        <vt:i4>5</vt:i4>
      </vt:variant>
      <vt:variant>
        <vt:lpwstr/>
      </vt:variant>
      <vt:variant>
        <vt:lpwstr>_Toc280344220</vt:lpwstr>
      </vt:variant>
      <vt:variant>
        <vt:i4>1638452</vt:i4>
      </vt:variant>
      <vt:variant>
        <vt:i4>224</vt:i4>
      </vt:variant>
      <vt:variant>
        <vt:i4>0</vt:i4>
      </vt:variant>
      <vt:variant>
        <vt:i4>5</vt:i4>
      </vt:variant>
      <vt:variant>
        <vt:lpwstr/>
      </vt:variant>
      <vt:variant>
        <vt:lpwstr>_Toc280344219</vt:lpwstr>
      </vt:variant>
      <vt:variant>
        <vt:i4>1638452</vt:i4>
      </vt:variant>
      <vt:variant>
        <vt:i4>218</vt:i4>
      </vt:variant>
      <vt:variant>
        <vt:i4>0</vt:i4>
      </vt:variant>
      <vt:variant>
        <vt:i4>5</vt:i4>
      </vt:variant>
      <vt:variant>
        <vt:lpwstr/>
      </vt:variant>
      <vt:variant>
        <vt:lpwstr>_Toc280344218</vt:lpwstr>
      </vt:variant>
      <vt:variant>
        <vt:i4>1638452</vt:i4>
      </vt:variant>
      <vt:variant>
        <vt:i4>212</vt:i4>
      </vt:variant>
      <vt:variant>
        <vt:i4>0</vt:i4>
      </vt:variant>
      <vt:variant>
        <vt:i4>5</vt:i4>
      </vt:variant>
      <vt:variant>
        <vt:lpwstr/>
      </vt:variant>
      <vt:variant>
        <vt:lpwstr>_Toc280344217</vt:lpwstr>
      </vt:variant>
      <vt:variant>
        <vt:i4>1638452</vt:i4>
      </vt:variant>
      <vt:variant>
        <vt:i4>206</vt:i4>
      </vt:variant>
      <vt:variant>
        <vt:i4>0</vt:i4>
      </vt:variant>
      <vt:variant>
        <vt:i4>5</vt:i4>
      </vt:variant>
      <vt:variant>
        <vt:lpwstr/>
      </vt:variant>
      <vt:variant>
        <vt:lpwstr>_Toc280344216</vt:lpwstr>
      </vt:variant>
      <vt:variant>
        <vt:i4>1638452</vt:i4>
      </vt:variant>
      <vt:variant>
        <vt:i4>200</vt:i4>
      </vt:variant>
      <vt:variant>
        <vt:i4>0</vt:i4>
      </vt:variant>
      <vt:variant>
        <vt:i4>5</vt:i4>
      </vt:variant>
      <vt:variant>
        <vt:lpwstr/>
      </vt:variant>
      <vt:variant>
        <vt:lpwstr>_Toc280344215</vt:lpwstr>
      </vt:variant>
      <vt:variant>
        <vt:i4>1638452</vt:i4>
      </vt:variant>
      <vt:variant>
        <vt:i4>194</vt:i4>
      </vt:variant>
      <vt:variant>
        <vt:i4>0</vt:i4>
      </vt:variant>
      <vt:variant>
        <vt:i4>5</vt:i4>
      </vt:variant>
      <vt:variant>
        <vt:lpwstr/>
      </vt:variant>
      <vt:variant>
        <vt:lpwstr>_Toc280344214</vt:lpwstr>
      </vt:variant>
      <vt:variant>
        <vt:i4>1638452</vt:i4>
      </vt:variant>
      <vt:variant>
        <vt:i4>188</vt:i4>
      </vt:variant>
      <vt:variant>
        <vt:i4>0</vt:i4>
      </vt:variant>
      <vt:variant>
        <vt:i4>5</vt:i4>
      </vt:variant>
      <vt:variant>
        <vt:lpwstr/>
      </vt:variant>
      <vt:variant>
        <vt:lpwstr>_Toc280344213</vt:lpwstr>
      </vt:variant>
      <vt:variant>
        <vt:i4>1638452</vt:i4>
      </vt:variant>
      <vt:variant>
        <vt:i4>182</vt:i4>
      </vt:variant>
      <vt:variant>
        <vt:i4>0</vt:i4>
      </vt:variant>
      <vt:variant>
        <vt:i4>5</vt:i4>
      </vt:variant>
      <vt:variant>
        <vt:lpwstr/>
      </vt:variant>
      <vt:variant>
        <vt:lpwstr>_Toc280344212</vt:lpwstr>
      </vt:variant>
      <vt:variant>
        <vt:i4>1638452</vt:i4>
      </vt:variant>
      <vt:variant>
        <vt:i4>176</vt:i4>
      </vt:variant>
      <vt:variant>
        <vt:i4>0</vt:i4>
      </vt:variant>
      <vt:variant>
        <vt:i4>5</vt:i4>
      </vt:variant>
      <vt:variant>
        <vt:lpwstr/>
      </vt:variant>
      <vt:variant>
        <vt:lpwstr>_Toc280344211</vt:lpwstr>
      </vt:variant>
      <vt:variant>
        <vt:i4>1638452</vt:i4>
      </vt:variant>
      <vt:variant>
        <vt:i4>170</vt:i4>
      </vt:variant>
      <vt:variant>
        <vt:i4>0</vt:i4>
      </vt:variant>
      <vt:variant>
        <vt:i4>5</vt:i4>
      </vt:variant>
      <vt:variant>
        <vt:lpwstr/>
      </vt:variant>
      <vt:variant>
        <vt:lpwstr>_Toc280344210</vt:lpwstr>
      </vt:variant>
      <vt:variant>
        <vt:i4>1572916</vt:i4>
      </vt:variant>
      <vt:variant>
        <vt:i4>164</vt:i4>
      </vt:variant>
      <vt:variant>
        <vt:i4>0</vt:i4>
      </vt:variant>
      <vt:variant>
        <vt:i4>5</vt:i4>
      </vt:variant>
      <vt:variant>
        <vt:lpwstr/>
      </vt:variant>
      <vt:variant>
        <vt:lpwstr>_Toc280344209</vt:lpwstr>
      </vt:variant>
      <vt:variant>
        <vt:i4>1572916</vt:i4>
      </vt:variant>
      <vt:variant>
        <vt:i4>158</vt:i4>
      </vt:variant>
      <vt:variant>
        <vt:i4>0</vt:i4>
      </vt:variant>
      <vt:variant>
        <vt:i4>5</vt:i4>
      </vt:variant>
      <vt:variant>
        <vt:lpwstr/>
      </vt:variant>
      <vt:variant>
        <vt:lpwstr>_Toc280344208</vt:lpwstr>
      </vt:variant>
      <vt:variant>
        <vt:i4>1572916</vt:i4>
      </vt:variant>
      <vt:variant>
        <vt:i4>152</vt:i4>
      </vt:variant>
      <vt:variant>
        <vt:i4>0</vt:i4>
      </vt:variant>
      <vt:variant>
        <vt:i4>5</vt:i4>
      </vt:variant>
      <vt:variant>
        <vt:lpwstr/>
      </vt:variant>
      <vt:variant>
        <vt:lpwstr>_Toc280344207</vt:lpwstr>
      </vt:variant>
      <vt:variant>
        <vt:i4>1572916</vt:i4>
      </vt:variant>
      <vt:variant>
        <vt:i4>146</vt:i4>
      </vt:variant>
      <vt:variant>
        <vt:i4>0</vt:i4>
      </vt:variant>
      <vt:variant>
        <vt:i4>5</vt:i4>
      </vt:variant>
      <vt:variant>
        <vt:lpwstr/>
      </vt:variant>
      <vt:variant>
        <vt:lpwstr>_Toc280344206</vt:lpwstr>
      </vt:variant>
      <vt:variant>
        <vt:i4>1572916</vt:i4>
      </vt:variant>
      <vt:variant>
        <vt:i4>140</vt:i4>
      </vt:variant>
      <vt:variant>
        <vt:i4>0</vt:i4>
      </vt:variant>
      <vt:variant>
        <vt:i4>5</vt:i4>
      </vt:variant>
      <vt:variant>
        <vt:lpwstr/>
      </vt:variant>
      <vt:variant>
        <vt:lpwstr>_Toc280344205</vt:lpwstr>
      </vt:variant>
      <vt:variant>
        <vt:i4>1572916</vt:i4>
      </vt:variant>
      <vt:variant>
        <vt:i4>134</vt:i4>
      </vt:variant>
      <vt:variant>
        <vt:i4>0</vt:i4>
      </vt:variant>
      <vt:variant>
        <vt:i4>5</vt:i4>
      </vt:variant>
      <vt:variant>
        <vt:lpwstr/>
      </vt:variant>
      <vt:variant>
        <vt:lpwstr>_Toc280344204</vt:lpwstr>
      </vt:variant>
      <vt:variant>
        <vt:i4>1572916</vt:i4>
      </vt:variant>
      <vt:variant>
        <vt:i4>128</vt:i4>
      </vt:variant>
      <vt:variant>
        <vt:i4>0</vt:i4>
      </vt:variant>
      <vt:variant>
        <vt:i4>5</vt:i4>
      </vt:variant>
      <vt:variant>
        <vt:lpwstr/>
      </vt:variant>
      <vt:variant>
        <vt:lpwstr>_Toc280344203</vt:lpwstr>
      </vt:variant>
      <vt:variant>
        <vt:i4>1572916</vt:i4>
      </vt:variant>
      <vt:variant>
        <vt:i4>122</vt:i4>
      </vt:variant>
      <vt:variant>
        <vt:i4>0</vt:i4>
      </vt:variant>
      <vt:variant>
        <vt:i4>5</vt:i4>
      </vt:variant>
      <vt:variant>
        <vt:lpwstr/>
      </vt:variant>
      <vt:variant>
        <vt:lpwstr>_Toc280344202</vt:lpwstr>
      </vt:variant>
      <vt:variant>
        <vt:i4>1572916</vt:i4>
      </vt:variant>
      <vt:variant>
        <vt:i4>116</vt:i4>
      </vt:variant>
      <vt:variant>
        <vt:i4>0</vt:i4>
      </vt:variant>
      <vt:variant>
        <vt:i4>5</vt:i4>
      </vt:variant>
      <vt:variant>
        <vt:lpwstr/>
      </vt:variant>
      <vt:variant>
        <vt:lpwstr>_Toc280344201</vt:lpwstr>
      </vt:variant>
      <vt:variant>
        <vt:i4>1572916</vt:i4>
      </vt:variant>
      <vt:variant>
        <vt:i4>110</vt:i4>
      </vt:variant>
      <vt:variant>
        <vt:i4>0</vt:i4>
      </vt:variant>
      <vt:variant>
        <vt:i4>5</vt:i4>
      </vt:variant>
      <vt:variant>
        <vt:lpwstr/>
      </vt:variant>
      <vt:variant>
        <vt:lpwstr>_Toc280344200</vt:lpwstr>
      </vt:variant>
      <vt:variant>
        <vt:i4>1114167</vt:i4>
      </vt:variant>
      <vt:variant>
        <vt:i4>104</vt:i4>
      </vt:variant>
      <vt:variant>
        <vt:i4>0</vt:i4>
      </vt:variant>
      <vt:variant>
        <vt:i4>5</vt:i4>
      </vt:variant>
      <vt:variant>
        <vt:lpwstr/>
      </vt:variant>
      <vt:variant>
        <vt:lpwstr>_Toc280344199</vt:lpwstr>
      </vt:variant>
      <vt:variant>
        <vt:i4>1114167</vt:i4>
      </vt:variant>
      <vt:variant>
        <vt:i4>98</vt:i4>
      </vt:variant>
      <vt:variant>
        <vt:i4>0</vt:i4>
      </vt:variant>
      <vt:variant>
        <vt:i4>5</vt:i4>
      </vt:variant>
      <vt:variant>
        <vt:lpwstr/>
      </vt:variant>
      <vt:variant>
        <vt:lpwstr>_Toc280344198</vt:lpwstr>
      </vt:variant>
      <vt:variant>
        <vt:i4>1114167</vt:i4>
      </vt:variant>
      <vt:variant>
        <vt:i4>92</vt:i4>
      </vt:variant>
      <vt:variant>
        <vt:i4>0</vt:i4>
      </vt:variant>
      <vt:variant>
        <vt:i4>5</vt:i4>
      </vt:variant>
      <vt:variant>
        <vt:lpwstr/>
      </vt:variant>
      <vt:variant>
        <vt:lpwstr>_Toc280344197</vt:lpwstr>
      </vt:variant>
      <vt:variant>
        <vt:i4>1114167</vt:i4>
      </vt:variant>
      <vt:variant>
        <vt:i4>86</vt:i4>
      </vt:variant>
      <vt:variant>
        <vt:i4>0</vt:i4>
      </vt:variant>
      <vt:variant>
        <vt:i4>5</vt:i4>
      </vt:variant>
      <vt:variant>
        <vt:lpwstr/>
      </vt:variant>
      <vt:variant>
        <vt:lpwstr>_Toc280344196</vt:lpwstr>
      </vt:variant>
      <vt:variant>
        <vt:i4>1114167</vt:i4>
      </vt:variant>
      <vt:variant>
        <vt:i4>80</vt:i4>
      </vt:variant>
      <vt:variant>
        <vt:i4>0</vt:i4>
      </vt:variant>
      <vt:variant>
        <vt:i4>5</vt:i4>
      </vt:variant>
      <vt:variant>
        <vt:lpwstr/>
      </vt:variant>
      <vt:variant>
        <vt:lpwstr>_Toc280344195</vt:lpwstr>
      </vt:variant>
      <vt:variant>
        <vt:i4>1114167</vt:i4>
      </vt:variant>
      <vt:variant>
        <vt:i4>74</vt:i4>
      </vt:variant>
      <vt:variant>
        <vt:i4>0</vt:i4>
      </vt:variant>
      <vt:variant>
        <vt:i4>5</vt:i4>
      </vt:variant>
      <vt:variant>
        <vt:lpwstr/>
      </vt:variant>
      <vt:variant>
        <vt:lpwstr>_Toc280344194</vt:lpwstr>
      </vt:variant>
      <vt:variant>
        <vt:i4>1114167</vt:i4>
      </vt:variant>
      <vt:variant>
        <vt:i4>68</vt:i4>
      </vt:variant>
      <vt:variant>
        <vt:i4>0</vt:i4>
      </vt:variant>
      <vt:variant>
        <vt:i4>5</vt:i4>
      </vt:variant>
      <vt:variant>
        <vt:lpwstr/>
      </vt:variant>
      <vt:variant>
        <vt:lpwstr>_Toc280344193</vt:lpwstr>
      </vt:variant>
      <vt:variant>
        <vt:i4>1114167</vt:i4>
      </vt:variant>
      <vt:variant>
        <vt:i4>62</vt:i4>
      </vt:variant>
      <vt:variant>
        <vt:i4>0</vt:i4>
      </vt:variant>
      <vt:variant>
        <vt:i4>5</vt:i4>
      </vt:variant>
      <vt:variant>
        <vt:lpwstr/>
      </vt:variant>
      <vt:variant>
        <vt:lpwstr>_Toc280344192</vt:lpwstr>
      </vt:variant>
      <vt:variant>
        <vt:i4>1114167</vt:i4>
      </vt:variant>
      <vt:variant>
        <vt:i4>56</vt:i4>
      </vt:variant>
      <vt:variant>
        <vt:i4>0</vt:i4>
      </vt:variant>
      <vt:variant>
        <vt:i4>5</vt:i4>
      </vt:variant>
      <vt:variant>
        <vt:lpwstr/>
      </vt:variant>
      <vt:variant>
        <vt:lpwstr>_Toc280344191</vt:lpwstr>
      </vt:variant>
      <vt:variant>
        <vt:i4>1114167</vt:i4>
      </vt:variant>
      <vt:variant>
        <vt:i4>50</vt:i4>
      </vt:variant>
      <vt:variant>
        <vt:i4>0</vt:i4>
      </vt:variant>
      <vt:variant>
        <vt:i4>5</vt:i4>
      </vt:variant>
      <vt:variant>
        <vt:lpwstr/>
      </vt:variant>
      <vt:variant>
        <vt:lpwstr>_Toc280344190</vt:lpwstr>
      </vt:variant>
      <vt:variant>
        <vt:i4>1048631</vt:i4>
      </vt:variant>
      <vt:variant>
        <vt:i4>44</vt:i4>
      </vt:variant>
      <vt:variant>
        <vt:i4>0</vt:i4>
      </vt:variant>
      <vt:variant>
        <vt:i4>5</vt:i4>
      </vt:variant>
      <vt:variant>
        <vt:lpwstr/>
      </vt:variant>
      <vt:variant>
        <vt:lpwstr>_Toc280344189</vt:lpwstr>
      </vt:variant>
      <vt:variant>
        <vt:i4>1048631</vt:i4>
      </vt:variant>
      <vt:variant>
        <vt:i4>38</vt:i4>
      </vt:variant>
      <vt:variant>
        <vt:i4>0</vt:i4>
      </vt:variant>
      <vt:variant>
        <vt:i4>5</vt:i4>
      </vt:variant>
      <vt:variant>
        <vt:lpwstr/>
      </vt:variant>
      <vt:variant>
        <vt:lpwstr>_Toc280344188</vt:lpwstr>
      </vt:variant>
      <vt:variant>
        <vt:i4>1048631</vt:i4>
      </vt:variant>
      <vt:variant>
        <vt:i4>32</vt:i4>
      </vt:variant>
      <vt:variant>
        <vt:i4>0</vt:i4>
      </vt:variant>
      <vt:variant>
        <vt:i4>5</vt:i4>
      </vt:variant>
      <vt:variant>
        <vt:lpwstr/>
      </vt:variant>
      <vt:variant>
        <vt:lpwstr>_Toc280344187</vt:lpwstr>
      </vt:variant>
      <vt:variant>
        <vt:i4>1048631</vt:i4>
      </vt:variant>
      <vt:variant>
        <vt:i4>26</vt:i4>
      </vt:variant>
      <vt:variant>
        <vt:i4>0</vt:i4>
      </vt:variant>
      <vt:variant>
        <vt:i4>5</vt:i4>
      </vt:variant>
      <vt:variant>
        <vt:lpwstr/>
      </vt:variant>
      <vt:variant>
        <vt:lpwstr>_Toc280344186</vt:lpwstr>
      </vt:variant>
      <vt:variant>
        <vt:i4>1048631</vt:i4>
      </vt:variant>
      <vt:variant>
        <vt:i4>20</vt:i4>
      </vt:variant>
      <vt:variant>
        <vt:i4>0</vt:i4>
      </vt:variant>
      <vt:variant>
        <vt:i4>5</vt:i4>
      </vt:variant>
      <vt:variant>
        <vt:lpwstr/>
      </vt:variant>
      <vt:variant>
        <vt:lpwstr>_Toc280344185</vt:lpwstr>
      </vt:variant>
      <vt:variant>
        <vt:i4>1048631</vt:i4>
      </vt:variant>
      <vt:variant>
        <vt:i4>14</vt:i4>
      </vt:variant>
      <vt:variant>
        <vt:i4>0</vt:i4>
      </vt:variant>
      <vt:variant>
        <vt:i4>5</vt:i4>
      </vt:variant>
      <vt:variant>
        <vt:lpwstr/>
      </vt:variant>
      <vt:variant>
        <vt:lpwstr>_Toc280344184</vt:lpwstr>
      </vt:variant>
      <vt:variant>
        <vt:i4>1048631</vt:i4>
      </vt:variant>
      <vt:variant>
        <vt:i4>8</vt:i4>
      </vt:variant>
      <vt:variant>
        <vt:i4>0</vt:i4>
      </vt:variant>
      <vt:variant>
        <vt:i4>5</vt:i4>
      </vt:variant>
      <vt:variant>
        <vt:lpwstr/>
      </vt:variant>
      <vt:variant>
        <vt:lpwstr>_Toc280344183</vt:lpwstr>
      </vt:variant>
      <vt:variant>
        <vt:i4>1048631</vt:i4>
      </vt:variant>
      <vt:variant>
        <vt:i4>2</vt:i4>
      </vt:variant>
      <vt:variant>
        <vt:i4>0</vt:i4>
      </vt:variant>
      <vt:variant>
        <vt:i4>5</vt:i4>
      </vt:variant>
      <vt:variant>
        <vt:lpwstr/>
      </vt:variant>
      <vt:variant>
        <vt:lpwstr>_Toc280344182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3</cp:revision>
  <cp:lastPrinted>2010-08-16T15:33:00Z</cp:lastPrinted>
  <dcterms:created xsi:type="dcterms:W3CDTF">2023-12-21T11:41:00Z</dcterms:created>
  <dcterms:modified xsi:type="dcterms:W3CDTF">2023-12-21T13:36:00Z</dcterms:modified>
</cp:coreProperties>
</file>