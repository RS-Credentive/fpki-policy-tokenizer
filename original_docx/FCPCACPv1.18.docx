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AB1FF4E" w14:textId="77777777" w:rsidR="00BC097A" w:rsidRPr="00EF316D" w:rsidRDefault="00550B45" w:rsidP="00EF316D">
      <w:pPr>
        <w:pStyle w:val="Header"/>
        <w:tabs>
          <w:tab w:val="clear" w:pos="4320"/>
          <w:tab w:val="clear" w:pos="8640"/>
          <w:tab w:val="left" w:pos="6570"/>
        </w:tabs>
        <w:jc w:val="center"/>
        <w:rPr>
          <w:rFonts w:ascii="Arial" w:hAnsi="Arial"/>
          <w:b/>
          <w:sz w:val="44"/>
          <w:lang w:eastAsia="ar-SA"/>
        </w:rPr>
      </w:pPr>
      <w:r w:rsidRPr="001D6598">
        <w:rPr>
          <w:rFonts w:ascii="Arial" w:hAnsi="Arial"/>
          <w:b/>
          <w:noProof/>
          <w:sz w:val="44"/>
        </w:rPr>
        <w:drawing>
          <wp:inline distT="0" distB="0" distL="0" distR="0" wp14:anchorId="7B88C198" wp14:editId="4877DEA7">
            <wp:extent cx="3438525" cy="687705"/>
            <wp:effectExtent l="0" t="0" r="0" b="0"/>
            <wp:docPr id="1" name="Picture 1" descr="FPKIPA&#10;Federal Public Key Infrastructure Policy Authority&#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FPKIPA&#10;Federal Public Key Infrastructure Policy Authority&#10;"/>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8525" cy="687705"/>
                    </a:xfrm>
                    <a:prstGeom prst="rect">
                      <a:avLst/>
                    </a:prstGeom>
                    <a:noFill/>
                    <a:ln>
                      <a:noFill/>
                    </a:ln>
                  </pic:spPr>
                </pic:pic>
              </a:graphicData>
            </a:graphic>
          </wp:inline>
        </w:drawing>
      </w:r>
    </w:p>
    <w:p w14:paraId="799C4C6B" w14:textId="77777777" w:rsidR="001930EB" w:rsidRDefault="001930EB">
      <w:pPr>
        <w:pStyle w:val="Header"/>
        <w:jc w:val="center"/>
        <w:rPr>
          <w:rFonts w:ascii="Arial" w:hAnsi="Arial" w:cs="Arial"/>
          <w:b/>
          <w:sz w:val="44"/>
          <w:lang w:eastAsia="ar-SA"/>
        </w:rPr>
      </w:pPr>
    </w:p>
    <w:p w14:paraId="7C2C9316"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X.509 Certificate Policy</w:t>
      </w:r>
    </w:p>
    <w:p w14:paraId="5513BAB0"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For The</w:t>
      </w:r>
    </w:p>
    <w:p w14:paraId="70EDC9FA"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U.S. Federal PKI</w:t>
      </w:r>
    </w:p>
    <w:p w14:paraId="6D6A6611" w14:textId="77777777" w:rsidR="00BC097A" w:rsidRDefault="00BC097A">
      <w:pPr>
        <w:pStyle w:val="Header"/>
        <w:jc w:val="center"/>
        <w:rPr>
          <w:rFonts w:ascii="Arial" w:hAnsi="Arial" w:cs="Arial"/>
          <w:b/>
          <w:sz w:val="44"/>
          <w:lang w:eastAsia="ar-SA"/>
        </w:rPr>
      </w:pPr>
      <w:r w:rsidRPr="00780D3E">
        <w:rPr>
          <w:rFonts w:ascii="Arial" w:hAnsi="Arial" w:cs="Arial"/>
          <w:b/>
          <w:sz w:val="40"/>
          <w:szCs w:val="40"/>
          <w:lang w:eastAsia="ar-SA"/>
        </w:rPr>
        <w:t>Common Policy Framework</w:t>
      </w:r>
    </w:p>
    <w:p w14:paraId="25DA89BF" w14:textId="77777777" w:rsidR="00BC097A" w:rsidRDefault="00BC097A">
      <w:pPr>
        <w:pStyle w:val="Title"/>
        <w:rPr>
          <w:sz w:val="44"/>
          <w:lang w:eastAsia="ar-SA"/>
        </w:rPr>
      </w:pPr>
    </w:p>
    <w:p w14:paraId="4BE329B2" w14:textId="77777777" w:rsidR="00BC097A" w:rsidRDefault="00BC097A">
      <w:pPr>
        <w:pStyle w:val="Subtitle"/>
        <w:ind w:right="0"/>
        <w:jc w:val="left"/>
        <w:rPr>
          <w:lang w:eastAsia="ar-SA"/>
        </w:rPr>
      </w:pPr>
    </w:p>
    <w:p w14:paraId="64C36C2D" w14:textId="77777777" w:rsidR="00BC097A" w:rsidRDefault="00BC097A">
      <w:pPr>
        <w:pStyle w:val="Subtitle"/>
        <w:ind w:right="0"/>
        <w:rPr>
          <w:lang w:eastAsia="ar-SA"/>
        </w:rPr>
      </w:pPr>
      <w:r>
        <w:rPr>
          <w:lang w:eastAsia="ar-SA"/>
        </w:rPr>
        <w:t xml:space="preserve">Version </w:t>
      </w:r>
      <w:r w:rsidR="00AC60C4">
        <w:rPr>
          <w:lang w:eastAsia="ar-SA"/>
        </w:rPr>
        <w:t>1</w:t>
      </w:r>
      <w:r>
        <w:rPr>
          <w:lang w:eastAsia="ar-SA"/>
        </w:rPr>
        <w:t>.</w:t>
      </w:r>
      <w:r w:rsidR="00DE1606">
        <w:rPr>
          <w:lang w:eastAsia="ar-SA"/>
        </w:rPr>
        <w:t>1</w:t>
      </w:r>
      <w:r w:rsidR="00123566">
        <w:rPr>
          <w:lang w:eastAsia="ar-SA"/>
        </w:rPr>
        <w:t>8</w:t>
      </w:r>
    </w:p>
    <w:p w14:paraId="3819E45F" w14:textId="77777777" w:rsidR="00BC097A" w:rsidRDefault="00123566">
      <w:pPr>
        <w:pStyle w:val="Subtitle"/>
        <w:ind w:right="0"/>
        <w:rPr>
          <w:lang w:eastAsia="ar-SA"/>
        </w:rPr>
      </w:pPr>
      <w:r>
        <w:rPr>
          <w:lang w:eastAsia="ar-SA"/>
        </w:rPr>
        <w:t>April 2</w:t>
      </w:r>
      <w:r w:rsidR="00C9517E">
        <w:rPr>
          <w:lang w:eastAsia="ar-SA"/>
        </w:rPr>
        <w:t>6</w:t>
      </w:r>
      <w:r w:rsidR="0049155E">
        <w:rPr>
          <w:lang w:eastAsia="ar-SA"/>
        </w:rPr>
        <w:t>, 201</w:t>
      </w:r>
      <w:r>
        <w:rPr>
          <w:lang w:eastAsia="ar-SA"/>
        </w:rPr>
        <w:t>2</w:t>
      </w:r>
    </w:p>
    <w:p w14:paraId="545AEB2D" w14:textId="77777777" w:rsidR="00BC097A" w:rsidRDefault="00BC097A">
      <w:pPr>
        <w:rPr>
          <w:lang w:eastAsia="ar-SA"/>
        </w:rPr>
      </w:pPr>
    </w:p>
    <w:p w14:paraId="3EFCEEF2" w14:textId="77777777" w:rsidR="00BC097A" w:rsidRDefault="00BC097A">
      <w:pPr>
        <w:rPr>
          <w:b/>
          <w:sz w:val="32"/>
          <w:lang w:eastAsia="ar-SA"/>
        </w:rPr>
      </w:pPr>
      <w:r>
        <w:br w:type="page"/>
      </w:r>
      <w:r>
        <w:rPr>
          <w:b/>
          <w:sz w:val="32"/>
          <w:lang w:eastAsia="ar-SA"/>
        </w:rPr>
        <w:lastRenderedPageBreak/>
        <w:t>Signature Page</w:t>
      </w:r>
    </w:p>
    <w:p w14:paraId="08678C57" w14:textId="77777777" w:rsidR="00BC097A" w:rsidRDefault="00BC097A">
      <w:pPr>
        <w:pStyle w:val="TOC1"/>
      </w:pPr>
    </w:p>
    <w:p w14:paraId="077F9198" w14:textId="77777777" w:rsidR="00BC097A" w:rsidRDefault="00BC097A">
      <w:pPr>
        <w:pStyle w:val="TOC1"/>
      </w:pPr>
    </w:p>
    <w:p w14:paraId="4401193C" w14:textId="77777777" w:rsidR="00BC097A" w:rsidRDefault="00BC097A">
      <w:pPr>
        <w:pStyle w:val="TOC1"/>
      </w:pPr>
      <w:r>
        <w:t>____________________________________________________</w:t>
      </w:r>
      <w:r>
        <w:tab/>
      </w:r>
      <w:r>
        <w:tab/>
        <w:t>__________________</w:t>
      </w:r>
    </w:p>
    <w:p w14:paraId="7931E24B" w14:textId="77777777" w:rsidR="00BC097A" w:rsidRDefault="00BC097A">
      <w:r>
        <w:t>Chair, Federal Public Key Infrastructure Policy Authority</w:t>
      </w:r>
      <w:r>
        <w:tab/>
      </w:r>
      <w:r>
        <w:tab/>
      </w:r>
      <w:r>
        <w:tab/>
      </w:r>
      <w:r>
        <w:tab/>
        <w:t>DATE</w:t>
      </w:r>
    </w:p>
    <w:p w14:paraId="09C34CBD" w14:textId="77777777" w:rsidR="00BC097A" w:rsidRDefault="00BC097A"/>
    <w:p w14:paraId="24639AF2" w14:textId="77777777" w:rsidR="00BC097A" w:rsidRDefault="00BC097A">
      <w:pPr>
        <w:rPr>
          <w:b/>
          <w:bCs/>
          <w:sz w:val="40"/>
          <w:lang w:eastAsia="ar-SA"/>
        </w:rPr>
        <w:sectPr w:rsidR="00BC097A" w:rsidSect="00C9412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formProt w:val="0"/>
          <w:docGrid w:linePitch="360"/>
        </w:sectPr>
      </w:pPr>
    </w:p>
    <w:p w14:paraId="1C3BF6CE" w14:textId="77777777" w:rsidR="00833570" w:rsidRDefault="00BC097A" w:rsidP="00833570">
      <w:pPr>
        <w:jc w:val="center"/>
        <w:rPr>
          <w:b/>
          <w:bCs/>
          <w:sz w:val="40"/>
          <w:lang w:eastAsia="ar-SA"/>
        </w:rPr>
      </w:pPr>
      <w:r>
        <w:rPr>
          <w:b/>
          <w:bCs/>
          <w:sz w:val="40"/>
          <w:lang w:eastAsia="ar-SA"/>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5"/>
        <w:gridCol w:w="2638"/>
        <w:gridCol w:w="4487"/>
      </w:tblGrid>
      <w:tr w:rsidR="007511BD" w:rsidRPr="00F25CB7" w14:paraId="291BAC77" w14:textId="77777777" w:rsidTr="00123566">
        <w:trPr>
          <w:tblHeader/>
        </w:trPr>
        <w:tc>
          <w:tcPr>
            <w:tcW w:w="2268" w:type="dxa"/>
            <w:shd w:val="clear" w:color="auto" w:fill="C0C0C0"/>
          </w:tcPr>
          <w:p w14:paraId="4377FBDA" w14:textId="77777777" w:rsidR="007511BD" w:rsidRPr="00F25CB7" w:rsidRDefault="007511BD" w:rsidP="00F25CB7">
            <w:pPr>
              <w:jc w:val="center"/>
              <w:rPr>
                <w:b/>
                <w:bCs/>
                <w:sz w:val="40"/>
                <w:lang w:eastAsia="ar-SA"/>
              </w:rPr>
            </w:pPr>
            <w:r w:rsidRPr="00F25CB7">
              <w:rPr>
                <w:b/>
                <w:bCs/>
                <w:lang w:eastAsia="ar-SA"/>
              </w:rPr>
              <w:t>Document Version</w:t>
            </w:r>
          </w:p>
        </w:tc>
        <w:tc>
          <w:tcPr>
            <w:tcW w:w="2700" w:type="dxa"/>
            <w:shd w:val="clear" w:color="auto" w:fill="C0C0C0"/>
          </w:tcPr>
          <w:p w14:paraId="6D05AAD1" w14:textId="77777777" w:rsidR="007511BD" w:rsidRPr="00F25CB7" w:rsidRDefault="007511BD" w:rsidP="00F25CB7">
            <w:pPr>
              <w:jc w:val="center"/>
              <w:rPr>
                <w:b/>
                <w:bCs/>
                <w:sz w:val="40"/>
                <w:lang w:eastAsia="ar-SA"/>
              </w:rPr>
            </w:pPr>
            <w:r w:rsidRPr="00F25CB7">
              <w:rPr>
                <w:b/>
                <w:bCs/>
                <w:lang w:eastAsia="ar-SA"/>
              </w:rPr>
              <w:t>Document Date</w:t>
            </w:r>
          </w:p>
        </w:tc>
        <w:tc>
          <w:tcPr>
            <w:tcW w:w="4608" w:type="dxa"/>
            <w:shd w:val="clear" w:color="auto" w:fill="C0C0C0"/>
          </w:tcPr>
          <w:p w14:paraId="0D76FEDA" w14:textId="77777777" w:rsidR="007511BD" w:rsidRPr="00F25CB7" w:rsidRDefault="007511BD" w:rsidP="00900DD5">
            <w:pPr>
              <w:rPr>
                <w:b/>
                <w:bCs/>
                <w:sz w:val="40"/>
                <w:lang w:eastAsia="ar-SA"/>
              </w:rPr>
            </w:pPr>
            <w:r w:rsidRPr="00F25CB7">
              <w:rPr>
                <w:b/>
                <w:bCs/>
                <w:lang w:eastAsia="ar-SA"/>
              </w:rPr>
              <w:t>Revision Details</w:t>
            </w:r>
          </w:p>
        </w:tc>
      </w:tr>
      <w:tr w:rsidR="007511BD" w:rsidRPr="00F25CB7" w14:paraId="0BFE7180" w14:textId="77777777" w:rsidTr="00F25CB7">
        <w:tc>
          <w:tcPr>
            <w:tcW w:w="2268" w:type="dxa"/>
          </w:tcPr>
          <w:p w14:paraId="25B41EB5" w14:textId="77777777" w:rsidR="007511BD" w:rsidRPr="00F25CB7" w:rsidRDefault="007511BD" w:rsidP="00F25CB7">
            <w:pPr>
              <w:jc w:val="center"/>
              <w:rPr>
                <w:b/>
                <w:bCs/>
                <w:sz w:val="40"/>
                <w:lang w:eastAsia="ar-SA"/>
              </w:rPr>
            </w:pPr>
            <w:r>
              <w:rPr>
                <w:lang w:eastAsia="ar-SA"/>
              </w:rPr>
              <w:t>1.0</w:t>
            </w:r>
          </w:p>
        </w:tc>
        <w:tc>
          <w:tcPr>
            <w:tcW w:w="2700" w:type="dxa"/>
          </w:tcPr>
          <w:p w14:paraId="0A0AD88E" w14:textId="77777777" w:rsidR="007511BD" w:rsidRPr="00F25CB7" w:rsidRDefault="007511BD" w:rsidP="00F25CB7">
            <w:pPr>
              <w:jc w:val="center"/>
              <w:rPr>
                <w:b/>
                <w:bCs/>
                <w:sz w:val="40"/>
                <w:lang w:eastAsia="ar-SA"/>
              </w:rPr>
            </w:pPr>
            <w:r>
              <w:rPr>
                <w:lang w:eastAsia="ar-SA"/>
              </w:rPr>
              <w:t>May 7, 2007</w:t>
            </w:r>
          </w:p>
        </w:tc>
        <w:tc>
          <w:tcPr>
            <w:tcW w:w="4608" w:type="dxa"/>
          </w:tcPr>
          <w:p w14:paraId="5D22680C" w14:textId="77777777" w:rsidR="007511BD" w:rsidRPr="00F25CB7" w:rsidRDefault="007511BD" w:rsidP="007511BD">
            <w:pPr>
              <w:rPr>
                <w:b/>
                <w:bCs/>
                <w:sz w:val="40"/>
                <w:lang w:eastAsia="ar-SA"/>
              </w:rPr>
            </w:pPr>
            <w:r>
              <w:rPr>
                <w:lang w:eastAsia="ar-SA"/>
              </w:rPr>
              <w:t>Revised Common Policy (RFC 3647 format)</w:t>
            </w:r>
          </w:p>
        </w:tc>
      </w:tr>
      <w:tr w:rsidR="007511BD" w:rsidRPr="00F25CB7" w14:paraId="14E7CF93" w14:textId="77777777" w:rsidTr="00F25CB7">
        <w:tc>
          <w:tcPr>
            <w:tcW w:w="2268" w:type="dxa"/>
          </w:tcPr>
          <w:p w14:paraId="3B54E682" w14:textId="77777777" w:rsidR="007511BD" w:rsidRPr="00F25CB7" w:rsidRDefault="007511BD" w:rsidP="00F25CB7">
            <w:pPr>
              <w:jc w:val="center"/>
              <w:rPr>
                <w:b/>
                <w:bCs/>
                <w:sz w:val="40"/>
                <w:lang w:eastAsia="ar-SA"/>
              </w:rPr>
            </w:pPr>
            <w:r>
              <w:rPr>
                <w:lang w:eastAsia="ar-SA"/>
              </w:rPr>
              <w:t>1.1</w:t>
            </w:r>
          </w:p>
        </w:tc>
        <w:tc>
          <w:tcPr>
            <w:tcW w:w="2700" w:type="dxa"/>
          </w:tcPr>
          <w:p w14:paraId="431BED1B" w14:textId="77777777" w:rsidR="007511BD" w:rsidRPr="00F25CB7" w:rsidRDefault="007511BD" w:rsidP="00F25CB7">
            <w:pPr>
              <w:jc w:val="center"/>
              <w:rPr>
                <w:b/>
                <w:bCs/>
                <w:sz w:val="40"/>
                <w:lang w:eastAsia="ar-SA"/>
              </w:rPr>
            </w:pPr>
            <w:r>
              <w:rPr>
                <w:lang w:eastAsia="ar-SA"/>
              </w:rPr>
              <w:t>July 17, 2007</w:t>
            </w:r>
          </w:p>
        </w:tc>
        <w:tc>
          <w:tcPr>
            <w:tcW w:w="4608" w:type="dxa"/>
          </w:tcPr>
          <w:p w14:paraId="21640385" w14:textId="77777777" w:rsidR="007511BD" w:rsidRPr="00F25CB7" w:rsidRDefault="007511BD" w:rsidP="007511BD">
            <w:pPr>
              <w:rPr>
                <w:b/>
                <w:bCs/>
                <w:sz w:val="40"/>
                <w:lang w:eastAsia="ar-SA"/>
              </w:rPr>
            </w:pPr>
            <w:r>
              <w:rPr>
                <w:lang w:eastAsia="ar-SA"/>
              </w:rPr>
              <w:t>Alignment of Cryptographic Algorithm Requirements with SP 800-78-1</w:t>
            </w:r>
          </w:p>
        </w:tc>
      </w:tr>
      <w:tr w:rsidR="007511BD" w:rsidRPr="00F25CB7" w14:paraId="52BB999A" w14:textId="77777777" w:rsidTr="00F25CB7">
        <w:tc>
          <w:tcPr>
            <w:tcW w:w="2268" w:type="dxa"/>
          </w:tcPr>
          <w:p w14:paraId="1C12EE1B" w14:textId="77777777" w:rsidR="007511BD" w:rsidRPr="00F25CB7" w:rsidRDefault="007511BD" w:rsidP="00F25CB7">
            <w:pPr>
              <w:jc w:val="center"/>
              <w:rPr>
                <w:b/>
                <w:bCs/>
                <w:sz w:val="40"/>
                <w:lang w:eastAsia="ar-SA"/>
              </w:rPr>
            </w:pPr>
            <w:r>
              <w:rPr>
                <w:lang w:eastAsia="ar-SA"/>
              </w:rPr>
              <w:t>1.2</w:t>
            </w:r>
          </w:p>
        </w:tc>
        <w:tc>
          <w:tcPr>
            <w:tcW w:w="2700" w:type="dxa"/>
          </w:tcPr>
          <w:p w14:paraId="1D454206" w14:textId="77777777" w:rsidR="007511BD" w:rsidRPr="00F25CB7" w:rsidRDefault="007511BD" w:rsidP="00F25CB7">
            <w:pPr>
              <w:jc w:val="center"/>
              <w:rPr>
                <w:b/>
                <w:bCs/>
                <w:sz w:val="40"/>
                <w:lang w:eastAsia="ar-SA"/>
              </w:rPr>
            </w:pPr>
            <w:r>
              <w:rPr>
                <w:lang w:eastAsia="ar-SA"/>
              </w:rPr>
              <w:t>September 12, 2007</w:t>
            </w:r>
          </w:p>
        </w:tc>
        <w:tc>
          <w:tcPr>
            <w:tcW w:w="4608" w:type="dxa"/>
          </w:tcPr>
          <w:p w14:paraId="0502AD36" w14:textId="77777777" w:rsidR="007511BD" w:rsidRPr="00F25CB7" w:rsidRDefault="007511BD" w:rsidP="007511BD">
            <w:pPr>
              <w:rPr>
                <w:b/>
                <w:bCs/>
                <w:sz w:val="40"/>
                <w:lang w:eastAsia="ar-SA"/>
              </w:rPr>
            </w:pPr>
            <w:r>
              <w:rPr>
                <w:lang w:eastAsia="ar-SA"/>
              </w:rPr>
              <w:t>Requiring the inclusion of a subject DN in PIV Authentication Certificates</w:t>
            </w:r>
          </w:p>
        </w:tc>
      </w:tr>
      <w:tr w:rsidR="007511BD" w:rsidRPr="00F25CB7" w14:paraId="59953DA2" w14:textId="77777777" w:rsidTr="00F25CB7">
        <w:tc>
          <w:tcPr>
            <w:tcW w:w="2268" w:type="dxa"/>
          </w:tcPr>
          <w:p w14:paraId="02009080" w14:textId="77777777" w:rsidR="007511BD" w:rsidRPr="00F25CB7" w:rsidRDefault="007511BD" w:rsidP="00F25CB7">
            <w:pPr>
              <w:jc w:val="center"/>
              <w:rPr>
                <w:b/>
                <w:bCs/>
                <w:sz w:val="40"/>
                <w:lang w:eastAsia="ar-SA"/>
              </w:rPr>
            </w:pPr>
            <w:r>
              <w:rPr>
                <w:lang w:eastAsia="ar-SA"/>
              </w:rPr>
              <w:t>1.3</w:t>
            </w:r>
          </w:p>
        </w:tc>
        <w:tc>
          <w:tcPr>
            <w:tcW w:w="2700" w:type="dxa"/>
          </w:tcPr>
          <w:p w14:paraId="6AB43306" w14:textId="77777777" w:rsidR="007511BD" w:rsidRPr="00F25CB7" w:rsidRDefault="007511BD" w:rsidP="00F25CB7">
            <w:pPr>
              <w:jc w:val="center"/>
              <w:rPr>
                <w:b/>
                <w:bCs/>
                <w:sz w:val="40"/>
                <w:lang w:eastAsia="ar-SA"/>
              </w:rPr>
            </w:pPr>
            <w:r>
              <w:rPr>
                <w:lang w:eastAsia="ar-SA"/>
              </w:rPr>
              <w:t>October 16, 2007</w:t>
            </w:r>
          </w:p>
        </w:tc>
        <w:tc>
          <w:tcPr>
            <w:tcW w:w="4608" w:type="dxa"/>
          </w:tcPr>
          <w:p w14:paraId="1E1653B0" w14:textId="77777777" w:rsidR="007511BD" w:rsidRPr="00F25CB7" w:rsidRDefault="007511BD" w:rsidP="007511BD">
            <w:pPr>
              <w:rPr>
                <w:b/>
                <w:bCs/>
                <w:sz w:val="40"/>
                <w:lang w:eastAsia="ar-SA"/>
              </w:rPr>
            </w:pPr>
            <w:r>
              <w:rPr>
                <w:lang w:eastAsia="ar-SA"/>
              </w:rPr>
              <w:t>Accommodating legacy PKIs for PIV Authentication</w:t>
            </w:r>
          </w:p>
        </w:tc>
      </w:tr>
      <w:tr w:rsidR="007511BD" w:rsidRPr="00F25CB7" w14:paraId="5CEDD21A" w14:textId="77777777" w:rsidTr="00F25CB7">
        <w:tc>
          <w:tcPr>
            <w:tcW w:w="2268" w:type="dxa"/>
          </w:tcPr>
          <w:p w14:paraId="4D6A609E" w14:textId="77777777" w:rsidR="007511BD" w:rsidRPr="00F25CB7" w:rsidRDefault="007511BD" w:rsidP="00F25CB7">
            <w:pPr>
              <w:jc w:val="center"/>
              <w:rPr>
                <w:b/>
                <w:bCs/>
                <w:sz w:val="40"/>
                <w:lang w:eastAsia="ar-SA"/>
              </w:rPr>
            </w:pPr>
            <w:r>
              <w:rPr>
                <w:lang w:eastAsia="ar-SA"/>
              </w:rPr>
              <w:t>1.4</w:t>
            </w:r>
          </w:p>
        </w:tc>
        <w:tc>
          <w:tcPr>
            <w:tcW w:w="2700" w:type="dxa"/>
          </w:tcPr>
          <w:p w14:paraId="05097567" w14:textId="77777777" w:rsidR="007511BD" w:rsidRPr="00F25CB7" w:rsidRDefault="007511BD" w:rsidP="00F25CB7">
            <w:pPr>
              <w:jc w:val="center"/>
              <w:rPr>
                <w:b/>
                <w:bCs/>
                <w:sz w:val="40"/>
                <w:lang w:eastAsia="ar-SA"/>
              </w:rPr>
            </w:pPr>
            <w:r>
              <w:rPr>
                <w:lang w:eastAsia="ar-SA"/>
              </w:rPr>
              <w:t>April 3, 2008</w:t>
            </w:r>
          </w:p>
        </w:tc>
        <w:tc>
          <w:tcPr>
            <w:tcW w:w="4608" w:type="dxa"/>
          </w:tcPr>
          <w:p w14:paraId="56E9A863" w14:textId="77777777" w:rsidR="007511BD" w:rsidRPr="00F25CB7" w:rsidRDefault="007511BD" w:rsidP="007511BD">
            <w:pPr>
              <w:rPr>
                <w:b/>
                <w:bCs/>
                <w:sz w:val="40"/>
                <w:lang w:eastAsia="ar-SA"/>
              </w:rPr>
            </w:pPr>
            <w:r>
              <w:rPr>
                <w:lang w:eastAsia="ar-SA"/>
              </w:rPr>
              <w:t>§ 8.3 Assessor’s Relationship to Assessed Entity</w:t>
            </w:r>
          </w:p>
        </w:tc>
      </w:tr>
      <w:tr w:rsidR="007511BD" w:rsidRPr="00F25CB7" w14:paraId="6AA28A65" w14:textId="77777777" w:rsidTr="00F25CB7">
        <w:tc>
          <w:tcPr>
            <w:tcW w:w="2268" w:type="dxa"/>
          </w:tcPr>
          <w:p w14:paraId="2AA21E1E" w14:textId="77777777" w:rsidR="007511BD" w:rsidRPr="00F25CB7" w:rsidRDefault="007511BD" w:rsidP="00F25CB7">
            <w:pPr>
              <w:jc w:val="center"/>
              <w:rPr>
                <w:b/>
                <w:bCs/>
                <w:sz w:val="40"/>
                <w:lang w:eastAsia="ar-SA"/>
              </w:rPr>
            </w:pPr>
            <w:r>
              <w:rPr>
                <w:lang w:eastAsia="ar-SA"/>
              </w:rPr>
              <w:t>1.5</w:t>
            </w:r>
          </w:p>
        </w:tc>
        <w:tc>
          <w:tcPr>
            <w:tcW w:w="2700" w:type="dxa"/>
          </w:tcPr>
          <w:p w14:paraId="286A233E" w14:textId="77777777" w:rsidR="007511BD" w:rsidRPr="00F25CB7" w:rsidRDefault="007511BD" w:rsidP="00F25CB7">
            <w:pPr>
              <w:jc w:val="center"/>
              <w:rPr>
                <w:b/>
                <w:bCs/>
                <w:sz w:val="40"/>
                <w:lang w:eastAsia="ar-SA"/>
              </w:rPr>
            </w:pPr>
            <w:r>
              <w:rPr>
                <w:lang w:eastAsia="ar-SA"/>
              </w:rPr>
              <w:t>November 20, 2008</w:t>
            </w:r>
          </w:p>
        </w:tc>
        <w:tc>
          <w:tcPr>
            <w:tcW w:w="4608" w:type="dxa"/>
          </w:tcPr>
          <w:p w14:paraId="0AD6B9CC" w14:textId="77777777" w:rsidR="007511BD" w:rsidRPr="00F25CB7" w:rsidRDefault="007511BD" w:rsidP="007511BD">
            <w:pPr>
              <w:rPr>
                <w:b/>
                <w:bCs/>
                <w:sz w:val="40"/>
                <w:lang w:eastAsia="ar-SA"/>
              </w:rPr>
            </w:pPr>
            <w:r>
              <w:rPr>
                <w:lang w:eastAsia="ar-SA"/>
              </w:rPr>
              <w:t>Include a provision for a role-based signature certificate</w:t>
            </w:r>
          </w:p>
        </w:tc>
      </w:tr>
      <w:tr w:rsidR="007511BD" w:rsidRPr="00F25CB7" w14:paraId="329E4005" w14:textId="77777777" w:rsidTr="00F25CB7">
        <w:tc>
          <w:tcPr>
            <w:tcW w:w="2268" w:type="dxa"/>
          </w:tcPr>
          <w:p w14:paraId="78A422E0" w14:textId="77777777" w:rsidR="007511BD" w:rsidRPr="00F25CB7" w:rsidRDefault="007511BD" w:rsidP="00F25CB7">
            <w:pPr>
              <w:jc w:val="center"/>
              <w:rPr>
                <w:b/>
                <w:bCs/>
                <w:sz w:val="40"/>
                <w:lang w:eastAsia="ar-SA"/>
              </w:rPr>
            </w:pPr>
            <w:r>
              <w:rPr>
                <w:lang w:eastAsia="ar-SA"/>
              </w:rPr>
              <w:t>1.6</w:t>
            </w:r>
          </w:p>
        </w:tc>
        <w:tc>
          <w:tcPr>
            <w:tcW w:w="2700" w:type="dxa"/>
          </w:tcPr>
          <w:p w14:paraId="4BDAD194" w14:textId="77777777" w:rsidR="007511BD" w:rsidRPr="00F25CB7" w:rsidRDefault="007511BD" w:rsidP="00F25CB7">
            <w:pPr>
              <w:jc w:val="center"/>
              <w:rPr>
                <w:b/>
                <w:bCs/>
                <w:sz w:val="40"/>
                <w:lang w:eastAsia="ar-SA"/>
              </w:rPr>
            </w:pPr>
            <w:r>
              <w:rPr>
                <w:lang w:eastAsia="ar-SA"/>
              </w:rPr>
              <w:t>February 11, 2009</w:t>
            </w:r>
          </w:p>
        </w:tc>
        <w:tc>
          <w:tcPr>
            <w:tcW w:w="4608" w:type="dxa"/>
          </w:tcPr>
          <w:p w14:paraId="24A6EB51" w14:textId="77777777" w:rsidR="007511BD" w:rsidRPr="00F25CB7" w:rsidRDefault="007511BD" w:rsidP="007511BD">
            <w:pPr>
              <w:rPr>
                <w:b/>
                <w:bCs/>
                <w:sz w:val="40"/>
                <w:lang w:eastAsia="ar-SA"/>
              </w:rPr>
            </w:pPr>
            <w:r>
              <w:rPr>
                <w:lang w:eastAsia="ar-SA"/>
              </w:rPr>
              <w:t>nextUpdate in Certificate Revocation Lists (CRL) published by legacy Federal PKIs</w:t>
            </w:r>
          </w:p>
        </w:tc>
      </w:tr>
      <w:tr w:rsidR="007511BD" w:rsidRPr="00F25CB7" w14:paraId="725FD419" w14:textId="77777777" w:rsidTr="00F25CB7">
        <w:tc>
          <w:tcPr>
            <w:tcW w:w="2268" w:type="dxa"/>
          </w:tcPr>
          <w:p w14:paraId="7C0ABF21" w14:textId="77777777" w:rsidR="007511BD" w:rsidRPr="00F25CB7" w:rsidRDefault="007511BD" w:rsidP="00F25CB7">
            <w:pPr>
              <w:jc w:val="center"/>
              <w:rPr>
                <w:b/>
                <w:bCs/>
                <w:sz w:val="40"/>
                <w:lang w:eastAsia="ar-SA"/>
              </w:rPr>
            </w:pPr>
            <w:r>
              <w:rPr>
                <w:lang w:eastAsia="ar-SA"/>
              </w:rPr>
              <w:t>1.7</w:t>
            </w:r>
          </w:p>
        </w:tc>
        <w:tc>
          <w:tcPr>
            <w:tcW w:w="2700" w:type="dxa"/>
          </w:tcPr>
          <w:p w14:paraId="4353417C" w14:textId="77777777" w:rsidR="007511BD" w:rsidRPr="00F25CB7" w:rsidRDefault="007511BD" w:rsidP="00F25CB7">
            <w:pPr>
              <w:jc w:val="center"/>
              <w:rPr>
                <w:b/>
                <w:bCs/>
                <w:sz w:val="40"/>
                <w:lang w:eastAsia="ar-SA"/>
              </w:rPr>
            </w:pPr>
            <w:r>
              <w:rPr>
                <w:lang w:eastAsia="ar-SA"/>
              </w:rPr>
              <w:t>April 15, 2009</w:t>
            </w:r>
          </w:p>
        </w:tc>
        <w:tc>
          <w:tcPr>
            <w:tcW w:w="4608" w:type="dxa"/>
          </w:tcPr>
          <w:p w14:paraId="6C040C7C" w14:textId="77777777" w:rsidR="007511BD" w:rsidRPr="00F25CB7" w:rsidRDefault="007511BD" w:rsidP="007511BD">
            <w:pPr>
              <w:rPr>
                <w:b/>
                <w:bCs/>
                <w:sz w:val="40"/>
                <w:lang w:eastAsia="ar-SA"/>
              </w:rPr>
            </w:pPr>
            <w:r>
              <w:rPr>
                <w:lang w:eastAsia="ar-SA"/>
              </w:rPr>
              <w:t>Allow the use of the PIV Authentication certificate as proof of identity and employment</w:t>
            </w:r>
          </w:p>
        </w:tc>
      </w:tr>
      <w:tr w:rsidR="007511BD" w:rsidRPr="00F25CB7" w14:paraId="3E982B4D" w14:textId="77777777" w:rsidTr="00F25CB7">
        <w:tc>
          <w:tcPr>
            <w:tcW w:w="2268" w:type="dxa"/>
          </w:tcPr>
          <w:p w14:paraId="6158C83A" w14:textId="77777777" w:rsidR="007511BD" w:rsidRPr="00F25CB7" w:rsidRDefault="007511BD" w:rsidP="00F25CB7">
            <w:pPr>
              <w:jc w:val="center"/>
              <w:rPr>
                <w:b/>
                <w:bCs/>
                <w:sz w:val="40"/>
                <w:lang w:eastAsia="ar-SA"/>
              </w:rPr>
            </w:pPr>
            <w:r>
              <w:rPr>
                <w:lang w:eastAsia="ar-SA"/>
              </w:rPr>
              <w:t>1.8</w:t>
            </w:r>
          </w:p>
        </w:tc>
        <w:tc>
          <w:tcPr>
            <w:tcW w:w="2700" w:type="dxa"/>
          </w:tcPr>
          <w:p w14:paraId="260650BC" w14:textId="77777777" w:rsidR="007511BD" w:rsidRPr="00F25CB7" w:rsidRDefault="007511BD" w:rsidP="00F25CB7">
            <w:pPr>
              <w:jc w:val="center"/>
              <w:rPr>
                <w:b/>
                <w:bCs/>
                <w:sz w:val="40"/>
                <w:lang w:eastAsia="ar-SA"/>
              </w:rPr>
            </w:pPr>
            <w:r>
              <w:rPr>
                <w:lang w:eastAsia="ar-SA"/>
              </w:rPr>
              <w:t>January 21, 2010</w:t>
            </w:r>
          </w:p>
        </w:tc>
        <w:tc>
          <w:tcPr>
            <w:tcW w:w="4608" w:type="dxa"/>
          </w:tcPr>
          <w:p w14:paraId="5B53F2D8" w14:textId="77777777" w:rsidR="007511BD" w:rsidRPr="00F25CB7" w:rsidRDefault="00833570" w:rsidP="00833570">
            <w:pPr>
              <w:rPr>
                <w:b/>
                <w:bCs/>
                <w:sz w:val="40"/>
                <w:lang w:eastAsia="ar-SA"/>
              </w:rPr>
            </w:pPr>
            <w:r>
              <w:rPr>
                <w:lang w:eastAsia="ar-SA"/>
              </w:rPr>
              <w:t>Align key length requirements w/ SP 800-57</w:t>
            </w:r>
            <w:r>
              <w:rPr>
                <w:lang w:eastAsia="ar-SA"/>
              </w:rPr>
              <w:br/>
            </w:r>
            <w:r>
              <w:rPr>
                <w:lang w:eastAsia="ar-SA"/>
              </w:rPr>
              <w:br/>
              <w:t>Remote Administration of Certification Authorities</w:t>
            </w:r>
          </w:p>
        </w:tc>
      </w:tr>
      <w:tr w:rsidR="00833570" w:rsidRPr="00F25CB7" w14:paraId="651DEE58" w14:textId="77777777" w:rsidTr="00F25CB7">
        <w:tc>
          <w:tcPr>
            <w:tcW w:w="2268" w:type="dxa"/>
          </w:tcPr>
          <w:p w14:paraId="6EC1F2D9" w14:textId="77777777" w:rsidR="00833570" w:rsidRDefault="00833570" w:rsidP="00F25CB7">
            <w:pPr>
              <w:jc w:val="center"/>
              <w:rPr>
                <w:lang w:eastAsia="ar-SA"/>
              </w:rPr>
            </w:pPr>
            <w:r>
              <w:rPr>
                <w:lang w:eastAsia="ar-SA"/>
              </w:rPr>
              <w:t>1.9</w:t>
            </w:r>
          </w:p>
        </w:tc>
        <w:tc>
          <w:tcPr>
            <w:tcW w:w="2700" w:type="dxa"/>
          </w:tcPr>
          <w:p w14:paraId="218E72C8" w14:textId="77777777" w:rsidR="00833570" w:rsidRDefault="00833570" w:rsidP="00F25CB7">
            <w:pPr>
              <w:jc w:val="center"/>
              <w:rPr>
                <w:lang w:eastAsia="ar-SA"/>
              </w:rPr>
            </w:pPr>
            <w:r>
              <w:rPr>
                <w:lang w:eastAsia="ar-SA"/>
              </w:rPr>
              <w:t>March 15, 2010</w:t>
            </w:r>
          </w:p>
        </w:tc>
        <w:tc>
          <w:tcPr>
            <w:tcW w:w="4608" w:type="dxa"/>
          </w:tcPr>
          <w:p w14:paraId="70D6378C" w14:textId="77777777" w:rsidR="00833570" w:rsidRDefault="00833570" w:rsidP="00833570">
            <w:pPr>
              <w:rPr>
                <w:lang w:eastAsia="ar-SA"/>
              </w:rPr>
            </w:pPr>
            <w:r>
              <w:rPr>
                <w:lang w:eastAsia="ar-SA"/>
              </w:rPr>
              <w:t>Allowing inclusion of UUIDs in Card Authentication Certificates</w:t>
            </w:r>
          </w:p>
        </w:tc>
      </w:tr>
      <w:tr w:rsidR="00833570" w:rsidRPr="00F25CB7" w14:paraId="5B13FAC1" w14:textId="77777777" w:rsidTr="00F25CB7">
        <w:tc>
          <w:tcPr>
            <w:tcW w:w="2268" w:type="dxa"/>
          </w:tcPr>
          <w:p w14:paraId="484D82CE" w14:textId="77777777" w:rsidR="00833570" w:rsidRDefault="00833570" w:rsidP="00F25CB7">
            <w:pPr>
              <w:jc w:val="center"/>
              <w:rPr>
                <w:lang w:eastAsia="ar-SA"/>
              </w:rPr>
            </w:pPr>
            <w:r>
              <w:rPr>
                <w:lang w:eastAsia="ar-SA"/>
              </w:rPr>
              <w:t>1.10</w:t>
            </w:r>
          </w:p>
        </w:tc>
        <w:tc>
          <w:tcPr>
            <w:tcW w:w="2700" w:type="dxa"/>
          </w:tcPr>
          <w:p w14:paraId="609FF4B2" w14:textId="77777777" w:rsidR="00833570" w:rsidRDefault="00833570" w:rsidP="00F25CB7">
            <w:pPr>
              <w:jc w:val="center"/>
              <w:rPr>
                <w:lang w:eastAsia="ar-SA"/>
              </w:rPr>
            </w:pPr>
            <w:r>
              <w:rPr>
                <w:lang w:eastAsia="ar-SA"/>
              </w:rPr>
              <w:t>April 8, 2010</w:t>
            </w:r>
          </w:p>
        </w:tc>
        <w:tc>
          <w:tcPr>
            <w:tcW w:w="4608" w:type="dxa"/>
          </w:tcPr>
          <w:p w14:paraId="737B4506" w14:textId="77777777" w:rsidR="00833570" w:rsidRDefault="00833570" w:rsidP="00833570">
            <w:pPr>
              <w:rPr>
                <w:lang w:eastAsia="ar-SA"/>
              </w:rPr>
            </w:pPr>
            <w:r>
              <w:rPr>
                <w:lang w:eastAsia="ar-SA"/>
              </w:rPr>
              <w:t>§ 8.1 &amp; 8.4</w:t>
            </w:r>
          </w:p>
        </w:tc>
      </w:tr>
      <w:tr w:rsidR="00833570" w:rsidRPr="00F25CB7" w14:paraId="7BAF8F62" w14:textId="77777777" w:rsidTr="00F25CB7">
        <w:tc>
          <w:tcPr>
            <w:tcW w:w="2268" w:type="dxa"/>
          </w:tcPr>
          <w:p w14:paraId="28879675" w14:textId="77777777" w:rsidR="00833570" w:rsidRDefault="00833570" w:rsidP="00F25CB7">
            <w:pPr>
              <w:pStyle w:val="Date"/>
              <w:snapToGrid w:val="0"/>
              <w:spacing w:after="0"/>
              <w:jc w:val="center"/>
              <w:rPr>
                <w:lang w:eastAsia="ar-SA"/>
              </w:rPr>
            </w:pPr>
            <w:r>
              <w:rPr>
                <w:lang w:eastAsia="ar-SA"/>
              </w:rPr>
              <w:t>1.11</w:t>
            </w:r>
          </w:p>
        </w:tc>
        <w:tc>
          <w:tcPr>
            <w:tcW w:w="2700" w:type="dxa"/>
          </w:tcPr>
          <w:p w14:paraId="74A3BFE5" w14:textId="77777777" w:rsidR="00833570" w:rsidRDefault="00833570" w:rsidP="00F25CB7">
            <w:pPr>
              <w:jc w:val="center"/>
              <w:rPr>
                <w:lang w:eastAsia="ar-SA"/>
              </w:rPr>
            </w:pPr>
            <w:r>
              <w:rPr>
                <w:lang w:eastAsia="ar-SA"/>
              </w:rPr>
              <w:t>August 16, 2010</w:t>
            </w:r>
          </w:p>
        </w:tc>
        <w:tc>
          <w:tcPr>
            <w:tcW w:w="4608" w:type="dxa"/>
          </w:tcPr>
          <w:p w14:paraId="4905B9A3" w14:textId="77777777" w:rsidR="00833570" w:rsidRDefault="00833570" w:rsidP="00833570">
            <w:pPr>
              <w:rPr>
                <w:lang w:eastAsia="ar-SA"/>
              </w:rPr>
            </w:pPr>
            <w:r>
              <w:rPr>
                <w:lang w:eastAsia="ar-SA"/>
              </w:rPr>
              <w:t>Clarify the archive definition and how its records are intended to be used</w:t>
            </w:r>
          </w:p>
        </w:tc>
      </w:tr>
      <w:tr w:rsidR="00833570" w:rsidRPr="00F25CB7" w14:paraId="3C5B4554" w14:textId="77777777" w:rsidTr="00F25CB7">
        <w:tc>
          <w:tcPr>
            <w:tcW w:w="2268" w:type="dxa"/>
          </w:tcPr>
          <w:p w14:paraId="191C9565" w14:textId="77777777" w:rsidR="00833570" w:rsidRDefault="00833570" w:rsidP="00F25CB7">
            <w:pPr>
              <w:pStyle w:val="Date"/>
              <w:snapToGrid w:val="0"/>
              <w:spacing w:after="0"/>
              <w:jc w:val="center"/>
              <w:rPr>
                <w:lang w:eastAsia="ar-SA"/>
              </w:rPr>
            </w:pPr>
            <w:r>
              <w:rPr>
                <w:lang w:eastAsia="ar-SA"/>
              </w:rPr>
              <w:t>1.12</w:t>
            </w:r>
          </w:p>
        </w:tc>
        <w:tc>
          <w:tcPr>
            <w:tcW w:w="2700" w:type="dxa"/>
          </w:tcPr>
          <w:p w14:paraId="789C01A7" w14:textId="77777777" w:rsidR="00833570" w:rsidRDefault="00833570" w:rsidP="00F25CB7">
            <w:pPr>
              <w:jc w:val="center"/>
              <w:rPr>
                <w:lang w:eastAsia="ar-SA"/>
              </w:rPr>
            </w:pPr>
            <w:r>
              <w:rPr>
                <w:lang w:eastAsia="ar-SA"/>
              </w:rPr>
              <w:t>October 15, 2010</w:t>
            </w:r>
          </w:p>
        </w:tc>
        <w:tc>
          <w:tcPr>
            <w:tcW w:w="4608" w:type="dxa"/>
          </w:tcPr>
          <w:p w14:paraId="13F86C31" w14:textId="77777777" w:rsidR="00833570" w:rsidRDefault="00833570" w:rsidP="00833570">
            <w:pPr>
              <w:rPr>
                <w:lang w:eastAsia="ar-SA"/>
              </w:rPr>
            </w:pPr>
            <w:r>
              <w:rPr>
                <w:lang w:eastAsia="ar-SA"/>
              </w:rPr>
              <w:t>Allow Federal Legacy PKIs to Directly Cross Certify with Common Policy CA</w:t>
            </w:r>
          </w:p>
        </w:tc>
      </w:tr>
      <w:tr w:rsidR="00833570" w:rsidRPr="00F25CB7" w14:paraId="28913112" w14:textId="77777777" w:rsidTr="00F25CB7">
        <w:tc>
          <w:tcPr>
            <w:tcW w:w="2268" w:type="dxa"/>
          </w:tcPr>
          <w:p w14:paraId="147F83D5" w14:textId="77777777" w:rsidR="00833570" w:rsidRDefault="00833570" w:rsidP="00F25CB7">
            <w:pPr>
              <w:pStyle w:val="Date"/>
              <w:snapToGrid w:val="0"/>
              <w:spacing w:after="0"/>
              <w:jc w:val="center"/>
              <w:rPr>
                <w:lang w:eastAsia="ar-SA"/>
              </w:rPr>
            </w:pPr>
            <w:r>
              <w:rPr>
                <w:lang w:eastAsia="ar-SA"/>
              </w:rPr>
              <w:t>1.13</w:t>
            </w:r>
          </w:p>
        </w:tc>
        <w:tc>
          <w:tcPr>
            <w:tcW w:w="2700" w:type="dxa"/>
          </w:tcPr>
          <w:p w14:paraId="7AF12D76" w14:textId="77777777" w:rsidR="00833570" w:rsidRDefault="00833570" w:rsidP="00F25CB7">
            <w:pPr>
              <w:jc w:val="center"/>
              <w:rPr>
                <w:lang w:eastAsia="ar-SA"/>
              </w:rPr>
            </w:pPr>
            <w:r>
              <w:rPr>
                <w:lang w:eastAsia="ar-SA"/>
              </w:rPr>
              <w:t>November 18, 2010</w:t>
            </w:r>
          </w:p>
        </w:tc>
        <w:tc>
          <w:tcPr>
            <w:tcW w:w="4608" w:type="dxa"/>
          </w:tcPr>
          <w:p w14:paraId="1169F2B8" w14:textId="77777777" w:rsidR="00833570" w:rsidRDefault="00833570" w:rsidP="00833570">
            <w:pPr>
              <w:rPr>
                <w:lang w:eastAsia="ar-SA"/>
              </w:rPr>
            </w:pPr>
            <w:r>
              <w:rPr>
                <w:lang w:eastAsia="ar-SA"/>
              </w:rPr>
              <w:t>Legacy use of SHA-1 during transition period Jan 1, 2011 to Dec 31, 2013</w:t>
            </w:r>
          </w:p>
        </w:tc>
      </w:tr>
      <w:tr w:rsidR="00900DD5" w:rsidRPr="00F25CB7" w14:paraId="4ED62955" w14:textId="77777777" w:rsidTr="00F25CB7">
        <w:tc>
          <w:tcPr>
            <w:tcW w:w="2268" w:type="dxa"/>
          </w:tcPr>
          <w:p w14:paraId="65144A2A" w14:textId="77777777" w:rsidR="00900DD5" w:rsidRDefault="00900DD5" w:rsidP="00F25CB7">
            <w:pPr>
              <w:pStyle w:val="Date"/>
              <w:snapToGrid w:val="0"/>
              <w:spacing w:after="0"/>
              <w:jc w:val="center"/>
              <w:rPr>
                <w:lang w:eastAsia="ar-SA"/>
              </w:rPr>
            </w:pPr>
            <w:r>
              <w:rPr>
                <w:lang w:eastAsia="ar-SA"/>
              </w:rPr>
              <w:lastRenderedPageBreak/>
              <w:t>1.14</w:t>
            </w:r>
          </w:p>
        </w:tc>
        <w:tc>
          <w:tcPr>
            <w:tcW w:w="2700" w:type="dxa"/>
          </w:tcPr>
          <w:p w14:paraId="566E2A2A" w14:textId="77777777" w:rsidR="00900DD5" w:rsidRDefault="00900DD5" w:rsidP="00F25CB7">
            <w:pPr>
              <w:jc w:val="center"/>
              <w:rPr>
                <w:lang w:eastAsia="ar-SA"/>
              </w:rPr>
            </w:pPr>
            <w:r>
              <w:rPr>
                <w:lang w:eastAsia="ar-SA"/>
              </w:rPr>
              <w:t>December 17, 2010</w:t>
            </w:r>
          </w:p>
        </w:tc>
        <w:tc>
          <w:tcPr>
            <w:tcW w:w="4608" w:type="dxa"/>
          </w:tcPr>
          <w:p w14:paraId="5B545F3A" w14:textId="77777777" w:rsidR="00900DD5" w:rsidRDefault="00900DD5" w:rsidP="00833570">
            <w:pPr>
              <w:rPr>
                <w:lang w:eastAsia="ar-SA"/>
              </w:rPr>
            </w:pPr>
            <w:r>
              <w:rPr>
                <w:lang w:eastAsia="ar-SA"/>
              </w:rPr>
              <w:t>Clarify requirement to support CA Key Rollover</w:t>
            </w:r>
          </w:p>
        </w:tc>
      </w:tr>
      <w:tr w:rsidR="00605234" w:rsidRPr="00F25CB7" w14:paraId="204251FA" w14:textId="77777777" w:rsidTr="00F25CB7">
        <w:tc>
          <w:tcPr>
            <w:tcW w:w="2268" w:type="dxa"/>
          </w:tcPr>
          <w:p w14:paraId="08FC85FD" w14:textId="77777777" w:rsidR="00605234" w:rsidRDefault="00605234" w:rsidP="00F25CB7">
            <w:pPr>
              <w:pStyle w:val="Date"/>
              <w:snapToGrid w:val="0"/>
              <w:spacing w:after="0"/>
              <w:jc w:val="center"/>
              <w:rPr>
                <w:lang w:eastAsia="ar-SA"/>
              </w:rPr>
            </w:pPr>
            <w:r>
              <w:rPr>
                <w:lang w:eastAsia="ar-SA"/>
              </w:rPr>
              <w:t>1.15</w:t>
            </w:r>
          </w:p>
        </w:tc>
        <w:tc>
          <w:tcPr>
            <w:tcW w:w="2700" w:type="dxa"/>
          </w:tcPr>
          <w:p w14:paraId="5AACE1CC" w14:textId="77777777" w:rsidR="00605234" w:rsidRDefault="00605234" w:rsidP="00F25CB7">
            <w:pPr>
              <w:jc w:val="center"/>
              <w:rPr>
                <w:lang w:eastAsia="ar-SA"/>
              </w:rPr>
            </w:pPr>
            <w:r>
              <w:rPr>
                <w:lang w:eastAsia="ar-SA"/>
              </w:rPr>
              <w:t>January 24, 2011</w:t>
            </w:r>
          </w:p>
        </w:tc>
        <w:tc>
          <w:tcPr>
            <w:tcW w:w="4608" w:type="dxa"/>
          </w:tcPr>
          <w:p w14:paraId="355F335D" w14:textId="77777777" w:rsidR="00605234" w:rsidRDefault="002F7AB4" w:rsidP="00833570">
            <w:pPr>
              <w:rPr>
                <w:lang w:eastAsia="ar-SA"/>
              </w:rPr>
            </w:pPr>
            <w:r w:rsidRPr="002F7AB4">
              <w:rPr>
                <w:b/>
                <w:lang w:eastAsia="ar-SA"/>
              </w:rPr>
              <w:t>2011-01</w:t>
            </w:r>
            <w:r>
              <w:rPr>
                <w:lang w:eastAsia="ar-SA"/>
              </w:rPr>
              <w:t xml:space="preserve">, </w:t>
            </w:r>
            <w:r w:rsidR="00605234">
              <w:rPr>
                <w:lang w:eastAsia="ar-SA"/>
              </w:rPr>
              <w:t>CAs to assert policy OIDs in OCSP responder certificates for which the OCSP responder is authoritative</w:t>
            </w:r>
          </w:p>
        </w:tc>
      </w:tr>
      <w:tr w:rsidR="0049155E" w:rsidRPr="00F25CB7" w14:paraId="0037A5F8" w14:textId="77777777" w:rsidTr="00F25CB7">
        <w:tc>
          <w:tcPr>
            <w:tcW w:w="2268" w:type="dxa"/>
          </w:tcPr>
          <w:p w14:paraId="2B4F9978" w14:textId="77777777" w:rsidR="0049155E" w:rsidRDefault="0049155E" w:rsidP="00F25CB7">
            <w:pPr>
              <w:pStyle w:val="Date"/>
              <w:snapToGrid w:val="0"/>
              <w:spacing w:after="0"/>
              <w:jc w:val="center"/>
              <w:rPr>
                <w:lang w:eastAsia="ar-SA"/>
              </w:rPr>
            </w:pPr>
            <w:r>
              <w:rPr>
                <w:lang w:eastAsia="ar-SA"/>
              </w:rPr>
              <w:t>1.16</w:t>
            </w:r>
          </w:p>
        </w:tc>
        <w:tc>
          <w:tcPr>
            <w:tcW w:w="2700" w:type="dxa"/>
          </w:tcPr>
          <w:p w14:paraId="27BF6C88" w14:textId="77777777" w:rsidR="0049155E" w:rsidRDefault="0049155E" w:rsidP="00F25CB7">
            <w:pPr>
              <w:jc w:val="center"/>
              <w:rPr>
                <w:lang w:eastAsia="ar-SA"/>
              </w:rPr>
            </w:pPr>
            <w:r>
              <w:rPr>
                <w:lang w:eastAsia="ar-SA"/>
              </w:rPr>
              <w:t>September 23, 2011</w:t>
            </w:r>
          </w:p>
        </w:tc>
        <w:tc>
          <w:tcPr>
            <w:tcW w:w="4608" w:type="dxa"/>
          </w:tcPr>
          <w:p w14:paraId="75B3725F" w14:textId="77777777" w:rsidR="0049155E" w:rsidRDefault="002F7AB4" w:rsidP="00833570">
            <w:pPr>
              <w:rPr>
                <w:lang w:eastAsia="ar-SA"/>
              </w:rPr>
            </w:pPr>
            <w:r w:rsidRPr="002F7AB4">
              <w:rPr>
                <w:b/>
                <w:lang w:eastAsia="ar-SA"/>
              </w:rPr>
              <w:t>2011-02</w:t>
            </w:r>
            <w:r>
              <w:rPr>
                <w:lang w:eastAsia="ar-SA"/>
              </w:rPr>
              <w:t xml:space="preserve">, </w:t>
            </w:r>
            <w:r w:rsidR="0049155E">
              <w:rPr>
                <w:lang w:eastAsia="ar-SA"/>
              </w:rPr>
              <w:t>Clarify requirements for device subscribers and certificates</w:t>
            </w:r>
          </w:p>
        </w:tc>
      </w:tr>
      <w:tr w:rsidR="002F7AB4" w:rsidRPr="00F25CB7" w14:paraId="4F62D8C8" w14:textId="77777777" w:rsidTr="00F25CB7">
        <w:tc>
          <w:tcPr>
            <w:tcW w:w="2268" w:type="dxa"/>
          </w:tcPr>
          <w:p w14:paraId="71E6CD85" w14:textId="77777777" w:rsidR="002F7AB4" w:rsidRDefault="002F7AB4" w:rsidP="00F25CB7">
            <w:pPr>
              <w:pStyle w:val="Date"/>
              <w:snapToGrid w:val="0"/>
              <w:spacing w:after="0"/>
              <w:jc w:val="center"/>
              <w:rPr>
                <w:lang w:eastAsia="ar-SA"/>
              </w:rPr>
            </w:pPr>
            <w:r>
              <w:rPr>
                <w:lang w:eastAsia="ar-SA"/>
              </w:rPr>
              <w:t>1.17</w:t>
            </w:r>
          </w:p>
        </w:tc>
        <w:tc>
          <w:tcPr>
            <w:tcW w:w="2700" w:type="dxa"/>
          </w:tcPr>
          <w:p w14:paraId="3E674A86" w14:textId="77777777" w:rsidR="002F7AB4" w:rsidRDefault="002F7AB4" w:rsidP="00F25CB7">
            <w:pPr>
              <w:jc w:val="center"/>
              <w:rPr>
                <w:lang w:eastAsia="ar-SA"/>
              </w:rPr>
            </w:pPr>
            <w:r>
              <w:rPr>
                <w:lang w:eastAsia="ar-SA"/>
              </w:rPr>
              <w:t>December 13, 2011</w:t>
            </w:r>
          </w:p>
        </w:tc>
        <w:tc>
          <w:tcPr>
            <w:tcW w:w="4608" w:type="dxa"/>
          </w:tcPr>
          <w:p w14:paraId="1BA2CB6D" w14:textId="77777777" w:rsidR="002F7AB4" w:rsidRDefault="002F7AB4" w:rsidP="00833570">
            <w:pPr>
              <w:rPr>
                <w:lang w:eastAsia="ar-SA"/>
              </w:rPr>
            </w:pPr>
            <w:r w:rsidRPr="002F7AB4">
              <w:rPr>
                <w:b/>
                <w:lang w:eastAsia="ar-SA"/>
              </w:rPr>
              <w:t>2011-03</w:t>
            </w:r>
            <w:r>
              <w:rPr>
                <w:lang w:eastAsia="ar-SA"/>
              </w:rPr>
              <w:t>, Remove Requirements for LDAP References in Certificates</w:t>
            </w:r>
          </w:p>
        </w:tc>
      </w:tr>
      <w:tr w:rsidR="00123566" w:rsidRPr="00F25CB7" w14:paraId="4874E67F" w14:textId="77777777" w:rsidTr="00F25CB7">
        <w:tc>
          <w:tcPr>
            <w:tcW w:w="2268" w:type="dxa"/>
          </w:tcPr>
          <w:p w14:paraId="1E2355BD" w14:textId="77777777" w:rsidR="00123566" w:rsidRDefault="00123566" w:rsidP="00F25CB7">
            <w:pPr>
              <w:pStyle w:val="Date"/>
              <w:snapToGrid w:val="0"/>
              <w:spacing w:after="0"/>
              <w:jc w:val="center"/>
              <w:rPr>
                <w:lang w:eastAsia="ar-SA"/>
              </w:rPr>
            </w:pPr>
            <w:r>
              <w:rPr>
                <w:lang w:eastAsia="ar-SA"/>
              </w:rPr>
              <w:t>1.18</w:t>
            </w:r>
          </w:p>
        </w:tc>
        <w:tc>
          <w:tcPr>
            <w:tcW w:w="2700" w:type="dxa"/>
          </w:tcPr>
          <w:p w14:paraId="4C9CE869" w14:textId="77777777" w:rsidR="00123566" w:rsidRDefault="00123566" w:rsidP="00C9517E">
            <w:pPr>
              <w:jc w:val="center"/>
              <w:rPr>
                <w:lang w:eastAsia="ar-SA"/>
              </w:rPr>
            </w:pPr>
            <w:r>
              <w:rPr>
                <w:lang w:eastAsia="ar-SA"/>
              </w:rPr>
              <w:t>April 2</w:t>
            </w:r>
            <w:r w:rsidR="00C9517E">
              <w:rPr>
                <w:lang w:eastAsia="ar-SA"/>
              </w:rPr>
              <w:t>6</w:t>
            </w:r>
            <w:r>
              <w:rPr>
                <w:lang w:eastAsia="ar-SA"/>
              </w:rPr>
              <w:t>, 2012</w:t>
            </w:r>
          </w:p>
        </w:tc>
        <w:tc>
          <w:tcPr>
            <w:tcW w:w="4608" w:type="dxa"/>
          </w:tcPr>
          <w:p w14:paraId="3A8CD930" w14:textId="77777777" w:rsidR="00123566" w:rsidRPr="002F7AB4" w:rsidRDefault="00123566" w:rsidP="00B14503">
            <w:pPr>
              <w:rPr>
                <w:b/>
                <w:lang w:eastAsia="ar-SA"/>
              </w:rPr>
            </w:pPr>
            <w:r>
              <w:rPr>
                <w:b/>
                <w:lang w:eastAsia="ar-SA"/>
              </w:rPr>
              <w:t xml:space="preserve">2012-01.  </w:t>
            </w:r>
            <w:r w:rsidR="00CB695F" w:rsidRPr="00CB695F">
              <w:rPr>
                <w:lang w:eastAsia="ar-SA"/>
              </w:rPr>
              <w:t>Clarify RA audit requirements:</w:t>
            </w:r>
            <w:r w:rsidR="00CB695F">
              <w:rPr>
                <w:b/>
                <w:lang w:eastAsia="ar-SA"/>
              </w:rPr>
              <w:t xml:space="preserve"> </w:t>
            </w:r>
            <w:r w:rsidR="00B22A2A">
              <w:rPr>
                <w:lang w:eastAsia="ar-SA"/>
              </w:rPr>
              <w:t>revise</w:t>
            </w:r>
            <w:r w:rsidRPr="00123566">
              <w:rPr>
                <w:lang w:eastAsia="ar-SA"/>
              </w:rPr>
              <w:t xml:space="preserve"> section 1.3.1.5</w:t>
            </w:r>
            <w:r>
              <w:rPr>
                <w:lang w:eastAsia="ar-SA"/>
              </w:rPr>
              <w:t xml:space="preserve">, add new last sentence to first paragraph of section 8, revise first paragraph of section 8.1, </w:t>
            </w:r>
            <w:r w:rsidR="00A047FC">
              <w:rPr>
                <w:lang w:eastAsia="ar-SA"/>
              </w:rPr>
              <w:t xml:space="preserve">revise sections 8.4, 8.5, and 8.6, </w:t>
            </w:r>
            <w:r w:rsidR="00B14503">
              <w:rPr>
                <w:lang w:eastAsia="ar-SA"/>
              </w:rPr>
              <w:t>revise</w:t>
            </w:r>
            <w:r w:rsidR="00A047FC">
              <w:rPr>
                <w:lang w:eastAsia="ar-SA"/>
              </w:rPr>
              <w:t xml:space="preserve"> "Policy Management Authority (PMA)" glossary</w:t>
            </w:r>
            <w:r w:rsidR="00B14503">
              <w:rPr>
                <w:lang w:eastAsia="ar-SA"/>
              </w:rPr>
              <w:t xml:space="preserve"> definition</w:t>
            </w:r>
            <w:r w:rsidR="00A047FC">
              <w:rPr>
                <w:lang w:eastAsia="ar-SA"/>
              </w:rPr>
              <w:t>.</w:t>
            </w:r>
          </w:p>
        </w:tc>
      </w:tr>
    </w:tbl>
    <w:p w14:paraId="47BB6ABB" w14:textId="77777777" w:rsidR="0024605B" w:rsidRDefault="0024605B" w:rsidP="0024605B">
      <w:pPr>
        <w:pStyle w:val="centerbold"/>
        <w:spacing w:after="240"/>
        <w:jc w:val="left"/>
        <w:rPr>
          <w:lang w:eastAsia="ar-SA"/>
        </w:rPr>
      </w:pPr>
    </w:p>
    <w:p w14:paraId="7BFA648B" w14:textId="77777777" w:rsidR="00BC097A" w:rsidRDefault="0024605B">
      <w:pPr>
        <w:pStyle w:val="centerbold"/>
        <w:spacing w:after="240"/>
        <w:rPr>
          <w:lang w:eastAsia="ar-SA"/>
        </w:rPr>
      </w:pPr>
      <w:r>
        <w:rPr>
          <w:lang w:eastAsia="ar-SA"/>
        </w:rPr>
        <w:br w:type="page"/>
      </w:r>
      <w:r>
        <w:rPr>
          <w:lang w:eastAsia="ar-SA"/>
        </w:rPr>
        <w:lastRenderedPageBreak/>
        <w:t>F</w:t>
      </w:r>
      <w:r w:rsidR="00BC097A">
        <w:rPr>
          <w:lang w:eastAsia="ar-SA"/>
        </w:rPr>
        <w:t>OREWORD</w:t>
      </w:r>
    </w:p>
    <w:p w14:paraId="4FF015D1" w14:textId="77777777" w:rsidR="00BC097A" w:rsidRDefault="00BC097A">
      <w:r>
        <w:t xml:space="preserve">This is the policy framework governing the public key infrastructure (PKI) component of the Federal Enterprise Architecture.  The policy framework incorporates </w:t>
      </w:r>
      <w:r w:rsidR="00704B54">
        <w:t>seven</w:t>
      </w:r>
      <w:r>
        <w:t xml:space="preserve"> specific certificate policies: a policy for users with software cryptographic modules, a policy for users with hardware cryptographic modules, a policy for devices</w:t>
      </w:r>
      <w:r w:rsidR="00704B54">
        <w:t xml:space="preserve"> with software cryptographic modules, a policy for devices with hardware cryptographic modules</w:t>
      </w:r>
      <w:r>
        <w:t>, a high assurance user policy, a user authentication policy, and a card authentication policy.</w:t>
      </w:r>
      <w:r w:rsidR="00016185">
        <w:t xml:space="preserve"> </w:t>
      </w:r>
      <w:r w:rsidR="00016185" w:rsidRPr="00016185">
        <w:t>There are two Certification Authorities associated with the Common Policy Framework: The Federal Common Policy Root CA and the SHA-1 Federal Root CA.</w:t>
      </w:r>
    </w:p>
    <w:p w14:paraId="4881CD5D" w14:textId="77777777" w:rsidR="00BC097A" w:rsidRDefault="00BC097A">
      <w:r>
        <w:t>The user policies apply to Federal employees, contractors, and other affiliated personnel requiring PKI credentials for access to Federal systems that have not been designated by law as national security systems.  The device polic</w:t>
      </w:r>
      <w:r w:rsidR="00704B54">
        <w:t>ies</w:t>
      </w:r>
      <w:r>
        <w:t xml:space="preserve"> appl</w:t>
      </w:r>
      <w:r w:rsidR="00704B54">
        <w:t>y</w:t>
      </w:r>
      <w:r>
        <w:t xml:space="preserve"> to </w:t>
      </w:r>
      <w:r w:rsidR="00704B54">
        <w:t>hardware devices and software applications</w:t>
      </w:r>
      <w:r>
        <w:t xml:space="preserve"> operated by or on behalf of federal agencies.  These policies may be used by PKIs whose certification practice statement (CPS) and compliance audit have been approved by the Federal PKI Policy Authority (FPKIPA).  Such PKIs may be agency operated or may be operated by approved providers.</w:t>
      </w:r>
    </w:p>
    <w:p w14:paraId="36B04BD7" w14:textId="77777777" w:rsidR="00BC097A" w:rsidRDefault="00BC097A">
      <w:r>
        <w:t>This policy framework supports hierarchical PKI, mesh PKI, and single certification authority (CA) implementations of this certificate policy.  As such, constraints are established for the secure distribution of self-signed certificates for use as trust anchors.  These constraints apply only to CAs that choose to distribute self-signed certificates.</w:t>
      </w:r>
    </w:p>
    <w:p w14:paraId="245A55E4" w14:textId="77777777" w:rsidR="00BC097A" w:rsidRDefault="00BC097A">
      <w:r>
        <w:t>This policy framework requires the use of FIPS 140 validated cryptographic modules by Fed</w:t>
      </w:r>
      <w:r w:rsidR="007559D0">
        <w:t xml:space="preserve">eral employees, contractors, </w:t>
      </w:r>
      <w:r>
        <w:t xml:space="preserve">other affiliated personnel </w:t>
      </w:r>
      <w:r w:rsidR="007559D0">
        <w:t xml:space="preserve">and devices </w:t>
      </w:r>
      <w:r>
        <w:t xml:space="preserve">for all cryptographic operations and the protection of trusted public keys.  Software and hardware cryptographic mechanisms are equally acceptable under this policy framework.  The </w:t>
      </w:r>
      <w:r w:rsidR="005424BF">
        <w:t xml:space="preserve">policies </w:t>
      </w:r>
      <w:r>
        <w:t>for users with hardware cryptographic modules mandate Level 2 validation.</w:t>
      </w:r>
    </w:p>
    <w:p w14:paraId="389DDD0D" w14:textId="77777777" w:rsidR="00BC097A" w:rsidRDefault="00185514">
      <w:r w:rsidRPr="00185514">
        <w:t>For entities associated with the Federal Common Policy Root CA, this</w:t>
      </w:r>
      <w:r>
        <w:t xml:space="preserve"> </w:t>
      </w:r>
      <w:r w:rsidR="00BC097A">
        <w:t>policy framework requires the use of either 2048 bit RSA keys or 2</w:t>
      </w:r>
      <w:r w:rsidR="00123E93">
        <w:t>56</w:t>
      </w:r>
      <w:r w:rsidR="00BC097A">
        <w:t xml:space="preserve"> bit elliptic curve keys along with the SHA-256 and SHA-384 hash algorithms.  CAs are required to use 2048 bit RSA keys or 2</w:t>
      </w:r>
      <w:r w:rsidR="00123E93">
        <w:t>56</w:t>
      </w:r>
      <w:r w:rsidR="00BC097A">
        <w:t xml:space="preserve"> bit elliptic curve keys when signing certificates and CRLs that expire on or after December 31, 2010.  CAs are required to use SHA-256 or SHA-384 when signing certificates that </w:t>
      </w:r>
      <w:r w:rsidR="006A27E9">
        <w:t>are issued</w:t>
      </w:r>
      <w:r w:rsidR="00BC097A">
        <w:t xml:space="preserve"> after December 31, 2010.  All subscriber signature keys in certificates that expire on or after December 31, 2008 must be at least 2048 bit RSA keys or 2</w:t>
      </w:r>
      <w:r w:rsidR="00123E93">
        <w:t>56</w:t>
      </w:r>
      <w:r w:rsidR="00BC097A">
        <w:t xml:space="preserve"> bit elliptic curve keys.  Subscriber authentication keys in certificates that expire on or after December 31, 201</w:t>
      </w:r>
      <w:r w:rsidR="006A27E9">
        <w:t>3</w:t>
      </w:r>
      <w:r w:rsidR="00BC097A">
        <w:t xml:space="preserve"> must be at least 2048 bit RSA keys or 2</w:t>
      </w:r>
      <w:r w:rsidR="006A27E9">
        <w:t>56</w:t>
      </w:r>
      <w:r w:rsidR="00BC097A">
        <w:t xml:space="preserve"> bit elliptic curve keys.</w:t>
      </w:r>
    </w:p>
    <w:p w14:paraId="1B3611AB" w14:textId="77777777" w:rsidR="00AE4BC1" w:rsidRPr="00AE4BC1" w:rsidRDefault="00AE4BC1">
      <w:pPr>
        <w:rPr>
          <w:szCs w:val="24"/>
        </w:rPr>
      </w:pPr>
      <w:r w:rsidRPr="00AE4BC1">
        <w:t xml:space="preserve">For entities associated with the SHA-1 Federal Root CA, subscriber certificates may assert a </w:t>
      </w:r>
      <w:r w:rsidRPr="00AE4BC1">
        <w:rPr>
          <w:szCs w:val="24"/>
        </w:rPr>
        <w:t>certificate policy OID that indicates the use of SHA-1, if issued before December 31, 2013.  CAs that issue SHA-1 certificates after December 31, 2013 may not also issue SHA-256 certificates.</w:t>
      </w:r>
    </w:p>
    <w:p w14:paraId="04508DB7" w14:textId="77777777" w:rsidR="00BC097A" w:rsidRDefault="00BC097A">
      <w:r>
        <w:t>The certificate policies that comprise this policy framework are consistent with RFC 3647, the Internet Engineering Task Force (IETF) Public Key Infrastructure X.509 (IETF PKIX) Certificate Policy and Certification Practices Framework.</w:t>
      </w:r>
    </w:p>
    <w:p w14:paraId="215948A0" w14:textId="77777777" w:rsidR="00BC097A" w:rsidRDefault="00BC097A">
      <w:pPr>
        <w:pStyle w:val="WW-BodyText2"/>
      </w:pPr>
      <w:r>
        <w:lastRenderedPageBreak/>
        <w:t>The terms and provisions of these certificate policies shall be interpreted under and governed by applicable Federal law.</w:t>
      </w:r>
    </w:p>
    <w:p w14:paraId="7943DCDE" w14:textId="77777777" w:rsidR="005A099D" w:rsidRDefault="005A099D">
      <w:pPr>
        <w:pStyle w:val="WW-BodyText2"/>
        <w:sectPr w:rsidR="005A099D" w:rsidSect="00C94125">
          <w:headerReference w:type="default" r:id="rId14"/>
          <w:footerReference w:type="default" r:id="rId15"/>
          <w:pgSz w:w="12240" w:h="15840"/>
          <w:pgMar w:top="1440" w:right="1440" w:bottom="1440" w:left="1440" w:header="720" w:footer="720" w:gutter="0"/>
          <w:pgNumType w:start="1"/>
          <w:cols w:space="720"/>
          <w:formProt w:val="0"/>
          <w:docGrid w:linePitch="360"/>
        </w:sectPr>
      </w:pPr>
    </w:p>
    <w:p w14:paraId="3B7D1A13" w14:textId="77777777" w:rsidR="001F0AD8" w:rsidRDefault="001F0AD8">
      <w:pPr>
        <w:pStyle w:val="TOCHeading"/>
      </w:pPr>
      <w:r>
        <w:lastRenderedPageBreak/>
        <w:t>Table of Contents</w:t>
      </w:r>
    </w:p>
    <w:p w14:paraId="495E1442" w14:textId="77777777" w:rsidR="00186516" w:rsidRPr="00186516" w:rsidRDefault="00186516" w:rsidP="00186516"/>
    <w:p w14:paraId="393BFB26" w14:textId="77777777" w:rsidR="005B4D09" w:rsidRDefault="00186516">
      <w:pPr>
        <w:pStyle w:val="TOC1"/>
        <w:tabs>
          <w:tab w:val="left" w:pos="403"/>
          <w:tab w:val="right" w:leader="dot" w:pos="9350"/>
        </w:tabs>
        <w:rPr>
          <w:rFonts w:ascii="Calibri" w:hAnsi="Calibri"/>
          <w:b w:val="0"/>
          <w:noProof/>
          <w:sz w:val="22"/>
          <w:szCs w:val="22"/>
        </w:rPr>
      </w:pPr>
      <w:r>
        <w:fldChar w:fldCharType="begin"/>
      </w:r>
      <w:r>
        <w:instrText xml:space="preserve"> TOC \o "1-4" \h \z \u </w:instrText>
      </w:r>
      <w:r>
        <w:fldChar w:fldCharType="separate"/>
      </w:r>
      <w:hyperlink w:anchor="_Toc322985237" w:history="1">
        <w:r w:rsidR="005B4D09" w:rsidRPr="00315C2A">
          <w:rPr>
            <w:rStyle w:val="Hyperlink"/>
            <w:noProof/>
            <w:lang w:eastAsia="ar-SA"/>
          </w:rPr>
          <w:t>1.</w:t>
        </w:r>
        <w:r w:rsidR="005B4D09">
          <w:rPr>
            <w:rFonts w:ascii="Calibri" w:hAnsi="Calibri"/>
            <w:b w:val="0"/>
            <w:noProof/>
            <w:sz w:val="22"/>
            <w:szCs w:val="22"/>
          </w:rPr>
          <w:tab/>
        </w:r>
        <w:r w:rsidR="005B4D09" w:rsidRPr="00315C2A">
          <w:rPr>
            <w:rStyle w:val="Hyperlink"/>
            <w:noProof/>
            <w:lang w:eastAsia="ar-SA"/>
          </w:rPr>
          <w:t>Introduction</w:t>
        </w:r>
        <w:r w:rsidR="005B4D09">
          <w:rPr>
            <w:noProof/>
            <w:webHidden/>
          </w:rPr>
          <w:tab/>
        </w:r>
        <w:r w:rsidR="005B4D09">
          <w:rPr>
            <w:noProof/>
            <w:webHidden/>
          </w:rPr>
          <w:fldChar w:fldCharType="begin"/>
        </w:r>
        <w:r w:rsidR="005B4D09">
          <w:rPr>
            <w:noProof/>
            <w:webHidden/>
          </w:rPr>
          <w:instrText xml:space="preserve"> PAGEREF _Toc322985237 \h </w:instrText>
        </w:r>
        <w:r w:rsidR="005B4D09">
          <w:rPr>
            <w:noProof/>
            <w:webHidden/>
          </w:rPr>
        </w:r>
        <w:r w:rsidR="005B4D09">
          <w:rPr>
            <w:noProof/>
            <w:webHidden/>
          </w:rPr>
          <w:fldChar w:fldCharType="separate"/>
        </w:r>
        <w:r w:rsidR="005804E8">
          <w:rPr>
            <w:noProof/>
            <w:webHidden/>
          </w:rPr>
          <w:t>1</w:t>
        </w:r>
        <w:r w:rsidR="005B4D09">
          <w:rPr>
            <w:noProof/>
            <w:webHidden/>
          </w:rPr>
          <w:fldChar w:fldCharType="end"/>
        </w:r>
      </w:hyperlink>
    </w:p>
    <w:p w14:paraId="4D1EAC1B" w14:textId="77777777" w:rsidR="005B4D09" w:rsidRDefault="005B4D09">
      <w:pPr>
        <w:pStyle w:val="TOC2"/>
        <w:rPr>
          <w:rFonts w:ascii="Calibri" w:hAnsi="Calibri"/>
          <w:b w:val="0"/>
          <w:noProof/>
          <w:sz w:val="22"/>
          <w:szCs w:val="22"/>
        </w:rPr>
      </w:pPr>
      <w:hyperlink w:anchor="_Toc322985238" w:history="1">
        <w:r w:rsidRPr="00315C2A">
          <w:rPr>
            <w:rStyle w:val="Hyperlink"/>
            <w:noProof/>
            <w:lang w:eastAsia="ar-SA"/>
          </w:rPr>
          <w:t>1.1</w:t>
        </w:r>
        <w:r>
          <w:rPr>
            <w:rFonts w:ascii="Calibri" w:hAnsi="Calibri"/>
            <w:b w:val="0"/>
            <w:noProof/>
            <w:sz w:val="22"/>
            <w:szCs w:val="22"/>
          </w:rPr>
          <w:tab/>
        </w:r>
        <w:r w:rsidRPr="00315C2A">
          <w:rPr>
            <w:rStyle w:val="Hyperlink"/>
            <w:noProof/>
            <w:lang w:eastAsia="ar-SA"/>
          </w:rPr>
          <w:t>Overview</w:t>
        </w:r>
        <w:r>
          <w:rPr>
            <w:noProof/>
            <w:webHidden/>
          </w:rPr>
          <w:tab/>
        </w:r>
        <w:r>
          <w:rPr>
            <w:noProof/>
            <w:webHidden/>
          </w:rPr>
          <w:fldChar w:fldCharType="begin"/>
        </w:r>
        <w:r>
          <w:rPr>
            <w:noProof/>
            <w:webHidden/>
          </w:rPr>
          <w:instrText xml:space="preserve"> PAGEREF _Toc322985238 \h </w:instrText>
        </w:r>
        <w:r>
          <w:rPr>
            <w:noProof/>
            <w:webHidden/>
          </w:rPr>
        </w:r>
        <w:r>
          <w:rPr>
            <w:noProof/>
            <w:webHidden/>
          </w:rPr>
          <w:fldChar w:fldCharType="separate"/>
        </w:r>
        <w:r w:rsidR="005804E8">
          <w:rPr>
            <w:noProof/>
            <w:webHidden/>
          </w:rPr>
          <w:t>2</w:t>
        </w:r>
        <w:r>
          <w:rPr>
            <w:noProof/>
            <w:webHidden/>
          </w:rPr>
          <w:fldChar w:fldCharType="end"/>
        </w:r>
      </w:hyperlink>
    </w:p>
    <w:p w14:paraId="2CBD76B4" w14:textId="77777777" w:rsidR="005B4D09" w:rsidRDefault="005B4D09">
      <w:pPr>
        <w:pStyle w:val="TOC3"/>
        <w:rPr>
          <w:rFonts w:ascii="Calibri" w:hAnsi="Calibri"/>
          <w:noProof/>
          <w:sz w:val="22"/>
          <w:szCs w:val="22"/>
        </w:rPr>
      </w:pPr>
      <w:hyperlink w:anchor="_Toc322985239" w:history="1">
        <w:r w:rsidRPr="00315C2A">
          <w:rPr>
            <w:rStyle w:val="Hyperlink"/>
            <w:noProof/>
          </w:rPr>
          <w:t>1.1.1</w:t>
        </w:r>
        <w:r>
          <w:rPr>
            <w:rFonts w:ascii="Calibri" w:hAnsi="Calibri"/>
            <w:noProof/>
            <w:sz w:val="22"/>
            <w:szCs w:val="22"/>
          </w:rPr>
          <w:tab/>
        </w:r>
        <w:r w:rsidRPr="00315C2A">
          <w:rPr>
            <w:rStyle w:val="Hyperlink"/>
            <w:noProof/>
          </w:rPr>
          <w:t>Certificate Policy (CP)</w:t>
        </w:r>
        <w:r>
          <w:rPr>
            <w:noProof/>
            <w:webHidden/>
          </w:rPr>
          <w:tab/>
        </w:r>
        <w:r>
          <w:rPr>
            <w:noProof/>
            <w:webHidden/>
          </w:rPr>
          <w:fldChar w:fldCharType="begin"/>
        </w:r>
        <w:r>
          <w:rPr>
            <w:noProof/>
            <w:webHidden/>
          </w:rPr>
          <w:instrText xml:space="preserve"> PAGEREF _Toc322985239 \h </w:instrText>
        </w:r>
        <w:r>
          <w:rPr>
            <w:noProof/>
            <w:webHidden/>
          </w:rPr>
        </w:r>
        <w:r>
          <w:rPr>
            <w:noProof/>
            <w:webHidden/>
          </w:rPr>
          <w:fldChar w:fldCharType="separate"/>
        </w:r>
        <w:r w:rsidR="005804E8">
          <w:rPr>
            <w:noProof/>
            <w:webHidden/>
          </w:rPr>
          <w:t>2</w:t>
        </w:r>
        <w:r>
          <w:rPr>
            <w:noProof/>
            <w:webHidden/>
          </w:rPr>
          <w:fldChar w:fldCharType="end"/>
        </w:r>
      </w:hyperlink>
    </w:p>
    <w:p w14:paraId="7B7FAAA2" w14:textId="77777777" w:rsidR="005B4D09" w:rsidRDefault="005B4D09">
      <w:pPr>
        <w:pStyle w:val="TOC3"/>
        <w:rPr>
          <w:rFonts w:ascii="Calibri" w:hAnsi="Calibri"/>
          <w:noProof/>
          <w:sz w:val="22"/>
          <w:szCs w:val="22"/>
        </w:rPr>
      </w:pPr>
      <w:hyperlink w:anchor="_Toc322985240" w:history="1">
        <w:r w:rsidRPr="00315C2A">
          <w:rPr>
            <w:rStyle w:val="Hyperlink"/>
            <w:noProof/>
            <w:lang w:eastAsia="ar-SA"/>
          </w:rPr>
          <w:t>1.1.2</w:t>
        </w:r>
        <w:r>
          <w:rPr>
            <w:rFonts w:ascii="Calibri" w:hAnsi="Calibri"/>
            <w:noProof/>
            <w:sz w:val="22"/>
            <w:szCs w:val="22"/>
          </w:rPr>
          <w:tab/>
        </w:r>
        <w:r w:rsidRPr="00315C2A">
          <w:rPr>
            <w:rStyle w:val="Hyperlink"/>
            <w:noProof/>
            <w:lang w:eastAsia="ar-SA"/>
          </w:rPr>
          <w:t>Relationship between the CP and the CPS</w:t>
        </w:r>
        <w:r>
          <w:rPr>
            <w:noProof/>
            <w:webHidden/>
          </w:rPr>
          <w:tab/>
        </w:r>
        <w:r>
          <w:rPr>
            <w:noProof/>
            <w:webHidden/>
          </w:rPr>
          <w:fldChar w:fldCharType="begin"/>
        </w:r>
        <w:r>
          <w:rPr>
            <w:noProof/>
            <w:webHidden/>
          </w:rPr>
          <w:instrText xml:space="preserve"> PAGEREF _Toc322985240 \h </w:instrText>
        </w:r>
        <w:r>
          <w:rPr>
            <w:noProof/>
            <w:webHidden/>
          </w:rPr>
        </w:r>
        <w:r>
          <w:rPr>
            <w:noProof/>
            <w:webHidden/>
          </w:rPr>
          <w:fldChar w:fldCharType="separate"/>
        </w:r>
        <w:r w:rsidR="005804E8">
          <w:rPr>
            <w:noProof/>
            <w:webHidden/>
          </w:rPr>
          <w:t>2</w:t>
        </w:r>
        <w:r>
          <w:rPr>
            <w:noProof/>
            <w:webHidden/>
          </w:rPr>
          <w:fldChar w:fldCharType="end"/>
        </w:r>
      </w:hyperlink>
    </w:p>
    <w:p w14:paraId="6BC2017C" w14:textId="77777777" w:rsidR="005B4D09" w:rsidRDefault="005B4D09">
      <w:pPr>
        <w:pStyle w:val="TOC3"/>
        <w:rPr>
          <w:rFonts w:ascii="Calibri" w:hAnsi="Calibri"/>
          <w:noProof/>
          <w:sz w:val="22"/>
          <w:szCs w:val="22"/>
        </w:rPr>
      </w:pPr>
      <w:hyperlink w:anchor="_Toc322985241" w:history="1">
        <w:r w:rsidRPr="00315C2A">
          <w:rPr>
            <w:rStyle w:val="Hyperlink"/>
            <w:bCs/>
            <w:noProof/>
            <w:lang w:eastAsia="ar-SA"/>
          </w:rPr>
          <w:t>1.1.3</w:t>
        </w:r>
        <w:r>
          <w:rPr>
            <w:rFonts w:ascii="Calibri" w:hAnsi="Calibri"/>
            <w:noProof/>
            <w:sz w:val="22"/>
            <w:szCs w:val="22"/>
          </w:rPr>
          <w:tab/>
        </w:r>
        <w:r w:rsidRPr="00315C2A">
          <w:rPr>
            <w:rStyle w:val="Hyperlink"/>
            <w:bCs/>
            <w:noProof/>
            <w:lang w:eastAsia="ar-SA"/>
          </w:rPr>
          <w:t>Scope</w:t>
        </w:r>
        <w:r>
          <w:rPr>
            <w:noProof/>
            <w:webHidden/>
          </w:rPr>
          <w:tab/>
        </w:r>
        <w:r>
          <w:rPr>
            <w:noProof/>
            <w:webHidden/>
          </w:rPr>
          <w:fldChar w:fldCharType="begin"/>
        </w:r>
        <w:r>
          <w:rPr>
            <w:noProof/>
            <w:webHidden/>
          </w:rPr>
          <w:instrText xml:space="preserve"> PAGEREF _Toc322985241 \h </w:instrText>
        </w:r>
        <w:r>
          <w:rPr>
            <w:noProof/>
            <w:webHidden/>
          </w:rPr>
        </w:r>
        <w:r>
          <w:rPr>
            <w:noProof/>
            <w:webHidden/>
          </w:rPr>
          <w:fldChar w:fldCharType="separate"/>
        </w:r>
        <w:r w:rsidR="005804E8">
          <w:rPr>
            <w:noProof/>
            <w:webHidden/>
          </w:rPr>
          <w:t>2</w:t>
        </w:r>
        <w:r>
          <w:rPr>
            <w:noProof/>
            <w:webHidden/>
          </w:rPr>
          <w:fldChar w:fldCharType="end"/>
        </w:r>
      </w:hyperlink>
    </w:p>
    <w:p w14:paraId="0CBFDCD3" w14:textId="77777777" w:rsidR="005B4D09" w:rsidRDefault="005B4D09">
      <w:pPr>
        <w:pStyle w:val="TOC3"/>
        <w:rPr>
          <w:rFonts w:ascii="Calibri" w:hAnsi="Calibri"/>
          <w:noProof/>
          <w:sz w:val="22"/>
          <w:szCs w:val="22"/>
        </w:rPr>
      </w:pPr>
      <w:hyperlink w:anchor="_Toc322985242" w:history="1">
        <w:r w:rsidRPr="00315C2A">
          <w:rPr>
            <w:rStyle w:val="Hyperlink"/>
            <w:noProof/>
            <w:lang w:eastAsia="ar-SA"/>
          </w:rPr>
          <w:t>1.1.4</w:t>
        </w:r>
        <w:r>
          <w:rPr>
            <w:rFonts w:ascii="Calibri" w:hAnsi="Calibri"/>
            <w:noProof/>
            <w:sz w:val="22"/>
            <w:szCs w:val="22"/>
          </w:rPr>
          <w:tab/>
        </w:r>
        <w:r w:rsidRPr="00315C2A">
          <w:rPr>
            <w:rStyle w:val="Hyperlink"/>
            <w:noProof/>
            <w:lang w:eastAsia="ar-SA"/>
          </w:rPr>
          <w:t>Interoperation with CAs Issuing under Different Policies</w:t>
        </w:r>
        <w:r>
          <w:rPr>
            <w:noProof/>
            <w:webHidden/>
          </w:rPr>
          <w:tab/>
        </w:r>
        <w:r>
          <w:rPr>
            <w:noProof/>
            <w:webHidden/>
          </w:rPr>
          <w:fldChar w:fldCharType="begin"/>
        </w:r>
        <w:r>
          <w:rPr>
            <w:noProof/>
            <w:webHidden/>
          </w:rPr>
          <w:instrText xml:space="preserve"> PAGEREF _Toc322985242 \h </w:instrText>
        </w:r>
        <w:r>
          <w:rPr>
            <w:noProof/>
            <w:webHidden/>
          </w:rPr>
        </w:r>
        <w:r>
          <w:rPr>
            <w:noProof/>
            <w:webHidden/>
          </w:rPr>
          <w:fldChar w:fldCharType="separate"/>
        </w:r>
        <w:r w:rsidR="005804E8">
          <w:rPr>
            <w:noProof/>
            <w:webHidden/>
          </w:rPr>
          <w:t>2</w:t>
        </w:r>
        <w:r>
          <w:rPr>
            <w:noProof/>
            <w:webHidden/>
          </w:rPr>
          <w:fldChar w:fldCharType="end"/>
        </w:r>
      </w:hyperlink>
    </w:p>
    <w:p w14:paraId="378737FC" w14:textId="77777777" w:rsidR="005B4D09" w:rsidRDefault="005B4D09">
      <w:pPr>
        <w:pStyle w:val="TOC2"/>
        <w:rPr>
          <w:rFonts w:ascii="Calibri" w:hAnsi="Calibri"/>
          <w:b w:val="0"/>
          <w:noProof/>
          <w:sz w:val="22"/>
          <w:szCs w:val="22"/>
        </w:rPr>
      </w:pPr>
      <w:hyperlink w:anchor="_Toc322985243" w:history="1">
        <w:r w:rsidRPr="00315C2A">
          <w:rPr>
            <w:rStyle w:val="Hyperlink"/>
            <w:noProof/>
          </w:rPr>
          <w:t>1.2</w:t>
        </w:r>
        <w:r>
          <w:rPr>
            <w:rFonts w:ascii="Calibri" w:hAnsi="Calibri"/>
            <w:b w:val="0"/>
            <w:noProof/>
            <w:sz w:val="22"/>
            <w:szCs w:val="22"/>
          </w:rPr>
          <w:tab/>
        </w:r>
        <w:r w:rsidRPr="00315C2A">
          <w:rPr>
            <w:rStyle w:val="Hyperlink"/>
            <w:noProof/>
            <w:lang w:eastAsia="ar-SA"/>
          </w:rPr>
          <w:t>Document Name and Identification</w:t>
        </w:r>
        <w:r>
          <w:rPr>
            <w:noProof/>
            <w:webHidden/>
          </w:rPr>
          <w:tab/>
        </w:r>
        <w:r>
          <w:rPr>
            <w:noProof/>
            <w:webHidden/>
          </w:rPr>
          <w:fldChar w:fldCharType="begin"/>
        </w:r>
        <w:r>
          <w:rPr>
            <w:noProof/>
            <w:webHidden/>
          </w:rPr>
          <w:instrText xml:space="preserve"> PAGEREF _Toc322985243 \h </w:instrText>
        </w:r>
        <w:r>
          <w:rPr>
            <w:noProof/>
            <w:webHidden/>
          </w:rPr>
        </w:r>
        <w:r>
          <w:rPr>
            <w:noProof/>
            <w:webHidden/>
          </w:rPr>
          <w:fldChar w:fldCharType="separate"/>
        </w:r>
        <w:r w:rsidR="005804E8">
          <w:rPr>
            <w:noProof/>
            <w:webHidden/>
          </w:rPr>
          <w:t>2</w:t>
        </w:r>
        <w:r>
          <w:rPr>
            <w:noProof/>
            <w:webHidden/>
          </w:rPr>
          <w:fldChar w:fldCharType="end"/>
        </w:r>
      </w:hyperlink>
    </w:p>
    <w:p w14:paraId="597B9443" w14:textId="77777777" w:rsidR="005B4D09" w:rsidRDefault="005B4D09">
      <w:pPr>
        <w:pStyle w:val="TOC2"/>
        <w:rPr>
          <w:rFonts w:ascii="Calibri" w:hAnsi="Calibri"/>
          <w:b w:val="0"/>
          <w:noProof/>
          <w:sz w:val="22"/>
          <w:szCs w:val="22"/>
        </w:rPr>
      </w:pPr>
      <w:hyperlink w:anchor="_Toc322985244" w:history="1">
        <w:r w:rsidRPr="00315C2A">
          <w:rPr>
            <w:rStyle w:val="Hyperlink"/>
            <w:noProof/>
            <w:lang w:eastAsia="ar-SA"/>
          </w:rPr>
          <w:t>1.3</w:t>
        </w:r>
        <w:r>
          <w:rPr>
            <w:rFonts w:ascii="Calibri" w:hAnsi="Calibri"/>
            <w:b w:val="0"/>
            <w:noProof/>
            <w:sz w:val="22"/>
            <w:szCs w:val="22"/>
          </w:rPr>
          <w:tab/>
        </w:r>
        <w:r w:rsidRPr="00315C2A">
          <w:rPr>
            <w:rStyle w:val="Hyperlink"/>
            <w:noProof/>
            <w:lang w:eastAsia="ar-SA"/>
          </w:rPr>
          <w:t>PKI Participants</w:t>
        </w:r>
        <w:r>
          <w:rPr>
            <w:noProof/>
            <w:webHidden/>
          </w:rPr>
          <w:tab/>
        </w:r>
        <w:r>
          <w:rPr>
            <w:noProof/>
            <w:webHidden/>
          </w:rPr>
          <w:fldChar w:fldCharType="begin"/>
        </w:r>
        <w:r>
          <w:rPr>
            <w:noProof/>
            <w:webHidden/>
          </w:rPr>
          <w:instrText xml:space="preserve"> PAGEREF _Toc322985244 \h </w:instrText>
        </w:r>
        <w:r>
          <w:rPr>
            <w:noProof/>
            <w:webHidden/>
          </w:rPr>
        </w:r>
        <w:r>
          <w:rPr>
            <w:noProof/>
            <w:webHidden/>
          </w:rPr>
          <w:fldChar w:fldCharType="separate"/>
        </w:r>
        <w:r w:rsidR="005804E8">
          <w:rPr>
            <w:noProof/>
            <w:webHidden/>
          </w:rPr>
          <w:t>4</w:t>
        </w:r>
        <w:r>
          <w:rPr>
            <w:noProof/>
            <w:webHidden/>
          </w:rPr>
          <w:fldChar w:fldCharType="end"/>
        </w:r>
      </w:hyperlink>
    </w:p>
    <w:p w14:paraId="74F3C6BF" w14:textId="77777777" w:rsidR="005B4D09" w:rsidRDefault="005B4D09">
      <w:pPr>
        <w:pStyle w:val="TOC3"/>
        <w:rPr>
          <w:rFonts w:ascii="Calibri" w:hAnsi="Calibri"/>
          <w:noProof/>
          <w:sz w:val="22"/>
          <w:szCs w:val="22"/>
        </w:rPr>
      </w:pPr>
      <w:hyperlink w:anchor="_Toc322985245" w:history="1">
        <w:r w:rsidRPr="00315C2A">
          <w:rPr>
            <w:rStyle w:val="Hyperlink"/>
            <w:bCs/>
            <w:noProof/>
            <w:lang w:eastAsia="ar-SA"/>
          </w:rPr>
          <w:t>1.3.1</w:t>
        </w:r>
        <w:r>
          <w:rPr>
            <w:rFonts w:ascii="Calibri" w:hAnsi="Calibri"/>
            <w:noProof/>
            <w:sz w:val="22"/>
            <w:szCs w:val="22"/>
          </w:rPr>
          <w:tab/>
        </w:r>
        <w:r w:rsidRPr="00315C2A">
          <w:rPr>
            <w:rStyle w:val="Hyperlink"/>
            <w:bCs/>
            <w:noProof/>
            <w:lang w:eastAsia="ar-SA"/>
          </w:rPr>
          <w:t>PKI Authorities</w:t>
        </w:r>
        <w:r>
          <w:rPr>
            <w:noProof/>
            <w:webHidden/>
          </w:rPr>
          <w:tab/>
        </w:r>
        <w:r>
          <w:rPr>
            <w:noProof/>
            <w:webHidden/>
          </w:rPr>
          <w:fldChar w:fldCharType="begin"/>
        </w:r>
        <w:r>
          <w:rPr>
            <w:noProof/>
            <w:webHidden/>
          </w:rPr>
          <w:instrText xml:space="preserve"> PAGEREF _Toc322985245 \h </w:instrText>
        </w:r>
        <w:r>
          <w:rPr>
            <w:noProof/>
            <w:webHidden/>
          </w:rPr>
        </w:r>
        <w:r>
          <w:rPr>
            <w:noProof/>
            <w:webHidden/>
          </w:rPr>
          <w:fldChar w:fldCharType="separate"/>
        </w:r>
        <w:r w:rsidR="005804E8">
          <w:rPr>
            <w:noProof/>
            <w:webHidden/>
          </w:rPr>
          <w:t>4</w:t>
        </w:r>
        <w:r>
          <w:rPr>
            <w:noProof/>
            <w:webHidden/>
          </w:rPr>
          <w:fldChar w:fldCharType="end"/>
        </w:r>
      </w:hyperlink>
    </w:p>
    <w:p w14:paraId="471C899E" w14:textId="77777777" w:rsidR="005B4D09" w:rsidRDefault="005B4D09">
      <w:pPr>
        <w:pStyle w:val="TOC4"/>
        <w:tabs>
          <w:tab w:val="left" w:pos="1600"/>
          <w:tab w:val="right" w:leader="dot" w:pos="9350"/>
        </w:tabs>
        <w:rPr>
          <w:rFonts w:ascii="Calibri" w:hAnsi="Calibri"/>
          <w:noProof/>
          <w:sz w:val="22"/>
          <w:szCs w:val="22"/>
        </w:rPr>
      </w:pPr>
      <w:hyperlink w:anchor="_Toc322985246" w:history="1">
        <w:r w:rsidRPr="00315C2A">
          <w:rPr>
            <w:rStyle w:val="Hyperlink"/>
            <w:noProof/>
            <w:lang w:eastAsia="ar-SA"/>
          </w:rPr>
          <w:t>1.3.1.1</w:t>
        </w:r>
        <w:r>
          <w:rPr>
            <w:rFonts w:ascii="Calibri" w:hAnsi="Calibri"/>
            <w:noProof/>
            <w:sz w:val="22"/>
            <w:szCs w:val="22"/>
          </w:rPr>
          <w:tab/>
        </w:r>
        <w:r w:rsidRPr="00315C2A">
          <w:rPr>
            <w:rStyle w:val="Hyperlink"/>
            <w:noProof/>
            <w:lang w:eastAsia="ar-SA"/>
          </w:rPr>
          <w:t>Federal Chief Information Officers Council</w:t>
        </w:r>
        <w:r>
          <w:rPr>
            <w:noProof/>
            <w:webHidden/>
          </w:rPr>
          <w:tab/>
        </w:r>
        <w:r>
          <w:rPr>
            <w:noProof/>
            <w:webHidden/>
          </w:rPr>
          <w:fldChar w:fldCharType="begin"/>
        </w:r>
        <w:r>
          <w:rPr>
            <w:noProof/>
            <w:webHidden/>
          </w:rPr>
          <w:instrText xml:space="preserve"> PAGEREF _Toc322985246 \h </w:instrText>
        </w:r>
        <w:r>
          <w:rPr>
            <w:noProof/>
            <w:webHidden/>
          </w:rPr>
        </w:r>
        <w:r>
          <w:rPr>
            <w:noProof/>
            <w:webHidden/>
          </w:rPr>
          <w:fldChar w:fldCharType="separate"/>
        </w:r>
        <w:r w:rsidR="005804E8">
          <w:rPr>
            <w:noProof/>
            <w:webHidden/>
          </w:rPr>
          <w:t>4</w:t>
        </w:r>
        <w:r>
          <w:rPr>
            <w:noProof/>
            <w:webHidden/>
          </w:rPr>
          <w:fldChar w:fldCharType="end"/>
        </w:r>
      </w:hyperlink>
    </w:p>
    <w:p w14:paraId="2CD85262" w14:textId="77777777" w:rsidR="005B4D09" w:rsidRDefault="005B4D09">
      <w:pPr>
        <w:pStyle w:val="TOC4"/>
        <w:tabs>
          <w:tab w:val="left" w:pos="1600"/>
          <w:tab w:val="right" w:leader="dot" w:pos="9350"/>
        </w:tabs>
        <w:rPr>
          <w:rFonts w:ascii="Calibri" w:hAnsi="Calibri"/>
          <w:noProof/>
          <w:sz w:val="22"/>
          <w:szCs w:val="22"/>
        </w:rPr>
      </w:pPr>
      <w:hyperlink w:anchor="_Toc322985247" w:history="1">
        <w:r w:rsidRPr="00315C2A">
          <w:rPr>
            <w:rStyle w:val="Hyperlink"/>
            <w:noProof/>
            <w:lang w:eastAsia="ar-SA"/>
          </w:rPr>
          <w:t>1.3.1.2</w:t>
        </w:r>
        <w:r>
          <w:rPr>
            <w:rFonts w:ascii="Calibri" w:hAnsi="Calibri"/>
            <w:noProof/>
            <w:sz w:val="22"/>
            <w:szCs w:val="22"/>
          </w:rPr>
          <w:tab/>
        </w:r>
        <w:r w:rsidRPr="00315C2A">
          <w:rPr>
            <w:rStyle w:val="Hyperlink"/>
            <w:noProof/>
            <w:lang w:eastAsia="ar-SA"/>
          </w:rPr>
          <w:t>Federal PKI Policy Authority (FPKIPA)</w:t>
        </w:r>
        <w:r>
          <w:rPr>
            <w:noProof/>
            <w:webHidden/>
          </w:rPr>
          <w:tab/>
        </w:r>
        <w:r>
          <w:rPr>
            <w:noProof/>
            <w:webHidden/>
          </w:rPr>
          <w:fldChar w:fldCharType="begin"/>
        </w:r>
        <w:r>
          <w:rPr>
            <w:noProof/>
            <w:webHidden/>
          </w:rPr>
          <w:instrText xml:space="preserve"> PAGEREF _Toc322985247 \h </w:instrText>
        </w:r>
        <w:r>
          <w:rPr>
            <w:noProof/>
            <w:webHidden/>
          </w:rPr>
        </w:r>
        <w:r>
          <w:rPr>
            <w:noProof/>
            <w:webHidden/>
          </w:rPr>
          <w:fldChar w:fldCharType="separate"/>
        </w:r>
        <w:r w:rsidR="005804E8">
          <w:rPr>
            <w:noProof/>
            <w:webHidden/>
          </w:rPr>
          <w:t>4</w:t>
        </w:r>
        <w:r>
          <w:rPr>
            <w:noProof/>
            <w:webHidden/>
          </w:rPr>
          <w:fldChar w:fldCharType="end"/>
        </w:r>
      </w:hyperlink>
    </w:p>
    <w:p w14:paraId="01DD473B" w14:textId="77777777" w:rsidR="005B4D09" w:rsidRDefault="005B4D09">
      <w:pPr>
        <w:pStyle w:val="TOC4"/>
        <w:tabs>
          <w:tab w:val="left" w:pos="1600"/>
          <w:tab w:val="right" w:leader="dot" w:pos="9350"/>
        </w:tabs>
        <w:rPr>
          <w:rFonts w:ascii="Calibri" w:hAnsi="Calibri"/>
          <w:noProof/>
          <w:sz w:val="22"/>
          <w:szCs w:val="22"/>
        </w:rPr>
      </w:pPr>
      <w:hyperlink w:anchor="_Toc322985248" w:history="1">
        <w:r w:rsidRPr="00315C2A">
          <w:rPr>
            <w:rStyle w:val="Hyperlink"/>
            <w:noProof/>
            <w:lang w:eastAsia="ar-SA"/>
          </w:rPr>
          <w:t>1.3.1.3</w:t>
        </w:r>
        <w:r>
          <w:rPr>
            <w:rFonts w:ascii="Calibri" w:hAnsi="Calibri"/>
            <w:noProof/>
            <w:sz w:val="22"/>
            <w:szCs w:val="22"/>
          </w:rPr>
          <w:tab/>
        </w:r>
        <w:r w:rsidRPr="00315C2A">
          <w:rPr>
            <w:rStyle w:val="Hyperlink"/>
            <w:noProof/>
            <w:lang w:eastAsia="ar-SA"/>
          </w:rPr>
          <w:t>FPKI Management Authority (FPKIMA)</w:t>
        </w:r>
        <w:r>
          <w:rPr>
            <w:noProof/>
            <w:webHidden/>
          </w:rPr>
          <w:tab/>
        </w:r>
        <w:r>
          <w:rPr>
            <w:noProof/>
            <w:webHidden/>
          </w:rPr>
          <w:fldChar w:fldCharType="begin"/>
        </w:r>
        <w:r>
          <w:rPr>
            <w:noProof/>
            <w:webHidden/>
          </w:rPr>
          <w:instrText xml:space="preserve"> PAGEREF _Toc322985248 \h </w:instrText>
        </w:r>
        <w:r>
          <w:rPr>
            <w:noProof/>
            <w:webHidden/>
          </w:rPr>
        </w:r>
        <w:r>
          <w:rPr>
            <w:noProof/>
            <w:webHidden/>
          </w:rPr>
          <w:fldChar w:fldCharType="separate"/>
        </w:r>
        <w:r w:rsidR="005804E8">
          <w:rPr>
            <w:noProof/>
            <w:webHidden/>
          </w:rPr>
          <w:t>4</w:t>
        </w:r>
        <w:r>
          <w:rPr>
            <w:noProof/>
            <w:webHidden/>
          </w:rPr>
          <w:fldChar w:fldCharType="end"/>
        </w:r>
      </w:hyperlink>
    </w:p>
    <w:p w14:paraId="21025CCE" w14:textId="77777777" w:rsidR="005B4D09" w:rsidRDefault="005B4D09">
      <w:pPr>
        <w:pStyle w:val="TOC4"/>
        <w:tabs>
          <w:tab w:val="left" w:pos="1600"/>
          <w:tab w:val="right" w:leader="dot" w:pos="9350"/>
        </w:tabs>
        <w:rPr>
          <w:rFonts w:ascii="Calibri" w:hAnsi="Calibri"/>
          <w:noProof/>
          <w:sz w:val="22"/>
          <w:szCs w:val="22"/>
        </w:rPr>
      </w:pPr>
      <w:hyperlink w:anchor="_Toc322985249" w:history="1">
        <w:r w:rsidRPr="00315C2A">
          <w:rPr>
            <w:rStyle w:val="Hyperlink"/>
            <w:noProof/>
            <w:lang w:eastAsia="ar-SA"/>
          </w:rPr>
          <w:t>1.3.1.4</w:t>
        </w:r>
        <w:r>
          <w:rPr>
            <w:rFonts w:ascii="Calibri" w:hAnsi="Calibri"/>
            <w:noProof/>
            <w:sz w:val="22"/>
            <w:szCs w:val="22"/>
          </w:rPr>
          <w:tab/>
        </w:r>
        <w:r w:rsidRPr="00315C2A">
          <w:rPr>
            <w:rStyle w:val="Hyperlink"/>
            <w:noProof/>
            <w:lang w:eastAsia="ar-SA"/>
          </w:rPr>
          <w:t>FPKI Management Authority Program Manager</w:t>
        </w:r>
        <w:r>
          <w:rPr>
            <w:noProof/>
            <w:webHidden/>
          </w:rPr>
          <w:tab/>
        </w:r>
        <w:r>
          <w:rPr>
            <w:noProof/>
            <w:webHidden/>
          </w:rPr>
          <w:fldChar w:fldCharType="begin"/>
        </w:r>
        <w:r>
          <w:rPr>
            <w:noProof/>
            <w:webHidden/>
          </w:rPr>
          <w:instrText xml:space="preserve"> PAGEREF _Toc322985249 \h </w:instrText>
        </w:r>
        <w:r>
          <w:rPr>
            <w:noProof/>
            <w:webHidden/>
          </w:rPr>
        </w:r>
        <w:r>
          <w:rPr>
            <w:noProof/>
            <w:webHidden/>
          </w:rPr>
          <w:fldChar w:fldCharType="separate"/>
        </w:r>
        <w:r w:rsidR="005804E8">
          <w:rPr>
            <w:noProof/>
            <w:webHidden/>
          </w:rPr>
          <w:t>5</w:t>
        </w:r>
        <w:r>
          <w:rPr>
            <w:noProof/>
            <w:webHidden/>
          </w:rPr>
          <w:fldChar w:fldCharType="end"/>
        </w:r>
      </w:hyperlink>
    </w:p>
    <w:p w14:paraId="72AF116B" w14:textId="77777777" w:rsidR="005B4D09" w:rsidRDefault="005B4D09">
      <w:pPr>
        <w:pStyle w:val="TOC4"/>
        <w:tabs>
          <w:tab w:val="left" w:pos="1600"/>
          <w:tab w:val="right" w:leader="dot" w:pos="9350"/>
        </w:tabs>
        <w:rPr>
          <w:rFonts w:ascii="Calibri" w:hAnsi="Calibri"/>
          <w:noProof/>
          <w:sz w:val="22"/>
          <w:szCs w:val="22"/>
        </w:rPr>
      </w:pPr>
      <w:hyperlink w:anchor="_Toc322985250" w:history="1">
        <w:r w:rsidRPr="00315C2A">
          <w:rPr>
            <w:rStyle w:val="Hyperlink"/>
            <w:noProof/>
            <w:lang w:eastAsia="ar-SA"/>
          </w:rPr>
          <w:t>1.3.1.5</w:t>
        </w:r>
        <w:r>
          <w:rPr>
            <w:rFonts w:ascii="Calibri" w:hAnsi="Calibri"/>
            <w:noProof/>
            <w:sz w:val="22"/>
            <w:szCs w:val="22"/>
          </w:rPr>
          <w:tab/>
        </w:r>
        <w:r w:rsidRPr="00315C2A">
          <w:rPr>
            <w:rStyle w:val="Hyperlink"/>
            <w:noProof/>
            <w:lang w:eastAsia="ar-SA"/>
          </w:rPr>
          <w:t>Policy Management Authority</w:t>
        </w:r>
        <w:r>
          <w:rPr>
            <w:noProof/>
            <w:webHidden/>
          </w:rPr>
          <w:tab/>
        </w:r>
        <w:r>
          <w:rPr>
            <w:noProof/>
            <w:webHidden/>
          </w:rPr>
          <w:fldChar w:fldCharType="begin"/>
        </w:r>
        <w:r>
          <w:rPr>
            <w:noProof/>
            <w:webHidden/>
          </w:rPr>
          <w:instrText xml:space="preserve"> PAGEREF _Toc322985250 \h </w:instrText>
        </w:r>
        <w:r>
          <w:rPr>
            <w:noProof/>
            <w:webHidden/>
          </w:rPr>
        </w:r>
        <w:r>
          <w:rPr>
            <w:noProof/>
            <w:webHidden/>
          </w:rPr>
          <w:fldChar w:fldCharType="separate"/>
        </w:r>
        <w:r w:rsidR="005804E8">
          <w:rPr>
            <w:noProof/>
            <w:webHidden/>
          </w:rPr>
          <w:t>5</w:t>
        </w:r>
        <w:r>
          <w:rPr>
            <w:noProof/>
            <w:webHidden/>
          </w:rPr>
          <w:fldChar w:fldCharType="end"/>
        </w:r>
      </w:hyperlink>
    </w:p>
    <w:p w14:paraId="413C2AC2" w14:textId="77777777" w:rsidR="005B4D09" w:rsidRDefault="005B4D09">
      <w:pPr>
        <w:pStyle w:val="TOC4"/>
        <w:tabs>
          <w:tab w:val="left" w:pos="1600"/>
          <w:tab w:val="right" w:leader="dot" w:pos="9350"/>
        </w:tabs>
        <w:rPr>
          <w:rFonts w:ascii="Calibri" w:hAnsi="Calibri"/>
          <w:noProof/>
          <w:sz w:val="22"/>
          <w:szCs w:val="22"/>
        </w:rPr>
      </w:pPr>
      <w:hyperlink w:anchor="_Toc322985251" w:history="1">
        <w:r w:rsidRPr="00315C2A">
          <w:rPr>
            <w:rStyle w:val="Hyperlink"/>
            <w:noProof/>
          </w:rPr>
          <w:t>1.3.1.6</w:t>
        </w:r>
        <w:r>
          <w:rPr>
            <w:rFonts w:ascii="Calibri" w:hAnsi="Calibri"/>
            <w:noProof/>
            <w:sz w:val="22"/>
            <w:szCs w:val="22"/>
          </w:rPr>
          <w:tab/>
        </w:r>
        <w:r w:rsidRPr="00315C2A">
          <w:rPr>
            <w:rStyle w:val="Hyperlink"/>
            <w:bCs/>
            <w:noProof/>
            <w:lang w:eastAsia="ar-SA"/>
          </w:rPr>
          <w:t>Certification Authority</w:t>
        </w:r>
        <w:r>
          <w:rPr>
            <w:noProof/>
            <w:webHidden/>
          </w:rPr>
          <w:tab/>
        </w:r>
        <w:r>
          <w:rPr>
            <w:noProof/>
            <w:webHidden/>
          </w:rPr>
          <w:fldChar w:fldCharType="begin"/>
        </w:r>
        <w:r>
          <w:rPr>
            <w:noProof/>
            <w:webHidden/>
          </w:rPr>
          <w:instrText xml:space="preserve"> PAGEREF _Toc322985251 \h </w:instrText>
        </w:r>
        <w:r>
          <w:rPr>
            <w:noProof/>
            <w:webHidden/>
          </w:rPr>
        </w:r>
        <w:r>
          <w:rPr>
            <w:noProof/>
            <w:webHidden/>
          </w:rPr>
          <w:fldChar w:fldCharType="separate"/>
        </w:r>
        <w:r w:rsidR="005804E8">
          <w:rPr>
            <w:noProof/>
            <w:webHidden/>
          </w:rPr>
          <w:t>5</w:t>
        </w:r>
        <w:r>
          <w:rPr>
            <w:noProof/>
            <w:webHidden/>
          </w:rPr>
          <w:fldChar w:fldCharType="end"/>
        </w:r>
      </w:hyperlink>
    </w:p>
    <w:p w14:paraId="3C413C1A" w14:textId="77777777" w:rsidR="005B4D09" w:rsidRDefault="005B4D09">
      <w:pPr>
        <w:pStyle w:val="TOC4"/>
        <w:tabs>
          <w:tab w:val="left" w:pos="1600"/>
          <w:tab w:val="right" w:leader="dot" w:pos="9350"/>
        </w:tabs>
        <w:rPr>
          <w:rFonts w:ascii="Calibri" w:hAnsi="Calibri"/>
          <w:noProof/>
          <w:sz w:val="22"/>
          <w:szCs w:val="22"/>
        </w:rPr>
      </w:pPr>
      <w:hyperlink w:anchor="_Toc322985252" w:history="1">
        <w:r w:rsidRPr="00315C2A">
          <w:rPr>
            <w:rStyle w:val="Hyperlink"/>
            <w:bCs/>
            <w:noProof/>
            <w:lang w:eastAsia="ar-SA"/>
          </w:rPr>
          <w:t>1.3.1.7</w:t>
        </w:r>
        <w:r>
          <w:rPr>
            <w:rFonts w:ascii="Calibri" w:hAnsi="Calibri"/>
            <w:noProof/>
            <w:sz w:val="22"/>
            <w:szCs w:val="22"/>
          </w:rPr>
          <w:tab/>
        </w:r>
        <w:r w:rsidRPr="00315C2A">
          <w:rPr>
            <w:rStyle w:val="Hyperlink"/>
            <w:bCs/>
            <w:noProof/>
            <w:lang w:eastAsia="ar-SA"/>
          </w:rPr>
          <w:t>Certificate Status Servers</w:t>
        </w:r>
        <w:r>
          <w:rPr>
            <w:noProof/>
            <w:webHidden/>
          </w:rPr>
          <w:tab/>
        </w:r>
        <w:r>
          <w:rPr>
            <w:noProof/>
            <w:webHidden/>
          </w:rPr>
          <w:fldChar w:fldCharType="begin"/>
        </w:r>
        <w:r>
          <w:rPr>
            <w:noProof/>
            <w:webHidden/>
          </w:rPr>
          <w:instrText xml:space="preserve"> PAGEREF _Toc322985252 \h </w:instrText>
        </w:r>
        <w:r>
          <w:rPr>
            <w:noProof/>
            <w:webHidden/>
          </w:rPr>
        </w:r>
        <w:r>
          <w:rPr>
            <w:noProof/>
            <w:webHidden/>
          </w:rPr>
          <w:fldChar w:fldCharType="separate"/>
        </w:r>
        <w:r w:rsidR="005804E8">
          <w:rPr>
            <w:noProof/>
            <w:webHidden/>
          </w:rPr>
          <w:t>5</w:t>
        </w:r>
        <w:r>
          <w:rPr>
            <w:noProof/>
            <w:webHidden/>
          </w:rPr>
          <w:fldChar w:fldCharType="end"/>
        </w:r>
      </w:hyperlink>
    </w:p>
    <w:p w14:paraId="2DAB934E" w14:textId="77777777" w:rsidR="005B4D09" w:rsidRDefault="005B4D09">
      <w:pPr>
        <w:pStyle w:val="TOC3"/>
        <w:rPr>
          <w:rFonts w:ascii="Calibri" w:hAnsi="Calibri"/>
          <w:noProof/>
          <w:sz w:val="22"/>
          <w:szCs w:val="22"/>
        </w:rPr>
      </w:pPr>
      <w:hyperlink w:anchor="_Toc322985253" w:history="1">
        <w:r w:rsidRPr="00315C2A">
          <w:rPr>
            <w:rStyle w:val="Hyperlink"/>
            <w:noProof/>
          </w:rPr>
          <w:t>1.3.2</w:t>
        </w:r>
        <w:r>
          <w:rPr>
            <w:rFonts w:ascii="Calibri" w:hAnsi="Calibri"/>
            <w:noProof/>
            <w:sz w:val="22"/>
            <w:szCs w:val="22"/>
          </w:rPr>
          <w:tab/>
        </w:r>
        <w:r w:rsidRPr="00315C2A">
          <w:rPr>
            <w:rStyle w:val="Hyperlink"/>
            <w:noProof/>
            <w:lang w:eastAsia="ar-SA"/>
          </w:rPr>
          <w:t>Registration Authorities</w:t>
        </w:r>
        <w:r>
          <w:rPr>
            <w:noProof/>
            <w:webHidden/>
          </w:rPr>
          <w:tab/>
        </w:r>
        <w:r>
          <w:rPr>
            <w:noProof/>
            <w:webHidden/>
          </w:rPr>
          <w:fldChar w:fldCharType="begin"/>
        </w:r>
        <w:r>
          <w:rPr>
            <w:noProof/>
            <w:webHidden/>
          </w:rPr>
          <w:instrText xml:space="preserve"> PAGEREF _Toc322985253 \h </w:instrText>
        </w:r>
        <w:r>
          <w:rPr>
            <w:noProof/>
            <w:webHidden/>
          </w:rPr>
        </w:r>
        <w:r>
          <w:rPr>
            <w:noProof/>
            <w:webHidden/>
          </w:rPr>
          <w:fldChar w:fldCharType="separate"/>
        </w:r>
        <w:r w:rsidR="005804E8">
          <w:rPr>
            <w:noProof/>
            <w:webHidden/>
          </w:rPr>
          <w:t>6</w:t>
        </w:r>
        <w:r>
          <w:rPr>
            <w:noProof/>
            <w:webHidden/>
          </w:rPr>
          <w:fldChar w:fldCharType="end"/>
        </w:r>
      </w:hyperlink>
    </w:p>
    <w:p w14:paraId="2A3ED35B" w14:textId="77777777" w:rsidR="005B4D09" w:rsidRDefault="005B4D09">
      <w:pPr>
        <w:pStyle w:val="TOC3"/>
        <w:rPr>
          <w:rFonts w:ascii="Calibri" w:hAnsi="Calibri"/>
          <w:noProof/>
          <w:sz w:val="22"/>
          <w:szCs w:val="22"/>
        </w:rPr>
      </w:pPr>
      <w:hyperlink w:anchor="_Toc322985254" w:history="1">
        <w:r w:rsidRPr="00315C2A">
          <w:rPr>
            <w:rStyle w:val="Hyperlink"/>
            <w:noProof/>
            <w:lang w:eastAsia="ar-SA"/>
          </w:rPr>
          <w:t>1.3.3</w:t>
        </w:r>
        <w:r>
          <w:rPr>
            <w:rFonts w:ascii="Calibri" w:hAnsi="Calibri"/>
            <w:noProof/>
            <w:sz w:val="22"/>
            <w:szCs w:val="22"/>
          </w:rPr>
          <w:tab/>
        </w:r>
        <w:r w:rsidRPr="00315C2A">
          <w:rPr>
            <w:rStyle w:val="Hyperlink"/>
            <w:noProof/>
            <w:lang w:eastAsia="ar-SA"/>
          </w:rPr>
          <w:t>Trusted Agents</w:t>
        </w:r>
        <w:r>
          <w:rPr>
            <w:noProof/>
            <w:webHidden/>
          </w:rPr>
          <w:tab/>
        </w:r>
        <w:r>
          <w:rPr>
            <w:noProof/>
            <w:webHidden/>
          </w:rPr>
          <w:fldChar w:fldCharType="begin"/>
        </w:r>
        <w:r>
          <w:rPr>
            <w:noProof/>
            <w:webHidden/>
          </w:rPr>
          <w:instrText xml:space="preserve"> PAGEREF _Toc322985254 \h </w:instrText>
        </w:r>
        <w:r>
          <w:rPr>
            <w:noProof/>
            <w:webHidden/>
          </w:rPr>
        </w:r>
        <w:r>
          <w:rPr>
            <w:noProof/>
            <w:webHidden/>
          </w:rPr>
          <w:fldChar w:fldCharType="separate"/>
        </w:r>
        <w:r w:rsidR="005804E8">
          <w:rPr>
            <w:noProof/>
            <w:webHidden/>
          </w:rPr>
          <w:t>6</w:t>
        </w:r>
        <w:r>
          <w:rPr>
            <w:noProof/>
            <w:webHidden/>
          </w:rPr>
          <w:fldChar w:fldCharType="end"/>
        </w:r>
      </w:hyperlink>
    </w:p>
    <w:p w14:paraId="473F107E" w14:textId="77777777" w:rsidR="005B4D09" w:rsidRDefault="005B4D09">
      <w:pPr>
        <w:pStyle w:val="TOC3"/>
        <w:rPr>
          <w:rFonts w:ascii="Calibri" w:hAnsi="Calibri"/>
          <w:noProof/>
          <w:sz w:val="22"/>
          <w:szCs w:val="22"/>
        </w:rPr>
      </w:pPr>
      <w:hyperlink w:anchor="_Toc322985255" w:history="1">
        <w:r w:rsidRPr="00315C2A">
          <w:rPr>
            <w:rStyle w:val="Hyperlink"/>
            <w:noProof/>
            <w:lang w:eastAsia="ar-SA"/>
          </w:rPr>
          <w:t>1.3.4</w:t>
        </w:r>
        <w:r>
          <w:rPr>
            <w:rFonts w:ascii="Calibri" w:hAnsi="Calibri"/>
            <w:noProof/>
            <w:sz w:val="22"/>
            <w:szCs w:val="22"/>
          </w:rPr>
          <w:tab/>
        </w:r>
        <w:r w:rsidRPr="00315C2A">
          <w:rPr>
            <w:rStyle w:val="Hyperlink"/>
            <w:noProof/>
            <w:lang w:eastAsia="ar-SA"/>
          </w:rPr>
          <w:t>Subscribers</w:t>
        </w:r>
        <w:r>
          <w:rPr>
            <w:noProof/>
            <w:webHidden/>
          </w:rPr>
          <w:tab/>
        </w:r>
        <w:r>
          <w:rPr>
            <w:noProof/>
            <w:webHidden/>
          </w:rPr>
          <w:fldChar w:fldCharType="begin"/>
        </w:r>
        <w:r>
          <w:rPr>
            <w:noProof/>
            <w:webHidden/>
          </w:rPr>
          <w:instrText xml:space="preserve"> PAGEREF _Toc322985255 \h </w:instrText>
        </w:r>
        <w:r>
          <w:rPr>
            <w:noProof/>
            <w:webHidden/>
          </w:rPr>
        </w:r>
        <w:r>
          <w:rPr>
            <w:noProof/>
            <w:webHidden/>
          </w:rPr>
          <w:fldChar w:fldCharType="separate"/>
        </w:r>
        <w:r w:rsidR="005804E8">
          <w:rPr>
            <w:noProof/>
            <w:webHidden/>
          </w:rPr>
          <w:t>6</w:t>
        </w:r>
        <w:r>
          <w:rPr>
            <w:noProof/>
            <w:webHidden/>
          </w:rPr>
          <w:fldChar w:fldCharType="end"/>
        </w:r>
      </w:hyperlink>
    </w:p>
    <w:p w14:paraId="596881B8" w14:textId="77777777" w:rsidR="005B4D09" w:rsidRDefault="005B4D09">
      <w:pPr>
        <w:pStyle w:val="TOC3"/>
        <w:rPr>
          <w:rFonts w:ascii="Calibri" w:hAnsi="Calibri"/>
          <w:noProof/>
          <w:sz w:val="22"/>
          <w:szCs w:val="22"/>
        </w:rPr>
      </w:pPr>
      <w:hyperlink w:anchor="_Toc322985256" w:history="1">
        <w:r w:rsidRPr="00315C2A">
          <w:rPr>
            <w:rStyle w:val="Hyperlink"/>
            <w:noProof/>
            <w:lang w:eastAsia="ar-SA"/>
          </w:rPr>
          <w:t>1.3.5</w:t>
        </w:r>
        <w:r>
          <w:rPr>
            <w:rFonts w:ascii="Calibri" w:hAnsi="Calibri"/>
            <w:noProof/>
            <w:sz w:val="22"/>
            <w:szCs w:val="22"/>
          </w:rPr>
          <w:tab/>
        </w:r>
        <w:r w:rsidRPr="00315C2A">
          <w:rPr>
            <w:rStyle w:val="Hyperlink"/>
            <w:noProof/>
            <w:lang w:eastAsia="ar-SA"/>
          </w:rPr>
          <w:t>Relying Parties</w:t>
        </w:r>
        <w:r>
          <w:rPr>
            <w:noProof/>
            <w:webHidden/>
          </w:rPr>
          <w:tab/>
        </w:r>
        <w:r>
          <w:rPr>
            <w:noProof/>
            <w:webHidden/>
          </w:rPr>
          <w:fldChar w:fldCharType="begin"/>
        </w:r>
        <w:r>
          <w:rPr>
            <w:noProof/>
            <w:webHidden/>
          </w:rPr>
          <w:instrText xml:space="preserve"> PAGEREF _Toc322985256 \h </w:instrText>
        </w:r>
        <w:r>
          <w:rPr>
            <w:noProof/>
            <w:webHidden/>
          </w:rPr>
        </w:r>
        <w:r>
          <w:rPr>
            <w:noProof/>
            <w:webHidden/>
          </w:rPr>
          <w:fldChar w:fldCharType="separate"/>
        </w:r>
        <w:r w:rsidR="005804E8">
          <w:rPr>
            <w:noProof/>
            <w:webHidden/>
          </w:rPr>
          <w:t>7</w:t>
        </w:r>
        <w:r>
          <w:rPr>
            <w:noProof/>
            <w:webHidden/>
          </w:rPr>
          <w:fldChar w:fldCharType="end"/>
        </w:r>
      </w:hyperlink>
    </w:p>
    <w:p w14:paraId="194568C8" w14:textId="77777777" w:rsidR="005B4D09" w:rsidRDefault="005B4D09">
      <w:pPr>
        <w:pStyle w:val="TOC3"/>
        <w:rPr>
          <w:rFonts w:ascii="Calibri" w:hAnsi="Calibri"/>
          <w:noProof/>
          <w:sz w:val="22"/>
          <w:szCs w:val="22"/>
        </w:rPr>
      </w:pPr>
      <w:hyperlink w:anchor="_Toc322985257" w:history="1">
        <w:r w:rsidRPr="00315C2A">
          <w:rPr>
            <w:rStyle w:val="Hyperlink"/>
            <w:noProof/>
            <w:lang w:eastAsia="ar-SA"/>
          </w:rPr>
          <w:t>1.3.6</w:t>
        </w:r>
        <w:r>
          <w:rPr>
            <w:rFonts w:ascii="Calibri" w:hAnsi="Calibri"/>
            <w:noProof/>
            <w:sz w:val="22"/>
            <w:szCs w:val="22"/>
          </w:rPr>
          <w:tab/>
        </w:r>
        <w:r w:rsidRPr="00315C2A">
          <w:rPr>
            <w:rStyle w:val="Hyperlink"/>
            <w:noProof/>
            <w:lang w:eastAsia="ar-SA"/>
          </w:rPr>
          <w:t>Other Participants</w:t>
        </w:r>
        <w:r>
          <w:rPr>
            <w:noProof/>
            <w:webHidden/>
          </w:rPr>
          <w:tab/>
        </w:r>
        <w:r>
          <w:rPr>
            <w:noProof/>
            <w:webHidden/>
          </w:rPr>
          <w:fldChar w:fldCharType="begin"/>
        </w:r>
        <w:r>
          <w:rPr>
            <w:noProof/>
            <w:webHidden/>
          </w:rPr>
          <w:instrText xml:space="preserve"> PAGEREF _Toc322985257 \h </w:instrText>
        </w:r>
        <w:r>
          <w:rPr>
            <w:noProof/>
            <w:webHidden/>
          </w:rPr>
        </w:r>
        <w:r>
          <w:rPr>
            <w:noProof/>
            <w:webHidden/>
          </w:rPr>
          <w:fldChar w:fldCharType="separate"/>
        </w:r>
        <w:r w:rsidR="005804E8">
          <w:rPr>
            <w:noProof/>
            <w:webHidden/>
          </w:rPr>
          <w:t>7</w:t>
        </w:r>
        <w:r>
          <w:rPr>
            <w:noProof/>
            <w:webHidden/>
          </w:rPr>
          <w:fldChar w:fldCharType="end"/>
        </w:r>
      </w:hyperlink>
    </w:p>
    <w:p w14:paraId="16D17A94" w14:textId="77777777" w:rsidR="005B4D09" w:rsidRDefault="005B4D09">
      <w:pPr>
        <w:pStyle w:val="TOC2"/>
        <w:rPr>
          <w:rFonts w:ascii="Calibri" w:hAnsi="Calibri"/>
          <w:b w:val="0"/>
          <w:noProof/>
          <w:sz w:val="22"/>
          <w:szCs w:val="22"/>
        </w:rPr>
      </w:pPr>
      <w:hyperlink w:anchor="_Toc322985258" w:history="1">
        <w:r w:rsidRPr="00315C2A">
          <w:rPr>
            <w:rStyle w:val="Hyperlink"/>
            <w:noProof/>
            <w:lang w:eastAsia="ar-SA"/>
          </w:rPr>
          <w:t>1.4</w:t>
        </w:r>
        <w:r>
          <w:rPr>
            <w:rFonts w:ascii="Calibri" w:hAnsi="Calibri"/>
            <w:b w:val="0"/>
            <w:noProof/>
            <w:sz w:val="22"/>
            <w:szCs w:val="22"/>
          </w:rPr>
          <w:tab/>
        </w:r>
        <w:r w:rsidRPr="00315C2A">
          <w:rPr>
            <w:rStyle w:val="Hyperlink"/>
            <w:noProof/>
            <w:lang w:eastAsia="ar-SA"/>
          </w:rPr>
          <w:t>Certificate Usage</w:t>
        </w:r>
        <w:r>
          <w:rPr>
            <w:noProof/>
            <w:webHidden/>
          </w:rPr>
          <w:tab/>
        </w:r>
        <w:r>
          <w:rPr>
            <w:noProof/>
            <w:webHidden/>
          </w:rPr>
          <w:fldChar w:fldCharType="begin"/>
        </w:r>
        <w:r>
          <w:rPr>
            <w:noProof/>
            <w:webHidden/>
          </w:rPr>
          <w:instrText xml:space="preserve"> PAGEREF _Toc322985258 \h </w:instrText>
        </w:r>
        <w:r>
          <w:rPr>
            <w:noProof/>
            <w:webHidden/>
          </w:rPr>
        </w:r>
        <w:r>
          <w:rPr>
            <w:noProof/>
            <w:webHidden/>
          </w:rPr>
          <w:fldChar w:fldCharType="separate"/>
        </w:r>
        <w:r w:rsidR="005804E8">
          <w:rPr>
            <w:noProof/>
            <w:webHidden/>
          </w:rPr>
          <w:t>7</w:t>
        </w:r>
        <w:r>
          <w:rPr>
            <w:noProof/>
            <w:webHidden/>
          </w:rPr>
          <w:fldChar w:fldCharType="end"/>
        </w:r>
      </w:hyperlink>
    </w:p>
    <w:p w14:paraId="7D5842E6" w14:textId="77777777" w:rsidR="005B4D09" w:rsidRDefault="005B4D09">
      <w:pPr>
        <w:pStyle w:val="TOC3"/>
        <w:rPr>
          <w:rFonts w:ascii="Calibri" w:hAnsi="Calibri"/>
          <w:noProof/>
          <w:sz w:val="22"/>
          <w:szCs w:val="22"/>
        </w:rPr>
      </w:pPr>
      <w:hyperlink w:anchor="_Toc322985259" w:history="1">
        <w:r w:rsidRPr="00315C2A">
          <w:rPr>
            <w:rStyle w:val="Hyperlink"/>
            <w:noProof/>
          </w:rPr>
          <w:t>1.4.1</w:t>
        </w:r>
        <w:r>
          <w:rPr>
            <w:rFonts w:ascii="Calibri" w:hAnsi="Calibri"/>
            <w:noProof/>
            <w:sz w:val="22"/>
            <w:szCs w:val="22"/>
          </w:rPr>
          <w:tab/>
        </w:r>
        <w:r w:rsidRPr="00315C2A">
          <w:rPr>
            <w:rStyle w:val="Hyperlink"/>
            <w:noProof/>
            <w:lang w:eastAsia="ar-SA"/>
          </w:rPr>
          <w:t>Appropriate Certificate Uses</w:t>
        </w:r>
        <w:r>
          <w:rPr>
            <w:noProof/>
            <w:webHidden/>
          </w:rPr>
          <w:tab/>
        </w:r>
        <w:r>
          <w:rPr>
            <w:noProof/>
            <w:webHidden/>
          </w:rPr>
          <w:fldChar w:fldCharType="begin"/>
        </w:r>
        <w:r>
          <w:rPr>
            <w:noProof/>
            <w:webHidden/>
          </w:rPr>
          <w:instrText xml:space="preserve"> PAGEREF _Toc322985259 \h </w:instrText>
        </w:r>
        <w:r>
          <w:rPr>
            <w:noProof/>
            <w:webHidden/>
          </w:rPr>
        </w:r>
        <w:r>
          <w:rPr>
            <w:noProof/>
            <w:webHidden/>
          </w:rPr>
          <w:fldChar w:fldCharType="separate"/>
        </w:r>
        <w:r w:rsidR="005804E8">
          <w:rPr>
            <w:noProof/>
            <w:webHidden/>
          </w:rPr>
          <w:t>7</w:t>
        </w:r>
        <w:r>
          <w:rPr>
            <w:noProof/>
            <w:webHidden/>
          </w:rPr>
          <w:fldChar w:fldCharType="end"/>
        </w:r>
      </w:hyperlink>
    </w:p>
    <w:p w14:paraId="3E0B682B" w14:textId="77777777" w:rsidR="005B4D09" w:rsidRDefault="005B4D09">
      <w:pPr>
        <w:pStyle w:val="TOC3"/>
        <w:rPr>
          <w:rFonts w:ascii="Calibri" w:hAnsi="Calibri"/>
          <w:noProof/>
          <w:sz w:val="22"/>
          <w:szCs w:val="22"/>
        </w:rPr>
      </w:pPr>
      <w:hyperlink w:anchor="_Toc322985260" w:history="1">
        <w:r w:rsidRPr="00315C2A">
          <w:rPr>
            <w:rStyle w:val="Hyperlink"/>
            <w:noProof/>
            <w:lang w:eastAsia="ar-SA"/>
          </w:rPr>
          <w:t>1.4.2</w:t>
        </w:r>
        <w:r>
          <w:rPr>
            <w:rFonts w:ascii="Calibri" w:hAnsi="Calibri"/>
            <w:noProof/>
            <w:sz w:val="22"/>
            <w:szCs w:val="22"/>
          </w:rPr>
          <w:tab/>
        </w:r>
        <w:r w:rsidRPr="00315C2A">
          <w:rPr>
            <w:rStyle w:val="Hyperlink"/>
            <w:noProof/>
            <w:lang w:eastAsia="ar-SA"/>
          </w:rPr>
          <w:t>Prohibited Certificate Uses</w:t>
        </w:r>
        <w:r>
          <w:rPr>
            <w:noProof/>
            <w:webHidden/>
          </w:rPr>
          <w:tab/>
        </w:r>
        <w:r>
          <w:rPr>
            <w:noProof/>
            <w:webHidden/>
          </w:rPr>
          <w:fldChar w:fldCharType="begin"/>
        </w:r>
        <w:r>
          <w:rPr>
            <w:noProof/>
            <w:webHidden/>
          </w:rPr>
          <w:instrText xml:space="preserve"> PAGEREF _Toc322985260 \h </w:instrText>
        </w:r>
        <w:r>
          <w:rPr>
            <w:noProof/>
            <w:webHidden/>
          </w:rPr>
        </w:r>
        <w:r>
          <w:rPr>
            <w:noProof/>
            <w:webHidden/>
          </w:rPr>
          <w:fldChar w:fldCharType="separate"/>
        </w:r>
        <w:r w:rsidR="005804E8">
          <w:rPr>
            <w:noProof/>
            <w:webHidden/>
          </w:rPr>
          <w:t>8</w:t>
        </w:r>
        <w:r>
          <w:rPr>
            <w:noProof/>
            <w:webHidden/>
          </w:rPr>
          <w:fldChar w:fldCharType="end"/>
        </w:r>
      </w:hyperlink>
    </w:p>
    <w:p w14:paraId="56A801C7" w14:textId="77777777" w:rsidR="005B4D09" w:rsidRDefault="005B4D09">
      <w:pPr>
        <w:pStyle w:val="TOC2"/>
        <w:rPr>
          <w:rFonts w:ascii="Calibri" w:hAnsi="Calibri"/>
          <w:b w:val="0"/>
          <w:noProof/>
          <w:sz w:val="22"/>
          <w:szCs w:val="22"/>
        </w:rPr>
      </w:pPr>
      <w:hyperlink w:anchor="_Toc322985261" w:history="1">
        <w:r w:rsidRPr="00315C2A">
          <w:rPr>
            <w:rStyle w:val="Hyperlink"/>
            <w:noProof/>
            <w:lang w:eastAsia="ar-SA"/>
          </w:rPr>
          <w:t>1.5</w:t>
        </w:r>
        <w:r>
          <w:rPr>
            <w:rFonts w:ascii="Calibri" w:hAnsi="Calibri"/>
            <w:b w:val="0"/>
            <w:noProof/>
            <w:sz w:val="22"/>
            <w:szCs w:val="22"/>
          </w:rPr>
          <w:tab/>
        </w:r>
        <w:r w:rsidRPr="00315C2A">
          <w:rPr>
            <w:rStyle w:val="Hyperlink"/>
            <w:noProof/>
            <w:lang w:eastAsia="ar-SA"/>
          </w:rPr>
          <w:t>Policy Administration</w:t>
        </w:r>
        <w:r>
          <w:rPr>
            <w:noProof/>
            <w:webHidden/>
          </w:rPr>
          <w:tab/>
        </w:r>
        <w:r>
          <w:rPr>
            <w:noProof/>
            <w:webHidden/>
          </w:rPr>
          <w:fldChar w:fldCharType="begin"/>
        </w:r>
        <w:r>
          <w:rPr>
            <w:noProof/>
            <w:webHidden/>
          </w:rPr>
          <w:instrText xml:space="preserve"> PAGEREF _Toc322985261 \h </w:instrText>
        </w:r>
        <w:r>
          <w:rPr>
            <w:noProof/>
            <w:webHidden/>
          </w:rPr>
        </w:r>
        <w:r>
          <w:rPr>
            <w:noProof/>
            <w:webHidden/>
          </w:rPr>
          <w:fldChar w:fldCharType="separate"/>
        </w:r>
        <w:r w:rsidR="005804E8">
          <w:rPr>
            <w:noProof/>
            <w:webHidden/>
          </w:rPr>
          <w:t>8</w:t>
        </w:r>
        <w:r>
          <w:rPr>
            <w:noProof/>
            <w:webHidden/>
          </w:rPr>
          <w:fldChar w:fldCharType="end"/>
        </w:r>
      </w:hyperlink>
    </w:p>
    <w:p w14:paraId="06590610" w14:textId="77777777" w:rsidR="005B4D09" w:rsidRDefault="005B4D09">
      <w:pPr>
        <w:pStyle w:val="TOC3"/>
        <w:rPr>
          <w:rFonts w:ascii="Calibri" w:hAnsi="Calibri"/>
          <w:noProof/>
          <w:sz w:val="22"/>
          <w:szCs w:val="22"/>
        </w:rPr>
      </w:pPr>
      <w:hyperlink w:anchor="_Toc322985262" w:history="1">
        <w:r w:rsidRPr="00315C2A">
          <w:rPr>
            <w:rStyle w:val="Hyperlink"/>
            <w:noProof/>
            <w:lang w:eastAsia="ar-SA"/>
          </w:rPr>
          <w:t>1.5.1</w:t>
        </w:r>
        <w:r>
          <w:rPr>
            <w:rFonts w:ascii="Calibri" w:hAnsi="Calibri"/>
            <w:noProof/>
            <w:sz w:val="22"/>
            <w:szCs w:val="22"/>
          </w:rPr>
          <w:tab/>
        </w:r>
        <w:r w:rsidRPr="00315C2A">
          <w:rPr>
            <w:rStyle w:val="Hyperlink"/>
            <w:noProof/>
            <w:lang w:eastAsia="ar-SA"/>
          </w:rPr>
          <w:t>Organization Administering the Document</w:t>
        </w:r>
        <w:r>
          <w:rPr>
            <w:noProof/>
            <w:webHidden/>
          </w:rPr>
          <w:tab/>
        </w:r>
        <w:r>
          <w:rPr>
            <w:noProof/>
            <w:webHidden/>
          </w:rPr>
          <w:fldChar w:fldCharType="begin"/>
        </w:r>
        <w:r>
          <w:rPr>
            <w:noProof/>
            <w:webHidden/>
          </w:rPr>
          <w:instrText xml:space="preserve"> PAGEREF _Toc322985262 \h </w:instrText>
        </w:r>
        <w:r>
          <w:rPr>
            <w:noProof/>
            <w:webHidden/>
          </w:rPr>
        </w:r>
        <w:r>
          <w:rPr>
            <w:noProof/>
            <w:webHidden/>
          </w:rPr>
          <w:fldChar w:fldCharType="separate"/>
        </w:r>
        <w:r w:rsidR="005804E8">
          <w:rPr>
            <w:noProof/>
            <w:webHidden/>
          </w:rPr>
          <w:t>8</w:t>
        </w:r>
        <w:r>
          <w:rPr>
            <w:noProof/>
            <w:webHidden/>
          </w:rPr>
          <w:fldChar w:fldCharType="end"/>
        </w:r>
      </w:hyperlink>
    </w:p>
    <w:p w14:paraId="204A5454" w14:textId="77777777" w:rsidR="005B4D09" w:rsidRDefault="005B4D09">
      <w:pPr>
        <w:pStyle w:val="TOC3"/>
        <w:rPr>
          <w:rFonts w:ascii="Calibri" w:hAnsi="Calibri"/>
          <w:noProof/>
          <w:sz w:val="22"/>
          <w:szCs w:val="22"/>
        </w:rPr>
      </w:pPr>
      <w:hyperlink w:anchor="_Toc322985263" w:history="1">
        <w:r w:rsidRPr="00315C2A">
          <w:rPr>
            <w:rStyle w:val="Hyperlink"/>
            <w:noProof/>
            <w:lang w:eastAsia="ar-SA"/>
          </w:rPr>
          <w:t>1.5.2</w:t>
        </w:r>
        <w:r>
          <w:rPr>
            <w:rFonts w:ascii="Calibri" w:hAnsi="Calibri"/>
            <w:noProof/>
            <w:sz w:val="22"/>
            <w:szCs w:val="22"/>
          </w:rPr>
          <w:tab/>
        </w:r>
        <w:r w:rsidRPr="00315C2A">
          <w:rPr>
            <w:rStyle w:val="Hyperlink"/>
            <w:noProof/>
            <w:lang w:eastAsia="ar-SA"/>
          </w:rPr>
          <w:t>Contact Person</w:t>
        </w:r>
        <w:r>
          <w:rPr>
            <w:noProof/>
            <w:webHidden/>
          </w:rPr>
          <w:tab/>
        </w:r>
        <w:r>
          <w:rPr>
            <w:noProof/>
            <w:webHidden/>
          </w:rPr>
          <w:fldChar w:fldCharType="begin"/>
        </w:r>
        <w:r>
          <w:rPr>
            <w:noProof/>
            <w:webHidden/>
          </w:rPr>
          <w:instrText xml:space="preserve"> PAGEREF _Toc322985263 \h </w:instrText>
        </w:r>
        <w:r>
          <w:rPr>
            <w:noProof/>
            <w:webHidden/>
          </w:rPr>
        </w:r>
        <w:r>
          <w:rPr>
            <w:noProof/>
            <w:webHidden/>
          </w:rPr>
          <w:fldChar w:fldCharType="separate"/>
        </w:r>
        <w:r w:rsidR="005804E8">
          <w:rPr>
            <w:noProof/>
            <w:webHidden/>
          </w:rPr>
          <w:t>8</w:t>
        </w:r>
        <w:r>
          <w:rPr>
            <w:noProof/>
            <w:webHidden/>
          </w:rPr>
          <w:fldChar w:fldCharType="end"/>
        </w:r>
      </w:hyperlink>
    </w:p>
    <w:p w14:paraId="5E91DD0D" w14:textId="77777777" w:rsidR="005B4D09" w:rsidRDefault="005B4D09">
      <w:pPr>
        <w:pStyle w:val="TOC3"/>
        <w:rPr>
          <w:rFonts w:ascii="Calibri" w:hAnsi="Calibri"/>
          <w:noProof/>
          <w:sz w:val="22"/>
          <w:szCs w:val="22"/>
        </w:rPr>
      </w:pPr>
      <w:hyperlink w:anchor="_Toc322985264" w:history="1">
        <w:r w:rsidRPr="00315C2A">
          <w:rPr>
            <w:rStyle w:val="Hyperlink"/>
            <w:noProof/>
            <w:lang w:eastAsia="ar-SA"/>
          </w:rPr>
          <w:t>1.5.3</w:t>
        </w:r>
        <w:r>
          <w:rPr>
            <w:rFonts w:ascii="Calibri" w:hAnsi="Calibri"/>
            <w:noProof/>
            <w:sz w:val="22"/>
            <w:szCs w:val="22"/>
          </w:rPr>
          <w:tab/>
        </w:r>
        <w:r w:rsidRPr="00315C2A">
          <w:rPr>
            <w:rStyle w:val="Hyperlink"/>
            <w:noProof/>
            <w:lang w:eastAsia="ar-SA"/>
          </w:rPr>
          <w:t>Person Determining CPS Suitability for the Policy</w:t>
        </w:r>
        <w:r>
          <w:rPr>
            <w:noProof/>
            <w:webHidden/>
          </w:rPr>
          <w:tab/>
        </w:r>
        <w:r>
          <w:rPr>
            <w:noProof/>
            <w:webHidden/>
          </w:rPr>
          <w:fldChar w:fldCharType="begin"/>
        </w:r>
        <w:r>
          <w:rPr>
            <w:noProof/>
            <w:webHidden/>
          </w:rPr>
          <w:instrText xml:space="preserve"> PAGEREF _Toc322985264 \h </w:instrText>
        </w:r>
        <w:r>
          <w:rPr>
            <w:noProof/>
            <w:webHidden/>
          </w:rPr>
        </w:r>
        <w:r>
          <w:rPr>
            <w:noProof/>
            <w:webHidden/>
          </w:rPr>
          <w:fldChar w:fldCharType="separate"/>
        </w:r>
        <w:r w:rsidR="005804E8">
          <w:rPr>
            <w:noProof/>
            <w:webHidden/>
          </w:rPr>
          <w:t>8</w:t>
        </w:r>
        <w:r>
          <w:rPr>
            <w:noProof/>
            <w:webHidden/>
          </w:rPr>
          <w:fldChar w:fldCharType="end"/>
        </w:r>
      </w:hyperlink>
    </w:p>
    <w:p w14:paraId="1CDA20F4" w14:textId="77777777" w:rsidR="005B4D09" w:rsidRDefault="005B4D09">
      <w:pPr>
        <w:pStyle w:val="TOC3"/>
        <w:rPr>
          <w:rFonts w:ascii="Calibri" w:hAnsi="Calibri"/>
          <w:noProof/>
          <w:sz w:val="22"/>
          <w:szCs w:val="22"/>
        </w:rPr>
      </w:pPr>
      <w:hyperlink w:anchor="_Toc322985265" w:history="1">
        <w:r w:rsidRPr="00315C2A">
          <w:rPr>
            <w:rStyle w:val="Hyperlink"/>
            <w:noProof/>
            <w:lang w:eastAsia="ar-SA"/>
          </w:rPr>
          <w:t>1.5.4</w:t>
        </w:r>
        <w:r>
          <w:rPr>
            <w:rFonts w:ascii="Calibri" w:hAnsi="Calibri"/>
            <w:noProof/>
            <w:sz w:val="22"/>
            <w:szCs w:val="22"/>
          </w:rPr>
          <w:tab/>
        </w:r>
        <w:r w:rsidRPr="00315C2A">
          <w:rPr>
            <w:rStyle w:val="Hyperlink"/>
            <w:noProof/>
            <w:lang w:eastAsia="ar-SA"/>
          </w:rPr>
          <w:t>CPS Approval Procedures</w:t>
        </w:r>
        <w:r>
          <w:rPr>
            <w:noProof/>
            <w:webHidden/>
          </w:rPr>
          <w:tab/>
        </w:r>
        <w:r>
          <w:rPr>
            <w:noProof/>
            <w:webHidden/>
          </w:rPr>
          <w:fldChar w:fldCharType="begin"/>
        </w:r>
        <w:r>
          <w:rPr>
            <w:noProof/>
            <w:webHidden/>
          </w:rPr>
          <w:instrText xml:space="preserve"> PAGEREF _Toc322985265 \h </w:instrText>
        </w:r>
        <w:r>
          <w:rPr>
            <w:noProof/>
            <w:webHidden/>
          </w:rPr>
        </w:r>
        <w:r>
          <w:rPr>
            <w:noProof/>
            <w:webHidden/>
          </w:rPr>
          <w:fldChar w:fldCharType="separate"/>
        </w:r>
        <w:r w:rsidR="005804E8">
          <w:rPr>
            <w:noProof/>
            <w:webHidden/>
          </w:rPr>
          <w:t>8</w:t>
        </w:r>
        <w:r>
          <w:rPr>
            <w:noProof/>
            <w:webHidden/>
          </w:rPr>
          <w:fldChar w:fldCharType="end"/>
        </w:r>
      </w:hyperlink>
    </w:p>
    <w:p w14:paraId="772EF353" w14:textId="77777777" w:rsidR="005B4D09" w:rsidRDefault="005B4D09">
      <w:pPr>
        <w:pStyle w:val="TOC2"/>
        <w:rPr>
          <w:rFonts w:ascii="Calibri" w:hAnsi="Calibri"/>
          <w:b w:val="0"/>
          <w:noProof/>
          <w:sz w:val="22"/>
          <w:szCs w:val="22"/>
        </w:rPr>
      </w:pPr>
      <w:hyperlink w:anchor="_Toc322985266" w:history="1">
        <w:r w:rsidRPr="00315C2A">
          <w:rPr>
            <w:rStyle w:val="Hyperlink"/>
            <w:noProof/>
            <w:lang w:eastAsia="ar-SA"/>
          </w:rPr>
          <w:t>1.6</w:t>
        </w:r>
        <w:r>
          <w:rPr>
            <w:rFonts w:ascii="Calibri" w:hAnsi="Calibri"/>
            <w:b w:val="0"/>
            <w:noProof/>
            <w:sz w:val="22"/>
            <w:szCs w:val="22"/>
          </w:rPr>
          <w:tab/>
        </w:r>
        <w:r w:rsidRPr="00315C2A">
          <w:rPr>
            <w:rStyle w:val="Hyperlink"/>
            <w:noProof/>
            <w:lang w:eastAsia="ar-SA"/>
          </w:rPr>
          <w:t>Definitions and Acronyms</w:t>
        </w:r>
        <w:r>
          <w:rPr>
            <w:noProof/>
            <w:webHidden/>
          </w:rPr>
          <w:tab/>
        </w:r>
        <w:r>
          <w:rPr>
            <w:noProof/>
            <w:webHidden/>
          </w:rPr>
          <w:fldChar w:fldCharType="begin"/>
        </w:r>
        <w:r>
          <w:rPr>
            <w:noProof/>
            <w:webHidden/>
          </w:rPr>
          <w:instrText xml:space="preserve"> PAGEREF _Toc322985266 \h </w:instrText>
        </w:r>
        <w:r>
          <w:rPr>
            <w:noProof/>
            <w:webHidden/>
          </w:rPr>
        </w:r>
        <w:r>
          <w:rPr>
            <w:noProof/>
            <w:webHidden/>
          </w:rPr>
          <w:fldChar w:fldCharType="separate"/>
        </w:r>
        <w:r w:rsidR="005804E8">
          <w:rPr>
            <w:noProof/>
            <w:webHidden/>
          </w:rPr>
          <w:t>8</w:t>
        </w:r>
        <w:r>
          <w:rPr>
            <w:noProof/>
            <w:webHidden/>
          </w:rPr>
          <w:fldChar w:fldCharType="end"/>
        </w:r>
      </w:hyperlink>
    </w:p>
    <w:p w14:paraId="5F39AA51" w14:textId="77777777" w:rsidR="005B4D09" w:rsidRDefault="005B4D09">
      <w:pPr>
        <w:pStyle w:val="TOC1"/>
        <w:tabs>
          <w:tab w:val="left" w:pos="403"/>
          <w:tab w:val="right" w:leader="dot" w:pos="9350"/>
        </w:tabs>
        <w:rPr>
          <w:rFonts w:ascii="Calibri" w:hAnsi="Calibri"/>
          <w:b w:val="0"/>
          <w:noProof/>
          <w:sz w:val="22"/>
          <w:szCs w:val="22"/>
        </w:rPr>
      </w:pPr>
      <w:hyperlink w:anchor="_Toc322985267" w:history="1">
        <w:r w:rsidRPr="00315C2A">
          <w:rPr>
            <w:rStyle w:val="Hyperlink"/>
            <w:noProof/>
            <w:lang w:eastAsia="ar-SA"/>
          </w:rPr>
          <w:t>2.</w:t>
        </w:r>
        <w:r>
          <w:rPr>
            <w:rFonts w:ascii="Calibri" w:hAnsi="Calibri"/>
            <w:b w:val="0"/>
            <w:noProof/>
            <w:sz w:val="22"/>
            <w:szCs w:val="22"/>
          </w:rPr>
          <w:tab/>
        </w:r>
        <w:r w:rsidRPr="00315C2A">
          <w:rPr>
            <w:rStyle w:val="Hyperlink"/>
            <w:noProof/>
            <w:lang w:eastAsia="ar-SA"/>
          </w:rPr>
          <w:t xml:space="preserve">Publication and Repository </w:t>
        </w:r>
        <w:r w:rsidRPr="00315C2A">
          <w:rPr>
            <w:rStyle w:val="Hyperlink"/>
            <w:noProof/>
          </w:rPr>
          <w:t>Responsibilities</w:t>
        </w:r>
        <w:r>
          <w:rPr>
            <w:noProof/>
            <w:webHidden/>
          </w:rPr>
          <w:tab/>
        </w:r>
        <w:r>
          <w:rPr>
            <w:noProof/>
            <w:webHidden/>
          </w:rPr>
          <w:fldChar w:fldCharType="begin"/>
        </w:r>
        <w:r>
          <w:rPr>
            <w:noProof/>
            <w:webHidden/>
          </w:rPr>
          <w:instrText xml:space="preserve"> PAGEREF _Toc322985267 \h </w:instrText>
        </w:r>
        <w:r>
          <w:rPr>
            <w:noProof/>
            <w:webHidden/>
          </w:rPr>
        </w:r>
        <w:r>
          <w:rPr>
            <w:noProof/>
            <w:webHidden/>
          </w:rPr>
          <w:fldChar w:fldCharType="separate"/>
        </w:r>
        <w:r w:rsidR="005804E8">
          <w:rPr>
            <w:noProof/>
            <w:webHidden/>
          </w:rPr>
          <w:t>9</w:t>
        </w:r>
        <w:r>
          <w:rPr>
            <w:noProof/>
            <w:webHidden/>
          </w:rPr>
          <w:fldChar w:fldCharType="end"/>
        </w:r>
      </w:hyperlink>
    </w:p>
    <w:p w14:paraId="4247C64F" w14:textId="77777777" w:rsidR="005B4D09" w:rsidRDefault="005B4D09">
      <w:pPr>
        <w:pStyle w:val="TOC2"/>
        <w:rPr>
          <w:rFonts w:ascii="Calibri" w:hAnsi="Calibri"/>
          <w:b w:val="0"/>
          <w:noProof/>
          <w:sz w:val="22"/>
          <w:szCs w:val="22"/>
        </w:rPr>
      </w:pPr>
      <w:hyperlink w:anchor="_Toc322985268" w:history="1">
        <w:r w:rsidRPr="00315C2A">
          <w:rPr>
            <w:rStyle w:val="Hyperlink"/>
            <w:noProof/>
            <w:lang w:eastAsia="ar-SA"/>
          </w:rPr>
          <w:t>2.1</w:t>
        </w:r>
        <w:r>
          <w:rPr>
            <w:rFonts w:ascii="Calibri" w:hAnsi="Calibri"/>
            <w:b w:val="0"/>
            <w:noProof/>
            <w:sz w:val="22"/>
            <w:szCs w:val="22"/>
          </w:rPr>
          <w:tab/>
        </w:r>
        <w:r w:rsidRPr="00315C2A">
          <w:rPr>
            <w:rStyle w:val="Hyperlink"/>
            <w:noProof/>
            <w:lang w:eastAsia="ar-SA"/>
          </w:rPr>
          <w:t>Repositories</w:t>
        </w:r>
        <w:r>
          <w:rPr>
            <w:noProof/>
            <w:webHidden/>
          </w:rPr>
          <w:tab/>
        </w:r>
        <w:r>
          <w:rPr>
            <w:noProof/>
            <w:webHidden/>
          </w:rPr>
          <w:fldChar w:fldCharType="begin"/>
        </w:r>
        <w:r>
          <w:rPr>
            <w:noProof/>
            <w:webHidden/>
          </w:rPr>
          <w:instrText xml:space="preserve"> PAGEREF _Toc322985268 \h </w:instrText>
        </w:r>
        <w:r>
          <w:rPr>
            <w:noProof/>
            <w:webHidden/>
          </w:rPr>
        </w:r>
        <w:r>
          <w:rPr>
            <w:noProof/>
            <w:webHidden/>
          </w:rPr>
          <w:fldChar w:fldCharType="separate"/>
        </w:r>
        <w:r w:rsidR="005804E8">
          <w:rPr>
            <w:noProof/>
            <w:webHidden/>
          </w:rPr>
          <w:t>9</w:t>
        </w:r>
        <w:r>
          <w:rPr>
            <w:noProof/>
            <w:webHidden/>
          </w:rPr>
          <w:fldChar w:fldCharType="end"/>
        </w:r>
      </w:hyperlink>
    </w:p>
    <w:p w14:paraId="568F9938" w14:textId="77777777" w:rsidR="005B4D09" w:rsidRDefault="005B4D09">
      <w:pPr>
        <w:pStyle w:val="TOC2"/>
        <w:rPr>
          <w:rFonts w:ascii="Calibri" w:hAnsi="Calibri"/>
          <w:b w:val="0"/>
          <w:noProof/>
          <w:sz w:val="22"/>
          <w:szCs w:val="22"/>
        </w:rPr>
      </w:pPr>
      <w:hyperlink w:anchor="_Toc322985269" w:history="1">
        <w:r w:rsidRPr="00315C2A">
          <w:rPr>
            <w:rStyle w:val="Hyperlink"/>
            <w:noProof/>
            <w:lang w:eastAsia="ar-SA"/>
          </w:rPr>
          <w:t>2.2</w:t>
        </w:r>
        <w:r>
          <w:rPr>
            <w:rFonts w:ascii="Calibri" w:hAnsi="Calibri"/>
            <w:b w:val="0"/>
            <w:noProof/>
            <w:sz w:val="22"/>
            <w:szCs w:val="22"/>
          </w:rPr>
          <w:tab/>
        </w:r>
        <w:r w:rsidRPr="00315C2A">
          <w:rPr>
            <w:rStyle w:val="Hyperlink"/>
            <w:noProof/>
            <w:lang w:eastAsia="ar-SA"/>
          </w:rPr>
          <w:t>Publication of Certification Information</w:t>
        </w:r>
        <w:r>
          <w:rPr>
            <w:noProof/>
            <w:webHidden/>
          </w:rPr>
          <w:tab/>
        </w:r>
        <w:r>
          <w:rPr>
            <w:noProof/>
            <w:webHidden/>
          </w:rPr>
          <w:fldChar w:fldCharType="begin"/>
        </w:r>
        <w:r>
          <w:rPr>
            <w:noProof/>
            <w:webHidden/>
          </w:rPr>
          <w:instrText xml:space="preserve"> PAGEREF _Toc322985269 \h </w:instrText>
        </w:r>
        <w:r>
          <w:rPr>
            <w:noProof/>
            <w:webHidden/>
          </w:rPr>
        </w:r>
        <w:r>
          <w:rPr>
            <w:noProof/>
            <w:webHidden/>
          </w:rPr>
          <w:fldChar w:fldCharType="separate"/>
        </w:r>
        <w:r w:rsidR="005804E8">
          <w:rPr>
            <w:noProof/>
            <w:webHidden/>
          </w:rPr>
          <w:t>9</w:t>
        </w:r>
        <w:r>
          <w:rPr>
            <w:noProof/>
            <w:webHidden/>
          </w:rPr>
          <w:fldChar w:fldCharType="end"/>
        </w:r>
      </w:hyperlink>
    </w:p>
    <w:p w14:paraId="5DF5CEFC" w14:textId="77777777" w:rsidR="005B4D09" w:rsidRDefault="005B4D09">
      <w:pPr>
        <w:pStyle w:val="TOC3"/>
        <w:rPr>
          <w:rFonts w:ascii="Calibri" w:hAnsi="Calibri"/>
          <w:noProof/>
          <w:sz w:val="22"/>
          <w:szCs w:val="22"/>
        </w:rPr>
      </w:pPr>
      <w:hyperlink w:anchor="_Toc322985270" w:history="1">
        <w:r w:rsidRPr="00315C2A">
          <w:rPr>
            <w:rStyle w:val="Hyperlink"/>
            <w:noProof/>
            <w:lang w:eastAsia="ar-SA"/>
          </w:rPr>
          <w:t>2.2.1</w:t>
        </w:r>
        <w:r>
          <w:rPr>
            <w:rFonts w:ascii="Calibri" w:hAnsi="Calibri"/>
            <w:noProof/>
            <w:sz w:val="22"/>
            <w:szCs w:val="22"/>
          </w:rPr>
          <w:tab/>
        </w:r>
        <w:r w:rsidRPr="00315C2A">
          <w:rPr>
            <w:rStyle w:val="Hyperlink"/>
            <w:noProof/>
            <w:lang w:eastAsia="ar-SA"/>
          </w:rPr>
          <w:t>Publication of Certificates and Certificate Status</w:t>
        </w:r>
        <w:r>
          <w:rPr>
            <w:noProof/>
            <w:webHidden/>
          </w:rPr>
          <w:tab/>
        </w:r>
        <w:r>
          <w:rPr>
            <w:noProof/>
            <w:webHidden/>
          </w:rPr>
          <w:fldChar w:fldCharType="begin"/>
        </w:r>
        <w:r>
          <w:rPr>
            <w:noProof/>
            <w:webHidden/>
          </w:rPr>
          <w:instrText xml:space="preserve"> PAGEREF _Toc322985270 \h </w:instrText>
        </w:r>
        <w:r>
          <w:rPr>
            <w:noProof/>
            <w:webHidden/>
          </w:rPr>
        </w:r>
        <w:r>
          <w:rPr>
            <w:noProof/>
            <w:webHidden/>
          </w:rPr>
          <w:fldChar w:fldCharType="separate"/>
        </w:r>
        <w:r w:rsidR="005804E8">
          <w:rPr>
            <w:noProof/>
            <w:webHidden/>
          </w:rPr>
          <w:t>9</w:t>
        </w:r>
        <w:r>
          <w:rPr>
            <w:noProof/>
            <w:webHidden/>
          </w:rPr>
          <w:fldChar w:fldCharType="end"/>
        </w:r>
      </w:hyperlink>
    </w:p>
    <w:p w14:paraId="3A128AFD" w14:textId="77777777" w:rsidR="005B4D09" w:rsidRDefault="005B4D09">
      <w:pPr>
        <w:pStyle w:val="TOC3"/>
        <w:rPr>
          <w:rFonts w:ascii="Calibri" w:hAnsi="Calibri"/>
          <w:noProof/>
          <w:sz w:val="22"/>
          <w:szCs w:val="22"/>
        </w:rPr>
      </w:pPr>
      <w:hyperlink w:anchor="_Toc322985271" w:history="1">
        <w:r w:rsidRPr="00315C2A">
          <w:rPr>
            <w:rStyle w:val="Hyperlink"/>
            <w:noProof/>
            <w:lang w:eastAsia="ar-SA"/>
          </w:rPr>
          <w:t>2.2.2</w:t>
        </w:r>
        <w:r>
          <w:rPr>
            <w:rFonts w:ascii="Calibri" w:hAnsi="Calibri"/>
            <w:noProof/>
            <w:sz w:val="22"/>
            <w:szCs w:val="22"/>
          </w:rPr>
          <w:tab/>
        </w:r>
        <w:r w:rsidRPr="00315C2A">
          <w:rPr>
            <w:rStyle w:val="Hyperlink"/>
            <w:noProof/>
            <w:lang w:eastAsia="ar-SA"/>
          </w:rPr>
          <w:t>Publication of CA Information</w:t>
        </w:r>
        <w:r>
          <w:rPr>
            <w:noProof/>
            <w:webHidden/>
          </w:rPr>
          <w:tab/>
        </w:r>
        <w:r>
          <w:rPr>
            <w:noProof/>
            <w:webHidden/>
          </w:rPr>
          <w:fldChar w:fldCharType="begin"/>
        </w:r>
        <w:r>
          <w:rPr>
            <w:noProof/>
            <w:webHidden/>
          </w:rPr>
          <w:instrText xml:space="preserve"> PAGEREF _Toc322985271 \h </w:instrText>
        </w:r>
        <w:r>
          <w:rPr>
            <w:noProof/>
            <w:webHidden/>
          </w:rPr>
        </w:r>
        <w:r>
          <w:rPr>
            <w:noProof/>
            <w:webHidden/>
          </w:rPr>
          <w:fldChar w:fldCharType="separate"/>
        </w:r>
        <w:r w:rsidR="005804E8">
          <w:rPr>
            <w:noProof/>
            <w:webHidden/>
          </w:rPr>
          <w:t>9</w:t>
        </w:r>
        <w:r>
          <w:rPr>
            <w:noProof/>
            <w:webHidden/>
          </w:rPr>
          <w:fldChar w:fldCharType="end"/>
        </w:r>
      </w:hyperlink>
    </w:p>
    <w:p w14:paraId="746AE5E5" w14:textId="77777777" w:rsidR="005B4D09" w:rsidRDefault="005B4D09">
      <w:pPr>
        <w:pStyle w:val="TOC3"/>
        <w:rPr>
          <w:rFonts w:ascii="Calibri" w:hAnsi="Calibri"/>
          <w:noProof/>
          <w:sz w:val="22"/>
          <w:szCs w:val="22"/>
        </w:rPr>
      </w:pPr>
      <w:hyperlink w:anchor="_Toc322985272" w:history="1">
        <w:r w:rsidRPr="00315C2A">
          <w:rPr>
            <w:rStyle w:val="Hyperlink"/>
            <w:noProof/>
            <w:lang w:eastAsia="ar-SA"/>
          </w:rPr>
          <w:t>2.2.3</w:t>
        </w:r>
        <w:r>
          <w:rPr>
            <w:rFonts w:ascii="Calibri" w:hAnsi="Calibri"/>
            <w:noProof/>
            <w:sz w:val="22"/>
            <w:szCs w:val="22"/>
          </w:rPr>
          <w:tab/>
        </w:r>
        <w:r w:rsidRPr="00315C2A">
          <w:rPr>
            <w:rStyle w:val="Hyperlink"/>
            <w:noProof/>
            <w:lang w:eastAsia="ar-SA"/>
          </w:rPr>
          <w:t>Interoperability</w:t>
        </w:r>
        <w:r>
          <w:rPr>
            <w:noProof/>
            <w:webHidden/>
          </w:rPr>
          <w:tab/>
        </w:r>
        <w:r>
          <w:rPr>
            <w:noProof/>
            <w:webHidden/>
          </w:rPr>
          <w:fldChar w:fldCharType="begin"/>
        </w:r>
        <w:r>
          <w:rPr>
            <w:noProof/>
            <w:webHidden/>
          </w:rPr>
          <w:instrText xml:space="preserve"> PAGEREF _Toc322985272 \h </w:instrText>
        </w:r>
        <w:r>
          <w:rPr>
            <w:noProof/>
            <w:webHidden/>
          </w:rPr>
        </w:r>
        <w:r>
          <w:rPr>
            <w:noProof/>
            <w:webHidden/>
          </w:rPr>
          <w:fldChar w:fldCharType="separate"/>
        </w:r>
        <w:r w:rsidR="005804E8">
          <w:rPr>
            <w:noProof/>
            <w:webHidden/>
          </w:rPr>
          <w:t>9</w:t>
        </w:r>
        <w:r>
          <w:rPr>
            <w:noProof/>
            <w:webHidden/>
          </w:rPr>
          <w:fldChar w:fldCharType="end"/>
        </w:r>
      </w:hyperlink>
    </w:p>
    <w:p w14:paraId="4402882A" w14:textId="77777777" w:rsidR="005B4D09" w:rsidRDefault="005B4D09">
      <w:pPr>
        <w:pStyle w:val="TOC2"/>
        <w:rPr>
          <w:rFonts w:ascii="Calibri" w:hAnsi="Calibri"/>
          <w:b w:val="0"/>
          <w:noProof/>
          <w:sz w:val="22"/>
          <w:szCs w:val="22"/>
        </w:rPr>
      </w:pPr>
      <w:hyperlink w:anchor="_Toc322985273" w:history="1">
        <w:r w:rsidRPr="00315C2A">
          <w:rPr>
            <w:rStyle w:val="Hyperlink"/>
            <w:noProof/>
            <w:lang w:eastAsia="ar-SA"/>
          </w:rPr>
          <w:t>2.3</w:t>
        </w:r>
        <w:r>
          <w:rPr>
            <w:rFonts w:ascii="Calibri" w:hAnsi="Calibri"/>
            <w:b w:val="0"/>
            <w:noProof/>
            <w:sz w:val="22"/>
            <w:szCs w:val="22"/>
          </w:rPr>
          <w:tab/>
        </w:r>
        <w:r w:rsidRPr="00315C2A">
          <w:rPr>
            <w:rStyle w:val="Hyperlink"/>
            <w:noProof/>
            <w:lang w:eastAsia="ar-SA"/>
          </w:rPr>
          <w:t>Time or Frequency of Publication</w:t>
        </w:r>
        <w:r>
          <w:rPr>
            <w:noProof/>
            <w:webHidden/>
          </w:rPr>
          <w:tab/>
        </w:r>
        <w:r>
          <w:rPr>
            <w:noProof/>
            <w:webHidden/>
          </w:rPr>
          <w:fldChar w:fldCharType="begin"/>
        </w:r>
        <w:r>
          <w:rPr>
            <w:noProof/>
            <w:webHidden/>
          </w:rPr>
          <w:instrText xml:space="preserve"> PAGEREF _Toc322985273 \h </w:instrText>
        </w:r>
        <w:r>
          <w:rPr>
            <w:noProof/>
            <w:webHidden/>
          </w:rPr>
        </w:r>
        <w:r>
          <w:rPr>
            <w:noProof/>
            <w:webHidden/>
          </w:rPr>
          <w:fldChar w:fldCharType="separate"/>
        </w:r>
        <w:r w:rsidR="005804E8">
          <w:rPr>
            <w:noProof/>
            <w:webHidden/>
          </w:rPr>
          <w:t>9</w:t>
        </w:r>
        <w:r>
          <w:rPr>
            <w:noProof/>
            <w:webHidden/>
          </w:rPr>
          <w:fldChar w:fldCharType="end"/>
        </w:r>
      </w:hyperlink>
    </w:p>
    <w:p w14:paraId="302E8468" w14:textId="77777777" w:rsidR="005B4D09" w:rsidRDefault="005B4D09">
      <w:pPr>
        <w:pStyle w:val="TOC2"/>
        <w:rPr>
          <w:rFonts w:ascii="Calibri" w:hAnsi="Calibri"/>
          <w:b w:val="0"/>
          <w:noProof/>
          <w:sz w:val="22"/>
          <w:szCs w:val="22"/>
        </w:rPr>
      </w:pPr>
      <w:hyperlink w:anchor="_Toc322985274" w:history="1">
        <w:r w:rsidRPr="00315C2A">
          <w:rPr>
            <w:rStyle w:val="Hyperlink"/>
            <w:noProof/>
            <w:lang w:eastAsia="ar-SA"/>
          </w:rPr>
          <w:t>2.4</w:t>
        </w:r>
        <w:r>
          <w:rPr>
            <w:rFonts w:ascii="Calibri" w:hAnsi="Calibri"/>
            <w:b w:val="0"/>
            <w:noProof/>
            <w:sz w:val="22"/>
            <w:szCs w:val="22"/>
          </w:rPr>
          <w:tab/>
        </w:r>
        <w:r w:rsidRPr="00315C2A">
          <w:rPr>
            <w:rStyle w:val="Hyperlink"/>
            <w:noProof/>
            <w:lang w:eastAsia="ar-SA"/>
          </w:rPr>
          <w:t>Access Controls on Repositories</w:t>
        </w:r>
        <w:r>
          <w:rPr>
            <w:noProof/>
            <w:webHidden/>
          </w:rPr>
          <w:tab/>
        </w:r>
        <w:r>
          <w:rPr>
            <w:noProof/>
            <w:webHidden/>
          </w:rPr>
          <w:fldChar w:fldCharType="begin"/>
        </w:r>
        <w:r>
          <w:rPr>
            <w:noProof/>
            <w:webHidden/>
          </w:rPr>
          <w:instrText xml:space="preserve"> PAGEREF _Toc322985274 \h </w:instrText>
        </w:r>
        <w:r>
          <w:rPr>
            <w:noProof/>
            <w:webHidden/>
          </w:rPr>
        </w:r>
        <w:r>
          <w:rPr>
            <w:noProof/>
            <w:webHidden/>
          </w:rPr>
          <w:fldChar w:fldCharType="separate"/>
        </w:r>
        <w:r w:rsidR="005804E8">
          <w:rPr>
            <w:noProof/>
            <w:webHidden/>
          </w:rPr>
          <w:t>10</w:t>
        </w:r>
        <w:r>
          <w:rPr>
            <w:noProof/>
            <w:webHidden/>
          </w:rPr>
          <w:fldChar w:fldCharType="end"/>
        </w:r>
      </w:hyperlink>
    </w:p>
    <w:p w14:paraId="039A58C2" w14:textId="77777777" w:rsidR="005B4D09" w:rsidRDefault="005B4D09">
      <w:pPr>
        <w:pStyle w:val="TOC1"/>
        <w:tabs>
          <w:tab w:val="left" w:pos="403"/>
          <w:tab w:val="right" w:leader="dot" w:pos="9350"/>
        </w:tabs>
        <w:rPr>
          <w:rFonts w:ascii="Calibri" w:hAnsi="Calibri"/>
          <w:b w:val="0"/>
          <w:noProof/>
          <w:sz w:val="22"/>
          <w:szCs w:val="22"/>
        </w:rPr>
      </w:pPr>
      <w:hyperlink w:anchor="_Toc322985275" w:history="1">
        <w:r w:rsidRPr="00315C2A">
          <w:rPr>
            <w:rStyle w:val="Hyperlink"/>
            <w:noProof/>
          </w:rPr>
          <w:t>3.</w:t>
        </w:r>
        <w:r>
          <w:rPr>
            <w:rFonts w:ascii="Calibri" w:hAnsi="Calibri"/>
            <w:b w:val="0"/>
            <w:noProof/>
            <w:sz w:val="22"/>
            <w:szCs w:val="22"/>
          </w:rPr>
          <w:tab/>
        </w:r>
        <w:r w:rsidRPr="00315C2A">
          <w:rPr>
            <w:rStyle w:val="Hyperlink"/>
            <w:noProof/>
          </w:rPr>
          <w:t>Identification and Authentication</w:t>
        </w:r>
        <w:r>
          <w:rPr>
            <w:noProof/>
            <w:webHidden/>
          </w:rPr>
          <w:tab/>
        </w:r>
        <w:r>
          <w:rPr>
            <w:noProof/>
            <w:webHidden/>
          </w:rPr>
          <w:fldChar w:fldCharType="begin"/>
        </w:r>
        <w:r>
          <w:rPr>
            <w:noProof/>
            <w:webHidden/>
          </w:rPr>
          <w:instrText xml:space="preserve"> PAGEREF _Toc322985275 \h </w:instrText>
        </w:r>
        <w:r>
          <w:rPr>
            <w:noProof/>
            <w:webHidden/>
          </w:rPr>
        </w:r>
        <w:r>
          <w:rPr>
            <w:noProof/>
            <w:webHidden/>
          </w:rPr>
          <w:fldChar w:fldCharType="separate"/>
        </w:r>
        <w:r w:rsidR="005804E8">
          <w:rPr>
            <w:noProof/>
            <w:webHidden/>
          </w:rPr>
          <w:t>11</w:t>
        </w:r>
        <w:r>
          <w:rPr>
            <w:noProof/>
            <w:webHidden/>
          </w:rPr>
          <w:fldChar w:fldCharType="end"/>
        </w:r>
      </w:hyperlink>
    </w:p>
    <w:p w14:paraId="534BCF2F" w14:textId="77777777" w:rsidR="005B4D09" w:rsidRDefault="005B4D09">
      <w:pPr>
        <w:pStyle w:val="TOC2"/>
        <w:rPr>
          <w:rFonts w:ascii="Calibri" w:hAnsi="Calibri"/>
          <w:b w:val="0"/>
          <w:noProof/>
          <w:sz w:val="22"/>
          <w:szCs w:val="22"/>
        </w:rPr>
      </w:pPr>
      <w:hyperlink w:anchor="_Toc322985276" w:history="1">
        <w:r w:rsidRPr="00315C2A">
          <w:rPr>
            <w:rStyle w:val="Hyperlink"/>
            <w:noProof/>
            <w:lang w:eastAsia="ar-SA"/>
          </w:rPr>
          <w:t>3.1</w:t>
        </w:r>
        <w:r>
          <w:rPr>
            <w:rFonts w:ascii="Calibri" w:hAnsi="Calibri"/>
            <w:b w:val="0"/>
            <w:noProof/>
            <w:sz w:val="22"/>
            <w:szCs w:val="22"/>
          </w:rPr>
          <w:tab/>
        </w:r>
        <w:r w:rsidRPr="00315C2A">
          <w:rPr>
            <w:rStyle w:val="Hyperlink"/>
            <w:noProof/>
            <w:lang w:eastAsia="ar-SA"/>
          </w:rPr>
          <w:t>Naming</w:t>
        </w:r>
        <w:r>
          <w:rPr>
            <w:noProof/>
            <w:webHidden/>
          </w:rPr>
          <w:tab/>
        </w:r>
        <w:r>
          <w:rPr>
            <w:noProof/>
            <w:webHidden/>
          </w:rPr>
          <w:fldChar w:fldCharType="begin"/>
        </w:r>
        <w:r>
          <w:rPr>
            <w:noProof/>
            <w:webHidden/>
          </w:rPr>
          <w:instrText xml:space="preserve"> PAGEREF _Toc322985276 \h </w:instrText>
        </w:r>
        <w:r>
          <w:rPr>
            <w:noProof/>
            <w:webHidden/>
          </w:rPr>
        </w:r>
        <w:r>
          <w:rPr>
            <w:noProof/>
            <w:webHidden/>
          </w:rPr>
          <w:fldChar w:fldCharType="separate"/>
        </w:r>
        <w:r w:rsidR="005804E8">
          <w:rPr>
            <w:noProof/>
            <w:webHidden/>
          </w:rPr>
          <w:t>11</w:t>
        </w:r>
        <w:r>
          <w:rPr>
            <w:noProof/>
            <w:webHidden/>
          </w:rPr>
          <w:fldChar w:fldCharType="end"/>
        </w:r>
      </w:hyperlink>
    </w:p>
    <w:p w14:paraId="1E582D92" w14:textId="77777777" w:rsidR="005B4D09" w:rsidRDefault="005B4D09">
      <w:pPr>
        <w:pStyle w:val="TOC3"/>
        <w:rPr>
          <w:rFonts w:ascii="Calibri" w:hAnsi="Calibri"/>
          <w:noProof/>
          <w:sz w:val="22"/>
          <w:szCs w:val="22"/>
        </w:rPr>
      </w:pPr>
      <w:hyperlink w:anchor="_Toc322985277" w:history="1">
        <w:r w:rsidRPr="00315C2A">
          <w:rPr>
            <w:rStyle w:val="Hyperlink"/>
            <w:noProof/>
            <w:lang w:eastAsia="ar-SA"/>
          </w:rPr>
          <w:t>3.1.1</w:t>
        </w:r>
        <w:r>
          <w:rPr>
            <w:rFonts w:ascii="Calibri" w:hAnsi="Calibri"/>
            <w:noProof/>
            <w:sz w:val="22"/>
            <w:szCs w:val="22"/>
          </w:rPr>
          <w:tab/>
        </w:r>
        <w:r w:rsidRPr="00315C2A">
          <w:rPr>
            <w:rStyle w:val="Hyperlink"/>
            <w:noProof/>
            <w:lang w:eastAsia="ar-SA"/>
          </w:rPr>
          <w:t>Types of Names</w:t>
        </w:r>
        <w:r>
          <w:rPr>
            <w:noProof/>
            <w:webHidden/>
          </w:rPr>
          <w:tab/>
        </w:r>
        <w:r>
          <w:rPr>
            <w:noProof/>
            <w:webHidden/>
          </w:rPr>
          <w:fldChar w:fldCharType="begin"/>
        </w:r>
        <w:r>
          <w:rPr>
            <w:noProof/>
            <w:webHidden/>
          </w:rPr>
          <w:instrText xml:space="preserve"> PAGEREF _Toc322985277 \h </w:instrText>
        </w:r>
        <w:r>
          <w:rPr>
            <w:noProof/>
            <w:webHidden/>
          </w:rPr>
        </w:r>
        <w:r>
          <w:rPr>
            <w:noProof/>
            <w:webHidden/>
          </w:rPr>
          <w:fldChar w:fldCharType="separate"/>
        </w:r>
        <w:r w:rsidR="005804E8">
          <w:rPr>
            <w:noProof/>
            <w:webHidden/>
          </w:rPr>
          <w:t>11</w:t>
        </w:r>
        <w:r>
          <w:rPr>
            <w:noProof/>
            <w:webHidden/>
          </w:rPr>
          <w:fldChar w:fldCharType="end"/>
        </w:r>
      </w:hyperlink>
    </w:p>
    <w:p w14:paraId="37D8F84E" w14:textId="77777777" w:rsidR="005B4D09" w:rsidRDefault="005B4D09">
      <w:pPr>
        <w:pStyle w:val="TOC3"/>
        <w:rPr>
          <w:rFonts w:ascii="Calibri" w:hAnsi="Calibri"/>
          <w:noProof/>
          <w:sz w:val="22"/>
          <w:szCs w:val="22"/>
        </w:rPr>
      </w:pPr>
      <w:hyperlink w:anchor="_Toc322985278" w:history="1">
        <w:r w:rsidRPr="00315C2A">
          <w:rPr>
            <w:rStyle w:val="Hyperlink"/>
            <w:noProof/>
            <w:lang w:eastAsia="ar-SA"/>
          </w:rPr>
          <w:t>3.1.2</w:t>
        </w:r>
        <w:r>
          <w:rPr>
            <w:rFonts w:ascii="Calibri" w:hAnsi="Calibri"/>
            <w:noProof/>
            <w:sz w:val="22"/>
            <w:szCs w:val="22"/>
          </w:rPr>
          <w:tab/>
        </w:r>
        <w:r w:rsidRPr="00315C2A">
          <w:rPr>
            <w:rStyle w:val="Hyperlink"/>
            <w:noProof/>
            <w:lang w:eastAsia="ar-SA"/>
          </w:rPr>
          <w:t>Need for Names to Be Meaningful</w:t>
        </w:r>
        <w:r>
          <w:rPr>
            <w:noProof/>
            <w:webHidden/>
          </w:rPr>
          <w:tab/>
        </w:r>
        <w:r>
          <w:rPr>
            <w:noProof/>
            <w:webHidden/>
          </w:rPr>
          <w:fldChar w:fldCharType="begin"/>
        </w:r>
        <w:r>
          <w:rPr>
            <w:noProof/>
            <w:webHidden/>
          </w:rPr>
          <w:instrText xml:space="preserve"> PAGEREF _Toc322985278 \h </w:instrText>
        </w:r>
        <w:r>
          <w:rPr>
            <w:noProof/>
            <w:webHidden/>
          </w:rPr>
        </w:r>
        <w:r>
          <w:rPr>
            <w:noProof/>
            <w:webHidden/>
          </w:rPr>
          <w:fldChar w:fldCharType="separate"/>
        </w:r>
        <w:r w:rsidR="005804E8">
          <w:rPr>
            <w:noProof/>
            <w:webHidden/>
          </w:rPr>
          <w:t>15</w:t>
        </w:r>
        <w:r>
          <w:rPr>
            <w:noProof/>
            <w:webHidden/>
          </w:rPr>
          <w:fldChar w:fldCharType="end"/>
        </w:r>
      </w:hyperlink>
    </w:p>
    <w:p w14:paraId="19BAA001" w14:textId="77777777" w:rsidR="005B4D09" w:rsidRDefault="005B4D09">
      <w:pPr>
        <w:pStyle w:val="TOC3"/>
        <w:rPr>
          <w:rFonts w:ascii="Calibri" w:hAnsi="Calibri"/>
          <w:noProof/>
          <w:sz w:val="22"/>
          <w:szCs w:val="22"/>
        </w:rPr>
      </w:pPr>
      <w:hyperlink w:anchor="_Toc322985279" w:history="1">
        <w:r w:rsidRPr="00315C2A">
          <w:rPr>
            <w:rStyle w:val="Hyperlink"/>
            <w:noProof/>
            <w:lang w:eastAsia="ar-SA"/>
          </w:rPr>
          <w:t>3.1.3</w:t>
        </w:r>
        <w:r>
          <w:rPr>
            <w:rFonts w:ascii="Calibri" w:hAnsi="Calibri"/>
            <w:noProof/>
            <w:sz w:val="22"/>
            <w:szCs w:val="22"/>
          </w:rPr>
          <w:tab/>
        </w:r>
        <w:r w:rsidRPr="00315C2A">
          <w:rPr>
            <w:rStyle w:val="Hyperlink"/>
            <w:noProof/>
            <w:lang w:eastAsia="ar-SA"/>
          </w:rPr>
          <w:t>Anonymity or Pseudonymity of Subscribers</w:t>
        </w:r>
        <w:r>
          <w:rPr>
            <w:noProof/>
            <w:webHidden/>
          </w:rPr>
          <w:tab/>
        </w:r>
        <w:r>
          <w:rPr>
            <w:noProof/>
            <w:webHidden/>
          </w:rPr>
          <w:fldChar w:fldCharType="begin"/>
        </w:r>
        <w:r>
          <w:rPr>
            <w:noProof/>
            <w:webHidden/>
          </w:rPr>
          <w:instrText xml:space="preserve"> PAGEREF _Toc322985279 \h </w:instrText>
        </w:r>
        <w:r>
          <w:rPr>
            <w:noProof/>
            <w:webHidden/>
          </w:rPr>
        </w:r>
        <w:r>
          <w:rPr>
            <w:noProof/>
            <w:webHidden/>
          </w:rPr>
          <w:fldChar w:fldCharType="separate"/>
        </w:r>
        <w:r w:rsidR="005804E8">
          <w:rPr>
            <w:noProof/>
            <w:webHidden/>
          </w:rPr>
          <w:t>15</w:t>
        </w:r>
        <w:r>
          <w:rPr>
            <w:noProof/>
            <w:webHidden/>
          </w:rPr>
          <w:fldChar w:fldCharType="end"/>
        </w:r>
      </w:hyperlink>
    </w:p>
    <w:p w14:paraId="27990DC6" w14:textId="77777777" w:rsidR="005B4D09" w:rsidRDefault="005B4D09">
      <w:pPr>
        <w:pStyle w:val="TOC3"/>
        <w:rPr>
          <w:rFonts w:ascii="Calibri" w:hAnsi="Calibri"/>
          <w:noProof/>
          <w:sz w:val="22"/>
          <w:szCs w:val="22"/>
        </w:rPr>
      </w:pPr>
      <w:hyperlink w:anchor="_Toc322985280" w:history="1">
        <w:r w:rsidRPr="00315C2A">
          <w:rPr>
            <w:rStyle w:val="Hyperlink"/>
            <w:noProof/>
            <w:lang w:eastAsia="ar-SA"/>
          </w:rPr>
          <w:t>3.1.4</w:t>
        </w:r>
        <w:r>
          <w:rPr>
            <w:rFonts w:ascii="Calibri" w:hAnsi="Calibri"/>
            <w:noProof/>
            <w:sz w:val="22"/>
            <w:szCs w:val="22"/>
          </w:rPr>
          <w:tab/>
        </w:r>
        <w:r w:rsidRPr="00315C2A">
          <w:rPr>
            <w:rStyle w:val="Hyperlink"/>
            <w:noProof/>
            <w:lang w:eastAsia="ar-SA"/>
          </w:rPr>
          <w:t>Rules for Interpreting Various Name Forms</w:t>
        </w:r>
        <w:r>
          <w:rPr>
            <w:noProof/>
            <w:webHidden/>
          </w:rPr>
          <w:tab/>
        </w:r>
        <w:r>
          <w:rPr>
            <w:noProof/>
            <w:webHidden/>
          </w:rPr>
          <w:fldChar w:fldCharType="begin"/>
        </w:r>
        <w:r>
          <w:rPr>
            <w:noProof/>
            <w:webHidden/>
          </w:rPr>
          <w:instrText xml:space="preserve"> PAGEREF _Toc322985280 \h </w:instrText>
        </w:r>
        <w:r>
          <w:rPr>
            <w:noProof/>
            <w:webHidden/>
          </w:rPr>
        </w:r>
        <w:r>
          <w:rPr>
            <w:noProof/>
            <w:webHidden/>
          </w:rPr>
          <w:fldChar w:fldCharType="separate"/>
        </w:r>
        <w:r w:rsidR="005804E8">
          <w:rPr>
            <w:noProof/>
            <w:webHidden/>
          </w:rPr>
          <w:t>16</w:t>
        </w:r>
        <w:r>
          <w:rPr>
            <w:noProof/>
            <w:webHidden/>
          </w:rPr>
          <w:fldChar w:fldCharType="end"/>
        </w:r>
      </w:hyperlink>
    </w:p>
    <w:p w14:paraId="35B21C61" w14:textId="77777777" w:rsidR="005B4D09" w:rsidRDefault="005B4D09">
      <w:pPr>
        <w:pStyle w:val="TOC3"/>
        <w:rPr>
          <w:rFonts w:ascii="Calibri" w:hAnsi="Calibri"/>
          <w:noProof/>
          <w:sz w:val="22"/>
          <w:szCs w:val="22"/>
        </w:rPr>
      </w:pPr>
      <w:hyperlink w:anchor="_Toc322985281" w:history="1">
        <w:r w:rsidRPr="00315C2A">
          <w:rPr>
            <w:rStyle w:val="Hyperlink"/>
            <w:noProof/>
            <w:lang w:eastAsia="ar-SA"/>
          </w:rPr>
          <w:t>3.1.5</w:t>
        </w:r>
        <w:r>
          <w:rPr>
            <w:rFonts w:ascii="Calibri" w:hAnsi="Calibri"/>
            <w:noProof/>
            <w:sz w:val="22"/>
            <w:szCs w:val="22"/>
          </w:rPr>
          <w:tab/>
        </w:r>
        <w:r w:rsidRPr="00315C2A">
          <w:rPr>
            <w:rStyle w:val="Hyperlink"/>
            <w:noProof/>
            <w:lang w:eastAsia="ar-SA"/>
          </w:rPr>
          <w:t>Uniqueness of Names</w:t>
        </w:r>
        <w:r>
          <w:rPr>
            <w:noProof/>
            <w:webHidden/>
          </w:rPr>
          <w:tab/>
        </w:r>
        <w:r>
          <w:rPr>
            <w:noProof/>
            <w:webHidden/>
          </w:rPr>
          <w:fldChar w:fldCharType="begin"/>
        </w:r>
        <w:r>
          <w:rPr>
            <w:noProof/>
            <w:webHidden/>
          </w:rPr>
          <w:instrText xml:space="preserve"> PAGEREF _Toc322985281 \h </w:instrText>
        </w:r>
        <w:r>
          <w:rPr>
            <w:noProof/>
            <w:webHidden/>
          </w:rPr>
        </w:r>
        <w:r>
          <w:rPr>
            <w:noProof/>
            <w:webHidden/>
          </w:rPr>
          <w:fldChar w:fldCharType="separate"/>
        </w:r>
        <w:r w:rsidR="005804E8">
          <w:rPr>
            <w:noProof/>
            <w:webHidden/>
          </w:rPr>
          <w:t>16</w:t>
        </w:r>
        <w:r>
          <w:rPr>
            <w:noProof/>
            <w:webHidden/>
          </w:rPr>
          <w:fldChar w:fldCharType="end"/>
        </w:r>
      </w:hyperlink>
    </w:p>
    <w:p w14:paraId="0CF7789A" w14:textId="77777777" w:rsidR="005B4D09" w:rsidRDefault="005B4D09">
      <w:pPr>
        <w:pStyle w:val="TOC3"/>
        <w:rPr>
          <w:rFonts w:ascii="Calibri" w:hAnsi="Calibri"/>
          <w:noProof/>
          <w:sz w:val="22"/>
          <w:szCs w:val="22"/>
        </w:rPr>
      </w:pPr>
      <w:hyperlink w:anchor="_Toc322985282" w:history="1">
        <w:r w:rsidRPr="00315C2A">
          <w:rPr>
            <w:rStyle w:val="Hyperlink"/>
            <w:noProof/>
            <w:lang w:eastAsia="ar-SA"/>
          </w:rPr>
          <w:t>3.1.6</w:t>
        </w:r>
        <w:r>
          <w:rPr>
            <w:rFonts w:ascii="Calibri" w:hAnsi="Calibri"/>
            <w:noProof/>
            <w:sz w:val="22"/>
            <w:szCs w:val="22"/>
          </w:rPr>
          <w:tab/>
        </w:r>
        <w:r w:rsidRPr="00315C2A">
          <w:rPr>
            <w:rStyle w:val="Hyperlink"/>
            <w:noProof/>
            <w:lang w:eastAsia="ar-SA"/>
          </w:rPr>
          <w:t>Recognition, Authentication, and Role of Trademarks</w:t>
        </w:r>
        <w:r>
          <w:rPr>
            <w:noProof/>
            <w:webHidden/>
          </w:rPr>
          <w:tab/>
        </w:r>
        <w:r>
          <w:rPr>
            <w:noProof/>
            <w:webHidden/>
          </w:rPr>
          <w:fldChar w:fldCharType="begin"/>
        </w:r>
        <w:r>
          <w:rPr>
            <w:noProof/>
            <w:webHidden/>
          </w:rPr>
          <w:instrText xml:space="preserve"> PAGEREF _Toc322985282 \h </w:instrText>
        </w:r>
        <w:r>
          <w:rPr>
            <w:noProof/>
            <w:webHidden/>
          </w:rPr>
        </w:r>
        <w:r>
          <w:rPr>
            <w:noProof/>
            <w:webHidden/>
          </w:rPr>
          <w:fldChar w:fldCharType="separate"/>
        </w:r>
        <w:r w:rsidR="005804E8">
          <w:rPr>
            <w:noProof/>
            <w:webHidden/>
          </w:rPr>
          <w:t>16</w:t>
        </w:r>
        <w:r>
          <w:rPr>
            <w:noProof/>
            <w:webHidden/>
          </w:rPr>
          <w:fldChar w:fldCharType="end"/>
        </w:r>
      </w:hyperlink>
    </w:p>
    <w:p w14:paraId="0CDA6ABD" w14:textId="77777777" w:rsidR="005B4D09" w:rsidRDefault="005B4D09">
      <w:pPr>
        <w:pStyle w:val="TOC2"/>
        <w:rPr>
          <w:rFonts w:ascii="Calibri" w:hAnsi="Calibri"/>
          <w:b w:val="0"/>
          <w:noProof/>
          <w:sz w:val="22"/>
          <w:szCs w:val="22"/>
        </w:rPr>
      </w:pPr>
      <w:hyperlink w:anchor="_Toc322985283" w:history="1">
        <w:r w:rsidRPr="00315C2A">
          <w:rPr>
            <w:rStyle w:val="Hyperlink"/>
            <w:noProof/>
            <w:lang w:eastAsia="ar-SA"/>
          </w:rPr>
          <w:t>3.2</w:t>
        </w:r>
        <w:r>
          <w:rPr>
            <w:rFonts w:ascii="Calibri" w:hAnsi="Calibri"/>
            <w:b w:val="0"/>
            <w:noProof/>
            <w:sz w:val="22"/>
            <w:szCs w:val="22"/>
          </w:rPr>
          <w:tab/>
        </w:r>
        <w:r w:rsidRPr="00315C2A">
          <w:rPr>
            <w:rStyle w:val="Hyperlink"/>
            <w:noProof/>
            <w:lang w:eastAsia="ar-SA"/>
          </w:rPr>
          <w:t>Initial Identity Validation</w:t>
        </w:r>
        <w:r>
          <w:rPr>
            <w:noProof/>
            <w:webHidden/>
          </w:rPr>
          <w:tab/>
        </w:r>
        <w:r>
          <w:rPr>
            <w:noProof/>
            <w:webHidden/>
          </w:rPr>
          <w:fldChar w:fldCharType="begin"/>
        </w:r>
        <w:r>
          <w:rPr>
            <w:noProof/>
            <w:webHidden/>
          </w:rPr>
          <w:instrText xml:space="preserve"> PAGEREF _Toc322985283 \h </w:instrText>
        </w:r>
        <w:r>
          <w:rPr>
            <w:noProof/>
            <w:webHidden/>
          </w:rPr>
        </w:r>
        <w:r>
          <w:rPr>
            <w:noProof/>
            <w:webHidden/>
          </w:rPr>
          <w:fldChar w:fldCharType="separate"/>
        </w:r>
        <w:r w:rsidR="005804E8">
          <w:rPr>
            <w:noProof/>
            <w:webHidden/>
          </w:rPr>
          <w:t>16</w:t>
        </w:r>
        <w:r>
          <w:rPr>
            <w:noProof/>
            <w:webHidden/>
          </w:rPr>
          <w:fldChar w:fldCharType="end"/>
        </w:r>
      </w:hyperlink>
    </w:p>
    <w:p w14:paraId="323D9061" w14:textId="77777777" w:rsidR="005B4D09" w:rsidRDefault="005B4D09">
      <w:pPr>
        <w:pStyle w:val="TOC3"/>
        <w:rPr>
          <w:rFonts w:ascii="Calibri" w:hAnsi="Calibri"/>
          <w:noProof/>
          <w:sz w:val="22"/>
          <w:szCs w:val="22"/>
        </w:rPr>
      </w:pPr>
      <w:hyperlink w:anchor="_Toc322985284" w:history="1">
        <w:r w:rsidRPr="00315C2A">
          <w:rPr>
            <w:rStyle w:val="Hyperlink"/>
            <w:noProof/>
            <w:lang w:eastAsia="ar-SA"/>
          </w:rPr>
          <w:t>3.2.1</w:t>
        </w:r>
        <w:r>
          <w:rPr>
            <w:rFonts w:ascii="Calibri" w:hAnsi="Calibri"/>
            <w:noProof/>
            <w:sz w:val="22"/>
            <w:szCs w:val="22"/>
          </w:rPr>
          <w:tab/>
        </w:r>
        <w:r w:rsidRPr="00315C2A">
          <w:rPr>
            <w:rStyle w:val="Hyperlink"/>
            <w:noProof/>
            <w:lang w:eastAsia="ar-SA"/>
          </w:rPr>
          <w:t>Method to Prove Possession of Private Key</w:t>
        </w:r>
        <w:r>
          <w:rPr>
            <w:noProof/>
            <w:webHidden/>
          </w:rPr>
          <w:tab/>
        </w:r>
        <w:r>
          <w:rPr>
            <w:noProof/>
            <w:webHidden/>
          </w:rPr>
          <w:fldChar w:fldCharType="begin"/>
        </w:r>
        <w:r>
          <w:rPr>
            <w:noProof/>
            <w:webHidden/>
          </w:rPr>
          <w:instrText xml:space="preserve"> PAGEREF _Toc322985284 \h </w:instrText>
        </w:r>
        <w:r>
          <w:rPr>
            <w:noProof/>
            <w:webHidden/>
          </w:rPr>
        </w:r>
        <w:r>
          <w:rPr>
            <w:noProof/>
            <w:webHidden/>
          </w:rPr>
          <w:fldChar w:fldCharType="separate"/>
        </w:r>
        <w:r w:rsidR="005804E8">
          <w:rPr>
            <w:noProof/>
            <w:webHidden/>
          </w:rPr>
          <w:t>16</w:t>
        </w:r>
        <w:r>
          <w:rPr>
            <w:noProof/>
            <w:webHidden/>
          </w:rPr>
          <w:fldChar w:fldCharType="end"/>
        </w:r>
      </w:hyperlink>
    </w:p>
    <w:p w14:paraId="7ED8AA28" w14:textId="77777777" w:rsidR="005B4D09" w:rsidRDefault="005B4D09">
      <w:pPr>
        <w:pStyle w:val="TOC3"/>
        <w:rPr>
          <w:rFonts w:ascii="Calibri" w:hAnsi="Calibri"/>
          <w:noProof/>
          <w:sz w:val="22"/>
          <w:szCs w:val="22"/>
        </w:rPr>
      </w:pPr>
      <w:hyperlink w:anchor="_Toc322985285" w:history="1">
        <w:r w:rsidRPr="00315C2A">
          <w:rPr>
            <w:rStyle w:val="Hyperlink"/>
            <w:noProof/>
            <w:lang w:eastAsia="ar-SA"/>
          </w:rPr>
          <w:t>3.2.2</w:t>
        </w:r>
        <w:r>
          <w:rPr>
            <w:rFonts w:ascii="Calibri" w:hAnsi="Calibri"/>
            <w:noProof/>
            <w:sz w:val="22"/>
            <w:szCs w:val="22"/>
          </w:rPr>
          <w:tab/>
        </w:r>
        <w:r w:rsidRPr="00315C2A">
          <w:rPr>
            <w:rStyle w:val="Hyperlink"/>
            <w:noProof/>
            <w:lang w:eastAsia="ar-SA"/>
          </w:rPr>
          <w:t>Authentication of Organization Identity</w:t>
        </w:r>
        <w:r>
          <w:rPr>
            <w:noProof/>
            <w:webHidden/>
          </w:rPr>
          <w:tab/>
        </w:r>
        <w:r>
          <w:rPr>
            <w:noProof/>
            <w:webHidden/>
          </w:rPr>
          <w:fldChar w:fldCharType="begin"/>
        </w:r>
        <w:r>
          <w:rPr>
            <w:noProof/>
            <w:webHidden/>
          </w:rPr>
          <w:instrText xml:space="preserve"> PAGEREF _Toc322985285 \h </w:instrText>
        </w:r>
        <w:r>
          <w:rPr>
            <w:noProof/>
            <w:webHidden/>
          </w:rPr>
        </w:r>
        <w:r>
          <w:rPr>
            <w:noProof/>
            <w:webHidden/>
          </w:rPr>
          <w:fldChar w:fldCharType="separate"/>
        </w:r>
        <w:r w:rsidR="005804E8">
          <w:rPr>
            <w:noProof/>
            <w:webHidden/>
          </w:rPr>
          <w:t>16</w:t>
        </w:r>
        <w:r>
          <w:rPr>
            <w:noProof/>
            <w:webHidden/>
          </w:rPr>
          <w:fldChar w:fldCharType="end"/>
        </w:r>
      </w:hyperlink>
    </w:p>
    <w:p w14:paraId="5904C753" w14:textId="77777777" w:rsidR="005B4D09" w:rsidRDefault="005B4D09">
      <w:pPr>
        <w:pStyle w:val="TOC3"/>
        <w:rPr>
          <w:rFonts w:ascii="Calibri" w:hAnsi="Calibri"/>
          <w:noProof/>
          <w:sz w:val="22"/>
          <w:szCs w:val="22"/>
        </w:rPr>
      </w:pPr>
      <w:hyperlink w:anchor="_Toc322985286" w:history="1">
        <w:r w:rsidRPr="00315C2A">
          <w:rPr>
            <w:rStyle w:val="Hyperlink"/>
            <w:noProof/>
            <w:lang w:eastAsia="ar-SA"/>
          </w:rPr>
          <w:t>3.2.3</w:t>
        </w:r>
        <w:r>
          <w:rPr>
            <w:rFonts w:ascii="Calibri" w:hAnsi="Calibri"/>
            <w:noProof/>
            <w:sz w:val="22"/>
            <w:szCs w:val="22"/>
          </w:rPr>
          <w:tab/>
        </w:r>
        <w:r w:rsidRPr="00315C2A">
          <w:rPr>
            <w:rStyle w:val="Hyperlink"/>
            <w:noProof/>
            <w:lang w:eastAsia="ar-SA"/>
          </w:rPr>
          <w:t>Authentication of Individual Identity</w:t>
        </w:r>
        <w:r>
          <w:rPr>
            <w:noProof/>
            <w:webHidden/>
          </w:rPr>
          <w:tab/>
        </w:r>
        <w:r>
          <w:rPr>
            <w:noProof/>
            <w:webHidden/>
          </w:rPr>
          <w:fldChar w:fldCharType="begin"/>
        </w:r>
        <w:r>
          <w:rPr>
            <w:noProof/>
            <w:webHidden/>
          </w:rPr>
          <w:instrText xml:space="preserve"> PAGEREF _Toc322985286 \h </w:instrText>
        </w:r>
        <w:r>
          <w:rPr>
            <w:noProof/>
            <w:webHidden/>
          </w:rPr>
        </w:r>
        <w:r>
          <w:rPr>
            <w:noProof/>
            <w:webHidden/>
          </w:rPr>
          <w:fldChar w:fldCharType="separate"/>
        </w:r>
        <w:r w:rsidR="005804E8">
          <w:rPr>
            <w:noProof/>
            <w:webHidden/>
          </w:rPr>
          <w:t>17</w:t>
        </w:r>
        <w:r>
          <w:rPr>
            <w:noProof/>
            <w:webHidden/>
          </w:rPr>
          <w:fldChar w:fldCharType="end"/>
        </w:r>
      </w:hyperlink>
    </w:p>
    <w:p w14:paraId="275FB2AA" w14:textId="77777777" w:rsidR="005B4D09" w:rsidRDefault="005B4D09">
      <w:pPr>
        <w:pStyle w:val="TOC4"/>
        <w:tabs>
          <w:tab w:val="left" w:pos="1600"/>
          <w:tab w:val="right" w:leader="dot" w:pos="9350"/>
        </w:tabs>
        <w:rPr>
          <w:rFonts w:ascii="Calibri" w:hAnsi="Calibri"/>
          <w:noProof/>
          <w:sz w:val="22"/>
          <w:szCs w:val="22"/>
        </w:rPr>
      </w:pPr>
      <w:hyperlink w:anchor="_Toc322985287" w:history="1">
        <w:r w:rsidRPr="00315C2A">
          <w:rPr>
            <w:rStyle w:val="Hyperlink"/>
            <w:noProof/>
            <w:lang w:eastAsia="ar-SA"/>
          </w:rPr>
          <w:t>3.2.3.1</w:t>
        </w:r>
        <w:r>
          <w:rPr>
            <w:rFonts w:ascii="Calibri" w:hAnsi="Calibri"/>
            <w:noProof/>
            <w:sz w:val="22"/>
            <w:szCs w:val="22"/>
          </w:rPr>
          <w:tab/>
        </w:r>
        <w:r w:rsidRPr="00315C2A">
          <w:rPr>
            <w:rStyle w:val="Hyperlink"/>
            <w:noProof/>
            <w:lang w:eastAsia="ar-SA"/>
          </w:rPr>
          <w:t>Authentication of Human Subscribers</w:t>
        </w:r>
        <w:r>
          <w:rPr>
            <w:noProof/>
            <w:webHidden/>
          </w:rPr>
          <w:tab/>
        </w:r>
        <w:r>
          <w:rPr>
            <w:noProof/>
            <w:webHidden/>
          </w:rPr>
          <w:fldChar w:fldCharType="begin"/>
        </w:r>
        <w:r>
          <w:rPr>
            <w:noProof/>
            <w:webHidden/>
          </w:rPr>
          <w:instrText xml:space="preserve"> PAGEREF _Toc322985287 \h </w:instrText>
        </w:r>
        <w:r>
          <w:rPr>
            <w:noProof/>
            <w:webHidden/>
          </w:rPr>
        </w:r>
        <w:r>
          <w:rPr>
            <w:noProof/>
            <w:webHidden/>
          </w:rPr>
          <w:fldChar w:fldCharType="separate"/>
        </w:r>
        <w:r w:rsidR="005804E8">
          <w:rPr>
            <w:noProof/>
            <w:webHidden/>
          </w:rPr>
          <w:t>17</w:t>
        </w:r>
        <w:r>
          <w:rPr>
            <w:noProof/>
            <w:webHidden/>
          </w:rPr>
          <w:fldChar w:fldCharType="end"/>
        </w:r>
      </w:hyperlink>
    </w:p>
    <w:p w14:paraId="1D55F2BC" w14:textId="77777777" w:rsidR="005B4D09" w:rsidRDefault="005B4D09">
      <w:pPr>
        <w:pStyle w:val="TOC4"/>
        <w:tabs>
          <w:tab w:val="left" w:pos="1600"/>
          <w:tab w:val="right" w:leader="dot" w:pos="9350"/>
        </w:tabs>
        <w:rPr>
          <w:rFonts w:ascii="Calibri" w:hAnsi="Calibri"/>
          <w:noProof/>
          <w:sz w:val="22"/>
          <w:szCs w:val="22"/>
        </w:rPr>
      </w:pPr>
      <w:hyperlink w:anchor="_Toc322985288" w:history="1">
        <w:r w:rsidRPr="00315C2A">
          <w:rPr>
            <w:rStyle w:val="Hyperlink"/>
            <w:noProof/>
            <w:lang w:eastAsia="ar-SA"/>
          </w:rPr>
          <w:t>3.2.3.2</w:t>
        </w:r>
        <w:r>
          <w:rPr>
            <w:rFonts w:ascii="Calibri" w:hAnsi="Calibri"/>
            <w:noProof/>
            <w:sz w:val="22"/>
            <w:szCs w:val="22"/>
          </w:rPr>
          <w:tab/>
        </w:r>
        <w:r w:rsidRPr="00315C2A">
          <w:rPr>
            <w:rStyle w:val="Hyperlink"/>
            <w:noProof/>
            <w:lang w:eastAsia="ar-SA"/>
          </w:rPr>
          <w:t>Authentication of Devices</w:t>
        </w:r>
        <w:r>
          <w:rPr>
            <w:noProof/>
            <w:webHidden/>
          </w:rPr>
          <w:tab/>
        </w:r>
        <w:r>
          <w:rPr>
            <w:noProof/>
            <w:webHidden/>
          </w:rPr>
          <w:fldChar w:fldCharType="begin"/>
        </w:r>
        <w:r>
          <w:rPr>
            <w:noProof/>
            <w:webHidden/>
          </w:rPr>
          <w:instrText xml:space="preserve"> PAGEREF _Toc322985288 \h </w:instrText>
        </w:r>
        <w:r>
          <w:rPr>
            <w:noProof/>
            <w:webHidden/>
          </w:rPr>
        </w:r>
        <w:r>
          <w:rPr>
            <w:noProof/>
            <w:webHidden/>
          </w:rPr>
          <w:fldChar w:fldCharType="separate"/>
        </w:r>
        <w:r w:rsidR="005804E8">
          <w:rPr>
            <w:noProof/>
            <w:webHidden/>
          </w:rPr>
          <w:t>20</w:t>
        </w:r>
        <w:r>
          <w:rPr>
            <w:noProof/>
            <w:webHidden/>
          </w:rPr>
          <w:fldChar w:fldCharType="end"/>
        </w:r>
      </w:hyperlink>
    </w:p>
    <w:p w14:paraId="054DDB03" w14:textId="77777777" w:rsidR="005B4D09" w:rsidRDefault="005B4D09">
      <w:pPr>
        <w:pStyle w:val="TOC3"/>
        <w:rPr>
          <w:rFonts w:ascii="Calibri" w:hAnsi="Calibri"/>
          <w:noProof/>
          <w:sz w:val="22"/>
          <w:szCs w:val="22"/>
        </w:rPr>
      </w:pPr>
      <w:hyperlink w:anchor="_Toc322985289" w:history="1">
        <w:r w:rsidRPr="00315C2A">
          <w:rPr>
            <w:rStyle w:val="Hyperlink"/>
            <w:noProof/>
            <w:lang w:eastAsia="ar-SA"/>
          </w:rPr>
          <w:t>3.2.4</w:t>
        </w:r>
        <w:r>
          <w:rPr>
            <w:rFonts w:ascii="Calibri" w:hAnsi="Calibri"/>
            <w:noProof/>
            <w:sz w:val="22"/>
            <w:szCs w:val="22"/>
          </w:rPr>
          <w:tab/>
        </w:r>
        <w:r w:rsidRPr="00315C2A">
          <w:rPr>
            <w:rStyle w:val="Hyperlink"/>
            <w:noProof/>
            <w:lang w:eastAsia="ar-SA"/>
          </w:rPr>
          <w:t>Non-verified Subscriber Information</w:t>
        </w:r>
        <w:r>
          <w:rPr>
            <w:noProof/>
            <w:webHidden/>
          </w:rPr>
          <w:tab/>
        </w:r>
        <w:r>
          <w:rPr>
            <w:noProof/>
            <w:webHidden/>
          </w:rPr>
          <w:fldChar w:fldCharType="begin"/>
        </w:r>
        <w:r>
          <w:rPr>
            <w:noProof/>
            <w:webHidden/>
          </w:rPr>
          <w:instrText xml:space="preserve"> PAGEREF _Toc322985289 \h </w:instrText>
        </w:r>
        <w:r>
          <w:rPr>
            <w:noProof/>
            <w:webHidden/>
          </w:rPr>
        </w:r>
        <w:r>
          <w:rPr>
            <w:noProof/>
            <w:webHidden/>
          </w:rPr>
          <w:fldChar w:fldCharType="separate"/>
        </w:r>
        <w:r w:rsidR="005804E8">
          <w:rPr>
            <w:noProof/>
            <w:webHidden/>
          </w:rPr>
          <w:t>20</w:t>
        </w:r>
        <w:r>
          <w:rPr>
            <w:noProof/>
            <w:webHidden/>
          </w:rPr>
          <w:fldChar w:fldCharType="end"/>
        </w:r>
      </w:hyperlink>
    </w:p>
    <w:p w14:paraId="16D7A4DC" w14:textId="77777777" w:rsidR="005B4D09" w:rsidRDefault="005B4D09">
      <w:pPr>
        <w:pStyle w:val="TOC3"/>
        <w:rPr>
          <w:rFonts w:ascii="Calibri" w:hAnsi="Calibri"/>
          <w:noProof/>
          <w:sz w:val="22"/>
          <w:szCs w:val="22"/>
        </w:rPr>
      </w:pPr>
      <w:hyperlink w:anchor="_Toc322985290" w:history="1">
        <w:r w:rsidRPr="00315C2A">
          <w:rPr>
            <w:rStyle w:val="Hyperlink"/>
            <w:noProof/>
            <w:lang w:eastAsia="ar-SA"/>
          </w:rPr>
          <w:t>3.2.5</w:t>
        </w:r>
        <w:r>
          <w:rPr>
            <w:rFonts w:ascii="Calibri" w:hAnsi="Calibri"/>
            <w:noProof/>
            <w:sz w:val="22"/>
            <w:szCs w:val="22"/>
          </w:rPr>
          <w:tab/>
        </w:r>
        <w:r w:rsidRPr="00315C2A">
          <w:rPr>
            <w:rStyle w:val="Hyperlink"/>
            <w:noProof/>
            <w:lang w:eastAsia="ar-SA"/>
          </w:rPr>
          <w:t>Validation of Authority</w:t>
        </w:r>
        <w:r>
          <w:rPr>
            <w:noProof/>
            <w:webHidden/>
          </w:rPr>
          <w:tab/>
        </w:r>
        <w:r>
          <w:rPr>
            <w:noProof/>
            <w:webHidden/>
          </w:rPr>
          <w:fldChar w:fldCharType="begin"/>
        </w:r>
        <w:r>
          <w:rPr>
            <w:noProof/>
            <w:webHidden/>
          </w:rPr>
          <w:instrText xml:space="preserve"> PAGEREF _Toc322985290 \h </w:instrText>
        </w:r>
        <w:r>
          <w:rPr>
            <w:noProof/>
            <w:webHidden/>
          </w:rPr>
        </w:r>
        <w:r>
          <w:rPr>
            <w:noProof/>
            <w:webHidden/>
          </w:rPr>
          <w:fldChar w:fldCharType="separate"/>
        </w:r>
        <w:r w:rsidR="005804E8">
          <w:rPr>
            <w:noProof/>
            <w:webHidden/>
          </w:rPr>
          <w:t>20</w:t>
        </w:r>
        <w:r>
          <w:rPr>
            <w:noProof/>
            <w:webHidden/>
          </w:rPr>
          <w:fldChar w:fldCharType="end"/>
        </w:r>
      </w:hyperlink>
    </w:p>
    <w:p w14:paraId="69DC4A2F" w14:textId="77777777" w:rsidR="005B4D09" w:rsidRDefault="005B4D09">
      <w:pPr>
        <w:pStyle w:val="TOC3"/>
        <w:rPr>
          <w:rFonts w:ascii="Calibri" w:hAnsi="Calibri"/>
          <w:noProof/>
          <w:sz w:val="22"/>
          <w:szCs w:val="22"/>
        </w:rPr>
      </w:pPr>
      <w:hyperlink w:anchor="_Toc322985291" w:history="1">
        <w:r w:rsidRPr="00315C2A">
          <w:rPr>
            <w:rStyle w:val="Hyperlink"/>
            <w:noProof/>
            <w:lang w:eastAsia="ar-SA"/>
          </w:rPr>
          <w:t>3.2.6</w:t>
        </w:r>
        <w:r>
          <w:rPr>
            <w:rFonts w:ascii="Calibri" w:hAnsi="Calibri"/>
            <w:noProof/>
            <w:sz w:val="22"/>
            <w:szCs w:val="22"/>
          </w:rPr>
          <w:tab/>
        </w:r>
        <w:r w:rsidRPr="00315C2A">
          <w:rPr>
            <w:rStyle w:val="Hyperlink"/>
            <w:noProof/>
            <w:lang w:eastAsia="ar-SA"/>
          </w:rPr>
          <w:t>Criteria for Interoperation</w:t>
        </w:r>
        <w:r>
          <w:rPr>
            <w:noProof/>
            <w:webHidden/>
          </w:rPr>
          <w:tab/>
        </w:r>
        <w:r>
          <w:rPr>
            <w:noProof/>
            <w:webHidden/>
          </w:rPr>
          <w:fldChar w:fldCharType="begin"/>
        </w:r>
        <w:r>
          <w:rPr>
            <w:noProof/>
            <w:webHidden/>
          </w:rPr>
          <w:instrText xml:space="preserve"> PAGEREF _Toc322985291 \h </w:instrText>
        </w:r>
        <w:r>
          <w:rPr>
            <w:noProof/>
            <w:webHidden/>
          </w:rPr>
        </w:r>
        <w:r>
          <w:rPr>
            <w:noProof/>
            <w:webHidden/>
          </w:rPr>
          <w:fldChar w:fldCharType="separate"/>
        </w:r>
        <w:r w:rsidR="005804E8">
          <w:rPr>
            <w:noProof/>
            <w:webHidden/>
          </w:rPr>
          <w:t>21</w:t>
        </w:r>
        <w:r>
          <w:rPr>
            <w:noProof/>
            <w:webHidden/>
          </w:rPr>
          <w:fldChar w:fldCharType="end"/>
        </w:r>
      </w:hyperlink>
    </w:p>
    <w:p w14:paraId="4316EB1B" w14:textId="77777777" w:rsidR="005B4D09" w:rsidRDefault="005B4D09">
      <w:pPr>
        <w:pStyle w:val="TOC2"/>
        <w:rPr>
          <w:rFonts w:ascii="Calibri" w:hAnsi="Calibri"/>
          <w:b w:val="0"/>
          <w:noProof/>
          <w:sz w:val="22"/>
          <w:szCs w:val="22"/>
        </w:rPr>
      </w:pPr>
      <w:hyperlink w:anchor="_Toc322985292" w:history="1">
        <w:r w:rsidRPr="00315C2A">
          <w:rPr>
            <w:rStyle w:val="Hyperlink"/>
            <w:noProof/>
            <w:lang w:eastAsia="ar-SA"/>
          </w:rPr>
          <w:t>3.3</w:t>
        </w:r>
        <w:r>
          <w:rPr>
            <w:rFonts w:ascii="Calibri" w:hAnsi="Calibri"/>
            <w:b w:val="0"/>
            <w:noProof/>
            <w:sz w:val="22"/>
            <w:szCs w:val="22"/>
          </w:rPr>
          <w:tab/>
        </w:r>
        <w:r w:rsidRPr="00315C2A">
          <w:rPr>
            <w:rStyle w:val="Hyperlink"/>
            <w:noProof/>
            <w:lang w:eastAsia="ar-SA"/>
          </w:rPr>
          <w:t>Identification and Authentication for Re-key  Requests</w:t>
        </w:r>
        <w:r>
          <w:rPr>
            <w:noProof/>
            <w:webHidden/>
          </w:rPr>
          <w:tab/>
        </w:r>
        <w:r>
          <w:rPr>
            <w:noProof/>
            <w:webHidden/>
          </w:rPr>
          <w:fldChar w:fldCharType="begin"/>
        </w:r>
        <w:r>
          <w:rPr>
            <w:noProof/>
            <w:webHidden/>
          </w:rPr>
          <w:instrText xml:space="preserve"> PAGEREF _Toc322985292 \h </w:instrText>
        </w:r>
        <w:r>
          <w:rPr>
            <w:noProof/>
            <w:webHidden/>
          </w:rPr>
        </w:r>
        <w:r>
          <w:rPr>
            <w:noProof/>
            <w:webHidden/>
          </w:rPr>
          <w:fldChar w:fldCharType="separate"/>
        </w:r>
        <w:r w:rsidR="005804E8">
          <w:rPr>
            <w:noProof/>
            <w:webHidden/>
          </w:rPr>
          <w:t>21</w:t>
        </w:r>
        <w:r>
          <w:rPr>
            <w:noProof/>
            <w:webHidden/>
          </w:rPr>
          <w:fldChar w:fldCharType="end"/>
        </w:r>
      </w:hyperlink>
    </w:p>
    <w:p w14:paraId="61463237" w14:textId="77777777" w:rsidR="005B4D09" w:rsidRDefault="005B4D09">
      <w:pPr>
        <w:pStyle w:val="TOC3"/>
        <w:rPr>
          <w:rFonts w:ascii="Calibri" w:hAnsi="Calibri"/>
          <w:noProof/>
          <w:sz w:val="22"/>
          <w:szCs w:val="22"/>
        </w:rPr>
      </w:pPr>
      <w:hyperlink w:anchor="_Toc322985293" w:history="1">
        <w:r w:rsidRPr="00315C2A">
          <w:rPr>
            <w:rStyle w:val="Hyperlink"/>
            <w:noProof/>
            <w:lang w:eastAsia="ar-SA"/>
          </w:rPr>
          <w:t>3.3.1</w:t>
        </w:r>
        <w:r>
          <w:rPr>
            <w:rFonts w:ascii="Calibri" w:hAnsi="Calibri"/>
            <w:noProof/>
            <w:sz w:val="22"/>
            <w:szCs w:val="22"/>
          </w:rPr>
          <w:tab/>
        </w:r>
        <w:r w:rsidRPr="00315C2A">
          <w:rPr>
            <w:rStyle w:val="Hyperlink"/>
            <w:noProof/>
            <w:lang w:eastAsia="ar-SA"/>
          </w:rPr>
          <w:t>Identification and Authentication for Routine Re-key</w:t>
        </w:r>
        <w:r>
          <w:rPr>
            <w:noProof/>
            <w:webHidden/>
          </w:rPr>
          <w:tab/>
        </w:r>
        <w:r>
          <w:rPr>
            <w:noProof/>
            <w:webHidden/>
          </w:rPr>
          <w:fldChar w:fldCharType="begin"/>
        </w:r>
        <w:r>
          <w:rPr>
            <w:noProof/>
            <w:webHidden/>
          </w:rPr>
          <w:instrText xml:space="preserve"> PAGEREF _Toc322985293 \h </w:instrText>
        </w:r>
        <w:r>
          <w:rPr>
            <w:noProof/>
            <w:webHidden/>
          </w:rPr>
        </w:r>
        <w:r>
          <w:rPr>
            <w:noProof/>
            <w:webHidden/>
          </w:rPr>
          <w:fldChar w:fldCharType="separate"/>
        </w:r>
        <w:r w:rsidR="005804E8">
          <w:rPr>
            <w:noProof/>
            <w:webHidden/>
          </w:rPr>
          <w:t>21</w:t>
        </w:r>
        <w:r>
          <w:rPr>
            <w:noProof/>
            <w:webHidden/>
          </w:rPr>
          <w:fldChar w:fldCharType="end"/>
        </w:r>
      </w:hyperlink>
    </w:p>
    <w:p w14:paraId="5D0145CA" w14:textId="77777777" w:rsidR="005B4D09" w:rsidRDefault="005B4D09">
      <w:pPr>
        <w:pStyle w:val="TOC3"/>
        <w:rPr>
          <w:rFonts w:ascii="Calibri" w:hAnsi="Calibri"/>
          <w:noProof/>
          <w:sz w:val="22"/>
          <w:szCs w:val="22"/>
        </w:rPr>
      </w:pPr>
      <w:hyperlink w:anchor="_Toc322985294" w:history="1">
        <w:r w:rsidRPr="00315C2A">
          <w:rPr>
            <w:rStyle w:val="Hyperlink"/>
            <w:noProof/>
            <w:lang w:eastAsia="ar-SA"/>
          </w:rPr>
          <w:t>3.3.2</w:t>
        </w:r>
        <w:r>
          <w:rPr>
            <w:rFonts w:ascii="Calibri" w:hAnsi="Calibri"/>
            <w:noProof/>
            <w:sz w:val="22"/>
            <w:szCs w:val="22"/>
          </w:rPr>
          <w:tab/>
        </w:r>
        <w:r w:rsidRPr="00315C2A">
          <w:rPr>
            <w:rStyle w:val="Hyperlink"/>
            <w:noProof/>
            <w:lang w:eastAsia="ar-SA"/>
          </w:rPr>
          <w:t>Identification and Authentication for Re-key after Revocation</w:t>
        </w:r>
        <w:r>
          <w:rPr>
            <w:noProof/>
            <w:webHidden/>
          </w:rPr>
          <w:tab/>
        </w:r>
        <w:r>
          <w:rPr>
            <w:noProof/>
            <w:webHidden/>
          </w:rPr>
          <w:fldChar w:fldCharType="begin"/>
        </w:r>
        <w:r>
          <w:rPr>
            <w:noProof/>
            <w:webHidden/>
          </w:rPr>
          <w:instrText xml:space="preserve"> PAGEREF _Toc322985294 \h </w:instrText>
        </w:r>
        <w:r>
          <w:rPr>
            <w:noProof/>
            <w:webHidden/>
          </w:rPr>
        </w:r>
        <w:r>
          <w:rPr>
            <w:noProof/>
            <w:webHidden/>
          </w:rPr>
          <w:fldChar w:fldCharType="separate"/>
        </w:r>
        <w:r w:rsidR="005804E8">
          <w:rPr>
            <w:noProof/>
            <w:webHidden/>
          </w:rPr>
          <w:t>21</w:t>
        </w:r>
        <w:r>
          <w:rPr>
            <w:noProof/>
            <w:webHidden/>
          </w:rPr>
          <w:fldChar w:fldCharType="end"/>
        </w:r>
      </w:hyperlink>
    </w:p>
    <w:p w14:paraId="14DF401C" w14:textId="77777777" w:rsidR="005B4D09" w:rsidRDefault="005B4D09">
      <w:pPr>
        <w:pStyle w:val="TOC2"/>
        <w:rPr>
          <w:rFonts w:ascii="Calibri" w:hAnsi="Calibri"/>
          <w:b w:val="0"/>
          <w:noProof/>
          <w:sz w:val="22"/>
          <w:szCs w:val="22"/>
        </w:rPr>
      </w:pPr>
      <w:hyperlink w:anchor="_Toc322985295" w:history="1">
        <w:r w:rsidRPr="00315C2A">
          <w:rPr>
            <w:rStyle w:val="Hyperlink"/>
            <w:noProof/>
            <w:lang w:eastAsia="ar-SA"/>
          </w:rPr>
          <w:t>3.4</w:t>
        </w:r>
        <w:r>
          <w:rPr>
            <w:rFonts w:ascii="Calibri" w:hAnsi="Calibri"/>
            <w:b w:val="0"/>
            <w:noProof/>
            <w:sz w:val="22"/>
            <w:szCs w:val="22"/>
          </w:rPr>
          <w:tab/>
        </w:r>
        <w:r w:rsidRPr="00315C2A">
          <w:rPr>
            <w:rStyle w:val="Hyperlink"/>
            <w:noProof/>
            <w:lang w:eastAsia="ar-SA"/>
          </w:rPr>
          <w:t>Identification and Authentication for Revocation Request</w:t>
        </w:r>
        <w:r>
          <w:rPr>
            <w:noProof/>
            <w:webHidden/>
          </w:rPr>
          <w:tab/>
        </w:r>
        <w:r>
          <w:rPr>
            <w:noProof/>
            <w:webHidden/>
          </w:rPr>
          <w:fldChar w:fldCharType="begin"/>
        </w:r>
        <w:r>
          <w:rPr>
            <w:noProof/>
            <w:webHidden/>
          </w:rPr>
          <w:instrText xml:space="preserve"> PAGEREF _Toc322985295 \h </w:instrText>
        </w:r>
        <w:r>
          <w:rPr>
            <w:noProof/>
            <w:webHidden/>
          </w:rPr>
        </w:r>
        <w:r>
          <w:rPr>
            <w:noProof/>
            <w:webHidden/>
          </w:rPr>
          <w:fldChar w:fldCharType="separate"/>
        </w:r>
        <w:r w:rsidR="005804E8">
          <w:rPr>
            <w:noProof/>
            <w:webHidden/>
          </w:rPr>
          <w:t>21</w:t>
        </w:r>
        <w:r>
          <w:rPr>
            <w:noProof/>
            <w:webHidden/>
          </w:rPr>
          <w:fldChar w:fldCharType="end"/>
        </w:r>
      </w:hyperlink>
    </w:p>
    <w:p w14:paraId="53AB30F6" w14:textId="77777777" w:rsidR="005B4D09" w:rsidRDefault="005B4D09">
      <w:pPr>
        <w:pStyle w:val="TOC1"/>
        <w:tabs>
          <w:tab w:val="left" w:pos="403"/>
          <w:tab w:val="right" w:leader="dot" w:pos="9350"/>
        </w:tabs>
        <w:rPr>
          <w:rFonts w:ascii="Calibri" w:hAnsi="Calibri"/>
          <w:b w:val="0"/>
          <w:noProof/>
          <w:sz w:val="22"/>
          <w:szCs w:val="22"/>
        </w:rPr>
      </w:pPr>
      <w:hyperlink w:anchor="_Toc322985296" w:history="1">
        <w:r w:rsidRPr="00315C2A">
          <w:rPr>
            <w:rStyle w:val="Hyperlink"/>
            <w:noProof/>
          </w:rPr>
          <w:t>4.</w:t>
        </w:r>
        <w:r>
          <w:rPr>
            <w:rFonts w:ascii="Calibri" w:hAnsi="Calibri"/>
            <w:b w:val="0"/>
            <w:noProof/>
            <w:sz w:val="22"/>
            <w:szCs w:val="22"/>
          </w:rPr>
          <w:tab/>
        </w:r>
        <w:r w:rsidRPr="00315C2A">
          <w:rPr>
            <w:rStyle w:val="Hyperlink"/>
            <w:noProof/>
          </w:rPr>
          <w:t>Certificate Life-Cycle Operational Requirements</w:t>
        </w:r>
        <w:r>
          <w:rPr>
            <w:noProof/>
            <w:webHidden/>
          </w:rPr>
          <w:tab/>
        </w:r>
        <w:r>
          <w:rPr>
            <w:noProof/>
            <w:webHidden/>
          </w:rPr>
          <w:fldChar w:fldCharType="begin"/>
        </w:r>
        <w:r>
          <w:rPr>
            <w:noProof/>
            <w:webHidden/>
          </w:rPr>
          <w:instrText xml:space="preserve"> PAGEREF _Toc322985296 \h </w:instrText>
        </w:r>
        <w:r>
          <w:rPr>
            <w:noProof/>
            <w:webHidden/>
          </w:rPr>
        </w:r>
        <w:r>
          <w:rPr>
            <w:noProof/>
            <w:webHidden/>
          </w:rPr>
          <w:fldChar w:fldCharType="separate"/>
        </w:r>
        <w:r w:rsidR="005804E8">
          <w:rPr>
            <w:noProof/>
            <w:webHidden/>
          </w:rPr>
          <w:t>22</w:t>
        </w:r>
        <w:r>
          <w:rPr>
            <w:noProof/>
            <w:webHidden/>
          </w:rPr>
          <w:fldChar w:fldCharType="end"/>
        </w:r>
      </w:hyperlink>
    </w:p>
    <w:p w14:paraId="69822F72" w14:textId="77777777" w:rsidR="005B4D09" w:rsidRDefault="005B4D09">
      <w:pPr>
        <w:pStyle w:val="TOC2"/>
        <w:rPr>
          <w:rFonts w:ascii="Calibri" w:hAnsi="Calibri"/>
          <w:b w:val="0"/>
          <w:noProof/>
          <w:sz w:val="22"/>
          <w:szCs w:val="22"/>
        </w:rPr>
      </w:pPr>
      <w:hyperlink w:anchor="_Toc322985297" w:history="1">
        <w:r w:rsidRPr="00315C2A">
          <w:rPr>
            <w:rStyle w:val="Hyperlink"/>
            <w:noProof/>
            <w:lang w:eastAsia="ar-SA"/>
          </w:rPr>
          <w:t>4.1</w:t>
        </w:r>
        <w:r>
          <w:rPr>
            <w:rFonts w:ascii="Calibri" w:hAnsi="Calibri"/>
            <w:b w:val="0"/>
            <w:noProof/>
            <w:sz w:val="22"/>
            <w:szCs w:val="22"/>
          </w:rPr>
          <w:tab/>
        </w:r>
        <w:r w:rsidRPr="00315C2A">
          <w:rPr>
            <w:rStyle w:val="Hyperlink"/>
            <w:noProof/>
            <w:lang w:eastAsia="ar-SA"/>
          </w:rPr>
          <w:t>Certificate Application</w:t>
        </w:r>
        <w:r>
          <w:rPr>
            <w:noProof/>
            <w:webHidden/>
          </w:rPr>
          <w:tab/>
        </w:r>
        <w:r>
          <w:rPr>
            <w:noProof/>
            <w:webHidden/>
          </w:rPr>
          <w:fldChar w:fldCharType="begin"/>
        </w:r>
        <w:r>
          <w:rPr>
            <w:noProof/>
            <w:webHidden/>
          </w:rPr>
          <w:instrText xml:space="preserve"> PAGEREF _Toc322985297 \h </w:instrText>
        </w:r>
        <w:r>
          <w:rPr>
            <w:noProof/>
            <w:webHidden/>
          </w:rPr>
        </w:r>
        <w:r>
          <w:rPr>
            <w:noProof/>
            <w:webHidden/>
          </w:rPr>
          <w:fldChar w:fldCharType="separate"/>
        </w:r>
        <w:r w:rsidR="005804E8">
          <w:rPr>
            <w:noProof/>
            <w:webHidden/>
          </w:rPr>
          <w:t>22</w:t>
        </w:r>
        <w:r>
          <w:rPr>
            <w:noProof/>
            <w:webHidden/>
          </w:rPr>
          <w:fldChar w:fldCharType="end"/>
        </w:r>
      </w:hyperlink>
    </w:p>
    <w:p w14:paraId="42631FB3" w14:textId="77777777" w:rsidR="005B4D09" w:rsidRDefault="005B4D09">
      <w:pPr>
        <w:pStyle w:val="TOC3"/>
        <w:rPr>
          <w:rFonts w:ascii="Calibri" w:hAnsi="Calibri"/>
          <w:noProof/>
          <w:sz w:val="22"/>
          <w:szCs w:val="22"/>
        </w:rPr>
      </w:pPr>
      <w:hyperlink w:anchor="_Toc322985298" w:history="1">
        <w:r w:rsidRPr="00315C2A">
          <w:rPr>
            <w:rStyle w:val="Hyperlink"/>
            <w:noProof/>
            <w:lang w:eastAsia="ar-SA"/>
          </w:rPr>
          <w:t>4.1.1</w:t>
        </w:r>
        <w:r>
          <w:rPr>
            <w:rFonts w:ascii="Calibri" w:hAnsi="Calibri"/>
            <w:noProof/>
            <w:sz w:val="22"/>
            <w:szCs w:val="22"/>
          </w:rPr>
          <w:tab/>
        </w:r>
        <w:r w:rsidRPr="00315C2A">
          <w:rPr>
            <w:rStyle w:val="Hyperlink"/>
            <w:noProof/>
            <w:lang w:eastAsia="ar-SA"/>
          </w:rPr>
          <w:t>Who Can Submit a Certificate Application</w:t>
        </w:r>
        <w:r>
          <w:rPr>
            <w:noProof/>
            <w:webHidden/>
          </w:rPr>
          <w:tab/>
        </w:r>
        <w:r>
          <w:rPr>
            <w:noProof/>
            <w:webHidden/>
          </w:rPr>
          <w:fldChar w:fldCharType="begin"/>
        </w:r>
        <w:r>
          <w:rPr>
            <w:noProof/>
            <w:webHidden/>
          </w:rPr>
          <w:instrText xml:space="preserve"> PAGEREF _Toc322985298 \h </w:instrText>
        </w:r>
        <w:r>
          <w:rPr>
            <w:noProof/>
            <w:webHidden/>
          </w:rPr>
        </w:r>
        <w:r>
          <w:rPr>
            <w:noProof/>
            <w:webHidden/>
          </w:rPr>
          <w:fldChar w:fldCharType="separate"/>
        </w:r>
        <w:r w:rsidR="005804E8">
          <w:rPr>
            <w:noProof/>
            <w:webHidden/>
          </w:rPr>
          <w:t>22</w:t>
        </w:r>
        <w:r>
          <w:rPr>
            <w:noProof/>
            <w:webHidden/>
          </w:rPr>
          <w:fldChar w:fldCharType="end"/>
        </w:r>
      </w:hyperlink>
    </w:p>
    <w:p w14:paraId="6FC3F675" w14:textId="77777777" w:rsidR="005B4D09" w:rsidRDefault="005B4D09">
      <w:pPr>
        <w:pStyle w:val="TOC4"/>
        <w:tabs>
          <w:tab w:val="left" w:pos="1600"/>
          <w:tab w:val="right" w:leader="dot" w:pos="9350"/>
        </w:tabs>
        <w:rPr>
          <w:rFonts w:ascii="Calibri" w:hAnsi="Calibri"/>
          <w:noProof/>
          <w:sz w:val="22"/>
          <w:szCs w:val="22"/>
        </w:rPr>
      </w:pPr>
      <w:hyperlink w:anchor="_Toc322985299" w:history="1">
        <w:r w:rsidRPr="00315C2A">
          <w:rPr>
            <w:rStyle w:val="Hyperlink"/>
            <w:noProof/>
            <w:lang w:eastAsia="ar-SA"/>
          </w:rPr>
          <w:t>4.1.1.1</w:t>
        </w:r>
        <w:r>
          <w:rPr>
            <w:rFonts w:ascii="Calibri" w:hAnsi="Calibri"/>
            <w:noProof/>
            <w:sz w:val="22"/>
            <w:szCs w:val="22"/>
          </w:rPr>
          <w:tab/>
        </w:r>
        <w:r w:rsidRPr="00315C2A">
          <w:rPr>
            <w:rStyle w:val="Hyperlink"/>
            <w:noProof/>
            <w:lang w:eastAsia="ar-SA"/>
          </w:rPr>
          <w:t>CA Certificates</w:t>
        </w:r>
        <w:r>
          <w:rPr>
            <w:noProof/>
            <w:webHidden/>
          </w:rPr>
          <w:tab/>
        </w:r>
        <w:r>
          <w:rPr>
            <w:noProof/>
            <w:webHidden/>
          </w:rPr>
          <w:fldChar w:fldCharType="begin"/>
        </w:r>
        <w:r>
          <w:rPr>
            <w:noProof/>
            <w:webHidden/>
          </w:rPr>
          <w:instrText xml:space="preserve"> PAGEREF _Toc322985299 \h </w:instrText>
        </w:r>
        <w:r>
          <w:rPr>
            <w:noProof/>
            <w:webHidden/>
          </w:rPr>
        </w:r>
        <w:r>
          <w:rPr>
            <w:noProof/>
            <w:webHidden/>
          </w:rPr>
          <w:fldChar w:fldCharType="separate"/>
        </w:r>
        <w:r w:rsidR="005804E8">
          <w:rPr>
            <w:noProof/>
            <w:webHidden/>
          </w:rPr>
          <w:t>22</w:t>
        </w:r>
        <w:r>
          <w:rPr>
            <w:noProof/>
            <w:webHidden/>
          </w:rPr>
          <w:fldChar w:fldCharType="end"/>
        </w:r>
      </w:hyperlink>
    </w:p>
    <w:p w14:paraId="4BD2DDF0" w14:textId="77777777" w:rsidR="005B4D09" w:rsidRDefault="005B4D09">
      <w:pPr>
        <w:pStyle w:val="TOC4"/>
        <w:tabs>
          <w:tab w:val="left" w:pos="1600"/>
          <w:tab w:val="right" w:leader="dot" w:pos="9350"/>
        </w:tabs>
        <w:rPr>
          <w:rFonts w:ascii="Calibri" w:hAnsi="Calibri"/>
          <w:noProof/>
          <w:sz w:val="22"/>
          <w:szCs w:val="22"/>
        </w:rPr>
      </w:pPr>
      <w:hyperlink w:anchor="_Toc322985300" w:history="1">
        <w:r w:rsidRPr="00315C2A">
          <w:rPr>
            <w:rStyle w:val="Hyperlink"/>
            <w:noProof/>
          </w:rPr>
          <w:t>4.1.1.2</w:t>
        </w:r>
        <w:r>
          <w:rPr>
            <w:rFonts w:ascii="Calibri" w:hAnsi="Calibri"/>
            <w:noProof/>
            <w:sz w:val="22"/>
            <w:szCs w:val="22"/>
          </w:rPr>
          <w:tab/>
        </w:r>
        <w:r w:rsidRPr="00315C2A">
          <w:rPr>
            <w:rStyle w:val="Hyperlink"/>
            <w:noProof/>
          </w:rPr>
          <w:t>User Certificates</w:t>
        </w:r>
        <w:r>
          <w:rPr>
            <w:noProof/>
            <w:webHidden/>
          </w:rPr>
          <w:tab/>
        </w:r>
        <w:r>
          <w:rPr>
            <w:noProof/>
            <w:webHidden/>
          </w:rPr>
          <w:fldChar w:fldCharType="begin"/>
        </w:r>
        <w:r>
          <w:rPr>
            <w:noProof/>
            <w:webHidden/>
          </w:rPr>
          <w:instrText xml:space="preserve"> PAGEREF _Toc322985300 \h </w:instrText>
        </w:r>
        <w:r>
          <w:rPr>
            <w:noProof/>
            <w:webHidden/>
          </w:rPr>
        </w:r>
        <w:r>
          <w:rPr>
            <w:noProof/>
            <w:webHidden/>
          </w:rPr>
          <w:fldChar w:fldCharType="separate"/>
        </w:r>
        <w:r w:rsidR="005804E8">
          <w:rPr>
            <w:noProof/>
            <w:webHidden/>
          </w:rPr>
          <w:t>22</w:t>
        </w:r>
        <w:r>
          <w:rPr>
            <w:noProof/>
            <w:webHidden/>
          </w:rPr>
          <w:fldChar w:fldCharType="end"/>
        </w:r>
      </w:hyperlink>
    </w:p>
    <w:p w14:paraId="73992E8E" w14:textId="77777777" w:rsidR="005B4D09" w:rsidRDefault="005B4D09">
      <w:pPr>
        <w:pStyle w:val="TOC4"/>
        <w:tabs>
          <w:tab w:val="left" w:pos="1600"/>
          <w:tab w:val="right" w:leader="dot" w:pos="9350"/>
        </w:tabs>
        <w:rPr>
          <w:rFonts w:ascii="Calibri" w:hAnsi="Calibri"/>
          <w:noProof/>
          <w:sz w:val="22"/>
          <w:szCs w:val="22"/>
        </w:rPr>
      </w:pPr>
      <w:hyperlink w:anchor="_Toc322985301" w:history="1">
        <w:r w:rsidRPr="00315C2A">
          <w:rPr>
            <w:rStyle w:val="Hyperlink"/>
            <w:noProof/>
            <w:lang w:eastAsia="ar-SA"/>
          </w:rPr>
          <w:t>4.1.1.3</w:t>
        </w:r>
        <w:r>
          <w:rPr>
            <w:rFonts w:ascii="Calibri" w:hAnsi="Calibri"/>
            <w:noProof/>
            <w:sz w:val="22"/>
            <w:szCs w:val="22"/>
          </w:rPr>
          <w:tab/>
        </w:r>
        <w:r w:rsidRPr="00315C2A">
          <w:rPr>
            <w:rStyle w:val="Hyperlink"/>
            <w:noProof/>
          </w:rPr>
          <w:t>Device Certificates</w:t>
        </w:r>
        <w:r>
          <w:rPr>
            <w:noProof/>
            <w:webHidden/>
          </w:rPr>
          <w:tab/>
        </w:r>
        <w:r>
          <w:rPr>
            <w:noProof/>
            <w:webHidden/>
          </w:rPr>
          <w:fldChar w:fldCharType="begin"/>
        </w:r>
        <w:r>
          <w:rPr>
            <w:noProof/>
            <w:webHidden/>
          </w:rPr>
          <w:instrText xml:space="preserve"> PAGEREF _Toc322985301 \h </w:instrText>
        </w:r>
        <w:r>
          <w:rPr>
            <w:noProof/>
            <w:webHidden/>
          </w:rPr>
        </w:r>
        <w:r>
          <w:rPr>
            <w:noProof/>
            <w:webHidden/>
          </w:rPr>
          <w:fldChar w:fldCharType="separate"/>
        </w:r>
        <w:r w:rsidR="005804E8">
          <w:rPr>
            <w:noProof/>
            <w:webHidden/>
          </w:rPr>
          <w:t>22</w:t>
        </w:r>
        <w:r>
          <w:rPr>
            <w:noProof/>
            <w:webHidden/>
          </w:rPr>
          <w:fldChar w:fldCharType="end"/>
        </w:r>
      </w:hyperlink>
    </w:p>
    <w:p w14:paraId="569BECC7" w14:textId="77777777" w:rsidR="005B4D09" w:rsidRDefault="005B4D09">
      <w:pPr>
        <w:pStyle w:val="TOC3"/>
        <w:rPr>
          <w:rFonts w:ascii="Calibri" w:hAnsi="Calibri"/>
          <w:noProof/>
          <w:sz w:val="22"/>
          <w:szCs w:val="22"/>
        </w:rPr>
      </w:pPr>
      <w:hyperlink w:anchor="_Toc322985302" w:history="1">
        <w:r w:rsidRPr="00315C2A">
          <w:rPr>
            <w:rStyle w:val="Hyperlink"/>
            <w:noProof/>
            <w:lang w:eastAsia="ar-SA"/>
          </w:rPr>
          <w:t>4.1.2</w:t>
        </w:r>
        <w:r>
          <w:rPr>
            <w:rFonts w:ascii="Calibri" w:hAnsi="Calibri"/>
            <w:noProof/>
            <w:sz w:val="22"/>
            <w:szCs w:val="22"/>
          </w:rPr>
          <w:tab/>
        </w:r>
        <w:r w:rsidRPr="00315C2A">
          <w:rPr>
            <w:rStyle w:val="Hyperlink"/>
            <w:noProof/>
            <w:lang w:eastAsia="ar-SA"/>
          </w:rPr>
          <w:t>Enrollment Process and Responsibilities</w:t>
        </w:r>
        <w:r>
          <w:rPr>
            <w:noProof/>
            <w:webHidden/>
          </w:rPr>
          <w:tab/>
        </w:r>
        <w:r>
          <w:rPr>
            <w:noProof/>
            <w:webHidden/>
          </w:rPr>
          <w:fldChar w:fldCharType="begin"/>
        </w:r>
        <w:r>
          <w:rPr>
            <w:noProof/>
            <w:webHidden/>
          </w:rPr>
          <w:instrText xml:space="preserve"> PAGEREF _Toc322985302 \h </w:instrText>
        </w:r>
        <w:r>
          <w:rPr>
            <w:noProof/>
            <w:webHidden/>
          </w:rPr>
        </w:r>
        <w:r>
          <w:rPr>
            <w:noProof/>
            <w:webHidden/>
          </w:rPr>
          <w:fldChar w:fldCharType="separate"/>
        </w:r>
        <w:r w:rsidR="005804E8">
          <w:rPr>
            <w:noProof/>
            <w:webHidden/>
          </w:rPr>
          <w:t>22</w:t>
        </w:r>
        <w:r>
          <w:rPr>
            <w:noProof/>
            <w:webHidden/>
          </w:rPr>
          <w:fldChar w:fldCharType="end"/>
        </w:r>
      </w:hyperlink>
    </w:p>
    <w:p w14:paraId="36D77D6A" w14:textId="77777777" w:rsidR="005B4D09" w:rsidRDefault="005B4D09">
      <w:pPr>
        <w:pStyle w:val="TOC2"/>
        <w:rPr>
          <w:rFonts w:ascii="Calibri" w:hAnsi="Calibri"/>
          <w:b w:val="0"/>
          <w:noProof/>
          <w:sz w:val="22"/>
          <w:szCs w:val="22"/>
        </w:rPr>
      </w:pPr>
      <w:hyperlink w:anchor="_Toc322985303" w:history="1">
        <w:r w:rsidRPr="00315C2A">
          <w:rPr>
            <w:rStyle w:val="Hyperlink"/>
            <w:noProof/>
            <w:lang w:eastAsia="ar-SA"/>
          </w:rPr>
          <w:t>4.2</w:t>
        </w:r>
        <w:r>
          <w:rPr>
            <w:rFonts w:ascii="Calibri" w:hAnsi="Calibri"/>
            <w:b w:val="0"/>
            <w:noProof/>
            <w:sz w:val="22"/>
            <w:szCs w:val="22"/>
          </w:rPr>
          <w:tab/>
        </w:r>
        <w:r w:rsidRPr="00315C2A">
          <w:rPr>
            <w:rStyle w:val="Hyperlink"/>
            <w:noProof/>
            <w:lang w:eastAsia="ar-SA"/>
          </w:rPr>
          <w:t>Certificate Application Processing</w:t>
        </w:r>
        <w:r>
          <w:rPr>
            <w:noProof/>
            <w:webHidden/>
          </w:rPr>
          <w:tab/>
        </w:r>
        <w:r>
          <w:rPr>
            <w:noProof/>
            <w:webHidden/>
          </w:rPr>
          <w:fldChar w:fldCharType="begin"/>
        </w:r>
        <w:r>
          <w:rPr>
            <w:noProof/>
            <w:webHidden/>
          </w:rPr>
          <w:instrText xml:space="preserve"> PAGEREF _Toc322985303 \h </w:instrText>
        </w:r>
        <w:r>
          <w:rPr>
            <w:noProof/>
            <w:webHidden/>
          </w:rPr>
        </w:r>
        <w:r>
          <w:rPr>
            <w:noProof/>
            <w:webHidden/>
          </w:rPr>
          <w:fldChar w:fldCharType="separate"/>
        </w:r>
        <w:r w:rsidR="005804E8">
          <w:rPr>
            <w:noProof/>
            <w:webHidden/>
          </w:rPr>
          <w:t>22</w:t>
        </w:r>
        <w:r>
          <w:rPr>
            <w:noProof/>
            <w:webHidden/>
          </w:rPr>
          <w:fldChar w:fldCharType="end"/>
        </w:r>
      </w:hyperlink>
    </w:p>
    <w:p w14:paraId="03F30D4D" w14:textId="77777777" w:rsidR="005B4D09" w:rsidRDefault="005B4D09">
      <w:pPr>
        <w:pStyle w:val="TOC3"/>
        <w:rPr>
          <w:rFonts w:ascii="Calibri" w:hAnsi="Calibri"/>
          <w:noProof/>
          <w:sz w:val="22"/>
          <w:szCs w:val="22"/>
        </w:rPr>
      </w:pPr>
      <w:hyperlink w:anchor="_Toc322985304" w:history="1">
        <w:r w:rsidRPr="00315C2A">
          <w:rPr>
            <w:rStyle w:val="Hyperlink"/>
            <w:noProof/>
            <w:lang w:eastAsia="ar-SA"/>
          </w:rPr>
          <w:t>4.2.1</w:t>
        </w:r>
        <w:r>
          <w:rPr>
            <w:rFonts w:ascii="Calibri" w:hAnsi="Calibri"/>
            <w:noProof/>
            <w:sz w:val="22"/>
            <w:szCs w:val="22"/>
          </w:rPr>
          <w:tab/>
        </w:r>
        <w:r w:rsidRPr="00315C2A">
          <w:rPr>
            <w:rStyle w:val="Hyperlink"/>
            <w:noProof/>
            <w:lang w:eastAsia="ar-SA"/>
          </w:rPr>
          <w:t>Performing Identification and Authentication Functions</w:t>
        </w:r>
        <w:r>
          <w:rPr>
            <w:noProof/>
            <w:webHidden/>
          </w:rPr>
          <w:tab/>
        </w:r>
        <w:r>
          <w:rPr>
            <w:noProof/>
            <w:webHidden/>
          </w:rPr>
          <w:fldChar w:fldCharType="begin"/>
        </w:r>
        <w:r>
          <w:rPr>
            <w:noProof/>
            <w:webHidden/>
          </w:rPr>
          <w:instrText xml:space="preserve"> PAGEREF _Toc322985304 \h </w:instrText>
        </w:r>
        <w:r>
          <w:rPr>
            <w:noProof/>
            <w:webHidden/>
          </w:rPr>
        </w:r>
        <w:r>
          <w:rPr>
            <w:noProof/>
            <w:webHidden/>
          </w:rPr>
          <w:fldChar w:fldCharType="separate"/>
        </w:r>
        <w:r w:rsidR="005804E8">
          <w:rPr>
            <w:noProof/>
            <w:webHidden/>
          </w:rPr>
          <w:t>23</w:t>
        </w:r>
        <w:r>
          <w:rPr>
            <w:noProof/>
            <w:webHidden/>
          </w:rPr>
          <w:fldChar w:fldCharType="end"/>
        </w:r>
      </w:hyperlink>
    </w:p>
    <w:p w14:paraId="1E51E285" w14:textId="77777777" w:rsidR="005B4D09" w:rsidRDefault="005B4D09">
      <w:pPr>
        <w:pStyle w:val="TOC3"/>
        <w:rPr>
          <w:rFonts w:ascii="Calibri" w:hAnsi="Calibri"/>
          <w:noProof/>
          <w:sz w:val="22"/>
          <w:szCs w:val="22"/>
        </w:rPr>
      </w:pPr>
      <w:hyperlink w:anchor="_Toc322985305" w:history="1">
        <w:r w:rsidRPr="00315C2A">
          <w:rPr>
            <w:rStyle w:val="Hyperlink"/>
            <w:noProof/>
            <w:lang w:eastAsia="ar-SA"/>
          </w:rPr>
          <w:t>4.2.2</w:t>
        </w:r>
        <w:r>
          <w:rPr>
            <w:rFonts w:ascii="Calibri" w:hAnsi="Calibri"/>
            <w:noProof/>
            <w:sz w:val="22"/>
            <w:szCs w:val="22"/>
          </w:rPr>
          <w:tab/>
        </w:r>
        <w:r w:rsidRPr="00315C2A">
          <w:rPr>
            <w:rStyle w:val="Hyperlink"/>
            <w:noProof/>
            <w:lang w:eastAsia="ar-SA"/>
          </w:rPr>
          <w:t>Approval or Rejection of Certificate Applications</w:t>
        </w:r>
        <w:r>
          <w:rPr>
            <w:noProof/>
            <w:webHidden/>
          </w:rPr>
          <w:tab/>
        </w:r>
        <w:r>
          <w:rPr>
            <w:noProof/>
            <w:webHidden/>
          </w:rPr>
          <w:fldChar w:fldCharType="begin"/>
        </w:r>
        <w:r>
          <w:rPr>
            <w:noProof/>
            <w:webHidden/>
          </w:rPr>
          <w:instrText xml:space="preserve"> PAGEREF _Toc322985305 \h </w:instrText>
        </w:r>
        <w:r>
          <w:rPr>
            <w:noProof/>
            <w:webHidden/>
          </w:rPr>
        </w:r>
        <w:r>
          <w:rPr>
            <w:noProof/>
            <w:webHidden/>
          </w:rPr>
          <w:fldChar w:fldCharType="separate"/>
        </w:r>
        <w:r w:rsidR="005804E8">
          <w:rPr>
            <w:noProof/>
            <w:webHidden/>
          </w:rPr>
          <w:t>23</w:t>
        </w:r>
        <w:r>
          <w:rPr>
            <w:noProof/>
            <w:webHidden/>
          </w:rPr>
          <w:fldChar w:fldCharType="end"/>
        </w:r>
      </w:hyperlink>
    </w:p>
    <w:p w14:paraId="466BCDDA" w14:textId="77777777" w:rsidR="005B4D09" w:rsidRDefault="005B4D09">
      <w:pPr>
        <w:pStyle w:val="TOC3"/>
        <w:rPr>
          <w:rFonts w:ascii="Calibri" w:hAnsi="Calibri"/>
          <w:noProof/>
          <w:sz w:val="22"/>
          <w:szCs w:val="22"/>
        </w:rPr>
      </w:pPr>
      <w:hyperlink w:anchor="_Toc322985306" w:history="1">
        <w:r w:rsidRPr="00315C2A">
          <w:rPr>
            <w:rStyle w:val="Hyperlink"/>
            <w:noProof/>
            <w:lang w:eastAsia="ar-SA"/>
          </w:rPr>
          <w:t>4.2.3</w:t>
        </w:r>
        <w:r>
          <w:rPr>
            <w:rFonts w:ascii="Calibri" w:hAnsi="Calibri"/>
            <w:noProof/>
            <w:sz w:val="22"/>
            <w:szCs w:val="22"/>
          </w:rPr>
          <w:tab/>
        </w:r>
        <w:r w:rsidRPr="00315C2A">
          <w:rPr>
            <w:rStyle w:val="Hyperlink"/>
            <w:noProof/>
            <w:lang w:eastAsia="ar-SA"/>
          </w:rPr>
          <w:t>Time to Process Certificate Applications</w:t>
        </w:r>
        <w:r>
          <w:rPr>
            <w:noProof/>
            <w:webHidden/>
          </w:rPr>
          <w:tab/>
        </w:r>
        <w:r>
          <w:rPr>
            <w:noProof/>
            <w:webHidden/>
          </w:rPr>
          <w:fldChar w:fldCharType="begin"/>
        </w:r>
        <w:r>
          <w:rPr>
            <w:noProof/>
            <w:webHidden/>
          </w:rPr>
          <w:instrText xml:space="preserve"> PAGEREF _Toc322985306 \h </w:instrText>
        </w:r>
        <w:r>
          <w:rPr>
            <w:noProof/>
            <w:webHidden/>
          </w:rPr>
        </w:r>
        <w:r>
          <w:rPr>
            <w:noProof/>
            <w:webHidden/>
          </w:rPr>
          <w:fldChar w:fldCharType="separate"/>
        </w:r>
        <w:r w:rsidR="005804E8">
          <w:rPr>
            <w:noProof/>
            <w:webHidden/>
          </w:rPr>
          <w:t>23</w:t>
        </w:r>
        <w:r>
          <w:rPr>
            <w:noProof/>
            <w:webHidden/>
          </w:rPr>
          <w:fldChar w:fldCharType="end"/>
        </w:r>
      </w:hyperlink>
    </w:p>
    <w:p w14:paraId="30C4ED40" w14:textId="77777777" w:rsidR="005B4D09" w:rsidRDefault="005B4D09">
      <w:pPr>
        <w:pStyle w:val="TOC2"/>
        <w:rPr>
          <w:rFonts w:ascii="Calibri" w:hAnsi="Calibri"/>
          <w:b w:val="0"/>
          <w:noProof/>
          <w:sz w:val="22"/>
          <w:szCs w:val="22"/>
        </w:rPr>
      </w:pPr>
      <w:hyperlink w:anchor="_Toc322985307" w:history="1">
        <w:r w:rsidRPr="00315C2A">
          <w:rPr>
            <w:rStyle w:val="Hyperlink"/>
            <w:noProof/>
            <w:lang w:eastAsia="ar-SA"/>
          </w:rPr>
          <w:t>4.3</w:t>
        </w:r>
        <w:r>
          <w:rPr>
            <w:rFonts w:ascii="Calibri" w:hAnsi="Calibri"/>
            <w:b w:val="0"/>
            <w:noProof/>
            <w:sz w:val="22"/>
            <w:szCs w:val="22"/>
          </w:rPr>
          <w:tab/>
        </w:r>
        <w:r w:rsidRPr="00315C2A">
          <w:rPr>
            <w:rStyle w:val="Hyperlink"/>
            <w:noProof/>
            <w:lang w:eastAsia="ar-SA"/>
          </w:rPr>
          <w:t>Certificate Issuance</w:t>
        </w:r>
        <w:r>
          <w:rPr>
            <w:noProof/>
            <w:webHidden/>
          </w:rPr>
          <w:tab/>
        </w:r>
        <w:r>
          <w:rPr>
            <w:noProof/>
            <w:webHidden/>
          </w:rPr>
          <w:fldChar w:fldCharType="begin"/>
        </w:r>
        <w:r>
          <w:rPr>
            <w:noProof/>
            <w:webHidden/>
          </w:rPr>
          <w:instrText xml:space="preserve"> PAGEREF _Toc322985307 \h </w:instrText>
        </w:r>
        <w:r>
          <w:rPr>
            <w:noProof/>
            <w:webHidden/>
          </w:rPr>
        </w:r>
        <w:r>
          <w:rPr>
            <w:noProof/>
            <w:webHidden/>
          </w:rPr>
          <w:fldChar w:fldCharType="separate"/>
        </w:r>
        <w:r w:rsidR="005804E8">
          <w:rPr>
            <w:noProof/>
            <w:webHidden/>
          </w:rPr>
          <w:t>23</w:t>
        </w:r>
        <w:r>
          <w:rPr>
            <w:noProof/>
            <w:webHidden/>
          </w:rPr>
          <w:fldChar w:fldCharType="end"/>
        </w:r>
      </w:hyperlink>
    </w:p>
    <w:p w14:paraId="0DCE8DEA" w14:textId="77777777" w:rsidR="005B4D09" w:rsidRDefault="005B4D09">
      <w:pPr>
        <w:pStyle w:val="TOC3"/>
        <w:rPr>
          <w:rFonts w:ascii="Calibri" w:hAnsi="Calibri"/>
          <w:noProof/>
          <w:sz w:val="22"/>
          <w:szCs w:val="22"/>
        </w:rPr>
      </w:pPr>
      <w:hyperlink w:anchor="_Toc322985308" w:history="1">
        <w:r w:rsidRPr="00315C2A">
          <w:rPr>
            <w:rStyle w:val="Hyperlink"/>
            <w:noProof/>
            <w:lang w:eastAsia="ar-SA"/>
          </w:rPr>
          <w:t>4.3.1</w:t>
        </w:r>
        <w:r>
          <w:rPr>
            <w:rFonts w:ascii="Calibri" w:hAnsi="Calibri"/>
            <w:noProof/>
            <w:sz w:val="22"/>
            <w:szCs w:val="22"/>
          </w:rPr>
          <w:tab/>
        </w:r>
        <w:r w:rsidRPr="00315C2A">
          <w:rPr>
            <w:rStyle w:val="Hyperlink"/>
            <w:noProof/>
            <w:lang w:eastAsia="ar-SA"/>
          </w:rPr>
          <w:t>CA Actions During Certificate Issuance</w:t>
        </w:r>
        <w:r>
          <w:rPr>
            <w:noProof/>
            <w:webHidden/>
          </w:rPr>
          <w:tab/>
        </w:r>
        <w:r>
          <w:rPr>
            <w:noProof/>
            <w:webHidden/>
          </w:rPr>
          <w:fldChar w:fldCharType="begin"/>
        </w:r>
        <w:r>
          <w:rPr>
            <w:noProof/>
            <w:webHidden/>
          </w:rPr>
          <w:instrText xml:space="preserve"> PAGEREF _Toc322985308 \h </w:instrText>
        </w:r>
        <w:r>
          <w:rPr>
            <w:noProof/>
            <w:webHidden/>
          </w:rPr>
        </w:r>
        <w:r>
          <w:rPr>
            <w:noProof/>
            <w:webHidden/>
          </w:rPr>
          <w:fldChar w:fldCharType="separate"/>
        </w:r>
        <w:r w:rsidR="005804E8">
          <w:rPr>
            <w:noProof/>
            <w:webHidden/>
          </w:rPr>
          <w:t>23</w:t>
        </w:r>
        <w:r>
          <w:rPr>
            <w:noProof/>
            <w:webHidden/>
          </w:rPr>
          <w:fldChar w:fldCharType="end"/>
        </w:r>
      </w:hyperlink>
    </w:p>
    <w:p w14:paraId="4826FF6E" w14:textId="77777777" w:rsidR="005B4D09" w:rsidRDefault="005B4D09">
      <w:pPr>
        <w:pStyle w:val="TOC3"/>
        <w:rPr>
          <w:rFonts w:ascii="Calibri" w:hAnsi="Calibri"/>
          <w:noProof/>
          <w:sz w:val="22"/>
          <w:szCs w:val="22"/>
        </w:rPr>
      </w:pPr>
      <w:hyperlink w:anchor="_Toc322985309" w:history="1">
        <w:r w:rsidRPr="00315C2A">
          <w:rPr>
            <w:rStyle w:val="Hyperlink"/>
            <w:noProof/>
            <w:lang w:eastAsia="ar-SA"/>
          </w:rPr>
          <w:t>4.3.2</w:t>
        </w:r>
        <w:r>
          <w:rPr>
            <w:rFonts w:ascii="Calibri" w:hAnsi="Calibri"/>
            <w:noProof/>
            <w:sz w:val="22"/>
            <w:szCs w:val="22"/>
          </w:rPr>
          <w:tab/>
        </w:r>
        <w:r w:rsidRPr="00315C2A">
          <w:rPr>
            <w:rStyle w:val="Hyperlink"/>
            <w:noProof/>
            <w:lang w:eastAsia="ar-SA"/>
          </w:rPr>
          <w:t>Notification to Subscriber by the CA of Issuance of Certificate</w:t>
        </w:r>
        <w:r>
          <w:rPr>
            <w:noProof/>
            <w:webHidden/>
          </w:rPr>
          <w:tab/>
        </w:r>
        <w:r>
          <w:rPr>
            <w:noProof/>
            <w:webHidden/>
          </w:rPr>
          <w:fldChar w:fldCharType="begin"/>
        </w:r>
        <w:r>
          <w:rPr>
            <w:noProof/>
            <w:webHidden/>
          </w:rPr>
          <w:instrText xml:space="preserve"> PAGEREF _Toc322985309 \h </w:instrText>
        </w:r>
        <w:r>
          <w:rPr>
            <w:noProof/>
            <w:webHidden/>
          </w:rPr>
        </w:r>
        <w:r>
          <w:rPr>
            <w:noProof/>
            <w:webHidden/>
          </w:rPr>
          <w:fldChar w:fldCharType="separate"/>
        </w:r>
        <w:r w:rsidR="005804E8">
          <w:rPr>
            <w:noProof/>
            <w:webHidden/>
          </w:rPr>
          <w:t>23</w:t>
        </w:r>
        <w:r>
          <w:rPr>
            <w:noProof/>
            <w:webHidden/>
          </w:rPr>
          <w:fldChar w:fldCharType="end"/>
        </w:r>
      </w:hyperlink>
    </w:p>
    <w:p w14:paraId="1B220C5C" w14:textId="77777777" w:rsidR="005B4D09" w:rsidRDefault="005B4D09">
      <w:pPr>
        <w:pStyle w:val="TOC2"/>
        <w:rPr>
          <w:rFonts w:ascii="Calibri" w:hAnsi="Calibri"/>
          <w:b w:val="0"/>
          <w:noProof/>
          <w:sz w:val="22"/>
          <w:szCs w:val="22"/>
        </w:rPr>
      </w:pPr>
      <w:hyperlink w:anchor="_Toc322985310" w:history="1">
        <w:r w:rsidRPr="00315C2A">
          <w:rPr>
            <w:rStyle w:val="Hyperlink"/>
            <w:noProof/>
            <w:lang w:eastAsia="ar-SA"/>
          </w:rPr>
          <w:t>4.4</w:t>
        </w:r>
        <w:r>
          <w:rPr>
            <w:rFonts w:ascii="Calibri" w:hAnsi="Calibri"/>
            <w:b w:val="0"/>
            <w:noProof/>
            <w:sz w:val="22"/>
            <w:szCs w:val="22"/>
          </w:rPr>
          <w:tab/>
        </w:r>
        <w:r w:rsidRPr="00315C2A">
          <w:rPr>
            <w:rStyle w:val="Hyperlink"/>
            <w:noProof/>
            <w:lang w:eastAsia="ar-SA"/>
          </w:rPr>
          <w:t>Certificate Acceptance</w:t>
        </w:r>
        <w:r>
          <w:rPr>
            <w:noProof/>
            <w:webHidden/>
          </w:rPr>
          <w:tab/>
        </w:r>
        <w:r>
          <w:rPr>
            <w:noProof/>
            <w:webHidden/>
          </w:rPr>
          <w:fldChar w:fldCharType="begin"/>
        </w:r>
        <w:r>
          <w:rPr>
            <w:noProof/>
            <w:webHidden/>
          </w:rPr>
          <w:instrText xml:space="preserve"> PAGEREF _Toc322985310 \h </w:instrText>
        </w:r>
        <w:r>
          <w:rPr>
            <w:noProof/>
            <w:webHidden/>
          </w:rPr>
        </w:r>
        <w:r>
          <w:rPr>
            <w:noProof/>
            <w:webHidden/>
          </w:rPr>
          <w:fldChar w:fldCharType="separate"/>
        </w:r>
        <w:r w:rsidR="005804E8">
          <w:rPr>
            <w:noProof/>
            <w:webHidden/>
          </w:rPr>
          <w:t>24</w:t>
        </w:r>
        <w:r>
          <w:rPr>
            <w:noProof/>
            <w:webHidden/>
          </w:rPr>
          <w:fldChar w:fldCharType="end"/>
        </w:r>
      </w:hyperlink>
    </w:p>
    <w:p w14:paraId="0440E065" w14:textId="77777777" w:rsidR="005B4D09" w:rsidRDefault="005B4D09">
      <w:pPr>
        <w:pStyle w:val="TOC3"/>
        <w:rPr>
          <w:rFonts w:ascii="Calibri" w:hAnsi="Calibri"/>
          <w:noProof/>
          <w:sz w:val="22"/>
          <w:szCs w:val="22"/>
        </w:rPr>
      </w:pPr>
      <w:hyperlink w:anchor="_Toc322985311" w:history="1">
        <w:r w:rsidRPr="00315C2A">
          <w:rPr>
            <w:rStyle w:val="Hyperlink"/>
            <w:noProof/>
            <w:lang w:eastAsia="ar-SA"/>
          </w:rPr>
          <w:t>4.4.1</w:t>
        </w:r>
        <w:r>
          <w:rPr>
            <w:rFonts w:ascii="Calibri" w:hAnsi="Calibri"/>
            <w:noProof/>
            <w:sz w:val="22"/>
            <w:szCs w:val="22"/>
          </w:rPr>
          <w:tab/>
        </w:r>
        <w:r w:rsidRPr="00315C2A">
          <w:rPr>
            <w:rStyle w:val="Hyperlink"/>
            <w:noProof/>
            <w:lang w:eastAsia="ar-SA"/>
          </w:rPr>
          <w:t>Conduct Constituting Certificate Acceptance</w:t>
        </w:r>
        <w:r>
          <w:rPr>
            <w:noProof/>
            <w:webHidden/>
          </w:rPr>
          <w:tab/>
        </w:r>
        <w:r>
          <w:rPr>
            <w:noProof/>
            <w:webHidden/>
          </w:rPr>
          <w:fldChar w:fldCharType="begin"/>
        </w:r>
        <w:r>
          <w:rPr>
            <w:noProof/>
            <w:webHidden/>
          </w:rPr>
          <w:instrText xml:space="preserve"> PAGEREF _Toc322985311 \h </w:instrText>
        </w:r>
        <w:r>
          <w:rPr>
            <w:noProof/>
            <w:webHidden/>
          </w:rPr>
        </w:r>
        <w:r>
          <w:rPr>
            <w:noProof/>
            <w:webHidden/>
          </w:rPr>
          <w:fldChar w:fldCharType="separate"/>
        </w:r>
        <w:r w:rsidR="005804E8">
          <w:rPr>
            <w:noProof/>
            <w:webHidden/>
          </w:rPr>
          <w:t>24</w:t>
        </w:r>
        <w:r>
          <w:rPr>
            <w:noProof/>
            <w:webHidden/>
          </w:rPr>
          <w:fldChar w:fldCharType="end"/>
        </w:r>
      </w:hyperlink>
    </w:p>
    <w:p w14:paraId="47ED344B" w14:textId="77777777" w:rsidR="005B4D09" w:rsidRDefault="005B4D09">
      <w:pPr>
        <w:pStyle w:val="TOC3"/>
        <w:rPr>
          <w:rFonts w:ascii="Calibri" w:hAnsi="Calibri"/>
          <w:noProof/>
          <w:sz w:val="22"/>
          <w:szCs w:val="22"/>
        </w:rPr>
      </w:pPr>
      <w:hyperlink w:anchor="_Toc322985312" w:history="1">
        <w:r w:rsidRPr="00315C2A">
          <w:rPr>
            <w:rStyle w:val="Hyperlink"/>
            <w:noProof/>
            <w:lang w:eastAsia="ar-SA"/>
          </w:rPr>
          <w:t>4.4.2</w:t>
        </w:r>
        <w:r>
          <w:rPr>
            <w:rFonts w:ascii="Calibri" w:hAnsi="Calibri"/>
            <w:noProof/>
            <w:sz w:val="22"/>
            <w:szCs w:val="22"/>
          </w:rPr>
          <w:tab/>
        </w:r>
        <w:r w:rsidRPr="00315C2A">
          <w:rPr>
            <w:rStyle w:val="Hyperlink"/>
            <w:noProof/>
            <w:lang w:eastAsia="ar-SA"/>
          </w:rPr>
          <w:t>Publication of the Certificate by the CA</w:t>
        </w:r>
        <w:r>
          <w:rPr>
            <w:noProof/>
            <w:webHidden/>
          </w:rPr>
          <w:tab/>
        </w:r>
        <w:r>
          <w:rPr>
            <w:noProof/>
            <w:webHidden/>
          </w:rPr>
          <w:fldChar w:fldCharType="begin"/>
        </w:r>
        <w:r>
          <w:rPr>
            <w:noProof/>
            <w:webHidden/>
          </w:rPr>
          <w:instrText xml:space="preserve"> PAGEREF _Toc322985312 \h </w:instrText>
        </w:r>
        <w:r>
          <w:rPr>
            <w:noProof/>
            <w:webHidden/>
          </w:rPr>
        </w:r>
        <w:r>
          <w:rPr>
            <w:noProof/>
            <w:webHidden/>
          </w:rPr>
          <w:fldChar w:fldCharType="separate"/>
        </w:r>
        <w:r w:rsidR="005804E8">
          <w:rPr>
            <w:noProof/>
            <w:webHidden/>
          </w:rPr>
          <w:t>24</w:t>
        </w:r>
        <w:r>
          <w:rPr>
            <w:noProof/>
            <w:webHidden/>
          </w:rPr>
          <w:fldChar w:fldCharType="end"/>
        </w:r>
      </w:hyperlink>
    </w:p>
    <w:p w14:paraId="71FC0486" w14:textId="77777777" w:rsidR="005B4D09" w:rsidRDefault="005B4D09">
      <w:pPr>
        <w:pStyle w:val="TOC3"/>
        <w:rPr>
          <w:rFonts w:ascii="Calibri" w:hAnsi="Calibri"/>
          <w:noProof/>
          <w:sz w:val="22"/>
          <w:szCs w:val="22"/>
        </w:rPr>
      </w:pPr>
      <w:hyperlink w:anchor="_Toc322985313" w:history="1">
        <w:r w:rsidRPr="00315C2A">
          <w:rPr>
            <w:rStyle w:val="Hyperlink"/>
            <w:noProof/>
            <w:lang w:eastAsia="ar-SA"/>
          </w:rPr>
          <w:t>4.4.3</w:t>
        </w:r>
        <w:r>
          <w:rPr>
            <w:rFonts w:ascii="Calibri" w:hAnsi="Calibri"/>
            <w:noProof/>
            <w:sz w:val="22"/>
            <w:szCs w:val="22"/>
          </w:rPr>
          <w:tab/>
        </w:r>
        <w:r w:rsidRPr="00315C2A">
          <w:rPr>
            <w:rStyle w:val="Hyperlink"/>
            <w:noProof/>
            <w:lang w:eastAsia="ar-SA"/>
          </w:rPr>
          <w:t>Notification of Certificate Issuance by the CA to Other Entities</w:t>
        </w:r>
        <w:r>
          <w:rPr>
            <w:noProof/>
            <w:webHidden/>
          </w:rPr>
          <w:tab/>
        </w:r>
        <w:r>
          <w:rPr>
            <w:noProof/>
            <w:webHidden/>
          </w:rPr>
          <w:fldChar w:fldCharType="begin"/>
        </w:r>
        <w:r>
          <w:rPr>
            <w:noProof/>
            <w:webHidden/>
          </w:rPr>
          <w:instrText xml:space="preserve"> PAGEREF _Toc322985313 \h </w:instrText>
        </w:r>
        <w:r>
          <w:rPr>
            <w:noProof/>
            <w:webHidden/>
          </w:rPr>
        </w:r>
        <w:r>
          <w:rPr>
            <w:noProof/>
            <w:webHidden/>
          </w:rPr>
          <w:fldChar w:fldCharType="separate"/>
        </w:r>
        <w:r w:rsidR="005804E8">
          <w:rPr>
            <w:noProof/>
            <w:webHidden/>
          </w:rPr>
          <w:t>24</w:t>
        </w:r>
        <w:r>
          <w:rPr>
            <w:noProof/>
            <w:webHidden/>
          </w:rPr>
          <w:fldChar w:fldCharType="end"/>
        </w:r>
      </w:hyperlink>
    </w:p>
    <w:p w14:paraId="6C467C5E" w14:textId="77777777" w:rsidR="005B4D09" w:rsidRDefault="005B4D09">
      <w:pPr>
        <w:pStyle w:val="TOC2"/>
        <w:rPr>
          <w:rFonts w:ascii="Calibri" w:hAnsi="Calibri"/>
          <w:b w:val="0"/>
          <w:noProof/>
          <w:sz w:val="22"/>
          <w:szCs w:val="22"/>
        </w:rPr>
      </w:pPr>
      <w:hyperlink w:anchor="_Toc322985314" w:history="1">
        <w:r w:rsidRPr="00315C2A">
          <w:rPr>
            <w:rStyle w:val="Hyperlink"/>
            <w:noProof/>
            <w:lang w:eastAsia="ar-SA"/>
          </w:rPr>
          <w:t>4.5</w:t>
        </w:r>
        <w:r>
          <w:rPr>
            <w:rFonts w:ascii="Calibri" w:hAnsi="Calibri"/>
            <w:b w:val="0"/>
            <w:noProof/>
            <w:sz w:val="22"/>
            <w:szCs w:val="22"/>
          </w:rPr>
          <w:tab/>
        </w:r>
        <w:r w:rsidRPr="00315C2A">
          <w:rPr>
            <w:rStyle w:val="Hyperlink"/>
            <w:noProof/>
            <w:lang w:eastAsia="ar-SA"/>
          </w:rPr>
          <w:t>Key Pair and Certificate Usage</w:t>
        </w:r>
        <w:r>
          <w:rPr>
            <w:noProof/>
            <w:webHidden/>
          </w:rPr>
          <w:tab/>
        </w:r>
        <w:r>
          <w:rPr>
            <w:noProof/>
            <w:webHidden/>
          </w:rPr>
          <w:fldChar w:fldCharType="begin"/>
        </w:r>
        <w:r>
          <w:rPr>
            <w:noProof/>
            <w:webHidden/>
          </w:rPr>
          <w:instrText xml:space="preserve"> PAGEREF _Toc322985314 \h </w:instrText>
        </w:r>
        <w:r>
          <w:rPr>
            <w:noProof/>
            <w:webHidden/>
          </w:rPr>
        </w:r>
        <w:r>
          <w:rPr>
            <w:noProof/>
            <w:webHidden/>
          </w:rPr>
          <w:fldChar w:fldCharType="separate"/>
        </w:r>
        <w:r w:rsidR="005804E8">
          <w:rPr>
            <w:noProof/>
            <w:webHidden/>
          </w:rPr>
          <w:t>24</w:t>
        </w:r>
        <w:r>
          <w:rPr>
            <w:noProof/>
            <w:webHidden/>
          </w:rPr>
          <w:fldChar w:fldCharType="end"/>
        </w:r>
      </w:hyperlink>
    </w:p>
    <w:p w14:paraId="671E0D5E" w14:textId="77777777" w:rsidR="005B4D09" w:rsidRDefault="005B4D09">
      <w:pPr>
        <w:pStyle w:val="TOC3"/>
        <w:rPr>
          <w:rFonts w:ascii="Calibri" w:hAnsi="Calibri"/>
          <w:noProof/>
          <w:sz w:val="22"/>
          <w:szCs w:val="22"/>
        </w:rPr>
      </w:pPr>
      <w:hyperlink w:anchor="_Toc322985315" w:history="1">
        <w:r w:rsidRPr="00315C2A">
          <w:rPr>
            <w:rStyle w:val="Hyperlink"/>
            <w:noProof/>
            <w:lang w:eastAsia="ar-SA"/>
          </w:rPr>
          <w:t>4.5.1</w:t>
        </w:r>
        <w:r>
          <w:rPr>
            <w:rFonts w:ascii="Calibri" w:hAnsi="Calibri"/>
            <w:noProof/>
            <w:sz w:val="22"/>
            <w:szCs w:val="22"/>
          </w:rPr>
          <w:tab/>
        </w:r>
        <w:r w:rsidRPr="00315C2A">
          <w:rPr>
            <w:rStyle w:val="Hyperlink"/>
            <w:noProof/>
            <w:lang w:eastAsia="ar-SA"/>
          </w:rPr>
          <w:t>Subscriber Private Key and Certificate Usage</w:t>
        </w:r>
        <w:r>
          <w:rPr>
            <w:noProof/>
            <w:webHidden/>
          </w:rPr>
          <w:tab/>
        </w:r>
        <w:r>
          <w:rPr>
            <w:noProof/>
            <w:webHidden/>
          </w:rPr>
          <w:fldChar w:fldCharType="begin"/>
        </w:r>
        <w:r>
          <w:rPr>
            <w:noProof/>
            <w:webHidden/>
          </w:rPr>
          <w:instrText xml:space="preserve"> PAGEREF _Toc322985315 \h </w:instrText>
        </w:r>
        <w:r>
          <w:rPr>
            <w:noProof/>
            <w:webHidden/>
          </w:rPr>
        </w:r>
        <w:r>
          <w:rPr>
            <w:noProof/>
            <w:webHidden/>
          </w:rPr>
          <w:fldChar w:fldCharType="separate"/>
        </w:r>
        <w:r w:rsidR="005804E8">
          <w:rPr>
            <w:noProof/>
            <w:webHidden/>
          </w:rPr>
          <w:t>24</w:t>
        </w:r>
        <w:r>
          <w:rPr>
            <w:noProof/>
            <w:webHidden/>
          </w:rPr>
          <w:fldChar w:fldCharType="end"/>
        </w:r>
      </w:hyperlink>
    </w:p>
    <w:p w14:paraId="06F3CCA8" w14:textId="77777777" w:rsidR="005B4D09" w:rsidRDefault="005B4D09">
      <w:pPr>
        <w:pStyle w:val="TOC3"/>
        <w:rPr>
          <w:rFonts w:ascii="Calibri" w:hAnsi="Calibri"/>
          <w:noProof/>
          <w:sz w:val="22"/>
          <w:szCs w:val="22"/>
        </w:rPr>
      </w:pPr>
      <w:hyperlink w:anchor="_Toc322985316" w:history="1">
        <w:r w:rsidRPr="00315C2A">
          <w:rPr>
            <w:rStyle w:val="Hyperlink"/>
            <w:noProof/>
            <w:lang w:eastAsia="ar-SA"/>
          </w:rPr>
          <w:t>4.5.2</w:t>
        </w:r>
        <w:r>
          <w:rPr>
            <w:rFonts w:ascii="Calibri" w:hAnsi="Calibri"/>
            <w:noProof/>
            <w:sz w:val="22"/>
            <w:szCs w:val="22"/>
          </w:rPr>
          <w:tab/>
        </w:r>
        <w:r w:rsidRPr="00315C2A">
          <w:rPr>
            <w:rStyle w:val="Hyperlink"/>
            <w:noProof/>
            <w:lang w:eastAsia="ar-SA"/>
          </w:rPr>
          <w:t>Relying Party Public key and Certificate Usage</w:t>
        </w:r>
        <w:r>
          <w:rPr>
            <w:noProof/>
            <w:webHidden/>
          </w:rPr>
          <w:tab/>
        </w:r>
        <w:r>
          <w:rPr>
            <w:noProof/>
            <w:webHidden/>
          </w:rPr>
          <w:fldChar w:fldCharType="begin"/>
        </w:r>
        <w:r>
          <w:rPr>
            <w:noProof/>
            <w:webHidden/>
          </w:rPr>
          <w:instrText xml:space="preserve"> PAGEREF _Toc322985316 \h </w:instrText>
        </w:r>
        <w:r>
          <w:rPr>
            <w:noProof/>
            <w:webHidden/>
          </w:rPr>
        </w:r>
        <w:r>
          <w:rPr>
            <w:noProof/>
            <w:webHidden/>
          </w:rPr>
          <w:fldChar w:fldCharType="separate"/>
        </w:r>
        <w:r w:rsidR="005804E8">
          <w:rPr>
            <w:noProof/>
            <w:webHidden/>
          </w:rPr>
          <w:t>24</w:t>
        </w:r>
        <w:r>
          <w:rPr>
            <w:noProof/>
            <w:webHidden/>
          </w:rPr>
          <w:fldChar w:fldCharType="end"/>
        </w:r>
      </w:hyperlink>
    </w:p>
    <w:p w14:paraId="51FF0606" w14:textId="77777777" w:rsidR="005B4D09" w:rsidRDefault="005B4D09">
      <w:pPr>
        <w:pStyle w:val="TOC2"/>
        <w:rPr>
          <w:rFonts w:ascii="Calibri" w:hAnsi="Calibri"/>
          <w:b w:val="0"/>
          <w:noProof/>
          <w:sz w:val="22"/>
          <w:szCs w:val="22"/>
        </w:rPr>
      </w:pPr>
      <w:hyperlink w:anchor="_Toc322985317" w:history="1">
        <w:r w:rsidRPr="00315C2A">
          <w:rPr>
            <w:rStyle w:val="Hyperlink"/>
            <w:noProof/>
            <w:lang w:eastAsia="ar-SA"/>
          </w:rPr>
          <w:t>4.6</w:t>
        </w:r>
        <w:r>
          <w:rPr>
            <w:rFonts w:ascii="Calibri" w:hAnsi="Calibri"/>
            <w:b w:val="0"/>
            <w:noProof/>
            <w:sz w:val="22"/>
            <w:szCs w:val="22"/>
          </w:rPr>
          <w:tab/>
        </w:r>
        <w:r w:rsidRPr="00315C2A">
          <w:rPr>
            <w:rStyle w:val="Hyperlink"/>
            <w:noProof/>
            <w:lang w:eastAsia="ar-SA"/>
          </w:rPr>
          <w:t>Certificate Renewal</w:t>
        </w:r>
        <w:r>
          <w:rPr>
            <w:noProof/>
            <w:webHidden/>
          </w:rPr>
          <w:tab/>
        </w:r>
        <w:r>
          <w:rPr>
            <w:noProof/>
            <w:webHidden/>
          </w:rPr>
          <w:fldChar w:fldCharType="begin"/>
        </w:r>
        <w:r>
          <w:rPr>
            <w:noProof/>
            <w:webHidden/>
          </w:rPr>
          <w:instrText xml:space="preserve"> PAGEREF _Toc322985317 \h </w:instrText>
        </w:r>
        <w:r>
          <w:rPr>
            <w:noProof/>
            <w:webHidden/>
          </w:rPr>
        </w:r>
        <w:r>
          <w:rPr>
            <w:noProof/>
            <w:webHidden/>
          </w:rPr>
          <w:fldChar w:fldCharType="separate"/>
        </w:r>
        <w:r w:rsidR="005804E8">
          <w:rPr>
            <w:noProof/>
            <w:webHidden/>
          </w:rPr>
          <w:t>24</w:t>
        </w:r>
        <w:r>
          <w:rPr>
            <w:noProof/>
            <w:webHidden/>
          </w:rPr>
          <w:fldChar w:fldCharType="end"/>
        </w:r>
      </w:hyperlink>
    </w:p>
    <w:p w14:paraId="3F96E879" w14:textId="77777777" w:rsidR="005B4D09" w:rsidRDefault="005B4D09">
      <w:pPr>
        <w:pStyle w:val="TOC3"/>
        <w:rPr>
          <w:rFonts w:ascii="Calibri" w:hAnsi="Calibri"/>
          <w:noProof/>
          <w:sz w:val="22"/>
          <w:szCs w:val="22"/>
        </w:rPr>
      </w:pPr>
      <w:hyperlink w:anchor="_Toc322985318" w:history="1">
        <w:r w:rsidRPr="00315C2A">
          <w:rPr>
            <w:rStyle w:val="Hyperlink"/>
            <w:noProof/>
            <w:lang w:eastAsia="ar-SA"/>
          </w:rPr>
          <w:t>4.6.1</w:t>
        </w:r>
        <w:r>
          <w:rPr>
            <w:rFonts w:ascii="Calibri" w:hAnsi="Calibri"/>
            <w:noProof/>
            <w:sz w:val="22"/>
            <w:szCs w:val="22"/>
          </w:rPr>
          <w:tab/>
        </w:r>
        <w:r w:rsidRPr="00315C2A">
          <w:rPr>
            <w:rStyle w:val="Hyperlink"/>
            <w:noProof/>
            <w:lang w:eastAsia="ar-SA"/>
          </w:rPr>
          <w:t>Circumstance for Certificate Renewal</w:t>
        </w:r>
        <w:r>
          <w:rPr>
            <w:noProof/>
            <w:webHidden/>
          </w:rPr>
          <w:tab/>
        </w:r>
        <w:r>
          <w:rPr>
            <w:noProof/>
            <w:webHidden/>
          </w:rPr>
          <w:fldChar w:fldCharType="begin"/>
        </w:r>
        <w:r>
          <w:rPr>
            <w:noProof/>
            <w:webHidden/>
          </w:rPr>
          <w:instrText xml:space="preserve"> PAGEREF _Toc322985318 \h </w:instrText>
        </w:r>
        <w:r>
          <w:rPr>
            <w:noProof/>
            <w:webHidden/>
          </w:rPr>
        </w:r>
        <w:r>
          <w:rPr>
            <w:noProof/>
            <w:webHidden/>
          </w:rPr>
          <w:fldChar w:fldCharType="separate"/>
        </w:r>
        <w:r w:rsidR="005804E8">
          <w:rPr>
            <w:noProof/>
            <w:webHidden/>
          </w:rPr>
          <w:t>24</w:t>
        </w:r>
        <w:r>
          <w:rPr>
            <w:noProof/>
            <w:webHidden/>
          </w:rPr>
          <w:fldChar w:fldCharType="end"/>
        </w:r>
      </w:hyperlink>
    </w:p>
    <w:p w14:paraId="1B615110" w14:textId="77777777" w:rsidR="005B4D09" w:rsidRDefault="005B4D09">
      <w:pPr>
        <w:pStyle w:val="TOC3"/>
        <w:rPr>
          <w:rFonts w:ascii="Calibri" w:hAnsi="Calibri"/>
          <w:noProof/>
          <w:sz w:val="22"/>
          <w:szCs w:val="22"/>
        </w:rPr>
      </w:pPr>
      <w:hyperlink w:anchor="_Toc322985319" w:history="1">
        <w:r w:rsidRPr="00315C2A">
          <w:rPr>
            <w:rStyle w:val="Hyperlink"/>
            <w:noProof/>
            <w:lang w:eastAsia="ar-SA"/>
          </w:rPr>
          <w:t>4.6.2</w:t>
        </w:r>
        <w:r>
          <w:rPr>
            <w:rFonts w:ascii="Calibri" w:hAnsi="Calibri"/>
            <w:noProof/>
            <w:sz w:val="22"/>
            <w:szCs w:val="22"/>
          </w:rPr>
          <w:tab/>
        </w:r>
        <w:r w:rsidRPr="00315C2A">
          <w:rPr>
            <w:rStyle w:val="Hyperlink"/>
            <w:noProof/>
            <w:lang w:eastAsia="ar-SA"/>
          </w:rPr>
          <w:t>Who May Request Renewal</w:t>
        </w:r>
        <w:r>
          <w:rPr>
            <w:noProof/>
            <w:webHidden/>
          </w:rPr>
          <w:tab/>
        </w:r>
        <w:r>
          <w:rPr>
            <w:noProof/>
            <w:webHidden/>
          </w:rPr>
          <w:fldChar w:fldCharType="begin"/>
        </w:r>
        <w:r>
          <w:rPr>
            <w:noProof/>
            <w:webHidden/>
          </w:rPr>
          <w:instrText xml:space="preserve"> PAGEREF _Toc322985319 \h </w:instrText>
        </w:r>
        <w:r>
          <w:rPr>
            <w:noProof/>
            <w:webHidden/>
          </w:rPr>
        </w:r>
        <w:r>
          <w:rPr>
            <w:noProof/>
            <w:webHidden/>
          </w:rPr>
          <w:fldChar w:fldCharType="separate"/>
        </w:r>
        <w:r w:rsidR="005804E8">
          <w:rPr>
            <w:noProof/>
            <w:webHidden/>
          </w:rPr>
          <w:t>25</w:t>
        </w:r>
        <w:r>
          <w:rPr>
            <w:noProof/>
            <w:webHidden/>
          </w:rPr>
          <w:fldChar w:fldCharType="end"/>
        </w:r>
      </w:hyperlink>
    </w:p>
    <w:p w14:paraId="7F6F83E3" w14:textId="77777777" w:rsidR="005B4D09" w:rsidRDefault="005B4D09">
      <w:pPr>
        <w:pStyle w:val="TOC3"/>
        <w:rPr>
          <w:rFonts w:ascii="Calibri" w:hAnsi="Calibri"/>
          <w:noProof/>
          <w:sz w:val="22"/>
          <w:szCs w:val="22"/>
        </w:rPr>
      </w:pPr>
      <w:hyperlink w:anchor="_Toc322985320" w:history="1">
        <w:r w:rsidRPr="00315C2A">
          <w:rPr>
            <w:rStyle w:val="Hyperlink"/>
            <w:noProof/>
            <w:lang w:eastAsia="ar-SA"/>
          </w:rPr>
          <w:t>4.6.3</w:t>
        </w:r>
        <w:r>
          <w:rPr>
            <w:rFonts w:ascii="Calibri" w:hAnsi="Calibri"/>
            <w:noProof/>
            <w:sz w:val="22"/>
            <w:szCs w:val="22"/>
          </w:rPr>
          <w:tab/>
        </w:r>
        <w:r w:rsidRPr="00315C2A">
          <w:rPr>
            <w:rStyle w:val="Hyperlink"/>
            <w:noProof/>
            <w:lang w:eastAsia="ar-SA"/>
          </w:rPr>
          <w:t>Processing Certificate Renewal Requests</w:t>
        </w:r>
        <w:r>
          <w:rPr>
            <w:noProof/>
            <w:webHidden/>
          </w:rPr>
          <w:tab/>
        </w:r>
        <w:r>
          <w:rPr>
            <w:noProof/>
            <w:webHidden/>
          </w:rPr>
          <w:fldChar w:fldCharType="begin"/>
        </w:r>
        <w:r>
          <w:rPr>
            <w:noProof/>
            <w:webHidden/>
          </w:rPr>
          <w:instrText xml:space="preserve"> PAGEREF _Toc322985320 \h </w:instrText>
        </w:r>
        <w:r>
          <w:rPr>
            <w:noProof/>
            <w:webHidden/>
          </w:rPr>
        </w:r>
        <w:r>
          <w:rPr>
            <w:noProof/>
            <w:webHidden/>
          </w:rPr>
          <w:fldChar w:fldCharType="separate"/>
        </w:r>
        <w:r w:rsidR="005804E8">
          <w:rPr>
            <w:noProof/>
            <w:webHidden/>
          </w:rPr>
          <w:t>25</w:t>
        </w:r>
        <w:r>
          <w:rPr>
            <w:noProof/>
            <w:webHidden/>
          </w:rPr>
          <w:fldChar w:fldCharType="end"/>
        </w:r>
      </w:hyperlink>
    </w:p>
    <w:p w14:paraId="74239AB1" w14:textId="77777777" w:rsidR="005B4D09" w:rsidRDefault="005B4D09">
      <w:pPr>
        <w:pStyle w:val="TOC3"/>
        <w:rPr>
          <w:rFonts w:ascii="Calibri" w:hAnsi="Calibri"/>
          <w:noProof/>
          <w:sz w:val="22"/>
          <w:szCs w:val="22"/>
        </w:rPr>
      </w:pPr>
      <w:hyperlink w:anchor="_Toc322985321" w:history="1">
        <w:r w:rsidRPr="00315C2A">
          <w:rPr>
            <w:rStyle w:val="Hyperlink"/>
            <w:noProof/>
            <w:lang w:eastAsia="ar-SA"/>
          </w:rPr>
          <w:t>4.6.4</w:t>
        </w:r>
        <w:r>
          <w:rPr>
            <w:rFonts w:ascii="Calibri" w:hAnsi="Calibri"/>
            <w:noProof/>
            <w:sz w:val="22"/>
            <w:szCs w:val="22"/>
          </w:rPr>
          <w:tab/>
        </w:r>
        <w:r w:rsidRPr="00315C2A">
          <w:rPr>
            <w:rStyle w:val="Hyperlink"/>
            <w:noProof/>
            <w:lang w:eastAsia="ar-SA"/>
          </w:rPr>
          <w:t>Notification of New Certificate Issuance to Subscriber</w:t>
        </w:r>
        <w:r>
          <w:rPr>
            <w:noProof/>
            <w:webHidden/>
          </w:rPr>
          <w:tab/>
        </w:r>
        <w:r>
          <w:rPr>
            <w:noProof/>
            <w:webHidden/>
          </w:rPr>
          <w:fldChar w:fldCharType="begin"/>
        </w:r>
        <w:r>
          <w:rPr>
            <w:noProof/>
            <w:webHidden/>
          </w:rPr>
          <w:instrText xml:space="preserve"> PAGEREF _Toc322985321 \h </w:instrText>
        </w:r>
        <w:r>
          <w:rPr>
            <w:noProof/>
            <w:webHidden/>
          </w:rPr>
        </w:r>
        <w:r>
          <w:rPr>
            <w:noProof/>
            <w:webHidden/>
          </w:rPr>
          <w:fldChar w:fldCharType="separate"/>
        </w:r>
        <w:r w:rsidR="005804E8">
          <w:rPr>
            <w:noProof/>
            <w:webHidden/>
          </w:rPr>
          <w:t>25</w:t>
        </w:r>
        <w:r>
          <w:rPr>
            <w:noProof/>
            <w:webHidden/>
          </w:rPr>
          <w:fldChar w:fldCharType="end"/>
        </w:r>
      </w:hyperlink>
    </w:p>
    <w:p w14:paraId="14F2627A" w14:textId="77777777" w:rsidR="005B4D09" w:rsidRDefault="005B4D09">
      <w:pPr>
        <w:pStyle w:val="TOC3"/>
        <w:rPr>
          <w:rFonts w:ascii="Calibri" w:hAnsi="Calibri"/>
          <w:noProof/>
          <w:sz w:val="22"/>
          <w:szCs w:val="22"/>
        </w:rPr>
      </w:pPr>
      <w:hyperlink w:anchor="_Toc322985322" w:history="1">
        <w:r w:rsidRPr="00315C2A">
          <w:rPr>
            <w:rStyle w:val="Hyperlink"/>
            <w:noProof/>
          </w:rPr>
          <w:t>4.6.5</w:t>
        </w:r>
        <w:r>
          <w:rPr>
            <w:rFonts w:ascii="Calibri" w:hAnsi="Calibri"/>
            <w:noProof/>
            <w:sz w:val="22"/>
            <w:szCs w:val="22"/>
          </w:rPr>
          <w:tab/>
        </w:r>
        <w:r w:rsidRPr="00315C2A">
          <w:rPr>
            <w:rStyle w:val="Hyperlink"/>
            <w:noProof/>
            <w:lang w:eastAsia="ar-SA"/>
          </w:rPr>
          <w:t>Conduct Constituting Acceptance of a Renewal Certificate</w:t>
        </w:r>
        <w:r>
          <w:rPr>
            <w:noProof/>
            <w:webHidden/>
          </w:rPr>
          <w:tab/>
        </w:r>
        <w:r>
          <w:rPr>
            <w:noProof/>
            <w:webHidden/>
          </w:rPr>
          <w:fldChar w:fldCharType="begin"/>
        </w:r>
        <w:r>
          <w:rPr>
            <w:noProof/>
            <w:webHidden/>
          </w:rPr>
          <w:instrText xml:space="preserve"> PAGEREF _Toc322985322 \h </w:instrText>
        </w:r>
        <w:r>
          <w:rPr>
            <w:noProof/>
            <w:webHidden/>
          </w:rPr>
        </w:r>
        <w:r>
          <w:rPr>
            <w:noProof/>
            <w:webHidden/>
          </w:rPr>
          <w:fldChar w:fldCharType="separate"/>
        </w:r>
        <w:r w:rsidR="005804E8">
          <w:rPr>
            <w:noProof/>
            <w:webHidden/>
          </w:rPr>
          <w:t>25</w:t>
        </w:r>
        <w:r>
          <w:rPr>
            <w:noProof/>
            <w:webHidden/>
          </w:rPr>
          <w:fldChar w:fldCharType="end"/>
        </w:r>
      </w:hyperlink>
    </w:p>
    <w:p w14:paraId="31B8A4A2" w14:textId="77777777" w:rsidR="005B4D09" w:rsidRDefault="005B4D09">
      <w:pPr>
        <w:pStyle w:val="TOC3"/>
        <w:rPr>
          <w:rFonts w:ascii="Calibri" w:hAnsi="Calibri"/>
          <w:noProof/>
          <w:sz w:val="22"/>
          <w:szCs w:val="22"/>
        </w:rPr>
      </w:pPr>
      <w:hyperlink w:anchor="_Toc322985323" w:history="1">
        <w:r w:rsidRPr="00315C2A">
          <w:rPr>
            <w:rStyle w:val="Hyperlink"/>
            <w:noProof/>
            <w:lang w:eastAsia="ar-SA"/>
          </w:rPr>
          <w:t>4.6.6</w:t>
        </w:r>
        <w:r>
          <w:rPr>
            <w:rFonts w:ascii="Calibri" w:hAnsi="Calibri"/>
            <w:noProof/>
            <w:sz w:val="22"/>
            <w:szCs w:val="22"/>
          </w:rPr>
          <w:tab/>
        </w:r>
        <w:r w:rsidRPr="00315C2A">
          <w:rPr>
            <w:rStyle w:val="Hyperlink"/>
            <w:noProof/>
            <w:lang w:eastAsia="ar-SA"/>
          </w:rPr>
          <w:t>Publication of the Renewal Certificate by the CA</w:t>
        </w:r>
        <w:r>
          <w:rPr>
            <w:noProof/>
            <w:webHidden/>
          </w:rPr>
          <w:tab/>
        </w:r>
        <w:r>
          <w:rPr>
            <w:noProof/>
            <w:webHidden/>
          </w:rPr>
          <w:fldChar w:fldCharType="begin"/>
        </w:r>
        <w:r>
          <w:rPr>
            <w:noProof/>
            <w:webHidden/>
          </w:rPr>
          <w:instrText xml:space="preserve"> PAGEREF _Toc322985323 \h </w:instrText>
        </w:r>
        <w:r>
          <w:rPr>
            <w:noProof/>
            <w:webHidden/>
          </w:rPr>
        </w:r>
        <w:r>
          <w:rPr>
            <w:noProof/>
            <w:webHidden/>
          </w:rPr>
          <w:fldChar w:fldCharType="separate"/>
        </w:r>
        <w:r w:rsidR="005804E8">
          <w:rPr>
            <w:noProof/>
            <w:webHidden/>
          </w:rPr>
          <w:t>25</w:t>
        </w:r>
        <w:r>
          <w:rPr>
            <w:noProof/>
            <w:webHidden/>
          </w:rPr>
          <w:fldChar w:fldCharType="end"/>
        </w:r>
      </w:hyperlink>
    </w:p>
    <w:p w14:paraId="1390AB2D" w14:textId="77777777" w:rsidR="005B4D09" w:rsidRDefault="005B4D09">
      <w:pPr>
        <w:pStyle w:val="TOC3"/>
        <w:rPr>
          <w:rFonts w:ascii="Calibri" w:hAnsi="Calibri"/>
          <w:noProof/>
          <w:sz w:val="22"/>
          <w:szCs w:val="22"/>
        </w:rPr>
      </w:pPr>
      <w:hyperlink w:anchor="_Toc322985324" w:history="1">
        <w:r w:rsidRPr="00315C2A">
          <w:rPr>
            <w:rStyle w:val="Hyperlink"/>
            <w:noProof/>
            <w:lang w:eastAsia="ar-SA"/>
          </w:rPr>
          <w:t>4.6.7</w:t>
        </w:r>
        <w:r>
          <w:rPr>
            <w:rFonts w:ascii="Calibri" w:hAnsi="Calibri"/>
            <w:noProof/>
            <w:sz w:val="22"/>
            <w:szCs w:val="22"/>
          </w:rPr>
          <w:tab/>
        </w:r>
        <w:r w:rsidRPr="00315C2A">
          <w:rPr>
            <w:rStyle w:val="Hyperlink"/>
            <w:noProof/>
            <w:lang w:eastAsia="ar-SA"/>
          </w:rPr>
          <w:t>Notification of Certificate Issuance by the CA to Other Entities</w:t>
        </w:r>
        <w:r>
          <w:rPr>
            <w:noProof/>
            <w:webHidden/>
          </w:rPr>
          <w:tab/>
        </w:r>
        <w:r>
          <w:rPr>
            <w:noProof/>
            <w:webHidden/>
          </w:rPr>
          <w:fldChar w:fldCharType="begin"/>
        </w:r>
        <w:r>
          <w:rPr>
            <w:noProof/>
            <w:webHidden/>
          </w:rPr>
          <w:instrText xml:space="preserve"> PAGEREF _Toc322985324 \h </w:instrText>
        </w:r>
        <w:r>
          <w:rPr>
            <w:noProof/>
            <w:webHidden/>
          </w:rPr>
        </w:r>
        <w:r>
          <w:rPr>
            <w:noProof/>
            <w:webHidden/>
          </w:rPr>
          <w:fldChar w:fldCharType="separate"/>
        </w:r>
        <w:r w:rsidR="005804E8">
          <w:rPr>
            <w:noProof/>
            <w:webHidden/>
          </w:rPr>
          <w:t>25</w:t>
        </w:r>
        <w:r>
          <w:rPr>
            <w:noProof/>
            <w:webHidden/>
          </w:rPr>
          <w:fldChar w:fldCharType="end"/>
        </w:r>
      </w:hyperlink>
    </w:p>
    <w:p w14:paraId="3003AC66" w14:textId="77777777" w:rsidR="005B4D09" w:rsidRDefault="005B4D09">
      <w:pPr>
        <w:pStyle w:val="TOC2"/>
        <w:rPr>
          <w:rFonts w:ascii="Calibri" w:hAnsi="Calibri"/>
          <w:b w:val="0"/>
          <w:noProof/>
          <w:sz w:val="22"/>
          <w:szCs w:val="22"/>
        </w:rPr>
      </w:pPr>
      <w:hyperlink w:anchor="_Toc322985325" w:history="1">
        <w:r w:rsidRPr="00315C2A">
          <w:rPr>
            <w:rStyle w:val="Hyperlink"/>
            <w:noProof/>
            <w:lang w:eastAsia="ar-SA"/>
          </w:rPr>
          <w:t>4.7</w:t>
        </w:r>
        <w:r>
          <w:rPr>
            <w:rFonts w:ascii="Calibri" w:hAnsi="Calibri"/>
            <w:b w:val="0"/>
            <w:noProof/>
            <w:sz w:val="22"/>
            <w:szCs w:val="22"/>
          </w:rPr>
          <w:tab/>
        </w:r>
        <w:r w:rsidRPr="00315C2A">
          <w:rPr>
            <w:rStyle w:val="Hyperlink"/>
            <w:noProof/>
            <w:lang w:eastAsia="ar-SA"/>
          </w:rPr>
          <w:t>Certificate Re-key</w:t>
        </w:r>
        <w:r>
          <w:rPr>
            <w:noProof/>
            <w:webHidden/>
          </w:rPr>
          <w:tab/>
        </w:r>
        <w:r>
          <w:rPr>
            <w:noProof/>
            <w:webHidden/>
          </w:rPr>
          <w:fldChar w:fldCharType="begin"/>
        </w:r>
        <w:r>
          <w:rPr>
            <w:noProof/>
            <w:webHidden/>
          </w:rPr>
          <w:instrText xml:space="preserve"> PAGEREF _Toc322985325 \h </w:instrText>
        </w:r>
        <w:r>
          <w:rPr>
            <w:noProof/>
            <w:webHidden/>
          </w:rPr>
        </w:r>
        <w:r>
          <w:rPr>
            <w:noProof/>
            <w:webHidden/>
          </w:rPr>
          <w:fldChar w:fldCharType="separate"/>
        </w:r>
        <w:r w:rsidR="005804E8">
          <w:rPr>
            <w:noProof/>
            <w:webHidden/>
          </w:rPr>
          <w:t>25</w:t>
        </w:r>
        <w:r>
          <w:rPr>
            <w:noProof/>
            <w:webHidden/>
          </w:rPr>
          <w:fldChar w:fldCharType="end"/>
        </w:r>
      </w:hyperlink>
    </w:p>
    <w:p w14:paraId="17F990BC" w14:textId="77777777" w:rsidR="005B4D09" w:rsidRDefault="005B4D09">
      <w:pPr>
        <w:pStyle w:val="TOC3"/>
        <w:rPr>
          <w:rFonts w:ascii="Calibri" w:hAnsi="Calibri"/>
          <w:noProof/>
          <w:sz w:val="22"/>
          <w:szCs w:val="22"/>
        </w:rPr>
      </w:pPr>
      <w:hyperlink w:anchor="_Toc322985326" w:history="1">
        <w:r w:rsidRPr="00315C2A">
          <w:rPr>
            <w:rStyle w:val="Hyperlink"/>
            <w:noProof/>
            <w:lang w:eastAsia="ar-SA"/>
          </w:rPr>
          <w:t>4.7.1</w:t>
        </w:r>
        <w:r>
          <w:rPr>
            <w:rFonts w:ascii="Calibri" w:hAnsi="Calibri"/>
            <w:noProof/>
            <w:sz w:val="22"/>
            <w:szCs w:val="22"/>
          </w:rPr>
          <w:tab/>
        </w:r>
        <w:r w:rsidRPr="00315C2A">
          <w:rPr>
            <w:rStyle w:val="Hyperlink"/>
            <w:noProof/>
            <w:lang w:eastAsia="ar-SA"/>
          </w:rPr>
          <w:t>Circumstance for Certificate Re-key</w:t>
        </w:r>
        <w:r>
          <w:rPr>
            <w:noProof/>
            <w:webHidden/>
          </w:rPr>
          <w:tab/>
        </w:r>
        <w:r>
          <w:rPr>
            <w:noProof/>
            <w:webHidden/>
          </w:rPr>
          <w:fldChar w:fldCharType="begin"/>
        </w:r>
        <w:r>
          <w:rPr>
            <w:noProof/>
            <w:webHidden/>
          </w:rPr>
          <w:instrText xml:space="preserve"> PAGEREF _Toc322985326 \h </w:instrText>
        </w:r>
        <w:r>
          <w:rPr>
            <w:noProof/>
            <w:webHidden/>
          </w:rPr>
        </w:r>
        <w:r>
          <w:rPr>
            <w:noProof/>
            <w:webHidden/>
          </w:rPr>
          <w:fldChar w:fldCharType="separate"/>
        </w:r>
        <w:r w:rsidR="005804E8">
          <w:rPr>
            <w:noProof/>
            <w:webHidden/>
          </w:rPr>
          <w:t>26</w:t>
        </w:r>
        <w:r>
          <w:rPr>
            <w:noProof/>
            <w:webHidden/>
          </w:rPr>
          <w:fldChar w:fldCharType="end"/>
        </w:r>
      </w:hyperlink>
    </w:p>
    <w:p w14:paraId="5C32414E" w14:textId="77777777" w:rsidR="005B4D09" w:rsidRDefault="005B4D09">
      <w:pPr>
        <w:pStyle w:val="TOC3"/>
        <w:rPr>
          <w:rFonts w:ascii="Calibri" w:hAnsi="Calibri"/>
          <w:noProof/>
          <w:sz w:val="22"/>
          <w:szCs w:val="22"/>
        </w:rPr>
      </w:pPr>
      <w:hyperlink w:anchor="_Toc322985327" w:history="1">
        <w:r w:rsidRPr="00315C2A">
          <w:rPr>
            <w:rStyle w:val="Hyperlink"/>
            <w:noProof/>
            <w:lang w:eastAsia="ar-SA"/>
          </w:rPr>
          <w:t>4.7.2</w:t>
        </w:r>
        <w:r>
          <w:rPr>
            <w:rFonts w:ascii="Calibri" w:hAnsi="Calibri"/>
            <w:noProof/>
            <w:sz w:val="22"/>
            <w:szCs w:val="22"/>
          </w:rPr>
          <w:tab/>
        </w:r>
        <w:r w:rsidRPr="00315C2A">
          <w:rPr>
            <w:rStyle w:val="Hyperlink"/>
            <w:noProof/>
            <w:lang w:eastAsia="ar-SA"/>
          </w:rPr>
          <w:t>Who May Request Certification of a New Public Key</w:t>
        </w:r>
        <w:r>
          <w:rPr>
            <w:noProof/>
            <w:webHidden/>
          </w:rPr>
          <w:tab/>
        </w:r>
        <w:r>
          <w:rPr>
            <w:noProof/>
            <w:webHidden/>
          </w:rPr>
          <w:fldChar w:fldCharType="begin"/>
        </w:r>
        <w:r>
          <w:rPr>
            <w:noProof/>
            <w:webHidden/>
          </w:rPr>
          <w:instrText xml:space="preserve"> PAGEREF _Toc322985327 \h </w:instrText>
        </w:r>
        <w:r>
          <w:rPr>
            <w:noProof/>
            <w:webHidden/>
          </w:rPr>
        </w:r>
        <w:r>
          <w:rPr>
            <w:noProof/>
            <w:webHidden/>
          </w:rPr>
          <w:fldChar w:fldCharType="separate"/>
        </w:r>
        <w:r w:rsidR="005804E8">
          <w:rPr>
            <w:noProof/>
            <w:webHidden/>
          </w:rPr>
          <w:t>26</w:t>
        </w:r>
        <w:r>
          <w:rPr>
            <w:noProof/>
            <w:webHidden/>
          </w:rPr>
          <w:fldChar w:fldCharType="end"/>
        </w:r>
      </w:hyperlink>
    </w:p>
    <w:p w14:paraId="0F003258" w14:textId="77777777" w:rsidR="005B4D09" w:rsidRDefault="005B4D09">
      <w:pPr>
        <w:pStyle w:val="TOC3"/>
        <w:rPr>
          <w:rFonts w:ascii="Calibri" w:hAnsi="Calibri"/>
          <w:noProof/>
          <w:sz w:val="22"/>
          <w:szCs w:val="22"/>
        </w:rPr>
      </w:pPr>
      <w:hyperlink w:anchor="_Toc322985328" w:history="1">
        <w:r w:rsidRPr="00315C2A">
          <w:rPr>
            <w:rStyle w:val="Hyperlink"/>
            <w:noProof/>
            <w:lang w:eastAsia="ar-SA"/>
          </w:rPr>
          <w:t>4.7.3</w:t>
        </w:r>
        <w:r>
          <w:rPr>
            <w:rFonts w:ascii="Calibri" w:hAnsi="Calibri"/>
            <w:noProof/>
            <w:sz w:val="22"/>
            <w:szCs w:val="22"/>
          </w:rPr>
          <w:tab/>
        </w:r>
        <w:r w:rsidRPr="00315C2A">
          <w:rPr>
            <w:rStyle w:val="Hyperlink"/>
            <w:noProof/>
            <w:lang w:eastAsia="ar-SA"/>
          </w:rPr>
          <w:t>Processing Certificate Re-keying Requests</w:t>
        </w:r>
        <w:r>
          <w:rPr>
            <w:noProof/>
            <w:webHidden/>
          </w:rPr>
          <w:tab/>
        </w:r>
        <w:r>
          <w:rPr>
            <w:noProof/>
            <w:webHidden/>
          </w:rPr>
          <w:fldChar w:fldCharType="begin"/>
        </w:r>
        <w:r>
          <w:rPr>
            <w:noProof/>
            <w:webHidden/>
          </w:rPr>
          <w:instrText xml:space="preserve"> PAGEREF _Toc322985328 \h </w:instrText>
        </w:r>
        <w:r>
          <w:rPr>
            <w:noProof/>
            <w:webHidden/>
          </w:rPr>
        </w:r>
        <w:r>
          <w:rPr>
            <w:noProof/>
            <w:webHidden/>
          </w:rPr>
          <w:fldChar w:fldCharType="separate"/>
        </w:r>
        <w:r w:rsidR="005804E8">
          <w:rPr>
            <w:noProof/>
            <w:webHidden/>
          </w:rPr>
          <w:t>26</w:t>
        </w:r>
        <w:r>
          <w:rPr>
            <w:noProof/>
            <w:webHidden/>
          </w:rPr>
          <w:fldChar w:fldCharType="end"/>
        </w:r>
      </w:hyperlink>
    </w:p>
    <w:p w14:paraId="159807C1" w14:textId="77777777" w:rsidR="005B4D09" w:rsidRDefault="005B4D09">
      <w:pPr>
        <w:pStyle w:val="TOC3"/>
        <w:rPr>
          <w:rFonts w:ascii="Calibri" w:hAnsi="Calibri"/>
          <w:noProof/>
          <w:sz w:val="22"/>
          <w:szCs w:val="22"/>
        </w:rPr>
      </w:pPr>
      <w:hyperlink w:anchor="_Toc322985329" w:history="1">
        <w:r w:rsidRPr="00315C2A">
          <w:rPr>
            <w:rStyle w:val="Hyperlink"/>
            <w:noProof/>
            <w:lang w:eastAsia="ar-SA"/>
          </w:rPr>
          <w:t>4.7.4</w:t>
        </w:r>
        <w:r>
          <w:rPr>
            <w:rFonts w:ascii="Calibri" w:hAnsi="Calibri"/>
            <w:noProof/>
            <w:sz w:val="22"/>
            <w:szCs w:val="22"/>
          </w:rPr>
          <w:tab/>
        </w:r>
        <w:r w:rsidRPr="00315C2A">
          <w:rPr>
            <w:rStyle w:val="Hyperlink"/>
            <w:noProof/>
            <w:lang w:eastAsia="ar-SA"/>
          </w:rPr>
          <w:t>Notification of New Certificate Issuance to Subscriber</w:t>
        </w:r>
        <w:r>
          <w:rPr>
            <w:noProof/>
            <w:webHidden/>
          </w:rPr>
          <w:tab/>
        </w:r>
        <w:r>
          <w:rPr>
            <w:noProof/>
            <w:webHidden/>
          </w:rPr>
          <w:fldChar w:fldCharType="begin"/>
        </w:r>
        <w:r>
          <w:rPr>
            <w:noProof/>
            <w:webHidden/>
          </w:rPr>
          <w:instrText xml:space="preserve"> PAGEREF _Toc322985329 \h </w:instrText>
        </w:r>
        <w:r>
          <w:rPr>
            <w:noProof/>
            <w:webHidden/>
          </w:rPr>
        </w:r>
        <w:r>
          <w:rPr>
            <w:noProof/>
            <w:webHidden/>
          </w:rPr>
          <w:fldChar w:fldCharType="separate"/>
        </w:r>
        <w:r w:rsidR="005804E8">
          <w:rPr>
            <w:noProof/>
            <w:webHidden/>
          </w:rPr>
          <w:t>26</w:t>
        </w:r>
        <w:r>
          <w:rPr>
            <w:noProof/>
            <w:webHidden/>
          </w:rPr>
          <w:fldChar w:fldCharType="end"/>
        </w:r>
      </w:hyperlink>
    </w:p>
    <w:p w14:paraId="046E29EB" w14:textId="77777777" w:rsidR="005B4D09" w:rsidRDefault="005B4D09">
      <w:pPr>
        <w:pStyle w:val="TOC3"/>
        <w:rPr>
          <w:rFonts w:ascii="Calibri" w:hAnsi="Calibri"/>
          <w:noProof/>
          <w:sz w:val="22"/>
          <w:szCs w:val="22"/>
        </w:rPr>
      </w:pPr>
      <w:hyperlink w:anchor="_Toc322985330" w:history="1">
        <w:r w:rsidRPr="00315C2A">
          <w:rPr>
            <w:rStyle w:val="Hyperlink"/>
            <w:noProof/>
            <w:lang w:eastAsia="ar-SA"/>
          </w:rPr>
          <w:t>4.7.5</w:t>
        </w:r>
        <w:r>
          <w:rPr>
            <w:rFonts w:ascii="Calibri" w:hAnsi="Calibri"/>
            <w:noProof/>
            <w:sz w:val="22"/>
            <w:szCs w:val="22"/>
          </w:rPr>
          <w:tab/>
        </w:r>
        <w:r w:rsidRPr="00315C2A">
          <w:rPr>
            <w:rStyle w:val="Hyperlink"/>
            <w:noProof/>
            <w:lang w:eastAsia="ar-SA"/>
          </w:rPr>
          <w:t>Conduct Constituting Acceptance of a Re-keyed Certificate</w:t>
        </w:r>
        <w:r>
          <w:rPr>
            <w:noProof/>
            <w:webHidden/>
          </w:rPr>
          <w:tab/>
        </w:r>
        <w:r>
          <w:rPr>
            <w:noProof/>
            <w:webHidden/>
          </w:rPr>
          <w:fldChar w:fldCharType="begin"/>
        </w:r>
        <w:r>
          <w:rPr>
            <w:noProof/>
            <w:webHidden/>
          </w:rPr>
          <w:instrText xml:space="preserve"> PAGEREF _Toc322985330 \h </w:instrText>
        </w:r>
        <w:r>
          <w:rPr>
            <w:noProof/>
            <w:webHidden/>
          </w:rPr>
        </w:r>
        <w:r>
          <w:rPr>
            <w:noProof/>
            <w:webHidden/>
          </w:rPr>
          <w:fldChar w:fldCharType="separate"/>
        </w:r>
        <w:r w:rsidR="005804E8">
          <w:rPr>
            <w:noProof/>
            <w:webHidden/>
          </w:rPr>
          <w:t>26</w:t>
        </w:r>
        <w:r>
          <w:rPr>
            <w:noProof/>
            <w:webHidden/>
          </w:rPr>
          <w:fldChar w:fldCharType="end"/>
        </w:r>
      </w:hyperlink>
    </w:p>
    <w:p w14:paraId="114AD5B2" w14:textId="77777777" w:rsidR="005B4D09" w:rsidRDefault="005B4D09">
      <w:pPr>
        <w:pStyle w:val="TOC3"/>
        <w:rPr>
          <w:rFonts w:ascii="Calibri" w:hAnsi="Calibri"/>
          <w:noProof/>
          <w:sz w:val="22"/>
          <w:szCs w:val="22"/>
        </w:rPr>
      </w:pPr>
      <w:hyperlink w:anchor="_Toc322985331" w:history="1">
        <w:r w:rsidRPr="00315C2A">
          <w:rPr>
            <w:rStyle w:val="Hyperlink"/>
            <w:noProof/>
            <w:lang w:eastAsia="ar-SA"/>
          </w:rPr>
          <w:t>4.7.6</w:t>
        </w:r>
        <w:r>
          <w:rPr>
            <w:rFonts w:ascii="Calibri" w:hAnsi="Calibri"/>
            <w:noProof/>
            <w:sz w:val="22"/>
            <w:szCs w:val="22"/>
          </w:rPr>
          <w:tab/>
        </w:r>
        <w:r w:rsidRPr="00315C2A">
          <w:rPr>
            <w:rStyle w:val="Hyperlink"/>
            <w:noProof/>
            <w:lang w:eastAsia="ar-SA"/>
          </w:rPr>
          <w:t>Publication of the Re-keyed Certificate by the CA</w:t>
        </w:r>
        <w:r>
          <w:rPr>
            <w:noProof/>
            <w:webHidden/>
          </w:rPr>
          <w:tab/>
        </w:r>
        <w:r>
          <w:rPr>
            <w:noProof/>
            <w:webHidden/>
          </w:rPr>
          <w:fldChar w:fldCharType="begin"/>
        </w:r>
        <w:r>
          <w:rPr>
            <w:noProof/>
            <w:webHidden/>
          </w:rPr>
          <w:instrText xml:space="preserve"> PAGEREF _Toc322985331 \h </w:instrText>
        </w:r>
        <w:r>
          <w:rPr>
            <w:noProof/>
            <w:webHidden/>
          </w:rPr>
        </w:r>
        <w:r>
          <w:rPr>
            <w:noProof/>
            <w:webHidden/>
          </w:rPr>
          <w:fldChar w:fldCharType="separate"/>
        </w:r>
        <w:r w:rsidR="005804E8">
          <w:rPr>
            <w:noProof/>
            <w:webHidden/>
          </w:rPr>
          <w:t>26</w:t>
        </w:r>
        <w:r>
          <w:rPr>
            <w:noProof/>
            <w:webHidden/>
          </w:rPr>
          <w:fldChar w:fldCharType="end"/>
        </w:r>
      </w:hyperlink>
    </w:p>
    <w:p w14:paraId="7EF4BF6A" w14:textId="77777777" w:rsidR="005B4D09" w:rsidRDefault="005B4D09">
      <w:pPr>
        <w:pStyle w:val="TOC3"/>
        <w:rPr>
          <w:rFonts w:ascii="Calibri" w:hAnsi="Calibri"/>
          <w:noProof/>
          <w:sz w:val="22"/>
          <w:szCs w:val="22"/>
        </w:rPr>
      </w:pPr>
      <w:hyperlink w:anchor="_Toc322985332" w:history="1">
        <w:r w:rsidRPr="00315C2A">
          <w:rPr>
            <w:rStyle w:val="Hyperlink"/>
            <w:noProof/>
            <w:lang w:eastAsia="ar-SA"/>
          </w:rPr>
          <w:t>4.7.7</w:t>
        </w:r>
        <w:r>
          <w:rPr>
            <w:rFonts w:ascii="Calibri" w:hAnsi="Calibri"/>
            <w:noProof/>
            <w:sz w:val="22"/>
            <w:szCs w:val="22"/>
          </w:rPr>
          <w:tab/>
        </w:r>
        <w:r w:rsidRPr="00315C2A">
          <w:rPr>
            <w:rStyle w:val="Hyperlink"/>
            <w:noProof/>
            <w:lang w:eastAsia="ar-SA"/>
          </w:rPr>
          <w:t>Notification of Certificate Issuance by the CA to Other Entities</w:t>
        </w:r>
        <w:r>
          <w:rPr>
            <w:noProof/>
            <w:webHidden/>
          </w:rPr>
          <w:tab/>
        </w:r>
        <w:r>
          <w:rPr>
            <w:noProof/>
            <w:webHidden/>
          </w:rPr>
          <w:fldChar w:fldCharType="begin"/>
        </w:r>
        <w:r>
          <w:rPr>
            <w:noProof/>
            <w:webHidden/>
          </w:rPr>
          <w:instrText xml:space="preserve"> PAGEREF _Toc322985332 \h </w:instrText>
        </w:r>
        <w:r>
          <w:rPr>
            <w:noProof/>
            <w:webHidden/>
          </w:rPr>
        </w:r>
        <w:r>
          <w:rPr>
            <w:noProof/>
            <w:webHidden/>
          </w:rPr>
          <w:fldChar w:fldCharType="separate"/>
        </w:r>
        <w:r w:rsidR="005804E8">
          <w:rPr>
            <w:noProof/>
            <w:webHidden/>
          </w:rPr>
          <w:t>26</w:t>
        </w:r>
        <w:r>
          <w:rPr>
            <w:noProof/>
            <w:webHidden/>
          </w:rPr>
          <w:fldChar w:fldCharType="end"/>
        </w:r>
      </w:hyperlink>
    </w:p>
    <w:p w14:paraId="0E6036BA" w14:textId="77777777" w:rsidR="005B4D09" w:rsidRDefault="005B4D09">
      <w:pPr>
        <w:pStyle w:val="TOC2"/>
        <w:rPr>
          <w:rFonts w:ascii="Calibri" w:hAnsi="Calibri"/>
          <w:b w:val="0"/>
          <w:noProof/>
          <w:sz w:val="22"/>
          <w:szCs w:val="22"/>
        </w:rPr>
      </w:pPr>
      <w:hyperlink w:anchor="_Toc322985333" w:history="1">
        <w:r w:rsidRPr="00315C2A">
          <w:rPr>
            <w:rStyle w:val="Hyperlink"/>
            <w:noProof/>
            <w:lang w:eastAsia="ar-SA"/>
          </w:rPr>
          <w:t>4.8</w:t>
        </w:r>
        <w:r>
          <w:rPr>
            <w:rFonts w:ascii="Calibri" w:hAnsi="Calibri"/>
            <w:b w:val="0"/>
            <w:noProof/>
            <w:sz w:val="22"/>
            <w:szCs w:val="22"/>
          </w:rPr>
          <w:tab/>
        </w:r>
        <w:r w:rsidRPr="00315C2A">
          <w:rPr>
            <w:rStyle w:val="Hyperlink"/>
            <w:noProof/>
            <w:lang w:eastAsia="ar-SA"/>
          </w:rPr>
          <w:t>Certificate Modification</w:t>
        </w:r>
        <w:r>
          <w:rPr>
            <w:noProof/>
            <w:webHidden/>
          </w:rPr>
          <w:tab/>
        </w:r>
        <w:r>
          <w:rPr>
            <w:noProof/>
            <w:webHidden/>
          </w:rPr>
          <w:fldChar w:fldCharType="begin"/>
        </w:r>
        <w:r>
          <w:rPr>
            <w:noProof/>
            <w:webHidden/>
          </w:rPr>
          <w:instrText xml:space="preserve"> PAGEREF _Toc322985333 \h </w:instrText>
        </w:r>
        <w:r>
          <w:rPr>
            <w:noProof/>
            <w:webHidden/>
          </w:rPr>
        </w:r>
        <w:r>
          <w:rPr>
            <w:noProof/>
            <w:webHidden/>
          </w:rPr>
          <w:fldChar w:fldCharType="separate"/>
        </w:r>
        <w:r w:rsidR="005804E8">
          <w:rPr>
            <w:noProof/>
            <w:webHidden/>
          </w:rPr>
          <w:t>26</w:t>
        </w:r>
        <w:r>
          <w:rPr>
            <w:noProof/>
            <w:webHidden/>
          </w:rPr>
          <w:fldChar w:fldCharType="end"/>
        </w:r>
      </w:hyperlink>
    </w:p>
    <w:p w14:paraId="1C2042BB" w14:textId="77777777" w:rsidR="005B4D09" w:rsidRDefault="005B4D09">
      <w:pPr>
        <w:pStyle w:val="TOC3"/>
        <w:rPr>
          <w:rFonts w:ascii="Calibri" w:hAnsi="Calibri"/>
          <w:noProof/>
          <w:sz w:val="22"/>
          <w:szCs w:val="22"/>
        </w:rPr>
      </w:pPr>
      <w:hyperlink w:anchor="_Toc322985334" w:history="1">
        <w:r w:rsidRPr="00315C2A">
          <w:rPr>
            <w:rStyle w:val="Hyperlink"/>
            <w:noProof/>
            <w:lang w:eastAsia="ar-SA"/>
          </w:rPr>
          <w:t>4.8.1</w:t>
        </w:r>
        <w:r>
          <w:rPr>
            <w:rFonts w:ascii="Calibri" w:hAnsi="Calibri"/>
            <w:noProof/>
            <w:sz w:val="22"/>
            <w:szCs w:val="22"/>
          </w:rPr>
          <w:tab/>
        </w:r>
        <w:r w:rsidRPr="00315C2A">
          <w:rPr>
            <w:rStyle w:val="Hyperlink"/>
            <w:noProof/>
            <w:lang w:eastAsia="ar-SA"/>
          </w:rPr>
          <w:t>Circumstance for Certificate Modification</w:t>
        </w:r>
        <w:r>
          <w:rPr>
            <w:noProof/>
            <w:webHidden/>
          </w:rPr>
          <w:tab/>
        </w:r>
        <w:r>
          <w:rPr>
            <w:noProof/>
            <w:webHidden/>
          </w:rPr>
          <w:fldChar w:fldCharType="begin"/>
        </w:r>
        <w:r>
          <w:rPr>
            <w:noProof/>
            <w:webHidden/>
          </w:rPr>
          <w:instrText xml:space="preserve"> PAGEREF _Toc322985334 \h </w:instrText>
        </w:r>
        <w:r>
          <w:rPr>
            <w:noProof/>
            <w:webHidden/>
          </w:rPr>
        </w:r>
        <w:r>
          <w:rPr>
            <w:noProof/>
            <w:webHidden/>
          </w:rPr>
          <w:fldChar w:fldCharType="separate"/>
        </w:r>
        <w:r w:rsidR="005804E8">
          <w:rPr>
            <w:noProof/>
            <w:webHidden/>
          </w:rPr>
          <w:t>27</w:t>
        </w:r>
        <w:r>
          <w:rPr>
            <w:noProof/>
            <w:webHidden/>
          </w:rPr>
          <w:fldChar w:fldCharType="end"/>
        </w:r>
      </w:hyperlink>
    </w:p>
    <w:p w14:paraId="1CACCC83" w14:textId="77777777" w:rsidR="005B4D09" w:rsidRDefault="005B4D09">
      <w:pPr>
        <w:pStyle w:val="TOC3"/>
        <w:rPr>
          <w:rFonts w:ascii="Calibri" w:hAnsi="Calibri"/>
          <w:noProof/>
          <w:sz w:val="22"/>
          <w:szCs w:val="22"/>
        </w:rPr>
      </w:pPr>
      <w:hyperlink w:anchor="_Toc322985335" w:history="1">
        <w:r w:rsidRPr="00315C2A">
          <w:rPr>
            <w:rStyle w:val="Hyperlink"/>
            <w:noProof/>
            <w:lang w:eastAsia="ar-SA"/>
          </w:rPr>
          <w:t>4.8.2</w:t>
        </w:r>
        <w:r>
          <w:rPr>
            <w:rFonts w:ascii="Calibri" w:hAnsi="Calibri"/>
            <w:noProof/>
            <w:sz w:val="22"/>
            <w:szCs w:val="22"/>
          </w:rPr>
          <w:tab/>
        </w:r>
        <w:r w:rsidRPr="00315C2A">
          <w:rPr>
            <w:rStyle w:val="Hyperlink"/>
            <w:noProof/>
            <w:lang w:eastAsia="ar-SA"/>
          </w:rPr>
          <w:t>Who May Request Certificate Modification</w:t>
        </w:r>
        <w:r>
          <w:rPr>
            <w:noProof/>
            <w:webHidden/>
          </w:rPr>
          <w:tab/>
        </w:r>
        <w:r>
          <w:rPr>
            <w:noProof/>
            <w:webHidden/>
          </w:rPr>
          <w:fldChar w:fldCharType="begin"/>
        </w:r>
        <w:r>
          <w:rPr>
            <w:noProof/>
            <w:webHidden/>
          </w:rPr>
          <w:instrText xml:space="preserve"> PAGEREF _Toc322985335 \h </w:instrText>
        </w:r>
        <w:r>
          <w:rPr>
            <w:noProof/>
            <w:webHidden/>
          </w:rPr>
        </w:r>
        <w:r>
          <w:rPr>
            <w:noProof/>
            <w:webHidden/>
          </w:rPr>
          <w:fldChar w:fldCharType="separate"/>
        </w:r>
        <w:r w:rsidR="005804E8">
          <w:rPr>
            <w:noProof/>
            <w:webHidden/>
          </w:rPr>
          <w:t>27</w:t>
        </w:r>
        <w:r>
          <w:rPr>
            <w:noProof/>
            <w:webHidden/>
          </w:rPr>
          <w:fldChar w:fldCharType="end"/>
        </w:r>
      </w:hyperlink>
    </w:p>
    <w:p w14:paraId="2C2E897E" w14:textId="77777777" w:rsidR="005B4D09" w:rsidRDefault="005B4D09">
      <w:pPr>
        <w:pStyle w:val="TOC3"/>
        <w:rPr>
          <w:rFonts w:ascii="Calibri" w:hAnsi="Calibri"/>
          <w:noProof/>
          <w:sz w:val="22"/>
          <w:szCs w:val="22"/>
        </w:rPr>
      </w:pPr>
      <w:hyperlink w:anchor="_Toc322985336" w:history="1">
        <w:r w:rsidRPr="00315C2A">
          <w:rPr>
            <w:rStyle w:val="Hyperlink"/>
            <w:noProof/>
            <w:lang w:eastAsia="ar-SA"/>
          </w:rPr>
          <w:t>4.8.3</w:t>
        </w:r>
        <w:r>
          <w:rPr>
            <w:rFonts w:ascii="Calibri" w:hAnsi="Calibri"/>
            <w:noProof/>
            <w:sz w:val="22"/>
            <w:szCs w:val="22"/>
          </w:rPr>
          <w:tab/>
        </w:r>
        <w:r w:rsidRPr="00315C2A">
          <w:rPr>
            <w:rStyle w:val="Hyperlink"/>
            <w:noProof/>
            <w:lang w:eastAsia="ar-SA"/>
          </w:rPr>
          <w:t>Processing Certificate Modification Requests</w:t>
        </w:r>
        <w:r>
          <w:rPr>
            <w:noProof/>
            <w:webHidden/>
          </w:rPr>
          <w:tab/>
        </w:r>
        <w:r>
          <w:rPr>
            <w:noProof/>
            <w:webHidden/>
          </w:rPr>
          <w:fldChar w:fldCharType="begin"/>
        </w:r>
        <w:r>
          <w:rPr>
            <w:noProof/>
            <w:webHidden/>
          </w:rPr>
          <w:instrText xml:space="preserve"> PAGEREF _Toc322985336 \h </w:instrText>
        </w:r>
        <w:r>
          <w:rPr>
            <w:noProof/>
            <w:webHidden/>
          </w:rPr>
        </w:r>
        <w:r>
          <w:rPr>
            <w:noProof/>
            <w:webHidden/>
          </w:rPr>
          <w:fldChar w:fldCharType="separate"/>
        </w:r>
        <w:r w:rsidR="005804E8">
          <w:rPr>
            <w:noProof/>
            <w:webHidden/>
          </w:rPr>
          <w:t>27</w:t>
        </w:r>
        <w:r>
          <w:rPr>
            <w:noProof/>
            <w:webHidden/>
          </w:rPr>
          <w:fldChar w:fldCharType="end"/>
        </w:r>
      </w:hyperlink>
    </w:p>
    <w:p w14:paraId="105D80B1" w14:textId="77777777" w:rsidR="005B4D09" w:rsidRDefault="005B4D09">
      <w:pPr>
        <w:pStyle w:val="TOC3"/>
        <w:rPr>
          <w:rFonts w:ascii="Calibri" w:hAnsi="Calibri"/>
          <w:noProof/>
          <w:sz w:val="22"/>
          <w:szCs w:val="22"/>
        </w:rPr>
      </w:pPr>
      <w:hyperlink w:anchor="_Toc322985337" w:history="1">
        <w:r w:rsidRPr="00315C2A">
          <w:rPr>
            <w:rStyle w:val="Hyperlink"/>
            <w:noProof/>
            <w:lang w:eastAsia="ar-SA"/>
          </w:rPr>
          <w:t>4.8.4</w:t>
        </w:r>
        <w:r>
          <w:rPr>
            <w:rFonts w:ascii="Calibri" w:hAnsi="Calibri"/>
            <w:noProof/>
            <w:sz w:val="22"/>
            <w:szCs w:val="22"/>
          </w:rPr>
          <w:tab/>
        </w:r>
        <w:r w:rsidRPr="00315C2A">
          <w:rPr>
            <w:rStyle w:val="Hyperlink"/>
            <w:noProof/>
            <w:lang w:eastAsia="ar-SA"/>
          </w:rPr>
          <w:t>Notification of New Certificate Issuance to Subscriber</w:t>
        </w:r>
        <w:r>
          <w:rPr>
            <w:noProof/>
            <w:webHidden/>
          </w:rPr>
          <w:tab/>
        </w:r>
        <w:r>
          <w:rPr>
            <w:noProof/>
            <w:webHidden/>
          </w:rPr>
          <w:fldChar w:fldCharType="begin"/>
        </w:r>
        <w:r>
          <w:rPr>
            <w:noProof/>
            <w:webHidden/>
          </w:rPr>
          <w:instrText xml:space="preserve"> PAGEREF _Toc322985337 \h </w:instrText>
        </w:r>
        <w:r>
          <w:rPr>
            <w:noProof/>
            <w:webHidden/>
          </w:rPr>
        </w:r>
        <w:r>
          <w:rPr>
            <w:noProof/>
            <w:webHidden/>
          </w:rPr>
          <w:fldChar w:fldCharType="separate"/>
        </w:r>
        <w:r w:rsidR="005804E8">
          <w:rPr>
            <w:noProof/>
            <w:webHidden/>
          </w:rPr>
          <w:t>27</w:t>
        </w:r>
        <w:r>
          <w:rPr>
            <w:noProof/>
            <w:webHidden/>
          </w:rPr>
          <w:fldChar w:fldCharType="end"/>
        </w:r>
      </w:hyperlink>
    </w:p>
    <w:p w14:paraId="6E1EB893" w14:textId="77777777" w:rsidR="005B4D09" w:rsidRDefault="005B4D09">
      <w:pPr>
        <w:pStyle w:val="TOC3"/>
        <w:rPr>
          <w:rFonts w:ascii="Calibri" w:hAnsi="Calibri"/>
          <w:noProof/>
          <w:sz w:val="22"/>
          <w:szCs w:val="22"/>
        </w:rPr>
      </w:pPr>
      <w:hyperlink w:anchor="_Toc322985338" w:history="1">
        <w:r w:rsidRPr="00315C2A">
          <w:rPr>
            <w:rStyle w:val="Hyperlink"/>
            <w:noProof/>
            <w:lang w:eastAsia="ar-SA"/>
          </w:rPr>
          <w:t>4.8.5</w:t>
        </w:r>
        <w:r>
          <w:rPr>
            <w:rFonts w:ascii="Calibri" w:hAnsi="Calibri"/>
            <w:noProof/>
            <w:sz w:val="22"/>
            <w:szCs w:val="22"/>
          </w:rPr>
          <w:tab/>
        </w:r>
        <w:r w:rsidRPr="00315C2A">
          <w:rPr>
            <w:rStyle w:val="Hyperlink"/>
            <w:noProof/>
            <w:lang w:eastAsia="ar-SA"/>
          </w:rPr>
          <w:t>Conduct Constituting Acceptance of Modified Certificate</w:t>
        </w:r>
        <w:r>
          <w:rPr>
            <w:noProof/>
            <w:webHidden/>
          </w:rPr>
          <w:tab/>
        </w:r>
        <w:r>
          <w:rPr>
            <w:noProof/>
            <w:webHidden/>
          </w:rPr>
          <w:fldChar w:fldCharType="begin"/>
        </w:r>
        <w:r>
          <w:rPr>
            <w:noProof/>
            <w:webHidden/>
          </w:rPr>
          <w:instrText xml:space="preserve"> PAGEREF _Toc322985338 \h </w:instrText>
        </w:r>
        <w:r>
          <w:rPr>
            <w:noProof/>
            <w:webHidden/>
          </w:rPr>
        </w:r>
        <w:r>
          <w:rPr>
            <w:noProof/>
            <w:webHidden/>
          </w:rPr>
          <w:fldChar w:fldCharType="separate"/>
        </w:r>
        <w:r w:rsidR="005804E8">
          <w:rPr>
            <w:noProof/>
            <w:webHidden/>
          </w:rPr>
          <w:t>27</w:t>
        </w:r>
        <w:r>
          <w:rPr>
            <w:noProof/>
            <w:webHidden/>
          </w:rPr>
          <w:fldChar w:fldCharType="end"/>
        </w:r>
      </w:hyperlink>
    </w:p>
    <w:p w14:paraId="2B9BDB09" w14:textId="77777777" w:rsidR="005B4D09" w:rsidRDefault="005B4D09">
      <w:pPr>
        <w:pStyle w:val="TOC3"/>
        <w:rPr>
          <w:rFonts w:ascii="Calibri" w:hAnsi="Calibri"/>
          <w:noProof/>
          <w:sz w:val="22"/>
          <w:szCs w:val="22"/>
        </w:rPr>
      </w:pPr>
      <w:hyperlink w:anchor="_Toc322985339" w:history="1">
        <w:r w:rsidRPr="00315C2A">
          <w:rPr>
            <w:rStyle w:val="Hyperlink"/>
            <w:noProof/>
            <w:lang w:eastAsia="ar-SA"/>
          </w:rPr>
          <w:t>4.8.6</w:t>
        </w:r>
        <w:r>
          <w:rPr>
            <w:rFonts w:ascii="Calibri" w:hAnsi="Calibri"/>
            <w:noProof/>
            <w:sz w:val="22"/>
            <w:szCs w:val="22"/>
          </w:rPr>
          <w:tab/>
        </w:r>
        <w:r w:rsidRPr="00315C2A">
          <w:rPr>
            <w:rStyle w:val="Hyperlink"/>
            <w:noProof/>
            <w:lang w:eastAsia="ar-SA"/>
          </w:rPr>
          <w:t>Publication of the Modified Certificate by the CA</w:t>
        </w:r>
        <w:r>
          <w:rPr>
            <w:noProof/>
            <w:webHidden/>
          </w:rPr>
          <w:tab/>
        </w:r>
        <w:r>
          <w:rPr>
            <w:noProof/>
            <w:webHidden/>
          </w:rPr>
          <w:fldChar w:fldCharType="begin"/>
        </w:r>
        <w:r>
          <w:rPr>
            <w:noProof/>
            <w:webHidden/>
          </w:rPr>
          <w:instrText xml:space="preserve"> PAGEREF _Toc322985339 \h </w:instrText>
        </w:r>
        <w:r>
          <w:rPr>
            <w:noProof/>
            <w:webHidden/>
          </w:rPr>
        </w:r>
        <w:r>
          <w:rPr>
            <w:noProof/>
            <w:webHidden/>
          </w:rPr>
          <w:fldChar w:fldCharType="separate"/>
        </w:r>
        <w:r w:rsidR="005804E8">
          <w:rPr>
            <w:noProof/>
            <w:webHidden/>
          </w:rPr>
          <w:t>27</w:t>
        </w:r>
        <w:r>
          <w:rPr>
            <w:noProof/>
            <w:webHidden/>
          </w:rPr>
          <w:fldChar w:fldCharType="end"/>
        </w:r>
      </w:hyperlink>
    </w:p>
    <w:p w14:paraId="152EB6DF" w14:textId="77777777" w:rsidR="005B4D09" w:rsidRDefault="005B4D09">
      <w:pPr>
        <w:pStyle w:val="TOC3"/>
        <w:rPr>
          <w:rFonts w:ascii="Calibri" w:hAnsi="Calibri"/>
          <w:noProof/>
          <w:sz w:val="22"/>
          <w:szCs w:val="22"/>
        </w:rPr>
      </w:pPr>
      <w:hyperlink w:anchor="_Toc322985340" w:history="1">
        <w:r w:rsidRPr="00315C2A">
          <w:rPr>
            <w:rStyle w:val="Hyperlink"/>
            <w:noProof/>
            <w:lang w:eastAsia="ar-SA"/>
          </w:rPr>
          <w:t>4.8.7</w:t>
        </w:r>
        <w:r>
          <w:rPr>
            <w:rFonts w:ascii="Calibri" w:hAnsi="Calibri"/>
            <w:noProof/>
            <w:sz w:val="22"/>
            <w:szCs w:val="22"/>
          </w:rPr>
          <w:tab/>
        </w:r>
        <w:r w:rsidRPr="00315C2A">
          <w:rPr>
            <w:rStyle w:val="Hyperlink"/>
            <w:noProof/>
            <w:lang w:eastAsia="ar-SA"/>
          </w:rPr>
          <w:t>Notification of Certificate Issuance by the CA to Other Entities</w:t>
        </w:r>
        <w:r>
          <w:rPr>
            <w:noProof/>
            <w:webHidden/>
          </w:rPr>
          <w:tab/>
        </w:r>
        <w:r>
          <w:rPr>
            <w:noProof/>
            <w:webHidden/>
          </w:rPr>
          <w:fldChar w:fldCharType="begin"/>
        </w:r>
        <w:r>
          <w:rPr>
            <w:noProof/>
            <w:webHidden/>
          </w:rPr>
          <w:instrText xml:space="preserve"> PAGEREF _Toc322985340 \h </w:instrText>
        </w:r>
        <w:r>
          <w:rPr>
            <w:noProof/>
            <w:webHidden/>
          </w:rPr>
        </w:r>
        <w:r>
          <w:rPr>
            <w:noProof/>
            <w:webHidden/>
          </w:rPr>
          <w:fldChar w:fldCharType="separate"/>
        </w:r>
        <w:r w:rsidR="005804E8">
          <w:rPr>
            <w:noProof/>
            <w:webHidden/>
          </w:rPr>
          <w:t>27</w:t>
        </w:r>
        <w:r>
          <w:rPr>
            <w:noProof/>
            <w:webHidden/>
          </w:rPr>
          <w:fldChar w:fldCharType="end"/>
        </w:r>
      </w:hyperlink>
    </w:p>
    <w:p w14:paraId="3C2A513E" w14:textId="77777777" w:rsidR="005B4D09" w:rsidRDefault="005B4D09">
      <w:pPr>
        <w:pStyle w:val="TOC2"/>
        <w:rPr>
          <w:rFonts w:ascii="Calibri" w:hAnsi="Calibri"/>
          <w:b w:val="0"/>
          <w:noProof/>
          <w:sz w:val="22"/>
          <w:szCs w:val="22"/>
        </w:rPr>
      </w:pPr>
      <w:hyperlink w:anchor="_Toc322985341" w:history="1">
        <w:r w:rsidRPr="00315C2A">
          <w:rPr>
            <w:rStyle w:val="Hyperlink"/>
            <w:noProof/>
            <w:lang w:eastAsia="ar-SA"/>
          </w:rPr>
          <w:t>4.9</w:t>
        </w:r>
        <w:r>
          <w:rPr>
            <w:rFonts w:ascii="Calibri" w:hAnsi="Calibri"/>
            <w:b w:val="0"/>
            <w:noProof/>
            <w:sz w:val="22"/>
            <w:szCs w:val="22"/>
          </w:rPr>
          <w:tab/>
        </w:r>
        <w:r w:rsidRPr="00315C2A">
          <w:rPr>
            <w:rStyle w:val="Hyperlink"/>
            <w:noProof/>
            <w:lang w:eastAsia="ar-SA"/>
          </w:rPr>
          <w:t>Certificate Revocation and Suspension</w:t>
        </w:r>
        <w:r>
          <w:rPr>
            <w:noProof/>
            <w:webHidden/>
          </w:rPr>
          <w:tab/>
        </w:r>
        <w:r>
          <w:rPr>
            <w:noProof/>
            <w:webHidden/>
          </w:rPr>
          <w:fldChar w:fldCharType="begin"/>
        </w:r>
        <w:r>
          <w:rPr>
            <w:noProof/>
            <w:webHidden/>
          </w:rPr>
          <w:instrText xml:space="preserve"> PAGEREF _Toc322985341 \h </w:instrText>
        </w:r>
        <w:r>
          <w:rPr>
            <w:noProof/>
            <w:webHidden/>
          </w:rPr>
        </w:r>
        <w:r>
          <w:rPr>
            <w:noProof/>
            <w:webHidden/>
          </w:rPr>
          <w:fldChar w:fldCharType="separate"/>
        </w:r>
        <w:r w:rsidR="005804E8">
          <w:rPr>
            <w:noProof/>
            <w:webHidden/>
          </w:rPr>
          <w:t>28</w:t>
        </w:r>
        <w:r>
          <w:rPr>
            <w:noProof/>
            <w:webHidden/>
          </w:rPr>
          <w:fldChar w:fldCharType="end"/>
        </w:r>
      </w:hyperlink>
    </w:p>
    <w:p w14:paraId="3E7B9542" w14:textId="77777777" w:rsidR="005B4D09" w:rsidRDefault="005B4D09">
      <w:pPr>
        <w:pStyle w:val="TOC3"/>
        <w:rPr>
          <w:rFonts w:ascii="Calibri" w:hAnsi="Calibri"/>
          <w:noProof/>
          <w:sz w:val="22"/>
          <w:szCs w:val="22"/>
        </w:rPr>
      </w:pPr>
      <w:hyperlink w:anchor="_Toc322985342" w:history="1">
        <w:r w:rsidRPr="00315C2A">
          <w:rPr>
            <w:rStyle w:val="Hyperlink"/>
            <w:noProof/>
          </w:rPr>
          <w:t>4.9.1</w:t>
        </w:r>
        <w:r>
          <w:rPr>
            <w:rFonts w:ascii="Calibri" w:hAnsi="Calibri"/>
            <w:noProof/>
            <w:sz w:val="22"/>
            <w:szCs w:val="22"/>
          </w:rPr>
          <w:tab/>
        </w:r>
        <w:r w:rsidRPr="00315C2A">
          <w:rPr>
            <w:rStyle w:val="Hyperlink"/>
            <w:noProof/>
            <w:lang w:eastAsia="ar-SA"/>
          </w:rPr>
          <w:t>Circumstances for Revocation</w:t>
        </w:r>
        <w:r>
          <w:rPr>
            <w:noProof/>
            <w:webHidden/>
          </w:rPr>
          <w:tab/>
        </w:r>
        <w:r>
          <w:rPr>
            <w:noProof/>
            <w:webHidden/>
          </w:rPr>
          <w:fldChar w:fldCharType="begin"/>
        </w:r>
        <w:r>
          <w:rPr>
            <w:noProof/>
            <w:webHidden/>
          </w:rPr>
          <w:instrText xml:space="preserve"> PAGEREF _Toc322985342 \h </w:instrText>
        </w:r>
        <w:r>
          <w:rPr>
            <w:noProof/>
            <w:webHidden/>
          </w:rPr>
        </w:r>
        <w:r>
          <w:rPr>
            <w:noProof/>
            <w:webHidden/>
          </w:rPr>
          <w:fldChar w:fldCharType="separate"/>
        </w:r>
        <w:r w:rsidR="005804E8">
          <w:rPr>
            <w:noProof/>
            <w:webHidden/>
          </w:rPr>
          <w:t>28</w:t>
        </w:r>
        <w:r>
          <w:rPr>
            <w:noProof/>
            <w:webHidden/>
          </w:rPr>
          <w:fldChar w:fldCharType="end"/>
        </w:r>
      </w:hyperlink>
    </w:p>
    <w:p w14:paraId="2619E7BC" w14:textId="77777777" w:rsidR="005B4D09" w:rsidRDefault="005B4D09">
      <w:pPr>
        <w:pStyle w:val="TOC3"/>
        <w:rPr>
          <w:rFonts w:ascii="Calibri" w:hAnsi="Calibri"/>
          <w:noProof/>
          <w:sz w:val="22"/>
          <w:szCs w:val="22"/>
        </w:rPr>
      </w:pPr>
      <w:hyperlink w:anchor="_Toc322985343" w:history="1">
        <w:r w:rsidRPr="00315C2A">
          <w:rPr>
            <w:rStyle w:val="Hyperlink"/>
            <w:noProof/>
            <w:lang w:eastAsia="ar-SA"/>
          </w:rPr>
          <w:t>4.9.2</w:t>
        </w:r>
        <w:r>
          <w:rPr>
            <w:rFonts w:ascii="Calibri" w:hAnsi="Calibri"/>
            <w:noProof/>
            <w:sz w:val="22"/>
            <w:szCs w:val="22"/>
          </w:rPr>
          <w:tab/>
        </w:r>
        <w:r w:rsidRPr="00315C2A">
          <w:rPr>
            <w:rStyle w:val="Hyperlink"/>
            <w:noProof/>
            <w:lang w:eastAsia="ar-SA"/>
          </w:rPr>
          <w:t>Who Can Request Revocation</w:t>
        </w:r>
        <w:r>
          <w:rPr>
            <w:noProof/>
            <w:webHidden/>
          </w:rPr>
          <w:tab/>
        </w:r>
        <w:r>
          <w:rPr>
            <w:noProof/>
            <w:webHidden/>
          </w:rPr>
          <w:fldChar w:fldCharType="begin"/>
        </w:r>
        <w:r>
          <w:rPr>
            <w:noProof/>
            <w:webHidden/>
          </w:rPr>
          <w:instrText xml:space="preserve"> PAGEREF _Toc322985343 \h </w:instrText>
        </w:r>
        <w:r>
          <w:rPr>
            <w:noProof/>
            <w:webHidden/>
          </w:rPr>
        </w:r>
        <w:r>
          <w:rPr>
            <w:noProof/>
            <w:webHidden/>
          </w:rPr>
          <w:fldChar w:fldCharType="separate"/>
        </w:r>
        <w:r w:rsidR="005804E8">
          <w:rPr>
            <w:noProof/>
            <w:webHidden/>
          </w:rPr>
          <w:t>28</w:t>
        </w:r>
        <w:r>
          <w:rPr>
            <w:noProof/>
            <w:webHidden/>
          </w:rPr>
          <w:fldChar w:fldCharType="end"/>
        </w:r>
      </w:hyperlink>
    </w:p>
    <w:p w14:paraId="4ADBDA35" w14:textId="77777777" w:rsidR="005B4D09" w:rsidRDefault="005B4D09">
      <w:pPr>
        <w:pStyle w:val="TOC3"/>
        <w:rPr>
          <w:rFonts w:ascii="Calibri" w:hAnsi="Calibri"/>
          <w:noProof/>
          <w:sz w:val="22"/>
          <w:szCs w:val="22"/>
        </w:rPr>
      </w:pPr>
      <w:hyperlink w:anchor="_Toc322985344" w:history="1">
        <w:r w:rsidRPr="00315C2A">
          <w:rPr>
            <w:rStyle w:val="Hyperlink"/>
            <w:noProof/>
            <w:lang w:eastAsia="ar-SA"/>
          </w:rPr>
          <w:t>4.9.3</w:t>
        </w:r>
        <w:r>
          <w:rPr>
            <w:rFonts w:ascii="Calibri" w:hAnsi="Calibri"/>
            <w:noProof/>
            <w:sz w:val="22"/>
            <w:szCs w:val="22"/>
          </w:rPr>
          <w:tab/>
        </w:r>
        <w:r w:rsidRPr="00315C2A">
          <w:rPr>
            <w:rStyle w:val="Hyperlink"/>
            <w:noProof/>
            <w:lang w:eastAsia="ar-SA"/>
          </w:rPr>
          <w:t>Procedure for Revocation Request</w:t>
        </w:r>
        <w:r>
          <w:rPr>
            <w:noProof/>
            <w:webHidden/>
          </w:rPr>
          <w:tab/>
        </w:r>
        <w:r>
          <w:rPr>
            <w:noProof/>
            <w:webHidden/>
          </w:rPr>
          <w:fldChar w:fldCharType="begin"/>
        </w:r>
        <w:r>
          <w:rPr>
            <w:noProof/>
            <w:webHidden/>
          </w:rPr>
          <w:instrText xml:space="preserve"> PAGEREF _Toc322985344 \h </w:instrText>
        </w:r>
        <w:r>
          <w:rPr>
            <w:noProof/>
            <w:webHidden/>
          </w:rPr>
        </w:r>
        <w:r>
          <w:rPr>
            <w:noProof/>
            <w:webHidden/>
          </w:rPr>
          <w:fldChar w:fldCharType="separate"/>
        </w:r>
        <w:r w:rsidR="005804E8">
          <w:rPr>
            <w:noProof/>
            <w:webHidden/>
          </w:rPr>
          <w:t>29</w:t>
        </w:r>
        <w:r>
          <w:rPr>
            <w:noProof/>
            <w:webHidden/>
          </w:rPr>
          <w:fldChar w:fldCharType="end"/>
        </w:r>
      </w:hyperlink>
    </w:p>
    <w:p w14:paraId="6F4F04F5" w14:textId="77777777" w:rsidR="005B4D09" w:rsidRDefault="005B4D09">
      <w:pPr>
        <w:pStyle w:val="TOC3"/>
        <w:rPr>
          <w:rFonts w:ascii="Calibri" w:hAnsi="Calibri"/>
          <w:noProof/>
          <w:sz w:val="22"/>
          <w:szCs w:val="22"/>
        </w:rPr>
      </w:pPr>
      <w:hyperlink w:anchor="_Toc322985345" w:history="1">
        <w:r w:rsidRPr="00315C2A">
          <w:rPr>
            <w:rStyle w:val="Hyperlink"/>
            <w:noProof/>
            <w:lang w:eastAsia="ar-SA"/>
          </w:rPr>
          <w:t>4.9.4</w:t>
        </w:r>
        <w:r>
          <w:rPr>
            <w:rFonts w:ascii="Calibri" w:hAnsi="Calibri"/>
            <w:noProof/>
            <w:sz w:val="22"/>
            <w:szCs w:val="22"/>
          </w:rPr>
          <w:tab/>
        </w:r>
        <w:r w:rsidRPr="00315C2A">
          <w:rPr>
            <w:rStyle w:val="Hyperlink"/>
            <w:noProof/>
            <w:lang w:eastAsia="ar-SA"/>
          </w:rPr>
          <w:t>Revocation Request Grace Period</w:t>
        </w:r>
        <w:r>
          <w:rPr>
            <w:noProof/>
            <w:webHidden/>
          </w:rPr>
          <w:tab/>
        </w:r>
        <w:r>
          <w:rPr>
            <w:noProof/>
            <w:webHidden/>
          </w:rPr>
          <w:fldChar w:fldCharType="begin"/>
        </w:r>
        <w:r>
          <w:rPr>
            <w:noProof/>
            <w:webHidden/>
          </w:rPr>
          <w:instrText xml:space="preserve"> PAGEREF _Toc322985345 \h </w:instrText>
        </w:r>
        <w:r>
          <w:rPr>
            <w:noProof/>
            <w:webHidden/>
          </w:rPr>
        </w:r>
        <w:r>
          <w:rPr>
            <w:noProof/>
            <w:webHidden/>
          </w:rPr>
          <w:fldChar w:fldCharType="separate"/>
        </w:r>
        <w:r w:rsidR="005804E8">
          <w:rPr>
            <w:noProof/>
            <w:webHidden/>
          </w:rPr>
          <w:t>29</w:t>
        </w:r>
        <w:r>
          <w:rPr>
            <w:noProof/>
            <w:webHidden/>
          </w:rPr>
          <w:fldChar w:fldCharType="end"/>
        </w:r>
      </w:hyperlink>
    </w:p>
    <w:p w14:paraId="457E25D0" w14:textId="77777777" w:rsidR="005B4D09" w:rsidRDefault="005B4D09">
      <w:pPr>
        <w:pStyle w:val="TOC3"/>
        <w:rPr>
          <w:rFonts w:ascii="Calibri" w:hAnsi="Calibri"/>
          <w:noProof/>
          <w:sz w:val="22"/>
          <w:szCs w:val="22"/>
        </w:rPr>
      </w:pPr>
      <w:hyperlink w:anchor="_Toc322985346" w:history="1">
        <w:r w:rsidRPr="00315C2A">
          <w:rPr>
            <w:rStyle w:val="Hyperlink"/>
            <w:noProof/>
            <w:lang w:eastAsia="ar-SA"/>
          </w:rPr>
          <w:t>4.9.5</w:t>
        </w:r>
        <w:r>
          <w:rPr>
            <w:rFonts w:ascii="Calibri" w:hAnsi="Calibri"/>
            <w:noProof/>
            <w:sz w:val="22"/>
            <w:szCs w:val="22"/>
          </w:rPr>
          <w:tab/>
        </w:r>
        <w:r w:rsidRPr="00315C2A">
          <w:rPr>
            <w:rStyle w:val="Hyperlink"/>
            <w:noProof/>
            <w:lang w:eastAsia="ar-SA"/>
          </w:rPr>
          <w:t>Time within which CA must Process the Revocation Request</w:t>
        </w:r>
        <w:r>
          <w:rPr>
            <w:noProof/>
            <w:webHidden/>
          </w:rPr>
          <w:tab/>
        </w:r>
        <w:r>
          <w:rPr>
            <w:noProof/>
            <w:webHidden/>
          </w:rPr>
          <w:fldChar w:fldCharType="begin"/>
        </w:r>
        <w:r>
          <w:rPr>
            <w:noProof/>
            <w:webHidden/>
          </w:rPr>
          <w:instrText xml:space="preserve"> PAGEREF _Toc322985346 \h </w:instrText>
        </w:r>
        <w:r>
          <w:rPr>
            <w:noProof/>
            <w:webHidden/>
          </w:rPr>
        </w:r>
        <w:r>
          <w:rPr>
            <w:noProof/>
            <w:webHidden/>
          </w:rPr>
          <w:fldChar w:fldCharType="separate"/>
        </w:r>
        <w:r w:rsidR="005804E8">
          <w:rPr>
            <w:noProof/>
            <w:webHidden/>
          </w:rPr>
          <w:t>29</w:t>
        </w:r>
        <w:r>
          <w:rPr>
            <w:noProof/>
            <w:webHidden/>
          </w:rPr>
          <w:fldChar w:fldCharType="end"/>
        </w:r>
      </w:hyperlink>
    </w:p>
    <w:p w14:paraId="137D6B51" w14:textId="77777777" w:rsidR="005B4D09" w:rsidRDefault="005B4D09">
      <w:pPr>
        <w:pStyle w:val="TOC3"/>
        <w:rPr>
          <w:rFonts w:ascii="Calibri" w:hAnsi="Calibri"/>
          <w:noProof/>
          <w:sz w:val="22"/>
          <w:szCs w:val="22"/>
        </w:rPr>
      </w:pPr>
      <w:hyperlink w:anchor="_Toc322985347" w:history="1">
        <w:r w:rsidRPr="00315C2A">
          <w:rPr>
            <w:rStyle w:val="Hyperlink"/>
            <w:noProof/>
            <w:lang w:eastAsia="ar-SA"/>
          </w:rPr>
          <w:t>4.9.6</w:t>
        </w:r>
        <w:r>
          <w:rPr>
            <w:rFonts w:ascii="Calibri" w:hAnsi="Calibri"/>
            <w:noProof/>
            <w:sz w:val="22"/>
            <w:szCs w:val="22"/>
          </w:rPr>
          <w:tab/>
        </w:r>
        <w:r w:rsidRPr="00315C2A">
          <w:rPr>
            <w:rStyle w:val="Hyperlink"/>
            <w:noProof/>
            <w:lang w:eastAsia="ar-SA"/>
          </w:rPr>
          <w:t>Revocation Checking Requirements for Relying Parties</w:t>
        </w:r>
        <w:r>
          <w:rPr>
            <w:noProof/>
            <w:webHidden/>
          </w:rPr>
          <w:tab/>
        </w:r>
        <w:r>
          <w:rPr>
            <w:noProof/>
            <w:webHidden/>
          </w:rPr>
          <w:fldChar w:fldCharType="begin"/>
        </w:r>
        <w:r>
          <w:rPr>
            <w:noProof/>
            <w:webHidden/>
          </w:rPr>
          <w:instrText xml:space="preserve"> PAGEREF _Toc322985347 \h </w:instrText>
        </w:r>
        <w:r>
          <w:rPr>
            <w:noProof/>
            <w:webHidden/>
          </w:rPr>
        </w:r>
        <w:r>
          <w:rPr>
            <w:noProof/>
            <w:webHidden/>
          </w:rPr>
          <w:fldChar w:fldCharType="separate"/>
        </w:r>
        <w:r w:rsidR="005804E8">
          <w:rPr>
            <w:noProof/>
            <w:webHidden/>
          </w:rPr>
          <w:t>29</w:t>
        </w:r>
        <w:r>
          <w:rPr>
            <w:noProof/>
            <w:webHidden/>
          </w:rPr>
          <w:fldChar w:fldCharType="end"/>
        </w:r>
      </w:hyperlink>
    </w:p>
    <w:p w14:paraId="4D8AB23B" w14:textId="77777777" w:rsidR="005B4D09" w:rsidRDefault="005B4D09">
      <w:pPr>
        <w:pStyle w:val="TOC3"/>
        <w:rPr>
          <w:rFonts w:ascii="Calibri" w:hAnsi="Calibri"/>
          <w:noProof/>
          <w:sz w:val="22"/>
          <w:szCs w:val="22"/>
        </w:rPr>
      </w:pPr>
      <w:hyperlink w:anchor="_Toc322985348" w:history="1">
        <w:r w:rsidRPr="00315C2A">
          <w:rPr>
            <w:rStyle w:val="Hyperlink"/>
            <w:noProof/>
            <w:lang w:eastAsia="ar-SA"/>
          </w:rPr>
          <w:t>4.9.7</w:t>
        </w:r>
        <w:r>
          <w:rPr>
            <w:rFonts w:ascii="Calibri" w:hAnsi="Calibri"/>
            <w:noProof/>
            <w:sz w:val="22"/>
            <w:szCs w:val="22"/>
          </w:rPr>
          <w:tab/>
        </w:r>
        <w:r w:rsidRPr="00315C2A">
          <w:rPr>
            <w:rStyle w:val="Hyperlink"/>
            <w:noProof/>
            <w:lang w:eastAsia="ar-SA"/>
          </w:rPr>
          <w:t>CRL Issuance Frequency</w:t>
        </w:r>
        <w:r>
          <w:rPr>
            <w:noProof/>
            <w:webHidden/>
          </w:rPr>
          <w:tab/>
        </w:r>
        <w:r>
          <w:rPr>
            <w:noProof/>
            <w:webHidden/>
          </w:rPr>
          <w:fldChar w:fldCharType="begin"/>
        </w:r>
        <w:r>
          <w:rPr>
            <w:noProof/>
            <w:webHidden/>
          </w:rPr>
          <w:instrText xml:space="preserve"> PAGEREF _Toc322985348 \h </w:instrText>
        </w:r>
        <w:r>
          <w:rPr>
            <w:noProof/>
            <w:webHidden/>
          </w:rPr>
        </w:r>
        <w:r>
          <w:rPr>
            <w:noProof/>
            <w:webHidden/>
          </w:rPr>
          <w:fldChar w:fldCharType="separate"/>
        </w:r>
        <w:r w:rsidR="005804E8">
          <w:rPr>
            <w:noProof/>
            <w:webHidden/>
          </w:rPr>
          <w:t>29</w:t>
        </w:r>
        <w:r>
          <w:rPr>
            <w:noProof/>
            <w:webHidden/>
          </w:rPr>
          <w:fldChar w:fldCharType="end"/>
        </w:r>
      </w:hyperlink>
    </w:p>
    <w:p w14:paraId="5CE456ED" w14:textId="77777777" w:rsidR="005B4D09" w:rsidRDefault="005B4D09">
      <w:pPr>
        <w:pStyle w:val="TOC3"/>
        <w:rPr>
          <w:rFonts w:ascii="Calibri" w:hAnsi="Calibri"/>
          <w:noProof/>
          <w:sz w:val="22"/>
          <w:szCs w:val="22"/>
        </w:rPr>
      </w:pPr>
      <w:hyperlink w:anchor="_Toc322985349" w:history="1">
        <w:r w:rsidRPr="00315C2A">
          <w:rPr>
            <w:rStyle w:val="Hyperlink"/>
            <w:noProof/>
            <w:lang w:eastAsia="ar-SA"/>
          </w:rPr>
          <w:t>4.9.8</w:t>
        </w:r>
        <w:r>
          <w:rPr>
            <w:rFonts w:ascii="Calibri" w:hAnsi="Calibri"/>
            <w:noProof/>
            <w:sz w:val="22"/>
            <w:szCs w:val="22"/>
          </w:rPr>
          <w:tab/>
        </w:r>
        <w:r w:rsidRPr="00315C2A">
          <w:rPr>
            <w:rStyle w:val="Hyperlink"/>
            <w:noProof/>
            <w:lang w:eastAsia="ar-SA"/>
          </w:rPr>
          <w:t>Maximum Latency for CRLs</w:t>
        </w:r>
        <w:r>
          <w:rPr>
            <w:noProof/>
            <w:webHidden/>
          </w:rPr>
          <w:tab/>
        </w:r>
        <w:r>
          <w:rPr>
            <w:noProof/>
            <w:webHidden/>
          </w:rPr>
          <w:fldChar w:fldCharType="begin"/>
        </w:r>
        <w:r>
          <w:rPr>
            <w:noProof/>
            <w:webHidden/>
          </w:rPr>
          <w:instrText xml:space="preserve"> PAGEREF _Toc322985349 \h </w:instrText>
        </w:r>
        <w:r>
          <w:rPr>
            <w:noProof/>
            <w:webHidden/>
          </w:rPr>
        </w:r>
        <w:r>
          <w:rPr>
            <w:noProof/>
            <w:webHidden/>
          </w:rPr>
          <w:fldChar w:fldCharType="separate"/>
        </w:r>
        <w:r w:rsidR="005804E8">
          <w:rPr>
            <w:noProof/>
            <w:webHidden/>
          </w:rPr>
          <w:t>30</w:t>
        </w:r>
        <w:r>
          <w:rPr>
            <w:noProof/>
            <w:webHidden/>
          </w:rPr>
          <w:fldChar w:fldCharType="end"/>
        </w:r>
      </w:hyperlink>
    </w:p>
    <w:p w14:paraId="3EE7A59A" w14:textId="77777777" w:rsidR="005B4D09" w:rsidRDefault="005B4D09">
      <w:pPr>
        <w:pStyle w:val="TOC3"/>
        <w:rPr>
          <w:rFonts w:ascii="Calibri" w:hAnsi="Calibri"/>
          <w:noProof/>
          <w:sz w:val="22"/>
          <w:szCs w:val="22"/>
        </w:rPr>
      </w:pPr>
      <w:hyperlink w:anchor="_Toc322985350" w:history="1">
        <w:r w:rsidRPr="00315C2A">
          <w:rPr>
            <w:rStyle w:val="Hyperlink"/>
            <w:noProof/>
            <w:lang w:eastAsia="ar-SA"/>
          </w:rPr>
          <w:t>4.9.9</w:t>
        </w:r>
        <w:r>
          <w:rPr>
            <w:rFonts w:ascii="Calibri" w:hAnsi="Calibri"/>
            <w:noProof/>
            <w:sz w:val="22"/>
            <w:szCs w:val="22"/>
          </w:rPr>
          <w:tab/>
        </w:r>
        <w:r w:rsidRPr="00315C2A">
          <w:rPr>
            <w:rStyle w:val="Hyperlink"/>
            <w:noProof/>
            <w:lang w:eastAsia="ar-SA"/>
          </w:rPr>
          <w:t>On-line Revocation/Status Checking Availability</w:t>
        </w:r>
        <w:r>
          <w:rPr>
            <w:noProof/>
            <w:webHidden/>
          </w:rPr>
          <w:tab/>
        </w:r>
        <w:r>
          <w:rPr>
            <w:noProof/>
            <w:webHidden/>
          </w:rPr>
          <w:fldChar w:fldCharType="begin"/>
        </w:r>
        <w:r>
          <w:rPr>
            <w:noProof/>
            <w:webHidden/>
          </w:rPr>
          <w:instrText xml:space="preserve"> PAGEREF _Toc322985350 \h </w:instrText>
        </w:r>
        <w:r>
          <w:rPr>
            <w:noProof/>
            <w:webHidden/>
          </w:rPr>
        </w:r>
        <w:r>
          <w:rPr>
            <w:noProof/>
            <w:webHidden/>
          </w:rPr>
          <w:fldChar w:fldCharType="separate"/>
        </w:r>
        <w:r w:rsidR="005804E8">
          <w:rPr>
            <w:noProof/>
            <w:webHidden/>
          </w:rPr>
          <w:t>30</w:t>
        </w:r>
        <w:r>
          <w:rPr>
            <w:noProof/>
            <w:webHidden/>
          </w:rPr>
          <w:fldChar w:fldCharType="end"/>
        </w:r>
      </w:hyperlink>
    </w:p>
    <w:p w14:paraId="57C8E72D" w14:textId="77777777" w:rsidR="005B4D09" w:rsidRDefault="005B4D09">
      <w:pPr>
        <w:pStyle w:val="TOC3"/>
        <w:rPr>
          <w:rFonts w:ascii="Calibri" w:hAnsi="Calibri"/>
          <w:noProof/>
          <w:sz w:val="22"/>
          <w:szCs w:val="22"/>
        </w:rPr>
      </w:pPr>
      <w:hyperlink w:anchor="_Toc322985351" w:history="1">
        <w:r w:rsidRPr="00315C2A">
          <w:rPr>
            <w:rStyle w:val="Hyperlink"/>
            <w:noProof/>
          </w:rPr>
          <w:t>4.9.10</w:t>
        </w:r>
        <w:r>
          <w:rPr>
            <w:rFonts w:ascii="Calibri" w:hAnsi="Calibri"/>
            <w:noProof/>
            <w:sz w:val="22"/>
            <w:szCs w:val="22"/>
          </w:rPr>
          <w:tab/>
        </w:r>
        <w:r w:rsidRPr="00315C2A">
          <w:rPr>
            <w:rStyle w:val="Hyperlink"/>
            <w:noProof/>
          </w:rPr>
          <w:t>On-line Revocation Checking Requirements</w:t>
        </w:r>
        <w:r>
          <w:rPr>
            <w:noProof/>
            <w:webHidden/>
          </w:rPr>
          <w:tab/>
        </w:r>
        <w:r>
          <w:rPr>
            <w:noProof/>
            <w:webHidden/>
          </w:rPr>
          <w:fldChar w:fldCharType="begin"/>
        </w:r>
        <w:r>
          <w:rPr>
            <w:noProof/>
            <w:webHidden/>
          </w:rPr>
          <w:instrText xml:space="preserve"> PAGEREF _Toc322985351 \h </w:instrText>
        </w:r>
        <w:r>
          <w:rPr>
            <w:noProof/>
            <w:webHidden/>
          </w:rPr>
        </w:r>
        <w:r>
          <w:rPr>
            <w:noProof/>
            <w:webHidden/>
          </w:rPr>
          <w:fldChar w:fldCharType="separate"/>
        </w:r>
        <w:r w:rsidR="005804E8">
          <w:rPr>
            <w:noProof/>
            <w:webHidden/>
          </w:rPr>
          <w:t>31</w:t>
        </w:r>
        <w:r>
          <w:rPr>
            <w:noProof/>
            <w:webHidden/>
          </w:rPr>
          <w:fldChar w:fldCharType="end"/>
        </w:r>
      </w:hyperlink>
    </w:p>
    <w:p w14:paraId="51598835" w14:textId="77777777" w:rsidR="005B4D09" w:rsidRDefault="005B4D09">
      <w:pPr>
        <w:pStyle w:val="TOC3"/>
        <w:rPr>
          <w:rFonts w:ascii="Calibri" w:hAnsi="Calibri"/>
          <w:noProof/>
          <w:sz w:val="22"/>
          <w:szCs w:val="22"/>
        </w:rPr>
      </w:pPr>
      <w:hyperlink w:anchor="_Toc322985352" w:history="1">
        <w:r w:rsidRPr="00315C2A">
          <w:rPr>
            <w:rStyle w:val="Hyperlink"/>
            <w:noProof/>
            <w:lang w:eastAsia="ar-SA"/>
          </w:rPr>
          <w:t>4.9.11</w:t>
        </w:r>
        <w:r>
          <w:rPr>
            <w:rFonts w:ascii="Calibri" w:hAnsi="Calibri"/>
            <w:noProof/>
            <w:sz w:val="22"/>
            <w:szCs w:val="22"/>
          </w:rPr>
          <w:tab/>
        </w:r>
        <w:r w:rsidRPr="00315C2A">
          <w:rPr>
            <w:rStyle w:val="Hyperlink"/>
            <w:noProof/>
            <w:lang w:eastAsia="ar-SA"/>
          </w:rPr>
          <w:t>Other Forms of Revocation Advertisements Available</w:t>
        </w:r>
        <w:r>
          <w:rPr>
            <w:noProof/>
            <w:webHidden/>
          </w:rPr>
          <w:tab/>
        </w:r>
        <w:r>
          <w:rPr>
            <w:noProof/>
            <w:webHidden/>
          </w:rPr>
          <w:fldChar w:fldCharType="begin"/>
        </w:r>
        <w:r>
          <w:rPr>
            <w:noProof/>
            <w:webHidden/>
          </w:rPr>
          <w:instrText xml:space="preserve"> PAGEREF _Toc322985352 \h </w:instrText>
        </w:r>
        <w:r>
          <w:rPr>
            <w:noProof/>
            <w:webHidden/>
          </w:rPr>
        </w:r>
        <w:r>
          <w:rPr>
            <w:noProof/>
            <w:webHidden/>
          </w:rPr>
          <w:fldChar w:fldCharType="separate"/>
        </w:r>
        <w:r w:rsidR="005804E8">
          <w:rPr>
            <w:noProof/>
            <w:webHidden/>
          </w:rPr>
          <w:t>31</w:t>
        </w:r>
        <w:r>
          <w:rPr>
            <w:noProof/>
            <w:webHidden/>
          </w:rPr>
          <w:fldChar w:fldCharType="end"/>
        </w:r>
      </w:hyperlink>
    </w:p>
    <w:p w14:paraId="72CB3171" w14:textId="77777777" w:rsidR="005B4D09" w:rsidRDefault="005B4D09">
      <w:pPr>
        <w:pStyle w:val="TOC3"/>
        <w:rPr>
          <w:rFonts w:ascii="Calibri" w:hAnsi="Calibri"/>
          <w:noProof/>
          <w:sz w:val="22"/>
          <w:szCs w:val="22"/>
        </w:rPr>
      </w:pPr>
      <w:hyperlink w:anchor="_Toc322985353" w:history="1">
        <w:r w:rsidRPr="00315C2A">
          <w:rPr>
            <w:rStyle w:val="Hyperlink"/>
            <w:noProof/>
            <w:lang w:eastAsia="ar-SA"/>
          </w:rPr>
          <w:t>4.9.12</w:t>
        </w:r>
        <w:r>
          <w:rPr>
            <w:rFonts w:ascii="Calibri" w:hAnsi="Calibri"/>
            <w:noProof/>
            <w:sz w:val="22"/>
            <w:szCs w:val="22"/>
          </w:rPr>
          <w:tab/>
        </w:r>
        <w:r w:rsidRPr="00315C2A">
          <w:rPr>
            <w:rStyle w:val="Hyperlink"/>
            <w:noProof/>
            <w:lang w:eastAsia="ar-SA"/>
          </w:rPr>
          <w:t>Special Requirements Related To Key Compromise</w:t>
        </w:r>
        <w:r>
          <w:rPr>
            <w:noProof/>
            <w:webHidden/>
          </w:rPr>
          <w:tab/>
        </w:r>
        <w:r>
          <w:rPr>
            <w:noProof/>
            <w:webHidden/>
          </w:rPr>
          <w:fldChar w:fldCharType="begin"/>
        </w:r>
        <w:r>
          <w:rPr>
            <w:noProof/>
            <w:webHidden/>
          </w:rPr>
          <w:instrText xml:space="preserve"> PAGEREF _Toc322985353 \h </w:instrText>
        </w:r>
        <w:r>
          <w:rPr>
            <w:noProof/>
            <w:webHidden/>
          </w:rPr>
        </w:r>
        <w:r>
          <w:rPr>
            <w:noProof/>
            <w:webHidden/>
          </w:rPr>
          <w:fldChar w:fldCharType="separate"/>
        </w:r>
        <w:r w:rsidR="005804E8">
          <w:rPr>
            <w:noProof/>
            <w:webHidden/>
          </w:rPr>
          <w:t>31</w:t>
        </w:r>
        <w:r>
          <w:rPr>
            <w:noProof/>
            <w:webHidden/>
          </w:rPr>
          <w:fldChar w:fldCharType="end"/>
        </w:r>
      </w:hyperlink>
    </w:p>
    <w:p w14:paraId="7834B43C" w14:textId="77777777" w:rsidR="005B4D09" w:rsidRDefault="005B4D09">
      <w:pPr>
        <w:pStyle w:val="TOC3"/>
        <w:rPr>
          <w:rFonts w:ascii="Calibri" w:hAnsi="Calibri"/>
          <w:noProof/>
          <w:sz w:val="22"/>
          <w:szCs w:val="22"/>
        </w:rPr>
      </w:pPr>
      <w:hyperlink w:anchor="_Toc322985354" w:history="1">
        <w:r w:rsidRPr="00315C2A">
          <w:rPr>
            <w:rStyle w:val="Hyperlink"/>
            <w:noProof/>
            <w:lang w:eastAsia="ar-SA"/>
          </w:rPr>
          <w:t>4.9.13</w:t>
        </w:r>
        <w:r>
          <w:rPr>
            <w:rFonts w:ascii="Calibri" w:hAnsi="Calibri"/>
            <w:noProof/>
            <w:sz w:val="22"/>
            <w:szCs w:val="22"/>
          </w:rPr>
          <w:tab/>
        </w:r>
        <w:r w:rsidRPr="00315C2A">
          <w:rPr>
            <w:rStyle w:val="Hyperlink"/>
            <w:noProof/>
            <w:lang w:eastAsia="ar-SA"/>
          </w:rPr>
          <w:t>Circumstances for Suspension</w:t>
        </w:r>
        <w:r>
          <w:rPr>
            <w:noProof/>
            <w:webHidden/>
          </w:rPr>
          <w:tab/>
        </w:r>
        <w:r>
          <w:rPr>
            <w:noProof/>
            <w:webHidden/>
          </w:rPr>
          <w:fldChar w:fldCharType="begin"/>
        </w:r>
        <w:r>
          <w:rPr>
            <w:noProof/>
            <w:webHidden/>
          </w:rPr>
          <w:instrText xml:space="preserve"> PAGEREF _Toc322985354 \h </w:instrText>
        </w:r>
        <w:r>
          <w:rPr>
            <w:noProof/>
            <w:webHidden/>
          </w:rPr>
        </w:r>
        <w:r>
          <w:rPr>
            <w:noProof/>
            <w:webHidden/>
          </w:rPr>
          <w:fldChar w:fldCharType="separate"/>
        </w:r>
        <w:r w:rsidR="005804E8">
          <w:rPr>
            <w:noProof/>
            <w:webHidden/>
          </w:rPr>
          <w:t>31</w:t>
        </w:r>
        <w:r>
          <w:rPr>
            <w:noProof/>
            <w:webHidden/>
          </w:rPr>
          <w:fldChar w:fldCharType="end"/>
        </w:r>
      </w:hyperlink>
    </w:p>
    <w:p w14:paraId="18F34920" w14:textId="77777777" w:rsidR="005B4D09" w:rsidRDefault="005B4D09">
      <w:pPr>
        <w:pStyle w:val="TOC3"/>
        <w:rPr>
          <w:rFonts w:ascii="Calibri" w:hAnsi="Calibri"/>
          <w:noProof/>
          <w:sz w:val="22"/>
          <w:szCs w:val="22"/>
        </w:rPr>
      </w:pPr>
      <w:hyperlink w:anchor="_Toc322985355" w:history="1">
        <w:r w:rsidRPr="00315C2A">
          <w:rPr>
            <w:rStyle w:val="Hyperlink"/>
            <w:noProof/>
            <w:lang w:eastAsia="ar-SA"/>
          </w:rPr>
          <w:t>4.9.14</w:t>
        </w:r>
        <w:r>
          <w:rPr>
            <w:rFonts w:ascii="Calibri" w:hAnsi="Calibri"/>
            <w:noProof/>
            <w:sz w:val="22"/>
            <w:szCs w:val="22"/>
          </w:rPr>
          <w:tab/>
        </w:r>
        <w:r w:rsidRPr="00315C2A">
          <w:rPr>
            <w:rStyle w:val="Hyperlink"/>
            <w:noProof/>
            <w:lang w:eastAsia="ar-SA"/>
          </w:rPr>
          <w:t>Who Can Request Suspension</w:t>
        </w:r>
        <w:r>
          <w:rPr>
            <w:noProof/>
            <w:webHidden/>
          </w:rPr>
          <w:tab/>
        </w:r>
        <w:r>
          <w:rPr>
            <w:noProof/>
            <w:webHidden/>
          </w:rPr>
          <w:fldChar w:fldCharType="begin"/>
        </w:r>
        <w:r>
          <w:rPr>
            <w:noProof/>
            <w:webHidden/>
          </w:rPr>
          <w:instrText xml:space="preserve"> PAGEREF _Toc322985355 \h </w:instrText>
        </w:r>
        <w:r>
          <w:rPr>
            <w:noProof/>
            <w:webHidden/>
          </w:rPr>
        </w:r>
        <w:r>
          <w:rPr>
            <w:noProof/>
            <w:webHidden/>
          </w:rPr>
          <w:fldChar w:fldCharType="separate"/>
        </w:r>
        <w:r w:rsidR="005804E8">
          <w:rPr>
            <w:noProof/>
            <w:webHidden/>
          </w:rPr>
          <w:t>31</w:t>
        </w:r>
        <w:r>
          <w:rPr>
            <w:noProof/>
            <w:webHidden/>
          </w:rPr>
          <w:fldChar w:fldCharType="end"/>
        </w:r>
      </w:hyperlink>
    </w:p>
    <w:p w14:paraId="484916AF" w14:textId="77777777" w:rsidR="005B4D09" w:rsidRDefault="005B4D09">
      <w:pPr>
        <w:pStyle w:val="TOC3"/>
        <w:rPr>
          <w:rFonts w:ascii="Calibri" w:hAnsi="Calibri"/>
          <w:noProof/>
          <w:sz w:val="22"/>
          <w:szCs w:val="22"/>
        </w:rPr>
      </w:pPr>
      <w:hyperlink w:anchor="_Toc322985356" w:history="1">
        <w:r w:rsidRPr="00315C2A">
          <w:rPr>
            <w:rStyle w:val="Hyperlink"/>
            <w:noProof/>
            <w:lang w:eastAsia="ar-SA"/>
          </w:rPr>
          <w:t>4.9.15</w:t>
        </w:r>
        <w:r>
          <w:rPr>
            <w:rFonts w:ascii="Calibri" w:hAnsi="Calibri"/>
            <w:noProof/>
            <w:sz w:val="22"/>
            <w:szCs w:val="22"/>
          </w:rPr>
          <w:tab/>
        </w:r>
        <w:r w:rsidRPr="00315C2A">
          <w:rPr>
            <w:rStyle w:val="Hyperlink"/>
            <w:noProof/>
            <w:lang w:eastAsia="ar-SA"/>
          </w:rPr>
          <w:t>Procedure for Suspension Request</w:t>
        </w:r>
        <w:r>
          <w:rPr>
            <w:noProof/>
            <w:webHidden/>
          </w:rPr>
          <w:tab/>
        </w:r>
        <w:r>
          <w:rPr>
            <w:noProof/>
            <w:webHidden/>
          </w:rPr>
          <w:fldChar w:fldCharType="begin"/>
        </w:r>
        <w:r>
          <w:rPr>
            <w:noProof/>
            <w:webHidden/>
          </w:rPr>
          <w:instrText xml:space="preserve"> PAGEREF _Toc322985356 \h </w:instrText>
        </w:r>
        <w:r>
          <w:rPr>
            <w:noProof/>
            <w:webHidden/>
          </w:rPr>
        </w:r>
        <w:r>
          <w:rPr>
            <w:noProof/>
            <w:webHidden/>
          </w:rPr>
          <w:fldChar w:fldCharType="separate"/>
        </w:r>
        <w:r w:rsidR="005804E8">
          <w:rPr>
            <w:noProof/>
            <w:webHidden/>
          </w:rPr>
          <w:t>31</w:t>
        </w:r>
        <w:r>
          <w:rPr>
            <w:noProof/>
            <w:webHidden/>
          </w:rPr>
          <w:fldChar w:fldCharType="end"/>
        </w:r>
      </w:hyperlink>
    </w:p>
    <w:p w14:paraId="36F80B0C" w14:textId="77777777" w:rsidR="005B4D09" w:rsidRDefault="005B4D09">
      <w:pPr>
        <w:pStyle w:val="TOC3"/>
        <w:rPr>
          <w:rFonts w:ascii="Calibri" w:hAnsi="Calibri"/>
          <w:noProof/>
          <w:sz w:val="22"/>
          <w:szCs w:val="22"/>
        </w:rPr>
      </w:pPr>
      <w:hyperlink w:anchor="_Toc322985357" w:history="1">
        <w:r w:rsidRPr="00315C2A">
          <w:rPr>
            <w:rStyle w:val="Hyperlink"/>
            <w:noProof/>
            <w:lang w:eastAsia="ar-SA"/>
          </w:rPr>
          <w:t>4.9.16</w:t>
        </w:r>
        <w:r>
          <w:rPr>
            <w:rFonts w:ascii="Calibri" w:hAnsi="Calibri"/>
            <w:noProof/>
            <w:sz w:val="22"/>
            <w:szCs w:val="22"/>
          </w:rPr>
          <w:tab/>
        </w:r>
        <w:r w:rsidRPr="00315C2A">
          <w:rPr>
            <w:rStyle w:val="Hyperlink"/>
            <w:noProof/>
            <w:lang w:eastAsia="ar-SA"/>
          </w:rPr>
          <w:t>Limits on Suspension Period</w:t>
        </w:r>
        <w:r>
          <w:rPr>
            <w:noProof/>
            <w:webHidden/>
          </w:rPr>
          <w:tab/>
        </w:r>
        <w:r>
          <w:rPr>
            <w:noProof/>
            <w:webHidden/>
          </w:rPr>
          <w:fldChar w:fldCharType="begin"/>
        </w:r>
        <w:r>
          <w:rPr>
            <w:noProof/>
            <w:webHidden/>
          </w:rPr>
          <w:instrText xml:space="preserve"> PAGEREF _Toc322985357 \h </w:instrText>
        </w:r>
        <w:r>
          <w:rPr>
            <w:noProof/>
            <w:webHidden/>
          </w:rPr>
        </w:r>
        <w:r>
          <w:rPr>
            <w:noProof/>
            <w:webHidden/>
          </w:rPr>
          <w:fldChar w:fldCharType="separate"/>
        </w:r>
        <w:r w:rsidR="005804E8">
          <w:rPr>
            <w:noProof/>
            <w:webHidden/>
          </w:rPr>
          <w:t>31</w:t>
        </w:r>
        <w:r>
          <w:rPr>
            <w:noProof/>
            <w:webHidden/>
          </w:rPr>
          <w:fldChar w:fldCharType="end"/>
        </w:r>
      </w:hyperlink>
    </w:p>
    <w:p w14:paraId="64CC8C2C" w14:textId="77777777" w:rsidR="005B4D09" w:rsidRDefault="005B4D09">
      <w:pPr>
        <w:pStyle w:val="TOC2"/>
        <w:rPr>
          <w:rFonts w:ascii="Calibri" w:hAnsi="Calibri"/>
          <w:b w:val="0"/>
          <w:noProof/>
          <w:sz w:val="22"/>
          <w:szCs w:val="22"/>
        </w:rPr>
      </w:pPr>
      <w:hyperlink w:anchor="_Toc322985358" w:history="1">
        <w:r w:rsidRPr="00315C2A">
          <w:rPr>
            <w:rStyle w:val="Hyperlink"/>
            <w:noProof/>
            <w:lang w:eastAsia="ar-SA"/>
          </w:rPr>
          <w:t>4.10</w:t>
        </w:r>
        <w:r>
          <w:rPr>
            <w:rFonts w:ascii="Calibri" w:hAnsi="Calibri"/>
            <w:b w:val="0"/>
            <w:noProof/>
            <w:sz w:val="22"/>
            <w:szCs w:val="22"/>
          </w:rPr>
          <w:tab/>
        </w:r>
        <w:r w:rsidRPr="00315C2A">
          <w:rPr>
            <w:rStyle w:val="Hyperlink"/>
            <w:noProof/>
            <w:lang w:eastAsia="ar-SA"/>
          </w:rPr>
          <w:t>Certificate Status Services</w:t>
        </w:r>
        <w:r>
          <w:rPr>
            <w:noProof/>
            <w:webHidden/>
          </w:rPr>
          <w:tab/>
        </w:r>
        <w:r>
          <w:rPr>
            <w:noProof/>
            <w:webHidden/>
          </w:rPr>
          <w:fldChar w:fldCharType="begin"/>
        </w:r>
        <w:r>
          <w:rPr>
            <w:noProof/>
            <w:webHidden/>
          </w:rPr>
          <w:instrText xml:space="preserve"> PAGEREF _Toc322985358 \h </w:instrText>
        </w:r>
        <w:r>
          <w:rPr>
            <w:noProof/>
            <w:webHidden/>
          </w:rPr>
        </w:r>
        <w:r>
          <w:rPr>
            <w:noProof/>
            <w:webHidden/>
          </w:rPr>
          <w:fldChar w:fldCharType="separate"/>
        </w:r>
        <w:r w:rsidR="005804E8">
          <w:rPr>
            <w:noProof/>
            <w:webHidden/>
          </w:rPr>
          <w:t>31</w:t>
        </w:r>
        <w:r>
          <w:rPr>
            <w:noProof/>
            <w:webHidden/>
          </w:rPr>
          <w:fldChar w:fldCharType="end"/>
        </w:r>
      </w:hyperlink>
    </w:p>
    <w:p w14:paraId="162A5266" w14:textId="77777777" w:rsidR="005B4D09" w:rsidRDefault="005B4D09">
      <w:pPr>
        <w:pStyle w:val="TOC3"/>
        <w:rPr>
          <w:rFonts w:ascii="Calibri" w:hAnsi="Calibri"/>
          <w:noProof/>
          <w:sz w:val="22"/>
          <w:szCs w:val="22"/>
        </w:rPr>
      </w:pPr>
      <w:hyperlink w:anchor="_Toc322985359" w:history="1">
        <w:r w:rsidRPr="00315C2A">
          <w:rPr>
            <w:rStyle w:val="Hyperlink"/>
            <w:noProof/>
            <w:lang w:eastAsia="ar-SA"/>
          </w:rPr>
          <w:t>4.10.1</w:t>
        </w:r>
        <w:r>
          <w:rPr>
            <w:rFonts w:ascii="Calibri" w:hAnsi="Calibri"/>
            <w:noProof/>
            <w:sz w:val="22"/>
            <w:szCs w:val="22"/>
          </w:rPr>
          <w:tab/>
        </w:r>
        <w:r w:rsidRPr="00315C2A">
          <w:rPr>
            <w:rStyle w:val="Hyperlink"/>
            <w:noProof/>
            <w:lang w:eastAsia="ar-SA"/>
          </w:rPr>
          <w:t>Operational Characteristics</w:t>
        </w:r>
        <w:r>
          <w:rPr>
            <w:noProof/>
            <w:webHidden/>
          </w:rPr>
          <w:tab/>
        </w:r>
        <w:r>
          <w:rPr>
            <w:noProof/>
            <w:webHidden/>
          </w:rPr>
          <w:fldChar w:fldCharType="begin"/>
        </w:r>
        <w:r>
          <w:rPr>
            <w:noProof/>
            <w:webHidden/>
          </w:rPr>
          <w:instrText xml:space="preserve"> PAGEREF _Toc322985359 \h </w:instrText>
        </w:r>
        <w:r>
          <w:rPr>
            <w:noProof/>
            <w:webHidden/>
          </w:rPr>
        </w:r>
        <w:r>
          <w:rPr>
            <w:noProof/>
            <w:webHidden/>
          </w:rPr>
          <w:fldChar w:fldCharType="separate"/>
        </w:r>
        <w:r w:rsidR="005804E8">
          <w:rPr>
            <w:noProof/>
            <w:webHidden/>
          </w:rPr>
          <w:t>31</w:t>
        </w:r>
        <w:r>
          <w:rPr>
            <w:noProof/>
            <w:webHidden/>
          </w:rPr>
          <w:fldChar w:fldCharType="end"/>
        </w:r>
      </w:hyperlink>
    </w:p>
    <w:p w14:paraId="70A7C16F" w14:textId="77777777" w:rsidR="005B4D09" w:rsidRDefault="005B4D09">
      <w:pPr>
        <w:pStyle w:val="TOC3"/>
        <w:rPr>
          <w:rFonts w:ascii="Calibri" w:hAnsi="Calibri"/>
          <w:noProof/>
          <w:sz w:val="22"/>
          <w:szCs w:val="22"/>
        </w:rPr>
      </w:pPr>
      <w:hyperlink w:anchor="_Toc322985360" w:history="1">
        <w:r w:rsidRPr="00315C2A">
          <w:rPr>
            <w:rStyle w:val="Hyperlink"/>
            <w:noProof/>
          </w:rPr>
          <w:t>4.10.2</w:t>
        </w:r>
        <w:r>
          <w:rPr>
            <w:rFonts w:ascii="Calibri" w:hAnsi="Calibri"/>
            <w:noProof/>
            <w:sz w:val="22"/>
            <w:szCs w:val="22"/>
          </w:rPr>
          <w:tab/>
        </w:r>
        <w:r w:rsidRPr="00315C2A">
          <w:rPr>
            <w:rStyle w:val="Hyperlink"/>
            <w:noProof/>
          </w:rPr>
          <w:t>Service Availability</w:t>
        </w:r>
        <w:r>
          <w:rPr>
            <w:noProof/>
            <w:webHidden/>
          </w:rPr>
          <w:tab/>
        </w:r>
        <w:r>
          <w:rPr>
            <w:noProof/>
            <w:webHidden/>
          </w:rPr>
          <w:fldChar w:fldCharType="begin"/>
        </w:r>
        <w:r>
          <w:rPr>
            <w:noProof/>
            <w:webHidden/>
          </w:rPr>
          <w:instrText xml:space="preserve"> PAGEREF _Toc322985360 \h </w:instrText>
        </w:r>
        <w:r>
          <w:rPr>
            <w:noProof/>
            <w:webHidden/>
          </w:rPr>
        </w:r>
        <w:r>
          <w:rPr>
            <w:noProof/>
            <w:webHidden/>
          </w:rPr>
          <w:fldChar w:fldCharType="separate"/>
        </w:r>
        <w:r w:rsidR="005804E8">
          <w:rPr>
            <w:noProof/>
            <w:webHidden/>
          </w:rPr>
          <w:t>32</w:t>
        </w:r>
        <w:r>
          <w:rPr>
            <w:noProof/>
            <w:webHidden/>
          </w:rPr>
          <w:fldChar w:fldCharType="end"/>
        </w:r>
      </w:hyperlink>
    </w:p>
    <w:p w14:paraId="6EB4A9DF" w14:textId="77777777" w:rsidR="005B4D09" w:rsidRDefault="005B4D09">
      <w:pPr>
        <w:pStyle w:val="TOC3"/>
        <w:rPr>
          <w:rFonts w:ascii="Calibri" w:hAnsi="Calibri"/>
          <w:noProof/>
          <w:sz w:val="22"/>
          <w:szCs w:val="22"/>
        </w:rPr>
      </w:pPr>
      <w:hyperlink w:anchor="_Toc322985361" w:history="1">
        <w:r w:rsidRPr="00315C2A">
          <w:rPr>
            <w:rStyle w:val="Hyperlink"/>
            <w:noProof/>
          </w:rPr>
          <w:t>4.10.3</w:t>
        </w:r>
        <w:r>
          <w:rPr>
            <w:rFonts w:ascii="Calibri" w:hAnsi="Calibri"/>
            <w:noProof/>
            <w:sz w:val="22"/>
            <w:szCs w:val="22"/>
          </w:rPr>
          <w:tab/>
        </w:r>
        <w:r w:rsidRPr="00315C2A">
          <w:rPr>
            <w:rStyle w:val="Hyperlink"/>
            <w:noProof/>
          </w:rPr>
          <w:t>Optional Features</w:t>
        </w:r>
        <w:r>
          <w:rPr>
            <w:noProof/>
            <w:webHidden/>
          </w:rPr>
          <w:tab/>
        </w:r>
        <w:r>
          <w:rPr>
            <w:noProof/>
            <w:webHidden/>
          </w:rPr>
          <w:fldChar w:fldCharType="begin"/>
        </w:r>
        <w:r>
          <w:rPr>
            <w:noProof/>
            <w:webHidden/>
          </w:rPr>
          <w:instrText xml:space="preserve"> PAGEREF _Toc322985361 \h </w:instrText>
        </w:r>
        <w:r>
          <w:rPr>
            <w:noProof/>
            <w:webHidden/>
          </w:rPr>
        </w:r>
        <w:r>
          <w:rPr>
            <w:noProof/>
            <w:webHidden/>
          </w:rPr>
          <w:fldChar w:fldCharType="separate"/>
        </w:r>
        <w:r w:rsidR="005804E8">
          <w:rPr>
            <w:noProof/>
            <w:webHidden/>
          </w:rPr>
          <w:t>32</w:t>
        </w:r>
        <w:r>
          <w:rPr>
            <w:noProof/>
            <w:webHidden/>
          </w:rPr>
          <w:fldChar w:fldCharType="end"/>
        </w:r>
      </w:hyperlink>
    </w:p>
    <w:p w14:paraId="23E5B518" w14:textId="77777777" w:rsidR="005B4D09" w:rsidRDefault="005B4D09">
      <w:pPr>
        <w:pStyle w:val="TOC2"/>
        <w:rPr>
          <w:rFonts w:ascii="Calibri" w:hAnsi="Calibri"/>
          <w:b w:val="0"/>
          <w:noProof/>
          <w:sz w:val="22"/>
          <w:szCs w:val="22"/>
        </w:rPr>
      </w:pPr>
      <w:hyperlink w:anchor="_Toc322985362" w:history="1">
        <w:r w:rsidRPr="00315C2A">
          <w:rPr>
            <w:rStyle w:val="Hyperlink"/>
            <w:noProof/>
            <w:lang w:eastAsia="ar-SA"/>
          </w:rPr>
          <w:t>4.11</w:t>
        </w:r>
        <w:r>
          <w:rPr>
            <w:rFonts w:ascii="Calibri" w:hAnsi="Calibri"/>
            <w:b w:val="0"/>
            <w:noProof/>
            <w:sz w:val="22"/>
            <w:szCs w:val="22"/>
          </w:rPr>
          <w:tab/>
        </w:r>
        <w:r w:rsidRPr="00315C2A">
          <w:rPr>
            <w:rStyle w:val="Hyperlink"/>
            <w:noProof/>
            <w:lang w:eastAsia="ar-SA"/>
          </w:rPr>
          <w:t>End Of Subscription</w:t>
        </w:r>
        <w:r>
          <w:rPr>
            <w:noProof/>
            <w:webHidden/>
          </w:rPr>
          <w:tab/>
        </w:r>
        <w:r>
          <w:rPr>
            <w:noProof/>
            <w:webHidden/>
          </w:rPr>
          <w:fldChar w:fldCharType="begin"/>
        </w:r>
        <w:r>
          <w:rPr>
            <w:noProof/>
            <w:webHidden/>
          </w:rPr>
          <w:instrText xml:space="preserve"> PAGEREF _Toc322985362 \h </w:instrText>
        </w:r>
        <w:r>
          <w:rPr>
            <w:noProof/>
            <w:webHidden/>
          </w:rPr>
        </w:r>
        <w:r>
          <w:rPr>
            <w:noProof/>
            <w:webHidden/>
          </w:rPr>
          <w:fldChar w:fldCharType="separate"/>
        </w:r>
        <w:r w:rsidR="005804E8">
          <w:rPr>
            <w:noProof/>
            <w:webHidden/>
          </w:rPr>
          <w:t>32</w:t>
        </w:r>
        <w:r>
          <w:rPr>
            <w:noProof/>
            <w:webHidden/>
          </w:rPr>
          <w:fldChar w:fldCharType="end"/>
        </w:r>
      </w:hyperlink>
    </w:p>
    <w:p w14:paraId="3E610E8B" w14:textId="77777777" w:rsidR="005B4D09" w:rsidRDefault="005B4D09">
      <w:pPr>
        <w:pStyle w:val="TOC2"/>
        <w:rPr>
          <w:rFonts w:ascii="Calibri" w:hAnsi="Calibri"/>
          <w:b w:val="0"/>
          <w:noProof/>
          <w:sz w:val="22"/>
          <w:szCs w:val="22"/>
        </w:rPr>
      </w:pPr>
      <w:hyperlink w:anchor="_Toc322985363" w:history="1">
        <w:r w:rsidRPr="00315C2A">
          <w:rPr>
            <w:rStyle w:val="Hyperlink"/>
            <w:noProof/>
            <w:lang w:eastAsia="ar-SA"/>
          </w:rPr>
          <w:t>4.12</w:t>
        </w:r>
        <w:r>
          <w:rPr>
            <w:rFonts w:ascii="Calibri" w:hAnsi="Calibri"/>
            <w:b w:val="0"/>
            <w:noProof/>
            <w:sz w:val="22"/>
            <w:szCs w:val="22"/>
          </w:rPr>
          <w:tab/>
        </w:r>
        <w:r w:rsidRPr="00315C2A">
          <w:rPr>
            <w:rStyle w:val="Hyperlink"/>
            <w:noProof/>
            <w:lang w:eastAsia="ar-SA"/>
          </w:rPr>
          <w:t>Key Escrow and Recovery</w:t>
        </w:r>
        <w:r>
          <w:rPr>
            <w:noProof/>
            <w:webHidden/>
          </w:rPr>
          <w:tab/>
        </w:r>
        <w:r>
          <w:rPr>
            <w:noProof/>
            <w:webHidden/>
          </w:rPr>
          <w:fldChar w:fldCharType="begin"/>
        </w:r>
        <w:r>
          <w:rPr>
            <w:noProof/>
            <w:webHidden/>
          </w:rPr>
          <w:instrText xml:space="preserve"> PAGEREF _Toc322985363 \h </w:instrText>
        </w:r>
        <w:r>
          <w:rPr>
            <w:noProof/>
            <w:webHidden/>
          </w:rPr>
        </w:r>
        <w:r>
          <w:rPr>
            <w:noProof/>
            <w:webHidden/>
          </w:rPr>
          <w:fldChar w:fldCharType="separate"/>
        </w:r>
        <w:r w:rsidR="005804E8">
          <w:rPr>
            <w:noProof/>
            <w:webHidden/>
          </w:rPr>
          <w:t>32</w:t>
        </w:r>
        <w:r>
          <w:rPr>
            <w:noProof/>
            <w:webHidden/>
          </w:rPr>
          <w:fldChar w:fldCharType="end"/>
        </w:r>
      </w:hyperlink>
    </w:p>
    <w:p w14:paraId="2C77C682" w14:textId="77777777" w:rsidR="005B4D09" w:rsidRDefault="005B4D09">
      <w:pPr>
        <w:pStyle w:val="TOC3"/>
        <w:rPr>
          <w:rFonts w:ascii="Calibri" w:hAnsi="Calibri"/>
          <w:noProof/>
          <w:sz w:val="22"/>
          <w:szCs w:val="22"/>
        </w:rPr>
      </w:pPr>
      <w:hyperlink w:anchor="_Toc322985364" w:history="1">
        <w:r w:rsidRPr="00315C2A">
          <w:rPr>
            <w:rStyle w:val="Hyperlink"/>
            <w:noProof/>
            <w:lang w:eastAsia="ar-SA"/>
          </w:rPr>
          <w:t>4.12.1</w:t>
        </w:r>
        <w:r>
          <w:rPr>
            <w:rFonts w:ascii="Calibri" w:hAnsi="Calibri"/>
            <w:noProof/>
            <w:sz w:val="22"/>
            <w:szCs w:val="22"/>
          </w:rPr>
          <w:tab/>
        </w:r>
        <w:r w:rsidRPr="00315C2A">
          <w:rPr>
            <w:rStyle w:val="Hyperlink"/>
            <w:noProof/>
            <w:lang w:eastAsia="ar-SA"/>
          </w:rPr>
          <w:t>Key Escrow and Recovery Policy and Practices</w:t>
        </w:r>
        <w:r>
          <w:rPr>
            <w:noProof/>
            <w:webHidden/>
          </w:rPr>
          <w:tab/>
        </w:r>
        <w:r>
          <w:rPr>
            <w:noProof/>
            <w:webHidden/>
          </w:rPr>
          <w:fldChar w:fldCharType="begin"/>
        </w:r>
        <w:r>
          <w:rPr>
            <w:noProof/>
            <w:webHidden/>
          </w:rPr>
          <w:instrText xml:space="preserve"> PAGEREF _Toc322985364 \h </w:instrText>
        </w:r>
        <w:r>
          <w:rPr>
            <w:noProof/>
            <w:webHidden/>
          </w:rPr>
        </w:r>
        <w:r>
          <w:rPr>
            <w:noProof/>
            <w:webHidden/>
          </w:rPr>
          <w:fldChar w:fldCharType="separate"/>
        </w:r>
        <w:r w:rsidR="005804E8">
          <w:rPr>
            <w:noProof/>
            <w:webHidden/>
          </w:rPr>
          <w:t>32</w:t>
        </w:r>
        <w:r>
          <w:rPr>
            <w:noProof/>
            <w:webHidden/>
          </w:rPr>
          <w:fldChar w:fldCharType="end"/>
        </w:r>
      </w:hyperlink>
    </w:p>
    <w:p w14:paraId="0A07452B" w14:textId="77777777" w:rsidR="005B4D09" w:rsidRDefault="005B4D09">
      <w:pPr>
        <w:pStyle w:val="TOC3"/>
        <w:rPr>
          <w:rFonts w:ascii="Calibri" w:hAnsi="Calibri"/>
          <w:noProof/>
          <w:sz w:val="22"/>
          <w:szCs w:val="22"/>
        </w:rPr>
      </w:pPr>
      <w:hyperlink w:anchor="_Toc322985365" w:history="1">
        <w:r w:rsidRPr="00315C2A">
          <w:rPr>
            <w:rStyle w:val="Hyperlink"/>
            <w:noProof/>
            <w:lang w:eastAsia="ar-SA"/>
          </w:rPr>
          <w:t>4.12.2</w:t>
        </w:r>
        <w:r>
          <w:rPr>
            <w:rFonts w:ascii="Calibri" w:hAnsi="Calibri"/>
            <w:noProof/>
            <w:sz w:val="22"/>
            <w:szCs w:val="22"/>
          </w:rPr>
          <w:tab/>
        </w:r>
        <w:r w:rsidRPr="00315C2A">
          <w:rPr>
            <w:rStyle w:val="Hyperlink"/>
            <w:noProof/>
            <w:lang w:eastAsia="ar-SA"/>
          </w:rPr>
          <w:t>Session Key Encapsulation and Recovery Policy and Practices</w:t>
        </w:r>
        <w:r>
          <w:rPr>
            <w:noProof/>
            <w:webHidden/>
          </w:rPr>
          <w:tab/>
        </w:r>
        <w:r>
          <w:rPr>
            <w:noProof/>
            <w:webHidden/>
          </w:rPr>
          <w:fldChar w:fldCharType="begin"/>
        </w:r>
        <w:r>
          <w:rPr>
            <w:noProof/>
            <w:webHidden/>
          </w:rPr>
          <w:instrText xml:space="preserve"> PAGEREF _Toc322985365 \h </w:instrText>
        </w:r>
        <w:r>
          <w:rPr>
            <w:noProof/>
            <w:webHidden/>
          </w:rPr>
        </w:r>
        <w:r>
          <w:rPr>
            <w:noProof/>
            <w:webHidden/>
          </w:rPr>
          <w:fldChar w:fldCharType="separate"/>
        </w:r>
        <w:r w:rsidR="005804E8">
          <w:rPr>
            <w:noProof/>
            <w:webHidden/>
          </w:rPr>
          <w:t>32</w:t>
        </w:r>
        <w:r>
          <w:rPr>
            <w:noProof/>
            <w:webHidden/>
          </w:rPr>
          <w:fldChar w:fldCharType="end"/>
        </w:r>
      </w:hyperlink>
    </w:p>
    <w:p w14:paraId="53F5313A" w14:textId="77777777" w:rsidR="005B4D09" w:rsidRDefault="005B4D09">
      <w:pPr>
        <w:pStyle w:val="TOC1"/>
        <w:tabs>
          <w:tab w:val="left" w:pos="403"/>
          <w:tab w:val="right" w:leader="dot" w:pos="9350"/>
        </w:tabs>
        <w:rPr>
          <w:rFonts w:ascii="Calibri" w:hAnsi="Calibri"/>
          <w:b w:val="0"/>
          <w:noProof/>
          <w:sz w:val="22"/>
          <w:szCs w:val="22"/>
        </w:rPr>
      </w:pPr>
      <w:hyperlink w:anchor="_Toc322985366" w:history="1">
        <w:r w:rsidRPr="00315C2A">
          <w:rPr>
            <w:rStyle w:val="Hyperlink"/>
            <w:noProof/>
          </w:rPr>
          <w:t>5.</w:t>
        </w:r>
        <w:r>
          <w:rPr>
            <w:rFonts w:ascii="Calibri" w:hAnsi="Calibri"/>
            <w:b w:val="0"/>
            <w:noProof/>
            <w:sz w:val="22"/>
            <w:szCs w:val="22"/>
          </w:rPr>
          <w:tab/>
        </w:r>
        <w:r w:rsidRPr="00315C2A">
          <w:rPr>
            <w:rStyle w:val="Hyperlink"/>
            <w:noProof/>
          </w:rPr>
          <w:t>Facility, Management, and Operational Controls</w:t>
        </w:r>
        <w:r>
          <w:rPr>
            <w:noProof/>
            <w:webHidden/>
          </w:rPr>
          <w:tab/>
        </w:r>
        <w:r>
          <w:rPr>
            <w:noProof/>
            <w:webHidden/>
          </w:rPr>
          <w:fldChar w:fldCharType="begin"/>
        </w:r>
        <w:r>
          <w:rPr>
            <w:noProof/>
            <w:webHidden/>
          </w:rPr>
          <w:instrText xml:space="preserve"> PAGEREF _Toc322985366 \h </w:instrText>
        </w:r>
        <w:r>
          <w:rPr>
            <w:noProof/>
            <w:webHidden/>
          </w:rPr>
        </w:r>
        <w:r>
          <w:rPr>
            <w:noProof/>
            <w:webHidden/>
          </w:rPr>
          <w:fldChar w:fldCharType="separate"/>
        </w:r>
        <w:r w:rsidR="005804E8">
          <w:rPr>
            <w:noProof/>
            <w:webHidden/>
          </w:rPr>
          <w:t>33</w:t>
        </w:r>
        <w:r>
          <w:rPr>
            <w:noProof/>
            <w:webHidden/>
          </w:rPr>
          <w:fldChar w:fldCharType="end"/>
        </w:r>
      </w:hyperlink>
    </w:p>
    <w:p w14:paraId="006E572A" w14:textId="77777777" w:rsidR="005B4D09" w:rsidRDefault="005B4D09">
      <w:pPr>
        <w:pStyle w:val="TOC2"/>
        <w:rPr>
          <w:rFonts w:ascii="Calibri" w:hAnsi="Calibri"/>
          <w:b w:val="0"/>
          <w:noProof/>
          <w:sz w:val="22"/>
          <w:szCs w:val="22"/>
        </w:rPr>
      </w:pPr>
      <w:hyperlink w:anchor="_Toc322985367" w:history="1">
        <w:r w:rsidRPr="00315C2A">
          <w:rPr>
            <w:rStyle w:val="Hyperlink"/>
            <w:noProof/>
            <w:lang w:eastAsia="ar-SA"/>
          </w:rPr>
          <w:t>5.1</w:t>
        </w:r>
        <w:r>
          <w:rPr>
            <w:rFonts w:ascii="Calibri" w:hAnsi="Calibri"/>
            <w:b w:val="0"/>
            <w:noProof/>
            <w:sz w:val="22"/>
            <w:szCs w:val="22"/>
          </w:rPr>
          <w:tab/>
        </w:r>
        <w:r w:rsidRPr="00315C2A">
          <w:rPr>
            <w:rStyle w:val="Hyperlink"/>
            <w:noProof/>
            <w:lang w:eastAsia="ar-SA"/>
          </w:rPr>
          <w:t>Physical Controls</w:t>
        </w:r>
        <w:r>
          <w:rPr>
            <w:noProof/>
            <w:webHidden/>
          </w:rPr>
          <w:tab/>
        </w:r>
        <w:r>
          <w:rPr>
            <w:noProof/>
            <w:webHidden/>
          </w:rPr>
          <w:fldChar w:fldCharType="begin"/>
        </w:r>
        <w:r>
          <w:rPr>
            <w:noProof/>
            <w:webHidden/>
          </w:rPr>
          <w:instrText xml:space="preserve"> PAGEREF _Toc322985367 \h </w:instrText>
        </w:r>
        <w:r>
          <w:rPr>
            <w:noProof/>
            <w:webHidden/>
          </w:rPr>
        </w:r>
        <w:r>
          <w:rPr>
            <w:noProof/>
            <w:webHidden/>
          </w:rPr>
          <w:fldChar w:fldCharType="separate"/>
        </w:r>
        <w:r w:rsidR="005804E8">
          <w:rPr>
            <w:noProof/>
            <w:webHidden/>
          </w:rPr>
          <w:t>33</w:t>
        </w:r>
        <w:r>
          <w:rPr>
            <w:noProof/>
            <w:webHidden/>
          </w:rPr>
          <w:fldChar w:fldCharType="end"/>
        </w:r>
      </w:hyperlink>
    </w:p>
    <w:p w14:paraId="2412989D" w14:textId="77777777" w:rsidR="005B4D09" w:rsidRDefault="005B4D09">
      <w:pPr>
        <w:pStyle w:val="TOC3"/>
        <w:rPr>
          <w:rFonts w:ascii="Calibri" w:hAnsi="Calibri"/>
          <w:noProof/>
          <w:sz w:val="22"/>
          <w:szCs w:val="22"/>
        </w:rPr>
      </w:pPr>
      <w:hyperlink w:anchor="_Toc322985368" w:history="1">
        <w:r w:rsidRPr="00315C2A">
          <w:rPr>
            <w:rStyle w:val="Hyperlink"/>
            <w:noProof/>
          </w:rPr>
          <w:t>5.1.1</w:t>
        </w:r>
        <w:r>
          <w:rPr>
            <w:rFonts w:ascii="Calibri" w:hAnsi="Calibri"/>
            <w:noProof/>
            <w:sz w:val="22"/>
            <w:szCs w:val="22"/>
          </w:rPr>
          <w:tab/>
        </w:r>
        <w:r w:rsidRPr="00315C2A">
          <w:rPr>
            <w:rStyle w:val="Hyperlink"/>
            <w:noProof/>
          </w:rPr>
          <w:t>Site Location and Construction</w:t>
        </w:r>
        <w:r>
          <w:rPr>
            <w:noProof/>
            <w:webHidden/>
          </w:rPr>
          <w:tab/>
        </w:r>
        <w:r>
          <w:rPr>
            <w:noProof/>
            <w:webHidden/>
          </w:rPr>
          <w:fldChar w:fldCharType="begin"/>
        </w:r>
        <w:r>
          <w:rPr>
            <w:noProof/>
            <w:webHidden/>
          </w:rPr>
          <w:instrText xml:space="preserve"> PAGEREF _Toc322985368 \h </w:instrText>
        </w:r>
        <w:r>
          <w:rPr>
            <w:noProof/>
            <w:webHidden/>
          </w:rPr>
        </w:r>
        <w:r>
          <w:rPr>
            <w:noProof/>
            <w:webHidden/>
          </w:rPr>
          <w:fldChar w:fldCharType="separate"/>
        </w:r>
        <w:r w:rsidR="005804E8">
          <w:rPr>
            <w:noProof/>
            <w:webHidden/>
          </w:rPr>
          <w:t>33</w:t>
        </w:r>
        <w:r>
          <w:rPr>
            <w:noProof/>
            <w:webHidden/>
          </w:rPr>
          <w:fldChar w:fldCharType="end"/>
        </w:r>
      </w:hyperlink>
    </w:p>
    <w:p w14:paraId="787574E8" w14:textId="77777777" w:rsidR="005B4D09" w:rsidRDefault="005B4D09">
      <w:pPr>
        <w:pStyle w:val="TOC3"/>
        <w:rPr>
          <w:rFonts w:ascii="Calibri" w:hAnsi="Calibri"/>
          <w:noProof/>
          <w:sz w:val="22"/>
          <w:szCs w:val="22"/>
        </w:rPr>
      </w:pPr>
      <w:hyperlink w:anchor="_Toc322985369" w:history="1">
        <w:r w:rsidRPr="00315C2A">
          <w:rPr>
            <w:rStyle w:val="Hyperlink"/>
            <w:noProof/>
          </w:rPr>
          <w:t>5.1.2</w:t>
        </w:r>
        <w:r>
          <w:rPr>
            <w:rFonts w:ascii="Calibri" w:hAnsi="Calibri"/>
            <w:noProof/>
            <w:sz w:val="22"/>
            <w:szCs w:val="22"/>
          </w:rPr>
          <w:tab/>
        </w:r>
        <w:r w:rsidRPr="00315C2A">
          <w:rPr>
            <w:rStyle w:val="Hyperlink"/>
            <w:noProof/>
          </w:rPr>
          <w:t>Physical Access</w:t>
        </w:r>
        <w:r>
          <w:rPr>
            <w:noProof/>
            <w:webHidden/>
          </w:rPr>
          <w:tab/>
        </w:r>
        <w:r>
          <w:rPr>
            <w:noProof/>
            <w:webHidden/>
          </w:rPr>
          <w:fldChar w:fldCharType="begin"/>
        </w:r>
        <w:r>
          <w:rPr>
            <w:noProof/>
            <w:webHidden/>
          </w:rPr>
          <w:instrText xml:space="preserve"> PAGEREF _Toc322985369 \h </w:instrText>
        </w:r>
        <w:r>
          <w:rPr>
            <w:noProof/>
            <w:webHidden/>
          </w:rPr>
        </w:r>
        <w:r>
          <w:rPr>
            <w:noProof/>
            <w:webHidden/>
          </w:rPr>
          <w:fldChar w:fldCharType="separate"/>
        </w:r>
        <w:r w:rsidR="005804E8">
          <w:rPr>
            <w:noProof/>
            <w:webHidden/>
          </w:rPr>
          <w:t>33</w:t>
        </w:r>
        <w:r>
          <w:rPr>
            <w:noProof/>
            <w:webHidden/>
          </w:rPr>
          <w:fldChar w:fldCharType="end"/>
        </w:r>
      </w:hyperlink>
    </w:p>
    <w:p w14:paraId="4D12E4A0" w14:textId="77777777" w:rsidR="005B4D09" w:rsidRDefault="005B4D09">
      <w:pPr>
        <w:pStyle w:val="TOC4"/>
        <w:tabs>
          <w:tab w:val="left" w:pos="1600"/>
          <w:tab w:val="right" w:leader="dot" w:pos="9350"/>
        </w:tabs>
        <w:rPr>
          <w:rFonts w:ascii="Calibri" w:hAnsi="Calibri"/>
          <w:noProof/>
          <w:sz w:val="22"/>
          <w:szCs w:val="22"/>
        </w:rPr>
      </w:pPr>
      <w:hyperlink w:anchor="_Toc322985370" w:history="1">
        <w:r w:rsidRPr="00315C2A">
          <w:rPr>
            <w:rStyle w:val="Hyperlink"/>
            <w:noProof/>
          </w:rPr>
          <w:t>5.1.2.1</w:t>
        </w:r>
        <w:r>
          <w:rPr>
            <w:rFonts w:ascii="Calibri" w:hAnsi="Calibri"/>
            <w:noProof/>
            <w:sz w:val="22"/>
            <w:szCs w:val="22"/>
          </w:rPr>
          <w:tab/>
        </w:r>
        <w:r w:rsidRPr="00315C2A">
          <w:rPr>
            <w:rStyle w:val="Hyperlink"/>
            <w:noProof/>
          </w:rPr>
          <w:t>Physical Access for CA Equipment</w:t>
        </w:r>
        <w:r>
          <w:rPr>
            <w:noProof/>
            <w:webHidden/>
          </w:rPr>
          <w:tab/>
        </w:r>
        <w:r>
          <w:rPr>
            <w:noProof/>
            <w:webHidden/>
          </w:rPr>
          <w:fldChar w:fldCharType="begin"/>
        </w:r>
        <w:r>
          <w:rPr>
            <w:noProof/>
            <w:webHidden/>
          </w:rPr>
          <w:instrText xml:space="preserve"> PAGEREF _Toc322985370 \h </w:instrText>
        </w:r>
        <w:r>
          <w:rPr>
            <w:noProof/>
            <w:webHidden/>
          </w:rPr>
        </w:r>
        <w:r>
          <w:rPr>
            <w:noProof/>
            <w:webHidden/>
          </w:rPr>
          <w:fldChar w:fldCharType="separate"/>
        </w:r>
        <w:r w:rsidR="005804E8">
          <w:rPr>
            <w:noProof/>
            <w:webHidden/>
          </w:rPr>
          <w:t>33</w:t>
        </w:r>
        <w:r>
          <w:rPr>
            <w:noProof/>
            <w:webHidden/>
          </w:rPr>
          <w:fldChar w:fldCharType="end"/>
        </w:r>
      </w:hyperlink>
    </w:p>
    <w:p w14:paraId="68D9A56A" w14:textId="77777777" w:rsidR="005B4D09" w:rsidRDefault="005B4D09">
      <w:pPr>
        <w:pStyle w:val="TOC4"/>
        <w:tabs>
          <w:tab w:val="left" w:pos="1600"/>
          <w:tab w:val="right" w:leader="dot" w:pos="9350"/>
        </w:tabs>
        <w:rPr>
          <w:rFonts w:ascii="Calibri" w:hAnsi="Calibri"/>
          <w:noProof/>
          <w:sz w:val="22"/>
          <w:szCs w:val="22"/>
        </w:rPr>
      </w:pPr>
      <w:hyperlink w:anchor="_Toc322985371" w:history="1">
        <w:r w:rsidRPr="00315C2A">
          <w:rPr>
            <w:rStyle w:val="Hyperlink"/>
            <w:noProof/>
            <w:lang w:eastAsia="ar-SA"/>
          </w:rPr>
          <w:t>5.1.2.2</w:t>
        </w:r>
        <w:r>
          <w:rPr>
            <w:rFonts w:ascii="Calibri" w:hAnsi="Calibri"/>
            <w:noProof/>
            <w:sz w:val="22"/>
            <w:szCs w:val="22"/>
          </w:rPr>
          <w:tab/>
        </w:r>
        <w:r w:rsidRPr="00315C2A">
          <w:rPr>
            <w:rStyle w:val="Hyperlink"/>
            <w:noProof/>
            <w:lang w:eastAsia="ar-SA"/>
          </w:rPr>
          <w:t>Physical Access for RA Equipment</w:t>
        </w:r>
        <w:r>
          <w:rPr>
            <w:noProof/>
            <w:webHidden/>
          </w:rPr>
          <w:tab/>
        </w:r>
        <w:r>
          <w:rPr>
            <w:noProof/>
            <w:webHidden/>
          </w:rPr>
          <w:fldChar w:fldCharType="begin"/>
        </w:r>
        <w:r>
          <w:rPr>
            <w:noProof/>
            <w:webHidden/>
          </w:rPr>
          <w:instrText xml:space="preserve"> PAGEREF _Toc322985371 \h </w:instrText>
        </w:r>
        <w:r>
          <w:rPr>
            <w:noProof/>
            <w:webHidden/>
          </w:rPr>
        </w:r>
        <w:r>
          <w:rPr>
            <w:noProof/>
            <w:webHidden/>
          </w:rPr>
          <w:fldChar w:fldCharType="separate"/>
        </w:r>
        <w:r w:rsidR="005804E8">
          <w:rPr>
            <w:noProof/>
            <w:webHidden/>
          </w:rPr>
          <w:t>34</w:t>
        </w:r>
        <w:r>
          <w:rPr>
            <w:noProof/>
            <w:webHidden/>
          </w:rPr>
          <w:fldChar w:fldCharType="end"/>
        </w:r>
      </w:hyperlink>
    </w:p>
    <w:p w14:paraId="00ABC4CE" w14:textId="77777777" w:rsidR="005B4D09" w:rsidRDefault="005B4D09">
      <w:pPr>
        <w:pStyle w:val="TOC4"/>
        <w:tabs>
          <w:tab w:val="left" w:pos="1600"/>
          <w:tab w:val="right" w:leader="dot" w:pos="9350"/>
        </w:tabs>
        <w:rPr>
          <w:rFonts w:ascii="Calibri" w:hAnsi="Calibri"/>
          <w:noProof/>
          <w:sz w:val="22"/>
          <w:szCs w:val="22"/>
        </w:rPr>
      </w:pPr>
      <w:hyperlink w:anchor="_Toc322985372" w:history="1">
        <w:r w:rsidRPr="00315C2A">
          <w:rPr>
            <w:rStyle w:val="Hyperlink"/>
            <w:noProof/>
            <w:lang w:eastAsia="ar-SA"/>
          </w:rPr>
          <w:t>5.1.2.3</w:t>
        </w:r>
        <w:r>
          <w:rPr>
            <w:rFonts w:ascii="Calibri" w:hAnsi="Calibri"/>
            <w:noProof/>
            <w:sz w:val="22"/>
            <w:szCs w:val="22"/>
          </w:rPr>
          <w:tab/>
        </w:r>
        <w:r w:rsidRPr="00315C2A">
          <w:rPr>
            <w:rStyle w:val="Hyperlink"/>
            <w:noProof/>
            <w:lang w:eastAsia="ar-SA"/>
          </w:rPr>
          <w:t>Physical Access for CSS Equipment</w:t>
        </w:r>
        <w:r>
          <w:rPr>
            <w:noProof/>
            <w:webHidden/>
          </w:rPr>
          <w:tab/>
        </w:r>
        <w:r>
          <w:rPr>
            <w:noProof/>
            <w:webHidden/>
          </w:rPr>
          <w:fldChar w:fldCharType="begin"/>
        </w:r>
        <w:r>
          <w:rPr>
            <w:noProof/>
            <w:webHidden/>
          </w:rPr>
          <w:instrText xml:space="preserve"> PAGEREF _Toc322985372 \h </w:instrText>
        </w:r>
        <w:r>
          <w:rPr>
            <w:noProof/>
            <w:webHidden/>
          </w:rPr>
        </w:r>
        <w:r>
          <w:rPr>
            <w:noProof/>
            <w:webHidden/>
          </w:rPr>
          <w:fldChar w:fldCharType="separate"/>
        </w:r>
        <w:r w:rsidR="005804E8">
          <w:rPr>
            <w:noProof/>
            <w:webHidden/>
          </w:rPr>
          <w:t>34</w:t>
        </w:r>
        <w:r>
          <w:rPr>
            <w:noProof/>
            <w:webHidden/>
          </w:rPr>
          <w:fldChar w:fldCharType="end"/>
        </w:r>
      </w:hyperlink>
    </w:p>
    <w:p w14:paraId="58A9B886" w14:textId="77777777" w:rsidR="005B4D09" w:rsidRDefault="005B4D09">
      <w:pPr>
        <w:pStyle w:val="TOC3"/>
        <w:rPr>
          <w:rFonts w:ascii="Calibri" w:hAnsi="Calibri"/>
          <w:noProof/>
          <w:sz w:val="22"/>
          <w:szCs w:val="22"/>
        </w:rPr>
      </w:pPr>
      <w:hyperlink w:anchor="_Toc322985373" w:history="1">
        <w:r w:rsidRPr="00315C2A">
          <w:rPr>
            <w:rStyle w:val="Hyperlink"/>
            <w:noProof/>
            <w:lang w:eastAsia="ar-SA"/>
          </w:rPr>
          <w:t>5.1.3</w:t>
        </w:r>
        <w:r>
          <w:rPr>
            <w:rFonts w:ascii="Calibri" w:hAnsi="Calibri"/>
            <w:noProof/>
            <w:sz w:val="22"/>
            <w:szCs w:val="22"/>
          </w:rPr>
          <w:tab/>
        </w:r>
        <w:r w:rsidRPr="00315C2A">
          <w:rPr>
            <w:rStyle w:val="Hyperlink"/>
            <w:noProof/>
            <w:lang w:eastAsia="ar-SA"/>
          </w:rPr>
          <w:t>Power and Air Conditioning</w:t>
        </w:r>
        <w:r>
          <w:rPr>
            <w:noProof/>
            <w:webHidden/>
          </w:rPr>
          <w:tab/>
        </w:r>
        <w:r>
          <w:rPr>
            <w:noProof/>
            <w:webHidden/>
          </w:rPr>
          <w:fldChar w:fldCharType="begin"/>
        </w:r>
        <w:r>
          <w:rPr>
            <w:noProof/>
            <w:webHidden/>
          </w:rPr>
          <w:instrText xml:space="preserve"> PAGEREF _Toc322985373 \h </w:instrText>
        </w:r>
        <w:r>
          <w:rPr>
            <w:noProof/>
            <w:webHidden/>
          </w:rPr>
        </w:r>
        <w:r>
          <w:rPr>
            <w:noProof/>
            <w:webHidden/>
          </w:rPr>
          <w:fldChar w:fldCharType="separate"/>
        </w:r>
        <w:r w:rsidR="005804E8">
          <w:rPr>
            <w:noProof/>
            <w:webHidden/>
          </w:rPr>
          <w:t>34</w:t>
        </w:r>
        <w:r>
          <w:rPr>
            <w:noProof/>
            <w:webHidden/>
          </w:rPr>
          <w:fldChar w:fldCharType="end"/>
        </w:r>
      </w:hyperlink>
    </w:p>
    <w:p w14:paraId="0218D489" w14:textId="77777777" w:rsidR="005B4D09" w:rsidRDefault="005B4D09">
      <w:pPr>
        <w:pStyle w:val="TOC3"/>
        <w:rPr>
          <w:rFonts w:ascii="Calibri" w:hAnsi="Calibri"/>
          <w:noProof/>
          <w:sz w:val="22"/>
          <w:szCs w:val="22"/>
        </w:rPr>
      </w:pPr>
      <w:hyperlink w:anchor="_Toc322985374" w:history="1">
        <w:r w:rsidRPr="00315C2A">
          <w:rPr>
            <w:rStyle w:val="Hyperlink"/>
            <w:noProof/>
            <w:lang w:eastAsia="ar-SA"/>
          </w:rPr>
          <w:t>5.1.4</w:t>
        </w:r>
        <w:r>
          <w:rPr>
            <w:rFonts w:ascii="Calibri" w:hAnsi="Calibri"/>
            <w:noProof/>
            <w:sz w:val="22"/>
            <w:szCs w:val="22"/>
          </w:rPr>
          <w:tab/>
        </w:r>
        <w:r w:rsidRPr="00315C2A">
          <w:rPr>
            <w:rStyle w:val="Hyperlink"/>
            <w:noProof/>
            <w:lang w:eastAsia="ar-SA"/>
          </w:rPr>
          <w:t>Water Exposures</w:t>
        </w:r>
        <w:r>
          <w:rPr>
            <w:noProof/>
            <w:webHidden/>
          </w:rPr>
          <w:tab/>
        </w:r>
        <w:r>
          <w:rPr>
            <w:noProof/>
            <w:webHidden/>
          </w:rPr>
          <w:fldChar w:fldCharType="begin"/>
        </w:r>
        <w:r>
          <w:rPr>
            <w:noProof/>
            <w:webHidden/>
          </w:rPr>
          <w:instrText xml:space="preserve"> PAGEREF _Toc322985374 \h </w:instrText>
        </w:r>
        <w:r>
          <w:rPr>
            <w:noProof/>
            <w:webHidden/>
          </w:rPr>
        </w:r>
        <w:r>
          <w:rPr>
            <w:noProof/>
            <w:webHidden/>
          </w:rPr>
          <w:fldChar w:fldCharType="separate"/>
        </w:r>
        <w:r w:rsidR="005804E8">
          <w:rPr>
            <w:noProof/>
            <w:webHidden/>
          </w:rPr>
          <w:t>34</w:t>
        </w:r>
        <w:r>
          <w:rPr>
            <w:noProof/>
            <w:webHidden/>
          </w:rPr>
          <w:fldChar w:fldCharType="end"/>
        </w:r>
      </w:hyperlink>
    </w:p>
    <w:p w14:paraId="0D9E4146" w14:textId="77777777" w:rsidR="005B4D09" w:rsidRDefault="005B4D09">
      <w:pPr>
        <w:pStyle w:val="TOC3"/>
        <w:rPr>
          <w:rFonts w:ascii="Calibri" w:hAnsi="Calibri"/>
          <w:noProof/>
          <w:sz w:val="22"/>
          <w:szCs w:val="22"/>
        </w:rPr>
      </w:pPr>
      <w:hyperlink w:anchor="_Toc322985375" w:history="1">
        <w:r w:rsidRPr="00315C2A">
          <w:rPr>
            <w:rStyle w:val="Hyperlink"/>
            <w:noProof/>
            <w:lang w:eastAsia="ar-SA"/>
          </w:rPr>
          <w:t>5.1.5</w:t>
        </w:r>
        <w:r>
          <w:rPr>
            <w:rFonts w:ascii="Calibri" w:hAnsi="Calibri"/>
            <w:noProof/>
            <w:sz w:val="22"/>
            <w:szCs w:val="22"/>
          </w:rPr>
          <w:tab/>
        </w:r>
        <w:r w:rsidRPr="00315C2A">
          <w:rPr>
            <w:rStyle w:val="Hyperlink"/>
            <w:noProof/>
            <w:lang w:eastAsia="ar-SA"/>
          </w:rPr>
          <w:t>Fire Prevention and Protection</w:t>
        </w:r>
        <w:r>
          <w:rPr>
            <w:noProof/>
            <w:webHidden/>
          </w:rPr>
          <w:tab/>
        </w:r>
        <w:r>
          <w:rPr>
            <w:noProof/>
            <w:webHidden/>
          </w:rPr>
          <w:fldChar w:fldCharType="begin"/>
        </w:r>
        <w:r>
          <w:rPr>
            <w:noProof/>
            <w:webHidden/>
          </w:rPr>
          <w:instrText xml:space="preserve"> PAGEREF _Toc322985375 \h </w:instrText>
        </w:r>
        <w:r>
          <w:rPr>
            <w:noProof/>
            <w:webHidden/>
          </w:rPr>
        </w:r>
        <w:r>
          <w:rPr>
            <w:noProof/>
            <w:webHidden/>
          </w:rPr>
          <w:fldChar w:fldCharType="separate"/>
        </w:r>
        <w:r w:rsidR="005804E8">
          <w:rPr>
            <w:noProof/>
            <w:webHidden/>
          </w:rPr>
          <w:t>34</w:t>
        </w:r>
        <w:r>
          <w:rPr>
            <w:noProof/>
            <w:webHidden/>
          </w:rPr>
          <w:fldChar w:fldCharType="end"/>
        </w:r>
      </w:hyperlink>
    </w:p>
    <w:p w14:paraId="0B3AC213" w14:textId="77777777" w:rsidR="005B4D09" w:rsidRDefault="005B4D09">
      <w:pPr>
        <w:pStyle w:val="TOC3"/>
        <w:rPr>
          <w:rFonts w:ascii="Calibri" w:hAnsi="Calibri"/>
          <w:noProof/>
          <w:sz w:val="22"/>
          <w:szCs w:val="22"/>
        </w:rPr>
      </w:pPr>
      <w:hyperlink w:anchor="_Toc322985376" w:history="1">
        <w:r w:rsidRPr="00315C2A">
          <w:rPr>
            <w:rStyle w:val="Hyperlink"/>
            <w:noProof/>
            <w:lang w:eastAsia="ar-SA"/>
          </w:rPr>
          <w:t>5.1.6</w:t>
        </w:r>
        <w:r>
          <w:rPr>
            <w:rFonts w:ascii="Calibri" w:hAnsi="Calibri"/>
            <w:noProof/>
            <w:sz w:val="22"/>
            <w:szCs w:val="22"/>
          </w:rPr>
          <w:tab/>
        </w:r>
        <w:r w:rsidRPr="00315C2A">
          <w:rPr>
            <w:rStyle w:val="Hyperlink"/>
            <w:noProof/>
            <w:lang w:eastAsia="ar-SA"/>
          </w:rPr>
          <w:t>Media Storage</w:t>
        </w:r>
        <w:r>
          <w:rPr>
            <w:noProof/>
            <w:webHidden/>
          </w:rPr>
          <w:tab/>
        </w:r>
        <w:r>
          <w:rPr>
            <w:noProof/>
            <w:webHidden/>
          </w:rPr>
          <w:fldChar w:fldCharType="begin"/>
        </w:r>
        <w:r>
          <w:rPr>
            <w:noProof/>
            <w:webHidden/>
          </w:rPr>
          <w:instrText xml:space="preserve"> PAGEREF _Toc322985376 \h </w:instrText>
        </w:r>
        <w:r>
          <w:rPr>
            <w:noProof/>
            <w:webHidden/>
          </w:rPr>
        </w:r>
        <w:r>
          <w:rPr>
            <w:noProof/>
            <w:webHidden/>
          </w:rPr>
          <w:fldChar w:fldCharType="separate"/>
        </w:r>
        <w:r w:rsidR="005804E8">
          <w:rPr>
            <w:noProof/>
            <w:webHidden/>
          </w:rPr>
          <w:t>35</w:t>
        </w:r>
        <w:r>
          <w:rPr>
            <w:noProof/>
            <w:webHidden/>
          </w:rPr>
          <w:fldChar w:fldCharType="end"/>
        </w:r>
      </w:hyperlink>
    </w:p>
    <w:p w14:paraId="6833FA63" w14:textId="77777777" w:rsidR="005B4D09" w:rsidRDefault="005B4D09">
      <w:pPr>
        <w:pStyle w:val="TOC3"/>
        <w:rPr>
          <w:rFonts w:ascii="Calibri" w:hAnsi="Calibri"/>
          <w:noProof/>
          <w:sz w:val="22"/>
          <w:szCs w:val="22"/>
        </w:rPr>
      </w:pPr>
      <w:hyperlink w:anchor="_Toc322985377" w:history="1">
        <w:r w:rsidRPr="00315C2A">
          <w:rPr>
            <w:rStyle w:val="Hyperlink"/>
            <w:noProof/>
            <w:lang w:eastAsia="ar-SA"/>
          </w:rPr>
          <w:t>5.1.7</w:t>
        </w:r>
        <w:r>
          <w:rPr>
            <w:rFonts w:ascii="Calibri" w:hAnsi="Calibri"/>
            <w:noProof/>
            <w:sz w:val="22"/>
            <w:szCs w:val="22"/>
          </w:rPr>
          <w:tab/>
        </w:r>
        <w:r w:rsidRPr="00315C2A">
          <w:rPr>
            <w:rStyle w:val="Hyperlink"/>
            <w:noProof/>
            <w:lang w:eastAsia="ar-SA"/>
          </w:rPr>
          <w:t>Waste Disposal</w:t>
        </w:r>
        <w:r>
          <w:rPr>
            <w:noProof/>
            <w:webHidden/>
          </w:rPr>
          <w:tab/>
        </w:r>
        <w:r>
          <w:rPr>
            <w:noProof/>
            <w:webHidden/>
          </w:rPr>
          <w:fldChar w:fldCharType="begin"/>
        </w:r>
        <w:r>
          <w:rPr>
            <w:noProof/>
            <w:webHidden/>
          </w:rPr>
          <w:instrText xml:space="preserve"> PAGEREF _Toc322985377 \h </w:instrText>
        </w:r>
        <w:r>
          <w:rPr>
            <w:noProof/>
            <w:webHidden/>
          </w:rPr>
        </w:r>
        <w:r>
          <w:rPr>
            <w:noProof/>
            <w:webHidden/>
          </w:rPr>
          <w:fldChar w:fldCharType="separate"/>
        </w:r>
        <w:r w:rsidR="005804E8">
          <w:rPr>
            <w:noProof/>
            <w:webHidden/>
          </w:rPr>
          <w:t>35</w:t>
        </w:r>
        <w:r>
          <w:rPr>
            <w:noProof/>
            <w:webHidden/>
          </w:rPr>
          <w:fldChar w:fldCharType="end"/>
        </w:r>
      </w:hyperlink>
    </w:p>
    <w:p w14:paraId="2D199D9B" w14:textId="77777777" w:rsidR="005B4D09" w:rsidRDefault="005B4D09">
      <w:pPr>
        <w:pStyle w:val="TOC3"/>
        <w:rPr>
          <w:rFonts w:ascii="Calibri" w:hAnsi="Calibri"/>
          <w:noProof/>
          <w:sz w:val="22"/>
          <w:szCs w:val="22"/>
        </w:rPr>
      </w:pPr>
      <w:hyperlink w:anchor="_Toc322985378" w:history="1">
        <w:r w:rsidRPr="00315C2A">
          <w:rPr>
            <w:rStyle w:val="Hyperlink"/>
            <w:noProof/>
            <w:lang w:eastAsia="ar-SA"/>
          </w:rPr>
          <w:t>5.1.8</w:t>
        </w:r>
        <w:r>
          <w:rPr>
            <w:rFonts w:ascii="Calibri" w:hAnsi="Calibri"/>
            <w:noProof/>
            <w:sz w:val="22"/>
            <w:szCs w:val="22"/>
          </w:rPr>
          <w:tab/>
        </w:r>
        <w:r w:rsidRPr="00315C2A">
          <w:rPr>
            <w:rStyle w:val="Hyperlink"/>
            <w:noProof/>
            <w:lang w:eastAsia="ar-SA"/>
          </w:rPr>
          <w:t>Off-Site Backup</w:t>
        </w:r>
        <w:r>
          <w:rPr>
            <w:noProof/>
            <w:webHidden/>
          </w:rPr>
          <w:tab/>
        </w:r>
        <w:r>
          <w:rPr>
            <w:noProof/>
            <w:webHidden/>
          </w:rPr>
          <w:fldChar w:fldCharType="begin"/>
        </w:r>
        <w:r>
          <w:rPr>
            <w:noProof/>
            <w:webHidden/>
          </w:rPr>
          <w:instrText xml:space="preserve"> PAGEREF _Toc322985378 \h </w:instrText>
        </w:r>
        <w:r>
          <w:rPr>
            <w:noProof/>
            <w:webHidden/>
          </w:rPr>
        </w:r>
        <w:r>
          <w:rPr>
            <w:noProof/>
            <w:webHidden/>
          </w:rPr>
          <w:fldChar w:fldCharType="separate"/>
        </w:r>
        <w:r w:rsidR="005804E8">
          <w:rPr>
            <w:noProof/>
            <w:webHidden/>
          </w:rPr>
          <w:t>35</w:t>
        </w:r>
        <w:r>
          <w:rPr>
            <w:noProof/>
            <w:webHidden/>
          </w:rPr>
          <w:fldChar w:fldCharType="end"/>
        </w:r>
      </w:hyperlink>
    </w:p>
    <w:p w14:paraId="4ABFFD87" w14:textId="77777777" w:rsidR="005B4D09" w:rsidRDefault="005B4D09">
      <w:pPr>
        <w:pStyle w:val="TOC2"/>
        <w:rPr>
          <w:rFonts w:ascii="Calibri" w:hAnsi="Calibri"/>
          <w:b w:val="0"/>
          <w:noProof/>
          <w:sz w:val="22"/>
          <w:szCs w:val="22"/>
        </w:rPr>
      </w:pPr>
      <w:hyperlink w:anchor="_Toc322985379" w:history="1">
        <w:r w:rsidRPr="00315C2A">
          <w:rPr>
            <w:rStyle w:val="Hyperlink"/>
            <w:noProof/>
            <w:lang w:eastAsia="ar-SA"/>
          </w:rPr>
          <w:t>5.2</w:t>
        </w:r>
        <w:r>
          <w:rPr>
            <w:rFonts w:ascii="Calibri" w:hAnsi="Calibri"/>
            <w:b w:val="0"/>
            <w:noProof/>
            <w:sz w:val="22"/>
            <w:szCs w:val="22"/>
          </w:rPr>
          <w:tab/>
        </w:r>
        <w:r w:rsidRPr="00315C2A">
          <w:rPr>
            <w:rStyle w:val="Hyperlink"/>
            <w:noProof/>
            <w:lang w:eastAsia="ar-SA"/>
          </w:rPr>
          <w:t>Procedural Controls</w:t>
        </w:r>
        <w:r>
          <w:rPr>
            <w:noProof/>
            <w:webHidden/>
          </w:rPr>
          <w:tab/>
        </w:r>
        <w:r>
          <w:rPr>
            <w:noProof/>
            <w:webHidden/>
          </w:rPr>
          <w:fldChar w:fldCharType="begin"/>
        </w:r>
        <w:r>
          <w:rPr>
            <w:noProof/>
            <w:webHidden/>
          </w:rPr>
          <w:instrText xml:space="preserve"> PAGEREF _Toc322985379 \h </w:instrText>
        </w:r>
        <w:r>
          <w:rPr>
            <w:noProof/>
            <w:webHidden/>
          </w:rPr>
        </w:r>
        <w:r>
          <w:rPr>
            <w:noProof/>
            <w:webHidden/>
          </w:rPr>
          <w:fldChar w:fldCharType="separate"/>
        </w:r>
        <w:r w:rsidR="005804E8">
          <w:rPr>
            <w:noProof/>
            <w:webHidden/>
          </w:rPr>
          <w:t>35</w:t>
        </w:r>
        <w:r>
          <w:rPr>
            <w:noProof/>
            <w:webHidden/>
          </w:rPr>
          <w:fldChar w:fldCharType="end"/>
        </w:r>
      </w:hyperlink>
    </w:p>
    <w:p w14:paraId="426E030D" w14:textId="77777777" w:rsidR="005B4D09" w:rsidRDefault="005B4D09">
      <w:pPr>
        <w:pStyle w:val="TOC3"/>
        <w:rPr>
          <w:rFonts w:ascii="Calibri" w:hAnsi="Calibri"/>
          <w:noProof/>
          <w:sz w:val="22"/>
          <w:szCs w:val="22"/>
        </w:rPr>
      </w:pPr>
      <w:hyperlink w:anchor="_Toc322985380" w:history="1">
        <w:r w:rsidRPr="00315C2A">
          <w:rPr>
            <w:rStyle w:val="Hyperlink"/>
            <w:noProof/>
            <w:lang w:eastAsia="ar-SA"/>
          </w:rPr>
          <w:t>5.2.1</w:t>
        </w:r>
        <w:r>
          <w:rPr>
            <w:rFonts w:ascii="Calibri" w:hAnsi="Calibri"/>
            <w:noProof/>
            <w:sz w:val="22"/>
            <w:szCs w:val="22"/>
          </w:rPr>
          <w:tab/>
        </w:r>
        <w:r w:rsidRPr="00315C2A">
          <w:rPr>
            <w:rStyle w:val="Hyperlink"/>
            <w:noProof/>
            <w:lang w:eastAsia="ar-SA"/>
          </w:rPr>
          <w:t>Trusted Roles</w:t>
        </w:r>
        <w:r>
          <w:rPr>
            <w:noProof/>
            <w:webHidden/>
          </w:rPr>
          <w:tab/>
        </w:r>
        <w:r>
          <w:rPr>
            <w:noProof/>
            <w:webHidden/>
          </w:rPr>
          <w:fldChar w:fldCharType="begin"/>
        </w:r>
        <w:r>
          <w:rPr>
            <w:noProof/>
            <w:webHidden/>
          </w:rPr>
          <w:instrText xml:space="preserve"> PAGEREF _Toc322985380 \h </w:instrText>
        </w:r>
        <w:r>
          <w:rPr>
            <w:noProof/>
            <w:webHidden/>
          </w:rPr>
        </w:r>
        <w:r>
          <w:rPr>
            <w:noProof/>
            <w:webHidden/>
          </w:rPr>
          <w:fldChar w:fldCharType="separate"/>
        </w:r>
        <w:r w:rsidR="005804E8">
          <w:rPr>
            <w:noProof/>
            <w:webHidden/>
          </w:rPr>
          <w:t>35</w:t>
        </w:r>
        <w:r>
          <w:rPr>
            <w:noProof/>
            <w:webHidden/>
          </w:rPr>
          <w:fldChar w:fldCharType="end"/>
        </w:r>
      </w:hyperlink>
    </w:p>
    <w:p w14:paraId="1177EFDA" w14:textId="77777777" w:rsidR="005B4D09" w:rsidRDefault="005B4D09">
      <w:pPr>
        <w:pStyle w:val="TOC4"/>
        <w:tabs>
          <w:tab w:val="left" w:pos="1600"/>
          <w:tab w:val="right" w:leader="dot" w:pos="9350"/>
        </w:tabs>
        <w:rPr>
          <w:rFonts w:ascii="Calibri" w:hAnsi="Calibri"/>
          <w:noProof/>
          <w:sz w:val="22"/>
          <w:szCs w:val="22"/>
        </w:rPr>
      </w:pPr>
      <w:hyperlink w:anchor="_Toc322985381" w:history="1">
        <w:r w:rsidRPr="00315C2A">
          <w:rPr>
            <w:rStyle w:val="Hyperlink"/>
            <w:noProof/>
          </w:rPr>
          <w:t>5.2.1.1</w:t>
        </w:r>
        <w:r>
          <w:rPr>
            <w:rFonts w:ascii="Calibri" w:hAnsi="Calibri"/>
            <w:noProof/>
            <w:sz w:val="22"/>
            <w:szCs w:val="22"/>
          </w:rPr>
          <w:tab/>
        </w:r>
        <w:r w:rsidRPr="00315C2A">
          <w:rPr>
            <w:rStyle w:val="Hyperlink"/>
            <w:noProof/>
          </w:rPr>
          <w:t>Administrator</w:t>
        </w:r>
        <w:r>
          <w:rPr>
            <w:noProof/>
            <w:webHidden/>
          </w:rPr>
          <w:tab/>
        </w:r>
        <w:r>
          <w:rPr>
            <w:noProof/>
            <w:webHidden/>
          </w:rPr>
          <w:fldChar w:fldCharType="begin"/>
        </w:r>
        <w:r>
          <w:rPr>
            <w:noProof/>
            <w:webHidden/>
          </w:rPr>
          <w:instrText xml:space="preserve"> PAGEREF _Toc322985381 \h </w:instrText>
        </w:r>
        <w:r>
          <w:rPr>
            <w:noProof/>
            <w:webHidden/>
          </w:rPr>
        </w:r>
        <w:r>
          <w:rPr>
            <w:noProof/>
            <w:webHidden/>
          </w:rPr>
          <w:fldChar w:fldCharType="separate"/>
        </w:r>
        <w:r w:rsidR="005804E8">
          <w:rPr>
            <w:noProof/>
            <w:webHidden/>
          </w:rPr>
          <w:t>35</w:t>
        </w:r>
        <w:r>
          <w:rPr>
            <w:noProof/>
            <w:webHidden/>
          </w:rPr>
          <w:fldChar w:fldCharType="end"/>
        </w:r>
      </w:hyperlink>
    </w:p>
    <w:p w14:paraId="413947C6" w14:textId="77777777" w:rsidR="005B4D09" w:rsidRDefault="005B4D09">
      <w:pPr>
        <w:pStyle w:val="TOC4"/>
        <w:tabs>
          <w:tab w:val="left" w:pos="1600"/>
          <w:tab w:val="right" w:leader="dot" w:pos="9350"/>
        </w:tabs>
        <w:rPr>
          <w:rFonts w:ascii="Calibri" w:hAnsi="Calibri"/>
          <w:noProof/>
          <w:sz w:val="22"/>
          <w:szCs w:val="22"/>
        </w:rPr>
      </w:pPr>
      <w:hyperlink w:anchor="_Toc322985382" w:history="1">
        <w:r w:rsidRPr="00315C2A">
          <w:rPr>
            <w:rStyle w:val="Hyperlink"/>
            <w:noProof/>
            <w:lang w:eastAsia="ar-SA"/>
          </w:rPr>
          <w:t>5.2.1.2</w:t>
        </w:r>
        <w:r>
          <w:rPr>
            <w:rFonts w:ascii="Calibri" w:hAnsi="Calibri"/>
            <w:noProof/>
            <w:sz w:val="22"/>
            <w:szCs w:val="22"/>
          </w:rPr>
          <w:tab/>
        </w:r>
        <w:r w:rsidRPr="00315C2A">
          <w:rPr>
            <w:rStyle w:val="Hyperlink"/>
            <w:noProof/>
            <w:lang w:eastAsia="ar-SA"/>
          </w:rPr>
          <w:t>Officer</w:t>
        </w:r>
        <w:r>
          <w:rPr>
            <w:noProof/>
            <w:webHidden/>
          </w:rPr>
          <w:tab/>
        </w:r>
        <w:r>
          <w:rPr>
            <w:noProof/>
            <w:webHidden/>
          </w:rPr>
          <w:fldChar w:fldCharType="begin"/>
        </w:r>
        <w:r>
          <w:rPr>
            <w:noProof/>
            <w:webHidden/>
          </w:rPr>
          <w:instrText xml:space="preserve"> PAGEREF _Toc322985382 \h </w:instrText>
        </w:r>
        <w:r>
          <w:rPr>
            <w:noProof/>
            <w:webHidden/>
          </w:rPr>
        </w:r>
        <w:r>
          <w:rPr>
            <w:noProof/>
            <w:webHidden/>
          </w:rPr>
          <w:fldChar w:fldCharType="separate"/>
        </w:r>
        <w:r w:rsidR="005804E8">
          <w:rPr>
            <w:noProof/>
            <w:webHidden/>
          </w:rPr>
          <w:t>36</w:t>
        </w:r>
        <w:r>
          <w:rPr>
            <w:noProof/>
            <w:webHidden/>
          </w:rPr>
          <w:fldChar w:fldCharType="end"/>
        </w:r>
      </w:hyperlink>
    </w:p>
    <w:p w14:paraId="4D835F01" w14:textId="77777777" w:rsidR="005B4D09" w:rsidRDefault="005B4D09">
      <w:pPr>
        <w:pStyle w:val="TOC4"/>
        <w:tabs>
          <w:tab w:val="left" w:pos="1600"/>
          <w:tab w:val="right" w:leader="dot" w:pos="9350"/>
        </w:tabs>
        <w:rPr>
          <w:rFonts w:ascii="Calibri" w:hAnsi="Calibri"/>
          <w:noProof/>
          <w:sz w:val="22"/>
          <w:szCs w:val="22"/>
        </w:rPr>
      </w:pPr>
      <w:hyperlink w:anchor="_Toc322985383" w:history="1">
        <w:r w:rsidRPr="00315C2A">
          <w:rPr>
            <w:rStyle w:val="Hyperlink"/>
            <w:noProof/>
            <w:lang w:eastAsia="ar-SA"/>
          </w:rPr>
          <w:t>5.2.1.3</w:t>
        </w:r>
        <w:r>
          <w:rPr>
            <w:rFonts w:ascii="Calibri" w:hAnsi="Calibri"/>
            <w:noProof/>
            <w:sz w:val="22"/>
            <w:szCs w:val="22"/>
          </w:rPr>
          <w:tab/>
        </w:r>
        <w:r w:rsidRPr="00315C2A">
          <w:rPr>
            <w:rStyle w:val="Hyperlink"/>
            <w:noProof/>
            <w:lang w:eastAsia="ar-SA"/>
          </w:rPr>
          <w:t>Auditor</w:t>
        </w:r>
        <w:r>
          <w:rPr>
            <w:noProof/>
            <w:webHidden/>
          </w:rPr>
          <w:tab/>
        </w:r>
        <w:r>
          <w:rPr>
            <w:noProof/>
            <w:webHidden/>
          </w:rPr>
          <w:fldChar w:fldCharType="begin"/>
        </w:r>
        <w:r>
          <w:rPr>
            <w:noProof/>
            <w:webHidden/>
          </w:rPr>
          <w:instrText xml:space="preserve"> PAGEREF _Toc322985383 \h </w:instrText>
        </w:r>
        <w:r>
          <w:rPr>
            <w:noProof/>
            <w:webHidden/>
          </w:rPr>
        </w:r>
        <w:r>
          <w:rPr>
            <w:noProof/>
            <w:webHidden/>
          </w:rPr>
          <w:fldChar w:fldCharType="separate"/>
        </w:r>
        <w:r w:rsidR="005804E8">
          <w:rPr>
            <w:noProof/>
            <w:webHidden/>
          </w:rPr>
          <w:t>36</w:t>
        </w:r>
        <w:r>
          <w:rPr>
            <w:noProof/>
            <w:webHidden/>
          </w:rPr>
          <w:fldChar w:fldCharType="end"/>
        </w:r>
      </w:hyperlink>
    </w:p>
    <w:p w14:paraId="43E08EAB" w14:textId="77777777" w:rsidR="005B4D09" w:rsidRDefault="005B4D09">
      <w:pPr>
        <w:pStyle w:val="TOC4"/>
        <w:tabs>
          <w:tab w:val="left" w:pos="1600"/>
          <w:tab w:val="right" w:leader="dot" w:pos="9350"/>
        </w:tabs>
        <w:rPr>
          <w:rFonts w:ascii="Calibri" w:hAnsi="Calibri"/>
          <w:noProof/>
          <w:sz w:val="22"/>
          <w:szCs w:val="22"/>
        </w:rPr>
      </w:pPr>
      <w:hyperlink w:anchor="_Toc322985384" w:history="1">
        <w:r w:rsidRPr="00315C2A">
          <w:rPr>
            <w:rStyle w:val="Hyperlink"/>
            <w:noProof/>
            <w:lang w:eastAsia="ar-SA"/>
          </w:rPr>
          <w:t>5.2.1.4</w:t>
        </w:r>
        <w:r>
          <w:rPr>
            <w:rFonts w:ascii="Calibri" w:hAnsi="Calibri"/>
            <w:noProof/>
            <w:sz w:val="22"/>
            <w:szCs w:val="22"/>
          </w:rPr>
          <w:tab/>
        </w:r>
        <w:r w:rsidRPr="00315C2A">
          <w:rPr>
            <w:rStyle w:val="Hyperlink"/>
            <w:noProof/>
            <w:lang w:eastAsia="ar-SA"/>
          </w:rPr>
          <w:t>Operator</w:t>
        </w:r>
        <w:r>
          <w:rPr>
            <w:noProof/>
            <w:webHidden/>
          </w:rPr>
          <w:tab/>
        </w:r>
        <w:r>
          <w:rPr>
            <w:noProof/>
            <w:webHidden/>
          </w:rPr>
          <w:fldChar w:fldCharType="begin"/>
        </w:r>
        <w:r>
          <w:rPr>
            <w:noProof/>
            <w:webHidden/>
          </w:rPr>
          <w:instrText xml:space="preserve"> PAGEREF _Toc322985384 \h </w:instrText>
        </w:r>
        <w:r>
          <w:rPr>
            <w:noProof/>
            <w:webHidden/>
          </w:rPr>
        </w:r>
        <w:r>
          <w:rPr>
            <w:noProof/>
            <w:webHidden/>
          </w:rPr>
          <w:fldChar w:fldCharType="separate"/>
        </w:r>
        <w:r w:rsidR="005804E8">
          <w:rPr>
            <w:noProof/>
            <w:webHidden/>
          </w:rPr>
          <w:t>36</w:t>
        </w:r>
        <w:r>
          <w:rPr>
            <w:noProof/>
            <w:webHidden/>
          </w:rPr>
          <w:fldChar w:fldCharType="end"/>
        </w:r>
      </w:hyperlink>
    </w:p>
    <w:p w14:paraId="18CDFFC7" w14:textId="77777777" w:rsidR="005B4D09" w:rsidRDefault="005B4D09">
      <w:pPr>
        <w:pStyle w:val="TOC3"/>
        <w:rPr>
          <w:rFonts w:ascii="Calibri" w:hAnsi="Calibri"/>
          <w:noProof/>
          <w:sz w:val="22"/>
          <w:szCs w:val="22"/>
        </w:rPr>
      </w:pPr>
      <w:hyperlink w:anchor="_Toc322985385" w:history="1">
        <w:r w:rsidRPr="00315C2A">
          <w:rPr>
            <w:rStyle w:val="Hyperlink"/>
            <w:noProof/>
            <w:lang w:eastAsia="ar-SA"/>
          </w:rPr>
          <w:t>5.2.2</w:t>
        </w:r>
        <w:r>
          <w:rPr>
            <w:rFonts w:ascii="Calibri" w:hAnsi="Calibri"/>
            <w:noProof/>
            <w:sz w:val="22"/>
            <w:szCs w:val="22"/>
          </w:rPr>
          <w:tab/>
        </w:r>
        <w:r w:rsidRPr="00315C2A">
          <w:rPr>
            <w:rStyle w:val="Hyperlink"/>
            <w:noProof/>
            <w:lang w:eastAsia="ar-SA"/>
          </w:rPr>
          <w:t>Number of Persons Required per Task</w:t>
        </w:r>
        <w:r>
          <w:rPr>
            <w:noProof/>
            <w:webHidden/>
          </w:rPr>
          <w:tab/>
        </w:r>
        <w:r>
          <w:rPr>
            <w:noProof/>
            <w:webHidden/>
          </w:rPr>
          <w:fldChar w:fldCharType="begin"/>
        </w:r>
        <w:r>
          <w:rPr>
            <w:noProof/>
            <w:webHidden/>
          </w:rPr>
          <w:instrText xml:space="preserve"> PAGEREF _Toc322985385 \h </w:instrText>
        </w:r>
        <w:r>
          <w:rPr>
            <w:noProof/>
            <w:webHidden/>
          </w:rPr>
        </w:r>
        <w:r>
          <w:rPr>
            <w:noProof/>
            <w:webHidden/>
          </w:rPr>
          <w:fldChar w:fldCharType="separate"/>
        </w:r>
        <w:r w:rsidR="005804E8">
          <w:rPr>
            <w:noProof/>
            <w:webHidden/>
          </w:rPr>
          <w:t>36</w:t>
        </w:r>
        <w:r>
          <w:rPr>
            <w:noProof/>
            <w:webHidden/>
          </w:rPr>
          <w:fldChar w:fldCharType="end"/>
        </w:r>
      </w:hyperlink>
    </w:p>
    <w:p w14:paraId="31DA3DF9" w14:textId="77777777" w:rsidR="005B4D09" w:rsidRDefault="005B4D09">
      <w:pPr>
        <w:pStyle w:val="TOC3"/>
        <w:rPr>
          <w:rFonts w:ascii="Calibri" w:hAnsi="Calibri"/>
          <w:noProof/>
          <w:sz w:val="22"/>
          <w:szCs w:val="22"/>
        </w:rPr>
      </w:pPr>
      <w:hyperlink w:anchor="_Toc322985386" w:history="1">
        <w:r w:rsidRPr="00315C2A">
          <w:rPr>
            <w:rStyle w:val="Hyperlink"/>
            <w:noProof/>
            <w:lang w:eastAsia="ar-SA"/>
          </w:rPr>
          <w:t>5.2.3</w:t>
        </w:r>
        <w:r>
          <w:rPr>
            <w:rFonts w:ascii="Calibri" w:hAnsi="Calibri"/>
            <w:noProof/>
            <w:sz w:val="22"/>
            <w:szCs w:val="22"/>
          </w:rPr>
          <w:tab/>
        </w:r>
        <w:r w:rsidRPr="00315C2A">
          <w:rPr>
            <w:rStyle w:val="Hyperlink"/>
            <w:noProof/>
            <w:lang w:eastAsia="ar-SA"/>
          </w:rPr>
          <w:t>Identification and Authentication for Each Role</w:t>
        </w:r>
        <w:r>
          <w:rPr>
            <w:noProof/>
            <w:webHidden/>
          </w:rPr>
          <w:tab/>
        </w:r>
        <w:r>
          <w:rPr>
            <w:noProof/>
            <w:webHidden/>
          </w:rPr>
          <w:fldChar w:fldCharType="begin"/>
        </w:r>
        <w:r>
          <w:rPr>
            <w:noProof/>
            <w:webHidden/>
          </w:rPr>
          <w:instrText xml:space="preserve"> PAGEREF _Toc322985386 \h </w:instrText>
        </w:r>
        <w:r>
          <w:rPr>
            <w:noProof/>
            <w:webHidden/>
          </w:rPr>
        </w:r>
        <w:r>
          <w:rPr>
            <w:noProof/>
            <w:webHidden/>
          </w:rPr>
          <w:fldChar w:fldCharType="separate"/>
        </w:r>
        <w:r w:rsidR="005804E8">
          <w:rPr>
            <w:noProof/>
            <w:webHidden/>
          </w:rPr>
          <w:t>36</w:t>
        </w:r>
        <w:r>
          <w:rPr>
            <w:noProof/>
            <w:webHidden/>
          </w:rPr>
          <w:fldChar w:fldCharType="end"/>
        </w:r>
      </w:hyperlink>
    </w:p>
    <w:p w14:paraId="1C885AA4" w14:textId="77777777" w:rsidR="005B4D09" w:rsidRDefault="005B4D09">
      <w:pPr>
        <w:pStyle w:val="TOC3"/>
        <w:rPr>
          <w:rFonts w:ascii="Calibri" w:hAnsi="Calibri"/>
          <w:noProof/>
          <w:sz w:val="22"/>
          <w:szCs w:val="22"/>
        </w:rPr>
      </w:pPr>
      <w:hyperlink w:anchor="_Toc322985387" w:history="1">
        <w:r w:rsidRPr="00315C2A">
          <w:rPr>
            <w:rStyle w:val="Hyperlink"/>
            <w:noProof/>
          </w:rPr>
          <w:t>5.2.4</w:t>
        </w:r>
        <w:r>
          <w:rPr>
            <w:rFonts w:ascii="Calibri" w:hAnsi="Calibri"/>
            <w:noProof/>
            <w:sz w:val="22"/>
            <w:szCs w:val="22"/>
          </w:rPr>
          <w:tab/>
        </w:r>
        <w:r w:rsidRPr="00315C2A">
          <w:rPr>
            <w:rStyle w:val="Hyperlink"/>
            <w:noProof/>
          </w:rPr>
          <w:t>Roles Requiring Separation of Duties</w:t>
        </w:r>
        <w:r>
          <w:rPr>
            <w:noProof/>
            <w:webHidden/>
          </w:rPr>
          <w:tab/>
        </w:r>
        <w:r>
          <w:rPr>
            <w:noProof/>
            <w:webHidden/>
          </w:rPr>
          <w:fldChar w:fldCharType="begin"/>
        </w:r>
        <w:r>
          <w:rPr>
            <w:noProof/>
            <w:webHidden/>
          </w:rPr>
          <w:instrText xml:space="preserve"> PAGEREF _Toc322985387 \h </w:instrText>
        </w:r>
        <w:r>
          <w:rPr>
            <w:noProof/>
            <w:webHidden/>
          </w:rPr>
        </w:r>
        <w:r>
          <w:rPr>
            <w:noProof/>
            <w:webHidden/>
          </w:rPr>
          <w:fldChar w:fldCharType="separate"/>
        </w:r>
        <w:r w:rsidR="005804E8">
          <w:rPr>
            <w:noProof/>
            <w:webHidden/>
          </w:rPr>
          <w:t>36</w:t>
        </w:r>
        <w:r>
          <w:rPr>
            <w:noProof/>
            <w:webHidden/>
          </w:rPr>
          <w:fldChar w:fldCharType="end"/>
        </w:r>
      </w:hyperlink>
    </w:p>
    <w:p w14:paraId="360A0F9C" w14:textId="77777777" w:rsidR="005B4D09" w:rsidRDefault="005B4D09">
      <w:pPr>
        <w:pStyle w:val="TOC2"/>
        <w:rPr>
          <w:rFonts w:ascii="Calibri" w:hAnsi="Calibri"/>
          <w:b w:val="0"/>
          <w:noProof/>
          <w:sz w:val="22"/>
          <w:szCs w:val="22"/>
        </w:rPr>
      </w:pPr>
      <w:hyperlink w:anchor="_Toc322985388" w:history="1">
        <w:r w:rsidRPr="00315C2A">
          <w:rPr>
            <w:rStyle w:val="Hyperlink"/>
            <w:noProof/>
            <w:lang w:eastAsia="ar-SA"/>
          </w:rPr>
          <w:t>5.3</w:t>
        </w:r>
        <w:r>
          <w:rPr>
            <w:rFonts w:ascii="Calibri" w:hAnsi="Calibri"/>
            <w:b w:val="0"/>
            <w:noProof/>
            <w:sz w:val="22"/>
            <w:szCs w:val="22"/>
          </w:rPr>
          <w:tab/>
        </w:r>
        <w:r w:rsidRPr="00315C2A">
          <w:rPr>
            <w:rStyle w:val="Hyperlink"/>
            <w:noProof/>
            <w:lang w:eastAsia="ar-SA"/>
          </w:rPr>
          <w:t>Personnel Controls</w:t>
        </w:r>
        <w:r>
          <w:rPr>
            <w:noProof/>
            <w:webHidden/>
          </w:rPr>
          <w:tab/>
        </w:r>
        <w:r>
          <w:rPr>
            <w:noProof/>
            <w:webHidden/>
          </w:rPr>
          <w:fldChar w:fldCharType="begin"/>
        </w:r>
        <w:r>
          <w:rPr>
            <w:noProof/>
            <w:webHidden/>
          </w:rPr>
          <w:instrText xml:space="preserve"> PAGEREF _Toc322985388 \h </w:instrText>
        </w:r>
        <w:r>
          <w:rPr>
            <w:noProof/>
            <w:webHidden/>
          </w:rPr>
        </w:r>
        <w:r>
          <w:rPr>
            <w:noProof/>
            <w:webHidden/>
          </w:rPr>
          <w:fldChar w:fldCharType="separate"/>
        </w:r>
        <w:r w:rsidR="005804E8">
          <w:rPr>
            <w:noProof/>
            <w:webHidden/>
          </w:rPr>
          <w:t>37</w:t>
        </w:r>
        <w:r>
          <w:rPr>
            <w:noProof/>
            <w:webHidden/>
          </w:rPr>
          <w:fldChar w:fldCharType="end"/>
        </w:r>
      </w:hyperlink>
    </w:p>
    <w:p w14:paraId="3B0598D5" w14:textId="77777777" w:rsidR="005B4D09" w:rsidRDefault="005B4D09">
      <w:pPr>
        <w:pStyle w:val="TOC3"/>
        <w:rPr>
          <w:rFonts w:ascii="Calibri" w:hAnsi="Calibri"/>
          <w:noProof/>
          <w:sz w:val="22"/>
          <w:szCs w:val="22"/>
        </w:rPr>
      </w:pPr>
      <w:hyperlink w:anchor="_Toc322985389" w:history="1">
        <w:r w:rsidRPr="00315C2A">
          <w:rPr>
            <w:rStyle w:val="Hyperlink"/>
            <w:noProof/>
            <w:lang w:eastAsia="ar-SA"/>
          </w:rPr>
          <w:t>5.3.1</w:t>
        </w:r>
        <w:r>
          <w:rPr>
            <w:rFonts w:ascii="Calibri" w:hAnsi="Calibri"/>
            <w:noProof/>
            <w:sz w:val="22"/>
            <w:szCs w:val="22"/>
          </w:rPr>
          <w:tab/>
        </w:r>
        <w:r w:rsidRPr="00315C2A">
          <w:rPr>
            <w:rStyle w:val="Hyperlink"/>
            <w:noProof/>
            <w:lang w:eastAsia="ar-SA"/>
          </w:rPr>
          <w:t>Qualifications, Experience, and Clearance Requirements</w:t>
        </w:r>
        <w:r>
          <w:rPr>
            <w:noProof/>
            <w:webHidden/>
          </w:rPr>
          <w:tab/>
        </w:r>
        <w:r>
          <w:rPr>
            <w:noProof/>
            <w:webHidden/>
          </w:rPr>
          <w:fldChar w:fldCharType="begin"/>
        </w:r>
        <w:r>
          <w:rPr>
            <w:noProof/>
            <w:webHidden/>
          </w:rPr>
          <w:instrText xml:space="preserve"> PAGEREF _Toc322985389 \h </w:instrText>
        </w:r>
        <w:r>
          <w:rPr>
            <w:noProof/>
            <w:webHidden/>
          </w:rPr>
        </w:r>
        <w:r>
          <w:rPr>
            <w:noProof/>
            <w:webHidden/>
          </w:rPr>
          <w:fldChar w:fldCharType="separate"/>
        </w:r>
        <w:r w:rsidR="005804E8">
          <w:rPr>
            <w:noProof/>
            <w:webHidden/>
          </w:rPr>
          <w:t>37</w:t>
        </w:r>
        <w:r>
          <w:rPr>
            <w:noProof/>
            <w:webHidden/>
          </w:rPr>
          <w:fldChar w:fldCharType="end"/>
        </w:r>
      </w:hyperlink>
    </w:p>
    <w:p w14:paraId="60C4EFF4" w14:textId="77777777" w:rsidR="005B4D09" w:rsidRDefault="005B4D09">
      <w:pPr>
        <w:pStyle w:val="TOC3"/>
        <w:rPr>
          <w:rFonts w:ascii="Calibri" w:hAnsi="Calibri"/>
          <w:noProof/>
          <w:sz w:val="22"/>
          <w:szCs w:val="22"/>
        </w:rPr>
      </w:pPr>
      <w:hyperlink w:anchor="_Toc322985390" w:history="1">
        <w:r w:rsidRPr="00315C2A">
          <w:rPr>
            <w:rStyle w:val="Hyperlink"/>
            <w:noProof/>
            <w:lang w:eastAsia="ar-SA"/>
          </w:rPr>
          <w:t>5.3.2</w:t>
        </w:r>
        <w:r>
          <w:rPr>
            <w:rFonts w:ascii="Calibri" w:hAnsi="Calibri"/>
            <w:noProof/>
            <w:sz w:val="22"/>
            <w:szCs w:val="22"/>
          </w:rPr>
          <w:tab/>
        </w:r>
        <w:r w:rsidRPr="00315C2A">
          <w:rPr>
            <w:rStyle w:val="Hyperlink"/>
            <w:noProof/>
            <w:lang w:eastAsia="ar-SA"/>
          </w:rPr>
          <w:t>Background Check Procedures</w:t>
        </w:r>
        <w:r>
          <w:rPr>
            <w:noProof/>
            <w:webHidden/>
          </w:rPr>
          <w:tab/>
        </w:r>
        <w:r>
          <w:rPr>
            <w:noProof/>
            <w:webHidden/>
          </w:rPr>
          <w:fldChar w:fldCharType="begin"/>
        </w:r>
        <w:r>
          <w:rPr>
            <w:noProof/>
            <w:webHidden/>
          </w:rPr>
          <w:instrText xml:space="preserve"> PAGEREF _Toc322985390 \h </w:instrText>
        </w:r>
        <w:r>
          <w:rPr>
            <w:noProof/>
            <w:webHidden/>
          </w:rPr>
        </w:r>
        <w:r>
          <w:rPr>
            <w:noProof/>
            <w:webHidden/>
          </w:rPr>
          <w:fldChar w:fldCharType="separate"/>
        </w:r>
        <w:r w:rsidR="005804E8">
          <w:rPr>
            <w:noProof/>
            <w:webHidden/>
          </w:rPr>
          <w:t>37</w:t>
        </w:r>
        <w:r>
          <w:rPr>
            <w:noProof/>
            <w:webHidden/>
          </w:rPr>
          <w:fldChar w:fldCharType="end"/>
        </w:r>
      </w:hyperlink>
    </w:p>
    <w:p w14:paraId="7E3655E7" w14:textId="77777777" w:rsidR="005B4D09" w:rsidRDefault="005B4D09">
      <w:pPr>
        <w:pStyle w:val="TOC3"/>
        <w:rPr>
          <w:rFonts w:ascii="Calibri" w:hAnsi="Calibri"/>
          <w:noProof/>
          <w:sz w:val="22"/>
          <w:szCs w:val="22"/>
        </w:rPr>
      </w:pPr>
      <w:hyperlink w:anchor="_Toc322985391" w:history="1">
        <w:r w:rsidRPr="00315C2A">
          <w:rPr>
            <w:rStyle w:val="Hyperlink"/>
            <w:noProof/>
            <w:lang w:eastAsia="ar-SA"/>
          </w:rPr>
          <w:t>5.3.3</w:t>
        </w:r>
        <w:r>
          <w:rPr>
            <w:rFonts w:ascii="Calibri" w:hAnsi="Calibri"/>
            <w:noProof/>
            <w:sz w:val="22"/>
            <w:szCs w:val="22"/>
          </w:rPr>
          <w:tab/>
        </w:r>
        <w:r w:rsidRPr="00315C2A">
          <w:rPr>
            <w:rStyle w:val="Hyperlink"/>
            <w:noProof/>
            <w:lang w:eastAsia="ar-SA"/>
          </w:rPr>
          <w:t>Training Requirements</w:t>
        </w:r>
        <w:r>
          <w:rPr>
            <w:noProof/>
            <w:webHidden/>
          </w:rPr>
          <w:tab/>
        </w:r>
        <w:r>
          <w:rPr>
            <w:noProof/>
            <w:webHidden/>
          </w:rPr>
          <w:fldChar w:fldCharType="begin"/>
        </w:r>
        <w:r>
          <w:rPr>
            <w:noProof/>
            <w:webHidden/>
          </w:rPr>
          <w:instrText xml:space="preserve"> PAGEREF _Toc322985391 \h </w:instrText>
        </w:r>
        <w:r>
          <w:rPr>
            <w:noProof/>
            <w:webHidden/>
          </w:rPr>
        </w:r>
        <w:r>
          <w:rPr>
            <w:noProof/>
            <w:webHidden/>
          </w:rPr>
          <w:fldChar w:fldCharType="separate"/>
        </w:r>
        <w:r w:rsidR="005804E8">
          <w:rPr>
            <w:noProof/>
            <w:webHidden/>
          </w:rPr>
          <w:t>37</w:t>
        </w:r>
        <w:r>
          <w:rPr>
            <w:noProof/>
            <w:webHidden/>
          </w:rPr>
          <w:fldChar w:fldCharType="end"/>
        </w:r>
      </w:hyperlink>
    </w:p>
    <w:p w14:paraId="058A7F33" w14:textId="77777777" w:rsidR="005B4D09" w:rsidRDefault="005B4D09">
      <w:pPr>
        <w:pStyle w:val="TOC3"/>
        <w:rPr>
          <w:rFonts w:ascii="Calibri" w:hAnsi="Calibri"/>
          <w:noProof/>
          <w:sz w:val="22"/>
          <w:szCs w:val="22"/>
        </w:rPr>
      </w:pPr>
      <w:hyperlink w:anchor="_Toc322985392" w:history="1">
        <w:r w:rsidRPr="00315C2A">
          <w:rPr>
            <w:rStyle w:val="Hyperlink"/>
            <w:noProof/>
            <w:lang w:eastAsia="ar-SA"/>
          </w:rPr>
          <w:t>5.3.4</w:t>
        </w:r>
        <w:r>
          <w:rPr>
            <w:rFonts w:ascii="Calibri" w:hAnsi="Calibri"/>
            <w:noProof/>
            <w:sz w:val="22"/>
            <w:szCs w:val="22"/>
          </w:rPr>
          <w:tab/>
        </w:r>
        <w:r w:rsidRPr="00315C2A">
          <w:rPr>
            <w:rStyle w:val="Hyperlink"/>
            <w:noProof/>
            <w:lang w:eastAsia="ar-SA"/>
          </w:rPr>
          <w:t>Retraining Frequency and Requirements</w:t>
        </w:r>
        <w:r>
          <w:rPr>
            <w:noProof/>
            <w:webHidden/>
          </w:rPr>
          <w:tab/>
        </w:r>
        <w:r>
          <w:rPr>
            <w:noProof/>
            <w:webHidden/>
          </w:rPr>
          <w:fldChar w:fldCharType="begin"/>
        </w:r>
        <w:r>
          <w:rPr>
            <w:noProof/>
            <w:webHidden/>
          </w:rPr>
          <w:instrText xml:space="preserve"> PAGEREF _Toc322985392 \h </w:instrText>
        </w:r>
        <w:r>
          <w:rPr>
            <w:noProof/>
            <w:webHidden/>
          </w:rPr>
        </w:r>
        <w:r>
          <w:rPr>
            <w:noProof/>
            <w:webHidden/>
          </w:rPr>
          <w:fldChar w:fldCharType="separate"/>
        </w:r>
        <w:r w:rsidR="005804E8">
          <w:rPr>
            <w:noProof/>
            <w:webHidden/>
          </w:rPr>
          <w:t>37</w:t>
        </w:r>
        <w:r>
          <w:rPr>
            <w:noProof/>
            <w:webHidden/>
          </w:rPr>
          <w:fldChar w:fldCharType="end"/>
        </w:r>
      </w:hyperlink>
    </w:p>
    <w:p w14:paraId="2D3E79CE" w14:textId="77777777" w:rsidR="005B4D09" w:rsidRDefault="005B4D09">
      <w:pPr>
        <w:pStyle w:val="TOC3"/>
        <w:rPr>
          <w:rFonts w:ascii="Calibri" w:hAnsi="Calibri"/>
          <w:noProof/>
          <w:sz w:val="22"/>
          <w:szCs w:val="22"/>
        </w:rPr>
      </w:pPr>
      <w:hyperlink w:anchor="_Toc322985393" w:history="1">
        <w:r w:rsidRPr="00315C2A">
          <w:rPr>
            <w:rStyle w:val="Hyperlink"/>
            <w:noProof/>
            <w:lang w:eastAsia="ar-SA"/>
          </w:rPr>
          <w:t>5.3.5</w:t>
        </w:r>
        <w:r>
          <w:rPr>
            <w:rFonts w:ascii="Calibri" w:hAnsi="Calibri"/>
            <w:noProof/>
            <w:sz w:val="22"/>
            <w:szCs w:val="22"/>
          </w:rPr>
          <w:tab/>
        </w:r>
        <w:r w:rsidRPr="00315C2A">
          <w:rPr>
            <w:rStyle w:val="Hyperlink"/>
            <w:noProof/>
            <w:lang w:eastAsia="ar-SA"/>
          </w:rPr>
          <w:t>Job Rotation Frequency and Sequence</w:t>
        </w:r>
        <w:r>
          <w:rPr>
            <w:noProof/>
            <w:webHidden/>
          </w:rPr>
          <w:tab/>
        </w:r>
        <w:r>
          <w:rPr>
            <w:noProof/>
            <w:webHidden/>
          </w:rPr>
          <w:fldChar w:fldCharType="begin"/>
        </w:r>
        <w:r>
          <w:rPr>
            <w:noProof/>
            <w:webHidden/>
          </w:rPr>
          <w:instrText xml:space="preserve"> PAGEREF _Toc322985393 \h </w:instrText>
        </w:r>
        <w:r>
          <w:rPr>
            <w:noProof/>
            <w:webHidden/>
          </w:rPr>
        </w:r>
        <w:r>
          <w:rPr>
            <w:noProof/>
            <w:webHidden/>
          </w:rPr>
          <w:fldChar w:fldCharType="separate"/>
        </w:r>
        <w:r w:rsidR="005804E8">
          <w:rPr>
            <w:noProof/>
            <w:webHidden/>
          </w:rPr>
          <w:t>38</w:t>
        </w:r>
        <w:r>
          <w:rPr>
            <w:noProof/>
            <w:webHidden/>
          </w:rPr>
          <w:fldChar w:fldCharType="end"/>
        </w:r>
      </w:hyperlink>
    </w:p>
    <w:p w14:paraId="50D3A91B" w14:textId="77777777" w:rsidR="005B4D09" w:rsidRDefault="005B4D09">
      <w:pPr>
        <w:pStyle w:val="TOC3"/>
        <w:rPr>
          <w:rFonts w:ascii="Calibri" w:hAnsi="Calibri"/>
          <w:noProof/>
          <w:sz w:val="22"/>
          <w:szCs w:val="22"/>
        </w:rPr>
      </w:pPr>
      <w:hyperlink w:anchor="_Toc322985394" w:history="1">
        <w:r w:rsidRPr="00315C2A">
          <w:rPr>
            <w:rStyle w:val="Hyperlink"/>
            <w:noProof/>
          </w:rPr>
          <w:t>5.3.6</w:t>
        </w:r>
        <w:r>
          <w:rPr>
            <w:rFonts w:ascii="Calibri" w:hAnsi="Calibri"/>
            <w:noProof/>
            <w:sz w:val="22"/>
            <w:szCs w:val="22"/>
          </w:rPr>
          <w:tab/>
        </w:r>
        <w:r w:rsidRPr="00315C2A">
          <w:rPr>
            <w:rStyle w:val="Hyperlink"/>
            <w:noProof/>
          </w:rPr>
          <w:t>Sanctions for Unauthorized Actions</w:t>
        </w:r>
        <w:r>
          <w:rPr>
            <w:noProof/>
            <w:webHidden/>
          </w:rPr>
          <w:tab/>
        </w:r>
        <w:r>
          <w:rPr>
            <w:noProof/>
            <w:webHidden/>
          </w:rPr>
          <w:fldChar w:fldCharType="begin"/>
        </w:r>
        <w:r>
          <w:rPr>
            <w:noProof/>
            <w:webHidden/>
          </w:rPr>
          <w:instrText xml:space="preserve"> PAGEREF _Toc322985394 \h </w:instrText>
        </w:r>
        <w:r>
          <w:rPr>
            <w:noProof/>
            <w:webHidden/>
          </w:rPr>
        </w:r>
        <w:r>
          <w:rPr>
            <w:noProof/>
            <w:webHidden/>
          </w:rPr>
          <w:fldChar w:fldCharType="separate"/>
        </w:r>
        <w:r w:rsidR="005804E8">
          <w:rPr>
            <w:noProof/>
            <w:webHidden/>
          </w:rPr>
          <w:t>38</w:t>
        </w:r>
        <w:r>
          <w:rPr>
            <w:noProof/>
            <w:webHidden/>
          </w:rPr>
          <w:fldChar w:fldCharType="end"/>
        </w:r>
      </w:hyperlink>
    </w:p>
    <w:p w14:paraId="630B3F68" w14:textId="77777777" w:rsidR="005B4D09" w:rsidRDefault="005B4D09">
      <w:pPr>
        <w:pStyle w:val="TOC3"/>
        <w:rPr>
          <w:rFonts w:ascii="Calibri" w:hAnsi="Calibri"/>
          <w:noProof/>
          <w:sz w:val="22"/>
          <w:szCs w:val="22"/>
        </w:rPr>
      </w:pPr>
      <w:hyperlink w:anchor="_Toc322985395" w:history="1">
        <w:r w:rsidRPr="00315C2A">
          <w:rPr>
            <w:rStyle w:val="Hyperlink"/>
            <w:noProof/>
          </w:rPr>
          <w:t>5.3.7</w:t>
        </w:r>
        <w:r>
          <w:rPr>
            <w:rFonts w:ascii="Calibri" w:hAnsi="Calibri"/>
            <w:noProof/>
            <w:sz w:val="22"/>
            <w:szCs w:val="22"/>
          </w:rPr>
          <w:tab/>
        </w:r>
        <w:r w:rsidRPr="00315C2A">
          <w:rPr>
            <w:rStyle w:val="Hyperlink"/>
            <w:noProof/>
          </w:rPr>
          <w:t>Independent Contractor Requirements</w:t>
        </w:r>
        <w:r>
          <w:rPr>
            <w:noProof/>
            <w:webHidden/>
          </w:rPr>
          <w:tab/>
        </w:r>
        <w:r>
          <w:rPr>
            <w:noProof/>
            <w:webHidden/>
          </w:rPr>
          <w:fldChar w:fldCharType="begin"/>
        </w:r>
        <w:r>
          <w:rPr>
            <w:noProof/>
            <w:webHidden/>
          </w:rPr>
          <w:instrText xml:space="preserve"> PAGEREF _Toc322985395 \h </w:instrText>
        </w:r>
        <w:r>
          <w:rPr>
            <w:noProof/>
            <w:webHidden/>
          </w:rPr>
        </w:r>
        <w:r>
          <w:rPr>
            <w:noProof/>
            <w:webHidden/>
          </w:rPr>
          <w:fldChar w:fldCharType="separate"/>
        </w:r>
        <w:r w:rsidR="005804E8">
          <w:rPr>
            <w:noProof/>
            <w:webHidden/>
          </w:rPr>
          <w:t>38</w:t>
        </w:r>
        <w:r>
          <w:rPr>
            <w:noProof/>
            <w:webHidden/>
          </w:rPr>
          <w:fldChar w:fldCharType="end"/>
        </w:r>
      </w:hyperlink>
    </w:p>
    <w:p w14:paraId="418C6760" w14:textId="77777777" w:rsidR="005B4D09" w:rsidRDefault="005B4D09">
      <w:pPr>
        <w:pStyle w:val="TOC3"/>
        <w:rPr>
          <w:rFonts w:ascii="Calibri" w:hAnsi="Calibri"/>
          <w:noProof/>
          <w:sz w:val="22"/>
          <w:szCs w:val="22"/>
        </w:rPr>
      </w:pPr>
      <w:hyperlink w:anchor="_Toc322985396" w:history="1">
        <w:r w:rsidRPr="00315C2A">
          <w:rPr>
            <w:rStyle w:val="Hyperlink"/>
            <w:noProof/>
          </w:rPr>
          <w:t>5.3.8</w:t>
        </w:r>
        <w:r>
          <w:rPr>
            <w:rFonts w:ascii="Calibri" w:hAnsi="Calibri"/>
            <w:noProof/>
            <w:sz w:val="22"/>
            <w:szCs w:val="22"/>
          </w:rPr>
          <w:tab/>
        </w:r>
        <w:r w:rsidRPr="00315C2A">
          <w:rPr>
            <w:rStyle w:val="Hyperlink"/>
            <w:noProof/>
          </w:rPr>
          <w:t>Documentation Supplied to Personnel</w:t>
        </w:r>
        <w:r>
          <w:rPr>
            <w:noProof/>
            <w:webHidden/>
          </w:rPr>
          <w:tab/>
        </w:r>
        <w:r>
          <w:rPr>
            <w:noProof/>
            <w:webHidden/>
          </w:rPr>
          <w:fldChar w:fldCharType="begin"/>
        </w:r>
        <w:r>
          <w:rPr>
            <w:noProof/>
            <w:webHidden/>
          </w:rPr>
          <w:instrText xml:space="preserve"> PAGEREF _Toc322985396 \h </w:instrText>
        </w:r>
        <w:r>
          <w:rPr>
            <w:noProof/>
            <w:webHidden/>
          </w:rPr>
        </w:r>
        <w:r>
          <w:rPr>
            <w:noProof/>
            <w:webHidden/>
          </w:rPr>
          <w:fldChar w:fldCharType="separate"/>
        </w:r>
        <w:r w:rsidR="005804E8">
          <w:rPr>
            <w:noProof/>
            <w:webHidden/>
          </w:rPr>
          <w:t>38</w:t>
        </w:r>
        <w:r>
          <w:rPr>
            <w:noProof/>
            <w:webHidden/>
          </w:rPr>
          <w:fldChar w:fldCharType="end"/>
        </w:r>
      </w:hyperlink>
    </w:p>
    <w:p w14:paraId="4266AB9C" w14:textId="77777777" w:rsidR="005B4D09" w:rsidRDefault="005B4D09">
      <w:pPr>
        <w:pStyle w:val="TOC2"/>
        <w:rPr>
          <w:rFonts w:ascii="Calibri" w:hAnsi="Calibri"/>
          <w:b w:val="0"/>
          <w:noProof/>
          <w:sz w:val="22"/>
          <w:szCs w:val="22"/>
        </w:rPr>
      </w:pPr>
      <w:hyperlink w:anchor="_Toc322985397" w:history="1">
        <w:r w:rsidRPr="00315C2A">
          <w:rPr>
            <w:rStyle w:val="Hyperlink"/>
            <w:noProof/>
            <w:lang w:eastAsia="ar-SA"/>
          </w:rPr>
          <w:t>5.4</w:t>
        </w:r>
        <w:r>
          <w:rPr>
            <w:rFonts w:ascii="Calibri" w:hAnsi="Calibri"/>
            <w:b w:val="0"/>
            <w:noProof/>
            <w:sz w:val="22"/>
            <w:szCs w:val="22"/>
          </w:rPr>
          <w:tab/>
        </w:r>
        <w:r w:rsidRPr="00315C2A">
          <w:rPr>
            <w:rStyle w:val="Hyperlink"/>
            <w:noProof/>
            <w:lang w:eastAsia="ar-SA"/>
          </w:rPr>
          <w:t>Audit Logging Procedures</w:t>
        </w:r>
        <w:r>
          <w:rPr>
            <w:noProof/>
            <w:webHidden/>
          </w:rPr>
          <w:tab/>
        </w:r>
        <w:r>
          <w:rPr>
            <w:noProof/>
            <w:webHidden/>
          </w:rPr>
          <w:fldChar w:fldCharType="begin"/>
        </w:r>
        <w:r>
          <w:rPr>
            <w:noProof/>
            <w:webHidden/>
          </w:rPr>
          <w:instrText xml:space="preserve"> PAGEREF _Toc322985397 \h </w:instrText>
        </w:r>
        <w:r>
          <w:rPr>
            <w:noProof/>
            <w:webHidden/>
          </w:rPr>
        </w:r>
        <w:r>
          <w:rPr>
            <w:noProof/>
            <w:webHidden/>
          </w:rPr>
          <w:fldChar w:fldCharType="separate"/>
        </w:r>
        <w:r w:rsidR="005804E8">
          <w:rPr>
            <w:noProof/>
            <w:webHidden/>
          </w:rPr>
          <w:t>38</w:t>
        </w:r>
        <w:r>
          <w:rPr>
            <w:noProof/>
            <w:webHidden/>
          </w:rPr>
          <w:fldChar w:fldCharType="end"/>
        </w:r>
      </w:hyperlink>
    </w:p>
    <w:p w14:paraId="77D2626D" w14:textId="77777777" w:rsidR="005B4D09" w:rsidRDefault="005B4D09">
      <w:pPr>
        <w:pStyle w:val="TOC3"/>
        <w:rPr>
          <w:rFonts w:ascii="Calibri" w:hAnsi="Calibri"/>
          <w:noProof/>
          <w:sz w:val="22"/>
          <w:szCs w:val="22"/>
        </w:rPr>
      </w:pPr>
      <w:hyperlink w:anchor="_Toc322985398" w:history="1">
        <w:r w:rsidRPr="00315C2A">
          <w:rPr>
            <w:rStyle w:val="Hyperlink"/>
            <w:noProof/>
          </w:rPr>
          <w:t>5.4.1</w:t>
        </w:r>
        <w:r>
          <w:rPr>
            <w:rFonts w:ascii="Calibri" w:hAnsi="Calibri"/>
            <w:noProof/>
            <w:sz w:val="22"/>
            <w:szCs w:val="22"/>
          </w:rPr>
          <w:tab/>
        </w:r>
        <w:r w:rsidRPr="00315C2A">
          <w:rPr>
            <w:rStyle w:val="Hyperlink"/>
            <w:noProof/>
          </w:rPr>
          <w:t>Types of Events Recorded</w:t>
        </w:r>
        <w:r>
          <w:rPr>
            <w:noProof/>
            <w:webHidden/>
          </w:rPr>
          <w:tab/>
        </w:r>
        <w:r>
          <w:rPr>
            <w:noProof/>
            <w:webHidden/>
          </w:rPr>
          <w:fldChar w:fldCharType="begin"/>
        </w:r>
        <w:r>
          <w:rPr>
            <w:noProof/>
            <w:webHidden/>
          </w:rPr>
          <w:instrText xml:space="preserve"> PAGEREF _Toc322985398 \h </w:instrText>
        </w:r>
        <w:r>
          <w:rPr>
            <w:noProof/>
            <w:webHidden/>
          </w:rPr>
        </w:r>
        <w:r>
          <w:rPr>
            <w:noProof/>
            <w:webHidden/>
          </w:rPr>
          <w:fldChar w:fldCharType="separate"/>
        </w:r>
        <w:r w:rsidR="005804E8">
          <w:rPr>
            <w:noProof/>
            <w:webHidden/>
          </w:rPr>
          <w:t>38</w:t>
        </w:r>
        <w:r>
          <w:rPr>
            <w:noProof/>
            <w:webHidden/>
          </w:rPr>
          <w:fldChar w:fldCharType="end"/>
        </w:r>
      </w:hyperlink>
    </w:p>
    <w:p w14:paraId="5D16D8DF" w14:textId="77777777" w:rsidR="005B4D09" w:rsidRDefault="005B4D09">
      <w:pPr>
        <w:pStyle w:val="TOC3"/>
        <w:rPr>
          <w:rFonts w:ascii="Calibri" w:hAnsi="Calibri"/>
          <w:noProof/>
          <w:sz w:val="22"/>
          <w:szCs w:val="22"/>
        </w:rPr>
      </w:pPr>
      <w:hyperlink w:anchor="_Toc322985399" w:history="1">
        <w:r w:rsidRPr="00315C2A">
          <w:rPr>
            <w:rStyle w:val="Hyperlink"/>
            <w:noProof/>
            <w:lang w:eastAsia="ar-SA"/>
          </w:rPr>
          <w:t>5.4.2</w:t>
        </w:r>
        <w:r>
          <w:rPr>
            <w:rFonts w:ascii="Calibri" w:hAnsi="Calibri"/>
            <w:noProof/>
            <w:sz w:val="22"/>
            <w:szCs w:val="22"/>
          </w:rPr>
          <w:tab/>
        </w:r>
        <w:r w:rsidRPr="00315C2A">
          <w:rPr>
            <w:rStyle w:val="Hyperlink"/>
            <w:noProof/>
            <w:lang w:eastAsia="ar-SA"/>
          </w:rPr>
          <w:t>Frequency of Processing Log</w:t>
        </w:r>
        <w:r>
          <w:rPr>
            <w:noProof/>
            <w:webHidden/>
          </w:rPr>
          <w:tab/>
        </w:r>
        <w:r>
          <w:rPr>
            <w:noProof/>
            <w:webHidden/>
          </w:rPr>
          <w:fldChar w:fldCharType="begin"/>
        </w:r>
        <w:r>
          <w:rPr>
            <w:noProof/>
            <w:webHidden/>
          </w:rPr>
          <w:instrText xml:space="preserve"> PAGEREF _Toc322985399 \h </w:instrText>
        </w:r>
        <w:r>
          <w:rPr>
            <w:noProof/>
            <w:webHidden/>
          </w:rPr>
        </w:r>
        <w:r>
          <w:rPr>
            <w:noProof/>
            <w:webHidden/>
          </w:rPr>
          <w:fldChar w:fldCharType="separate"/>
        </w:r>
        <w:r w:rsidR="005804E8">
          <w:rPr>
            <w:noProof/>
            <w:webHidden/>
          </w:rPr>
          <w:t>42</w:t>
        </w:r>
        <w:r>
          <w:rPr>
            <w:noProof/>
            <w:webHidden/>
          </w:rPr>
          <w:fldChar w:fldCharType="end"/>
        </w:r>
      </w:hyperlink>
    </w:p>
    <w:p w14:paraId="508AC4CB" w14:textId="77777777" w:rsidR="005B4D09" w:rsidRDefault="005B4D09">
      <w:pPr>
        <w:pStyle w:val="TOC3"/>
        <w:rPr>
          <w:rFonts w:ascii="Calibri" w:hAnsi="Calibri"/>
          <w:noProof/>
          <w:sz w:val="22"/>
          <w:szCs w:val="22"/>
        </w:rPr>
      </w:pPr>
      <w:hyperlink w:anchor="_Toc322985400" w:history="1">
        <w:r w:rsidRPr="00315C2A">
          <w:rPr>
            <w:rStyle w:val="Hyperlink"/>
            <w:noProof/>
          </w:rPr>
          <w:t>5.4.3</w:t>
        </w:r>
        <w:r>
          <w:rPr>
            <w:rFonts w:ascii="Calibri" w:hAnsi="Calibri"/>
            <w:noProof/>
            <w:sz w:val="22"/>
            <w:szCs w:val="22"/>
          </w:rPr>
          <w:tab/>
        </w:r>
        <w:r w:rsidRPr="00315C2A">
          <w:rPr>
            <w:rStyle w:val="Hyperlink"/>
            <w:noProof/>
          </w:rPr>
          <w:t>Retention Period for Audit Log</w:t>
        </w:r>
        <w:r>
          <w:rPr>
            <w:noProof/>
            <w:webHidden/>
          </w:rPr>
          <w:tab/>
        </w:r>
        <w:r>
          <w:rPr>
            <w:noProof/>
            <w:webHidden/>
          </w:rPr>
          <w:fldChar w:fldCharType="begin"/>
        </w:r>
        <w:r>
          <w:rPr>
            <w:noProof/>
            <w:webHidden/>
          </w:rPr>
          <w:instrText xml:space="preserve"> PAGEREF _Toc322985400 \h </w:instrText>
        </w:r>
        <w:r>
          <w:rPr>
            <w:noProof/>
            <w:webHidden/>
          </w:rPr>
        </w:r>
        <w:r>
          <w:rPr>
            <w:noProof/>
            <w:webHidden/>
          </w:rPr>
          <w:fldChar w:fldCharType="separate"/>
        </w:r>
        <w:r w:rsidR="005804E8">
          <w:rPr>
            <w:noProof/>
            <w:webHidden/>
          </w:rPr>
          <w:t>42</w:t>
        </w:r>
        <w:r>
          <w:rPr>
            <w:noProof/>
            <w:webHidden/>
          </w:rPr>
          <w:fldChar w:fldCharType="end"/>
        </w:r>
      </w:hyperlink>
    </w:p>
    <w:p w14:paraId="76AC7B28" w14:textId="77777777" w:rsidR="005B4D09" w:rsidRDefault="005B4D09">
      <w:pPr>
        <w:pStyle w:val="TOC3"/>
        <w:rPr>
          <w:rFonts w:ascii="Calibri" w:hAnsi="Calibri"/>
          <w:noProof/>
          <w:sz w:val="22"/>
          <w:szCs w:val="22"/>
        </w:rPr>
      </w:pPr>
      <w:hyperlink w:anchor="_Toc322985401" w:history="1">
        <w:r w:rsidRPr="00315C2A">
          <w:rPr>
            <w:rStyle w:val="Hyperlink"/>
            <w:noProof/>
          </w:rPr>
          <w:t>5.4.4</w:t>
        </w:r>
        <w:r>
          <w:rPr>
            <w:rFonts w:ascii="Calibri" w:hAnsi="Calibri"/>
            <w:noProof/>
            <w:sz w:val="22"/>
            <w:szCs w:val="22"/>
          </w:rPr>
          <w:tab/>
        </w:r>
        <w:r w:rsidRPr="00315C2A">
          <w:rPr>
            <w:rStyle w:val="Hyperlink"/>
            <w:noProof/>
          </w:rPr>
          <w:t>Protection of Audit Log</w:t>
        </w:r>
        <w:r>
          <w:rPr>
            <w:noProof/>
            <w:webHidden/>
          </w:rPr>
          <w:tab/>
        </w:r>
        <w:r>
          <w:rPr>
            <w:noProof/>
            <w:webHidden/>
          </w:rPr>
          <w:fldChar w:fldCharType="begin"/>
        </w:r>
        <w:r>
          <w:rPr>
            <w:noProof/>
            <w:webHidden/>
          </w:rPr>
          <w:instrText xml:space="preserve"> PAGEREF _Toc322985401 \h </w:instrText>
        </w:r>
        <w:r>
          <w:rPr>
            <w:noProof/>
            <w:webHidden/>
          </w:rPr>
        </w:r>
        <w:r>
          <w:rPr>
            <w:noProof/>
            <w:webHidden/>
          </w:rPr>
          <w:fldChar w:fldCharType="separate"/>
        </w:r>
        <w:r w:rsidR="005804E8">
          <w:rPr>
            <w:noProof/>
            <w:webHidden/>
          </w:rPr>
          <w:t>42</w:t>
        </w:r>
        <w:r>
          <w:rPr>
            <w:noProof/>
            <w:webHidden/>
          </w:rPr>
          <w:fldChar w:fldCharType="end"/>
        </w:r>
      </w:hyperlink>
    </w:p>
    <w:p w14:paraId="51FD9E73" w14:textId="77777777" w:rsidR="005B4D09" w:rsidRDefault="005B4D09">
      <w:pPr>
        <w:pStyle w:val="TOC3"/>
        <w:rPr>
          <w:rFonts w:ascii="Calibri" w:hAnsi="Calibri"/>
          <w:noProof/>
          <w:sz w:val="22"/>
          <w:szCs w:val="22"/>
        </w:rPr>
      </w:pPr>
      <w:hyperlink w:anchor="_Toc322985402" w:history="1">
        <w:r w:rsidRPr="00315C2A">
          <w:rPr>
            <w:rStyle w:val="Hyperlink"/>
            <w:noProof/>
            <w:lang w:eastAsia="ar-SA"/>
          </w:rPr>
          <w:t>5.4.5</w:t>
        </w:r>
        <w:r>
          <w:rPr>
            <w:rFonts w:ascii="Calibri" w:hAnsi="Calibri"/>
            <w:noProof/>
            <w:sz w:val="22"/>
            <w:szCs w:val="22"/>
          </w:rPr>
          <w:tab/>
        </w:r>
        <w:r w:rsidRPr="00315C2A">
          <w:rPr>
            <w:rStyle w:val="Hyperlink"/>
            <w:noProof/>
            <w:lang w:eastAsia="ar-SA"/>
          </w:rPr>
          <w:t>Audit Log Backup Procedures</w:t>
        </w:r>
        <w:r>
          <w:rPr>
            <w:noProof/>
            <w:webHidden/>
          </w:rPr>
          <w:tab/>
        </w:r>
        <w:r>
          <w:rPr>
            <w:noProof/>
            <w:webHidden/>
          </w:rPr>
          <w:fldChar w:fldCharType="begin"/>
        </w:r>
        <w:r>
          <w:rPr>
            <w:noProof/>
            <w:webHidden/>
          </w:rPr>
          <w:instrText xml:space="preserve"> PAGEREF _Toc322985402 \h </w:instrText>
        </w:r>
        <w:r>
          <w:rPr>
            <w:noProof/>
            <w:webHidden/>
          </w:rPr>
        </w:r>
        <w:r>
          <w:rPr>
            <w:noProof/>
            <w:webHidden/>
          </w:rPr>
          <w:fldChar w:fldCharType="separate"/>
        </w:r>
        <w:r w:rsidR="005804E8">
          <w:rPr>
            <w:noProof/>
            <w:webHidden/>
          </w:rPr>
          <w:t>42</w:t>
        </w:r>
        <w:r>
          <w:rPr>
            <w:noProof/>
            <w:webHidden/>
          </w:rPr>
          <w:fldChar w:fldCharType="end"/>
        </w:r>
      </w:hyperlink>
    </w:p>
    <w:p w14:paraId="09B4716E" w14:textId="77777777" w:rsidR="005B4D09" w:rsidRDefault="005B4D09">
      <w:pPr>
        <w:pStyle w:val="TOC3"/>
        <w:rPr>
          <w:rFonts w:ascii="Calibri" w:hAnsi="Calibri"/>
          <w:noProof/>
          <w:sz w:val="22"/>
          <w:szCs w:val="22"/>
        </w:rPr>
      </w:pPr>
      <w:hyperlink w:anchor="_Toc322985403" w:history="1">
        <w:r w:rsidRPr="00315C2A">
          <w:rPr>
            <w:rStyle w:val="Hyperlink"/>
            <w:noProof/>
            <w:lang w:eastAsia="ar-SA"/>
          </w:rPr>
          <w:t>5.4.6</w:t>
        </w:r>
        <w:r>
          <w:rPr>
            <w:rFonts w:ascii="Calibri" w:hAnsi="Calibri"/>
            <w:noProof/>
            <w:sz w:val="22"/>
            <w:szCs w:val="22"/>
          </w:rPr>
          <w:tab/>
        </w:r>
        <w:r w:rsidRPr="00315C2A">
          <w:rPr>
            <w:rStyle w:val="Hyperlink"/>
            <w:noProof/>
            <w:lang w:eastAsia="ar-SA"/>
          </w:rPr>
          <w:t>Audit Collection System (Internal vs. External)</w:t>
        </w:r>
        <w:r>
          <w:rPr>
            <w:noProof/>
            <w:webHidden/>
          </w:rPr>
          <w:tab/>
        </w:r>
        <w:r>
          <w:rPr>
            <w:noProof/>
            <w:webHidden/>
          </w:rPr>
          <w:fldChar w:fldCharType="begin"/>
        </w:r>
        <w:r>
          <w:rPr>
            <w:noProof/>
            <w:webHidden/>
          </w:rPr>
          <w:instrText xml:space="preserve"> PAGEREF _Toc322985403 \h </w:instrText>
        </w:r>
        <w:r>
          <w:rPr>
            <w:noProof/>
            <w:webHidden/>
          </w:rPr>
        </w:r>
        <w:r>
          <w:rPr>
            <w:noProof/>
            <w:webHidden/>
          </w:rPr>
          <w:fldChar w:fldCharType="separate"/>
        </w:r>
        <w:r w:rsidR="005804E8">
          <w:rPr>
            <w:noProof/>
            <w:webHidden/>
          </w:rPr>
          <w:t>42</w:t>
        </w:r>
        <w:r>
          <w:rPr>
            <w:noProof/>
            <w:webHidden/>
          </w:rPr>
          <w:fldChar w:fldCharType="end"/>
        </w:r>
      </w:hyperlink>
    </w:p>
    <w:p w14:paraId="6A703FA8" w14:textId="77777777" w:rsidR="005B4D09" w:rsidRDefault="005B4D09">
      <w:pPr>
        <w:pStyle w:val="TOC3"/>
        <w:rPr>
          <w:rFonts w:ascii="Calibri" w:hAnsi="Calibri"/>
          <w:noProof/>
          <w:sz w:val="22"/>
          <w:szCs w:val="22"/>
        </w:rPr>
      </w:pPr>
      <w:hyperlink w:anchor="_Toc322985404" w:history="1">
        <w:r w:rsidRPr="00315C2A">
          <w:rPr>
            <w:rStyle w:val="Hyperlink"/>
            <w:noProof/>
          </w:rPr>
          <w:t>5.4.7</w:t>
        </w:r>
        <w:r>
          <w:rPr>
            <w:rFonts w:ascii="Calibri" w:hAnsi="Calibri"/>
            <w:noProof/>
            <w:sz w:val="22"/>
            <w:szCs w:val="22"/>
          </w:rPr>
          <w:tab/>
        </w:r>
        <w:r w:rsidRPr="00315C2A">
          <w:rPr>
            <w:rStyle w:val="Hyperlink"/>
            <w:noProof/>
          </w:rPr>
          <w:t>Notification to Event-Causing Subject</w:t>
        </w:r>
        <w:r>
          <w:rPr>
            <w:noProof/>
            <w:webHidden/>
          </w:rPr>
          <w:tab/>
        </w:r>
        <w:r>
          <w:rPr>
            <w:noProof/>
            <w:webHidden/>
          </w:rPr>
          <w:fldChar w:fldCharType="begin"/>
        </w:r>
        <w:r>
          <w:rPr>
            <w:noProof/>
            <w:webHidden/>
          </w:rPr>
          <w:instrText xml:space="preserve"> PAGEREF _Toc322985404 \h </w:instrText>
        </w:r>
        <w:r>
          <w:rPr>
            <w:noProof/>
            <w:webHidden/>
          </w:rPr>
        </w:r>
        <w:r>
          <w:rPr>
            <w:noProof/>
            <w:webHidden/>
          </w:rPr>
          <w:fldChar w:fldCharType="separate"/>
        </w:r>
        <w:r w:rsidR="005804E8">
          <w:rPr>
            <w:noProof/>
            <w:webHidden/>
          </w:rPr>
          <w:t>42</w:t>
        </w:r>
        <w:r>
          <w:rPr>
            <w:noProof/>
            <w:webHidden/>
          </w:rPr>
          <w:fldChar w:fldCharType="end"/>
        </w:r>
      </w:hyperlink>
    </w:p>
    <w:p w14:paraId="6F4700CC" w14:textId="77777777" w:rsidR="005B4D09" w:rsidRDefault="005B4D09">
      <w:pPr>
        <w:pStyle w:val="TOC3"/>
        <w:rPr>
          <w:rFonts w:ascii="Calibri" w:hAnsi="Calibri"/>
          <w:noProof/>
          <w:sz w:val="22"/>
          <w:szCs w:val="22"/>
        </w:rPr>
      </w:pPr>
      <w:hyperlink w:anchor="_Toc322985405" w:history="1">
        <w:r w:rsidRPr="00315C2A">
          <w:rPr>
            <w:rStyle w:val="Hyperlink"/>
            <w:noProof/>
          </w:rPr>
          <w:t>5.4.8</w:t>
        </w:r>
        <w:r>
          <w:rPr>
            <w:rFonts w:ascii="Calibri" w:hAnsi="Calibri"/>
            <w:noProof/>
            <w:sz w:val="22"/>
            <w:szCs w:val="22"/>
          </w:rPr>
          <w:tab/>
        </w:r>
        <w:r w:rsidRPr="00315C2A">
          <w:rPr>
            <w:rStyle w:val="Hyperlink"/>
            <w:noProof/>
          </w:rPr>
          <w:t>Vulnerability Assessments</w:t>
        </w:r>
        <w:r>
          <w:rPr>
            <w:noProof/>
            <w:webHidden/>
          </w:rPr>
          <w:tab/>
        </w:r>
        <w:r>
          <w:rPr>
            <w:noProof/>
            <w:webHidden/>
          </w:rPr>
          <w:fldChar w:fldCharType="begin"/>
        </w:r>
        <w:r>
          <w:rPr>
            <w:noProof/>
            <w:webHidden/>
          </w:rPr>
          <w:instrText xml:space="preserve"> PAGEREF _Toc322985405 \h </w:instrText>
        </w:r>
        <w:r>
          <w:rPr>
            <w:noProof/>
            <w:webHidden/>
          </w:rPr>
        </w:r>
        <w:r>
          <w:rPr>
            <w:noProof/>
            <w:webHidden/>
          </w:rPr>
          <w:fldChar w:fldCharType="separate"/>
        </w:r>
        <w:r w:rsidR="005804E8">
          <w:rPr>
            <w:noProof/>
            <w:webHidden/>
          </w:rPr>
          <w:t>43</w:t>
        </w:r>
        <w:r>
          <w:rPr>
            <w:noProof/>
            <w:webHidden/>
          </w:rPr>
          <w:fldChar w:fldCharType="end"/>
        </w:r>
      </w:hyperlink>
    </w:p>
    <w:p w14:paraId="11F67A1D" w14:textId="77777777" w:rsidR="005B4D09" w:rsidRDefault="005B4D09">
      <w:pPr>
        <w:pStyle w:val="TOC2"/>
        <w:rPr>
          <w:rFonts w:ascii="Calibri" w:hAnsi="Calibri"/>
          <w:b w:val="0"/>
          <w:noProof/>
          <w:sz w:val="22"/>
          <w:szCs w:val="22"/>
        </w:rPr>
      </w:pPr>
      <w:hyperlink w:anchor="_Toc322985406" w:history="1">
        <w:r w:rsidRPr="00315C2A">
          <w:rPr>
            <w:rStyle w:val="Hyperlink"/>
            <w:noProof/>
            <w:lang w:eastAsia="ar-SA"/>
          </w:rPr>
          <w:t>5.5</w:t>
        </w:r>
        <w:r>
          <w:rPr>
            <w:rFonts w:ascii="Calibri" w:hAnsi="Calibri"/>
            <w:b w:val="0"/>
            <w:noProof/>
            <w:sz w:val="22"/>
            <w:szCs w:val="22"/>
          </w:rPr>
          <w:tab/>
        </w:r>
        <w:r w:rsidRPr="00315C2A">
          <w:rPr>
            <w:rStyle w:val="Hyperlink"/>
            <w:noProof/>
            <w:lang w:eastAsia="ar-SA"/>
          </w:rPr>
          <w:t>Records Archival</w:t>
        </w:r>
        <w:r>
          <w:rPr>
            <w:noProof/>
            <w:webHidden/>
          </w:rPr>
          <w:tab/>
        </w:r>
        <w:r>
          <w:rPr>
            <w:noProof/>
            <w:webHidden/>
          </w:rPr>
          <w:fldChar w:fldCharType="begin"/>
        </w:r>
        <w:r>
          <w:rPr>
            <w:noProof/>
            <w:webHidden/>
          </w:rPr>
          <w:instrText xml:space="preserve"> PAGEREF _Toc322985406 \h </w:instrText>
        </w:r>
        <w:r>
          <w:rPr>
            <w:noProof/>
            <w:webHidden/>
          </w:rPr>
        </w:r>
        <w:r>
          <w:rPr>
            <w:noProof/>
            <w:webHidden/>
          </w:rPr>
          <w:fldChar w:fldCharType="separate"/>
        </w:r>
        <w:r w:rsidR="005804E8">
          <w:rPr>
            <w:noProof/>
            <w:webHidden/>
          </w:rPr>
          <w:t>43</w:t>
        </w:r>
        <w:r>
          <w:rPr>
            <w:noProof/>
            <w:webHidden/>
          </w:rPr>
          <w:fldChar w:fldCharType="end"/>
        </w:r>
      </w:hyperlink>
    </w:p>
    <w:p w14:paraId="37B76282" w14:textId="77777777" w:rsidR="005B4D09" w:rsidRDefault="005B4D09">
      <w:pPr>
        <w:pStyle w:val="TOC3"/>
        <w:rPr>
          <w:rFonts w:ascii="Calibri" w:hAnsi="Calibri"/>
          <w:noProof/>
          <w:sz w:val="22"/>
          <w:szCs w:val="22"/>
        </w:rPr>
      </w:pPr>
      <w:hyperlink w:anchor="_Toc322985407" w:history="1">
        <w:r w:rsidRPr="00315C2A">
          <w:rPr>
            <w:rStyle w:val="Hyperlink"/>
            <w:noProof/>
            <w:lang w:eastAsia="ar-SA"/>
          </w:rPr>
          <w:t>5.5.1</w:t>
        </w:r>
        <w:r>
          <w:rPr>
            <w:rFonts w:ascii="Calibri" w:hAnsi="Calibri"/>
            <w:noProof/>
            <w:sz w:val="22"/>
            <w:szCs w:val="22"/>
          </w:rPr>
          <w:tab/>
        </w:r>
        <w:r w:rsidRPr="00315C2A">
          <w:rPr>
            <w:rStyle w:val="Hyperlink"/>
            <w:noProof/>
            <w:lang w:eastAsia="ar-SA"/>
          </w:rPr>
          <w:t>Types of Events Archived</w:t>
        </w:r>
        <w:r>
          <w:rPr>
            <w:noProof/>
            <w:webHidden/>
          </w:rPr>
          <w:tab/>
        </w:r>
        <w:r>
          <w:rPr>
            <w:noProof/>
            <w:webHidden/>
          </w:rPr>
          <w:fldChar w:fldCharType="begin"/>
        </w:r>
        <w:r>
          <w:rPr>
            <w:noProof/>
            <w:webHidden/>
          </w:rPr>
          <w:instrText xml:space="preserve"> PAGEREF _Toc322985407 \h </w:instrText>
        </w:r>
        <w:r>
          <w:rPr>
            <w:noProof/>
            <w:webHidden/>
          </w:rPr>
        </w:r>
        <w:r>
          <w:rPr>
            <w:noProof/>
            <w:webHidden/>
          </w:rPr>
          <w:fldChar w:fldCharType="separate"/>
        </w:r>
        <w:r w:rsidR="005804E8">
          <w:rPr>
            <w:noProof/>
            <w:webHidden/>
          </w:rPr>
          <w:t>43</w:t>
        </w:r>
        <w:r>
          <w:rPr>
            <w:noProof/>
            <w:webHidden/>
          </w:rPr>
          <w:fldChar w:fldCharType="end"/>
        </w:r>
      </w:hyperlink>
    </w:p>
    <w:p w14:paraId="114AE301" w14:textId="77777777" w:rsidR="005B4D09" w:rsidRDefault="005B4D09">
      <w:pPr>
        <w:pStyle w:val="TOC3"/>
        <w:rPr>
          <w:rFonts w:ascii="Calibri" w:hAnsi="Calibri"/>
          <w:noProof/>
          <w:sz w:val="22"/>
          <w:szCs w:val="22"/>
        </w:rPr>
      </w:pPr>
      <w:hyperlink w:anchor="_Toc322985408" w:history="1">
        <w:r w:rsidRPr="00315C2A">
          <w:rPr>
            <w:rStyle w:val="Hyperlink"/>
            <w:noProof/>
          </w:rPr>
          <w:t>5.5.2</w:t>
        </w:r>
        <w:r>
          <w:rPr>
            <w:rFonts w:ascii="Calibri" w:hAnsi="Calibri"/>
            <w:noProof/>
            <w:sz w:val="22"/>
            <w:szCs w:val="22"/>
          </w:rPr>
          <w:tab/>
        </w:r>
        <w:r w:rsidRPr="00315C2A">
          <w:rPr>
            <w:rStyle w:val="Hyperlink"/>
            <w:noProof/>
          </w:rPr>
          <w:t>Retention Period for Archive</w:t>
        </w:r>
        <w:r>
          <w:rPr>
            <w:noProof/>
            <w:webHidden/>
          </w:rPr>
          <w:tab/>
        </w:r>
        <w:r>
          <w:rPr>
            <w:noProof/>
            <w:webHidden/>
          </w:rPr>
          <w:fldChar w:fldCharType="begin"/>
        </w:r>
        <w:r>
          <w:rPr>
            <w:noProof/>
            <w:webHidden/>
          </w:rPr>
          <w:instrText xml:space="preserve"> PAGEREF _Toc322985408 \h </w:instrText>
        </w:r>
        <w:r>
          <w:rPr>
            <w:noProof/>
            <w:webHidden/>
          </w:rPr>
        </w:r>
        <w:r>
          <w:rPr>
            <w:noProof/>
            <w:webHidden/>
          </w:rPr>
          <w:fldChar w:fldCharType="separate"/>
        </w:r>
        <w:r w:rsidR="005804E8">
          <w:rPr>
            <w:noProof/>
            <w:webHidden/>
          </w:rPr>
          <w:t>44</w:t>
        </w:r>
        <w:r>
          <w:rPr>
            <w:noProof/>
            <w:webHidden/>
          </w:rPr>
          <w:fldChar w:fldCharType="end"/>
        </w:r>
      </w:hyperlink>
    </w:p>
    <w:p w14:paraId="00F365AC" w14:textId="77777777" w:rsidR="005B4D09" w:rsidRDefault="005B4D09">
      <w:pPr>
        <w:pStyle w:val="TOC3"/>
        <w:rPr>
          <w:rFonts w:ascii="Calibri" w:hAnsi="Calibri"/>
          <w:noProof/>
          <w:sz w:val="22"/>
          <w:szCs w:val="22"/>
        </w:rPr>
      </w:pPr>
      <w:hyperlink w:anchor="_Toc322985409" w:history="1">
        <w:r w:rsidRPr="00315C2A">
          <w:rPr>
            <w:rStyle w:val="Hyperlink"/>
            <w:noProof/>
          </w:rPr>
          <w:t>5.5.3</w:t>
        </w:r>
        <w:r>
          <w:rPr>
            <w:rFonts w:ascii="Calibri" w:hAnsi="Calibri"/>
            <w:noProof/>
            <w:sz w:val="22"/>
            <w:szCs w:val="22"/>
          </w:rPr>
          <w:tab/>
        </w:r>
        <w:r w:rsidRPr="00315C2A">
          <w:rPr>
            <w:rStyle w:val="Hyperlink"/>
            <w:noProof/>
          </w:rPr>
          <w:t>Protection of Archive</w:t>
        </w:r>
        <w:r>
          <w:rPr>
            <w:noProof/>
            <w:webHidden/>
          </w:rPr>
          <w:tab/>
        </w:r>
        <w:r>
          <w:rPr>
            <w:noProof/>
            <w:webHidden/>
          </w:rPr>
          <w:fldChar w:fldCharType="begin"/>
        </w:r>
        <w:r>
          <w:rPr>
            <w:noProof/>
            <w:webHidden/>
          </w:rPr>
          <w:instrText xml:space="preserve"> PAGEREF _Toc322985409 \h </w:instrText>
        </w:r>
        <w:r>
          <w:rPr>
            <w:noProof/>
            <w:webHidden/>
          </w:rPr>
        </w:r>
        <w:r>
          <w:rPr>
            <w:noProof/>
            <w:webHidden/>
          </w:rPr>
          <w:fldChar w:fldCharType="separate"/>
        </w:r>
        <w:r w:rsidR="005804E8">
          <w:rPr>
            <w:noProof/>
            <w:webHidden/>
          </w:rPr>
          <w:t>44</w:t>
        </w:r>
        <w:r>
          <w:rPr>
            <w:noProof/>
            <w:webHidden/>
          </w:rPr>
          <w:fldChar w:fldCharType="end"/>
        </w:r>
      </w:hyperlink>
    </w:p>
    <w:p w14:paraId="149035D4" w14:textId="77777777" w:rsidR="005B4D09" w:rsidRDefault="005B4D09">
      <w:pPr>
        <w:pStyle w:val="TOC3"/>
        <w:rPr>
          <w:rFonts w:ascii="Calibri" w:hAnsi="Calibri"/>
          <w:noProof/>
          <w:sz w:val="22"/>
          <w:szCs w:val="22"/>
        </w:rPr>
      </w:pPr>
      <w:hyperlink w:anchor="_Toc322985410" w:history="1">
        <w:r w:rsidRPr="00315C2A">
          <w:rPr>
            <w:rStyle w:val="Hyperlink"/>
            <w:noProof/>
            <w:lang w:eastAsia="ar-SA"/>
          </w:rPr>
          <w:t>5.5.4</w:t>
        </w:r>
        <w:r>
          <w:rPr>
            <w:rFonts w:ascii="Calibri" w:hAnsi="Calibri"/>
            <w:noProof/>
            <w:sz w:val="22"/>
            <w:szCs w:val="22"/>
          </w:rPr>
          <w:tab/>
        </w:r>
        <w:r w:rsidRPr="00315C2A">
          <w:rPr>
            <w:rStyle w:val="Hyperlink"/>
            <w:noProof/>
            <w:lang w:eastAsia="ar-SA"/>
          </w:rPr>
          <w:t>Archive Backup Procedures</w:t>
        </w:r>
        <w:r>
          <w:rPr>
            <w:noProof/>
            <w:webHidden/>
          </w:rPr>
          <w:tab/>
        </w:r>
        <w:r>
          <w:rPr>
            <w:noProof/>
            <w:webHidden/>
          </w:rPr>
          <w:fldChar w:fldCharType="begin"/>
        </w:r>
        <w:r>
          <w:rPr>
            <w:noProof/>
            <w:webHidden/>
          </w:rPr>
          <w:instrText xml:space="preserve"> PAGEREF _Toc322985410 \h </w:instrText>
        </w:r>
        <w:r>
          <w:rPr>
            <w:noProof/>
            <w:webHidden/>
          </w:rPr>
        </w:r>
        <w:r>
          <w:rPr>
            <w:noProof/>
            <w:webHidden/>
          </w:rPr>
          <w:fldChar w:fldCharType="separate"/>
        </w:r>
        <w:r w:rsidR="005804E8">
          <w:rPr>
            <w:noProof/>
            <w:webHidden/>
          </w:rPr>
          <w:t>45</w:t>
        </w:r>
        <w:r>
          <w:rPr>
            <w:noProof/>
            <w:webHidden/>
          </w:rPr>
          <w:fldChar w:fldCharType="end"/>
        </w:r>
      </w:hyperlink>
    </w:p>
    <w:p w14:paraId="7B6DBE49" w14:textId="77777777" w:rsidR="005B4D09" w:rsidRDefault="005B4D09">
      <w:pPr>
        <w:pStyle w:val="TOC3"/>
        <w:rPr>
          <w:rFonts w:ascii="Calibri" w:hAnsi="Calibri"/>
          <w:noProof/>
          <w:sz w:val="22"/>
          <w:szCs w:val="22"/>
        </w:rPr>
      </w:pPr>
      <w:hyperlink w:anchor="_Toc322985411" w:history="1">
        <w:r w:rsidRPr="00315C2A">
          <w:rPr>
            <w:rStyle w:val="Hyperlink"/>
            <w:noProof/>
          </w:rPr>
          <w:t>5.5.5</w:t>
        </w:r>
        <w:r>
          <w:rPr>
            <w:rFonts w:ascii="Calibri" w:hAnsi="Calibri"/>
            <w:noProof/>
            <w:sz w:val="22"/>
            <w:szCs w:val="22"/>
          </w:rPr>
          <w:tab/>
        </w:r>
        <w:r w:rsidRPr="00315C2A">
          <w:rPr>
            <w:rStyle w:val="Hyperlink"/>
            <w:noProof/>
          </w:rPr>
          <w:t>Requirements for Time-Stamping of Records</w:t>
        </w:r>
        <w:r>
          <w:rPr>
            <w:noProof/>
            <w:webHidden/>
          </w:rPr>
          <w:tab/>
        </w:r>
        <w:r>
          <w:rPr>
            <w:noProof/>
            <w:webHidden/>
          </w:rPr>
          <w:fldChar w:fldCharType="begin"/>
        </w:r>
        <w:r>
          <w:rPr>
            <w:noProof/>
            <w:webHidden/>
          </w:rPr>
          <w:instrText xml:space="preserve"> PAGEREF _Toc322985411 \h </w:instrText>
        </w:r>
        <w:r>
          <w:rPr>
            <w:noProof/>
            <w:webHidden/>
          </w:rPr>
        </w:r>
        <w:r>
          <w:rPr>
            <w:noProof/>
            <w:webHidden/>
          </w:rPr>
          <w:fldChar w:fldCharType="separate"/>
        </w:r>
        <w:r w:rsidR="005804E8">
          <w:rPr>
            <w:noProof/>
            <w:webHidden/>
          </w:rPr>
          <w:t>45</w:t>
        </w:r>
        <w:r>
          <w:rPr>
            <w:noProof/>
            <w:webHidden/>
          </w:rPr>
          <w:fldChar w:fldCharType="end"/>
        </w:r>
      </w:hyperlink>
    </w:p>
    <w:p w14:paraId="3C29EBAC" w14:textId="77777777" w:rsidR="005B4D09" w:rsidRDefault="005B4D09">
      <w:pPr>
        <w:pStyle w:val="TOC3"/>
        <w:rPr>
          <w:rFonts w:ascii="Calibri" w:hAnsi="Calibri"/>
          <w:noProof/>
          <w:sz w:val="22"/>
          <w:szCs w:val="22"/>
        </w:rPr>
      </w:pPr>
      <w:hyperlink w:anchor="_Toc322985412" w:history="1">
        <w:r w:rsidRPr="00315C2A">
          <w:rPr>
            <w:rStyle w:val="Hyperlink"/>
            <w:noProof/>
          </w:rPr>
          <w:t>5.5.6</w:t>
        </w:r>
        <w:r>
          <w:rPr>
            <w:rFonts w:ascii="Calibri" w:hAnsi="Calibri"/>
            <w:noProof/>
            <w:sz w:val="22"/>
            <w:szCs w:val="22"/>
          </w:rPr>
          <w:tab/>
        </w:r>
        <w:r w:rsidRPr="00315C2A">
          <w:rPr>
            <w:rStyle w:val="Hyperlink"/>
            <w:noProof/>
          </w:rPr>
          <w:t>Archive Collection System (Internal or External)</w:t>
        </w:r>
        <w:r>
          <w:rPr>
            <w:noProof/>
            <w:webHidden/>
          </w:rPr>
          <w:tab/>
        </w:r>
        <w:r>
          <w:rPr>
            <w:noProof/>
            <w:webHidden/>
          </w:rPr>
          <w:fldChar w:fldCharType="begin"/>
        </w:r>
        <w:r>
          <w:rPr>
            <w:noProof/>
            <w:webHidden/>
          </w:rPr>
          <w:instrText xml:space="preserve"> PAGEREF _Toc322985412 \h </w:instrText>
        </w:r>
        <w:r>
          <w:rPr>
            <w:noProof/>
            <w:webHidden/>
          </w:rPr>
        </w:r>
        <w:r>
          <w:rPr>
            <w:noProof/>
            <w:webHidden/>
          </w:rPr>
          <w:fldChar w:fldCharType="separate"/>
        </w:r>
        <w:r w:rsidR="005804E8">
          <w:rPr>
            <w:noProof/>
            <w:webHidden/>
          </w:rPr>
          <w:t>45</w:t>
        </w:r>
        <w:r>
          <w:rPr>
            <w:noProof/>
            <w:webHidden/>
          </w:rPr>
          <w:fldChar w:fldCharType="end"/>
        </w:r>
      </w:hyperlink>
    </w:p>
    <w:p w14:paraId="2F42EBFE" w14:textId="77777777" w:rsidR="005B4D09" w:rsidRDefault="005B4D09">
      <w:pPr>
        <w:pStyle w:val="TOC3"/>
        <w:rPr>
          <w:rFonts w:ascii="Calibri" w:hAnsi="Calibri"/>
          <w:noProof/>
          <w:sz w:val="22"/>
          <w:szCs w:val="22"/>
        </w:rPr>
      </w:pPr>
      <w:hyperlink w:anchor="_Toc322985413" w:history="1">
        <w:r w:rsidRPr="00315C2A">
          <w:rPr>
            <w:rStyle w:val="Hyperlink"/>
            <w:noProof/>
          </w:rPr>
          <w:t>5.5.7</w:t>
        </w:r>
        <w:r>
          <w:rPr>
            <w:rFonts w:ascii="Calibri" w:hAnsi="Calibri"/>
            <w:noProof/>
            <w:sz w:val="22"/>
            <w:szCs w:val="22"/>
          </w:rPr>
          <w:tab/>
        </w:r>
        <w:r w:rsidRPr="00315C2A">
          <w:rPr>
            <w:rStyle w:val="Hyperlink"/>
            <w:noProof/>
          </w:rPr>
          <w:t>Procedures to Obtain and Verify Archive Information</w:t>
        </w:r>
        <w:r>
          <w:rPr>
            <w:noProof/>
            <w:webHidden/>
          </w:rPr>
          <w:tab/>
        </w:r>
        <w:r>
          <w:rPr>
            <w:noProof/>
            <w:webHidden/>
          </w:rPr>
          <w:fldChar w:fldCharType="begin"/>
        </w:r>
        <w:r>
          <w:rPr>
            <w:noProof/>
            <w:webHidden/>
          </w:rPr>
          <w:instrText xml:space="preserve"> PAGEREF _Toc322985413 \h </w:instrText>
        </w:r>
        <w:r>
          <w:rPr>
            <w:noProof/>
            <w:webHidden/>
          </w:rPr>
        </w:r>
        <w:r>
          <w:rPr>
            <w:noProof/>
            <w:webHidden/>
          </w:rPr>
          <w:fldChar w:fldCharType="separate"/>
        </w:r>
        <w:r w:rsidR="005804E8">
          <w:rPr>
            <w:noProof/>
            <w:webHidden/>
          </w:rPr>
          <w:t>45</w:t>
        </w:r>
        <w:r>
          <w:rPr>
            <w:noProof/>
            <w:webHidden/>
          </w:rPr>
          <w:fldChar w:fldCharType="end"/>
        </w:r>
      </w:hyperlink>
    </w:p>
    <w:p w14:paraId="35644631" w14:textId="77777777" w:rsidR="005B4D09" w:rsidRDefault="005B4D09">
      <w:pPr>
        <w:pStyle w:val="TOC2"/>
        <w:rPr>
          <w:rFonts w:ascii="Calibri" w:hAnsi="Calibri"/>
          <w:b w:val="0"/>
          <w:noProof/>
          <w:sz w:val="22"/>
          <w:szCs w:val="22"/>
        </w:rPr>
      </w:pPr>
      <w:hyperlink w:anchor="_Toc322985414" w:history="1">
        <w:r w:rsidRPr="00315C2A">
          <w:rPr>
            <w:rStyle w:val="Hyperlink"/>
            <w:noProof/>
            <w:lang w:eastAsia="ar-SA"/>
          </w:rPr>
          <w:t>5.6</w:t>
        </w:r>
        <w:r>
          <w:rPr>
            <w:rFonts w:ascii="Calibri" w:hAnsi="Calibri"/>
            <w:b w:val="0"/>
            <w:noProof/>
            <w:sz w:val="22"/>
            <w:szCs w:val="22"/>
          </w:rPr>
          <w:tab/>
        </w:r>
        <w:r w:rsidRPr="00315C2A">
          <w:rPr>
            <w:rStyle w:val="Hyperlink"/>
            <w:noProof/>
            <w:lang w:eastAsia="ar-SA"/>
          </w:rPr>
          <w:t>Key Changeover</w:t>
        </w:r>
        <w:r>
          <w:rPr>
            <w:noProof/>
            <w:webHidden/>
          </w:rPr>
          <w:tab/>
        </w:r>
        <w:r>
          <w:rPr>
            <w:noProof/>
            <w:webHidden/>
          </w:rPr>
          <w:fldChar w:fldCharType="begin"/>
        </w:r>
        <w:r>
          <w:rPr>
            <w:noProof/>
            <w:webHidden/>
          </w:rPr>
          <w:instrText xml:space="preserve"> PAGEREF _Toc322985414 \h </w:instrText>
        </w:r>
        <w:r>
          <w:rPr>
            <w:noProof/>
            <w:webHidden/>
          </w:rPr>
        </w:r>
        <w:r>
          <w:rPr>
            <w:noProof/>
            <w:webHidden/>
          </w:rPr>
          <w:fldChar w:fldCharType="separate"/>
        </w:r>
        <w:r w:rsidR="005804E8">
          <w:rPr>
            <w:noProof/>
            <w:webHidden/>
          </w:rPr>
          <w:t>45</w:t>
        </w:r>
        <w:r>
          <w:rPr>
            <w:noProof/>
            <w:webHidden/>
          </w:rPr>
          <w:fldChar w:fldCharType="end"/>
        </w:r>
      </w:hyperlink>
    </w:p>
    <w:p w14:paraId="62E59440" w14:textId="77777777" w:rsidR="005B4D09" w:rsidRDefault="005B4D09">
      <w:pPr>
        <w:pStyle w:val="TOC2"/>
        <w:rPr>
          <w:rFonts w:ascii="Calibri" w:hAnsi="Calibri"/>
          <w:b w:val="0"/>
          <w:noProof/>
          <w:sz w:val="22"/>
          <w:szCs w:val="22"/>
        </w:rPr>
      </w:pPr>
      <w:hyperlink w:anchor="_Toc322985415" w:history="1">
        <w:r w:rsidRPr="00315C2A">
          <w:rPr>
            <w:rStyle w:val="Hyperlink"/>
            <w:noProof/>
            <w:lang w:eastAsia="ar-SA"/>
          </w:rPr>
          <w:t>5.7</w:t>
        </w:r>
        <w:r>
          <w:rPr>
            <w:rFonts w:ascii="Calibri" w:hAnsi="Calibri"/>
            <w:b w:val="0"/>
            <w:noProof/>
            <w:sz w:val="22"/>
            <w:szCs w:val="22"/>
          </w:rPr>
          <w:tab/>
        </w:r>
        <w:r w:rsidRPr="00315C2A">
          <w:rPr>
            <w:rStyle w:val="Hyperlink"/>
            <w:noProof/>
            <w:lang w:eastAsia="ar-SA"/>
          </w:rPr>
          <w:t>Compromise and Disaster Recovery</w:t>
        </w:r>
        <w:r>
          <w:rPr>
            <w:noProof/>
            <w:webHidden/>
          </w:rPr>
          <w:tab/>
        </w:r>
        <w:r>
          <w:rPr>
            <w:noProof/>
            <w:webHidden/>
          </w:rPr>
          <w:fldChar w:fldCharType="begin"/>
        </w:r>
        <w:r>
          <w:rPr>
            <w:noProof/>
            <w:webHidden/>
          </w:rPr>
          <w:instrText xml:space="preserve"> PAGEREF _Toc322985415 \h </w:instrText>
        </w:r>
        <w:r>
          <w:rPr>
            <w:noProof/>
            <w:webHidden/>
          </w:rPr>
        </w:r>
        <w:r>
          <w:rPr>
            <w:noProof/>
            <w:webHidden/>
          </w:rPr>
          <w:fldChar w:fldCharType="separate"/>
        </w:r>
        <w:r w:rsidR="005804E8">
          <w:rPr>
            <w:noProof/>
            <w:webHidden/>
          </w:rPr>
          <w:t>45</w:t>
        </w:r>
        <w:r>
          <w:rPr>
            <w:noProof/>
            <w:webHidden/>
          </w:rPr>
          <w:fldChar w:fldCharType="end"/>
        </w:r>
      </w:hyperlink>
    </w:p>
    <w:p w14:paraId="1C753BE9" w14:textId="77777777" w:rsidR="005B4D09" w:rsidRDefault="005B4D09">
      <w:pPr>
        <w:pStyle w:val="TOC3"/>
        <w:rPr>
          <w:rFonts w:ascii="Calibri" w:hAnsi="Calibri"/>
          <w:noProof/>
          <w:sz w:val="22"/>
          <w:szCs w:val="22"/>
        </w:rPr>
      </w:pPr>
      <w:hyperlink w:anchor="_Toc322985416" w:history="1">
        <w:r w:rsidRPr="00315C2A">
          <w:rPr>
            <w:rStyle w:val="Hyperlink"/>
            <w:noProof/>
          </w:rPr>
          <w:t>5.7.1</w:t>
        </w:r>
        <w:r>
          <w:rPr>
            <w:rFonts w:ascii="Calibri" w:hAnsi="Calibri"/>
            <w:noProof/>
            <w:sz w:val="22"/>
            <w:szCs w:val="22"/>
          </w:rPr>
          <w:tab/>
        </w:r>
        <w:r w:rsidRPr="00315C2A">
          <w:rPr>
            <w:rStyle w:val="Hyperlink"/>
            <w:noProof/>
          </w:rPr>
          <w:t>Incident and Compromise Handling Procedures</w:t>
        </w:r>
        <w:r>
          <w:rPr>
            <w:noProof/>
            <w:webHidden/>
          </w:rPr>
          <w:tab/>
        </w:r>
        <w:r>
          <w:rPr>
            <w:noProof/>
            <w:webHidden/>
          </w:rPr>
          <w:fldChar w:fldCharType="begin"/>
        </w:r>
        <w:r>
          <w:rPr>
            <w:noProof/>
            <w:webHidden/>
          </w:rPr>
          <w:instrText xml:space="preserve"> PAGEREF _Toc322985416 \h </w:instrText>
        </w:r>
        <w:r>
          <w:rPr>
            <w:noProof/>
            <w:webHidden/>
          </w:rPr>
        </w:r>
        <w:r>
          <w:rPr>
            <w:noProof/>
            <w:webHidden/>
          </w:rPr>
          <w:fldChar w:fldCharType="separate"/>
        </w:r>
        <w:r w:rsidR="005804E8">
          <w:rPr>
            <w:noProof/>
            <w:webHidden/>
          </w:rPr>
          <w:t>45</w:t>
        </w:r>
        <w:r>
          <w:rPr>
            <w:noProof/>
            <w:webHidden/>
          </w:rPr>
          <w:fldChar w:fldCharType="end"/>
        </w:r>
      </w:hyperlink>
    </w:p>
    <w:p w14:paraId="58881942" w14:textId="77777777" w:rsidR="005B4D09" w:rsidRDefault="005B4D09">
      <w:pPr>
        <w:pStyle w:val="TOC3"/>
        <w:rPr>
          <w:rFonts w:ascii="Calibri" w:hAnsi="Calibri"/>
          <w:noProof/>
          <w:sz w:val="22"/>
          <w:szCs w:val="22"/>
        </w:rPr>
      </w:pPr>
      <w:hyperlink w:anchor="_Toc322985417" w:history="1">
        <w:r w:rsidRPr="00315C2A">
          <w:rPr>
            <w:rStyle w:val="Hyperlink"/>
            <w:noProof/>
          </w:rPr>
          <w:t>5.7.2</w:t>
        </w:r>
        <w:r>
          <w:rPr>
            <w:rFonts w:ascii="Calibri" w:hAnsi="Calibri"/>
            <w:noProof/>
            <w:sz w:val="22"/>
            <w:szCs w:val="22"/>
          </w:rPr>
          <w:tab/>
        </w:r>
        <w:r w:rsidRPr="00315C2A">
          <w:rPr>
            <w:rStyle w:val="Hyperlink"/>
            <w:noProof/>
          </w:rPr>
          <w:t>Computing Resources, Software, and/or Data Are Corrupted</w:t>
        </w:r>
        <w:r>
          <w:rPr>
            <w:noProof/>
            <w:webHidden/>
          </w:rPr>
          <w:tab/>
        </w:r>
        <w:r>
          <w:rPr>
            <w:noProof/>
            <w:webHidden/>
          </w:rPr>
          <w:fldChar w:fldCharType="begin"/>
        </w:r>
        <w:r>
          <w:rPr>
            <w:noProof/>
            <w:webHidden/>
          </w:rPr>
          <w:instrText xml:space="preserve"> PAGEREF _Toc322985417 \h </w:instrText>
        </w:r>
        <w:r>
          <w:rPr>
            <w:noProof/>
            <w:webHidden/>
          </w:rPr>
        </w:r>
        <w:r>
          <w:rPr>
            <w:noProof/>
            <w:webHidden/>
          </w:rPr>
          <w:fldChar w:fldCharType="separate"/>
        </w:r>
        <w:r w:rsidR="005804E8">
          <w:rPr>
            <w:noProof/>
            <w:webHidden/>
          </w:rPr>
          <w:t>46</w:t>
        </w:r>
        <w:r>
          <w:rPr>
            <w:noProof/>
            <w:webHidden/>
          </w:rPr>
          <w:fldChar w:fldCharType="end"/>
        </w:r>
      </w:hyperlink>
    </w:p>
    <w:p w14:paraId="783DDAFB" w14:textId="77777777" w:rsidR="005B4D09" w:rsidRDefault="005B4D09">
      <w:pPr>
        <w:pStyle w:val="TOC3"/>
        <w:rPr>
          <w:rFonts w:ascii="Calibri" w:hAnsi="Calibri"/>
          <w:noProof/>
          <w:sz w:val="22"/>
          <w:szCs w:val="22"/>
        </w:rPr>
      </w:pPr>
      <w:hyperlink w:anchor="_Toc322985418" w:history="1">
        <w:r w:rsidRPr="00315C2A">
          <w:rPr>
            <w:rStyle w:val="Hyperlink"/>
            <w:noProof/>
          </w:rPr>
          <w:t>5.7.3</w:t>
        </w:r>
        <w:r>
          <w:rPr>
            <w:rFonts w:ascii="Calibri" w:hAnsi="Calibri"/>
            <w:noProof/>
            <w:sz w:val="22"/>
            <w:szCs w:val="22"/>
          </w:rPr>
          <w:tab/>
        </w:r>
        <w:r w:rsidRPr="00315C2A">
          <w:rPr>
            <w:rStyle w:val="Hyperlink"/>
            <w:noProof/>
          </w:rPr>
          <w:t>Entity (CA) Private Key Compromise Procedures</w:t>
        </w:r>
        <w:r>
          <w:rPr>
            <w:noProof/>
            <w:webHidden/>
          </w:rPr>
          <w:tab/>
        </w:r>
        <w:r>
          <w:rPr>
            <w:noProof/>
            <w:webHidden/>
          </w:rPr>
          <w:fldChar w:fldCharType="begin"/>
        </w:r>
        <w:r>
          <w:rPr>
            <w:noProof/>
            <w:webHidden/>
          </w:rPr>
          <w:instrText xml:space="preserve"> PAGEREF _Toc322985418 \h </w:instrText>
        </w:r>
        <w:r>
          <w:rPr>
            <w:noProof/>
            <w:webHidden/>
          </w:rPr>
        </w:r>
        <w:r>
          <w:rPr>
            <w:noProof/>
            <w:webHidden/>
          </w:rPr>
          <w:fldChar w:fldCharType="separate"/>
        </w:r>
        <w:r w:rsidR="005804E8">
          <w:rPr>
            <w:noProof/>
            <w:webHidden/>
          </w:rPr>
          <w:t>46</w:t>
        </w:r>
        <w:r>
          <w:rPr>
            <w:noProof/>
            <w:webHidden/>
          </w:rPr>
          <w:fldChar w:fldCharType="end"/>
        </w:r>
      </w:hyperlink>
    </w:p>
    <w:p w14:paraId="7806BF7F" w14:textId="77777777" w:rsidR="005B4D09" w:rsidRDefault="005B4D09">
      <w:pPr>
        <w:pStyle w:val="TOC3"/>
        <w:rPr>
          <w:rFonts w:ascii="Calibri" w:hAnsi="Calibri"/>
          <w:noProof/>
          <w:sz w:val="22"/>
          <w:szCs w:val="22"/>
        </w:rPr>
      </w:pPr>
      <w:hyperlink w:anchor="_Toc322985419" w:history="1">
        <w:r w:rsidRPr="00315C2A">
          <w:rPr>
            <w:rStyle w:val="Hyperlink"/>
            <w:noProof/>
          </w:rPr>
          <w:t>5.7.4</w:t>
        </w:r>
        <w:r>
          <w:rPr>
            <w:rFonts w:ascii="Calibri" w:hAnsi="Calibri"/>
            <w:noProof/>
            <w:sz w:val="22"/>
            <w:szCs w:val="22"/>
          </w:rPr>
          <w:tab/>
        </w:r>
        <w:r w:rsidRPr="00315C2A">
          <w:rPr>
            <w:rStyle w:val="Hyperlink"/>
            <w:noProof/>
          </w:rPr>
          <w:t>Business Continuity Capabilities after a Disaster</w:t>
        </w:r>
        <w:r>
          <w:rPr>
            <w:noProof/>
            <w:webHidden/>
          </w:rPr>
          <w:tab/>
        </w:r>
        <w:r>
          <w:rPr>
            <w:noProof/>
            <w:webHidden/>
          </w:rPr>
          <w:fldChar w:fldCharType="begin"/>
        </w:r>
        <w:r>
          <w:rPr>
            <w:noProof/>
            <w:webHidden/>
          </w:rPr>
          <w:instrText xml:space="preserve"> PAGEREF _Toc322985419 \h </w:instrText>
        </w:r>
        <w:r>
          <w:rPr>
            <w:noProof/>
            <w:webHidden/>
          </w:rPr>
        </w:r>
        <w:r>
          <w:rPr>
            <w:noProof/>
            <w:webHidden/>
          </w:rPr>
          <w:fldChar w:fldCharType="separate"/>
        </w:r>
        <w:r w:rsidR="005804E8">
          <w:rPr>
            <w:noProof/>
            <w:webHidden/>
          </w:rPr>
          <w:t>47</w:t>
        </w:r>
        <w:r>
          <w:rPr>
            <w:noProof/>
            <w:webHidden/>
          </w:rPr>
          <w:fldChar w:fldCharType="end"/>
        </w:r>
      </w:hyperlink>
    </w:p>
    <w:p w14:paraId="35ED7621" w14:textId="77777777" w:rsidR="005B4D09" w:rsidRDefault="005B4D09">
      <w:pPr>
        <w:pStyle w:val="TOC2"/>
        <w:rPr>
          <w:rFonts w:ascii="Calibri" w:hAnsi="Calibri"/>
          <w:b w:val="0"/>
          <w:noProof/>
          <w:sz w:val="22"/>
          <w:szCs w:val="22"/>
        </w:rPr>
      </w:pPr>
      <w:hyperlink w:anchor="_Toc322985420" w:history="1">
        <w:r w:rsidRPr="00315C2A">
          <w:rPr>
            <w:rStyle w:val="Hyperlink"/>
            <w:noProof/>
            <w:lang w:eastAsia="ar-SA"/>
          </w:rPr>
          <w:t>5.8</w:t>
        </w:r>
        <w:r>
          <w:rPr>
            <w:rFonts w:ascii="Calibri" w:hAnsi="Calibri"/>
            <w:b w:val="0"/>
            <w:noProof/>
            <w:sz w:val="22"/>
            <w:szCs w:val="22"/>
          </w:rPr>
          <w:tab/>
        </w:r>
        <w:r w:rsidRPr="00315C2A">
          <w:rPr>
            <w:rStyle w:val="Hyperlink"/>
            <w:noProof/>
            <w:lang w:eastAsia="ar-SA"/>
          </w:rPr>
          <w:t>CA or RA Termination</w:t>
        </w:r>
        <w:r>
          <w:rPr>
            <w:noProof/>
            <w:webHidden/>
          </w:rPr>
          <w:tab/>
        </w:r>
        <w:r>
          <w:rPr>
            <w:noProof/>
            <w:webHidden/>
          </w:rPr>
          <w:fldChar w:fldCharType="begin"/>
        </w:r>
        <w:r>
          <w:rPr>
            <w:noProof/>
            <w:webHidden/>
          </w:rPr>
          <w:instrText xml:space="preserve"> PAGEREF _Toc322985420 \h </w:instrText>
        </w:r>
        <w:r>
          <w:rPr>
            <w:noProof/>
            <w:webHidden/>
          </w:rPr>
        </w:r>
        <w:r>
          <w:rPr>
            <w:noProof/>
            <w:webHidden/>
          </w:rPr>
          <w:fldChar w:fldCharType="separate"/>
        </w:r>
        <w:r w:rsidR="005804E8">
          <w:rPr>
            <w:noProof/>
            <w:webHidden/>
          </w:rPr>
          <w:t>47</w:t>
        </w:r>
        <w:r>
          <w:rPr>
            <w:noProof/>
            <w:webHidden/>
          </w:rPr>
          <w:fldChar w:fldCharType="end"/>
        </w:r>
      </w:hyperlink>
    </w:p>
    <w:p w14:paraId="71D9A7BA" w14:textId="77777777" w:rsidR="005B4D09" w:rsidRDefault="005B4D09">
      <w:pPr>
        <w:pStyle w:val="TOC1"/>
        <w:tabs>
          <w:tab w:val="left" w:pos="403"/>
          <w:tab w:val="right" w:leader="dot" w:pos="9350"/>
        </w:tabs>
        <w:rPr>
          <w:rFonts w:ascii="Calibri" w:hAnsi="Calibri"/>
          <w:b w:val="0"/>
          <w:noProof/>
          <w:sz w:val="22"/>
          <w:szCs w:val="22"/>
        </w:rPr>
      </w:pPr>
      <w:hyperlink w:anchor="_Toc322985421" w:history="1">
        <w:r w:rsidRPr="00315C2A">
          <w:rPr>
            <w:rStyle w:val="Hyperlink"/>
            <w:noProof/>
          </w:rPr>
          <w:t>6.</w:t>
        </w:r>
        <w:r>
          <w:rPr>
            <w:rFonts w:ascii="Calibri" w:hAnsi="Calibri"/>
            <w:b w:val="0"/>
            <w:noProof/>
            <w:sz w:val="22"/>
            <w:szCs w:val="22"/>
          </w:rPr>
          <w:tab/>
        </w:r>
        <w:r w:rsidRPr="00315C2A">
          <w:rPr>
            <w:rStyle w:val="Hyperlink"/>
            <w:noProof/>
          </w:rPr>
          <w:t>Technical Security Controls</w:t>
        </w:r>
        <w:r>
          <w:rPr>
            <w:noProof/>
            <w:webHidden/>
          </w:rPr>
          <w:tab/>
        </w:r>
        <w:r>
          <w:rPr>
            <w:noProof/>
            <w:webHidden/>
          </w:rPr>
          <w:fldChar w:fldCharType="begin"/>
        </w:r>
        <w:r>
          <w:rPr>
            <w:noProof/>
            <w:webHidden/>
          </w:rPr>
          <w:instrText xml:space="preserve"> PAGEREF _Toc322985421 \h </w:instrText>
        </w:r>
        <w:r>
          <w:rPr>
            <w:noProof/>
            <w:webHidden/>
          </w:rPr>
        </w:r>
        <w:r>
          <w:rPr>
            <w:noProof/>
            <w:webHidden/>
          </w:rPr>
          <w:fldChar w:fldCharType="separate"/>
        </w:r>
        <w:r w:rsidR="005804E8">
          <w:rPr>
            <w:noProof/>
            <w:webHidden/>
          </w:rPr>
          <w:t>48</w:t>
        </w:r>
        <w:r>
          <w:rPr>
            <w:noProof/>
            <w:webHidden/>
          </w:rPr>
          <w:fldChar w:fldCharType="end"/>
        </w:r>
      </w:hyperlink>
    </w:p>
    <w:p w14:paraId="46047F4F" w14:textId="77777777" w:rsidR="005B4D09" w:rsidRDefault="005B4D09">
      <w:pPr>
        <w:pStyle w:val="TOC2"/>
        <w:rPr>
          <w:rFonts w:ascii="Calibri" w:hAnsi="Calibri"/>
          <w:b w:val="0"/>
          <w:noProof/>
          <w:sz w:val="22"/>
          <w:szCs w:val="22"/>
        </w:rPr>
      </w:pPr>
      <w:hyperlink w:anchor="_Toc322985422" w:history="1">
        <w:r w:rsidRPr="00315C2A">
          <w:rPr>
            <w:rStyle w:val="Hyperlink"/>
            <w:noProof/>
            <w:lang w:eastAsia="ar-SA"/>
          </w:rPr>
          <w:t>6.1</w:t>
        </w:r>
        <w:r>
          <w:rPr>
            <w:rFonts w:ascii="Calibri" w:hAnsi="Calibri"/>
            <w:b w:val="0"/>
            <w:noProof/>
            <w:sz w:val="22"/>
            <w:szCs w:val="22"/>
          </w:rPr>
          <w:tab/>
        </w:r>
        <w:r w:rsidRPr="00315C2A">
          <w:rPr>
            <w:rStyle w:val="Hyperlink"/>
            <w:noProof/>
            <w:lang w:eastAsia="ar-SA"/>
          </w:rPr>
          <w:t>Key Pair Generation and Installation</w:t>
        </w:r>
        <w:r>
          <w:rPr>
            <w:noProof/>
            <w:webHidden/>
          </w:rPr>
          <w:tab/>
        </w:r>
        <w:r>
          <w:rPr>
            <w:noProof/>
            <w:webHidden/>
          </w:rPr>
          <w:fldChar w:fldCharType="begin"/>
        </w:r>
        <w:r>
          <w:rPr>
            <w:noProof/>
            <w:webHidden/>
          </w:rPr>
          <w:instrText xml:space="preserve"> PAGEREF _Toc322985422 \h </w:instrText>
        </w:r>
        <w:r>
          <w:rPr>
            <w:noProof/>
            <w:webHidden/>
          </w:rPr>
        </w:r>
        <w:r>
          <w:rPr>
            <w:noProof/>
            <w:webHidden/>
          </w:rPr>
          <w:fldChar w:fldCharType="separate"/>
        </w:r>
        <w:r w:rsidR="005804E8">
          <w:rPr>
            <w:noProof/>
            <w:webHidden/>
          </w:rPr>
          <w:t>48</w:t>
        </w:r>
        <w:r>
          <w:rPr>
            <w:noProof/>
            <w:webHidden/>
          </w:rPr>
          <w:fldChar w:fldCharType="end"/>
        </w:r>
      </w:hyperlink>
    </w:p>
    <w:p w14:paraId="3594D364" w14:textId="77777777" w:rsidR="005B4D09" w:rsidRDefault="005B4D09">
      <w:pPr>
        <w:pStyle w:val="TOC3"/>
        <w:rPr>
          <w:rFonts w:ascii="Calibri" w:hAnsi="Calibri"/>
          <w:noProof/>
          <w:sz w:val="22"/>
          <w:szCs w:val="22"/>
        </w:rPr>
      </w:pPr>
      <w:hyperlink w:anchor="_Toc322985423" w:history="1">
        <w:r w:rsidRPr="00315C2A">
          <w:rPr>
            <w:rStyle w:val="Hyperlink"/>
            <w:noProof/>
            <w:lang w:eastAsia="ar-SA"/>
          </w:rPr>
          <w:t>6.1.1</w:t>
        </w:r>
        <w:r>
          <w:rPr>
            <w:rFonts w:ascii="Calibri" w:hAnsi="Calibri"/>
            <w:noProof/>
            <w:sz w:val="22"/>
            <w:szCs w:val="22"/>
          </w:rPr>
          <w:tab/>
        </w:r>
        <w:r w:rsidRPr="00315C2A">
          <w:rPr>
            <w:rStyle w:val="Hyperlink"/>
            <w:noProof/>
            <w:lang w:eastAsia="ar-SA"/>
          </w:rPr>
          <w:t>Key Pair Generation</w:t>
        </w:r>
        <w:r>
          <w:rPr>
            <w:noProof/>
            <w:webHidden/>
          </w:rPr>
          <w:tab/>
        </w:r>
        <w:r>
          <w:rPr>
            <w:noProof/>
            <w:webHidden/>
          </w:rPr>
          <w:fldChar w:fldCharType="begin"/>
        </w:r>
        <w:r>
          <w:rPr>
            <w:noProof/>
            <w:webHidden/>
          </w:rPr>
          <w:instrText xml:space="preserve"> PAGEREF _Toc322985423 \h </w:instrText>
        </w:r>
        <w:r>
          <w:rPr>
            <w:noProof/>
            <w:webHidden/>
          </w:rPr>
        </w:r>
        <w:r>
          <w:rPr>
            <w:noProof/>
            <w:webHidden/>
          </w:rPr>
          <w:fldChar w:fldCharType="separate"/>
        </w:r>
        <w:r w:rsidR="005804E8">
          <w:rPr>
            <w:noProof/>
            <w:webHidden/>
          </w:rPr>
          <w:t>48</w:t>
        </w:r>
        <w:r>
          <w:rPr>
            <w:noProof/>
            <w:webHidden/>
          </w:rPr>
          <w:fldChar w:fldCharType="end"/>
        </w:r>
      </w:hyperlink>
    </w:p>
    <w:p w14:paraId="297E6711" w14:textId="77777777" w:rsidR="005B4D09" w:rsidRDefault="005B4D09">
      <w:pPr>
        <w:pStyle w:val="TOC4"/>
        <w:tabs>
          <w:tab w:val="left" w:pos="1600"/>
          <w:tab w:val="right" w:leader="dot" w:pos="9350"/>
        </w:tabs>
        <w:rPr>
          <w:rFonts w:ascii="Calibri" w:hAnsi="Calibri"/>
          <w:noProof/>
          <w:sz w:val="22"/>
          <w:szCs w:val="22"/>
        </w:rPr>
      </w:pPr>
      <w:hyperlink w:anchor="_Toc322985424" w:history="1">
        <w:r w:rsidRPr="00315C2A">
          <w:rPr>
            <w:rStyle w:val="Hyperlink"/>
            <w:noProof/>
            <w:lang w:eastAsia="ar-SA"/>
          </w:rPr>
          <w:t>6.1.1.1</w:t>
        </w:r>
        <w:r>
          <w:rPr>
            <w:rFonts w:ascii="Calibri" w:hAnsi="Calibri"/>
            <w:noProof/>
            <w:sz w:val="22"/>
            <w:szCs w:val="22"/>
          </w:rPr>
          <w:tab/>
        </w:r>
        <w:r w:rsidRPr="00315C2A">
          <w:rPr>
            <w:rStyle w:val="Hyperlink"/>
            <w:noProof/>
            <w:lang w:eastAsia="ar-SA"/>
          </w:rPr>
          <w:t>CA Key Pair Generation</w:t>
        </w:r>
        <w:r>
          <w:rPr>
            <w:noProof/>
            <w:webHidden/>
          </w:rPr>
          <w:tab/>
        </w:r>
        <w:r>
          <w:rPr>
            <w:noProof/>
            <w:webHidden/>
          </w:rPr>
          <w:fldChar w:fldCharType="begin"/>
        </w:r>
        <w:r>
          <w:rPr>
            <w:noProof/>
            <w:webHidden/>
          </w:rPr>
          <w:instrText xml:space="preserve"> PAGEREF _Toc322985424 \h </w:instrText>
        </w:r>
        <w:r>
          <w:rPr>
            <w:noProof/>
            <w:webHidden/>
          </w:rPr>
        </w:r>
        <w:r>
          <w:rPr>
            <w:noProof/>
            <w:webHidden/>
          </w:rPr>
          <w:fldChar w:fldCharType="separate"/>
        </w:r>
        <w:r w:rsidR="005804E8">
          <w:rPr>
            <w:noProof/>
            <w:webHidden/>
          </w:rPr>
          <w:t>48</w:t>
        </w:r>
        <w:r>
          <w:rPr>
            <w:noProof/>
            <w:webHidden/>
          </w:rPr>
          <w:fldChar w:fldCharType="end"/>
        </w:r>
      </w:hyperlink>
    </w:p>
    <w:p w14:paraId="7144B271" w14:textId="77777777" w:rsidR="005B4D09" w:rsidRDefault="005B4D09">
      <w:pPr>
        <w:pStyle w:val="TOC4"/>
        <w:tabs>
          <w:tab w:val="left" w:pos="1600"/>
          <w:tab w:val="right" w:leader="dot" w:pos="9350"/>
        </w:tabs>
        <w:rPr>
          <w:rFonts w:ascii="Calibri" w:hAnsi="Calibri"/>
          <w:noProof/>
          <w:sz w:val="22"/>
          <w:szCs w:val="22"/>
        </w:rPr>
      </w:pPr>
      <w:hyperlink w:anchor="_Toc322985425" w:history="1">
        <w:r w:rsidRPr="00315C2A">
          <w:rPr>
            <w:rStyle w:val="Hyperlink"/>
            <w:noProof/>
            <w:lang w:eastAsia="ar-SA"/>
          </w:rPr>
          <w:t>6.1.1.2</w:t>
        </w:r>
        <w:r>
          <w:rPr>
            <w:rFonts w:ascii="Calibri" w:hAnsi="Calibri"/>
            <w:noProof/>
            <w:sz w:val="22"/>
            <w:szCs w:val="22"/>
          </w:rPr>
          <w:tab/>
        </w:r>
        <w:r w:rsidRPr="00315C2A">
          <w:rPr>
            <w:rStyle w:val="Hyperlink"/>
            <w:noProof/>
            <w:lang w:eastAsia="ar-SA"/>
          </w:rPr>
          <w:t>Subscriber Key Pair Generation</w:t>
        </w:r>
        <w:r>
          <w:rPr>
            <w:noProof/>
            <w:webHidden/>
          </w:rPr>
          <w:tab/>
        </w:r>
        <w:r>
          <w:rPr>
            <w:noProof/>
            <w:webHidden/>
          </w:rPr>
          <w:fldChar w:fldCharType="begin"/>
        </w:r>
        <w:r>
          <w:rPr>
            <w:noProof/>
            <w:webHidden/>
          </w:rPr>
          <w:instrText xml:space="preserve"> PAGEREF _Toc322985425 \h </w:instrText>
        </w:r>
        <w:r>
          <w:rPr>
            <w:noProof/>
            <w:webHidden/>
          </w:rPr>
        </w:r>
        <w:r>
          <w:rPr>
            <w:noProof/>
            <w:webHidden/>
          </w:rPr>
          <w:fldChar w:fldCharType="separate"/>
        </w:r>
        <w:r w:rsidR="005804E8">
          <w:rPr>
            <w:noProof/>
            <w:webHidden/>
          </w:rPr>
          <w:t>48</w:t>
        </w:r>
        <w:r>
          <w:rPr>
            <w:noProof/>
            <w:webHidden/>
          </w:rPr>
          <w:fldChar w:fldCharType="end"/>
        </w:r>
      </w:hyperlink>
    </w:p>
    <w:p w14:paraId="737E8CE3" w14:textId="77777777" w:rsidR="005B4D09" w:rsidRDefault="005B4D09">
      <w:pPr>
        <w:pStyle w:val="TOC4"/>
        <w:tabs>
          <w:tab w:val="left" w:pos="1600"/>
          <w:tab w:val="right" w:leader="dot" w:pos="9350"/>
        </w:tabs>
        <w:rPr>
          <w:rFonts w:ascii="Calibri" w:hAnsi="Calibri"/>
          <w:noProof/>
          <w:sz w:val="22"/>
          <w:szCs w:val="22"/>
        </w:rPr>
      </w:pPr>
      <w:hyperlink w:anchor="_Toc322985426" w:history="1">
        <w:r w:rsidRPr="00315C2A">
          <w:rPr>
            <w:rStyle w:val="Hyperlink"/>
            <w:noProof/>
            <w:lang w:eastAsia="ar-SA"/>
          </w:rPr>
          <w:t>6.1.1.3</w:t>
        </w:r>
        <w:r>
          <w:rPr>
            <w:rFonts w:ascii="Calibri" w:hAnsi="Calibri"/>
            <w:noProof/>
            <w:sz w:val="22"/>
            <w:szCs w:val="22"/>
          </w:rPr>
          <w:tab/>
        </w:r>
        <w:r w:rsidRPr="00315C2A">
          <w:rPr>
            <w:rStyle w:val="Hyperlink"/>
            <w:noProof/>
            <w:lang w:eastAsia="ar-SA"/>
          </w:rPr>
          <w:t>CSS Key Pair Generation</w:t>
        </w:r>
        <w:r>
          <w:rPr>
            <w:noProof/>
            <w:webHidden/>
          </w:rPr>
          <w:tab/>
        </w:r>
        <w:r>
          <w:rPr>
            <w:noProof/>
            <w:webHidden/>
          </w:rPr>
          <w:fldChar w:fldCharType="begin"/>
        </w:r>
        <w:r>
          <w:rPr>
            <w:noProof/>
            <w:webHidden/>
          </w:rPr>
          <w:instrText xml:space="preserve"> PAGEREF _Toc322985426 \h </w:instrText>
        </w:r>
        <w:r>
          <w:rPr>
            <w:noProof/>
            <w:webHidden/>
          </w:rPr>
        </w:r>
        <w:r>
          <w:rPr>
            <w:noProof/>
            <w:webHidden/>
          </w:rPr>
          <w:fldChar w:fldCharType="separate"/>
        </w:r>
        <w:r w:rsidR="005804E8">
          <w:rPr>
            <w:noProof/>
            <w:webHidden/>
          </w:rPr>
          <w:t>49</w:t>
        </w:r>
        <w:r>
          <w:rPr>
            <w:noProof/>
            <w:webHidden/>
          </w:rPr>
          <w:fldChar w:fldCharType="end"/>
        </w:r>
      </w:hyperlink>
    </w:p>
    <w:p w14:paraId="58EFD99F" w14:textId="77777777" w:rsidR="005B4D09" w:rsidRDefault="005B4D09">
      <w:pPr>
        <w:pStyle w:val="TOC3"/>
        <w:rPr>
          <w:rFonts w:ascii="Calibri" w:hAnsi="Calibri"/>
          <w:noProof/>
          <w:sz w:val="22"/>
          <w:szCs w:val="22"/>
        </w:rPr>
      </w:pPr>
      <w:hyperlink w:anchor="_Toc322985427" w:history="1">
        <w:r w:rsidRPr="00315C2A">
          <w:rPr>
            <w:rStyle w:val="Hyperlink"/>
            <w:noProof/>
            <w:lang w:eastAsia="ar-SA"/>
          </w:rPr>
          <w:t>6.1.2</w:t>
        </w:r>
        <w:r>
          <w:rPr>
            <w:rFonts w:ascii="Calibri" w:hAnsi="Calibri"/>
            <w:noProof/>
            <w:sz w:val="22"/>
            <w:szCs w:val="22"/>
          </w:rPr>
          <w:tab/>
        </w:r>
        <w:r w:rsidRPr="00315C2A">
          <w:rPr>
            <w:rStyle w:val="Hyperlink"/>
            <w:noProof/>
            <w:lang w:eastAsia="ar-SA"/>
          </w:rPr>
          <w:t>Private Key Delivery to Subscriber</w:t>
        </w:r>
        <w:r>
          <w:rPr>
            <w:noProof/>
            <w:webHidden/>
          </w:rPr>
          <w:tab/>
        </w:r>
        <w:r>
          <w:rPr>
            <w:noProof/>
            <w:webHidden/>
          </w:rPr>
          <w:fldChar w:fldCharType="begin"/>
        </w:r>
        <w:r>
          <w:rPr>
            <w:noProof/>
            <w:webHidden/>
          </w:rPr>
          <w:instrText xml:space="preserve"> PAGEREF _Toc322985427 \h </w:instrText>
        </w:r>
        <w:r>
          <w:rPr>
            <w:noProof/>
            <w:webHidden/>
          </w:rPr>
        </w:r>
        <w:r>
          <w:rPr>
            <w:noProof/>
            <w:webHidden/>
          </w:rPr>
          <w:fldChar w:fldCharType="separate"/>
        </w:r>
        <w:r w:rsidR="005804E8">
          <w:rPr>
            <w:noProof/>
            <w:webHidden/>
          </w:rPr>
          <w:t>49</w:t>
        </w:r>
        <w:r>
          <w:rPr>
            <w:noProof/>
            <w:webHidden/>
          </w:rPr>
          <w:fldChar w:fldCharType="end"/>
        </w:r>
      </w:hyperlink>
    </w:p>
    <w:p w14:paraId="047C9E07" w14:textId="77777777" w:rsidR="005B4D09" w:rsidRDefault="005B4D09">
      <w:pPr>
        <w:pStyle w:val="TOC3"/>
        <w:rPr>
          <w:rFonts w:ascii="Calibri" w:hAnsi="Calibri"/>
          <w:noProof/>
          <w:sz w:val="22"/>
          <w:szCs w:val="22"/>
        </w:rPr>
      </w:pPr>
      <w:hyperlink w:anchor="_Toc322985428" w:history="1">
        <w:r w:rsidRPr="00315C2A">
          <w:rPr>
            <w:rStyle w:val="Hyperlink"/>
            <w:noProof/>
            <w:lang w:eastAsia="ar-SA"/>
          </w:rPr>
          <w:t>6.1.3</w:t>
        </w:r>
        <w:r>
          <w:rPr>
            <w:rFonts w:ascii="Calibri" w:hAnsi="Calibri"/>
            <w:noProof/>
            <w:sz w:val="22"/>
            <w:szCs w:val="22"/>
          </w:rPr>
          <w:tab/>
        </w:r>
        <w:r w:rsidRPr="00315C2A">
          <w:rPr>
            <w:rStyle w:val="Hyperlink"/>
            <w:noProof/>
            <w:lang w:eastAsia="ar-SA"/>
          </w:rPr>
          <w:t>Public Key Delivery to Certificate Issuer</w:t>
        </w:r>
        <w:r>
          <w:rPr>
            <w:noProof/>
            <w:webHidden/>
          </w:rPr>
          <w:tab/>
        </w:r>
        <w:r>
          <w:rPr>
            <w:noProof/>
            <w:webHidden/>
          </w:rPr>
          <w:fldChar w:fldCharType="begin"/>
        </w:r>
        <w:r>
          <w:rPr>
            <w:noProof/>
            <w:webHidden/>
          </w:rPr>
          <w:instrText xml:space="preserve"> PAGEREF _Toc322985428 \h </w:instrText>
        </w:r>
        <w:r>
          <w:rPr>
            <w:noProof/>
            <w:webHidden/>
          </w:rPr>
        </w:r>
        <w:r>
          <w:rPr>
            <w:noProof/>
            <w:webHidden/>
          </w:rPr>
          <w:fldChar w:fldCharType="separate"/>
        </w:r>
        <w:r w:rsidR="005804E8">
          <w:rPr>
            <w:noProof/>
            <w:webHidden/>
          </w:rPr>
          <w:t>49</w:t>
        </w:r>
        <w:r>
          <w:rPr>
            <w:noProof/>
            <w:webHidden/>
          </w:rPr>
          <w:fldChar w:fldCharType="end"/>
        </w:r>
      </w:hyperlink>
    </w:p>
    <w:p w14:paraId="3BC73049" w14:textId="77777777" w:rsidR="005B4D09" w:rsidRDefault="005B4D09">
      <w:pPr>
        <w:pStyle w:val="TOC3"/>
        <w:rPr>
          <w:rFonts w:ascii="Calibri" w:hAnsi="Calibri"/>
          <w:noProof/>
          <w:sz w:val="22"/>
          <w:szCs w:val="22"/>
        </w:rPr>
      </w:pPr>
      <w:hyperlink w:anchor="_Toc322985429" w:history="1">
        <w:r w:rsidRPr="00315C2A">
          <w:rPr>
            <w:rStyle w:val="Hyperlink"/>
            <w:noProof/>
            <w:lang w:eastAsia="ar-SA"/>
          </w:rPr>
          <w:t>6.1.4</w:t>
        </w:r>
        <w:r>
          <w:rPr>
            <w:rFonts w:ascii="Calibri" w:hAnsi="Calibri"/>
            <w:noProof/>
            <w:sz w:val="22"/>
            <w:szCs w:val="22"/>
          </w:rPr>
          <w:tab/>
        </w:r>
        <w:r w:rsidRPr="00315C2A">
          <w:rPr>
            <w:rStyle w:val="Hyperlink"/>
            <w:noProof/>
            <w:lang w:eastAsia="ar-SA"/>
          </w:rPr>
          <w:t>CA Public Key Delivery to Relying Parties</w:t>
        </w:r>
        <w:r>
          <w:rPr>
            <w:noProof/>
            <w:webHidden/>
          </w:rPr>
          <w:tab/>
        </w:r>
        <w:r>
          <w:rPr>
            <w:noProof/>
            <w:webHidden/>
          </w:rPr>
          <w:fldChar w:fldCharType="begin"/>
        </w:r>
        <w:r>
          <w:rPr>
            <w:noProof/>
            <w:webHidden/>
          </w:rPr>
          <w:instrText xml:space="preserve"> PAGEREF _Toc322985429 \h </w:instrText>
        </w:r>
        <w:r>
          <w:rPr>
            <w:noProof/>
            <w:webHidden/>
          </w:rPr>
        </w:r>
        <w:r>
          <w:rPr>
            <w:noProof/>
            <w:webHidden/>
          </w:rPr>
          <w:fldChar w:fldCharType="separate"/>
        </w:r>
        <w:r w:rsidR="005804E8">
          <w:rPr>
            <w:noProof/>
            <w:webHidden/>
          </w:rPr>
          <w:t>50</w:t>
        </w:r>
        <w:r>
          <w:rPr>
            <w:noProof/>
            <w:webHidden/>
          </w:rPr>
          <w:fldChar w:fldCharType="end"/>
        </w:r>
      </w:hyperlink>
    </w:p>
    <w:p w14:paraId="63942DC5" w14:textId="77777777" w:rsidR="005B4D09" w:rsidRDefault="005B4D09">
      <w:pPr>
        <w:pStyle w:val="TOC3"/>
        <w:rPr>
          <w:rFonts w:ascii="Calibri" w:hAnsi="Calibri"/>
          <w:noProof/>
          <w:sz w:val="22"/>
          <w:szCs w:val="22"/>
        </w:rPr>
      </w:pPr>
      <w:hyperlink w:anchor="_Toc322985430" w:history="1">
        <w:r w:rsidRPr="00315C2A">
          <w:rPr>
            <w:rStyle w:val="Hyperlink"/>
            <w:noProof/>
          </w:rPr>
          <w:t>6.1.5</w:t>
        </w:r>
        <w:r>
          <w:rPr>
            <w:rFonts w:ascii="Calibri" w:hAnsi="Calibri"/>
            <w:noProof/>
            <w:sz w:val="22"/>
            <w:szCs w:val="22"/>
          </w:rPr>
          <w:tab/>
        </w:r>
        <w:r w:rsidRPr="00315C2A">
          <w:rPr>
            <w:rStyle w:val="Hyperlink"/>
            <w:noProof/>
          </w:rPr>
          <w:t>Key Sizes</w:t>
        </w:r>
        <w:r>
          <w:rPr>
            <w:noProof/>
            <w:webHidden/>
          </w:rPr>
          <w:tab/>
        </w:r>
        <w:r>
          <w:rPr>
            <w:noProof/>
            <w:webHidden/>
          </w:rPr>
          <w:fldChar w:fldCharType="begin"/>
        </w:r>
        <w:r>
          <w:rPr>
            <w:noProof/>
            <w:webHidden/>
          </w:rPr>
          <w:instrText xml:space="preserve"> PAGEREF _Toc322985430 \h </w:instrText>
        </w:r>
        <w:r>
          <w:rPr>
            <w:noProof/>
            <w:webHidden/>
          </w:rPr>
        </w:r>
        <w:r>
          <w:rPr>
            <w:noProof/>
            <w:webHidden/>
          </w:rPr>
          <w:fldChar w:fldCharType="separate"/>
        </w:r>
        <w:r w:rsidR="005804E8">
          <w:rPr>
            <w:noProof/>
            <w:webHidden/>
          </w:rPr>
          <w:t>50</w:t>
        </w:r>
        <w:r>
          <w:rPr>
            <w:noProof/>
            <w:webHidden/>
          </w:rPr>
          <w:fldChar w:fldCharType="end"/>
        </w:r>
      </w:hyperlink>
    </w:p>
    <w:p w14:paraId="46ACC2D2" w14:textId="77777777" w:rsidR="005B4D09" w:rsidRDefault="005B4D09">
      <w:pPr>
        <w:pStyle w:val="TOC3"/>
        <w:rPr>
          <w:rFonts w:ascii="Calibri" w:hAnsi="Calibri"/>
          <w:noProof/>
          <w:sz w:val="22"/>
          <w:szCs w:val="22"/>
        </w:rPr>
      </w:pPr>
      <w:hyperlink w:anchor="_Toc322985431" w:history="1">
        <w:r w:rsidRPr="00315C2A">
          <w:rPr>
            <w:rStyle w:val="Hyperlink"/>
            <w:noProof/>
          </w:rPr>
          <w:t>6.1.6</w:t>
        </w:r>
        <w:r>
          <w:rPr>
            <w:rFonts w:ascii="Calibri" w:hAnsi="Calibri"/>
            <w:noProof/>
            <w:sz w:val="22"/>
            <w:szCs w:val="22"/>
          </w:rPr>
          <w:tab/>
        </w:r>
        <w:r w:rsidRPr="00315C2A">
          <w:rPr>
            <w:rStyle w:val="Hyperlink"/>
            <w:noProof/>
          </w:rPr>
          <w:t>Public Key Parameters Generation and Quality Checking</w:t>
        </w:r>
        <w:r>
          <w:rPr>
            <w:noProof/>
            <w:webHidden/>
          </w:rPr>
          <w:tab/>
        </w:r>
        <w:r>
          <w:rPr>
            <w:noProof/>
            <w:webHidden/>
          </w:rPr>
          <w:fldChar w:fldCharType="begin"/>
        </w:r>
        <w:r>
          <w:rPr>
            <w:noProof/>
            <w:webHidden/>
          </w:rPr>
          <w:instrText xml:space="preserve"> PAGEREF _Toc322985431 \h </w:instrText>
        </w:r>
        <w:r>
          <w:rPr>
            <w:noProof/>
            <w:webHidden/>
          </w:rPr>
        </w:r>
        <w:r>
          <w:rPr>
            <w:noProof/>
            <w:webHidden/>
          </w:rPr>
          <w:fldChar w:fldCharType="separate"/>
        </w:r>
        <w:r w:rsidR="005804E8">
          <w:rPr>
            <w:noProof/>
            <w:webHidden/>
          </w:rPr>
          <w:t>52</w:t>
        </w:r>
        <w:r>
          <w:rPr>
            <w:noProof/>
            <w:webHidden/>
          </w:rPr>
          <w:fldChar w:fldCharType="end"/>
        </w:r>
      </w:hyperlink>
    </w:p>
    <w:p w14:paraId="6CBACD79" w14:textId="77777777" w:rsidR="005B4D09" w:rsidRDefault="005B4D09">
      <w:pPr>
        <w:pStyle w:val="TOC3"/>
        <w:rPr>
          <w:rFonts w:ascii="Calibri" w:hAnsi="Calibri"/>
          <w:noProof/>
          <w:sz w:val="22"/>
          <w:szCs w:val="22"/>
        </w:rPr>
      </w:pPr>
      <w:hyperlink w:anchor="_Toc322985432" w:history="1">
        <w:r w:rsidRPr="00315C2A">
          <w:rPr>
            <w:rStyle w:val="Hyperlink"/>
            <w:noProof/>
          </w:rPr>
          <w:t>6.1.7</w:t>
        </w:r>
        <w:r>
          <w:rPr>
            <w:rFonts w:ascii="Calibri" w:hAnsi="Calibri"/>
            <w:noProof/>
            <w:sz w:val="22"/>
            <w:szCs w:val="22"/>
          </w:rPr>
          <w:tab/>
        </w:r>
        <w:r w:rsidRPr="00315C2A">
          <w:rPr>
            <w:rStyle w:val="Hyperlink"/>
            <w:noProof/>
          </w:rPr>
          <w:t>Key Usage Purposes (as per X.509 v3 Key Usage Field)</w:t>
        </w:r>
        <w:r>
          <w:rPr>
            <w:noProof/>
            <w:webHidden/>
          </w:rPr>
          <w:tab/>
        </w:r>
        <w:r>
          <w:rPr>
            <w:noProof/>
            <w:webHidden/>
          </w:rPr>
          <w:fldChar w:fldCharType="begin"/>
        </w:r>
        <w:r>
          <w:rPr>
            <w:noProof/>
            <w:webHidden/>
          </w:rPr>
          <w:instrText xml:space="preserve"> PAGEREF _Toc322985432 \h </w:instrText>
        </w:r>
        <w:r>
          <w:rPr>
            <w:noProof/>
            <w:webHidden/>
          </w:rPr>
        </w:r>
        <w:r>
          <w:rPr>
            <w:noProof/>
            <w:webHidden/>
          </w:rPr>
          <w:fldChar w:fldCharType="separate"/>
        </w:r>
        <w:r w:rsidR="005804E8">
          <w:rPr>
            <w:noProof/>
            <w:webHidden/>
          </w:rPr>
          <w:t>52</w:t>
        </w:r>
        <w:r>
          <w:rPr>
            <w:noProof/>
            <w:webHidden/>
          </w:rPr>
          <w:fldChar w:fldCharType="end"/>
        </w:r>
      </w:hyperlink>
    </w:p>
    <w:p w14:paraId="55699D55" w14:textId="77777777" w:rsidR="005B4D09" w:rsidRDefault="005B4D09">
      <w:pPr>
        <w:pStyle w:val="TOC2"/>
        <w:rPr>
          <w:rFonts w:ascii="Calibri" w:hAnsi="Calibri"/>
          <w:b w:val="0"/>
          <w:noProof/>
          <w:sz w:val="22"/>
          <w:szCs w:val="22"/>
        </w:rPr>
      </w:pPr>
      <w:hyperlink w:anchor="_Toc322985433" w:history="1">
        <w:r w:rsidRPr="00315C2A">
          <w:rPr>
            <w:rStyle w:val="Hyperlink"/>
            <w:noProof/>
            <w:lang w:eastAsia="ar-SA"/>
          </w:rPr>
          <w:t>6.2</w:t>
        </w:r>
        <w:r>
          <w:rPr>
            <w:rFonts w:ascii="Calibri" w:hAnsi="Calibri"/>
            <w:b w:val="0"/>
            <w:noProof/>
            <w:sz w:val="22"/>
            <w:szCs w:val="22"/>
          </w:rPr>
          <w:tab/>
        </w:r>
        <w:r w:rsidRPr="00315C2A">
          <w:rPr>
            <w:rStyle w:val="Hyperlink"/>
            <w:noProof/>
            <w:lang w:eastAsia="ar-SA"/>
          </w:rPr>
          <w:t>Private Key Protection and Cryptographic Module Engineering Controls</w:t>
        </w:r>
        <w:r>
          <w:rPr>
            <w:noProof/>
            <w:webHidden/>
          </w:rPr>
          <w:tab/>
        </w:r>
        <w:r>
          <w:rPr>
            <w:noProof/>
            <w:webHidden/>
          </w:rPr>
          <w:fldChar w:fldCharType="begin"/>
        </w:r>
        <w:r>
          <w:rPr>
            <w:noProof/>
            <w:webHidden/>
          </w:rPr>
          <w:instrText xml:space="preserve"> PAGEREF _Toc322985433 \h </w:instrText>
        </w:r>
        <w:r>
          <w:rPr>
            <w:noProof/>
            <w:webHidden/>
          </w:rPr>
        </w:r>
        <w:r>
          <w:rPr>
            <w:noProof/>
            <w:webHidden/>
          </w:rPr>
          <w:fldChar w:fldCharType="separate"/>
        </w:r>
        <w:r w:rsidR="005804E8">
          <w:rPr>
            <w:noProof/>
            <w:webHidden/>
          </w:rPr>
          <w:t>53</w:t>
        </w:r>
        <w:r>
          <w:rPr>
            <w:noProof/>
            <w:webHidden/>
          </w:rPr>
          <w:fldChar w:fldCharType="end"/>
        </w:r>
      </w:hyperlink>
    </w:p>
    <w:p w14:paraId="4FC5A1D1" w14:textId="77777777" w:rsidR="005B4D09" w:rsidRDefault="005B4D09">
      <w:pPr>
        <w:pStyle w:val="TOC3"/>
        <w:rPr>
          <w:rFonts w:ascii="Calibri" w:hAnsi="Calibri"/>
          <w:noProof/>
          <w:sz w:val="22"/>
          <w:szCs w:val="22"/>
        </w:rPr>
      </w:pPr>
      <w:hyperlink w:anchor="_Toc322985434" w:history="1">
        <w:r w:rsidRPr="00315C2A">
          <w:rPr>
            <w:rStyle w:val="Hyperlink"/>
            <w:noProof/>
            <w:lang w:eastAsia="ar-SA"/>
          </w:rPr>
          <w:t>6.2.1</w:t>
        </w:r>
        <w:r>
          <w:rPr>
            <w:rFonts w:ascii="Calibri" w:hAnsi="Calibri"/>
            <w:noProof/>
            <w:sz w:val="22"/>
            <w:szCs w:val="22"/>
          </w:rPr>
          <w:tab/>
        </w:r>
        <w:r w:rsidRPr="00315C2A">
          <w:rPr>
            <w:rStyle w:val="Hyperlink"/>
            <w:noProof/>
            <w:lang w:eastAsia="ar-SA"/>
          </w:rPr>
          <w:t>Cryptographic Module Standards and Controls</w:t>
        </w:r>
        <w:r>
          <w:rPr>
            <w:noProof/>
            <w:webHidden/>
          </w:rPr>
          <w:tab/>
        </w:r>
        <w:r>
          <w:rPr>
            <w:noProof/>
            <w:webHidden/>
          </w:rPr>
          <w:fldChar w:fldCharType="begin"/>
        </w:r>
        <w:r>
          <w:rPr>
            <w:noProof/>
            <w:webHidden/>
          </w:rPr>
          <w:instrText xml:space="preserve"> PAGEREF _Toc322985434 \h </w:instrText>
        </w:r>
        <w:r>
          <w:rPr>
            <w:noProof/>
            <w:webHidden/>
          </w:rPr>
        </w:r>
        <w:r>
          <w:rPr>
            <w:noProof/>
            <w:webHidden/>
          </w:rPr>
          <w:fldChar w:fldCharType="separate"/>
        </w:r>
        <w:r w:rsidR="005804E8">
          <w:rPr>
            <w:noProof/>
            <w:webHidden/>
          </w:rPr>
          <w:t>53</w:t>
        </w:r>
        <w:r>
          <w:rPr>
            <w:noProof/>
            <w:webHidden/>
          </w:rPr>
          <w:fldChar w:fldCharType="end"/>
        </w:r>
      </w:hyperlink>
    </w:p>
    <w:p w14:paraId="6BDDA3E4" w14:textId="77777777" w:rsidR="005B4D09" w:rsidRDefault="005B4D09">
      <w:pPr>
        <w:pStyle w:val="TOC3"/>
        <w:rPr>
          <w:rFonts w:ascii="Calibri" w:hAnsi="Calibri"/>
          <w:noProof/>
          <w:sz w:val="22"/>
          <w:szCs w:val="22"/>
        </w:rPr>
      </w:pPr>
      <w:hyperlink w:anchor="_Toc322985435" w:history="1">
        <w:r w:rsidRPr="00315C2A">
          <w:rPr>
            <w:rStyle w:val="Hyperlink"/>
            <w:noProof/>
            <w:lang w:eastAsia="ar-SA"/>
          </w:rPr>
          <w:t>6.2.2</w:t>
        </w:r>
        <w:r>
          <w:rPr>
            <w:rFonts w:ascii="Calibri" w:hAnsi="Calibri"/>
            <w:noProof/>
            <w:sz w:val="22"/>
            <w:szCs w:val="22"/>
          </w:rPr>
          <w:tab/>
        </w:r>
        <w:r w:rsidRPr="00315C2A">
          <w:rPr>
            <w:rStyle w:val="Hyperlink"/>
            <w:noProof/>
            <w:lang w:eastAsia="ar-SA"/>
          </w:rPr>
          <w:t>Private Key (n out of m) Multi-Person Control</w:t>
        </w:r>
        <w:r>
          <w:rPr>
            <w:noProof/>
            <w:webHidden/>
          </w:rPr>
          <w:tab/>
        </w:r>
        <w:r>
          <w:rPr>
            <w:noProof/>
            <w:webHidden/>
          </w:rPr>
          <w:fldChar w:fldCharType="begin"/>
        </w:r>
        <w:r>
          <w:rPr>
            <w:noProof/>
            <w:webHidden/>
          </w:rPr>
          <w:instrText xml:space="preserve"> PAGEREF _Toc322985435 \h </w:instrText>
        </w:r>
        <w:r>
          <w:rPr>
            <w:noProof/>
            <w:webHidden/>
          </w:rPr>
        </w:r>
        <w:r>
          <w:rPr>
            <w:noProof/>
            <w:webHidden/>
          </w:rPr>
          <w:fldChar w:fldCharType="separate"/>
        </w:r>
        <w:r w:rsidR="005804E8">
          <w:rPr>
            <w:noProof/>
            <w:webHidden/>
          </w:rPr>
          <w:t>53</w:t>
        </w:r>
        <w:r>
          <w:rPr>
            <w:noProof/>
            <w:webHidden/>
          </w:rPr>
          <w:fldChar w:fldCharType="end"/>
        </w:r>
      </w:hyperlink>
    </w:p>
    <w:p w14:paraId="30E56148" w14:textId="77777777" w:rsidR="005B4D09" w:rsidRDefault="005B4D09">
      <w:pPr>
        <w:pStyle w:val="TOC3"/>
        <w:rPr>
          <w:rFonts w:ascii="Calibri" w:hAnsi="Calibri"/>
          <w:noProof/>
          <w:sz w:val="22"/>
          <w:szCs w:val="22"/>
        </w:rPr>
      </w:pPr>
      <w:hyperlink w:anchor="_Toc322985436" w:history="1">
        <w:r w:rsidRPr="00315C2A">
          <w:rPr>
            <w:rStyle w:val="Hyperlink"/>
            <w:noProof/>
          </w:rPr>
          <w:t>6.2.3</w:t>
        </w:r>
        <w:r>
          <w:rPr>
            <w:rFonts w:ascii="Calibri" w:hAnsi="Calibri"/>
            <w:noProof/>
            <w:sz w:val="22"/>
            <w:szCs w:val="22"/>
          </w:rPr>
          <w:tab/>
        </w:r>
        <w:r w:rsidRPr="00315C2A">
          <w:rPr>
            <w:rStyle w:val="Hyperlink"/>
            <w:noProof/>
            <w:lang w:eastAsia="ar-SA"/>
          </w:rPr>
          <w:t>Private Key Escrow</w:t>
        </w:r>
        <w:r>
          <w:rPr>
            <w:noProof/>
            <w:webHidden/>
          </w:rPr>
          <w:tab/>
        </w:r>
        <w:r>
          <w:rPr>
            <w:noProof/>
            <w:webHidden/>
          </w:rPr>
          <w:fldChar w:fldCharType="begin"/>
        </w:r>
        <w:r>
          <w:rPr>
            <w:noProof/>
            <w:webHidden/>
          </w:rPr>
          <w:instrText xml:space="preserve"> PAGEREF _Toc322985436 \h </w:instrText>
        </w:r>
        <w:r>
          <w:rPr>
            <w:noProof/>
            <w:webHidden/>
          </w:rPr>
        </w:r>
        <w:r>
          <w:rPr>
            <w:noProof/>
            <w:webHidden/>
          </w:rPr>
          <w:fldChar w:fldCharType="separate"/>
        </w:r>
        <w:r w:rsidR="005804E8">
          <w:rPr>
            <w:noProof/>
            <w:webHidden/>
          </w:rPr>
          <w:t>53</w:t>
        </w:r>
        <w:r>
          <w:rPr>
            <w:noProof/>
            <w:webHidden/>
          </w:rPr>
          <w:fldChar w:fldCharType="end"/>
        </w:r>
      </w:hyperlink>
    </w:p>
    <w:p w14:paraId="6AD1DFF2" w14:textId="77777777" w:rsidR="005B4D09" w:rsidRDefault="005B4D09">
      <w:pPr>
        <w:pStyle w:val="TOC3"/>
        <w:rPr>
          <w:rFonts w:ascii="Calibri" w:hAnsi="Calibri"/>
          <w:noProof/>
          <w:sz w:val="22"/>
          <w:szCs w:val="22"/>
        </w:rPr>
      </w:pPr>
      <w:hyperlink w:anchor="_Toc322985437" w:history="1">
        <w:r w:rsidRPr="00315C2A">
          <w:rPr>
            <w:rStyle w:val="Hyperlink"/>
            <w:noProof/>
            <w:lang w:eastAsia="ar-SA"/>
          </w:rPr>
          <w:t>6.2.4</w:t>
        </w:r>
        <w:r>
          <w:rPr>
            <w:rFonts w:ascii="Calibri" w:hAnsi="Calibri"/>
            <w:noProof/>
            <w:sz w:val="22"/>
            <w:szCs w:val="22"/>
          </w:rPr>
          <w:tab/>
        </w:r>
        <w:r w:rsidRPr="00315C2A">
          <w:rPr>
            <w:rStyle w:val="Hyperlink"/>
            <w:noProof/>
            <w:lang w:eastAsia="ar-SA"/>
          </w:rPr>
          <w:t>Private Key Backup</w:t>
        </w:r>
        <w:r>
          <w:rPr>
            <w:noProof/>
            <w:webHidden/>
          </w:rPr>
          <w:tab/>
        </w:r>
        <w:r>
          <w:rPr>
            <w:noProof/>
            <w:webHidden/>
          </w:rPr>
          <w:fldChar w:fldCharType="begin"/>
        </w:r>
        <w:r>
          <w:rPr>
            <w:noProof/>
            <w:webHidden/>
          </w:rPr>
          <w:instrText xml:space="preserve"> PAGEREF _Toc322985437 \h </w:instrText>
        </w:r>
        <w:r>
          <w:rPr>
            <w:noProof/>
            <w:webHidden/>
          </w:rPr>
        </w:r>
        <w:r>
          <w:rPr>
            <w:noProof/>
            <w:webHidden/>
          </w:rPr>
          <w:fldChar w:fldCharType="separate"/>
        </w:r>
        <w:r w:rsidR="005804E8">
          <w:rPr>
            <w:noProof/>
            <w:webHidden/>
          </w:rPr>
          <w:t>54</w:t>
        </w:r>
        <w:r>
          <w:rPr>
            <w:noProof/>
            <w:webHidden/>
          </w:rPr>
          <w:fldChar w:fldCharType="end"/>
        </w:r>
      </w:hyperlink>
    </w:p>
    <w:p w14:paraId="10892A1F" w14:textId="77777777" w:rsidR="005B4D09" w:rsidRDefault="005B4D09">
      <w:pPr>
        <w:pStyle w:val="TOC4"/>
        <w:tabs>
          <w:tab w:val="left" w:pos="1600"/>
          <w:tab w:val="right" w:leader="dot" w:pos="9350"/>
        </w:tabs>
        <w:rPr>
          <w:rFonts w:ascii="Calibri" w:hAnsi="Calibri"/>
          <w:noProof/>
          <w:sz w:val="22"/>
          <w:szCs w:val="22"/>
        </w:rPr>
      </w:pPr>
      <w:hyperlink w:anchor="_Toc322985438" w:history="1">
        <w:r w:rsidRPr="00315C2A">
          <w:rPr>
            <w:rStyle w:val="Hyperlink"/>
            <w:noProof/>
            <w:lang w:eastAsia="ar-SA"/>
          </w:rPr>
          <w:t>6.2.4.1</w:t>
        </w:r>
        <w:r>
          <w:rPr>
            <w:rFonts w:ascii="Calibri" w:hAnsi="Calibri"/>
            <w:noProof/>
            <w:sz w:val="22"/>
            <w:szCs w:val="22"/>
          </w:rPr>
          <w:tab/>
        </w:r>
        <w:r w:rsidRPr="00315C2A">
          <w:rPr>
            <w:rStyle w:val="Hyperlink"/>
            <w:noProof/>
            <w:lang w:eastAsia="ar-SA"/>
          </w:rPr>
          <w:t>Backup of CA Private Signature Key</w:t>
        </w:r>
        <w:r>
          <w:rPr>
            <w:noProof/>
            <w:webHidden/>
          </w:rPr>
          <w:tab/>
        </w:r>
        <w:r>
          <w:rPr>
            <w:noProof/>
            <w:webHidden/>
          </w:rPr>
          <w:fldChar w:fldCharType="begin"/>
        </w:r>
        <w:r>
          <w:rPr>
            <w:noProof/>
            <w:webHidden/>
          </w:rPr>
          <w:instrText xml:space="preserve"> PAGEREF _Toc322985438 \h </w:instrText>
        </w:r>
        <w:r>
          <w:rPr>
            <w:noProof/>
            <w:webHidden/>
          </w:rPr>
        </w:r>
        <w:r>
          <w:rPr>
            <w:noProof/>
            <w:webHidden/>
          </w:rPr>
          <w:fldChar w:fldCharType="separate"/>
        </w:r>
        <w:r w:rsidR="005804E8">
          <w:rPr>
            <w:noProof/>
            <w:webHidden/>
          </w:rPr>
          <w:t>54</w:t>
        </w:r>
        <w:r>
          <w:rPr>
            <w:noProof/>
            <w:webHidden/>
          </w:rPr>
          <w:fldChar w:fldCharType="end"/>
        </w:r>
      </w:hyperlink>
    </w:p>
    <w:p w14:paraId="7921AD9E" w14:textId="77777777" w:rsidR="005B4D09" w:rsidRDefault="005B4D09">
      <w:pPr>
        <w:pStyle w:val="TOC4"/>
        <w:tabs>
          <w:tab w:val="left" w:pos="1600"/>
          <w:tab w:val="right" w:leader="dot" w:pos="9350"/>
        </w:tabs>
        <w:rPr>
          <w:rFonts w:ascii="Calibri" w:hAnsi="Calibri"/>
          <w:noProof/>
          <w:sz w:val="22"/>
          <w:szCs w:val="22"/>
        </w:rPr>
      </w:pPr>
      <w:hyperlink w:anchor="_Toc322985439" w:history="1">
        <w:r w:rsidRPr="00315C2A">
          <w:rPr>
            <w:rStyle w:val="Hyperlink"/>
            <w:noProof/>
            <w:lang w:eastAsia="ar-SA"/>
          </w:rPr>
          <w:t>6.2.4.2</w:t>
        </w:r>
        <w:r>
          <w:rPr>
            <w:rFonts w:ascii="Calibri" w:hAnsi="Calibri"/>
            <w:noProof/>
            <w:sz w:val="22"/>
            <w:szCs w:val="22"/>
          </w:rPr>
          <w:tab/>
        </w:r>
        <w:r w:rsidRPr="00315C2A">
          <w:rPr>
            <w:rStyle w:val="Hyperlink"/>
            <w:noProof/>
            <w:lang w:eastAsia="ar-SA"/>
          </w:rPr>
          <w:t>Backup of Subscriber Private Signature Key</w:t>
        </w:r>
        <w:r>
          <w:rPr>
            <w:noProof/>
            <w:webHidden/>
          </w:rPr>
          <w:tab/>
        </w:r>
        <w:r>
          <w:rPr>
            <w:noProof/>
            <w:webHidden/>
          </w:rPr>
          <w:fldChar w:fldCharType="begin"/>
        </w:r>
        <w:r>
          <w:rPr>
            <w:noProof/>
            <w:webHidden/>
          </w:rPr>
          <w:instrText xml:space="preserve"> PAGEREF _Toc322985439 \h </w:instrText>
        </w:r>
        <w:r>
          <w:rPr>
            <w:noProof/>
            <w:webHidden/>
          </w:rPr>
        </w:r>
        <w:r>
          <w:rPr>
            <w:noProof/>
            <w:webHidden/>
          </w:rPr>
          <w:fldChar w:fldCharType="separate"/>
        </w:r>
        <w:r w:rsidR="005804E8">
          <w:rPr>
            <w:noProof/>
            <w:webHidden/>
          </w:rPr>
          <w:t>54</w:t>
        </w:r>
        <w:r>
          <w:rPr>
            <w:noProof/>
            <w:webHidden/>
          </w:rPr>
          <w:fldChar w:fldCharType="end"/>
        </w:r>
      </w:hyperlink>
    </w:p>
    <w:p w14:paraId="1C0E75BF" w14:textId="77777777" w:rsidR="005B4D09" w:rsidRDefault="005B4D09">
      <w:pPr>
        <w:pStyle w:val="TOC4"/>
        <w:tabs>
          <w:tab w:val="left" w:pos="1600"/>
          <w:tab w:val="right" w:leader="dot" w:pos="9350"/>
        </w:tabs>
        <w:rPr>
          <w:rFonts w:ascii="Calibri" w:hAnsi="Calibri"/>
          <w:noProof/>
          <w:sz w:val="22"/>
          <w:szCs w:val="22"/>
        </w:rPr>
      </w:pPr>
      <w:hyperlink w:anchor="_Toc322985440" w:history="1">
        <w:r w:rsidRPr="00315C2A">
          <w:rPr>
            <w:rStyle w:val="Hyperlink"/>
            <w:noProof/>
            <w:lang w:eastAsia="ar-SA"/>
          </w:rPr>
          <w:t>6.2.4.3</w:t>
        </w:r>
        <w:r>
          <w:rPr>
            <w:rFonts w:ascii="Calibri" w:hAnsi="Calibri"/>
            <w:noProof/>
            <w:sz w:val="22"/>
            <w:szCs w:val="22"/>
          </w:rPr>
          <w:tab/>
        </w:r>
        <w:r w:rsidRPr="00315C2A">
          <w:rPr>
            <w:rStyle w:val="Hyperlink"/>
            <w:noProof/>
            <w:lang w:eastAsia="ar-SA"/>
          </w:rPr>
          <w:t>Backup of Subscriber Private Key Management Key</w:t>
        </w:r>
        <w:r>
          <w:rPr>
            <w:noProof/>
            <w:webHidden/>
          </w:rPr>
          <w:tab/>
        </w:r>
        <w:r>
          <w:rPr>
            <w:noProof/>
            <w:webHidden/>
          </w:rPr>
          <w:fldChar w:fldCharType="begin"/>
        </w:r>
        <w:r>
          <w:rPr>
            <w:noProof/>
            <w:webHidden/>
          </w:rPr>
          <w:instrText xml:space="preserve"> PAGEREF _Toc322985440 \h </w:instrText>
        </w:r>
        <w:r>
          <w:rPr>
            <w:noProof/>
            <w:webHidden/>
          </w:rPr>
        </w:r>
        <w:r>
          <w:rPr>
            <w:noProof/>
            <w:webHidden/>
          </w:rPr>
          <w:fldChar w:fldCharType="separate"/>
        </w:r>
        <w:r w:rsidR="005804E8">
          <w:rPr>
            <w:noProof/>
            <w:webHidden/>
          </w:rPr>
          <w:t>54</w:t>
        </w:r>
        <w:r>
          <w:rPr>
            <w:noProof/>
            <w:webHidden/>
          </w:rPr>
          <w:fldChar w:fldCharType="end"/>
        </w:r>
      </w:hyperlink>
    </w:p>
    <w:p w14:paraId="71C7D0B6" w14:textId="77777777" w:rsidR="005B4D09" w:rsidRDefault="005B4D09">
      <w:pPr>
        <w:pStyle w:val="TOC4"/>
        <w:tabs>
          <w:tab w:val="left" w:pos="1600"/>
          <w:tab w:val="right" w:leader="dot" w:pos="9350"/>
        </w:tabs>
        <w:rPr>
          <w:rFonts w:ascii="Calibri" w:hAnsi="Calibri"/>
          <w:noProof/>
          <w:sz w:val="22"/>
          <w:szCs w:val="22"/>
        </w:rPr>
      </w:pPr>
      <w:hyperlink w:anchor="_Toc322985441" w:history="1">
        <w:r w:rsidRPr="00315C2A">
          <w:rPr>
            <w:rStyle w:val="Hyperlink"/>
            <w:noProof/>
            <w:lang w:eastAsia="ar-SA"/>
          </w:rPr>
          <w:t>6.2.4.4</w:t>
        </w:r>
        <w:r>
          <w:rPr>
            <w:rFonts w:ascii="Calibri" w:hAnsi="Calibri"/>
            <w:noProof/>
            <w:sz w:val="22"/>
            <w:szCs w:val="22"/>
          </w:rPr>
          <w:tab/>
        </w:r>
        <w:r w:rsidRPr="00315C2A">
          <w:rPr>
            <w:rStyle w:val="Hyperlink"/>
            <w:noProof/>
            <w:lang w:eastAsia="ar-SA"/>
          </w:rPr>
          <w:t>Backup of CSS Private Key</w:t>
        </w:r>
        <w:r>
          <w:rPr>
            <w:noProof/>
            <w:webHidden/>
          </w:rPr>
          <w:tab/>
        </w:r>
        <w:r>
          <w:rPr>
            <w:noProof/>
            <w:webHidden/>
          </w:rPr>
          <w:fldChar w:fldCharType="begin"/>
        </w:r>
        <w:r>
          <w:rPr>
            <w:noProof/>
            <w:webHidden/>
          </w:rPr>
          <w:instrText xml:space="preserve"> PAGEREF _Toc322985441 \h </w:instrText>
        </w:r>
        <w:r>
          <w:rPr>
            <w:noProof/>
            <w:webHidden/>
          </w:rPr>
        </w:r>
        <w:r>
          <w:rPr>
            <w:noProof/>
            <w:webHidden/>
          </w:rPr>
          <w:fldChar w:fldCharType="separate"/>
        </w:r>
        <w:r w:rsidR="005804E8">
          <w:rPr>
            <w:noProof/>
            <w:webHidden/>
          </w:rPr>
          <w:t>54</w:t>
        </w:r>
        <w:r>
          <w:rPr>
            <w:noProof/>
            <w:webHidden/>
          </w:rPr>
          <w:fldChar w:fldCharType="end"/>
        </w:r>
      </w:hyperlink>
    </w:p>
    <w:p w14:paraId="199EDC64" w14:textId="77777777" w:rsidR="005B4D09" w:rsidRDefault="005B4D09">
      <w:pPr>
        <w:pStyle w:val="TOC4"/>
        <w:tabs>
          <w:tab w:val="left" w:pos="1600"/>
          <w:tab w:val="right" w:leader="dot" w:pos="9350"/>
        </w:tabs>
        <w:rPr>
          <w:rFonts w:ascii="Calibri" w:hAnsi="Calibri"/>
          <w:noProof/>
          <w:sz w:val="22"/>
          <w:szCs w:val="22"/>
        </w:rPr>
      </w:pPr>
      <w:hyperlink w:anchor="_Toc322985442" w:history="1">
        <w:r w:rsidRPr="00315C2A">
          <w:rPr>
            <w:rStyle w:val="Hyperlink"/>
            <w:noProof/>
            <w:lang w:eastAsia="ar-SA"/>
          </w:rPr>
          <w:t>6.2.4.5</w:t>
        </w:r>
        <w:r>
          <w:rPr>
            <w:rFonts w:ascii="Calibri" w:hAnsi="Calibri"/>
            <w:noProof/>
            <w:sz w:val="22"/>
            <w:szCs w:val="22"/>
          </w:rPr>
          <w:tab/>
        </w:r>
        <w:r w:rsidRPr="00315C2A">
          <w:rPr>
            <w:rStyle w:val="Hyperlink"/>
            <w:noProof/>
            <w:lang w:eastAsia="ar-SA"/>
          </w:rPr>
          <w:t>Backup of Device Private Keys</w:t>
        </w:r>
        <w:r>
          <w:rPr>
            <w:noProof/>
            <w:webHidden/>
          </w:rPr>
          <w:tab/>
        </w:r>
        <w:r>
          <w:rPr>
            <w:noProof/>
            <w:webHidden/>
          </w:rPr>
          <w:fldChar w:fldCharType="begin"/>
        </w:r>
        <w:r>
          <w:rPr>
            <w:noProof/>
            <w:webHidden/>
          </w:rPr>
          <w:instrText xml:space="preserve"> PAGEREF _Toc322985442 \h </w:instrText>
        </w:r>
        <w:r>
          <w:rPr>
            <w:noProof/>
            <w:webHidden/>
          </w:rPr>
        </w:r>
        <w:r>
          <w:rPr>
            <w:noProof/>
            <w:webHidden/>
          </w:rPr>
          <w:fldChar w:fldCharType="separate"/>
        </w:r>
        <w:r w:rsidR="005804E8">
          <w:rPr>
            <w:noProof/>
            <w:webHidden/>
          </w:rPr>
          <w:t>54</w:t>
        </w:r>
        <w:r>
          <w:rPr>
            <w:noProof/>
            <w:webHidden/>
          </w:rPr>
          <w:fldChar w:fldCharType="end"/>
        </w:r>
      </w:hyperlink>
    </w:p>
    <w:p w14:paraId="7E79AEFB" w14:textId="77777777" w:rsidR="005B4D09" w:rsidRDefault="005B4D09">
      <w:pPr>
        <w:pStyle w:val="TOC3"/>
        <w:rPr>
          <w:rFonts w:ascii="Calibri" w:hAnsi="Calibri"/>
          <w:noProof/>
          <w:sz w:val="22"/>
          <w:szCs w:val="22"/>
        </w:rPr>
      </w:pPr>
      <w:hyperlink w:anchor="_Toc322985443" w:history="1">
        <w:r w:rsidRPr="00315C2A">
          <w:rPr>
            <w:rStyle w:val="Hyperlink"/>
            <w:noProof/>
            <w:lang w:eastAsia="ar-SA"/>
          </w:rPr>
          <w:t>6.2.5</w:t>
        </w:r>
        <w:r>
          <w:rPr>
            <w:rFonts w:ascii="Calibri" w:hAnsi="Calibri"/>
            <w:noProof/>
            <w:sz w:val="22"/>
            <w:szCs w:val="22"/>
          </w:rPr>
          <w:tab/>
        </w:r>
        <w:r w:rsidRPr="00315C2A">
          <w:rPr>
            <w:rStyle w:val="Hyperlink"/>
            <w:noProof/>
            <w:lang w:eastAsia="ar-SA"/>
          </w:rPr>
          <w:t>Private Key Archival</w:t>
        </w:r>
        <w:r>
          <w:rPr>
            <w:noProof/>
            <w:webHidden/>
          </w:rPr>
          <w:tab/>
        </w:r>
        <w:r>
          <w:rPr>
            <w:noProof/>
            <w:webHidden/>
          </w:rPr>
          <w:fldChar w:fldCharType="begin"/>
        </w:r>
        <w:r>
          <w:rPr>
            <w:noProof/>
            <w:webHidden/>
          </w:rPr>
          <w:instrText xml:space="preserve"> PAGEREF _Toc322985443 \h </w:instrText>
        </w:r>
        <w:r>
          <w:rPr>
            <w:noProof/>
            <w:webHidden/>
          </w:rPr>
        </w:r>
        <w:r>
          <w:rPr>
            <w:noProof/>
            <w:webHidden/>
          </w:rPr>
          <w:fldChar w:fldCharType="separate"/>
        </w:r>
        <w:r w:rsidR="005804E8">
          <w:rPr>
            <w:noProof/>
            <w:webHidden/>
          </w:rPr>
          <w:t>54</w:t>
        </w:r>
        <w:r>
          <w:rPr>
            <w:noProof/>
            <w:webHidden/>
          </w:rPr>
          <w:fldChar w:fldCharType="end"/>
        </w:r>
      </w:hyperlink>
    </w:p>
    <w:p w14:paraId="1D3ADE67" w14:textId="77777777" w:rsidR="005B4D09" w:rsidRDefault="005B4D09">
      <w:pPr>
        <w:pStyle w:val="TOC3"/>
        <w:rPr>
          <w:rFonts w:ascii="Calibri" w:hAnsi="Calibri"/>
          <w:noProof/>
          <w:sz w:val="22"/>
          <w:szCs w:val="22"/>
        </w:rPr>
      </w:pPr>
      <w:hyperlink w:anchor="_Toc322985444" w:history="1">
        <w:r w:rsidRPr="00315C2A">
          <w:rPr>
            <w:rStyle w:val="Hyperlink"/>
            <w:noProof/>
            <w:lang w:eastAsia="ar-SA"/>
          </w:rPr>
          <w:t>6.2.6</w:t>
        </w:r>
        <w:r>
          <w:rPr>
            <w:rFonts w:ascii="Calibri" w:hAnsi="Calibri"/>
            <w:noProof/>
            <w:sz w:val="22"/>
            <w:szCs w:val="22"/>
          </w:rPr>
          <w:tab/>
        </w:r>
        <w:r w:rsidRPr="00315C2A">
          <w:rPr>
            <w:rStyle w:val="Hyperlink"/>
            <w:noProof/>
            <w:lang w:eastAsia="ar-SA"/>
          </w:rPr>
          <w:t>Private Key Transfer into or from a Cryptographic Module</w:t>
        </w:r>
        <w:r>
          <w:rPr>
            <w:noProof/>
            <w:webHidden/>
          </w:rPr>
          <w:tab/>
        </w:r>
        <w:r>
          <w:rPr>
            <w:noProof/>
            <w:webHidden/>
          </w:rPr>
          <w:fldChar w:fldCharType="begin"/>
        </w:r>
        <w:r>
          <w:rPr>
            <w:noProof/>
            <w:webHidden/>
          </w:rPr>
          <w:instrText xml:space="preserve"> PAGEREF _Toc322985444 \h </w:instrText>
        </w:r>
        <w:r>
          <w:rPr>
            <w:noProof/>
            <w:webHidden/>
          </w:rPr>
        </w:r>
        <w:r>
          <w:rPr>
            <w:noProof/>
            <w:webHidden/>
          </w:rPr>
          <w:fldChar w:fldCharType="separate"/>
        </w:r>
        <w:r w:rsidR="005804E8">
          <w:rPr>
            <w:noProof/>
            <w:webHidden/>
          </w:rPr>
          <w:t>54</w:t>
        </w:r>
        <w:r>
          <w:rPr>
            <w:noProof/>
            <w:webHidden/>
          </w:rPr>
          <w:fldChar w:fldCharType="end"/>
        </w:r>
      </w:hyperlink>
    </w:p>
    <w:p w14:paraId="7672DB9F" w14:textId="77777777" w:rsidR="005B4D09" w:rsidRDefault="005B4D09">
      <w:pPr>
        <w:pStyle w:val="TOC3"/>
        <w:rPr>
          <w:rFonts w:ascii="Calibri" w:hAnsi="Calibri"/>
          <w:noProof/>
          <w:sz w:val="22"/>
          <w:szCs w:val="22"/>
        </w:rPr>
      </w:pPr>
      <w:hyperlink w:anchor="_Toc322985445" w:history="1">
        <w:r w:rsidRPr="00315C2A">
          <w:rPr>
            <w:rStyle w:val="Hyperlink"/>
            <w:noProof/>
            <w:lang w:eastAsia="ar-SA"/>
          </w:rPr>
          <w:t>6.2.7</w:t>
        </w:r>
        <w:r>
          <w:rPr>
            <w:rFonts w:ascii="Calibri" w:hAnsi="Calibri"/>
            <w:noProof/>
            <w:sz w:val="22"/>
            <w:szCs w:val="22"/>
          </w:rPr>
          <w:tab/>
        </w:r>
        <w:r w:rsidRPr="00315C2A">
          <w:rPr>
            <w:rStyle w:val="Hyperlink"/>
            <w:noProof/>
            <w:lang w:eastAsia="ar-SA"/>
          </w:rPr>
          <w:t>Private Key Storage on Cryptographic Module</w:t>
        </w:r>
        <w:r>
          <w:rPr>
            <w:noProof/>
            <w:webHidden/>
          </w:rPr>
          <w:tab/>
        </w:r>
        <w:r>
          <w:rPr>
            <w:noProof/>
            <w:webHidden/>
          </w:rPr>
          <w:fldChar w:fldCharType="begin"/>
        </w:r>
        <w:r>
          <w:rPr>
            <w:noProof/>
            <w:webHidden/>
          </w:rPr>
          <w:instrText xml:space="preserve"> PAGEREF _Toc322985445 \h </w:instrText>
        </w:r>
        <w:r>
          <w:rPr>
            <w:noProof/>
            <w:webHidden/>
          </w:rPr>
        </w:r>
        <w:r>
          <w:rPr>
            <w:noProof/>
            <w:webHidden/>
          </w:rPr>
          <w:fldChar w:fldCharType="separate"/>
        </w:r>
        <w:r w:rsidR="005804E8">
          <w:rPr>
            <w:noProof/>
            <w:webHidden/>
          </w:rPr>
          <w:t>55</w:t>
        </w:r>
        <w:r>
          <w:rPr>
            <w:noProof/>
            <w:webHidden/>
          </w:rPr>
          <w:fldChar w:fldCharType="end"/>
        </w:r>
      </w:hyperlink>
    </w:p>
    <w:p w14:paraId="2F606A88" w14:textId="77777777" w:rsidR="005B4D09" w:rsidRDefault="005B4D09">
      <w:pPr>
        <w:pStyle w:val="TOC3"/>
        <w:rPr>
          <w:rFonts w:ascii="Calibri" w:hAnsi="Calibri"/>
          <w:noProof/>
          <w:sz w:val="22"/>
          <w:szCs w:val="22"/>
        </w:rPr>
      </w:pPr>
      <w:hyperlink w:anchor="_Toc322985446" w:history="1">
        <w:r w:rsidRPr="00315C2A">
          <w:rPr>
            <w:rStyle w:val="Hyperlink"/>
            <w:noProof/>
            <w:lang w:eastAsia="ar-SA"/>
          </w:rPr>
          <w:t>6.2.8</w:t>
        </w:r>
        <w:r>
          <w:rPr>
            <w:rFonts w:ascii="Calibri" w:hAnsi="Calibri"/>
            <w:noProof/>
            <w:sz w:val="22"/>
            <w:szCs w:val="22"/>
          </w:rPr>
          <w:tab/>
        </w:r>
        <w:r w:rsidRPr="00315C2A">
          <w:rPr>
            <w:rStyle w:val="Hyperlink"/>
            <w:noProof/>
            <w:lang w:eastAsia="ar-SA"/>
          </w:rPr>
          <w:t>Method of Activating Private Key</w:t>
        </w:r>
        <w:r>
          <w:rPr>
            <w:noProof/>
            <w:webHidden/>
          </w:rPr>
          <w:tab/>
        </w:r>
        <w:r>
          <w:rPr>
            <w:noProof/>
            <w:webHidden/>
          </w:rPr>
          <w:fldChar w:fldCharType="begin"/>
        </w:r>
        <w:r>
          <w:rPr>
            <w:noProof/>
            <w:webHidden/>
          </w:rPr>
          <w:instrText xml:space="preserve"> PAGEREF _Toc322985446 \h </w:instrText>
        </w:r>
        <w:r>
          <w:rPr>
            <w:noProof/>
            <w:webHidden/>
          </w:rPr>
        </w:r>
        <w:r>
          <w:rPr>
            <w:noProof/>
            <w:webHidden/>
          </w:rPr>
          <w:fldChar w:fldCharType="separate"/>
        </w:r>
        <w:r w:rsidR="005804E8">
          <w:rPr>
            <w:noProof/>
            <w:webHidden/>
          </w:rPr>
          <w:t>55</w:t>
        </w:r>
        <w:r>
          <w:rPr>
            <w:noProof/>
            <w:webHidden/>
          </w:rPr>
          <w:fldChar w:fldCharType="end"/>
        </w:r>
      </w:hyperlink>
    </w:p>
    <w:p w14:paraId="20E3C258" w14:textId="77777777" w:rsidR="005B4D09" w:rsidRDefault="005B4D09">
      <w:pPr>
        <w:pStyle w:val="TOC3"/>
        <w:rPr>
          <w:rFonts w:ascii="Calibri" w:hAnsi="Calibri"/>
          <w:noProof/>
          <w:sz w:val="22"/>
          <w:szCs w:val="22"/>
        </w:rPr>
      </w:pPr>
      <w:hyperlink w:anchor="_Toc322985447" w:history="1">
        <w:r w:rsidRPr="00315C2A">
          <w:rPr>
            <w:rStyle w:val="Hyperlink"/>
            <w:noProof/>
            <w:lang w:eastAsia="ar-SA"/>
          </w:rPr>
          <w:t>6.2.9</w:t>
        </w:r>
        <w:r>
          <w:rPr>
            <w:rFonts w:ascii="Calibri" w:hAnsi="Calibri"/>
            <w:noProof/>
            <w:sz w:val="22"/>
            <w:szCs w:val="22"/>
          </w:rPr>
          <w:tab/>
        </w:r>
        <w:r w:rsidRPr="00315C2A">
          <w:rPr>
            <w:rStyle w:val="Hyperlink"/>
            <w:noProof/>
            <w:lang w:eastAsia="ar-SA"/>
          </w:rPr>
          <w:t>Method of Deactivating Private Key</w:t>
        </w:r>
        <w:r>
          <w:rPr>
            <w:noProof/>
            <w:webHidden/>
          </w:rPr>
          <w:tab/>
        </w:r>
        <w:r>
          <w:rPr>
            <w:noProof/>
            <w:webHidden/>
          </w:rPr>
          <w:fldChar w:fldCharType="begin"/>
        </w:r>
        <w:r>
          <w:rPr>
            <w:noProof/>
            <w:webHidden/>
          </w:rPr>
          <w:instrText xml:space="preserve"> PAGEREF _Toc322985447 \h </w:instrText>
        </w:r>
        <w:r>
          <w:rPr>
            <w:noProof/>
            <w:webHidden/>
          </w:rPr>
        </w:r>
        <w:r>
          <w:rPr>
            <w:noProof/>
            <w:webHidden/>
          </w:rPr>
          <w:fldChar w:fldCharType="separate"/>
        </w:r>
        <w:r w:rsidR="005804E8">
          <w:rPr>
            <w:noProof/>
            <w:webHidden/>
          </w:rPr>
          <w:t>55</w:t>
        </w:r>
        <w:r>
          <w:rPr>
            <w:noProof/>
            <w:webHidden/>
          </w:rPr>
          <w:fldChar w:fldCharType="end"/>
        </w:r>
      </w:hyperlink>
    </w:p>
    <w:p w14:paraId="5CA362C3" w14:textId="77777777" w:rsidR="005B4D09" w:rsidRDefault="005B4D09">
      <w:pPr>
        <w:pStyle w:val="TOC3"/>
        <w:rPr>
          <w:rFonts w:ascii="Calibri" w:hAnsi="Calibri"/>
          <w:noProof/>
          <w:sz w:val="22"/>
          <w:szCs w:val="22"/>
        </w:rPr>
      </w:pPr>
      <w:hyperlink w:anchor="_Toc322985448" w:history="1">
        <w:r w:rsidRPr="00315C2A">
          <w:rPr>
            <w:rStyle w:val="Hyperlink"/>
            <w:noProof/>
          </w:rPr>
          <w:t>6.2.10</w:t>
        </w:r>
        <w:r>
          <w:rPr>
            <w:rFonts w:ascii="Calibri" w:hAnsi="Calibri"/>
            <w:noProof/>
            <w:sz w:val="22"/>
            <w:szCs w:val="22"/>
          </w:rPr>
          <w:tab/>
        </w:r>
        <w:r w:rsidRPr="00315C2A">
          <w:rPr>
            <w:rStyle w:val="Hyperlink"/>
            <w:noProof/>
          </w:rPr>
          <w:t>Method of Destroying Private Key</w:t>
        </w:r>
        <w:r>
          <w:rPr>
            <w:noProof/>
            <w:webHidden/>
          </w:rPr>
          <w:tab/>
        </w:r>
        <w:r>
          <w:rPr>
            <w:noProof/>
            <w:webHidden/>
          </w:rPr>
          <w:fldChar w:fldCharType="begin"/>
        </w:r>
        <w:r>
          <w:rPr>
            <w:noProof/>
            <w:webHidden/>
          </w:rPr>
          <w:instrText xml:space="preserve"> PAGEREF _Toc322985448 \h </w:instrText>
        </w:r>
        <w:r>
          <w:rPr>
            <w:noProof/>
            <w:webHidden/>
          </w:rPr>
        </w:r>
        <w:r>
          <w:rPr>
            <w:noProof/>
            <w:webHidden/>
          </w:rPr>
          <w:fldChar w:fldCharType="separate"/>
        </w:r>
        <w:r w:rsidR="005804E8">
          <w:rPr>
            <w:noProof/>
            <w:webHidden/>
          </w:rPr>
          <w:t>55</w:t>
        </w:r>
        <w:r>
          <w:rPr>
            <w:noProof/>
            <w:webHidden/>
          </w:rPr>
          <w:fldChar w:fldCharType="end"/>
        </w:r>
      </w:hyperlink>
    </w:p>
    <w:p w14:paraId="0310C6E8" w14:textId="77777777" w:rsidR="005B4D09" w:rsidRDefault="005B4D09">
      <w:pPr>
        <w:pStyle w:val="TOC3"/>
        <w:rPr>
          <w:rFonts w:ascii="Calibri" w:hAnsi="Calibri"/>
          <w:noProof/>
          <w:sz w:val="22"/>
          <w:szCs w:val="22"/>
        </w:rPr>
      </w:pPr>
      <w:hyperlink w:anchor="_Toc322985449" w:history="1">
        <w:r w:rsidRPr="00315C2A">
          <w:rPr>
            <w:rStyle w:val="Hyperlink"/>
            <w:noProof/>
          </w:rPr>
          <w:t>6.2.11</w:t>
        </w:r>
        <w:r>
          <w:rPr>
            <w:rFonts w:ascii="Calibri" w:hAnsi="Calibri"/>
            <w:noProof/>
            <w:sz w:val="22"/>
            <w:szCs w:val="22"/>
          </w:rPr>
          <w:tab/>
        </w:r>
        <w:r w:rsidRPr="00315C2A">
          <w:rPr>
            <w:rStyle w:val="Hyperlink"/>
            <w:noProof/>
          </w:rPr>
          <w:t>Cryptographic Module Rating</w:t>
        </w:r>
        <w:r>
          <w:rPr>
            <w:noProof/>
            <w:webHidden/>
          </w:rPr>
          <w:tab/>
        </w:r>
        <w:r>
          <w:rPr>
            <w:noProof/>
            <w:webHidden/>
          </w:rPr>
          <w:fldChar w:fldCharType="begin"/>
        </w:r>
        <w:r>
          <w:rPr>
            <w:noProof/>
            <w:webHidden/>
          </w:rPr>
          <w:instrText xml:space="preserve"> PAGEREF _Toc322985449 \h </w:instrText>
        </w:r>
        <w:r>
          <w:rPr>
            <w:noProof/>
            <w:webHidden/>
          </w:rPr>
        </w:r>
        <w:r>
          <w:rPr>
            <w:noProof/>
            <w:webHidden/>
          </w:rPr>
          <w:fldChar w:fldCharType="separate"/>
        </w:r>
        <w:r w:rsidR="005804E8">
          <w:rPr>
            <w:noProof/>
            <w:webHidden/>
          </w:rPr>
          <w:t>56</w:t>
        </w:r>
        <w:r>
          <w:rPr>
            <w:noProof/>
            <w:webHidden/>
          </w:rPr>
          <w:fldChar w:fldCharType="end"/>
        </w:r>
      </w:hyperlink>
    </w:p>
    <w:p w14:paraId="35AB739F" w14:textId="77777777" w:rsidR="005B4D09" w:rsidRDefault="005B4D09">
      <w:pPr>
        <w:pStyle w:val="TOC2"/>
        <w:rPr>
          <w:rFonts w:ascii="Calibri" w:hAnsi="Calibri"/>
          <w:b w:val="0"/>
          <w:noProof/>
          <w:sz w:val="22"/>
          <w:szCs w:val="22"/>
        </w:rPr>
      </w:pPr>
      <w:hyperlink w:anchor="_Toc322985450" w:history="1">
        <w:r w:rsidRPr="00315C2A">
          <w:rPr>
            <w:rStyle w:val="Hyperlink"/>
            <w:noProof/>
            <w:lang w:eastAsia="ar-SA"/>
          </w:rPr>
          <w:t>6.3</w:t>
        </w:r>
        <w:r>
          <w:rPr>
            <w:rFonts w:ascii="Calibri" w:hAnsi="Calibri"/>
            <w:b w:val="0"/>
            <w:noProof/>
            <w:sz w:val="22"/>
            <w:szCs w:val="22"/>
          </w:rPr>
          <w:tab/>
        </w:r>
        <w:r w:rsidRPr="00315C2A">
          <w:rPr>
            <w:rStyle w:val="Hyperlink"/>
            <w:noProof/>
            <w:lang w:eastAsia="ar-SA"/>
          </w:rPr>
          <w:t>Other Aspects of Key Pair Management</w:t>
        </w:r>
        <w:r>
          <w:rPr>
            <w:noProof/>
            <w:webHidden/>
          </w:rPr>
          <w:tab/>
        </w:r>
        <w:r>
          <w:rPr>
            <w:noProof/>
            <w:webHidden/>
          </w:rPr>
          <w:fldChar w:fldCharType="begin"/>
        </w:r>
        <w:r>
          <w:rPr>
            <w:noProof/>
            <w:webHidden/>
          </w:rPr>
          <w:instrText xml:space="preserve"> PAGEREF _Toc322985450 \h </w:instrText>
        </w:r>
        <w:r>
          <w:rPr>
            <w:noProof/>
            <w:webHidden/>
          </w:rPr>
        </w:r>
        <w:r>
          <w:rPr>
            <w:noProof/>
            <w:webHidden/>
          </w:rPr>
          <w:fldChar w:fldCharType="separate"/>
        </w:r>
        <w:r w:rsidR="005804E8">
          <w:rPr>
            <w:noProof/>
            <w:webHidden/>
          </w:rPr>
          <w:t>56</w:t>
        </w:r>
        <w:r>
          <w:rPr>
            <w:noProof/>
            <w:webHidden/>
          </w:rPr>
          <w:fldChar w:fldCharType="end"/>
        </w:r>
      </w:hyperlink>
    </w:p>
    <w:p w14:paraId="0D7F5D3B" w14:textId="77777777" w:rsidR="005B4D09" w:rsidRDefault="005B4D09">
      <w:pPr>
        <w:pStyle w:val="TOC3"/>
        <w:rPr>
          <w:rFonts w:ascii="Calibri" w:hAnsi="Calibri"/>
          <w:noProof/>
          <w:sz w:val="22"/>
          <w:szCs w:val="22"/>
        </w:rPr>
      </w:pPr>
      <w:hyperlink w:anchor="_Toc322985451" w:history="1">
        <w:r w:rsidRPr="00315C2A">
          <w:rPr>
            <w:rStyle w:val="Hyperlink"/>
            <w:noProof/>
          </w:rPr>
          <w:t>6.3.1</w:t>
        </w:r>
        <w:r>
          <w:rPr>
            <w:rFonts w:ascii="Calibri" w:hAnsi="Calibri"/>
            <w:noProof/>
            <w:sz w:val="22"/>
            <w:szCs w:val="22"/>
          </w:rPr>
          <w:tab/>
        </w:r>
        <w:r w:rsidRPr="00315C2A">
          <w:rPr>
            <w:rStyle w:val="Hyperlink"/>
            <w:noProof/>
          </w:rPr>
          <w:t>Public Key Archival</w:t>
        </w:r>
        <w:r>
          <w:rPr>
            <w:noProof/>
            <w:webHidden/>
          </w:rPr>
          <w:tab/>
        </w:r>
        <w:r>
          <w:rPr>
            <w:noProof/>
            <w:webHidden/>
          </w:rPr>
          <w:fldChar w:fldCharType="begin"/>
        </w:r>
        <w:r>
          <w:rPr>
            <w:noProof/>
            <w:webHidden/>
          </w:rPr>
          <w:instrText xml:space="preserve"> PAGEREF _Toc322985451 \h </w:instrText>
        </w:r>
        <w:r>
          <w:rPr>
            <w:noProof/>
            <w:webHidden/>
          </w:rPr>
        </w:r>
        <w:r>
          <w:rPr>
            <w:noProof/>
            <w:webHidden/>
          </w:rPr>
          <w:fldChar w:fldCharType="separate"/>
        </w:r>
        <w:r w:rsidR="005804E8">
          <w:rPr>
            <w:noProof/>
            <w:webHidden/>
          </w:rPr>
          <w:t>56</w:t>
        </w:r>
        <w:r>
          <w:rPr>
            <w:noProof/>
            <w:webHidden/>
          </w:rPr>
          <w:fldChar w:fldCharType="end"/>
        </w:r>
      </w:hyperlink>
    </w:p>
    <w:p w14:paraId="6A2848F8" w14:textId="77777777" w:rsidR="005B4D09" w:rsidRDefault="005B4D09">
      <w:pPr>
        <w:pStyle w:val="TOC3"/>
        <w:rPr>
          <w:rFonts w:ascii="Calibri" w:hAnsi="Calibri"/>
          <w:noProof/>
          <w:sz w:val="22"/>
          <w:szCs w:val="22"/>
        </w:rPr>
      </w:pPr>
      <w:hyperlink w:anchor="_Toc322985452" w:history="1">
        <w:r w:rsidRPr="00315C2A">
          <w:rPr>
            <w:rStyle w:val="Hyperlink"/>
            <w:noProof/>
          </w:rPr>
          <w:t>6.3.2</w:t>
        </w:r>
        <w:r>
          <w:rPr>
            <w:rFonts w:ascii="Calibri" w:hAnsi="Calibri"/>
            <w:noProof/>
            <w:sz w:val="22"/>
            <w:szCs w:val="22"/>
          </w:rPr>
          <w:tab/>
        </w:r>
        <w:r w:rsidRPr="00315C2A">
          <w:rPr>
            <w:rStyle w:val="Hyperlink"/>
            <w:noProof/>
            <w:lang w:eastAsia="ar-SA"/>
          </w:rPr>
          <w:t>Certificate Operational Periods and Key Usage Periods</w:t>
        </w:r>
        <w:r>
          <w:rPr>
            <w:noProof/>
            <w:webHidden/>
          </w:rPr>
          <w:tab/>
        </w:r>
        <w:r>
          <w:rPr>
            <w:noProof/>
            <w:webHidden/>
          </w:rPr>
          <w:fldChar w:fldCharType="begin"/>
        </w:r>
        <w:r>
          <w:rPr>
            <w:noProof/>
            <w:webHidden/>
          </w:rPr>
          <w:instrText xml:space="preserve"> PAGEREF _Toc322985452 \h </w:instrText>
        </w:r>
        <w:r>
          <w:rPr>
            <w:noProof/>
            <w:webHidden/>
          </w:rPr>
        </w:r>
        <w:r>
          <w:rPr>
            <w:noProof/>
            <w:webHidden/>
          </w:rPr>
          <w:fldChar w:fldCharType="separate"/>
        </w:r>
        <w:r w:rsidR="005804E8">
          <w:rPr>
            <w:noProof/>
            <w:webHidden/>
          </w:rPr>
          <w:t>56</w:t>
        </w:r>
        <w:r>
          <w:rPr>
            <w:noProof/>
            <w:webHidden/>
          </w:rPr>
          <w:fldChar w:fldCharType="end"/>
        </w:r>
      </w:hyperlink>
    </w:p>
    <w:p w14:paraId="26843633" w14:textId="77777777" w:rsidR="005B4D09" w:rsidRDefault="005B4D09">
      <w:pPr>
        <w:pStyle w:val="TOC2"/>
        <w:rPr>
          <w:rFonts w:ascii="Calibri" w:hAnsi="Calibri"/>
          <w:b w:val="0"/>
          <w:noProof/>
          <w:sz w:val="22"/>
          <w:szCs w:val="22"/>
        </w:rPr>
      </w:pPr>
      <w:hyperlink w:anchor="_Toc322985453" w:history="1">
        <w:r w:rsidRPr="00315C2A">
          <w:rPr>
            <w:rStyle w:val="Hyperlink"/>
            <w:noProof/>
            <w:lang w:eastAsia="ar-SA"/>
          </w:rPr>
          <w:t>6.4</w:t>
        </w:r>
        <w:r>
          <w:rPr>
            <w:rFonts w:ascii="Calibri" w:hAnsi="Calibri"/>
            <w:b w:val="0"/>
            <w:noProof/>
            <w:sz w:val="22"/>
            <w:szCs w:val="22"/>
          </w:rPr>
          <w:tab/>
        </w:r>
        <w:r w:rsidRPr="00315C2A">
          <w:rPr>
            <w:rStyle w:val="Hyperlink"/>
            <w:noProof/>
            <w:lang w:eastAsia="ar-SA"/>
          </w:rPr>
          <w:t>Activation Data</w:t>
        </w:r>
        <w:r>
          <w:rPr>
            <w:noProof/>
            <w:webHidden/>
          </w:rPr>
          <w:tab/>
        </w:r>
        <w:r>
          <w:rPr>
            <w:noProof/>
            <w:webHidden/>
          </w:rPr>
          <w:fldChar w:fldCharType="begin"/>
        </w:r>
        <w:r>
          <w:rPr>
            <w:noProof/>
            <w:webHidden/>
          </w:rPr>
          <w:instrText xml:space="preserve"> PAGEREF _Toc322985453 \h </w:instrText>
        </w:r>
        <w:r>
          <w:rPr>
            <w:noProof/>
            <w:webHidden/>
          </w:rPr>
        </w:r>
        <w:r>
          <w:rPr>
            <w:noProof/>
            <w:webHidden/>
          </w:rPr>
          <w:fldChar w:fldCharType="separate"/>
        </w:r>
        <w:r w:rsidR="005804E8">
          <w:rPr>
            <w:noProof/>
            <w:webHidden/>
          </w:rPr>
          <w:t>56</w:t>
        </w:r>
        <w:r>
          <w:rPr>
            <w:noProof/>
            <w:webHidden/>
          </w:rPr>
          <w:fldChar w:fldCharType="end"/>
        </w:r>
      </w:hyperlink>
    </w:p>
    <w:p w14:paraId="39200FC7" w14:textId="77777777" w:rsidR="005B4D09" w:rsidRDefault="005B4D09">
      <w:pPr>
        <w:pStyle w:val="TOC3"/>
        <w:rPr>
          <w:rFonts w:ascii="Calibri" w:hAnsi="Calibri"/>
          <w:noProof/>
          <w:sz w:val="22"/>
          <w:szCs w:val="22"/>
        </w:rPr>
      </w:pPr>
      <w:hyperlink w:anchor="_Toc322985454" w:history="1">
        <w:r w:rsidRPr="00315C2A">
          <w:rPr>
            <w:rStyle w:val="Hyperlink"/>
            <w:noProof/>
            <w:lang w:eastAsia="ar-SA"/>
          </w:rPr>
          <w:t>6.4.1</w:t>
        </w:r>
        <w:r>
          <w:rPr>
            <w:rFonts w:ascii="Calibri" w:hAnsi="Calibri"/>
            <w:noProof/>
            <w:sz w:val="22"/>
            <w:szCs w:val="22"/>
          </w:rPr>
          <w:tab/>
        </w:r>
        <w:r w:rsidRPr="00315C2A">
          <w:rPr>
            <w:rStyle w:val="Hyperlink"/>
            <w:noProof/>
            <w:lang w:eastAsia="ar-SA"/>
          </w:rPr>
          <w:t>Activation Data Generation and Installation</w:t>
        </w:r>
        <w:r>
          <w:rPr>
            <w:noProof/>
            <w:webHidden/>
          </w:rPr>
          <w:tab/>
        </w:r>
        <w:r>
          <w:rPr>
            <w:noProof/>
            <w:webHidden/>
          </w:rPr>
          <w:fldChar w:fldCharType="begin"/>
        </w:r>
        <w:r>
          <w:rPr>
            <w:noProof/>
            <w:webHidden/>
          </w:rPr>
          <w:instrText xml:space="preserve"> PAGEREF _Toc322985454 \h </w:instrText>
        </w:r>
        <w:r>
          <w:rPr>
            <w:noProof/>
            <w:webHidden/>
          </w:rPr>
        </w:r>
        <w:r>
          <w:rPr>
            <w:noProof/>
            <w:webHidden/>
          </w:rPr>
          <w:fldChar w:fldCharType="separate"/>
        </w:r>
        <w:r w:rsidR="005804E8">
          <w:rPr>
            <w:noProof/>
            <w:webHidden/>
          </w:rPr>
          <w:t>56</w:t>
        </w:r>
        <w:r>
          <w:rPr>
            <w:noProof/>
            <w:webHidden/>
          </w:rPr>
          <w:fldChar w:fldCharType="end"/>
        </w:r>
      </w:hyperlink>
    </w:p>
    <w:p w14:paraId="1E0A298D" w14:textId="77777777" w:rsidR="005B4D09" w:rsidRDefault="005B4D09">
      <w:pPr>
        <w:pStyle w:val="TOC3"/>
        <w:rPr>
          <w:rFonts w:ascii="Calibri" w:hAnsi="Calibri"/>
          <w:noProof/>
          <w:sz w:val="22"/>
          <w:szCs w:val="22"/>
        </w:rPr>
      </w:pPr>
      <w:hyperlink w:anchor="_Toc322985455" w:history="1">
        <w:r w:rsidRPr="00315C2A">
          <w:rPr>
            <w:rStyle w:val="Hyperlink"/>
            <w:noProof/>
            <w:lang w:eastAsia="ar-SA"/>
          </w:rPr>
          <w:t>6.4.2</w:t>
        </w:r>
        <w:r>
          <w:rPr>
            <w:rFonts w:ascii="Calibri" w:hAnsi="Calibri"/>
            <w:noProof/>
            <w:sz w:val="22"/>
            <w:szCs w:val="22"/>
          </w:rPr>
          <w:tab/>
        </w:r>
        <w:r w:rsidRPr="00315C2A">
          <w:rPr>
            <w:rStyle w:val="Hyperlink"/>
            <w:noProof/>
            <w:lang w:eastAsia="ar-SA"/>
          </w:rPr>
          <w:t>Activation Data Protection</w:t>
        </w:r>
        <w:r>
          <w:rPr>
            <w:noProof/>
            <w:webHidden/>
          </w:rPr>
          <w:tab/>
        </w:r>
        <w:r>
          <w:rPr>
            <w:noProof/>
            <w:webHidden/>
          </w:rPr>
          <w:fldChar w:fldCharType="begin"/>
        </w:r>
        <w:r>
          <w:rPr>
            <w:noProof/>
            <w:webHidden/>
          </w:rPr>
          <w:instrText xml:space="preserve"> PAGEREF _Toc322985455 \h </w:instrText>
        </w:r>
        <w:r>
          <w:rPr>
            <w:noProof/>
            <w:webHidden/>
          </w:rPr>
        </w:r>
        <w:r>
          <w:rPr>
            <w:noProof/>
            <w:webHidden/>
          </w:rPr>
          <w:fldChar w:fldCharType="separate"/>
        </w:r>
        <w:r w:rsidR="005804E8">
          <w:rPr>
            <w:noProof/>
            <w:webHidden/>
          </w:rPr>
          <w:t>57</w:t>
        </w:r>
        <w:r>
          <w:rPr>
            <w:noProof/>
            <w:webHidden/>
          </w:rPr>
          <w:fldChar w:fldCharType="end"/>
        </w:r>
      </w:hyperlink>
    </w:p>
    <w:p w14:paraId="06E8BB0D" w14:textId="77777777" w:rsidR="005B4D09" w:rsidRDefault="005B4D09">
      <w:pPr>
        <w:pStyle w:val="TOC3"/>
        <w:rPr>
          <w:rFonts w:ascii="Calibri" w:hAnsi="Calibri"/>
          <w:noProof/>
          <w:sz w:val="22"/>
          <w:szCs w:val="22"/>
        </w:rPr>
      </w:pPr>
      <w:hyperlink w:anchor="_Toc322985456" w:history="1">
        <w:r w:rsidRPr="00315C2A">
          <w:rPr>
            <w:rStyle w:val="Hyperlink"/>
            <w:noProof/>
          </w:rPr>
          <w:t>6.4.3</w:t>
        </w:r>
        <w:r>
          <w:rPr>
            <w:rFonts w:ascii="Calibri" w:hAnsi="Calibri"/>
            <w:noProof/>
            <w:sz w:val="22"/>
            <w:szCs w:val="22"/>
          </w:rPr>
          <w:tab/>
        </w:r>
        <w:r w:rsidRPr="00315C2A">
          <w:rPr>
            <w:rStyle w:val="Hyperlink"/>
            <w:noProof/>
          </w:rPr>
          <w:t>Other Aspects of Activation Data</w:t>
        </w:r>
        <w:r>
          <w:rPr>
            <w:noProof/>
            <w:webHidden/>
          </w:rPr>
          <w:tab/>
        </w:r>
        <w:r>
          <w:rPr>
            <w:noProof/>
            <w:webHidden/>
          </w:rPr>
          <w:fldChar w:fldCharType="begin"/>
        </w:r>
        <w:r>
          <w:rPr>
            <w:noProof/>
            <w:webHidden/>
          </w:rPr>
          <w:instrText xml:space="preserve"> PAGEREF _Toc322985456 \h </w:instrText>
        </w:r>
        <w:r>
          <w:rPr>
            <w:noProof/>
            <w:webHidden/>
          </w:rPr>
        </w:r>
        <w:r>
          <w:rPr>
            <w:noProof/>
            <w:webHidden/>
          </w:rPr>
          <w:fldChar w:fldCharType="separate"/>
        </w:r>
        <w:r w:rsidR="005804E8">
          <w:rPr>
            <w:noProof/>
            <w:webHidden/>
          </w:rPr>
          <w:t>57</w:t>
        </w:r>
        <w:r>
          <w:rPr>
            <w:noProof/>
            <w:webHidden/>
          </w:rPr>
          <w:fldChar w:fldCharType="end"/>
        </w:r>
      </w:hyperlink>
    </w:p>
    <w:p w14:paraId="295C975F" w14:textId="77777777" w:rsidR="005B4D09" w:rsidRDefault="005B4D09">
      <w:pPr>
        <w:pStyle w:val="TOC2"/>
        <w:rPr>
          <w:rFonts w:ascii="Calibri" w:hAnsi="Calibri"/>
          <w:b w:val="0"/>
          <w:noProof/>
          <w:sz w:val="22"/>
          <w:szCs w:val="22"/>
        </w:rPr>
      </w:pPr>
      <w:hyperlink w:anchor="_Toc322985457" w:history="1">
        <w:r w:rsidRPr="00315C2A">
          <w:rPr>
            <w:rStyle w:val="Hyperlink"/>
            <w:noProof/>
            <w:lang w:eastAsia="ar-SA"/>
          </w:rPr>
          <w:t>6.5</w:t>
        </w:r>
        <w:r>
          <w:rPr>
            <w:rFonts w:ascii="Calibri" w:hAnsi="Calibri"/>
            <w:b w:val="0"/>
            <w:noProof/>
            <w:sz w:val="22"/>
            <w:szCs w:val="22"/>
          </w:rPr>
          <w:tab/>
        </w:r>
        <w:r w:rsidRPr="00315C2A">
          <w:rPr>
            <w:rStyle w:val="Hyperlink"/>
            <w:noProof/>
            <w:lang w:eastAsia="ar-SA"/>
          </w:rPr>
          <w:t>Computer Security Controls</w:t>
        </w:r>
        <w:r>
          <w:rPr>
            <w:noProof/>
            <w:webHidden/>
          </w:rPr>
          <w:tab/>
        </w:r>
        <w:r>
          <w:rPr>
            <w:noProof/>
            <w:webHidden/>
          </w:rPr>
          <w:fldChar w:fldCharType="begin"/>
        </w:r>
        <w:r>
          <w:rPr>
            <w:noProof/>
            <w:webHidden/>
          </w:rPr>
          <w:instrText xml:space="preserve"> PAGEREF _Toc322985457 \h </w:instrText>
        </w:r>
        <w:r>
          <w:rPr>
            <w:noProof/>
            <w:webHidden/>
          </w:rPr>
        </w:r>
        <w:r>
          <w:rPr>
            <w:noProof/>
            <w:webHidden/>
          </w:rPr>
          <w:fldChar w:fldCharType="separate"/>
        </w:r>
        <w:r w:rsidR="005804E8">
          <w:rPr>
            <w:noProof/>
            <w:webHidden/>
          </w:rPr>
          <w:t>57</w:t>
        </w:r>
        <w:r>
          <w:rPr>
            <w:noProof/>
            <w:webHidden/>
          </w:rPr>
          <w:fldChar w:fldCharType="end"/>
        </w:r>
      </w:hyperlink>
    </w:p>
    <w:p w14:paraId="6027F372" w14:textId="77777777" w:rsidR="005B4D09" w:rsidRDefault="005B4D09">
      <w:pPr>
        <w:pStyle w:val="TOC3"/>
        <w:rPr>
          <w:rFonts w:ascii="Calibri" w:hAnsi="Calibri"/>
          <w:noProof/>
          <w:sz w:val="22"/>
          <w:szCs w:val="22"/>
        </w:rPr>
      </w:pPr>
      <w:hyperlink w:anchor="_Toc322985458" w:history="1">
        <w:r w:rsidRPr="00315C2A">
          <w:rPr>
            <w:rStyle w:val="Hyperlink"/>
            <w:noProof/>
            <w:lang w:eastAsia="ar-SA"/>
          </w:rPr>
          <w:t>6.5.1</w:t>
        </w:r>
        <w:r>
          <w:rPr>
            <w:rFonts w:ascii="Calibri" w:hAnsi="Calibri"/>
            <w:noProof/>
            <w:sz w:val="22"/>
            <w:szCs w:val="22"/>
          </w:rPr>
          <w:tab/>
        </w:r>
        <w:r w:rsidRPr="00315C2A">
          <w:rPr>
            <w:rStyle w:val="Hyperlink"/>
            <w:noProof/>
            <w:lang w:eastAsia="ar-SA"/>
          </w:rPr>
          <w:t>Specific Computer Security Technical Requirements</w:t>
        </w:r>
        <w:r>
          <w:rPr>
            <w:noProof/>
            <w:webHidden/>
          </w:rPr>
          <w:tab/>
        </w:r>
        <w:r>
          <w:rPr>
            <w:noProof/>
            <w:webHidden/>
          </w:rPr>
          <w:fldChar w:fldCharType="begin"/>
        </w:r>
        <w:r>
          <w:rPr>
            <w:noProof/>
            <w:webHidden/>
          </w:rPr>
          <w:instrText xml:space="preserve"> PAGEREF _Toc322985458 \h </w:instrText>
        </w:r>
        <w:r>
          <w:rPr>
            <w:noProof/>
            <w:webHidden/>
          </w:rPr>
        </w:r>
        <w:r>
          <w:rPr>
            <w:noProof/>
            <w:webHidden/>
          </w:rPr>
          <w:fldChar w:fldCharType="separate"/>
        </w:r>
        <w:r w:rsidR="005804E8">
          <w:rPr>
            <w:noProof/>
            <w:webHidden/>
          </w:rPr>
          <w:t>57</w:t>
        </w:r>
        <w:r>
          <w:rPr>
            <w:noProof/>
            <w:webHidden/>
          </w:rPr>
          <w:fldChar w:fldCharType="end"/>
        </w:r>
      </w:hyperlink>
    </w:p>
    <w:p w14:paraId="77B357BE" w14:textId="77777777" w:rsidR="005B4D09" w:rsidRDefault="005B4D09">
      <w:pPr>
        <w:pStyle w:val="TOC3"/>
        <w:rPr>
          <w:rFonts w:ascii="Calibri" w:hAnsi="Calibri"/>
          <w:noProof/>
          <w:sz w:val="22"/>
          <w:szCs w:val="22"/>
        </w:rPr>
      </w:pPr>
      <w:hyperlink w:anchor="_Toc322985459" w:history="1">
        <w:r w:rsidRPr="00315C2A">
          <w:rPr>
            <w:rStyle w:val="Hyperlink"/>
            <w:noProof/>
          </w:rPr>
          <w:t>6.5.2</w:t>
        </w:r>
        <w:r>
          <w:rPr>
            <w:rFonts w:ascii="Calibri" w:hAnsi="Calibri"/>
            <w:noProof/>
            <w:sz w:val="22"/>
            <w:szCs w:val="22"/>
          </w:rPr>
          <w:tab/>
        </w:r>
        <w:r w:rsidRPr="00315C2A">
          <w:rPr>
            <w:rStyle w:val="Hyperlink"/>
            <w:noProof/>
          </w:rPr>
          <w:t>Computer Security Rating</w:t>
        </w:r>
        <w:r>
          <w:rPr>
            <w:noProof/>
            <w:webHidden/>
          </w:rPr>
          <w:tab/>
        </w:r>
        <w:r>
          <w:rPr>
            <w:noProof/>
            <w:webHidden/>
          </w:rPr>
          <w:fldChar w:fldCharType="begin"/>
        </w:r>
        <w:r>
          <w:rPr>
            <w:noProof/>
            <w:webHidden/>
          </w:rPr>
          <w:instrText xml:space="preserve"> PAGEREF _Toc322985459 \h </w:instrText>
        </w:r>
        <w:r>
          <w:rPr>
            <w:noProof/>
            <w:webHidden/>
          </w:rPr>
        </w:r>
        <w:r>
          <w:rPr>
            <w:noProof/>
            <w:webHidden/>
          </w:rPr>
          <w:fldChar w:fldCharType="separate"/>
        </w:r>
        <w:r w:rsidR="005804E8">
          <w:rPr>
            <w:noProof/>
            <w:webHidden/>
          </w:rPr>
          <w:t>58</w:t>
        </w:r>
        <w:r>
          <w:rPr>
            <w:noProof/>
            <w:webHidden/>
          </w:rPr>
          <w:fldChar w:fldCharType="end"/>
        </w:r>
      </w:hyperlink>
    </w:p>
    <w:p w14:paraId="363A137A" w14:textId="77777777" w:rsidR="005B4D09" w:rsidRDefault="005B4D09">
      <w:pPr>
        <w:pStyle w:val="TOC2"/>
        <w:rPr>
          <w:rFonts w:ascii="Calibri" w:hAnsi="Calibri"/>
          <w:b w:val="0"/>
          <w:noProof/>
          <w:sz w:val="22"/>
          <w:szCs w:val="22"/>
        </w:rPr>
      </w:pPr>
      <w:hyperlink w:anchor="_Toc322985460" w:history="1">
        <w:r w:rsidRPr="00315C2A">
          <w:rPr>
            <w:rStyle w:val="Hyperlink"/>
            <w:noProof/>
            <w:lang w:eastAsia="ar-SA"/>
          </w:rPr>
          <w:t>6.6</w:t>
        </w:r>
        <w:r>
          <w:rPr>
            <w:rFonts w:ascii="Calibri" w:hAnsi="Calibri"/>
            <w:b w:val="0"/>
            <w:noProof/>
            <w:sz w:val="22"/>
            <w:szCs w:val="22"/>
          </w:rPr>
          <w:tab/>
        </w:r>
        <w:r w:rsidRPr="00315C2A">
          <w:rPr>
            <w:rStyle w:val="Hyperlink"/>
            <w:noProof/>
            <w:lang w:eastAsia="ar-SA"/>
          </w:rPr>
          <w:t>Life Cycle Technical Controls</w:t>
        </w:r>
        <w:r>
          <w:rPr>
            <w:noProof/>
            <w:webHidden/>
          </w:rPr>
          <w:tab/>
        </w:r>
        <w:r>
          <w:rPr>
            <w:noProof/>
            <w:webHidden/>
          </w:rPr>
          <w:fldChar w:fldCharType="begin"/>
        </w:r>
        <w:r>
          <w:rPr>
            <w:noProof/>
            <w:webHidden/>
          </w:rPr>
          <w:instrText xml:space="preserve"> PAGEREF _Toc322985460 \h </w:instrText>
        </w:r>
        <w:r>
          <w:rPr>
            <w:noProof/>
            <w:webHidden/>
          </w:rPr>
        </w:r>
        <w:r>
          <w:rPr>
            <w:noProof/>
            <w:webHidden/>
          </w:rPr>
          <w:fldChar w:fldCharType="separate"/>
        </w:r>
        <w:r w:rsidR="005804E8">
          <w:rPr>
            <w:noProof/>
            <w:webHidden/>
          </w:rPr>
          <w:t>58</w:t>
        </w:r>
        <w:r>
          <w:rPr>
            <w:noProof/>
            <w:webHidden/>
          </w:rPr>
          <w:fldChar w:fldCharType="end"/>
        </w:r>
      </w:hyperlink>
    </w:p>
    <w:p w14:paraId="6D0A081C" w14:textId="77777777" w:rsidR="005B4D09" w:rsidRDefault="005B4D09">
      <w:pPr>
        <w:pStyle w:val="TOC3"/>
        <w:rPr>
          <w:rFonts w:ascii="Calibri" w:hAnsi="Calibri"/>
          <w:noProof/>
          <w:sz w:val="22"/>
          <w:szCs w:val="22"/>
        </w:rPr>
      </w:pPr>
      <w:hyperlink w:anchor="_Toc322985461" w:history="1">
        <w:r w:rsidRPr="00315C2A">
          <w:rPr>
            <w:rStyle w:val="Hyperlink"/>
            <w:noProof/>
            <w:lang w:eastAsia="ar-SA"/>
          </w:rPr>
          <w:t>6.6.1</w:t>
        </w:r>
        <w:r>
          <w:rPr>
            <w:rFonts w:ascii="Calibri" w:hAnsi="Calibri"/>
            <w:noProof/>
            <w:sz w:val="22"/>
            <w:szCs w:val="22"/>
          </w:rPr>
          <w:tab/>
        </w:r>
        <w:r w:rsidRPr="00315C2A">
          <w:rPr>
            <w:rStyle w:val="Hyperlink"/>
            <w:noProof/>
            <w:lang w:eastAsia="ar-SA"/>
          </w:rPr>
          <w:t>System Development Controls</w:t>
        </w:r>
        <w:r>
          <w:rPr>
            <w:noProof/>
            <w:webHidden/>
          </w:rPr>
          <w:tab/>
        </w:r>
        <w:r>
          <w:rPr>
            <w:noProof/>
            <w:webHidden/>
          </w:rPr>
          <w:fldChar w:fldCharType="begin"/>
        </w:r>
        <w:r>
          <w:rPr>
            <w:noProof/>
            <w:webHidden/>
          </w:rPr>
          <w:instrText xml:space="preserve"> PAGEREF _Toc322985461 \h </w:instrText>
        </w:r>
        <w:r>
          <w:rPr>
            <w:noProof/>
            <w:webHidden/>
          </w:rPr>
        </w:r>
        <w:r>
          <w:rPr>
            <w:noProof/>
            <w:webHidden/>
          </w:rPr>
          <w:fldChar w:fldCharType="separate"/>
        </w:r>
        <w:r w:rsidR="005804E8">
          <w:rPr>
            <w:noProof/>
            <w:webHidden/>
          </w:rPr>
          <w:t>58</w:t>
        </w:r>
        <w:r>
          <w:rPr>
            <w:noProof/>
            <w:webHidden/>
          </w:rPr>
          <w:fldChar w:fldCharType="end"/>
        </w:r>
      </w:hyperlink>
    </w:p>
    <w:p w14:paraId="34E5FD61" w14:textId="77777777" w:rsidR="005B4D09" w:rsidRDefault="005B4D09">
      <w:pPr>
        <w:pStyle w:val="TOC3"/>
        <w:rPr>
          <w:rFonts w:ascii="Calibri" w:hAnsi="Calibri"/>
          <w:noProof/>
          <w:sz w:val="22"/>
          <w:szCs w:val="22"/>
        </w:rPr>
      </w:pPr>
      <w:hyperlink w:anchor="_Toc322985462" w:history="1">
        <w:r w:rsidRPr="00315C2A">
          <w:rPr>
            <w:rStyle w:val="Hyperlink"/>
            <w:noProof/>
            <w:lang w:eastAsia="ar-SA"/>
          </w:rPr>
          <w:t>6.6.2</w:t>
        </w:r>
        <w:r>
          <w:rPr>
            <w:rFonts w:ascii="Calibri" w:hAnsi="Calibri"/>
            <w:noProof/>
            <w:sz w:val="22"/>
            <w:szCs w:val="22"/>
          </w:rPr>
          <w:tab/>
        </w:r>
        <w:r w:rsidRPr="00315C2A">
          <w:rPr>
            <w:rStyle w:val="Hyperlink"/>
            <w:noProof/>
            <w:lang w:eastAsia="ar-SA"/>
          </w:rPr>
          <w:t>Security Management Controls</w:t>
        </w:r>
        <w:r>
          <w:rPr>
            <w:noProof/>
            <w:webHidden/>
          </w:rPr>
          <w:tab/>
        </w:r>
        <w:r>
          <w:rPr>
            <w:noProof/>
            <w:webHidden/>
          </w:rPr>
          <w:fldChar w:fldCharType="begin"/>
        </w:r>
        <w:r>
          <w:rPr>
            <w:noProof/>
            <w:webHidden/>
          </w:rPr>
          <w:instrText xml:space="preserve"> PAGEREF _Toc322985462 \h </w:instrText>
        </w:r>
        <w:r>
          <w:rPr>
            <w:noProof/>
            <w:webHidden/>
          </w:rPr>
        </w:r>
        <w:r>
          <w:rPr>
            <w:noProof/>
            <w:webHidden/>
          </w:rPr>
          <w:fldChar w:fldCharType="separate"/>
        </w:r>
        <w:r w:rsidR="005804E8">
          <w:rPr>
            <w:noProof/>
            <w:webHidden/>
          </w:rPr>
          <w:t>59</w:t>
        </w:r>
        <w:r>
          <w:rPr>
            <w:noProof/>
            <w:webHidden/>
          </w:rPr>
          <w:fldChar w:fldCharType="end"/>
        </w:r>
      </w:hyperlink>
    </w:p>
    <w:p w14:paraId="76363898" w14:textId="77777777" w:rsidR="005B4D09" w:rsidRDefault="005B4D09">
      <w:pPr>
        <w:pStyle w:val="TOC3"/>
        <w:rPr>
          <w:rFonts w:ascii="Calibri" w:hAnsi="Calibri"/>
          <w:noProof/>
          <w:sz w:val="22"/>
          <w:szCs w:val="22"/>
        </w:rPr>
      </w:pPr>
      <w:hyperlink w:anchor="_Toc322985463" w:history="1">
        <w:r w:rsidRPr="00315C2A">
          <w:rPr>
            <w:rStyle w:val="Hyperlink"/>
            <w:noProof/>
            <w:lang w:eastAsia="ar-SA"/>
          </w:rPr>
          <w:t>6.6.3</w:t>
        </w:r>
        <w:r>
          <w:rPr>
            <w:rFonts w:ascii="Calibri" w:hAnsi="Calibri"/>
            <w:noProof/>
            <w:sz w:val="22"/>
            <w:szCs w:val="22"/>
          </w:rPr>
          <w:tab/>
        </w:r>
        <w:r w:rsidRPr="00315C2A">
          <w:rPr>
            <w:rStyle w:val="Hyperlink"/>
            <w:noProof/>
            <w:lang w:eastAsia="ar-SA"/>
          </w:rPr>
          <w:t>Life Cycle Security Controls</w:t>
        </w:r>
        <w:r>
          <w:rPr>
            <w:noProof/>
            <w:webHidden/>
          </w:rPr>
          <w:tab/>
        </w:r>
        <w:r>
          <w:rPr>
            <w:noProof/>
            <w:webHidden/>
          </w:rPr>
          <w:fldChar w:fldCharType="begin"/>
        </w:r>
        <w:r>
          <w:rPr>
            <w:noProof/>
            <w:webHidden/>
          </w:rPr>
          <w:instrText xml:space="preserve"> PAGEREF _Toc322985463 \h </w:instrText>
        </w:r>
        <w:r>
          <w:rPr>
            <w:noProof/>
            <w:webHidden/>
          </w:rPr>
        </w:r>
        <w:r>
          <w:rPr>
            <w:noProof/>
            <w:webHidden/>
          </w:rPr>
          <w:fldChar w:fldCharType="separate"/>
        </w:r>
        <w:r w:rsidR="005804E8">
          <w:rPr>
            <w:noProof/>
            <w:webHidden/>
          </w:rPr>
          <w:t>59</w:t>
        </w:r>
        <w:r>
          <w:rPr>
            <w:noProof/>
            <w:webHidden/>
          </w:rPr>
          <w:fldChar w:fldCharType="end"/>
        </w:r>
      </w:hyperlink>
    </w:p>
    <w:p w14:paraId="19260E91" w14:textId="77777777" w:rsidR="005B4D09" w:rsidRDefault="005B4D09">
      <w:pPr>
        <w:pStyle w:val="TOC2"/>
        <w:rPr>
          <w:rFonts w:ascii="Calibri" w:hAnsi="Calibri"/>
          <w:b w:val="0"/>
          <w:noProof/>
          <w:sz w:val="22"/>
          <w:szCs w:val="22"/>
        </w:rPr>
      </w:pPr>
      <w:hyperlink w:anchor="_Toc322985464" w:history="1">
        <w:r w:rsidRPr="00315C2A">
          <w:rPr>
            <w:rStyle w:val="Hyperlink"/>
            <w:noProof/>
            <w:lang w:eastAsia="ar-SA"/>
          </w:rPr>
          <w:t>6.7</w:t>
        </w:r>
        <w:r>
          <w:rPr>
            <w:rFonts w:ascii="Calibri" w:hAnsi="Calibri"/>
            <w:b w:val="0"/>
            <w:noProof/>
            <w:sz w:val="22"/>
            <w:szCs w:val="22"/>
          </w:rPr>
          <w:tab/>
        </w:r>
        <w:r w:rsidRPr="00315C2A">
          <w:rPr>
            <w:rStyle w:val="Hyperlink"/>
            <w:noProof/>
            <w:lang w:eastAsia="ar-SA"/>
          </w:rPr>
          <w:t>Network Security Controls</w:t>
        </w:r>
        <w:r>
          <w:rPr>
            <w:noProof/>
            <w:webHidden/>
          </w:rPr>
          <w:tab/>
        </w:r>
        <w:r>
          <w:rPr>
            <w:noProof/>
            <w:webHidden/>
          </w:rPr>
          <w:fldChar w:fldCharType="begin"/>
        </w:r>
        <w:r>
          <w:rPr>
            <w:noProof/>
            <w:webHidden/>
          </w:rPr>
          <w:instrText xml:space="preserve"> PAGEREF _Toc322985464 \h </w:instrText>
        </w:r>
        <w:r>
          <w:rPr>
            <w:noProof/>
            <w:webHidden/>
          </w:rPr>
        </w:r>
        <w:r>
          <w:rPr>
            <w:noProof/>
            <w:webHidden/>
          </w:rPr>
          <w:fldChar w:fldCharType="separate"/>
        </w:r>
        <w:r w:rsidR="005804E8">
          <w:rPr>
            <w:noProof/>
            <w:webHidden/>
          </w:rPr>
          <w:t>59</w:t>
        </w:r>
        <w:r>
          <w:rPr>
            <w:noProof/>
            <w:webHidden/>
          </w:rPr>
          <w:fldChar w:fldCharType="end"/>
        </w:r>
      </w:hyperlink>
    </w:p>
    <w:p w14:paraId="64098101" w14:textId="77777777" w:rsidR="005B4D09" w:rsidRDefault="005B4D09">
      <w:pPr>
        <w:pStyle w:val="TOC2"/>
        <w:rPr>
          <w:rFonts w:ascii="Calibri" w:hAnsi="Calibri"/>
          <w:b w:val="0"/>
          <w:noProof/>
          <w:sz w:val="22"/>
          <w:szCs w:val="22"/>
        </w:rPr>
      </w:pPr>
      <w:hyperlink w:anchor="_Toc322985465" w:history="1">
        <w:r w:rsidRPr="00315C2A">
          <w:rPr>
            <w:rStyle w:val="Hyperlink"/>
            <w:noProof/>
            <w:lang w:eastAsia="ar-SA"/>
          </w:rPr>
          <w:t>6.8</w:t>
        </w:r>
        <w:r>
          <w:rPr>
            <w:rFonts w:ascii="Calibri" w:hAnsi="Calibri"/>
            <w:b w:val="0"/>
            <w:noProof/>
            <w:sz w:val="22"/>
            <w:szCs w:val="22"/>
          </w:rPr>
          <w:tab/>
        </w:r>
        <w:r w:rsidRPr="00315C2A">
          <w:rPr>
            <w:rStyle w:val="Hyperlink"/>
            <w:noProof/>
            <w:lang w:eastAsia="ar-SA"/>
          </w:rPr>
          <w:t>Time-Stamping</w:t>
        </w:r>
        <w:r>
          <w:rPr>
            <w:noProof/>
            <w:webHidden/>
          </w:rPr>
          <w:tab/>
        </w:r>
        <w:r>
          <w:rPr>
            <w:noProof/>
            <w:webHidden/>
          </w:rPr>
          <w:fldChar w:fldCharType="begin"/>
        </w:r>
        <w:r>
          <w:rPr>
            <w:noProof/>
            <w:webHidden/>
          </w:rPr>
          <w:instrText xml:space="preserve"> PAGEREF _Toc322985465 \h </w:instrText>
        </w:r>
        <w:r>
          <w:rPr>
            <w:noProof/>
            <w:webHidden/>
          </w:rPr>
        </w:r>
        <w:r>
          <w:rPr>
            <w:noProof/>
            <w:webHidden/>
          </w:rPr>
          <w:fldChar w:fldCharType="separate"/>
        </w:r>
        <w:r w:rsidR="005804E8">
          <w:rPr>
            <w:noProof/>
            <w:webHidden/>
          </w:rPr>
          <w:t>60</w:t>
        </w:r>
        <w:r>
          <w:rPr>
            <w:noProof/>
            <w:webHidden/>
          </w:rPr>
          <w:fldChar w:fldCharType="end"/>
        </w:r>
      </w:hyperlink>
    </w:p>
    <w:p w14:paraId="5BA6E345" w14:textId="77777777" w:rsidR="005B4D09" w:rsidRDefault="005B4D09">
      <w:pPr>
        <w:pStyle w:val="TOC1"/>
        <w:tabs>
          <w:tab w:val="left" w:pos="403"/>
          <w:tab w:val="right" w:leader="dot" w:pos="9350"/>
        </w:tabs>
        <w:rPr>
          <w:rFonts w:ascii="Calibri" w:hAnsi="Calibri"/>
          <w:b w:val="0"/>
          <w:noProof/>
          <w:sz w:val="22"/>
          <w:szCs w:val="22"/>
        </w:rPr>
      </w:pPr>
      <w:hyperlink w:anchor="_Toc322985466" w:history="1">
        <w:r w:rsidRPr="00315C2A">
          <w:rPr>
            <w:rStyle w:val="Hyperlink"/>
            <w:noProof/>
          </w:rPr>
          <w:t>7.</w:t>
        </w:r>
        <w:r>
          <w:rPr>
            <w:rFonts w:ascii="Calibri" w:hAnsi="Calibri"/>
            <w:b w:val="0"/>
            <w:noProof/>
            <w:sz w:val="22"/>
            <w:szCs w:val="22"/>
          </w:rPr>
          <w:tab/>
        </w:r>
        <w:r w:rsidRPr="00315C2A">
          <w:rPr>
            <w:rStyle w:val="Hyperlink"/>
            <w:noProof/>
          </w:rPr>
          <w:t>Certificate, CRL, and OCSP Profiles</w:t>
        </w:r>
        <w:r>
          <w:rPr>
            <w:noProof/>
            <w:webHidden/>
          </w:rPr>
          <w:tab/>
        </w:r>
        <w:r>
          <w:rPr>
            <w:noProof/>
            <w:webHidden/>
          </w:rPr>
          <w:fldChar w:fldCharType="begin"/>
        </w:r>
        <w:r>
          <w:rPr>
            <w:noProof/>
            <w:webHidden/>
          </w:rPr>
          <w:instrText xml:space="preserve"> PAGEREF _Toc322985466 \h </w:instrText>
        </w:r>
        <w:r>
          <w:rPr>
            <w:noProof/>
            <w:webHidden/>
          </w:rPr>
        </w:r>
        <w:r>
          <w:rPr>
            <w:noProof/>
            <w:webHidden/>
          </w:rPr>
          <w:fldChar w:fldCharType="separate"/>
        </w:r>
        <w:r w:rsidR="005804E8">
          <w:rPr>
            <w:noProof/>
            <w:webHidden/>
          </w:rPr>
          <w:t>61</w:t>
        </w:r>
        <w:r>
          <w:rPr>
            <w:noProof/>
            <w:webHidden/>
          </w:rPr>
          <w:fldChar w:fldCharType="end"/>
        </w:r>
      </w:hyperlink>
    </w:p>
    <w:p w14:paraId="2C69BB17" w14:textId="77777777" w:rsidR="005B4D09" w:rsidRDefault="005B4D09">
      <w:pPr>
        <w:pStyle w:val="TOC2"/>
        <w:rPr>
          <w:rFonts w:ascii="Calibri" w:hAnsi="Calibri"/>
          <w:b w:val="0"/>
          <w:noProof/>
          <w:sz w:val="22"/>
          <w:szCs w:val="22"/>
        </w:rPr>
      </w:pPr>
      <w:hyperlink w:anchor="_Toc322985467" w:history="1">
        <w:r w:rsidRPr="00315C2A">
          <w:rPr>
            <w:rStyle w:val="Hyperlink"/>
            <w:noProof/>
            <w:lang w:eastAsia="ar-SA"/>
          </w:rPr>
          <w:t>7.1</w:t>
        </w:r>
        <w:r>
          <w:rPr>
            <w:rFonts w:ascii="Calibri" w:hAnsi="Calibri"/>
            <w:b w:val="0"/>
            <w:noProof/>
            <w:sz w:val="22"/>
            <w:szCs w:val="22"/>
          </w:rPr>
          <w:tab/>
        </w:r>
        <w:r w:rsidRPr="00315C2A">
          <w:rPr>
            <w:rStyle w:val="Hyperlink"/>
            <w:noProof/>
            <w:lang w:eastAsia="ar-SA"/>
          </w:rPr>
          <w:t>Certificate Profile</w:t>
        </w:r>
        <w:r>
          <w:rPr>
            <w:noProof/>
            <w:webHidden/>
          </w:rPr>
          <w:tab/>
        </w:r>
        <w:r>
          <w:rPr>
            <w:noProof/>
            <w:webHidden/>
          </w:rPr>
          <w:fldChar w:fldCharType="begin"/>
        </w:r>
        <w:r>
          <w:rPr>
            <w:noProof/>
            <w:webHidden/>
          </w:rPr>
          <w:instrText xml:space="preserve"> PAGEREF _Toc322985467 \h </w:instrText>
        </w:r>
        <w:r>
          <w:rPr>
            <w:noProof/>
            <w:webHidden/>
          </w:rPr>
        </w:r>
        <w:r>
          <w:rPr>
            <w:noProof/>
            <w:webHidden/>
          </w:rPr>
          <w:fldChar w:fldCharType="separate"/>
        </w:r>
        <w:r w:rsidR="005804E8">
          <w:rPr>
            <w:noProof/>
            <w:webHidden/>
          </w:rPr>
          <w:t>61</w:t>
        </w:r>
        <w:r>
          <w:rPr>
            <w:noProof/>
            <w:webHidden/>
          </w:rPr>
          <w:fldChar w:fldCharType="end"/>
        </w:r>
      </w:hyperlink>
    </w:p>
    <w:p w14:paraId="6F3B1FD8" w14:textId="77777777" w:rsidR="005B4D09" w:rsidRDefault="005B4D09">
      <w:pPr>
        <w:pStyle w:val="TOC3"/>
        <w:rPr>
          <w:rFonts w:ascii="Calibri" w:hAnsi="Calibri"/>
          <w:noProof/>
          <w:sz w:val="22"/>
          <w:szCs w:val="22"/>
        </w:rPr>
      </w:pPr>
      <w:hyperlink w:anchor="_Toc322985468" w:history="1">
        <w:r w:rsidRPr="00315C2A">
          <w:rPr>
            <w:rStyle w:val="Hyperlink"/>
            <w:noProof/>
            <w:lang w:eastAsia="ar-SA"/>
          </w:rPr>
          <w:t>7.1.1</w:t>
        </w:r>
        <w:r>
          <w:rPr>
            <w:rFonts w:ascii="Calibri" w:hAnsi="Calibri"/>
            <w:noProof/>
            <w:sz w:val="22"/>
            <w:szCs w:val="22"/>
          </w:rPr>
          <w:tab/>
        </w:r>
        <w:r w:rsidRPr="00315C2A">
          <w:rPr>
            <w:rStyle w:val="Hyperlink"/>
            <w:noProof/>
            <w:lang w:eastAsia="ar-SA"/>
          </w:rPr>
          <w:t>Version Number(s)</w:t>
        </w:r>
        <w:r>
          <w:rPr>
            <w:noProof/>
            <w:webHidden/>
          </w:rPr>
          <w:tab/>
        </w:r>
        <w:r>
          <w:rPr>
            <w:noProof/>
            <w:webHidden/>
          </w:rPr>
          <w:fldChar w:fldCharType="begin"/>
        </w:r>
        <w:r>
          <w:rPr>
            <w:noProof/>
            <w:webHidden/>
          </w:rPr>
          <w:instrText xml:space="preserve"> PAGEREF _Toc322985468 \h </w:instrText>
        </w:r>
        <w:r>
          <w:rPr>
            <w:noProof/>
            <w:webHidden/>
          </w:rPr>
        </w:r>
        <w:r>
          <w:rPr>
            <w:noProof/>
            <w:webHidden/>
          </w:rPr>
          <w:fldChar w:fldCharType="separate"/>
        </w:r>
        <w:r w:rsidR="005804E8">
          <w:rPr>
            <w:noProof/>
            <w:webHidden/>
          </w:rPr>
          <w:t>61</w:t>
        </w:r>
        <w:r>
          <w:rPr>
            <w:noProof/>
            <w:webHidden/>
          </w:rPr>
          <w:fldChar w:fldCharType="end"/>
        </w:r>
      </w:hyperlink>
    </w:p>
    <w:p w14:paraId="4A418E0A" w14:textId="77777777" w:rsidR="005B4D09" w:rsidRDefault="005B4D09">
      <w:pPr>
        <w:pStyle w:val="TOC3"/>
        <w:rPr>
          <w:rFonts w:ascii="Calibri" w:hAnsi="Calibri"/>
          <w:noProof/>
          <w:sz w:val="22"/>
          <w:szCs w:val="22"/>
        </w:rPr>
      </w:pPr>
      <w:hyperlink w:anchor="_Toc322985469" w:history="1">
        <w:r w:rsidRPr="00315C2A">
          <w:rPr>
            <w:rStyle w:val="Hyperlink"/>
            <w:noProof/>
            <w:lang w:eastAsia="ar-SA"/>
          </w:rPr>
          <w:t>7.1.2</w:t>
        </w:r>
        <w:r>
          <w:rPr>
            <w:rFonts w:ascii="Calibri" w:hAnsi="Calibri"/>
            <w:noProof/>
            <w:sz w:val="22"/>
            <w:szCs w:val="22"/>
          </w:rPr>
          <w:tab/>
        </w:r>
        <w:r w:rsidRPr="00315C2A">
          <w:rPr>
            <w:rStyle w:val="Hyperlink"/>
            <w:noProof/>
            <w:lang w:eastAsia="ar-SA"/>
          </w:rPr>
          <w:t>Certificate Extensions</w:t>
        </w:r>
        <w:r>
          <w:rPr>
            <w:noProof/>
            <w:webHidden/>
          </w:rPr>
          <w:tab/>
        </w:r>
        <w:r>
          <w:rPr>
            <w:noProof/>
            <w:webHidden/>
          </w:rPr>
          <w:fldChar w:fldCharType="begin"/>
        </w:r>
        <w:r>
          <w:rPr>
            <w:noProof/>
            <w:webHidden/>
          </w:rPr>
          <w:instrText xml:space="preserve"> PAGEREF _Toc322985469 \h </w:instrText>
        </w:r>
        <w:r>
          <w:rPr>
            <w:noProof/>
            <w:webHidden/>
          </w:rPr>
        </w:r>
        <w:r>
          <w:rPr>
            <w:noProof/>
            <w:webHidden/>
          </w:rPr>
          <w:fldChar w:fldCharType="separate"/>
        </w:r>
        <w:r w:rsidR="005804E8">
          <w:rPr>
            <w:noProof/>
            <w:webHidden/>
          </w:rPr>
          <w:t>61</w:t>
        </w:r>
        <w:r>
          <w:rPr>
            <w:noProof/>
            <w:webHidden/>
          </w:rPr>
          <w:fldChar w:fldCharType="end"/>
        </w:r>
      </w:hyperlink>
    </w:p>
    <w:p w14:paraId="4FF2F71D" w14:textId="77777777" w:rsidR="005B4D09" w:rsidRDefault="005B4D09">
      <w:pPr>
        <w:pStyle w:val="TOC3"/>
        <w:rPr>
          <w:rFonts w:ascii="Calibri" w:hAnsi="Calibri"/>
          <w:noProof/>
          <w:sz w:val="22"/>
          <w:szCs w:val="22"/>
        </w:rPr>
      </w:pPr>
      <w:hyperlink w:anchor="_Toc322985470" w:history="1">
        <w:r w:rsidRPr="00315C2A">
          <w:rPr>
            <w:rStyle w:val="Hyperlink"/>
            <w:noProof/>
          </w:rPr>
          <w:t>7.1.3</w:t>
        </w:r>
        <w:r>
          <w:rPr>
            <w:rFonts w:ascii="Calibri" w:hAnsi="Calibri"/>
            <w:noProof/>
            <w:sz w:val="22"/>
            <w:szCs w:val="22"/>
          </w:rPr>
          <w:tab/>
        </w:r>
        <w:r w:rsidRPr="00315C2A">
          <w:rPr>
            <w:rStyle w:val="Hyperlink"/>
            <w:noProof/>
          </w:rPr>
          <w:t>Algorithm Object Identifiers</w:t>
        </w:r>
        <w:r>
          <w:rPr>
            <w:noProof/>
            <w:webHidden/>
          </w:rPr>
          <w:tab/>
        </w:r>
        <w:r>
          <w:rPr>
            <w:noProof/>
            <w:webHidden/>
          </w:rPr>
          <w:fldChar w:fldCharType="begin"/>
        </w:r>
        <w:r>
          <w:rPr>
            <w:noProof/>
            <w:webHidden/>
          </w:rPr>
          <w:instrText xml:space="preserve"> PAGEREF _Toc322985470 \h </w:instrText>
        </w:r>
        <w:r>
          <w:rPr>
            <w:noProof/>
            <w:webHidden/>
          </w:rPr>
        </w:r>
        <w:r>
          <w:rPr>
            <w:noProof/>
            <w:webHidden/>
          </w:rPr>
          <w:fldChar w:fldCharType="separate"/>
        </w:r>
        <w:r w:rsidR="005804E8">
          <w:rPr>
            <w:noProof/>
            <w:webHidden/>
          </w:rPr>
          <w:t>61</w:t>
        </w:r>
        <w:r>
          <w:rPr>
            <w:noProof/>
            <w:webHidden/>
          </w:rPr>
          <w:fldChar w:fldCharType="end"/>
        </w:r>
      </w:hyperlink>
    </w:p>
    <w:p w14:paraId="36FEF970" w14:textId="77777777" w:rsidR="005B4D09" w:rsidRDefault="005B4D09">
      <w:pPr>
        <w:pStyle w:val="TOC3"/>
        <w:rPr>
          <w:rFonts w:ascii="Calibri" w:hAnsi="Calibri"/>
          <w:noProof/>
          <w:sz w:val="22"/>
          <w:szCs w:val="22"/>
        </w:rPr>
      </w:pPr>
      <w:hyperlink w:anchor="_Toc322985471" w:history="1">
        <w:r w:rsidRPr="00315C2A">
          <w:rPr>
            <w:rStyle w:val="Hyperlink"/>
            <w:noProof/>
          </w:rPr>
          <w:t>7.1.4</w:t>
        </w:r>
        <w:r>
          <w:rPr>
            <w:rFonts w:ascii="Calibri" w:hAnsi="Calibri"/>
            <w:noProof/>
            <w:sz w:val="22"/>
            <w:szCs w:val="22"/>
          </w:rPr>
          <w:tab/>
        </w:r>
        <w:r w:rsidRPr="00315C2A">
          <w:rPr>
            <w:rStyle w:val="Hyperlink"/>
            <w:noProof/>
          </w:rPr>
          <w:t>Name Forms</w:t>
        </w:r>
        <w:r>
          <w:rPr>
            <w:noProof/>
            <w:webHidden/>
          </w:rPr>
          <w:tab/>
        </w:r>
        <w:r>
          <w:rPr>
            <w:noProof/>
            <w:webHidden/>
          </w:rPr>
          <w:fldChar w:fldCharType="begin"/>
        </w:r>
        <w:r>
          <w:rPr>
            <w:noProof/>
            <w:webHidden/>
          </w:rPr>
          <w:instrText xml:space="preserve"> PAGEREF _Toc322985471 \h </w:instrText>
        </w:r>
        <w:r>
          <w:rPr>
            <w:noProof/>
            <w:webHidden/>
          </w:rPr>
        </w:r>
        <w:r>
          <w:rPr>
            <w:noProof/>
            <w:webHidden/>
          </w:rPr>
          <w:fldChar w:fldCharType="separate"/>
        </w:r>
        <w:r w:rsidR="005804E8">
          <w:rPr>
            <w:noProof/>
            <w:webHidden/>
          </w:rPr>
          <w:t>62</w:t>
        </w:r>
        <w:r>
          <w:rPr>
            <w:noProof/>
            <w:webHidden/>
          </w:rPr>
          <w:fldChar w:fldCharType="end"/>
        </w:r>
      </w:hyperlink>
    </w:p>
    <w:p w14:paraId="6EB418B9" w14:textId="77777777" w:rsidR="005B4D09" w:rsidRDefault="005B4D09">
      <w:pPr>
        <w:pStyle w:val="TOC3"/>
        <w:rPr>
          <w:rFonts w:ascii="Calibri" w:hAnsi="Calibri"/>
          <w:noProof/>
          <w:sz w:val="22"/>
          <w:szCs w:val="22"/>
        </w:rPr>
      </w:pPr>
      <w:hyperlink w:anchor="_Toc322985472" w:history="1">
        <w:r w:rsidRPr="00315C2A">
          <w:rPr>
            <w:rStyle w:val="Hyperlink"/>
            <w:noProof/>
          </w:rPr>
          <w:t>7.1.5</w:t>
        </w:r>
        <w:r>
          <w:rPr>
            <w:rFonts w:ascii="Calibri" w:hAnsi="Calibri"/>
            <w:noProof/>
            <w:sz w:val="22"/>
            <w:szCs w:val="22"/>
          </w:rPr>
          <w:tab/>
        </w:r>
        <w:r w:rsidRPr="00315C2A">
          <w:rPr>
            <w:rStyle w:val="Hyperlink"/>
            <w:noProof/>
          </w:rPr>
          <w:t>Name Constraints</w:t>
        </w:r>
        <w:r>
          <w:rPr>
            <w:noProof/>
            <w:webHidden/>
          </w:rPr>
          <w:tab/>
        </w:r>
        <w:r>
          <w:rPr>
            <w:noProof/>
            <w:webHidden/>
          </w:rPr>
          <w:fldChar w:fldCharType="begin"/>
        </w:r>
        <w:r>
          <w:rPr>
            <w:noProof/>
            <w:webHidden/>
          </w:rPr>
          <w:instrText xml:space="preserve"> PAGEREF _Toc322985472 \h </w:instrText>
        </w:r>
        <w:r>
          <w:rPr>
            <w:noProof/>
            <w:webHidden/>
          </w:rPr>
        </w:r>
        <w:r>
          <w:rPr>
            <w:noProof/>
            <w:webHidden/>
          </w:rPr>
          <w:fldChar w:fldCharType="separate"/>
        </w:r>
        <w:r w:rsidR="005804E8">
          <w:rPr>
            <w:noProof/>
            <w:webHidden/>
          </w:rPr>
          <w:t>62</w:t>
        </w:r>
        <w:r>
          <w:rPr>
            <w:noProof/>
            <w:webHidden/>
          </w:rPr>
          <w:fldChar w:fldCharType="end"/>
        </w:r>
      </w:hyperlink>
    </w:p>
    <w:p w14:paraId="0E2565A6" w14:textId="77777777" w:rsidR="005B4D09" w:rsidRDefault="005B4D09">
      <w:pPr>
        <w:pStyle w:val="TOC3"/>
        <w:rPr>
          <w:rFonts w:ascii="Calibri" w:hAnsi="Calibri"/>
          <w:noProof/>
          <w:sz w:val="22"/>
          <w:szCs w:val="22"/>
        </w:rPr>
      </w:pPr>
      <w:hyperlink w:anchor="_Toc322985473" w:history="1">
        <w:r w:rsidRPr="00315C2A">
          <w:rPr>
            <w:rStyle w:val="Hyperlink"/>
            <w:noProof/>
          </w:rPr>
          <w:t>7.1.6</w:t>
        </w:r>
        <w:r>
          <w:rPr>
            <w:rFonts w:ascii="Calibri" w:hAnsi="Calibri"/>
            <w:noProof/>
            <w:sz w:val="22"/>
            <w:szCs w:val="22"/>
          </w:rPr>
          <w:tab/>
        </w:r>
        <w:r w:rsidRPr="00315C2A">
          <w:rPr>
            <w:rStyle w:val="Hyperlink"/>
            <w:noProof/>
          </w:rPr>
          <w:t>Certificate Policy Object Identifier</w:t>
        </w:r>
        <w:r>
          <w:rPr>
            <w:noProof/>
            <w:webHidden/>
          </w:rPr>
          <w:tab/>
        </w:r>
        <w:r>
          <w:rPr>
            <w:noProof/>
            <w:webHidden/>
          </w:rPr>
          <w:fldChar w:fldCharType="begin"/>
        </w:r>
        <w:r>
          <w:rPr>
            <w:noProof/>
            <w:webHidden/>
          </w:rPr>
          <w:instrText xml:space="preserve"> PAGEREF _Toc322985473 \h </w:instrText>
        </w:r>
        <w:r>
          <w:rPr>
            <w:noProof/>
            <w:webHidden/>
          </w:rPr>
        </w:r>
        <w:r>
          <w:rPr>
            <w:noProof/>
            <w:webHidden/>
          </w:rPr>
          <w:fldChar w:fldCharType="separate"/>
        </w:r>
        <w:r w:rsidR="005804E8">
          <w:rPr>
            <w:noProof/>
            <w:webHidden/>
          </w:rPr>
          <w:t>62</w:t>
        </w:r>
        <w:r>
          <w:rPr>
            <w:noProof/>
            <w:webHidden/>
          </w:rPr>
          <w:fldChar w:fldCharType="end"/>
        </w:r>
      </w:hyperlink>
    </w:p>
    <w:p w14:paraId="4BB94F1F" w14:textId="77777777" w:rsidR="005B4D09" w:rsidRDefault="005B4D09">
      <w:pPr>
        <w:pStyle w:val="TOC3"/>
        <w:rPr>
          <w:rFonts w:ascii="Calibri" w:hAnsi="Calibri"/>
          <w:noProof/>
          <w:sz w:val="22"/>
          <w:szCs w:val="22"/>
        </w:rPr>
      </w:pPr>
      <w:hyperlink w:anchor="_Toc322985474" w:history="1">
        <w:r w:rsidRPr="00315C2A">
          <w:rPr>
            <w:rStyle w:val="Hyperlink"/>
            <w:noProof/>
          </w:rPr>
          <w:t>7.1.7</w:t>
        </w:r>
        <w:r>
          <w:rPr>
            <w:rFonts w:ascii="Calibri" w:hAnsi="Calibri"/>
            <w:noProof/>
            <w:sz w:val="22"/>
            <w:szCs w:val="22"/>
          </w:rPr>
          <w:tab/>
        </w:r>
        <w:r w:rsidRPr="00315C2A">
          <w:rPr>
            <w:rStyle w:val="Hyperlink"/>
            <w:noProof/>
          </w:rPr>
          <w:t>Usage of Policy Constraints Extension</w:t>
        </w:r>
        <w:r>
          <w:rPr>
            <w:noProof/>
            <w:webHidden/>
          </w:rPr>
          <w:tab/>
        </w:r>
        <w:r>
          <w:rPr>
            <w:noProof/>
            <w:webHidden/>
          </w:rPr>
          <w:fldChar w:fldCharType="begin"/>
        </w:r>
        <w:r>
          <w:rPr>
            <w:noProof/>
            <w:webHidden/>
          </w:rPr>
          <w:instrText xml:space="preserve"> PAGEREF _Toc322985474 \h </w:instrText>
        </w:r>
        <w:r>
          <w:rPr>
            <w:noProof/>
            <w:webHidden/>
          </w:rPr>
        </w:r>
        <w:r>
          <w:rPr>
            <w:noProof/>
            <w:webHidden/>
          </w:rPr>
          <w:fldChar w:fldCharType="separate"/>
        </w:r>
        <w:r w:rsidR="005804E8">
          <w:rPr>
            <w:noProof/>
            <w:webHidden/>
          </w:rPr>
          <w:t>63</w:t>
        </w:r>
        <w:r>
          <w:rPr>
            <w:noProof/>
            <w:webHidden/>
          </w:rPr>
          <w:fldChar w:fldCharType="end"/>
        </w:r>
      </w:hyperlink>
    </w:p>
    <w:p w14:paraId="1F1D2C7C" w14:textId="77777777" w:rsidR="005B4D09" w:rsidRDefault="005B4D09">
      <w:pPr>
        <w:pStyle w:val="TOC3"/>
        <w:rPr>
          <w:rFonts w:ascii="Calibri" w:hAnsi="Calibri"/>
          <w:noProof/>
          <w:sz w:val="22"/>
          <w:szCs w:val="22"/>
        </w:rPr>
      </w:pPr>
      <w:hyperlink w:anchor="_Toc322985475" w:history="1">
        <w:r w:rsidRPr="00315C2A">
          <w:rPr>
            <w:rStyle w:val="Hyperlink"/>
            <w:noProof/>
            <w:lang w:eastAsia="ar-SA"/>
          </w:rPr>
          <w:t>7.1.8</w:t>
        </w:r>
        <w:r>
          <w:rPr>
            <w:rFonts w:ascii="Calibri" w:hAnsi="Calibri"/>
            <w:noProof/>
            <w:sz w:val="22"/>
            <w:szCs w:val="22"/>
          </w:rPr>
          <w:tab/>
        </w:r>
        <w:r w:rsidRPr="00315C2A">
          <w:rPr>
            <w:rStyle w:val="Hyperlink"/>
            <w:noProof/>
            <w:lang w:eastAsia="ar-SA"/>
          </w:rPr>
          <w:t>Policy Qualifiers Syntax and Semantics</w:t>
        </w:r>
        <w:r>
          <w:rPr>
            <w:noProof/>
            <w:webHidden/>
          </w:rPr>
          <w:tab/>
        </w:r>
        <w:r>
          <w:rPr>
            <w:noProof/>
            <w:webHidden/>
          </w:rPr>
          <w:fldChar w:fldCharType="begin"/>
        </w:r>
        <w:r>
          <w:rPr>
            <w:noProof/>
            <w:webHidden/>
          </w:rPr>
          <w:instrText xml:space="preserve"> PAGEREF _Toc322985475 \h </w:instrText>
        </w:r>
        <w:r>
          <w:rPr>
            <w:noProof/>
            <w:webHidden/>
          </w:rPr>
        </w:r>
        <w:r>
          <w:rPr>
            <w:noProof/>
            <w:webHidden/>
          </w:rPr>
          <w:fldChar w:fldCharType="separate"/>
        </w:r>
        <w:r w:rsidR="005804E8">
          <w:rPr>
            <w:noProof/>
            <w:webHidden/>
          </w:rPr>
          <w:t>63</w:t>
        </w:r>
        <w:r>
          <w:rPr>
            <w:noProof/>
            <w:webHidden/>
          </w:rPr>
          <w:fldChar w:fldCharType="end"/>
        </w:r>
      </w:hyperlink>
    </w:p>
    <w:p w14:paraId="3D404AD1" w14:textId="77777777" w:rsidR="005B4D09" w:rsidRDefault="005B4D09">
      <w:pPr>
        <w:pStyle w:val="TOC3"/>
        <w:rPr>
          <w:rFonts w:ascii="Calibri" w:hAnsi="Calibri"/>
          <w:noProof/>
          <w:sz w:val="22"/>
          <w:szCs w:val="22"/>
        </w:rPr>
      </w:pPr>
      <w:hyperlink w:anchor="_Toc322985476" w:history="1">
        <w:r w:rsidRPr="00315C2A">
          <w:rPr>
            <w:rStyle w:val="Hyperlink"/>
            <w:noProof/>
            <w:lang w:eastAsia="ar-SA"/>
          </w:rPr>
          <w:t>7.1.9</w:t>
        </w:r>
        <w:r>
          <w:rPr>
            <w:rFonts w:ascii="Calibri" w:hAnsi="Calibri"/>
            <w:noProof/>
            <w:sz w:val="22"/>
            <w:szCs w:val="22"/>
          </w:rPr>
          <w:tab/>
        </w:r>
        <w:r w:rsidRPr="00315C2A">
          <w:rPr>
            <w:rStyle w:val="Hyperlink"/>
            <w:noProof/>
            <w:lang w:eastAsia="ar-SA"/>
          </w:rPr>
          <w:t>Processing Semantics for the Critical Certificate Policies Extension</w:t>
        </w:r>
        <w:r>
          <w:rPr>
            <w:noProof/>
            <w:webHidden/>
          </w:rPr>
          <w:tab/>
        </w:r>
        <w:r>
          <w:rPr>
            <w:noProof/>
            <w:webHidden/>
          </w:rPr>
          <w:fldChar w:fldCharType="begin"/>
        </w:r>
        <w:r>
          <w:rPr>
            <w:noProof/>
            <w:webHidden/>
          </w:rPr>
          <w:instrText xml:space="preserve"> PAGEREF _Toc322985476 \h </w:instrText>
        </w:r>
        <w:r>
          <w:rPr>
            <w:noProof/>
            <w:webHidden/>
          </w:rPr>
        </w:r>
        <w:r>
          <w:rPr>
            <w:noProof/>
            <w:webHidden/>
          </w:rPr>
          <w:fldChar w:fldCharType="separate"/>
        </w:r>
        <w:r w:rsidR="005804E8">
          <w:rPr>
            <w:noProof/>
            <w:webHidden/>
          </w:rPr>
          <w:t>63</w:t>
        </w:r>
        <w:r>
          <w:rPr>
            <w:noProof/>
            <w:webHidden/>
          </w:rPr>
          <w:fldChar w:fldCharType="end"/>
        </w:r>
      </w:hyperlink>
    </w:p>
    <w:p w14:paraId="66830F7C" w14:textId="77777777" w:rsidR="005B4D09" w:rsidRDefault="005B4D09">
      <w:pPr>
        <w:pStyle w:val="TOC2"/>
        <w:rPr>
          <w:rFonts w:ascii="Calibri" w:hAnsi="Calibri"/>
          <w:b w:val="0"/>
          <w:noProof/>
          <w:sz w:val="22"/>
          <w:szCs w:val="22"/>
        </w:rPr>
      </w:pPr>
      <w:hyperlink w:anchor="_Toc322985477" w:history="1">
        <w:r w:rsidRPr="00315C2A">
          <w:rPr>
            <w:rStyle w:val="Hyperlink"/>
            <w:noProof/>
            <w:lang w:eastAsia="ar-SA"/>
          </w:rPr>
          <w:t>7.2</w:t>
        </w:r>
        <w:r>
          <w:rPr>
            <w:rFonts w:ascii="Calibri" w:hAnsi="Calibri"/>
            <w:b w:val="0"/>
            <w:noProof/>
            <w:sz w:val="22"/>
            <w:szCs w:val="22"/>
          </w:rPr>
          <w:tab/>
        </w:r>
        <w:r w:rsidRPr="00315C2A">
          <w:rPr>
            <w:rStyle w:val="Hyperlink"/>
            <w:noProof/>
            <w:lang w:eastAsia="ar-SA"/>
          </w:rPr>
          <w:t>CRL Profile</w:t>
        </w:r>
        <w:r>
          <w:rPr>
            <w:noProof/>
            <w:webHidden/>
          </w:rPr>
          <w:tab/>
        </w:r>
        <w:r>
          <w:rPr>
            <w:noProof/>
            <w:webHidden/>
          </w:rPr>
          <w:fldChar w:fldCharType="begin"/>
        </w:r>
        <w:r>
          <w:rPr>
            <w:noProof/>
            <w:webHidden/>
          </w:rPr>
          <w:instrText xml:space="preserve"> PAGEREF _Toc322985477 \h </w:instrText>
        </w:r>
        <w:r>
          <w:rPr>
            <w:noProof/>
            <w:webHidden/>
          </w:rPr>
        </w:r>
        <w:r>
          <w:rPr>
            <w:noProof/>
            <w:webHidden/>
          </w:rPr>
          <w:fldChar w:fldCharType="separate"/>
        </w:r>
        <w:r w:rsidR="005804E8">
          <w:rPr>
            <w:noProof/>
            <w:webHidden/>
          </w:rPr>
          <w:t>63</w:t>
        </w:r>
        <w:r>
          <w:rPr>
            <w:noProof/>
            <w:webHidden/>
          </w:rPr>
          <w:fldChar w:fldCharType="end"/>
        </w:r>
      </w:hyperlink>
    </w:p>
    <w:p w14:paraId="4CF606E6" w14:textId="77777777" w:rsidR="005B4D09" w:rsidRDefault="005B4D09">
      <w:pPr>
        <w:pStyle w:val="TOC3"/>
        <w:rPr>
          <w:rFonts w:ascii="Calibri" w:hAnsi="Calibri"/>
          <w:noProof/>
          <w:sz w:val="22"/>
          <w:szCs w:val="22"/>
        </w:rPr>
      </w:pPr>
      <w:hyperlink w:anchor="_Toc322985478" w:history="1">
        <w:r w:rsidRPr="00315C2A">
          <w:rPr>
            <w:rStyle w:val="Hyperlink"/>
            <w:noProof/>
          </w:rPr>
          <w:t>7.2.1</w:t>
        </w:r>
        <w:r>
          <w:rPr>
            <w:rFonts w:ascii="Calibri" w:hAnsi="Calibri"/>
            <w:noProof/>
            <w:sz w:val="22"/>
            <w:szCs w:val="22"/>
          </w:rPr>
          <w:tab/>
        </w:r>
        <w:r w:rsidRPr="00315C2A">
          <w:rPr>
            <w:rStyle w:val="Hyperlink"/>
            <w:noProof/>
          </w:rPr>
          <w:t>Version Number(s)</w:t>
        </w:r>
        <w:r>
          <w:rPr>
            <w:noProof/>
            <w:webHidden/>
          </w:rPr>
          <w:tab/>
        </w:r>
        <w:r>
          <w:rPr>
            <w:noProof/>
            <w:webHidden/>
          </w:rPr>
          <w:fldChar w:fldCharType="begin"/>
        </w:r>
        <w:r>
          <w:rPr>
            <w:noProof/>
            <w:webHidden/>
          </w:rPr>
          <w:instrText xml:space="preserve"> PAGEREF _Toc322985478 \h </w:instrText>
        </w:r>
        <w:r>
          <w:rPr>
            <w:noProof/>
            <w:webHidden/>
          </w:rPr>
        </w:r>
        <w:r>
          <w:rPr>
            <w:noProof/>
            <w:webHidden/>
          </w:rPr>
          <w:fldChar w:fldCharType="separate"/>
        </w:r>
        <w:r w:rsidR="005804E8">
          <w:rPr>
            <w:noProof/>
            <w:webHidden/>
          </w:rPr>
          <w:t>63</w:t>
        </w:r>
        <w:r>
          <w:rPr>
            <w:noProof/>
            <w:webHidden/>
          </w:rPr>
          <w:fldChar w:fldCharType="end"/>
        </w:r>
      </w:hyperlink>
    </w:p>
    <w:p w14:paraId="15739341" w14:textId="77777777" w:rsidR="005B4D09" w:rsidRDefault="005B4D09">
      <w:pPr>
        <w:pStyle w:val="TOC3"/>
        <w:rPr>
          <w:rFonts w:ascii="Calibri" w:hAnsi="Calibri"/>
          <w:noProof/>
          <w:sz w:val="22"/>
          <w:szCs w:val="22"/>
        </w:rPr>
      </w:pPr>
      <w:hyperlink w:anchor="_Toc322985479" w:history="1">
        <w:r w:rsidRPr="00315C2A">
          <w:rPr>
            <w:rStyle w:val="Hyperlink"/>
            <w:noProof/>
          </w:rPr>
          <w:t>7.2.2</w:t>
        </w:r>
        <w:r>
          <w:rPr>
            <w:rFonts w:ascii="Calibri" w:hAnsi="Calibri"/>
            <w:noProof/>
            <w:sz w:val="22"/>
            <w:szCs w:val="22"/>
          </w:rPr>
          <w:tab/>
        </w:r>
        <w:r w:rsidRPr="00315C2A">
          <w:rPr>
            <w:rStyle w:val="Hyperlink"/>
            <w:noProof/>
          </w:rPr>
          <w:t>CRL and CRL Entry Extensions</w:t>
        </w:r>
        <w:r>
          <w:rPr>
            <w:noProof/>
            <w:webHidden/>
          </w:rPr>
          <w:tab/>
        </w:r>
        <w:r>
          <w:rPr>
            <w:noProof/>
            <w:webHidden/>
          </w:rPr>
          <w:fldChar w:fldCharType="begin"/>
        </w:r>
        <w:r>
          <w:rPr>
            <w:noProof/>
            <w:webHidden/>
          </w:rPr>
          <w:instrText xml:space="preserve"> PAGEREF _Toc322985479 \h </w:instrText>
        </w:r>
        <w:r>
          <w:rPr>
            <w:noProof/>
            <w:webHidden/>
          </w:rPr>
        </w:r>
        <w:r>
          <w:rPr>
            <w:noProof/>
            <w:webHidden/>
          </w:rPr>
          <w:fldChar w:fldCharType="separate"/>
        </w:r>
        <w:r w:rsidR="005804E8">
          <w:rPr>
            <w:noProof/>
            <w:webHidden/>
          </w:rPr>
          <w:t>63</w:t>
        </w:r>
        <w:r>
          <w:rPr>
            <w:noProof/>
            <w:webHidden/>
          </w:rPr>
          <w:fldChar w:fldCharType="end"/>
        </w:r>
      </w:hyperlink>
    </w:p>
    <w:p w14:paraId="0DE4D518" w14:textId="77777777" w:rsidR="005B4D09" w:rsidRDefault="005B4D09">
      <w:pPr>
        <w:pStyle w:val="TOC2"/>
        <w:rPr>
          <w:rFonts w:ascii="Calibri" w:hAnsi="Calibri"/>
          <w:b w:val="0"/>
          <w:noProof/>
          <w:sz w:val="22"/>
          <w:szCs w:val="22"/>
        </w:rPr>
      </w:pPr>
      <w:hyperlink w:anchor="_Toc322985480" w:history="1">
        <w:r w:rsidRPr="00315C2A">
          <w:rPr>
            <w:rStyle w:val="Hyperlink"/>
            <w:noProof/>
            <w:lang w:eastAsia="ar-SA"/>
          </w:rPr>
          <w:t>7.3</w:t>
        </w:r>
        <w:r>
          <w:rPr>
            <w:rFonts w:ascii="Calibri" w:hAnsi="Calibri"/>
            <w:b w:val="0"/>
            <w:noProof/>
            <w:sz w:val="22"/>
            <w:szCs w:val="22"/>
          </w:rPr>
          <w:tab/>
        </w:r>
        <w:r w:rsidRPr="00315C2A">
          <w:rPr>
            <w:rStyle w:val="Hyperlink"/>
            <w:noProof/>
            <w:lang w:eastAsia="ar-SA"/>
          </w:rPr>
          <w:t>OCSP Profile</w:t>
        </w:r>
        <w:r>
          <w:rPr>
            <w:noProof/>
            <w:webHidden/>
          </w:rPr>
          <w:tab/>
        </w:r>
        <w:r>
          <w:rPr>
            <w:noProof/>
            <w:webHidden/>
          </w:rPr>
          <w:fldChar w:fldCharType="begin"/>
        </w:r>
        <w:r>
          <w:rPr>
            <w:noProof/>
            <w:webHidden/>
          </w:rPr>
          <w:instrText xml:space="preserve"> PAGEREF _Toc322985480 \h </w:instrText>
        </w:r>
        <w:r>
          <w:rPr>
            <w:noProof/>
            <w:webHidden/>
          </w:rPr>
        </w:r>
        <w:r>
          <w:rPr>
            <w:noProof/>
            <w:webHidden/>
          </w:rPr>
          <w:fldChar w:fldCharType="separate"/>
        </w:r>
        <w:r w:rsidR="005804E8">
          <w:rPr>
            <w:noProof/>
            <w:webHidden/>
          </w:rPr>
          <w:t>63</w:t>
        </w:r>
        <w:r>
          <w:rPr>
            <w:noProof/>
            <w:webHidden/>
          </w:rPr>
          <w:fldChar w:fldCharType="end"/>
        </w:r>
      </w:hyperlink>
    </w:p>
    <w:p w14:paraId="1ECFC134" w14:textId="77777777" w:rsidR="005B4D09" w:rsidRDefault="005B4D09">
      <w:pPr>
        <w:pStyle w:val="TOC3"/>
        <w:rPr>
          <w:rFonts w:ascii="Calibri" w:hAnsi="Calibri"/>
          <w:noProof/>
          <w:sz w:val="22"/>
          <w:szCs w:val="22"/>
        </w:rPr>
      </w:pPr>
      <w:hyperlink w:anchor="_Toc322985481" w:history="1">
        <w:r w:rsidRPr="00315C2A">
          <w:rPr>
            <w:rStyle w:val="Hyperlink"/>
            <w:noProof/>
          </w:rPr>
          <w:t>7.3.1</w:t>
        </w:r>
        <w:r>
          <w:rPr>
            <w:rFonts w:ascii="Calibri" w:hAnsi="Calibri"/>
            <w:noProof/>
            <w:sz w:val="22"/>
            <w:szCs w:val="22"/>
          </w:rPr>
          <w:tab/>
        </w:r>
        <w:r w:rsidRPr="00315C2A">
          <w:rPr>
            <w:rStyle w:val="Hyperlink"/>
            <w:noProof/>
          </w:rPr>
          <w:t>Version Number(s)</w:t>
        </w:r>
        <w:r>
          <w:rPr>
            <w:noProof/>
            <w:webHidden/>
          </w:rPr>
          <w:tab/>
        </w:r>
        <w:r>
          <w:rPr>
            <w:noProof/>
            <w:webHidden/>
          </w:rPr>
          <w:fldChar w:fldCharType="begin"/>
        </w:r>
        <w:r>
          <w:rPr>
            <w:noProof/>
            <w:webHidden/>
          </w:rPr>
          <w:instrText xml:space="preserve"> PAGEREF _Toc322985481 \h </w:instrText>
        </w:r>
        <w:r>
          <w:rPr>
            <w:noProof/>
            <w:webHidden/>
          </w:rPr>
        </w:r>
        <w:r>
          <w:rPr>
            <w:noProof/>
            <w:webHidden/>
          </w:rPr>
          <w:fldChar w:fldCharType="separate"/>
        </w:r>
        <w:r w:rsidR="005804E8">
          <w:rPr>
            <w:noProof/>
            <w:webHidden/>
          </w:rPr>
          <w:t>63</w:t>
        </w:r>
        <w:r>
          <w:rPr>
            <w:noProof/>
            <w:webHidden/>
          </w:rPr>
          <w:fldChar w:fldCharType="end"/>
        </w:r>
      </w:hyperlink>
    </w:p>
    <w:p w14:paraId="2333A64F" w14:textId="77777777" w:rsidR="005B4D09" w:rsidRDefault="005B4D09">
      <w:pPr>
        <w:pStyle w:val="TOC3"/>
        <w:rPr>
          <w:rFonts w:ascii="Calibri" w:hAnsi="Calibri"/>
          <w:noProof/>
          <w:sz w:val="22"/>
          <w:szCs w:val="22"/>
        </w:rPr>
      </w:pPr>
      <w:hyperlink w:anchor="_Toc322985482" w:history="1">
        <w:r w:rsidRPr="00315C2A">
          <w:rPr>
            <w:rStyle w:val="Hyperlink"/>
            <w:noProof/>
          </w:rPr>
          <w:t>7.3.2</w:t>
        </w:r>
        <w:r>
          <w:rPr>
            <w:rFonts w:ascii="Calibri" w:hAnsi="Calibri"/>
            <w:noProof/>
            <w:sz w:val="22"/>
            <w:szCs w:val="22"/>
          </w:rPr>
          <w:tab/>
        </w:r>
        <w:r w:rsidRPr="00315C2A">
          <w:rPr>
            <w:rStyle w:val="Hyperlink"/>
            <w:noProof/>
          </w:rPr>
          <w:t>OCSP Extensions</w:t>
        </w:r>
        <w:r>
          <w:rPr>
            <w:noProof/>
            <w:webHidden/>
          </w:rPr>
          <w:tab/>
        </w:r>
        <w:r>
          <w:rPr>
            <w:noProof/>
            <w:webHidden/>
          </w:rPr>
          <w:fldChar w:fldCharType="begin"/>
        </w:r>
        <w:r>
          <w:rPr>
            <w:noProof/>
            <w:webHidden/>
          </w:rPr>
          <w:instrText xml:space="preserve"> PAGEREF _Toc322985482 \h </w:instrText>
        </w:r>
        <w:r>
          <w:rPr>
            <w:noProof/>
            <w:webHidden/>
          </w:rPr>
        </w:r>
        <w:r>
          <w:rPr>
            <w:noProof/>
            <w:webHidden/>
          </w:rPr>
          <w:fldChar w:fldCharType="separate"/>
        </w:r>
        <w:r w:rsidR="005804E8">
          <w:rPr>
            <w:noProof/>
            <w:webHidden/>
          </w:rPr>
          <w:t>63</w:t>
        </w:r>
        <w:r>
          <w:rPr>
            <w:noProof/>
            <w:webHidden/>
          </w:rPr>
          <w:fldChar w:fldCharType="end"/>
        </w:r>
      </w:hyperlink>
    </w:p>
    <w:p w14:paraId="0F7FE3F1" w14:textId="77777777" w:rsidR="005B4D09" w:rsidRDefault="005B4D09">
      <w:pPr>
        <w:pStyle w:val="TOC1"/>
        <w:tabs>
          <w:tab w:val="left" w:pos="403"/>
          <w:tab w:val="right" w:leader="dot" w:pos="9350"/>
        </w:tabs>
        <w:rPr>
          <w:rFonts w:ascii="Calibri" w:hAnsi="Calibri"/>
          <w:b w:val="0"/>
          <w:noProof/>
          <w:sz w:val="22"/>
          <w:szCs w:val="22"/>
        </w:rPr>
      </w:pPr>
      <w:hyperlink w:anchor="_Toc322985483" w:history="1">
        <w:r w:rsidRPr="00315C2A">
          <w:rPr>
            <w:rStyle w:val="Hyperlink"/>
            <w:noProof/>
          </w:rPr>
          <w:t>8.</w:t>
        </w:r>
        <w:r>
          <w:rPr>
            <w:rFonts w:ascii="Calibri" w:hAnsi="Calibri"/>
            <w:b w:val="0"/>
            <w:noProof/>
            <w:sz w:val="22"/>
            <w:szCs w:val="22"/>
          </w:rPr>
          <w:tab/>
        </w:r>
        <w:r w:rsidRPr="00315C2A">
          <w:rPr>
            <w:rStyle w:val="Hyperlink"/>
            <w:noProof/>
          </w:rPr>
          <w:t>Compliance Audit and Other Assessments</w:t>
        </w:r>
        <w:r>
          <w:rPr>
            <w:noProof/>
            <w:webHidden/>
          </w:rPr>
          <w:tab/>
        </w:r>
        <w:r>
          <w:rPr>
            <w:noProof/>
            <w:webHidden/>
          </w:rPr>
          <w:fldChar w:fldCharType="begin"/>
        </w:r>
        <w:r>
          <w:rPr>
            <w:noProof/>
            <w:webHidden/>
          </w:rPr>
          <w:instrText xml:space="preserve"> PAGEREF _Toc322985483 \h </w:instrText>
        </w:r>
        <w:r>
          <w:rPr>
            <w:noProof/>
            <w:webHidden/>
          </w:rPr>
        </w:r>
        <w:r>
          <w:rPr>
            <w:noProof/>
            <w:webHidden/>
          </w:rPr>
          <w:fldChar w:fldCharType="separate"/>
        </w:r>
        <w:r w:rsidR="005804E8">
          <w:rPr>
            <w:noProof/>
            <w:webHidden/>
          </w:rPr>
          <w:t>64</w:t>
        </w:r>
        <w:r>
          <w:rPr>
            <w:noProof/>
            <w:webHidden/>
          </w:rPr>
          <w:fldChar w:fldCharType="end"/>
        </w:r>
      </w:hyperlink>
    </w:p>
    <w:p w14:paraId="385853B7" w14:textId="77777777" w:rsidR="005B4D09" w:rsidRDefault="005B4D09">
      <w:pPr>
        <w:pStyle w:val="TOC2"/>
        <w:rPr>
          <w:rFonts w:ascii="Calibri" w:hAnsi="Calibri"/>
          <w:b w:val="0"/>
          <w:noProof/>
          <w:sz w:val="22"/>
          <w:szCs w:val="22"/>
        </w:rPr>
      </w:pPr>
      <w:hyperlink w:anchor="_Toc322985484" w:history="1">
        <w:r w:rsidRPr="00315C2A">
          <w:rPr>
            <w:rStyle w:val="Hyperlink"/>
            <w:noProof/>
            <w:lang w:eastAsia="ar-SA"/>
          </w:rPr>
          <w:t>8.1</w:t>
        </w:r>
        <w:r>
          <w:rPr>
            <w:rFonts w:ascii="Calibri" w:hAnsi="Calibri"/>
            <w:b w:val="0"/>
            <w:noProof/>
            <w:sz w:val="22"/>
            <w:szCs w:val="22"/>
          </w:rPr>
          <w:tab/>
        </w:r>
        <w:r w:rsidRPr="00315C2A">
          <w:rPr>
            <w:rStyle w:val="Hyperlink"/>
            <w:noProof/>
            <w:lang w:eastAsia="ar-SA"/>
          </w:rPr>
          <w:t>Frequency or Circumstances of Assessment</w:t>
        </w:r>
        <w:r>
          <w:rPr>
            <w:noProof/>
            <w:webHidden/>
          </w:rPr>
          <w:tab/>
        </w:r>
        <w:r>
          <w:rPr>
            <w:noProof/>
            <w:webHidden/>
          </w:rPr>
          <w:fldChar w:fldCharType="begin"/>
        </w:r>
        <w:r>
          <w:rPr>
            <w:noProof/>
            <w:webHidden/>
          </w:rPr>
          <w:instrText xml:space="preserve"> PAGEREF _Toc322985484 \h </w:instrText>
        </w:r>
        <w:r>
          <w:rPr>
            <w:noProof/>
            <w:webHidden/>
          </w:rPr>
        </w:r>
        <w:r>
          <w:rPr>
            <w:noProof/>
            <w:webHidden/>
          </w:rPr>
          <w:fldChar w:fldCharType="separate"/>
        </w:r>
        <w:r w:rsidR="005804E8">
          <w:rPr>
            <w:noProof/>
            <w:webHidden/>
          </w:rPr>
          <w:t>64</w:t>
        </w:r>
        <w:r>
          <w:rPr>
            <w:noProof/>
            <w:webHidden/>
          </w:rPr>
          <w:fldChar w:fldCharType="end"/>
        </w:r>
      </w:hyperlink>
    </w:p>
    <w:p w14:paraId="2F90720B" w14:textId="77777777" w:rsidR="005B4D09" w:rsidRDefault="005B4D09">
      <w:pPr>
        <w:pStyle w:val="TOC2"/>
        <w:rPr>
          <w:rFonts w:ascii="Calibri" w:hAnsi="Calibri"/>
          <w:b w:val="0"/>
          <w:noProof/>
          <w:sz w:val="22"/>
          <w:szCs w:val="22"/>
        </w:rPr>
      </w:pPr>
      <w:hyperlink w:anchor="_Toc322985485" w:history="1">
        <w:r w:rsidRPr="00315C2A">
          <w:rPr>
            <w:rStyle w:val="Hyperlink"/>
            <w:noProof/>
            <w:lang w:eastAsia="ar-SA"/>
          </w:rPr>
          <w:t>8.2</w:t>
        </w:r>
        <w:r>
          <w:rPr>
            <w:rFonts w:ascii="Calibri" w:hAnsi="Calibri"/>
            <w:b w:val="0"/>
            <w:noProof/>
            <w:sz w:val="22"/>
            <w:szCs w:val="22"/>
          </w:rPr>
          <w:tab/>
        </w:r>
        <w:r w:rsidRPr="00315C2A">
          <w:rPr>
            <w:rStyle w:val="Hyperlink"/>
            <w:noProof/>
            <w:lang w:eastAsia="ar-SA"/>
          </w:rPr>
          <w:t>Identity/Qualifications of Assessor</w:t>
        </w:r>
        <w:r>
          <w:rPr>
            <w:noProof/>
            <w:webHidden/>
          </w:rPr>
          <w:tab/>
        </w:r>
        <w:r>
          <w:rPr>
            <w:noProof/>
            <w:webHidden/>
          </w:rPr>
          <w:fldChar w:fldCharType="begin"/>
        </w:r>
        <w:r>
          <w:rPr>
            <w:noProof/>
            <w:webHidden/>
          </w:rPr>
          <w:instrText xml:space="preserve"> PAGEREF _Toc322985485 \h </w:instrText>
        </w:r>
        <w:r>
          <w:rPr>
            <w:noProof/>
            <w:webHidden/>
          </w:rPr>
        </w:r>
        <w:r>
          <w:rPr>
            <w:noProof/>
            <w:webHidden/>
          </w:rPr>
          <w:fldChar w:fldCharType="separate"/>
        </w:r>
        <w:r w:rsidR="005804E8">
          <w:rPr>
            <w:noProof/>
            <w:webHidden/>
          </w:rPr>
          <w:t>64</w:t>
        </w:r>
        <w:r>
          <w:rPr>
            <w:noProof/>
            <w:webHidden/>
          </w:rPr>
          <w:fldChar w:fldCharType="end"/>
        </w:r>
      </w:hyperlink>
    </w:p>
    <w:p w14:paraId="5373CC50" w14:textId="77777777" w:rsidR="005B4D09" w:rsidRDefault="005B4D09">
      <w:pPr>
        <w:pStyle w:val="TOC2"/>
        <w:rPr>
          <w:rFonts w:ascii="Calibri" w:hAnsi="Calibri"/>
          <w:b w:val="0"/>
          <w:noProof/>
          <w:sz w:val="22"/>
          <w:szCs w:val="22"/>
        </w:rPr>
      </w:pPr>
      <w:hyperlink w:anchor="_Toc322985486" w:history="1">
        <w:r w:rsidRPr="00315C2A">
          <w:rPr>
            <w:rStyle w:val="Hyperlink"/>
            <w:noProof/>
            <w:lang w:eastAsia="ar-SA"/>
          </w:rPr>
          <w:t>8.3</w:t>
        </w:r>
        <w:r>
          <w:rPr>
            <w:rFonts w:ascii="Calibri" w:hAnsi="Calibri"/>
            <w:b w:val="0"/>
            <w:noProof/>
            <w:sz w:val="22"/>
            <w:szCs w:val="22"/>
          </w:rPr>
          <w:tab/>
        </w:r>
        <w:r w:rsidRPr="00315C2A">
          <w:rPr>
            <w:rStyle w:val="Hyperlink"/>
            <w:noProof/>
            <w:lang w:eastAsia="ar-SA"/>
          </w:rPr>
          <w:t>Assessor’s Relationship to Assessed Entity</w:t>
        </w:r>
        <w:r>
          <w:rPr>
            <w:noProof/>
            <w:webHidden/>
          </w:rPr>
          <w:tab/>
        </w:r>
        <w:r>
          <w:rPr>
            <w:noProof/>
            <w:webHidden/>
          </w:rPr>
          <w:fldChar w:fldCharType="begin"/>
        </w:r>
        <w:r>
          <w:rPr>
            <w:noProof/>
            <w:webHidden/>
          </w:rPr>
          <w:instrText xml:space="preserve"> PAGEREF _Toc322985486 \h </w:instrText>
        </w:r>
        <w:r>
          <w:rPr>
            <w:noProof/>
            <w:webHidden/>
          </w:rPr>
        </w:r>
        <w:r>
          <w:rPr>
            <w:noProof/>
            <w:webHidden/>
          </w:rPr>
          <w:fldChar w:fldCharType="separate"/>
        </w:r>
        <w:r w:rsidR="005804E8">
          <w:rPr>
            <w:noProof/>
            <w:webHidden/>
          </w:rPr>
          <w:t>64</w:t>
        </w:r>
        <w:r>
          <w:rPr>
            <w:noProof/>
            <w:webHidden/>
          </w:rPr>
          <w:fldChar w:fldCharType="end"/>
        </w:r>
      </w:hyperlink>
    </w:p>
    <w:p w14:paraId="1C71FB5F" w14:textId="77777777" w:rsidR="005B4D09" w:rsidRDefault="005B4D09">
      <w:pPr>
        <w:pStyle w:val="TOC2"/>
        <w:rPr>
          <w:rFonts w:ascii="Calibri" w:hAnsi="Calibri"/>
          <w:b w:val="0"/>
          <w:noProof/>
          <w:sz w:val="22"/>
          <w:szCs w:val="22"/>
        </w:rPr>
      </w:pPr>
      <w:hyperlink w:anchor="_Toc322985487" w:history="1">
        <w:r w:rsidRPr="00315C2A">
          <w:rPr>
            <w:rStyle w:val="Hyperlink"/>
            <w:noProof/>
            <w:lang w:eastAsia="ar-SA"/>
          </w:rPr>
          <w:t>8.4</w:t>
        </w:r>
        <w:r>
          <w:rPr>
            <w:rFonts w:ascii="Calibri" w:hAnsi="Calibri"/>
            <w:b w:val="0"/>
            <w:noProof/>
            <w:sz w:val="22"/>
            <w:szCs w:val="22"/>
          </w:rPr>
          <w:tab/>
        </w:r>
        <w:r w:rsidRPr="00315C2A">
          <w:rPr>
            <w:rStyle w:val="Hyperlink"/>
            <w:noProof/>
            <w:lang w:eastAsia="ar-SA"/>
          </w:rPr>
          <w:t>Topics Covered by Assessment</w:t>
        </w:r>
        <w:r>
          <w:rPr>
            <w:noProof/>
            <w:webHidden/>
          </w:rPr>
          <w:tab/>
        </w:r>
        <w:r>
          <w:rPr>
            <w:noProof/>
            <w:webHidden/>
          </w:rPr>
          <w:fldChar w:fldCharType="begin"/>
        </w:r>
        <w:r>
          <w:rPr>
            <w:noProof/>
            <w:webHidden/>
          </w:rPr>
          <w:instrText xml:space="preserve"> PAGEREF _Toc322985487 \h </w:instrText>
        </w:r>
        <w:r>
          <w:rPr>
            <w:noProof/>
            <w:webHidden/>
          </w:rPr>
        </w:r>
        <w:r>
          <w:rPr>
            <w:noProof/>
            <w:webHidden/>
          </w:rPr>
          <w:fldChar w:fldCharType="separate"/>
        </w:r>
        <w:r w:rsidR="005804E8">
          <w:rPr>
            <w:noProof/>
            <w:webHidden/>
          </w:rPr>
          <w:t>64</w:t>
        </w:r>
        <w:r>
          <w:rPr>
            <w:noProof/>
            <w:webHidden/>
          </w:rPr>
          <w:fldChar w:fldCharType="end"/>
        </w:r>
      </w:hyperlink>
    </w:p>
    <w:p w14:paraId="5BC52AFA" w14:textId="77777777" w:rsidR="005B4D09" w:rsidRDefault="005B4D09">
      <w:pPr>
        <w:pStyle w:val="TOC2"/>
        <w:rPr>
          <w:rFonts w:ascii="Calibri" w:hAnsi="Calibri"/>
          <w:b w:val="0"/>
          <w:noProof/>
          <w:sz w:val="22"/>
          <w:szCs w:val="22"/>
        </w:rPr>
      </w:pPr>
      <w:hyperlink w:anchor="_Toc322985488" w:history="1">
        <w:r w:rsidRPr="00315C2A">
          <w:rPr>
            <w:rStyle w:val="Hyperlink"/>
            <w:noProof/>
            <w:lang w:eastAsia="ar-SA"/>
          </w:rPr>
          <w:t>8.5</w:t>
        </w:r>
        <w:r>
          <w:rPr>
            <w:rFonts w:ascii="Calibri" w:hAnsi="Calibri"/>
            <w:b w:val="0"/>
            <w:noProof/>
            <w:sz w:val="22"/>
            <w:szCs w:val="22"/>
          </w:rPr>
          <w:tab/>
        </w:r>
        <w:r w:rsidRPr="00315C2A">
          <w:rPr>
            <w:rStyle w:val="Hyperlink"/>
            <w:noProof/>
            <w:lang w:eastAsia="ar-SA"/>
          </w:rPr>
          <w:t>Actions Taken as a Result of Deficiency</w:t>
        </w:r>
        <w:r>
          <w:rPr>
            <w:noProof/>
            <w:webHidden/>
          </w:rPr>
          <w:tab/>
        </w:r>
        <w:r>
          <w:rPr>
            <w:noProof/>
            <w:webHidden/>
          </w:rPr>
          <w:fldChar w:fldCharType="begin"/>
        </w:r>
        <w:r>
          <w:rPr>
            <w:noProof/>
            <w:webHidden/>
          </w:rPr>
          <w:instrText xml:space="preserve"> PAGEREF _Toc322985488 \h </w:instrText>
        </w:r>
        <w:r>
          <w:rPr>
            <w:noProof/>
            <w:webHidden/>
          </w:rPr>
        </w:r>
        <w:r>
          <w:rPr>
            <w:noProof/>
            <w:webHidden/>
          </w:rPr>
          <w:fldChar w:fldCharType="separate"/>
        </w:r>
        <w:r w:rsidR="005804E8">
          <w:rPr>
            <w:noProof/>
            <w:webHidden/>
          </w:rPr>
          <w:t>65</w:t>
        </w:r>
        <w:r>
          <w:rPr>
            <w:noProof/>
            <w:webHidden/>
          </w:rPr>
          <w:fldChar w:fldCharType="end"/>
        </w:r>
      </w:hyperlink>
    </w:p>
    <w:p w14:paraId="360E8CE4" w14:textId="77777777" w:rsidR="005B4D09" w:rsidRDefault="005B4D09">
      <w:pPr>
        <w:pStyle w:val="TOC2"/>
        <w:rPr>
          <w:rFonts w:ascii="Calibri" w:hAnsi="Calibri"/>
          <w:b w:val="0"/>
          <w:noProof/>
          <w:sz w:val="22"/>
          <w:szCs w:val="22"/>
        </w:rPr>
      </w:pPr>
      <w:hyperlink w:anchor="_Toc322985489" w:history="1">
        <w:r w:rsidRPr="00315C2A">
          <w:rPr>
            <w:rStyle w:val="Hyperlink"/>
            <w:noProof/>
            <w:lang w:eastAsia="ar-SA"/>
          </w:rPr>
          <w:t>8.6</w:t>
        </w:r>
        <w:r>
          <w:rPr>
            <w:rFonts w:ascii="Calibri" w:hAnsi="Calibri"/>
            <w:b w:val="0"/>
            <w:noProof/>
            <w:sz w:val="22"/>
            <w:szCs w:val="22"/>
          </w:rPr>
          <w:tab/>
        </w:r>
        <w:r w:rsidRPr="00315C2A">
          <w:rPr>
            <w:rStyle w:val="Hyperlink"/>
            <w:noProof/>
            <w:lang w:eastAsia="ar-SA"/>
          </w:rPr>
          <w:t>Communication of Results</w:t>
        </w:r>
        <w:r>
          <w:rPr>
            <w:noProof/>
            <w:webHidden/>
          </w:rPr>
          <w:tab/>
        </w:r>
        <w:r>
          <w:rPr>
            <w:noProof/>
            <w:webHidden/>
          </w:rPr>
          <w:fldChar w:fldCharType="begin"/>
        </w:r>
        <w:r>
          <w:rPr>
            <w:noProof/>
            <w:webHidden/>
          </w:rPr>
          <w:instrText xml:space="preserve"> PAGEREF _Toc322985489 \h </w:instrText>
        </w:r>
        <w:r>
          <w:rPr>
            <w:noProof/>
            <w:webHidden/>
          </w:rPr>
        </w:r>
        <w:r>
          <w:rPr>
            <w:noProof/>
            <w:webHidden/>
          </w:rPr>
          <w:fldChar w:fldCharType="separate"/>
        </w:r>
        <w:r w:rsidR="005804E8">
          <w:rPr>
            <w:noProof/>
            <w:webHidden/>
          </w:rPr>
          <w:t>65</w:t>
        </w:r>
        <w:r>
          <w:rPr>
            <w:noProof/>
            <w:webHidden/>
          </w:rPr>
          <w:fldChar w:fldCharType="end"/>
        </w:r>
      </w:hyperlink>
    </w:p>
    <w:p w14:paraId="673FD906" w14:textId="77777777" w:rsidR="005B4D09" w:rsidRDefault="005B4D09">
      <w:pPr>
        <w:pStyle w:val="TOC1"/>
        <w:tabs>
          <w:tab w:val="left" w:pos="403"/>
          <w:tab w:val="right" w:leader="dot" w:pos="9350"/>
        </w:tabs>
        <w:rPr>
          <w:rFonts w:ascii="Calibri" w:hAnsi="Calibri"/>
          <w:b w:val="0"/>
          <w:noProof/>
          <w:sz w:val="22"/>
          <w:szCs w:val="22"/>
        </w:rPr>
      </w:pPr>
      <w:hyperlink w:anchor="_Toc322985490" w:history="1">
        <w:r w:rsidRPr="00315C2A">
          <w:rPr>
            <w:rStyle w:val="Hyperlink"/>
            <w:noProof/>
          </w:rPr>
          <w:t>9.</w:t>
        </w:r>
        <w:r>
          <w:rPr>
            <w:rFonts w:ascii="Calibri" w:hAnsi="Calibri"/>
            <w:b w:val="0"/>
            <w:noProof/>
            <w:sz w:val="22"/>
            <w:szCs w:val="22"/>
          </w:rPr>
          <w:tab/>
        </w:r>
        <w:r w:rsidRPr="00315C2A">
          <w:rPr>
            <w:rStyle w:val="Hyperlink"/>
            <w:noProof/>
          </w:rPr>
          <w:t>Other Business and Legal Matters</w:t>
        </w:r>
        <w:r>
          <w:rPr>
            <w:noProof/>
            <w:webHidden/>
          </w:rPr>
          <w:tab/>
        </w:r>
        <w:r>
          <w:rPr>
            <w:noProof/>
            <w:webHidden/>
          </w:rPr>
          <w:fldChar w:fldCharType="begin"/>
        </w:r>
        <w:r>
          <w:rPr>
            <w:noProof/>
            <w:webHidden/>
          </w:rPr>
          <w:instrText xml:space="preserve"> PAGEREF _Toc322985490 \h </w:instrText>
        </w:r>
        <w:r>
          <w:rPr>
            <w:noProof/>
            <w:webHidden/>
          </w:rPr>
        </w:r>
        <w:r>
          <w:rPr>
            <w:noProof/>
            <w:webHidden/>
          </w:rPr>
          <w:fldChar w:fldCharType="separate"/>
        </w:r>
        <w:r w:rsidR="005804E8">
          <w:rPr>
            <w:noProof/>
            <w:webHidden/>
          </w:rPr>
          <w:t>66</w:t>
        </w:r>
        <w:r>
          <w:rPr>
            <w:noProof/>
            <w:webHidden/>
          </w:rPr>
          <w:fldChar w:fldCharType="end"/>
        </w:r>
      </w:hyperlink>
    </w:p>
    <w:p w14:paraId="17759EFD" w14:textId="77777777" w:rsidR="005B4D09" w:rsidRDefault="005B4D09">
      <w:pPr>
        <w:pStyle w:val="TOC2"/>
        <w:rPr>
          <w:rFonts w:ascii="Calibri" w:hAnsi="Calibri"/>
          <w:b w:val="0"/>
          <w:noProof/>
          <w:sz w:val="22"/>
          <w:szCs w:val="22"/>
        </w:rPr>
      </w:pPr>
      <w:hyperlink w:anchor="_Toc322985491" w:history="1">
        <w:r w:rsidRPr="00315C2A">
          <w:rPr>
            <w:rStyle w:val="Hyperlink"/>
            <w:noProof/>
            <w:lang w:eastAsia="ar-SA"/>
          </w:rPr>
          <w:t>9.1</w:t>
        </w:r>
        <w:r>
          <w:rPr>
            <w:rFonts w:ascii="Calibri" w:hAnsi="Calibri"/>
            <w:b w:val="0"/>
            <w:noProof/>
            <w:sz w:val="22"/>
            <w:szCs w:val="22"/>
          </w:rPr>
          <w:tab/>
        </w:r>
        <w:r w:rsidRPr="00315C2A">
          <w:rPr>
            <w:rStyle w:val="Hyperlink"/>
            <w:noProof/>
            <w:lang w:eastAsia="ar-SA"/>
          </w:rPr>
          <w:t>Fees</w:t>
        </w:r>
        <w:r>
          <w:rPr>
            <w:noProof/>
            <w:webHidden/>
          </w:rPr>
          <w:tab/>
        </w:r>
        <w:r>
          <w:rPr>
            <w:noProof/>
            <w:webHidden/>
          </w:rPr>
          <w:fldChar w:fldCharType="begin"/>
        </w:r>
        <w:r>
          <w:rPr>
            <w:noProof/>
            <w:webHidden/>
          </w:rPr>
          <w:instrText xml:space="preserve"> PAGEREF _Toc322985491 \h </w:instrText>
        </w:r>
        <w:r>
          <w:rPr>
            <w:noProof/>
            <w:webHidden/>
          </w:rPr>
        </w:r>
        <w:r>
          <w:rPr>
            <w:noProof/>
            <w:webHidden/>
          </w:rPr>
          <w:fldChar w:fldCharType="separate"/>
        </w:r>
        <w:r w:rsidR="005804E8">
          <w:rPr>
            <w:noProof/>
            <w:webHidden/>
          </w:rPr>
          <w:t>66</w:t>
        </w:r>
        <w:r>
          <w:rPr>
            <w:noProof/>
            <w:webHidden/>
          </w:rPr>
          <w:fldChar w:fldCharType="end"/>
        </w:r>
      </w:hyperlink>
    </w:p>
    <w:p w14:paraId="1661014A" w14:textId="77777777" w:rsidR="005B4D09" w:rsidRDefault="005B4D09">
      <w:pPr>
        <w:pStyle w:val="TOC3"/>
        <w:rPr>
          <w:rFonts w:ascii="Calibri" w:hAnsi="Calibri"/>
          <w:noProof/>
          <w:sz w:val="22"/>
          <w:szCs w:val="22"/>
        </w:rPr>
      </w:pPr>
      <w:hyperlink w:anchor="_Toc322985492" w:history="1">
        <w:r w:rsidRPr="00315C2A">
          <w:rPr>
            <w:rStyle w:val="Hyperlink"/>
            <w:noProof/>
            <w:lang w:eastAsia="ar-SA"/>
          </w:rPr>
          <w:t>9.1.1</w:t>
        </w:r>
        <w:r>
          <w:rPr>
            <w:rFonts w:ascii="Calibri" w:hAnsi="Calibri"/>
            <w:noProof/>
            <w:sz w:val="22"/>
            <w:szCs w:val="22"/>
          </w:rPr>
          <w:tab/>
        </w:r>
        <w:r w:rsidRPr="00315C2A">
          <w:rPr>
            <w:rStyle w:val="Hyperlink"/>
            <w:noProof/>
            <w:lang w:eastAsia="ar-SA"/>
          </w:rPr>
          <w:t>Certificate Issuance or Renewal Fees</w:t>
        </w:r>
        <w:r>
          <w:rPr>
            <w:noProof/>
            <w:webHidden/>
          </w:rPr>
          <w:tab/>
        </w:r>
        <w:r>
          <w:rPr>
            <w:noProof/>
            <w:webHidden/>
          </w:rPr>
          <w:fldChar w:fldCharType="begin"/>
        </w:r>
        <w:r>
          <w:rPr>
            <w:noProof/>
            <w:webHidden/>
          </w:rPr>
          <w:instrText xml:space="preserve"> PAGEREF _Toc322985492 \h </w:instrText>
        </w:r>
        <w:r>
          <w:rPr>
            <w:noProof/>
            <w:webHidden/>
          </w:rPr>
        </w:r>
        <w:r>
          <w:rPr>
            <w:noProof/>
            <w:webHidden/>
          </w:rPr>
          <w:fldChar w:fldCharType="separate"/>
        </w:r>
        <w:r w:rsidR="005804E8">
          <w:rPr>
            <w:noProof/>
            <w:webHidden/>
          </w:rPr>
          <w:t>66</w:t>
        </w:r>
        <w:r>
          <w:rPr>
            <w:noProof/>
            <w:webHidden/>
          </w:rPr>
          <w:fldChar w:fldCharType="end"/>
        </w:r>
      </w:hyperlink>
    </w:p>
    <w:p w14:paraId="227B4243" w14:textId="77777777" w:rsidR="005B4D09" w:rsidRDefault="005B4D09">
      <w:pPr>
        <w:pStyle w:val="TOC3"/>
        <w:rPr>
          <w:rFonts w:ascii="Calibri" w:hAnsi="Calibri"/>
          <w:noProof/>
          <w:sz w:val="22"/>
          <w:szCs w:val="22"/>
        </w:rPr>
      </w:pPr>
      <w:hyperlink w:anchor="_Toc322985493" w:history="1">
        <w:r w:rsidRPr="00315C2A">
          <w:rPr>
            <w:rStyle w:val="Hyperlink"/>
            <w:noProof/>
          </w:rPr>
          <w:t>9.1.2</w:t>
        </w:r>
        <w:r>
          <w:rPr>
            <w:rFonts w:ascii="Calibri" w:hAnsi="Calibri"/>
            <w:noProof/>
            <w:sz w:val="22"/>
            <w:szCs w:val="22"/>
          </w:rPr>
          <w:tab/>
        </w:r>
        <w:r w:rsidRPr="00315C2A">
          <w:rPr>
            <w:rStyle w:val="Hyperlink"/>
            <w:noProof/>
          </w:rPr>
          <w:t>Certificate Access Fees</w:t>
        </w:r>
        <w:r>
          <w:rPr>
            <w:noProof/>
            <w:webHidden/>
          </w:rPr>
          <w:tab/>
        </w:r>
        <w:r>
          <w:rPr>
            <w:noProof/>
            <w:webHidden/>
          </w:rPr>
          <w:fldChar w:fldCharType="begin"/>
        </w:r>
        <w:r>
          <w:rPr>
            <w:noProof/>
            <w:webHidden/>
          </w:rPr>
          <w:instrText xml:space="preserve"> PAGEREF _Toc322985493 \h </w:instrText>
        </w:r>
        <w:r>
          <w:rPr>
            <w:noProof/>
            <w:webHidden/>
          </w:rPr>
        </w:r>
        <w:r>
          <w:rPr>
            <w:noProof/>
            <w:webHidden/>
          </w:rPr>
          <w:fldChar w:fldCharType="separate"/>
        </w:r>
        <w:r w:rsidR="005804E8">
          <w:rPr>
            <w:noProof/>
            <w:webHidden/>
          </w:rPr>
          <w:t>66</w:t>
        </w:r>
        <w:r>
          <w:rPr>
            <w:noProof/>
            <w:webHidden/>
          </w:rPr>
          <w:fldChar w:fldCharType="end"/>
        </w:r>
      </w:hyperlink>
    </w:p>
    <w:p w14:paraId="6DA9B7AA" w14:textId="77777777" w:rsidR="005B4D09" w:rsidRDefault="005B4D09">
      <w:pPr>
        <w:pStyle w:val="TOC3"/>
        <w:rPr>
          <w:rFonts w:ascii="Calibri" w:hAnsi="Calibri"/>
          <w:noProof/>
          <w:sz w:val="22"/>
          <w:szCs w:val="22"/>
        </w:rPr>
      </w:pPr>
      <w:hyperlink w:anchor="_Toc322985494" w:history="1">
        <w:r w:rsidRPr="00315C2A">
          <w:rPr>
            <w:rStyle w:val="Hyperlink"/>
            <w:noProof/>
          </w:rPr>
          <w:t>9.1.3</w:t>
        </w:r>
        <w:r>
          <w:rPr>
            <w:rFonts w:ascii="Calibri" w:hAnsi="Calibri"/>
            <w:noProof/>
            <w:sz w:val="22"/>
            <w:szCs w:val="22"/>
          </w:rPr>
          <w:tab/>
        </w:r>
        <w:r w:rsidRPr="00315C2A">
          <w:rPr>
            <w:rStyle w:val="Hyperlink"/>
            <w:noProof/>
          </w:rPr>
          <w:t>Revocation or Status Information Access Fees</w:t>
        </w:r>
        <w:r>
          <w:rPr>
            <w:noProof/>
            <w:webHidden/>
          </w:rPr>
          <w:tab/>
        </w:r>
        <w:r>
          <w:rPr>
            <w:noProof/>
            <w:webHidden/>
          </w:rPr>
          <w:fldChar w:fldCharType="begin"/>
        </w:r>
        <w:r>
          <w:rPr>
            <w:noProof/>
            <w:webHidden/>
          </w:rPr>
          <w:instrText xml:space="preserve"> PAGEREF _Toc322985494 \h </w:instrText>
        </w:r>
        <w:r>
          <w:rPr>
            <w:noProof/>
            <w:webHidden/>
          </w:rPr>
        </w:r>
        <w:r>
          <w:rPr>
            <w:noProof/>
            <w:webHidden/>
          </w:rPr>
          <w:fldChar w:fldCharType="separate"/>
        </w:r>
        <w:r w:rsidR="005804E8">
          <w:rPr>
            <w:noProof/>
            <w:webHidden/>
          </w:rPr>
          <w:t>66</w:t>
        </w:r>
        <w:r>
          <w:rPr>
            <w:noProof/>
            <w:webHidden/>
          </w:rPr>
          <w:fldChar w:fldCharType="end"/>
        </w:r>
      </w:hyperlink>
    </w:p>
    <w:p w14:paraId="22F7DEDC" w14:textId="77777777" w:rsidR="005B4D09" w:rsidRDefault="005B4D09">
      <w:pPr>
        <w:pStyle w:val="TOC3"/>
        <w:rPr>
          <w:rFonts w:ascii="Calibri" w:hAnsi="Calibri"/>
          <w:noProof/>
          <w:sz w:val="22"/>
          <w:szCs w:val="22"/>
        </w:rPr>
      </w:pPr>
      <w:hyperlink w:anchor="_Toc322985495" w:history="1">
        <w:r w:rsidRPr="00315C2A">
          <w:rPr>
            <w:rStyle w:val="Hyperlink"/>
            <w:noProof/>
          </w:rPr>
          <w:t>9.1.4</w:t>
        </w:r>
        <w:r>
          <w:rPr>
            <w:rFonts w:ascii="Calibri" w:hAnsi="Calibri"/>
            <w:noProof/>
            <w:sz w:val="22"/>
            <w:szCs w:val="22"/>
          </w:rPr>
          <w:tab/>
        </w:r>
        <w:r w:rsidRPr="00315C2A">
          <w:rPr>
            <w:rStyle w:val="Hyperlink"/>
            <w:noProof/>
          </w:rPr>
          <w:t>Fees for other Services</w:t>
        </w:r>
        <w:r>
          <w:rPr>
            <w:noProof/>
            <w:webHidden/>
          </w:rPr>
          <w:tab/>
        </w:r>
        <w:r>
          <w:rPr>
            <w:noProof/>
            <w:webHidden/>
          </w:rPr>
          <w:fldChar w:fldCharType="begin"/>
        </w:r>
        <w:r>
          <w:rPr>
            <w:noProof/>
            <w:webHidden/>
          </w:rPr>
          <w:instrText xml:space="preserve"> PAGEREF _Toc322985495 \h </w:instrText>
        </w:r>
        <w:r>
          <w:rPr>
            <w:noProof/>
            <w:webHidden/>
          </w:rPr>
        </w:r>
        <w:r>
          <w:rPr>
            <w:noProof/>
            <w:webHidden/>
          </w:rPr>
          <w:fldChar w:fldCharType="separate"/>
        </w:r>
        <w:r w:rsidR="005804E8">
          <w:rPr>
            <w:noProof/>
            <w:webHidden/>
          </w:rPr>
          <w:t>66</w:t>
        </w:r>
        <w:r>
          <w:rPr>
            <w:noProof/>
            <w:webHidden/>
          </w:rPr>
          <w:fldChar w:fldCharType="end"/>
        </w:r>
      </w:hyperlink>
    </w:p>
    <w:p w14:paraId="1A2D5931" w14:textId="77777777" w:rsidR="005B4D09" w:rsidRDefault="005B4D09">
      <w:pPr>
        <w:pStyle w:val="TOC3"/>
        <w:rPr>
          <w:rFonts w:ascii="Calibri" w:hAnsi="Calibri"/>
          <w:noProof/>
          <w:sz w:val="22"/>
          <w:szCs w:val="22"/>
        </w:rPr>
      </w:pPr>
      <w:hyperlink w:anchor="_Toc322985496" w:history="1">
        <w:r w:rsidRPr="00315C2A">
          <w:rPr>
            <w:rStyle w:val="Hyperlink"/>
            <w:noProof/>
          </w:rPr>
          <w:t>9.1.5</w:t>
        </w:r>
        <w:r>
          <w:rPr>
            <w:rFonts w:ascii="Calibri" w:hAnsi="Calibri"/>
            <w:noProof/>
            <w:sz w:val="22"/>
            <w:szCs w:val="22"/>
          </w:rPr>
          <w:tab/>
        </w:r>
        <w:r w:rsidRPr="00315C2A">
          <w:rPr>
            <w:rStyle w:val="Hyperlink"/>
            <w:noProof/>
          </w:rPr>
          <w:t>Refund Policy</w:t>
        </w:r>
        <w:r>
          <w:rPr>
            <w:noProof/>
            <w:webHidden/>
          </w:rPr>
          <w:tab/>
        </w:r>
        <w:r>
          <w:rPr>
            <w:noProof/>
            <w:webHidden/>
          </w:rPr>
          <w:fldChar w:fldCharType="begin"/>
        </w:r>
        <w:r>
          <w:rPr>
            <w:noProof/>
            <w:webHidden/>
          </w:rPr>
          <w:instrText xml:space="preserve"> PAGEREF _Toc322985496 \h </w:instrText>
        </w:r>
        <w:r>
          <w:rPr>
            <w:noProof/>
            <w:webHidden/>
          </w:rPr>
        </w:r>
        <w:r>
          <w:rPr>
            <w:noProof/>
            <w:webHidden/>
          </w:rPr>
          <w:fldChar w:fldCharType="separate"/>
        </w:r>
        <w:r w:rsidR="005804E8">
          <w:rPr>
            <w:noProof/>
            <w:webHidden/>
          </w:rPr>
          <w:t>66</w:t>
        </w:r>
        <w:r>
          <w:rPr>
            <w:noProof/>
            <w:webHidden/>
          </w:rPr>
          <w:fldChar w:fldCharType="end"/>
        </w:r>
      </w:hyperlink>
    </w:p>
    <w:p w14:paraId="58C37A47" w14:textId="77777777" w:rsidR="005B4D09" w:rsidRDefault="005B4D09">
      <w:pPr>
        <w:pStyle w:val="TOC2"/>
        <w:rPr>
          <w:rFonts w:ascii="Calibri" w:hAnsi="Calibri"/>
          <w:b w:val="0"/>
          <w:noProof/>
          <w:sz w:val="22"/>
          <w:szCs w:val="22"/>
        </w:rPr>
      </w:pPr>
      <w:hyperlink w:anchor="_Toc322985497" w:history="1">
        <w:r w:rsidRPr="00315C2A">
          <w:rPr>
            <w:rStyle w:val="Hyperlink"/>
            <w:noProof/>
            <w:lang w:eastAsia="ar-SA"/>
          </w:rPr>
          <w:t>9.2</w:t>
        </w:r>
        <w:r>
          <w:rPr>
            <w:rFonts w:ascii="Calibri" w:hAnsi="Calibri"/>
            <w:b w:val="0"/>
            <w:noProof/>
            <w:sz w:val="22"/>
            <w:szCs w:val="22"/>
          </w:rPr>
          <w:tab/>
        </w:r>
        <w:r w:rsidRPr="00315C2A">
          <w:rPr>
            <w:rStyle w:val="Hyperlink"/>
            <w:noProof/>
            <w:lang w:eastAsia="ar-SA"/>
          </w:rPr>
          <w:t>Financial Responsibility</w:t>
        </w:r>
        <w:r>
          <w:rPr>
            <w:noProof/>
            <w:webHidden/>
          </w:rPr>
          <w:tab/>
        </w:r>
        <w:r>
          <w:rPr>
            <w:noProof/>
            <w:webHidden/>
          </w:rPr>
          <w:fldChar w:fldCharType="begin"/>
        </w:r>
        <w:r>
          <w:rPr>
            <w:noProof/>
            <w:webHidden/>
          </w:rPr>
          <w:instrText xml:space="preserve"> PAGEREF _Toc322985497 \h </w:instrText>
        </w:r>
        <w:r>
          <w:rPr>
            <w:noProof/>
            <w:webHidden/>
          </w:rPr>
        </w:r>
        <w:r>
          <w:rPr>
            <w:noProof/>
            <w:webHidden/>
          </w:rPr>
          <w:fldChar w:fldCharType="separate"/>
        </w:r>
        <w:r w:rsidR="005804E8">
          <w:rPr>
            <w:noProof/>
            <w:webHidden/>
          </w:rPr>
          <w:t>66</w:t>
        </w:r>
        <w:r>
          <w:rPr>
            <w:noProof/>
            <w:webHidden/>
          </w:rPr>
          <w:fldChar w:fldCharType="end"/>
        </w:r>
      </w:hyperlink>
    </w:p>
    <w:p w14:paraId="5E36C896" w14:textId="77777777" w:rsidR="005B4D09" w:rsidRDefault="005B4D09">
      <w:pPr>
        <w:pStyle w:val="TOC3"/>
        <w:rPr>
          <w:rFonts w:ascii="Calibri" w:hAnsi="Calibri"/>
          <w:noProof/>
          <w:sz w:val="22"/>
          <w:szCs w:val="22"/>
        </w:rPr>
      </w:pPr>
      <w:hyperlink w:anchor="_Toc322985498" w:history="1">
        <w:r w:rsidRPr="00315C2A">
          <w:rPr>
            <w:rStyle w:val="Hyperlink"/>
            <w:noProof/>
            <w:lang w:eastAsia="ar-SA"/>
          </w:rPr>
          <w:t>9.2.1</w:t>
        </w:r>
        <w:r>
          <w:rPr>
            <w:rFonts w:ascii="Calibri" w:hAnsi="Calibri"/>
            <w:noProof/>
            <w:sz w:val="22"/>
            <w:szCs w:val="22"/>
          </w:rPr>
          <w:tab/>
        </w:r>
        <w:r w:rsidRPr="00315C2A">
          <w:rPr>
            <w:rStyle w:val="Hyperlink"/>
            <w:noProof/>
            <w:lang w:eastAsia="ar-SA"/>
          </w:rPr>
          <w:t>Insurance Coverage</w:t>
        </w:r>
        <w:r>
          <w:rPr>
            <w:noProof/>
            <w:webHidden/>
          </w:rPr>
          <w:tab/>
        </w:r>
        <w:r>
          <w:rPr>
            <w:noProof/>
            <w:webHidden/>
          </w:rPr>
          <w:fldChar w:fldCharType="begin"/>
        </w:r>
        <w:r>
          <w:rPr>
            <w:noProof/>
            <w:webHidden/>
          </w:rPr>
          <w:instrText xml:space="preserve"> PAGEREF _Toc322985498 \h </w:instrText>
        </w:r>
        <w:r>
          <w:rPr>
            <w:noProof/>
            <w:webHidden/>
          </w:rPr>
        </w:r>
        <w:r>
          <w:rPr>
            <w:noProof/>
            <w:webHidden/>
          </w:rPr>
          <w:fldChar w:fldCharType="separate"/>
        </w:r>
        <w:r w:rsidR="005804E8">
          <w:rPr>
            <w:noProof/>
            <w:webHidden/>
          </w:rPr>
          <w:t>66</w:t>
        </w:r>
        <w:r>
          <w:rPr>
            <w:noProof/>
            <w:webHidden/>
          </w:rPr>
          <w:fldChar w:fldCharType="end"/>
        </w:r>
      </w:hyperlink>
    </w:p>
    <w:p w14:paraId="76BA17AD" w14:textId="77777777" w:rsidR="005B4D09" w:rsidRDefault="005B4D09">
      <w:pPr>
        <w:pStyle w:val="TOC3"/>
        <w:rPr>
          <w:rFonts w:ascii="Calibri" w:hAnsi="Calibri"/>
          <w:noProof/>
          <w:sz w:val="22"/>
          <w:szCs w:val="22"/>
        </w:rPr>
      </w:pPr>
      <w:hyperlink w:anchor="_Toc322985499" w:history="1">
        <w:r w:rsidRPr="00315C2A">
          <w:rPr>
            <w:rStyle w:val="Hyperlink"/>
            <w:noProof/>
            <w:lang w:eastAsia="ar-SA"/>
          </w:rPr>
          <w:t>9.2.2</w:t>
        </w:r>
        <w:r>
          <w:rPr>
            <w:rFonts w:ascii="Calibri" w:hAnsi="Calibri"/>
            <w:noProof/>
            <w:sz w:val="22"/>
            <w:szCs w:val="22"/>
          </w:rPr>
          <w:tab/>
        </w:r>
        <w:r w:rsidRPr="00315C2A">
          <w:rPr>
            <w:rStyle w:val="Hyperlink"/>
            <w:noProof/>
            <w:lang w:eastAsia="ar-SA"/>
          </w:rPr>
          <w:t>Other Assets</w:t>
        </w:r>
        <w:r>
          <w:rPr>
            <w:noProof/>
            <w:webHidden/>
          </w:rPr>
          <w:tab/>
        </w:r>
        <w:r>
          <w:rPr>
            <w:noProof/>
            <w:webHidden/>
          </w:rPr>
          <w:fldChar w:fldCharType="begin"/>
        </w:r>
        <w:r>
          <w:rPr>
            <w:noProof/>
            <w:webHidden/>
          </w:rPr>
          <w:instrText xml:space="preserve"> PAGEREF _Toc322985499 \h </w:instrText>
        </w:r>
        <w:r>
          <w:rPr>
            <w:noProof/>
            <w:webHidden/>
          </w:rPr>
        </w:r>
        <w:r>
          <w:rPr>
            <w:noProof/>
            <w:webHidden/>
          </w:rPr>
          <w:fldChar w:fldCharType="separate"/>
        </w:r>
        <w:r w:rsidR="005804E8">
          <w:rPr>
            <w:noProof/>
            <w:webHidden/>
          </w:rPr>
          <w:t>66</w:t>
        </w:r>
        <w:r>
          <w:rPr>
            <w:noProof/>
            <w:webHidden/>
          </w:rPr>
          <w:fldChar w:fldCharType="end"/>
        </w:r>
      </w:hyperlink>
    </w:p>
    <w:p w14:paraId="5C2B4B58" w14:textId="77777777" w:rsidR="005B4D09" w:rsidRDefault="005B4D09">
      <w:pPr>
        <w:pStyle w:val="TOC3"/>
        <w:rPr>
          <w:rFonts w:ascii="Calibri" w:hAnsi="Calibri"/>
          <w:noProof/>
          <w:sz w:val="22"/>
          <w:szCs w:val="22"/>
        </w:rPr>
      </w:pPr>
      <w:hyperlink w:anchor="_Toc322985500" w:history="1">
        <w:r w:rsidRPr="00315C2A">
          <w:rPr>
            <w:rStyle w:val="Hyperlink"/>
            <w:noProof/>
          </w:rPr>
          <w:t>9.2.3</w:t>
        </w:r>
        <w:r>
          <w:rPr>
            <w:rFonts w:ascii="Calibri" w:hAnsi="Calibri"/>
            <w:noProof/>
            <w:sz w:val="22"/>
            <w:szCs w:val="22"/>
          </w:rPr>
          <w:tab/>
        </w:r>
        <w:r w:rsidRPr="00315C2A">
          <w:rPr>
            <w:rStyle w:val="Hyperlink"/>
            <w:noProof/>
          </w:rPr>
          <w:t>Insurance or Warranty Coverage for End-Entities</w:t>
        </w:r>
        <w:r>
          <w:rPr>
            <w:noProof/>
            <w:webHidden/>
          </w:rPr>
          <w:tab/>
        </w:r>
        <w:r>
          <w:rPr>
            <w:noProof/>
            <w:webHidden/>
          </w:rPr>
          <w:fldChar w:fldCharType="begin"/>
        </w:r>
        <w:r>
          <w:rPr>
            <w:noProof/>
            <w:webHidden/>
          </w:rPr>
          <w:instrText xml:space="preserve"> PAGEREF _Toc322985500 \h </w:instrText>
        </w:r>
        <w:r>
          <w:rPr>
            <w:noProof/>
            <w:webHidden/>
          </w:rPr>
        </w:r>
        <w:r>
          <w:rPr>
            <w:noProof/>
            <w:webHidden/>
          </w:rPr>
          <w:fldChar w:fldCharType="separate"/>
        </w:r>
        <w:r w:rsidR="005804E8">
          <w:rPr>
            <w:noProof/>
            <w:webHidden/>
          </w:rPr>
          <w:t>66</w:t>
        </w:r>
        <w:r>
          <w:rPr>
            <w:noProof/>
            <w:webHidden/>
          </w:rPr>
          <w:fldChar w:fldCharType="end"/>
        </w:r>
      </w:hyperlink>
    </w:p>
    <w:p w14:paraId="03F666C8" w14:textId="77777777" w:rsidR="005B4D09" w:rsidRDefault="005B4D09">
      <w:pPr>
        <w:pStyle w:val="TOC2"/>
        <w:rPr>
          <w:rFonts w:ascii="Calibri" w:hAnsi="Calibri"/>
          <w:b w:val="0"/>
          <w:noProof/>
          <w:sz w:val="22"/>
          <w:szCs w:val="22"/>
        </w:rPr>
      </w:pPr>
      <w:hyperlink w:anchor="_Toc322985501" w:history="1">
        <w:r w:rsidRPr="00315C2A">
          <w:rPr>
            <w:rStyle w:val="Hyperlink"/>
            <w:noProof/>
            <w:lang w:eastAsia="ar-SA"/>
          </w:rPr>
          <w:t>9.3</w:t>
        </w:r>
        <w:r>
          <w:rPr>
            <w:rFonts w:ascii="Calibri" w:hAnsi="Calibri"/>
            <w:b w:val="0"/>
            <w:noProof/>
            <w:sz w:val="22"/>
            <w:szCs w:val="22"/>
          </w:rPr>
          <w:tab/>
        </w:r>
        <w:r w:rsidRPr="00315C2A">
          <w:rPr>
            <w:rStyle w:val="Hyperlink"/>
            <w:noProof/>
            <w:lang w:eastAsia="ar-SA"/>
          </w:rPr>
          <w:t>Confidentiality of Business Information</w:t>
        </w:r>
        <w:r>
          <w:rPr>
            <w:noProof/>
            <w:webHidden/>
          </w:rPr>
          <w:tab/>
        </w:r>
        <w:r>
          <w:rPr>
            <w:noProof/>
            <w:webHidden/>
          </w:rPr>
          <w:fldChar w:fldCharType="begin"/>
        </w:r>
        <w:r>
          <w:rPr>
            <w:noProof/>
            <w:webHidden/>
          </w:rPr>
          <w:instrText xml:space="preserve"> PAGEREF _Toc322985501 \h </w:instrText>
        </w:r>
        <w:r>
          <w:rPr>
            <w:noProof/>
            <w:webHidden/>
          </w:rPr>
        </w:r>
        <w:r>
          <w:rPr>
            <w:noProof/>
            <w:webHidden/>
          </w:rPr>
          <w:fldChar w:fldCharType="separate"/>
        </w:r>
        <w:r w:rsidR="005804E8">
          <w:rPr>
            <w:noProof/>
            <w:webHidden/>
          </w:rPr>
          <w:t>66</w:t>
        </w:r>
        <w:r>
          <w:rPr>
            <w:noProof/>
            <w:webHidden/>
          </w:rPr>
          <w:fldChar w:fldCharType="end"/>
        </w:r>
      </w:hyperlink>
    </w:p>
    <w:p w14:paraId="1ED1CB25" w14:textId="77777777" w:rsidR="005B4D09" w:rsidRDefault="005B4D09">
      <w:pPr>
        <w:pStyle w:val="TOC3"/>
        <w:rPr>
          <w:rFonts w:ascii="Calibri" w:hAnsi="Calibri"/>
          <w:noProof/>
          <w:sz w:val="22"/>
          <w:szCs w:val="22"/>
        </w:rPr>
      </w:pPr>
      <w:hyperlink w:anchor="_Toc322985502" w:history="1">
        <w:r w:rsidRPr="00315C2A">
          <w:rPr>
            <w:rStyle w:val="Hyperlink"/>
            <w:noProof/>
          </w:rPr>
          <w:t>9.3.1</w:t>
        </w:r>
        <w:r>
          <w:rPr>
            <w:rFonts w:ascii="Calibri" w:hAnsi="Calibri"/>
            <w:noProof/>
            <w:sz w:val="22"/>
            <w:szCs w:val="22"/>
          </w:rPr>
          <w:tab/>
        </w:r>
        <w:r w:rsidRPr="00315C2A">
          <w:rPr>
            <w:rStyle w:val="Hyperlink"/>
            <w:noProof/>
          </w:rPr>
          <w:t>Scope of Confidential Information</w:t>
        </w:r>
        <w:r>
          <w:rPr>
            <w:noProof/>
            <w:webHidden/>
          </w:rPr>
          <w:tab/>
        </w:r>
        <w:r>
          <w:rPr>
            <w:noProof/>
            <w:webHidden/>
          </w:rPr>
          <w:fldChar w:fldCharType="begin"/>
        </w:r>
        <w:r>
          <w:rPr>
            <w:noProof/>
            <w:webHidden/>
          </w:rPr>
          <w:instrText xml:space="preserve"> PAGEREF _Toc322985502 \h </w:instrText>
        </w:r>
        <w:r>
          <w:rPr>
            <w:noProof/>
            <w:webHidden/>
          </w:rPr>
        </w:r>
        <w:r>
          <w:rPr>
            <w:noProof/>
            <w:webHidden/>
          </w:rPr>
          <w:fldChar w:fldCharType="separate"/>
        </w:r>
        <w:r w:rsidR="005804E8">
          <w:rPr>
            <w:noProof/>
            <w:webHidden/>
          </w:rPr>
          <w:t>67</w:t>
        </w:r>
        <w:r>
          <w:rPr>
            <w:noProof/>
            <w:webHidden/>
          </w:rPr>
          <w:fldChar w:fldCharType="end"/>
        </w:r>
      </w:hyperlink>
    </w:p>
    <w:p w14:paraId="716AFEAA" w14:textId="77777777" w:rsidR="005B4D09" w:rsidRDefault="005B4D09">
      <w:pPr>
        <w:pStyle w:val="TOC3"/>
        <w:rPr>
          <w:rFonts w:ascii="Calibri" w:hAnsi="Calibri"/>
          <w:noProof/>
          <w:sz w:val="22"/>
          <w:szCs w:val="22"/>
        </w:rPr>
      </w:pPr>
      <w:hyperlink w:anchor="_Toc322985503" w:history="1">
        <w:r w:rsidRPr="00315C2A">
          <w:rPr>
            <w:rStyle w:val="Hyperlink"/>
            <w:noProof/>
          </w:rPr>
          <w:t>9.3.2</w:t>
        </w:r>
        <w:r>
          <w:rPr>
            <w:rFonts w:ascii="Calibri" w:hAnsi="Calibri"/>
            <w:noProof/>
            <w:sz w:val="22"/>
            <w:szCs w:val="22"/>
          </w:rPr>
          <w:tab/>
        </w:r>
        <w:r w:rsidRPr="00315C2A">
          <w:rPr>
            <w:rStyle w:val="Hyperlink"/>
            <w:noProof/>
          </w:rPr>
          <w:t>Information not within the Scope of Confidential Information</w:t>
        </w:r>
        <w:r>
          <w:rPr>
            <w:noProof/>
            <w:webHidden/>
          </w:rPr>
          <w:tab/>
        </w:r>
        <w:r>
          <w:rPr>
            <w:noProof/>
            <w:webHidden/>
          </w:rPr>
          <w:fldChar w:fldCharType="begin"/>
        </w:r>
        <w:r>
          <w:rPr>
            <w:noProof/>
            <w:webHidden/>
          </w:rPr>
          <w:instrText xml:space="preserve"> PAGEREF _Toc322985503 \h </w:instrText>
        </w:r>
        <w:r>
          <w:rPr>
            <w:noProof/>
            <w:webHidden/>
          </w:rPr>
        </w:r>
        <w:r>
          <w:rPr>
            <w:noProof/>
            <w:webHidden/>
          </w:rPr>
          <w:fldChar w:fldCharType="separate"/>
        </w:r>
        <w:r w:rsidR="005804E8">
          <w:rPr>
            <w:noProof/>
            <w:webHidden/>
          </w:rPr>
          <w:t>67</w:t>
        </w:r>
        <w:r>
          <w:rPr>
            <w:noProof/>
            <w:webHidden/>
          </w:rPr>
          <w:fldChar w:fldCharType="end"/>
        </w:r>
      </w:hyperlink>
    </w:p>
    <w:p w14:paraId="30B8B0C0" w14:textId="77777777" w:rsidR="005B4D09" w:rsidRDefault="005B4D09">
      <w:pPr>
        <w:pStyle w:val="TOC3"/>
        <w:rPr>
          <w:rFonts w:ascii="Calibri" w:hAnsi="Calibri"/>
          <w:noProof/>
          <w:sz w:val="22"/>
          <w:szCs w:val="22"/>
        </w:rPr>
      </w:pPr>
      <w:hyperlink w:anchor="_Toc322985504" w:history="1">
        <w:r w:rsidRPr="00315C2A">
          <w:rPr>
            <w:rStyle w:val="Hyperlink"/>
            <w:noProof/>
          </w:rPr>
          <w:t>9.3.3</w:t>
        </w:r>
        <w:r>
          <w:rPr>
            <w:rFonts w:ascii="Calibri" w:hAnsi="Calibri"/>
            <w:noProof/>
            <w:sz w:val="22"/>
            <w:szCs w:val="22"/>
          </w:rPr>
          <w:tab/>
        </w:r>
        <w:r w:rsidRPr="00315C2A">
          <w:rPr>
            <w:rStyle w:val="Hyperlink"/>
            <w:noProof/>
          </w:rPr>
          <w:t>Responsibility to Protect Confidential Information</w:t>
        </w:r>
        <w:r>
          <w:rPr>
            <w:noProof/>
            <w:webHidden/>
          </w:rPr>
          <w:tab/>
        </w:r>
        <w:r>
          <w:rPr>
            <w:noProof/>
            <w:webHidden/>
          </w:rPr>
          <w:fldChar w:fldCharType="begin"/>
        </w:r>
        <w:r>
          <w:rPr>
            <w:noProof/>
            <w:webHidden/>
          </w:rPr>
          <w:instrText xml:space="preserve"> PAGEREF _Toc322985504 \h </w:instrText>
        </w:r>
        <w:r>
          <w:rPr>
            <w:noProof/>
            <w:webHidden/>
          </w:rPr>
        </w:r>
        <w:r>
          <w:rPr>
            <w:noProof/>
            <w:webHidden/>
          </w:rPr>
          <w:fldChar w:fldCharType="separate"/>
        </w:r>
        <w:r w:rsidR="005804E8">
          <w:rPr>
            <w:noProof/>
            <w:webHidden/>
          </w:rPr>
          <w:t>67</w:t>
        </w:r>
        <w:r>
          <w:rPr>
            <w:noProof/>
            <w:webHidden/>
          </w:rPr>
          <w:fldChar w:fldCharType="end"/>
        </w:r>
      </w:hyperlink>
    </w:p>
    <w:p w14:paraId="38618C4B" w14:textId="77777777" w:rsidR="005B4D09" w:rsidRDefault="005B4D09">
      <w:pPr>
        <w:pStyle w:val="TOC2"/>
        <w:rPr>
          <w:rFonts w:ascii="Calibri" w:hAnsi="Calibri"/>
          <w:b w:val="0"/>
          <w:noProof/>
          <w:sz w:val="22"/>
          <w:szCs w:val="22"/>
        </w:rPr>
      </w:pPr>
      <w:hyperlink w:anchor="_Toc322985505" w:history="1">
        <w:r w:rsidRPr="00315C2A">
          <w:rPr>
            <w:rStyle w:val="Hyperlink"/>
            <w:noProof/>
            <w:lang w:eastAsia="ar-SA"/>
          </w:rPr>
          <w:t>9.4</w:t>
        </w:r>
        <w:r>
          <w:rPr>
            <w:rFonts w:ascii="Calibri" w:hAnsi="Calibri"/>
            <w:b w:val="0"/>
            <w:noProof/>
            <w:sz w:val="22"/>
            <w:szCs w:val="22"/>
          </w:rPr>
          <w:tab/>
        </w:r>
        <w:r w:rsidRPr="00315C2A">
          <w:rPr>
            <w:rStyle w:val="Hyperlink"/>
            <w:noProof/>
            <w:lang w:eastAsia="ar-SA"/>
          </w:rPr>
          <w:t>Privacy of Personal Information</w:t>
        </w:r>
        <w:r>
          <w:rPr>
            <w:noProof/>
            <w:webHidden/>
          </w:rPr>
          <w:tab/>
        </w:r>
        <w:r>
          <w:rPr>
            <w:noProof/>
            <w:webHidden/>
          </w:rPr>
          <w:fldChar w:fldCharType="begin"/>
        </w:r>
        <w:r>
          <w:rPr>
            <w:noProof/>
            <w:webHidden/>
          </w:rPr>
          <w:instrText xml:space="preserve"> PAGEREF _Toc322985505 \h </w:instrText>
        </w:r>
        <w:r>
          <w:rPr>
            <w:noProof/>
            <w:webHidden/>
          </w:rPr>
        </w:r>
        <w:r>
          <w:rPr>
            <w:noProof/>
            <w:webHidden/>
          </w:rPr>
          <w:fldChar w:fldCharType="separate"/>
        </w:r>
        <w:r w:rsidR="005804E8">
          <w:rPr>
            <w:noProof/>
            <w:webHidden/>
          </w:rPr>
          <w:t>67</w:t>
        </w:r>
        <w:r>
          <w:rPr>
            <w:noProof/>
            <w:webHidden/>
          </w:rPr>
          <w:fldChar w:fldCharType="end"/>
        </w:r>
      </w:hyperlink>
    </w:p>
    <w:p w14:paraId="114FEB39" w14:textId="77777777" w:rsidR="005B4D09" w:rsidRDefault="005B4D09">
      <w:pPr>
        <w:pStyle w:val="TOC3"/>
        <w:rPr>
          <w:rFonts w:ascii="Calibri" w:hAnsi="Calibri"/>
          <w:noProof/>
          <w:sz w:val="22"/>
          <w:szCs w:val="22"/>
        </w:rPr>
      </w:pPr>
      <w:hyperlink w:anchor="_Toc322985506" w:history="1">
        <w:r w:rsidRPr="00315C2A">
          <w:rPr>
            <w:rStyle w:val="Hyperlink"/>
            <w:noProof/>
            <w:lang w:eastAsia="ar-SA"/>
          </w:rPr>
          <w:t>9.4.1</w:t>
        </w:r>
        <w:r>
          <w:rPr>
            <w:rFonts w:ascii="Calibri" w:hAnsi="Calibri"/>
            <w:noProof/>
            <w:sz w:val="22"/>
            <w:szCs w:val="22"/>
          </w:rPr>
          <w:tab/>
        </w:r>
        <w:r w:rsidRPr="00315C2A">
          <w:rPr>
            <w:rStyle w:val="Hyperlink"/>
            <w:noProof/>
            <w:lang w:eastAsia="ar-SA"/>
          </w:rPr>
          <w:t>Privacy Plan</w:t>
        </w:r>
        <w:r>
          <w:rPr>
            <w:noProof/>
            <w:webHidden/>
          </w:rPr>
          <w:tab/>
        </w:r>
        <w:r>
          <w:rPr>
            <w:noProof/>
            <w:webHidden/>
          </w:rPr>
          <w:fldChar w:fldCharType="begin"/>
        </w:r>
        <w:r>
          <w:rPr>
            <w:noProof/>
            <w:webHidden/>
          </w:rPr>
          <w:instrText xml:space="preserve"> PAGEREF _Toc322985506 \h </w:instrText>
        </w:r>
        <w:r>
          <w:rPr>
            <w:noProof/>
            <w:webHidden/>
          </w:rPr>
        </w:r>
        <w:r>
          <w:rPr>
            <w:noProof/>
            <w:webHidden/>
          </w:rPr>
          <w:fldChar w:fldCharType="separate"/>
        </w:r>
        <w:r w:rsidR="005804E8">
          <w:rPr>
            <w:noProof/>
            <w:webHidden/>
          </w:rPr>
          <w:t>67</w:t>
        </w:r>
        <w:r>
          <w:rPr>
            <w:noProof/>
            <w:webHidden/>
          </w:rPr>
          <w:fldChar w:fldCharType="end"/>
        </w:r>
      </w:hyperlink>
    </w:p>
    <w:p w14:paraId="41FF923E" w14:textId="77777777" w:rsidR="005B4D09" w:rsidRDefault="005B4D09">
      <w:pPr>
        <w:pStyle w:val="TOC3"/>
        <w:rPr>
          <w:rFonts w:ascii="Calibri" w:hAnsi="Calibri"/>
          <w:noProof/>
          <w:sz w:val="22"/>
          <w:szCs w:val="22"/>
        </w:rPr>
      </w:pPr>
      <w:hyperlink w:anchor="_Toc322985507" w:history="1">
        <w:r w:rsidRPr="00315C2A">
          <w:rPr>
            <w:rStyle w:val="Hyperlink"/>
            <w:noProof/>
          </w:rPr>
          <w:t>9.4.2</w:t>
        </w:r>
        <w:r>
          <w:rPr>
            <w:rFonts w:ascii="Calibri" w:hAnsi="Calibri"/>
            <w:noProof/>
            <w:sz w:val="22"/>
            <w:szCs w:val="22"/>
          </w:rPr>
          <w:tab/>
        </w:r>
        <w:r w:rsidRPr="00315C2A">
          <w:rPr>
            <w:rStyle w:val="Hyperlink"/>
            <w:noProof/>
          </w:rPr>
          <w:t>Information Treated as Private</w:t>
        </w:r>
        <w:r>
          <w:rPr>
            <w:noProof/>
            <w:webHidden/>
          </w:rPr>
          <w:tab/>
        </w:r>
        <w:r>
          <w:rPr>
            <w:noProof/>
            <w:webHidden/>
          </w:rPr>
          <w:fldChar w:fldCharType="begin"/>
        </w:r>
        <w:r>
          <w:rPr>
            <w:noProof/>
            <w:webHidden/>
          </w:rPr>
          <w:instrText xml:space="preserve"> PAGEREF _Toc322985507 \h </w:instrText>
        </w:r>
        <w:r>
          <w:rPr>
            <w:noProof/>
            <w:webHidden/>
          </w:rPr>
        </w:r>
        <w:r>
          <w:rPr>
            <w:noProof/>
            <w:webHidden/>
          </w:rPr>
          <w:fldChar w:fldCharType="separate"/>
        </w:r>
        <w:r w:rsidR="005804E8">
          <w:rPr>
            <w:noProof/>
            <w:webHidden/>
          </w:rPr>
          <w:t>67</w:t>
        </w:r>
        <w:r>
          <w:rPr>
            <w:noProof/>
            <w:webHidden/>
          </w:rPr>
          <w:fldChar w:fldCharType="end"/>
        </w:r>
      </w:hyperlink>
    </w:p>
    <w:p w14:paraId="049A38A2" w14:textId="77777777" w:rsidR="005B4D09" w:rsidRDefault="005B4D09">
      <w:pPr>
        <w:pStyle w:val="TOC3"/>
        <w:rPr>
          <w:rFonts w:ascii="Calibri" w:hAnsi="Calibri"/>
          <w:noProof/>
          <w:sz w:val="22"/>
          <w:szCs w:val="22"/>
        </w:rPr>
      </w:pPr>
      <w:hyperlink w:anchor="_Toc322985508" w:history="1">
        <w:r w:rsidRPr="00315C2A">
          <w:rPr>
            <w:rStyle w:val="Hyperlink"/>
            <w:noProof/>
          </w:rPr>
          <w:t>9.4.3</w:t>
        </w:r>
        <w:r>
          <w:rPr>
            <w:rFonts w:ascii="Calibri" w:hAnsi="Calibri"/>
            <w:noProof/>
            <w:sz w:val="22"/>
            <w:szCs w:val="22"/>
          </w:rPr>
          <w:tab/>
        </w:r>
        <w:r w:rsidRPr="00315C2A">
          <w:rPr>
            <w:rStyle w:val="Hyperlink"/>
            <w:noProof/>
          </w:rPr>
          <w:t>Information not Deemed Private</w:t>
        </w:r>
        <w:r>
          <w:rPr>
            <w:noProof/>
            <w:webHidden/>
          </w:rPr>
          <w:tab/>
        </w:r>
        <w:r>
          <w:rPr>
            <w:noProof/>
            <w:webHidden/>
          </w:rPr>
          <w:fldChar w:fldCharType="begin"/>
        </w:r>
        <w:r>
          <w:rPr>
            <w:noProof/>
            <w:webHidden/>
          </w:rPr>
          <w:instrText xml:space="preserve"> PAGEREF _Toc322985508 \h </w:instrText>
        </w:r>
        <w:r>
          <w:rPr>
            <w:noProof/>
            <w:webHidden/>
          </w:rPr>
        </w:r>
        <w:r>
          <w:rPr>
            <w:noProof/>
            <w:webHidden/>
          </w:rPr>
          <w:fldChar w:fldCharType="separate"/>
        </w:r>
        <w:r w:rsidR="005804E8">
          <w:rPr>
            <w:noProof/>
            <w:webHidden/>
          </w:rPr>
          <w:t>67</w:t>
        </w:r>
        <w:r>
          <w:rPr>
            <w:noProof/>
            <w:webHidden/>
          </w:rPr>
          <w:fldChar w:fldCharType="end"/>
        </w:r>
      </w:hyperlink>
    </w:p>
    <w:p w14:paraId="2B7B45BE" w14:textId="77777777" w:rsidR="005B4D09" w:rsidRDefault="005B4D09">
      <w:pPr>
        <w:pStyle w:val="TOC3"/>
        <w:rPr>
          <w:rFonts w:ascii="Calibri" w:hAnsi="Calibri"/>
          <w:noProof/>
          <w:sz w:val="22"/>
          <w:szCs w:val="22"/>
        </w:rPr>
      </w:pPr>
      <w:hyperlink w:anchor="_Toc322985509" w:history="1">
        <w:r w:rsidRPr="00315C2A">
          <w:rPr>
            <w:rStyle w:val="Hyperlink"/>
            <w:noProof/>
          </w:rPr>
          <w:t>9.4.4</w:t>
        </w:r>
        <w:r>
          <w:rPr>
            <w:rFonts w:ascii="Calibri" w:hAnsi="Calibri"/>
            <w:noProof/>
            <w:sz w:val="22"/>
            <w:szCs w:val="22"/>
          </w:rPr>
          <w:tab/>
        </w:r>
        <w:r w:rsidRPr="00315C2A">
          <w:rPr>
            <w:rStyle w:val="Hyperlink"/>
            <w:noProof/>
          </w:rPr>
          <w:t>Responsibility to Protect Private Information</w:t>
        </w:r>
        <w:r>
          <w:rPr>
            <w:noProof/>
            <w:webHidden/>
          </w:rPr>
          <w:tab/>
        </w:r>
        <w:r>
          <w:rPr>
            <w:noProof/>
            <w:webHidden/>
          </w:rPr>
          <w:fldChar w:fldCharType="begin"/>
        </w:r>
        <w:r>
          <w:rPr>
            <w:noProof/>
            <w:webHidden/>
          </w:rPr>
          <w:instrText xml:space="preserve"> PAGEREF _Toc322985509 \h </w:instrText>
        </w:r>
        <w:r>
          <w:rPr>
            <w:noProof/>
            <w:webHidden/>
          </w:rPr>
        </w:r>
        <w:r>
          <w:rPr>
            <w:noProof/>
            <w:webHidden/>
          </w:rPr>
          <w:fldChar w:fldCharType="separate"/>
        </w:r>
        <w:r w:rsidR="005804E8">
          <w:rPr>
            <w:noProof/>
            <w:webHidden/>
          </w:rPr>
          <w:t>67</w:t>
        </w:r>
        <w:r>
          <w:rPr>
            <w:noProof/>
            <w:webHidden/>
          </w:rPr>
          <w:fldChar w:fldCharType="end"/>
        </w:r>
      </w:hyperlink>
    </w:p>
    <w:p w14:paraId="332F47EA" w14:textId="77777777" w:rsidR="005B4D09" w:rsidRDefault="005B4D09">
      <w:pPr>
        <w:pStyle w:val="TOC3"/>
        <w:rPr>
          <w:rFonts w:ascii="Calibri" w:hAnsi="Calibri"/>
          <w:noProof/>
          <w:sz w:val="22"/>
          <w:szCs w:val="22"/>
        </w:rPr>
      </w:pPr>
      <w:hyperlink w:anchor="_Toc322985510" w:history="1">
        <w:r w:rsidRPr="00315C2A">
          <w:rPr>
            <w:rStyle w:val="Hyperlink"/>
            <w:noProof/>
          </w:rPr>
          <w:t>9.4.5</w:t>
        </w:r>
        <w:r>
          <w:rPr>
            <w:rFonts w:ascii="Calibri" w:hAnsi="Calibri"/>
            <w:noProof/>
            <w:sz w:val="22"/>
            <w:szCs w:val="22"/>
          </w:rPr>
          <w:tab/>
        </w:r>
        <w:r w:rsidRPr="00315C2A">
          <w:rPr>
            <w:rStyle w:val="Hyperlink"/>
            <w:noProof/>
          </w:rPr>
          <w:t>Notice and Consent to Use Private Information</w:t>
        </w:r>
        <w:r>
          <w:rPr>
            <w:noProof/>
            <w:webHidden/>
          </w:rPr>
          <w:tab/>
        </w:r>
        <w:r>
          <w:rPr>
            <w:noProof/>
            <w:webHidden/>
          </w:rPr>
          <w:fldChar w:fldCharType="begin"/>
        </w:r>
        <w:r>
          <w:rPr>
            <w:noProof/>
            <w:webHidden/>
          </w:rPr>
          <w:instrText xml:space="preserve"> PAGEREF _Toc322985510 \h </w:instrText>
        </w:r>
        <w:r>
          <w:rPr>
            <w:noProof/>
            <w:webHidden/>
          </w:rPr>
        </w:r>
        <w:r>
          <w:rPr>
            <w:noProof/>
            <w:webHidden/>
          </w:rPr>
          <w:fldChar w:fldCharType="separate"/>
        </w:r>
        <w:r w:rsidR="005804E8">
          <w:rPr>
            <w:noProof/>
            <w:webHidden/>
          </w:rPr>
          <w:t>67</w:t>
        </w:r>
        <w:r>
          <w:rPr>
            <w:noProof/>
            <w:webHidden/>
          </w:rPr>
          <w:fldChar w:fldCharType="end"/>
        </w:r>
      </w:hyperlink>
    </w:p>
    <w:p w14:paraId="37E6B732" w14:textId="77777777" w:rsidR="005B4D09" w:rsidRDefault="005B4D09">
      <w:pPr>
        <w:pStyle w:val="TOC3"/>
        <w:rPr>
          <w:rFonts w:ascii="Calibri" w:hAnsi="Calibri"/>
          <w:noProof/>
          <w:sz w:val="22"/>
          <w:szCs w:val="22"/>
        </w:rPr>
      </w:pPr>
      <w:hyperlink w:anchor="_Toc322985511" w:history="1">
        <w:r w:rsidRPr="00315C2A">
          <w:rPr>
            <w:rStyle w:val="Hyperlink"/>
            <w:noProof/>
          </w:rPr>
          <w:t>9.4.6</w:t>
        </w:r>
        <w:r>
          <w:rPr>
            <w:rFonts w:ascii="Calibri" w:hAnsi="Calibri"/>
            <w:noProof/>
            <w:sz w:val="22"/>
            <w:szCs w:val="22"/>
          </w:rPr>
          <w:tab/>
        </w:r>
        <w:r w:rsidRPr="00315C2A">
          <w:rPr>
            <w:rStyle w:val="Hyperlink"/>
            <w:noProof/>
          </w:rPr>
          <w:t>Disclosure Pursuant to Judicial or Administrative Process</w:t>
        </w:r>
        <w:r>
          <w:rPr>
            <w:noProof/>
            <w:webHidden/>
          </w:rPr>
          <w:tab/>
        </w:r>
        <w:r>
          <w:rPr>
            <w:noProof/>
            <w:webHidden/>
          </w:rPr>
          <w:fldChar w:fldCharType="begin"/>
        </w:r>
        <w:r>
          <w:rPr>
            <w:noProof/>
            <w:webHidden/>
          </w:rPr>
          <w:instrText xml:space="preserve"> PAGEREF _Toc322985511 \h </w:instrText>
        </w:r>
        <w:r>
          <w:rPr>
            <w:noProof/>
            <w:webHidden/>
          </w:rPr>
        </w:r>
        <w:r>
          <w:rPr>
            <w:noProof/>
            <w:webHidden/>
          </w:rPr>
          <w:fldChar w:fldCharType="separate"/>
        </w:r>
        <w:r w:rsidR="005804E8">
          <w:rPr>
            <w:noProof/>
            <w:webHidden/>
          </w:rPr>
          <w:t>67</w:t>
        </w:r>
        <w:r>
          <w:rPr>
            <w:noProof/>
            <w:webHidden/>
          </w:rPr>
          <w:fldChar w:fldCharType="end"/>
        </w:r>
      </w:hyperlink>
    </w:p>
    <w:p w14:paraId="290ED52D" w14:textId="77777777" w:rsidR="005B4D09" w:rsidRDefault="005B4D09">
      <w:pPr>
        <w:pStyle w:val="TOC3"/>
        <w:rPr>
          <w:rFonts w:ascii="Calibri" w:hAnsi="Calibri"/>
          <w:noProof/>
          <w:sz w:val="22"/>
          <w:szCs w:val="22"/>
        </w:rPr>
      </w:pPr>
      <w:hyperlink w:anchor="_Toc322985512" w:history="1">
        <w:r w:rsidRPr="00315C2A">
          <w:rPr>
            <w:rStyle w:val="Hyperlink"/>
            <w:noProof/>
          </w:rPr>
          <w:t>9.4.7</w:t>
        </w:r>
        <w:r>
          <w:rPr>
            <w:rFonts w:ascii="Calibri" w:hAnsi="Calibri"/>
            <w:noProof/>
            <w:sz w:val="22"/>
            <w:szCs w:val="22"/>
          </w:rPr>
          <w:tab/>
        </w:r>
        <w:r w:rsidRPr="00315C2A">
          <w:rPr>
            <w:rStyle w:val="Hyperlink"/>
            <w:noProof/>
          </w:rPr>
          <w:t>Other Information Disclosure Circumstances</w:t>
        </w:r>
        <w:r>
          <w:rPr>
            <w:noProof/>
            <w:webHidden/>
          </w:rPr>
          <w:tab/>
        </w:r>
        <w:r>
          <w:rPr>
            <w:noProof/>
            <w:webHidden/>
          </w:rPr>
          <w:fldChar w:fldCharType="begin"/>
        </w:r>
        <w:r>
          <w:rPr>
            <w:noProof/>
            <w:webHidden/>
          </w:rPr>
          <w:instrText xml:space="preserve"> PAGEREF _Toc322985512 \h </w:instrText>
        </w:r>
        <w:r>
          <w:rPr>
            <w:noProof/>
            <w:webHidden/>
          </w:rPr>
        </w:r>
        <w:r>
          <w:rPr>
            <w:noProof/>
            <w:webHidden/>
          </w:rPr>
          <w:fldChar w:fldCharType="separate"/>
        </w:r>
        <w:r w:rsidR="005804E8">
          <w:rPr>
            <w:noProof/>
            <w:webHidden/>
          </w:rPr>
          <w:t>68</w:t>
        </w:r>
        <w:r>
          <w:rPr>
            <w:noProof/>
            <w:webHidden/>
          </w:rPr>
          <w:fldChar w:fldCharType="end"/>
        </w:r>
      </w:hyperlink>
    </w:p>
    <w:p w14:paraId="3914FB49" w14:textId="77777777" w:rsidR="005B4D09" w:rsidRDefault="005B4D09">
      <w:pPr>
        <w:pStyle w:val="TOC2"/>
        <w:rPr>
          <w:rFonts w:ascii="Calibri" w:hAnsi="Calibri"/>
          <w:b w:val="0"/>
          <w:noProof/>
          <w:sz w:val="22"/>
          <w:szCs w:val="22"/>
        </w:rPr>
      </w:pPr>
      <w:hyperlink w:anchor="_Toc322985513" w:history="1">
        <w:r w:rsidRPr="00315C2A">
          <w:rPr>
            <w:rStyle w:val="Hyperlink"/>
            <w:noProof/>
            <w:lang w:eastAsia="ar-SA"/>
          </w:rPr>
          <w:t>9.5</w:t>
        </w:r>
        <w:r>
          <w:rPr>
            <w:rFonts w:ascii="Calibri" w:hAnsi="Calibri"/>
            <w:b w:val="0"/>
            <w:noProof/>
            <w:sz w:val="22"/>
            <w:szCs w:val="22"/>
          </w:rPr>
          <w:tab/>
        </w:r>
        <w:r w:rsidRPr="00315C2A">
          <w:rPr>
            <w:rStyle w:val="Hyperlink"/>
            <w:noProof/>
            <w:lang w:eastAsia="ar-SA"/>
          </w:rPr>
          <w:t>Intellectual Property Rights</w:t>
        </w:r>
        <w:r>
          <w:rPr>
            <w:noProof/>
            <w:webHidden/>
          </w:rPr>
          <w:tab/>
        </w:r>
        <w:r>
          <w:rPr>
            <w:noProof/>
            <w:webHidden/>
          </w:rPr>
          <w:fldChar w:fldCharType="begin"/>
        </w:r>
        <w:r>
          <w:rPr>
            <w:noProof/>
            <w:webHidden/>
          </w:rPr>
          <w:instrText xml:space="preserve"> PAGEREF _Toc322985513 \h </w:instrText>
        </w:r>
        <w:r>
          <w:rPr>
            <w:noProof/>
            <w:webHidden/>
          </w:rPr>
        </w:r>
        <w:r>
          <w:rPr>
            <w:noProof/>
            <w:webHidden/>
          </w:rPr>
          <w:fldChar w:fldCharType="separate"/>
        </w:r>
        <w:r w:rsidR="005804E8">
          <w:rPr>
            <w:noProof/>
            <w:webHidden/>
          </w:rPr>
          <w:t>68</w:t>
        </w:r>
        <w:r>
          <w:rPr>
            <w:noProof/>
            <w:webHidden/>
          </w:rPr>
          <w:fldChar w:fldCharType="end"/>
        </w:r>
      </w:hyperlink>
    </w:p>
    <w:p w14:paraId="74F8F47C" w14:textId="77777777" w:rsidR="005B4D09" w:rsidRDefault="005B4D09">
      <w:pPr>
        <w:pStyle w:val="TOC2"/>
        <w:rPr>
          <w:rFonts w:ascii="Calibri" w:hAnsi="Calibri"/>
          <w:b w:val="0"/>
          <w:noProof/>
          <w:sz w:val="22"/>
          <w:szCs w:val="22"/>
        </w:rPr>
      </w:pPr>
      <w:hyperlink w:anchor="_Toc322985514" w:history="1">
        <w:r w:rsidRPr="00315C2A">
          <w:rPr>
            <w:rStyle w:val="Hyperlink"/>
            <w:noProof/>
            <w:lang w:eastAsia="ar-SA"/>
          </w:rPr>
          <w:t>9.6</w:t>
        </w:r>
        <w:r>
          <w:rPr>
            <w:rFonts w:ascii="Calibri" w:hAnsi="Calibri"/>
            <w:b w:val="0"/>
            <w:noProof/>
            <w:sz w:val="22"/>
            <w:szCs w:val="22"/>
          </w:rPr>
          <w:tab/>
        </w:r>
        <w:r w:rsidRPr="00315C2A">
          <w:rPr>
            <w:rStyle w:val="Hyperlink"/>
            <w:noProof/>
            <w:lang w:eastAsia="ar-SA"/>
          </w:rPr>
          <w:t>Representations and Warranties</w:t>
        </w:r>
        <w:r>
          <w:rPr>
            <w:noProof/>
            <w:webHidden/>
          </w:rPr>
          <w:tab/>
        </w:r>
        <w:r>
          <w:rPr>
            <w:noProof/>
            <w:webHidden/>
          </w:rPr>
          <w:fldChar w:fldCharType="begin"/>
        </w:r>
        <w:r>
          <w:rPr>
            <w:noProof/>
            <w:webHidden/>
          </w:rPr>
          <w:instrText xml:space="preserve"> PAGEREF _Toc322985514 \h </w:instrText>
        </w:r>
        <w:r>
          <w:rPr>
            <w:noProof/>
            <w:webHidden/>
          </w:rPr>
        </w:r>
        <w:r>
          <w:rPr>
            <w:noProof/>
            <w:webHidden/>
          </w:rPr>
          <w:fldChar w:fldCharType="separate"/>
        </w:r>
        <w:r w:rsidR="005804E8">
          <w:rPr>
            <w:noProof/>
            <w:webHidden/>
          </w:rPr>
          <w:t>68</w:t>
        </w:r>
        <w:r>
          <w:rPr>
            <w:noProof/>
            <w:webHidden/>
          </w:rPr>
          <w:fldChar w:fldCharType="end"/>
        </w:r>
      </w:hyperlink>
    </w:p>
    <w:p w14:paraId="0DC83881" w14:textId="77777777" w:rsidR="005B4D09" w:rsidRDefault="005B4D09">
      <w:pPr>
        <w:pStyle w:val="TOC3"/>
        <w:rPr>
          <w:rFonts w:ascii="Calibri" w:hAnsi="Calibri"/>
          <w:noProof/>
          <w:sz w:val="22"/>
          <w:szCs w:val="22"/>
        </w:rPr>
      </w:pPr>
      <w:hyperlink w:anchor="_Toc322985515" w:history="1">
        <w:r w:rsidRPr="00315C2A">
          <w:rPr>
            <w:rStyle w:val="Hyperlink"/>
            <w:noProof/>
          </w:rPr>
          <w:t>9.6.1</w:t>
        </w:r>
        <w:r>
          <w:rPr>
            <w:rFonts w:ascii="Calibri" w:hAnsi="Calibri"/>
            <w:noProof/>
            <w:sz w:val="22"/>
            <w:szCs w:val="22"/>
          </w:rPr>
          <w:tab/>
        </w:r>
        <w:r w:rsidRPr="00315C2A">
          <w:rPr>
            <w:rStyle w:val="Hyperlink"/>
            <w:noProof/>
          </w:rPr>
          <w:t>CA Representations and Warranties</w:t>
        </w:r>
        <w:r>
          <w:rPr>
            <w:noProof/>
            <w:webHidden/>
          </w:rPr>
          <w:tab/>
        </w:r>
        <w:r>
          <w:rPr>
            <w:noProof/>
            <w:webHidden/>
          </w:rPr>
          <w:fldChar w:fldCharType="begin"/>
        </w:r>
        <w:r>
          <w:rPr>
            <w:noProof/>
            <w:webHidden/>
          </w:rPr>
          <w:instrText xml:space="preserve"> PAGEREF _Toc322985515 \h </w:instrText>
        </w:r>
        <w:r>
          <w:rPr>
            <w:noProof/>
            <w:webHidden/>
          </w:rPr>
        </w:r>
        <w:r>
          <w:rPr>
            <w:noProof/>
            <w:webHidden/>
          </w:rPr>
          <w:fldChar w:fldCharType="separate"/>
        </w:r>
        <w:r w:rsidR="005804E8">
          <w:rPr>
            <w:noProof/>
            <w:webHidden/>
          </w:rPr>
          <w:t>68</w:t>
        </w:r>
        <w:r>
          <w:rPr>
            <w:noProof/>
            <w:webHidden/>
          </w:rPr>
          <w:fldChar w:fldCharType="end"/>
        </w:r>
      </w:hyperlink>
    </w:p>
    <w:p w14:paraId="552C5F4A" w14:textId="77777777" w:rsidR="005B4D09" w:rsidRDefault="005B4D09">
      <w:pPr>
        <w:pStyle w:val="TOC3"/>
        <w:rPr>
          <w:rFonts w:ascii="Calibri" w:hAnsi="Calibri"/>
          <w:noProof/>
          <w:sz w:val="22"/>
          <w:szCs w:val="22"/>
        </w:rPr>
      </w:pPr>
      <w:hyperlink w:anchor="_Toc322985516" w:history="1">
        <w:r w:rsidRPr="00315C2A">
          <w:rPr>
            <w:rStyle w:val="Hyperlink"/>
            <w:noProof/>
          </w:rPr>
          <w:t>9.6.2</w:t>
        </w:r>
        <w:r>
          <w:rPr>
            <w:rFonts w:ascii="Calibri" w:hAnsi="Calibri"/>
            <w:noProof/>
            <w:sz w:val="22"/>
            <w:szCs w:val="22"/>
          </w:rPr>
          <w:tab/>
        </w:r>
        <w:r w:rsidRPr="00315C2A">
          <w:rPr>
            <w:rStyle w:val="Hyperlink"/>
            <w:noProof/>
          </w:rPr>
          <w:t>RA Representations and Warranties</w:t>
        </w:r>
        <w:r>
          <w:rPr>
            <w:noProof/>
            <w:webHidden/>
          </w:rPr>
          <w:tab/>
        </w:r>
        <w:r>
          <w:rPr>
            <w:noProof/>
            <w:webHidden/>
          </w:rPr>
          <w:fldChar w:fldCharType="begin"/>
        </w:r>
        <w:r>
          <w:rPr>
            <w:noProof/>
            <w:webHidden/>
          </w:rPr>
          <w:instrText xml:space="preserve"> PAGEREF _Toc322985516 \h </w:instrText>
        </w:r>
        <w:r>
          <w:rPr>
            <w:noProof/>
            <w:webHidden/>
          </w:rPr>
        </w:r>
        <w:r>
          <w:rPr>
            <w:noProof/>
            <w:webHidden/>
          </w:rPr>
          <w:fldChar w:fldCharType="separate"/>
        </w:r>
        <w:r w:rsidR="005804E8">
          <w:rPr>
            <w:noProof/>
            <w:webHidden/>
          </w:rPr>
          <w:t>69</w:t>
        </w:r>
        <w:r>
          <w:rPr>
            <w:noProof/>
            <w:webHidden/>
          </w:rPr>
          <w:fldChar w:fldCharType="end"/>
        </w:r>
      </w:hyperlink>
    </w:p>
    <w:p w14:paraId="22507D17" w14:textId="77777777" w:rsidR="005B4D09" w:rsidRDefault="005B4D09">
      <w:pPr>
        <w:pStyle w:val="TOC3"/>
        <w:rPr>
          <w:rFonts w:ascii="Calibri" w:hAnsi="Calibri"/>
          <w:noProof/>
          <w:sz w:val="22"/>
          <w:szCs w:val="22"/>
        </w:rPr>
      </w:pPr>
      <w:hyperlink w:anchor="_Toc322985517" w:history="1">
        <w:r w:rsidRPr="00315C2A">
          <w:rPr>
            <w:rStyle w:val="Hyperlink"/>
            <w:noProof/>
          </w:rPr>
          <w:t>9.6.3</w:t>
        </w:r>
        <w:r>
          <w:rPr>
            <w:rFonts w:ascii="Calibri" w:hAnsi="Calibri"/>
            <w:noProof/>
            <w:sz w:val="22"/>
            <w:szCs w:val="22"/>
          </w:rPr>
          <w:tab/>
        </w:r>
        <w:r w:rsidRPr="00315C2A">
          <w:rPr>
            <w:rStyle w:val="Hyperlink"/>
            <w:noProof/>
          </w:rPr>
          <w:t>Subscriber Representations and Warranties</w:t>
        </w:r>
        <w:r>
          <w:rPr>
            <w:noProof/>
            <w:webHidden/>
          </w:rPr>
          <w:tab/>
        </w:r>
        <w:r>
          <w:rPr>
            <w:noProof/>
            <w:webHidden/>
          </w:rPr>
          <w:fldChar w:fldCharType="begin"/>
        </w:r>
        <w:r>
          <w:rPr>
            <w:noProof/>
            <w:webHidden/>
          </w:rPr>
          <w:instrText xml:space="preserve"> PAGEREF _Toc322985517 \h </w:instrText>
        </w:r>
        <w:r>
          <w:rPr>
            <w:noProof/>
            <w:webHidden/>
          </w:rPr>
        </w:r>
        <w:r>
          <w:rPr>
            <w:noProof/>
            <w:webHidden/>
          </w:rPr>
          <w:fldChar w:fldCharType="separate"/>
        </w:r>
        <w:r w:rsidR="005804E8">
          <w:rPr>
            <w:noProof/>
            <w:webHidden/>
          </w:rPr>
          <w:t>69</w:t>
        </w:r>
        <w:r>
          <w:rPr>
            <w:noProof/>
            <w:webHidden/>
          </w:rPr>
          <w:fldChar w:fldCharType="end"/>
        </w:r>
      </w:hyperlink>
    </w:p>
    <w:p w14:paraId="04DBA1B8" w14:textId="77777777" w:rsidR="005B4D09" w:rsidRDefault="005B4D09">
      <w:pPr>
        <w:pStyle w:val="TOC3"/>
        <w:rPr>
          <w:rFonts w:ascii="Calibri" w:hAnsi="Calibri"/>
          <w:noProof/>
          <w:sz w:val="22"/>
          <w:szCs w:val="22"/>
        </w:rPr>
      </w:pPr>
      <w:hyperlink w:anchor="_Toc322985518" w:history="1">
        <w:r w:rsidRPr="00315C2A">
          <w:rPr>
            <w:rStyle w:val="Hyperlink"/>
            <w:noProof/>
          </w:rPr>
          <w:t>9.6.4</w:t>
        </w:r>
        <w:r>
          <w:rPr>
            <w:rFonts w:ascii="Calibri" w:hAnsi="Calibri"/>
            <w:noProof/>
            <w:sz w:val="22"/>
            <w:szCs w:val="22"/>
          </w:rPr>
          <w:tab/>
        </w:r>
        <w:r w:rsidRPr="00315C2A">
          <w:rPr>
            <w:rStyle w:val="Hyperlink"/>
            <w:noProof/>
          </w:rPr>
          <w:t>Relying Parties Representations and Warranties</w:t>
        </w:r>
        <w:r>
          <w:rPr>
            <w:noProof/>
            <w:webHidden/>
          </w:rPr>
          <w:tab/>
        </w:r>
        <w:r>
          <w:rPr>
            <w:noProof/>
            <w:webHidden/>
          </w:rPr>
          <w:fldChar w:fldCharType="begin"/>
        </w:r>
        <w:r>
          <w:rPr>
            <w:noProof/>
            <w:webHidden/>
          </w:rPr>
          <w:instrText xml:space="preserve"> PAGEREF _Toc322985518 \h </w:instrText>
        </w:r>
        <w:r>
          <w:rPr>
            <w:noProof/>
            <w:webHidden/>
          </w:rPr>
        </w:r>
        <w:r>
          <w:rPr>
            <w:noProof/>
            <w:webHidden/>
          </w:rPr>
          <w:fldChar w:fldCharType="separate"/>
        </w:r>
        <w:r w:rsidR="005804E8">
          <w:rPr>
            <w:noProof/>
            <w:webHidden/>
          </w:rPr>
          <w:t>70</w:t>
        </w:r>
        <w:r>
          <w:rPr>
            <w:noProof/>
            <w:webHidden/>
          </w:rPr>
          <w:fldChar w:fldCharType="end"/>
        </w:r>
      </w:hyperlink>
    </w:p>
    <w:p w14:paraId="78D7B275" w14:textId="77777777" w:rsidR="005B4D09" w:rsidRDefault="005B4D09">
      <w:pPr>
        <w:pStyle w:val="TOC3"/>
        <w:rPr>
          <w:rFonts w:ascii="Calibri" w:hAnsi="Calibri"/>
          <w:noProof/>
          <w:sz w:val="22"/>
          <w:szCs w:val="22"/>
        </w:rPr>
      </w:pPr>
      <w:hyperlink w:anchor="_Toc322985519" w:history="1">
        <w:r w:rsidRPr="00315C2A">
          <w:rPr>
            <w:rStyle w:val="Hyperlink"/>
            <w:noProof/>
            <w:lang w:eastAsia="ar-SA"/>
          </w:rPr>
          <w:t>9.6.5</w:t>
        </w:r>
        <w:r>
          <w:rPr>
            <w:rFonts w:ascii="Calibri" w:hAnsi="Calibri"/>
            <w:noProof/>
            <w:sz w:val="22"/>
            <w:szCs w:val="22"/>
          </w:rPr>
          <w:tab/>
        </w:r>
        <w:r w:rsidRPr="00315C2A">
          <w:rPr>
            <w:rStyle w:val="Hyperlink"/>
            <w:noProof/>
            <w:lang w:eastAsia="ar-SA"/>
          </w:rPr>
          <w:t>Representations and Warranties of Other Participants</w:t>
        </w:r>
        <w:r>
          <w:rPr>
            <w:noProof/>
            <w:webHidden/>
          </w:rPr>
          <w:tab/>
        </w:r>
        <w:r>
          <w:rPr>
            <w:noProof/>
            <w:webHidden/>
          </w:rPr>
          <w:fldChar w:fldCharType="begin"/>
        </w:r>
        <w:r>
          <w:rPr>
            <w:noProof/>
            <w:webHidden/>
          </w:rPr>
          <w:instrText xml:space="preserve"> PAGEREF _Toc322985519 \h </w:instrText>
        </w:r>
        <w:r>
          <w:rPr>
            <w:noProof/>
            <w:webHidden/>
          </w:rPr>
        </w:r>
        <w:r>
          <w:rPr>
            <w:noProof/>
            <w:webHidden/>
          </w:rPr>
          <w:fldChar w:fldCharType="separate"/>
        </w:r>
        <w:r w:rsidR="005804E8">
          <w:rPr>
            <w:noProof/>
            <w:webHidden/>
          </w:rPr>
          <w:t>70</w:t>
        </w:r>
        <w:r>
          <w:rPr>
            <w:noProof/>
            <w:webHidden/>
          </w:rPr>
          <w:fldChar w:fldCharType="end"/>
        </w:r>
      </w:hyperlink>
    </w:p>
    <w:p w14:paraId="05E62F90" w14:textId="77777777" w:rsidR="005B4D09" w:rsidRDefault="005B4D09">
      <w:pPr>
        <w:pStyle w:val="TOC2"/>
        <w:rPr>
          <w:rFonts w:ascii="Calibri" w:hAnsi="Calibri"/>
          <w:b w:val="0"/>
          <w:noProof/>
          <w:sz w:val="22"/>
          <w:szCs w:val="22"/>
        </w:rPr>
      </w:pPr>
      <w:hyperlink w:anchor="_Toc322985520" w:history="1">
        <w:r w:rsidRPr="00315C2A">
          <w:rPr>
            <w:rStyle w:val="Hyperlink"/>
            <w:noProof/>
            <w:lang w:eastAsia="ar-SA"/>
          </w:rPr>
          <w:t>9.7</w:t>
        </w:r>
        <w:r>
          <w:rPr>
            <w:rFonts w:ascii="Calibri" w:hAnsi="Calibri"/>
            <w:b w:val="0"/>
            <w:noProof/>
            <w:sz w:val="22"/>
            <w:szCs w:val="22"/>
          </w:rPr>
          <w:tab/>
        </w:r>
        <w:r w:rsidRPr="00315C2A">
          <w:rPr>
            <w:rStyle w:val="Hyperlink"/>
            <w:noProof/>
            <w:lang w:eastAsia="ar-SA"/>
          </w:rPr>
          <w:t>Disclaimers of Warranties</w:t>
        </w:r>
        <w:r>
          <w:rPr>
            <w:noProof/>
            <w:webHidden/>
          </w:rPr>
          <w:tab/>
        </w:r>
        <w:r>
          <w:rPr>
            <w:noProof/>
            <w:webHidden/>
          </w:rPr>
          <w:fldChar w:fldCharType="begin"/>
        </w:r>
        <w:r>
          <w:rPr>
            <w:noProof/>
            <w:webHidden/>
          </w:rPr>
          <w:instrText xml:space="preserve"> PAGEREF _Toc322985520 \h </w:instrText>
        </w:r>
        <w:r>
          <w:rPr>
            <w:noProof/>
            <w:webHidden/>
          </w:rPr>
        </w:r>
        <w:r>
          <w:rPr>
            <w:noProof/>
            <w:webHidden/>
          </w:rPr>
          <w:fldChar w:fldCharType="separate"/>
        </w:r>
        <w:r w:rsidR="005804E8">
          <w:rPr>
            <w:noProof/>
            <w:webHidden/>
          </w:rPr>
          <w:t>70</w:t>
        </w:r>
        <w:r>
          <w:rPr>
            <w:noProof/>
            <w:webHidden/>
          </w:rPr>
          <w:fldChar w:fldCharType="end"/>
        </w:r>
      </w:hyperlink>
    </w:p>
    <w:p w14:paraId="6ABB60EE" w14:textId="77777777" w:rsidR="005B4D09" w:rsidRDefault="005B4D09">
      <w:pPr>
        <w:pStyle w:val="TOC2"/>
        <w:rPr>
          <w:rFonts w:ascii="Calibri" w:hAnsi="Calibri"/>
          <w:b w:val="0"/>
          <w:noProof/>
          <w:sz w:val="22"/>
          <w:szCs w:val="22"/>
        </w:rPr>
      </w:pPr>
      <w:hyperlink w:anchor="_Toc322985521" w:history="1">
        <w:r w:rsidRPr="00315C2A">
          <w:rPr>
            <w:rStyle w:val="Hyperlink"/>
            <w:noProof/>
            <w:lang w:eastAsia="ar-SA"/>
          </w:rPr>
          <w:t>9.8</w:t>
        </w:r>
        <w:r>
          <w:rPr>
            <w:rFonts w:ascii="Calibri" w:hAnsi="Calibri"/>
            <w:b w:val="0"/>
            <w:noProof/>
            <w:sz w:val="22"/>
            <w:szCs w:val="22"/>
          </w:rPr>
          <w:tab/>
        </w:r>
        <w:r w:rsidRPr="00315C2A">
          <w:rPr>
            <w:rStyle w:val="Hyperlink"/>
            <w:noProof/>
            <w:lang w:eastAsia="ar-SA"/>
          </w:rPr>
          <w:t>Limitations of Liability</w:t>
        </w:r>
        <w:r>
          <w:rPr>
            <w:noProof/>
            <w:webHidden/>
          </w:rPr>
          <w:tab/>
        </w:r>
        <w:r>
          <w:rPr>
            <w:noProof/>
            <w:webHidden/>
          </w:rPr>
          <w:fldChar w:fldCharType="begin"/>
        </w:r>
        <w:r>
          <w:rPr>
            <w:noProof/>
            <w:webHidden/>
          </w:rPr>
          <w:instrText xml:space="preserve"> PAGEREF _Toc322985521 \h </w:instrText>
        </w:r>
        <w:r>
          <w:rPr>
            <w:noProof/>
            <w:webHidden/>
          </w:rPr>
        </w:r>
        <w:r>
          <w:rPr>
            <w:noProof/>
            <w:webHidden/>
          </w:rPr>
          <w:fldChar w:fldCharType="separate"/>
        </w:r>
        <w:r w:rsidR="005804E8">
          <w:rPr>
            <w:noProof/>
            <w:webHidden/>
          </w:rPr>
          <w:t>70</w:t>
        </w:r>
        <w:r>
          <w:rPr>
            <w:noProof/>
            <w:webHidden/>
          </w:rPr>
          <w:fldChar w:fldCharType="end"/>
        </w:r>
      </w:hyperlink>
    </w:p>
    <w:p w14:paraId="31827E73" w14:textId="77777777" w:rsidR="005B4D09" w:rsidRDefault="005B4D09">
      <w:pPr>
        <w:pStyle w:val="TOC2"/>
        <w:rPr>
          <w:rFonts w:ascii="Calibri" w:hAnsi="Calibri"/>
          <w:b w:val="0"/>
          <w:noProof/>
          <w:sz w:val="22"/>
          <w:szCs w:val="22"/>
        </w:rPr>
      </w:pPr>
      <w:hyperlink w:anchor="_Toc322985522" w:history="1">
        <w:r w:rsidRPr="00315C2A">
          <w:rPr>
            <w:rStyle w:val="Hyperlink"/>
            <w:noProof/>
            <w:lang w:eastAsia="ar-SA"/>
          </w:rPr>
          <w:t>9.9</w:t>
        </w:r>
        <w:r>
          <w:rPr>
            <w:rFonts w:ascii="Calibri" w:hAnsi="Calibri"/>
            <w:b w:val="0"/>
            <w:noProof/>
            <w:sz w:val="22"/>
            <w:szCs w:val="22"/>
          </w:rPr>
          <w:tab/>
        </w:r>
        <w:r w:rsidRPr="00315C2A">
          <w:rPr>
            <w:rStyle w:val="Hyperlink"/>
            <w:noProof/>
            <w:lang w:eastAsia="ar-SA"/>
          </w:rPr>
          <w:t>Indemnities</w:t>
        </w:r>
        <w:r>
          <w:rPr>
            <w:noProof/>
            <w:webHidden/>
          </w:rPr>
          <w:tab/>
        </w:r>
        <w:r>
          <w:rPr>
            <w:noProof/>
            <w:webHidden/>
          </w:rPr>
          <w:fldChar w:fldCharType="begin"/>
        </w:r>
        <w:r>
          <w:rPr>
            <w:noProof/>
            <w:webHidden/>
          </w:rPr>
          <w:instrText xml:space="preserve"> PAGEREF _Toc322985522 \h </w:instrText>
        </w:r>
        <w:r>
          <w:rPr>
            <w:noProof/>
            <w:webHidden/>
          </w:rPr>
        </w:r>
        <w:r>
          <w:rPr>
            <w:noProof/>
            <w:webHidden/>
          </w:rPr>
          <w:fldChar w:fldCharType="separate"/>
        </w:r>
        <w:r w:rsidR="005804E8">
          <w:rPr>
            <w:noProof/>
            <w:webHidden/>
          </w:rPr>
          <w:t>70</w:t>
        </w:r>
        <w:r>
          <w:rPr>
            <w:noProof/>
            <w:webHidden/>
          </w:rPr>
          <w:fldChar w:fldCharType="end"/>
        </w:r>
      </w:hyperlink>
    </w:p>
    <w:p w14:paraId="7639E282" w14:textId="77777777" w:rsidR="005B4D09" w:rsidRDefault="005B4D09">
      <w:pPr>
        <w:pStyle w:val="TOC2"/>
        <w:rPr>
          <w:rFonts w:ascii="Calibri" w:hAnsi="Calibri"/>
          <w:b w:val="0"/>
          <w:noProof/>
          <w:sz w:val="22"/>
          <w:szCs w:val="22"/>
        </w:rPr>
      </w:pPr>
      <w:hyperlink w:anchor="_Toc322985523" w:history="1">
        <w:r w:rsidRPr="00315C2A">
          <w:rPr>
            <w:rStyle w:val="Hyperlink"/>
            <w:noProof/>
            <w:lang w:eastAsia="ar-SA"/>
          </w:rPr>
          <w:t>9.10</w:t>
        </w:r>
        <w:r>
          <w:rPr>
            <w:rFonts w:ascii="Calibri" w:hAnsi="Calibri"/>
            <w:b w:val="0"/>
            <w:noProof/>
            <w:sz w:val="22"/>
            <w:szCs w:val="22"/>
          </w:rPr>
          <w:tab/>
        </w:r>
        <w:r w:rsidRPr="00315C2A">
          <w:rPr>
            <w:rStyle w:val="Hyperlink"/>
            <w:noProof/>
            <w:lang w:eastAsia="ar-SA"/>
          </w:rPr>
          <w:t>Term and Termination</w:t>
        </w:r>
        <w:r>
          <w:rPr>
            <w:noProof/>
            <w:webHidden/>
          </w:rPr>
          <w:tab/>
        </w:r>
        <w:r>
          <w:rPr>
            <w:noProof/>
            <w:webHidden/>
          </w:rPr>
          <w:fldChar w:fldCharType="begin"/>
        </w:r>
        <w:r>
          <w:rPr>
            <w:noProof/>
            <w:webHidden/>
          </w:rPr>
          <w:instrText xml:space="preserve"> PAGEREF _Toc322985523 \h </w:instrText>
        </w:r>
        <w:r>
          <w:rPr>
            <w:noProof/>
            <w:webHidden/>
          </w:rPr>
        </w:r>
        <w:r>
          <w:rPr>
            <w:noProof/>
            <w:webHidden/>
          </w:rPr>
          <w:fldChar w:fldCharType="separate"/>
        </w:r>
        <w:r w:rsidR="005804E8">
          <w:rPr>
            <w:noProof/>
            <w:webHidden/>
          </w:rPr>
          <w:t>70</w:t>
        </w:r>
        <w:r>
          <w:rPr>
            <w:noProof/>
            <w:webHidden/>
          </w:rPr>
          <w:fldChar w:fldCharType="end"/>
        </w:r>
      </w:hyperlink>
    </w:p>
    <w:p w14:paraId="25B3822D" w14:textId="77777777" w:rsidR="005B4D09" w:rsidRDefault="005B4D09">
      <w:pPr>
        <w:pStyle w:val="TOC3"/>
        <w:rPr>
          <w:rFonts w:ascii="Calibri" w:hAnsi="Calibri"/>
          <w:noProof/>
          <w:sz w:val="22"/>
          <w:szCs w:val="22"/>
        </w:rPr>
      </w:pPr>
      <w:hyperlink w:anchor="_Toc322985524" w:history="1">
        <w:r w:rsidRPr="00315C2A">
          <w:rPr>
            <w:rStyle w:val="Hyperlink"/>
            <w:noProof/>
            <w:lang w:eastAsia="ar-SA"/>
          </w:rPr>
          <w:t>9.10.1</w:t>
        </w:r>
        <w:r>
          <w:rPr>
            <w:rFonts w:ascii="Calibri" w:hAnsi="Calibri"/>
            <w:noProof/>
            <w:sz w:val="22"/>
            <w:szCs w:val="22"/>
          </w:rPr>
          <w:tab/>
        </w:r>
        <w:r w:rsidRPr="00315C2A">
          <w:rPr>
            <w:rStyle w:val="Hyperlink"/>
            <w:noProof/>
            <w:lang w:eastAsia="ar-SA"/>
          </w:rPr>
          <w:t>Term</w:t>
        </w:r>
        <w:r>
          <w:rPr>
            <w:noProof/>
            <w:webHidden/>
          </w:rPr>
          <w:tab/>
        </w:r>
        <w:r>
          <w:rPr>
            <w:noProof/>
            <w:webHidden/>
          </w:rPr>
          <w:fldChar w:fldCharType="begin"/>
        </w:r>
        <w:r>
          <w:rPr>
            <w:noProof/>
            <w:webHidden/>
          </w:rPr>
          <w:instrText xml:space="preserve"> PAGEREF _Toc322985524 \h </w:instrText>
        </w:r>
        <w:r>
          <w:rPr>
            <w:noProof/>
            <w:webHidden/>
          </w:rPr>
        </w:r>
        <w:r>
          <w:rPr>
            <w:noProof/>
            <w:webHidden/>
          </w:rPr>
          <w:fldChar w:fldCharType="separate"/>
        </w:r>
        <w:r w:rsidR="005804E8">
          <w:rPr>
            <w:noProof/>
            <w:webHidden/>
          </w:rPr>
          <w:t>70</w:t>
        </w:r>
        <w:r>
          <w:rPr>
            <w:noProof/>
            <w:webHidden/>
          </w:rPr>
          <w:fldChar w:fldCharType="end"/>
        </w:r>
      </w:hyperlink>
    </w:p>
    <w:p w14:paraId="7295AFDE" w14:textId="77777777" w:rsidR="005B4D09" w:rsidRDefault="005B4D09">
      <w:pPr>
        <w:pStyle w:val="TOC3"/>
        <w:rPr>
          <w:rFonts w:ascii="Calibri" w:hAnsi="Calibri"/>
          <w:noProof/>
          <w:sz w:val="22"/>
          <w:szCs w:val="22"/>
        </w:rPr>
      </w:pPr>
      <w:hyperlink w:anchor="_Toc322985525" w:history="1">
        <w:r w:rsidRPr="00315C2A">
          <w:rPr>
            <w:rStyle w:val="Hyperlink"/>
            <w:noProof/>
          </w:rPr>
          <w:t>9.10.2</w:t>
        </w:r>
        <w:r>
          <w:rPr>
            <w:rFonts w:ascii="Calibri" w:hAnsi="Calibri"/>
            <w:noProof/>
            <w:sz w:val="22"/>
            <w:szCs w:val="22"/>
          </w:rPr>
          <w:tab/>
        </w:r>
        <w:r w:rsidRPr="00315C2A">
          <w:rPr>
            <w:rStyle w:val="Hyperlink"/>
            <w:noProof/>
          </w:rPr>
          <w:t>Termination</w:t>
        </w:r>
        <w:r>
          <w:rPr>
            <w:noProof/>
            <w:webHidden/>
          </w:rPr>
          <w:tab/>
        </w:r>
        <w:r>
          <w:rPr>
            <w:noProof/>
            <w:webHidden/>
          </w:rPr>
          <w:fldChar w:fldCharType="begin"/>
        </w:r>
        <w:r>
          <w:rPr>
            <w:noProof/>
            <w:webHidden/>
          </w:rPr>
          <w:instrText xml:space="preserve"> PAGEREF _Toc322985525 \h </w:instrText>
        </w:r>
        <w:r>
          <w:rPr>
            <w:noProof/>
            <w:webHidden/>
          </w:rPr>
        </w:r>
        <w:r>
          <w:rPr>
            <w:noProof/>
            <w:webHidden/>
          </w:rPr>
          <w:fldChar w:fldCharType="separate"/>
        </w:r>
        <w:r w:rsidR="005804E8">
          <w:rPr>
            <w:noProof/>
            <w:webHidden/>
          </w:rPr>
          <w:t>70</w:t>
        </w:r>
        <w:r>
          <w:rPr>
            <w:noProof/>
            <w:webHidden/>
          </w:rPr>
          <w:fldChar w:fldCharType="end"/>
        </w:r>
      </w:hyperlink>
    </w:p>
    <w:p w14:paraId="7388C856" w14:textId="77777777" w:rsidR="005B4D09" w:rsidRDefault="005B4D09">
      <w:pPr>
        <w:pStyle w:val="TOC3"/>
        <w:rPr>
          <w:rFonts w:ascii="Calibri" w:hAnsi="Calibri"/>
          <w:noProof/>
          <w:sz w:val="22"/>
          <w:szCs w:val="22"/>
        </w:rPr>
      </w:pPr>
      <w:hyperlink w:anchor="_Toc322985526" w:history="1">
        <w:r w:rsidRPr="00315C2A">
          <w:rPr>
            <w:rStyle w:val="Hyperlink"/>
            <w:noProof/>
          </w:rPr>
          <w:t>9.10.3</w:t>
        </w:r>
        <w:r>
          <w:rPr>
            <w:rFonts w:ascii="Calibri" w:hAnsi="Calibri"/>
            <w:noProof/>
            <w:sz w:val="22"/>
            <w:szCs w:val="22"/>
          </w:rPr>
          <w:tab/>
        </w:r>
        <w:r w:rsidRPr="00315C2A">
          <w:rPr>
            <w:rStyle w:val="Hyperlink"/>
            <w:noProof/>
          </w:rPr>
          <w:t>Effect of Termination and Survival</w:t>
        </w:r>
        <w:r>
          <w:rPr>
            <w:noProof/>
            <w:webHidden/>
          </w:rPr>
          <w:tab/>
        </w:r>
        <w:r>
          <w:rPr>
            <w:noProof/>
            <w:webHidden/>
          </w:rPr>
          <w:fldChar w:fldCharType="begin"/>
        </w:r>
        <w:r>
          <w:rPr>
            <w:noProof/>
            <w:webHidden/>
          </w:rPr>
          <w:instrText xml:space="preserve"> PAGEREF _Toc322985526 \h </w:instrText>
        </w:r>
        <w:r>
          <w:rPr>
            <w:noProof/>
            <w:webHidden/>
          </w:rPr>
        </w:r>
        <w:r>
          <w:rPr>
            <w:noProof/>
            <w:webHidden/>
          </w:rPr>
          <w:fldChar w:fldCharType="separate"/>
        </w:r>
        <w:r w:rsidR="005804E8">
          <w:rPr>
            <w:noProof/>
            <w:webHidden/>
          </w:rPr>
          <w:t>70</w:t>
        </w:r>
        <w:r>
          <w:rPr>
            <w:noProof/>
            <w:webHidden/>
          </w:rPr>
          <w:fldChar w:fldCharType="end"/>
        </w:r>
      </w:hyperlink>
    </w:p>
    <w:p w14:paraId="617A92A3" w14:textId="77777777" w:rsidR="005B4D09" w:rsidRDefault="005B4D09">
      <w:pPr>
        <w:pStyle w:val="TOC2"/>
        <w:rPr>
          <w:rFonts w:ascii="Calibri" w:hAnsi="Calibri"/>
          <w:b w:val="0"/>
          <w:noProof/>
          <w:sz w:val="22"/>
          <w:szCs w:val="22"/>
        </w:rPr>
      </w:pPr>
      <w:hyperlink w:anchor="_Toc322985527" w:history="1">
        <w:r w:rsidRPr="00315C2A">
          <w:rPr>
            <w:rStyle w:val="Hyperlink"/>
            <w:noProof/>
            <w:lang w:eastAsia="ar-SA"/>
          </w:rPr>
          <w:t>9.11</w:t>
        </w:r>
        <w:r>
          <w:rPr>
            <w:rFonts w:ascii="Calibri" w:hAnsi="Calibri"/>
            <w:b w:val="0"/>
            <w:noProof/>
            <w:sz w:val="22"/>
            <w:szCs w:val="22"/>
          </w:rPr>
          <w:tab/>
        </w:r>
        <w:r w:rsidRPr="00315C2A">
          <w:rPr>
            <w:rStyle w:val="Hyperlink"/>
            <w:noProof/>
            <w:lang w:eastAsia="ar-SA"/>
          </w:rPr>
          <w:t>Individual Notices and Communications with Participants</w:t>
        </w:r>
        <w:r>
          <w:rPr>
            <w:noProof/>
            <w:webHidden/>
          </w:rPr>
          <w:tab/>
        </w:r>
        <w:r>
          <w:rPr>
            <w:noProof/>
            <w:webHidden/>
          </w:rPr>
          <w:fldChar w:fldCharType="begin"/>
        </w:r>
        <w:r>
          <w:rPr>
            <w:noProof/>
            <w:webHidden/>
          </w:rPr>
          <w:instrText xml:space="preserve"> PAGEREF _Toc322985527 \h </w:instrText>
        </w:r>
        <w:r>
          <w:rPr>
            <w:noProof/>
            <w:webHidden/>
          </w:rPr>
        </w:r>
        <w:r>
          <w:rPr>
            <w:noProof/>
            <w:webHidden/>
          </w:rPr>
          <w:fldChar w:fldCharType="separate"/>
        </w:r>
        <w:r w:rsidR="005804E8">
          <w:rPr>
            <w:noProof/>
            <w:webHidden/>
          </w:rPr>
          <w:t>70</w:t>
        </w:r>
        <w:r>
          <w:rPr>
            <w:noProof/>
            <w:webHidden/>
          </w:rPr>
          <w:fldChar w:fldCharType="end"/>
        </w:r>
      </w:hyperlink>
    </w:p>
    <w:p w14:paraId="365859BF" w14:textId="77777777" w:rsidR="005B4D09" w:rsidRDefault="005B4D09">
      <w:pPr>
        <w:pStyle w:val="TOC2"/>
        <w:rPr>
          <w:rFonts w:ascii="Calibri" w:hAnsi="Calibri"/>
          <w:b w:val="0"/>
          <w:noProof/>
          <w:sz w:val="22"/>
          <w:szCs w:val="22"/>
        </w:rPr>
      </w:pPr>
      <w:hyperlink w:anchor="_Toc322985528" w:history="1">
        <w:r w:rsidRPr="00315C2A">
          <w:rPr>
            <w:rStyle w:val="Hyperlink"/>
            <w:noProof/>
            <w:lang w:eastAsia="ar-SA"/>
          </w:rPr>
          <w:t>9.12</w:t>
        </w:r>
        <w:r>
          <w:rPr>
            <w:rFonts w:ascii="Calibri" w:hAnsi="Calibri"/>
            <w:b w:val="0"/>
            <w:noProof/>
            <w:sz w:val="22"/>
            <w:szCs w:val="22"/>
          </w:rPr>
          <w:tab/>
        </w:r>
        <w:r w:rsidRPr="00315C2A">
          <w:rPr>
            <w:rStyle w:val="Hyperlink"/>
            <w:noProof/>
            <w:lang w:eastAsia="ar-SA"/>
          </w:rPr>
          <w:t>Amendments</w:t>
        </w:r>
        <w:r>
          <w:rPr>
            <w:noProof/>
            <w:webHidden/>
          </w:rPr>
          <w:tab/>
        </w:r>
        <w:r>
          <w:rPr>
            <w:noProof/>
            <w:webHidden/>
          </w:rPr>
          <w:fldChar w:fldCharType="begin"/>
        </w:r>
        <w:r>
          <w:rPr>
            <w:noProof/>
            <w:webHidden/>
          </w:rPr>
          <w:instrText xml:space="preserve"> PAGEREF _Toc322985528 \h </w:instrText>
        </w:r>
        <w:r>
          <w:rPr>
            <w:noProof/>
            <w:webHidden/>
          </w:rPr>
        </w:r>
        <w:r>
          <w:rPr>
            <w:noProof/>
            <w:webHidden/>
          </w:rPr>
          <w:fldChar w:fldCharType="separate"/>
        </w:r>
        <w:r w:rsidR="005804E8">
          <w:rPr>
            <w:noProof/>
            <w:webHidden/>
          </w:rPr>
          <w:t>71</w:t>
        </w:r>
        <w:r>
          <w:rPr>
            <w:noProof/>
            <w:webHidden/>
          </w:rPr>
          <w:fldChar w:fldCharType="end"/>
        </w:r>
      </w:hyperlink>
    </w:p>
    <w:p w14:paraId="7677C8C1" w14:textId="77777777" w:rsidR="005B4D09" w:rsidRDefault="005B4D09">
      <w:pPr>
        <w:pStyle w:val="TOC3"/>
        <w:rPr>
          <w:rFonts w:ascii="Calibri" w:hAnsi="Calibri"/>
          <w:noProof/>
          <w:sz w:val="22"/>
          <w:szCs w:val="22"/>
        </w:rPr>
      </w:pPr>
      <w:hyperlink w:anchor="_Toc322985529" w:history="1">
        <w:r w:rsidRPr="00315C2A">
          <w:rPr>
            <w:rStyle w:val="Hyperlink"/>
            <w:noProof/>
          </w:rPr>
          <w:t>9.12.1</w:t>
        </w:r>
        <w:r>
          <w:rPr>
            <w:rFonts w:ascii="Calibri" w:hAnsi="Calibri"/>
            <w:noProof/>
            <w:sz w:val="22"/>
            <w:szCs w:val="22"/>
          </w:rPr>
          <w:tab/>
        </w:r>
        <w:r w:rsidRPr="00315C2A">
          <w:rPr>
            <w:rStyle w:val="Hyperlink"/>
            <w:noProof/>
          </w:rPr>
          <w:t>Procedure for Amendment</w:t>
        </w:r>
        <w:r>
          <w:rPr>
            <w:noProof/>
            <w:webHidden/>
          </w:rPr>
          <w:tab/>
        </w:r>
        <w:r>
          <w:rPr>
            <w:noProof/>
            <w:webHidden/>
          </w:rPr>
          <w:fldChar w:fldCharType="begin"/>
        </w:r>
        <w:r>
          <w:rPr>
            <w:noProof/>
            <w:webHidden/>
          </w:rPr>
          <w:instrText xml:space="preserve"> PAGEREF _Toc322985529 \h </w:instrText>
        </w:r>
        <w:r>
          <w:rPr>
            <w:noProof/>
            <w:webHidden/>
          </w:rPr>
        </w:r>
        <w:r>
          <w:rPr>
            <w:noProof/>
            <w:webHidden/>
          </w:rPr>
          <w:fldChar w:fldCharType="separate"/>
        </w:r>
        <w:r w:rsidR="005804E8">
          <w:rPr>
            <w:noProof/>
            <w:webHidden/>
          </w:rPr>
          <w:t>71</w:t>
        </w:r>
        <w:r>
          <w:rPr>
            <w:noProof/>
            <w:webHidden/>
          </w:rPr>
          <w:fldChar w:fldCharType="end"/>
        </w:r>
      </w:hyperlink>
    </w:p>
    <w:p w14:paraId="6C5D822E" w14:textId="77777777" w:rsidR="005B4D09" w:rsidRDefault="005B4D09">
      <w:pPr>
        <w:pStyle w:val="TOC3"/>
        <w:rPr>
          <w:rFonts w:ascii="Calibri" w:hAnsi="Calibri"/>
          <w:noProof/>
          <w:sz w:val="22"/>
          <w:szCs w:val="22"/>
        </w:rPr>
      </w:pPr>
      <w:hyperlink w:anchor="_Toc322985530" w:history="1">
        <w:r w:rsidRPr="00315C2A">
          <w:rPr>
            <w:rStyle w:val="Hyperlink"/>
            <w:noProof/>
          </w:rPr>
          <w:t>9.12.2</w:t>
        </w:r>
        <w:r>
          <w:rPr>
            <w:rFonts w:ascii="Calibri" w:hAnsi="Calibri"/>
            <w:noProof/>
            <w:sz w:val="22"/>
            <w:szCs w:val="22"/>
          </w:rPr>
          <w:tab/>
        </w:r>
        <w:r w:rsidRPr="00315C2A">
          <w:rPr>
            <w:rStyle w:val="Hyperlink"/>
            <w:noProof/>
          </w:rPr>
          <w:t>Notification Mechanism and Period</w:t>
        </w:r>
        <w:r>
          <w:rPr>
            <w:noProof/>
            <w:webHidden/>
          </w:rPr>
          <w:tab/>
        </w:r>
        <w:r>
          <w:rPr>
            <w:noProof/>
            <w:webHidden/>
          </w:rPr>
          <w:fldChar w:fldCharType="begin"/>
        </w:r>
        <w:r>
          <w:rPr>
            <w:noProof/>
            <w:webHidden/>
          </w:rPr>
          <w:instrText xml:space="preserve"> PAGEREF _Toc322985530 \h </w:instrText>
        </w:r>
        <w:r>
          <w:rPr>
            <w:noProof/>
            <w:webHidden/>
          </w:rPr>
        </w:r>
        <w:r>
          <w:rPr>
            <w:noProof/>
            <w:webHidden/>
          </w:rPr>
          <w:fldChar w:fldCharType="separate"/>
        </w:r>
        <w:r w:rsidR="005804E8">
          <w:rPr>
            <w:noProof/>
            <w:webHidden/>
          </w:rPr>
          <w:t>71</w:t>
        </w:r>
        <w:r>
          <w:rPr>
            <w:noProof/>
            <w:webHidden/>
          </w:rPr>
          <w:fldChar w:fldCharType="end"/>
        </w:r>
      </w:hyperlink>
    </w:p>
    <w:p w14:paraId="5A581878" w14:textId="77777777" w:rsidR="005B4D09" w:rsidRDefault="005B4D09">
      <w:pPr>
        <w:pStyle w:val="TOC3"/>
        <w:rPr>
          <w:rFonts w:ascii="Calibri" w:hAnsi="Calibri"/>
          <w:noProof/>
          <w:sz w:val="22"/>
          <w:szCs w:val="22"/>
        </w:rPr>
      </w:pPr>
      <w:hyperlink w:anchor="_Toc322985531" w:history="1">
        <w:r w:rsidRPr="00315C2A">
          <w:rPr>
            <w:rStyle w:val="Hyperlink"/>
            <w:noProof/>
          </w:rPr>
          <w:t>9.12.3</w:t>
        </w:r>
        <w:r>
          <w:rPr>
            <w:rFonts w:ascii="Calibri" w:hAnsi="Calibri"/>
            <w:noProof/>
            <w:sz w:val="22"/>
            <w:szCs w:val="22"/>
          </w:rPr>
          <w:tab/>
        </w:r>
        <w:r w:rsidRPr="00315C2A">
          <w:rPr>
            <w:rStyle w:val="Hyperlink"/>
            <w:noProof/>
          </w:rPr>
          <w:t>Circumstances under which OID must be Changed</w:t>
        </w:r>
        <w:r>
          <w:rPr>
            <w:noProof/>
            <w:webHidden/>
          </w:rPr>
          <w:tab/>
        </w:r>
        <w:r>
          <w:rPr>
            <w:noProof/>
            <w:webHidden/>
          </w:rPr>
          <w:fldChar w:fldCharType="begin"/>
        </w:r>
        <w:r>
          <w:rPr>
            <w:noProof/>
            <w:webHidden/>
          </w:rPr>
          <w:instrText xml:space="preserve"> PAGEREF _Toc322985531 \h </w:instrText>
        </w:r>
        <w:r>
          <w:rPr>
            <w:noProof/>
            <w:webHidden/>
          </w:rPr>
        </w:r>
        <w:r>
          <w:rPr>
            <w:noProof/>
            <w:webHidden/>
          </w:rPr>
          <w:fldChar w:fldCharType="separate"/>
        </w:r>
        <w:r w:rsidR="005804E8">
          <w:rPr>
            <w:noProof/>
            <w:webHidden/>
          </w:rPr>
          <w:t>71</w:t>
        </w:r>
        <w:r>
          <w:rPr>
            <w:noProof/>
            <w:webHidden/>
          </w:rPr>
          <w:fldChar w:fldCharType="end"/>
        </w:r>
      </w:hyperlink>
    </w:p>
    <w:p w14:paraId="00AF93E1" w14:textId="77777777" w:rsidR="005B4D09" w:rsidRDefault="005B4D09">
      <w:pPr>
        <w:pStyle w:val="TOC2"/>
        <w:rPr>
          <w:rFonts w:ascii="Calibri" w:hAnsi="Calibri"/>
          <w:b w:val="0"/>
          <w:noProof/>
          <w:sz w:val="22"/>
          <w:szCs w:val="22"/>
        </w:rPr>
      </w:pPr>
      <w:hyperlink w:anchor="_Toc322985532" w:history="1">
        <w:r w:rsidRPr="00315C2A">
          <w:rPr>
            <w:rStyle w:val="Hyperlink"/>
            <w:noProof/>
            <w:lang w:eastAsia="ar-SA"/>
          </w:rPr>
          <w:t>9.13</w:t>
        </w:r>
        <w:r>
          <w:rPr>
            <w:rFonts w:ascii="Calibri" w:hAnsi="Calibri"/>
            <w:b w:val="0"/>
            <w:noProof/>
            <w:sz w:val="22"/>
            <w:szCs w:val="22"/>
          </w:rPr>
          <w:tab/>
        </w:r>
        <w:r w:rsidRPr="00315C2A">
          <w:rPr>
            <w:rStyle w:val="Hyperlink"/>
            <w:noProof/>
            <w:lang w:eastAsia="ar-SA"/>
          </w:rPr>
          <w:t>Dispute Resolution Provisions</w:t>
        </w:r>
        <w:r>
          <w:rPr>
            <w:noProof/>
            <w:webHidden/>
          </w:rPr>
          <w:tab/>
        </w:r>
        <w:r>
          <w:rPr>
            <w:noProof/>
            <w:webHidden/>
          </w:rPr>
          <w:fldChar w:fldCharType="begin"/>
        </w:r>
        <w:r>
          <w:rPr>
            <w:noProof/>
            <w:webHidden/>
          </w:rPr>
          <w:instrText xml:space="preserve"> PAGEREF _Toc322985532 \h </w:instrText>
        </w:r>
        <w:r>
          <w:rPr>
            <w:noProof/>
            <w:webHidden/>
          </w:rPr>
        </w:r>
        <w:r>
          <w:rPr>
            <w:noProof/>
            <w:webHidden/>
          </w:rPr>
          <w:fldChar w:fldCharType="separate"/>
        </w:r>
        <w:r w:rsidR="005804E8">
          <w:rPr>
            <w:noProof/>
            <w:webHidden/>
          </w:rPr>
          <w:t>71</w:t>
        </w:r>
        <w:r>
          <w:rPr>
            <w:noProof/>
            <w:webHidden/>
          </w:rPr>
          <w:fldChar w:fldCharType="end"/>
        </w:r>
      </w:hyperlink>
    </w:p>
    <w:p w14:paraId="6AC8E1DF" w14:textId="77777777" w:rsidR="005B4D09" w:rsidRDefault="005B4D09">
      <w:pPr>
        <w:pStyle w:val="TOC2"/>
        <w:rPr>
          <w:rFonts w:ascii="Calibri" w:hAnsi="Calibri"/>
          <w:b w:val="0"/>
          <w:noProof/>
          <w:sz w:val="22"/>
          <w:szCs w:val="22"/>
        </w:rPr>
      </w:pPr>
      <w:hyperlink w:anchor="_Toc322985533" w:history="1">
        <w:r w:rsidRPr="00315C2A">
          <w:rPr>
            <w:rStyle w:val="Hyperlink"/>
            <w:noProof/>
            <w:lang w:eastAsia="ar-SA"/>
          </w:rPr>
          <w:t>9.14</w:t>
        </w:r>
        <w:r>
          <w:rPr>
            <w:rFonts w:ascii="Calibri" w:hAnsi="Calibri"/>
            <w:b w:val="0"/>
            <w:noProof/>
            <w:sz w:val="22"/>
            <w:szCs w:val="22"/>
          </w:rPr>
          <w:tab/>
        </w:r>
        <w:r w:rsidRPr="00315C2A">
          <w:rPr>
            <w:rStyle w:val="Hyperlink"/>
            <w:noProof/>
            <w:lang w:eastAsia="ar-SA"/>
          </w:rPr>
          <w:t>Governing Law</w:t>
        </w:r>
        <w:r>
          <w:rPr>
            <w:noProof/>
            <w:webHidden/>
          </w:rPr>
          <w:tab/>
        </w:r>
        <w:r>
          <w:rPr>
            <w:noProof/>
            <w:webHidden/>
          </w:rPr>
          <w:fldChar w:fldCharType="begin"/>
        </w:r>
        <w:r>
          <w:rPr>
            <w:noProof/>
            <w:webHidden/>
          </w:rPr>
          <w:instrText xml:space="preserve"> PAGEREF _Toc322985533 \h </w:instrText>
        </w:r>
        <w:r>
          <w:rPr>
            <w:noProof/>
            <w:webHidden/>
          </w:rPr>
        </w:r>
        <w:r>
          <w:rPr>
            <w:noProof/>
            <w:webHidden/>
          </w:rPr>
          <w:fldChar w:fldCharType="separate"/>
        </w:r>
        <w:r w:rsidR="005804E8">
          <w:rPr>
            <w:noProof/>
            <w:webHidden/>
          </w:rPr>
          <w:t>71</w:t>
        </w:r>
        <w:r>
          <w:rPr>
            <w:noProof/>
            <w:webHidden/>
          </w:rPr>
          <w:fldChar w:fldCharType="end"/>
        </w:r>
      </w:hyperlink>
    </w:p>
    <w:p w14:paraId="378E1EA0" w14:textId="77777777" w:rsidR="005B4D09" w:rsidRDefault="005B4D09">
      <w:pPr>
        <w:pStyle w:val="TOC2"/>
        <w:rPr>
          <w:rFonts w:ascii="Calibri" w:hAnsi="Calibri"/>
          <w:b w:val="0"/>
          <w:noProof/>
          <w:sz w:val="22"/>
          <w:szCs w:val="22"/>
        </w:rPr>
      </w:pPr>
      <w:hyperlink w:anchor="_Toc322985534" w:history="1">
        <w:r w:rsidRPr="00315C2A">
          <w:rPr>
            <w:rStyle w:val="Hyperlink"/>
            <w:noProof/>
            <w:lang w:eastAsia="ar-SA"/>
          </w:rPr>
          <w:t>9.15</w:t>
        </w:r>
        <w:r>
          <w:rPr>
            <w:rFonts w:ascii="Calibri" w:hAnsi="Calibri"/>
            <w:b w:val="0"/>
            <w:noProof/>
            <w:sz w:val="22"/>
            <w:szCs w:val="22"/>
          </w:rPr>
          <w:tab/>
        </w:r>
        <w:r w:rsidRPr="00315C2A">
          <w:rPr>
            <w:rStyle w:val="Hyperlink"/>
            <w:noProof/>
            <w:lang w:eastAsia="ar-SA"/>
          </w:rPr>
          <w:t>Compliance with Applicable Law</w:t>
        </w:r>
        <w:r>
          <w:rPr>
            <w:noProof/>
            <w:webHidden/>
          </w:rPr>
          <w:tab/>
        </w:r>
        <w:r>
          <w:rPr>
            <w:noProof/>
            <w:webHidden/>
          </w:rPr>
          <w:fldChar w:fldCharType="begin"/>
        </w:r>
        <w:r>
          <w:rPr>
            <w:noProof/>
            <w:webHidden/>
          </w:rPr>
          <w:instrText xml:space="preserve"> PAGEREF _Toc322985534 \h </w:instrText>
        </w:r>
        <w:r>
          <w:rPr>
            <w:noProof/>
            <w:webHidden/>
          </w:rPr>
        </w:r>
        <w:r>
          <w:rPr>
            <w:noProof/>
            <w:webHidden/>
          </w:rPr>
          <w:fldChar w:fldCharType="separate"/>
        </w:r>
        <w:r w:rsidR="005804E8">
          <w:rPr>
            <w:noProof/>
            <w:webHidden/>
          </w:rPr>
          <w:t>71</w:t>
        </w:r>
        <w:r>
          <w:rPr>
            <w:noProof/>
            <w:webHidden/>
          </w:rPr>
          <w:fldChar w:fldCharType="end"/>
        </w:r>
      </w:hyperlink>
    </w:p>
    <w:p w14:paraId="6239B3AB" w14:textId="77777777" w:rsidR="005B4D09" w:rsidRDefault="005B4D09">
      <w:pPr>
        <w:pStyle w:val="TOC2"/>
        <w:rPr>
          <w:rFonts w:ascii="Calibri" w:hAnsi="Calibri"/>
          <w:b w:val="0"/>
          <w:noProof/>
          <w:sz w:val="22"/>
          <w:szCs w:val="22"/>
        </w:rPr>
      </w:pPr>
      <w:hyperlink w:anchor="_Toc322985535" w:history="1">
        <w:r w:rsidRPr="00315C2A">
          <w:rPr>
            <w:rStyle w:val="Hyperlink"/>
            <w:noProof/>
            <w:lang w:eastAsia="ar-SA"/>
          </w:rPr>
          <w:t>9.16</w:t>
        </w:r>
        <w:r>
          <w:rPr>
            <w:rFonts w:ascii="Calibri" w:hAnsi="Calibri"/>
            <w:b w:val="0"/>
            <w:noProof/>
            <w:sz w:val="22"/>
            <w:szCs w:val="22"/>
          </w:rPr>
          <w:tab/>
        </w:r>
        <w:r w:rsidRPr="00315C2A">
          <w:rPr>
            <w:rStyle w:val="Hyperlink"/>
            <w:noProof/>
            <w:lang w:eastAsia="ar-SA"/>
          </w:rPr>
          <w:t>Miscellaneous Provisions</w:t>
        </w:r>
        <w:r>
          <w:rPr>
            <w:noProof/>
            <w:webHidden/>
          </w:rPr>
          <w:tab/>
        </w:r>
        <w:r>
          <w:rPr>
            <w:noProof/>
            <w:webHidden/>
          </w:rPr>
          <w:fldChar w:fldCharType="begin"/>
        </w:r>
        <w:r>
          <w:rPr>
            <w:noProof/>
            <w:webHidden/>
          </w:rPr>
          <w:instrText xml:space="preserve"> PAGEREF _Toc322985535 \h </w:instrText>
        </w:r>
        <w:r>
          <w:rPr>
            <w:noProof/>
            <w:webHidden/>
          </w:rPr>
        </w:r>
        <w:r>
          <w:rPr>
            <w:noProof/>
            <w:webHidden/>
          </w:rPr>
          <w:fldChar w:fldCharType="separate"/>
        </w:r>
        <w:r w:rsidR="005804E8">
          <w:rPr>
            <w:noProof/>
            <w:webHidden/>
          </w:rPr>
          <w:t>71</w:t>
        </w:r>
        <w:r>
          <w:rPr>
            <w:noProof/>
            <w:webHidden/>
          </w:rPr>
          <w:fldChar w:fldCharType="end"/>
        </w:r>
      </w:hyperlink>
    </w:p>
    <w:p w14:paraId="5AAE9544" w14:textId="77777777" w:rsidR="005B4D09" w:rsidRDefault="005B4D09">
      <w:pPr>
        <w:pStyle w:val="TOC3"/>
        <w:rPr>
          <w:rFonts w:ascii="Calibri" w:hAnsi="Calibri"/>
          <w:noProof/>
          <w:sz w:val="22"/>
          <w:szCs w:val="22"/>
        </w:rPr>
      </w:pPr>
      <w:hyperlink w:anchor="_Toc322985536" w:history="1">
        <w:r w:rsidRPr="00315C2A">
          <w:rPr>
            <w:rStyle w:val="Hyperlink"/>
            <w:noProof/>
          </w:rPr>
          <w:t>9.16.1</w:t>
        </w:r>
        <w:r>
          <w:rPr>
            <w:rFonts w:ascii="Calibri" w:hAnsi="Calibri"/>
            <w:noProof/>
            <w:sz w:val="22"/>
            <w:szCs w:val="22"/>
          </w:rPr>
          <w:tab/>
        </w:r>
        <w:r w:rsidRPr="00315C2A">
          <w:rPr>
            <w:rStyle w:val="Hyperlink"/>
            <w:noProof/>
          </w:rPr>
          <w:t>Entire Agreement</w:t>
        </w:r>
        <w:r>
          <w:rPr>
            <w:noProof/>
            <w:webHidden/>
          </w:rPr>
          <w:tab/>
        </w:r>
        <w:r>
          <w:rPr>
            <w:noProof/>
            <w:webHidden/>
          </w:rPr>
          <w:fldChar w:fldCharType="begin"/>
        </w:r>
        <w:r>
          <w:rPr>
            <w:noProof/>
            <w:webHidden/>
          </w:rPr>
          <w:instrText xml:space="preserve"> PAGEREF _Toc322985536 \h </w:instrText>
        </w:r>
        <w:r>
          <w:rPr>
            <w:noProof/>
            <w:webHidden/>
          </w:rPr>
        </w:r>
        <w:r>
          <w:rPr>
            <w:noProof/>
            <w:webHidden/>
          </w:rPr>
          <w:fldChar w:fldCharType="separate"/>
        </w:r>
        <w:r w:rsidR="005804E8">
          <w:rPr>
            <w:noProof/>
            <w:webHidden/>
          </w:rPr>
          <w:t>71</w:t>
        </w:r>
        <w:r>
          <w:rPr>
            <w:noProof/>
            <w:webHidden/>
          </w:rPr>
          <w:fldChar w:fldCharType="end"/>
        </w:r>
      </w:hyperlink>
    </w:p>
    <w:p w14:paraId="76A12BFD" w14:textId="77777777" w:rsidR="005B4D09" w:rsidRDefault="005B4D09">
      <w:pPr>
        <w:pStyle w:val="TOC3"/>
        <w:rPr>
          <w:rFonts w:ascii="Calibri" w:hAnsi="Calibri"/>
          <w:noProof/>
          <w:sz w:val="22"/>
          <w:szCs w:val="22"/>
        </w:rPr>
      </w:pPr>
      <w:hyperlink w:anchor="_Toc322985537" w:history="1">
        <w:r w:rsidRPr="00315C2A">
          <w:rPr>
            <w:rStyle w:val="Hyperlink"/>
            <w:noProof/>
          </w:rPr>
          <w:t>9.16.2</w:t>
        </w:r>
        <w:r>
          <w:rPr>
            <w:rFonts w:ascii="Calibri" w:hAnsi="Calibri"/>
            <w:noProof/>
            <w:sz w:val="22"/>
            <w:szCs w:val="22"/>
          </w:rPr>
          <w:tab/>
        </w:r>
        <w:r w:rsidRPr="00315C2A">
          <w:rPr>
            <w:rStyle w:val="Hyperlink"/>
            <w:noProof/>
          </w:rPr>
          <w:t>Assignment</w:t>
        </w:r>
        <w:r>
          <w:rPr>
            <w:noProof/>
            <w:webHidden/>
          </w:rPr>
          <w:tab/>
        </w:r>
        <w:r>
          <w:rPr>
            <w:noProof/>
            <w:webHidden/>
          </w:rPr>
          <w:fldChar w:fldCharType="begin"/>
        </w:r>
        <w:r>
          <w:rPr>
            <w:noProof/>
            <w:webHidden/>
          </w:rPr>
          <w:instrText xml:space="preserve"> PAGEREF _Toc322985537 \h </w:instrText>
        </w:r>
        <w:r>
          <w:rPr>
            <w:noProof/>
            <w:webHidden/>
          </w:rPr>
        </w:r>
        <w:r>
          <w:rPr>
            <w:noProof/>
            <w:webHidden/>
          </w:rPr>
          <w:fldChar w:fldCharType="separate"/>
        </w:r>
        <w:r w:rsidR="005804E8">
          <w:rPr>
            <w:noProof/>
            <w:webHidden/>
          </w:rPr>
          <w:t>71</w:t>
        </w:r>
        <w:r>
          <w:rPr>
            <w:noProof/>
            <w:webHidden/>
          </w:rPr>
          <w:fldChar w:fldCharType="end"/>
        </w:r>
      </w:hyperlink>
    </w:p>
    <w:p w14:paraId="20218465" w14:textId="77777777" w:rsidR="005B4D09" w:rsidRDefault="005B4D09">
      <w:pPr>
        <w:pStyle w:val="TOC3"/>
        <w:rPr>
          <w:rFonts w:ascii="Calibri" w:hAnsi="Calibri"/>
          <w:noProof/>
          <w:sz w:val="22"/>
          <w:szCs w:val="22"/>
        </w:rPr>
      </w:pPr>
      <w:hyperlink w:anchor="_Toc322985538" w:history="1">
        <w:r w:rsidRPr="00315C2A">
          <w:rPr>
            <w:rStyle w:val="Hyperlink"/>
            <w:noProof/>
          </w:rPr>
          <w:t>9.16.3</w:t>
        </w:r>
        <w:r>
          <w:rPr>
            <w:rFonts w:ascii="Calibri" w:hAnsi="Calibri"/>
            <w:noProof/>
            <w:sz w:val="22"/>
            <w:szCs w:val="22"/>
          </w:rPr>
          <w:tab/>
        </w:r>
        <w:r w:rsidRPr="00315C2A">
          <w:rPr>
            <w:rStyle w:val="Hyperlink"/>
            <w:noProof/>
          </w:rPr>
          <w:t>Severability</w:t>
        </w:r>
        <w:r>
          <w:rPr>
            <w:noProof/>
            <w:webHidden/>
          </w:rPr>
          <w:tab/>
        </w:r>
        <w:r>
          <w:rPr>
            <w:noProof/>
            <w:webHidden/>
          </w:rPr>
          <w:fldChar w:fldCharType="begin"/>
        </w:r>
        <w:r>
          <w:rPr>
            <w:noProof/>
            <w:webHidden/>
          </w:rPr>
          <w:instrText xml:space="preserve"> PAGEREF _Toc322985538 \h </w:instrText>
        </w:r>
        <w:r>
          <w:rPr>
            <w:noProof/>
            <w:webHidden/>
          </w:rPr>
        </w:r>
        <w:r>
          <w:rPr>
            <w:noProof/>
            <w:webHidden/>
          </w:rPr>
          <w:fldChar w:fldCharType="separate"/>
        </w:r>
        <w:r w:rsidR="005804E8">
          <w:rPr>
            <w:noProof/>
            <w:webHidden/>
          </w:rPr>
          <w:t>71</w:t>
        </w:r>
        <w:r>
          <w:rPr>
            <w:noProof/>
            <w:webHidden/>
          </w:rPr>
          <w:fldChar w:fldCharType="end"/>
        </w:r>
      </w:hyperlink>
    </w:p>
    <w:p w14:paraId="40E0D75B" w14:textId="77777777" w:rsidR="005B4D09" w:rsidRDefault="005B4D09">
      <w:pPr>
        <w:pStyle w:val="TOC3"/>
        <w:rPr>
          <w:rFonts w:ascii="Calibri" w:hAnsi="Calibri"/>
          <w:noProof/>
          <w:sz w:val="22"/>
          <w:szCs w:val="22"/>
        </w:rPr>
      </w:pPr>
      <w:hyperlink w:anchor="_Toc322985539" w:history="1">
        <w:r w:rsidRPr="00315C2A">
          <w:rPr>
            <w:rStyle w:val="Hyperlink"/>
            <w:noProof/>
          </w:rPr>
          <w:t>9.16.4</w:t>
        </w:r>
        <w:r>
          <w:rPr>
            <w:rFonts w:ascii="Calibri" w:hAnsi="Calibri"/>
            <w:noProof/>
            <w:sz w:val="22"/>
            <w:szCs w:val="22"/>
          </w:rPr>
          <w:tab/>
        </w:r>
        <w:r w:rsidRPr="00315C2A">
          <w:rPr>
            <w:rStyle w:val="Hyperlink"/>
            <w:noProof/>
          </w:rPr>
          <w:t>Enforcement (Attorneys’ Fees and Waiver of Rights)</w:t>
        </w:r>
        <w:r>
          <w:rPr>
            <w:noProof/>
            <w:webHidden/>
          </w:rPr>
          <w:tab/>
        </w:r>
        <w:r>
          <w:rPr>
            <w:noProof/>
            <w:webHidden/>
          </w:rPr>
          <w:fldChar w:fldCharType="begin"/>
        </w:r>
        <w:r>
          <w:rPr>
            <w:noProof/>
            <w:webHidden/>
          </w:rPr>
          <w:instrText xml:space="preserve"> PAGEREF _Toc322985539 \h </w:instrText>
        </w:r>
        <w:r>
          <w:rPr>
            <w:noProof/>
            <w:webHidden/>
          </w:rPr>
        </w:r>
        <w:r>
          <w:rPr>
            <w:noProof/>
            <w:webHidden/>
          </w:rPr>
          <w:fldChar w:fldCharType="separate"/>
        </w:r>
        <w:r w:rsidR="005804E8">
          <w:rPr>
            <w:noProof/>
            <w:webHidden/>
          </w:rPr>
          <w:t>72</w:t>
        </w:r>
        <w:r>
          <w:rPr>
            <w:noProof/>
            <w:webHidden/>
          </w:rPr>
          <w:fldChar w:fldCharType="end"/>
        </w:r>
      </w:hyperlink>
    </w:p>
    <w:p w14:paraId="0CB28E89" w14:textId="77777777" w:rsidR="005B4D09" w:rsidRDefault="005B4D09">
      <w:pPr>
        <w:pStyle w:val="TOC3"/>
        <w:rPr>
          <w:rFonts w:ascii="Calibri" w:hAnsi="Calibri"/>
          <w:noProof/>
          <w:sz w:val="22"/>
          <w:szCs w:val="22"/>
        </w:rPr>
      </w:pPr>
      <w:hyperlink w:anchor="_Toc322985540" w:history="1">
        <w:r w:rsidRPr="00315C2A">
          <w:rPr>
            <w:rStyle w:val="Hyperlink"/>
            <w:noProof/>
          </w:rPr>
          <w:t>9.16.5</w:t>
        </w:r>
        <w:r>
          <w:rPr>
            <w:rFonts w:ascii="Calibri" w:hAnsi="Calibri"/>
            <w:noProof/>
            <w:sz w:val="22"/>
            <w:szCs w:val="22"/>
          </w:rPr>
          <w:tab/>
        </w:r>
        <w:r w:rsidRPr="00315C2A">
          <w:rPr>
            <w:rStyle w:val="Hyperlink"/>
            <w:noProof/>
          </w:rPr>
          <w:t>Force Majeure</w:t>
        </w:r>
        <w:r>
          <w:rPr>
            <w:noProof/>
            <w:webHidden/>
          </w:rPr>
          <w:tab/>
        </w:r>
        <w:r>
          <w:rPr>
            <w:noProof/>
            <w:webHidden/>
          </w:rPr>
          <w:fldChar w:fldCharType="begin"/>
        </w:r>
        <w:r>
          <w:rPr>
            <w:noProof/>
            <w:webHidden/>
          </w:rPr>
          <w:instrText xml:space="preserve"> PAGEREF _Toc322985540 \h </w:instrText>
        </w:r>
        <w:r>
          <w:rPr>
            <w:noProof/>
            <w:webHidden/>
          </w:rPr>
        </w:r>
        <w:r>
          <w:rPr>
            <w:noProof/>
            <w:webHidden/>
          </w:rPr>
          <w:fldChar w:fldCharType="separate"/>
        </w:r>
        <w:r w:rsidR="005804E8">
          <w:rPr>
            <w:noProof/>
            <w:webHidden/>
          </w:rPr>
          <w:t>72</w:t>
        </w:r>
        <w:r>
          <w:rPr>
            <w:noProof/>
            <w:webHidden/>
          </w:rPr>
          <w:fldChar w:fldCharType="end"/>
        </w:r>
      </w:hyperlink>
    </w:p>
    <w:p w14:paraId="3912D465" w14:textId="77777777" w:rsidR="005B4D09" w:rsidRDefault="005B4D09">
      <w:pPr>
        <w:pStyle w:val="TOC2"/>
        <w:rPr>
          <w:rFonts w:ascii="Calibri" w:hAnsi="Calibri"/>
          <w:b w:val="0"/>
          <w:noProof/>
          <w:sz w:val="22"/>
          <w:szCs w:val="22"/>
        </w:rPr>
      </w:pPr>
      <w:hyperlink w:anchor="_Toc322985541" w:history="1">
        <w:r w:rsidRPr="00315C2A">
          <w:rPr>
            <w:rStyle w:val="Hyperlink"/>
            <w:noProof/>
            <w:lang w:eastAsia="ar-SA"/>
          </w:rPr>
          <w:t>9.17</w:t>
        </w:r>
        <w:r>
          <w:rPr>
            <w:rFonts w:ascii="Calibri" w:hAnsi="Calibri"/>
            <w:b w:val="0"/>
            <w:noProof/>
            <w:sz w:val="22"/>
            <w:szCs w:val="22"/>
          </w:rPr>
          <w:tab/>
        </w:r>
        <w:r w:rsidRPr="00315C2A">
          <w:rPr>
            <w:rStyle w:val="Hyperlink"/>
            <w:noProof/>
            <w:lang w:eastAsia="ar-SA"/>
          </w:rPr>
          <w:t>Other Provisions</w:t>
        </w:r>
        <w:r>
          <w:rPr>
            <w:noProof/>
            <w:webHidden/>
          </w:rPr>
          <w:tab/>
        </w:r>
        <w:r>
          <w:rPr>
            <w:noProof/>
            <w:webHidden/>
          </w:rPr>
          <w:fldChar w:fldCharType="begin"/>
        </w:r>
        <w:r>
          <w:rPr>
            <w:noProof/>
            <w:webHidden/>
          </w:rPr>
          <w:instrText xml:space="preserve"> PAGEREF _Toc322985541 \h </w:instrText>
        </w:r>
        <w:r>
          <w:rPr>
            <w:noProof/>
            <w:webHidden/>
          </w:rPr>
        </w:r>
        <w:r>
          <w:rPr>
            <w:noProof/>
            <w:webHidden/>
          </w:rPr>
          <w:fldChar w:fldCharType="separate"/>
        </w:r>
        <w:r w:rsidR="005804E8">
          <w:rPr>
            <w:noProof/>
            <w:webHidden/>
          </w:rPr>
          <w:t>72</w:t>
        </w:r>
        <w:r>
          <w:rPr>
            <w:noProof/>
            <w:webHidden/>
          </w:rPr>
          <w:fldChar w:fldCharType="end"/>
        </w:r>
      </w:hyperlink>
    </w:p>
    <w:p w14:paraId="226AEA21" w14:textId="77777777" w:rsidR="005B4D09" w:rsidRDefault="005B4D09">
      <w:pPr>
        <w:pStyle w:val="TOC1"/>
        <w:tabs>
          <w:tab w:val="left" w:pos="600"/>
          <w:tab w:val="right" w:leader="dot" w:pos="9350"/>
        </w:tabs>
        <w:rPr>
          <w:rFonts w:ascii="Calibri" w:hAnsi="Calibri"/>
          <w:b w:val="0"/>
          <w:noProof/>
          <w:sz w:val="22"/>
          <w:szCs w:val="22"/>
        </w:rPr>
      </w:pPr>
      <w:hyperlink w:anchor="_Toc322985542" w:history="1">
        <w:r w:rsidRPr="00315C2A">
          <w:rPr>
            <w:rStyle w:val="Hyperlink"/>
            <w:noProof/>
            <w:lang w:eastAsia="ar-SA"/>
          </w:rPr>
          <w:t>10.</w:t>
        </w:r>
        <w:r>
          <w:rPr>
            <w:rFonts w:ascii="Calibri" w:hAnsi="Calibri"/>
            <w:b w:val="0"/>
            <w:noProof/>
            <w:sz w:val="22"/>
            <w:szCs w:val="22"/>
          </w:rPr>
          <w:tab/>
        </w:r>
        <w:r w:rsidRPr="00315C2A">
          <w:rPr>
            <w:rStyle w:val="Hyperlink"/>
            <w:noProof/>
            <w:lang w:eastAsia="ar-SA"/>
          </w:rPr>
          <w:t>Bibliography</w:t>
        </w:r>
        <w:r>
          <w:rPr>
            <w:noProof/>
            <w:webHidden/>
          </w:rPr>
          <w:tab/>
        </w:r>
        <w:r>
          <w:rPr>
            <w:noProof/>
            <w:webHidden/>
          </w:rPr>
          <w:fldChar w:fldCharType="begin"/>
        </w:r>
        <w:r>
          <w:rPr>
            <w:noProof/>
            <w:webHidden/>
          </w:rPr>
          <w:instrText xml:space="preserve"> PAGEREF _Toc322985542 \h </w:instrText>
        </w:r>
        <w:r>
          <w:rPr>
            <w:noProof/>
            <w:webHidden/>
          </w:rPr>
        </w:r>
        <w:r>
          <w:rPr>
            <w:noProof/>
            <w:webHidden/>
          </w:rPr>
          <w:fldChar w:fldCharType="separate"/>
        </w:r>
        <w:r w:rsidR="005804E8">
          <w:rPr>
            <w:noProof/>
            <w:webHidden/>
          </w:rPr>
          <w:t>73</w:t>
        </w:r>
        <w:r>
          <w:rPr>
            <w:noProof/>
            <w:webHidden/>
          </w:rPr>
          <w:fldChar w:fldCharType="end"/>
        </w:r>
      </w:hyperlink>
    </w:p>
    <w:p w14:paraId="7AA4B9BE" w14:textId="77777777" w:rsidR="005B4D09" w:rsidRDefault="005B4D09">
      <w:pPr>
        <w:pStyle w:val="TOC1"/>
        <w:tabs>
          <w:tab w:val="left" w:pos="600"/>
          <w:tab w:val="right" w:leader="dot" w:pos="9350"/>
        </w:tabs>
        <w:rPr>
          <w:rFonts w:ascii="Calibri" w:hAnsi="Calibri"/>
          <w:b w:val="0"/>
          <w:noProof/>
          <w:sz w:val="22"/>
          <w:szCs w:val="22"/>
        </w:rPr>
      </w:pPr>
      <w:hyperlink w:anchor="_Toc322985543" w:history="1">
        <w:r w:rsidRPr="00315C2A">
          <w:rPr>
            <w:rStyle w:val="Hyperlink"/>
            <w:noProof/>
            <w:lang w:eastAsia="ar-SA"/>
          </w:rPr>
          <w:t>11.</w:t>
        </w:r>
        <w:r>
          <w:rPr>
            <w:rFonts w:ascii="Calibri" w:hAnsi="Calibri"/>
            <w:b w:val="0"/>
            <w:noProof/>
            <w:sz w:val="22"/>
            <w:szCs w:val="22"/>
          </w:rPr>
          <w:tab/>
        </w:r>
        <w:r w:rsidRPr="00315C2A">
          <w:rPr>
            <w:rStyle w:val="Hyperlink"/>
            <w:noProof/>
            <w:lang w:eastAsia="ar-SA"/>
          </w:rPr>
          <w:t>Acronyms and Abbreviations</w:t>
        </w:r>
        <w:r>
          <w:rPr>
            <w:noProof/>
            <w:webHidden/>
          </w:rPr>
          <w:tab/>
        </w:r>
        <w:r>
          <w:rPr>
            <w:noProof/>
            <w:webHidden/>
          </w:rPr>
          <w:fldChar w:fldCharType="begin"/>
        </w:r>
        <w:r>
          <w:rPr>
            <w:noProof/>
            <w:webHidden/>
          </w:rPr>
          <w:instrText xml:space="preserve"> PAGEREF _Toc322985543 \h </w:instrText>
        </w:r>
        <w:r>
          <w:rPr>
            <w:noProof/>
            <w:webHidden/>
          </w:rPr>
        </w:r>
        <w:r>
          <w:rPr>
            <w:noProof/>
            <w:webHidden/>
          </w:rPr>
          <w:fldChar w:fldCharType="separate"/>
        </w:r>
        <w:r w:rsidR="005804E8">
          <w:rPr>
            <w:noProof/>
            <w:webHidden/>
          </w:rPr>
          <w:t>76</w:t>
        </w:r>
        <w:r>
          <w:rPr>
            <w:noProof/>
            <w:webHidden/>
          </w:rPr>
          <w:fldChar w:fldCharType="end"/>
        </w:r>
      </w:hyperlink>
    </w:p>
    <w:p w14:paraId="1C76B259" w14:textId="77777777" w:rsidR="005B4D09" w:rsidRDefault="005B4D09">
      <w:pPr>
        <w:pStyle w:val="TOC1"/>
        <w:tabs>
          <w:tab w:val="left" w:pos="600"/>
          <w:tab w:val="right" w:leader="dot" w:pos="9350"/>
        </w:tabs>
        <w:rPr>
          <w:rFonts w:ascii="Calibri" w:hAnsi="Calibri"/>
          <w:b w:val="0"/>
          <w:noProof/>
          <w:sz w:val="22"/>
          <w:szCs w:val="22"/>
        </w:rPr>
      </w:pPr>
      <w:hyperlink w:anchor="_Toc322985544" w:history="1">
        <w:r w:rsidRPr="00315C2A">
          <w:rPr>
            <w:rStyle w:val="Hyperlink"/>
            <w:noProof/>
            <w:lang w:eastAsia="ar-SA"/>
          </w:rPr>
          <w:t>12.</w:t>
        </w:r>
        <w:r>
          <w:rPr>
            <w:rFonts w:ascii="Calibri" w:hAnsi="Calibri"/>
            <w:b w:val="0"/>
            <w:noProof/>
            <w:sz w:val="22"/>
            <w:szCs w:val="22"/>
          </w:rPr>
          <w:tab/>
        </w:r>
        <w:r w:rsidRPr="00315C2A">
          <w:rPr>
            <w:rStyle w:val="Hyperlink"/>
            <w:noProof/>
            <w:lang w:eastAsia="ar-SA"/>
          </w:rPr>
          <w:t>Glossary</w:t>
        </w:r>
        <w:r>
          <w:rPr>
            <w:noProof/>
            <w:webHidden/>
          </w:rPr>
          <w:tab/>
        </w:r>
        <w:r>
          <w:rPr>
            <w:noProof/>
            <w:webHidden/>
          </w:rPr>
          <w:fldChar w:fldCharType="begin"/>
        </w:r>
        <w:r>
          <w:rPr>
            <w:noProof/>
            <w:webHidden/>
          </w:rPr>
          <w:instrText xml:space="preserve"> PAGEREF _Toc322985544 \h </w:instrText>
        </w:r>
        <w:r>
          <w:rPr>
            <w:noProof/>
            <w:webHidden/>
          </w:rPr>
        </w:r>
        <w:r>
          <w:rPr>
            <w:noProof/>
            <w:webHidden/>
          </w:rPr>
          <w:fldChar w:fldCharType="separate"/>
        </w:r>
        <w:r w:rsidR="005804E8">
          <w:rPr>
            <w:noProof/>
            <w:webHidden/>
          </w:rPr>
          <w:t>79</w:t>
        </w:r>
        <w:r>
          <w:rPr>
            <w:noProof/>
            <w:webHidden/>
          </w:rPr>
          <w:fldChar w:fldCharType="end"/>
        </w:r>
      </w:hyperlink>
    </w:p>
    <w:p w14:paraId="10A4D1A2" w14:textId="77777777" w:rsidR="005B4D09" w:rsidRDefault="005B4D09">
      <w:pPr>
        <w:pStyle w:val="TOC1"/>
        <w:tabs>
          <w:tab w:val="left" w:pos="600"/>
          <w:tab w:val="right" w:leader="dot" w:pos="9350"/>
        </w:tabs>
        <w:rPr>
          <w:rFonts w:ascii="Calibri" w:hAnsi="Calibri"/>
          <w:b w:val="0"/>
          <w:noProof/>
          <w:sz w:val="22"/>
          <w:szCs w:val="22"/>
        </w:rPr>
      </w:pPr>
      <w:hyperlink w:anchor="_Toc322985545" w:history="1">
        <w:r w:rsidRPr="00315C2A">
          <w:rPr>
            <w:rStyle w:val="Hyperlink"/>
            <w:noProof/>
            <w:lang w:eastAsia="ar-SA"/>
          </w:rPr>
          <w:t>13.</w:t>
        </w:r>
        <w:r>
          <w:rPr>
            <w:rFonts w:ascii="Calibri" w:hAnsi="Calibri"/>
            <w:b w:val="0"/>
            <w:noProof/>
            <w:sz w:val="22"/>
            <w:szCs w:val="22"/>
          </w:rPr>
          <w:tab/>
        </w:r>
        <w:r w:rsidRPr="00315C2A">
          <w:rPr>
            <w:rStyle w:val="Hyperlink"/>
            <w:noProof/>
            <w:lang w:eastAsia="ar-SA"/>
          </w:rPr>
          <w:t>Acknowledgments</w:t>
        </w:r>
        <w:r>
          <w:rPr>
            <w:noProof/>
            <w:webHidden/>
          </w:rPr>
          <w:tab/>
        </w:r>
        <w:r>
          <w:rPr>
            <w:noProof/>
            <w:webHidden/>
          </w:rPr>
          <w:fldChar w:fldCharType="begin"/>
        </w:r>
        <w:r>
          <w:rPr>
            <w:noProof/>
            <w:webHidden/>
          </w:rPr>
          <w:instrText xml:space="preserve"> PAGEREF _Toc322985545 \h </w:instrText>
        </w:r>
        <w:r>
          <w:rPr>
            <w:noProof/>
            <w:webHidden/>
          </w:rPr>
        </w:r>
        <w:r>
          <w:rPr>
            <w:noProof/>
            <w:webHidden/>
          </w:rPr>
          <w:fldChar w:fldCharType="separate"/>
        </w:r>
        <w:r w:rsidR="005804E8">
          <w:rPr>
            <w:noProof/>
            <w:webHidden/>
          </w:rPr>
          <w:t>88</w:t>
        </w:r>
        <w:r>
          <w:rPr>
            <w:noProof/>
            <w:webHidden/>
          </w:rPr>
          <w:fldChar w:fldCharType="end"/>
        </w:r>
      </w:hyperlink>
    </w:p>
    <w:p w14:paraId="1E0AEA67" w14:textId="77777777" w:rsidR="00BC097A" w:rsidRPr="001F0AD8" w:rsidRDefault="00186516" w:rsidP="001F0AD8">
      <w:pPr>
        <w:sectPr w:rsidR="00BC097A" w:rsidRPr="001F0AD8" w:rsidSect="00C94125">
          <w:pgSz w:w="12240" w:h="15840" w:code="1"/>
          <w:pgMar w:top="1440" w:right="1440" w:bottom="1440" w:left="1440" w:header="720" w:footer="720" w:gutter="0"/>
          <w:pgNumType w:fmt="lowerRoman" w:start="1"/>
          <w:cols w:space="720"/>
          <w:docGrid w:linePitch="360"/>
        </w:sectPr>
      </w:pPr>
      <w:r>
        <w:fldChar w:fldCharType="end"/>
      </w:r>
    </w:p>
    <w:p w14:paraId="23CF2DE3" w14:textId="77777777" w:rsidR="00BC097A" w:rsidRPr="002A46E2" w:rsidRDefault="00BC097A" w:rsidP="002A46E2">
      <w:pPr>
        <w:pStyle w:val="Heading1"/>
        <w:tabs>
          <w:tab w:val="clear" w:pos="432"/>
        </w:tabs>
        <w:spacing w:before="600"/>
        <w:ind w:left="540" w:hanging="540"/>
        <w:rPr>
          <w:lang w:eastAsia="ar-SA"/>
        </w:rPr>
      </w:pPr>
      <w:r>
        <w:br w:type="page"/>
      </w:r>
      <w:bookmarkStart w:id="0" w:name="_Toc280343705"/>
      <w:bookmarkStart w:id="1" w:name="_Toc322985237"/>
      <w:r>
        <w:rPr>
          <w:lang w:eastAsia="ar-SA"/>
        </w:rPr>
        <w:lastRenderedPageBreak/>
        <w:t>Introduction</w:t>
      </w:r>
      <w:bookmarkEnd w:id="0"/>
      <w:bookmarkEnd w:id="1"/>
    </w:p>
    <w:p w14:paraId="5E202758" w14:textId="77777777" w:rsidR="00BC097A" w:rsidRDefault="00BC097A">
      <w:r>
        <w:t xml:space="preserve">This certificate policy (CP) includes </w:t>
      </w:r>
      <w:r w:rsidR="000F1C9D">
        <w:t>seven</w:t>
      </w:r>
      <w:r>
        <w:t xml:space="preserve"> distinct certificate policies: a policy for users with software cryptographic modules, a policy for users with hardware cryptographic modules, a policy for devices</w:t>
      </w:r>
      <w:r w:rsidR="000F1C9D">
        <w:t xml:space="preserve"> with software cryptographic modules, a policy for devices with hardware cryptographic modules</w:t>
      </w:r>
      <w:r>
        <w:t xml:space="preserve">, a high assurance user policy, a user authentication policy, and a card authentication policy.  </w:t>
      </w:r>
      <w:r w:rsidR="000F1C9D">
        <w:t xml:space="preserve">In this document, the term “device” means a non-person entity, i.e., a hardware device or software application. </w:t>
      </w:r>
      <w:r>
        <w:t>Where a specific policy is not stated, the policies and procedures in this specification apply equally to all s</w:t>
      </w:r>
      <w:r w:rsidR="000F1C9D">
        <w:t>even</w:t>
      </w:r>
      <w:r>
        <w:t xml:space="preserve"> policies.</w:t>
      </w:r>
    </w:p>
    <w:p w14:paraId="1292388F" w14:textId="77777777" w:rsidR="00FD16C0" w:rsidRPr="00FD16C0" w:rsidRDefault="00FD16C0" w:rsidP="00FD16C0">
      <w:r w:rsidRPr="00FD16C0">
        <w:rPr>
          <w:szCs w:val="24"/>
        </w:rPr>
        <w:t>The use of SHA-1 to create digital signatures is depreca</w:t>
      </w:r>
      <w:r>
        <w:rPr>
          <w:szCs w:val="24"/>
        </w:rPr>
        <w:t xml:space="preserve">ted beginning January 1, 2011. </w:t>
      </w:r>
      <w:r w:rsidRPr="00FD16C0">
        <w:rPr>
          <w:szCs w:val="24"/>
        </w:rPr>
        <w:t xml:space="preserve">However, there are some applications in use within the federal government that cannot process certificates or certificate revocation information signed using SHA-256.  Therefore this CP </w:t>
      </w:r>
      <w:r w:rsidRPr="00FD16C0">
        <w:t>also includes five additional distinct certificate policies which indicate the use of the deprecated SHA-1 after December 31, 2010. These id-fpki-sha1 policies adhere to all the requirements of the associated id-common policy with the exception that the certificate is generated with a SHA-1 signature and the issuing CA may use SHA-1 for generation of PKI objects such as CRLs and OCSP responses until December 31, 2013.  It should be noted that certificates issued on or after January 1, 2011</w:t>
      </w:r>
      <w:r>
        <w:t xml:space="preserve"> </w:t>
      </w:r>
      <w:r w:rsidRPr="00FD16C0">
        <w:t xml:space="preserve">are not FIPS 201 compliant, and therefore do not meet the requirements of HSPD-12.  </w:t>
      </w:r>
      <w:r w:rsidRPr="00FD16C0">
        <w:rPr>
          <w:szCs w:val="24"/>
        </w:rPr>
        <w:t>CAs that issue SHA-1 certificates after December 31, 2010 may not also issue FIPS 201 compliant certificates.</w:t>
      </w:r>
    </w:p>
    <w:p w14:paraId="0E907468" w14:textId="77777777" w:rsidR="00BC097A" w:rsidRDefault="00BC097A">
      <w:r>
        <w:t xml:space="preserve">The user policies apply to certificates issued to Federal employees, contractors, and other affiliated personnel for the purposes of authentication, signature, and confidentiality.  This CP was explicitly designed to support access to Federal systems that have not been designated national security systems.  </w:t>
      </w:r>
    </w:p>
    <w:p w14:paraId="56CE84EF" w14:textId="77777777" w:rsidR="00BC097A" w:rsidRDefault="00BC097A">
      <w:pPr>
        <w:rPr>
          <w:lang w:eastAsia="ar-SA"/>
        </w:rPr>
      </w:pPr>
      <w:r>
        <w:t>A PKI that uses this CP will provide the following security management services:</w:t>
      </w:r>
    </w:p>
    <w:p w14:paraId="4BCEA5C8" w14:textId="77777777" w:rsidR="00BC097A" w:rsidRDefault="00BC097A">
      <w:pPr>
        <w:pStyle w:val="BulletDouble"/>
        <w:numPr>
          <w:ilvl w:val="0"/>
          <w:numId w:val="26"/>
        </w:numPr>
        <w:tabs>
          <w:tab w:val="left" w:pos="720"/>
        </w:tabs>
        <w:rPr>
          <w:lang w:eastAsia="ar-SA"/>
        </w:rPr>
      </w:pPr>
      <w:r>
        <w:rPr>
          <w:lang w:eastAsia="ar-SA"/>
        </w:rPr>
        <w:t>Key generation/storage</w:t>
      </w:r>
    </w:p>
    <w:p w14:paraId="51BAC525" w14:textId="77777777" w:rsidR="00BC097A" w:rsidRDefault="00BC097A">
      <w:pPr>
        <w:pStyle w:val="BulletDouble"/>
        <w:numPr>
          <w:ilvl w:val="0"/>
          <w:numId w:val="26"/>
        </w:numPr>
        <w:tabs>
          <w:tab w:val="left" w:pos="720"/>
        </w:tabs>
        <w:rPr>
          <w:lang w:eastAsia="ar-SA"/>
        </w:rPr>
      </w:pPr>
      <w:r>
        <w:rPr>
          <w:lang w:eastAsia="ar-SA"/>
        </w:rPr>
        <w:t>Certificate generation, modification, re-key, and distribution</w:t>
      </w:r>
    </w:p>
    <w:p w14:paraId="0529EDF8" w14:textId="77777777" w:rsidR="00BC097A" w:rsidRDefault="00BC097A">
      <w:pPr>
        <w:pStyle w:val="BulletDouble"/>
        <w:numPr>
          <w:ilvl w:val="0"/>
          <w:numId w:val="26"/>
        </w:numPr>
        <w:tabs>
          <w:tab w:val="left" w:pos="720"/>
        </w:tabs>
        <w:rPr>
          <w:lang w:eastAsia="ar-SA"/>
        </w:rPr>
      </w:pPr>
      <w:r>
        <w:rPr>
          <w:lang w:eastAsia="ar-SA"/>
        </w:rPr>
        <w:t>Certificate revocation list (CRL) generation and distribution</w:t>
      </w:r>
    </w:p>
    <w:p w14:paraId="349AE82F" w14:textId="77777777" w:rsidR="00BC097A" w:rsidRDefault="00BC097A">
      <w:pPr>
        <w:pStyle w:val="BulletDouble"/>
        <w:numPr>
          <w:ilvl w:val="0"/>
          <w:numId w:val="26"/>
        </w:numPr>
        <w:tabs>
          <w:tab w:val="left" w:pos="720"/>
        </w:tabs>
        <w:rPr>
          <w:lang w:eastAsia="ar-SA"/>
        </w:rPr>
      </w:pPr>
      <w:r>
        <w:rPr>
          <w:lang w:eastAsia="ar-SA"/>
        </w:rPr>
        <w:t>Directory management of certificate related items</w:t>
      </w:r>
    </w:p>
    <w:p w14:paraId="35CA298B" w14:textId="77777777" w:rsidR="00BC097A" w:rsidRDefault="00BC097A">
      <w:pPr>
        <w:pStyle w:val="BulletDouble"/>
        <w:numPr>
          <w:ilvl w:val="0"/>
          <w:numId w:val="26"/>
        </w:numPr>
        <w:tabs>
          <w:tab w:val="left" w:pos="720"/>
        </w:tabs>
        <w:rPr>
          <w:lang w:eastAsia="ar-SA"/>
        </w:rPr>
      </w:pPr>
      <w:r>
        <w:rPr>
          <w:lang w:eastAsia="ar-SA"/>
        </w:rPr>
        <w:t>Certificate token initialization/programming/management</w:t>
      </w:r>
    </w:p>
    <w:p w14:paraId="27A88480" w14:textId="77777777" w:rsidR="00BC097A" w:rsidRDefault="00BC097A">
      <w:pPr>
        <w:pStyle w:val="BulletDouble"/>
        <w:numPr>
          <w:ilvl w:val="0"/>
          <w:numId w:val="26"/>
        </w:numPr>
        <w:tabs>
          <w:tab w:val="left" w:pos="720"/>
        </w:tabs>
        <w:rPr>
          <w:lang w:eastAsia="ar-SA"/>
        </w:rPr>
      </w:pPr>
      <w:r>
        <w:rPr>
          <w:lang w:eastAsia="ar-SA"/>
        </w:rPr>
        <w:t>System management functions (e.g., security audit, configuration management, archive.)</w:t>
      </w:r>
    </w:p>
    <w:p w14:paraId="06EFF586" w14:textId="77777777" w:rsidR="00BC097A" w:rsidRDefault="00BC097A">
      <w:r>
        <w:t>The user policies require Federal employees, contractors, and other affiliated personnel to use FIPS 140 validated cryptographic modules for cryptographic operations and the protection of trusted public keys.  The device policy also requires use of FIPS 140 validated cryptographic modules for cryptographic operations and the protection of trusted public keys.</w:t>
      </w:r>
    </w:p>
    <w:p w14:paraId="3EAAD30C" w14:textId="77777777" w:rsidR="00BC097A" w:rsidRDefault="00BC097A">
      <w:r>
        <w:t xml:space="preserve">This policy does not presume any particular PKI architecture.  The policy may be implemented through a hierarchical PKI, mesh PKI, or a single certification authority (CA).  Any CA that asserts this policy in certificates must obtain prior approval from the Federal PKI Policy Authority.  CAs that issue certificates under this policy may operate simultaneously under other </w:t>
      </w:r>
      <w:r>
        <w:lastRenderedPageBreak/>
        <w:t>policies.  Such CAs must not assert the OIDs in this policy in certificates unless they are issued in accordance with all the requirements of this policy.</w:t>
      </w:r>
    </w:p>
    <w:p w14:paraId="3A6F4422" w14:textId="77777777" w:rsidR="00BC097A" w:rsidRDefault="00BC097A">
      <w:r>
        <w:t>This policy establishes requirements for the secure distribution of self-signed certificates for use as trust anchors.  These constraints apply only to CAs that chose to distribute self-signed certificates, such as a hierarchical PKI’s root CA.</w:t>
      </w:r>
    </w:p>
    <w:p w14:paraId="59959ED9" w14:textId="77777777" w:rsidR="00BC097A" w:rsidRDefault="00BC097A">
      <w:r>
        <w:t>This CP is consistent with request for comments (RFC) 3647, the Internet Engineering Task Force (IETF) Public Key Infrastructure X.509 (IETF PKIX) Certificate Policy and Certification Practices Framework.</w:t>
      </w:r>
    </w:p>
    <w:p w14:paraId="5BFBC425" w14:textId="77777777" w:rsidR="00BC097A" w:rsidRPr="008532AB" w:rsidRDefault="00BC097A" w:rsidP="00F85422">
      <w:pPr>
        <w:pStyle w:val="Heading2"/>
        <w:rPr>
          <w:lang w:eastAsia="ar-SA"/>
        </w:rPr>
      </w:pPr>
      <w:bookmarkStart w:id="2" w:name="_Toc280343706"/>
      <w:bookmarkStart w:id="3" w:name="_Toc322985238"/>
      <w:r w:rsidRPr="008532AB">
        <w:rPr>
          <w:lang w:eastAsia="ar-SA"/>
        </w:rPr>
        <w:t>Overview</w:t>
      </w:r>
      <w:bookmarkEnd w:id="2"/>
      <w:bookmarkEnd w:id="3"/>
    </w:p>
    <w:p w14:paraId="64A0AD0F" w14:textId="77777777" w:rsidR="00BC097A" w:rsidRPr="008532AB" w:rsidRDefault="00BC097A" w:rsidP="008532AB">
      <w:pPr>
        <w:pStyle w:val="Heading3"/>
      </w:pPr>
      <w:bookmarkStart w:id="4" w:name="_Toc280343707"/>
      <w:bookmarkStart w:id="5" w:name="_Toc322985239"/>
      <w:r w:rsidRPr="008532AB">
        <w:t>Certificate Policy (CP)</w:t>
      </w:r>
      <w:bookmarkEnd w:id="4"/>
      <w:bookmarkEnd w:id="5"/>
    </w:p>
    <w:p w14:paraId="031C0EB1" w14:textId="77777777" w:rsidR="00BC097A" w:rsidRDefault="00BC097A">
      <w:pPr>
        <w:autoSpaceDE w:val="0"/>
        <w:spacing w:after="120"/>
        <w:rPr>
          <w:lang w:eastAsia="ar-SA"/>
        </w:rPr>
      </w:pPr>
      <w:r>
        <w:rPr>
          <w:lang w:eastAsia="ar-SA"/>
        </w:rPr>
        <w:t>Certificates issued under this policy contain a registered certificate policy object identifier (OID), which may be used by a relying party to decide whether a certificate is trusted for a particular purpose.  This CP applies only to CAs owned by or operated on behalf of the Federal government that issue certificates according to this policy.</w:t>
      </w:r>
    </w:p>
    <w:p w14:paraId="666C418A" w14:textId="77777777" w:rsidR="00BC097A" w:rsidRDefault="00BC097A" w:rsidP="008A6BDC">
      <w:pPr>
        <w:pStyle w:val="Heading3"/>
        <w:rPr>
          <w:lang w:eastAsia="ar-SA"/>
        </w:rPr>
      </w:pPr>
      <w:bookmarkStart w:id="6" w:name="_Toc280343708"/>
      <w:bookmarkStart w:id="7" w:name="_Toc322985240"/>
      <w:r>
        <w:rPr>
          <w:lang w:eastAsia="ar-SA"/>
        </w:rPr>
        <w:t>Relationship between the CP and the CPS</w:t>
      </w:r>
      <w:bookmarkEnd w:id="6"/>
      <w:bookmarkEnd w:id="7"/>
    </w:p>
    <w:p w14:paraId="621B2F8A" w14:textId="77777777" w:rsidR="00BC097A" w:rsidRDefault="00BC097A">
      <w:pPr>
        <w:autoSpaceDE w:val="0"/>
        <w:spacing w:after="120"/>
        <w:rPr>
          <w:szCs w:val="24"/>
          <w:lang w:eastAsia="ar-SA"/>
        </w:rPr>
      </w:pPr>
      <w:r>
        <w:rPr>
          <w:lang w:eastAsia="ar-SA"/>
        </w:rPr>
        <w:t>This CP states what assurance can be placed in a certificate issued by the CA.  The certification practice statement (CPS) states how the CA establishes that assurance.  Each CA that issues certificates under this CP shall have a corresponding CPS</w:t>
      </w:r>
      <w:r>
        <w:rPr>
          <w:szCs w:val="24"/>
          <w:lang w:eastAsia="ar-SA"/>
        </w:rPr>
        <w:t>.</w:t>
      </w:r>
    </w:p>
    <w:p w14:paraId="47FB9AE6" w14:textId="77777777" w:rsidR="00BC097A" w:rsidRPr="00CA6103" w:rsidRDefault="00BC097A" w:rsidP="008A6BDC">
      <w:pPr>
        <w:pStyle w:val="Heading3"/>
        <w:ind w:right="547"/>
        <w:rPr>
          <w:bCs/>
          <w:lang w:eastAsia="ar-SA"/>
        </w:rPr>
      </w:pPr>
      <w:bookmarkStart w:id="8" w:name="_Toc280343709"/>
      <w:bookmarkStart w:id="9" w:name="_Toc322985241"/>
      <w:r w:rsidRPr="00CA6103">
        <w:rPr>
          <w:bCs/>
          <w:lang w:eastAsia="ar-SA"/>
        </w:rPr>
        <w:t>Scope</w:t>
      </w:r>
      <w:bookmarkEnd w:id="8"/>
      <w:bookmarkEnd w:id="9"/>
    </w:p>
    <w:p w14:paraId="1A723443" w14:textId="77777777" w:rsidR="00BC097A" w:rsidRDefault="00BC097A">
      <w:pPr>
        <w:autoSpaceDE w:val="0"/>
        <w:spacing w:after="120"/>
        <w:rPr>
          <w:szCs w:val="24"/>
          <w:lang w:eastAsia="ar-SA"/>
        </w:rPr>
      </w:pPr>
      <w:r>
        <w:rPr>
          <w:lang w:eastAsia="ar-SA"/>
        </w:rPr>
        <w:t>This CP applies to certificates issued to CAs, devices, and Federal employees, contractors and other affiliated personnel.  This CP does not apply to certificates issued to groups of people</w:t>
      </w:r>
      <w:r>
        <w:rPr>
          <w:szCs w:val="24"/>
          <w:lang w:eastAsia="ar-SA"/>
        </w:rPr>
        <w:t>.</w:t>
      </w:r>
    </w:p>
    <w:p w14:paraId="2A4BA57D" w14:textId="77777777" w:rsidR="00BC097A" w:rsidRDefault="00BC097A" w:rsidP="008A6BDC">
      <w:pPr>
        <w:pStyle w:val="Heading3"/>
        <w:tabs>
          <w:tab w:val="left" w:pos="900"/>
        </w:tabs>
        <w:ind w:right="547"/>
        <w:rPr>
          <w:lang w:eastAsia="ar-SA"/>
        </w:rPr>
      </w:pPr>
      <w:bookmarkStart w:id="10" w:name="_Toc280343710"/>
      <w:bookmarkStart w:id="11" w:name="_Toc322985242"/>
      <w:r>
        <w:rPr>
          <w:lang w:eastAsia="ar-SA"/>
        </w:rPr>
        <w:t>Interoperation with CAs Issuing under Different Policies</w:t>
      </w:r>
      <w:bookmarkEnd w:id="10"/>
      <w:bookmarkEnd w:id="11"/>
    </w:p>
    <w:p w14:paraId="33187A43" w14:textId="77777777" w:rsidR="00BC097A" w:rsidRDefault="00AD3C79">
      <w:pPr>
        <w:autoSpaceDE w:val="0"/>
        <w:spacing w:after="120"/>
        <w:rPr>
          <w:lang w:eastAsia="ar-SA"/>
        </w:rPr>
      </w:pPr>
      <w:r>
        <w:rPr>
          <w:lang w:eastAsia="ar-SA"/>
        </w:rPr>
        <w:t>Except for legacy Federal PKIs, i</w:t>
      </w:r>
      <w:r w:rsidR="00BC097A">
        <w:rPr>
          <w:lang w:eastAsia="ar-SA"/>
        </w:rPr>
        <w:t>nteroperation with CAs that issue under different policies will be achieved through policy mapping and cross-certification through the Federal Bridge Certification Authority.</w:t>
      </w:r>
      <w:r>
        <w:rPr>
          <w:lang w:eastAsia="ar-SA"/>
        </w:rPr>
        <w:t xml:space="preserve"> Legacy Federal PKIs may perform policy mapping and cross-certification with either the Common Policy Root CA or Federal Bridge Certification Authority at their discretion.</w:t>
      </w:r>
    </w:p>
    <w:p w14:paraId="4D172B9D" w14:textId="77777777" w:rsidR="00BC097A" w:rsidRDefault="00BC097A">
      <w:pPr>
        <w:autoSpaceDE w:val="0"/>
        <w:spacing w:after="120"/>
        <w:rPr>
          <w:szCs w:val="24"/>
          <w:lang w:eastAsia="ar-SA"/>
        </w:rPr>
      </w:pPr>
      <w:r>
        <w:rPr>
          <w:lang w:eastAsia="ar-SA"/>
        </w:rPr>
        <w:t>Note that interoperability may also be achieved through other means, such as trust lists, to meet local requirements</w:t>
      </w:r>
      <w:r>
        <w:rPr>
          <w:szCs w:val="24"/>
          <w:lang w:eastAsia="ar-SA"/>
        </w:rPr>
        <w:t>.</w:t>
      </w:r>
    </w:p>
    <w:p w14:paraId="0CF1069F" w14:textId="77777777" w:rsidR="00BC097A" w:rsidRPr="008A7AE7" w:rsidRDefault="00BC097A" w:rsidP="00F85422">
      <w:pPr>
        <w:pStyle w:val="Heading2"/>
      </w:pPr>
      <w:bookmarkStart w:id="12" w:name="_Toc280343711"/>
      <w:bookmarkStart w:id="13" w:name="_Toc322985243"/>
      <w:r w:rsidRPr="008A7AE7">
        <w:rPr>
          <w:lang w:eastAsia="ar-SA"/>
        </w:rPr>
        <w:t>Document Name and Identification</w:t>
      </w:r>
      <w:bookmarkEnd w:id="12"/>
      <w:bookmarkEnd w:id="13"/>
    </w:p>
    <w:p w14:paraId="1597BA69" w14:textId="77777777" w:rsidR="00BC097A" w:rsidRDefault="00BC097A">
      <w:r>
        <w:t xml:space="preserve">This CP provides substantial assurance concerning identity of certificate subjects.  Certificates issued in accordance with this CP </w:t>
      </w:r>
      <w:r w:rsidR="00FF1CD7" w:rsidRPr="00FF1CD7">
        <w:t>and associated with the Federal Common Policy Root CA</w:t>
      </w:r>
      <w:r w:rsidR="00FF1CD7">
        <w:t xml:space="preserve"> </w:t>
      </w:r>
      <w:r>
        <w:t>shall assert at least one of the following OIDs in the certificate policy extension:</w:t>
      </w:r>
    </w:p>
    <w:p w14:paraId="78D70DE8" w14:textId="77777777" w:rsidR="00FF1CD7" w:rsidRDefault="00FF1CD7"/>
    <w:p w14:paraId="6D3D6D39" w14:textId="77777777" w:rsidR="00FF1CD7" w:rsidRPr="00FF1CD7" w:rsidRDefault="00FF1CD7" w:rsidP="00FF1CD7">
      <w:pPr>
        <w:pStyle w:val="Caption"/>
        <w:keepNext/>
        <w:rPr>
          <w:b w:val="0"/>
          <w:i/>
        </w:rPr>
      </w:pPr>
      <w:r w:rsidRPr="00FF1CD7">
        <w:rPr>
          <w:b w:val="0"/>
          <w:i/>
        </w:rPr>
        <w:lastRenderedPageBreak/>
        <w:t xml:space="preserve">Table </w:t>
      </w:r>
      <w:r w:rsidR="00E625C8" w:rsidRPr="00FF1CD7">
        <w:rPr>
          <w:b w:val="0"/>
          <w:i/>
        </w:rPr>
        <w:fldChar w:fldCharType="begin"/>
      </w:r>
      <w:r w:rsidRPr="00FF1CD7">
        <w:rPr>
          <w:b w:val="0"/>
          <w:i/>
        </w:rPr>
        <w:instrText xml:space="preserve"> SEQ Table \* ARABIC </w:instrText>
      </w:r>
      <w:r w:rsidR="00E625C8" w:rsidRPr="00FF1CD7">
        <w:rPr>
          <w:b w:val="0"/>
          <w:i/>
        </w:rPr>
        <w:fldChar w:fldCharType="separate"/>
      </w:r>
      <w:r w:rsidRPr="00FF1CD7">
        <w:rPr>
          <w:b w:val="0"/>
          <w:i/>
          <w:noProof/>
        </w:rPr>
        <w:t>1</w:t>
      </w:r>
      <w:r w:rsidR="00E625C8" w:rsidRPr="00FF1CD7">
        <w:rPr>
          <w:b w:val="0"/>
          <w:i/>
        </w:rPr>
        <w:fldChar w:fldCharType="end"/>
      </w:r>
      <w:r w:rsidRPr="00FF1CD7">
        <w:rPr>
          <w:b w:val="0"/>
          <w:i/>
        </w:rPr>
        <w:t xml:space="preserve"> - id-fpki-common Policy OIDs</w:t>
      </w:r>
    </w:p>
    <w:tbl>
      <w:tblPr>
        <w:tblW w:w="0" w:type="auto"/>
        <w:jc w:val="center"/>
        <w:tblLayout w:type="fixed"/>
        <w:tblLook w:val="0000" w:firstRow="0" w:lastRow="0" w:firstColumn="0" w:lastColumn="0" w:noHBand="0" w:noVBand="0"/>
      </w:tblPr>
      <w:tblGrid>
        <w:gridCol w:w="4230"/>
        <w:gridCol w:w="3610"/>
      </w:tblGrid>
      <w:tr w:rsidR="00BC097A" w14:paraId="73F072E4" w14:textId="77777777" w:rsidTr="005625D2">
        <w:trPr>
          <w:jc w:val="center"/>
        </w:trPr>
        <w:tc>
          <w:tcPr>
            <w:tcW w:w="4230" w:type="dxa"/>
            <w:tcBorders>
              <w:top w:val="single" w:sz="4" w:space="0" w:color="000000"/>
              <w:left w:val="single" w:sz="4" w:space="0" w:color="000000"/>
              <w:bottom w:val="single" w:sz="4" w:space="0" w:color="000000"/>
            </w:tcBorders>
          </w:tcPr>
          <w:p w14:paraId="68940BC8" w14:textId="77777777" w:rsidR="00BC097A" w:rsidRDefault="00BC097A">
            <w:pPr>
              <w:snapToGrid w:val="0"/>
              <w:spacing w:before="120" w:after="120"/>
              <w:rPr>
                <w:color w:val="000000"/>
                <w:lang w:eastAsia="ar-SA"/>
              </w:rPr>
            </w:pPr>
            <w:r>
              <w:rPr>
                <w:color w:val="000000"/>
                <w:lang w:eastAsia="ar-SA"/>
              </w:rPr>
              <w:t>id-fpki-common-policy</w:t>
            </w:r>
          </w:p>
        </w:tc>
        <w:tc>
          <w:tcPr>
            <w:tcW w:w="3610" w:type="dxa"/>
            <w:tcBorders>
              <w:top w:val="single" w:sz="4" w:space="0" w:color="000000"/>
              <w:left w:val="single" w:sz="4" w:space="0" w:color="000000"/>
              <w:bottom w:val="single" w:sz="4" w:space="0" w:color="000000"/>
              <w:right w:val="single" w:sz="4" w:space="0" w:color="000000"/>
            </w:tcBorders>
          </w:tcPr>
          <w:p w14:paraId="1294DD0A" w14:textId="77777777" w:rsidR="00BC097A" w:rsidRDefault="00BC097A">
            <w:pPr>
              <w:snapToGrid w:val="0"/>
              <w:spacing w:before="120" w:after="120"/>
              <w:rPr>
                <w:color w:val="000000"/>
                <w:lang w:eastAsia="ar-SA"/>
              </w:rPr>
            </w:pPr>
            <w:r>
              <w:rPr>
                <w:color w:val="000000"/>
                <w:lang w:eastAsia="ar-SA"/>
              </w:rPr>
              <w:t>::= {2 16 840 1 101 3 2 1 3 6}</w:t>
            </w:r>
          </w:p>
        </w:tc>
      </w:tr>
      <w:tr w:rsidR="00BC097A" w14:paraId="0041DF15" w14:textId="77777777" w:rsidTr="005625D2">
        <w:trPr>
          <w:jc w:val="center"/>
        </w:trPr>
        <w:tc>
          <w:tcPr>
            <w:tcW w:w="4230" w:type="dxa"/>
            <w:tcBorders>
              <w:left w:val="single" w:sz="4" w:space="0" w:color="000000"/>
              <w:bottom w:val="single" w:sz="4" w:space="0" w:color="000000"/>
            </w:tcBorders>
          </w:tcPr>
          <w:p w14:paraId="6A747FC0" w14:textId="77777777" w:rsidR="00BC097A" w:rsidRDefault="00BC097A">
            <w:pPr>
              <w:snapToGrid w:val="0"/>
              <w:spacing w:before="120" w:after="120"/>
              <w:rPr>
                <w:color w:val="000000"/>
                <w:lang w:eastAsia="ar-SA"/>
              </w:rPr>
            </w:pPr>
            <w:r>
              <w:rPr>
                <w:color w:val="000000"/>
                <w:lang w:eastAsia="ar-SA"/>
              </w:rPr>
              <w:t>id-fpki-common-hardware</w:t>
            </w:r>
          </w:p>
        </w:tc>
        <w:tc>
          <w:tcPr>
            <w:tcW w:w="3610" w:type="dxa"/>
            <w:tcBorders>
              <w:left w:val="single" w:sz="4" w:space="0" w:color="000000"/>
              <w:bottom w:val="single" w:sz="4" w:space="0" w:color="000000"/>
              <w:right w:val="single" w:sz="4" w:space="0" w:color="000000"/>
            </w:tcBorders>
          </w:tcPr>
          <w:p w14:paraId="1255CA62" w14:textId="77777777" w:rsidR="00BC097A" w:rsidRDefault="00BC097A">
            <w:pPr>
              <w:snapToGrid w:val="0"/>
              <w:spacing w:before="120" w:after="120"/>
              <w:rPr>
                <w:color w:val="000000"/>
                <w:lang w:eastAsia="ar-SA"/>
              </w:rPr>
            </w:pPr>
            <w:r>
              <w:rPr>
                <w:color w:val="000000"/>
                <w:lang w:eastAsia="ar-SA"/>
              </w:rPr>
              <w:t>::= {2 16 840 1 101 3 2 1 3 7}</w:t>
            </w:r>
          </w:p>
        </w:tc>
      </w:tr>
      <w:tr w:rsidR="00BC097A" w14:paraId="115A79BD" w14:textId="77777777" w:rsidTr="005625D2">
        <w:trPr>
          <w:jc w:val="center"/>
        </w:trPr>
        <w:tc>
          <w:tcPr>
            <w:tcW w:w="4230" w:type="dxa"/>
            <w:tcBorders>
              <w:left w:val="single" w:sz="4" w:space="0" w:color="000000"/>
              <w:bottom w:val="single" w:sz="4" w:space="0" w:color="000000"/>
            </w:tcBorders>
          </w:tcPr>
          <w:p w14:paraId="7A17D50F" w14:textId="77777777" w:rsidR="00BC097A" w:rsidRDefault="00BC097A">
            <w:pPr>
              <w:snapToGrid w:val="0"/>
              <w:spacing w:before="120" w:after="120"/>
              <w:rPr>
                <w:color w:val="000000"/>
                <w:lang w:eastAsia="ar-SA"/>
              </w:rPr>
            </w:pPr>
            <w:r>
              <w:rPr>
                <w:color w:val="000000"/>
                <w:lang w:eastAsia="ar-SA"/>
              </w:rPr>
              <w:t>id-fpki-common-devices</w:t>
            </w:r>
          </w:p>
        </w:tc>
        <w:tc>
          <w:tcPr>
            <w:tcW w:w="3610" w:type="dxa"/>
            <w:tcBorders>
              <w:left w:val="single" w:sz="4" w:space="0" w:color="000000"/>
              <w:bottom w:val="single" w:sz="4" w:space="0" w:color="000000"/>
              <w:right w:val="single" w:sz="4" w:space="0" w:color="000000"/>
            </w:tcBorders>
          </w:tcPr>
          <w:p w14:paraId="7F5595A3" w14:textId="77777777" w:rsidR="00BC097A" w:rsidRDefault="00BC097A">
            <w:pPr>
              <w:snapToGrid w:val="0"/>
              <w:spacing w:before="120" w:after="120"/>
              <w:rPr>
                <w:color w:val="000000"/>
                <w:lang w:eastAsia="ar-SA"/>
              </w:rPr>
            </w:pPr>
            <w:r>
              <w:rPr>
                <w:color w:val="000000"/>
                <w:lang w:eastAsia="ar-SA"/>
              </w:rPr>
              <w:t>::= {2 16 840 1 101 3 2 1 3 8}</w:t>
            </w:r>
          </w:p>
        </w:tc>
      </w:tr>
      <w:tr w:rsidR="009F6F81" w14:paraId="32668D9E" w14:textId="77777777" w:rsidTr="005625D2">
        <w:trPr>
          <w:jc w:val="center"/>
        </w:trPr>
        <w:tc>
          <w:tcPr>
            <w:tcW w:w="4230" w:type="dxa"/>
            <w:tcBorders>
              <w:left w:val="single" w:sz="4" w:space="0" w:color="000000"/>
              <w:bottom w:val="single" w:sz="4" w:space="0" w:color="000000"/>
            </w:tcBorders>
          </w:tcPr>
          <w:p w14:paraId="56FD1450" w14:textId="77777777" w:rsidR="009F6F81" w:rsidRDefault="009F6F81">
            <w:pPr>
              <w:snapToGrid w:val="0"/>
              <w:spacing w:before="120" w:after="120"/>
              <w:rPr>
                <w:color w:val="000000"/>
                <w:lang w:eastAsia="ar-SA"/>
              </w:rPr>
            </w:pPr>
            <w:r>
              <w:rPr>
                <w:color w:val="000000"/>
                <w:lang w:eastAsia="ar-SA"/>
              </w:rPr>
              <w:t>id-fpki-common-devicesHardware</w:t>
            </w:r>
          </w:p>
        </w:tc>
        <w:tc>
          <w:tcPr>
            <w:tcW w:w="3610" w:type="dxa"/>
            <w:tcBorders>
              <w:left w:val="single" w:sz="4" w:space="0" w:color="000000"/>
              <w:bottom w:val="single" w:sz="4" w:space="0" w:color="000000"/>
              <w:right w:val="single" w:sz="4" w:space="0" w:color="000000"/>
            </w:tcBorders>
          </w:tcPr>
          <w:p w14:paraId="460113EF" w14:textId="77777777" w:rsidR="009F6F81" w:rsidRDefault="009F6F81" w:rsidP="009F6F81">
            <w:pPr>
              <w:snapToGrid w:val="0"/>
              <w:spacing w:before="120" w:after="120"/>
              <w:rPr>
                <w:color w:val="000000"/>
                <w:lang w:eastAsia="ar-SA"/>
              </w:rPr>
            </w:pPr>
            <w:r>
              <w:rPr>
                <w:color w:val="000000"/>
                <w:lang w:eastAsia="ar-SA"/>
              </w:rPr>
              <w:t>::= {2 16 840 1 101 3 2 1 3 36}</w:t>
            </w:r>
          </w:p>
        </w:tc>
      </w:tr>
      <w:tr w:rsidR="00BC097A" w14:paraId="48FFF8F9" w14:textId="77777777" w:rsidTr="005625D2">
        <w:trPr>
          <w:trHeight w:val="332"/>
          <w:jc w:val="center"/>
        </w:trPr>
        <w:tc>
          <w:tcPr>
            <w:tcW w:w="4230" w:type="dxa"/>
            <w:tcBorders>
              <w:left w:val="single" w:sz="4" w:space="0" w:color="000000"/>
              <w:bottom w:val="single" w:sz="4" w:space="0" w:color="000000"/>
            </w:tcBorders>
          </w:tcPr>
          <w:p w14:paraId="2353BF6A" w14:textId="77777777" w:rsidR="00BC097A" w:rsidRDefault="00BC097A">
            <w:pPr>
              <w:snapToGrid w:val="0"/>
              <w:spacing w:before="120" w:after="120"/>
              <w:rPr>
                <w:color w:val="000000"/>
                <w:lang w:eastAsia="ar-SA"/>
              </w:rPr>
            </w:pPr>
            <w:r>
              <w:rPr>
                <w:color w:val="000000"/>
                <w:lang w:eastAsia="ar-SA"/>
              </w:rPr>
              <w:t>id-fpki-common-authentication</w:t>
            </w:r>
          </w:p>
        </w:tc>
        <w:tc>
          <w:tcPr>
            <w:tcW w:w="3610" w:type="dxa"/>
            <w:tcBorders>
              <w:left w:val="single" w:sz="4" w:space="0" w:color="000000"/>
              <w:bottom w:val="single" w:sz="4" w:space="0" w:color="000000"/>
              <w:right w:val="single" w:sz="4" w:space="0" w:color="000000"/>
            </w:tcBorders>
          </w:tcPr>
          <w:p w14:paraId="5EE31741" w14:textId="77777777" w:rsidR="00BC097A" w:rsidRDefault="00BC097A">
            <w:pPr>
              <w:snapToGrid w:val="0"/>
              <w:spacing w:before="120" w:after="120"/>
              <w:rPr>
                <w:color w:val="000000"/>
                <w:lang w:eastAsia="ar-SA"/>
              </w:rPr>
            </w:pPr>
            <w:r>
              <w:rPr>
                <w:color w:val="000000"/>
                <w:lang w:eastAsia="ar-SA"/>
              </w:rPr>
              <w:t>::= {2 16 840 1 101 3 2 1 3 13}</w:t>
            </w:r>
          </w:p>
        </w:tc>
      </w:tr>
      <w:tr w:rsidR="00BC097A" w14:paraId="1D22D982" w14:textId="77777777" w:rsidTr="005625D2">
        <w:trPr>
          <w:trHeight w:val="332"/>
          <w:jc w:val="center"/>
        </w:trPr>
        <w:tc>
          <w:tcPr>
            <w:tcW w:w="4230" w:type="dxa"/>
            <w:tcBorders>
              <w:left w:val="single" w:sz="4" w:space="0" w:color="000000"/>
              <w:bottom w:val="single" w:sz="4" w:space="0" w:color="000000"/>
            </w:tcBorders>
          </w:tcPr>
          <w:p w14:paraId="1EFF3290" w14:textId="77777777" w:rsidR="00BC097A" w:rsidRDefault="00BC097A">
            <w:pPr>
              <w:snapToGrid w:val="0"/>
              <w:spacing w:before="120" w:after="120"/>
              <w:rPr>
                <w:color w:val="000000"/>
                <w:lang w:eastAsia="ar-SA"/>
              </w:rPr>
            </w:pPr>
            <w:r>
              <w:rPr>
                <w:color w:val="000000"/>
                <w:lang w:eastAsia="ar-SA"/>
              </w:rPr>
              <w:t>id-fpki-common-High</w:t>
            </w:r>
          </w:p>
        </w:tc>
        <w:tc>
          <w:tcPr>
            <w:tcW w:w="3610" w:type="dxa"/>
            <w:tcBorders>
              <w:left w:val="single" w:sz="4" w:space="0" w:color="000000"/>
              <w:bottom w:val="single" w:sz="4" w:space="0" w:color="000000"/>
              <w:right w:val="single" w:sz="4" w:space="0" w:color="000000"/>
            </w:tcBorders>
          </w:tcPr>
          <w:p w14:paraId="3F438A71" w14:textId="77777777" w:rsidR="00BC097A" w:rsidRDefault="00BC097A">
            <w:pPr>
              <w:snapToGrid w:val="0"/>
              <w:spacing w:before="120" w:after="120"/>
              <w:rPr>
                <w:color w:val="000000"/>
                <w:lang w:eastAsia="ar-SA"/>
              </w:rPr>
            </w:pPr>
            <w:r>
              <w:rPr>
                <w:color w:val="000000"/>
                <w:lang w:eastAsia="ar-SA"/>
              </w:rPr>
              <w:t>::= {2 16 840 1 101 3 2 1 3 16}</w:t>
            </w:r>
          </w:p>
        </w:tc>
      </w:tr>
      <w:tr w:rsidR="00BC097A" w14:paraId="7C214302" w14:textId="77777777" w:rsidTr="005625D2">
        <w:trPr>
          <w:trHeight w:val="332"/>
          <w:jc w:val="center"/>
        </w:trPr>
        <w:tc>
          <w:tcPr>
            <w:tcW w:w="4230" w:type="dxa"/>
            <w:tcBorders>
              <w:left w:val="single" w:sz="4" w:space="0" w:color="000000"/>
              <w:bottom w:val="single" w:sz="4" w:space="0" w:color="000000"/>
            </w:tcBorders>
          </w:tcPr>
          <w:p w14:paraId="5CFF1C81" w14:textId="77777777" w:rsidR="00BC097A" w:rsidRDefault="00BC097A">
            <w:pPr>
              <w:snapToGrid w:val="0"/>
              <w:spacing w:before="120" w:after="120"/>
              <w:rPr>
                <w:color w:val="000000"/>
                <w:lang w:eastAsia="ar-SA"/>
              </w:rPr>
            </w:pPr>
            <w:r>
              <w:rPr>
                <w:color w:val="000000"/>
                <w:lang w:eastAsia="ar-SA"/>
              </w:rPr>
              <w:t>id-fpki-common-cardAuth</w:t>
            </w:r>
          </w:p>
        </w:tc>
        <w:tc>
          <w:tcPr>
            <w:tcW w:w="3610" w:type="dxa"/>
            <w:tcBorders>
              <w:left w:val="single" w:sz="4" w:space="0" w:color="000000"/>
              <w:bottom w:val="single" w:sz="4" w:space="0" w:color="000000"/>
              <w:right w:val="single" w:sz="4" w:space="0" w:color="000000"/>
            </w:tcBorders>
          </w:tcPr>
          <w:p w14:paraId="41F55741" w14:textId="77777777" w:rsidR="00BC097A" w:rsidRDefault="00BC097A">
            <w:pPr>
              <w:snapToGrid w:val="0"/>
              <w:spacing w:before="120" w:after="120"/>
              <w:rPr>
                <w:color w:val="000000"/>
                <w:lang w:eastAsia="ar-SA"/>
              </w:rPr>
            </w:pPr>
            <w:r>
              <w:rPr>
                <w:color w:val="000000"/>
                <w:lang w:eastAsia="ar-SA"/>
              </w:rPr>
              <w:t>::= {2 16 840 1 101 3 2 1 3 17}</w:t>
            </w:r>
          </w:p>
        </w:tc>
      </w:tr>
    </w:tbl>
    <w:p w14:paraId="2314A13C" w14:textId="77777777" w:rsidR="00BC097A" w:rsidRDefault="00BC097A">
      <w:pPr>
        <w:spacing w:after="0"/>
        <w:rPr>
          <w:lang w:eastAsia="ar-SA"/>
        </w:rPr>
      </w:pPr>
    </w:p>
    <w:p w14:paraId="697A37DC" w14:textId="77777777" w:rsidR="00EC4094" w:rsidRPr="00EC4094" w:rsidRDefault="00EC4094">
      <w:pPr>
        <w:spacing w:after="120"/>
        <w:rPr>
          <w:lang w:eastAsia="ar-SA"/>
        </w:rPr>
      </w:pPr>
      <w:r w:rsidRPr="00EC4094">
        <w:t>Additionally, this CP provides moderate assurance concerning identity of certificate subjects when the following OIDs are expressed in certificate policy extensions of certificates issued after December 31, 2010, associated with the SHA-1 Federal Root CA, and signed using SHA-1.</w:t>
      </w:r>
    </w:p>
    <w:p w14:paraId="10BDF48D" w14:textId="77777777" w:rsidR="00596130" w:rsidRPr="00596130" w:rsidRDefault="00596130" w:rsidP="00596130">
      <w:pPr>
        <w:pStyle w:val="Caption"/>
        <w:keepNext/>
        <w:rPr>
          <w:b w:val="0"/>
          <w:i/>
        </w:rPr>
      </w:pPr>
      <w:r w:rsidRPr="00596130">
        <w:rPr>
          <w:b w:val="0"/>
          <w:i/>
        </w:rPr>
        <w:t xml:space="preserve">Table </w:t>
      </w:r>
      <w:r w:rsidR="00E625C8" w:rsidRPr="00596130">
        <w:rPr>
          <w:b w:val="0"/>
          <w:i/>
        </w:rPr>
        <w:fldChar w:fldCharType="begin"/>
      </w:r>
      <w:r w:rsidRPr="00596130">
        <w:rPr>
          <w:b w:val="0"/>
          <w:i/>
        </w:rPr>
        <w:instrText xml:space="preserve"> SEQ Table \* ARABIC </w:instrText>
      </w:r>
      <w:r w:rsidR="00E625C8" w:rsidRPr="00596130">
        <w:rPr>
          <w:b w:val="0"/>
          <w:i/>
        </w:rPr>
        <w:fldChar w:fldCharType="separate"/>
      </w:r>
      <w:r w:rsidRPr="00596130">
        <w:rPr>
          <w:b w:val="0"/>
          <w:i/>
          <w:noProof/>
        </w:rPr>
        <w:t>2</w:t>
      </w:r>
      <w:r w:rsidR="00E625C8" w:rsidRPr="00596130">
        <w:rPr>
          <w:b w:val="0"/>
          <w:i/>
        </w:rPr>
        <w:fldChar w:fldCharType="end"/>
      </w:r>
      <w:r w:rsidRPr="00596130">
        <w:rPr>
          <w:b w:val="0"/>
          <w:i/>
        </w:rPr>
        <w:t xml:space="preserve"> - id-fpki-SHA1 Policy OIDs</w:t>
      </w:r>
    </w:p>
    <w:tbl>
      <w:tblPr>
        <w:tblW w:w="9275" w:type="dxa"/>
        <w:jc w:val="center"/>
        <w:tblLayout w:type="fixed"/>
        <w:tblLook w:val="0000" w:firstRow="0" w:lastRow="0" w:firstColumn="0" w:lastColumn="0" w:noHBand="0" w:noVBand="0"/>
      </w:tblPr>
      <w:tblGrid>
        <w:gridCol w:w="2298"/>
        <w:gridCol w:w="3150"/>
        <w:gridCol w:w="3827"/>
      </w:tblGrid>
      <w:tr w:rsidR="00BB1342" w:rsidRPr="005A25B6" w14:paraId="2A29A7E9" w14:textId="77777777" w:rsidTr="00CB695F">
        <w:trPr>
          <w:jc w:val="center"/>
        </w:trPr>
        <w:tc>
          <w:tcPr>
            <w:tcW w:w="2298" w:type="dxa"/>
            <w:tcBorders>
              <w:top w:val="single" w:sz="4" w:space="0" w:color="000000"/>
              <w:left w:val="single" w:sz="4" w:space="0" w:color="000000"/>
              <w:bottom w:val="single" w:sz="4" w:space="0" w:color="000000"/>
            </w:tcBorders>
            <w:shd w:val="clear" w:color="auto" w:fill="C0C0C0"/>
          </w:tcPr>
          <w:p w14:paraId="625B81D6" w14:textId="77777777" w:rsidR="00BB1342" w:rsidRPr="00BB1342" w:rsidRDefault="00BB1342" w:rsidP="00CB695F">
            <w:pPr>
              <w:snapToGrid w:val="0"/>
              <w:spacing w:before="120" w:after="120"/>
              <w:jc w:val="center"/>
              <w:rPr>
                <w:rFonts w:ascii="Calibri" w:eastAsia="Calibri" w:hAnsi="Calibri"/>
                <w:color w:val="000000"/>
                <w:lang w:eastAsia="ar-SA"/>
              </w:rPr>
            </w:pPr>
            <w:r w:rsidRPr="00BB1342">
              <w:rPr>
                <w:rFonts w:ascii="Calibri" w:eastAsia="Calibri" w:hAnsi="Calibri"/>
                <w:color w:val="000000"/>
                <w:lang w:eastAsia="ar-SA"/>
              </w:rPr>
              <w:t>SHA1 Policy</w:t>
            </w:r>
          </w:p>
        </w:tc>
        <w:tc>
          <w:tcPr>
            <w:tcW w:w="3150" w:type="dxa"/>
            <w:tcBorders>
              <w:top w:val="single" w:sz="4" w:space="0" w:color="000000"/>
              <w:left w:val="single" w:sz="4" w:space="0" w:color="000000"/>
              <w:bottom w:val="single" w:sz="4" w:space="0" w:color="000000"/>
              <w:right w:val="single" w:sz="4" w:space="0" w:color="000000"/>
            </w:tcBorders>
            <w:shd w:val="clear" w:color="auto" w:fill="C0C0C0"/>
          </w:tcPr>
          <w:p w14:paraId="6B90ECEB" w14:textId="77777777" w:rsidR="00BB1342" w:rsidRPr="00BB1342" w:rsidRDefault="00BB1342" w:rsidP="00CB695F">
            <w:pPr>
              <w:snapToGrid w:val="0"/>
              <w:spacing w:before="120" w:after="120"/>
              <w:jc w:val="center"/>
              <w:rPr>
                <w:rFonts w:ascii="Calibri" w:eastAsia="Calibri" w:hAnsi="Calibri"/>
                <w:color w:val="000000"/>
                <w:lang w:eastAsia="ar-SA"/>
              </w:rPr>
            </w:pPr>
            <w:r w:rsidRPr="00BB1342">
              <w:rPr>
                <w:rFonts w:ascii="Calibri" w:eastAsia="Calibri" w:hAnsi="Calibri"/>
                <w:color w:val="000000"/>
                <w:lang w:eastAsia="ar-SA"/>
              </w:rPr>
              <w:t>OID</w:t>
            </w:r>
          </w:p>
        </w:tc>
        <w:tc>
          <w:tcPr>
            <w:tcW w:w="3827" w:type="dxa"/>
            <w:tcBorders>
              <w:top w:val="single" w:sz="4" w:space="0" w:color="000000"/>
              <w:left w:val="single" w:sz="4" w:space="0" w:color="000000"/>
              <w:bottom w:val="single" w:sz="4" w:space="0" w:color="000000"/>
              <w:right w:val="single" w:sz="4" w:space="0" w:color="000000"/>
            </w:tcBorders>
            <w:shd w:val="clear" w:color="auto" w:fill="C0C0C0"/>
          </w:tcPr>
          <w:p w14:paraId="31DDEF14" w14:textId="77777777" w:rsidR="00BB1342" w:rsidRPr="00BB1342" w:rsidRDefault="00BB1342" w:rsidP="00CB695F">
            <w:pPr>
              <w:snapToGrid w:val="0"/>
              <w:spacing w:before="120" w:after="120"/>
              <w:jc w:val="center"/>
              <w:rPr>
                <w:rFonts w:ascii="Calibri" w:eastAsia="Calibri" w:hAnsi="Calibri"/>
                <w:color w:val="000000"/>
                <w:lang w:eastAsia="ar-SA"/>
              </w:rPr>
            </w:pPr>
            <w:r w:rsidRPr="00BB1342">
              <w:rPr>
                <w:rFonts w:ascii="Calibri" w:eastAsia="Calibri" w:hAnsi="Calibri"/>
                <w:color w:val="000000"/>
                <w:lang w:eastAsia="ar-SA"/>
              </w:rPr>
              <w:t>Corresponding id-fpki-common policy</w:t>
            </w:r>
          </w:p>
        </w:tc>
      </w:tr>
      <w:tr w:rsidR="00BB1342" w:rsidRPr="005A25B6" w14:paraId="76499113" w14:textId="77777777" w:rsidTr="00CB695F">
        <w:trPr>
          <w:jc w:val="center"/>
        </w:trPr>
        <w:tc>
          <w:tcPr>
            <w:tcW w:w="2298" w:type="dxa"/>
            <w:tcBorders>
              <w:top w:val="single" w:sz="4" w:space="0" w:color="000000"/>
              <w:left w:val="single" w:sz="4" w:space="0" w:color="000000"/>
              <w:bottom w:val="single" w:sz="4" w:space="0" w:color="000000"/>
            </w:tcBorders>
          </w:tcPr>
          <w:p w14:paraId="1B1B60BA"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id-fpki-SHA1-policy</w:t>
            </w:r>
          </w:p>
        </w:tc>
        <w:tc>
          <w:tcPr>
            <w:tcW w:w="3150" w:type="dxa"/>
            <w:tcBorders>
              <w:top w:val="single" w:sz="4" w:space="0" w:color="000000"/>
              <w:left w:val="single" w:sz="4" w:space="0" w:color="000000"/>
              <w:bottom w:val="single" w:sz="4" w:space="0" w:color="000000"/>
              <w:right w:val="single" w:sz="4" w:space="0" w:color="000000"/>
            </w:tcBorders>
          </w:tcPr>
          <w:p w14:paraId="045A7333"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 {2 16 840 1 101 3 2 1 3 23}</w:t>
            </w:r>
          </w:p>
        </w:tc>
        <w:tc>
          <w:tcPr>
            <w:tcW w:w="3827" w:type="dxa"/>
            <w:tcBorders>
              <w:top w:val="single" w:sz="4" w:space="0" w:color="000000"/>
              <w:left w:val="single" w:sz="4" w:space="0" w:color="000000"/>
              <w:bottom w:val="single" w:sz="4" w:space="0" w:color="000000"/>
              <w:right w:val="single" w:sz="4" w:space="0" w:color="000000"/>
            </w:tcBorders>
          </w:tcPr>
          <w:p w14:paraId="1D0224C6" w14:textId="77777777" w:rsidR="00BB1342" w:rsidRPr="005A25B6" w:rsidRDefault="00BB1342" w:rsidP="0043300C">
            <w:pPr>
              <w:snapToGrid w:val="0"/>
              <w:spacing w:before="120" w:after="120"/>
              <w:rPr>
                <w:rFonts w:ascii="Calibri" w:eastAsia="Calibri" w:hAnsi="Calibri"/>
                <w:color w:val="000000"/>
                <w:lang w:eastAsia="ar-SA"/>
              </w:rPr>
            </w:pPr>
            <w:r w:rsidRPr="00A328F5">
              <w:rPr>
                <w:color w:val="000000"/>
                <w:lang w:eastAsia="ar-SA"/>
              </w:rPr>
              <w:t>id-fpki-common-policy</w:t>
            </w:r>
            <w:r>
              <w:rPr>
                <w:color w:val="000000"/>
                <w:lang w:eastAsia="ar-SA"/>
              </w:rPr>
              <w:br/>
            </w:r>
            <w:r>
              <w:rPr>
                <w:sz w:val="23"/>
                <w:szCs w:val="23"/>
              </w:rPr>
              <w:t xml:space="preserve">id-fpki-certpcy-mediumAssurance </w:t>
            </w:r>
          </w:p>
        </w:tc>
      </w:tr>
      <w:tr w:rsidR="00BB1342" w:rsidRPr="005A25B6" w14:paraId="618A6498" w14:textId="77777777" w:rsidTr="00CB695F">
        <w:trPr>
          <w:jc w:val="center"/>
        </w:trPr>
        <w:tc>
          <w:tcPr>
            <w:tcW w:w="2298" w:type="dxa"/>
            <w:tcBorders>
              <w:left w:val="single" w:sz="4" w:space="0" w:color="000000"/>
              <w:bottom w:val="single" w:sz="4" w:space="0" w:color="000000"/>
            </w:tcBorders>
          </w:tcPr>
          <w:p w14:paraId="7F4F7B3D"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id-fpki-SHA1-hardware</w:t>
            </w:r>
          </w:p>
        </w:tc>
        <w:tc>
          <w:tcPr>
            <w:tcW w:w="3150" w:type="dxa"/>
            <w:tcBorders>
              <w:left w:val="single" w:sz="4" w:space="0" w:color="000000"/>
              <w:bottom w:val="single" w:sz="4" w:space="0" w:color="000000"/>
              <w:right w:val="single" w:sz="4" w:space="0" w:color="000000"/>
            </w:tcBorders>
          </w:tcPr>
          <w:p w14:paraId="2737BE3C"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 {2 16 840 1 101 3 2 1 3 24}</w:t>
            </w:r>
          </w:p>
        </w:tc>
        <w:tc>
          <w:tcPr>
            <w:tcW w:w="3827" w:type="dxa"/>
            <w:tcBorders>
              <w:left w:val="single" w:sz="4" w:space="0" w:color="000000"/>
              <w:bottom w:val="single" w:sz="4" w:space="0" w:color="000000"/>
              <w:right w:val="single" w:sz="4" w:space="0" w:color="000000"/>
            </w:tcBorders>
          </w:tcPr>
          <w:p w14:paraId="2089CD01" w14:textId="77777777" w:rsidR="00BB1342" w:rsidRPr="005A25B6" w:rsidRDefault="00BB1342" w:rsidP="0043300C">
            <w:pPr>
              <w:snapToGrid w:val="0"/>
              <w:spacing w:before="120" w:after="120"/>
              <w:rPr>
                <w:rFonts w:ascii="Calibri" w:eastAsia="Calibri" w:hAnsi="Calibri"/>
                <w:color w:val="000000"/>
                <w:lang w:eastAsia="ar-SA"/>
              </w:rPr>
            </w:pPr>
            <w:r w:rsidRPr="00A328F5">
              <w:rPr>
                <w:color w:val="000000"/>
                <w:lang w:eastAsia="ar-SA"/>
              </w:rPr>
              <w:t>id-fpki-common-hardware</w:t>
            </w:r>
            <w:r>
              <w:rPr>
                <w:color w:val="000000"/>
                <w:lang w:eastAsia="ar-SA"/>
              </w:rPr>
              <w:br/>
            </w:r>
            <w:r>
              <w:rPr>
                <w:sz w:val="23"/>
                <w:szCs w:val="23"/>
              </w:rPr>
              <w:t xml:space="preserve">id-fpki-certpcy-mediumHardware </w:t>
            </w:r>
          </w:p>
        </w:tc>
      </w:tr>
      <w:tr w:rsidR="00BB1342" w:rsidRPr="005A25B6" w14:paraId="7ADDD3AD" w14:textId="77777777" w:rsidTr="00CB695F">
        <w:trPr>
          <w:jc w:val="center"/>
        </w:trPr>
        <w:tc>
          <w:tcPr>
            <w:tcW w:w="2298" w:type="dxa"/>
            <w:tcBorders>
              <w:left w:val="single" w:sz="4" w:space="0" w:color="000000"/>
              <w:bottom w:val="single" w:sz="4" w:space="0" w:color="000000"/>
            </w:tcBorders>
          </w:tcPr>
          <w:p w14:paraId="15421521"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id-fpki-SHA1-devices</w:t>
            </w:r>
          </w:p>
        </w:tc>
        <w:tc>
          <w:tcPr>
            <w:tcW w:w="3150" w:type="dxa"/>
            <w:tcBorders>
              <w:left w:val="single" w:sz="4" w:space="0" w:color="000000"/>
              <w:bottom w:val="single" w:sz="4" w:space="0" w:color="000000"/>
              <w:right w:val="single" w:sz="4" w:space="0" w:color="000000"/>
            </w:tcBorders>
          </w:tcPr>
          <w:p w14:paraId="23315AC6"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 {2 16 840 1 101 3 2 1 3 25}</w:t>
            </w:r>
          </w:p>
        </w:tc>
        <w:tc>
          <w:tcPr>
            <w:tcW w:w="3827" w:type="dxa"/>
            <w:tcBorders>
              <w:left w:val="single" w:sz="4" w:space="0" w:color="000000"/>
              <w:bottom w:val="single" w:sz="4" w:space="0" w:color="000000"/>
              <w:right w:val="single" w:sz="4" w:space="0" w:color="000000"/>
            </w:tcBorders>
          </w:tcPr>
          <w:p w14:paraId="377411DB" w14:textId="77777777" w:rsidR="00BB1342" w:rsidRPr="005A25B6" w:rsidRDefault="00BB1342" w:rsidP="0043300C">
            <w:pPr>
              <w:snapToGrid w:val="0"/>
              <w:spacing w:before="120" w:after="120"/>
              <w:rPr>
                <w:rFonts w:ascii="Calibri" w:eastAsia="Calibri" w:hAnsi="Calibri"/>
                <w:color w:val="000000"/>
                <w:lang w:eastAsia="ar-SA"/>
              </w:rPr>
            </w:pPr>
            <w:r w:rsidRPr="00A328F5">
              <w:rPr>
                <w:color w:val="000000"/>
                <w:lang w:eastAsia="ar-SA"/>
              </w:rPr>
              <w:t>id-fpki-common-devices</w:t>
            </w:r>
            <w:r>
              <w:rPr>
                <w:color w:val="000000"/>
                <w:lang w:eastAsia="ar-SA"/>
              </w:rPr>
              <w:br/>
            </w:r>
            <w:r>
              <w:rPr>
                <w:sz w:val="23"/>
                <w:szCs w:val="23"/>
              </w:rPr>
              <w:t>id-fpki-certpcy-mediumAssurance</w:t>
            </w:r>
          </w:p>
        </w:tc>
      </w:tr>
      <w:tr w:rsidR="00BB1342" w:rsidRPr="005A25B6" w14:paraId="4DF46D9D" w14:textId="77777777" w:rsidTr="00CB695F">
        <w:trPr>
          <w:trHeight w:val="332"/>
          <w:jc w:val="center"/>
        </w:trPr>
        <w:tc>
          <w:tcPr>
            <w:tcW w:w="2298" w:type="dxa"/>
            <w:tcBorders>
              <w:left w:val="single" w:sz="4" w:space="0" w:color="000000"/>
              <w:bottom w:val="single" w:sz="4" w:space="0" w:color="000000"/>
            </w:tcBorders>
          </w:tcPr>
          <w:p w14:paraId="2B0E7AE0"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id-fpki-SHA1-authentication</w:t>
            </w:r>
          </w:p>
        </w:tc>
        <w:tc>
          <w:tcPr>
            <w:tcW w:w="3150" w:type="dxa"/>
            <w:tcBorders>
              <w:left w:val="single" w:sz="4" w:space="0" w:color="000000"/>
              <w:bottom w:val="single" w:sz="4" w:space="0" w:color="000000"/>
              <w:right w:val="single" w:sz="4" w:space="0" w:color="000000"/>
            </w:tcBorders>
          </w:tcPr>
          <w:p w14:paraId="658CB3EC"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 {2 16 840 1 101 3 2 1 3 26}</w:t>
            </w:r>
          </w:p>
        </w:tc>
        <w:tc>
          <w:tcPr>
            <w:tcW w:w="3827" w:type="dxa"/>
            <w:tcBorders>
              <w:left w:val="single" w:sz="4" w:space="0" w:color="000000"/>
              <w:bottom w:val="single" w:sz="4" w:space="0" w:color="000000"/>
              <w:right w:val="single" w:sz="4" w:space="0" w:color="000000"/>
            </w:tcBorders>
          </w:tcPr>
          <w:p w14:paraId="61DF48B0" w14:textId="77777777" w:rsidR="00BB1342" w:rsidRPr="005A25B6" w:rsidRDefault="00BB1342" w:rsidP="0043300C">
            <w:pPr>
              <w:snapToGrid w:val="0"/>
              <w:spacing w:before="120" w:after="120"/>
              <w:rPr>
                <w:rFonts w:ascii="Calibri" w:eastAsia="Calibri" w:hAnsi="Calibri"/>
                <w:color w:val="000000"/>
                <w:lang w:eastAsia="ar-SA"/>
              </w:rPr>
            </w:pPr>
            <w:r w:rsidRPr="00A328F5">
              <w:rPr>
                <w:color w:val="000000"/>
                <w:lang w:eastAsia="ar-SA"/>
              </w:rPr>
              <w:t>id-fpki-common-authentication</w:t>
            </w:r>
            <w:r>
              <w:rPr>
                <w:color w:val="000000"/>
                <w:lang w:eastAsia="ar-SA"/>
              </w:rPr>
              <w:br/>
            </w:r>
            <w:r>
              <w:rPr>
                <w:sz w:val="23"/>
                <w:szCs w:val="23"/>
              </w:rPr>
              <w:t>id-fpki-certpcy-mediumHardware</w:t>
            </w:r>
          </w:p>
        </w:tc>
      </w:tr>
      <w:tr w:rsidR="00BB1342" w:rsidRPr="005A25B6" w14:paraId="73D41F76" w14:textId="77777777" w:rsidTr="00CB695F">
        <w:trPr>
          <w:trHeight w:val="332"/>
          <w:jc w:val="center"/>
        </w:trPr>
        <w:tc>
          <w:tcPr>
            <w:tcW w:w="2298" w:type="dxa"/>
            <w:tcBorders>
              <w:left w:val="single" w:sz="4" w:space="0" w:color="000000"/>
              <w:bottom w:val="single" w:sz="4" w:space="0" w:color="000000"/>
            </w:tcBorders>
          </w:tcPr>
          <w:p w14:paraId="351E0C88"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id-fpki-SHA1-cardAuth</w:t>
            </w:r>
          </w:p>
        </w:tc>
        <w:tc>
          <w:tcPr>
            <w:tcW w:w="3150" w:type="dxa"/>
            <w:tcBorders>
              <w:left w:val="single" w:sz="4" w:space="0" w:color="000000"/>
              <w:bottom w:val="single" w:sz="4" w:space="0" w:color="000000"/>
              <w:right w:val="single" w:sz="4" w:space="0" w:color="000000"/>
            </w:tcBorders>
          </w:tcPr>
          <w:p w14:paraId="5CD397D8"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 {2 16 840 1 101 3 2 1 3 27}</w:t>
            </w:r>
          </w:p>
        </w:tc>
        <w:tc>
          <w:tcPr>
            <w:tcW w:w="3827" w:type="dxa"/>
            <w:tcBorders>
              <w:left w:val="single" w:sz="4" w:space="0" w:color="000000"/>
              <w:bottom w:val="single" w:sz="4" w:space="0" w:color="000000"/>
              <w:right w:val="single" w:sz="4" w:space="0" w:color="000000"/>
            </w:tcBorders>
          </w:tcPr>
          <w:p w14:paraId="3C751C86" w14:textId="77777777" w:rsidR="00BB1342" w:rsidRPr="005A25B6" w:rsidRDefault="00BB1342" w:rsidP="0043300C">
            <w:pPr>
              <w:snapToGrid w:val="0"/>
              <w:spacing w:before="120" w:after="120"/>
              <w:rPr>
                <w:rFonts w:ascii="Calibri" w:eastAsia="Calibri" w:hAnsi="Calibri"/>
                <w:color w:val="000000"/>
                <w:lang w:eastAsia="ar-SA"/>
              </w:rPr>
            </w:pPr>
            <w:r w:rsidRPr="005A25B6">
              <w:rPr>
                <w:rFonts w:ascii="Calibri" w:eastAsia="Calibri" w:hAnsi="Calibri"/>
                <w:color w:val="000000"/>
                <w:lang w:eastAsia="ar-SA"/>
              </w:rPr>
              <w:t>id-fpki-common-cardAuth</w:t>
            </w:r>
          </w:p>
        </w:tc>
      </w:tr>
    </w:tbl>
    <w:p w14:paraId="2BC7E974" w14:textId="77777777" w:rsidR="00C62E4B" w:rsidRDefault="00C62E4B">
      <w:pPr>
        <w:spacing w:after="120"/>
        <w:rPr>
          <w:lang w:eastAsia="ar-SA"/>
        </w:rPr>
      </w:pPr>
    </w:p>
    <w:p w14:paraId="2F53DD16" w14:textId="77777777" w:rsidR="00BC097A" w:rsidRDefault="00BC097A">
      <w:pPr>
        <w:spacing w:after="120"/>
        <w:rPr>
          <w:lang w:eastAsia="ar-SA"/>
        </w:rPr>
      </w:pPr>
      <w:r>
        <w:rPr>
          <w:lang w:eastAsia="ar-SA"/>
        </w:rPr>
        <w:t>Certificates issued to CAs may contain any or all of these OIDs.  Certificates issued to users</w:t>
      </w:r>
      <w:r w:rsidR="00924EE2">
        <w:rPr>
          <w:lang w:eastAsia="ar-SA"/>
        </w:rPr>
        <w:t>, other than devices,</w:t>
      </w:r>
      <w:r>
        <w:rPr>
          <w:lang w:eastAsia="ar-SA"/>
        </w:rPr>
        <w:t xml:space="preserve"> to support digitally signed documents or key management may contain either id-fpki-common-policy, id-fpki-common-hardware, or id-fpki-common-High.  </w:t>
      </w:r>
      <w:r w:rsidR="007F08EC">
        <w:rPr>
          <w:lang w:eastAsia="ar-SA"/>
        </w:rPr>
        <w:t>Subscriber c</w:t>
      </w:r>
      <w:r>
        <w:rPr>
          <w:lang w:eastAsia="ar-SA"/>
        </w:rPr>
        <w:t>ertificates issued to devices under this policy</w:t>
      </w:r>
      <w:r w:rsidR="00A2284F">
        <w:rPr>
          <w:lang w:eastAsia="ar-SA"/>
        </w:rPr>
        <w:t xml:space="preserve"> </w:t>
      </w:r>
      <w:r w:rsidR="00315A94">
        <w:rPr>
          <w:lang w:eastAsia="ar-SA"/>
        </w:rPr>
        <w:t xml:space="preserve">that use FIPS 140 Level 2 or higher cryptographic modules shall include either id-fpki-common-deviceHardware, id-fpki-common-devices, or both. </w:t>
      </w:r>
      <w:r w:rsidR="00315A94">
        <w:rPr>
          <w:lang w:eastAsia="ar-SA"/>
        </w:rPr>
        <w:lastRenderedPageBreak/>
        <w:t>Subscriber certificates issued to devices under this policy using software cryptographic modules shall include id-fpki-common-devices</w:t>
      </w:r>
      <w:r>
        <w:rPr>
          <w:lang w:eastAsia="ar-SA"/>
        </w:rPr>
        <w:t>.</w:t>
      </w:r>
    </w:p>
    <w:p w14:paraId="3F555595" w14:textId="77777777" w:rsidR="00BC097A" w:rsidRDefault="00D92085">
      <w:pPr>
        <w:spacing w:after="120"/>
        <w:rPr>
          <w:color w:val="000000"/>
          <w:lang w:eastAsia="ar-SA"/>
        </w:rPr>
      </w:pPr>
      <w:r>
        <w:rPr>
          <w:color w:val="000000"/>
          <w:lang w:eastAsia="ar-SA"/>
        </w:rPr>
        <w:t xml:space="preserve">This document includes two policies specific to the FIPS 201 Personal Identity Verification Card. </w:t>
      </w:r>
      <w:r w:rsidR="00BC097A">
        <w:rPr>
          <w:color w:val="000000"/>
          <w:lang w:eastAsia="ar-SA"/>
        </w:rPr>
        <w:t>Certificates issued to users supporting authentication but not digital signature may contain id-fpki-common-authentication.  Certificates issued to users supporting authentication where the private key can be used without user authentication may contain id-fpki-common-cardAuth.</w:t>
      </w:r>
    </w:p>
    <w:p w14:paraId="47C0FEA2" w14:textId="77777777" w:rsidR="001A1A4E" w:rsidRPr="001A1A4E" w:rsidRDefault="001A1A4E">
      <w:pPr>
        <w:spacing w:after="120"/>
        <w:rPr>
          <w:color w:val="000000"/>
          <w:lang w:eastAsia="ar-SA"/>
        </w:rPr>
      </w:pPr>
      <w:r w:rsidRPr="001A1A4E">
        <w:rPr>
          <w:color w:val="000000"/>
          <w:lang w:eastAsia="ar-SA"/>
        </w:rPr>
        <w:t>The requirements associated with a id-fpki-SHA1 policy are identical to those defined for the corresponding id-fpki-common policy, except that the certificates asserting id-fpki-SHA1- policies are signed with SHA-1, and the issuing CAs can use SHA-1 for generation of PKI objects such as CRLs and OCSP responses until December 31, 2013.</w:t>
      </w:r>
    </w:p>
    <w:p w14:paraId="51F56DF5" w14:textId="77777777" w:rsidR="00BC097A" w:rsidRPr="00CA6103" w:rsidRDefault="00BC097A" w:rsidP="00F85422">
      <w:pPr>
        <w:pStyle w:val="Heading2"/>
        <w:rPr>
          <w:lang w:eastAsia="ar-SA"/>
        </w:rPr>
      </w:pPr>
      <w:bookmarkStart w:id="14" w:name="_Toc280343712"/>
      <w:bookmarkStart w:id="15" w:name="_Toc322985244"/>
      <w:r w:rsidRPr="00CA6103">
        <w:rPr>
          <w:lang w:eastAsia="ar-SA"/>
        </w:rPr>
        <w:t>PKI Participants</w:t>
      </w:r>
      <w:bookmarkEnd w:id="14"/>
      <w:bookmarkEnd w:id="15"/>
    </w:p>
    <w:p w14:paraId="4F88396D" w14:textId="77777777" w:rsidR="00BC097A" w:rsidRDefault="00BC097A">
      <w:pPr>
        <w:autoSpaceDE w:val="0"/>
        <w:spacing w:after="120"/>
        <w:rPr>
          <w:lang w:eastAsia="ar-SA"/>
        </w:rPr>
      </w:pPr>
      <w:r>
        <w:rPr>
          <w:szCs w:val="24"/>
          <w:lang w:eastAsia="ar-SA"/>
        </w:rPr>
        <w:t xml:space="preserve">The following are roles relevant to the administration and operation of </w:t>
      </w:r>
      <w:r>
        <w:rPr>
          <w:lang w:eastAsia="ar-SA"/>
        </w:rPr>
        <w:t>CAs under this policy:</w:t>
      </w:r>
    </w:p>
    <w:p w14:paraId="380FFA3E" w14:textId="77777777" w:rsidR="00BC097A" w:rsidRPr="00CA6103" w:rsidRDefault="00BC097A" w:rsidP="008A6BDC">
      <w:pPr>
        <w:pStyle w:val="Heading3"/>
        <w:ind w:right="547"/>
        <w:rPr>
          <w:bCs/>
          <w:lang w:eastAsia="ar-SA"/>
        </w:rPr>
      </w:pPr>
      <w:bookmarkStart w:id="16" w:name="_Toc280343713"/>
      <w:bookmarkStart w:id="17" w:name="_Toc322985245"/>
      <w:r w:rsidRPr="00CA6103">
        <w:rPr>
          <w:bCs/>
          <w:lang w:eastAsia="ar-SA"/>
        </w:rPr>
        <w:t>PKI Authorities</w:t>
      </w:r>
      <w:bookmarkEnd w:id="16"/>
      <w:bookmarkEnd w:id="17"/>
    </w:p>
    <w:p w14:paraId="57FFE8B9" w14:textId="77777777" w:rsidR="00BC097A" w:rsidRDefault="00BC097A" w:rsidP="008A6BDC">
      <w:pPr>
        <w:pStyle w:val="Heading4"/>
        <w:tabs>
          <w:tab w:val="clear" w:pos="864"/>
          <w:tab w:val="left" w:pos="1260"/>
        </w:tabs>
        <w:spacing w:before="240" w:after="60"/>
        <w:ind w:left="900" w:hanging="900"/>
        <w:rPr>
          <w:lang w:eastAsia="ar-SA"/>
        </w:rPr>
      </w:pPr>
      <w:bookmarkStart w:id="18" w:name="_Toc280343714"/>
      <w:bookmarkStart w:id="19" w:name="_Toc322985246"/>
      <w:r>
        <w:rPr>
          <w:lang w:eastAsia="ar-SA"/>
        </w:rPr>
        <w:t>Federal Chief Information Officers Council</w:t>
      </w:r>
      <w:bookmarkEnd w:id="18"/>
      <w:bookmarkEnd w:id="19"/>
    </w:p>
    <w:p w14:paraId="0F8FF6FF" w14:textId="77777777" w:rsidR="00BC097A" w:rsidRDefault="00BC097A">
      <w:pPr>
        <w:autoSpaceDE w:val="0"/>
        <w:spacing w:after="120"/>
        <w:rPr>
          <w:szCs w:val="24"/>
          <w:lang w:eastAsia="ar-SA"/>
        </w:rPr>
      </w:pPr>
      <w:r>
        <w:rPr>
          <w:szCs w:val="24"/>
          <w:lang w:eastAsia="ar-SA"/>
        </w:rPr>
        <w:t>The Federal CIO Council comprises the Chief Information Officers of all cabinet level departments and other independent agencies.  The Federal CIO Council has established the framework for the interoperable Federal PKI (FPKI) and oversees the operation of the organizations responsible for governing and promoting its use.  In particular, this CP was established under the authority of and with the approval of the Federal CIO Council.</w:t>
      </w:r>
    </w:p>
    <w:p w14:paraId="21035CCB" w14:textId="77777777" w:rsidR="00BC097A" w:rsidRDefault="00BC097A" w:rsidP="008A6BDC">
      <w:pPr>
        <w:pStyle w:val="Heading4"/>
        <w:tabs>
          <w:tab w:val="clear" w:pos="864"/>
          <w:tab w:val="left" w:pos="1260"/>
        </w:tabs>
        <w:spacing w:before="240" w:after="60"/>
        <w:ind w:left="900" w:hanging="900"/>
        <w:rPr>
          <w:szCs w:val="24"/>
          <w:lang w:eastAsia="ar-SA"/>
        </w:rPr>
      </w:pPr>
      <w:bookmarkStart w:id="20" w:name="_Toc280343715"/>
      <w:bookmarkStart w:id="21" w:name="_Toc322985247"/>
      <w:r>
        <w:rPr>
          <w:lang w:eastAsia="ar-SA"/>
        </w:rPr>
        <w:t>Federal PKI Policy Authority (FPKIPA)</w:t>
      </w:r>
      <w:bookmarkEnd w:id="20"/>
      <w:bookmarkEnd w:id="21"/>
    </w:p>
    <w:p w14:paraId="190BAE84" w14:textId="77777777" w:rsidR="00BC097A" w:rsidRDefault="00BC097A">
      <w:pPr>
        <w:autoSpaceDE w:val="0"/>
        <w:spacing w:after="120"/>
        <w:rPr>
          <w:szCs w:val="24"/>
          <w:lang w:eastAsia="ar-SA"/>
        </w:rPr>
      </w:pPr>
      <w:r>
        <w:rPr>
          <w:szCs w:val="24"/>
          <w:lang w:eastAsia="ar-SA"/>
        </w:rPr>
        <w:t>The FPKIPA is a group of U.S. Federal Government Agencies (including cabinet-level Departments) chartered by the Federal CIO Council.  The FPKIPA owns this policy and represents the interest of the Federal CIOs.  The FPKIPA is responsible for:</w:t>
      </w:r>
    </w:p>
    <w:p w14:paraId="7032BE77" w14:textId="77777777" w:rsidR="00BC097A" w:rsidRDefault="00BC097A">
      <w:pPr>
        <w:pStyle w:val="BulletDouble"/>
        <w:numPr>
          <w:ilvl w:val="0"/>
          <w:numId w:val="9"/>
        </w:numPr>
        <w:tabs>
          <w:tab w:val="left" w:pos="720"/>
        </w:tabs>
        <w:rPr>
          <w:lang w:eastAsia="ar-SA"/>
        </w:rPr>
      </w:pPr>
      <w:r>
        <w:rPr>
          <w:lang w:eastAsia="ar-SA"/>
        </w:rPr>
        <w:t>Maintaining this CP,</w:t>
      </w:r>
    </w:p>
    <w:p w14:paraId="65C1C421" w14:textId="77777777" w:rsidR="00BC097A" w:rsidRDefault="00BC097A">
      <w:pPr>
        <w:pStyle w:val="BulletDouble"/>
        <w:numPr>
          <w:ilvl w:val="0"/>
          <w:numId w:val="9"/>
        </w:numPr>
        <w:tabs>
          <w:tab w:val="left" w:pos="720"/>
        </w:tabs>
        <w:rPr>
          <w:lang w:eastAsia="ar-SA"/>
        </w:rPr>
      </w:pPr>
      <w:r>
        <w:rPr>
          <w:lang w:eastAsia="ar-SA"/>
        </w:rPr>
        <w:t>Approving the CPS for each CA that issues certificates under this policy,</w:t>
      </w:r>
    </w:p>
    <w:p w14:paraId="558E0B37" w14:textId="77777777" w:rsidR="00BC097A" w:rsidRDefault="00BC097A">
      <w:pPr>
        <w:pStyle w:val="BulletDouble"/>
        <w:numPr>
          <w:ilvl w:val="0"/>
          <w:numId w:val="9"/>
        </w:numPr>
        <w:tabs>
          <w:tab w:val="left" w:pos="720"/>
        </w:tabs>
        <w:rPr>
          <w:lang w:eastAsia="ar-SA"/>
        </w:rPr>
      </w:pPr>
      <w:r>
        <w:rPr>
          <w:lang w:eastAsia="ar-SA"/>
        </w:rPr>
        <w:t>Approving the compliance audit report for each CA issuing certificates under this policy, and</w:t>
      </w:r>
    </w:p>
    <w:p w14:paraId="45512608" w14:textId="77777777" w:rsidR="00BC097A" w:rsidRDefault="00BC097A">
      <w:pPr>
        <w:pStyle w:val="BulletDouble"/>
        <w:numPr>
          <w:ilvl w:val="0"/>
          <w:numId w:val="9"/>
        </w:numPr>
        <w:tabs>
          <w:tab w:val="left" w:pos="720"/>
        </w:tabs>
        <w:rPr>
          <w:lang w:eastAsia="ar-SA"/>
        </w:rPr>
      </w:pPr>
      <w:r>
        <w:rPr>
          <w:lang w:eastAsia="ar-SA"/>
        </w:rPr>
        <w:t>Ensuring continued conformance of each CA that issues certificates under this policy with applicable requirements as a condition for allowing continued participation.</w:t>
      </w:r>
    </w:p>
    <w:p w14:paraId="552CCDB5" w14:textId="77777777" w:rsidR="00BC097A" w:rsidRDefault="001B47FE" w:rsidP="008A6BDC">
      <w:pPr>
        <w:pStyle w:val="Heading4"/>
        <w:tabs>
          <w:tab w:val="clear" w:pos="864"/>
          <w:tab w:val="left" w:pos="1260"/>
        </w:tabs>
        <w:spacing w:before="240" w:after="60"/>
        <w:ind w:left="900" w:hanging="900"/>
        <w:rPr>
          <w:lang w:eastAsia="ar-SA"/>
        </w:rPr>
      </w:pPr>
      <w:bookmarkStart w:id="22" w:name="_Toc280343716"/>
      <w:bookmarkStart w:id="23" w:name="_Toc322985248"/>
      <w:r>
        <w:rPr>
          <w:lang w:eastAsia="ar-SA"/>
        </w:rPr>
        <w:t>FPKI Management</w:t>
      </w:r>
      <w:r w:rsidR="00BC097A">
        <w:rPr>
          <w:lang w:eastAsia="ar-SA"/>
        </w:rPr>
        <w:t xml:space="preserve"> Authority (FPKI</w:t>
      </w:r>
      <w:r>
        <w:rPr>
          <w:lang w:eastAsia="ar-SA"/>
        </w:rPr>
        <w:t>M</w:t>
      </w:r>
      <w:r w:rsidR="00BC097A">
        <w:rPr>
          <w:lang w:eastAsia="ar-SA"/>
        </w:rPr>
        <w:t>A)</w:t>
      </w:r>
      <w:bookmarkEnd w:id="22"/>
      <w:bookmarkEnd w:id="23"/>
    </w:p>
    <w:p w14:paraId="32DC7990" w14:textId="77777777" w:rsidR="00BC097A" w:rsidRDefault="001B47FE">
      <w:pPr>
        <w:autoSpaceDE w:val="0"/>
        <w:spacing w:after="120"/>
        <w:rPr>
          <w:szCs w:val="24"/>
          <w:lang w:eastAsia="ar-SA"/>
        </w:rPr>
      </w:pPr>
      <w:bookmarkStart w:id="24" w:name="OLE_LINK1"/>
      <w:r>
        <w:rPr>
          <w:szCs w:val="24"/>
          <w:lang w:eastAsia="ar-SA"/>
        </w:rPr>
        <w:t xml:space="preserve">The </w:t>
      </w:r>
      <w:r w:rsidR="00FC1D49">
        <w:rPr>
          <w:szCs w:val="24"/>
          <w:lang w:eastAsia="ar-SA"/>
        </w:rPr>
        <w:t>FPKIMA</w:t>
      </w:r>
      <w:r w:rsidR="00BC097A">
        <w:rPr>
          <w:szCs w:val="24"/>
          <w:lang w:eastAsia="ar-SA"/>
        </w:rPr>
        <w:t xml:space="preserve"> is the organization that operates and maintains the Common Policy Root CA </w:t>
      </w:r>
      <w:r w:rsidR="0093527C">
        <w:rPr>
          <w:szCs w:val="24"/>
          <w:lang w:eastAsia="ar-SA"/>
        </w:rPr>
        <w:t xml:space="preserve">and the SHA-1 Federal Root CA </w:t>
      </w:r>
      <w:r w:rsidR="00BC097A">
        <w:rPr>
          <w:szCs w:val="24"/>
          <w:lang w:eastAsia="ar-SA"/>
        </w:rPr>
        <w:t>on behalf of the U.S. Government, subject to the direction of the FPKIPA.</w:t>
      </w:r>
      <w:r w:rsidR="0093527C">
        <w:rPr>
          <w:szCs w:val="24"/>
          <w:lang w:eastAsia="ar-SA"/>
        </w:rPr>
        <w:t xml:space="preserve"> </w:t>
      </w:r>
      <w:r w:rsidR="0093527C" w:rsidRPr="0093527C">
        <w:rPr>
          <w:szCs w:val="24"/>
        </w:rPr>
        <w:t>All of the requirements for the SHA1 Federal Root CA are identical to the Common Policy Root CA except that the SHA</w:t>
      </w:r>
      <w:r w:rsidR="0093527C">
        <w:rPr>
          <w:szCs w:val="24"/>
        </w:rPr>
        <w:t>-</w:t>
      </w:r>
      <w:r w:rsidR="0093527C" w:rsidRPr="0093527C">
        <w:rPr>
          <w:szCs w:val="24"/>
        </w:rPr>
        <w:t>1 Federal Root CA asserts id-fpki-sha1 policies and shall use SHA-1 for generation of PKI objects such as certificates, Certificate Revocation Lists (CRLs) and Online Certificate Status Protocol (OCSP) responses after December 31, 2010 and before December 31</w:t>
      </w:r>
      <w:r w:rsidR="0093527C">
        <w:rPr>
          <w:szCs w:val="24"/>
        </w:rPr>
        <w:t>,</w:t>
      </w:r>
      <w:r w:rsidR="0093527C" w:rsidRPr="0093527C">
        <w:rPr>
          <w:szCs w:val="24"/>
        </w:rPr>
        <w:t xml:space="preserve"> 2013.</w:t>
      </w:r>
    </w:p>
    <w:p w14:paraId="4F3056DD" w14:textId="77777777" w:rsidR="00BC097A" w:rsidRDefault="00BC097A" w:rsidP="008A6BDC">
      <w:pPr>
        <w:pStyle w:val="Heading4"/>
        <w:tabs>
          <w:tab w:val="clear" w:pos="864"/>
          <w:tab w:val="left" w:pos="1260"/>
        </w:tabs>
        <w:spacing w:before="240" w:after="60"/>
        <w:ind w:left="900" w:hanging="900"/>
        <w:rPr>
          <w:lang w:eastAsia="ar-SA"/>
        </w:rPr>
      </w:pPr>
      <w:bookmarkStart w:id="25" w:name="_Toc280343717"/>
      <w:bookmarkStart w:id="26" w:name="_Toc322985249"/>
      <w:r>
        <w:rPr>
          <w:lang w:eastAsia="ar-SA"/>
        </w:rPr>
        <w:lastRenderedPageBreak/>
        <w:t xml:space="preserve">FPKI </w:t>
      </w:r>
      <w:r w:rsidR="001B47FE">
        <w:rPr>
          <w:lang w:eastAsia="ar-SA"/>
        </w:rPr>
        <w:t>Management Authority</w:t>
      </w:r>
      <w:r>
        <w:rPr>
          <w:lang w:eastAsia="ar-SA"/>
        </w:rPr>
        <w:t xml:space="preserve"> </w:t>
      </w:r>
      <w:bookmarkEnd w:id="24"/>
      <w:r>
        <w:rPr>
          <w:lang w:eastAsia="ar-SA"/>
        </w:rPr>
        <w:t>Program Manager</w:t>
      </w:r>
      <w:bookmarkEnd w:id="25"/>
      <w:bookmarkEnd w:id="26"/>
    </w:p>
    <w:p w14:paraId="0C81360D" w14:textId="77777777" w:rsidR="00BC097A" w:rsidRDefault="00BC097A">
      <w:pPr>
        <w:autoSpaceDE w:val="0"/>
        <w:spacing w:after="120"/>
        <w:rPr>
          <w:szCs w:val="24"/>
          <w:lang w:eastAsia="ar-SA"/>
        </w:rPr>
      </w:pPr>
      <w:r>
        <w:rPr>
          <w:szCs w:val="24"/>
          <w:lang w:eastAsia="ar-SA"/>
        </w:rPr>
        <w:t xml:space="preserve">The Program Manager is the individual within the </w:t>
      </w:r>
      <w:r w:rsidR="00FC1D49">
        <w:rPr>
          <w:szCs w:val="24"/>
          <w:lang w:eastAsia="ar-SA"/>
        </w:rPr>
        <w:t>FPKIMA</w:t>
      </w:r>
      <w:r>
        <w:rPr>
          <w:szCs w:val="24"/>
          <w:lang w:eastAsia="ar-SA"/>
        </w:rPr>
        <w:t xml:space="preserve"> who has principal responsibility for overseeing the proper operation of the Common Policy Root CA including the Common Policy Root CA repository, and selecting the </w:t>
      </w:r>
      <w:r w:rsidR="00FC1D49">
        <w:rPr>
          <w:szCs w:val="24"/>
          <w:lang w:eastAsia="ar-SA"/>
        </w:rPr>
        <w:t>FPKIMA</w:t>
      </w:r>
      <w:r>
        <w:rPr>
          <w:szCs w:val="24"/>
          <w:lang w:eastAsia="ar-SA"/>
        </w:rPr>
        <w:t xml:space="preserve"> staff.  The Program Manager is selected by the </w:t>
      </w:r>
      <w:r w:rsidR="00FC1D49">
        <w:rPr>
          <w:lang w:eastAsia="ar-SA"/>
        </w:rPr>
        <w:t>FPKIMA</w:t>
      </w:r>
      <w:r>
        <w:rPr>
          <w:szCs w:val="24"/>
          <w:lang w:eastAsia="ar-SA"/>
        </w:rPr>
        <w:t xml:space="preserve"> and reports to the FPKIPA.  The </w:t>
      </w:r>
      <w:r w:rsidR="00FC1D49">
        <w:rPr>
          <w:szCs w:val="24"/>
          <w:lang w:eastAsia="ar-SA"/>
        </w:rPr>
        <w:t>FPKIMA</w:t>
      </w:r>
      <w:r>
        <w:rPr>
          <w:szCs w:val="24"/>
          <w:lang w:eastAsia="ar-SA"/>
        </w:rPr>
        <w:t xml:space="preserve"> Program Manager must hold a Top Secret security clearance.</w:t>
      </w:r>
    </w:p>
    <w:p w14:paraId="54035B6D" w14:textId="77777777" w:rsidR="00BC097A" w:rsidRDefault="00BC097A" w:rsidP="008A6BDC">
      <w:pPr>
        <w:pStyle w:val="Heading4"/>
        <w:keepNext w:val="0"/>
        <w:tabs>
          <w:tab w:val="clear" w:pos="864"/>
          <w:tab w:val="left" w:pos="1260"/>
        </w:tabs>
        <w:spacing w:before="240" w:after="60"/>
        <w:ind w:left="900" w:right="1080" w:hanging="900"/>
        <w:rPr>
          <w:lang w:eastAsia="ar-SA"/>
        </w:rPr>
      </w:pPr>
      <w:bookmarkStart w:id="27" w:name="_Toc280343718"/>
      <w:bookmarkStart w:id="28" w:name="_Toc322985250"/>
      <w:r>
        <w:rPr>
          <w:lang w:eastAsia="ar-SA"/>
        </w:rPr>
        <w:t>Policy Management Authority</w:t>
      </w:r>
      <w:bookmarkEnd w:id="27"/>
      <w:bookmarkEnd w:id="28"/>
    </w:p>
    <w:p w14:paraId="1FD7421C" w14:textId="77777777" w:rsidR="00B22A2A" w:rsidRPr="00B22A2A" w:rsidRDefault="00B22A2A" w:rsidP="00B22A2A">
      <w:pPr>
        <w:pStyle w:val="Header"/>
        <w:suppressAutoHyphens w:val="0"/>
        <w:autoSpaceDE w:val="0"/>
        <w:rPr>
          <w:lang w:eastAsia="ar-SA"/>
        </w:rPr>
      </w:pPr>
      <w:r w:rsidRPr="00B22A2A">
        <w:rPr>
          <w:lang w:eastAsia="ar-SA"/>
        </w:rPr>
        <w:t xml:space="preserve">Each organization that provides PKI services under this policy shall identify an individual or group that is responsible for maintaining the Shared Service Provider’s (SSP) CPS and for ensuring that all SSP PKI components (e.g., CAs, CSSs, CMSs, RAs) are operated in compliance with the SSP CPS and this CP.  This body is referred to as the SSP PMA within this CP. </w:t>
      </w:r>
    </w:p>
    <w:p w14:paraId="200FFA06" w14:textId="77777777" w:rsidR="00BC097A" w:rsidRDefault="00BC097A">
      <w:pPr>
        <w:autoSpaceDE w:val="0"/>
        <w:spacing w:after="120"/>
        <w:rPr>
          <w:lang w:eastAsia="ar-SA"/>
        </w:rPr>
      </w:pPr>
      <w:r>
        <w:rPr>
          <w:lang w:eastAsia="ar-SA"/>
        </w:rPr>
        <w:t>Agencies that contract for the services of a CA under this policy, shall establish a management body to manage any agency-operated components (e.g., RAs or repositories) and resolve name space collisions.  This body shall be referred to as an Agency Policy Management Authority, or Agency PMA.</w:t>
      </w:r>
    </w:p>
    <w:p w14:paraId="1FF78775" w14:textId="77777777" w:rsidR="00650A87" w:rsidRDefault="00650A87" w:rsidP="00650A87">
      <w:pPr>
        <w:pStyle w:val="Header"/>
        <w:suppressAutoHyphens w:val="0"/>
        <w:autoSpaceDE w:val="0"/>
        <w:rPr>
          <w:b/>
          <w:bCs/>
          <w:i/>
          <w:lang w:eastAsia="ar-SA"/>
        </w:rPr>
      </w:pPr>
      <w:r w:rsidRPr="00650A87">
        <w:rPr>
          <w:lang w:eastAsia="ar-SA"/>
        </w:rPr>
        <w:t>An Agency PMA is responsible for ensuring that all Agency operated PKI components (e.g., CAs, CSSs, CMSs, RAs) are operated in compliance with this CP and the applicable CPS and shall serve as the liaison for that agency to the FPKIPA and the SSP PMA. </w:t>
      </w:r>
    </w:p>
    <w:p w14:paraId="76144DB8" w14:textId="77777777" w:rsidR="00BC097A" w:rsidRDefault="00BC097A" w:rsidP="008A6BDC">
      <w:pPr>
        <w:pStyle w:val="Heading4"/>
        <w:keepNext w:val="0"/>
        <w:tabs>
          <w:tab w:val="clear" w:pos="864"/>
          <w:tab w:val="left" w:pos="1260"/>
        </w:tabs>
        <w:spacing w:before="240" w:after="60"/>
        <w:ind w:left="900" w:right="1080" w:hanging="900"/>
      </w:pPr>
      <w:bookmarkStart w:id="29" w:name="_Toc280343719"/>
      <w:bookmarkStart w:id="30" w:name="_Toc322985251"/>
      <w:r>
        <w:rPr>
          <w:bCs/>
          <w:lang w:eastAsia="ar-SA"/>
        </w:rPr>
        <w:t>Certification Authority</w:t>
      </w:r>
      <w:bookmarkEnd w:id="29"/>
      <w:bookmarkEnd w:id="30"/>
    </w:p>
    <w:p w14:paraId="03F69138" w14:textId="77777777" w:rsidR="00BC097A" w:rsidRDefault="00BC097A">
      <w:r>
        <w:t>The CA is the collection of hardware, software and operating personnel that create, sign, and issue public key certificates to subscribers.  The CA is responsible for the issuing and managing certificates including:</w:t>
      </w:r>
    </w:p>
    <w:p w14:paraId="252DD11C" w14:textId="77777777" w:rsidR="00BC097A" w:rsidRDefault="00BC097A">
      <w:pPr>
        <w:pStyle w:val="BulletDouble"/>
        <w:numPr>
          <w:ilvl w:val="0"/>
          <w:numId w:val="16"/>
        </w:numPr>
        <w:tabs>
          <w:tab w:val="left" w:pos="720"/>
        </w:tabs>
        <w:rPr>
          <w:lang w:eastAsia="ar-SA"/>
        </w:rPr>
      </w:pPr>
      <w:r>
        <w:rPr>
          <w:lang w:eastAsia="ar-SA"/>
        </w:rPr>
        <w:t>The certificate manufacturing process</w:t>
      </w:r>
    </w:p>
    <w:p w14:paraId="69BBE8C0" w14:textId="77777777" w:rsidR="00BC097A" w:rsidRDefault="00BC097A">
      <w:pPr>
        <w:pStyle w:val="BulletDouble"/>
        <w:numPr>
          <w:ilvl w:val="0"/>
          <w:numId w:val="16"/>
        </w:numPr>
        <w:tabs>
          <w:tab w:val="left" w:pos="720"/>
        </w:tabs>
        <w:rPr>
          <w:lang w:eastAsia="ar-SA"/>
        </w:rPr>
      </w:pPr>
      <w:r>
        <w:rPr>
          <w:lang w:eastAsia="ar-SA"/>
        </w:rPr>
        <w:t>Publication of certificates</w:t>
      </w:r>
    </w:p>
    <w:p w14:paraId="68DCF5D3" w14:textId="77777777" w:rsidR="00BC097A" w:rsidRDefault="00BC097A">
      <w:pPr>
        <w:pStyle w:val="BulletDouble"/>
        <w:numPr>
          <w:ilvl w:val="0"/>
          <w:numId w:val="16"/>
        </w:numPr>
        <w:tabs>
          <w:tab w:val="left" w:pos="720"/>
        </w:tabs>
        <w:rPr>
          <w:lang w:eastAsia="ar-SA"/>
        </w:rPr>
      </w:pPr>
      <w:r>
        <w:rPr>
          <w:lang w:eastAsia="ar-SA"/>
        </w:rPr>
        <w:t>Revocation of certificates</w:t>
      </w:r>
    </w:p>
    <w:p w14:paraId="7FCF84F4" w14:textId="77777777" w:rsidR="00BC097A" w:rsidRDefault="00BC097A">
      <w:pPr>
        <w:pStyle w:val="BulletDouble"/>
        <w:numPr>
          <w:ilvl w:val="0"/>
          <w:numId w:val="16"/>
        </w:numPr>
        <w:tabs>
          <w:tab w:val="left" w:pos="720"/>
        </w:tabs>
        <w:rPr>
          <w:lang w:eastAsia="ar-SA"/>
        </w:rPr>
      </w:pPr>
      <w:r>
        <w:rPr>
          <w:lang w:eastAsia="ar-SA"/>
        </w:rPr>
        <w:t>Generation and destruction of CA signing keys</w:t>
      </w:r>
    </w:p>
    <w:p w14:paraId="572C74A8" w14:textId="77777777" w:rsidR="00BC097A" w:rsidRDefault="00BC097A">
      <w:pPr>
        <w:pStyle w:val="BulletDouble"/>
        <w:numPr>
          <w:ilvl w:val="0"/>
          <w:numId w:val="16"/>
        </w:numPr>
        <w:tabs>
          <w:tab w:val="left" w:pos="720"/>
        </w:tabs>
        <w:rPr>
          <w:szCs w:val="24"/>
          <w:lang w:eastAsia="ar-SA"/>
        </w:rPr>
      </w:pPr>
      <w:r>
        <w:rPr>
          <w:lang w:eastAsia="ar-SA"/>
        </w:rPr>
        <w:t>Ensuring that all aspects of the CA services, operations, and infrastructure related to certificates issued under this CP are performed in accordance with the requirements, representations, and warranties of this CP</w:t>
      </w:r>
      <w:r>
        <w:rPr>
          <w:szCs w:val="24"/>
          <w:lang w:eastAsia="ar-SA"/>
        </w:rPr>
        <w:t>.</w:t>
      </w:r>
    </w:p>
    <w:p w14:paraId="5F844026" w14:textId="77777777" w:rsidR="00BC097A" w:rsidRDefault="00BC097A" w:rsidP="008A6BDC">
      <w:pPr>
        <w:pStyle w:val="Heading4"/>
        <w:keepNext w:val="0"/>
        <w:tabs>
          <w:tab w:val="clear" w:pos="864"/>
          <w:tab w:val="left" w:pos="1260"/>
        </w:tabs>
        <w:spacing w:before="240" w:after="60"/>
        <w:ind w:left="900" w:right="1080" w:hanging="900"/>
        <w:rPr>
          <w:bCs/>
          <w:lang w:eastAsia="ar-SA"/>
        </w:rPr>
      </w:pPr>
      <w:bookmarkStart w:id="31" w:name="_Toc280343720"/>
      <w:bookmarkStart w:id="32" w:name="_Toc322985252"/>
      <w:r>
        <w:rPr>
          <w:bCs/>
          <w:lang w:eastAsia="ar-SA"/>
        </w:rPr>
        <w:t>Certificate Status Servers</w:t>
      </w:r>
      <w:bookmarkEnd w:id="31"/>
      <w:bookmarkEnd w:id="32"/>
    </w:p>
    <w:p w14:paraId="6F9DD9F4" w14:textId="77777777" w:rsidR="00BC097A" w:rsidRDefault="00BC097A">
      <w:r>
        <w:t xml:space="preserve">PKIs may optionally include an authority that provides status information about certificates on behalf of a CA through on-line transactions.  In particular, PKIs may include OCSP responders to provide on-line status information.  Such an authority is termed a certificate status server (CSS).  Where the CSS is identified in certificates as an authoritative source for revocation information, the operations of that authority are considered within the scope of this CP. </w:t>
      </w:r>
      <w:r w:rsidR="00E141DD">
        <w:t xml:space="preserve">A </w:t>
      </w:r>
      <w:r w:rsidR="00C61BF7">
        <w:t>Certificate Status Server (</w:t>
      </w:r>
      <w:r w:rsidR="001E780D">
        <w:t>CSS</w:t>
      </w:r>
      <w:r w:rsidR="00C61BF7">
        <w:t>)</w:t>
      </w:r>
      <w:r w:rsidR="00E141DD">
        <w:t xml:space="preserve"> shall assert all the policy OIDs for which it is authoritative. </w:t>
      </w:r>
      <w:r>
        <w:t xml:space="preserve"> Examples include OCSP servers that are identified in the authority information access (AIA) extension.  OCSP servers that are locally trusted, as described in RFC 2560, are not covered by this policy.</w:t>
      </w:r>
    </w:p>
    <w:p w14:paraId="15BF51EA" w14:textId="77777777" w:rsidR="00BC097A" w:rsidRDefault="00BC097A" w:rsidP="008A6BDC">
      <w:pPr>
        <w:pStyle w:val="Heading3"/>
      </w:pPr>
      <w:bookmarkStart w:id="33" w:name="_Toc280343721"/>
      <w:bookmarkStart w:id="34" w:name="_Toc322985253"/>
      <w:r>
        <w:rPr>
          <w:lang w:eastAsia="ar-SA"/>
        </w:rPr>
        <w:lastRenderedPageBreak/>
        <w:t>Registration Authorities</w:t>
      </w:r>
      <w:bookmarkEnd w:id="33"/>
      <w:bookmarkEnd w:id="34"/>
    </w:p>
    <w:p w14:paraId="67B6439D" w14:textId="77777777" w:rsidR="00BC097A" w:rsidRDefault="00BC097A">
      <w:r>
        <w:t>The registration authorities (RAs) collect and verify each subscriber’s identity and information that is to be entered into the subscriber’s public key certificate.  The RA performs its function in accordance with a CPS approved by the FPKIPA.  The RA is responsible for:</w:t>
      </w:r>
    </w:p>
    <w:p w14:paraId="564CD46C" w14:textId="77777777" w:rsidR="00BC097A" w:rsidRDefault="00BC097A">
      <w:pPr>
        <w:pStyle w:val="BulletDouble"/>
        <w:numPr>
          <w:ilvl w:val="0"/>
          <w:numId w:val="24"/>
        </w:numPr>
        <w:tabs>
          <w:tab w:val="left" w:pos="720"/>
        </w:tabs>
        <w:rPr>
          <w:lang w:eastAsia="ar-SA"/>
        </w:rPr>
      </w:pPr>
      <w:r>
        <w:rPr>
          <w:lang w:eastAsia="ar-SA"/>
        </w:rPr>
        <w:t>Control over the registration process</w:t>
      </w:r>
    </w:p>
    <w:p w14:paraId="5C7E0CC6" w14:textId="77777777" w:rsidR="00BC097A" w:rsidRDefault="00BC097A">
      <w:pPr>
        <w:pStyle w:val="BulletDouble"/>
        <w:numPr>
          <w:ilvl w:val="0"/>
          <w:numId w:val="24"/>
        </w:numPr>
        <w:tabs>
          <w:tab w:val="left" w:pos="720"/>
        </w:tabs>
        <w:rPr>
          <w:szCs w:val="24"/>
          <w:lang w:eastAsia="ar-SA"/>
        </w:rPr>
      </w:pPr>
      <w:r>
        <w:rPr>
          <w:lang w:eastAsia="ar-SA"/>
        </w:rPr>
        <w:t>The identification and authentication process</w:t>
      </w:r>
      <w:r>
        <w:rPr>
          <w:szCs w:val="24"/>
          <w:lang w:eastAsia="ar-SA"/>
        </w:rPr>
        <w:t>.</w:t>
      </w:r>
    </w:p>
    <w:p w14:paraId="6ABCE417" w14:textId="77777777" w:rsidR="00BC097A" w:rsidRDefault="00BC097A" w:rsidP="008A6BDC">
      <w:pPr>
        <w:pStyle w:val="Heading3"/>
        <w:rPr>
          <w:lang w:eastAsia="ar-SA"/>
        </w:rPr>
      </w:pPr>
      <w:bookmarkStart w:id="35" w:name="_Toc280343722"/>
      <w:bookmarkStart w:id="36" w:name="_Toc322985254"/>
      <w:r>
        <w:rPr>
          <w:lang w:eastAsia="ar-SA"/>
        </w:rPr>
        <w:t>Trusted Agent</w:t>
      </w:r>
      <w:r w:rsidR="007F124A">
        <w:rPr>
          <w:lang w:eastAsia="ar-SA"/>
        </w:rPr>
        <w:t>s</w:t>
      </w:r>
      <w:bookmarkEnd w:id="35"/>
      <w:bookmarkEnd w:id="36"/>
    </w:p>
    <w:p w14:paraId="6B87303A" w14:textId="77777777" w:rsidR="00BC097A" w:rsidRDefault="00BC097A">
      <w:r>
        <w:t>The trusted agent is a person who satisfies all the trustworthiness requirements for an RA and who performs identity proofing as a proxy for the RA.  The trusted agent records information from and verifies biometrics (e.g., photographs) on presented credentials for applicants who cannot appear in person at an RA.  The CPS will identify the parties responsible for providing such services, and the mechanisms for determining their trustworthiness.</w:t>
      </w:r>
    </w:p>
    <w:p w14:paraId="3C521429" w14:textId="77777777" w:rsidR="00BC097A" w:rsidRDefault="00BC097A" w:rsidP="008A6BDC">
      <w:pPr>
        <w:pStyle w:val="Heading3"/>
        <w:rPr>
          <w:lang w:eastAsia="ar-SA"/>
        </w:rPr>
      </w:pPr>
      <w:bookmarkStart w:id="37" w:name="_Toc280343723"/>
      <w:bookmarkStart w:id="38" w:name="_Toc322985255"/>
      <w:r>
        <w:rPr>
          <w:lang w:eastAsia="ar-SA"/>
        </w:rPr>
        <w:t>Subscribers</w:t>
      </w:r>
      <w:bookmarkEnd w:id="37"/>
      <w:bookmarkEnd w:id="38"/>
    </w:p>
    <w:p w14:paraId="33DC42BC" w14:textId="77777777" w:rsidR="00BC097A" w:rsidRDefault="00BC097A">
      <w:pPr>
        <w:autoSpaceDE w:val="0"/>
        <w:spacing w:after="120"/>
        <w:rPr>
          <w:szCs w:val="24"/>
          <w:lang w:eastAsia="ar-SA"/>
        </w:rPr>
      </w:pPr>
      <w:r>
        <w:rPr>
          <w:lang w:eastAsia="ar-SA"/>
        </w:rPr>
        <w:t>A subscriber is the entity whose name appears as the subject in a certificate.  The subscriber asserts that he or she uses the key and certificate in accordance with the certificate policy asserted in the certificate, and does not issue certificates.  For this policy, subscribers are limited to Federal employees, contractors, affiliated personnel, and devices operated by or on behalf of Federal agencies.  CAs are sometimes technically considered “subscribers” in a PKI.  However, the term “subscriber” as used in this document refers only to those who request certificates for uses other than signing and issuing certificates or certificate status information</w:t>
      </w:r>
      <w:r>
        <w:rPr>
          <w:szCs w:val="24"/>
          <w:lang w:eastAsia="ar-SA"/>
        </w:rPr>
        <w:t>.</w:t>
      </w:r>
    </w:p>
    <w:p w14:paraId="23F8F7F9" w14:textId="77777777" w:rsidR="00F72F03" w:rsidRDefault="00A67772">
      <w:pPr>
        <w:autoSpaceDE w:val="0"/>
        <w:spacing w:after="120"/>
        <w:rPr>
          <w:lang w:eastAsia="ar-SA"/>
        </w:rPr>
      </w:pPr>
      <w:r>
        <w:rPr>
          <w:lang w:eastAsia="ar-SA"/>
        </w:rPr>
        <w:t xml:space="preserve">There is a subset of human subscribers who will be issued role-based certificates. These certificates will identify a specific role on behalf of which the subscriber is authorized to act rather than the subscriber’s name and are issued in the interest of supporting accepted business practices. The role-based certificate can be used in situations where non-repudiation is desired. Normally, it will be issued in addition to an individual subscriber certificate. A specific role may be identified in certificates issued to multiple subscribers, however, the key pair will be unique to each individual role-based certificate (i.e. there may be four individuals carrying a certificate issued in the role of “Secretary of Commerce” however, each of the four individual </w:t>
      </w:r>
      <w:r w:rsidR="00C8094F">
        <w:rPr>
          <w:lang w:eastAsia="ar-SA"/>
        </w:rPr>
        <w:t xml:space="preserve">certificates will carry unique keys and certificate identifiers). Roles for which role-based certificates may be issued are limited to those that are held by a unique individual within an organization (e.g. </w:t>
      </w:r>
      <w:r w:rsidR="00C8094F" w:rsidRPr="00C8094F">
        <w:rPr>
          <w:i/>
          <w:lang w:eastAsia="ar-SA"/>
        </w:rPr>
        <w:t>Chief Information Officer, GSA</w:t>
      </w:r>
      <w:r w:rsidR="00C8094F">
        <w:rPr>
          <w:lang w:eastAsia="ar-SA"/>
        </w:rPr>
        <w:t xml:space="preserve"> is a unique individual whereas </w:t>
      </w:r>
      <w:r w:rsidR="00C8094F" w:rsidRPr="00C8094F">
        <w:rPr>
          <w:i/>
          <w:lang w:eastAsia="ar-SA"/>
        </w:rPr>
        <w:t>Program Analyst, GSA</w:t>
      </w:r>
      <w:r w:rsidR="00C8094F">
        <w:rPr>
          <w:lang w:eastAsia="ar-SA"/>
        </w:rPr>
        <w:t xml:space="preserve"> is not).</w:t>
      </w:r>
    </w:p>
    <w:p w14:paraId="214DBE7C" w14:textId="77777777" w:rsidR="00FA5589" w:rsidRPr="00A67772" w:rsidRDefault="00550B45">
      <w:pPr>
        <w:autoSpaceDE w:val="0"/>
        <w:spacing w:after="120"/>
        <w:rPr>
          <w:lang w:eastAsia="ar-SA"/>
        </w:rPr>
      </w:pPr>
      <w:r>
        <w:rPr>
          <w:noProof/>
          <w:lang w:eastAsia="ar-SA"/>
        </w:rPr>
        <mc:AlternateContent>
          <mc:Choice Requires="wpc">
            <w:drawing>
              <wp:inline distT="0" distB="0" distL="0" distR="0" wp14:anchorId="39A57EDD" wp14:editId="1D00C818">
                <wp:extent cx="5943600" cy="1499235"/>
                <wp:effectExtent l="0" t="0" r="0" b="0"/>
                <wp:docPr id="58" name="Canvas 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160633035" name="Text Box 59"/>
                        <wps:cNvSpPr txBox="1">
                          <a:spLocks/>
                        </wps:cNvSpPr>
                        <wps:spPr bwMode="auto">
                          <a:xfrm>
                            <a:off x="543179" y="317019"/>
                            <a:ext cx="4705350" cy="943626"/>
                          </a:xfrm>
                          <a:prstGeom prst="rect">
                            <a:avLst/>
                          </a:prstGeom>
                          <a:solidFill>
                            <a:srgbClr val="FFFFFF"/>
                          </a:solidFill>
                          <a:ln w="9525">
                            <a:solidFill>
                              <a:srgbClr val="000000"/>
                            </a:solidFill>
                            <a:miter lim="800000"/>
                            <a:headEnd/>
                            <a:tailEnd/>
                          </a:ln>
                        </wps:spPr>
                        <wps:txbx>
                          <w:txbxContent>
                            <w:p w14:paraId="5A1B154B" w14:textId="77777777" w:rsidR="008532AB" w:rsidRDefault="008532AB">
                              <w:r w:rsidRPr="00F72F03">
                                <w:rPr>
                                  <w:sz w:val="20"/>
                                </w:rP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t>
                              </w:r>
                              <w:r w:rsidRPr="00F72F03">
                                <w:rPr>
                                  <w:i/>
                                  <w:sz w:val="20"/>
                                </w:rPr>
                                <w:t>Watch Commander, Task Force 1</w:t>
                              </w:r>
                              <w:r w:rsidRPr="00F72F03">
                                <w:rPr>
                                  <w:sz w:val="20"/>
                                </w:rPr>
                                <w:t>”.</w:t>
                              </w:r>
                            </w:p>
                          </w:txbxContent>
                        </wps:txbx>
                        <wps:bodyPr rot="0" vert="horz" wrap="square" lIns="91440" tIns="45720" rIns="91440" bIns="45720" anchor="t" anchorCtr="0" upright="1">
                          <a:noAutofit/>
                        </wps:bodyPr>
                      </wps:wsp>
                    </wpc:wpc>
                  </a:graphicData>
                </a:graphic>
              </wp:inline>
            </w:drawing>
          </mc:Choice>
          <mc:Fallback>
            <w:pict>
              <v:group w14:anchorId="39A57EDD" id="Canvas 5" o:spid="_x0000_s1026" editas="canvas" style="width:468pt;height:118.05pt;mso-position-horizontal-relative:char;mso-position-vertical-relative:line" coordsize="59436,149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14992;visibility:visible;mso-wrap-style:square">
                  <v:fill o:detectmouseclick="t"/>
                  <v:path o:connecttype="none"/>
                </v:shape>
                <v:shapetype id="_x0000_t202" coordsize="21600,21600" o:spt="202" path="m,l,21600r21600,l21600,xe">
                  <v:stroke joinstyle="miter"/>
                  <v:path gradientshapeok="t" o:connecttype="rect"/>
                </v:shapetype>
                <v:shape id="Text Box 59" o:spid="_x0000_s1028" type="#_x0000_t202" style="position:absolute;left:5431;top:3170;width:47054;height:94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">
                  <v:path arrowok="t"/>
                  <v:textbox>
                    <w:txbxContent>
                      <w:p w14:paraId="5A1B154B" w14:textId="77777777" w:rsidR="008532AB" w:rsidRDefault="008532AB">
                        <w:r w:rsidRPr="00F72F03">
                          <w:rPr>
                            <w:sz w:val="20"/>
                          </w:rP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t>
                        </w:r>
                        <w:r w:rsidRPr="00F72F03">
                          <w:rPr>
                            <w:i/>
                            <w:sz w:val="20"/>
                          </w:rPr>
                          <w:t>Watch Commander, Task Force 1</w:t>
                        </w:r>
                        <w:r w:rsidRPr="00F72F03">
                          <w:rPr>
                            <w:sz w:val="20"/>
                          </w:rPr>
                          <w:t>”.</w:t>
                        </w:r>
                      </w:p>
                    </w:txbxContent>
                  </v:textbox>
                </v:shape>
                <w10:anchorlock/>
              </v:group>
            </w:pict>
          </mc:Fallback>
        </mc:AlternateContent>
      </w:r>
    </w:p>
    <w:p w14:paraId="3E916946" w14:textId="77777777" w:rsidR="00BC097A" w:rsidRDefault="00BC097A" w:rsidP="008A6BDC">
      <w:pPr>
        <w:pStyle w:val="Heading3"/>
        <w:rPr>
          <w:lang w:eastAsia="ar-SA"/>
        </w:rPr>
      </w:pPr>
      <w:bookmarkStart w:id="39" w:name="_Toc280343724"/>
      <w:bookmarkStart w:id="40" w:name="_Toc322985256"/>
      <w:r>
        <w:rPr>
          <w:lang w:eastAsia="ar-SA"/>
        </w:rPr>
        <w:lastRenderedPageBreak/>
        <w:t>Relying Parties</w:t>
      </w:r>
      <w:bookmarkEnd w:id="39"/>
      <w:bookmarkEnd w:id="40"/>
    </w:p>
    <w:p w14:paraId="6B806E2E" w14:textId="77777777" w:rsidR="00BC097A" w:rsidRDefault="00BC097A">
      <w:pPr>
        <w:autoSpaceDE w:val="0"/>
        <w:spacing w:after="120"/>
        <w:rPr>
          <w:lang w:eastAsia="ar-SA"/>
        </w:rPr>
      </w:pPr>
      <w:r>
        <w:rPr>
          <w:lang w:eastAsia="ar-SA"/>
        </w:rPr>
        <w:t>A relying party is the entity that relies on the validity of the binding of the subscriber’s name to a public key.  The relying party is responsible for deciding whether or how to check the validity of the certificate by checking the appropriate certificate status information.  The relying party can use the certificate to verify the integrity of a digitally signed message, to identify the creator of a message, or to establish confidential communications with the holder of the certificate.  A relying party may use information in the certificate (such as CP identifiers) to determine the suitability of the certificate for a particular use.</w:t>
      </w:r>
    </w:p>
    <w:p w14:paraId="390FCD0D" w14:textId="77777777" w:rsidR="00BC097A" w:rsidRDefault="00BC097A">
      <w:pPr>
        <w:autoSpaceDE w:val="0"/>
        <w:spacing w:after="120"/>
        <w:rPr>
          <w:szCs w:val="24"/>
          <w:lang w:eastAsia="ar-SA"/>
        </w:rPr>
      </w:pPr>
      <w:r>
        <w:rPr>
          <w:lang w:eastAsia="ar-SA"/>
        </w:rPr>
        <w:t xml:space="preserve">For this certificate policy, the relying party may be any entity that wishes to validate the binding of a public key to the name </w:t>
      </w:r>
      <w:r w:rsidR="00AC0D84">
        <w:rPr>
          <w:lang w:eastAsia="ar-SA"/>
        </w:rPr>
        <w:t xml:space="preserve">(or role) </w:t>
      </w:r>
      <w:r>
        <w:rPr>
          <w:lang w:eastAsia="ar-SA"/>
        </w:rPr>
        <w:t>of a federal employee, contractor, or other affiliated personnel</w:t>
      </w:r>
      <w:r>
        <w:rPr>
          <w:szCs w:val="24"/>
          <w:lang w:eastAsia="ar-SA"/>
        </w:rPr>
        <w:t>.</w:t>
      </w:r>
    </w:p>
    <w:p w14:paraId="2E3A4C9B" w14:textId="77777777" w:rsidR="00BC097A" w:rsidRDefault="00BC097A" w:rsidP="008A6BDC">
      <w:pPr>
        <w:pStyle w:val="Heading3"/>
        <w:rPr>
          <w:lang w:eastAsia="ar-SA"/>
        </w:rPr>
      </w:pPr>
      <w:bookmarkStart w:id="41" w:name="_Toc280343725"/>
      <w:bookmarkStart w:id="42" w:name="_Toc322985257"/>
      <w:r>
        <w:rPr>
          <w:lang w:eastAsia="ar-SA"/>
        </w:rPr>
        <w:t>Other Participants</w:t>
      </w:r>
      <w:bookmarkEnd w:id="41"/>
      <w:bookmarkEnd w:id="42"/>
    </w:p>
    <w:p w14:paraId="0D99AAD5" w14:textId="77777777" w:rsidR="00BC097A" w:rsidRDefault="00BC097A">
      <w:pPr>
        <w:autoSpaceDE w:val="0"/>
        <w:spacing w:after="120"/>
        <w:rPr>
          <w:szCs w:val="24"/>
          <w:lang w:eastAsia="ar-SA"/>
        </w:rPr>
      </w:pPr>
      <w:r>
        <w:rPr>
          <w:lang w:eastAsia="ar-SA"/>
        </w:rPr>
        <w:t>The CAs and RAs operating under this CP may require the services of other security, community, and application authorities, such as compliance auditors and attribute authorities.  The CPS will identify the parties responsible for providing such services, and the mechanisms used to support these services</w:t>
      </w:r>
      <w:r>
        <w:rPr>
          <w:szCs w:val="24"/>
          <w:lang w:eastAsia="ar-SA"/>
        </w:rPr>
        <w:t>.</w:t>
      </w:r>
    </w:p>
    <w:p w14:paraId="5B3B5CA8" w14:textId="77777777" w:rsidR="00BC097A" w:rsidRPr="00CA6103" w:rsidRDefault="00BC097A" w:rsidP="00F85422">
      <w:pPr>
        <w:pStyle w:val="Heading2"/>
        <w:rPr>
          <w:lang w:eastAsia="ar-SA"/>
        </w:rPr>
      </w:pPr>
      <w:bookmarkStart w:id="43" w:name="_Toc280343726"/>
      <w:bookmarkStart w:id="44" w:name="_Toc322985258"/>
      <w:r w:rsidRPr="00CA6103">
        <w:rPr>
          <w:lang w:eastAsia="ar-SA"/>
        </w:rPr>
        <w:t>Certificate Usage</w:t>
      </w:r>
      <w:bookmarkEnd w:id="43"/>
      <w:bookmarkEnd w:id="44"/>
    </w:p>
    <w:p w14:paraId="0F5E8A7A" w14:textId="77777777" w:rsidR="00BC097A" w:rsidRDefault="00BC097A" w:rsidP="0069225F">
      <w:pPr>
        <w:pStyle w:val="Heading3"/>
      </w:pPr>
      <w:bookmarkStart w:id="45" w:name="_Toc280343727"/>
      <w:bookmarkStart w:id="46" w:name="_Toc322985259"/>
      <w:r>
        <w:rPr>
          <w:lang w:eastAsia="ar-SA"/>
        </w:rPr>
        <w:t>Appropriate Certificate Uses</w:t>
      </w:r>
      <w:bookmarkEnd w:id="45"/>
      <w:bookmarkEnd w:id="46"/>
    </w:p>
    <w:p w14:paraId="38F31DF2" w14:textId="77777777" w:rsidR="00BC097A" w:rsidRDefault="00BC097A">
      <w:r>
        <w:t>The sensitivity of the information processed or protected using certificates issued by the CA will vary significantly.  Organizations must evaluate the environment and the associated threats and vulnerabilities and determine the level of risk they are willing to accept based on the sensitivity or significance of the information.  This evaluation is done by each organization for each application and is not controlled by this CP.</w:t>
      </w:r>
    </w:p>
    <w:p w14:paraId="61D0AC85" w14:textId="77777777" w:rsidR="00BC097A" w:rsidRDefault="00BC097A">
      <w:r>
        <w:t>This CP is intended to support the use of validated public keys to access Federal systems that have not been designated national security systems.  While a validated public key is not generally sufficient to grant access the key may be sufficient when supplemented by appropriate authorization mechanisms.  Credentials issued under this CP may also be used for key establishment.  This policy is intended to support applications involving unclassified information, which can include sensitive unclassified data protected pursuant to federal statues and regulations.</w:t>
      </w:r>
    </w:p>
    <w:p w14:paraId="1D7761D4" w14:textId="77777777" w:rsidR="00BC097A" w:rsidRDefault="00BC097A">
      <w:r>
        <w:t>Credentials issued under the id-fpki-common-policy polic</w:t>
      </w:r>
      <w:r w:rsidR="008216C3">
        <w:t>y</w:t>
      </w:r>
      <w:r>
        <w:t xml:space="preserve"> are intended to meet the requirements for Level 3 authentication, as defined by the OMB E</w:t>
      </w:r>
      <w:r>
        <w:noBreakHyphen/>
        <w:t>Authentication Guidance. [E-Auth]  Credentials issued under the id-fpki-common-hardware</w:t>
      </w:r>
      <w:r w:rsidR="008216C3">
        <w:t xml:space="preserve">, id-fpki-common-authentication, </w:t>
      </w:r>
      <w:r>
        <w:t>and id-fpki-common-High policies meet the requirements for Level 4 authentication, as defined by the OMB E-Authentication Guidance. [E-Auth]</w:t>
      </w:r>
    </w:p>
    <w:p w14:paraId="07F0D0FE" w14:textId="77777777" w:rsidR="00BC097A" w:rsidRDefault="00BC097A">
      <w:pPr>
        <w:rPr>
          <w:szCs w:val="24"/>
        </w:rPr>
      </w:pPr>
      <w:r>
        <w:t>In addition this policy may support signature and confidentiality requirements for Federal government processes</w:t>
      </w:r>
      <w:r>
        <w:rPr>
          <w:szCs w:val="24"/>
        </w:rPr>
        <w:t>.</w:t>
      </w:r>
    </w:p>
    <w:p w14:paraId="3C8E64FC" w14:textId="77777777" w:rsidR="00A5638E" w:rsidRDefault="00A5638E" w:rsidP="008532AB">
      <w:pPr>
        <w:spacing w:after="120"/>
        <w:rPr>
          <w:szCs w:val="24"/>
        </w:rPr>
      </w:pPr>
      <w:r w:rsidRPr="00A5638E">
        <w:rPr>
          <w:szCs w:val="24"/>
        </w:rPr>
        <w:lastRenderedPageBreak/>
        <w:t>The digital signatures on certificates issued under this policy may be generated using SHA-1 only when one or more of the id-fpki-SHA1 policy OIDs is used</w:t>
      </w:r>
      <w:r>
        <w:rPr>
          <w:szCs w:val="24"/>
        </w:rPr>
        <w:t xml:space="preserve">. </w:t>
      </w:r>
      <w:r w:rsidRPr="00A5638E">
        <w:rPr>
          <w:szCs w:val="24"/>
        </w:rPr>
        <w:t>The use of SHA-1 to create digital signatures is deprecated beginning January 1, 2011.  As such, use of SHA</w:t>
      </w:r>
      <w:r>
        <w:rPr>
          <w:szCs w:val="24"/>
        </w:rPr>
        <w:t>-</w:t>
      </w:r>
      <w:r w:rsidRPr="00A5638E">
        <w:rPr>
          <w:szCs w:val="24"/>
        </w:rPr>
        <w:t>1 certificates issued under this policy should be limited to applications for which the risks associated with the use of a deprecated cryptographic algorithm have been deemed acceptable.</w:t>
      </w:r>
    </w:p>
    <w:p w14:paraId="3DC4E0AD" w14:textId="77777777" w:rsidR="00BC097A" w:rsidRDefault="00BC097A" w:rsidP="0069225F">
      <w:pPr>
        <w:pStyle w:val="Heading3"/>
        <w:rPr>
          <w:lang w:eastAsia="ar-SA"/>
        </w:rPr>
      </w:pPr>
      <w:bookmarkStart w:id="47" w:name="_Toc280343728"/>
      <w:bookmarkStart w:id="48" w:name="_Toc322985260"/>
      <w:r>
        <w:rPr>
          <w:lang w:eastAsia="ar-SA"/>
        </w:rPr>
        <w:t>Prohibited Certificate Uses</w:t>
      </w:r>
      <w:bookmarkEnd w:id="47"/>
      <w:bookmarkEnd w:id="48"/>
    </w:p>
    <w:p w14:paraId="44EC317A" w14:textId="77777777" w:rsidR="00BC097A" w:rsidRDefault="00BC097A">
      <w:pPr>
        <w:spacing w:after="120"/>
        <w:rPr>
          <w:lang w:eastAsia="ar-SA"/>
        </w:rPr>
      </w:pPr>
      <w:r>
        <w:rPr>
          <w:lang w:eastAsia="ar-SA"/>
        </w:rPr>
        <w:t>Certificates that assert id-fpki-common-cardAuth shall only be used to authenticate the hardware token containing the associated private key and shall not be interpreted as authenticating the presenter or holder of the token.</w:t>
      </w:r>
    </w:p>
    <w:p w14:paraId="3432ECFD" w14:textId="77777777" w:rsidR="00BC097A" w:rsidRPr="00CA6103" w:rsidRDefault="00BC097A" w:rsidP="00F85422">
      <w:pPr>
        <w:pStyle w:val="Heading2"/>
        <w:rPr>
          <w:lang w:eastAsia="ar-SA"/>
        </w:rPr>
      </w:pPr>
      <w:bookmarkStart w:id="49" w:name="_Toc280343729"/>
      <w:bookmarkStart w:id="50" w:name="_Toc322985261"/>
      <w:r w:rsidRPr="00CA6103">
        <w:rPr>
          <w:lang w:eastAsia="ar-SA"/>
        </w:rPr>
        <w:t>Policy Administration</w:t>
      </w:r>
      <w:bookmarkEnd w:id="49"/>
      <w:bookmarkEnd w:id="50"/>
    </w:p>
    <w:p w14:paraId="20BA6D52" w14:textId="77777777" w:rsidR="00BC097A" w:rsidRDefault="00BC097A" w:rsidP="0069225F">
      <w:pPr>
        <w:pStyle w:val="Heading3"/>
        <w:rPr>
          <w:lang w:eastAsia="ar-SA"/>
        </w:rPr>
      </w:pPr>
      <w:bookmarkStart w:id="51" w:name="_Toc280343730"/>
      <w:bookmarkStart w:id="52" w:name="_Toc322985262"/>
      <w:r>
        <w:rPr>
          <w:lang w:eastAsia="ar-SA"/>
        </w:rPr>
        <w:t>Organization Administering the Document</w:t>
      </w:r>
      <w:bookmarkEnd w:id="51"/>
      <w:bookmarkEnd w:id="52"/>
    </w:p>
    <w:p w14:paraId="2B009A3D" w14:textId="77777777" w:rsidR="00BC097A" w:rsidRDefault="00BC097A">
      <w:pPr>
        <w:autoSpaceDE w:val="0"/>
        <w:spacing w:after="120"/>
        <w:rPr>
          <w:szCs w:val="24"/>
          <w:lang w:eastAsia="ar-SA"/>
        </w:rPr>
      </w:pPr>
      <w:r>
        <w:rPr>
          <w:szCs w:val="24"/>
          <w:lang w:eastAsia="ar-SA"/>
        </w:rPr>
        <w:t xml:space="preserve">The </w:t>
      </w:r>
      <w:r w:rsidR="00712040">
        <w:rPr>
          <w:szCs w:val="24"/>
          <w:lang w:eastAsia="ar-SA"/>
        </w:rPr>
        <w:t>FPKIPA</w:t>
      </w:r>
      <w:r>
        <w:rPr>
          <w:szCs w:val="24"/>
          <w:lang w:eastAsia="ar-SA"/>
        </w:rPr>
        <w:t xml:space="preserve"> is responsible for all aspects of this CP.</w:t>
      </w:r>
    </w:p>
    <w:p w14:paraId="5129D985" w14:textId="77777777" w:rsidR="00BC097A" w:rsidRDefault="00BC097A" w:rsidP="0069225F">
      <w:pPr>
        <w:pStyle w:val="Heading3"/>
        <w:rPr>
          <w:lang w:eastAsia="ar-SA"/>
        </w:rPr>
      </w:pPr>
      <w:bookmarkStart w:id="53" w:name="_Toc280343731"/>
      <w:bookmarkStart w:id="54" w:name="_Toc322985263"/>
      <w:r>
        <w:rPr>
          <w:lang w:eastAsia="ar-SA"/>
        </w:rPr>
        <w:t>Contact Person</w:t>
      </w:r>
      <w:bookmarkEnd w:id="53"/>
      <w:bookmarkEnd w:id="54"/>
    </w:p>
    <w:p w14:paraId="4D8AA878" w14:textId="77777777" w:rsidR="00BC097A" w:rsidRDefault="00BC097A">
      <w:pPr>
        <w:autoSpaceDE w:val="0"/>
        <w:spacing w:after="0"/>
        <w:rPr>
          <w:color w:val="000000"/>
          <w:szCs w:val="24"/>
          <w:lang w:eastAsia="ar-SA"/>
        </w:rPr>
      </w:pPr>
      <w:r>
        <w:rPr>
          <w:color w:val="000000"/>
          <w:szCs w:val="24"/>
          <w:lang w:eastAsia="ar-SA"/>
        </w:rPr>
        <w:t>Questions regarding this CP shall be directed to the Chair of the Federal PKI Policy</w:t>
      </w:r>
    </w:p>
    <w:p w14:paraId="5B6DE5AC" w14:textId="77777777" w:rsidR="00BC097A" w:rsidRDefault="00BC097A">
      <w:pPr>
        <w:autoSpaceDE w:val="0"/>
        <w:spacing w:after="120"/>
        <w:rPr>
          <w:b/>
          <w:lang w:eastAsia="ar-SA"/>
        </w:rPr>
      </w:pPr>
      <w:r>
        <w:rPr>
          <w:color w:val="000000"/>
          <w:szCs w:val="24"/>
          <w:lang w:eastAsia="ar-SA"/>
        </w:rPr>
        <w:t xml:space="preserve">Authority, whose address can be found at </w:t>
      </w:r>
      <w:hyperlink r:id="rId16" w:history="1">
        <w:r w:rsidR="00AF456D" w:rsidRPr="00AF456D">
          <w:rPr>
            <w:rStyle w:val="Hyperlink"/>
            <w:szCs w:val="24"/>
            <w:lang w:eastAsia="ar-SA"/>
          </w:rPr>
          <w:t>http://www.idmanagement.gov/fpkipa</w:t>
        </w:r>
      </w:hyperlink>
    </w:p>
    <w:p w14:paraId="2210EEC6" w14:textId="77777777" w:rsidR="00BC097A" w:rsidRDefault="00BC097A" w:rsidP="0069225F">
      <w:pPr>
        <w:pStyle w:val="Heading3"/>
        <w:rPr>
          <w:lang w:eastAsia="ar-SA"/>
        </w:rPr>
      </w:pPr>
      <w:bookmarkStart w:id="55" w:name="_Toc280343732"/>
      <w:bookmarkStart w:id="56" w:name="_Toc322985264"/>
      <w:r>
        <w:rPr>
          <w:lang w:eastAsia="ar-SA"/>
        </w:rPr>
        <w:t>Person Determining CPS Suitability for the Policy</w:t>
      </w:r>
      <w:bookmarkEnd w:id="55"/>
      <w:bookmarkEnd w:id="56"/>
    </w:p>
    <w:p w14:paraId="7EA4DBFF" w14:textId="77777777" w:rsidR="00BC097A" w:rsidRDefault="00BC097A">
      <w:pPr>
        <w:autoSpaceDE w:val="0"/>
        <w:spacing w:after="120"/>
        <w:rPr>
          <w:b/>
          <w:lang w:eastAsia="ar-SA"/>
        </w:rPr>
      </w:pPr>
      <w:r>
        <w:rPr>
          <w:lang w:eastAsia="ar-SA"/>
        </w:rPr>
        <w:t>The FPKIPA shall approve the CPS for each CA that issues certificates under this policy.</w:t>
      </w:r>
    </w:p>
    <w:p w14:paraId="1598BD13" w14:textId="77777777" w:rsidR="00BC097A" w:rsidRDefault="00BC097A" w:rsidP="0069225F">
      <w:pPr>
        <w:pStyle w:val="Heading3"/>
        <w:rPr>
          <w:lang w:eastAsia="ar-SA"/>
        </w:rPr>
      </w:pPr>
      <w:bookmarkStart w:id="57" w:name="_Toc280343733"/>
      <w:bookmarkStart w:id="58" w:name="_Toc322985265"/>
      <w:r>
        <w:rPr>
          <w:lang w:eastAsia="ar-SA"/>
        </w:rPr>
        <w:t>CPS Approval Procedures</w:t>
      </w:r>
      <w:bookmarkEnd w:id="57"/>
      <w:bookmarkEnd w:id="58"/>
    </w:p>
    <w:p w14:paraId="1F9A49E9" w14:textId="77777777" w:rsidR="00BC097A" w:rsidRDefault="00BC097A">
      <w:pPr>
        <w:autoSpaceDE w:val="0"/>
        <w:rPr>
          <w:lang w:eastAsia="ar-SA"/>
        </w:rPr>
      </w:pPr>
      <w:r>
        <w:rPr>
          <w:lang w:eastAsia="ar-SA"/>
        </w:rPr>
        <w:t>CAs issuing under this policy are required to meet all facets of the policy.  The FPKIPA will not issue waivers.</w:t>
      </w:r>
    </w:p>
    <w:p w14:paraId="7D123879" w14:textId="77777777" w:rsidR="00BC097A" w:rsidRDefault="00BC097A">
      <w:pPr>
        <w:autoSpaceDE w:val="0"/>
        <w:rPr>
          <w:lang w:eastAsia="ar-SA"/>
        </w:rPr>
      </w:pPr>
      <w:r>
        <w:rPr>
          <w:lang w:eastAsia="ar-SA"/>
        </w:rPr>
        <w:t>The FPKIPA shall make the determination that a CPS complies with this policy.  The CA and RA must meet all requirements of an approved CPS before commencing operations.  In some cases, the FPKIPA may require the additional approval of an authorized agency.  The FPKIPA will make this determination based on the nature of the system function, the type of communications, or the operating environment.</w:t>
      </w:r>
    </w:p>
    <w:p w14:paraId="3F0D6913" w14:textId="77777777" w:rsidR="00BC097A" w:rsidRDefault="00BC097A">
      <w:pPr>
        <w:autoSpaceDE w:val="0"/>
        <w:spacing w:after="120"/>
        <w:rPr>
          <w:szCs w:val="24"/>
          <w:lang w:eastAsia="ar-SA"/>
        </w:rPr>
      </w:pPr>
      <w:r>
        <w:rPr>
          <w:szCs w:val="24"/>
          <w:lang w:eastAsia="ar-SA"/>
        </w:rPr>
        <w:t>In each case, the determination of suitability shall be based on an independent compliance auditor’s results and recommendations.  See section 8 for further details.</w:t>
      </w:r>
    </w:p>
    <w:p w14:paraId="0084E622" w14:textId="77777777" w:rsidR="00BC097A" w:rsidRPr="00075F24" w:rsidRDefault="00BC097A" w:rsidP="00F85422">
      <w:pPr>
        <w:pStyle w:val="Heading2"/>
        <w:rPr>
          <w:lang w:eastAsia="ar-SA"/>
        </w:rPr>
      </w:pPr>
      <w:bookmarkStart w:id="59" w:name="_Toc280343734"/>
      <w:bookmarkStart w:id="60" w:name="_Toc322985266"/>
      <w:r w:rsidRPr="00075F24">
        <w:rPr>
          <w:lang w:eastAsia="ar-SA"/>
        </w:rPr>
        <w:t>Definitions and Acronyms</w:t>
      </w:r>
      <w:bookmarkEnd w:id="59"/>
      <w:bookmarkEnd w:id="60"/>
    </w:p>
    <w:p w14:paraId="057D4CDE" w14:textId="77777777" w:rsidR="00BC097A" w:rsidRDefault="00BC097A">
      <w:pPr>
        <w:autoSpaceDE w:val="0"/>
        <w:spacing w:after="0"/>
        <w:rPr>
          <w:szCs w:val="24"/>
          <w:lang w:eastAsia="ar-SA"/>
        </w:rPr>
      </w:pPr>
      <w:r>
        <w:rPr>
          <w:szCs w:val="24"/>
          <w:lang w:eastAsia="ar-SA"/>
        </w:rPr>
        <w:t>See sections 11 and 12.</w:t>
      </w:r>
    </w:p>
    <w:p w14:paraId="32FAA210" w14:textId="77777777" w:rsidR="00BC097A" w:rsidRDefault="000E3E7B" w:rsidP="0069225F">
      <w:pPr>
        <w:pStyle w:val="Heading1"/>
        <w:tabs>
          <w:tab w:val="clear" w:pos="432"/>
        </w:tabs>
        <w:spacing w:before="600"/>
        <w:ind w:left="540" w:hanging="540"/>
        <w:rPr>
          <w:lang w:eastAsia="ar-SA"/>
        </w:rPr>
      </w:pPr>
      <w:bookmarkStart w:id="61" w:name="_Toc280343735"/>
      <w:r>
        <w:rPr>
          <w:lang w:eastAsia="ar-SA"/>
        </w:rPr>
        <w:br w:type="page"/>
      </w:r>
      <w:bookmarkStart w:id="62" w:name="_Toc322985267"/>
      <w:r w:rsidR="00BC097A">
        <w:rPr>
          <w:lang w:eastAsia="ar-SA"/>
        </w:rPr>
        <w:lastRenderedPageBreak/>
        <w:t xml:space="preserve">Publication and Repository </w:t>
      </w:r>
      <w:r w:rsidR="00BC097A" w:rsidRPr="00075F24">
        <w:t>Responsibilities</w:t>
      </w:r>
      <w:bookmarkEnd w:id="61"/>
      <w:bookmarkEnd w:id="62"/>
    </w:p>
    <w:p w14:paraId="542814BE" w14:textId="77777777" w:rsidR="00BC097A" w:rsidRPr="00075F24" w:rsidRDefault="00BC097A" w:rsidP="00F85422">
      <w:pPr>
        <w:pStyle w:val="Heading2"/>
        <w:rPr>
          <w:lang w:eastAsia="ar-SA"/>
        </w:rPr>
      </w:pPr>
      <w:bookmarkStart w:id="63" w:name="_Toc280343736"/>
      <w:bookmarkStart w:id="64" w:name="_Toc322985268"/>
      <w:r w:rsidRPr="00075F24">
        <w:rPr>
          <w:lang w:eastAsia="ar-SA"/>
        </w:rPr>
        <w:t>Repositories</w:t>
      </w:r>
      <w:bookmarkEnd w:id="63"/>
      <w:bookmarkEnd w:id="64"/>
    </w:p>
    <w:p w14:paraId="20B0A5D0" w14:textId="77777777" w:rsidR="00BC097A" w:rsidRDefault="00BC097A" w:rsidP="00BF6218">
      <w:pPr>
        <w:autoSpaceDE w:val="0"/>
        <w:spacing w:after="120"/>
        <w:rPr>
          <w:lang w:eastAsia="ar-SA"/>
        </w:rPr>
      </w:pPr>
      <w:r>
        <w:rPr>
          <w:lang w:eastAsia="ar-SA"/>
        </w:rPr>
        <w:t xml:space="preserve">All CAs that issue certificates under this policy are obligated to post all CA certificates </w:t>
      </w:r>
      <w:r>
        <w:rPr>
          <w:szCs w:val="24"/>
          <w:lang w:eastAsia="ar-SA"/>
        </w:rPr>
        <w:t>issued by or to the CA and CRLs issued by the CA</w:t>
      </w:r>
      <w:r>
        <w:rPr>
          <w:lang w:eastAsia="ar-SA"/>
        </w:rPr>
        <w:t xml:space="preserve"> in a </w:t>
      </w:r>
      <w:r w:rsidR="00BF6218" w:rsidRPr="00BF6218">
        <w:rPr>
          <w:lang w:eastAsia="ar-SA"/>
        </w:rPr>
        <w:t>repository</w:t>
      </w:r>
      <w:r w:rsidR="00BF6218">
        <w:rPr>
          <w:lang w:eastAsia="ar-SA"/>
        </w:rPr>
        <w:t xml:space="preserve"> </w:t>
      </w:r>
      <w:r>
        <w:rPr>
          <w:lang w:eastAsia="ar-SA"/>
        </w:rPr>
        <w:t>that is publicly accessible through</w:t>
      </w:r>
      <w:r w:rsidR="00BF6218">
        <w:rPr>
          <w:lang w:eastAsia="ar-SA"/>
        </w:rPr>
        <w:t xml:space="preserve"> all Uniform Resource Identifier (URI) references asserted in valid certificates issued by that CA</w:t>
      </w:r>
      <w:r w:rsidR="001F7386" w:rsidRPr="001F7386">
        <w:rPr>
          <w:color w:val="000000"/>
          <w:szCs w:val="22"/>
        </w:rPr>
        <w:t xml:space="preserve">. Specific requirements are found in </w:t>
      </w:r>
      <w:r w:rsidR="001F7386" w:rsidRPr="001F7386">
        <w:rPr>
          <w:i/>
          <w:color w:val="000000"/>
          <w:szCs w:val="22"/>
        </w:rPr>
        <w:t>Shared Service Provider Repository Service Requirements</w:t>
      </w:r>
      <w:r w:rsidR="001F7386" w:rsidRPr="001F7386">
        <w:rPr>
          <w:color w:val="000000"/>
          <w:szCs w:val="22"/>
        </w:rPr>
        <w:t xml:space="preserve"> [SSP REP]. </w:t>
      </w:r>
      <w:r w:rsidR="001F7386">
        <w:rPr>
          <w:color w:val="000000"/>
          <w:szCs w:val="22"/>
        </w:rPr>
        <w:t xml:space="preserve"> </w:t>
      </w:r>
      <w:r>
        <w:rPr>
          <w:lang w:eastAsia="ar-SA"/>
        </w:rPr>
        <w:t xml:space="preserve">CAs may optionally post subscriber certificates in this </w:t>
      </w:r>
      <w:r w:rsidR="00BF6218" w:rsidRPr="00BF6218">
        <w:rPr>
          <w:lang w:eastAsia="ar-SA"/>
        </w:rPr>
        <w:t>repository</w:t>
      </w:r>
      <w:r w:rsidR="00BF6218">
        <w:rPr>
          <w:lang w:eastAsia="ar-SA"/>
        </w:rPr>
        <w:t xml:space="preserve"> </w:t>
      </w:r>
      <w:r>
        <w:rPr>
          <w:lang w:eastAsia="ar-SA"/>
        </w:rPr>
        <w:t xml:space="preserve">in accordance with agency policy, except as noted in section 9.4.3.  To promote consistent access to certificates and CRLs, the repository shall implement access controls </w:t>
      </w:r>
      <w:r w:rsidR="0046532C">
        <w:rPr>
          <w:lang w:eastAsia="ar-SA"/>
        </w:rPr>
        <w:t xml:space="preserve">and communication mechanisms </w:t>
      </w:r>
      <w:r>
        <w:rPr>
          <w:lang w:eastAsia="ar-SA"/>
        </w:rPr>
        <w:t>to prevent unauthorized modification or deletion of information.</w:t>
      </w:r>
    </w:p>
    <w:p w14:paraId="33D5E432" w14:textId="77777777" w:rsidR="00BC097A" w:rsidRDefault="00BC097A">
      <w:pPr>
        <w:autoSpaceDE w:val="0"/>
        <w:spacing w:after="120"/>
        <w:rPr>
          <w:szCs w:val="24"/>
          <w:lang w:eastAsia="ar-SA"/>
        </w:rPr>
      </w:pPr>
      <w:r>
        <w:rPr>
          <w:lang w:eastAsia="ar-SA"/>
        </w:rPr>
        <w:t>Posted certificates and CRLs may be replicated in additional repositories for performance enhancement.  Such repositories may be operated by the CA or other parties (e.g., Federal agencies)</w:t>
      </w:r>
      <w:r>
        <w:rPr>
          <w:szCs w:val="24"/>
          <w:lang w:eastAsia="ar-SA"/>
        </w:rPr>
        <w:t>.</w:t>
      </w:r>
    </w:p>
    <w:p w14:paraId="2FA01E84" w14:textId="77777777" w:rsidR="00BC097A" w:rsidRPr="00075F24" w:rsidRDefault="00BC097A" w:rsidP="00F85422">
      <w:pPr>
        <w:pStyle w:val="Heading2"/>
        <w:rPr>
          <w:lang w:eastAsia="ar-SA"/>
        </w:rPr>
      </w:pPr>
      <w:bookmarkStart w:id="65" w:name="_Toc280343737"/>
      <w:bookmarkStart w:id="66" w:name="_Toc322985269"/>
      <w:r w:rsidRPr="00075F24">
        <w:rPr>
          <w:lang w:eastAsia="ar-SA"/>
        </w:rPr>
        <w:t>Publication of Certification Information</w:t>
      </w:r>
      <w:bookmarkEnd w:id="65"/>
      <w:bookmarkEnd w:id="66"/>
    </w:p>
    <w:p w14:paraId="2CBF8B51" w14:textId="77777777" w:rsidR="00BC097A" w:rsidRDefault="00BC097A" w:rsidP="0069225F">
      <w:pPr>
        <w:pStyle w:val="Heading3"/>
        <w:rPr>
          <w:lang w:eastAsia="ar-SA"/>
        </w:rPr>
      </w:pPr>
      <w:bookmarkStart w:id="67" w:name="_Toc280343738"/>
      <w:bookmarkStart w:id="68" w:name="_Toc322985270"/>
      <w:r>
        <w:rPr>
          <w:lang w:eastAsia="ar-SA"/>
        </w:rPr>
        <w:t>Publication of Certificates and Certificate Status</w:t>
      </w:r>
      <w:bookmarkEnd w:id="67"/>
      <w:bookmarkEnd w:id="68"/>
    </w:p>
    <w:p w14:paraId="4B506257" w14:textId="77777777" w:rsidR="00BC097A" w:rsidRDefault="00BC097A">
      <w:pPr>
        <w:autoSpaceDE w:val="0"/>
        <w:spacing w:after="120"/>
        <w:rPr>
          <w:lang w:eastAsia="ar-SA"/>
        </w:rPr>
      </w:pPr>
      <w:r>
        <w:rPr>
          <w:lang w:eastAsia="ar-SA"/>
        </w:rPr>
        <w:t xml:space="preserve">The publicly accessible </w:t>
      </w:r>
      <w:r w:rsidR="00BF6218" w:rsidRPr="00BF6218">
        <w:rPr>
          <w:lang w:eastAsia="ar-SA"/>
        </w:rPr>
        <w:t>repository</w:t>
      </w:r>
      <w:r w:rsidR="00BF6218">
        <w:rPr>
          <w:lang w:eastAsia="ar-SA"/>
        </w:rPr>
        <w:t xml:space="preserve"> </w:t>
      </w:r>
      <w:r>
        <w:rPr>
          <w:lang w:eastAsia="ar-SA"/>
        </w:rPr>
        <w:t xml:space="preserve">system shall be designed and implemented so as to provide 99% availability overall </w:t>
      </w:r>
      <w:r>
        <w:rPr>
          <w:szCs w:val="24"/>
          <w:lang w:eastAsia="ar-SA"/>
        </w:rPr>
        <w:t>and</w:t>
      </w:r>
      <w:r>
        <w:rPr>
          <w:lang w:eastAsia="ar-SA"/>
        </w:rPr>
        <w:t xml:space="preserve"> limit scheduled down-time to 0.5% annually.  Where applicable, the certificate status server (CSS) shall be designed and implemented so as to provide 99% availability overall and limit scheduled down-time to 0.5% annually.</w:t>
      </w:r>
    </w:p>
    <w:p w14:paraId="65D97B1F" w14:textId="77777777" w:rsidR="00BC097A" w:rsidRDefault="00BC097A" w:rsidP="0069225F">
      <w:pPr>
        <w:pStyle w:val="Heading3"/>
        <w:rPr>
          <w:lang w:eastAsia="ar-SA"/>
        </w:rPr>
      </w:pPr>
      <w:bookmarkStart w:id="69" w:name="_Toc280343739"/>
      <w:bookmarkStart w:id="70" w:name="_Toc322985271"/>
      <w:r>
        <w:rPr>
          <w:lang w:eastAsia="ar-SA"/>
        </w:rPr>
        <w:t>Publication of CA Information</w:t>
      </w:r>
      <w:bookmarkEnd w:id="69"/>
      <w:bookmarkEnd w:id="70"/>
    </w:p>
    <w:p w14:paraId="63553418" w14:textId="77777777" w:rsidR="00BC097A" w:rsidRDefault="00BC097A">
      <w:pPr>
        <w:autoSpaceDE w:val="0"/>
        <w:spacing w:after="120"/>
      </w:pPr>
      <w:r>
        <w:rPr>
          <w:szCs w:val="24"/>
          <w:lang w:eastAsia="ar-SA"/>
        </w:rPr>
        <w:t xml:space="preserve">The Common Policy CP shall be publicly available on the FPKIPA website (see </w:t>
      </w:r>
      <w:hyperlink r:id="rId17" w:history="1">
        <w:r w:rsidRPr="00AF456D">
          <w:rPr>
            <w:rStyle w:val="Hyperlink"/>
            <w:szCs w:val="24"/>
            <w:lang w:eastAsia="ar-SA"/>
          </w:rPr>
          <w:t>http://www.</w:t>
        </w:r>
        <w:r w:rsidR="00AF456D" w:rsidRPr="00AF456D">
          <w:rPr>
            <w:rStyle w:val="Hyperlink"/>
            <w:szCs w:val="24"/>
            <w:lang w:eastAsia="ar-SA"/>
          </w:rPr>
          <w:t>idmanagement</w:t>
        </w:r>
        <w:r w:rsidRPr="00AF456D">
          <w:rPr>
            <w:rStyle w:val="Hyperlink"/>
            <w:szCs w:val="24"/>
            <w:lang w:eastAsia="ar-SA"/>
          </w:rPr>
          <w:t>.gov/fpkipa</w:t>
        </w:r>
      </w:hyperlink>
      <w:r>
        <w:rPr>
          <w:szCs w:val="24"/>
          <w:lang w:eastAsia="ar-SA"/>
        </w:rPr>
        <w:t>).  The CPS for the Common Policy Root CA will not be published; a redacted version of this CPS will be publicly available from the FPKI</w:t>
      </w:r>
      <w:r w:rsidR="00CC4B2C">
        <w:rPr>
          <w:szCs w:val="24"/>
          <w:lang w:eastAsia="ar-SA"/>
        </w:rPr>
        <w:t>MA website (S</w:t>
      </w:r>
      <w:r>
        <w:rPr>
          <w:szCs w:val="24"/>
          <w:lang w:eastAsia="ar-SA"/>
        </w:rPr>
        <w:t xml:space="preserve">ee </w:t>
      </w:r>
      <w:hyperlink r:id="rId18" w:history="1">
        <w:r w:rsidR="00CC4B2C">
          <w:rPr>
            <w:rStyle w:val="Hyperlink"/>
            <w:szCs w:val="24"/>
            <w:lang w:eastAsia="ar-SA"/>
          </w:rPr>
          <w:t>http://www.idmanagement.gov/fpkima</w:t>
        </w:r>
      </w:hyperlink>
      <w:r>
        <w:rPr>
          <w:szCs w:val="24"/>
          <w:lang w:eastAsia="ar-SA"/>
        </w:rPr>
        <w:t>).</w:t>
      </w:r>
    </w:p>
    <w:p w14:paraId="56BC62C5" w14:textId="77777777" w:rsidR="00BC097A" w:rsidRDefault="00550B45" w:rsidP="0069225F">
      <w:pPr>
        <w:pStyle w:val="Heading3"/>
        <w:rPr>
          <w:lang w:eastAsia="ar-SA"/>
        </w:rPr>
      </w:pPr>
      <w:r>
        <w:rPr>
          <w:noProof/>
        </w:rPr>
        <mc:AlternateContent>
          <mc:Choice Requires="wps">
            <w:drawing>
              <wp:anchor distT="0" distB="0" distL="114935" distR="114935" simplePos="0" relativeHeight="251652096" behindDoc="0" locked="0" layoutInCell="1" allowOverlap="1" wp14:anchorId="4208F219" wp14:editId="6C3C7774">
                <wp:simplePos x="0" y="0"/>
                <wp:positionH relativeFrom="column">
                  <wp:align>center</wp:align>
                </wp:positionH>
                <wp:positionV relativeFrom="paragraph">
                  <wp:posOffset>129540</wp:posOffset>
                </wp:positionV>
                <wp:extent cx="4850130" cy="449580"/>
                <wp:effectExtent l="0" t="0" r="1270" b="0"/>
                <wp:wrapTopAndBottom/>
                <wp:docPr id="181806425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50130" cy="449580"/>
                        </a:xfrm>
                        <a:prstGeom prst="rect">
                          <a:avLst/>
                        </a:prstGeom>
                        <a:solidFill>
                          <a:srgbClr val="FFFFFF"/>
                        </a:solidFill>
                        <a:ln w="6350">
                          <a:solidFill>
                            <a:srgbClr val="000000"/>
                          </a:solidFill>
                          <a:miter lim="800000"/>
                          <a:headEnd/>
                          <a:tailEnd/>
                        </a:ln>
                      </wps:spPr>
                      <wps:txbx>
                        <w:txbxContent>
                          <w:p w14:paraId="733AA4E8" w14:textId="77777777" w:rsidR="008532AB" w:rsidRDefault="008532AB">
                            <w:pPr>
                              <w:autoSpaceDE w:val="0"/>
                              <w:spacing w:after="120"/>
                              <w:rPr>
                                <w:sz w:val="20"/>
                                <w:szCs w:val="24"/>
                                <w:lang w:eastAsia="ar-SA"/>
                              </w:rPr>
                            </w:pPr>
                            <w:r>
                              <w:rPr>
                                <w:sz w:val="20"/>
                                <w:szCs w:val="24"/>
                                <w:lang w:eastAsia="ar-SA"/>
                              </w:rPr>
                              <w:t>Practice Note:  There is no requirement for the publication of CPSs of other CAs that issue certificates under this policy.</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08F219" id="Text Box 9" o:spid="_x0000_s1029" type="#_x0000_t202" style="position:absolute;left:0;text-align:left;margin-left:0;margin-top:10.2pt;width:381.9pt;height:35.4pt;z-index:251652096;visibility:visible;mso-wrap-style:square;mso-width-percent:0;mso-height-percent:0;mso-wrap-distance-left:9.05pt;mso-wrap-distance-top:0;mso-wrap-distance-right:9.05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" strokeweight=".5pt">
                <v:path arrowok="t"/>
                <v:textbox inset="7.45pt,3.85pt,7.45pt,3.85pt">
                  <w:txbxContent>
                    <w:p w14:paraId="733AA4E8" w14:textId="77777777" w:rsidR="008532AB" w:rsidRDefault="008532AB">
                      <w:pPr>
                        <w:autoSpaceDE w:val="0"/>
                        <w:spacing w:after="120"/>
                        <w:rPr>
                          <w:sz w:val="20"/>
                          <w:szCs w:val="24"/>
                          <w:lang w:eastAsia="ar-SA"/>
                        </w:rPr>
                      </w:pPr>
                      <w:r>
                        <w:rPr>
                          <w:sz w:val="20"/>
                          <w:szCs w:val="24"/>
                          <w:lang w:eastAsia="ar-SA"/>
                        </w:rPr>
                        <w:t>Practice Note:  There is no requirement for the publication of CPSs of other CAs that issue certificates under this policy.</w:t>
                      </w:r>
                    </w:p>
                  </w:txbxContent>
                </v:textbox>
                <w10:wrap type="topAndBottom"/>
              </v:shape>
            </w:pict>
          </mc:Fallback>
        </mc:AlternateContent>
      </w:r>
      <w:bookmarkStart w:id="71" w:name="_Toc280343740"/>
      <w:bookmarkStart w:id="72" w:name="_Toc322985272"/>
      <w:r w:rsidR="00BC097A">
        <w:rPr>
          <w:lang w:eastAsia="ar-SA"/>
        </w:rPr>
        <w:t>Interoperability</w:t>
      </w:r>
      <w:bookmarkEnd w:id="71"/>
      <w:bookmarkEnd w:id="72"/>
    </w:p>
    <w:p w14:paraId="1426088B" w14:textId="77777777" w:rsidR="00BC097A" w:rsidRDefault="00BC097A">
      <w:pPr>
        <w:spacing w:after="120"/>
        <w:rPr>
          <w:b/>
          <w:i/>
          <w:caps/>
          <w:sz w:val="28"/>
          <w:lang w:eastAsia="ar-SA"/>
        </w:rPr>
      </w:pPr>
      <w:r>
        <w:rPr>
          <w:szCs w:val="24"/>
          <w:lang w:eastAsia="ar-SA"/>
        </w:rPr>
        <w:t xml:space="preserve">Where certificates and CRLs are published in directories, standards-based schemas for directory objects and attributes </w:t>
      </w:r>
      <w:r w:rsidR="001608CB">
        <w:rPr>
          <w:szCs w:val="24"/>
          <w:lang w:eastAsia="ar-SA"/>
        </w:rPr>
        <w:t xml:space="preserve">shall be used as specified in </w:t>
      </w:r>
      <w:r w:rsidR="00EF16A1">
        <w:rPr>
          <w:szCs w:val="24"/>
          <w:lang w:eastAsia="ar-SA"/>
        </w:rPr>
        <w:t xml:space="preserve">the </w:t>
      </w:r>
      <w:r w:rsidR="00EF16A1" w:rsidRPr="00EF16A1">
        <w:rPr>
          <w:i/>
          <w:color w:val="000000"/>
          <w:szCs w:val="22"/>
        </w:rPr>
        <w:t>Shared Service Provider Repository Service Requirements</w:t>
      </w:r>
      <w:r w:rsidR="00EF16A1">
        <w:rPr>
          <w:szCs w:val="24"/>
          <w:lang w:eastAsia="ar-SA"/>
        </w:rPr>
        <w:t xml:space="preserve"> [</w:t>
      </w:r>
      <w:r w:rsidR="001608CB">
        <w:rPr>
          <w:szCs w:val="24"/>
          <w:lang w:eastAsia="ar-SA"/>
        </w:rPr>
        <w:t>SSP-REP</w:t>
      </w:r>
      <w:r w:rsidR="00EF16A1">
        <w:rPr>
          <w:szCs w:val="24"/>
          <w:lang w:eastAsia="ar-SA"/>
        </w:rPr>
        <w:t>]</w:t>
      </w:r>
      <w:r>
        <w:rPr>
          <w:szCs w:val="24"/>
          <w:lang w:eastAsia="ar-SA"/>
        </w:rPr>
        <w:t>.</w:t>
      </w:r>
    </w:p>
    <w:p w14:paraId="12228255" w14:textId="77777777" w:rsidR="00BC097A" w:rsidRPr="00075F24" w:rsidRDefault="00BC097A" w:rsidP="00F85422">
      <w:pPr>
        <w:pStyle w:val="Heading2"/>
        <w:rPr>
          <w:lang w:eastAsia="ar-SA"/>
        </w:rPr>
      </w:pPr>
      <w:bookmarkStart w:id="73" w:name="_Toc280343741"/>
      <w:bookmarkStart w:id="74" w:name="_Toc322985273"/>
      <w:r w:rsidRPr="00075F24">
        <w:rPr>
          <w:lang w:eastAsia="ar-SA"/>
        </w:rPr>
        <w:t>Time or Frequency of Publication</w:t>
      </w:r>
      <w:bookmarkEnd w:id="73"/>
      <w:bookmarkEnd w:id="74"/>
    </w:p>
    <w:p w14:paraId="50EEB571" w14:textId="77777777" w:rsidR="00BC097A" w:rsidRDefault="00BC097A">
      <w:r>
        <w:t xml:space="preserve">This CP </w:t>
      </w:r>
      <w:r>
        <w:rPr>
          <w:lang w:eastAsia="ar-SA"/>
        </w:rPr>
        <w:t>and</w:t>
      </w:r>
      <w:r>
        <w:t xml:space="preserve"> any subsequent changes shall be made publicly available within thirty days of approval.</w:t>
      </w:r>
    </w:p>
    <w:p w14:paraId="70B3A396" w14:textId="77777777" w:rsidR="00BC097A" w:rsidRDefault="00BC097A">
      <w:pPr>
        <w:spacing w:after="120"/>
        <w:rPr>
          <w:szCs w:val="24"/>
          <w:lang w:eastAsia="ar-SA"/>
        </w:rPr>
      </w:pPr>
      <w:r>
        <w:rPr>
          <w:szCs w:val="24"/>
          <w:lang w:eastAsia="ar-SA"/>
        </w:rPr>
        <w:t>Publication requirements for CRLs are provided in sections 4.9.7 and 4.9.12</w:t>
      </w:r>
    </w:p>
    <w:p w14:paraId="3697B524" w14:textId="77777777" w:rsidR="00BC097A" w:rsidRPr="00075F24" w:rsidRDefault="00BC097A" w:rsidP="00F85422">
      <w:pPr>
        <w:pStyle w:val="Heading2"/>
        <w:rPr>
          <w:lang w:eastAsia="ar-SA"/>
        </w:rPr>
      </w:pPr>
      <w:bookmarkStart w:id="75" w:name="_Toc280343742"/>
      <w:bookmarkStart w:id="76" w:name="_Toc322985274"/>
      <w:r w:rsidRPr="00075F24">
        <w:rPr>
          <w:lang w:eastAsia="ar-SA"/>
        </w:rPr>
        <w:lastRenderedPageBreak/>
        <w:t>Access Controls on Repositories</w:t>
      </w:r>
      <w:bookmarkEnd w:id="75"/>
      <w:bookmarkEnd w:id="76"/>
    </w:p>
    <w:p w14:paraId="750D0575" w14:textId="77777777" w:rsidR="00BC097A" w:rsidRDefault="00BC097A" w:rsidP="0074326D">
      <w:pPr>
        <w:tabs>
          <w:tab w:val="left" w:pos="1890"/>
        </w:tabs>
        <w:autoSpaceDE w:val="0"/>
        <w:spacing w:after="0"/>
        <w:rPr>
          <w:lang w:eastAsia="ar-SA"/>
        </w:rPr>
      </w:pPr>
      <w:r>
        <w:rPr>
          <w:lang w:eastAsia="ar-SA"/>
        </w:rPr>
        <w:t xml:space="preserve">The CA shall protect information not intended for public dissemination or modification.  CA certificates and CRLs in the repository shall be publicly available through the Internet.  </w:t>
      </w:r>
      <w:r w:rsidR="0008265C">
        <w:rPr>
          <w:lang w:eastAsia="ar-SA"/>
        </w:rPr>
        <w:t>Direct and/or remote a</w:t>
      </w:r>
      <w:r>
        <w:rPr>
          <w:lang w:eastAsia="ar-SA"/>
        </w:rPr>
        <w:t>ccess to other information in the CA repositories shall be determined by agencies pursuant to their authorizing and controlling statutes.  The CPS shall detail what information in the repository shall be exempt from automatic availability and to w</w:t>
      </w:r>
      <w:r w:rsidR="008B0AAC">
        <w:rPr>
          <w:lang w:eastAsia="ar-SA"/>
        </w:rPr>
        <w:t>hom, and under which conditions</w:t>
      </w:r>
      <w:r>
        <w:rPr>
          <w:lang w:eastAsia="ar-SA"/>
        </w:rPr>
        <w:t xml:space="preserve"> the restricted information may be made available.</w:t>
      </w:r>
    </w:p>
    <w:p w14:paraId="0F97627A" w14:textId="77777777" w:rsidR="004626F9" w:rsidRDefault="004626F9" w:rsidP="0074326D">
      <w:pPr>
        <w:tabs>
          <w:tab w:val="left" w:pos="1890"/>
        </w:tabs>
        <w:autoSpaceDE w:val="0"/>
        <w:spacing w:after="0"/>
        <w:rPr>
          <w:lang w:eastAsia="ar-SA"/>
        </w:rPr>
      </w:pPr>
    </w:p>
    <w:p w14:paraId="3DA9974C" w14:textId="77777777" w:rsidR="00BC097A" w:rsidRDefault="008532AB" w:rsidP="002B1117">
      <w:pPr>
        <w:pStyle w:val="Heading1"/>
        <w:tabs>
          <w:tab w:val="clear" w:pos="432"/>
        </w:tabs>
        <w:spacing w:before="600"/>
        <w:ind w:left="540" w:hanging="540"/>
      </w:pPr>
      <w:bookmarkStart w:id="77" w:name="_Toc280343743"/>
      <w:r>
        <w:br w:type="page"/>
      </w:r>
      <w:bookmarkStart w:id="78" w:name="_Toc322985275"/>
      <w:r w:rsidR="00BC097A">
        <w:lastRenderedPageBreak/>
        <w:t>Identification and Authentication</w:t>
      </w:r>
      <w:bookmarkEnd w:id="77"/>
      <w:bookmarkEnd w:id="78"/>
    </w:p>
    <w:p w14:paraId="2E1E0232" w14:textId="77777777" w:rsidR="00BC097A" w:rsidRPr="00075F24" w:rsidRDefault="00BC097A" w:rsidP="00F85422">
      <w:pPr>
        <w:pStyle w:val="Heading2"/>
        <w:rPr>
          <w:lang w:eastAsia="ar-SA"/>
        </w:rPr>
      </w:pPr>
      <w:bookmarkStart w:id="79" w:name="_Toc280343744"/>
      <w:bookmarkStart w:id="80" w:name="_Toc322985276"/>
      <w:r w:rsidRPr="00075F24">
        <w:rPr>
          <w:lang w:eastAsia="ar-SA"/>
        </w:rPr>
        <w:t>Naming</w:t>
      </w:r>
      <w:bookmarkEnd w:id="79"/>
      <w:bookmarkEnd w:id="80"/>
    </w:p>
    <w:p w14:paraId="50470BDC" w14:textId="77777777" w:rsidR="00BC097A" w:rsidRDefault="00BC097A" w:rsidP="00CE443C">
      <w:pPr>
        <w:pStyle w:val="Heading3"/>
        <w:rPr>
          <w:lang w:eastAsia="ar-SA"/>
        </w:rPr>
      </w:pPr>
      <w:bookmarkStart w:id="81" w:name="_Toc280343745"/>
      <w:bookmarkStart w:id="82" w:name="_Toc322985277"/>
      <w:r>
        <w:rPr>
          <w:lang w:eastAsia="ar-SA"/>
        </w:rPr>
        <w:t>Types of Names</w:t>
      </w:r>
      <w:bookmarkEnd w:id="81"/>
      <w:bookmarkEnd w:id="82"/>
    </w:p>
    <w:p w14:paraId="509ECCA4" w14:textId="77777777" w:rsidR="00BC097A" w:rsidRDefault="00BC097A">
      <w:r>
        <w:t>For certificates issued under id-fpki-common-policy, id-fpki-common-ha</w:t>
      </w:r>
      <w:r w:rsidR="00091713">
        <w:t>rdware, id-fpki-common-High, id-fpki-common-devices and id-fpki-common-devicesHardware</w:t>
      </w:r>
      <w:r>
        <w:t xml:space="preserve"> the CA shall assign X.501 distinguished names to all subscribers.  These distinguished names may be in either of two forms: a geo-political name or an Internet domain component name.</w:t>
      </w:r>
    </w:p>
    <w:p w14:paraId="771D819F" w14:textId="77777777" w:rsidR="00BC097A" w:rsidRDefault="00BC097A">
      <w:pPr>
        <w:spacing w:after="120"/>
        <w:rPr>
          <w:lang w:eastAsia="ar-SA"/>
        </w:rPr>
      </w:pPr>
      <w:r>
        <w:rPr>
          <w:lang w:eastAsia="ar-SA"/>
        </w:rPr>
        <w:t>All geo-political distinguished names assigned to federal employees shall be in the following directory information tree:</w:t>
      </w:r>
    </w:p>
    <w:p w14:paraId="4202ACFE" w14:textId="77777777" w:rsidR="00BC097A" w:rsidRDefault="00BC097A">
      <w:pPr>
        <w:pStyle w:val="BulletDouble"/>
        <w:numPr>
          <w:ilvl w:val="0"/>
          <w:numId w:val="10"/>
        </w:numPr>
        <w:tabs>
          <w:tab w:val="left" w:pos="360"/>
          <w:tab w:val="left" w:pos="720"/>
        </w:tabs>
        <w:ind w:left="360"/>
        <w:rPr>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Pr>
          <w:i/>
          <w:sz w:val="20"/>
          <w:lang w:eastAsia="ar-SA"/>
        </w:rPr>
        <w:t>structural_container</w:t>
      </w:r>
      <w:r>
        <w:rPr>
          <w:sz w:val="20"/>
          <w:lang w:eastAsia="ar-SA"/>
        </w:rPr>
        <w:t>]</w:t>
      </w:r>
    </w:p>
    <w:p w14:paraId="7BB36C41" w14:textId="77777777" w:rsidR="00BC097A" w:rsidRDefault="00BC097A">
      <w:pPr>
        <w:rPr>
          <w:lang w:eastAsia="ar-SA"/>
        </w:rPr>
      </w:pPr>
      <w:r>
        <w:t xml:space="preserve">The organizational units </w:t>
      </w:r>
      <w:r>
        <w:rPr>
          <w:i/>
          <w:iCs/>
        </w:rPr>
        <w:t>department</w:t>
      </w:r>
      <w:r>
        <w:t xml:space="preserve"> and </w:t>
      </w:r>
      <w:r>
        <w:rPr>
          <w:i/>
          <w:iCs/>
        </w:rPr>
        <w:t>agency</w:t>
      </w:r>
      <w:r>
        <w:t xml:space="preserve"> appear when applicable and are used to specify the federal entity that employs the subscriber.  At least one of these organizational units must appear in the DN.  The additional organizational unit </w:t>
      </w:r>
      <w:r>
        <w:rPr>
          <w:i/>
        </w:rPr>
        <w:t>structural_container</w:t>
      </w:r>
      <w:r>
        <w:t xml:space="preserve"> is permitted to support local directory requirements, such as differentiation between human subscribers and devices.  This organizational unit may not be employed to further differentiate between subcomponents within an agency.</w:t>
      </w:r>
    </w:p>
    <w:p w14:paraId="2D4CED9B" w14:textId="77777777" w:rsidR="00BC097A" w:rsidRDefault="00BC097A">
      <w:pPr>
        <w:spacing w:after="120"/>
        <w:rPr>
          <w:lang w:eastAsia="ar-SA"/>
        </w:rPr>
      </w:pPr>
      <w:r>
        <w:rPr>
          <w:lang w:eastAsia="ar-SA"/>
        </w:rPr>
        <w:t xml:space="preserve">The distinguished name of the federal employee subscriber </w:t>
      </w:r>
      <w:r w:rsidR="005F4E76">
        <w:rPr>
          <w:lang w:eastAsia="ar-SA"/>
        </w:rPr>
        <w:t>shal</w:t>
      </w:r>
      <w:r>
        <w:rPr>
          <w:lang w:eastAsia="ar-SA"/>
        </w:rPr>
        <w:t>l take one of the three following forms:</w:t>
      </w:r>
    </w:p>
    <w:p w14:paraId="7B440DAD" w14:textId="77777777"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6577F8">
        <w:rPr>
          <w:i/>
          <w:sz w:val="20"/>
          <w:lang w:eastAsia="ar-SA"/>
        </w:rPr>
        <w:t>structural_</w:t>
      </w:r>
      <w:r>
        <w:rPr>
          <w:i/>
          <w:sz w:val="20"/>
          <w:lang w:eastAsia="ar-SA"/>
        </w:rPr>
        <w:t>container</w:t>
      </w:r>
      <w:r>
        <w:rPr>
          <w:sz w:val="20"/>
          <w:lang w:eastAsia="ar-SA"/>
        </w:rPr>
        <w:t>], cn=</w:t>
      </w:r>
      <w:r>
        <w:rPr>
          <w:i/>
          <w:iCs/>
          <w:sz w:val="20"/>
          <w:lang w:eastAsia="ar-SA"/>
        </w:rPr>
        <w:t>nickname lastname</w:t>
      </w:r>
    </w:p>
    <w:p w14:paraId="7CCD92CA" w14:textId="77777777"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6577F8">
        <w:rPr>
          <w:i/>
          <w:sz w:val="20"/>
          <w:lang w:eastAsia="ar-SA"/>
        </w:rPr>
        <w:t>structural_</w:t>
      </w:r>
      <w:r>
        <w:rPr>
          <w:i/>
          <w:sz w:val="20"/>
          <w:lang w:eastAsia="ar-SA"/>
        </w:rPr>
        <w:t>container</w:t>
      </w:r>
      <w:r>
        <w:rPr>
          <w:sz w:val="20"/>
          <w:lang w:eastAsia="ar-SA"/>
        </w:rPr>
        <w:t>], cn=</w:t>
      </w:r>
      <w:r>
        <w:rPr>
          <w:i/>
          <w:iCs/>
          <w:sz w:val="20"/>
          <w:lang w:eastAsia="ar-SA"/>
        </w:rPr>
        <w:t>firstname initial. lastname</w:t>
      </w:r>
    </w:p>
    <w:p w14:paraId="758553A1" w14:textId="77777777"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6577F8">
        <w:rPr>
          <w:i/>
          <w:sz w:val="20"/>
          <w:lang w:eastAsia="ar-SA"/>
        </w:rPr>
        <w:t>structural_</w:t>
      </w:r>
      <w:r>
        <w:rPr>
          <w:i/>
          <w:sz w:val="20"/>
          <w:lang w:eastAsia="ar-SA"/>
        </w:rPr>
        <w:t>container</w:t>
      </w:r>
      <w:r>
        <w:rPr>
          <w:sz w:val="20"/>
          <w:lang w:eastAsia="ar-SA"/>
        </w:rPr>
        <w:t>], cn=</w:t>
      </w:r>
      <w:r>
        <w:rPr>
          <w:i/>
          <w:iCs/>
          <w:sz w:val="20"/>
          <w:lang w:eastAsia="ar-SA"/>
        </w:rPr>
        <w:t>firstname middlename lastname</w:t>
      </w:r>
    </w:p>
    <w:p w14:paraId="16E63842" w14:textId="77777777" w:rsidR="00BC097A" w:rsidRDefault="00BC097A">
      <w:r>
        <w:t xml:space="preserve">In the first name form, </w:t>
      </w:r>
      <w:r>
        <w:rPr>
          <w:i/>
          <w:iCs/>
        </w:rPr>
        <w:t>nickname</w:t>
      </w:r>
      <w:r>
        <w:t xml:space="preserve"> may be the subscriber’s first name, a form of the first name, middle name, or pseudonym (e.g., Buck) by which the subscriber is generally known.  A generational qualifier, such as “Sr.” or “III”, may be appended to any of the common name forms specified above.</w:t>
      </w:r>
    </w:p>
    <w:p w14:paraId="1908FDB1" w14:textId="77777777" w:rsidR="00BC097A" w:rsidRDefault="00BC097A">
      <w:pPr>
        <w:spacing w:after="120"/>
        <w:rPr>
          <w:lang w:eastAsia="ar-SA"/>
        </w:rPr>
      </w:pPr>
      <w:r>
        <w:rPr>
          <w:lang w:eastAsia="ar-SA"/>
        </w:rPr>
        <w:t>Distinguished names assigned to federal contractors and other affiliated persons shall be within the same directory information tree.  The distinguished name of the federal contractor subscribers and affiliate subscribers will take one of the three following forms:</w:t>
      </w:r>
    </w:p>
    <w:p w14:paraId="08F92E3F" w14:textId="77777777" w:rsidR="00BC097A" w:rsidRDefault="00BC097A" w:rsidP="00BC097A">
      <w:pPr>
        <w:pStyle w:val="BulletDouble"/>
        <w:numPr>
          <w:ilvl w:val="0"/>
          <w:numId w:val="13"/>
        </w:numPr>
        <w:tabs>
          <w:tab w:val="left" w:pos="360"/>
        </w:tabs>
        <w:ind w:left="720" w:hanging="360"/>
        <w:rPr>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r>
        <w:rPr>
          <w:sz w:val="20"/>
          <w:lang w:eastAsia="ar-SA"/>
        </w:rPr>
        <w:t xml:space="preserve"> (affiliate)</w:t>
      </w:r>
    </w:p>
    <w:p w14:paraId="5A6FCA2D" w14:textId="77777777" w:rsidR="00BC097A" w:rsidRDefault="00BC097A" w:rsidP="00BC097A">
      <w:pPr>
        <w:pStyle w:val="BulletDouble"/>
        <w:numPr>
          <w:ilvl w:val="0"/>
          <w:numId w:val="13"/>
        </w:numPr>
        <w:tabs>
          <w:tab w:val="left" w:pos="360"/>
        </w:tabs>
        <w:ind w:left="720" w:hanging="360"/>
        <w:rPr>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Pr>
          <w:i/>
          <w:sz w:val="20"/>
          <w:lang w:eastAsia="ar-SA"/>
        </w:rPr>
        <w:t>structur</w:t>
      </w:r>
      <w:r w:rsidR="0095542C">
        <w:rPr>
          <w:i/>
          <w:sz w:val="20"/>
          <w:lang w:eastAsia="ar-SA"/>
        </w:rPr>
        <w:t>al_</w:t>
      </w:r>
      <w:r>
        <w:rPr>
          <w:i/>
          <w:sz w:val="20"/>
          <w:lang w:eastAsia="ar-SA"/>
        </w:rPr>
        <w:t>container</w:t>
      </w:r>
      <w:r>
        <w:rPr>
          <w:sz w:val="20"/>
          <w:lang w:eastAsia="ar-SA"/>
        </w:rPr>
        <w:t>], cn=</w:t>
      </w:r>
      <w:r>
        <w:rPr>
          <w:i/>
          <w:iCs/>
          <w:sz w:val="20"/>
          <w:lang w:eastAsia="ar-SA"/>
        </w:rPr>
        <w:t>firstname initial. lastname</w:t>
      </w:r>
      <w:r>
        <w:rPr>
          <w:sz w:val="20"/>
          <w:lang w:eastAsia="ar-SA"/>
        </w:rPr>
        <w:t xml:space="preserve"> (affiliate)</w:t>
      </w:r>
    </w:p>
    <w:p w14:paraId="0DAC0F65" w14:textId="77777777" w:rsidR="00BC097A" w:rsidRDefault="00BC097A" w:rsidP="00BC097A">
      <w:pPr>
        <w:pStyle w:val="BulletDouble"/>
        <w:numPr>
          <w:ilvl w:val="0"/>
          <w:numId w:val="13"/>
        </w:numPr>
        <w:tabs>
          <w:tab w:val="left" w:pos="360"/>
        </w:tabs>
        <w:ind w:left="720" w:hanging="360"/>
        <w:rPr>
          <w:sz w:val="20"/>
          <w:lang w:eastAsia="ar-SA"/>
        </w:rPr>
      </w:pPr>
      <w:r>
        <w:rPr>
          <w:sz w:val="20"/>
          <w:lang w:eastAsia="ar-SA"/>
        </w:rPr>
        <w:lastRenderedPageBreak/>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r>
        <w:rPr>
          <w:sz w:val="20"/>
          <w:lang w:eastAsia="ar-SA"/>
        </w:rPr>
        <w:t xml:space="preserve"> (affiliate)</w:t>
      </w:r>
    </w:p>
    <w:p w14:paraId="1CD75083" w14:textId="77777777" w:rsidR="00BC097A" w:rsidRDefault="00BC097A">
      <w:pPr>
        <w:rPr>
          <w:lang w:eastAsia="ar-SA"/>
        </w:rPr>
      </w:pPr>
      <w:r>
        <w:t xml:space="preserve">For names assigned to federal contractors and other affiliated persons, generational qualifiers may be inserted between </w:t>
      </w:r>
      <w:r>
        <w:rPr>
          <w:i/>
        </w:rPr>
        <w:t>lastname</w:t>
      </w:r>
      <w:r>
        <w:t xml:space="preserve"> and “(affiliate)”.</w:t>
      </w:r>
    </w:p>
    <w:p w14:paraId="0B387B9F" w14:textId="77777777" w:rsidR="00BC097A" w:rsidRDefault="00BC097A">
      <w:r>
        <w:t>Common name fields shall be populated as specified above.</w:t>
      </w:r>
    </w:p>
    <w:p w14:paraId="10EB47EC" w14:textId="77777777" w:rsidR="00BC097A" w:rsidRDefault="00BC097A">
      <w:pPr>
        <w:spacing w:after="120"/>
        <w:rPr>
          <w:lang w:eastAsia="ar-SA"/>
        </w:rPr>
      </w:pPr>
      <w:r>
        <w:rPr>
          <w:lang w:eastAsia="ar-SA"/>
        </w:rPr>
        <w:t>Distinguished names based on Internet domain component names shall be in the following directory information trees:</w:t>
      </w:r>
    </w:p>
    <w:p w14:paraId="2D32F550" w14:textId="77777777" w:rsidR="00BC097A" w:rsidRDefault="00BC097A">
      <w:pPr>
        <w:pStyle w:val="BulletDouble"/>
        <w:numPr>
          <w:ilvl w:val="0"/>
          <w:numId w:val="29"/>
        </w:numPr>
        <w:tabs>
          <w:tab w:val="left" w:pos="360"/>
          <w:tab w:val="left" w:pos="720"/>
        </w:tabs>
        <w:ind w:left="360"/>
        <w:rPr>
          <w:sz w:val="20"/>
          <w:lang w:val="fr-FR" w:eastAsia="ar-SA"/>
        </w:rPr>
      </w:pPr>
      <w:r>
        <w:rPr>
          <w:sz w:val="20"/>
          <w:lang w:val="fr-FR" w:eastAsia="ar-SA"/>
        </w:rPr>
        <w:t>dc=gov, dc=</w:t>
      </w:r>
      <w:r>
        <w:rPr>
          <w:i/>
          <w:iCs/>
          <w:sz w:val="20"/>
          <w:lang w:val="fr-FR" w:eastAsia="ar-SA"/>
        </w:rPr>
        <w:t>org0</w:t>
      </w:r>
      <w:r>
        <w:rPr>
          <w:sz w:val="20"/>
          <w:lang w:val="fr-FR" w:eastAsia="ar-SA"/>
        </w:rPr>
        <w:t>, [dc=</w:t>
      </w:r>
      <w:r>
        <w:rPr>
          <w:i/>
          <w:iCs/>
          <w:sz w:val="20"/>
          <w:lang w:val="fr-FR" w:eastAsia="ar-SA"/>
        </w:rPr>
        <w:t>org1</w:t>
      </w:r>
      <w:r>
        <w:rPr>
          <w:sz w:val="20"/>
          <w:lang w:val="fr-FR" w:eastAsia="ar-SA"/>
        </w:rPr>
        <w:t>], …, [ dc=</w:t>
      </w:r>
      <w:r>
        <w:rPr>
          <w:i/>
          <w:iCs/>
          <w:sz w:val="20"/>
          <w:lang w:val="fr-FR" w:eastAsia="ar-SA"/>
        </w:rPr>
        <w:t>orgN</w:t>
      </w:r>
      <w:r w:rsidR="0095542C">
        <w:rPr>
          <w:sz w:val="20"/>
          <w:lang w:val="fr-FR" w:eastAsia="ar-SA"/>
        </w:rPr>
        <w:t>], [ou=</w:t>
      </w:r>
      <w:r w:rsidR="0095542C">
        <w:rPr>
          <w:i/>
          <w:sz w:val="20"/>
          <w:lang w:val="fr-FR" w:eastAsia="ar-SA"/>
        </w:rPr>
        <w:t>structural</w:t>
      </w:r>
      <w:r w:rsidR="0095542C" w:rsidRPr="0095542C">
        <w:rPr>
          <w:i/>
          <w:sz w:val="20"/>
          <w:lang w:val="fr-FR" w:eastAsia="ar-SA"/>
        </w:rPr>
        <w:t>_</w:t>
      </w:r>
      <w:r w:rsidRPr="0095542C">
        <w:rPr>
          <w:i/>
          <w:sz w:val="20"/>
          <w:lang w:val="fr-FR" w:eastAsia="ar-SA"/>
        </w:rPr>
        <w:t>container</w:t>
      </w:r>
      <w:r>
        <w:rPr>
          <w:sz w:val="20"/>
          <w:lang w:val="fr-FR" w:eastAsia="ar-SA"/>
        </w:rPr>
        <w:t>]</w:t>
      </w:r>
    </w:p>
    <w:p w14:paraId="16F9C9F8" w14:textId="77777777" w:rsidR="00BC097A" w:rsidRDefault="00BC097A">
      <w:pPr>
        <w:pStyle w:val="BulletDouble"/>
        <w:numPr>
          <w:ilvl w:val="0"/>
          <w:numId w:val="29"/>
        </w:numPr>
        <w:tabs>
          <w:tab w:val="left" w:pos="360"/>
          <w:tab w:val="left" w:pos="720"/>
        </w:tabs>
        <w:spacing w:after="240"/>
        <w:ind w:left="360"/>
        <w:rPr>
          <w:sz w:val="20"/>
          <w:lang w:val="fr-FR" w:eastAsia="ar-SA"/>
        </w:rPr>
      </w:pPr>
      <w:r>
        <w:rPr>
          <w:sz w:val="20"/>
          <w:lang w:val="fr-FR" w:eastAsia="ar-SA"/>
        </w:rPr>
        <w:t>dc=mil, dc=</w:t>
      </w:r>
      <w:r>
        <w:rPr>
          <w:i/>
          <w:iCs/>
          <w:sz w:val="20"/>
          <w:lang w:val="fr-FR" w:eastAsia="ar-SA"/>
        </w:rPr>
        <w:t>org0</w:t>
      </w:r>
      <w:r>
        <w:rPr>
          <w:sz w:val="20"/>
          <w:lang w:val="fr-FR" w:eastAsia="ar-SA"/>
        </w:rPr>
        <w:t>, [dc=</w:t>
      </w:r>
      <w:r>
        <w:rPr>
          <w:i/>
          <w:iCs/>
          <w:sz w:val="20"/>
          <w:lang w:val="fr-FR" w:eastAsia="ar-SA"/>
        </w:rPr>
        <w:t>org1</w:t>
      </w:r>
      <w:r>
        <w:rPr>
          <w:sz w:val="20"/>
          <w:lang w:val="fr-FR" w:eastAsia="ar-SA"/>
        </w:rPr>
        <w:t>], …, [ dc=</w:t>
      </w:r>
      <w:r>
        <w:rPr>
          <w:i/>
          <w:iCs/>
          <w:sz w:val="20"/>
          <w:lang w:val="fr-FR" w:eastAsia="ar-SA"/>
        </w:rPr>
        <w:t>orgN</w:t>
      </w:r>
      <w:r>
        <w:rPr>
          <w:sz w:val="20"/>
          <w:lang w:val="fr-FR" w:eastAsia="ar-SA"/>
        </w:rPr>
        <w:t>], [ou=</w:t>
      </w:r>
      <w:r w:rsidRPr="0095542C">
        <w:rPr>
          <w:i/>
          <w:sz w:val="20"/>
          <w:lang w:val="fr-FR" w:eastAsia="ar-SA"/>
        </w:rPr>
        <w:t>structur</w:t>
      </w:r>
      <w:r w:rsidR="0095542C" w:rsidRPr="0095542C">
        <w:rPr>
          <w:i/>
          <w:sz w:val="20"/>
          <w:lang w:val="fr-FR" w:eastAsia="ar-SA"/>
        </w:rPr>
        <w:t>al_</w:t>
      </w:r>
      <w:r w:rsidRPr="0095542C">
        <w:rPr>
          <w:i/>
          <w:sz w:val="20"/>
          <w:lang w:val="fr-FR" w:eastAsia="ar-SA"/>
        </w:rPr>
        <w:t>container</w:t>
      </w:r>
      <w:r>
        <w:rPr>
          <w:sz w:val="20"/>
          <w:lang w:val="fr-FR" w:eastAsia="ar-SA"/>
        </w:rPr>
        <w:t>]</w:t>
      </w:r>
    </w:p>
    <w:p w14:paraId="07C5E2A6" w14:textId="77777777" w:rsidR="00BC097A" w:rsidRDefault="00BC097A">
      <w:r>
        <w:t>The default Internet domain name for the agency, [</w:t>
      </w:r>
      <w:r>
        <w:rPr>
          <w:i/>
          <w:iCs/>
        </w:rPr>
        <w:t>orgN</w:t>
      </w:r>
      <w:r>
        <w:t>.]…[</w:t>
      </w:r>
      <w:r>
        <w:rPr>
          <w:i/>
          <w:iCs/>
        </w:rPr>
        <w:t>org0</w:t>
      </w:r>
      <w:r>
        <w:t>].gov or [</w:t>
      </w:r>
      <w:r>
        <w:rPr>
          <w:i/>
          <w:iCs/>
        </w:rPr>
        <w:t>orgN</w:t>
      </w:r>
      <w:r>
        <w:t>.]…[</w:t>
      </w:r>
      <w:r>
        <w:rPr>
          <w:i/>
          <w:iCs/>
        </w:rPr>
        <w:t>org0</w:t>
      </w:r>
      <w:r>
        <w:t xml:space="preserve">].mil, will be used to determine DNs.  The first domain component of the DN will either be dc=gov or dc=mil.  At a minimum, the </w:t>
      </w:r>
      <w:r>
        <w:rPr>
          <w:i/>
          <w:iCs/>
        </w:rPr>
        <w:t>org0</w:t>
      </w:r>
      <w:r>
        <w:t xml:space="preserve"> domain component must appear in the DN.  The </w:t>
      </w:r>
      <w:r>
        <w:rPr>
          <w:i/>
          <w:iCs/>
        </w:rPr>
        <w:t>org1</w:t>
      </w:r>
      <w:r>
        <w:t xml:space="preserve"> to </w:t>
      </w:r>
      <w:r>
        <w:rPr>
          <w:i/>
          <w:iCs/>
        </w:rPr>
        <w:t>orgN</w:t>
      </w:r>
      <w:r>
        <w:t xml:space="preserve"> domain components appear, in order, when applicable and are used to specify the federal entity that employs the subscriber.</w:t>
      </w:r>
    </w:p>
    <w:p w14:paraId="4D94AC95" w14:textId="77777777" w:rsidR="00BC097A" w:rsidRDefault="00BC097A">
      <w:pPr>
        <w:spacing w:after="120"/>
        <w:rPr>
          <w:lang w:eastAsia="ar-SA"/>
        </w:rPr>
      </w:pPr>
      <w:r>
        <w:rPr>
          <w:lang w:eastAsia="ar-SA"/>
        </w:rPr>
        <w:t xml:space="preserve">The distinguished name of the federal employee subscriber </w:t>
      </w:r>
      <w:r w:rsidR="001608CB">
        <w:rPr>
          <w:lang w:eastAsia="ar-SA"/>
        </w:rPr>
        <w:t xml:space="preserve">shall </w:t>
      </w:r>
      <w:r>
        <w:rPr>
          <w:lang w:eastAsia="ar-SA"/>
        </w:rPr>
        <w:t>take one of the three following forms when their agency’s Internet domain name ends in .gov:</w:t>
      </w:r>
    </w:p>
    <w:p w14:paraId="5BADA565"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p>
    <w:p w14:paraId="2FAF08A8"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p>
    <w:p w14:paraId="68EBDD43"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p>
    <w:p w14:paraId="3B943113" w14:textId="77777777" w:rsidR="00BC097A" w:rsidRDefault="00BC097A">
      <w:pPr>
        <w:spacing w:after="120"/>
        <w:rPr>
          <w:lang w:eastAsia="ar-SA"/>
        </w:rPr>
      </w:pPr>
      <w:r>
        <w:rPr>
          <w:lang w:eastAsia="ar-SA"/>
        </w:rPr>
        <w:t xml:space="preserve">The distinguished name of the federal contractors and affiliated subscribers </w:t>
      </w:r>
      <w:r w:rsidR="001608CB">
        <w:rPr>
          <w:lang w:eastAsia="ar-SA"/>
        </w:rPr>
        <w:t xml:space="preserve">shall </w:t>
      </w:r>
      <w:r>
        <w:rPr>
          <w:lang w:eastAsia="ar-SA"/>
        </w:rPr>
        <w:t>take one of the three following forms when the agency’s Internet domain name ends in .gov:</w:t>
      </w:r>
    </w:p>
    <w:p w14:paraId="3F2B88A9" w14:textId="77777777" w:rsidR="00BC097A" w:rsidRDefault="00BC097A" w:rsidP="00FA67E4">
      <w:pPr>
        <w:pStyle w:val="BulletDouble"/>
        <w:numPr>
          <w:ilvl w:val="0"/>
          <w:numId w:val="43"/>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r>
        <w:rPr>
          <w:sz w:val="20"/>
          <w:lang w:eastAsia="ar-SA"/>
        </w:rPr>
        <w:t xml:space="preserve"> (affiliate)</w:t>
      </w:r>
    </w:p>
    <w:p w14:paraId="04267E4F"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r>
        <w:rPr>
          <w:sz w:val="20"/>
          <w:lang w:eastAsia="ar-SA"/>
        </w:rPr>
        <w:t xml:space="preserve"> (affiliate)</w:t>
      </w:r>
    </w:p>
    <w:p w14:paraId="53C8580B"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r>
        <w:rPr>
          <w:sz w:val="20"/>
          <w:lang w:eastAsia="ar-SA"/>
        </w:rPr>
        <w:t xml:space="preserve"> (affiliate)</w:t>
      </w:r>
    </w:p>
    <w:p w14:paraId="47E67271" w14:textId="77777777" w:rsidR="00BC097A" w:rsidRDefault="00BC097A">
      <w:pPr>
        <w:spacing w:after="120"/>
        <w:rPr>
          <w:lang w:eastAsia="ar-SA"/>
        </w:rPr>
      </w:pPr>
      <w:r>
        <w:rPr>
          <w:lang w:eastAsia="ar-SA"/>
        </w:rPr>
        <w:t xml:space="preserve">The distinguished name of the federal employee subscriber </w:t>
      </w:r>
      <w:r w:rsidR="001608CB">
        <w:rPr>
          <w:lang w:eastAsia="ar-SA"/>
        </w:rPr>
        <w:t xml:space="preserve">shall </w:t>
      </w:r>
      <w:r>
        <w:rPr>
          <w:lang w:eastAsia="ar-SA"/>
        </w:rPr>
        <w:t>take one of the three following forms when their agency’s Internet domain name ends in .mil:</w:t>
      </w:r>
    </w:p>
    <w:p w14:paraId="6EC127B9" w14:textId="77777777" w:rsidR="00BC097A" w:rsidRDefault="00BC097A" w:rsidP="00FA67E4">
      <w:pPr>
        <w:pStyle w:val="BulletDouble"/>
        <w:numPr>
          <w:ilvl w:val="0"/>
          <w:numId w:val="44"/>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p>
    <w:p w14:paraId="031DD9C6"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p>
    <w:p w14:paraId="2B383442"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p>
    <w:p w14:paraId="26398BB7" w14:textId="77777777" w:rsidR="00BC097A" w:rsidRDefault="00BC097A">
      <w:pPr>
        <w:spacing w:after="120"/>
        <w:rPr>
          <w:lang w:eastAsia="ar-SA"/>
        </w:rPr>
      </w:pPr>
      <w:r>
        <w:rPr>
          <w:lang w:eastAsia="ar-SA"/>
        </w:rPr>
        <w:t xml:space="preserve">The distinguished name of the federal contractors and affiliated subscribers </w:t>
      </w:r>
      <w:r w:rsidR="001608CB">
        <w:rPr>
          <w:lang w:eastAsia="ar-SA"/>
        </w:rPr>
        <w:t xml:space="preserve">shall </w:t>
      </w:r>
      <w:r>
        <w:rPr>
          <w:lang w:eastAsia="ar-SA"/>
        </w:rPr>
        <w:t>take one of the three following forms when the agency’s Internet domain name ends in .mil:</w:t>
      </w:r>
    </w:p>
    <w:p w14:paraId="08B1BDC1" w14:textId="77777777" w:rsidR="00BC097A" w:rsidRDefault="00BC097A" w:rsidP="00FA67E4">
      <w:pPr>
        <w:pStyle w:val="BulletDouble"/>
        <w:numPr>
          <w:ilvl w:val="0"/>
          <w:numId w:val="45"/>
        </w:numPr>
        <w:tabs>
          <w:tab w:val="left" w:pos="360"/>
        </w:tabs>
        <w:ind w:left="720" w:hanging="360"/>
        <w:rPr>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r>
        <w:rPr>
          <w:sz w:val="20"/>
          <w:lang w:eastAsia="ar-SA"/>
        </w:rPr>
        <w:t xml:space="preserve"> (affiliate)</w:t>
      </w:r>
    </w:p>
    <w:p w14:paraId="25C95986"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r>
        <w:rPr>
          <w:sz w:val="20"/>
          <w:lang w:eastAsia="ar-SA"/>
        </w:rPr>
        <w:t xml:space="preserve"> (affiliate)</w:t>
      </w:r>
    </w:p>
    <w:p w14:paraId="387C3D4D"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lastRenderedPageBreak/>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r>
        <w:rPr>
          <w:sz w:val="20"/>
          <w:lang w:eastAsia="ar-SA"/>
        </w:rPr>
        <w:t xml:space="preserve"> (affiliate)</w:t>
      </w:r>
    </w:p>
    <w:p w14:paraId="114881BA" w14:textId="77777777" w:rsidR="00BC097A" w:rsidRDefault="00BC097A">
      <w:pPr>
        <w:rPr>
          <w:szCs w:val="24"/>
          <w:lang w:eastAsia="ar-SA"/>
        </w:rPr>
      </w:pPr>
      <w:r>
        <w:rPr>
          <w:szCs w:val="24"/>
        </w:rPr>
        <w:t xml:space="preserve">The CA may supplement any of the name forms for users specified in this section by including a dnQualifier, serial number, or user id attribute.  When any of these attributes are included, they may appear as part of a multi-valued relative distinguished name (RDN) with the common name or as a distinct RDN that follows the RDN containing the common name attribute.  Generational qualifiers may optionally be included in common name attributes in distinguished names based on Internet domain names.  For names assigned to employees, generational qualifiers may be appended to the common name.  </w:t>
      </w:r>
      <w:r>
        <w:t xml:space="preserve">For names assigned to federal contractors and other affiliated persons, generational qualifiers may be inserted between </w:t>
      </w:r>
      <w:r>
        <w:rPr>
          <w:i/>
        </w:rPr>
        <w:t>lastname</w:t>
      </w:r>
      <w:r>
        <w:t xml:space="preserve"> and “(affiliate)”.</w:t>
      </w:r>
    </w:p>
    <w:p w14:paraId="25A56C60" w14:textId="77777777" w:rsidR="001F6EFE" w:rsidRDefault="001F6EFE">
      <w:pPr>
        <w:spacing w:after="120"/>
        <w:rPr>
          <w:szCs w:val="24"/>
          <w:lang w:eastAsia="ar-SA"/>
        </w:rPr>
      </w:pPr>
      <w:r>
        <w:rPr>
          <w:szCs w:val="24"/>
          <w:lang w:eastAsia="ar-SA"/>
        </w:rPr>
        <w:t>Signature certificates issued under id-fpki-common-hardware or id-fpki-common-High may be issued with a common name that specifies an organizational role, such as the head of an agency, as follows:</w:t>
      </w:r>
    </w:p>
    <w:p w14:paraId="563B745E" w14:textId="77777777" w:rsidR="001F6EFE" w:rsidRDefault="001F6EFE" w:rsidP="001F6EFE">
      <w:pPr>
        <w:pStyle w:val="BulletDouble"/>
        <w:numPr>
          <w:ilvl w:val="0"/>
          <w:numId w:val="46"/>
        </w:numPr>
        <w:tabs>
          <w:tab w:val="left" w:pos="360"/>
        </w:tabs>
        <w:ind w:left="720" w:hanging="360"/>
        <w:rPr>
          <w:i/>
          <w:iCs/>
          <w:sz w:val="20"/>
          <w:lang w:eastAsia="ar-SA"/>
        </w:rPr>
      </w:pPr>
      <w:r>
        <w:rPr>
          <w:sz w:val="20"/>
          <w:lang w:eastAsia="ar-SA"/>
        </w:rPr>
        <w:t>C=US, o=U.S. Government, [ou=</w:t>
      </w:r>
      <w:r w:rsidRPr="001F6EFE">
        <w:rPr>
          <w:i/>
          <w:sz w:val="20"/>
          <w:lang w:eastAsia="ar-SA"/>
        </w:rPr>
        <w:t>department</w:t>
      </w:r>
      <w:r>
        <w:rPr>
          <w:sz w:val="20"/>
          <w:lang w:eastAsia="ar-SA"/>
        </w:rPr>
        <w:t>], [ou=</w:t>
      </w:r>
      <w:r w:rsidRPr="001F6EFE">
        <w:rPr>
          <w:i/>
          <w:sz w:val="20"/>
          <w:lang w:eastAsia="ar-SA"/>
        </w:rPr>
        <w:t>agency</w:t>
      </w:r>
      <w:r>
        <w:rPr>
          <w:sz w:val="20"/>
          <w:lang w:eastAsia="ar-SA"/>
        </w:rPr>
        <w:t>], [ou=</w:t>
      </w:r>
      <w:r>
        <w:rPr>
          <w:i/>
          <w:sz w:val="20"/>
          <w:lang w:eastAsia="ar-SA"/>
        </w:rPr>
        <w:t>structural_container</w:t>
      </w:r>
      <w:r>
        <w:rPr>
          <w:sz w:val="20"/>
          <w:lang w:eastAsia="ar-SA"/>
        </w:rPr>
        <w:t>], cn=</w:t>
      </w:r>
      <w:r w:rsidRPr="001F6EFE">
        <w:rPr>
          <w:i/>
          <w:sz w:val="20"/>
          <w:lang w:eastAsia="ar-SA"/>
        </w:rPr>
        <w:t>role</w:t>
      </w:r>
      <w:r>
        <w:rPr>
          <w:sz w:val="20"/>
          <w:lang w:eastAsia="ar-SA"/>
        </w:rPr>
        <w:t xml:space="preserve"> [</w:t>
      </w:r>
      <w:r w:rsidRPr="001F6EFE">
        <w:rPr>
          <w:i/>
          <w:sz w:val="20"/>
          <w:lang w:eastAsia="ar-SA"/>
        </w:rPr>
        <w:t>,</w:t>
      </w:r>
      <w:r>
        <w:rPr>
          <w:i/>
          <w:sz w:val="20"/>
          <w:lang w:eastAsia="ar-SA"/>
        </w:rPr>
        <w:t xml:space="preserve"> </w:t>
      </w:r>
      <w:r w:rsidRPr="001F6EFE">
        <w:rPr>
          <w:i/>
          <w:sz w:val="20"/>
          <w:lang w:eastAsia="ar-SA"/>
        </w:rPr>
        <w:t>department/agency</w:t>
      </w:r>
      <w:r>
        <w:rPr>
          <w:sz w:val="20"/>
          <w:lang w:eastAsia="ar-SA"/>
        </w:rPr>
        <w:t>]</w:t>
      </w:r>
    </w:p>
    <w:p w14:paraId="41EC1DA7" w14:textId="77777777" w:rsidR="001F6EFE" w:rsidRPr="00EC4802" w:rsidRDefault="001F6EFE" w:rsidP="001F6EFE">
      <w:pPr>
        <w:pStyle w:val="BulletDouble"/>
        <w:numPr>
          <w:ilvl w:val="0"/>
          <w:numId w:val="42"/>
        </w:numPr>
        <w:tabs>
          <w:tab w:val="left" w:pos="360"/>
        </w:tabs>
        <w:ind w:left="720" w:hanging="360"/>
        <w:rPr>
          <w:sz w:val="20"/>
          <w:lang w:val="fr-FR" w:eastAsia="ar-SA"/>
        </w:rPr>
      </w:pPr>
      <w:r w:rsidRPr="00EC4802">
        <w:rPr>
          <w:sz w:val="20"/>
          <w:lang w:val="fr-FR" w:eastAsia="ar-SA"/>
        </w:rPr>
        <w:t>dc=gov, dc=…, [ou=</w:t>
      </w:r>
      <w:r>
        <w:rPr>
          <w:i/>
          <w:sz w:val="20"/>
          <w:lang w:val="fr-FR" w:eastAsia="ar-SA"/>
        </w:rPr>
        <w:t>structural_</w:t>
      </w:r>
      <w:r w:rsidRPr="00EC4802">
        <w:rPr>
          <w:i/>
          <w:sz w:val="20"/>
          <w:lang w:val="fr-FR" w:eastAsia="ar-SA"/>
        </w:rPr>
        <w:t>container</w:t>
      </w:r>
      <w:r w:rsidRPr="00EC4802">
        <w:rPr>
          <w:sz w:val="20"/>
          <w:lang w:val="fr-FR" w:eastAsia="ar-SA"/>
        </w:rPr>
        <w:t>], cn=</w:t>
      </w:r>
      <w:r w:rsidRPr="001F6EFE">
        <w:rPr>
          <w:i/>
          <w:sz w:val="20"/>
          <w:lang w:val="fr-FR" w:eastAsia="ar-SA"/>
        </w:rPr>
        <w:t>role</w:t>
      </w:r>
      <w:r>
        <w:rPr>
          <w:sz w:val="20"/>
          <w:lang w:val="fr-FR" w:eastAsia="ar-SA"/>
        </w:rPr>
        <w:t xml:space="preserve"> [, </w:t>
      </w:r>
      <w:r w:rsidRPr="00EC4802">
        <w:rPr>
          <w:i/>
          <w:iCs/>
          <w:sz w:val="20"/>
          <w:lang w:val="fr-FR" w:eastAsia="ar-SA"/>
        </w:rPr>
        <w:t>de</w:t>
      </w:r>
      <w:r>
        <w:rPr>
          <w:i/>
          <w:iCs/>
          <w:sz w:val="20"/>
          <w:lang w:val="fr-FR" w:eastAsia="ar-SA"/>
        </w:rPr>
        <w:t>partment/</w:t>
      </w:r>
      <w:r w:rsidRPr="00EC4802">
        <w:rPr>
          <w:i/>
          <w:iCs/>
          <w:sz w:val="20"/>
          <w:lang w:val="fr-FR" w:eastAsia="ar-SA"/>
        </w:rPr>
        <w:t>a</w:t>
      </w:r>
      <w:r>
        <w:rPr>
          <w:i/>
          <w:iCs/>
          <w:sz w:val="20"/>
          <w:lang w:val="fr-FR" w:eastAsia="ar-SA"/>
        </w:rPr>
        <w:t>gency</w:t>
      </w:r>
      <w:r w:rsidRPr="00EC4802">
        <w:rPr>
          <w:sz w:val="20"/>
          <w:lang w:val="fr-FR" w:eastAsia="ar-SA"/>
        </w:rPr>
        <w:t>]</w:t>
      </w:r>
    </w:p>
    <w:p w14:paraId="1A3A71E7" w14:textId="77777777" w:rsidR="001F6EFE" w:rsidRDefault="001F6EFE">
      <w:pPr>
        <w:spacing w:after="120"/>
        <w:rPr>
          <w:szCs w:val="24"/>
          <w:lang w:eastAsia="ar-SA"/>
        </w:rPr>
      </w:pPr>
      <w:r>
        <w:rPr>
          <w:szCs w:val="24"/>
          <w:lang w:eastAsia="ar-SA"/>
        </w:rPr>
        <w:t xml:space="preserve">The combination of organizational role and agency must unambiguously identify a single person. (That is, widely held roles such as </w:t>
      </w:r>
      <w:r w:rsidRPr="006F3D97">
        <w:rPr>
          <w:i/>
          <w:szCs w:val="24"/>
          <w:lang w:eastAsia="ar-SA"/>
        </w:rPr>
        <w:t>Computer Scientist</w:t>
      </w:r>
      <w:r w:rsidR="006F3D97">
        <w:rPr>
          <w:szCs w:val="24"/>
          <w:lang w:eastAsia="ar-SA"/>
        </w:rPr>
        <w:t xml:space="preserve"> or </w:t>
      </w:r>
      <w:r w:rsidR="006F3D97" w:rsidRPr="006F3D97">
        <w:rPr>
          <w:i/>
          <w:szCs w:val="24"/>
          <w:lang w:eastAsia="ar-SA"/>
        </w:rPr>
        <w:t>Procurement S</w:t>
      </w:r>
      <w:r w:rsidRPr="006F3D97">
        <w:rPr>
          <w:i/>
          <w:szCs w:val="24"/>
          <w:lang w:eastAsia="ar-SA"/>
        </w:rPr>
        <w:t>pecialist</w:t>
      </w:r>
      <w:r>
        <w:rPr>
          <w:szCs w:val="24"/>
          <w:lang w:eastAsia="ar-SA"/>
        </w:rPr>
        <w:t xml:space="preserve"> cannot be included since they do not identify a particular </w:t>
      </w:r>
      <w:r w:rsidR="006F3D97">
        <w:rPr>
          <w:szCs w:val="24"/>
          <w:lang w:eastAsia="ar-SA"/>
        </w:rPr>
        <w:t xml:space="preserve">person. </w:t>
      </w:r>
      <w:r w:rsidR="006F3D97" w:rsidRPr="006F3D97">
        <w:rPr>
          <w:i/>
          <w:szCs w:val="24"/>
          <w:lang w:eastAsia="ar-SA"/>
        </w:rPr>
        <w:t>Chief Information Officer</w:t>
      </w:r>
      <w:r w:rsidR="006F3D97">
        <w:rPr>
          <w:szCs w:val="24"/>
          <w:lang w:eastAsia="ar-SA"/>
        </w:rPr>
        <w:t xml:space="preserve">, </w:t>
      </w:r>
      <w:r w:rsidR="006F3D97" w:rsidRPr="006F3D97">
        <w:rPr>
          <w:i/>
          <w:szCs w:val="24"/>
          <w:lang w:eastAsia="ar-SA"/>
        </w:rPr>
        <w:t>AgencyX</w:t>
      </w:r>
      <w:r w:rsidR="006F3D97">
        <w:rPr>
          <w:szCs w:val="24"/>
          <w:lang w:eastAsia="ar-SA"/>
        </w:rPr>
        <w:t xml:space="preserve"> could be included as it specifies a role held by a single person.)</w:t>
      </w:r>
    </w:p>
    <w:p w14:paraId="4F30636A" w14:textId="77777777" w:rsidR="008D1C15" w:rsidRDefault="008D1C15">
      <w:pPr>
        <w:spacing w:after="120"/>
        <w:rPr>
          <w:szCs w:val="24"/>
          <w:lang w:eastAsia="ar-SA"/>
        </w:rPr>
      </w:pPr>
      <w:r>
        <w:rPr>
          <w:szCs w:val="24"/>
          <w:lang w:eastAsia="ar-SA"/>
        </w:rPr>
        <w:t>Where the [department/agency] is implicit in the role (e.g., Secretary of Commerce), it should be omitted. Where the role alone is ambiguous (e.g., Chief Information Officer) the department/agency must be present in the common name. The organizational information in the common name must match that in the organizational unit attributes.</w:t>
      </w:r>
    </w:p>
    <w:p w14:paraId="0E62B1B4" w14:textId="77777777" w:rsidR="008D1C15" w:rsidRDefault="00550B45">
      <w:pPr>
        <w:spacing w:after="120"/>
        <w:rPr>
          <w:szCs w:val="24"/>
          <w:lang w:eastAsia="ar-SA"/>
        </w:rPr>
      </w:pPr>
      <w:r>
        <w:rPr>
          <w:noProof/>
          <w:szCs w:val="24"/>
          <w:lang w:eastAsia="ar-SA"/>
        </w:rPr>
        <mc:AlternateContent>
          <mc:Choice Requires="wpc">
            <w:drawing>
              <wp:inline distT="0" distB="0" distL="0" distR="0" wp14:anchorId="66BF9D31" wp14:editId="5FFE4AF9">
                <wp:extent cx="5934075" cy="984885"/>
                <wp:effectExtent l="0" t="0" r="0" b="0"/>
                <wp:docPr id="55" name="Canvas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127866875" name="Text Box 56"/>
                        <wps:cNvSpPr txBox="1">
                          <a:spLocks/>
                        </wps:cNvSpPr>
                        <wps:spPr bwMode="auto">
                          <a:xfrm>
                            <a:off x="228678" y="172541"/>
                            <a:ext cx="5381780" cy="609258"/>
                          </a:xfrm>
                          <a:prstGeom prst="rect">
                            <a:avLst/>
                          </a:prstGeom>
                          <a:solidFill>
                            <a:srgbClr val="FFFFFF"/>
                          </a:solidFill>
                          <a:ln w="9525">
                            <a:solidFill>
                              <a:srgbClr val="000000"/>
                            </a:solidFill>
                            <a:miter lim="800000"/>
                            <a:headEnd/>
                            <a:tailEnd/>
                          </a:ln>
                        </wps:spPr>
                        <wps:txbx>
                          <w:txbxContent>
                            <w:p w14:paraId="2FC22079" w14:textId="77777777" w:rsidR="008532AB" w:rsidRPr="00205863" w:rsidRDefault="008532AB">
                              <w:pPr>
                                <w:rPr>
                                  <w:sz w:val="20"/>
                                </w:rPr>
                              </w:pPr>
                              <w:r w:rsidRPr="00205863">
                                <w:rPr>
                                  <w:sz w:val="20"/>
                                </w:rPr>
                                <w:t>Practice Note: In the case of “Chief Information Officer”, use of department/agency in the common name is redundant but is included for usability purposes. Display of the common name is widely supported in applications. Other attributes may or may not be presented to users.</w:t>
                              </w:r>
                            </w:p>
                          </w:txbxContent>
                        </wps:txbx>
                        <wps:bodyPr rot="0" vert="horz" wrap="square" lIns="91440" tIns="45720" rIns="91440" bIns="45720" anchor="t" anchorCtr="0" upright="1">
                          <a:noAutofit/>
                        </wps:bodyPr>
                      </wps:wsp>
                    </wpc:wpc>
                  </a:graphicData>
                </a:graphic>
              </wp:inline>
            </w:drawing>
          </mc:Choice>
          <mc:Fallback>
            <w:pict>
              <v:group w14:anchorId="66BF9D31" id="Canvas 4" o:spid="_x0000_s1030" editas="canvas" style="width:467.25pt;height:77.55pt;mso-position-horizontal-relative:char;mso-position-vertical-relative:line" coordsize="59340,98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">
                <v:shape id="_x0000_s1031" type="#_x0000_t75" style="position:absolute;width:59340;height:9848;visibility:visible;mso-wrap-style:square">
                  <v:fill o:detectmouseclick="t"/>
                  <v:path o:connecttype="none"/>
                </v:shape>
                <v:shape id="Text Box 56" o:spid="_x0000_s1032" type="#_x0000_t202" style="position:absolute;left:2286;top:1725;width:53818;height:60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">
                  <v:path arrowok="t"/>
                  <v:textbox>
                    <w:txbxContent>
                      <w:p w14:paraId="2FC22079" w14:textId="77777777" w:rsidR="008532AB" w:rsidRPr="00205863" w:rsidRDefault="008532AB">
                        <w:pPr>
                          <w:rPr>
                            <w:sz w:val="20"/>
                          </w:rPr>
                        </w:pPr>
                        <w:r w:rsidRPr="00205863">
                          <w:rPr>
                            <w:sz w:val="20"/>
                          </w:rPr>
                          <w:t>Practice Note: In the case of “Chief Information Officer”, use of department/agency in the common name is redundant but is included for usability purposes. Display of the common name is widely supported in applications. Other attributes may or may not be presented to users.</w:t>
                        </w:r>
                      </w:p>
                    </w:txbxContent>
                  </v:textbox>
                </v:shape>
                <w10:anchorlock/>
              </v:group>
            </w:pict>
          </mc:Fallback>
        </mc:AlternateContent>
      </w:r>
    </w:p>
    <w:p w14:paraId="7B47F1D9" w14:textId="77777777" w:rsidR="00BC097A" w:rsidRDefault="00BC097A">
      <w:pPr>
        <w:spacing w:after="120"/>
        <w:rPr>
          <w:sz w:val="22"/>
          <w:lang w:eastAsia="ar-SA"/>
        </w:rPr>
      </w:pPr>
      <w:r>
        <w:rPr>
          <w:szCs w:val="24"/>
          <w:lang w:eastAsia="ar-SA"/>
        </w:rPr>
        <w:t xml:space="preserve">Devices that are the subject of certificates issued under this policy </w:t>
      </w:r>
      <w:r w:rsidR="001608CB">
        <w:rPr>
          <w:szCs w:val="24"/>
          <w:lang w:eastAsia="ar-SA"/>
        </w:rPr>
        <w:t xml:space="preserve">shall </w:t>
      </w:r>
      <w:r>
        <w:rPr>
          <w:szCs w:val="24"/>
          <w:lang w:eastAsia="ar-SA"/>
        </w:rPr>
        <w:t>be assigned either a geo</w:t>
      </w:r>
      <w:r>
        <w:rPr>
          <w:szCs w:val="24"/>
          <w:lang w:eastAsia="ar-SA"/>
        </w:rPr>
        <w:noBreakHyphen/>
        <w:t xml:space="preserve">political name or an Internet domain component name.  Device names </w:t>
      </w:r>
      <w:r w:rsidR="00930E0D">
        <w:rPr>
          <w:szCs w:val="24"/>
          <w:lang w:eastAsia="ar-SA"/>
        </w:rPr>
        <w:t xml:space="preserve">shall </w:t>
      </w:r>
      <w:r>
        <w:rPr>
          <w:szCs w:val="24"/>
          <w:lang w:eastAsia="ar-SA"/>
        </w:rPr>
        <w:t xml:space="preserve">take </w:t>
      </w:r>
      <w:r w:rsidR="00930E0D">
        <w:rPr>
          <w:szCs w:val="24"/>
          <w:lang w:eastAsia="ar-SA"/>
        </w:rPr>
        <w:t xml:space="preserve">one of </w:t>
      </w:r>
      <w:r>
        <w:rPr>
          <w:szCs w:val="24"/>
          <w:lang w:eastAsia="ar-SA"/>
        </w:rPr>
        <w:t>the following forms</w:t>
      </w:r>
      <w:r>
        <w:rPr>
          <w:sz w:val="22"/>
          <w:lang w:eastAsia="ar-SA"/>
        </w:rPr>
        <w:t>:</w:t>
      </w:r>
    </w:p>
    <w:p w14:paraId="1215F929" w14:textId="77777777" w:rsidR="00BC097A" w:rsidRDefault="00BC097A" w:rsidP="00FA67E4">
      <w:pPr>
        <w:pStyle w:val="BulletDouble"/>
        <w:numPr>
          <w:ilvl w:val="0"/>
          <w:numId w:val="46"/>
        </w:numPr>
        <w:tabs>
          <w:tab w:val="left" w:pos="360"/>
        </w:tabs>
        <w:ind w:left="720" w:hanging="360"/>
        <w:rPr>
          <w:i/>
          <w:iCs/>
          <w:sz w:val="20"/>
          <w:lang w:eastAsia="ar-SA"/>
        </w:rPr>
      </w:pPr>
      <w:r>
        <w:rPr>
          <w:sz w:val="20"/>
          <w:lang w:eastAsia="ar-SA"/>
        </w:rPr>
        <w:t>C=US, o=U.S. Government, [ou=department], [ou=agency], [ou=</w:t>
      </w:r>
      <w:r>
        <w:rPr>
          <w:i/>
          <w:sz w:val="20"/>
          <w:lang w:eastAsia="ar-SA"/>
        </w:rPr>
        <w:t>struc</w:t>
      </w:r>
      <w:r w:rsidR="0095542C">
        <w:rPr>
          <w:i/>
          <w:sz w:val="20"/>
          <w:lang w:eastAsia="ar-SA"/>
        </w:rPr>
        <w:t>tural_</w:t>
      </w:r>
      <w:r>
        <w:rPr>
          <w:i/>
          <w:sz w:val="20"/>
          <w:lang w:eastAsia="ar-SA"/>
        </w:rPr>
        <w:t>container</w:t>
      </w:r>
      <w:r>
        <w:rPr>
          <w:sz w:val="20"/>
          <w:lang w:eastAsia="ar-SA"/>
        </w:rPr>
        <w:t>], cn=</w:t>
      </w:r>
      <w:r>
        <w:rPr>
          <w:i/>
          <w:iCs/>
          <w:sz w:val="20"/>
          <w:lang w:eastAsia="ar-SA"/>
        </w:rPr>
        <w:t>device name</w:t>
      </w:r>
    </w:p>
    <w:p w14:paraId="70045FF3" w14:textId="77777777" w:rsidR="00BC097A" w:rsidRPr="00EC4802" w:rsidRDefault="00BC097A" w:rsidP="00FA67E4">
      <w:pPr>
        <w:pStyle w:val="BulletDouble"/>
        <w:numPr>
          <w:ilvl w:val="0"/>
          <w:numId w:val="42"/>
        </w:numPr>
        <w:tabs>
          <w:tab w:val="left" w:pos="360"/>
        </w:tabs>
        <w:ind w:left="720" w:hanging="360"/>
        <w:rPr>
          <w:sz w:val="20"/>
          <w:lang w:val="fr-FR" w:eastAsia="ar-SA"/>
        </w:rPr>
      </w:pPr>
      <w:r w:rsidRPr="00EC4802">
        <w:rPr>
          <w:sz w:val="20"/>
          <w:lang w:val="fr-FR" w:eastAsia="ar-SA"/>
        </w:rPr>
        <w:t>dc=gov, dc=</w:t>
      </w:r>
      <w:r w:rsidRPr="00EC4802">
        <w:rPr>
          <w:i/>
          <w:iCs/>
          <w:sz w:val="20"/>
          <w:lang w:val="fr-FR" w:eastAsia="ar-SA"/>
        </w:rPr>
        <w:t>org0</w:t>
      </w:r>
      <w:r w:rsidRPr="00EC4802">
        <w:rPr>
          <w:sz w:val="20"/>
          <w:lang w:val="fr-FR" w:eastAsia="ar-SA"/>
        </w:rPr>
        <w:t>, [</w:t>
      </w:r>
      <w:r w:rsidRPr="00EC4802">
        <w:rPr>
          <w:i/>
          <w:iCs/>
          <w:sz w:val="20"/>
          <w:lang w:val="fr-FR" w:eastAsia="ar-SA"/>
        </w:rPr>
        <w:t>dc=org1</w:t>
      </w:r>
      <w:r w:rsidRPr="00EC4802">
        <w:rPr>
          <w:sz w:val="20"/>
          <w:lang w:val="fr-FR" w:eastAsia="ar-SA"/>
        </w:rPr>
        <w:t>], …, [dc=</w:t>
      </w:r>
      <w:r w:rsidRPr="00EC4802">
        <w:rPr>
          <w:i/>
          <w:iCs/>
          <w:sz w:val="20"/>
          <w:lang w:val="fr-FR" w:eastAsia="ar-SA"/>
        </w:rPr>
        <w:t>orgN</w:t>
      </w:r>
      <w:r w:rsidRPr="00EC4802">
        <w:rPr>
          <w:sz w:val="20"/>
          <w:lang w:val="fr-FR" w:eastAsia="ar-SA"/>
        </w:rPr>
        <w:t>], [ou=</w:t>
      </w:r>
      <w:r w:rsidR="0095542C">
        <w:rPr>
          <w:i/>
          <w:sz w:val="20"/>
          <w:lang w:val="fr-FR" w:eastAsia="ar-SA"/>
        </w:rPr>
        <w:t>structural_</w:t>
      </w:r>
      <w:r w:rsidRPr="00EC4802">
        <w:rPr>
          <w:i/>
          <w:sz w:val="20"/>
          <w:lang w:val="fr-FR" w:eastAsia="ar-SA"/>
        </w:rPr>
        <w:t>container</w:t>
      </w:r>
      <w:r w:rsidRPr="00EC4802">
        <w:rPr>
          <w:sz w:val="20"/>
          <w:lang w:val="fr-FR" w:eastAsia="ar-SA"/>
        </w:rPr>
        <w:t>], [cn=</w:t>
      </w:r>
      <w:r w:rsidRPr="00EC4802">
        <w:rPr>
          <w:i/>
          <w:iCs/>
          <w:sz w:val="20"/>
          <w:lang w:val="fr-FR" w:eastAsia="ar-SA"/>
        </w:rPr>
        <w:t>device name</w:t>
      </w:r>
      <w:r w:rsidRPr="00EC4802">
        <w:rPr>
          <w:sz w:val="20"/>
          <w:lang w:val="fr-FR" w:eastAsia="ar-SA"/>
        </w:rPr>
        <w:t>]</w:t>
      </w:r>
    </w:p>
    <w:p w14:paraId="72E1E71C" w14:textId="77777777" w:rsidR="00BC097A" w:rsidRPr="00EC4802" w:rsidRDefault="00BC097A" w:rsidP="00FA67E4">
      <w:pPr>
        <w:pStyle w:val="BulletDouble"/>
        <w:numPr>
          <w:ilvl w:val="0"/>
          <w:numId w:val="42"/>
        </w:numPr>
        <w:tabs>
          <w:tab w:val="left" w:pos="360"/>
        </w:tabs>
        <w:ind w:left="720" w:hanging="360"/>
        <w:rPr>
          <w:sz w:val="20"/>
          <w:lang w:val="fr-FR" w:eastAsia="ar-SA"/>
        </w:rPr>
      </w:pPr>
      <w:r w:rsidRPr="00EC4802">
        <w:rPr>
          <w:sz w:val="20"/>
          <w:lang w:val="fr-FR" w:eastAsia="ar-SA"/>
        </w:rPr>
        <w:t>dc=mil, dc=</w:t>
      </w:r>
      <w:r w:rsidRPr="00EC4802">
        <w:rPr>
          <w:i/>
          <w:iCs/>
          <w:sz w:val="20"/>
          <w:lang w:val="fr-FR" w:eastAsia="ar-SA"/>
        </w:rPr>
        <w:t>org0</w:t>
      </w:r>
      <w:r w:rsidRPr="00EC4802">
        <w:rPr>
          <w:sz w:val="20"/>
          <w:lang w:val="fr-FR" w:eastAsia="ar-SA"/>
        </w:rPr>
        <w:t>, [</w:t>
      </w:r>
      <w:r w:rsidRPr="00EC4802">
        <w:rPr>
          <w:i/>
          <w:iCs/>
          <w:sz w:val="20"/>
          <w:lang w:val="fr-FR" w:eastAsia="ar-SA"/>
        </w:rPr>
        <w:t>dc=org1</w:t>
      </w:r>
      <w:r w:rsidRPr="00EC4802">
        <w:rPr>
          <w:sz w:val="20"/>
          <w:lang w:val="fr-FR" w:eastAsia="ar-SA"/>
        </w:rPr>
        <w:t>], …, [dc=</w:t>
      </w:r>
      <w:r w:rsidRPr="00EC4802">
        <w:rPr>
          <w:i/>
          <w:iCs/>
          <w:sz w:val="20"/>
          <w:lang w:val="fr-FR" w:eastAsia="ar-SA"/>
        </w:rPr>
        <w:t>orgN</w:t>
      </w:r>
      <w:r w:rsidRPr="00EC4802">
        <w:rPr>
          <w:sz w:val="20"/>
          <w:lang w:val="fr-FR" w:eastAsia="ar-SA"/>
        </w:rPr>
        <w:t>], [ou=</w:t>
      </w:r>
      <w:r w:rsidR="0095542C">
        <w:rPr>
          <w:i/>
          <w:sz w:val="20"/>
          <w:lang w:val="fr-FR" w:eastAsia="ar-SA"/>
        </w:rPr>
        <w:t>structural_</w:t>
      </w:r>
      <w:r w:rsidRPr="00EC4802">
        <w:rPr>
          <w:i/>
          <w:sz w:val="20"/>
          <w:lang w:val="fr-FR" w:eastAsia="ar-SA"/>
        </w:rPr>
        <w:t>container</w:t>
      </w:r>
      <w:r w:rsidRPr="00EC4802">
        <w:rPr>
          <w:sz w:val="20"/>
          <w:lang w:val="fr-FR" w:eastAsia="ar-SA"/>
        </w:rPr>
        <w:t>], [cn=</w:t>
      </w:r>
      <w:r w:rsidRPr="00EC4802">
        <w:rPr>
          <w:i/>
          <w:iCs/>
          <w:sz w:val="20"/>
          <w:lang w:val="fr-FR" w:eastAsia="ar-SA"/>
        </w:rPr>
        <w:t>device name</w:t>
      </w:r>
      <w:r w:rsidRPr="00EC4802">
        <w:rPr>
          <w:sz w:val="20"/>
          <w:lang w:val="fr-FR" w:eastAsia="ar-SA"/>
        </w:rPr>
        <w:t>]</w:t>
      </w:r>
    </w:p>
    <w:p w14:paraId="5F6C0459" w14:textId="77777777" w:rsidR="00BC097A" w:rsidRDefault="00BC097A">
      <w:pPr>
        <w:rPr>
          <w:szCs w:val="24"/>
        </w:rPr>
      </w:pPr>
      <w:r>
        <w:rPr>
          <w:szCs w:val="24"/>
        </w:rPr>
        <w:t xml:space="preserve">where </w:t>
      </w:r>
      <w:r>
        <w:rPr>
          <w:i/>
          <w:iCs/>
          <w:szCs w:val="24"/>
        </w:rPr>
        <w:t>device name</w:t>
      </w:r>
      <w:r>
        <w:rPr>
          <w:szCs w:val="24"/>
        </w:rPr>
        <w:t xml:space="preserve"> is a descriptive name for the device.  Where a device is fully described by the Internet domain name, the common name attribute is optional.</w:t>
      </w:r>
    </w:p>
    <w:p w14:paraId="4DEFA8D1" w14:textId="77777777" w:rsidR="00BC097A" w:rsidRDefault="00BC097A">
      <w:pPr>
        <w:rPr>
          <w:szCs w:val="24"/>
          <w:lang w:eastAsia="ar-SA"/>
        </w:rPr>
      </w:pPr>
      <w:r>
        <w:rPr>
          <w:szCs w:val="24"/>
          <w:lang w:eastAsia="ar-SA"/>
        </w:rPr>
        <w:t xml:space="preserve">This policy does not restrict the directory information tree for names of CAs and CSSs.  However, CAs that issue certificates under this policy must have distinguished names.  CA and </w:t>
      </w:r>
      <w:r>
        <w:rPr>
          <w:szCs w:val="24"/>
          <w:lang w:eastAsia="ar-SA"/>
        </w:rPr>
        <w:lastRenderedPageBreak/>
        <w:t>CSS distinguished names may be either a geo-political name or an Internet domain component name.</w:t>
      </w:r>
    </w:p>
    <w:p w14:paraId="7E2C35A2" w14:textId="77777777" w:rsidR="00BC097A" w:rsidRDefault="00BC097A">
      <w:pPr>
        <w:rPr>
          <w:lang w:eastAsia="ar-SA"/>
        </w:rPr>
      </w:pPr>
      <w:r>
        <w:rPr>
          <w:szCs w:val="24"/>
          <w:lang w:eastAsia="ar-SA"/>
        </w:rPr>
        <w:t xml:space="preserve">CA and CSS geo-political distinguished names </w:t>
      </w:r>
      <w:r w:rsidR="004F2652">
        <w:rPr>
          <w:szCs w:val="24"/>
          <w:lang w:eastAsia="ar-SA"/>
        </w:rPr>
        <w:t xml:space="preserve">shall </w:t>
      </w:r>
      <w:r>
        <w:rPr>
          <w:szCs w:val="24"/>
          <w:lang w:eastAsia="ar-SA"/>
        </w:rPr>
        <w:t>be composed of any combination of the following attributes: country; organization; organizational unit; and common name.  Internet domain component names are composed of the following attributes: domain component; organizational unit; and common name.</w:t>
      </w:r>
    </w:p>
    <w:p w14:paraId="011294A5"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lang w:eastAsia="ar-SA"/>
        </w:rPr>
      </w:pPr>
      <w:r>
        <w:rPr>
          <w:lang w:eastAsia="ar-SA"/>
        </w:rPr>
        <w:t xml:space="preserve">For certificates issued under id-fpki-common-authentication, assignment of X.500 distinguished names is </w:t>
      </w:r>
      <w:r w:rsidR="00145BAC">
        <w:rPr>
          <w:lang w:eastAsia="ar-SA"/>
        </w:rPr>
        <w:t>mandatory</w:t>
      </w:r>
      <w:r>
        <w:rPr>
          <w:lang w:eastAsia="ar-SA"/>
        </w:rPr>
        <w:t xml:space="preserve">.  </w:t>
      </w:r>
      <w:r w:rsidR="00C54A39">
        <w:rPr>
          <w:lang w:eastAsia="ar-SA"/>
        </w:rPr>
        <w:t>For certificates issued under this policy by a CA operating as part of the Shared Service Providers program, d</w:t>
      </w:r>
      <w:r>
        <w:rPr>
          <w:lang w:eastAsia="ar-SA"/>
        </w:rPr>
        <w:t xml:space="preserve">istinguished names shall follow </w:t>
      </w:r>
      <w:r w:rsidR="00145BAC">
        <w:rPr>
          <w:lang w:eastAsia="ar-SA"/>
        </w:rPr>
        <w:t xml:space="preserve">either </w:t>
      </w:r>
      <w:r>
        <w:rPr>
          <w:lang w:eastAsia="ar-SA"/>
        </w:rPr>
        <w:t>the rules specified above for id</w:t>
      </w:r>
      <w:r>
        <w:rPr>
          <w:lang w:eastAsia="ar-SA"/>
        </w:rPr>
        <w:noBreakHyphen/>
        <w:t>fpki-common-hardware</w:t>
      </w:r>
      <w:r w:rsidR="00145BAC">
        <w:rPr>
          <w:lang w:eastAsia="ar-SA"/>
        </w:rPr>
        <w:t xml:space="preserve"> or the rules specified below for including a non-NULL subject DN in id-fpki-common-cardAuth</w:t>
      </w:r>
      <w:r>
        <w:rPr>
          <w:lang w:eastAsia="ar-SA"/>
        </w:rPr>
        <w:t xml:space="preserve">.  </w:t>
      </w:r>
      <w:r w:rsidR="00C54A39">
        <w:rPr>
          <w:lang w:eastAsia="ar-SA"/>
        </w:rPr>
        <w:t xml:space="preserve">For legacy Federal PKIs only, distinguished names may follow established agency naming conventions. </w:t>
      </w:r>
      <w:r>
        <w:rPr>
          <w:lang w:eastAsia="ar-SA"/>
        </w:rPr>
        <w:t>Certificates issued under id-fpki-common-authentication shall include a subject alternative name.  At a minimum, the subject alternative name extension shall include the pivFASC-N name type [FIPS 201-1].  The value for this name shall be the FASC-N [PACS] of the subject’s PIV card.</w:t>
      </w:r>
    </w:p>
    <w:p w14:paraId="40DD3D1B"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120"/>
        <w:rPr>
          <w:lang w:eastAsia="ar-SA"/>
        </w:rPr>
      </w:pPr>
      <w:r>
        <w:rPr>
          <w:lang w:eastAsia="ar-SA"/>
        </w:rPr>
        <w:t xml:space="preserve">Certificates issued under id-fpki-common-cardAuth shall include a subject alternative name extension that includes the pivFASC-N name type.  The value for this name shall be the FASC-N of the subject’s PIV card.  </w:t>
      </w:r>
      <w:r w:rsidR="00C262CF">
        <w:rPr>
          <w:lang w:eastAsia="ar-SA"/>
        </w:rPr>
        <w:t xml:space="preserve">Certificates issued under id-fpki-common-cardAuth may also include a UUID [RFC 4122] in the subject alternative name extension, if the UUID is included as specified in Section 3.3 of [SP 800-73-3(1)]. </w:t>
      </w:r>
      <w:r>
        <w:rPr>
          <w:lang w:eastAsia="ar-SA"/>
        </w:rPr>
        <w:t>Certificates issued under id-fpki-common-cardAuth shall not include any other name in the subject alternative name extension but may include a non-NULL name in the subject field.  If included, the subject distinguished name shall take one of the following forms:</w:t>
      </w:r>
    </w:p>
    <w:p w14:paraId="027E1360" w14:textId="77777777" w:rsidR="00BC097A" w:rsidRDefault="00BC097A" w:rsidP="00FA67E4">
      <w:pPr>
        <w:pStyle w:val="BulletDouble"/>
        <w:numPr>
          <w:ilvl w:val="0"/>
          <w:numId w:val="47"/>
        </w:numPr>
        <w:tabs>
          <w:tab w:val="left" w:pos="360"/>
        </w:tabs>
        <w:ind w:left="720" w:hanging="360"/>
        <w:rPr>
          <w:i/>
          <w:sz w:val="20"/>
          <w:lang w:eastAsia="ar-SA"/>
        </w:rPr>
      </w:pPr>
      <w:r>
        <w:rPr>
          <w:sz w:val="20"/>
          <w:lang w:eastAsia="ar-SA"/>
        </w:rPr>
        <w:t>C=US, o=U.S. Government, [ou=</w:t>
      </w:r>
      <w:r>
        <w:rPr>
          <w:i/>
          <w:sz w:val="20"/>
          <w:lang w:eastAsia="ar-SA"/>
        </w:rPr>
        <w:t>department</w:t>
      </w:r>
      <w:r>
        <w:rPr>
          <w:sz w:val="20"/>
          <w:lang w:eastAsia="ar-SA"/>
        </w:rPr>
        <w:t>], [ou=</w:t>
      </w:r>
      <w:r>
        <w:rPr>
          <w:i/>
          <w:sz w:val="20"/>
          <w:lang w:eastAsia="ar-SA"/>
        </w:rPr>
        <w:t>agency</w:t>
      </w:r>
      <w:r>
        <w:rPr>
          <w:sz w:val="20"/>
          <w:lang w:eastAsia="ar-SA"/>
        </w:rPr>
        <w:t>], [ou=</w:t>
      </w:r>
      <w:r w:rsidR="0095542C">
        <w:rPr>
          <w:i/>
          <w:sz w:val="20"/>
          <w:lang w:eastAsia="ar-SA"/>
        </w:rPr>
        <w:t>structural_</w:t>
      </w:r>
      <w:r>
        <w:rPr>
          <w:i/>
          <w:sz w:val="20"/>
          <w:lang w:eastAsia="ar-SA"/>
        </w:rPr>
        <w:t>container</w:t>
      </w:r>
      <w:r>
        <w:rPr>
          <w:sz w:val="20"/>
          <w:lang w:eastAsia="ar-SA"/>
        </w:rPr>
        <w:t>], serialNumber=</w:t>
      </w:r>
      <w:r>
        <w:rPr>
          <w:i/>
          <w:sz w:val="20"/>
          <w:lang w:eastAsia="ar-SA"/>
        </w:rPr>
        <w:t>FASC-N</w:t>
      </w:r>
    </w:p>
    <w:p w14:paraId="39B9EB4B" w14:textId="77777777" w:rsidR="00BC097A" w:rsidRDefault="00BC097A" w:rsidP="00FA67E4">
      <w:pPr>
        <w:pStyle w:val="BulletDouble"/>
        <w:numPr>
          <w:ilvl w:val="0"/>
          <w:numId w:val="42"/>
        </w:numPr>
        <w:tabs>
          <w:tab w:val="left" w:pos="360"/>
        </w:tabs>
        <w:ind w:left="720" w:hanging="360"/>
        <w:rPr>
          <w:i/>
          <w:sz w:val="20"/>
          <w:lang w:eastAsia="ar-SA"/>
        </w:rPr>
      </w:pPr>
      <w:r>
        <w:rPr>
          <w:sz w:val="20"/>
          <w:lang w:eastAsia="ar-SA"/>
        </w:rPr>
        <w:t>dc=gov, dc=</w:t>
      </w:r>
      <w:r>
        <w:rPr>
          <w:i/>
          <w:iCs/>
          <w:sz w:val="20"/>
          <w:lang w:eastAsia="ar-SA"/>
        </w:rPr>
        <w:t>org0</w:t>
      </w:r>
      <w:r>
        <w:rPr>
          <w:sz w:val="20"/>
          <w:lang w:eastAsia="ar-SA"/>
        </w:rPr>
        <w:t>, [</w:t>
      </w:r>
      <w:r>
        <w:rPr>
          <w:i/>
          <w:iCs/>
          <w:sz w:val="20"/>
          <w:lang w:eastAsia="ar-SA"/>
        </w:rPr>
        <w:t>dc=org1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serialNumber=</w:t>
      </w:r>
      <w:r>
        <w:rPr>
          <w:i/>
          <w:sz w:val="20"/>
          <w:lang w:eastAsia="ar-SA"/>
        </w:rPr>
        <w:t>FASC-N</w:t>
      </w:r>
    </w:p>
    <w:p w14:paraId="2C84768A" w14:textId="77777777" w:rsidR="00BC097A" w:rsidRPr="00CE1066" w:rsidRDefault="00BC097A" w:rsidP="00FA67E4">
      <w:pPr>
        <w:pStyle w:val="BulletDouble"/>
        <w:numPr>
          <w:ilvl w:val="0"/>
          <w:numId w:val="42"/>
        </w:numPr>
        <w:tabs>
          <w:tab w:val="left" w:pos="360"/>
        </w:tabs>
        <w:ind w:left="720" w:hanging="360"/>
      </w:pPr>
      <w:r>
        <w:rPr>
          <w:sz w:val="20"/>
          <w:lang w:eastAsia="ar-SA"/>
        </w:rPr>
        <w:t>dc=mil, dc=</w:t>
      </w:r>
      <w:r>
        <w:rPr>
          <w:i/>
          <w:iCs/>
          <w:sz w:val="20"/>
          <w:lang w:eastAsia="ar-SA"/>
        </w:rPr>
        <w:t>org0</w:t>
      </w:r>
      <w:r>
        <w:rPr>
          <w:sz w:val="20"/>
          <w:lang w:eastAsia="ar-SA"/>
        </w:rPr>
        <w:t>, [</w:t>
      </w:r>
      <w:r>
        <w:rPr>
          <w:i/>
          <w:iCs/>
          <w:sz w:val="20"/>
          <w:lang w:eastAsia="ar-SA"/>
        </w:rPr>
        <w:t>dc=org1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serialNumber=</w:t>
      </w:r>
      <w:r>
        <w:rPr>
          <w:i/>
          <w:sz w:val="20"/>
          <w:lang w:eastAsia="ar-SA"/>
        </w:rPr>
        <w:t>FASC-N</w:t>
      </w:r>
    </w:p>
    <w:p w14:paraId="70C451E3" w14:textId="77777777" w:rsidR="00CE1066" w:rsidRPr="00CE1066" w:rsidRDefault="00CE1066" w:rsidP="00FA67E4">
      <w:pPr>
        <w:pStyle w:val="BulletDouble"/>
        <w:numPr>
          <w:ilvl w:val="0"/>
          <w:numId w:val="42"/>
        </w:numPr>
        <w:tabs>
          <w:tab w:val="left" w:pos="360"/>
        </w:tabs>
        <w:ind w:left="720" w:hanging="360"/>
      </w:pPr>
      <w:r>
        <w:rPr>
          <w:sz w:val="20"/>
          <w:lang w:eastAsia="ar-SA"/>
        </w:rPr>
        <w:t>C=US, o=U.S. Government, [ou=</w:t>
      </w:r>
      <w:r w:rsidRPr="00CE1066">
        <w:rPr>
          <w:i/>
          <w:sz w:val="20"/>
          <w:lang w:eastAsia="ar-SA"/>
        </w:rPr>
        <w:t>department</w:t>
      </w:r>
      <w:r>
        <w:rPr>
          <w:sz w:val="20"/>
          <w:lang w:eastAsia="ar-SA"/>
        </w:rPr>
        <w:t>], [ou=</w:t>
      </w:r>
      <w:r w:rsidRPr="00CE1066">
        <w:rPr>
          <w:i/>
          <w:sz w:val="20"/>
          <w:lang w:eastAsia="ar-SA"/>
        </w:rPr>
        <w:t>agency</w:t>
      </w:r>
      <w:r>
        <w:rPr>
          <w:sz w:val="20"/>
          <w:lang w:eastAsia="ar-SA"/>
        </w:rPr>
        <w:t>], [ou=</w:t>
      </w:r>
      <w:r w:rsidRPr="00CE1066">
        <w:rPr>
          <w:i/>
          <w:sz w:val="20"/>
          <w:lang w:eastAsia="ar-SA"/>
        </w:rPr>
        <w:t>structural_container</w:t>
      </w:r>
      <w:r>
        <w:rPr>
          <w:sz w:val="20"/>
          <w:lang w:eastAsia="ar-SA"/>
        </w:rPr>
        <w:t>], serialNumber=</w:t>
      </w:r>
      <w:r w:rsidRPr="00CE1066">
        <w:rPr>
          <w:i/>
          <w:sz w:val="20"/>
          <w:lang w:eastAsia="ar-SA"/>
        </w:rPr>
        <w:t>UUID</w:t>
      </w:r>
    </w:p>
    <w:p w14:paraId="368675CA" w14:textId="77777777" w:rsidR="00CE1066" w:rsidRPr="009B76D7" w:rsidRDefault="007C05DE" w:rsidP="00FA67E4">
      <w:pPr>
        <w:pStyle w:val="BulletDouble"/>
        <w:numPr>
          <w:ilvl w:val="0"/>
          <w:numId w:val="42"/>
        </w:numPr>
        <w:tabs>
          <w:tab w:val="left" w:pos="360"/>
        </w:tabs>
        <w:ind w:left="720" w:hanging="360"/>
      </w:pPr>
      <w:r>
        <w:rPr>
          <w:sz w:val="20"/>
          <w:lang w:eastAsia="ar-SA"/>
        </w:rPr>
        <w:t>dc=gov, dc=</w:t>
      </w:r>
      <w:r w:rsidRPr="007C05DE">
        <w:rPr>
          <w:i/>
          <w:sz w:val="20"/>
          <w:lang w:eastAsia="ar-SA"/>
        </w:rPr>
        <w:t>org0</w:t>
      </w:r>
      <w:r>
        <w:rPr>
          <w:sz w:val="20"/>
          <w:lang w:eastAsia="ar-SA"/>
        </w:rPr>
        <w:t>, [dc=</w:t>
      </w:r>
      <w:r w:rsidRPr="007C05DE">
        <w:rPr>
          <w:i/>
          <w:sz w:val="20"/>
          <w:lang w:eastAsia="ar-SA"/>
        </w:rPr>
        <w:t>org1</w:t>
      </w:r>
      <w:r>
        <w:rPr>
          <w:sz w:val="20"/>
          <w:lang w:eastAsia="ar-SA"/>
        </w:rPr>
        <w:t>], …, [dc=</w:t>
      </w:r>
      <w:r w:rsidRPr="007C05DE">
        <w:rPr>
          <w:i/>
          <w:sz w:val="20"/>
          <w:lang w:eastAsia="ar-SA"/>
        </w:rPr>
        <w:t>orgN</w:t>
      </w:r>
      <w:r>
        <w:rPr>
          <w:sz w:val="20"/>
          <w:lang w:eastAsia="ar-SA"/>
        </w:rPr>
        <w:t>], [ou=</w:t>
      </w:r>
      <w:r w:rsidRPr="007C05DE">
        <w:rPr>
          <w:i/>
          <w:sz w:val="20"/>
          <w:lang w:eastAsia="ar-SA"/>
        </w:rPr>
        <w:t>structural_container</w:t>
      </w:r>
      <w:r>
        <w:rPr>
          <w:sz w:val="20"/>
          <w:lang w:eastAsia="ar-SA"/>
        </w:rPr>
        <w:t>], serialNumber=</w:t>
      </w:r>
      <w:r w:rsidRPr="007C05DE">
        <w:rPr>
          <w:i/>
          <w:sz w:val="20"/>
          <w:lang w:eastAsia="ar-SA"/>
        </w:rPr>
        <w:t>UUID</w:t>
      </w:r>
    </w:p>
    <w:p w14:paraId="5F6197AE" w14:textId="77777777" w:rsidR="009B76D7" w:rsidRDefault="009B76D7" w:rsidP="00FA67E4">
      <w:pPr>
        <w:pStyle w:val="BulletDouble"/>
        <w:numPr>
          <w:ilvl w:val="0"/>
          <w:numId w:val="42"/>
        </w:numPr>
        <w:tabs>
          <w:tab w:val="left" w:pos="360"/>
        </w:tabs>
        <w:ind w:left="720" w:hanging="360"/>
      </w:pPr>
      <w:r>
        <w:rPr>
          <w:sz w:val="20"/>
          <w:lang w:eastAsia="ar-SA"/>
        </w:rPr>
        <w:t>dc=</w:t>
      </w:r>
      <w:r w:rsidR="003625BB">
        <w:rPr>
          <w:sz w:val="20"/>
          <w:lang w:eastAsia="ar-SA"/>
        </w:rPr>
        <w:t>mil, dc=</w:t>
      </w:r>
      <w:r w:rsidR="003625BB" w:rsidRPr="003625BB">
        <w:rPr>
          <w:i/>
          <w:sz w:val="20"/>
          <w:lang w:eastAsia="ar-SA"/>
        </w:rPr>
        <w:t>org0</w:t>
      </w:r>
      <w:r w:rsidR="003625BB">
        <w:rPr>
          <w:sz w:val="20"/>
          <w:lang w:eastAsia="ar-SA"/>
        </w:rPr>
        <w:t>, [dc=</w:t>
      </w:r>
      <w:r w:rsidR="003625BB" w:rsidRPr="003625BB">
        <w:rPr>
          <w:i/>
          <w:sz w:val="20"/>
          <w:lang w:eastAsia="ar-SA"/>
        </w:rPr>
        <w:t>org1</w:t>
      </w:r>
      <w:r w:rsidR="003625BB">
        <w:rPr>
          <w:sz w:val="20"/>
          <w:lang w:eastAsia="ar-SA"/>
        </w:rPr>
        <w:t>], …,  [dc=</w:t>
      </w:r>
      <w:r w:rsidR="003625BB" w:rsidRPr="003625BB">
        <w:rPr>
          <w:i/>
          <w:sz w:val="20"/>
          <w:lang w:eastAsia="ar-SA"/>
        </w:rPr>
        <w:t>orgN</w:t>
      </w:r>
      <w:r w:rsidR="003625BB">
        <w:rPr>
          <w:sz w:val="20"/>
          <w:lang w:eastAsia="ar-SA"/>
        </w:rPr>
        <w:t>], [ou=</w:t>
      </w:r>
      <w:r w:rsidR="003625BB" w:rsidRPr="003625BB">
        <w:rPr>
          <w:i/>
          <w:sz w:val="20"/>
          <w:lang w:eastAsia="ar-SA"/>
        </w:rPr>
        <w:t>structural_container</w:t>
      </w:r>
      <w:r w:rsidR="003625BB">
        <w:rPr>
          <w:sz w:val="20"/>
          <w:lang w:eastAsia="ar-SA"/>
        </w:rPr>
        <w:t>], serialNumber=</w:t>
      </w:r>
      <w:r w:rsidR="003625BB" w:rsidRPr="003625BB">
        <w:rPr>
          <w:i/>
          <w:sz w:val="20"/>
          <w:lang w:eastAsia="ar-SA"/>
        </w:rPr>
        <w:t>UUID</w:t>
      </w:r>
    </w:p>
    <w:p w14:paraId="3E04CB1F" w14:textId="77777777" w:rsidR="00E56F6D" w:rsidRDefault="00E56F6D">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i/>
          <w:lang w:eastAsia="ar-SA"/>
        </w:rPr>
      </w:pPr>
    </w:p>
    <w:p w14:paraId="58F14717" w14:textId="77777777" w:rsidR="00BC097A" w:rsidRDefault="00550B45" w:rsidP="004D5D5A">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ind w:left="840"/>
        <w:rPr>
          <w:i/>
          <w:lang w:eastAsia="ar-SA"/>
        </w:rPr>
      </w:pPr>
      <w:r w:rsidRPr="00E625C8">
        <w:rPr>
          <w:noProof/>
        </w:rPr>
        <w:lastRenderedPageBreak/>
        <mc:AlternateContent>
          <mc:Choice Requires="wps">
            <w:drawing>
              <wp:anchor distT="0" distB="228600" distL="114935" distR="114935" simplePos="0" relativeHeight="251648000" behindDoc="0" locked="0" layoutInCell="1" allowOverlap="1" wp14:anchorId="398F1B0F" wp14:editId="420DD7CE">
                <wp:simplePos x="0" y="0"/>
                <wp:positionH relativeFrom="column">
                  <wp:align>center</wp:align>
                </wp:positionH>
                <wp:positionV relativeFrom="paragraph">
                  <wp:posOffset>187325</wp:posOffset>
                </wp:positionV>
                <wp:extent cx="4845050" cy="1468755"/>
                <wp:effectExtent l="0" t="0" r="6350" b="4445"/>
                <wp:wrapTopAndBottom/>
                <wp:docPr id="13571519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5050" cy="1468755"/>
                        </a:xfrm>
                        <a:prstGeom prst="rect">
                          <a:avLst/>
                        </a:prstGeom>
                        <a:solidFill>
                          <a:srgbClr val="FFFFFF"/>
                        </a:solidFill>
                        <a:ln w="6350">
                          <a:solidFill>
                            <a:srgbClr val="000000"/>
                          </a:solidFill>
                          <a:miter lim="800000"/>
                          <a:headEnd/>
                          <a:tailEnd/>
                        </a:ln>
                      </wps:spPr>
                      <wps:txbx>
                        <w:txbxContent>
                          <w:p w14:paraId="3FDF111A" w14:textId="77777777" w:rsidR="008532AB" w:rsidRDefault="008532AB">
                            <w:pPr>
                              <w:rPr>
                                <w:sz w:val="20"/>
                                <w:lang w:eastAsia="ar-SA"/>
                              </w:rPr>
                            </w:pPr>
                            <w:r>
                              <w:rPr>
                                <w:sz w:val="20"/>
                                <w:lang w:eastAsia="ar-SA"/>
                              </w:rPr>
                              <w:t>Practice Note: The FASC-N [PACS] consists of 40 decimal digits that are encoded as a 25-byte binary value.  This 25-byte binary value may be encoded directly into the pivFASC-N name type in the subject alternative name extension, but when included in the subject field the FASC-N must be encoded as a PrintableString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8F1B0F" id="Text Box 2" o:spid="_x0000_s1033" type="#_x0000_t202" style="position:absolute;left:0;text-align:left;margin-left:0;margin-top:14.75pt;width:381.5pt;height:115.65pt;z-index:251648000;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" strokeweight=".5pt">
                <v:path arrowok="t"/>
                <v:textbox inset="7.45pt,3.85pt,7.45pt,3.85pt">
                  <w:txbxContent>
                    <w:p w14:paraId="3FDF111A" w14:textId="77777777" w:rsidR="008532AB" w:rsidRDefault="008532AB">
                      <w:pPr>
                        <w:rPr>
                          <w:sz w:val="20"/>
                          <w:lang w:eastAsia="ar-SA"/>
                        </w:rPr>
                      </w:pPr>
                      <w:r>
                        <w:rPr>
                          <w:sz w:val="20"/>
                          <w:lang w:eastAsia="ar-SA"/>
                        </w:rPr>
                        <w:t>Practice Note: The FASC-N [PACS] consists of 40 decimal digits that are encoded as a 25-byte binary value.  This 25-byte binary value may be encoded directly into the pivFASC-N name type in the subject alternative name extension, but when included in the subject field the FASC-N must be encoded as a PrintableString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xbxContent>
                </v:textbox>
                <w10:wrap type="topAndBottom"/>
              </v:shape>
            </w:pict>
          </mc:Fallback>
        </mc:AlternateContent>
      </w:r>
      <w:r>
        <w:rPr>
          <w:i/>
          <w:noProof/>
          <w:lang w:eastAsia="ar-SA"/>
        </w:rPr>
        <mc:AlternateContent>
          <mc:Choice Requires="wpc">
            <w:drawing>
              <wp:inline distT="0" distB="0" distL="0" distR="0" wp14:anchorId="281CCD02" wp14:editId="73F19107">
                <wp:extent cx="4876800" cy="1823085"/>
                <wp:effectExtent l="0" t="0" r="0" b="0"/>
                <wp:docPr id="73" name="Canvas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375323562" name="Text Box 74"/>
                        <wps:cNvSpPr txBox="1">
                          <a:spLocks/>
                        </wps:cNvSpPr>
                        <wps:spPr bwMode="auto">
                          <a:xfrm>
                            <a:off x="19050" y="41910"/>
                            <a:ext cx="4819650" cy="1495425"/>
                          </a:xfrm>
                          <a:prstGeom prst="rect">
                            <a:avLst/>
                          </a:prstGeom>
                          <a:solidFill>
                            <a:srgbClr val="FFFFFF"/>
                          </a:solidFill>
                          <a:ln w="9525">
                            <a:solidFill>
                              <a:srgbClr val="000000"/>
                            </a:solidFill>
                            <a:miter lim="800000"/>
                            <a:headEnd/>
                            <a:tailEnd/>
                          </a:ln>
                        </wps:spPr>
                        <wps:txbx>
                          <w:txbxContent>
                            <w:p w14:paraId="6EDFB938" w14:textId="77777777" w:rsidR="008532AB" w:rsidRPr="004D5D5A" w:rsidRDefault="008532AB">
                              <w:pPr>
                                <w:rPr>
                                  <w:sz w:val="20"/>
                                </w:rPr>
                              </w:pPr>
                              <w:r w:rsidRPr="004D5D5A">
                                <w:rPr>
                                  <w:sz w:val="20"/>
                                </w:rPr>
                                <w:t xml:space="preserve">Practice Note: When the UUID appears in the subjectAltName extension of a certificate, it must be encoded as a uniformResourceIdentifier as specified in Section 3 of [RFC 4122]. An example of a UUID encoded as a URI, from RFC 4122, is “urn:uuid:f81d4fae-7dec-11d0-a765-00a0c91e6bf6”. This policy does not mandate any particular method for encoding the UUID within the serial number attribute as long as the same encoding method is used for all certificates issued by the CA and it is encoded as a PrintableString that is at most 64 characters long, however, it is recommended that the string representation from Section 3 of [RFC 4122] be used. An example would be “f81d4fae-7dec-11d0-a765-00a0c91e6bf6”. </w:t>
                              </w:r>
                            </w:p>
                          </w:txbxContent>
                        </wps:txbx>
                        <wps:bodyPr rot="0" vert="horz" wrap="square" lIns="91440" tIns="45720" rIns="91440" bIns="45720" anchor="t" anchorCtr="0" upright="1">
                          <a:noAutofit/>
                        </wps:bodyPr>
                      </wps:wsp>
                    </wpc:wpc>
                  </a:graphicData>
                </a:graphic>
              </wp:inline>
            </w:drawing>
          </mc:Choice>
          <mc:Fallback>
            <w:pict>
              <v:group w14:anchorId="281CCD02" id="Canvas 3" o:spid="_x0000_s1034" editas="canvas" style="width:384pt;height:143.55pt;mso-position-horizontal-relative:char;mso-position-vertical-relative:line" coordsize="48768,182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">
                <v:shape id="_x0000_s1035" type="#_x0000_t75" style="position:absolute;width:48768;height:18230;visibility:visible;mso-wrap-style:square">
                  <v:fill o:detectmouseclick="t"/>
                  <v:path o:connecttype="none"/>
                </v:shape>
                <v:shape id="Text Box 74" o:spid="_x0000_s1036" type="#_x0000_t202" style="position:absolute;left:190;top:419;width:48197;height:149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">
                  <v:path arrowok="t"/>
                  <v:textbox>
                    <w:txbxContent>
                      <w:p w14:paraId="6EDFB938" w14:textId="77777777" w:rsidR="008532AB" w:rsidRPr="004D5D5A" w:rsidRDefault="008532AB">
                        <w:pPr>
                          <w:rPr>
                            <w:sz w:val="20"/>
                          </w:rPr>
                        </w:pPr>
                        <w:r w:rsidRPr="004D5D5A">
                          <w:rPr>
                            <w:sz w:val="20"/>
                          </w:rPr>
                          <w:t xml:space="preserve">Practice Note: When the UUID appears in the subjectAltName extension of a certificate, it must be encoded as a uniformResourceIdentifier as specified in Section 3 of [RFC 4122]. An example of a UUID encoded as a URI, from RFC 4122, is “urn:uuid:f81d4fae-7dec-11d0-a765-00a0c91e6bf6”. This policy does not mandate any particular method for encoding the UUID within the serial number attribute as long as the same encoding method is used for all certificates issued by the CA and it is encoded as a PrintableString that is at most 64 characters long, however, it is recommended that the string representation from Section 3 of [RFC 4122] be used. An example would be “f81d4fae-7dec-11d0-a765-00a0c91e6bf6”. </w:t>
                        </w:r>
                      </w:p>
                    </w:txbxContent>
                  </v:textbox>
                </v:shape>
                <w10:anchorlock/>
              </v:group>
            </w:pict>
          </mc:Fallback>
        </mc:AlternateContent>
      </w:r>
    </w:p>
    <w:p w14:paraId="3B412D99" w14:textId="77777777" w:rsidR="00BC097A" w:rsidRPr="00075F24" w:rsidRDefault="00BC097A" w:rsidP="00B941D1">
      <w:pPr>
        <w:pStyle w:val="Heading3"/>
        <w:rPr>
          <w:lang w:eastAsia="ar-SA"/>
        </w:rPr>
      </w:pPr>
      <w:bookmarkStart w:id="83" w:name="_Toc280343746"/>
      <w:bookmarkStart w:id="84" w:name="_Toc322985278"/>
      <w:r w:rsidRPr="00075F24">
        <w:rPr>
          <w:lang w:eastAsia="ar-SA"/>
        </w:rPr>
        <w:t>Need for Names to Be Meaningful</w:t>
      </w:r>
      <w:bookmarkEnd w:id="83"/>
      <w:bookmarkEnd w:id="84"/>
    </w:p>
    <w:p w14:paraId="4E7F242B" w14:textId="77777777" w:rsidR="00BC097A" w:rsidRDefault="00BC097A">
      <w:r>
        <w:t>The subscriber certificates issued pursuant to this CP are meaningful only if the names that appear in the certificates can be understood and used by relying parties.  Names used in the certificates must identify in a meaningful way the subscriber to which they are assigned.</w:t>
      </w:r>
    </w:p>
    <w:p w14:paraId="7E9B5A70" w14:textId="77777777" w:rsidR="00BC097A" w:rsidRDefault="00BC097A">
      <w:pPr>
        <w:rPr>
          <w:lang w:eastAsia="ar-SA"/>
        </w:rPr>
      </w:pPr>
      <w:r>
        <w:t>The common name in the DN must represent the subscriber in a way that is easily understandable for humans.  For people, this will typically be a legal name, so the preferred common name form is</w:t>
      </w:r>
    </w:p>
    <w:p w14:paraId="28E96C35" w14:textId="77777777" w:rsidR="00BC097A" w:rsidRDefault="00BC097A">
      <w:pPr>
        <w:ind w:left="1440"/>
        <w:rPr>
          <w:i/>
          <w:iCs/>
          <w:lang w:eastAsia="ar-SA"/>
        </w:rPr>
      </w:pPr>
      <w:r>
        <w:rPr>
          <w:lang w:eastAsia="ar-SA"/>
        </w:rPr>
        <w:t>cn=</w:t>
      </w:r>
      <w:r>
        <w:rPr>
          <w:i/>
          <w:iCs/>
          <w:lang w:eastAsia="ar-SA"/>
        </w:rPr>
        <w:t>firstname initial. lastname</w:t>
      </w:r>
    </w:p>
    <w:p w14:paraId="1DE8E7ED" w14:textId="77777777" w:rsidR="00BC097A" w:rsidRDefault="00BC097A">
      <w:pPr>
        <w:rPr>
          <w:lang w:eastAsia="ar-SA"/>
        </w:rPr>
      </w:pPr>
      <w:r>
        <w:t>While the issuer name in CA certificates is not generally interpreted by relying parties, this CP still requires use of meaningful names by CAs issuing under this policy.  If included, the common name should describe the issuer, such as:</w:t>
      </w:r>
    </w:p>
    <w:p w14:paraId="0B162B32" w14:textId="77777777" w:rsidR="00BC097A" w:rsidRDefault="00BC097A">
      <w:pPr>
        <w:ind w:left="1440"/>
      </w:pPr>
      <w:r>
        <w:rPr>
          <w:lang w:eastAsia="ar-SA"/>
        </w:rPr>
        <w:t>cn=</w:t>
      </w:r>
      <w:r>
        <w:rPr>
          <w:i/>
          <w:iCs/>
          <w:lang w:eastAsia="ar-SA"/>
        </w:rPr>
        <w:t>AgencyX CA-3</w:t>
      </w:r>
    </w:p>
    <w:p w14:paraId="6C83C433" w14:textId="77777777" w:rsidR="00BC097A" w:rsidRDefault="00BC097A">
      <w:r>
        <w:t>The subject name in CA certificates must match the issuer name in certificates issued by the subject, as required by RFC 3280.</w:t>
      </w:r>
    </w:p>
    <w:p w14:paraId="160ACAB9" w14:textId="77777777" w:rsidR="00BC097A" w:rsidRDefault="00BC097A" w:rsidP="009658D3">
      <w:pPr>
        <w:pStyle w:val="Heading3"/>
        <w:rPr>
          <w:lang w:eastAsia="ar-SA"/>
        </w:rPr>
      </w:pPr>
      <w:bookmarkStart w:id="85" w:name="_Toc280343747"/>
      <w:bookmarkStart w:id="86" w:name="_Toc322985279"/>
      <w:r>
        <w:rPr>
          <w:lang w:eastAsia="ar-SA"/>
        </w:rPr>
        <w:t>Anonymity or Pseudonymity of Subscribers</w:t>
      </w:r>
      <w:bookmarkEnd w:id="85"/>
      <w:bookmarkEnd w:id="86"/>
    </w:p>
    <w:p w14:paraId="370FC7CA" w14:textId="77777777" w:rsidR="00BC097A" w:rsidRDefault="00BC097A">
      <w:pPr>
        <w:spacing w:after="120"/>
        <w:rPr>
          <w:szCs w:val="24"/>
          <w:lang w:eastAsia="ar-SA"/>
        </w:rPr>
      </w:pPr>
      <w:r>
        <w:rPr>
          <w:szCs w:val="24"/>
          <w:lang w:eastAsia="ar-SA"/>
        </w:rPr>
        <w:t xml:space="preserve">The CA shall not issue anonymous certificates.  Pseudonymous certificates may be issued by the CA to support internal operations.  </w:t>
      </w:r>
      <w:r w:rsidR="00C67990">
        <w:rPr>
          <w:szCs w:val="24"/>
          <w:lang w:eastAsia="ar-SA"/>
        </w:rPr>
        <w:t xml:space="preserve">CAs may also issue pseudonymous certificates that identify </w:t>
      </w:r>
      <w:r w:rsidR="00C67990">
        <w:rPr>
          <w:szCs w:val="24"/>
          <w:lang w:eastAsia="ar-SA"/>
        </w:rPr>
        <w:lastRenderedPageBreak/>
        <w:t xml:space="preserve">subjects by their organizational roles, as described in section 3.1.1. </w:t>
      </w:r>
      <w:r>
        <w:rPr>
          <w:szCs w:val="24"/>
          <w:lang w:eastAsia="ar-SA"/>
        </w:rPr>
        <w:t>CA certificates issued by the CA shall not contain anonymous or pseudonymous identities.</w:t>
      </w:r>
    </w:p>
    <w:p w14:paraId="73706D24" w14:textId="77777777" w:rsidR="00BC097A" w:rsidRDefault="00BC097A" w:rsidP="009658D3">
      <w:pPr>
        <w:pStyle w:val="Heading3"/>
        <w:rPr>
          <w:lang w:eastAsia="ar-SA"/>
        </w:rPr>
      </w:pPr>
      <w:bookmarkStart w:id="87" w:name="_Toc280343748"/>
      <w:bookmarkStart w:id="88" w:name="_Toc322985280"/>
      <w:r>
        <w:rPr>
          <w:lang w:eastAsia="ar-SA"/>
        </w:rPr>
        <w:t>Rules for Interpreting Various Name Forms</w:t>
      </w:r>
      <w:bookmarkEnd w:id="87"/>
      <w:bookmarkEnd w:id="88"/>
    </w:p>
    <w:p w14:paraId="3B17F956" w14:textId="77777777" w:rsidR="00BC097A" w:rsidRDefault="00BC097A">
      <w:pPr>
        <w:autoSpaceDE w:val="0"/>
        <w:spacing w:after="120"/>
        <w:rPr>
          <w:lang w:eastAsia="ar-SA"/>
        </w:rPr>
      </w:pPr>
      <w:r>
        <w:rPr>
          <w:lang w:eastAsia="ar-SA"/>
        </w:rPr>
        <w:t>Rules for interpreting distinguished name forms are specified in X.501.  Rules for interpreting e</w:t>
      </w:r>
      <w:r>
        <w:rPr>
          <w:lang w:eastAsia="ar-SA"/>
        </w:rPr>
        <w:noBreakHyphen/>
        <w:t>mail addresses are specified in [RFC 2822].  Rules for interpreting the pivFASC-N name type are specified in [PACS].</w:t>
      </w:r>
    </w:p>
    <w:p w14:paraId="21C52A71" w14:textId="77777777" w:rsidR="00BC097A" w:rsidRDefault="00BC097A" w:rsidP="009658D3">
      <w:pPr>
        <w:pStyle w:val="Heading3"/>
        <w:rPr>
          <w:lang w:eastAsia="ar-SA"/>
        </w:rPr>
      </w:pPr>
      <w:bookmarkStart w:id="89" w:name="_Toc280343749"/>
      <w:bookmarkStart w:id="90" w:name="_Toc322985281"/>
      <w:r>
        <w:rPr>
          <w:lang w:eastAsia="ar-SA"/>
        </w:rPr>
        <w:t>Uniqueness of Names</w:t>
      </w:r>
      <w:bookmarkEnd w:id="89"/>
      <w:bookmarkEnd w:id="90"/>
    </w:p>
    <w:p w14:paraId="23F9EE7E" w14:textId="77777777" w:rsidR="00BC097A" w:rsidRDefault="00BC097A">
      <w:pPr>
        <w:autoSpaceDE w:val="0"/>
        <w:rPr>
          <w:lang w:eastAsia="ar-SA"/>
        </w:rPr>
      </w:pPr>
      <w:r>
        <w:rPr>
          <w:lang w:eastAsia="ar-SA"/>
        </w:rPr>
        <w:t>Name uniqueness for certificates issue</w:t>
      </w:r>
      <w:r w:rsidR="0004358F">
        <w:rPr>
          <w:lang w:eastAsia="ar-SA"/>
        </w:rPr>
        <w:t xml:space="preserve">d by each CA must be enforced. </w:t>
      </w:r>
      <w:r>
        <w:rPr>
          <w:lang w:eastAsia="ar-SA"/>
        </w:rPr>
        <w:t>Each CA and its associated RAs shall enforce name uniqueness within the X.500 nam</w:t>
      </w:r>
      <w:r w:rsidR="0004358F">
        <w:rPr>
          <w:lang w:eastAsia="ar-SA"/>
        </w:rPr>
        <w:t xml:space="preserve">e space. </w:t>
      </w:r>
      <w:r>
        <w:rPr>
          <w:lang w:eastAsia="ar-SA"/>
        </w:rPr>
        <w:t>When other name forms are used, they too must be allocated such that name uniqueness is ensured for certificates issued by that CA.</w:t>
      </w:r>
      <w:r w:rsidR="007B38BB">
        <w:rPr>
          <w:lang w:eastAsia="ar-SA"/>
        </w:rPr>
        <w:t xml:space="preserve"> Name uniqueness is not violated when multiple certificates are issued to the same entity.</w:t>
      </w:r>
    </w:p>
    <w:p w14:paraId="463F2F84" w14:textId="77777777" w:rsidR="00BC097A" w:rsidRDefault="00550B45">
      <w:pPr>
        <w:autoSpaceDE w:val="0"/>
        <w:rPr>
          <w:lang w:eastAsia="ar-SA"/>
        </w:rPr>
      </w:pPr>
      <w:r>
        <w:rPr>
          <w:noProof/>
        </w:rPr>
        <mc:AlternateContent>
          <mc:Choice Requires="wps">
            <w:drawing>
              <wp:anchor distT="0" distB="228600" distL="114935" distR="114935" simplePos="0" relativeHeight="251650048" behindDoc="0" locked="0" layoutInCell="1" allowOverlap="1" wp14:anchorId="1555A871" wp14:editId="122BA3F0">
                <wp:simplePos x="0" y="0"/>
                <wp:positionH relativeFrom="column">
                  <wp:align>center</wp:align>
                </wp:positionH>
                <wp:positionV relativeFrom="paragraph">
                  <wp:posOffset>15875</wp:posOffset>
                </wp:positionV>
                <wp:extent cx="4846320" cy="459105"/>
                <wp:effectExtent l="0" t="0" r="5080" b="0"/>
                <wp:wrapTopAndBottom/>
                <wp:docPr id="1442781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59105"/>
                        </a:xfrm>
                        <a:prstGeom prst="rect">
                          <a:avLst/>
                        </a:prstGeom>
                        <a:solidFill>
                          <a:srgbClr val="FFFFFF"/>
                        </a:solidFill>
                        <a:ln w="6350">
                          <a:solidFill>
                            <a:srgbClr val="000000"/>
                          </a:solidFill>
                          <a:miter lim="800000"/>
                          <a:headEnd/>
                          <a:tailEnd/>
                        </a:ln>
                      </wps:spPr>
                      <wps:txbx>
                        <w:txbxContent>
                          <w:p w14:paraId="5BC64698" w14:textId="77777777" w:rsidR="008532AB" w:rsidRDefault="008532AB">
                            <w:pPr>
                              <w:ind w:right="-105"/>
                              <w:rPr>
                                <w:sz w:val="20"/>
                                <w:lang w:eastAsia="ar-SA"/>
                              </w:rPr>
                            </w:pPr>
                            <w:r>
                              <w:rPr>
                                <w:sz w:val="20"/>
                                <w:lang w:eastAsia="ar-SA"/>
                              </w:rPr>
                              <w:t>Practice Note:  For distinguished names, name uniqueness is enforced for the entire name rather than a particular attribute (e.g., the common name).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55A871" id="Text Box 5" o:spid="_x0000_s1037" type="#_x0000_t202" style="position:absolute;margin-left:0;margin-top:1.25pt;width:381.6pt;height:36.15pt;z-index:251650048;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" strokeweight=".5pt">
                <v:path arrowok="t"/>
                <v:textbox inset="7.45pt,3.85pt,7.45pt,3.85pt">
                  <w:txbxContent>
                    <w:p w14:paraId="5BC64698" w14:textId="77777777" w:rsidR="008532AB" w:rsidRDefault="008532AB">
                      <w:pPr>
                        <w:ind w:right="-105"/>
                        <w:rPr>
                          <w:sz w:val="20"/>
                          <w:lang w:eastAsia="ar-SA"/>
                        </w:rPr>
                      </w:pPr>
                      <w:r>
                        <w:rPr>
                          <w:sz w:val="20"/>
                          <w:lang w:eastAsia="ar-SA"/>
                        </w:rPr>
                        <w:t>Practice Note:  For distinguished names, name uniqueness is enforced for the entire name rather than a particular attribute (e.g., the common name).</w:t>
                      </w:r>
                    </w:p>
                  </w:txbxContent>
                </v:textbox>
                <w10:wrap type="topAndBottom"/>
              </v:shape>
            </w:pict>
          </mc:Fallback>
        </mc:AlternateContent>
      </w:r>
      <w:r w:rsidR="00BC097A">
        <w:rPr>
          <w:lang w:eastAsia="ar-SA"/>
        </w:rPr>
        <w:t>The CPS shall identify the method for the assignment of subject names.  Directory information trees may be assigned to a single CA, or shared between CAs.  Where multiple CAs share a single directory information tree, the FPKIPA shall review and approve the method for assignment of subject names.</w:t>
      </w:r>
    </w:p>
    <w:p w14:paraId="010EA955" w14:textId="77777777" w:rsidR="00BC097A" w:rsidRDefault="00BC097A" w:rsidP="009658D3">
      <w:pPr>
        <w:pStyle w:val="Heading3"/>
        <w:rPr>
          <w:lang w:eastAsia="ar-SA"/>
        </w:rPr>
      </w:pPr>
      <w:bookmarkStart w:id="91" w:name="_Toc280343750"/>
      <w:bookmarkStart w:id="92" w:name="_Toc322985282"/>
      <w:r>
        <w:rPr>
          <w:lang w:eastAsia="ar-SA"/>
        </w:rPr>
        <w:t>Recognition, Authentication, and Role of Trademarks</w:t>
      </w:r>
      <w:bookmarkEnd w:id="91"/>
      <w:bookmarkEnd w:id="92"/>
    </w:p>
    <w:p w14:paraId="2A82D535" w14:textId="77777777" w:rsidR="00BC097A" w:rsidRDefault="00BC097A">
      <w:pPr>
        <w:spacing w:after="120"/>
        <w:rPr>
          <w:lang w:eastAsia="ar-SA"/>
        </w:rPr>
      </w:pPr>
      <w:r>
        <w:rPr>
          <w:lang w:eastAsia="ar-SA"/>
        </w:rPr>
        <w:t>CAs operating under this policy shall not issue a certificate knowing that it infringes the trademark of another.  The FPKIPA shall resolve disputes involving names and trademarks.</w:t>
      </w:r>
    </w:p>
    <w:p w14:paraId="783A15FD" w14:textId="77777777" w:rsidR="00BC097A" w:rsidRPr="00075F24" w:rsidRDefault="00BC097A" w:rsidP="00F85422">
      <w:pPr>
        <w:pStyle w:val="Heading2"/>
        <w:rPr>
          <w:lang w:eastAsia="ar-SA"/>
        </w:rPr>
      </w:pPr>
      <w:bookmarkStart w:id="93" w:name="_Toc280343751"/>
      <w:bookmarkStart w:id="94" w:name="_Toc322985283"/>
      <w:r w:rsidRPr="00075F24">
        <w:rPr>
          <w:lang w:eastAsia="ar-SA"/>
        </w:rPr>
        <w:t>Initial Identity Validation</w:t>
      </w:r>
      <w:bookmarkEnd w:id="93"/>
      <w:bookmarkEnd w:id="94"/>
    </w:p>
    <w:p w14:paraId="676A780B" w14:textId="77777777" w:rsidR="00BC097A" w:rsidRDefault="00BC097A" w:rsidP="009658D3">
      <w:pPr>
        <w:pStyle w:val="Heading3"/>
        <w:rPr>
          <w:lang w:eastAsia="ar-SA"/>
        </w:rPr>
      </w:pPr>
      <w:bookmarkStart w:id="95" w:name="_Toc280343752"/>
      <w:bookmarkStart w:id="96" w:name="_Toc322985284"/>
      <w:r>
        <w:rPr>
          <w:lang w:eastAsia="ar-SA"/>
        </w:rPr>
        <w:t>Method to Prove Possession of Private Key</w:t>
      </w:r>
      <w:bookmarkEnd w:id="95"/>
      <w:bookmarkEnd w:id="96"/>
    </w:p>
    <w:p w14:paraId="7A8C1A14" w14:textId="77777777" w:rsidR="00BC097A" w:rsidRDefault="00BC097A">
      <w:pPr>
        <w:autoSpaceDE w:val="0"/>
        <w:spacing w:after="120"/>
        <w:rPr>
          <w:lang w:eastAsia="ar-SA"/>
        </w:rPr>
      </w:pPr>
      <w:r>
        <w:rPr>
          <w:lang w:eastAsia="ar-SA"/>
        </w:rPr>
        <w:t>In all cases where the party named in a certificate generates its own keys, that party shall be required to prove possession of the private key, which corresponds to the public key in the certificate request.  For signature keys, this may be done by the entity using its private key to sign a value supplied by the CA.  The CA shall then validate the signature using the party’s public key.  The FPKIPA may allow other mechanisms that are at least as secure as those cited here.</w:t>
      </w:r>
    </w:p>
    <w:p w14:paraId="6BD17A88" w14:textId="77777777" w:rsidR="00BC097A" w:rsidRDefault="00BC097A">
      <w:pPr>
        <w:autoSpaceDE w:val="0"/>
        <w:spacing w:after="120"/>
        <w:rPr>
          <w:lang w:eastAsia="ar-SA"/>
        </w:rPr>
      </w:pPr>
      <w:r>
        <w:rPr>
          <w:lang w:eastAsia="ar-SA"/>
        </w:rPr>
        <w:t>In the case where key generation is performed under the CA or RA’s direct control, proof of possession is not required.</w:t>
      </w:r>
    </w:p>
    <w:p w14:paraId="5E56AA9E" w14:textId="77777777" w:rsidR="00BC097A" w:rsidRDefault="00BC097A" w:rsidP="009658D3">
      <w:pPr>
        <w:pStyle w:val="Heading3"/>
        <w:rPr>
          <w:lang w:eastAsia="ar-SA"/>
        </w:rPr>
      </w:pPr>
      <w:bookmarkStart w:id="97" w:name="_Toc280343753"/>
      <w:bookmarkStart w:id="98" w:name="_Toc322985285"/>
      <w:r>
        <w:rPr>
          <w:lang w:eastAsia="ar-SA"/>
        </w:rPr>
        <w:t>Authentication of Organization Identity</w:t>
      </w:r>
      <w:bookmarkEnd w:id="97"/>
      <w:bookmarkEnd w:id="98"/>
    </w:p>
    <w:p w14:paraId="3DDC48F0" w14:textId="77777777" w:rsidR="00BC097A" w:rsidRDefault="00BC097A">
      <w:pPr>
        <w:spacing w:after="120"/>
        <w:rPr>
          <w:szCs w:val="24"/>
          <w:lang w:eastAsia="ar-SA"/>
        </w:rPr>
      </w:pPr>
      <w:r>
        <w:rPr>
          <w:lang w:eastAsia="ar-SA"/>
        </w:rPr>
        <w:t>Requests for CA certificates shall include the CA name, address, and documentation of the existence of the CA.  Before issuing CA certificates, an authority for the issuing CA shall verify the information, in addition to the authenticity of the requesting representative and the representative’s authorization to act in the name of the CA</w:t>
      </w:r>
      <w:r>
        <w:rPr>
          <w:szCs w:val="24"/>
          <w:lang w:eastAsia="ar-SA"/>
        </w:rPr>
        <w:t>.</w:t>
      </w:r>
    </w:p>
    <w:p w14:paraId="46E6FB59" w14:textId="77777777" w:rsidR="00BC097A" w:rsidRDefault="00BC097A" w:rsidP="009658D3">
      <w:pPr>
        <w:pStyle w:val="Heading3"/>
        <w:rPr>
          <w:lang w:eastAsia="ar-SA"/>
        </w:rPr>
      </w:pPr>
      <w:bookmarkStart w:id="99" w:name="_Toc280343754"/>
      <w:bookmarkStart w:id="100" w:name="_Toc322985286"/>
      <w:r>
        <w:rPr>
          <w:lang w:eastAsia="ar-SA"/>
        </w:rPr>
        <w:lastRenderedPageBreak/>
        <w:t>Authentication of Individual Identity</w:t>
      </w:r>
      <w:bookmarkEnd w:id="99"/>
      <w:bookmarkEnd w:id="100"/>
    </w:p>
    <w:p w14:paraId="26456F35" w14:textId="77777777" w:rsidR="00BC097A" w:rsidRDefault="00BC097A">
      <w:pPr>
        <w:rPr>
          <w:rFonts w:ascii="Arial" w:hAnsi="Arial" w:cs="Arial"/>
          <w:szCs w:val="24"/>
        </w:rPr>
      </w:pPr>
      <w:r>
        <w:rPr>
          <w:rFonts w:cs="Arial"/>
          <w:szCs w:val="24"/>
        </w:rPr>
        <w:t>This policy allows a certificate to be issued only to a single entity.  Certificates shall not be issued that contain a public key whose associated private key is shared</w:t>
      </w:r>
      <w:r>
        <w:rPr>
          <w:rFonts w:ascii="Arial" w:hAnsi="Arial" w:cs="Arial"/>
          <w:szCs w:val="24"/>
        </w:rPr>
        <w:t>.</w:t>
      </w:r>
    </w:p>
    <w:p w14:paraId="50C810FB" w14:textId="77777777" w:rsidR="00BC097A" w:rsidRDefault="00BC097A" w:rsidP="009658D3">
      <w:pPr>
        <w:pStyle w:val="Heading4"/>
        <w:tabs>
          <w:tab w:val="clear" w:pos="864"/>
          <w:tab w:val="left" w:pos="1260"/>
        </w:tabs>
        <w:spacing w:before="240" w:after="60"/>
        <w:ind w:left="1080" w:hanging="1080"/>
        <w:rPr>
          <w:lang w:eastAsia="ar-SA"/>
        </w:rPr>
      </w:pPr>
      <w:bookmarkStart w:id="101" w:name="_Toc280343755"/>
      <w:bookmarkStart w:id="102" w:name="_Toc322985287"/>
      <w:r>
        <w:rPr>
          <w:lang w:eastAsia="ar-SA"/>
        </w:rPr>
        <w:t>Authentication of Human Subscribers</w:t>
      </w:r>
      <w:bookmarkEnd w:id="101"/>
      <w:bookmarkEnd w:id="102"/>
    </w:p>
    <w:p w14:paraId="26404706" w14:textId="77777777" w:rsidR="00BC097A" w:rsidRDefault="00BC097A">
      <w:r>
        <w:t>Procedures used by agencies to issue identification to their own personnel and affiliates may be more stringent than that set forth below.  When this is the case, the agency procedures for authentication of personnel shall apply in addition to the guidance in this section.</w:t>
      </w:r>
    </w:p>
    <w:p w14:paraId="0AF182DB" w14:textId="77777777" w:rsidR="00BC097A" w:rsidRDefault="00BC097A">
      <w:r>
        <w:t xml:space="preserve">The RA shall ensure that the applicant’s identity information is verified.  Identity shall be verified no more than 30 days before initial certificate issuance.  At id-fpki-common-High, the applicant shall appear at the RA in person.  For all other policies, RAs may accept authentication of an applicant’s identity </w:t>
      </w:r>
      <w:r w:rsidR="00930E0D">
        <w:t xml:space="preserve">attested to and documented by a trusted agent </w:t>
      </w:r>
      <w:r>
        <w:t xml:space="preserve">to support identity proofing of remote applicants, assuming agency identity badging requirements are otherwise satisfied.  </w:t>
      </w:r>
      <w:r w:rsidR="00930E0D">
        <w:rPr>
          <w:lang w:eastAsia="ar-SA"/>
        </w:rPr>
        <w:t>Authentication by a trusted agent does not relieve the RA of its responsibility to perform steps 1), 2), the verification of identifying information (e.g., by checking official records) in step 3), and the maintenance of biometrics in step 4), below</w:t>
      </w:r>
      <w:r w:rsidR="00B015C1">
        <w:rPr>
          <w:lang w:eastAsia="ar-SA"/>
        </w:rPr>
        <w:t>.</w:t>
      </w:r>
    </w:p>
    <w:p w14:paraId="6E35BE95" w14:textId="77777777" w:rsidR="00BC097A" w:rsidRDefault="00BC097A">
      <w:r>
        <w:t>At a minimum, authentication procedures for employees must include the following steps:</w:t>
      </w:r>
    </w:p>
    <w:p w14:paraId="1EDD4EB8" w14:textId="77777777" w:rsidR="00BC097A" w:rsidRDefault="00BC097A" w:rsidP="00BC097A">
      <w:pPr>
        <w:pStyle w:val="WW-BodyText2"/>
        <w:numPr>
          <w:ilvl w:val="0"/>
          <w:numId w:val="3"/>
        </w:numPr>
        <w:tabs>
          <w:tab w:val="left" w:pos="360"/>
          <w:tab w:val="left" w:pos="720"/>
        </w:tabs>
        <w:spacing w:after="120"/>
        <w:ind w:left="720" w:hanging="360"/>
        <w:rPr>
          <w:lang w:eastAsia="ar-SA"/>
        </w:rPr>
      </w:pPr>
      <w:r>
        <w:rPr>
          <w:lang w:eastAsia="ar-SA"/>
        </w:rPr>
        <w:t>Verify that a request for certificate issuance to the applicant was submitted by agency management.</w:t>
      </w:r>
    </w:p>
    <w:p w14:paraId="2B21B499" w14:textId="77777777" w:rsidR="00BC097A" w:rsidRDefault="00930E0D" w:rsidP="00BC097A">
      <w:pPr>
        <w:pStyle w:val="WW-BodyText2"/>
        <w:numPr>
          <w:ilvl w:val="0"/>
          <w:numId w:val="3"/>
        </w:numPr>
        <w:tabs>
          <w:tab w:val="left" w:pos="360"/>
          <w:tab w:val="left" w:pos="720"/>
        </w:tabs>
        <w:spacing w:after="120"/>
        <w:ind w:left="720" w:hanging="360"/>
        <w:rPr>
          <w:lang w:eastAsia="ar-SA"/>
        </w:rPr>
      </w:pPr>
      <w:r>
        <w:rPr>
          <w:lang w:eastAsia="ar-SA"/>
        </w:rPr>
        <w:t>V</w:t>
      </w:r>
      <w:r w:rsidR="00BC097A">
        <w:rPr>
          <w:lang w:eastAsia="ar-SA"/>
        </w:rPr>
        <w:t>erif</w:t>
      </w:r>
      <w:r>
        <w:rPr>
          <w:lang w:eastAsia="ar-SA"/>
        </w:rPr>
        <w:t>y</w:t>
      </w:r>
      <w:r w:rsidR="00BC097A">
        <w:rPr>
          <w:lang w:eastAsia="ar-SA"/>
        </w:rPr>
        <w:t xml:space="preserve"> </w:t>
      </w:r>
      <w:r>
        <w:rPr>
          <w:lang w:eastAsia="ar-SA"/>
        </w:rPr>
        <w:t xml:space="preserve">Applicant’s employment </w:t>
      </w:r>
      <w:r w:rsidR="00BC097A">
        <w:rPr>
          <w:lang w:eastAsia="ar-SA"/>
        </w:rPr>
        <w:t>through use of official agency records.</w:t>
      </w:r>
    </w:p>
    <w:p w14:paraId="471A1D8F" w14:textId="77777777" w:rsidR="00BC097A" w:rsidRDefault="00930E0D" w:rsidP="00BC097A">
      <w:pPr>
        <w:pStyle w:val="WW-BodyText2"/>
        <w:numPr>
          <w:ilvl w:val="0"/>
          <w:numId w:val="3"/>
        </w:numPr>
        <w:tabs>
          <w:tab w:val="left" w:pos="360"/>
          <w:tab w:val="left" w:pos="720"/>
        </w:tabs>
        <w:spacing w:after="120"/>
        <w:ind w:left="720" w:hanging="360"/>
        <w:rPr>
          <w:lang w:eastAsia="ar-SA"/>
        </w:rPr>
      </w:pPr>
      <w:r>
        <w:rPr>
          <w:lang w:eastAsia="ar-SA"/>
        </w:rPr>
        <w:t>Establish a</w:t>
      </w:r>
      <w:r w:rsidR="00BC097A">
        <w:rPr>
          <w:lang w:eastAsia="ar-SA"/>
        </w:rPr>
        <w:t>pplicant’s identity by in-person proofing before the registration authority, based on either of the following processes:</w:t>
      </w:r>
    </w:p>
    <w:p w14:paraId="4FECD7D5" w14:textId="77777777" w:rsidR="00BC097A" w:rsidRDefault="00BC097A">
      <w:pPr>
        <w:pStyle w:val="WW-BodyText2"/>
        <w:numPr>
          <w:ilvl w:val="1"/>
          <w:numId w:val="3"/>
        </w:numPr>
        <w:tabs>
          <w:tab w:val="left" w:pos="720"/>
          <w:tab w:val="left" w:pos="1080"/>
        </w:tabs>
        <w:spacing w:after="120"/>
        <w:ind w:left="720"/>
        <w:rPr>
          <w:lang w:eastAsia="ar-SA"/>
        </w:rPr>
      </w:pPr>
      <w:r>
        <w:rPr>
          <w:lang w:eastAsia="ar-SA"/>
        </w:rPr>
        <w:t>Process #1:</w:t>
      </w:r>
    </w:p>
    <w:p w14:paraId="4C20DAE6"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237A7F33"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2D6E929B"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credential presented in step 3) a) i) above shall be verified by the RA for currency and legitimacy (e.g., the agency ID is verified as valid).  Typically this is accomplished by querying a database maintained by the organization that issued the credential, but other equivalent methods may be used.</w:t>
      </w:r>
    </w:p>
    <w:p w14:paraId="05FB1E4D" w14:textId="77777777" w:rsidR="00BC097A" w:rsidRDefault="00BC097A">
      <w:pPr>
        <w:pStyle w:val="WW-BodyText2"/>
        <w:numPr>
          <w:ilvl w:val="1"/>
          <w:numId w:val="3"/>
        </w:numPr>
        <w:tabs>
          <w:tab w:val="left" w:pos="720"/>
          <w:tab w:val="left" w:pos="1080"/>
        </w:tabs>
        <w:spacing w:after="120"/>
        <w:ind w:left="720"/>
        <w:rPr>
          <w:lang w:eastAsia="ar-SA"/>
        </w:rPr>
      </w:pPr>
      <w:r>
        <w:rPr>
          <w:lang w:eastAsia="ar-SA"/>
        </w:rPr>
        <w:t>Process #2:</w:t>
      </w:r>
    </w:p>
    <w:p w14:paraId="0DC62939"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06281A7F"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4B8D22BF" w14:textId="77777777" w:rsidR="00E7290F" w:rsidRDefault="00550B45" w:rsidP="00BC097A">
      <w:pPr>
        <w:pStyle w:val="WW-BodyText2"/>
        <w:numPr>
          <w:ilvl w:val="2"/>
          <w:numId w:val="3"/>
        </w:numPr>
        <w:tabs>
          <w:tab w:val="left" w:pos="1080"/>
          <w:tab w:val="left" w:pos="1440"/>
        </w:tabs>
        <w:spacing w:after="120"/>
        <w:ind w:left="1440" w:hanging="360"/>
        <w:rPr>
          <w:lang w:eastAsia="ar-SA"/>
        </w:rPr>
      </w:pPr>
      <w:r>
        <w:rPr>
          <w:noProof/>
        </w:rPr>
        <w:lastRenderedPageBreak/>
        <mc:AlternateContent>
          <mc:Choice Requires="wps">
            <w:drawing>
              <wp:anchor distT="0" distB="0" distL="114300" distR="114300" simplePos="0" relativeHeight="251661312" behindDoc="0" locked="0" layoutInCell="1" allowOverlap="1" wp14:anchorId="2F3CDA19" wp14:editId="4C87B57E">
                <wp:simplePos x="0" y="0"/>
                <wp:positionH relativeFrom="column">
                  <wp:align>center</wp:align>
                </wp:positionH>
                <wp:positionV relativeFrom="paragraph">
                  <wp:posOffset>845185</wp:posOffset>
                </wp:positionV>
                <wp:extent cx="4846320" cy="845820"/>
                <wp:effectExtent l="0" t="0" r="5080" b="5080"/>
                <wp:wrapTopAndBottom/>
                <wp:docPr id="200763932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845820"/>
                        </a:xfrm>
                        <a:prstGeom prst="rect">
                          <a:avLst/>
                        </a:prstGeom>
                        <a:solidFill>
                          <a:srgbClr val="FFFFFF"/>
                        </a:solidFill>
                        <a:ln w="9525">
                          <a:solidFill>
                            <a:srgbClr val="000000"/>
                          </a:solidFill>
                          <a:miter lim="800000"/>
                          <a:headEnd/>
                          <a:tailEnd/>
                        </a:ln>
                      </wps:spPr>
                      <wps:txbx>
                        <w:txbxContent>
                          <w:p w14:paraId="6AA36B3B" w14:textId="77777777" w:rsidR="008532AB" w:rsidRPr="00E7290F" w:rsidRDefault="008532AB">
                            <w:pPr>
                              <w:rPr>
                                <w:sz w:val="20"/>
                              </w:rPr>
                            </w:pPr>
                            <w:r w:rsidRPr="00E7290F">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3CDA19" id="Text Box 30" o:spid="_x0000_s1038" type="#_x0000_t202" style="position:absolute;left:0;text-align:left;margin-left:0;margin-top:66.55pt;width:381.6pt;height:66.6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">
                <v:path arrowok="t"/>
                <v:textbox>
                  <w:txbxContent>
                    <w:p w14:paraId="6AA36B3B" w14:textId="77777777" w:rsidR="008532AB" w:rsidRPr="00E7290F" w:rsidRDefault="008532AB">
                      <w:pPr>
                        <w:rPr>
                          <w:sz w:val="20"/>
                        </w:rPr>
                      </w:pPr>
                      <w:r w:rsidRPr="00E7290F">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v:textbox>
                <w10:wrap type="topAndBottom"/>
              </v:shape>
            </w:pict>
          </mc:Fallback>
        </mc:AlternateContent>
      </w:r>
      <w:r w:rsidR="00BC097A">
        <w:rPr>
          <w:lang w:eastAsia="ar-SA"/>
        </w:rPr>
        <w:t xml:space="preserve">The applicant presents current corroborating information (e.g., current credit card bill or recent utility bill) to the RA.  The identifying information (e.g., name and address) on the credential presented in step 3) b) i) above shall be verified by the RA for currency and legitimacy (e.g., the agency ID is verified as valid).  </w:t>
      </w:r>
    </w:p>
    <w:p w14:paraId="007AE477" w14:textId="77777777" w:rsidR="00BC097A" w:rsidRDefault="00BC097A" w:rsidP="00E7290F">
      <w:pPr>
        <w:pStyle w:val="WW-BodyText2"/>
        <w:tabs>
          <w:tab w:val="left" w:pos="1080"/>
          <w:tab w:val="left" w:pos="1440"/>
        </w:tabs>
        <w:spacing w:after="120"/>
        <w:rPr>
          <w:lang w:eastAsia="ar-SA"/>
        </w:rPr>
      </w:pPr>
    </w:p>
    <w:p w14:paraId="059B4C00" w14:textId="77777777" w:rsidR="00BC097A" w:rsidRDefault="00B015C1" w:rsidP="00BC097A">
      <w:pPr>
        <w:pStyle w:val="WW-BodyText2"/>
        <w:numPr>
          <w:ilvl w:val="0"/>
          <w:numId w:val="3"/>
        </w:numPr>
        <w:tabs>
          <w:tab w:val="left" w:pos="450"/>
          <w:tab w:val="left" w:pos="720"/>
        </w:tabs>
        <w:ind w:left="720" w:hanging="360"/>
        <w:rPr>
          <w:lang w:eastAsia="ar-SA"/>
        </w:rPr>
      </w:pPr>
      <w:r>
        <w:rPr>
          <w:lang w:eastAsia="ar-SA"/>
        </w:rPr>
        <w:t xml:space="preserve">Record and </w:t>
      </w:r>
      <w:r w:rsidR="00A37938">
        <w:rPr>
          <w:lang w:eastAsia="ar-SA"/>
        </w:rPr>
        <w:t>m</w:t>
      </w:r>
      <w:r>
        <w:rPr>
          <w:lang w:eastAsia="ar-SA"/>
        </w:rPr>
        <w:t>aintain a</w:t>
      </w:r>
      <w:r w:rsidR="00BC097A">
        <w:rPr>
          <w:lang w:eastAsia="ar-SA"/>
        </w:rPr>
        <w:t xml:space="preserve"> biometric of the applicant (e.g., a photograph or fingerprint) by the RA or CA.  (Handwritten signatures and other behavioral characteristics are not accepted as biometrics for the purposes of this policy.)  This establishes an audit trail for dispute resolution.</w:t>
      </w:r>
    </w:p>
    <w:p w14:paraId="31BF5A45" w14:textId="77777777" w:rsidR="00BC097A" w:rsidRDefault="00BC097A">
      <w:r>
        <w:t>For contractors and other affiliated personnel, the authentication procedures must include the following steps:</w:t>
      </w:r>
    </w:p>
    <w:p w14:paraId="14F6C5E0" w14:textId="77777777" w:rsidR="00BC097A" w:rsidRDefault="00BC097A" w:rsidP="00BC097A">
      <w:pPr>
        <w:pStyle w:val="WW-BodyText2"/>
        <w:numPr>
          <w:ilvl w:val="0"/>
          <w:numId w:val="4"/>
        </w:numPr>
        <w:tabs>
          <w:tab w:val="left" w:pos="360"/>
          <w:tab w:val="left" w:pos="720"/>
        </w:tabs>
        <w:spacing w:after="120"/>
        <w:ind w:left="720" w:hanging="360"/>
        <w:rPr>
          <w:lang w:eastAsia="ar-SA"/>
        </w:rPr>
      </w:pPr>
      <w:r>
        <w:rPr>
          <w:lang w:eastAsia="ar-SA"/>
        </w:rPr>
        <w:t>Verify that a request for certificate issuance to the applicant was submitted by an authorized sponsoring agency employee (e.g., contracting officer or contracting officer’s technical representative).</w:t>
      </w:r>
    </w:p>
    <w:p w14:paraId="5A11D211" w14:textId="77777777" w:rsidR="00BC097A" w:rsidRDefault="00930E0D" w:rsidP="00BC097A">
      <w:pPr>
        <w:pStyle w:val="WW-BodyText2"/>
        <w:numPr>
          <w:ilvl w:val="0"/>
          <w:numId w:val="4"/>
        </w:numPr>
        <w:tabs>
          <w:tab w:val="left" w:pos="360"/>
          <w:tab w:val="left" w:pos="720"/>
        </w:tabs>
        <w:spacing w:after="120"/>
        <w:ind w:left="720" w:hanging="360"/>
        <w:rPr>
          <w:lang w:eastAsia="ar-SA"/>
        </w:rPr>
      </w:pPr>
      <w:r>
        <w:rPr>
          <w:lang w:eastAsia="ar-SA"/>
        </w:rPr>
        <w:t>Verify s</w:t>
      </w:r>
      <w:r w:rsidR="00BC097A">
        <w:rPr>
          <w:lang w:eastAsia="ar-SA"/>
        </w:rPr>
        <w:t xml:space="preserve">ponsoring agency employee’s identity and employment through either </w:t>
      </w:r>
      <w:r w:rsidR="007F4D4E">
        <w:rPr>
          <w:lang w:eastAsia="ar-SA"/>
        </w:rPr>
        <w:t xml:space="preserve">one </w:t>
      </w:r>
      <w:r w:rsidR="00BC097A">
        <w:rPr>
          <w:lang w:eastAsia="ar-SA"/>
        </w:rPr>
        <w:t>of the following methods:</w:t>
      </w:r>
    </w:p>
    <w:p w14:paraId="78B4B465" w14:textId="77777777" w:rsidR="00BC097A" w:rsidRDefault="00BC097A" w:rsidP="00BC097A">
      <w:pPr>
        <w:pStyle w:val="WW-BodyText2"/>
        <w:numPr>
          <w:ilvl w:val="1"/>
          <w:numId w:val="4"/>
        </w:numPr>
        <w:tabs>
          <w:tab w:val="left" w:pos="720"/>
        </w:tabs>
        <w:spacing w:after="120"/>
        <w:ind w:left="990" w:hanging="270"/>
        <w:rPr>
          <w:lang w:eastAsia="ar-SA"/>
        </w:rPr>
      </w:pPr>
      <w:r>
        <w:rPr>
          <w:lang w:eastAsia="ar-SA"/>
        </w:rPr>
        <w:t>A digital</w:t>
      </w:r>
      <w:r w:rsidR="007F4D4E">
        <w:rPr>
          <w:lang w:eastAsia="ar-SA"/>
        </w:rPr>
        <w:t>ly</w:t>
      </w:r>
      <w:r>
        <w:rPr>
          <w:lang w:eastAsia="ar-SA"/>
        </w:rPr>
        <w:t xml:space="preserve"> sign</w:t>
      </w:r>
      <w:r w:rsidR="007F4D4E">
        <w:rPr>
          <w:lang w:eastAsia="ar-SA"/>
        </w:rPr>
        <w:t>ed</w:t>
      </w:r>
      <w:r>
        <w:rPr>
          <w:lang w:eastAsia="ar-SA"/>
        </w:rPr>
        <w:t xml:space="preserve"> </w:t>
      </w:r>
      <w:r w:rsidR="007F4D4E">
        <w:rPr>
          <w:lang w:eastAsia="ar-SA"/>
        </w:rPr>
        <w:t xml:space="preserve">request from the sponsoring agency employee, </w:t>
      </w:r>
      <w:r>
        <w:rPr>
          <w:lang w:eastAsia="ar-SA"/>
        </w:rPr>
        <w:t>verified by a currently valid employee sig</w:t>
      </w:r>
      <w:r w:rsidR="007F4D4E">
        <w:rPr>
          <w:lang w:eastAsia="ar-SA"/>
        </w:rPr>
        <w:t>nature certificate issued by an agency</w:t>
      </w:r>
      <w:r>
        <w:rPr>
          <w:lang w:eastAsia="ar-SA"/>
        </w:rPr>
        <w:t xml:space="preserve"> CA</w:t>
      </w:r>
      <w:r w:rsidR="007F4D4E">
        <w:rPr>
          <w:lang w:eastAsia="ar-SA"/>
        </w:rPr>
        <w:t>,</w:t>
      </w:r>
      <w:r>
        <w:rPr>
          <w:lang w:eastAsia="ar-SA"/>
        </w:rPr>
        <w:t xml:space="preserve"> may be accepted as proof of both employment and identity,</w:t>
      </w:r>
    </w:p>
    <w:p w14:paraId="47798399" w14:textId="77777777" w:rsidR="00BC097A" w:rsidRDefault="00965E2A" w:rsidP="00BC097A">
      <w:pPr>
        <w:pStyle w:val="WW-BodyText2"/>
        <w:numPr>
          <w:ilvl w:val="1"/>
          <w:numId w:val="4"/>
        </w:numPr>
        <w:tabs>
          <w:tab w:val="left" w:pos="720"/>
        </w:tabs>
        <w:spacing w:after="120"/>
        <w:ind w:left="990" w:hanging="270"/>
        <w:rPr>
          <w:lang w:eastAsia="ar-SA"/>
        </w:rPr>
      </w:pPr>
      <w:r>
        <w:rPr>
          <w:lang w:eastAsia="ar-SA"/>
        </w:rPr>
        <w:t>Authentication of the sponsoring agency employee with a valid employee PIV-authentication certificate issued by the agency may be accepted as proof of both employment and identity, or</w:t>
      </w:r>
    </w:p>
    <w:p w14:paraId="1BBA56A2" w14:textId="77777777" w:rsidR="00965E2A" w:rsidRDefault="00965E2A" w:rsidP="00BC097A">
      <w:pPr>
        <w:pStyle w:val="WW-BodyText2"/>
        <w:numPr>
          <w:ilvl w:val="1"/>
          <w:numId w:val="4"/>
        </w:numPr>
        <w:tabs>
          <w:tab w:val="left" w:pos="720"/>
        </w:tabs>
        <w:spacing w:after="120"/>
        <w:ind w:left="990" w:hanging="270"/>
        <w:rPr>
          <w:lang w:eastAsia="ar-SA"/>
        </w:rPr>
      </w:pPr>
      <w:r>
        <w:rPr>
          <w:lang w:eastAsia="ar-SA"/>
        </w:rPr>
        <w:t xml:space="preserve">In-person identity </w:t>
      </w:r>
      <w:r w:rsidR="003B2DC6">
        <w:rPr>
          <w:lang w:eastAsia="ar-SA"/>
        </w:rPr>
        <w:t>proofing of the sponsoring agency employee may be established before the registration authority as specified in employee authentication above and employment validated through use of the official agency records.</w:t>
      </w:r>
    </w:p>
    <w:p w14:paraId="569A345B" w14:textId="77777777" w:rsidR="00BC097A" w:rsidRDefault="005512D0" w:rsidP="00BC097A">
      <w:pPr>
        <w:pStyle w:val="WW-BodyText2"/>
        <w:numPr>
          <w:ilvl w:val="0"/>
          <w:numId w:val="4"/>
        </w:numPr>
        <w:tabs>
          <w:tab w:val="left" w:pos="360"/>
          <w:tab w:val="left" w:pos="720"/>
        </w:tabs>
        <w:spacing w:after="120"/>
        <w:ind w:left="720" w:hanging="360"/>
        <w:rPr>
          <w:lang w:eastAsia="ar-SA"/>
        </w:rPr>
      </w:pPr>
      <w:r>
        <w:rPr>
          <w:lang w:eastAsia="ar-SA"/>
        </w:rPr>
        <w:t>Establish a</w:t>
      </w:r>
      <w:r w:rsidR="00BC097A">
        <w:rPr>
          <w:lang w:eastAsia="ar-SA"/>
        </w:rPr>
        <w:t>pplicant’s identity by in-person proofing before the registration authority, based on either of the following processes:</w:t>
      </w:r>
    </w:p>
    <w:p w14:paraId="74D7670A" w14:textId="77777777" w:rsidR="00BC097A" w:rsidRDefault="00BC097A">
      <w:pPr>
        <w:pStyle w:val="WW-BodyText2"/>
        <w:numPr>
          <w:ilvl w:val="1"/>
          <w:numId w:val="4"/>
        </w:numPr>
        <w:tabs>
          <w:tab w:val="left" w:pos="720"/>
          <w:tab w:val="left" w:pos="1080"/>
        </w:tabs>
        <w:spacing w:after="120"/>
        <w:ind w:left="720"/>
        <w:rPr>
          <w:lang w:eastAsia="ar-SA"/>
        </w:rPr>
      </w:pPr>
      <w:r>
        <w:rPr>
          <w:lang w:eastAsia="ar-SA"/>
        </w:rPr>
        <w:t>Process #1:</w:t>
      </w:r>
    </w:p>
    <w:p w14:paraId="0698DEA0" w14:textId="77777777" w:rsidR="00BC097A" w:rsidRDefault="00BC097A" w:rsidP="00BC097A">
      <w:pPr>
        <w:pStyle w:val="WW-BodyText2"/>
        <w:numPr>
          <w:ilvl w:val="2"/>
          <w:numId w:val="4"/>
        </w:numPr>
        <w:tabs>
          <w:tab w:val="left" w:pos="1080"/>
          <w:tab w:val="left" w:pos="117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31A15A7F" w14:textId="77777777" w:rsidR="00BC097A" w:rsidRDefault="00BC097A" w:rsidP="00BC097A">
      <w:pPr>
        <w:pStyle w:val="WW-BodyText2"/>
        <w:numPr>
          <w:ilvl w:val="2"/>
          <w:numId w:val="4"/>
        </w:numPr>
        <w:tabs>
          <w:tab w:val="left" w:pos="1080"/>
          <w:tab w:val="left" w:pos="117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161980B9" w14:textId="77777777" w:rsidR="00BC097A" w:rsidRDefault="00BC097A" w:rsidP="00BC097A">
      <w:pPr>
        <w:pStyle w:val="WW-BodyText2"/>
        <w:numPr>
          <w:ilvl w:val="2"/>
          <w:numId w:val="4"/>
        </w:numPr>
        <w:tabs>
          <w:tab w:val="left" w:pos="1080"/>
          <w:tab w:val="left" w:pos="1170"/>
          <w:tab w:val="left" w:pos="1440"/>
        </w:tabs>
        <w:spacing w:after="120"/>
        <w:ind w:left="1440" w:hanging="360"/>
        <w:rPr>
          <w:lang w:eastAsia="ar-SA"/>
        </w:rPr>
      </w:pPr>
      <w:r>
        <w:rPr>
          <w:lang w:eastAsia="ar-SA"/>
        </w:rPr>
        <w:t xml:space="preserve">The credential presented in step 3) a) i) above shall be verified by the RA for currency and legitimacy (e.g., the agency ID is verified as valid).  Typically this is </w:t>
      </w:r>
      <w:r>
        <w:rPr>
          <w:lang w:eastAsia="ar-SA"/>
        </w:rPr>
        <w:lastRenderedPageBreak/>
        <w:t>accomplished by querying official records maintained by the organization that issued the credential.</w:t>
      </w:r>
    </w:p>
    <w:p w14:paraId="6B6BF0BA" w14:textId="77777777" w:rsidR="00BC097A" w:rsidRDefault="00BC097A">
      <w:pPr>
        <w:pStyle w:val="WW-BodyText2"/>
        <w:numPr>
          <w:ilvl w:val="1"/>
          <w:numId w:val="4"/>
        </w:numPr>
        <w:tabs>
          <w:tab w:val="left" w:pos="720"/>
          <w:tab w:val="left" w:pos="1080"/>
        </w:tabs>
        <w:spacing w:after="120"/>
        <w:ind w:left="720"/>
        <w:rPr>
          <w:lang w:eastAsia="ar-SA"/>
        </w:rPr>
      </w:pPr>
      <w:r>
        <w:rPr>
          <w:lang w:eastAsia="ar-SA"/>
        </w:rPr>
        <w:t>Process #2:</w:t>
      </w:r>
    </w:p>
    <w:p w14:paraId="26FF0044" w14:textId="77777777" w:rsidR="00BC097A" w:rsidRDefault="00BC097A" w:rsidP="00BC097A">
      <w:pPr>
        <w:pStyle w:val="WW-BodyText2"/>
        <w:numPr>
          <w:ilvl w:val="2"/>
          <w:numId w:val="4"/>
        </w:numPr>
        <w:tabs>
          <w:tab w:val="left" w:pos="108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1FB9EB60" w14:textId="77777777" w:rsidR="00BC097A" w:rsidRDefault="00BC097A" w:rsidP="00BC097A">
      <w:pPr>
        <w:pStyle w:val="WW-BodyText2"/>
        <w:numPr>
          <w:ilvl w:val="2"/>
          <w:numId w:val="4"/>
        </w:numPr>
        <w:tabs>
          <w:tab w:val="left" w:pos="108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3A877DF8" w14:textId="77777777" w:rsidR="00C26F26" w:rsidRDefault="00550B45" w:rsidP="00BC097A">
      <w:pPr>
        <w:pStyle w:val="WW-BodyText2"/>
        <w:numPr>
          <w:ilvl w:val="2"/>
          <w:numId w:val="4"/>
        </w:numPr>
        <w:tabs>
          <w:tab w:val="left" w:pos="1080"/>
          <w:tab w:val="left" w:pos="1440"/>
        </w:tabs>
        <w:spacing w:after="120"/>
        <w:ind w:left="1440" w:hanging="360"/>
        <w:rPr>
          <w:lang w:eastAsia="ar-SA"/>
        </w:rPr>
      </w:pPr>
      <w:r>
        <w:rPr>
          <w:noProof/>
        </w:rPr>
        <mc:AlternateContent>
          <mc:Choice Requires="wps">
            <w:drawing>
              <wp:anchor distT="0" distB="0" distL="114300" distR="114300" simplePos="0" relativeHeight="251660288" behindDoc="0" locked="0" layoutInCell="1" allowOverlap="0" wp14:anchorId="0D4A7666" wp14:editId="7CACCF70">
                <wp:simplePos x="0" y="0"/>
                <wp:positionH relativeFrom="column">
                  <wp:align>center</wp:align>
                </wp:positionH>
                <wp:positionV relativeFrom="paragraph">
                  <wp:posOffset>887095</wp:posOffset>
                </wp:positionV>
                <wp:extent cx="4846320" cy="835660"/>
                <wp:effectExtent l="0" t="0" r="5080" b="2540"/>
                <wp:wrapTopAndBottom/>
                <wp:docPr id="169350066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835660"/>
                        </a:xfrm>
                        <a:prstGeom prst="rect">
                          <a:avLst/>
                        </a:prstGeom>
                        <a:solidFill>
                          <a:srgbClr val="FFFFFF"/>
                        </a:solidFill>
                        <a:ln w="9525">
                          <a:solidFill>
                            <a:srgbClr val="000000"/>
                          </a:solidFill>
                          <a:miter lim="800000"/>
                          <a:headEnd/>
                          <a:tailEnd/>
                        </a:ln>
                      </wps:spPr>
                      <wps:txbx>
                        <w:txbxContent>
                          <w:p w14:paraId="64B403BD" w14:textId="77777777" w:rsidR="008532AB" w:rsidRPr="00C26F26" w:rsidRDefault="008532AB">
                            <w:pPr>
                              <w:rPr>
                                <w:sz w:val="20"/>
                              </w:rPr>
                            </w:pPr>
                            <w:r w:rsidRPr="00C26F26">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4A7666" id="Text Box 21" o:spid="_x0000_s1039" type="#_x0000_t202" style="position:absolute;left:0;text-align:left;margin-left:0;margin-top:69.85pt;width:381.6pt;height:65.8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" o:allowoverlap="f">
                <v:path arrowok="t"/>
                <v:textbox>
                  <w:txbxContent>
                    <w:p w14:paraId="64B403BD" w14:textId="77777777" w:rsidR="008532AB" w:rsidRPr="00C26F26" w:rsidRDefault="008532AB">
                      <w:pPr>
                        <w:rPr>
                          <w:sz w:val="20"/>
                        </w:rPr>
                      </w:pPr>
                      <w:r w:rsidRPr="00C26F26">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v:textbox>
                <w10:wrap type="topAndBottom"/>
              </v:shape>
            </w:pict>
          </mc:Fallback>
        </mc:AlternateContent>
      </w:r>
      <w:r w:rsidR="00BC097A">
        <w:rPr>
          <w:lang w:eastAsia="ar-SA"/>
        </w:rPr>
        <w:t xml:space="preserve">The applicant presents current corroborating information (e.g., current credit card bill or recent utility bill) to the RA.  The identifying information (e.g., name and address) on the credential presented in step 3) b) i) above shall be verified by the RA for currency and legitimacy (e.g., the agency ID is verified as valid).  </w:t>
      </w:r>
    </w:p>
    <w:p w14:paraId="7AF8607E" w14:textId="77777777" w:rsidR="00C26F26" w:rsidRDefault="00C26F26" w:rsidP="00C26F26">
      <w:pPr>
        <w:pStyle w:val="WW-BodyText2"/>
        <w:tabs>
          <w:tab w:val="left" w:pos="1080"/>
          <w:tab w:val="left" w:pos="1440"/>
        </w:tabs>
        <w:spacing w:after="120"/>
        <w:ind w:left="1080"/>
        <w:rPr>
          <w:lang w:eastAsia="ar-SA"/>
        </w:rPr>
      </w:pPr>
    </w:p>
    <w:p w14:paraId="259AB3F7" w14:textId="77777777" w:rsidR="00BC097A" w:rsidRDefault="005512D0" w:rsidP="00BC097A">
      <w:pPr>
        <w:pStyle w:val="WW-BodyText2"/>
        <w:numPr>
          <w:ilvl w:val="0"/>
          <w:numId w:val="4"/>
        </w:numPr>
        <w:tabs>
          <w:tab w:val="left" w:pos="360"/>
          <w:tab w:val="left" w:pos="720"/>
        </w:tabs>
        <w:ind w:left="720" w:hanging="360"/>
        <w:rPr>
          <w:lang w:eastAsia="ar-SA"/>
        </w:rPr>
      </w:pPr>
      <w:r>
        <w:rPr>
          <w:lang w:eastAsia="ar-SA"/>
        </w:rPr>
        <w:t>Record</w:t>
      </w:r>
      <w:r w:rsidR="00A37938">
        <w:rPr>
          <w:lang w:eastAsia="ar-SA"/>
        </w:rPr>
        <w:t xml:space="preserve"> and maintain</w:t>
      </w:r>
      <w:r>
        <w:rPr>
          <w:lang w:eastAsia="ar-SA"/>
        </w:rPr>
        <w:t xml:space="preserve"> a</w:t>
      </w:r>
      <w:r w:rsidR="00BC097A">
        <w:rPr>
          <w:lang w:eastAsia="ar-SA"/>
        </w:rPr>
        <w:t xml:space="preserve"> biometric of the applicant (e.g., a photograph or fingerprint) by the RA or CA.  (Handwritten signatures and other behavioral characteristics are not accepted as biometrics for the purposes of this policy.)  This establishes an audit trail for dispute resolution.</w:t>
      </w:r>
    </w:p>
    <w:p w14:paraId="3AF6DDAD" w14:textId="77777777" w:rsidR="00BC097A" w:rsidRDefault="00BC097A">
      <w:pPr>
        <w:tabs>
          <w:tab w:val="left" w:pos="0"/>
        </w:tabs>
        <w:spacing w:after="120"/>
        <w:rPr>
          <w:lang w:eastAsia="ar-SA"/>
        </w:rPr>
      </w:pPr>
      <w:r>
        <w:rPr>
          <w:lang w:eastAsia="ar-SA"/>
        </w:rPr>
        <w:t>Additionally, the RA shall record the process that was followed for issuance of each certificate.  The process documentation and authentication requirements shall include the following:</w:t>
      </w:r>
    </w:p>
    <w:p w14:paraId="2BA3129C" w14:textId="77777777" w:rsidR="00BC097A" w:rsidRDefault="00BC097A" w:rsidP="00BC097A">
      <w:pPr>
        <w:pStyle w:val="BulletDouble"/>
        <w:numPr>
          <w:ilvl w:val="0"/>
          <w:numId w:val="2"/>
        </w:numPr>
        <w:tabs>
          <w:tab w:val="left" w:pos="720"/>
        </w:tabs>
        <w:ind w:left="1080" w:hanging="360"/>
        <w:rPr>
          <w:lang w:eastAsia="ar-SA"/>
        </w:rPr>
      </w:pPr>
      <w:r>
        <w:rPr>
          <w:lang w:eastAsia="ar-SA"/>
        </w:rPr>
        <w:t>The identity of the person performing the identification;</w:t>
      </w:r>
    </w:p>
    <w:p w14:paraId="2A0DBF91" w14:textId="77777777" w:rsidR="00BC097A" w:rsidRDefault="00BC097A" w:rsidP="00BC097A">
      <w:pPr>
        <w:pStyle w:val="BulletDouble"/>
        <w:numPr>
          <w:ilvl w:val="0"/>
          <w:numId w:val="2"/>
        </w:numPr>
        <w:tabs>
          <w:tab w:val="left" w:pos="720"/>
        </w:tabs>
        <w:ind w:left="1080" w:hanging="360"/>
        <w:rPr>
          <w:lang w:eastAsia="ar-SA"/>
        </w:rPr>
      </w:pPr>
      <w:r>
        <w:rPr>
          <w:lang w:eastAsia="ar-SA"/>
        </w:rPr>
        <w:t>A signed declaration by that person that he or she verified the identity of the Applicant as required by the CPS using the format set forth at 28 U.S.C. 1746 (declaration under penalty of perjury);</w:t>
      </w:r>
    </w:p>
    <w:p w14:paraId="6C7AEFCB" w14:textId="77777777" w:rsidR="00BC097A" w:rsidRDefault="00BC097A" w:rsidP="00BC097A">
      <w:pPr>
        <w:pStyle w:val="BulletDouble"/>
        <w:numPr>
          <w:ilvl w:val="0"/>
          <w:numId w:val="2"/>
        </w:numPr>
        <w:tabs>
          <w:tab w:val="left" w:pos="720"/>
        </w:tabs>
        <w:ind w:left="1080" w:hanging="360"/>
        <w:rPr>
          <w:lang w:eastAsia="ar-SA"/>
        </w:rPr>
      </w:pPr>
      <w:r>
        <w:rPr>
          <w:lang w:eastAsia="ar-SA"/>
        </w:rPr>
        <w:t>Unique identifying number(s) from the ID(s) of the applicant, or a facsimile of the ID(s);</w:t>
      </w:r>
    </w:p>
    <w:p w14:paraId="434E41F2" w14:textId="77777777" w:rsidR="00BC097A" w:rsidRDefault="00BC097A" w:rsidP="00BC097A">
      <w:pPr>
        <w:pStyle w:val="BulletDouble"/>
        <w:numPr>
          <w:ilvl w:val="0"/>
          <w:numId w:val="2"/>
        </w:numPr>
        <w:tabs>
          <w:tab w:val="left" w:pos="720"/>
        </w:tabs>
        <w:ind w:left="1080" w:hanging="360"/>
        <w:rPr>
          <w:lang w:eastAsia="ar-SA"/>
        </w:rPr>
      </w:pPr>
      <w:r>
        <w:rPr>
          <w:lang w:eastAsia="ar-SA"/>
        </w:rPr>
        <w:t>The biometric of the applicant;</w:t>
      </w:r>
    </w:p>
    <w:p w14:paraId="2C44BCDA" w14:textId="77777777" w:rsidR="00BC097A" w:rsidRDefault="00BC097A" w:rsidP="00BC097A">
      <w:pPr>
        <w:pStyle w:val="BulletDouble"/>
        <w:numPr>
          <w:ilvl w:val="0"/>
          <w:numId w:val="2"/>
        </w:numPr>
        <w:tabs>
          <w:tab w:val="left" w:pos="720"/>
        </w:tabs>
        <w:ind w:left="1080" w:hanging="360"/>
        <w:rPr>
          <w:lang w:eastAsia="ar-SA"/>
        </w:rPr>
      </w:pPr>
      <w:r>
        <w:rPr>
          <w:lang w:eastAsia="ar-SA"/>
        </w:rPr>
        <w:t>The date and time of the verification; and</w:t>
      </w:r>
    </w:p>
    <w:p w14:paraId="640DCC2A" w14:textId="77777777" w:rsidR="00BC097A" w:rsidRDefault="00BC097A" w:rsidP="00BC097A">
      <w:pPr>
        <w:pStyle w:val="BulletDouble"/>
        <w:numPr>
          <w:ilvl w:val="0"/>
          <w:numId w:val="2"/>
        </w:numPr>
        <w:tabs>
          <w:tab w:val="left" w:pos="720"/>
        </w:tabs>
        <w:ind w:left="1080" w:hanging="360"/>
      </w:pPr>
      <w:r>
        <w:rPr>
          <w:lang w:eastAsia="ar-SA"/>
        </w:rPr>
        <w:t>A declaration of identity signed by the applicant using a handwritten signature and performed in the presence of the person performing the identity authentication, using the format set forth at 28 U.S.C. 1746 (declaration under penalty of perjury).</w:t>
      </w:r>
    </w:p>
    <w:p w14:paraId="005E405A" w14:textId="77777777" w:rsidR="004F3523" w:rsidRDefault="004F3523" w:rsidP="00CE6987">
      <w:pPr>
        <w:pStyle w:val="NoSpacing"/>
      </w:pPr>
    </w:p>
    <w:p w14:paraId="3AD76F0C" w14:textId="77777777" w:rsidR="005512D0" w:rsidRPr="005512D0" w:rsidRDefault="005512D0">
      <w:r w:rsidRPr="005512D0">
        <w:t>FIPS 201 imposes the strict requirement of in-person registration.  The following text only applies to the issuance of non-FIPS 201 credentials</w:t>
      </w:r>
      <w:r w:rsidR="007C6F9E">
        <w:t>:</w:t>
      </w:r>
    </w:p>
    <w:p w14:paraId="75CBFB98" w14:textId="77777777" w:rsidR="00BC097A" w:rsidRDefault="00187CFC" w:rsidP="005512D0">
      <w:pPr>
        <w:ind w:left="720" w:right="720"/>
      </w:pPr>
      <w:r>
        <w:lastRenderedPageBreak/>
        <w:t>For all certificate policies except id-fpki-common-High, w</w:t>
      </w:r>
      <w:r w:rsidR="00BC097A">
        <w:t xml:space="preserve">here it is not possible for applicants to appear in person before the RA, a trusted agent may serve as proxy for the RA.  The trusted agent forwards the information collected from the applicant directly to the RA in a secure manner.  The requirement for recording a biometric of the applicant may be satisfied by providing passport-style photographs to the </w:t>
      </w:r>
      <w:r>
        <w:t>trusted agent</w:t>
      </w:r>
      <w:r w:rsidR="00BC097A">
        <w:t>.  The trusted agent shall verify the photographs against the appearance of the applicant and the biometrics on the presented credentials and securely incorporate the biometric as a component in the notarized package.  Packages secured in a tamper-evident manner by the trusted agent satisfy this requirement; other secure methods are also acceptable.</w:t>
      </w:r>
    </w:p>
    <w:p w14:paraId="2D7FF573" w14:textId="77777777" w:rsidR="00BC097A" w:rsidRDefault="00BC097A" w:rsidP="009658D3">
      <w:pPr>
        <w:pStyle w:val="Heading4"/>
        <w:tabs>
          <w:tab w:val="clear" w:pos="864"/>
          <w:tab w:val="left" w:pos="1260"/>
        </w:tabs>
        <w:spacing w:before="240" w:after="60"/>
        <w:ind w:left="1080" w:hanging="1080"/>
        <w:rPr>
          <w:lang w:eastAsia="ar-SA"/>
        </w:rPr>
      </w:pPr>
      <w:bookmarkStart w:id="103" w:name="_Toc280343756"/>
      <w:bookmarkStart w:id="104" w:name="_Toc322985288"/>
      <w:r>
        <w:rPr>
          <w:lang w:eastAsia="ar-SA"/>
        </w:rPr>
        <w:t>Authentication of Devices</w:t>
      </w:r>
      <w:bookmarkEnd w:id="103"/>
      <w:bookmarkEnd w:id="104"/>
    </w:p>
    <w:p w14:paraId="20F80097" w14:textId="77777777" w:rsidR="00BC097A" w:rsidRDefault="00BC097A">
      <w:pPr>
        <w:autoSpaceDE w:val="0"/>
        <w:spacing w:after="120"/>
        <w:rPr>
          <w:szCs w:val="24"/>
          <w:lang w:eastAsia="ar-SA"/>
        </w:rPr>
      </w:pPr>
      <w:r>
        <w:rPr>
          <w:szCs w:val="24"/>
          <w:lang w:eastAsia="ar-SA"/>
        </w:rPr>
        <w:t xml:space="preserve">Some computing and communications devices (routers, firewalls, servers, etc.) </w:t>
      </w:r>
      <w:r w:rsidR="0069546E">
        <w:rPr>
          <w:szCs w:val="24"/>
          <w:lang w:eastAsia="ar-SA"/>
        </w:rPr>
        <w:t xml:space="preserve">and software applications </w:t>
      </w:r>
      <w:r>
        <w:rPr>
          <w:szCs w:val="24"/>
          <w:lang w:eastAsia="ar-SA"/>
        </w:rPr>
        <w:t>will be named as certificate subjects.  In such cases, the device must have a human sponsor.  The sponsor is responsible for providing the following registration information:</w:t>
      </w:r>
    </w:p>
    <w:p w14:paraId="653B6317" w14:textId="77777777" w:rsidR="00BC097A" w:rsidRDefault="00BC097A">
      <w:pPr>
        <w:pStyle w:val="BulletDouble"/>
        <w:numPr>
          <w:ilvl w:val="0"/>
          <w:numId w:val="21"/>
        </w:numPr>
        <w:tabs>
          <w:tab w:val="left" w:pos="720"/>
        </w:tabs>
        <w:rPr>
          <w:lang w:eastAsia="ar-SA"/>
        </w:rPr>
      </w:pPr>
      <w:r>
        <w:rPr>
          <w:lang w:eastAsia="ar-SA"/>
        </w:rPr>
        <w:t>Equipment identification (e.g., serial number) or service name (e.g., DNS name)</w:t>
      </w:r>
      <w:r w:rsidR="0069546E">
        <w:rPr>
          <w:lang w:eastAsia="ar-SA"/>
        </w:rPr>
        <w:t xml:space="preserve"> or unique software application name</w:t>
      </w:r>
    </w:p>
    <w:p w14:paraId="32555913" w14:textId="77777777" w:rsidR="00BC097A" w:rsidRDefault="00BC097A">
      <w:pPr>
        <w:pStyle w:val="BulletDouble"/>
        <w:numPr>
          <w:ilvl w:val="0"/>
          <w:numId w:val="21"/>
        </w:numPr>
        <w:tabs>
          <w:tab w:val="left" w:pos="720"/>
        </w:tabs>
        <w:rPr>
          <w:lang w:eastAsia="ar-SA"/>
        </w:rPr>
      </w:pPr>
      <w:r>
        <w:rPr>
          <w:lang w:eastAsia="ar-SA"/>
        </w:rPr>
        <w:t xml:space="preserve">Equipment </w:t>
      </w:r>
      <w:r w:rsidR="00133156">
        <w:rPr>
          <w:lang w:eastAsia="ar-SA"/>
        </w:rPr>
        <w:t xml:space="preserve">or software application </w:t>
      </w:r>
      <w:r>
        <w:rPr>
          <w:lang w:eastAsia="ar-SA"/>
        </w:rPr>
        <w:t>public keys</w:t>
      </w:r>
    </w:p>
    <w:p w14:paraId="0F470113" w14:textId="77777777" w:rsidR="00BC097A" w:rsidRDefault="00BC097A">
      <w:pPr>
        <w:pStyle w:val="BulletDouble"/>
        <w:numPr>
          <w:ilvl w:val="0"/>
          <w:numId w:val="21"/>
        </w:numPr>
        <w:tabs>
          <w:tab w:val="left" w:pos="720"/>
        </w:tabs>
        <w:rPr>
          <w:lang w:eastAsia="ar-SA"/>
        </w:rPr>
      </w:pPr>
      <w:r>
        <w:rPr>
          <w:lang w:eastAsia="ar-SA"/>
        </w:rPr>
        <w:t xml:space="preserve">Equipment </w:t>
      </w:r>
      <w:r w:rsidR="00B86273">
        <w:rPr>
          <w:lang w:eastAsia="ar-SA"/>
        </w:rPr>
        <w:t xml:space="preserve">or software application </w:t>
      </w:r>
      <w:r>
        <w:rPr>
          <w:lang w:eastAsia="ar-SA"/>
        </w:rPr>
        <w:t>authorizations and attributes (if any are to be included in the certificate)</w:t>
      </w:r>
    </w:p>
    <w:p w14:paraId="32010135" w14:textId="77777777" w:rsidR="00BC097A" w:rsidRDefault="00BC097A">
      <w:pPr>
        <w:pStyle w:val="BulletDouble"/>
        <w:numPr>
          <w:ilvl w:val="0"/>
          <w:numId w:val="21"/>
        </w:numPr>
        <w:tabs>
          <w:tab w:val="left" w:pos="720"/>
        </w:tabs>
        <w:rPr>
          <w:szCs w:val="24"/>
          <w:lang w:eastAsia="ar-SA"/>
        </w:rPr>
      </w:pPr>
      <w:r>
        <w:rPr>
          <w:lang w:eastAsia="ar-SA"/>
        </w:rPr>
        <w:t>Contact information to enable the CA or RA to communicate with the sponsor when required.</w:t>
      </w:r>
    </w:p>
    <w:p w14:paraId="6B9816C8" w14:textId="77777777" w:rsidR="00BC097A" w:rsidRDefault="00BC097A">
      <w:pPr>
        <w:autoSpaceDE w:val="0"/>
        <w:spacing w:after="120"/>
        <w:rPr>
          <w:szCs w:val="24"/>
          <w:lang w:eastAsia="ar-SA"/>
        </w:rPr>
      </w:pPr>
      <w:r>
        <w:rPr>
          <w:szCs w:val="24"/>
          <w:lang w:eastAsia="ar-SA"/>
        </w:rPr>
        <w:t>The identity of the sponsor shall be authenticated by:</w:t>
      </w:r>
    </w:p>
    <w:p w14:paraId="44AEF044" w14:textId="77777777" w:rsidR="00BC097A" w:rsidRDefault="00BC097A" w:rsidP="00FA67E4">
      <w:pPr>
        <w:pStyle w:val="BulletDouble"/>
        <w:numPr>
          <w:ilvl w:val="0"/>
          <w:numId w:val="48"/>
        </w:numPr>
        <w:tabs>
          <w:tab w:val="left" w:pos="720"/>
        </w:tabs>
        <w:rPr>
          <w:lang w:eastAsia="ar-SA"/>
        </w:rPr>
      </w:pPr>
      <w:r>
        <w:rPr>
          <w:lang w:eastAsia="ar-SA"/>
        </w:rPr>
        <w:t>Verification of digitally signed messages sent from the sponsor using a certificate issued under this policy; or</w:t>
      </w:r>
    </w:p>
    <w:p w14:paraId="0644330E" w14:textId="77777777" w:rsidR="00BC097A" w:rsidRDefault="00BC097A" w:rsidP="00FA67E4">
      <w:pPr>
        <w:pStyle w:val="BulletDouble"/>
        <w:numPr>
          <w:ilvl w:val="0"/>
          <w:numId w:val="48"/>
        </w:numPr>
        <w:tabs>
          <w:tab w:val="left" w:pos="720"/>
        </w:tabs>
        <w:rPr>
          <w:szCs w:val="24"/>
          <w:lang w:eastAsia="ar-SA"/>
        </w:rPr>
      </w:pPr>
      <w:r>
        <w:rPr>
          <w:lang w:eastAsia="ar-SA"/>
        </w:rPr>
        <w:t>In-person registration by the sponsor, with the identity of the sponsor confirmed in accordance with the requirements of s</w:t>
      </w:r>
      <w:r>
        <w:rPr>
          <w:szCs w:val="24"/>
          <w:lang w:eastAsia="ar-SA"/>
        </w:rPr>
        <w:t>ection 3.2.3.1.</w:t>
      </w:r>
    </w:p>
    <w:p w14:paraId="0167451B" w14:textId="77777777" w:rsidR="00BC097A" w:rsidRDefault="00BC097A" w:rsidP="009658D3">
      <w:pPr>
        <w:pStyle w:val="Heading3"/>
        <w:rPr>
          <w:lang w:eastAsia="ar-SA"/>
        </w:rPr>
      </w:pPr>
      <w:bookmarkStart w:id="105" w:name="_Toc280343757"/>
      <w:bookmarkStart w:id="106" w:name="_Toc322985289"/>
      <w:r>
        <w:rPr>
          <w:lang w:eastAsia="ar-SA"/>
        </w:rPr>
        <w:t>Non-verified Subscriber Information</w:t>
      </w:r>
      <w:bookmarkEnd w:id="105"/>
      <w:bookmarkEnd w:id="106"/>
    </w:p>
    <w:p w14:paraId="71D2C5F1" w14:textId="77777777" w:rsidR="00BC097A" w:rsidRDefault="00BC097A">
      <w:pPr>
        <w:spacing w:after="120"/>
        <w:rPr>
          <w:szCs w:val="24"/>
          <w:lang w:eastAsia="ar-SA"/>
        </w:rPr>
      </w:pPr>
      <w:r>
        <w:rPr>
          <w:szCs w:val="24"/>
          <w:lang w:eastAsia="ar-SA"/>
        </w:rPr>
        <w:t>Information that is not verified shall not be included in certificates.</w:t>
      </w:r>
    </w:p>
    <w:p w14:paraId="3E00A40A" w14:textId="77777777" w:rsidR="00BC097A" w:rsidRDefault="00BC097A" w:rsidP="009658D3">
      <w:pPr>
        <w:pStyle w:val="Heading3"/>
        <w:rPr>
          <w:lang w:eastAsia="ar-SA"/>
        </w:rPr>
      </w:pPr>
      <w:bookmarkStart w:id="107" w:name="_Toc280343758"/>
      <w:bookmarkStart w:id="108" w:name="_Toc322985290"/>
      <w:r>
        <w:rPr>
          <w:lang w:eastAsia="ar-SA"/>
        </w:rPr>
        <w:t>Validation of Authority</w:t>
      </w:r>
      <w:bookmarkEnd w:id="107"/>
      <w:bookmarkEnd w:id="108"/>
    </w:p>
    <w:p w14:paraId="39A1F1D2" w14:textId="77777777" w:rsidR="002F472F" w:rsidRDefault="00BC097A">
      <w:pPr>
        <w:rPr>
          <w:szCs w:val="24"/>
          <w:lang w:eastAsia="ar-SA"/>
        </w:rPr>
      </w:pPr>
      <w:r>
        <w:rPr>
          <w:szCs w:val="24"/>
          <w:lang w:eastAsia="ar-SA"/>
        </w:rPr>
        <w:t>Before issuing CA certificates or signature certificates that assert organizational authority, the CA shall validate the individual’s authority to act in the name of the organization.</w:t>
      </w:r>
      <w:r w:rsidR="001608AE">
        <w:rPr>
          <w:szCs w:val="24"/>
          <w:lang w:eastAsia="ar-SA"/>
        </w:rPr>
        <w:t xml:space="preserve"> For pseudonymous certificates that identify subjects by their organizational roles, the CA shall validate that the individual either holds that role or has been delegated the authority to sign on behalf of the role.</w:t>
      </w:r>
    </w:p>
    <w:p w14:paraId="14C6C522" w14:textId="77777777" w:rsidR="002F472F" w:rsidRDefault="00550B45">
      <w:pPr>
        <w:rPr>
          <w:szCs w:val="24"/>
          <w:lang w:eastAsia="ar-SA"/>
        </w:rPr>
      </w:pPr>
      <w:r>
        <w:rPr>
          <w:noProof/>
          <w:szCs w:val="24"/>
          <w:lang w:eastAsia="ar-SA"/>
        </w:rPr>
        <mc:AlternateContent>
          <mc:Choice Requires="wpc">
            <w:drawing>
              <wp:inline distT="0" distB="0" distL="0" distR="0" wp14:anchorId="0C9EF839" wp14:editId="49A551D6">
                <wp:extent cx="5943600" cy="784860"/>
                <wp:effectExtent l="0" t="0" r="0" b="0"/>
                <wp:docPr id="63"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69661170" name="Text Box 64"/>
                        <wps:cNvSpPr txBox="1">
                          <a:spLocks/>
                        </wps:cNvSpPr>
                        <wps:spPr bwMode="auto">
                          <a:xfrm>
                            <a:off x="638200" y="179090"/>
                            <a:ext cx="4543358" cy="505083"/>
                          </a:xfrm>
                          <a:prstGeom prst="rect">
                            <a:avLst/>
                          </a:prstGeom>
                          <a:solidFill>
                            <a:srgbClr val="FFFFFF"/>
                          </a:solidFill>
                          <a:ln w="9525">
                            <a:solidFill>
                              <a:srgbClr val="000000"/>
                            </a:solidFill>
                            <a:miter lim="800000"/>
                            <a:headEnd/>
                            <a:tailEnd/>
                          </a:ln>
                        </wps:spPr>
                        <wps:txbx>
                          <w:txbxContent>
                            <w:p w14:paraId="4E158A09" w14:textId="77777777" w:rsidR="008532AB" w:rsidRDefault="008532AB" w:rsidP="002F472F">
                              <w:pPr>
                                <w:spacing w:after="120"/>
                                <w:rPr>
                                  <w:sz w:val="20"/>
                                  <w:szCs w:val="24"/>
                                  <w:lang w:eastAsia="ar-SA"/>
                                </w:rPr>
                              </w:pPr>
                              <w:r>
                                <w:rPr>
                                  <w:sz w:val="20"/>
                                  <w:szCs w:val="24"/>
                                  <w:lang w:eastAsia="ar-SA"/>
                                </w:rPr>
                                <w:t>Practice Note:  Examples of signature certificates that assert organizational authority are code signing certificates and FIPS 201 id-PIV-content-signing certificates.</w:t>
                              </w:r>
                            </w:p>
                            <w:p w14:paraId="2B5D6838" w14:textId="77777777" w:rsidR="008532AB" w:rsidRDefault="008532AB"/>
                          </w:txbxContent>
                        </wps:txbx>
                        <wps:bodyPr rot="0" vert="horz" wrap="square" lIns="91440" tIns="45720" rIns="91440" bIns="45720" anchor="t" anchorCtr="0" upright="1">
                          <a:noAutofit/>
                        </wps:bodyPr>
                      </wps:wsp>
                    </wpc:wpc>
                  </a:graphicData>
                </a:graphic>
              </wp:inline>
            </w:drawing>
          </mc:Choice>
          <mc:Fallback>
            <w:pict>
              <v:group w14:anchorId="0C9EF839" id="Canvas 2" o:spid="_x0000_s1040" editas="canvas" style="width:468pt;height:61.8pt;mso-position-horizontal-relative:char;mso-position-vertical-relative:line" coordsize="59436,78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">
                <v:shape id="_x0000_s1041" type="#_x0000_t75" style="position:absolute;width:59436;height:7848;visibility:visible;mso-wrap-style:square">
                  <v:fill o:detectmouseclick="t"/>
                  <v:path o:connecttype="none"/>
                </v:shape>
                <v:shape id="Text Box 64" o:spid="_x0000_s1042" type="#_x0000_t202" style="position:absolute;left:6382;top:1790;width:45433;height:50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">
                  <v:path arrowok="t"/>
                  <v:textbox>
                    <w:txbxContent>
                      <w:p w14:paraId="4E158A09" w14:textId="77777777" w:rsidR="008532AB" w:rsidRDefault="008532AB" w:rsidP="002F472F">
                        <w:pPr>
                          <w:spacing w:after="120"/>
                          <w:rPr>
                            <w:sz w:val="20"/>
                            <w:szCs w:val="24"/>
                            <w:lang w:eastAsia="ar-SA"/>
                          </w:rPr>
                        </w:pPr>
                        <w:r>
                          <w:rPr>
                            <w:sz w:val="20"/>
                            <w:szCs w:val="24"/>
                            <w:lang w:eastAsia="ar-SA"/>
                          </w:rPr>
                          <w:t>Practice Note:  Examples of signature certificates that assert organizational authority are code signing certificates and FIPS 201 id-PIV-content-signing certificates.</w:t>
                        </w:r>
                      </w:p>
                      <w:p w14:paraId="2B5D6838" w14:textId="77777777" w:rsidR="008532AB" w:rsidRDefault="008532AB"/>
                    </w:txbxContent>
                  </v:textbox>
                </v:shape>
                <w10:anchorlock/>
              </v:group>
            </w:pict>
          </mc:Fallback>
        </mc:AlternateContent>
      </w:r>
    </w:p>
    <w:p w14:paraId="2885538A" w14:textId="77777777" w:rsidR="00BC097A" w:rsidRDefault="00BC097A" w:rsidP="009658D3">
      <w:pPr>
        <w:pStyle w:val="Heading3"/>
        <w:rPr>
          <w:lang w:eastAsia="ar-SA"/>
        </w:rPr>
      </w:pPr>
      <w:bookmarkStart w:id="109" w:name="_Toc280343759"/>
      <w:bookmarkStart w:id="110" w:name="_Toc322985291"/>
      <w:r>
        <w:rPr>
          <w:lang w:eastAsia="ar-SA"/>
        </w:rPr>
        <w:lastRenderedPageBreak/>
        <w:t>Criteria for Interoperation</w:t>
      </w:r>
      <w:bookmarkEnd w:id="109"/>
      <w:bookmarkEnd w:id="110"/>
    </w:p>
    <w:p w14:paraId="1DE292BA" w14:textId="77777777" w:rsidR="00BC097A" w:rsidRDefault="00BC097A">
      <w:pPr>
        <w:spacing w:after="120"/>
        <w:rPr>
          <w:b/>
          <w:i/>
          <w:caps/>
          <w:sz w:val="28"/>
          <w:lang w:eastAsia="ar-SA"/>
        </w:rPr>
      </w:pPr>
      <w:r>
        <w:rPr>
          <w:lang w:eastAsia="ar-SA"/>
        </w:rPr>
        <w:t>The FPKIPA shall determine the interoperability criteria for CAs operating under this policy.</w:t>
      </w:r>
    </w:p>
    <w:p w14:paraId="1823A8E3" w14:textId="77777777" w:rsidR="00BC097A" w:rsidRPr="007D59A8" w:rsidRDefault="00BC097A" w:rsidP="00F85422">
      <w:pPr>
        <w:pStyle w:val="Heading2"/>
        <w:rPr>
          <w:lang w:eastAsia="ar-SA"/>
        </w:rPr>
      </w:pPr>
      <w:bookmarkStart w:id="111" w:name="_Toc280343760"/>
      <w:bookmarkStart w:id="112" w:name="_Toc322985292"/>
      <w:r w:rsidRPr="007D59A8">
        <w:rPr>
          <w:lang w:eastAsia="ar-SA"/>
        </w:rPr>
        <w:t xml:space="preserve">Identification and Authentication for Re-key </w:t>
      </w:r>
      <w:r w:rsidR="008532AB">
        <w:rPr>
          <w:lang w:eastAsia="ar-SA"/>
        </w:rPr>
        <w:t xml:space="preserve"> </w:t>
      </w:r>
      <w:r w:rsidRPr="007D59A8">
        <w:rPr>
          <w:lang w:eastAsia="ar-SA"/>
        </w:rPr>
        <w:t>Requests</w:t>
      </w:r>
      <w:bookmarkEnd w:id="111"/>
      <w:bookmarkEnd w:id="112"/>
    </w:p>
    <w:p w14:paraId="2B12D299" w14:textId="77777777" w:rsidR="00BC097A" w:rsidRDefault="00BC097A" w:rsidP="009658D3">
      <w:pPr>
        <w:pStyle w:val="Heading3"/>
        <w:rPr>
          <w:lang w:eastAsia="ar-SA"/>
        </w:rPr>
      </w:pPr>
      <w:bookmarkStart w:id="113" w:name="_Toc280343761"/>
      <w:bookmarkStart w:id="114" w:name="_Toc322985293"/>
      <w:r>
        <w:rPr>
          <w:lang w:eastAsia="ar-SA"/>
        </w:rPr>
        <w:t>Identification and Authentication for Routine Re-key</w:t>
      </w:r>
      <w:bookmarkEnd w:id="113"/>
      <w:bookmarkEnd w:id="114"/>
    </w:p>
    <w:p w14:paraId="0C261206" w14:textId="77777777" w:rsidR="000908D8" w:rsidRDefault="000908D8">
      <w:pPr>
        <w:tabs>
          <w:tab w:val="left" w:pos="0"/>
        </w:tabs>
        <w:rPr>
          <w:color w:val="000000"/>
          <w:szCs w:val="24"/>
          <w:lang w:eastAsia="ar-SA"/>
        </w:rPr>
      </w:pPr>
      <w:r>
        <w:rPr>
          <w:color w:val="000000"/>
          <w:szCs w:val="24"/>
          <w:lang w:eastAsia="ar-SA"/>
        </w:rPr>
        <w:t xml:space="preserve">CA certificate re-key shall follow the same procedures as initial certificate issuance.  </w:t>
      </w:r>
    </w:p>
    <w:p w14:paraId="2B8E2CE0" w14:textId="77777777" w:rsidR="000908D8" w:rsidRDefault="000908D8">
      <w:pPr>
        <w:tabs>
          <w:tab w:val="left" w:pos="0"/>
        </w:tabs>
        <w:rPr>
          <w:color w:val="000000"/>
          <w:szCs w:val="24"/>
          <w:lang w:eastAsia="ar-SA"/>
        </w:rPr>
      </w:pPr>
      <w:r>
        <w:rPr>
          <w:color w:val="000000"/>
          <w:szCs w:val="24"/>
          <w:lang w:eastAsia="ar-SA"/>
        </w:rPr>
        <w:t xml:space="preserve">For re-key of subscriber certificates issued under id-fpki-common-High, identity may be established through use of current signature key, except that identity shall be established through an in-person registration process at least once every three years from the time of initial registration.  </w:t>
      </w:r>
    </w:p>
    <w:p w14:paraId="085C45CD" w14:textId="77777777" w:rsidR="00BC097A" w:rsidRDefault="00BC097A">
      <w:pPr>
        <w:tabs>
          <w:tab w:val="left" w:pos="0"/>
        </w:tabs>
        <w:rPr>
          <w:szCs w:val="24"/>
          <w:lang w:eastAsia="ar-SA"/>
        </w:rPr>
      </w:pPr>
      <w:r>
        <w:rPr>
          <w:lang w:eastAsia="ar-SA"/>
        </w:rPr>
        <w:t xml:space="preserve">For policies other than id-fpki-common-High, </w:t>
      </w:r>
      <w:r>
        <w:rPr>
          <w:szCs w:val="24"/>
          <w:lang w:eastAsia="ar-SA"/>
        </w:rPr>
        <w:t>a subscriber’s identity may be established through use of current signature key, except that identity shall be re-established through an in-person registration process at least once every nine years from the time of initial registration.</w:t>
      </w:r>
      <w:r w:rsidR="00E47386">
        <w:rPr>
          <w:szCs w:val="24"/>
          <w:lang w:eastAsia="ar-SA"/>
        </w:rPr>
        <w:t xml:space="preserve"> </w:t>
      </w:r>
    </w:p>
    <w:p w14:paraId="56EE7455" w14:textId="77777777" w:rsidR="009E4502" w:rsidRPr="009E4502" w:rsidRDefault="009E4502">
      <w:pPr>
        <w:tabs>
          <w:tab w:val="left" w:pos="0"/>
        </w:tabs>
        <w:rPr>
          <w:color w:val="000000"/>
          <w:szCs w:val="24"/>
          <w:lang w:eastAsia="ar-SA"/>
        </w:rPr>
      </w:pPr>
      <w:r w:rsidRPr="009E4502">
        <w:t>For device certificates, identity may be established through the use of the device’s current signature key, the signature key of the device’s human sponsor, except that identity shall be established through the initial registration process at least once every nine years from the time of initial registration.</w:t>
      </w:r>
    </w:p>
    <w:p w14:paraId="14F1B6D3" w14:textId="77777777" w:rsidR="00BC097A" w:rsidRDefault="00BC097A" w:rsidP="009658D3">
      <w:pPr>
        <w:pStyle w:val="Heading3"/>
        <w:rPr>
          <w:lang w:eastAsia="ar-SA"/>
        </w:rPr>
      </w:pPr>
      <w:bookmarkStart w:id="115" w:name="_Toc280343762"/>
      <w:bookmarkStart w:id="116" w:name="_Toc322985294"/>
      <w:r>
        <w:rPr>
          <w:lang w:eastAsia="ar-SA"/>
        </w:rPr>
        <w:t>Identification and Authentication for Re-key after Revocation</w:t>
      </w:r>
      <w:bookmarkEnd w:id="115"/>
      <w:bookmarkEnd w:id="116"/>
    </w:p>
    <w:p w14:paraId="17FF7D3E" w14:textId="77777777" w:rsidR="00BC097A" w:rsidRDefault="00BC097A">
      <w:pPr>
        <w:autoSpaceDE w:val="0"/>
        <w:spacing w:after="120"/>
        <w:rPr>
          <w:lang w:eastAsia="ar-SA"/>
        </w:rPr>
      </w:pPr>
      <w:r>
        <w:rPr>
          <w:lang w:eastAsia="ar-SA"/>
        </w:rPr>
        <w:t>In the event of certificate revocation, issuance of a new certificate shall always require that the party go through the initial registration process per section 3.2 above.</w:t>
      </w:r>
    </w:p>
    <w:p w14:paraId="3F747D07" w14:textId="77777777" w:rsidR="00BC097A" w:rsidRPr="007D59A8" w:rsidRDefault="00BC097A" w:rsidP="00F85422">
      <w:pPr>
        <w:pStyle w:val="Heading2"/>
        <w:rPr>
          <w:lang w:eastAsia="ar-SA"/>
        </w:rPr>
      </w:pPr>
      <w:bookmarkStart w:id="117" w:name="_Toc280343763"/>
      <w:bookmarkStart w:id="118" w:name="_Toc322985295"/>
      <w:r w:rsidRPr="007D59A8">
        <w:rPr>
          <w:lang w:eastAsia="ar-SA"/>
        </w:rPr>
        <w:t>Identification and Authentication for Revocation Request</w:t>
      </w:r>
      <w:bookmarkEnd w:id="117"/>
      <w:bookmarkEnd w:id="118"/>
    </w:p>
    <w:p w14:paraId="72ED56A6" w14:textId="77777777" w:rsidR="00BC097A" w:rsidRDefault="00BC097A">
      <w:pPr>
        <w:autoSpaceDE w:val="0"/>
        <w:spacing w:after="0"/>
        <w:rPr>
          <w:szCs w:val="24"/>
          <w:lang w:eastAsia="ar-SA"/>
        </w:rPr>
      </w:pPr>
      <w:r>
        <w:rPr>
          <w:szCs w:val="24"/>
          <w:lang w:eastAsia="ar-SA"/>
        </w:rPr>
        <w:t>Revocation requests must be authenticated.  Requests to revoke a certificate may be authenticated using that certificate's public key, regardless of whether or not the associated private key has been compromised.</w:t>
      </w:r>
    </w:p>
    <w:p w14:paraId="162207BB" w14:textId="77777777" w:rsidR="000742C2" w:rsidRDefault="000742C2">
      <w:pPr>
        <w:autoSpaceDE w:val="0"/>
        <w:spacing w:after="0"/>
        <w:rPr>
          <w:szCs w:val="24"/>
          <w:lang w:eastAsia="ar-SA"/>
        </w:rPr>
      </w:pPr>
    </w:p>
    <w:p w14:paraId="328F5A4A" w14:textId="77777777" w:rsidR="00BC097A" w:rsidRDefault="000E3E7B" w:rsidP="009658D3">
      <w:pPr>
        <w:pStyle w:val="Heading1"/>
        <w:tabs>
          <w:tab w:val="clear" w:pos="432"/>
        </w:tabs>
        <w:spacing w:before="600"/>
        <w:ind w:left="540" w:hanging="540"/>
      </w:pPr>
      <w:bookmarkStart w:id="119" w:name="_Toc280343764"/>
      <w:r>
        <w:br w:type="page"/>
      </w:r>
      <w:bookmarkStart w:id="120" w:name="_Toc322985296"/>
      <w:r w:rsidR="00BC097A">
        <w:lastRenderedPageBreak/>
        <w:t>Certificate Life-Cycle Operational Requirements</w:t>
      </w:r>
      <w:bookmarkEnd w:id="119"/>
      <w:bookmarkEnd w:id="120"/>
    </w:p>
    <w:p w14:paraId="40879C0E" w14:textId="77777777" w:rsidR="00BC097A" w:rsidRPr="007D59A8" w:rsidRDefault="00BC097A" w:rsidP="00F85422">
      <w:pPr>
        <w:pStyle w:val="Heading2"/>
        <w:rPr>
          <w:lang w:eastAsia="ar-SA"/>
        </w:rPr>
      </w:pPr>
      <w:bookmarkStart w:id="121" w:name="_Toc280343765"/>
      <w:bookmarkStart w:id="122" w:name="_Toc322985297"/>
      <w:r w:rsidRPr="007D59A8">
        <w:rPr>
          <w:lang w:eastAsia="ar-SA"/>
        </w:rPr>
        <w:t>Certificate Application</w:t>
      </w:r>
      <w:bookmarkEnd w:id="121"/>
      <w:bookmarkEnd w:id="122"/>
    </w:p>
    <w:p w14:paraId="2D7A9064" w14:textId="77777777" w:rsidR="00BC097A" w:rsidRDefault="00BC097A">
      <w:r>
        <w:t>The Certificate application process must provide sufficient information to:</w:t>
      </w:r>
    </w:p>
    <w:p w14:paraId="520214DC" w14:textId="77777777" w:rsidR="00BC097A" w:rsidRDefault="00BC097A">
      <w:pPr>
        <w:pStyle w:val="BulletDouble"/>
        <w:numPr>
          <w:ilvl w:val="0"/>
          <w:numId w:val="15"/>
        </w:numPr>
        <w:tabs>
          <w:tab w:val="left" w:pos="720"/>
        </w:tabs>
        <w:rPr>
          <w:lang w:eastAsia="ar-SA"/>
        </w:rPr>
      </w:pPr>
      <w:r>
        <w:rPr>
          <w:lang w:eastAsia="ar-SA"/>
        </w:rPr>
        <w:t>Establish the applicant’s authorization (by the employing or sponsoring agency) to obtain a certificate. (per section 3.2.3)</w:t>
      </w:r>
    </w:p>
    <w:p w14:paraId="34E70F2B" w14:textId="77777777" w:rsidR="00BC097A" w:rsidRDefault="00BC097A">
      <w:pPr>
        <w:pStyle w:val="BulletDouble"/>
        <w:numPr>
          <w:ilvl w:val="0"/>
          <w:numId w:val="15"/>
        </w:numPr>
        <w:tabs>
          <w:tab w:val="left" w:pos="720"/>
        </w:tabs>
        <w:rPr>
          <w:lang w:eastAsia="ar-SA"/>
        </w:rPr>
      </w:pPr>
      <w:r>
        <w:rPr>
          <w:lang w:eastAsia="ar-SA"/>
        </w:rPr>
        <w:t>Establish and record identity of the applicant. (per section 3.2.3)</w:t>
      </w:r>
    </w:p>
    <w:p w14:paraId="1F3DB6E5" w14:textId="77777777" w:rsidR="00BC097A" w:rsidRDefault="00BC097A">
      <w:pPr>
        <w:pStyle w:val="BulletDouble"/>
        <w:numPr>
          <w:ilvl w:val="0"/>
          <w:numId w:val="15"/>
        </w:numPr>
        <w:tabs>
          <w:tab w:val="left" w:pos="720"/>
        </w:tabs>
        <w:rPr>
          <w:lang w:eastAsia="ar-SA"/>
        </w:rPr>
      </w:pPr>
      <w:r>
        <w:rPr>
          <w:lang w:eastAsia="ar-SA"/>
        </w:rPr>
        <w:t>Obtain the applicant’s public key and verify the applicant’s possession of the private key for each certificate required. (per section 3.2.1)</w:t>
      </w:r>
    </w:p>
    <w:p w14:paraId="1D9E339A" w14:textId="77777777" w:rsidR="00BC097A" w:rsidRDefault="00BC097A">
      <w:pPr>
        <w:pStyle w:val="BulletDouble"/>
        <w:numPr>
          <w:ilvl w:val="0"/>
          <w:numId w:val="15"/>
        </w:numPr>
        <w:tabs>
          <w:tab w:val="left" w:pos="720"/>
        </w:tabs>
        <w:spacing w:after="240"/>
        <w:rPr>
          <w:lang w:eastAsia="ar-SA"/>
        </w:rPr>
      </w:pPr>
      <w:r>
        <w:rPr>
          <w:lang w:eastAsia="ar-SA"/>
        </w:rPr>
        <w:t>Verify any role or authorization information requested for inclusion in the certificate.</w:t>
      </w:r>
    </w:p>
    <w:p w14:paraId="592E6E90" w14:textId="77777777" w:rsidR="00BC097A" w:rsidRDefault="00BC097A">
      <w:pPr>
        <w:spacing w:after="120"/>
        <w:rPr>
          <w:lang w:eastAsia="ar-SA"/>
        </w:rPr>
      </w:pPr>
      <w:r>
        <w:rPr>
          <w:lang w:eastAsia="ar-SA"/>
        </w:rPr>
        <w:t>These steps may be performed in any order that is convenient for the PKI Authorities and applicants that does not defeat security, but all must be completed before certificate issuance.</w:t>
      </w:r>
    </w:p>
    <w:p w14:paraId="65547F6C" w14:textId="77777777" w:rsidR="00BC097A" w:rsidRDefault="00BC097A" w:rsidP="009658D3">
      <w:pPr>
        <w:pStyle w:val="Heading3"/>
        <w:rPr>
          <w:lang w:eastAsia="ar-SA"/>
        </w:rPr>
      </w:pPr>
      <w:bookmarkStart w:id="123" w:name="_Toc280343766"/>
      <w:bookmarkStart w:id="124" w:name="_Toc322985298"/>
      <w:r>
        <w:rPr>
          <w:lang w:eastAsia="ar-SA"/>
        </w:rPr>
        <w:t>Who Can Submit a Certificate Application</w:t>
      </w:r>
      <w:bookmarkEnd w:id="123"/>
      <w:bookmarkEnd w:id="124"/>
    </w:p>
    <w:p w14:paraId="75A94EC3" w14:textId="77777777" w:rsidR="00BC097A" w:rsidRDefault="00BC097A" w:rsidP="009658D3">
      <w:pPr>
        <w:pStyle w:val="Heading4"/>
        <w:tabs>
          <w:tab w:val="clear" w:pos="864"/>
          <w:tab w:val="left" w:pos="1260"/>
        </w:tabs>
        <w:ind w:left="1080" w:hanging="1080"/>
        <w:rPr>
          <w:szCs w:val="24"/>
          <w:lang w:eastAsia="ar-SA"/>
        </w:rPr>
      </w:pPr>
      <w:bookmarkStart w:id="125" w:name="_Toc280343767"/>
      <w:bookmarkStart w:id="126" w:name="_Toc322985299"/>
      <w:r>
        <w:rPr>
          <w:szCs w:val="24"/>
          <w:lang w:eastAsia="ar-SA"/>
        </w:rPr>
        <w:t>CA Certificates</w:t>
      </w:r>
      <w:bookmarkEnd w:id="125"/>
      <w:bookmarkEnd w:id="126"/>
    </w:p>
    <w:p w14:paraId="7B3F8AB1" w14:textId="77777777" w:rsidR="00BC097A" w:rsidRDefault="00BC097A">
      <w:pPr>
        <w:autoSpaceDE w:val="0"/>
        <w:spacing w:after="120"/>
      </w:pPr>
      <w:r>
        <w:rPr>
          <w:lang w:eastAsia="ar-SA"/>
        </w:rPr>
        <w:t>An application for a CA certificate shall be submitted by an authorized representative of the applicant CA.</w:t>
      </w:r>
    </w:p>
    <w:p w14:paraId="4FB8B23E" w14:textId="77777777" w:rsidR="00BC097A" w:rsidRDefault="00BC097A" w:rsidP="009658D3">
      <w:pPr>
        <w:pStyle w:val="Heading4"/>
        <w:tabs>
          <w:tab w:val="clear" w:pos="864"/>
          <w:tab w:val="left" w:pos="1260"/>
        </w:tabs>
        <w:ind w:left="1080" w:hanging="1080"/>
      </w:pPr>
      <w:bookmarkStart w:id="127" w:name="_Toc280343768"/>
      <w:bookmarkStart w:id="128" w:name="_Toc322985300"/>
      <w:r>
        <w:t>User Certificates</w:t>
      </w:r>
      <w:bookmarkEnd w:id="127"/>
      <w:bookmarkEnd w:id="128"/>
    </w:p>
    <w:p w14:paraId="7B9ADDCB" w14:textId="77777777" w:rsidR="00BC097A" w:rsidRDefault="00BC097A">
      <w:pPr>
        <w:autoSpaceDE w:val="0"/>
        <w:spacing w:after="120"/>
        <w:rPr>
          <w:lang w:eastAsia="ar-SA"/>
        </w:rPr>
      </w:pPr>
      <w:r>
        <w:rPr>
          <w:lang w:eastAsia="ar-SA"/>
        </w:rPr>
        <w:t>An application for a user (subscriber) certificate shall be submitted by either the applicant or a trusted agent.</w:t>
      </w:r>
    </w:p>
    <w:p w14:paraId="7F3BBCD0" w14:textId="77777777" w:rsidR="00BC097A" w:rsidRDefault="00BC097A" w:rsidP="009658D3">
      <w:pPr>
        <w:pStyle w:val="Heading4"/>
        <w:tabs>
          <w:tab w:val="clear" w:pos="864"/>
          <w:tab w:val="left" w:pos="1260"/>
        </w:tabs>
        <w:ind w:left="1080" w:hanging="1080"/>
        <w:rPr>
          <w:lang w:eastAsia="ar-SA"/>
        </w:rPr>
      </w:pPr>
      <w:bookmarkStart w:id="129" w:name="_Toc280343769"/>
      <w:bookmarkStart w:id="130" w:name="_Toc322985301"/>
      <w:r>
        <w:t>Device Certificates</w:t>
      </w:r>
      <w:bookmarkEnd w:id="129"/>
      <w:bookmarkEnd w:id="130"/>
    </w:p>
    <w:p w14:paraId="31C7725F" w14:textId="77777777" w:rsidR="00BC097A" w:rsidRDefault="00BC097A">
      <w:pPr>
        <w:autoSpaceDE w:val="0"/>
        <w:spacing w:after="120"/>
        <w:rPr>
          <w:b/>
          <w:lang w:eastAsia="ar-SA"/>
        </w:rPr>
      </w:pPr>
      <w:r>
        <w:rPr>
          <w:lang w:eastAsia="ar-SA"/>
        </w:rPr>
        <w:t>An application for a device certificate shall be submitted by the human sponsor of the device.</w:t>
      </w:r>
    </w:p>
    <w:p w14:paraId="4B7B7543" w14:textId="77777777" w:rsidR="00BC097A" w:rsidRDefault="00BC097A" w:rsidP="009658D3">
      <w:pPr>
        <w:pStyle w:val="Heading3"/>
        <w:rPr>
          <w:lang w:eastAsia="ar-SA"/>
        </w:rPr>
      </w:pPr>
      <w:bookmarkStart w:id="131" w:name="_Toc280343770"/>
      <w:bookmarkStart w:id="132" w:name="_Toc322985302"/>
      <w:r>
        <w:rPr>
          <w:lang w:eastAsia="ar-SA"/>
        </w:rPr>
        <w:t>Enrollment Process and Responsibilities</w:t>
      </w:r>
      <w:bookmarkEnd w:id="131"/>
      <w:bookmarkEnd w:id="132"/>
    </w:p>
    <w:p w14:paraId="5A4E6182" w14:textId="77777777" w:rsidR="00BC097A" w:rsidRDefault="00BC097A">
      <w:pPr>
        <w:autoSpaceDE w:val="0"/>
        <w:rPr>
          <w:szCs w:val="24"/>
          <w:lang w:eastAsia="ar-SA"/>
        </w:rPr>
      </w:pPr>
      <w:r>
        <w:rPr>
          <w:lang w:eastAsia="ar-SA"/>
        </w:rPr>
        <w:t>All communications among PKI Authorities supporting the certificate application and issuance process shall be authenticated and protected from modification; any electronic transmission of shared secrets shall be protected.  Communications may be electronic or out-of-band.  Where electronic communications are used, cryptographic mechanisms commensurate with the strength of the public/private key pair shall be used.  Out-of-band communications shall protect the confidentiality and integrity of the data</w:t>
      </w:r>
      <w:r>
        <w:rPr>
          <w:szCs w:val="24"/>
          <w:lang w:eastAsia="ar-SA"/>
        </w:rPr>
        <w:t>.</w:t>
      </w:r>
    </w:p>
    <w:p w14:paraId="0BFF8DB9" w14:textId="77777777" w:rsidR="00BC097A" w:rsidRDefault="00BC097A">
      <w:pPr>
        <w:autoSpaceDE w:val="0"/>
        <w:spacing w:after="120"/>
        <w:rPr>
          <w:b/>
          <w:i/>
          <w:caps/>
          <w:sz w:val="28"/>
          <w:lang w:eastAsia="ar-SA"/>
        </w:rPr>
      </w:pPr>
      <w:r>
        <w:rPr>
          <w:szCs w:val="24"/>
          <w:lang w:eastAsia="ar-SA"/>
        </w:rPr>
        <w:t>Subscribers are responsible for providing accurate information on their certificate applications.</w:t>
      </w:r>
    </w:p>
    <w:p w14:paraId="65ECAF59" w14:textId="77777777" w:rsidR="00BC097A" w:rsidRPr="007D59A8" w:rsidRDefault="00BC097A" w:rsidP="00F85422">
      <w:pPr>
        <w:pStyle w:val="Heading2"/>
        <w:rPr>
          <w:lang w:eastAsia="ar-SA"/>
        </w:rPr>
      </w:pPr>
      <w:bookmarkStart w:id="133" w:name="_Toc280343771"/>
      <w:bookmarkStart w:id="134" w:name="_Toc322985303"/>
      <w:r w:rsidRPr="007D59A8">
        <w:rPr>
          <w:lang w:eastAsia="ar-SA"/>
        </w:rPr>
        <w:t>Certificate Application Processing</w:t>
      </w:r>
      <w:bookmarkEnd w:id="133"/>
      <w:bookmarkEnd w:id="134"/>
    </w:p>
    <w:p w14:paraId="440FCB90" w14:textId="77777777" w:rsidR="00BC097A" w:rsidRDefault="00BC097A">
      <w:pPr>
        <w:spacing w:after="120"/>
        <w:rPr>
          <w:lang w:eastAsia="ar-SA"/>
        </w:rPr>
      </w:pPr>
      <w:r>
        <w:rPr>
          <w:lang w:eastAsia="ar-SA"/>
        </w:rPr>
        <w:t>Information in certificate applications must be verified as accurate before certificates are issued.  PKI Authorities shall specify procedures to verify information in certificate applications.</w:t>
      </w:r>
    </w:p>
    <w:p w14:paraId="2D01322C" w14:textId="77777777" w:rsidR="00BC097A" w:rsidRDefault="00BC097A" w:rsidP="009658D3">
      <w:pPr>
        <w:pStyle w:val="Heading3"/>
        <w:rPr>
          <w:lang w:eastAsia="ar-SA"/>
        </w:rPr>
      </w:pPr>
      <w:bookmarkStart w:id="135" w:name="_Toc280343772"/>
      <w:bookmarkStart w:id="136" w:name="_Toc322985304"/>
      <w:r>
        <w:rPr>
          <w:lang w:eastAsia="ar-SA"/>
        </w:rPr>
        <w:lastRenderedPageBreak/>
        <w:t>Performing Identification and Authentication Functions</w:t>
      </w:r>
      <w:bookmarkEnd w:id="135"/>
      <w:bookmarkEnd w:id="136"/>
    </w:p>
    <w:p w14:paraId="21EE9A2D" w14:textId="77777777" w:rsidR="00BC097A" w:rsidRDefault="00BC097A">
      <w:pPr>
        <w:spacing w:after="120"/>
        <w:rPr>
          <w:szCs w:val="24"/>
          <w:lang w:eastAsia="ar-SA"/>
        </w:rPr>
      </w:pPr>
      <w:r>
        <w:rPr>
          <w:szCs w:val="24"/>
          <w:lang w:eastAsia="ar-SA"/>
        </w:rPr>
        <w:t>The identification and authentication of the subscriber must meet the requirements specified for subscriber authentication as specified in sections 3.2 and 3.3 of this CP.  The PKI Authority must identify the components of the PKI Authority (e.g., CA or RA) that are responsible for authenticating the subscriber’s identity in each case.</w:t>
      </w:r>
    </w:p>
    <w:p w14:paraId="599D822B" w14:textId="77777777" w:rsidR="00BC097A" w:rsidRDefault="00BC097A" w:rsidP="009658D3">
      <w:pPr>
        <w:pStyle w:val="Heading3"/>
        <w:rPr>
          <w:lang w:eastAsia="ar-SA"/>
        </w:rPr>
      </w:pPr>
      <w:bookmarkStart w:id="137" w:name="_Toc280343773"/>
      <w:bookmarkStart w:id="138" w:name="_Toc322985305"/>
      <w:r>
        <w:rPr>
          <w:lang w:eastAsia="ar-SA"/>
        </w:rPr>
        <w:t>Approval or Rejection of Certificate Applications</w:t>
      </w:r>
      <w:bookmarkEnd w:id="137"/>
      <w:bookmarkEnd w:id="138"/>
    </w:p>
    <w:p w14:paraId="0A9792F3" w14:textId="77777777" w:rsidR="00BC097A" w:rsidRDefault="00BC097A">
      <w:pPr>
        <w:spacing w:after="120"/>
        <w:rPr>
          <w:szCs w:val="24"/>
          <w:lang w:eastAsia="ar-SA"/>
        </w:rPr>
      </w:pPr>
      <w:r>
        <w:rPr>
          <w:szCs w:val="24"/>
          <w:lang w:eastAsia="ar-SA"/>
        </w:rPr>
        <w:t>For the Common Policy Root CA, the FPKIPA may approve or reject a certificate application.</w:t>
      </w:r>
    </w:p>
    <w:p w14:paraId="73ED3A42" w14:textId="77777777" w:rsidR="00BC097A" w:rsidRDefault="00BC097A">
      <w:pPr>
        <w:spacing w:after="120"/>
        <w:rPr>
          <w:szCs w:val="24"/>
          <w:lang w:eastAsia="ar-SA"/>
        </w:rPr>
      </w:pPr>
      <w:r>
        <w:rPr>
          <w:szCs w:val="24"/>
          <w:lang w:eastAsia="ar-SA"/>
        </w:rPr>
        <w:t>For CAs operating under this policy, approval or rejection of certificate applications is at the discretion of the Agency PMA or its designee.</w:t>
      </w:r>
    </w:p>
    <w:p w14:paraId="6EE0E8D7" w14:textId="77777777" w:rsidR="00BC097A" w:rsidRDefault="00BC097A" w:rsidP="009658D3">
      <w:pPr>
        <w:pStyle w:val="Heading3"/>
        <w:rPr>
          <w:lang w:eastAsia="ar-SA"/>
        </w:rPr>
      </w:pPr>
      <w:bookmarkStart w:id="139" w:name="_Toc280343774"/>
      <w:bookmarkStart w:id="140" w:name="_Toc322985306"/>
      <w:r>
        <w:rPr>
          <w:lang w:eastAsia="ar-SA"/>
        </w:rPr>
        <w:t>Time to Process Certificate Applications</w:t>
      </w:r>
      <w:bookmarkEnd w:id="139"/>
      <w:bookmarkEnd w:id="140"/>
    </w:p>
    <w:p w14:paraId="45516B7A" w14:textId="77777777" w:rsidR="00BC097A" w:rsidRDefault="008F0917">
      <w:pPr>
        <w:spacing w:after="120"/>
        <w:rPr>
          <w:b/>
          <w:i/>
          <w:caps/>
          <w:sz w:val="28"/>
          <w:lang w:eastAsia="ar-SA"/>
        </w:rPr>
      </w:pPr>
      <w:r>
        <w:rPr>
          <w:lang w:eastAsia="ar-SA"/>
        </w:rPr>
        <w:t>Certificate applications must be processed and a certificate issued within 30 days of identity verification.</w:t>
      </w:r>
    </w:p>
    <w:p w14:paraId="5F950C66" w14:textId="77777777" w:rsidR="00BC097A" w:rsidRPr="007D59A8" w:rsidRDefault="00BC097A" w:rsidP="00F85422">
      <w:pPr>
        <w:pStyle w:val="Heading2"/>
        <w:rPr>
          <w:lang w:eastAsia="ar-SA"/>
        </w:rPr>
      </w:pPr>
      <w:bookmarkStart w:id="141" w:name="_Toc280343775"/>
      <w:bookmarkStart w:id="142" w:name="_Toc322985307"/>
      <w:r w:rsidRPr="007D59A8">
        <w:rPr>
          <w:lang w:eastAsia="ar-SA"/>
        </w:rPr>
        <w:t>Certificate Issuance</w:t>
      </w:r>
      <w:bookmarkEnd w:id="141"/>
      <w:bookmarkEnd w:id="142"/>
    </w:p>
    <w:p w14:paraId="7409802A" w14:textId="77777777" w:rsidR="00BC097A" w:rsidRDefault="00BC097A" w:rsidP="009658D3">
      <w:pPr>
        <w:pStyle w:val="Heading3"/>
        <w:rPr>
          <w:lang w:eastAsia="ar-SA"/>
        </w:rPr>
      </w:pPr>
      <w:bookmarkStart w:id="143" w:name="_Toc280343776"/>
      <w:bookmarkStart w:id="144" w:name="_Toc322985308"/>
      <w:r>
        <w:rPr>
          <w:lang w:eastAsia="ar-SA"/>
        </w:rPr>
        <w:t>CA Actions During Certificate Issuance</w:t>
      </w:r>
      <w:bookmarkEnd w:id="143"/>
      <w:bookmarkEnd w:id="144"/>
    </w:p>
    <w:p w14:paraId="2B86C6AB" w14:textId="77777777" w:rsidR="00BC097A" w:rsidRDefault="00BC097A">
      <w:r>
        <w:t>Upon receiving the request, the CAs/RAs will—</w:t>
      </w:r>
    </w:p>
    <w:p w14:paraId="6C8047E3" w14:textId="77777777" w:rsidR="00BC097A" w:rsidRDefault="00BC097A">
      <w:pPr>
        <w:pStyle w:val="BulletDouble"/>
        <w:numPr>
          <w:ilvl w:val="0"/>
          <w:numId w:val="32"/>
        </w:numPr>
        <w:tabs>
          <w:tab w:val="left" w:pos="720"/>
        </w:tabs>
        <w:rPr>
          <w:lang w:eastAsia="ar-SA"/>
        </w:rPr>
      </w:pPr>
      <w:r>
        <w:rPr>
          <w:lang w:eastAsia="ar-SA"/>
        </w:rPr>
        <w:t>Verify the identity of the requester.</w:t>
      </w:r>
    </w:p>
    <w:p w14:paraId="1052D165" w14:textId="77777777" w:rsidR="00BC097A" w:rsidRDefault="00BC097A">
      <w:pPr>
        <w:pStyle w:val="BulletDouble"/>
        <w:numPr>
          <w:ilvl w:val="0"/>
          <w:numId w:val="32"/>
        </w:numPr>
        <w:tabs>
          <w:tab w:val="left" w:pos="720"/>
        </w:tabs>
        <w:rPr>
          <w:lang w:eastAsia="ar-SA"/>
        </w:rPr>
      </w:pPr>
      <w:r>
        <w:rPr>
          <w:lang w:eastAsia="ar-SA"/>
        </w:rPr>
        <w:t>Verify the authority of the requester and the integrity of the information in the certificate request.</w:t>
      </w:r>
    </w:p>
    <w:p w14:paraId="5437C1D1" w14:textId="77777777" w:rsidR="00BC097A" w:rsidRDefault="00BC097A">
      <w:pPr>
        <w:pStyle w:val="BulletDouble"/>
        <w:numPr>
          <w:ilvl w:val="0"/>
          <w:numId w:val="32"/>
        </w:numPr>
        <w:tabs>
          <w:tab w:val="left" w:pos="720"/>
        </w:tabs>
        <w:rPr>
          <w:lang w:eastAsia="ar-SA"/>
        </w:rPr>
      </w:pPr>
      <w:r>
        <w:rPr>
          <w:lang w:eastAsia="ar-SA"/>
        </w:rPr>
        <w:t>Build and sign a certificate if all certificate requirements have been met (in the case of an RA, have the CA sign the certificate).</w:t>
      </w:r>
    </w:p>
    <w:p w14:paraId="7A135C9E" w14:textId="77777777" w:rsidR="00BC097A" w:rsidRDefault="00BC097A">
      <w:pPr>
        <w:pStyle w:val="BulletDouble"/>
        <w:numPr>
          <w:ilvl w:val="0"/>
          <w:numId w:val="32"/>
        </w:numPr>
        <w:tabs>
          <w:tab w:val="left" w:pos="720"/>
        </w:tabs>
        <w:spacing w:after="240"/>
        <w:rPr>
          <w:lang w:eastAsia="ar-SA"/>
        </w:rPr>
      </w:pPr>
      <w:r>
        <w:rPr>
          <w:lang w:eastAsia="ar-SA"/>
        </w:rPr>
        <w:t>Make the certificate available to the subscriber after confirming that the subscriber has formally acknowledged their obligations as described in section 9.6.3.</w:t>
      </w:r>
    </w:p>
    <w:p w14:paraId="53D5169A" w14:textId="77777777" w:rsidR="00BC097A" w:rsidRDefault="00BC097A">
      <w:pPr>
        <w:spacing w:after="120"/>
        <w:rPr>
          <w:lang w:eastAsia="ar-SA"/>
        </w:rPr>
      </w:pPr>
      <w:r>
        <w:rPr>
          <w:lang w:eastAsia="ar-SA"/>
        </w:rPr>
        <w:t>The certificate request may already contain a certificate built by either the RA or the subscriber.  This certificate will not be signed until all verifications and modifications, if any, have been completed to the CA’s satisfaction.</w:t>
      </w:r>
    </w:p>
    <w:p w14:paraId="30D0FFDE" w14:textId="77777777" w:rsidR="00BC097A" w:rsidRDefault="00BC097A">
      <w:pPr>
        <w:spacing w:after="120"/>
        <w:rPr>
          <w:lang w:eastAsia="ar-SA"/>
        </w:rPr>
      </w:pPr>
      <w:r>
        <w:rPr>
          <w:lang w:eastAsia="ar-SA"/>
        </w:rPr>
        <w:t>All authorization and other attribute information received from a prospective subscriber shall be verified before inclusion in a certificate.  The responsibility for verifying prospective subscriber data shall be described in a CA’s CPS.</w:t>
      </w:r>
    </w:p>
    <w:p w14:paraId="5CF4AD08" w14:textId="77777777" w:rsidR="00BC097A" w:rsidRDefault="00BC097A" w:rsidP="009658D3">
      <w:pPr>
        <w:pStyle w:val="Heading3"/>
        <w:rPr>
          <w:lang w:eastAsia="ar-SA"/>
        </w:rPr>
      </w:pPr>
      <w:bookmarkStart w:id="145" w:name="_Toc280343777"/>
      <w:bookmarkStart w:id="146" w:name="_Toc322985309"/>
      <w:r>
        <w:rPr>
          <w:lang w:eastAsia="ar-SA"/>
        </w:rPr>
        <w:t>Notification to Subscriber by the CA of Issuance of Certificate</w:t>
      </w:r>
      <w:bookmarkEnd w:id="145"/>
      <w:bookmarkEnd w:id="146"/>
    </w:p>
    <w:p w14:paraId="319EED64" w14:textId="77777777" w:rsidR="00BC097A" w:rsidRDefault="00BC097A">
      <w:pPr>
        <w:tabs>
          <w:tab w:val="left" w:pos="1894"/>
        </w:tabs>
        <w:spacing w:after="120"/>
        <w:rPr>
          <w:lang w:eastAsia="ar-SA"/>
        </w:rPr>
      </w:pPr>
      <w:r>
        <w:rPr>
          <w:lang w:eastAsia="ar-SA"/>
        </w:rPr>
        <w:t>CAs operating under this policy shall inform the subscriber (or other certificate subject) of the creation of a certificate and make the certificate available to the subscriber.  For device certificates, the CA shall inform the human sponsor.</w:t>
      </w:r>
    </w:p>
    <w:p w14:paraId="3905D4DE" w14:textId="77777777" w:rsidR="00BC097A" w:rsidRPr="007D59A8" w:rsidRDefault="00BC097A" w:rsidP="00F85422">
      <w:pPr>
        <w:pStyle w:val="Heading2"/>
        <w:rPr>
          <w:lang w:eastAsia="ar-SA"/>
        </w:rPr>
      </w:pPr>
      <w:bookmarkStart w:id="147" w:name="_Toc280343778"/>
      <w:bookmarkStart w:id="148" w:name="_Toc322985310"/>
      <w:r w:rsidRPr="007D59A8">
        <w:rPr>
          <w:lang w:eastAsia="ar-SA"/>
        </w:rPr>
        <w:lastRenderedPageBreak/>
        <w:t>Certificate Acceptance</w:t>
      </w:r>
      <w:bookmarkEnd w:id="147"/>
      <w:bookmarkEnd w:id="148"/>
    </w:p>
    <w:p w14:paraId="2FC423B0" w14:textId="77777777" w:rsidR="00BC097A" w:rsidRDefault="00BC097A">
      <w:r>
        <w:t>Before a subscriber can make effective use of its private key, a PKI Authority shall explain to the subscriber its responsibilities as defined in section 9.6.3.</w:t>
      </w:r>
    </w:p>
    <w:p w14:paraId="1299E504" w14:textId="77777777" w:rsidR="00BC097A" w:rsidRDefault="00BC097A" w:rsidP="00CF2DFF">
      <w:pPr>
        <w:pStyle w:val="Heading3"/>
        <w:rPr>
          <w:lang w:eastAsia="ar-SA"/>
        </w:rPr>
      </w:pPr>
      <w:bookmarkStart w:id="149" w:name="_Toc280343779"/>
      <w:bookmarkStart w:id="150" w:name="_Toc322985311"/>
      <w:r>
        <w:rPr>
          <w:lang w:eastAsia="ar-SA"/>
        </w:rPr>
        <w:t>Conduct Constituting Certificate Acceptance</w:t>
      </w:r>
      <w:bookmarkEnd w:id="149"/>
      <w:bookmarkEnd w:id="150"/>
    </w:p>
    <w:p w14:paraId="34F38845" w14:textId="77777777" w:rsidR="00BC097A" w:rsidRDefault="00BC097A">
      <w:pPr>
        <w:autoSpaceDE w:val="0"/>
        <w:rPr>
          <w:lang w:eastAsia="ar-SA"/>
        </w:rPr>
      </w:pPr>
      <w:r>
        <w:rPr>
          <w:lang w:eastAsia="ar-SA"/>
        </w:rPr>
        <w:t>For the Common Policy Root CA, failure to object to the certificate or its contents shall constitute acceptance of the certificate.</w:t>
      </w:r>
    </w:p>
    <w:p w14:paraId="7DBF9348" w14:textId="77777777" w:rsidR="00BC097A" w:rsidRDefault="00BC097A">
      <w:pPr>
        <w:autoSpaceDE w:val="0"/>
        <w:spacing w:after="120"/>
        <w:rPr>
          <w:lang w:eastAsia="ar-SA"/>
        </w:rPr>
      </w:pPr>
      <w:r>
        <w:rPr>
          <w:lang w:eastAsia="ar-SA"/>
        </w:rPr>
        <w:t>For all other CAs operating under this policy, no stipulation.</w:t>
      </w:r>
    </w:p>
    <w:p w14:paraId="398237A7" w14:textId="77777777" w:rsidR="00BC097A" w:rsidRDefault="00BC097A" w:rsidP="00CF2DFF">
      <w:pPr>
        <w:pStyle w:val="Heading3"/>
        <w:rPr>
          <w:lang w:eastAsia="ar-SA"/>
        </w:rPr>
      </w:pPr>
      <w:bookmarkStart w:id="151" w:name="_Toc280343780"/>
      <w:bookmarkStart w:id="152" w:name="_Toc322985312"/>
      <w:r>
        <w:rPr>
          <w:lang w:eastAsia="ar-SA"/>
        </w:rPr>
        <w:t>Publication of the Certificate by the CA</w:t>
      </w:r>
      <w:bookmarkEnd w:id="151"/>
      <w:bookmarkEnd w:id="152"/>
    </w:p>
    <w:p w14:paraId="539DDD4E" w14:textId="77777777" w:rsidR="00BC097A" w:rsidRDefault="00BC097A">
      <w:r>
        <w:t>As specified in 2.1, all CA certificates shall be published in repositories.</w:t>
      </w:r>
    </w:p>
    <w:p w14:paraId="6A3FD8CB" w14:textId="77777777" w:rsidR="00BC097A" w:rsidRDefault="00BC097A">
      <w:pPr>
        <w:spacing w:after="120"/>
        <w:rPr>
          <w:lang w:eastAsia="ar-SA"/>
        </w:rPr>
      </w:pPr>
      <w:r>
        <w:rPr>
          <w:lang w:eastAsia="ar-SA"/>
        </w:rPr>
        <w:t>This policy makes no stipulation regarding publication of subscriber certificates, except as noted in section 9.4.3.</w:t>
      </w:r>
    </w:p>
    <w:p w14:paraId="2E6CCD52" w14:textId="77777777" w:rsidR="00BC097A" w:rsidRDefault="00BC097A" w:rsidP="00CF2DFF">
      <w:pPr>
        <w:pStyle w:val="Heading3"/>
        <w:rPr>
          <w:lang w:eastAsia="ar-SA"/>
        </w:rPr>
      </w:pPr>
      <w:bookmarkStart w:id="153" w:name="_Toc280343781"/>
      <w:bookmarkStart w:id="154" w:name="_Toc322985313"/>
      <w:r>
        <w:rPr>
          <w:lang w:eastAsia="ar-SA"/>
        </w:rPr>
        <w:t>Notification of Certificate Issuance by the CA to Other Entities</w:t>
      </w:r>
      <w:bookmarkEnd w:id="153"/>
      <w:bookmarkEnd w:id="154"/>
    </w:p>
    <w:p w14:paraId="1F0D9A02" w14:textId="77777777" w:rsidR="00BC097A" w:rsidRDefault="00BC097A">
      <w:pPr>
        <w:spacing w:after="120"/>
        <w:rPr>
          <w:lang w:eastAsia="ar-SA"/>
        </w:rPr>
      </w:pPr>
      <w:r>
        <w:rPr>
          <w:lang w:eastAsia="ar-SA"/>
        </w:rPr>
        <w:t xml:space="preserve">The </w:t>
      </w:r>
      <w:r w:rsidR="00712040">
        <w:rPr>
          <w:lang w:eastAsia="ar-SA"/>
        </w:rPr>
        <w:t>FPKIPA</w:t>
      </w:r>
      <w:r>
        <w:rPr>
          <w:lang w:eastAsia="ar-SA"/>
        </w:rPr>
        <w:t xml:space="preserve"> must be notified whenever a CA operating under this policy issues a CA certificate.</w:t>
      </w:r>
    </w:p>
    <w:p w14:paraId="67DA02AF" w14:textId="77777777" w:rsidR="00BC097A" w:rsidRPr="007D59A8" w:rsidRDefault="00BC097A" w:rsidP="00F85422">
      <w:pPr>
        <w:pStyle w:val="Heading2"/>
        <w:rPr>
          <w:lang w:eastAsia="ar-SA"/>
        </w:rPr>
      </w:pPr>
      <w:bookmarkStart w:id="155" w:name="_Toc280343782"/>
      <w:bookmarkStart w:id="156" w:name="_Toc322985314"/>
      <w:r w:rsidRPr="007D59A8">
        <w:rPr>
          <w:lang w:eastAsia="ar-SA"/>
        </w:rPr>
        <w:t>Key Pair and Certificate Usage</w:t>
      </w:r>
      <w:bookmarkEnd w:id="155"/>
      <w:bookmarkEnd w:id="156"/>
    </w:p>
    <w:p w14:paraId="31A5EA1D" w14:textId="77777777" w:rsidR="00BC097A" w:rsidRDefault="00BC097A" w:rsidP="00CF2DFF">
      <w:pPr>
        <w:pStyle w:val="Heading3"/>
        <w:rPr>
          <w:lang w:eastAsia="ar-SA"/>
        </w:rPr>
      </w:pPr>
      <w:bookmarkStart w:id="157" w:name="_Toc280343783"/>
      <w:bookmarkStart w:id="158" w:name="_Toc322985315"/>
      <w:r>
        <w:rPr>
          <w:lang w:eastAsia="ar-SA"/>
        </w:rPr>
        <w:t>Subscriber Private Key and Certificate Usage</w:t>
      </w:r>
      <w:bookmarkEnd w:id="157"/>
      <w:bookmarkEnd w:id="158"/>
    </w:p>
    <w:p w14:paraId="45131BA6" w14:textId="77777777" w:rsidR="00BC097A" w:rsidRDefault="00BC097A">
      <w:pPr>
        <w:spacing w:after="120"/>
        <w:rPr>
          <w:szCs w:val="24"/>
          <w:lang w:eastAsia="ar-SA"/>
        </w:rPr>
      </w:pPr>
      <w:r>
        <w:rPr>
          <w:szCs w:val="24"/>
          <w:lang w:eastAsia="ar-SA"/>
        </w:rPr>
        <w:t>The intended scope of usage for a private key is specified through certificate extensions, including the key usage and extended key usage extensions, in the associated certificate.</w:t>
      </w:r>
    </w:p>
    <w:p w14:paraId="0918833A" w14:textId="77777777" w:rsidR="00BC097A" w:rsidRDefault="00BC097A" w:rsidP="00CF2DFF">
      <w:pPr>
        <w:pStyle w:val="Heading3"/>
        <w:rPr>
          <w:lang w:eastAsia="ar-SA"/>
        </w:rPr>
      </w:pPr>
      <w:bookmarkStart w:id="159" w:name="_Toc280343784"/>
      <w:bookmarkStart w:id="160" w:name="_Toc322985316"/>
      <w:r>
        <w:rPr>
          <w:lang w:eastAsia="ar-SA"/>
        </w:rPr>
        <w:t>Relying Party Public key and Certificate Usage</w:t>
      </w:r>
      <w:bookmarkEnd w:id="159"/>
      <w:bookmarkEnd w:id="160"/>
    </w:p>
    <w:p w14:paraId="0C6F0C55" w14:textId="77777777" w:rsidR="00BC097A" w:rsidRDefault="00BC097A">
      <w:pPr>
        <w:spacing w:after="120"/>
        <w:rPr>
          <w:szCs w:val="24"/>
          <w:lang w:eastAsia="ar-SA"/>
        </w:rPr>
      </w:pPr>
      <w:r>
        <w:rPr>
          <w:szCs w:val="24"/>
          <w:lang w:eastAsia="ar-SA"/>
        </w:rPr>
        <w:t>Common Policy-issued certificates specify restrictions on use through critical certificate extensions, including the basic constraints and key usage extensions.  All CAs operating under this policy</w:t>
      </w:r>
      <w:r w:rsidR="00676311">
        <w:rPr>
          <w:szCs w:val="24"/>
          <w:lang w:eastAsia="ar-SA"/>
        </w:rPr>
        <w:t xml:space="preserve"> shall</w:t>
      </w:r>
      <w:r>
        <w:rPr>
          <w:szCs w:val="24"/>
          <w:lang w:eastAsia="ar-SA"/>
        </w:rPr>
        <w:t xml:space="preserve"> issue CRLs specifying the current status of all unexpired certificates (except for OCSP responder certificates that include the id-pkix-ocsp-nocheck extension).  It is recommended that relying parties process and comply with this information whenever using Common Policy certificates in a transaction.</w:t>
      </w:r>
    </w:p>
    <w:p w14:paraId="1B38DE91" w14:textId="77777777" w:rsidR="00BC097A" w:rsidRPr="007D59A8" w:rsidRDefault="00BC097A" w:rsidP="00F85422">
      <w:pPr>
        <w:pStyle w:val="Heading2"/>
        <w:rPr>
          <w:lang w:eastAsia="ar-SA"/>
        </w:rPr>
      </w:pPr>
      <w:bookmarkStart w:id="161" w:name="_Toc280343785"/>
      <w:bookmarkStart w:id="162" w:name="_Toc322985317"/>
      <w:r w:rsidRPr="007D59A8">
        <w:rPr>
          <w:lang w:eastAsia="ar-SA"/>
        </w:rPr>
        <w:t>Certificate Renewal</w:t>
      </w:r>
      <w:bookmarkEnd w:id="161"/>
      <w:bookmarkEnd w:id="162"/>
    </w:p>
    <w:p w14:paraId="6FBF114D" w14:textId="77777777" w:rsidR="00BC097A" w:rsidRDefault="00BC097A">
      <w:pPr>
        <w:autoSpaceDE w:val="0"/>
        <w:spacing w:after="120"/>
        <w:rPr>
          <w:b/>
          <w:lang w:eastAsia="ar-SA"/>
        </w:rPr>
      </w:pPr>
      <w:r>
        <w:rPr>
          <w:lang w:eastAsia="ar-SA"/>
        </w:rPr>
        <w:t>Renewing a certificate means creating a new certificate with the same name, key, and other information as the old one, but with a new, extended validity period and a new serial number.</w:t>
      </w:r>
      <w:r w:rsidR="00991CEC">
        <w:rPr>
          <w:lang w:eastAsia="ar-SA"/>
        </w:rPr>
        <w:t xml:space="preserve">  The old certificate may or may not be revoked, but must not be further re-keyed, renewed, or modified</w:t>
      </w:r>
      <w:r w:rsidR="00991CEC">
        <w:rPr>
          <w:szCs w:val="24"/>
          <w:lang w:eastAsia="ar-SA"/>
        </w:rPr>
        <w:t>.</w:t>
      </w:r>
    </w:p>
    <w:p w14:paraId="1007B2C2" w14:textId="77777777" w:rsidR="00BC097A" w:rsidRDefault="00BC097A" w:rsidP="00CF2DFF">
      <w:pPr>
        <w:pStyle w:val="Heading3"/>
        <w:rPr>
          <w:lang w:eastAsia="ar-SA"/>
        </w:rPr>
      </w:pPr>
      <w:bookmarkStart w:id="163" w:name="_Toc280343786"/>
      <w:bookmarkStart w:id="164" w:name="_Toc322985318"/>
      <w:r>
        <w:rPr>
          <w:lang w:eastAsia="ar-SA"/>
        </w:rPr>
        <w:t>Circumstance for Certificate Renewal</w:t>
      </w:r>
      <w:bookmarkEnd w:id="163"/>
      <w:bookmarkEnd w:id="164"/>
    </w:p>
    <w:p w14:paraId="126172A7" w14:textId="77777777" w:rsidR="00BC097A" w:rsidRDefault="00BC097A">
      <w:r>
        <w:t>Subscriber certificates issued under this policy shall not be renewed, except during recovery from CA key compromise (see 5.7.3)</w:t>
      </w:r>
      <w:r>
        <w:rPr>
          <w:szCs w:val="24"/>
        </w:rPr>
        <w:t xml:space="preserve">.  </w:t>
      </w:r>
      <w:r>
        <w:t>In such cases, the renewed certificate shall expire as specified in the original subscriber certificate.</w:t>
      </w:r>
    </w:p>
    <w:p w14:paraId="3F7830A8" w14:textId="77777777" w:rsidR="00BC097A" w:rsidRDefault="00BC097A">
      <w:pPr>
        <w:rPr>
          <w:szCs w:val="24"/>
          <w:lang w:eastAsia="ar-SA"/>
        </w:rPr>
      </w:pPr>
      <w:r>
        <w:lastRenderedPageBreak/>
        <w:t>CA Certificates and OCSP responder certificates may be renewed so long as the aggregated lifetime of the public key does not exceed the certificate lifetime specified in section 6.3.2.</w:t>
      </w:r>
    </w:p>
    <w:p w14:paraId="00EF7B85" w14:textId="77777777" w:rsidR="00BC097A" w:rsidRDefault="00BC097A">
      <w:pPr>
        <w:spacing w:after="120"/>
        <w:rPr>
          <w:szCs w:val="24"/>
          <w:lang w:eastAsia="ar-SA"/>
        </w:rPr>
      </w:pPr>
      <w:r>
        <w:rPr>
          <w:szCs w:val="24"/>
          <w:lang w:eastAsia="ar-SA"/>
        </w:rPr>
        <w:t>The CA may automatically renew certificates during recovery from key compromise.</w:t>
      </w:r>
    </w:p>
    <w:p w14:paraId="7E6252A9" w14:textId="77777777" w:rsidR="00BC097A" w:rsidRDefault="00BC097A" w:rsidP="00CF2DFF">
      <w:pPr>
        <w:pStyle w:val="Heading3"/>
        <w:rPr>
          <w:lang w:eastAsia="ar-SA"/>
        </w:rPr>
      </w:pPr>
      <w:bookmarkStart w:id="165" w:name="_Toc280343787"/>
      <w:bookmarkStart w:id="166" w:name="_Toc322985319"/>
      <w:r>
        <w:rPr>
          <w:lang w:eastAsia="ar-SA"/>
        </w:rPr>
        <w:t>Who May Request Renewal</w:t>
      </w:r>
      <w:bookmarkEnd w:id="165"/>
      <w:bookmarkEnd w:id="166"/>
    </w:p>
    <w:p w14:paraId="1D0A2A30" w14:textId="77777777" w:rsidR="00BC097A" w:rsidRDefault="00BC097A">
      <w:r>
        <w:t>For all CAs and OCSP responders operating under this policy, the corresponding operating authority may request renewal of its own certificate.  For the C</w:t>
      </w:r>
      <w:r w:rsidR="001B47FE">
        <w:t>ommon Policy Root CA, the FPKIM</w:t>
      </w:r>
      <w:r>
        <w:t>A may also request renewal of CA certificates.</w:t>
      </w:r>
    </w:p>
    <w:p w14:paraId="2A013DFE" w14:textId="77777777" w:rsidR="00BC097A" w:rsidRDefault="00BC097A" w:rsidP="00CF2DFF">
      <w:pPr>
        <w:pStyle w:val="Heading3"/>
        <w:rPr>
          <w:lang w:eastAsia="ar-SA"/>
        </w:rPr>
      </w:pPr>
      <w:bookmarkStart w:id="167" w:name="_Toc280343788"/>
      <w:bookmarkStart w:id="168" w:name="_Toc322985320"/>
      <w:r>
        <w:rPr>
          <w:lang w:eastAsia="ar-SA"/>
        </w:rPr>
        <w:t>Processing Certificate Renewal Requests</w:t>
      </w:r>
      <w:bookmarkEnd w:id="167"/>
      <w:bookmarkEnd w:id="168"/>
    </w:p>
    <w:p w14:paraId="0CB408DA" w14:textId="77777777" w:rsidR="00BC097A" w:rsidRDefault="00BC097A">
      <w:pPr>
        <w:spacing w:after="120"/>
        <w:rPr>
          <w:lang w:eastAsia="ar-SA"/>
        </w:rPr>
      </w:pPr>
      <w:r>
        <w:rPr>
          <w:lang w:eastAsia="ar-SA"/>
        </w:rPr>
        <w:t>For the Common Policy Root CA, CA certificate renewal for reasons other than re-key of the Common Policy Root CA shall be approved by the FPKIPA.</w:t>
      </w:r>
    </w:p>
    <w:p w14:paraId="71C442EC" w14:textId="77777777" w:rsidR="00BC097A" w:rsidRDefault="00BC097A">
      <w:pPr>
        <w:spacing w:after="120"/>
        <w:rPr>
          <w:lang w:eastAsia="ar-SA"/>
        </w:rPr>
      </w:pPr>
      <w:r>
        <w:rPr>
          <w:lang w:eastAsia="ar-SA"/>
        </w:rPr>
        <w:t>For all other renewal requests, no stipulation.</w:t>
      </w:r>
    </w:p>
    <w:p w14:paraId="11484CA0" w14:textId="77777777" w:rsidR="00BC097A" w:rsidRDefault="00BC097A" w:rsidP="00CF2DFF">
      <w:pPr>
        <w:pStyle w:val="Heading3"/>
        <w:rPr>
          <w:lang w:eastAsia="ar-SA"/>
        </w:rPr>
      </w:pPr>
      <w:bookmarkStart w:id="169" w:name="_Toc280343789"/>
      <w:bookmarkStart w:id="170" w:name="_Toc322985321"/>
      <w:r>
        <w:rPr>
          <w:lang w:eastAsia="ar-SA"/>
        </w:rPr>
        <w:t>Notification of New Certificate Issuance to Subscriber</w:t>
      </w:r>
      <w:bookmarkEnd w:id="169"/>
      <w:bookmarkEnd w:id="170"/>
    </w:p>
    <w:p w14:paraId="1DB05764" w14:textId="77777777" w:rsidR="00BC097A" w:rsidRDefault="00BC097A">
      <w:pPr>
        <w:spacing w:after="120"/>
        <w:rPr>
          <w:lang w:eastAsia="ar-SA"/>
        </w:rPr>
      </w:pPr>
      <w:r>
        <w:rPr>
          <w:lang w:eastAsia="ar-SA"/>
        </w:rPr>
        <w:t>The CA shall inform the subscriber of the renewal of his or her certificate and the contents of the certificate.</w:t>
      </w:r>
    </w:p>
    <w:p w14:paraId="111552D3" w14:textId="77777777" w:rsidR="00BC097A" w:rsidRDefault="00BC097A" w:rsidP="00CF2DFF">
      <w:pPr>
        <w:pStyle w:val="Heading3"/>
      </w:pPr>
      <w:bookmarkStart w:id="171" w:name="_Toc280343790"/>
      <w:bookmarkStart w:id="172" w:name="_Toc322985322"/>
      <w:r>
        <w:rPr>
          <w:lang w:eastAsia="ar-SA"/>
        </w:rPr>
        <w:t>Conduct Constituting Acceptance of a Renewal Certificate</w:t>
      </w:r>
      <w:bookmarkEnd w:id="171"/>
      <w:bookmarkEnd w:id="172"/>
    </w:p>
    <w:p w14:paraId="7A1724AB" w14:textId="77777777" w:rsidR="00BC097A" w:rsidRDefault="00BC097A">
      <w:r>
        <w:t>For certificates issued by the Common Policy Root CA, failure to object to the renewal of the certificate or its contents constitutes acceptance of the certificate.</w:t>
      </w:r>
    </w:p>
    <w:p w14:paraId="64E6A0EA" w14:textId="77777777" w:rsidR="00BC097A" w:rsidRDefault="00BC097A">
      <w:pPr>
        <w:spacing w:after="120"/>
        <w:rPr>
          <w:lang w:eastAsia="ar-SA"/>
        </w:rPr>
      </w:pPr>
      <w:r>
        <w:rPr>
          <w:lang w:eastAsia="ar-SA"/>
        </w:rPr>
        <w:t>For all other CAs operating under this policy, no stipulation.</w:t>
      </w:r>
    </w:p>
    <w:p w14:paraId="7EB82751" w14:textId="77777777" w:rsidR="00BC097A" w:rsidRDefault="00BC097A" w:rsidP="00CF2DFF">
      <w:pPr>
        <w:pStyle w:val="Heading3"/>
        <w:rPr>
          <w:lang w:eastAsia="ar-SA"/>
        </w:rPr>
      </w:pPr>
      <w:bookmarkStart w:id="173" w:name="_Toc280343791"/>
      <w:bookmarkStart w:id="174" w:name="_Toc322985323"/>
      <w:r>
        <w:rPr>
          <w:lang w:eastAsia="ar-SA"/>
        </w:rPr>
        <w:t>Publication of the Renewal Certificate by the CA</w:t>
      </w:r>
      <w:bookmarkEnd w:id="173"/>
      <w:bookmarkEnd w:id="174"/>
    </w:p>
    <w:p w14:paraId="79C9475B" w14:textId="77777777" w:rsidR="00BC097A" w:rsidRDefault="00BC097A">
      <w:r>
        <w:t>As specified in</w:t>
      </w:r>
      <w:r w:rsidR="0047360A">
        <w:t xml:space="preserve"> Section </w:t>
      </w:r>
      <w:r>
        <w:t>2.1, all CA certificates shall be published in repositories.</w:t>
      </w:r>
    </w:p>
    <w:p w14:paraId="39C374B5" w14:textId="77777777" w:rsidR="00BC097A" w:rsidRDefault="00BC097A">
      <w:pPr>
        <w:spacing w:after="120"/>
        <w:rPr>
          <w:lang w:eastAsia="ar-SA"/>
        </w:rPr>
      </w:pPr>
      <w:r>
        <w:rPr>
          <w:lang w:eastAsia="ar-SA"/>
        </w:rPr>
        <w:t>This policy makes no stipulation regarding publication of subscriber certificates, except as noted in section 9.4.3.</w:t>
      </w:r>
    </w:p>
    <w:p w14:paraId="1A6106F8" w14:textId="77777777" w:rsidR="00BC097A" w:rsidRDefault="00BC097A" w:rsidP="00CF2DFF">
      <w:pPr>
        <w:pStyle w:val="Heading3"/>
        <w:rPr>
          <w:lang w:eastAsia="ar-SA"/>
        </w:rPr>
      </w:pPr>
      <w:bookmarkStart w:id="175" w:name="_Toc280343792"/>
      <w:bookmarkStart w:id="176" w:name="_Toc322985324"/>
      <w:r>
        <w:rPr>
          <w:lang w:eastAsia="ar-SA"/>
        </w:rPr>
        <w:t>Notification of Certificate Issuance by the CA to Other Entities</w:t>
      </w:r>
      <w:bookmarkEnd w:id="175"/>
      <w:bookmarkEnd w:id="176"/>
    </w:p>
    <w:p w14:paraId="175508F3" w14:textId="77777777" w:rsidR="00BC097A" w:rsidRDefault="00BC097A">
      <w:pPr>
        <w:spacing w:after="120"/>
        <w:rPr>
          <w:lang w:eastAsia="ar-SA"/>
        </w:rPr>
      </w:pPr>
      <w:r>
        <w:rPr>
          <w:lang w:eastAsia="ar-SA"/>
        </w:rPr>
        <w:t>No stipulation.</w:t>
      </w:r>
    </w:p>
    <w:p w14:paraId="3445163D" w14:textId="77777777" w:rsidR="00BC097A" w:rsidRPr="007D59A8" w:rsidRDefault="00BC097A" w:rsidP="00F85422">
      <w:pPr>
        <w:pStyle w:val="Heading2"/>
        <w:rPr>
          <w:lang w:eastAsia="ar-SA"/>
        </w:rPr>
      </w:pPr>
      <w:bookmarkStart w:id="177" w:name="_Toc280343793"/>
      <w:bookmarkStart w:id="178" w:name="_Toc322985325"/>
      <w:r w:rsidRPr="007D59A8">
        <w:rPr>
          <w:lang w:eastAsia="ar-SA"/>
        </w:rPr>
        <w:t>Certificate Re-key</w:t>
      </w:r>
      <w:bookmarkEnd w:id="177"/>
      <w:bookmarkEnd w:id="178"/>
    </w:p>
    <w:p w14:paraId="5972F255" w14:textId="77777777" w:rsidR="00BC097A" w:rsidRDefault="00BC097A">
      <w:r>
        <w:t>Re-keying a certificate consists of creating new certificates with a different public key (and serial number) while retaining the remaining contents of the old certificate that describe the subject.  The new certificate may be assigned a different validity period, key identifiers, specify a different CRL distribution point, and/or be signed with a different key.</w:t>
      </w:r>
      <w:r w:rsidR="00D76F3E">
        <w:t xml:space="preserve"> Re-key of a certificate does not require a change to the subjectName and does not violate the requirement for name uniqueness. </w:t>
      </w:r>
      <w:r w:rsidR="00991CEC">
        <w:rPr>
          <w:lang w:eastAsia="ar-SA"/>
        </w:rPr>
        <w:t>The old certificate may or may not be revoked, but must not be further re-keyed, renewed, or modified</w:t>
      </w:r>
      <w:r w:rsidR="00991CEC">
        <w:rPr>
          <w:szCs w:val="24"/>
          <w:lang w:eastAsia="ar-SA"/>
        </w:rPr>
        <w:t>.</w:t>
      </w:r>
    </w:p>
    <w:p w14:paraId="29C78E5B" w14:textId="77777777" w:rsidR="00BC097A" w:rsidRDefault="00BC097A">
      <w:r>
        <w:t>Subscribers shall identify themselves for the purpose of re-keying as required in section 3.3.</w:t>
      </w:r>
    </w:p>
    <w:p w14:paraId="67AD0CFA" w14:textId="77777777" w:rsidR="00BC097A" w:rsidRDefault="00BC097A" w:rsidP="00CF2DFF">
      <w:pPr>
        <w:pStyle w:val="Heading3"/>
        <w:rPr>
          <w:lang w:eastAsia="ar-SA"/>
        </w:rPr>
      </w:pPr>
      <w:bookmarkStart w:id="179" w:name="_Toc280343794"/>
      <w:bookmarkStart w:id="180" w:name="_Toc322985326"/>
      <w:r>
        <w:rPr>
          <w:lang w:eastAsia="ar-SA"/>
        </w:rPr>
        <w:lastRenderedPageBreak/>
        <w:t>Circumstance for Certificate Re-key</w:t>
      </w:r>
      <w:bookmarkEnd w:id="179"/>
      <w:bookmarkEnd w:id="180"/>
    </w:p>
    <w:p w14:paraId="74D7BD71" w14:textId="77777777" w:rsidR="00BC097A" w:rsidRDefault="00BC097A">
      <w:pPr>
        <w:autoSpaceDE w:val="0"/>
        <w:spacing w:after="120"/>
        <w:rPr>
          <w:lang w:eastAsia="ar-SA"/>
        </w:rPr>
      </w:pPr>
      <w:r>
        <w:rPr>
          <w:lang w:eastAsia="ar-SA"/>
        </w:rPr>
        <w:t>The longer and more often a key is used, the more susceptible it is to loss or discovery.  Therefore, it is important that a subscriber periodically obtain new keys.  (Section 6.3.2 establishes usage periods for private keys for both CAs and subscribers.)  Examples of circumstances requiring certificate re-key include: expiration, loss or compromise, issuance of a new hardware token, and hardware token failure.</w:t>
      </w:r>
    </w:p>
    <w:p w14:paraId="138B841A" w14:textId="77777777" w:rsidR="00BC097A" w:rsidRDefault="00BC097A" w:rsidP="00CF2DFF">
      <w:pPr>
        <w:pStyle w:val="Heading3"/>
        <w:rPr>
          <w:lang w:eastAsia="ar-SA"/>
        </w:rPr>
      </w:pPr>
      <w:bookmarkStart w:id="181" w:name="_Toc280343795"/>
      <w:bookmarkStart w:id="182" w:name="_Toc322985327"/>
      <w:r>
        <w:rPr>
          <w:lang w:eastAsia="ar-SA"/>
        </w:rPr>
        <w:t>Who May Request Certification of a New Public Key</w:t>
      </w:r>
      <w:bookmarkEnd w:id="181"/>
      <w:bookmarkEnd w:id="182"/>
    </w:p>
    <w:p w14:paraId="6A578A12" w14:textId="77777777" w:rsidR="00346EFC" w:rsidRDefault="00346EFC">
      <w:pPr>
        <w:spacing w:after="120"/>
        <w:rPr>
          <w:lang w:eastAsia="ar-SA"/>
        </w:rPr>
      </w:pPr>
      <w:r>
        <w:rPr>
          <w:lang w:eastAsia="ar-SA"/>
        </w:rPr>
        <w:t xml:space="preserve">Requests for certification of a new public key shall be considered as follows:  </w:t>
      </w:r>
    </w:p>
    <w:p w14:paraId="3B58D052" w14:textId="77777777" w:rsidR="00BC097A" w:rsidRDefault="00BC097A">
      <w:pPr>
        <w:spacing w:after="120"/>
        <w:rPr>
          <w:lang w:eastAsia="ar-SA"/>
        </w:rPr>
      </w:pPr>
      <w:r>
        <w:rPr>
          <w:lang w:eastAsia="ar-SA"/>
        </w:rPr>
        <w:t>Subscribers with a currently valid certificate may request certification of a new public key.  CAs and RAs may request certification of a new public key on behalf of a subscriber.  For device certificates, the human sponsor of the device may request certification of a new public key.</w:t>
      </w:r>
    </w:p>
    <w:p w14:paraId="593CB653" w14:textId="77777777" w:rsidR="00BC097A" w:rsidRDefault="00BC097A" w:rsidP="00CF2DFF">
      <w:pPr>
        <w:pStyle w:val="Heading3"/>
        <w:rPr>
          <w:lang w:eastAsia="ar-SA"/>
        </w:rPr>
      </w:pPr>
      <w:bookmarkStart w:id="183" w:name="_Toc280343796"/>
      <w:bookmarkStart w:id="184" w:name="_Toc322985328"/>
      <w:r>
        <w:rPr>
          <w:lang w:eastAsia="ar-SA"/>
        </w:rPr>
        <w:t>Processing Certificate Re-keying Requests</w:t>
      </w:r>
      <w:bookmarkEnd w:id="183"/>
      <w:bookmarkEnd w:id="184"/>
    </w:p>
    <w:p w14:paraId="092B7482" w14:textId="77777777" w:rsidR="00BC097A" w:rsidRDefault="00BC097A">
      <w:pPr>
        <w:tabs>
          <w:tab w:val="left" w:pos="0"/>
        </w:tabs>
        <w:spacing w:after="120"/>
        <w:rPr>
          <w:lang w:eastAsia="ar-SA"/>
        </w:rPr>
      </w:pPr>
      <w:r>
        <w:rPr>
          <w:lang w:eastAsia="ar-SA"/>
        </w:rPr>
        <w:t>Digital signatures on subscriber re-key requests shall be validated before electronic re-key requests are processed.  Alternatively, subscriber re-key requests may be processed using the same process used for initial certificate issuance</w:t>
      </w:r>
      <w:r w:rsidR="007847EC">
        <w:rPr>
          <w:lang w:eastAsia="ar-SA"/>
        </w:rPr>
        <w:t>.</w:t>
      </w:r>
    </w:p>
    <w:p w14:paraId="63215759" w14:textId="77777777" w:rsidR="00BC097A" w:rsidRDefault="00BC097A" w:rsidP="00CF2DFF">
      <w:pPr>
        <w:pStyle w:val="Heading3"/>
        <w:rPr>
          <w:lang w:eastAsia="ar-SA"/>
        </w:rPr>
      </w:pPr>
      <w:bookmarkStart w:id="185" w:name="_Toc280343797"/>
      <w:bookmarkStart w:id="186" w:name="_Toc322985329"/>
      <w:r>
        <w:rPr>
          <w:lang w:eastAsia="ar-SA"/>
        </w:rPr>
        <w:t>Notification of New Certificate Issuance to Subscriber</w:t>
      </w:r>
      <w:bookmarkEnd w:id="185"/>
      <w:bookmarkEnd w:id="186"/>
    </w:p>
    <w:p w14:paraId="1120CD0C" w14:textId="77777777" w:rsidR="00BC097A" w:rsidRDefault="00BC097A">
      <w:pPr>
        <w:spacing w:after="120"/>
        <w:rPr>
          <w:lang w:eastAsia="ar-SA"/>
        </w:rPr>
      </w:pPr>
      <w:r>
        <w:rPr>
          <w:lang w:eastAsia="ar-SA"/>
        </w:rPr>
        <w:t>No stipulation.</w:t>
      </w:r>
    </w:p>
    <w:p w14:paraId="3267056D" w14:textId="77777777" w:rsidR="00BC097A" w:rsidRDefault="00BC097A" w:rsidP="00CF2DFF">
      <w:pPr>
        <w:pStyle w:val="Heading3"/>
        <w:rPr>
          <w:lang w:eastAsia="ar-SA"/>
        </w:rPr>
      </w:pPr>
      <w:bookmarkStart w:id="187" w:name="_Toc280343798"/>
      <w:bookmarkStart w:id="188" w:name="_Toc322985330"/>
      <w:r>
        <w:rPr>
          <w:lang w:eastAsia="ar-SA"/>
        </w:rPr>
        <w:t>Conduct Constituting Acceptance of a Re-keyed Certificate</w:t>
      </w:r>
      <w:bookmarkEnd w:id="187"/>
      <w:bookmarkEnd w:id="188"/>
    </w:p>
    <w:p w14:paraId="3547E5B0" w14:textId="77777777" w:rsidR="00BC097A" w:rsidRDefault="00BC097A">
      <w:r>
        <w:t>For certificates issued by the Common Policy Root CA, failure to object to the certificate or its contents constitutes acceptance of the certificate.</w:t>
      </w:r>
    </w:p>
    <w:p w14:paraId="22436888" w14:textId="77777777" w:rsidR="00BC097A" w:rsidRDefault="00BC097A">
      <w:pPr>
        <w:spacing w:after="120"/>
        <w:rPr>
          <w:lang w:eastAsia="ar-SA"/>
        </w:rPr>
      </w:pPr>
      <w:r>
        <w:rPr>
          <w:lang w:eastAsia="ar-SA"/>
        </w:rPr>
        <w:t>For all other CAs operating under this policy, no stipulation.</w:t>
      </w:r>
    </w:p>
    <w:p w14:paraId="0F0DE9D9" w14:textId="77777777" w:rsidR="00BC097A" w:rsidRDefault="00BC097A" w:rsidP="00CF2DFF">
      <w:pPr>
        <w:pStyle w:val="Heading3"/>
        <w:rPr>
          <w:lang w:eastAsia="ar-SA"/>
        </w:rPr>
      </w:pPr>
      <w:bookmarkStart w:id="189" w:name="_Toc280343799"/>
      <w:bookmarkStart w:id="190" w:name="_Toc322985331"/>
      <w:r>
        <w:rPr>
          <w:lang w:eastAsia="ar-SA"/>
        </w:rPr>
        <w:t>Publication of the Re-keyed Certificate by the CA</w:t>
      </w:r>
      <w:bookmarkEnd w:id="189"/>
      <w:bookmarkEnd w:id="190"/>
    </w:p>
    <w:p w14:paraId="23D0E567" w14:textId="77777777" w:rsidR="00BC097A" w:rsidRDefault="00BC097A">
      <w:pPr>
        <w:rPr>
          <w:lang w:eastAsia="ar-SA"/>
        </w:rPr>
      </w:pPr>
      <w:r>
        <w:t>All CA certificates must be published as specified in section 2.1.</w:t>
      </w:r>
    </w:p>
    <w:p w14:paraId="1FFD6368" w14:textId="77777777" w:rsidR="00BC097A" w:rsidRDefault="00BC097A">
      <w:pPr>
        <w:spacing w:after="120"/>
        <w:rPr>
          <w:b/>
          <w:lang w:eastAsia="ar-SA"/>
        </w:rPr>
      </w:pPr>
      <w:r>
        <w:rPr>
          <w:lang w:eastAsia="ar-SA"/>
        </w:rPr>
        <w:t>This policy makes no stipulation regarding publication of subscriber certificates, except as noted in section 9.4.3.</w:t>
      </w:r>
    </w:p>
    <w:p w14:paraId="56DB4F17" w14:textId="77777777" w:rsidR="00BC097A" w:rsidRDefault="00BC097A" w:rsidP="00CF2DFF">
      <w:pPr>
        <w:pStyle w:val="Heading3"/>
        <w:rPr>
          <w:lang w:eastAsia="ar-SA"/>
        </w:rPr>
      </w:pPr>
      <w:bookmarkStart w:id="191" w:name="_Toc280343800"/>
      <w:bookmarkStart w:id="192" w:name="_Toc322985332"/>
      <w:r>
        <w:rPr>
          <w:lang w:eastAsia="ar-SA"/>
        </w:rPr>
        <w:t>Notification of Certificate Issuance by the CA to Other Entities</w:t>
      </w:r>
      <w:bookmarkEnd w:id="191"/>
      <w:bookmarkEnd w:id="192"/>
    </w:p>
    <w:p w14:paraId="36761C0B" w14:textId="77777777" w:rsidR="00BC097A" w:rsidRDefault="00BC097A">
      <w:pPr>
        <w:spacing w:after="120"/>
        <w:rPr>
          <w:lang w:eastAsia="ar-SA"/>
        </w:rPr>
      </w:pPr>
      <w:r>
        <w:rPr>
          <w:lang w:eastAsia="ar-SA"/>
        </w:rPr>
        <w:t>No stipulation.</w:t>
      </w:r>
    </w:p>
    <w:p w14:paraId="6C1EA10B" w14:textId="77777777" w:rsidR="00BC097A" w:rsidRPr="007D59A8" w:rsidRDefault="00BC097A" w:rsidP="00F85422">
      <w:pPr>
        <w:pStyle w:val="Heading2"/>
        <w:rPr>
          <w:lang w:eastAsia="ar-SA"/>
        </w:rPr>
      </w:pPr>
      <w:bookmarkStart w:id="193" w:name="_Toc280343801"/>
      <w:bookmarkStart w:id="194" w:name="_Toc322985333"/>
      <w:r w:rsidRPr="007D59A8">
        <w:rPr>
          <w:lang w:eastAsia="ar-SA"/>
        </w:rPr>
        <w:t>Certificate Modification</w:t>
      </w:r>
      <w:bookmarkEnd w:id="193"/>
      <w:bookmarkEnd w:id="194"/>
    </w:p>
    <w:p w14:paraId="6E151509" w14:textId="77777777" w:rsidR="00BC097A" w:rsidRDefault="00BC097A">
      <w:pPr>
        <w:spacing w:after="120"/>
        <w:rPr>
          <w:szCs w:val="24"/>
          <w:lang w:eastAsia="ar-SA"/>
        </w:rPr>
      </w:pPr>
      <w:r>
        <w:rPr>
          <w:lang w:eastAsia="ar-SA"/>
        </w:rPr>
        <w:t>Modifying a certificate means creating a new certificate that has the same or a different key and a different serial number, and that differs in one or more other fields from the old certificate.  The old certificate may or may not be revoked, but must not be further re-keyed, renewed, or modified</w:t>
      </w:r>
      <w:r>
        <w:rPr>
          <w:szCs w:val="24"/>
          <w:lang w:eastAsia="ar-SA"/>
        </w:rPr>
        <w:t>.</w:t>
      </w:r>
    </w:p>
    <w:p w14:paraId="39D4E5A4" w14:textId="77777777" w:rsidR="00774568" w:rsidRDefault="00BC097A" w:rsidP="00CF2DFF">
      <w:pPr>
        <w:pStyle w:val="Heading3"/>
        <w:rPr>
          <w:lang w:eastAsia="ar-SA"/>
        </w:rPr>
      </w:pPr>
      <w:bookmarkStart w:id="195" w:name="_Toc280343802"/>
      <w:bookmarkStart w:id="196" w:name="_Toc322985334"/>
      <w:r>
        <w:rPr>
          <w:lang w:eastAsia="ar-SA"/>
        </w:rPr>
        <w:lastRenderedPageBreak/>
        <w:t>Circumstance for Certificate Modification</w:t>
      </w:r>
      <w:bookmarkEnd w:id="195"/>
      <w:bookmarkEnd w:id="196"/>
    </w:p>
    <w:p w14:paraId="377AA9A8" w14:textId="77777777" w:rsidR="00774568" w:rsidRDefault="00774568">
      <w:pPr>
        <w:autoSpaceDE w:val="0"/>
        <w:spacing w:after="120"/>
        <w:rPr>
          <w:szCs w:val="24"/>
          <w:lang w:eastAsia="ar-SA"/>
        </w:rPr>
      </w:pPr>
      <w:r>
        <w:rPr>
          <w:szCs w:val="24"/>
          <w:lang w:eastAsia="ar-SA"/>
        </w:rPr>
        <w:t xml:space="preserve">A CA operating under this policy may modify a CA or OCSP </w:t>
      </w:r>
      <w:r w:rsidR="008E1175">
        <w:rPr>
          <w:szCs w:val="24"/>
          <w:lang w:eastAsia="ar-SA"/>
        </w:rPr>
        <w:t xml:space="preserve">responder </w:t>
      </w:r>
      <w:r>
        <w:rPr>
          <w:szCs w:val="24"/>
          <w:lang w:eastAsia="ar-SA"/>
        </w:rPr>
        <w:t>certificate</w:t>
      </w:r>
      <w:r w:rsidR="008E1175">
        <w:rPr>
          <w:szCs w:val="24"/>
          <w:lang w:eastAsia="ar-SA"/>
        </w:rPr>
        <w:t xml:space="preserve"> whose characteristics have changed (e.g. assert new policy OID).  The new certificate may have the same or a different subject public key.</w:t>
      </w:r>
    </w:p>
    <w:p w14:paraId="77CB6D24" w14:textId="77777777" w:rsidR="00BC097A" w:rsidRDefault="00BC097A">
      <w:pPr>
        <w:autoSpaceDE w:val="0"/>
        <w:spacing w:after="120"/>
        <w:rPr>
          <w:b/>
          <w:lang w:eastAsia="ar-SA"/>
        </w:rPr>
      </w:pPr>
      <w:r>
        <w:rPr>
          <w:szCs w:val="24"/>
          <w:lang w:eastAsia="ar-SA"/>
        </w:rPr>
        <w:t xml:space="preserve">A CA may perform certificate modification for a subscriber whose characteristics have changed (e.g., name change due to marriage).  The new certificate </w:t>
      </w:r>
      <w:r w:rsidR="00774568">
        <w:rPr>
          <w:szCs w:val="24"/>
          <w:lang w:eastAsia="ar-SA"/>
        </w:rPr>
        <w:t xml:space="preserve">shall </w:t>
      </w:r>
      <w:r>
        <w:rPr>
          <w:szCs w:val="24"/>
          <w:lang w:eastAsia="ar-SA"/>
        </w:rPr>
        <w:t xml:space="preserve">have </w:t>
      </w:r>
      <w:r w:rsidR="00774568">
        <w:rPr>
          <w:szCs w:val="24"/>
          <w:lang w:eastAsia="ar-SA"/>
        </w:rPr>
        <w:t>a</w:t>
      </w:r>
      <w:r>
        <w:rPr>
          <w:szCs w:val="24"/>
          <w:lang w:eastAsia="ar-SA"/>
        </w:rPr>
        <w:t xml:space="preserve"> different subject public key.</w:t>
      </w:r>
    </w:p>
    <w:p w14:paraId="5226F97C" w14:textId="77777777" w:rsidR="00BC097A" w:rsidRDefault="00BC097A" w:rsidP="00CF2DFF">
      <w:pPr>
        <w:pStyle w:val="Heading3"/>
        <w:rPr>
          <w:lang w:eastAsia="ar-SA"/>
        </w:rPr>
      </w:pPr>
      <w:bookmarkStart w:id="197" w:name="_Toc280343803"/>
      <w:bookmarkStart w:id="198" w:name="_Toc322985335"/>
      <w:r>
        <w:rPr>
          <w:lang w:eastAsia="ar-SA"/>
        </w:rPr>
        <w:t>Who May Request Certificate Modification</w:t>
      </w:r>
      <w:bookmarkEnd w:id="197"/>
      <w:bookmarkEnd w:id="198"/>
    </w:p>
    <w:p w14:paraId="3C3DEA2E" w14:textId="77777777" w:rsidR="006D24DE" w:rsidRDefault="006D24DE">
      <w:pPr>
        <w:spacing w:after="120"/>
        <w:rPr>
          <w:lang w:eastAsia="ar-SA"/>
        </w:rPr>
      </w:pPr>
      <w:r>
        <w:rPr>
          <w:lang w:eastAsia="ar-SA"/>
        </w:rPr>
        <w:t xml:space="preserve">Requests for certification of a new public key shall be considered as follows: </w:t>
      </w:r>
    </w:p>
    <w:p w14:paraId="2E4DC246" w14:textId="77777777" w:rsidR="00BC097A" w:rsidRDefault="00BC097A">
      <w:pPr>
        <w:spacing w:after="120"/>
        <w:rPr>
          <w:lang w:eastAsia="ar-SA"/>
        </w:rPr>
      </w:pPr>
      <w:r>
        <w:rPr>
          <w:lang w:eastAsia="ar-SA"/>
        </w:rPr>
        <w:t>Subscribers with a currently valid certificate may request certificate modification.  CAs and RAs may request certificate modification on behalf of a subscriber.  For device certificates, the human sponsor of the device may request certificate modification.</w:t>
      </w:r>
    </w:p>
    <w:p w14:paraId="7822CFEB" w14:textId="77777777" w:rsidR="00BC097A" w:rsidRDefault="00BC097A" w:rsidP="00CF2DFF">
      <w:pPr>
        <w:pStyle w:val="Heading3"/>
        <w:rPr>
          <w:lang w:eastAsia="ar-SA"/>
        </w:rPr>
      </w:pPr>
      <w:bookmarkStart w:id="199" w:name="_Toc280343804"/>
      <w:bookmarkStart w:id="200" w:name="_Toc322985336"/>
      <w:r>
        <w:rPr>
          <w:lang w:eastAsia="ar-SA"/>
        </w:rPr>
        <w:t>Processing Certificate Modification Requests</w:t>
      </w:r>
      <w:bookmarkEnd w:id="199"/>
      <w:bookmarkEnd w:id="200"/>
    </w:p>
    <w:p w14:paraId="6A8F5810" w14:textId="77777777" w:rsidR="00BC097A" w:rsidRDefault="00BC097A">
      <w:pPr>
        <w:pStyle w:val="WW-BodyText2"/>
        <w:tabs>
          <w:tab w:val="left" w:pos="0"/>
        </w:tabs>
        <w:rPr>
          <w:lang w:eastAsia="ar-SA"/>
        </w:rPr>
      </w:pPr>
      <w:r>
        <w:rPr>
          <w:lang w:eastAsia="ar-SA"/>
        </w:rPr>
        <w:t>If an individual’s name changes (e.g., due to marriage), then proof of the name change must be provided to the RA or other designated agent in order for a certificate with the new name to be issued.  If an individual’s authorizations or privileges change, the RA will verify those authorizations.  If authorizations have reduced, the old certificate must be revoked.</w:t>
      </w:r>
    </w:p>
    <w:p w14:paraId="18325B05" w14:textId="77777777" w:rsidR="00BC097A" w:rsidRDefault="00BC097A">
      <w:pPr>
        <w:autoSpaceDE w:val="0"/>
        <w:spacing w:after="120"/>
        <w:rPr>
          <w:szCs w:val="24"/>
          <w:lang w:eastAsia="ar-SA"/>
        </w:rPr>
      </w:pPr>
      <w:r>
        <w:rPr>
          <w:lang w:eastAsia="ar-SA"/>
        </w:rPr>
        <w:t xml:space="preserve">Proof of all </w:t>
      </w:r>
      <w:r>
        <w:rPr>
          <w:szCs w:val="24"/>
          <w:lang w:eastAsia="ar-SA"/>
        </w:rPr>
        <w:t>subject information changes must be provided to the RA or other designated agent and verified before the modified certificate is issued.</w:t>
      </w:r>
    </w:p>
    <w:p w14:paraId="5EDA964C" w14:textId="77777777" w:rsidR="00BC097A" w:rsidRDefault="00BC097A" w:rsidP="00CF2DFF">
      <w:pPr>
        <w:pStyle w:val="Heading3"/>
        <w:rPr>
          <w:lang w:eastAsia="ar-SA"/>
        </w:rPr>
      </w:pPr>
      <w:bookmarkStart w:id="201" w:name="_Toc280343805"/>
      <w:bookmarkStart w:id="202" w:name="_Toc322985337"/>
      <w:r>
        <w:rPr>
          <w:lang w:eastAsia="ar-SA"/>
        </w:rPr>
        <w:t>Notification of New Certificate Issuance to Subscriber</w:t>
      </w:r>
      <w:bookmarkEnd w:id="201"/>
      <w:bookmarkEnd w:id="202"/>
    </w:p>
    <w:p w14:paraId="02C4C664" w14:textId="77777777" w:rsidR="00BC097A" w:rsidRDefault="00BC097A">
      <w:pPr>
        <w:spacing w:after="120"/>
        <w:rPr>
          <w:lang w:eastAsia="ar-SA"/>
        </w:rPr>
      </w:pPr>
      <w:r>
        <w:rPr>
          <w:lang w:eastAsia="ar-SA"/>
        </w:rPr>
        <w:t>No stipulation.</w:t>
      </w:r>
    </w:p>
    <w:p w14:paraId="51FBA991" w14:textId="77777777" w:rsidR="00BC097A" w:rsidRDefault="00BC097A" w:rsidP="00CF2DFF">
      <w:pPr>
        <w:pStyle w:val="Heading3"/>
        <w:rPr>
          <w:lang w:eastAsia="ar-SA"/>
        </w:rPr>
      </w:pPr>
      <w:bookmarkStart w:id="203" w:name="_Toc280343806"/>
      <w:bookmarkStart w:id="204" w:name="_Toc322985338"/>
      <w:r>
        <w:rPr>
          <w:lang w:eastAsia="ar-SA"/>
        </w:rPr>
        <w:t>Conduct Constituting Acceptance of Modified Certificate</w:t>
      </w:r>
      <w:bookmarkEnd w:id="203"/>
      <w:bookmarkEnd w:id="204"/>
    </w:p>
    <w:p w14:paraId="3EA50535" w14:textId="77777777" w:rsidR="00BC097A" w:rsidRDefault="00BC097A">
      <w:r>
        <w:t>For certificates issued by the Common Policy Root CA, failure to object to the certificate or its contents constitutes acceptance of the certificate.</w:t>
      </w:r>
    </w:p>
    <w:p w14:paraId="5BC59174" w14:textId="77777777" w:rsidR="00BC097A" w:rsidRDefault="00BC097A">
      <w:pPr>
        <w:spacing w:after="120"/>
        <w:rPr>
          <w:lang w:eastAsia="ar-SA"/>
        </w:rPr>
      </w:pPr>
      <w:r>
        <w:rPr>
          <w:lang w:eastAsia="ar-SA"/>
        </w:rPr>
        <w:t>For all other CAs operating under this policy, no stipulation</w:t>
      </w:r>
    </w:p>
    <w:p w14:paraId="4569E8C1" w14:textId="77777777" w:rsidR="00BC097A" w:rsidRDefault="00BC097A" w:rsidP="00CF2DFF">
      <w:pPr>
        <w:pStyle w:val="Heading3"/>
        <w:rPr>
          <w:lang w:eastAsia="ar-SA"/>
        </w:rPr>
      </w:pPr>
      <w:bookmarkStart w:id="205" w:name="_Toc280343807"/>
      <w:bookmarkStart w:id="206" w:name="_Toc322985339"/>
      <w:r>
        <w:rPr>
          <w:lang w:eastAsia="ar-SA"/>
        </w:rPr>
        <w:t>Publication of the Modified Certificate by the CA</w:t>
      </w:r>
      <w:bookmarkEnd w:id="205"/>
      <w:bookmarkEnd w:id="206"/>
    </w:p>
    <w:p w14:paraId="0B13173F" w14:textId="77777777" w:rsidR="00BC097A" w:rsidRDefault="00BC097A">
      <w:pPr>
        <w:rPr>
          <w:lang w:eastAsia="ar-SA"/>
        </w:rPr>
      </w:pPr>
      <w:r>
        <w:t>All CA certificates must be published as specified in section 2.1.</w:t>
      </w:r>
    </w:p>
    <w:p w14:paraId="766F8B46" w14:textId="77777777" w:rsidR="00BC097A" w:rsidRDefault="00BC097A">
      <w:pPr>
        <w:spacing w:after="120"/>
        <w:rPr>
          <w:b/>
          <w:lang w:eastAsia="ar-SA"/>
        </w:rPr>
      </w:pPr>
      <w:r>
        <w:rPr>
          <w:lang w:eastAsia="ar-SA"/>
        </w:rPr>
        <w:t>This policy makes no stipulation regarding publication of subscriber certificates, except as noted in section 9.4.3.</w:t>
      </w:r>
    </w:p>
    <w:p w14:paraId="303EEFE5" w14:textId="77777777" w:rsidR="00BC097A" w:rsidRDefault="00BC097A" w:rsidP="00CF2DFF">
      <w:pPr>
        <w:pStyle w:val="Heading3"/>
        <w:rPr>
          <w:lang w:eastAsia="ar-SA"/>
        </w:rPr>
      </w:pPr>
      <w:bookmarkStart w:id="207" w:name="_Toc280343808"/>
      <w:bookmarkStart w:id="208" w:name="_Toc322985340"/>
      <w:r>
        <w:rPr>
          <w:lang w:eastAsia="ar-SA"/>
        </w:rPr>
        <w:t>Notification of Certificate Issuance by the CA to Other Entities</w:t>
      </w:r>
      <w:bookmarkEnd w:id="207"/>
      <w:bookmarkEnd w:id="208"/>
    </w:p>
    <w:p w14:paraId="7985FA95" w14:textId="77777777" w:rsidR="00BC097A" w:rsidRDefault="00BC097A">
      <w:pPr>
        <w:spacing w:after="120"/>
        <w:rPr>
          <w:lang w:eastAsia="ar-SA"/>
        </w:rPr>
      </w:pPr>
      <w:r>
        <w:rPr>
          <w:lang w:eastAsia="ar-SA"/>
        </w:rPr>
        <w:t>No stipulation.</w:t>
      </w:r>
    </w:p>
    <w:p w14:paraId="23EB1087" w14:textId="77777777" w:rsidR="00BC097A" w:rsidRPr="00496D09" w:rsidRDefault="00BC097A" w:rsidP="00F85422">
      <w:pPr>
        <w:pStyle w:val="Heading2"/>
        <w:rPr>
          <w:lang w:eastAsia="ar-SA"/>
        </w:rPr>
      </w:pPr>
      <w:bookmarkStart w:id="209" w:name="_Toc280343809"/>
      <w:bookmarkStart w:id="210" w:name="_Toc322985341"/>
      <w:r w:rsidRPr="00496D09">
        <w:rPr>
          <w:lang w:eastAsia="ar-SA"/>
        </w:rPr>
        <w:lastRenderedPageBreak/>
        <w:t>Certificate Revocation and Suspension</w:t>
      </w:r>
      <w:bookmarkEnd w:id="209"/>
      <w:bookmarkEnd w:id="210"/>
    </w:p>
    <w:p w14:paraId="0BE5E230" w14:textId="77777777" w:rsidR="00BC097A" w:rsidRDefault="00BC097A">
      <w:r>
        <w:t>CAs operating under this policy shall issue CRLs covering all unexpired certificates issued under this policy except for OCSP responder certificates that include the id-pkix-ocsp-nocheck extension.</w:t>
      </w:r>
    </w:p>
    <w:p w14:paraId="0D23086F" w14:textId="77777777" w:rsidR="00BC097A" w:rsidRDefault="00BC097A">
      <w:r>
        <w:t>CAs operating under this policy shall make public a description of how to obtain revocation information for the certificates they publish, and an explanation of the consequences of using dated revocation information.  This information shall be given to subscribers during certificate request or issuance, and shall be readily available to any potential relying party.</w:t>
      </w:r>
    </w:p>
    <w:p w14:paraId="14073842" w14:textId="77777777" w:rsidR="00BC097A" w:rsidRDefault="00BC097A">
      <w:pPr>
        <w:rPr>
          <w:b/>
          <w:i/>
          <w:szCs w:val="24"/>
        </w:rPr>
      </w:pPr>
      <w:r>
        <w:t>Revocation requests must be authenticated.  Requests to revoke a certificate may be authenticated using that certificate's associated private key, regardless of whether or not the private key has been compromised</w:t>
      </w:r>
      <w:r>
        <w:rPr>
          <w:b/>
          <w:i/>
          <w:szCs w:val="24"/>
        </w:rPr>
        <w:t>.</w:t>
      </w:r>
    </w:p>
    <w:p w14:paraId="7405FCB6" w14:textId="77777777" w:rsidR="00BC097A" w:rsidRDefault="00BC097A">
      <w:pPr>
        <w:spacing w:after="120"/>
        <w:rPr>
          <w:lang w:eastAsia="ar-SA"/>
        </w:rPr>
      </w:pPr>
      <w:r>
        <w:rPr>
          <w:lang w:eastAsia="ar-SA"/>
        </w:rPr>
        <w:t>Certificate suspension for CA certificates is not allowed by this policy.  However, the use of certificate suspension for end entity certificates is allowed.</w:t>
      </w:r>
    </w:p>
    <w:p w14:paraId="24BCCFEC" w14:textId="77777777" w:rsidR="00BC097A" w:rsidRDefault="00BC097A" w:rsidP="00352D1F">
      <w:pPr>
        <w:pStyle w:val="Heading3"/>
      </w:pPr>
      <w:bookmarkStart w:id="211" w:name="_Toc280343810"/>
      <w:bookmarkStart w:id="212" w:name="_Toc322985342"/>
      <w:r>
        <w:rPr>
          <w:lang w:eastAsia="ar-SA"/>
        </w:rPr>
        <w:t>Circumstances for Revocation</w:t>
      </w:r>
      <w:bookmarkEnd w:id="211"/>
      <w:bookmarkEnd w:id="212"/>
    </w:p>
    <w:p w14:paraId="7A8169AC" w14:textId="77777777" w:rsidR="00BC097A" w:rsidRDefault="00BC097A">
      <w:r>
        <w:t>A certificate shall be revoked when the binding between the subject and the subject’s public key defined within the certificate is no longer considered valid.  Examples of circumstances that invalidate the binding are—</w:t>
      </w:r>
    </w:p>
    <w:p w14:paraId="51BFDCA0" w14:textId="77777777" w:rsidR="00BC097A" w:rsidRDefault="00BC097A" w:rsidP="00FA67E4">
      <w:pPr>
        <w:pStyle w:val="BulletDouble"/>
        <w:numPr>
          <w:ilvl w:val="0"/>
          <w:numId w:val="40"/>
        </w:numPr>
        <w:tabs>
          <w:tab w:val="left" w:pos="720"/>
        </w:tabs>
        <w:rPr>
          <w:lang w:eastAsia="ar-SA"/>
        </w:rPr>
      </w:pPr>
      <w:r>
        <w:rPr>
          <w:lang w:eastAsia="ar-SA"/>
        </w:rPr>
        <w:t>Identifying information or affiliation components of any names in the certificate becomes invalid.</w:t>
      </w:r>
    </w:p>
    <w:p w14:paraId="487FCA9B" w14:textId="77777777" w:rsidR="00BC097A" w:rsidRDefault="00BC097A" w:rsidP="00FA67E4">
      <w:pPr>
        <w:pStyle w:val="BulletDouble"/>
        <w:numPr>
          <w:ilvl w:val="0"/>
          <w:numId w:val="40"/>
        </w:numPr>
        <w:tabs>
          <w:tab w:val="left" w:pos="720"/>
        </w:tabs>
        <w:rPr>
          <w:lang w:eastAsia="ar-SA"/>
        </w:rPr>
      </w:pPr>
      <w:r>
        <w:rPr>
          <w:lang w:eastAsia="ar-SA"/>
        </w:rPr>
        <w:t>Privilege attributes asserted in the subscriber’s certificate are reduced.</w:t>
      </w:r>
    </w:p>
    <w:p w14:paraId="698C6609" w14:textId="77777777" w:rsidR="00BC097A" w:rsidRDefault="00BC097A" w:rsidP="00FA67E4">
      <w:pPr>
        <w:pStyle w:val="BulletDouble"/>
        <w:numPr>
          <w:ilvl w:val="0"/>
          <w:numId w:val="40"/>
        </w:numPr>
        <w:tabs>
          <w:tab w:val="left" w:pos="720"/>
        </w:tabs>
        <w:rPr>
          <w:lang w:eastAsia="ar-SA"/>
        </w:rPr>
      </w:pPr>
      <w:r>
        <w:rPr>
          <w:lang w:eastAsia="ar-SA"/>
        </w:rPr>
        <w:t>The subscriber can be shown to have violated the stipulations of its subscriber agreement.</w:t>
      </w:r>
    </w:p>
    <w:p w14:paraId="4A335D48" w14:textId="77777777" w:rsidR="00BC097A" w:rsidRDefault="00BC097A" w:rsidP="00FA67E4">
      <w:pPr>
        <w:pStyle w:val="BulletDouble"/>
        <w:numPr>
          <w:ilvl w:val="0"/>
          <w:numId w:val="40"/>
        </w:numPr>
        <w:tabs>
          <w:tab w:val="left" w:pos="720"/>
        </w:tabs>
        <w:rPr>
          <w:lang w:eastAsia="ar-SA"/>
        </w:rPr>
      </w:pPr>
      <w:r>
        <w:rPr>
          <w:lang w:eastAsia="ar-SA"/>
        </w:rPr>
        <w:t>There is reason to believe the private key has been compromised.</w:t>
      </w:r>
    </w:p>
    <w:p w14:paraId="2F8E7038" w14:textId="77777777" w:rsidR="00BC097A" w:rsidRDefault="00BC097A" w:rsidP="00FA67E4">
      <w:pPr>
        <w:pStyle w:val="BulletDouble"/>
        <w:numPr>
          <w:ilvl w:val="0"/>
          <w:numId w:val="40"/>
        </w:numPr>
        <w:tabs>
          <w:tab w:val="left" w:pos="720"/>
        </w:tabs>
        <w:rPr>
          <w:lang w:eastAsia="ar-SA"/>
        </w:rPr>
      </w:pPr>
      <w:r>
        <w:rPr>
          <w:lang w:eastAsia="ar-SA"/>
        </w:rPr>
        <w:t>The subscriber or other authorized party (as defined in the CPS) asks for his/her certificate to be revoked.</w:t>
      </w:r>
    </w:p>
    <w:p w14:paraId="0673DEC0" w14:textId="77777777" w:rsidR="00BC097A" w:rsidRDefault="00BC097A">
      <w:pPr>
        <w:autoSpaceDE w:val="0"/>
        <w:spacing w:after="120"/>
        <w:rPr>
          <w:szCs w:val="24"/>
          <w:lang w:eastAsia="ar-SA"/>
        </w:rPr>
      </w:pPr>
      <w:r>
        <w:rPr>
          <w:lang w:eastAsia="ar-SA"/>
        </w:rPr>
        <w:t>Whenever any of the above circumstances occur, the associated certificate shall be revoked and placed on the CRL.  Revoked certificates shall be included on all new publications of the certificate status information until the certificates expire</w:t>
      </w:r>
      <w:r>
        <w:rPr>
          <w:szCs w:val="24"/>
          <w:lang w:eastAsia="ar-SA"/>
        </w:rPr>
        <w:t>.</w:t>
      </w:r>
    </w:p>
    <w:p w14:paraId="26352D64" w14:textId="77777777" w:rsidR="00BC097A" w:rsidRDefault="00BC097A" w:rsidP="00352D1F">
      <w:pPr>
        <w:pStyle w:val="Heading3"/>
        <w:rPr>
          <w:lang w:eastAsia="ar-SA"/>
        </w:rPr>
      </w:pPr>
      <w:bookmarkStart w:id="213" w:name="_Toc280343811"/>
      <w:bookmarkStart w:id="214" w:name="_Toc322985343"/>
      <w:r>
        <w:rPr>
          <w:lang w:eastAsia="ar-SA"/>
        </w:rPr>
        <w:t>Who Can Request Revocation</w:t>
      </w:r>
      <w:bookmarkEnd w:id="213"/>
      <w:bookmarkEnd w:id="214"/>
    </w:p>
    <w:p w14:paraId="611B0D4C" w14:textId="77777777" w:rsidR="00BC097A" w:rsidRDefault="00BC097A">
      <w:pPr>
        <w:autoSpaceDE w:val="0"/>
        <w:spacing w:after="120"/>
        <w:rPr>
          <w:szCs w:val="24"/>
          <w:lang w:eastAsia="ar-SA"/>
        </w:rPr>
      </w:pPr>
      <w:r>
        <w:rPr>
          <w:lang w:eastAsia="ar-SA"/>
        </w:rPr>
        <w:t xml:space="preserve">Within the PKI, a CA may summarily revoke certificates within its domain.  A written notice and brief explanation for the revocation shall subsequently be provided to the subscriber.  The RA can request the revocation of a subscriber’s certificate on behalf of any authorized party as specified in the CPS.  A subscriber may request that </w:t>
      </w:r>
      <w:r w:rsidR="00C679E7">
        <w:rPr>
          <w:lang w:eastAsia="ar-SA"/>
        </w:rPr>
        <w:t xml:space="preserve">its own certificate be revoked. The human sponsor of a device can request the revocation of the device’s certificate. </w:t>
      </w:r>
      <w:r>
        <w:rPr>
          <w:lang w:eastAsia="ar-SA"/>
        </w:rPr>
        <w:t>Other authorized agency officials may request revocation as described in the CPS</w:t>
      </w:r>
      <w:r>
        <w:rPr>
          <w:szCs w:val="24"/>
          <w:lang w:eastAsia="ar-SA"/>
        </w:rPr>
        <w:t>.</w:t>
      </w:r>
    </w:p>
    <w:p w14:paraId="65DA10BF" w14:textId="77777777" w:rsidR="00BC097A" w:rsidRDefault="00BC097A" w:rsidP="00352D1F">
      <w:pPr>
        <w:pStyle w:val="Heading3"/>
        <w:rPr>
          <w:lang w:eastAsia="ar-SA"/>
        </w:rPr>
      </w:pPr>
      <w:bookmarkStart w:id="215" w:name="_Toc280343812"/>
      <w:bookmarkStart w:id="216" w:name="_Toc322985344"/>
      <w:r>
        <w:rPr>
          <w:lang w:eastAsia="ar-SA"/>
        </w:rPr>
        <w:lastRenderedPageBreak/>
        <w:t>Procedure for Revocation Request</w:t>
      </w:r>
      <w:bookmarkEnd w:id="215"/>
      <w:bookmarkEnd w:id="216"/>
    </w:p>
    <w:p w14:paraId="79C15E0D" w14:textId="77777777" w:rsidR="00BC097A" w:rsidRDefault="00BC097A">
      <w:pPr>
        <w:autoSpaceDE w:val="0"/>
        <w:rPr>
          <w:szCs w:val="24"/>
          <w:lang w:eastAsia="ar-SA"/>
        </w:rPr>
      </w:pPr>
      <w:r>
        <w:rPr>
          <w:lang w:eastAsia="ar-SA"/>
        </w:rPr>
        <w:t>A request to revoke a certificate shall identify the certificate to be revoked, explain the reason for revocation, and allow the request to be authenticated (e.g., digitally or manually signed).  The steps involved in the process of requesting a certification revocation are detailed in the CPS.</w:t>
      </w:r>
    </w:p>
    <w:p w14:paraId="0A4223CB" w14:textId="77777777" w:rsidR="00BC097A" w:rsidRDefault="00BC097A">
      <w:pPr>
        <w:autoSpaceDE w:val="0"/>
        <w:spacing w:after="120"/>
        <w:rPr>
          <w:szCs w:val="24"/>
          <w:lang w:eastAsia="ar-SA"/>
        </w:rPr>
      </w:pPr>
      <w:r>
        <w:rPr>
          <w:szCs w:val="24"/>
          <w:lang w:eastAsia="ar-SA"/>
        </w:rPr>
        <w:t>Where subscribers use hardware tokens, revocation is optional if all the following conditions are met:</w:t>
      </w:r>
    </w:p>
    <w:p w14:paraId="2663DB05" w14:textId="77777777" w:rsidR="00BC097A" w:rsidRDefault="00BC097A">
      <w:pPr>
        <w:pStyle w:val="ListBullet"/>
        <w:tabs>
          <w:tab w:val="left" w:pos="720"/>
        </w:tabs>
        <w:ind w:left="720" w:hanging="360"/>
      </w:pPr>
      <w:r>
        <w:t>the revocation request was not for key compromise;</w:t>
      </w:r>
    </w:p>
    <w:p w14:paraId="5FD6121A" w14:textId="77777777" w:rsidR="00BC097A" w:rsidRDefault="00BC097A">
      <w:pPr>
        <w:pStyle w:val="ListBullet"/>
        <w:tabs>
          <w:tab w:val="left" w:pos="720"/>
        </w:tabs>
        <w:ind w:left="720" w:hanging="360"/>
      </w:pPr>
      <w:r>
        <w:t>the hardware token does not permit the user to export the signature private key;</w:t>
      </w:r>
    </w:p>
    <w:p w14:paraId="32814DA2" w14:textId="77777777" w:rsidR="00BC097A" w:rsidRDefault="00BC097A">
      <w:pPr>
        <w:pStyle w:val="ListBullet"/>
        <w:tabs>
          <w:tab w:val="left" w:pos="720"/>
        </w:tabs>
        <w:ind w:left="720" w:hanging="360"/>
      </w:pPr>
      <w:r>
        <w:t>the subscriber surrendered the token to the PKI;</w:t>
      </w:r>
    </w:p>
    <w:p w14:paraId="258BFFB1" w14:textId="77777777" w:rsidR="00BC097A" w:rsidRDefault="00BC097A">
      <w:pPr>
        <w:pStyle w:val="ListBullet"/>
        <w:tabs>
          <w:tab w:val="left" w:pos="720"/>
        </w:tabs>
        <w:ind w:left="720" w:hanging="360"/>
      </w:pPr>
      <w:r>
        <w:t>the token was zeroized or destroyed promptly upon surrender;</w:t>
      </w:r>
    </w:p>
    <w:p w14:paraId="06DCF9DA" w14:textId="77777777" w:rsidR="00BC097A" w:rsidRDefault="00BC097A">
      <w:pPr>
        <w:pStyle w:val="ListBullet"/>
        <w:tabs>
          <w:tab w:val="left" w:pos="720"/>
        </w:tabs>
        <w:ind w:left="720" w:hanging="360"/>
      </w:pPr>
      <w:r>
        <w:t>the token has been protected from malicious use between surrender and zeroization or destruction.</w:t>
      </w:r>
    </w:p>
    <w:p w14:paraId="6669DDC9" w14:textId="77777777" w:rsidR="00BC097A" w:rsidRDefault="00BC097A">
      <w:pPr>
        <w:autoSpaceDE w:val="0"/>
        <w:rPr>
          <w:lang w:eastAsia="ar-SA"/>
        </w:rPr>
      </w:pPr>
      <w:r>
        <w:rPr>
          <w:lang w:eastAsia="ar-SA"/>
        </w:rPr>
        <w:t>In all other cases, revocation of the certificates is mandatory.  Even where all the above conditions have been met, revocation of the associated certificates is recommended.</w:t>
      </w:r>
    </w:p>
    <w:p w14:paraId="066E4DB3" w14:textId="77777777" w:rsidR="00BC097A" w:rsidRDefault="00BC097A" w:rsidP="00352D1F">
      <w:pPr>
        <w:pStyle w:val="Heading3"/>
        <w:rPr>
          <w:lang w:eastAsia="ar-SA"/>
        </w:rPr>
      </w:pPr>
      <w:bookmarkStart w:id="217" w:name="_Toc280343813"/>
      <w:bookmarkStart w:id="218" w:name="_Toc322985345"/>
      <w:r>
        <w:rPr>
          <w:lang w:eastAsia="ar-SA"/>
        </w:rPr>
        <w:t>Revocation Request Grace Period</w:t>
      </w:r>
      <w:bookmarkEnd w:id="217"/>
      <w:bookmarkEnd w:id="218"/>
    </w:p>
    <w:p w14:paraId="50A79229" w14:textId="77777777" w:rsidR="00BC097A" w:rsidRDefault="00BC097A">
      <w:pPr>
        <w:autoSpaceDE w:val="0"/>
        <w:spacing w:after="120"/>
        <w:rPr>
          <w:szCs w:val="24"/>
          <w:lang w:eastAsia="ar-SA"/>
        </w:rPr>
      </w:pPr>
      <w:r>
        <w:rPr>
          <w:lang w:eastAsia="ar-SA"/>
        </w:rPr>
        <w:t>There is no grace period for revocation under this policy</w:t>
      </w:r>
      <w:r>
        <w:rPr>
          <w:szCs w:val="24"/>
          <w:lang w:eastAsia="ar-SA"/>
        </w:rPr>
        <w:t>.</w:t>
      </w:r>
    </w:p>
    <w:p w14:paraId="479F0955" w14:textId="77777777" w:rsidR="00BC097A" w:rsidRDefault="00BC097A" w:rsidP="00352D1F">
      <w:pPr>
        <w:pStyle w:val="Heading3"/>
        <w:rPr>
          <w:lang w:eastAsia="ar-SA"/>
        </w:rPr>
      </w:pPr>
      <w:bookmarkStart w:id="219" w:name="_Toc280343814"/>
      <w:bookmarkStart w:id="220" w:name="_Toc322985346"/>
      <w:r>
        <w:rPr>
          <w:lang w:eastAsia="ar-SA"/>
        </w:rPr>
        <w:t>Time within which CA must Process the Revocation Request</w:t>
      </w:r>
      <w:bookmarkEnd w:id="219"/>
      <w:bookmarkEnd w:id="220"/>
    </w:p>
    <w:p w14:paraId="3B35E4EF" w14:textId="77777777" w:rsidR="00BC097A" w:rsidRDefault="00BC097A">
      <w:pPr>
        <w:spacing w:after="120"/>
        <w:rPr>
          <w:lang w:eastAsia="ar-SA"/>
        </w:rPr>
      </w:pPr>
      <w:r>
        <w:rPr>
          <w:lang w:eastAsia="ar-SA"/>
        </w:rPr>
        <w:t>CAs will revoke certificates as quickly as practical upon receipt of a proper revocation request.  Revocation requests shall be processed before the next CRL is published, excepting those requests received within two hours of CRL issuance.  Revocation requests received within two hours of CRL issuance shall be processed before the following CRL is published.</w:t>
      </w:r>
    </w:p>
    <w:p w14:paraId="1D9C839C" w14:textId="77777777" w:rsidR="00BC097A" w:rsidRDefault="00BC097A" w:rsidP="00352D1F">
      <w:pPr>
        <w:pStyle w:val="Heading3"/>
        <w:rPr>
          <w:lang w:eastAsia="ar-SA"/>
        </w:rPr>
      </w:pPr>
      <w:bookmarkStart w:id="221" w:name="_Toc280343815"/>
      <w:bookmarkStart w:id="222" w:name="_Toc322985347"/>
      <w:r>
        <w:rPr>
          <w:lang w:eastAsia="ar-SA"/>
        </w:rPr>
        <w:t>Revocation Checking Requirements for Relying Parties</w:t>
      </w:r>
      <w:bookmarkEnd w:id="221"/>
      <w:bookmarkEnd w:id="222"/>
    </w:p>
    <w:p w14:paraId="1871C8E6" w14:textId="77777777" w:rsidR="00BC097A" w:rsidRDefault="00550B45">
      <w:pPr>
        <w:spacing w:after="120"/>
        <w:rPr>
          <w:szCs w:val="24"/>
          <w:lang w:eastAsia="ar-SA"/>
        </w:rPr>
      </w:pPr>
      <w:r w:rsidRPr="00E625C8">
        <w:rPr>
          <w:noProof/>
        </w:rPr>
        <mc:AlternateContent>
          <mc:Choice Requires="wps">
            <w:drawing>
              <wp:anchor distT="0" distB="228600" distL="114935" distR="114935" simplePos="0" relativeHeight="251653120" behindDoc="0" locked="0" layoutInCell="1" allowOverlap="1" wp14:anchorId="6641623F" wp14:editId="7562ED1D">
                <wp:simplePos x="0" y="0"/>
                <wp:positionH relativeFrom="column">
                  <wp:align>center</wp:align>
                </wp:positionH>
                <wp:positionV relativeFrom="paragraph">
                  <wp:posOffset>341630</wp:posOffset>
                </wp:positionV>
                <wp:extent cx="4846320" cy="744855"/>
                <wp:effectExtent l="0" t="0" r="5080" b="4445"/>
                <wp:wrapTopAndBottom/>
                <wp:docPr id="57739276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744855"/>
                        </a:xfrm>
                        <a:prstGeom prst="rect">
                          <a:avLst/>
                        </a:prstGeom>
                        <a:solidFill>
                          <a:srgbClr val="FFFFFF"/>
                        </a:solidFill>
                        <a:ln w="6350">
                          <a:solidFill>
                            <a:srgbClr val="000000"/>
                          </a:solidFill>
                          <a:miter lim="800000"/>
                          <a:headEnd/>
                          <a:tailEnd/>
                        </a:ln>
                      </wps:spPr>
                      <wps:txbx>
                        <w:txbxContent>
                          <w:p w14:paraId="2DF985FB" w14:textId="77777777" w:rsidR="008532AB" w:rsidRDefault="008532AB">
                            <w:pPr>
                              <w:spacing w:after="120"/>
                              <w:rPr>
                                <w:sz w:val="20"/>
                                <w:szCs w:val="24"/>
                                <w:lang w:eastAsia="ar-SA"/>
                              </w:rPr>
                            </w:pPr>
                            <w:r>
                              <w:rPr>
                                <w:sz w:val="20"/>
                                <w:szCs w:val="24"/>
                                <w:lang w:eastAsia="ar-SA"/>
                              </w:rPr>
                              <w:t>Practice note: Use of revoked certificates could have damaging or catastrophic consequences.  The matter of how often new revocation data should be obtained is a determination to be made by the relying party, considering the risk, responsibility, and consequences for using a certificate whose revocation status cannot be guaranteed.</w:t>
                            </w:r>
                          </w:p>
                          <w:p w14:paraId="5895A8DA" w14:textId="77777777" w:rsidR="008532AB" w:rsidRDefault="008532AB"/>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41623F" id="Text Box 10" o:spid="_x0000_s1043" type="#_x0000_t202" style="position:absolute;margin-left:0;margin-top:26.9pt;width:381.6pt;height:58.65pt;z-index:251653120;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" strokeweight=".5pt">
                <v:path arrowok="t"/>
                <v:textbox inset="7.45pt,3.85pt,7.45pt,3.85pt">
                  <w:txbxContent>
                    <w:p w14:paraId="2DF985FB" w14:textId="77777777" w:rsidR="008532AB" w:rsidRDefault="008532AB">
                      <w:pPr>
                        <w:spacing w:after="120"/>
                        <w:rPr>
                          <w:sz w:val="20"/>
                          <w:szCs w:val="24"/>
                          <w:lang w:eastAsia="ar-SA"/>
                        </w:rPr>
                      </w:pPr>
                      <w:r>
                        <w:rPr>
                          <w:sz w:val="20"/>
                          <w:szCs w:val="24"/>
                          <w:lang w:eastAsia="ar-SA"/>
                        </w:rPr>
                        <w:t>Practice note: Use of revoked certificates could have damaging or catastrophic consequences.  The matter of how often new revocation data should be obtained is a determination to be made by the relying party, considering the risk, responsibility, and consequences for using a certificate whose revocation status cannot be guaranteed.</w:t>
                      </w:r>
                    </w:p>
                    <w:p w14:paraId="5895A8DA" w14:textId="77777777" w:rsidR="008532AB" w:rsidRDefault="008532AB"/>
                  </w:txbxContent>
                </v:textbox>
                <w10:wrap type="topAndBottom"/>
              </v:shape>
            </w:pict>
          </mc:Fallback>
        </mc:AlternateContent>
      </w:r>
      <w:r w:rsidR="00BC097A">
        <w:rPr>
          <w:szCs w:val="24"/>
          <w:lang w:eastAsia="ar-SA"/>
        </w:rPr>
        <w:t>No stipulation.</w:t>
      </w:r>
    </w:p>
    <w:p w14:paraId="6034CF22" w14:textId="77777777" w:rsidR="00BC097A" w:rsidRDefault="00BC097A" w:rsidP="00352D1F">
      <w:pPr>
        <w:pStyle w:val="Heading3"/>
        <w:rPr>
          <w:lang w:eastAsia="ar-SA"/>
        </w:rPr>
      </w:pPr>
      <w:bookmarkStart w:id="223" w:name="_Toc280343816"/>
      <w:bookmarkStart w:id="224" w:name="_Toc322985348"/>
      <w:r>
        <w:rPr>
          <w:lang w:eastAsia="ar-SA"/>
        </w:rPr>
        <w:t>CRL Issuance Frequency</w:t>
      </w:r>
      <w:bookmarkEnd w:id="223"/>
      <w:bookmarkEnd w:id="224"/>
    </w:p>
    <w:p w14:paraId="64FB324D" w14:textId="77777777" w:rsidR="00BC097A" w:rsidRDefault="00BC097A">
      <w:r>
        <w:t>CRLs shall be issued periodically, even if there are no changes to be made, to ensure timeliness of information.  Certificate status information may be issued more frequently than the issuance frequency described below.</w:t>
      </w:r>
    </w:p>
    <w:p w14:paraId="13C5A3D8" w14:textId="77777777" w:rsidR="00BC097A" w:rsidRDefault="00BC097A">
      <w:r>
        <w:t>Certificate status information shall be published not later than the next scheduled update.  This will facilitate the local caching of certificate status information for off-line or remote (laptop) operation.</w:t>
      </w:r>
    </w:p>
    <w:p w14:paraId="202B5037" w14:textId="77777777" w:rsidR="00BC097A" w:rsidRDefault="00BC097A">
      <w:r>
        <w:lastRenderedPageBreak/>
        <w:t xml:space="preserve">CAs </w:t>
      </w:r>
      <w:r w:rsidR="00F54549">
        <w:t xml:space="preserve">operating as part of the Shared Service Providers program </w:t>
      </w:r>
      <w:r>
        <w:t xml:space="preserve">that only issue certificates to CAs and that operate off-line must issue CRLs at least once every 24 hours, and the </w:t>
      </w:r>
      <w:r>
        <w:rPr>
          <w:i/>
          <w:iCs/>
        </w:rPr>
        <w:t>nextUpdate</w:t>
      </w:r>
      <w:r>
        <w:t xml:space="preserve"> time in the CRL may be no later than 48 hours after issuance time (i.e., the </w:t>
      </w:r>
      <w:r>
        <w:rPr>
          <w:i/>
          <w:iCs/>
        </w:rPr>
        <w:t>thisUpdate</w:t>
      </w:r>
      <w:r>
        <w:t xml:space="preserve"> time).</w:t>
      </w:r>
      <w:r w:rsidR="00F54549">
        <w:t xml:space="preserve"> For legacy Federal PKIs only, CAs that only issue certificates to CAs and that operate off-line must issue CRLs at least once every 31 days, and the </w:t>
      </w:r>
      <w:r w:rsidR="00F54549" w:rsidRPr="00F54549">
        <w:rPr>
          <w:i/>
        </w:rPr>
        <w:t>nextUpdate</w:t>
      </w:r>
      <w:r w:rsidR="00F54549">
        <w:t xml:space="preserve"> time in the CRL may be no later than 32 days after issuance time (i.e., the </w:t>
      </w:r>
      <w:r w:rsidR="00F54549" w:rsidRPr="00F54549">
        <w:rPr>
          <w:i/>
        </w:rPr>
        <w:t>thisUpdate</w:t>
      </w:r>
      <w:r w:rsidR="00F54549">
        <w:t xml:space="preserve"> time).</w:t>
      </w:r>
    </w:p>
    <w:p w14:paraId="38B1110B" w14:textId="77777777" w:rsidR="00BC097A" w:rsidRDefault="00BC097A">
      <w:r>
        <w:t xml:space="preserve">CAs that issue certificates to subscribers or operate on-line must issue CRLs at least once every </w:t>
      </w:r>
      <w:r w:rsidR="00BB758B">
        <w:t>18</w:t>
      </w:r>
      <w:r>
        <w:t xml:space="preserve"> hours, and the </w:t>
      </w:r>
      <w:r>
        <w:rPr>
          <w:i/>
          <w:iCs/>
        </w:rPr>
        <w:t>nextUpdate</w:t>
      </w:r>
      <w:r>
        <w:t xml:space="preserve"> time in the CRL may be no later than 48 hours after issuance time (i.e., the </w:t>
      </w:r>
      <w:r>
        <w:rPr>
          <w:i/>
          <w:iCs/>
        </w:rPr>
        <w:t>thisUpdate</w:t>
      </w:r>
      <w:r>
        <w:t xml:space="preserve"> time).</w:t>
      </w:r>
      <w:r w:rsidR="00D82567">
        <w:t xml:space="preserve"> For legacy Federal PKIs only, the </w:t>
      </w:r>
      <w:r w:rsidR="00D82567" w:rsidRPr="00D82567">
        <w:rPr>
          <w:i/>
        </w:rPr>
        <w:t>nextUpdate</w:t>
      </w:r>
      <w:r w:rsidR="00D82567">
        <w:t xml:space="preserve"> time in the CRL may be no later than 180 hours after issuance time (i.e., the </w:t>
      </w:r>
      <w:r w:rsidR="00D82567" w:rsidRPr="00D82567">
        <w:rPr>
          <w:i/>
        </w:rPr>
        <w:t>thisUpdate</w:t>
      </w:r>
      <w:r w:rsidR="00D82567">
        <w:t xml:space="preserve"> time).</w:t>
      </w:r>
    </w:p>
    <w:p w14:paraId="7BE79C46" w14:textId="77777777" w:rsidR="004B53E0" w:rsidRDefault="00550B45">
      <w:pPr>
        <w:rPr>
          <w:lang w:eastAsia="ar-SA"/>
        </w:rPr>
      </w:pPr>
      <w:r>
        <w:rPr>
          <w:noProof/>
        </w:rPr>
        <mc:AlternateContent>
          <mc:Choice Requires="wpc">
            <w:drawing>
              <wp:inline distT="0" distB="0" distL="0" distR="0" wp14:anchorId="6F2F76C1" wp14:editId="0AEBC8AC">
                <wp:extent cx="5924550" cy="1880235"/>
                <wp:effectExtent l="0" t="0" r="0" b="0"/>
                <wp:docPr id="66" name="Canvas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991725902" name="Text Box 67"/>
                        <wps:cNvSpPr txBox="1">
                          <a:spLocks/>
                        </wps:cNvSpPr>
                        <wps:spPr bwMode="auto">
                          <a:xfrm>
                            <a:off x="160971" y="94094"/>
                            <a:ext cx="5604259" cy="1649952"/>
                          </a:xfrm>
                          <a:prstGeom prst="rect">
                            <a:avLst/>
                          </a:prstGeom>
                          <a:solidFill>
                            <a:srgbClr val="FFFFFF"/>
                          </a:solidFill>
                          <a:ln w="9525">
                            <a:solidFill>
                              <a:srgbClr val="000000"/>
                            </a:solidFill>
                            <a:miter lim="800000"/>
                            <a:headEnd/>
                            <a:tailEnd/>
                          </a:ln>
                        </wps:spPr>
                        <wps:txbx>
                          <w:txbxContent>
                            <w:p w14:paraId="2028F512" w14:textId="77777777" w:rsidR="008532AB" w:rsidRPr="00B83EEA" w:rsidRDefault="008532AB" w:rsidP="00B83EEA">
                              <w:r>
                                <w:t xml:space="preserve">Practice Note: Since many applications only check for a new CRL at nextUpdate, a longer nextUpdate time may result in applications continuing to rely on older CRLs even when a newer CRL is available. A longer nextUpdate time also increases the potential of a replay attack to validate a newly revoked certificate. Where the CRL nextUpdate exceeds 48 hours, relying parties should consider these risks and take appropriate measures to mitigate the risk. For high-risk, sensitive Relying Party applications suggested measures include configuring a preference for OCSP by applications, pre-fetching CRLs at least every 18 hours, and use of other compensating controls. </w:t>
                              </w:r>
                            </w:p>
                          </w:txbxContent>
                        </wps:txbx>
                        <wps:bodyPr rot="0" vert="horz" wrap="square" lIns="91440" tIns="45720" rIns="91440" bIns="45720" anchor="t" anchorCtr="0" upright="1">
                          <a:noAutofit/>
                        </wps:bodyPr>
                      </wps:wsp>
                    </wpc:wpc>
                  </a:graphicData>
                </a:graphic>
              </wp:inline>
            </w:drawing>
          </mc:Choice>
          <mc:Fallback>
            <w:pict>
              <v:group w14:anchorId="6F2F76C1" id="Canvas 1" o:spid="_x0000_s1044" editas="canvas" style="width:466.5pt;height:148.05pt;mso-position-horizontal-relative:char;mso-position-vertical-relative:line" coordsize="59245,188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">
                <v:shape id="_x0000_s1045" type="#_x0000_t75" style="position:absolute;width:59245;height:18802;visibility:visible;mso-wrap-style:square">
                  <v:fill o:detectmouseclick="t"/>
                  <v:path o:connecttype="none"/>
                </v:shape>
                <v:shape id="Text Box 67" o:spid="_x0000_s1046" type="#_x0000_t202" style="position:absolute;left:1609;top:940;width:56043;height:165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">
                  <v:path arrowok="t"/>
                  <v:textbox>
                    <w:txbxContent>
                      <w:p w14:paraId="2028F512" w14:textId="77777777" w:rsidR="008532AB" w:rsidRPr="00B83EEA" w:rsidRDefault="008532AB" w:rsidP="00B83EEA">
                        <w:r>
                          <w:t xml:space="preserve">Practice Note: Since many applications only check for a new CRL at nextUpdate, a longer nextUpdate time may result in applications continuing to rely on older CRLs even when a newer CRL is available. A longer nextUpdate time also increases the potential of a replay attack to validate a newly revoked certificate. Where the CRL nextUpdate exceeds 48 hours, relying parties should consider these risks and take appropriate measures to mitigate the risk. For high-risk, sensitive Relying Party applications suggested measures include configuring a preference for OCSP by applications, pre-fetching CRLs at least every 18 hours, and use of other compensating controls. </w:t>
                        </w:r>
                      </w:p>
                    </w:txbxContent>
                  </v:textbox>
                </v:shape>
                <w10:anchorlock/>
              </v:group>
            </w:pict>
          </mc:Fallback>
        </mc:AlternateContent>
      </w:r>
    </w:p>
    <w:p w14:paraId="7F631BFE" w14:textId="77777777" w:rsidR="00BC097A" w:rsidRDefault="00BC097A">
      <w:pPr>
        <w:spacing w:after="120"/>
        <w:rPr>
          <w:lang w:eastAsia="ar-SA"/>
        </w:rPr>
      </w:pPr>
      <w:r>
        <w:rPr>
          <w:lang w:eastAsia="ar-SA"/>
        </w:rPr>
        <w:t>Circumstances related to emergency CRL issuance are specified in section 4.9.12.</w:t>
      </w:r>
    </w:p>
    <w:p w14:paraId="1835D523" w14:textId="77777777" w:rsidR="00BC097A" w:rsidRDefault="00BC097A" w:rsidP="00352D1F">
      <w:pPr>
        <w:pStyle w:val="Heading3"/>
        <w:rPr>
          <w:lang w:eastAsia="ar-SA"/>
        </w:rPr>
      </w:pPr>
      <w:bookmarkStart w:id="225" w:name="_Toc280343817"/>
      <w:bookmarkStart w:id="226" w:name="_Toc322985349"/>
      <w:r>
        <w:rPr>
          <w:lang w:eastAsia="ar-SA"/>
        </w:rPr>
        <w:t>Maximum Latency for CRLs</w:t>
      </w:r>
      <w:bookmarkEnd w:id="225"/>
      <w:bookmarkEnd w:id="226"/>
    </w:p>
    <w:p w14:paraId="643E6EEA" w14:textId="77777777" w:rsidR="00BC097A" w:rsidRDefault="00BC097A">
      <w:pPr>
        <w:spacing w:after="120"/>
        <w:rPr>
          <w:b/>
          <w:lang w:eastAsia="ar-SA"/>
        </w:rPr>
      </w:pPr>
      <w:r>
        <w:rPr>
          <w:lang w:eastAsia="ar-SA"/>
        </w:rPr>
        <w:t xml:space="preserve">CRLs shall be published within 4 hours of generation.  Furthermore, each CRL shall be published no later than the time specified in the </w:t>
      </w:r>
      <w:r>
        <w:rPr>
          <w:i/>
          <w:iCs/>
          <w:lang w:eastAsia="ar-SA"/>
        </w:rPr>
        <w:t>nextUpdate</w:t>
      </w:r>
      <w:r>
        <w:rPr>
          <w:lang w:eastAsia="ar-SA"/>
        </w:rPr>
        <w:t xml:space="preserve"> field of the previously issued CRL for same scope.</w:t>
      </w:r>
    </w:p>
    <w:p w14:paraId="4A31E09F" w14:textId="77777777" w:rsidR="00BC097A" w:rsidRDefault="00BC097A" w:rsidP="00352D1F">
      <w:pPr>
        <w:pStyle w:val="Heading3"/>
        <w:rPr>
          <w:lang w:eastAsia="ar-SA"/>
        </w:rPr>
      </w:pPr>
      <w:bookmarkStart w:id="227" w:name="_Toc280343818"/>
      <w:bookmarkStart w:id="228" w:name="_Toc322985350"/>
      <w:r>
        <w:rPr>
          <w:lang w:eastAsia="ar-SA"/>
        </w:rPr>
        <w:t>On-line Revocation/Status Checking Availability</w:t>
      </w:r>
      <w:bookmarkEnd w:id="227"/>
      <w:bookmarkEnd w:id="228"/>
    </w:p>
    <w:p w14:paraId="768316E4" w14:textId="77777777" w:rsidR="00AB5E41" w:rsidRDefault="00BC097A">
      <w:pPr>
        <w:autoSpaceDE w:val="0"/>
        <w:rPr>
          <w:lang w:eastAsia="ar-SA"/>
        </w:rPr>
      </w:pPr>
      <w:r>
        <w:rPr>
          <w:lang w:eastAsia="ar-SA"/>
        </w:rPr>
        <w:t xml:space="preserve">CAs shall support on-line status checking via OCSP [RFC 2560] for end entity certificates issued under id-fpki-common-authentication and id-fpki-common-cardAuth.  </w:t>
      </w:r>
    </w:p>
    <w:p w14:paraId="1E120E95" w14:textId="77777777" w:rsidR="00BC097A" w:rsidRDefault="00AB5E41">
      <w:pPr>
        <w:autoSpaceDE w:val="0"/>
        <w:rPr>
          <w:lang w:eastAsia="ar-SA"/>
        </w:rPr>
      </w:pPr>
      <w:r>
        <w:rPr>
          <w:lang w:eastAsia="ar-SA"/>
        </w:rPr>
        <w:t>Where on-line status checking is supported, s</w:t>
      </w:r>
      <w:r w:rsidR="00BC097A">
        <w:rPr>
          <w:lang w:eastAsia="ar-SA"/>
        </w:rPr>
        <w:t xml:space="preserve">tatus information must be updated and available to relying parties within </w:t>
      </w:r>
      <w:r w:rsidR="00413CA1">
        <w:rPr>
          <w:lang w:eastAsia="ar-SA"/>
        </w:rPr>
        <w:t>18</w:t>
      </w:r>
      <w:r w:rsidR="00BC097A">
        <w:rPr>
          <w:lang w:eastAsia="ar-SA"/>
        </w:rPr>
        <w:t xml:space="preserve"> hours of certificate revocation.</w:t>
      </w:r>
    </w:p>
    <w:p w14:paraId="35C6373B" w14:textId="77777777" w:rsidR="00BC097A" w:rsidRDefault="00BC097A">
      <w:pPr>
        <w:autoSpaceDE w:val="0"/>
        <w:rPr>
          <w:lang w:eastAsia="ar-SA"/>
        </w:rPr>
      </w:pPr>
      <w:r>
        <w:rPr>
          <w:lang w:eastAsia="ar-SA"/>
        </w:rPr>
        <w:t>Where on-line status checking is supported and a certificate issued under id-fpki-common-High is revoked for key compromise, the status information must be updated and available to relying parties within 6 hours.</w:t>
      </w:r>
    </w:p>
    <w:p w14:paraId="1041A8C1" w14:textId="77777777" w:rsidR="00BC097A" w:rsidRDefault="00BC097A">
      <w:pPr>
        <w:autoSpaceDE w:val="0"/>
        <w:spacing w:after="120"/>
        <w:rPr>
          <w:b/>
          <w:lang w:eastAsia="ar-SA"/>
        </w:rPr>
      </w:pPr>
      <w:r>
        <w:rPr>
          <w:lang w:eastAsia="ar-SA"/>
        </w:rPr>
        <w:t>Since some relying parties cannot accommodate on-line communications, all CAs will be required to support CRLs.</w:t>
      </w:r>
    </w:p>
    <w:p w14:paraId="41F3B12E" w14:textId="77777777" w:rsidR="00BC097A" w:rsidRPr="00496D09" w:rsidRDefault="00BC097A" w:rsidP="008A6BDC">
      <w:pPr>
        <w:pStyle w:val="Heading3"/>
      </w:pPr>
      <w:bookmarkStart w:id="229" w:name="_Toc280343819"/>
      <w:bookmarkStart w:id="230" w:name="_Toc322985351"/>
      <w:r w:rsidRPr="00496D09">
        <w:lastRenderedPageBreak/>
        <w:t>On-line Revocation Checking Requirements</w:t>
      </w:r>
      <w:bookmarkEnd w:id="229"/>
      <w:bookmarkEnd w:id="230"/>
    </w:p>
    <w:p w14:paraId="3CE10CF9" w14:textId="77777777" w:rsidR="00BC097A" w:rsidRDefault="00BC097A">
      <w:pPr>
        <w:spacing w:after="120"/>
        <w:rPr>
          <w:b/>
          <w:lang w:eastAsia="ar-SA"/>
        </w:rPr>
      </w:pPr>
      <w:r>
        <w:rPr>
          <w:lang w:eastAsia="ar-SA"/>
        </w:rPr>
        <w:t>Relying party client software may optionally support on-line status checking.  Client software using on-line status checking need not obtain or process CRLs.</w:t>
      </w:r>
    </w:p>
    <w:p w14:paraId="20BB8F71" w14:textId="77777777" w:rsidR="00BC097A" w:rsidRDefault="00BC097A" w:rsidP="00352D1F">
      <w:pPr>
        <w:pStyle w:val="Heading3"/>
        <w:rPr>
          <w:lang w:eastAsia="ar-SA"/>
        </w:rPr>
      </w:pPr>
      <w:bookmarkStart w:id="231" w:name="_Toc280343820"/>
      <w:bookmarkStart w:id="232" w:name="_Toc322985352"/>
      <w:r>
        <w:rPr>
          <w:lang w:eastAsia="ar-SA"/>
        </w:rPr>
        <w:t>Other Forms of Revocation Advertisements Available</w:t>
      </w:r>
      <w:bookmarkEnd w:id="231"/>
      <w:bookmarkEnd w:id="232"/>
    </w:p>
    <w:p w14:paraId="567A9381" w14:textId="77777777" w:rsidR="00BC097A" w:rsidRDefault="00BC097A">
      <w:r>
        <w:t>A CA may also use other methods to publicize the certificates it has revoked.  Any alternative method must meet the following requirements:</w:t>
      </w:r>
    </w:p>
    <w:p w14:paraId="37799135" w14:textId="77777777" w:rsidR="00BC097A" w:rsidRDefault="00BC097A">
      <w:pPr>
        <w:pStyle w:val="BulletDouble"/>
        <w:numPr>
          <w:ilvl w:val="0"/>
          <w:numId w:val="28"/>
        </w:numPr>
        <w:tabs>
          <w:tab w:val="left" w:pos="720"/>
        </w:tabs>
        <w:spacing w:after="240"/>
        <w:rPr>
          <w:lang w:eastAsia="ar-SA"/>
        </w:rPr>
      </w:pPr>
      <w:r>
        <w:rPr>
          <w:lang w:eastAsia="ar-SA"/>
        </w:rPr>
        <w:t>The alternative method must be described in the CA’s approved CPS;</w:t>
      </w:r>
    </w:p>
    <w:p w14:paraId="4DC473D2" w14:textId="77777777" w:rsidR="00BC097A" w:rsidRDefault="00BC097A">
      <w:pPr>
        <w:pStyle w:val="BulletDouble"/>
        <w:numPr>
          <w:ilvl w:val="0"/>
          <w:numId w:val="28"/>
        </w:numPr>
        <w:tabs>
          <w:tab w:val="left" w:pos="720"/>
        </w:tabs>
        <w:rPr>
          <w:szCs w:val="24"/>
          <w:lang w:eastAsia="ar-SA"/>
        </w:rPr>
      </w:pPr>
      <w:r>
        <w:rPr>
          <w:lang w:eastAsia="ar-SA"/>
        </w:rPr>
        <w:t>The alternative method must provide authentication and integrity services commensurate with the assurance level of the certificate being verified</w:t>
      </w:r>
      <w:r>
        <w:rPr>
          <w:szCs w:val="24"/>
          <w:lang w:eastAsia="ar-SA"/>
        </w:rPr>
        <w:t>.</w:t>
      </w:r>
    </w:p>
    <w:p w14:paraId="049C29C4" w14:textId="77777777" w:rsidR="00BC097A" w:rsidRDefault="00BC097A">
      <w:pPr>
        <w:pStyle w:val="BulletDouble"/>
        <w:numPr>
          <w:ilvl w:val="0"/>
          <w:numId w:val="28"/>
        </w:numPr>
        <w:tabs>
          <w:tab w:val="left" w:pos="720"/>
        </w:tabs>
        <w:rPr>
          <w:b/>
          <w:lang w:eastAsia="ar-SA"/>
        </w:rPr>
      </w:pPr>
      <w:r>
        <w:rPr>
          <w:lang w:eastAsia="ar-SA"/>
        </w:rPr>
        <w:t>The alternative method must meet the issuance and latency requirements for CRLs stated in sections 4.9.7 and 4.9.8.</w:t>
      </w:r>
    </w:p>
    <w:p w14:paraId="75FAFBF2" w14:textId="77777777" w:rsidR="00BC097A" w:rsidRDefault="00BC097A" w:rsidP="00352D1F">
      <w:pPr>
        <w:pStyle w:val="Heading3"/>
        <w:rPr>
          <w:lang w:eastAsia="ar-SA"/>
        </w:rPr>
      </w:pPr>
      <w:r>
        <w:rPr>
          <w:lang w:eastAsia="ar-SA"/>
        </w:rPr>
        <w:t xml:space="preserve"> </w:t>
      </w:r>
      <w:bookmarkStart w:id="233" w:name="_Toc280343821"/>
      <w:bookmarkStart w:id="234" w:name="_Toc322985353"/>
      <w:r>
        <w:rPr>
          <w:lang w:eastAsia="ar-SA"/>
        </w:rPr>
        <w:t>Special Requirements Related To Key Compromise</w:t>
      </w:r>
      <w:bookmarkEnd w:id="233"/>
      <w:bookmarkEnd w:id="234"/>
    </w:p>
    <w:p w14:paraId="38A07883" w14:textId="77777777" w:rsidR="00BC097A" w:rsidRDefault="00BC097A">
      <w:r>
        <w:t>When a CA certificate is revoked a CRL must be issued within 18 hours of notification.</w:t>
      </w:r>
    </w:p>
    <w:p w14:paraId="7F3C0E55" w14:textId="77777777" w:rsidR="00BC097A" w:rsidRDefault="00BC097A">
      <w:pPr>
        <w:spacing w:after="120"/>
        <w:rPr>
          <w:lang w:eastAsia="ar-SA"/>
        </w:rPr>
      </w:pPr>
      <w:r>
        <w:rPr>
          <w:lang w:eastAsia="ar-SA"/>
        </w:rPr>
        <w:t>When a CA certificate issued under id-fpki-common-High is revoked or subscriber certificate issued under id-fpki-common-High is revoked because of compromise, or suspected compromise, of a private key, a CRL must be issued within 6 hours of notification.</w:t>
      </w:r>
    </w:p>
    <w:p w14:paraId="3DFEBD6D" w14:textId="77777777" w:rsidR="00BC097A" w:rsidRDefault="00BC097A" w:rsidP="00352D1F">
      <w:pPr>
        <w:pStyle w:val="Heading3"/>
        <w:rPr>
          <w:lang w:eastAsia="ar-SA"/>
        </w:rPr>
      </w:pPr>
      <w:bookmarkStart w:id="235" w:name="_Toc280343822"/>
      <w:bookmarkStart w:id="236" w:name="_Toc322985354"/>
      <w:r>
        <w:rPr>
          <w:lang w:eastAsia="ar-SA"/>
        </w:rPr>
        <w:t>Circumstances for Suspension</w:t>
      </w:r>
      <w:bookmarkEnd w:id="235"/>
      <w:bookmarkEnd w:id="236"/>
    </w:p>
    <w:p w14:paraId="70B5E3AC" w14:textId="77777777" w:rsidR="00BC097A" w:rsidRDefault="00BC097A">
      <w:pPr>
        <w:autoSpaceDE w:val="0"/>
        <w:rPr>
          <w:lang w:eastAsia="ar-SA"/>
        </w:rPr>
      </w:pPr>
      <w:r>
        <w:rPr>
          <w:lang w:eastAsia="ar-SA"/>
        </w:rPr>
        <w:t>For CA certificates, suspension is not permitted.</w:t>
      </w:r>
    </w:p>
    <w:p w14:paraId="0CEC3EF7" w14:textId="77777777" w:rsidR="00BC097A" w:rsidRDefault="00BC097A">
      <w:pPr>
        <w:autoSpaceDE w:val="0"/>
        <w:spacing w:after="120"/>
        <w:rPr>
          <w:lang w:eastAsia="ar-SA"/>
        </w:rPr>
      </w:pPr>
      <w:r>
        <w:rPr>
          <w:lang w:eastAsia="ar-SA"/>
        </w:rPr>
        <w:t>For end entity certificates, no stipulation.</w:t>
      </w:r>
    </w:p>
    <w:p w14:paraId="5E383869" w14:textId="77777777" w:rsidR="00BC097A" w:rsidRDefault="00BC097A" w:rsidP="00352D1F">
      <w:pPr>
        <w:pStyle w:val="Heading3"/>
        <w:rPr>
          <w:lang w:eastAsia="ar-SA"/>
        </w:rPr>
      </w:pPr>
      <w:r>
        <w:rPr>
          <w:lang w:eastAsia="ar-SA"/>
        </w:rPr>
        <w:t xml:space="preserve"> </w:t>
      </w:r>
      <w:bookmarkStart w:id="237" w:name="_Toc280343823"/>
      <w:bookmarkStart w:id="238" w:name="_Toc322985355"/>
      <w:r>
        <w:rPr>
          <w:lang w:eastAsia="ar-SA"/>
        </w:rPr>
        <w:t>Who Can Request Suspension</w:t>
      </w:r>
      <w:bookmarkEnd w:id="237"/>
      <w:bookmarkEnd w:id="238"/>
    </w:p>
    <w:p w14:paraId="2DD8F434" w14:textId="77777777" w:rsidR="00BC097A" w:rsidRDefault="00BC097A">
      <w:pPr>
        <w:autoSpaceDE w:val="0"/>
        <w:spacing w:after="120"/>
        <w:rPr>
          <w:szCs w:val="24"/>
          <w:lang w:eastAsia="ar-SA"/>
        </w:rPr>
      </w:pPr>
      <w:r>
        <w:rPr>
          <w:szCs w:val="24"/>
          <w:lang w:eastAsia="ar-SA"/>
        </w:rPr>
        <w:t>No stipulation for end entity certificates.</w:t>
      </w:r>
    </w:p>
    <w:p w14:paraId="771D437B" w14:textId="77777777" w:rsidR="00BC097A" w:rsidRDefault="00BC097A" w:rsidP="00352D1F">
      <w:pPr>
        <w:pStyle w:val="Heading3"/>
        <w:rPr>
          <w:lang w:eastAsia="ar-SA"/>
        </w:rPr>
      </w:pPr>
      <w:bookmarkStart w:id="239" w:name="_Toc280343824"/>
      <w:bookmarkStart w:id="240" w:name="_Toc322985356"/>
      <w:r>
        <w:rPr>
          <w:lang w:eastAsia="ar-SA"/>
        </w:rPr>
        <w:t>Procedure for Suspension Request</w:t>
      </w:r>
      <w:bookmarkEnd w:id="239"/>
      <w:bookmarkEnd w:id="240"/>
    </w:p>
    <w:p w14:paraId="38B2C8A9" w14:textId="77777777" w:rsidR="00BC097A" w:rsidRDefault="00BC097A">
      <w:pPr>
        <w:autoSpaceDE w:val="0"/>
        <w:spacing w:after="120"/>
        <w:rPr>
          <w:szCs w:val="24"/>
          <w:lang w:eastAsia="ar-SA"/>
        </w:rPr>
      </w:pPr>
      <w:r>
        <w:rPr>
          <w:szCs w:val="24"/>
          <w:lang w:eastAsia="ar-SA"/>
        </w:rPr>
        <w:t>No stipulation for end entity certificates.</w:t>
      </w:r>
    </w:p>
    <w:p w14:paraId="3DC8C25A" w14:textId="77777777" w:rsidR="00BC097A" w:rsidRDefault="00BC097A" w:rsidP="00352D1F">
      <w:pPr>
        <w:pStyle w:val="Heading3"/>
        <w:rPr>
          <w:lang w:eastAsia="ar-SA"/>
        </w:rPr>
      </w:pPr>
      <w:r>
        <w:rPr>
          <w:lang w:eastAsia="ar-SA"/>
        </w:rPr>
        <w:t xml:space="preserve"> </w:t>
      </w:r>
      <w:bookmarkStart w:id="241" w:name="_Toc280343825"/>
      <w:bookmarkStart w:id="242" w:name="_Toc322985357"/>
      <w:r>
        <w:rPr>
          <w:lang w:eastAsia="ar-SA"/>
        </w:rPr>
        <w:t>Limits on Suspension Period</w:t>
      </w:r>
      <w:bookmarkEnd w:id="241"/>
      <w:bookmarkEnd w:id="242"/>
    </w:p>
    <w:p w14:paraId="59D4D10F" w14:textId="77777777" w:rsidR="00BC097A" w:rsidRDefault="00BC097A">
      <w:pPr>
        <w:autoSpaceDE w:val="0"/>
        <w:spacing w:after="120"/>
        <w:rPr>
          <w:szCs w:val="24"/>
          <w:lang w:eastAsia="ar-SA"/>
        </w:rPr>
      </w:pPr>
      <w:r>
        <w:rPr>
          <w:szCs w:val="24"/>
          <w:lang w:eastAsia="ar-SA"/>
        </w:rPr>
        <w:t>No stipulation for end entity certificates.</w:t>
      </w:r>
    </w:p>
    <w:p w14:paraId="54650889" w14:textId="77777777" w:rsidR="00BC097A" w:rsidRPr="008532AB" w:rsidRDefault="00BC097A" w:rsidP="00F85422">
      <w:pPr>
        <w:pStyle w:val="Heading2"/>
        <w:rPr>
          <w:lang w:eastAsia="ar-SA"/>
        </w:rPr>
      </w:pPr>
      <w:bookmarkStart w:id="243" w:name="_Toc280343826"/>
      <w:bookmarkStart w:id="244" w:name="_Toc322985358"/>
      <w:r w:rsidRPr="008532AB">
        <w:rPr>
          <w:lang w:eastAsia="ar-SA"/>
        </w:rPr>
        <w:t>Certificate Status Services</w:t>
      </w:r>
      <w:bookmarkEnd w:id="243"/>
      <w:bookmarkEnd w:id="244"/>
    </w:p>
    <w:p w14:paraId="430552AD" w14:textId="77777777" w:rsidR="00BC097A" w:rsidRDefault="00BC097A">
      <w:pPr>
        <w:spacing w:after="120"/>
        <w:rPr>
          <w:lang w:eastAsia="ar-SA"/>
        </w:rPr>
      </w:pPr>
      <w:r>
        <w:rPr>
          <w:lang w:eastAsia="ar-SA"/>
        </w:rPr>
        <w:t>No stipulation.</w:t>
      </w:r>
    </w:p>
    <w:p w14:paraId="3E4187B2" w14:textId="77777777" w:rsidR="00BC097A" w:rsidRDefault="00BC097A" w:rsidP="00352D1F">
      <w:pPr>
        <w:pStyle w:val="Heading3"/>
        <w:rPr>
          <w:lang w:eastAsia="ar-SA"/>
        </w:rPr>
      </w:pPr>
      <w:bookmarkStart w:id="245" w:name="_Toc280343827"/>
      <w:bookmarkStart w:id="246" w:name="_Toc322985359"/>
      <w:r>
        <w:rPr>
          <w:lang w:eastAsia="ar-SA"/>
        </w:rPr>
        <w:t>Operational Characteristics</w:t>
      </w:r>
      <w:bookmarkEnd w:id="245"/>
      <w:bookmarkEnd w:id="246"/>
    </w:p>
    <w:p w14:paraId="72FF9120" w14:textId="77777777" w:rsidR="00BC097A" w:rsidRDefault="00BC097A">
      <w:pPr>
        <w:spacing w:after="120"/>
        <w:rPr>
          <w:lang w:eastAsia="ar-SA"/>
        </w:rPr>
      </w:pPr>
      <w:r>
        <w:rPr>
          <w:lang w:eastAsia="ar-SA"/>
        </w:rPr>
        <w:t>No stipulation.</w:t>
      </w:r>
    </w:p>
    <w:p w14:paraId="516F742E" w14:textId="77777777" w:rsidR="00BC097A" w:rsidRDefault="00BC097A" w:rsidP="00352D1F">
      <w:pPr>
        <w:pStyle w:val="Heading3"/>
      </w:pPr>
      <w:r>
        <w:lastRenderedPageBreak/>
        <w:t xml:space="preserve"> </w:t>
      </w:r>
      <w:bookmarkStart w:id="247" w:name="_Toc280343828"/>
      <w:bookmarkStart w:id="248" w:name="_Toc322985360"/>
      <w:r>
        <w:t>Service Availability</w:t>
      </w:r>
      <w:bookmarkEnd w:id="247"/>
      <w:bookmarkEnd w:id="248"/>
    </w:p>
    <w:p w14:paraId="3BC8F6C8" w14:textId="77777777" w:rsidR="00BC097A" w:rsidRDefault="00BC097A">
      <w:pPr>
        <w:spacing w:after="120"/>
        <w:rPr>
          <w:lang w:eastAsia="ar-SA"/>
        </w:rPr>
      </w:pPr>
      <w:r>
        <w:rPr>
          <w:lang w:eastAsia="ar-SA"/>
        </w:rPr>
        <w:t>No stipulation.</w:t>
      </w:r>
    </w:p>
    <w:p w14:paraId="27B029FA" w14:textId="77777777" w:rsidR="00BC097A" w:rsidRDefault="00BC097A" w:rsidP="00352D1F">
      <w:pPr>
        <w:pStyle w:val="Heading3"/>
      </w:pPr>
      <w:r>
        <w:t xml:space="preserve"> </w:t>
      </w:r>
      <w:bookmarkStart w:id="249" w:name="_Toc280343829"/>
      <w:bookmarkStart w:id="250" w:name="_Toc322985361"/>
      <w:r>
        <w:t>Optional Features</w:t>
      </w:r>
      <w:bookmarkEnd w:id="249"/>
      <w:bookmarkEnd w:id="250"/>
    </w:p>
    <w:p w14:paraId="2C473510" w14:textId="77777777" w:rsidR="00BC097A" w:rsidRDefault="00BC097A">
      <w:pPr>
        <w:spacing w:after="120"/>
        <w:rPr>
          <w:lang w:eastAsia="ar-SA"/>
        </w:rPr>
      </w:pPr>
      <w:r>
        <w:rPr>
          <w:lang w:eastAsia="ar-SA"/>
        </w:rPr>
        <w:t>No stipulation.</w:t>
      </w:r>
    </w:p>
    <w:p w14:paraId="42CB671A" w14:textId="77777777" w:rsidR="00BC097A" w:rsidRPr="008532AB" w:rsidRDefault="00BC097A" w:rsidP="00F85422">
      <w:pPr>
        <w:pStyle w:val="Heading2"/>
        <w:rPr>
          <w:lang w:eastAsia="ar-SA"/>
        </w:rPr>
      </w:pPr>
      <w:bookmarkStart w:id="251" w:name="_Toc280343830"/>
      <w:bookmarkStart w:id="252" w:name="_Toc322985362"/>
      <w:r w:rsidRPr="008532AB">
        <w:rPr>
          <w:lang w:eastAsia="ar-SA"/>
        </w:rPr>
        <w:t>End Of Subscription</w:t>
      </w:r>
      <w:bookmarkEnd w:id="251"/>
      <w:bookmarkEnd w:id="252"/>
    </w:p>
    <w:p w14:paraId="103F2471" w14:textId="77777777" w:rsidR="00BC097A" w:rsidRDefault="00BC097A">
      <w:pPr>
        <w:spacing w:after="120"/>
        <w:rPr>
          <w:lang w:eastAsia="ar-SA"/>
        </w:rPr>
      </w:pPr>
      <w:r>
        <w:rPr>
          <w:lang w:eastAsia="ar-SA"/>
        </w:rPr>
        <w:t>No stipulation.</w:t>
      </w:r>
    </w:p>
    <w:p w14:paraId="6165CE47" w14:textId="77777777" w:rsidR="00BC097A" w:rsidRPr="008532AB" w:rsidRDefault="00BC097A" w:rsidP="00F85422">
      <w:pPr>
        <w:pStyle w:val="Heading2"/>
        <w:rPr>
          <w:lang w:eastAsia="ar-SA"/>
        </w:rPr>
      </w:pPr>
      <w:bookmarkStart w:id="253" w:name="_Toc280343831"/>
      <w:bookmarkStart w:id="254" w:name="_Toc322985363"/>
      <w:r w:rsidRPr="008532AB">
        <w:rPr>
          <w:lang w:eastAsia="ar-SA"/>
        </w:rPr>
        <w:t>Key Escrow and Recovery</w:t>
      </w:r>
      <w:bookmarkEnd w:id="253"/>
      <w:bookmarkEnd w:id="254"/>
    </w:p>
    <w:p w14:paraId="19A761B9" w14:textId="77777777" w:rsidR="00BC097A" w:rsidRDefault="00BC097A" w:rsidP="00352D1F">
      <w:pPr>
        <w:pStyle w:val="Heading3"/>
        <w:rPr>
          <w:lang w:eastAsia="ar-SA"/>
        </w:rPr>
      </w:pPr>
      <w:r>
        <w:rPr>
          <w:lang w:eastAsia="ar-SA"/>
        </w:rPr>
        <w:t xml:space="preserve"> </w:t>
      </w:r>
      <w:bookmarkStart w:id="255" w:name="_Toc280343832"/>
      <w:bookmarkStart w:id="256" w:name="_Toc322985364"/>
      <w:r>
        <w:rPr>
          <w:lang w:eastAsia="ar-SA"/>
        </w:rPr>
        <w:t>Key Escrow and Recovery Policy and Practices</w:t>
      </w:r>
      <w:bookmarkEnd w:id="255"/>
      <w:bookmarkEnd w:id="256"/>
    </w:p>
    <w:p w14:paraId="455CA736" w14:textId="77777777" w:rsidR="00BC097A" w:rsidRDefault="00BC097A">
      <w:r>
        <w:t>CA private keys are never escrowed.</w:t>
      </w:r>
    </w:p>
    <w:p w14:paraId="0E879484" w14:textId="77777777" w:rsidR="00BC097A" w:rsidRDefault="00BC097A">
      <w:r>
        <w:t>Subscriber key management keys may be escrowed to provide key recovery.  CAs that support private key escrow for key management keys shall identify the document describing the practices in the applicable CPS.  Escrowed keys shall be protected at no less than the level of security in which they are generated, delivered, and protected by the subscriber.</w:t>
      </w:r>
    </w:p>
    <w:p w14:paraId="025953E3" w14:textId="77777777" w:rsidR="00BC097A" w:rsidRDefault="00BC097A">
      <w:pPr>
        <w:spacing w:after="120"/>
        <w:rPr>
          <w:lang w:eastAsia="ar-SA"/>
        </w:rPr>
      </w:pPr>
      <w:r>
        <w:rPr>
          <w:lang w:eastAsia="ar-SA"/>
        </w:rPr>
        <w:t>Under no circumstances shall a subscriber signature key be held in trust by a third party.</w:t>
      </w:r>
    </w:p>
    <w:p w14:paraId="37F3ED54" w14:textId="77777777" w:rsidR="00BC097A" w:rsidRDefault="00BC097A" w:rsidP="00352D1F">
      <w:pPr>
        <w:pStyle w:val="Heading3"/>
        <w:rPr>
          <w:lang w:eastAsia="ar-SA"/>
        </w:rPr>
      </w:pPr>
      <w:r>
        <w:rPr>
          <w:lang w:eastAsia="ar-SA"/>
        </w:rPr>
        <w:t xml:space="preserve"> </w:t>
      </w:r>
      <w:bookmarkStart w:id="257" w:name="_Toc280343833"/>
      <w:bookmarkStart w:id="258" w:name="_Toc322985365"/>
      <w:r>
        <w:rPr>
          <w:lang w:eastAsia="ar-SA"/>
        </w:rPr>
        <w:t>Session Key Encapsulation and Recovery Policy and Practices</w:t>
      </w:r>
      <w:bookmarkEnd w:id="257"/>
      <w:bookmarkEnd w:id="258"/>
    </w:p>
    <w:p w14:paraId="23E47C65" w14:textId="77777777" w:rsidR="00BC097A" w:rsidRDefault="00BC097A" w:rsidP="0074326D">
      <w:pPr>
        <w:spacing w:after="0"/>
      </w:pPr>
      <w:r>
        <w:t>CAs that support session key encapsulation and recovery shall identify the document describing the practices in the applicable CPS.</w:t>
      </w:r>
    </w:p>
    <w:p w14:paraId="0F85071C" w14:textId="77777777" w:rsidR="0026084B" w:rsidRDefault="0026084B" w:rsidP="0074326D">
      <w:pPr>
        <w:spacing w:after="0"/>
      </w:pPr>
    </w:p>
    <w:p w14:paraId="7D6E7D88" w14:textId="77777777" w:rsidR="00BC097A" w:rsidRDefault="000E3E7B" w:rsidP="00352D1F">
      <w:pPr>
        <w:pStyle w:val="Heading1"/>
        <w:tabs>
          <w:tab w:val="clear" w:pos="432"/>
          <w:tab w:val="num" w:pos="540"/>
        </w:tabs>
        <w:spacing w:before="600"/>
        <w:ind w:left="540" w:hanging="540"/>
      </w:pPr>
      <w:bookmarkStart w:id="259" w:name="_Toc280343834"/>
      <w:r>
        <w:br w:type="page"/>
      </w:r>
      <w:bookmarkStart w:id="260" w:name="_Toc322985366"/>
      <w:r w:rsidR="00BC097A">
        <w:lastRenderedPageBreak/>
        <w:t>Facility, Management, and Operational Controls</w:t>
      </w:r>
      <w:bookmarkEnd w:id="259"/>
      <w:bookmarkEnd w:id="260"/>
    </w:p>
    <w:p w14:paraId="12D2CBBC" w14:textId="77777777" w:rsidR="00BC097A" w:rsidRPr="008532AB" w:rsidRDefault="00BC097A" w:rsidP="00F85422">
      <w:pPr>
        <w:pStyle w:val="Heading2"/>
        <w:rPr>
          <w:lang w:eastAsia="ar-SA"/>
        </w:rPr>
      </w:pPr>
      <w:bookmarkStart w:id="261" w:name="_Toc280343835"/>
      <w:bookmarkStart w:id="262" w:name="_Toc322985367"/>
      <w:r w:rsidRPr="008532AB">
        <w:rPr>
          <w:lang w:eastAsia="ar-SA"/>
        </w:rPr>
        <w:t>Physical Controls</w:t>
      </w:r>
      <w:bookmarkEnd w:id="261"/>
      <w:bookmarkEnd w:id="262"/>
    </w:p>
    <w:p w14:paraId="3BDEB268" w14:textId="77777777" w:rsidR="00BC097A" w:rsidRDefault="00BC097A">
      <w:pPr>
        <w:spacing w:after="120"/>
        <w:rPr>
          <w:lang w:eastAsia="ar-SA"/>
        </w:rPr>
      </w:pPr>
      <w:r>
        <w:rPr>
          <w:lang w:eastAsia="ar-SA"/>
        </w:rPr>
        <w:t>CA equipment shall be protected from unauthorized access while the cryptographic module is installed and activated.  The CA shall implement physical access controls to reduce the risk of equipment tampering even when the cryptographic module is not installed and activated.  CA cryptographic tokens shall be protected against theft, loss, and unauthorized use.</w:t>
      </w:r>
    </w:p>
    <w:p w14:paraId="696F01B7" w14:textId="77777777" w:rsidR="00CA0B51" w:rsidRDefault="00CA0B51">
      <w:pPr>
        <w:spacing w:after="120"/>
        <w:rPr>
          <w:lang w:eastAsia="ar-SA"/>
        </w:rPr>
      </w:pPr>
      <w:r>
        <w:rPr>
          <w:lang w:eastAsia="ar-SA"/>
        </w:rPr>
        <w:t xml:space="preserve">All the physical control requirements specified below apply equally to the </w:t>
      </w:r>
      <w:r w:rsidR="008C0864">
        <w:rPr>
          <w:lang w:eastAsia="ar-SA"/>
        </w:rPr>
        <w:t>Common Policy Root CA</w:t>
      </w:r>
      <w:r>
        <w:rPr>
          <w:lang w:eastAsia="ar-SA"/>
        </w:rPr>
        <w:t xml:space="preserve"> and subordinate CAs, and any remote workstations used to administer the CAs except where specifically noted.</w:t>
      </w:r>
    </w:p>
    <w:p w14:paraId="62A1C3B0" w14:textId="77777777" w:rsidR="00BC097A" w:rsidRDefault="00BC097A" w:rsidP="00352D1F">
      <w:pPr>
        <w:pStyle w:val="Heading3"/>
      </w:pPr>
      <w:bookmarkStart w:id="263" w:name="_Toc280343836"/>
      <w:bookmarkStart w:id="264" w:name="_Toc322985368"/>
      <w:r>
        <w:t>Site Location and Construction</w:t>
      </w:r>
      <w:bookmarkEnd w:id="263"/>
      <w:bookmarkEnd w:id="264"/>
    </w:p>
    <w:p w14:paraId="72DD1A97" w14:textId="77777777" w:rsidR="00BC097A" w:rsidRDefault="00BC097A">
      <w:pPr>
        <w:spacing w:after="120"/>
        <w:rPr>
          <w:lang w:eastAsia="ar-SA"/>
        </w:rPr>
      </w:pPr>
      <w:r>
        <w:rPr>
          <w:lang w:eastAsia="ar-SA"/>
        </w:rPr>
        <w:t>The location and construction of the facility housing the CA equipment</w:t>
      </w:r>
      <w:r w:rsidR="008C0864">
        <w:rPr>
          <w:lang w:eastAsia="ar-SA"/>
        </w:rPr>
        <w:t>, as well as sites housing remote workstations used to administer the CAs,</w:t>
      </w:r>
      <w:r>
        <w:rPr>
          <w:lang w:eastAsia="ar-SA"/>
        </w:rPr>
        <w:t xml:space="preserve"> shall be consistent with facilities used to house high-value, sensitive information.  The site location and construction, when combined with other physical security protection mechanisms such as guards</w:t>
      </w:r>
      <w:r w:rsidR="008C0864">
        <w:rPr>
          <w:lang w:eastAsia="ar-SA"/>
        </w:rPr>
        <w:t xml:space="preserve">, high security locks, </w:t>
      </w:r>
      <w:r>
        <w:rPr>
          <w:lang w:eastAsia="ar-SA"/>
        </w:rPr>
        <w:t>and intrusion sensors, shall provide robust protection against unauthorized access to the CA equipment and records.</w:t>
      </w:r>
    </w:p>
    <w:p w14:paraId="27520306" w14:textId="77777777" w:rsidR="00BC097A" w:rsidRDefault="00BC097A" w:rsidP="00352D1F">
      <w:pPr>
        <w:pStyle w:val="Heading3"/>
      </w:pPr>
      <w:bookmarkStart w:id="265" w:name="_Toc280343837"/>
      <w:bookmarkStart w:id="266" w:name="_Toc322985369"/>
      <w:r>
        <w:t>Physical Access</w:t>
      </w:r>
      <w:bookmarkEnd w:id="265"/>
      <w:bookmarkEnd w:id="266"/>
    </w:p>
    <w:p w14:paraId="104AD3E0" w14:textId="77777777" w:rsidR="00BC097A" w:rsidRDefault="00BC097A" w:rsidP="00352D1F">
      <w:pPr>
        <w:pStyle w:val="Heading4"/>
        <w:tabs>
          <w:tab w:val="clear" w:pos="864"/>
          <w:tab w:val="left" w:pos="1260"/>
        </w:tabs>
        <w:ind w:left="1080" w:hanging="1080"/>
      </w:pPr>
      <w:bookmarkStart w:id="267" w:name="_Toc280343838"/>
      <w:bookmarkStart w:id="268" w:name="_Toc322985370"/>
      <w:r>
        <w:t>Physical Access for CA Equipment</w:t>
      </w:r>
      <w:bookmarkEnd w:id="267"/>
      <w:bookmarkEnd w:id="268"/>
    </w:p>
    <w:p w14:paraId="21AEF1EC" w14:textId="77777777" w:rsidR="00BC097A" w:rsidRDefault="00BC097A">
      <w:r>
        <w:t xml:space="preserve">At a minimum, the physical access controls </w:t>
      </w:r>
      <w:r w:rsidR="008C0864">
        <w:t xml:space="preserve">for CA equipment, as well as remote workstations used to administer the CAs, </w:t>
      </w:r>
      <w:r>
        <w:t>shall—</w:t>
      </w:r>
    </w:p>
    <w:p w14:paraId="4F83B164" w14:textId="77777777" w:rsidR="00BC097A" w:rsidRDefault="00BC097A" w:rsidP="00FA67E4">
      <w:pPr>
        <w:pStyle w:val="BulletDouble"/>
        <w:numPr>
          <w:ilvl w:val="0"/>
          <w:numId w:val="35"/>
        </w:numPr>
        <w:tabs>
          <w:tab w:val="left" w:pos="720"/>
        </w:tabs>
        <w:ind w:left="720"/>
        <w:rPr>
          <w:lang w:eastAsia="ar-SA"/>
        </w:rPr>
      </w:pPr>
      <w:r>
        <w:rPr>
          <w:lang w:eastAsia="ar-SA"/>
        </w:rPr>
        <w:t>Ensure that no unauthorized access to the hardware is permitted.</w:t>
      </w:r>
    </w:p>
    <w:p w14:paraId="0A392E2F" w14:textId="77777777" w:rsidR="00BC097A" w:rsidRDefault="00BC097A" w:rsidP="00FA67E4">
      <w:pPr>
        <w:pStyle w:val="BulletDouble"/>
        <w:numPr>
          <w:ilvl w:val="0"/>
          <w:numId w:val="35"/>
        </w:numPr>
        <w:tabs>
          <w:tab w:val="left" w:pos="720"/>
        </w:tabs>
        <w:ind w:left="720"/>
        <w:rPr>
          <w:lang w:eastAsia="ar-SA"/>
        </w:rPr>
      </w:pPr>
      <w:r>
        <w:rPr>
          <w:lang w:eastAsia="ar-SA"/>
        </w:rPr>
        <w:t>Ensure that all removable media and paper containing sensitive plain-text information is stored in secure containers.</w:t>
      </w:r>
    </w:p>
    <w:p w14:paraId="4EAD8748" w14:textId="77777777" w:rsidR="00BC097A" w:rsidRDefault="00BC097A" w:rsidP="00FA67E4">
      <w:pPr>
        <w:pStyle w:val="BulletDouble"/>
        <w:numPr>
          <w:ilvl w:val="0"/>
          <w:numId w:val="35"/>
        </w:numPr>
        <w:tabs>
          <w:tab w:val="left" w:pos="720"/>
        </w:tabs>
        <w:ind w:left="720"/>
        <w:rPr>
          <w:lang w:eastAsia="ar-SA"/>
        </w:rPr>
      </w:pPr>
      <w:r>
        <w:rPr>
          <w:lang w:eastAsia="ar-SA"/>
        </w:rPr>
        <w:t>Be manually or electronically monitored for unauthorized intrusion at all times.</w:t>
      </w:r>
    </w:p>
    <w:p w14:paraId="722BB68F" w14:textId="77777777" w:rsidR="00BC097A" w:rsidRDefault="00BC097A" w:rsidP="00FA67E4">
      <w:pPr>
        <w:pStyle w:val="BulletDouble"/>
        <w:numPr>
          <w:ilvl w:val="0"/>
          <w:numId w:val="35"/>
        </w:numPr>
        <w:tabs>
          <w:tab w:val="left" w:pos="720"/>
        </w:tabs>
        <w:ind w:left="720"/>
        <w:rPr>
          <w:lang w:eastAsia="ar-SA"/>
        </w:rPr>
      </w:pPr>
      <w:r>
        <w:rPr>
          <w:lang w:eastAsia="ar-SA"/>
        </w:rPr>
        <w:t>Ensure an access log is maintained and inspected periodically.</w:t>
      </w:r>
    </w:p>
    <w:p w14:paraId="12079140" w14:textId="77777777" w:rsidR="00BC097A" w:rsidRDefault="00BC097A" w:rsidP="00FA67E4">
      <w:pPr>
        <w:pStyle w:val="BulletDouble"/>
        <w:numPr>
          <w:ilvl w:val="0"/>
          <w:numId w:val="35"/>
        </w:numPr>
        <w:tabs>
          <w:tab w:val="left" w:pos="720"/>
        </w:tabs>
        <w:spacing w:after="240"/>
        <w:ind w:left="720"/>
      </w:pPr>
      <w:r>
        <w:rPr>
          <w:lang w:eastAsia="ar-SA"/>
        </w:rPr>
        <w:t>Require two-person physical access control to both the cryptographic module and computer system</w:t>
      </w:r>
      <w:r w:rsidR="008C0864">
        <w:rPr>
          <w:lang w:eastAsia="ar-SA"/>
        </w:rPr>
        <w:t>s</w:t>
      </w:r>
      <w:r>
        <w:rPr>
          <w:lang w:eastAsia="ar-SA"/>
        </w:rPr>
        <w:t>.</w:t>
      </w:r>
    </w:p>
    <w:p w14:paraId="475BFD1F" w14:textId="77777777" w:rsidR="00BC097A" w:rsidRDefault="00BC097A">
      <w:r>
        <w:t>When not in use, removable cryptographic modules, activation information used to access or enable cryptographic modules, and CA equipment shall be placed in secure containers.  Activation data shall be either memorized or recorded and stored in a manner commensurate with the security afforded the cryptographic module, and shall not be stored with the cryptographic module</w:t>
      </w:r>
      <w:r w:rsidR="008C0864">
        <w:t xml:space="preserve"> or removable hardware associated with remote workstations used to administer the CA</w:t>
      </w:r>
      <w:r>
        <w:t>.</w:t>
      </w:r>
    </w:p>
    <w:p w14:paraId="2F0A62EF" w14:textId="77777777" w:rsidR="00BC097A" w:rsidRDefault="00BC097A">
      <w:r>
        <w:lastRenderedPageBreak/>
        <w:t xml:space="preserve">A security check of the facility housing the CA equipment </w:t>
      </w:r>
      <w:r w:rsidR="008C0864">
        <w:t xml:space="preserve">or remote workstations used to administer the CAs </w:t>
      </w:r>
      <w:r>
        <w:t>shall occur if the facility is to be left unattended.  At a minimum, the check shall verify the following:</w:t>
      </w:r>
    </w:p>
    <w:p w14:paraId="3C82280B" w14:textId="77777777" w:rsidR="00BC097A" w:rsidRDefault="00BC097A">
      <w:pPr>
        <w:pStyle w:val="BulletDouble"/>
        <w:numPr>
          <w:ilvl w:val="0"/>
          <w:numId w:val="31"/>
        </w:numPr>
        <w:tabs>
          <w:tab w:val="left" w:pos="720"/>
        </w:tabs>
        <w:rPr>
          <w:lang w:eastAsia="ar-SA"/>
        </w:rPr>
      </w:pPr>
      <w:r>
        <w:rPr>
          <w:lang w:eastAsia="ar-SA"/>
        </w:rPr>
        <w:t>The equipment is in a state appropriate to the current mode of operation (e.g., that cryptographic modules are in place when “open,” and secured when “closed,” and for the CA, that all equipment other than the repository is shut down).</w:t>
      </w:r>
    </w:p>
    <w:p w14:paraId="6846F0D4" w14:textId="77777777" w:rsidR="00BC097A" w:rsidRDefault="00BC097A">
      <w:pPr>
        <w:pStyle w:val="BulletDouble"/>
        <w:numPr>
          <w:ilvl w:val="0"/>
          <w:numId w:val="31"/>
        </w:numPr>
        <w:tabs>
          <w:tab w:val="left" w:pos="720"/>
        </w:tabs>
        <w:rPr>
          <w:lang w:eastAsia="ar-SA"/>
        </w:rPr>
      </w:pPr>
      <w:r>
        <w:rPr>
          <w:lang w:eastAsia="ar-SA"/>
        </w:rPr>
        <w:t>Any security containers are properly secured.</w:t>
      </w:r>
    </w:p>
    <w:p w14:paraId="0491F61F" w14:textId="77777777" w:rsidR="00BC097A" w:rsidRDefault="00BC097A">
      <w:pPr>
        <w:pStyle w:val="BulletDouble"/>
        <w:numPr>
          <w:ilvl w:val="0"/>
          <w:numId w:val="31"/>
        </w:numPr>
        <w:tabs>
          <w:tab w:val="left" w:pos="720"/>
        </w:tabs>
        <w:rPr>
          <w:lang w:eastAsia="ar-SA"/>
        </w:rPr>
      </w:pPr>
      <w:r>
        <w:rPr>
          <w:lang w:eastAsia="ar-SA"/>
        </w:rPr>
        <w:t>Physical security systems (e.g., door locks, vent covers) are functioning properly.</w:t>
      </w:r>
    </w:p>
    <w:p w14:paraId="6E9BB576" w14:textId="77777777" w:rsidR="00BC097A" w:rsidRDefault="00BC097A">
      <w:pPr>
        <w:pStyle w:val="BulletDouble"/>
        <w:numPr>
          <w:ilvl w:val="0"/>
          <w:numId w:val="31"/>
        </w:numPr>
        <w:tabs>
          <w:tab w:val="left" w:pos="720"/>
        </w:tabs>
      </w:pPr>
      <w:r>
        <w:rPr>
          <w:lang w:eastAsia="ar-SA"/>
        </w:rPr>
        <w:t>The area is secured against unauthorized access.</w:t>
      </w:r>
    </w:p>
    <w:p w14:paraId="668D6487" w14:textId="77777777" w:rsidR="00BC097A" w:rsidRDefault="00BC097A">
      <w:r>
        <w:t>A person or group of persons shall be made explicitly responsible for making such checks.  When a group of persons is responsible, a log identifying the person performing a check at each instance shall be maintained.  If the facility is not continuously attended, the last person to depart shall initial a sign-out sheet that indicates the date and time and asserts that all necessary physical protection mecha</w:t>
      </w:r>
      <w:r>
        <w:rPr>
          <w:rStyle w:val="WW-BodyText2Char"/>
        </w:rPr>
        <w:t>nisms are in place and act</w:t>
      </w:r>
      <w:r>
        <w:t>ivated.</w:t>
      </w:r>
    </w:p>
    <w:p w14:paraId="59568833" w14:textId="77777777" w:rsidR="00BC097A" w:rsidRDefault="00BC097A" w:rsidP="00352D1F">
      <w:pPr>
        <w:pStyle w:val="Heading4"/>
        <w:tabs>
          <w:tab w:val="clear" w:pos="864"/>
          <w:tab w:val="left" w:pos="1260"/>
        </w:tabs>
        <w:spacing w:before="240" w:after="60"/>
        <w:ind w:left="1080" w:hanging="1080"/>
        <w:rPr>
          <w:lang w:eastAsia="ar-SA"/>
        </w:rPr>
      </w:pPr>
      <w:bookmarkStart w:id="269" w:name="_Toc280343839"/>
      <w:bookmarkStart w:id="270" w:name="_Toc322985371"/>
      <w:r>
        <w:rPr>
          <w:lang w:eastAsia="ar-SA"/>
        </w:rPr>
        <w:t>Physical Access for RA Equipment</w:t>
      </w:r>
      <w:bookmarkEnd w:id="269"/>
      <w:bookmarkEnd w:id="270"/>
    </w:p>
    <w:p w14:paraId="67B401B7" w14:textId="77777777" w:rsidR="00BC097A" w:rsidRDefault="00BC097A">
      <w:r>
        <w:t>RA equipment shall be protected from unauthorized access while the cryptographic module is installed and activated.  The RA shall implement physical access controls to reduce the risk of equipment tampering even when the cryptographic module is not installed and activated.  These security mechanisms shall be commensurate with the level of threat in the RA equipment environment.</w:t>
      </w:r>
    </w:p>
    <w:p w14:paraId="7FB2A69D" w14:textId="77777777" w:rsidR="00BC097A" w:rsidRDefault="00BC097A" w:rsidP="00352D1F">
      <w:pPr>
        <w:pStyle w:val="Heading4"/>
        <w:tabs>
          <w:tab w:val="clear" w:pos="864"/>
          <w:tab w:val="left" w:pos="1260"/>
        </w:tabs>
        <w:spacing w:before="240" w:after="60"/>
        <w:ind w:left="1080" w:hanging="1080"/>
        <w:rPr>
          <w:lang w:eastAsia="ar-SA"/>
        </w:rPr>
      </w:pPr>
      <w:bookmarkStart w:id="271" w:name="_Toc280343840"/>
      <w:bookmarkStart w:id="272" w:name="_Toc322985372"/>
      <w:r>
        <w:rPr>
          <w:lang w:eastAsia="ar-SA"/>
        </w:rPr>
        <w:t>Physical Access for CSS Equipment</w:t>
      </w:r>
      <w:bookmarkEnd w:id="271"/>
      <w:bookmarkEnd w:id="272"/>
    </w:p>
    <w:p w14:paraId="03AECCC6" w14:textId="77777777" w:rsidR="00BC097A" w:rsidRDefault="00BC097A">
      <w:pPr>
        <w:spacing w:after="120"/>
        <w:rPr>
          <w:b/>
          <w:lang w:eastAsia="ar-SA"/>
        </w:rPr>
      </w:pPr>
      <w:r>
        <w:rPr>
          <w:lang w:eastAsia="ar-SA"/>
        </w:rPr>
        <w:t>Physical access control requirements for CSS equipment (if implemented), shall meet the CA physical access requirements specified in 5.1.2.1.</w:t>
      </w:r>
    </w:p>
    <w:p w14:paraId="63F28572" w14:textId="77777777" w:rsidR="00BC097A" w:rsidRDefault="00BC097A" w:rsidP="00352D1F">
      <w:pPr>
        <w:pStyle w:val="Heading3"/>
        <w:rPr>
          <w:lang w:eastAsia="ar-SA"/>
        </w:rPr>
      </w:pPr>
      <w:bookmarkStart w:id="273" w:name="_Toc280343841"/>
      <w:bookmarkStart w:id="274" w:name="_Toc322985373"/>
      <w:r>
        <w:rPr>
          <w:lang w:eastAsia="ar-SA"/>
        </w:rPr>
        <w:t>Power and Air Conditioning</w:t>
      </w:r>
      <w:bookmarkEnd w:id="273"/>
      <w:bookmarkEnd w:id="274"/>
    </w:p>
    <w:p w14:paraId="69F6451F" w14:textId="77777777" w:rsidR="00BC097A" w:rsidRDefault="00BC097A">
      <w:pPr>
        <w:spacing w:after="120"/>
        <w:rPr>
          <w:lang w:eastAsia="ar-SA"/>
        </w:rPr>
      </w:pPr>
      <w:r>
        <w:rPr>
          <w:lang w:eastAsia="ar-SA"/>
        </w:rPr>
        <w:t xml:space="preserve">The CA shall have backup capability sufficient to lock out input, finish any pending actions, and record the state of the equipment automatically before lack of power or air conditioning causes a shutdown.  The </w:t>
      </w:r>
      <w:r w:rsidR="00BF6218" w:rsidRPr="00BF6218">
        <w:rPr>
          <w:lang w:eastAsia="ar-SA"/>
        </w:rPr>
        <w:t>repositories</w:t>
      </w:r>
      <w:r w:rsidR="00BF6218" w:rsidRPr="00BF6218" w:rsidDel="00BF6218">
        <w:rPr>
          <w:lang w:eastAsia="ar-SA"/>
        </w:rPr>
        <w:t xml:space="preserve"> </w:t>
      </w:r>
      <w:r>
        <w:rPr>
          <w:lang w:eastAsia="ar-SA"/>
        </w:rPr>
        <w:t>(containing CA certificates and CRLs) shall be provided with uninterrupted power sufficient for a minimum of 6 hours operation in the absence of commercial power, to maintain availability and avoid denial of service.</w:t>
      </w:r>
    </w:p>
    <w:p w14:paraId="27C6A6E1" w14:textId="77777777" w:rsidR="00BC097A" w:rsidRDefault="00BC097A" w:rsidP="00352D1F">
      <w:pPr>
        <w:pStyle w:val="Heading3"/>
        <w:rPr>
          <w:lang w:eastAsia="ar-SA"/>
        </w:rPr>
      </w:pPr>
      <w:bookmarkStart w:id="275" w:name="_Toc280343842"/>
      <w:bookmarkStart w:id="276" w:name="_Toc322985374"/>
      <w:r>
        <w:rPr>
          <w:lang w:eastAsia="ar-SA"/>
        </w:rPr>
        <w:t>Water Exposures</w:t>
      </w:r>
      <w:bookmarkEnd w:id="275"/>
      <w:bookmarkEnd w:id="276"/>
    </w:p>
    <w:p w14:paraId="0AFCDFCE" w14:textId="77777777" w:rsidR="00BC097A" w:rsidRDefault="00BC097A">
      <w:pPr>
        <w:spacing w:after="120"/>
        <w:rPr>
          <w:lang w:eastAsia="ar-SA"/>
        </w:rPr>
      </w:pPr>
      <w:r>
        <w:rPr>
          <w:lang w:eastAsia="ar-SA"/>
        </w:rPr>
        <w:t>CA equipment shall be installed such that it is not in danger of exposure to water (e.g., on tables or elevated floors).</w:t>
      </w:r>
    </w:p>
    <w:p w14:paraId="2222A20D" w14:textId="77777777" w:rsidR="00BC097A" w:rsidRDefault="00BC097A">
      <w:pPr>
        <w:spacing w:after="120"/>
        <w:rPr>
          <w:color w:val="000000"/>
          <w:lang w:eastAsia="ar-SA"/>
        </w:rPr>
      </w:pPr>
      <w:r>
        <w:rPr>
          <w:color w:val="000000"/>
          <w:lang w:eastAsia="ar-SA"/>
        </w:rPr>
        <w:t>Potential water damage from fire prevention and protection measures (e.g., sprinkler systems) are excluded from this requirement.</w:t>
      </w:r>
    </w:p>
    <w:p w14:paraId="25AF99C0" w14:textId="77777777" w:rsidR="00BC097A" w:rsidRDefault="00BC097A" w:rsidP="00352D1F">
      <w:pPr>
        <w:pStyle w:val="Heading3"/>
        <w:rPr>
          <w:lang w:eastAsia="ar-SA"/>
        </w:rPr>
      </w:pPr>
      <w:bookmarkStart w:id="277" w:name="_Toc280343843"/>
      <w:bookmarkStart w:id="278" w:name="_Toc322985375"/>
      <w:r>
        <w:rPr>
          <w:lang w:eastAsia="ar-SA"/>
        </w:rPr>
        <w:t>Fire Prevention and Protection</w:t>
      </w:r>
      <w:bookmarkEnd w:id="277"/>
      <w:bookmarkEnd w:id="278"/>
    </w:p>
    <w:p w14:paraId="5CAA2A19" w14:textId="77777777" w:rsidR="00BC097A" w:rsidRDefault="00BC097A">
      <w:pPr>
        <w:spacing w:after="120"/>
        <w:rPr>
          <w:lang w:eastAsia="ar-SA"/>
        </w:rPr>
      </w:pPr>
      <w:r>
        <w:rPr>
          <w:lang w:eastAsia="ar-SA"/>
        </w:rPr>
        <w:t>No stipulation.</w:t>
      </w:r>
    </w:p>
    <w:p w14:paraId="071DE8A3" w14:textId="77777777" w:rsidR="00BC097A" w:rsidRDefault="00BC097A" w:rsidP="00352D1F">
      <w:pPr>
        <w:pStyle w:val="Heading3"/>
        <w:rPr>
          <w:lang w:eastAsia="ar-SA"/>
        </w:rPr>
      </w:pPr>
      <w:bookmarkStart w:id="279" w:name="_Toc280343844"/>
      <w:bookmarkStart w:id="280" w:name="_Toc322985376"/>
      <w:r>
        <w:rPr>
          <w:lang w:eastAsia="ar-SA"/>
        </w:rPr>
        <w:lastRenderedPageBreak/>
        <w:t>Media Storage</w:t>
      </w:r>
      <w:bookmarkEnd w:id="279"/>
      <w:bookmarkEnd w:id="280"/>
    </w:p>
    <w:p w14:paraId="217269BE" w14:textId="77777777" w:rsidR="00BC097A" w:rsidRDefault="00BC097A">
      <w:pPr>
        <w:spacing w:after="120"/>
      </w:pPr>
      <w:r>
        <w:rPr>
          <w:lang w:eastAsia="ar-SA"/>
        </w:rPr>
        <w:t>Media shall be stored so as to protect them from accidental damage (e.g., water, fire, or electromagnetic) and unauthorized physical access.</w:t>
      </w:r>
    </w:p>
    <w:p w14:paraId="3D4F5E2A" w14:textId="77777777" w:rsidR="00BC097A" w:rsidRDefault="00BC097A" w:rsidP="00352D1F">
      <w:pPr>
        <w:pStyle w:val="Heading3"/>
        <w:rPr>
          <w:lang w:eastAsia="ar-SA"/>
        </w:rPr>
      </w:pPr>
      <w:bookmarkStart w:id="281" w:name="_Toc280343845"/>
      <w:bookmarkStart w:id="282" w:name="_Toc322985377"/>
      <w:r>
        <w:rPr>
          <w:lang w:eastAsia="ar-SA"/>
        </w:rPr>
        <w:t>Waste Disposal</w:t>
      </w:r>
      <w:bookmarkEnd w:id="281"/>
      <w:bookmarkEnd w:id="282"/>
    </w:p>
    <w:p w14:paraId="28DC3751" w14:textId="77777777" w:rsidR="00BC097A" w:rsidRDefault="00BC097A">
      <w:pPr>
        <w:spacing w:after="120"/>
        <w:rPr>
          <w:lang w:eastAsia="ar-SA"/>
        </w:rPr>
      </w:pPr>
      <w:r>
        <w:rPr>
          <w:lang w:eastAsia="ar-SA"/>
        </w:rPr>
        <w:t>Sensitive media and documentation that are no longer needed for operations shall be destroyed in a secure manner.  For example, sensitive paper documentation shall be shredded, burned, or otherwise rendered unrecoverable.</w:t>
      </w:r>
    </w:p>
    <w:p w14:paraId="2342F1E6" w14:textId="77777777" w:rsidR="00BC097A" w:rsidRDefault="00BC097A" w:rsidP="00352D1F">
      <w:pPr>
        <w:pStyle w:val="Heading3"/>
        <w:rPr>
          <w:lang w:eastAsia="ar-SA"/>
        </w:rPr>
      </w:pPr>
      <w:bookmarkStart w:id="283" w:name="_Toc280343846"/>
      <w:bookmarkStart w:id="284" w:name="_Toc322985378"/>
      <w:r>
        <w:rPr>
          <w:lang w:eastAsia="ar-SA"/>
        </w:rPr>
        <w:t>Off-Site Backup</w:t>
      </w:r>
      <w:bookmarkEnd w:id="283"/>
      <w:bookmarkEnd w:id="284"/>
    </w:p>
    <w:p w14:paraId="5A46C55E" w14:textId="77777777" w:rsidR="00BC097A" w:rsidRDefault="00BC097A">
      <w:pPr>
        <w:tabs>
          <w:tab w:val="left" w:pos="720"/>
        </w:tabs>
        <w:spacing w:after="120"/>
        <w:rPr>
          <w:lang w:eastAsia="ar-SA"/>
        </w:rPr>
      </w:pPr>
      <w:r>
        <w:rPr>
          <w:lang w:eastAsia="ar-SA"/>
        </w:rPr>
        <w:t>Full system backups sufficient to recover from system failure shall be made on a periodic schedule</w:t>
      </w:r>
      <w:r w:rsidR="00AB5E41">
        <w:rPr>
          <w:lang w:eastAsia="ar-SA"/>
        </w:rPr>
        <w:t xml:space="preserve">, and </w:t>
      </w:r>
      <w:r>
        <w:rPr>
          <w:lang w:eastAsia="ar-SA"/>
        </w:rPr>
        <w:t>described in a CA’s CPS.  Backups are to be performed and stored off-site not less than once per week.  At least one full backup copy shall be stored at an off-site location (separate from CA equipment).  Only the latest full backup need be retained.  The backup shall be stored at a site with physical and procedural controls commensurate to that of the operational CA.</w:t>
      </w:r>
    </w:p>
    <w:p w14:paraId="680E858E" w14:textId="77777777" w:rsidR="00C37DFB" w:rsidRDefault="00C37DFB">
      <w:pPr>
        <w:tabs>
          <w:tab w:val="left" w:pos="720"/>
        </w:tabs>
        <w:spacing w:after="120"/>
        <w:rPr>
          <w:lang w:eastAsia="ar-SA"/>
        </w:rPr>
      </w:pPr>
      <w:r>
        <w:rPr>
          <w:lang w:eastAsia="ar-SA"/>
        </w:rPr>
        <w:t>For legacy Federal PKIs operating an offline CA, the full system backup shall be performed each time the system is turned on or once a week, whichever is less frequent.</w:t>
      </w:r>
    </w:p>
    <w:p w14:paraId="102693B2" w14:textId="77777777" w:rsidR="00BC097A" w:rsidRDefault="00BC097A">
      <w:pPr>
        <w:tabs>
          <w:tab w:val="left" w:pos="720"/>
        </w:tabs>
        <w:spacing w:after="120"/>
        <w:rPr>
          <w:b/>
          <w:i/>
          <w:caps/>
          <w:sz w:val="28"/>
          <w:lang w:eastAsia="ar-SA"/>
        </w:rPr>
      </w:pPr>
      <w:r>
        <w:rPr>
          <w:lang w:eastAsia="ar-SA"/>
        </w:rPr>
        <w:t>Requirements for CA private key backup are specified in section 6.2.4.1.</w:t>
      </w:r>
    </w:p>
    <w:p w14:paraId="32FCD7DA" w14:textId="77777777" w:rsidR="00BC097A" w:rsidRPr="008532AB" w:rsidRDefault="00BC097A" w:rsidP="00F85422">
      <w:pPr>
        <w:pStyle w:val="Heading2"/>
        <w:rPr>
          <w:lang w:eastAsia="ar-SA"/>
        </w:rPr>
      </w:pPr>
      <w:bookmarkStart w:id="285" w:name="_Toc280343847"/>
      <w:bookmarkStart w:id="286" w:name="_Toc322985379"/>
      <w:r w:rsidRPr="008532AB">
        <w:rPr>
          <w:lang w:eastAsia="ar-SA"/>
        </w:rPr>
        <w:t>Procedural Controls</w:t>
      </w:r>
      <w:bookmarkEnd w:id="285"/>
      <w:bookmarkEnd w:id="286"/>
    </w:p>
    <w:p w14:paraId="28F184E9" w14:textId="77777777" w:rsidR="00BC097A" w:rsidRDefault="00BC097A" w:rsidP="00352D1F">
      <w:pPr>
        <w:pStyle w:val="Heading3"/>
        <w:rPr>
          <w:lang w:eastAsia="ar-SA"/>
        </w:rPr>
      </w:pPr>
      <w:bookmarkStart w:id="287" w:name="_Toc280343848"/>
      <w:bookmarkStart w:id="288" w:name="_Toc322985380"/>
      <w:r>
        <w:rPr>
          <w:lang w:eastAsia="ar-SA"/>
        </w:rPr>
        <w:t>Trusted Roles</w:t>
      </w:r>
      <w:bookmarkEnd w:id="287"/>
      <w:bookmarkEnd w:id="288"/>
    </w:p>
    <w:p w14:paraId="5484B9C2" w14:textId="77777777" w:rsidR="00BC097A" w:rsidRDefault="00BC097A">
      <w:r>
        <w:t>A trusted role is one whose incumbent performs functions that can introduce security problems if not carried out properly, whether accidentally or maliciously.  The people selected to fill these roles must be extraordinarily responsible, or the integrity of the CA will be weakened.  The functions performed in these roles form the basis of trust for the entire PKI.  Two approaches are taken to increase the likelihood that these roles can be successfully carried out.  The first ensures that the person filling the role is trustworthy and properly trained.  The second distributes the functions among more than one person, so that any malicious activity would require collusion.</w:t>
      </w:r>
    </w:p>
    <w:p w14:paraId="02D71C86" w14:textId="77777777" w:rsidR="00BC097A" w:rsidRDefault="00BC097A">
      <w:pPr>
        <w:spacing w:after="120"/>
        <w:rPr>
          <w:lang w:eastAsia="ar-SA"/>
        </w:rPr>
      </w:pPr>
      <w:r>
        <w:rPr>
          <w:lang w:eastAsia="ar-SA"/>
        </w:rPr>
        <w:t xml:space="preserve">The primary trusted roles defined in this policy are Administrator, Officer, Auditor, and Operator. </w:t>
      </w:r>
      <w:r w:rsidR="00676B0F">
        <w:rPr>
          <w:lang w:eastAsia="ar-SA"/>
        </w:rPr>
        <w:t>Individual personnel shall be specifically designated to the four roles defined below.</w:t>
      </w:r>
      <w:r>
        <w:rPr>
          <w:lang w:eastAsia="ar-SA"/>
        </w:rPr>
        <w:t xml:space="preserve"> These four roles are employed at the CA, RA, and CSS locations as appropriate.</w:t>
      </w:r>
    </w:p>
    <w:p w14:paraId="116DFA61" w14:textId="77777777" w:rsidR="00BC097A" w:rsidRDefault="00BC097A" w:rsidP="00352D1F">
      <w:pPr>
        <w:pStyle w:val="Heading4"/>
        <w:tabs>
          <w:tab w:val="clear" w:pos="864"/>
          <w:tab w:val="left" w:pos="1260"/>
        </w:tabs>
        <w:ind w:left="1080" w:hanging="1080"/>
      </w:pPr>
      <w:bookmarkStart w:id="289" w:name="_Toc280343849"/>
      <w:bookmarkStart w:id="290" w:name="_Toc322985381"/>
      <w:r>
        <w:t>Administrator</w:t>
      </w:r>
      <w:bookmarkEnd w:id="289"/>
      <w:bookmarkEnd w:id="290"/>
    </w:p>
    <w:p w14:paraId="432B0979" w14:textId="77777777" w:rsidR="00BC097A" w:rsidRDefault="00BC097A">
      <w:r>
        <w:t xml:space="preserve">The administrator role </w:t>
      </w:r>
      <w:r w:rsidR="00676B0F">
        <w:t xml:space="preserve">shall be </w:t>
      </w:r>
      <w:r>
        <w:t>responsible for:</w:t>
      </w:r>
    </w:p>
    <w:p w14:paraId="65173435" w14:textId="77777777" w:rsidR="00BC097A" w:rsidRDefault="00BC097A" w:rsidP="00FA67E4">
      <w:pPr>
        <w:pStyle w:val="ListBullet"/>
        <w:numPr>
          <w:ilvl w:val="0"/>
          <w:numId w:val="50"/>
        </w:numPr>
        <w:tabs>
          <w:tab w:val="left" w:pos="720"/>
        </w:tabs>
      </w:pPr>
      <w:r>
        <w:t>Installation, configuration, and maintenance of the CA and CSS (where applicable);</w:t>
      </w:r>
    </w:p>
    <w:p w14:paraId="463AB982" w14:textId="77777777" w:rsidR="00BC097A" w:rsidRDefault="00BC097A">
      <w:pPr>
        <w:pStyle w:val="ListBullet"/>
        <w:tabs>
          <w:tab w:val="left" w:pos="720"/>
        </w:tabs>
        <w:ind w:left="720" w:hanging="360"/>
      </w:pPr>
      <w:r>
        <w:t>Establishing and maintaining CA and CSS system accounts;</w:t>
      </w:r>
    </w:p>
    <w:p w14:paraId="55EB8B6A" w14:textId="77777777" w:rsidR="00BC097A" w:rsidRDefault="00BC097A">
      <w:pPr>
        <w:pStyle w:val="ListBullet"/>
        <w:tabs>
          <w:tab w:val="left" w:pos="720"/>
        </w:tabs>
        <w:ind w:left="720" w:hanging="360"/>
      </w:pPr>
      <w:r>
        <w:t>Configuring certificate profiles or templates;</w:t>
      </w:r>
    </w:p>
    <w:p w14:paraId="48503D85" w14:textId="77777777" w:rsidR="00BC097A" w:rsidRDefault="00BC097A">
      <w:pPr>
        <w:pStyle w:val="ListBullet"/>
        <w:tabs>
          <w:tab w:val="left" w:pos="720"/>
        </w:tabs>
        <w:ind w:left="720" w:hanging="360"/>
      </w:pPr>
      <w:r>
        <w:t>Configuring CA, RA, and CSS audit parameters;</w:t>
      </w:r>
    </w:p>
    <w:p w14:paraId="4954F341" w14:textId="77777777" w:rsidR="00BC097A" w:rsidRDefault="00BC097A">
      <w:pPr>
        <w:pStyle w:val="ListBullet"/>
        <w:tabs>
          <w:tab w:val="left" w:pos="720"/>
        </w:tabs>
        <w:ind w:left="720" w:hanging="360"/>
      </w:pPr>
      <w:r>
        <w:t>Configuring CSS response profiles; and</w:t>
      </w:r>
    </w:p>
    <w:p w14:paraId="5B04D995" w14:textId="77777777" w:rsidR="00BC097A" w:rsidRDefault="00BC097A">
      <w:pPr>
        <w:pStyle w:val="ListBullet"/>
        <w:tabs>
          <w:tab w:val="left" w:pos="720"/>
        </w:tabs>
        <w:ind w:left="720" w:hanging="360"/>
      </w:pPr>
      <w:r>
        <w:lastRenderedPageBreak/>
        <w:t>Generating and backing up CA and CSS keys.</w:t>
      </w:r>
    </w:p>
    <w:p w14:paraId="641C0237" w14:textId="77777777" w:rsidR="00BC097A" w:rsidRDefault="00BC097A">
      <w:r>
        <w:t>Administrators do not issue certificates to subscribers.</w:t>
      </w:r>
    </w:p>
    <w:p w14:paraId="218DF710" w14:textId="77777777" w:rsidR="00BC097A" w:rsidRDefault="00BC097A" w:rsidP="00352D1F">
      <w:pPr>
        <w:pStyle w:val="Heading4"/>
        <w:tabs>
          <w:tab w:val="clear" w:pos="864"/>
          <w:tab w:val="left" w:pos="1260"/>
        </w:tabs>
        <w:spacing w:before="240" w:after="60"/>
        <w:rPr>
          <w:lang w:eastAsia="ar-SA"/>
        </w:rPr>
      </w:pPr>
      <w:bookmarkStart w:id="291" w:name="_Toc280343850"/>
      <w:bookmarkStart w:id="292" w:name="_Toc322985382"/>
      <w:r>
        <w:rPr>
          <w:lang w:eastAsia="ar-SA"/>
        </w:rPr>
        <w:t>Officer</w:t>
      </w:r>
      <w:bookmarkEnd w:id="291"/>
      <w:bookmarkEnd w:id="292"/>
    </w:p>
    <w:p w14:paraId="5E4BD6AF" w14:textId="77777777" w:rsidR="00BC097A" w:rsidRDefault="00BC097A">
      <w:r>
        <w:t xml:space="preserve">The officer role </w:t>
      </w:r>
      <w:r w:rsidR="00676B0F">
        <w:t xml:space="preserve">shall be </w:t>
      </w:r>
      <w:r>
        <w:t>responsible for issuing certificates, that is:</w:t>
      </w:r>
    </w:p>
    <w:p w14:paraId="1E77E86B" w14:textId="77777777" w:rsidR="00BC097A" w:rsidRDefault="00BC097A" w:rsidP="00FA67E4">
      <w:pPr>
        <w:pStyle w:val="ListBullet"/>
        <w:numPr>
          <w:ilvl w:val="0"/>
          <w:numId w:val="51"/>
        </w:numPr>
        <w:tabs>
          <w:tab w:val="left" w:pos="720"/>
        </w:tabs>
      </w:pPr>
      <w:r>
        <w:t>Registering new subscribers and requesting the issuance of certificates;</w:t>
      </w:r>
    </w:p>
    <w:p w14:paraId="791C1979" w14:textId="77777777" w:rsidR="00BC097A" w:rsidRDefault="00BC097A">
      <w:pPr>
        <w:pStyle w:val="ListBullet"/>
        <w:tabs>
          <w:tab w:val="left" w:pos="720"/>
        </w:tabs>
        <w:ind w:left="720" w:hanging="360"/>
      </w:pPr>
      <w:r>
        <w:t>Verifying the identity of subscribers and accuracy of information included in certificates;</w:t>
      </w:r>
    </w:p>
    <w:p w14:paraId="460A3789" w14:textId="77777777" w:rsidR="00BC097A" w:rsidRDefault="00BC097A">
      <w:pPr>
        <w:pStyle w:val="ListBullet"/>
        <w:tabs>
          <w:tab w:val="left" w:pos="720"/>
        </w:tabs>
        <w:ind w:left="720" w:hanging="360"/>
      </w:pPr>
      <w:r>
        <w:t>Approving and executing the issuance of certificates; and</w:t>
      </w:r>
    </w:p>
    <w:p w14:paraId="110150EC" w14:textId="77777777" w:rsidR="00BC097A" w:rsidRDefault="00BC097A">
      <w:pPr>
        <w:pStyle w:val="ListBullet"/>
        <w:tabs>
          <w:tab w:val="left" w:pos="720"/>
        </w:tabs>
        <w:ind w:left="720" w:hanging="360"/>
      </w:pPr>
      <w:r>
        <w:t>Requesting, approving and executing the revocation of certificates.</w:t>
      </w:r>
    </w:p>
    <w:p w14:paraId="7A8A3284" w14:textId="77777777" w:rsidR="00BC097A" w:rsidRDefault="00BC097A" w:rsidP="00352D1F">
      <w:pPr>
        <w:pStyle w:val="Heading4"/>
        <w:tabs>
          <w:tab w:val="clear" w:pos="864"/>
          <w:tab w:val="left" w:pos="1260"/>
        </w:tabs>
        <w:spacing w:before="240" w:after="60"/>
        <w:rPr>
          <w:lang w:eastAsia="ar-SA"/>
        </w:rPr>
      </w:pPr>
      <w:bookmarkStart w:id="293" w:name="_Toc280343851"/>
      <w:bookmarkStart w:id="294" w:name="_Toc322985383"/>
      <w:r>
        <w:rPr>
          <w:lang w:eastAsia="ar-SA"/>
        </w:rPr>
        <w:t>Auditor</w:t>
      </w:r>
      <w:bookmarkEnd w:id="293"/>
      <w:bookmarkEnd w:id="294"/>
    </w:p>
    <w:p w14:paraId="22C0E86B" w14:textId="77777777" w:rsidR="00BC097A" w:rsidRDefault="00BC097A">
      <w:r>
        <w:t xml:space="preserve">The auditor role </w:t>
      </w:r>
      <w:r w:rsidR="00676B0F">
        <w:t xml:space="preserve">shall be </w:t>
      </w:r>
      <w:r>
        <w:t>responsible for:</w:t>
      </w:r>
    </w:p>
    <w:p w14:paraId="5DA10B17" w14:textId="77777777" w:rsidR="00BC097A" w:rsidRDefault="00BC097A" w:rsidP="00FA67E4">
      <w:pPr>
        <w:pStyle w:val="ListBullet"/>
        <w:numPr>
          <w:ilvl w:val="0"/>
          <w:numId w:val="52"/>
        </w:numPr>
        <w:tabs>
          <w:tab w:val="left" w:pos="720"/>
        </w:tabs>
      </w:pPr>
      <w:r>
        <w:t>Reviewing, maintaining, and archiving audit logs; and</w:t>
      </w:r>
    </w:p>
    <w:p w14:paraId="0633505E" w14:textId="77777777" w:rsidR="00BC097A" w:rsidRDefault="00BC097A">
      <w:pPr>
        <w:pStyle w:val="ListBullet"/>
        <w:tabs>
          <w:tab w:val="left" w:pos="720"/>
        </w:tabs>
        <w:ind w:left="720" w:hanging="360"/>
        <w:rPr>
          <w:b/>
          <w:i/>
          <w:lang w:eastAsia="ar-SA"/>
        </w:rPr>
      </w:pPr>
      <w:r>
        <w:t>Performing or overseeing internal compliance audits to ensure that the CA, associated RAs, and CSS (where applicable) are operating in accordance with its CPS.</w:t>
      </w:r>
    </w:p>
    <w:p w14:paraId="799EE5E9" w14:textId="77777777" w:rsidR="00BC097A" w:rsidRDefault="00BC097A" w:rsidP="00352D1F">
      <w:pPr>
        <w:pStyle w:val="Heading4"/>
        <w:tabs>
          <w:tab w:val="clear" w:pos="864"/>
          <w:tab w:val="left" w:pos="1260"/>
        </w:tabs>
        <w:spacing w:before="240" w:after="60"/>
        <w:rPr>
          <w:lang w:eastAsia="ar-SA"/>
        </w:rPr>
      </w:pPr>
      <w:bookmarkStart w:id="295" w:name="_Toc280343852"/>
      <w:bookmarkStart w:id="296" w:name="_Toc322985384"/>
      <w:r>
        <w:rPr>
          <w:lang w:eastAsia="ar-SA"/>
        </w:rPr>
        <w:t>Operator</w:t>
      </w:r>
      <w:bookmarkEnd w:id="295"/>
      <w:bookmarkEnd w:id="296"/>
    </w:p>
    <w:p w14:paraId="5FE70B96" w14:textId="77777777" w:rsidR="00BC097A" w:rsidRDefault="00BC097A">
      <w:pPr>
        <w:spacing w:after="120"/>
        <w:rPr>
          <w:lang w:eastAsia="ar-SA"/>
        </w:rPr>
      </w:pPr>
      <w:r>
        <w:rPr>
          <w:lang w:eastAsia="ar-SA"/>
        </w:rPr>
        <w:t xml:space="preserve">The operator role </w:t>
      </w:r>
      <w:r w:rsidR="00676B0F">
        <w:rPr>
          <w:lang w:eastAsia="ar-SA"/>
        </w:rPr>
        <w:t xml:space="preserve">shall be </w:t>
      </w:r>
      <w:r>
        <w:rPr>
          <w:lang w:eastAsia="ar-SA"/>
        </w:rPr>
        <w:t>responsible for the routine operation of the CA equipment and operations such as system backups and recovery or changing recording media.</w:t>
      </w:r>
    </w:p>
    <w:p w14:paraId="3DB46191" w14:textId="77777777" w:rsidR="00BC097A" w:rsidRDefault="00BC097A" w:rsidP="00352D1F">
      <w:pPr>
        <w:pStyle w:val="Heading3"/>
        <w:rPr>
          <w:lang w:eastAsia="ar-SA"/>
        </w:rPr>
      </w:pPr>
      <w:bookmarkStart w:id="297" w:name="_Toc280343853"/>
      <w:bookmarkStart w:id="298" w:name="_Toc322985385"/>
      <w:r>
        <w:rPr>
          <w:lang w:eastAsia="ar-SA"/>
        </w:rPr>
        <w:t>Number of Persons Required per Task</w:t>
      </w:r>
      <w:bookmarkEnd w:id="297"/>
      <w:bookmarkEnd w:id="298"/>
    </w:p>
    <w:p w14:paraId="4C0FDCFA" w14:textId="77777777" w:rsidR="00BC097A" w:rsidRDefault="00BC097A">
      <w:pPr>
        <w:spacing w:after="120"/>
        <w:rPr>
          <w:lang w:eastAsia="ar-SA"/>
        </w:rPr>
      </w:pPr>
      <w:r>
        <w:rPr>
          <w:lang w:eastAsia="ar-SA"/>
        </w:rPr>
        <w:t>Two or more persons are required for the following tasks:</w:t>
      </w:r>
    </w:p>
    <w:p w14:paraId="179D52D7" w14:textId="77777777" w:rsidR="00BC097A" w:rsidRDefault="00BC097A" w:rsidP="00FA67E4">
      <w:pPr>
        <w:pStyle w:val="ListBullet"/>
        <w:numPr>
          <w:ilvl w:val="0"/>
          <w:numId w:val="53"/>
        </w:numPr>
        <w:tabs>
          <w:tab w:val="left" w:pos="720"/>
        </w:tabs>
      </w:pPr>
      <w:r>
        <w:t>CA key generation;</w:t>
      </w:r>
    </w:p>
    <w:p w14:paraId="097FCACA" w14:textId="77777777" w:rsidR="00BC097A" w:rsidRDefault="00BC097A">
      <w:pPr>
        <w:pStyle w:val="ListBullet"/>
        <w:tabs>
          <w:tab w:val="left" w:pos="720"/>
        </w:tabs>
        <w:ind w:left="720" w:hanging="360"/>
      </w:pPr>
      <w:r>
        <w:t>CA signing key activation;</w:t>
      </w:r>
    </w:p>
    <w:p w14:paraId="06936235" w14:textId="77777777" w:rsidR="00BC097A" w:rsidRDefault="00BC097A">
      <w:pPr>
        <w:pStyle w:val="ListBullet"/>
        <w:tabs>
          <w:tab w:val="left" w:pos="720"/>
        </w:tabs>
        <w:ind w:left="720" w:hanging="360"/>
      </w:pPr>
      <w:r>
        <w:t>CA private key backup.</w:t>
      </w:r>
    </w:p>
    <w:p w14:paraId="5F2B2EEB" w14:textId="77777777" w:rsidR="00BC097A" w:rsidRDefault="00BC097A">
      <w:pPr>
        <w:spacing w:after="120"/>
        <w:rPr>
          <w:lang w:eastAsia="ar-SA"/>
        </w:rPr>
      </w:pPr>
      <w:r>
        <w:rPr>
          <w:lang w:eastAsia="ar-SA"/>
        </w:rPr>
        <w:t>Where multiparty control is required, at least one of the participants shall be an Administrator.  All participants must serve in a trusted role as defined in section 5.2.1.  Multiparty control shall not be achieved using personnel that serve in the Auditor trusted role.</w:t>
      </w:r>
    </w:p>
    <w:p w14:paraId="16B3D8E5" w14:textId="77777777" w:rsidR="00BC097A" w:rsidRDefault="00BC097A" w:rsidP="00352D1F">
      <w:pPr>
        <w:pStyle w:val="Heading3"/>
        <w:rPr>
          <w:lang w:eastAsia="ar-SA"/>
        </w:rPr>
      </w:pPr>
      <w:bookmarkStart w:id="299" w:name="_Toc280343854"/>
      <w:bookmarkStart w:id="300" w:name="_Toc322985386"/>
      <w:r>
        <w:rPr>
          <w:lang w:eastAsia="ar-SA"/>
        </w:rPr>
        <w:t>Identification and Authentication for Each Role</w:t>
      </w:r>
      <w:bookmarkEnd w:id="299"/>
      <w:bookmarkEnd w:id="300"/>
    </w:p>
    <w:p w14:paraId="0C9495C6" w14:textId="77777777" w:rsidR="00BC097A" w:rsidRDefault="00BC097A">
      <w:pPr>
        <w:spacing w:after="120"/>
        <w:rPr>
          <w:lang w:eastAsia="ar-SA"/>
        </w:rPr>
      </w:pPr>
      <w:r>
        <w:rPr>
          <w:lang w:eastAsia="ar-SA"/>
        </w:rPr>
        <w:t>An individual shall identify and authenticate him/herself before being permitted to perform any actions set forth above for that role or identity.</w:t>
      </w:r>
    </w:p>
    <w:p w14:paraId="3B427278" w14:textId="77777777" w:rsidR="00BC097A" w:rsidRDefault="00BC097A" w:rsidP="00352D1F">
      <w:pPr>
        <w:pStyle w:val="Heading3"/>
      </w:pPr>
      <w:bookmarkStart w:id="301" w:name="_Toc280343855"/>
      <w:bookmarkStart w:id="302" w:name="_Toc322985387"/>
      <w:r>
        <w:t>Roles Requiring Separation of Duties</w:t>
      </w:r>
      <w:bookmarkEnd w:id="301"/>
      <w:bookmarkEnd w:id="302"/>
    </w:p>
    <w:p w14:paraId="7F2E3F81" w14:textId="77777777" w:rsidR="00BC097A" w:rsidRDefault="00BC097A">
      <w:pPr>
        <w:spacing w:after="120"/>
        <w:rPr>
          <w:lang w:eastAsia="ar-SA"/>
        </w:rPr>
      </w:pPr>
      <w:r>
        <w:rPr>
          <w:lang w:eastAsia="ar-SA"/>
        </w:rPr>
        <w:t xml:space="preserve">Individuals may only assume one of the Officer, Administrator, and Auditor roles, but any individual may assume the Operator role.  The CA and RA software and hardware shall identify and authenticate its users and shall ensure that no user identity can assume both the Administrator and Officer roles, assume both the Administrator and Auditor roles, or assume </w:t>
      </w:r>
      <w:r>
        <w:rPr>
          <w:lang w:eastAsia="ar-SA"/>
        </w:rPr>
        <w:lastRenderedPageBreak/>
        <w:t>both the Auditor and Officer roles.  For CAs that issue at id-fpki-common-High, the Auditor may not assume any other role.  No individual shall have more than one identity.</w:t>
      </w:r>
    </w:p>
    <w:p w14:paraId="2C4736DE" w14:textId="77777777" w:rsidR="00BC097A" w:rsidRPr="008532AB" w:rsidRDefault="00BC097A" w:rsidP="00F85422">
      <w:pPr>
        <w:pStyle w:val="Heading2"/>
        <w:rPr>
          <w:lang w:eastAsia="ar-SA"/>
        </w:rPr>
      </w:pPr>
      <w:bookmarkStart w:id="303" w:name="_Toc280343856"/>
      <w:bookmarkStart w:id="304" w:name="_Toc322985388"/>
      <w:r w:rsidRPr="008532AB">
        <w:rPr>
          <w:lang w:eastAsia="ar-SA"/>
        </w:rPr>
        <w:t>Personnel Controls</w:t>
      </w:r>
      <w:bookmarkEnd w:id="303"/>
      <w:bookmarkEnd w:id="304"/>
    </w:p>
    <w:p w14:paraId="4310B7FE" w14:textId="77777777" w:rsidR="00BC097A" w:rsidRDefault="00BC097A" w:rsidP="006B5C9C">
      <w:pPr>
        <w:pStyle w:val="Heading3"/>
        <w:rPr>
          <w:lang w:eastAsia="ar-SA"/>
        </w:rPr>
      </w:pPr>
      <w:bookmarkStart w:id="305" w:name="_Toc280343857"/>
      <w:bookmarkStart w:id="306" w:name="_Toc322985389"/>
      <w:r>
        <w:rPr>
          <w:lang w:eastAsia="ar-SA"/>
        </w:rPr>
        <w:t>Qualifications, Experience, and Clearance Requirements</w:t>
      </w:r>
      <w:bookmarkEnd w:id="305"/>
      <w:bookmarkEnd w:id="306"/>
    </w:p>
    <w:p w14:paraId="736F60D7" w14:textId="77777777" w:rsidR="00BC097A" w:rsidRDefault="00BC097A">
      <w:r>
        <w:t>All persons filling trusted roles shall be selected on the basis of loyalty, trustworthiness, and integrity, and must be U.S. citizens.  The requirements governing the qualifications, selection and oversight of individuals who operate, manage, oversee, and audit the CA shall be set forth in the CPS.</w:t>
      </w:r>
    </w:p>
    <w:p w14:paraId="12E30295" w14:textId="77777777" w:rsidR="00BC097A" w:rsidRDefault="00BC097A" w:rsidP="006B5C9C">
      <w:pPr>
        <w:pStyle w:val="Heading3"/>
        <w:rPr>
          <w:lang w:eastAsia="ar-SA"/>
        </w:rPr>
      </w:pPr>
      <w:bookmarkStart w:id="307" w:name="_Toc280343858"/>
      <w:bookmarkStart w:id="308" w:name="_Toc322985390"/>
      <w:r>
        <w:rPr>
          <w:lang w:eastAsia="ar-SA"/>
        </w:rPr>
        <w:t>Background Check Procedures</w:t>
      </w:r>
      <w:bookmarkEnd w:id="307"/>
      <w:bookmarkEnd w:id="308"/>
    </w:p>
    <w:p w14:paraId="29E6C5F4" w14:textId="77777777" w:rsidR="00BC097A" w:rsidRDefault="00BC097A">
      <w:r>
        <w:t>CA personnel shall, at a minimum, pass a background investigation covering the following areas:</w:t>
      </w:r>
    </w:p>
    <w:p w14:paraId="1544E17C" w14:textId="77777777" w:rsidR="00BC097A" w:rsidRDefault="00BC097A" w:rsidP="00FA67E4">
      <w:pPr>
        <w:pStyle w:val="ListBullet"/>
        <w:numPr>
          <w:ilvl w:val="0"/>
          <w:numId w:val="54"/>
        </w:numPr>
        <w:tabs>
          <w:tab w:val="left" w:pos="720"/>
        </w:tabs>
      </w:pPr>
      <w:r>
        <w:t>Employment;</w:t>
      </w:r>
    </w:p>
    <w:p w14:paraId="0E8AFC3C" w14:textId="77777777" w:rsidR="00BC097A" w:rsidRDefault="00BC097A">
      <w:pPr>
        <w:pStyle w:val="ListBullet"/>
        <w:tabs>
          <w:tab w:val="left" w:pos="720"/>
        </w:tabs>
        <w:ind w:left="720" w:hanging="360"/>
      </w:pPr>
      <w:r>
        <w:t>Education;</w:t>
      </w:r>
    </w:p>
    <w:p w14:paraId="04FB4764" w14:textId="77777777" w:rsidR="00BC097A" w:rsidRDefault="00BC097A">
      <w:pPr>
        <w:pStyle w:val="ListBullet"/>
        <w:tabs>
          <w:tab w:val="left" w:pos="720"/>
        </w:tabs>
        <w:ind w:left="720" w:hanging="360"/>
      </w:pPr>
      <w:r>
        <w:t>Place of residence;</w:t>
      </w:r>
    </w:p>
    <w:p w14:paraId="36EE86A5" w14:textId="77777777" w:rsidR="00BC097A" w:rsidRDefault="00BC097A">
      <w:pPr>
        <w:pStyle w:val="ListBullet"/>
        <w:tabs>
          <w:tab w:val="left" w:pos="720"/>
        </w:tabs>
        <w:ind w:left="720" w:hanging="360"/>
      </w:pPr>
      <w:r>
        <w:t>Law Enforcement; and</w:t>
      </w:r>
    </w:p>
    <w:p w14:paraId="77B02E12" w14:textId="77777777" w:rsidR="00BC097A" w:rsidRDefault="00BC097A">
      <w:pPr>
        <w:pStyle w:val="ListBullet"/>
        <w:tabs>
          <w:tab w:val="left" w:pos="720"/>
        </w:tabs>
        <w:ind w:left="720" w:hanging="360"/>
      </w:pPr>
      <w:r>
        <w:t>References.</w:t>
      </w:r>
    </w:p>
    <w:p w14:paraId="3CE46957" w14:textId="77777777" w:rsidR="00BC097A" w:rsidRDefault="00BC097A">
      <w:r>
        <w:t>The period of investigation must cover at least the last five years for each area, excepting the residence check which must cover at least the last three years.  Regardless of the date of award, the highest educational degree shall be verified.</w:t>
      </w:r>
    </w:p>
    <w:p w14:paraId="21AA11BD" w14:textId="77777777" w:rsidR="00BC097A" w:rsidRDefault="00BC097A">
      <w:pPr>
        <w:rPr>
          <w:b/>
          <w:lang w:eastAsia="ar-SA"/>
        </w:rPr>
      </w:pPr>
      <w:r>
        <w:t>Adjudication of the background investigation shall be performed by a competent adjudication authority using a process consistent with Executive Order 12968 August 1995, or equivalent.</w:t>
      </w:r>
    </w:p>
    <w:p w14:paraId="14773F0D" w14:textId="77777777" w:rsidR="00BC097A" w:rsidRDefault="00BC097A" w:rsidP="006B5C9C">
      <w:pPr>
        <w:pStyle w:val="Heading3"/>
        <w:rPr>
          <w:lang w:eastAsia="ar-SA"/>
        </w:rPr>
      </w:pPr>
      <w:bookmarkStart w:id="309" w:name="_Toc280343859"/>
      <w:bookmarkStart w:id="310" w:name="_Toc322985391"/>
      <w:r>
        <w:rPr>
          <w:lang w:eastAsia="ar-SA"/>
        </w:rPr>
        <w:t>Training Requirements</w:t>
      </w:r>
      <w:bookmarkEnd w:id="309"/>
      <w:bookmarkEnd w:id="310"/>
    </w:p>
    <w:p w14:paraId="3DBAA2D3" w14:textId="77777777" w:rsidR="00BC097A" w:rsidRDefault="00BC097A">
      <w:r>
        <w:t>All personnel performing duties with respect to the operation of the CA or RA shall receive comprehensive training.  Training shall be conducted in the following areas:</w:t>
      </w:r>
    </w:p>
    <w:p w14:paraId="3C054EF8" w14:textId="77777777" w:rsidR="00BC097A" w:rsidRDefault="00BC097A">
      <w:pPr>
        <w:pStyle w:val="BulletDouble"/>
        <w:numPr>
          <w:ilvl w:val="0"/>
          <w:numId w:val="27"/>
        </w:numPr>
        <w:tabs>
          <w:tab w:val="left" w:pos="1080"/>
        </w:tabs>
        <w:rPr>
          <w:lang w:eastAsia="ar-SA"/>
        </w:rPr>
      </w:pPr>
      <w:r>
        <w:rPr>
          <w:lang w:eastAsia="ar-SA"/>
        </w:rPr>
        <w:t>CA (or RA) security principles and mechanisms;</w:t>
      </w:r>
    </w:p>
    <w:p w14:paraId="32B36386" w14:textId="77777777" w:rsidR="00BC097A" w:rsidRDefault="00BC097A">
      <w:pPr>
        <w:pStyle w:val="BulletDouble"/>
        <w:numPr>
          <w:ilvl w:val="0"/>
          <w:numId w:val="27"/>
        </w:numPr>
        <w:tabs>
          <w:tab w:val="left" w:pos="1080"/>
        </w:tabs>
        <w:rPr>
          <w:lang w:eastAsia="ar-SA"/>
        </w:rPr>
      </w:pPr>
      <w:r>
        <w:rPr>
          <w:lang w:eastAsia="ar-SA"/>
        </w:rPr>
        <w:t>All PKI software versions in use on the CA (or RA) system;</w:t>
      </w:r>
    </w:p>
    <w:p w14:paraId="26FDE6F2" w14:textId="77777777" w:rsidR="00BC097A" w:rsidRDefault="00BC097A">
      <w:pPr>
        <w:pStyle w:val="BulletDouble"/>
        <w:numPr>
          <w:ilvl w:val="0"/>
          <w:numId w:val="27"/>
        </w:numPr>
        <w:tabs>
          <w:tab w:val="left" w:pos="1080"/>
        </w:tabs>
        <w:rPr>
          <w:lang w:eastAsia="ar-SA"/>
        </w:rPr>
      </w:pPr>
      <w:r>
        <w:rPr>
          <w:lang w:eastAsia="ar-SA"/>
        </w:rPr>
        <w:t>All PKI duties they are expected to perform;</w:t>
      </w:r>
    </w:p>
    <w:p w14:paraId="75918E87" w14:textId="77777777" w:rsidR="00BC097A" w:rsidRDefault="00BC097A">
      <w:pPr>
        <w:pStyle w:val="BulletDouble"/>
        <w:numPr>
          <w:ilvl w:val="0"/>
          <w:numId w:val="27"/>
        </w:numPr>
        <w:tabs>
          <w:tab w:val="left" w:pos="1080"/>
        </w:tabs>
        <w:rPr>
          <w:lang w:eastAsia="ar-SA"/>
        </w:rPr>
      </w:pPr>
      <w:r>
        <w:rPr>
          <w:lang w:eastAsia="ar-SA"/>
        </w:rPr>
        <w:t>Disaster recovery and business continuity procedures; and</w:t>
      </w:r>
    </w:p>
    <w:p w14:paraId="6C15CF38" w14:textId="77777777" w:rsidR="00BC097A" w:rsidRDefault="00BC097A">
      <w:pPr>
        <w:pStyle w:val="BulletDouble"/>
        <w:numPr>
          <w:ilvl w:val="0"/>
          <w:numId w:val="27"/>
        </w:numPr>
        <w:tabs>
          <w:tab w:val="left" w:pos="1080"/>
        </w:tabs>
        <w:rPr>
          <w:lang w:eastAsia="ar-SA"/>
        </w:rPr>
      </w:pPr>
      <w:r>
        <w:rPr>
          <w:lang w:eastAsia="ar-SA"/>
        </w:rPr>
        <w:t>Stipulations of this policy.</w:t>
      </w:r>
    </w:p>
    <w:p w14:paraId="1BBB930E" w14:textId="77777777" w:rsidR="00BC097A" w:rsidRDefault="00BC097A" w:rsidP="006B5C9C">
      <w:pPr>
        <w:pStyle w:val="Heading3"/>
        <w:rPr>
          <w:lang w:eastAsia="ar-SA"/>
        </w:rPr>
      </w:pPr>
      <w:bookmarkStart w:id="311" w:name="_Toc280343860"/>
      <w:bookmarkStart w:id="312" w:name="_Toc322985392"/>
      <w:r>
        <w:rPr>
          <w:lang w:eastAsia="ar-SA"/>
        </w:rPr>
        <w:t>Retraining Frequency and Requirements</w:t>
      </w:r>
      <w:bookmarkEnd w:id="311"/>
      <w:bookmarkEnd w:id="312"/>
    </w:p>
    <w:p w14:paraId="06052F5F" w14:textId="77777777" w:rsidR="00BC097A" w:rsidRDefault="00BC097A">
      <w:r>
        <w:t>All individuals responsible for PKI roles shall be made aware of changes in the CA operation.  Any significant change to the operations shall have a training (awareness) plan, and the execution of such plan shall be documented.  Examples of such changes are CA software or hardware upgrade, changes in automated security systems, and relocation of equipment.</w:t>
      </w:r>
    </w:p>
    <w:p w14:paraId="0FF6F43B" w14:textId="77777777" w:rsidR="00BC097A" w:rsidRDefault="00BC097A">
      <w:pPr>
        <w:spacing w:after="120"/>
        <w:rPr>
          <w:lang w:eastAsia="ar-SA"/>
        </w:rPr>
      </w:pPr>
      <w:r>
        <w:rPr>
          <w:lang w:eastAsia="ar-SA"/>
        </w:rPr>
        <w:lastRenderedPageBreak/>
        <w:t>Documentation shall be maintained identifying all personnel who received training and the level of training completed.</w:t>
      </w:r>
    </w:p>
    <w:p w14:paraId="10042F10" w14:textId="77777777" w:rsidR="00BC097A" w:rsidRDefault="00BC097A" w:rsidP="006B5C9C">
      <w:pPr>
        <w:pStyle w:val="Heading3"/>
        <w:rPr>
          <w:lang w:eastAsia="ar-SA"/>
        </w:rPr>
      </w:pPr>
      <w:bookmarkStart w:id="313" w:name="_Toc280343861"/>
      <w:bookmarkStart w:id="314" w:name="_Toc322985393"/>
      <w:r>
        <w:rPr>
          <w:lang w:eastAsia="ar-SA"/>
        </w:rPr>
        <w:t>Job Rotation Frequency and Sequence</w:t>
      </w:r>
      <w:bookmarkEnd w:id="313"/>
      <w:bookmarkEnd w:id="314"/>
    </w:p>
    <w:p w14:paraId="0B8E3210" w14:textId="77777777" w:rsidR="00BC097A" w:rsidRDefault="00BC097A">
      <w:r>
        <w:t>No stipulation.</w:t>
      </w:r>
    </w:p>
    <w:p w14:paraId="69233A98" w14:textId="77777777" w:rsidR="00BC097A" w:rsidRDefault="00BC097A" w:rsidP="006B5C9C">
      <w:pPr>
        <w:pStyle w:val="Heading3"/>
      </w:pPr>
      <w:bookmarkStart w:id="315" w:name="_Toc280343862"/>
      <w:bookmarkStart w:id="316" w:name="_Toc322985394"/>
      <w:r>
        <w:t>Sanctions for Unauthorized Actions</w:t>
      </w:r>
      <w:bookmarkEnd w:id="315"/>
      <w:bookmarkEnd w:id="316"/>
    </w:p>
    <w:p w14:paraId="078BCE8F" w14:textId="77777777" w:rsidR="00BC097A" w:rsidRDefault="00BC097A">
      <w:pPr>
        <w:spacing w:after="120"/>
        <w:rPr>
          <w:lang w:eastAsia="ar-SA"/>
        </w:rPr>
      </w:pPr>
      <w:r>
        <w:rPr>
          <w:lang w:eastAsia="ar-SA"/>
        </w:rPr>
        <w:t>The CA shall take appropriate administrative and disciplinary actions against personnel who have performed actions involving the CA or its RAs that are not authorized in this CP, CPSs, or other published procedures.</w:t>
      </w:r>
    </w:p>
    <w:p w14:paraId="198008A9" w14:textId="77777777" w:rsidR="00BC097A" w:rsidRDefault="00BC097A" w:rsidP="006B5C9C">
      <w:pPr>
        <w:pStyle w:val="Heading3"/>
      </w:pPr>
      <w:bookmarkStart w:id="317" w:name="_Toc280343863"/>
      <w:bookmarkStart w:id="318" w:name="_Toc322985395"/>
      <w:r>
        <w:t>Independent Contractor Requirements</w:t>
      </w:r>
      <w:bookmarkEnd w:id="317"/>
      <w:bookmarkEnd w:id="318"/>
    </w:p>
    <w:p w14:paraId="5FD90486" w14:textId="77777777" w:rsidR="00BC097A" w:rsidRDefault="00BC097A">
      <w:r>
        <w:t>Contractors fulfilling trusted roles are subject to all personnel requirements stipulated in this policy.</w:t>
      </w:r>
    </w:p>
    <w:p w14:paraId="238F6D4F" w14:textId="77777777" w:rsidR="00BC097A" w:rsidRDefault="00BC097A">
      <w:pPr>
        <w:spacing w:after="120"/>
        <w:rPr>
          <w:lang w:eastAsia="ar-SA"/>
        </w:rPr>
      </w:pPr>
      <w:r>
        <w:rPr>
          <w:lang w:eastAsia="ar-SA"/>
        </w:rPr>
        <w:t>PKI vendors who provide any services shall establish procedures to ensure that any subcontractors perform in accordance with this policy and the CPS.</w:t>
      </w:r>
    </w:p>
    <w:p w14:paraId="5061475D" w14:textId="77777777" w:rsidR="00BC097A" w:rsidRDefault="00BC097A" w:rsidP="006B5C9C">
      <w:pPr>
        <w:pStyle w:val="Heading3"/>
      </w:pPr>
      <w:bookmarkStart w:id="319" w:name="_Toc280343864"/>
      <w:bookmarkStart w:id="320" w:name="_Toc322985396"/>
      <w:r>
        <w:t>Documentation Supplied to Personnel</w:t>
      </w:r>
      <w:bookmarkEnd w:id="319"/>
      <w:bookmarkEnd w:id="320"/>
    </w:p>
    <w:p w14:paraId="3EFBA88E" w14:textId="77777777" w:rsidR="00BC097A" w:rsidRDefault="00BC097A">
      <w:pPr>
        <w:spacing w:after="120"/>
        <w:rPr>
          <w:b/>
          <w:i/>
          <w:caps/>
          <w:sz w:val="28"/>
          <w:lang w:eastAsia="ar-SA"/>
        </w:rPr>
      </w:pPr>
      <w:r>
        <w:rPr>
          <w:lang w:eastAsia="ar-SA"/>
        </w:rPr>
        <w:t>Documentation sufficient to define duties and procedures for each role shall be provided to the personnel filling that role.</w:t>
      </w:r>
    </w:p>
    <w:p w14:paraId="577E2D65" w14:textId="77777777" w:rsidR="00BC097A" w:rsidRPr="008532AB" w:rsidRDefault="00BC097A" w:rsidP="00F85422">
      <w:pPr>
        <w:pStyle w:val="Heading2"/>
        <w:rPr>
          <w:lang w:eastAsia="ar-SA"/>
        </w:rPr>
      </w:pPr>
      <w:bookmarkStart w:id="321" w:name="_Toc280343865"/>
      <w:bookmarkStart w:id="322" w:name="_Toc322985397"/>
      <w:r w:rsidRPr="008532AB">
        <w:rPr>
          <w:lang w:eastAsia="ar-SA"/>
        </w:rPr>
        <w:t>Audit Logging Procedures</w:t>
      </w:r>
      <w:bookmarkEnd w:id="321"/>
      <w:bookmarkEnd w:id="322"/>
    </w:p>
    <w:p w14:paraId="1EA0656B" w14:textId="77777777" w:rsidR="00BC097A" w:rsidRDefault="00BC097A">
      <w:pPr>
        <w:autoSpaceDE w:val="0"/>
        <w:spacing w:after="120"/>
        <w:rPr>
          <w:szCs w:val="24"/>
          <w:lang w:eastAsia="ar-SA"/>
        </w:rPr>
      </w:pPr>
      <w:r>
        <w:rPr>
          <w:lang w:eastAsia="ar-SA"/>
        </w:rPr>
        <w:t xml:space="preserve">Audit log files shall be generated for all events relating to the security of the CA.  Where possible, the security audit logs shall be automatically collected.  Where this is not possible, a logbook, paper form, or other physical mechanism shall be used.  All security audit logs, both electronic and non-electronic, shall be retained and made available during compliance audits.  </w:t>
      </w:r>
    </w:p>
    <w:p w14:paraId="0A5F78AA" w14:textId="77777777" w:rsidR="00BC097A" w:rsidRDefault="00BC097A" w:rsidP="006B5C9C">
      <w:pPr>
        <w:pStyle w:val="Heading3"/>
      </w:pPr>
      <w:bookmarkStart w:id="323" w:name="_Toc280343866"/>
      <w:bookmarkStart w:id="324" w:name="_Toc322985398"/>
      <w:r>
        <w:t>Types of Events Recorded</w:t>
      </w:r>
      <w:bookmarkEnd w:id="323"/>
      <w:bookmarkEnd w:id="324"/>
    </w:p>
    <w:p w14:paraId="0BA4CD7B" w14:textId="77777777" w:rsidR="00BC097A" w:rsidRDefault="00BC097A">
      <w:r>
        <w:t>All security auditing capabilities of CA operating system and CA applications shall be enabled during installation.  At a minimum, each audit record shall include the following (either recorded automatically or manually for each auditable event):</w:t>
      </w:r>
    </w:p>
    <w:p w14:paraId="4C6B923E" w14:textId="77777777" w:rsidR="00BC097A" w:rsidRDefault="00BC097A" w:rsidP="00FA67E4">
      <w:pPr>
        <w:pStyle w:val="BulletDouble"/>
        <w:numPr>
          <w:ilvl w:val="0"/>
          <w:numId w:val="36"/>
        </w:numPr>
        <w:tabs>
          <w:tab w:val="left" w:pos="1080"/>
        </w:tabs>
        <w:rPr>
          <w:lang w:eastAsia="ar-SA"/>
        </w:rPr>
      </w:pPr>
      <w:r>
        <w:rPr>
          <w:lang w:eastAsia="ar-SA"/>
        </w:rPr>
        <w:t>The type of event;</w:t>
      </w:r>
    </w:p>
    <w:p w14:paraId="55D634F5" w14:textId="77777777" w:rsidR="00BC097A" w:rsidRDefault="00BC097A" w:rsidP="00FA67E4">
      <w:pPr>
        <w:pStyle w:val="BulletDouble"/>
        <w:numPr>
          <w:ilvl w:val="0"/>
          <w:numId w:val="36"/>
        </w:numPr>
        <w:tabs>
          <w:tab w:val="left" w:pos="1080"/>
        </w:tabs>
        <w:rPr>
          <w:lang w:eastAsia="ar-SA"/>
        </w:rPr>
      </w:pPr>
      <w:r>
        <w:rPr>
          <w:lang w:eastAsia="ar-SA"/>
        </w:rPr>
        <w:t>The date and time the event occurred;</w:t>
      </w:r>
    </w:p>
    <w:p w14:paraId="15BA6C14" w14:textId="77777777" w:rsidR="00BC097A" w:rsidRDefault="00BC097A" w:rsidP="00FA67E4">
      <w:pPr>
        <w:pStyle w:val="BulletDouble"/>
        <w:numPr>
          <w:ilvl w:val="0"/>
          <w:numId w:val="36"/>
        </w:numPr>
        <w:tabs>
          <w:tab w:val="left" w:pos="1080"/>
        </w:tabs>
        <w:rPr>
          <w:lang w:eastAsia="ar-SA"/>
        </w:rPr>
      </w:pPr>
      <w:r>
        <w:rPr>
          <w:lang w:eastAsia="ar-SA"/>
        </w:rPr>
        <w:t>A success or failure indicator when executing the CA’s signing process;</w:t>
      </w:r>
    </w:p>
    <w:p w14:paraId="2BD10346" w14:textId="77777777" w:rsidR="00BC097A" w:rsidRDefault="00BC097A" w:rsidP="00FA67E4">
      <w:pPr>
        <w:pStyle w:val="BulletDouble"/>
        <w:numPr>
          <w:ilvl w:val="0"/>
          <w:numId w:val="36"/>
        </w:numPr>
        <w:tabs>
          <w:tab w:val="left" w:pos="1080"/>
        </w:tabs>
        <w:rPr>
          <w:lang w:eastAsia="ar-SA"/>
        </w:rPr>
      </w:pPr>
      <w:r>
        <w:rPr>
          <w:lang w:eastAsia="ar-SA"/>
        </w:rPr>
        <w:t>A success or failure indicator when performing certificate revocation; and</w:t>
      </w:r>
    </w:p>
    <w:p w14:paraId="0C775D43" w14:textId="77777777" w:rsidR="00BC097A" w:rsidRDefault="00BC097A" w:rsidP="00FA67E4">
      <w:pPr>
        <w:pStyle w:val="BulletDouble"/>
        <w:numPr>
          <w:ilvl w:val="0"/>
          <w:numId w:val="36"/>
        </w:numPr>
        <w:tabs>
          <w:tab w:val="left" w:pos="1080"/>
        </w:tabs>
        <w:spacing w:after="240"/>
        <w:rPr>
          <w:lang w:eastAsia="ar-SA"/>
        </w:rPr>
      </w:pPr>
      <w:r>
        <w:rPr>
          <w:lang w:eastAsia="ar-SA"/>
        </w:rPr>
        <w:t>The identity of the entity and/or operator that caused the event.</w:t>
      </w:r>
    </w:p>
    <w:p w14:paraId="5A419C18" w14:textId="77777777" w:rsidR="00BC097A" w:rsidRDefault="00BC097A">
      <w:r>
        <w:t>A message from any source requesting an action by the CA is an auditable event; the corresponding audit record must also include message date and time, source, destination, and contents.</w:t>
      </w:r>
    </w:p>
    <w:p w14:paraId="220E2CDF" w14:textId="77777777" w:rsidR="00BC097A" w:rsidRDefault="00BC097A">
      <w:r>
        <w:lastRenderedPageBreak/>
        <w:t>The CA shall record the events identified in the list below.  Where these events cannot be electronically logged, the CA shall supplement electronic audit logs with physical logs as necessary.</w:t>
      </w:r>
    </w:p>
    <w:p w14:paraId="14DC2CEC" w14:textId="77777777" w:rsidR="00BC097A" w:rsidRDefault="00BC097A">
      <w:pPr>
        <w:pStyle w:val="WW-BodyText2"/>
        <w:numPr>
          <w:ilvl w:val="0"/>
          <w:numId w:val="18"/>
        </w:numPr>
        <w:tabs>
          <w:tab w:val="left" w:pos="720"/>
        </w:tabs>
        <w:spacing w:after="120"/>
        <w:rPr>
          <w:lang w:eastAsia="ar-SA"/>
        </w:rPr>
      </w:pPr>
      <w:r>
        <w:rPr>
          <w:lang w:eastAsia="ar-SA"/>
        </w:rPr>
        <w:t>SECURITY AUDIT:</w:t>
      </w:r>
    </w:p>
    <w:p w14:paraId="5DB41F44" w14:textId="77777777" w:rsidR="00BC097A" w:rsidRDefault="00BC097A">
      <w:pPr>
        <w:pStyle w:val="WW-BodyText2"/>
        <w:numPr>
          <w:ilvl w:val="1"/>
          <w:numId w:val="18"/>
        </w:numPr>
        <w:tabs>
          <w:tab w:val="left" w:pos="1080"/>
        </w:tabs>
        <w:spacing w:after="120"/>
        <w:ind w:left="1080"/>
        <w:rPr>
          <w:lang w:eastAsia="ar-SA"/>
        </w:rPr>
      </w:pPr>
      <w:r>
        <w:rPr>
          <w:lang w:eastAsia="ar-SA"/>
        </w:rPr>
        <w:t>Any changes to the Audit parameters, e.g., audit frequency, type of event audited</w:t>
      </w:r>
    </w:p>
    <w:p w14:paraId="6220631F" w14:textId="77777777" w:rsidR="00BC097A" w:rsidRDefault="00BC097A">
      <w:pPr>
        <w:pStyle w:val="WW-BodyText2"/>
        <w:numPr>
          <w:ilvl w:val="1"/>
          <w:numId w:val="18"/>
        </w:numPr>
        <w:tabs>
          <w:tab w:val="left" w:pos="1080"/>
        </w:tabs>
        <w:spacing w:after="120"/>
        <w:ind w:left="1080"/>
        <w:rPr>
          <w:lang w:eastAsia="ar-SA"/>
        </w:rPr>
      </w:pPr>
      <w:r>
        <w:rPr>
          <w:lang w:eastAsia="ar-SA"/>
        </w:rPr>
        <w:t>Any attempt to delete or modify the Audit logs</w:t>
      </w:r>
    </w:p>
    <w:p w14:paraId="0F8779ED" w14:textId="77777777" w:rsidR="00BC097A" w:rsidRDefault="00BC097A">
      <w:pPr>
        <w:pStyle w:val="WW-BodyText2"/>
        <w:numPr>
          <w:ilvl w:val="1"/>
          <w:numId w:val="18"/>
        </w:numPr>
        <w:tabs>
          <w:tab w:val="left" w:pos="1080"/>
        </w:tabs>
        <w:spacing w:after="120"/>
        <w:ind w:left="1080"/>
        <w:rPr>
          <w:lang w:eastAsia="ar-SA"/>
        </w:rPr>
      </w:pPr>
      <w:r>
        <w:rPr>
          <w:lang w:eastAsia="ar-SA"/>
        </w:rPr>
        <w:t>Obtaining a third-party time-stamp</w:t>
      </w:r>
    </w:p>
    <w:p w14:paraId="5B5D2E85" w14:textId="77777777" w:rsidR="00BC097A" w:rsidRDefault="00BC097A">
      <w:pPr>
        <w:pStyle w:val="WW-BodyText2"/>
        <w:numPr>
          <w:ilvl w:val="0"/>
          <w:numId w:val="18"/>
        </w:numPr>
        <w:tabs>
          <w:tab w:val="left" w:pos="720"/>
        </w:tabs>
        <w:spacing w:after="120"/>
        <w:rPr>
          <w:lang w:eastAsia="ar-SA"/>
        </w:rPr>
      </w:pPr>
      <w:r>
        <w:rPr>
          <w:lang w:eastAsia="ar-SA"/>
        </w:rPr>
        <w:t>IDENTIFICATION AND AUTHENTICATION:</w:t>
      </w:r>
    </w:p>
    <w:p w14:paraId="20CE91B7" w14:textId="77777777" w:rsidR="00BC097A" w:rsidRDefault="00BC097A">
      <w:pPr>
        <w:pStyle w:val="WW-BodyText2"/>
        <w:numPr>
          <w:ilvl w:val="1"/>
          <w:numId w:val="18"/>
        </w:numPr>
        <w:tabs>
          <w:tab w:val="left" w:pos="1080"/>
        </w:tabs>
        <w:spacing w:after="120"/>
        <w:ind w:left="1080"/>
        <w:rPr>
          <w:lang w:eastAsia="ar-SA"/>
        </w:rPr>
      </w:pPr>
      <w:r>
        <w:rPr>
          <w:lang w:eastAsia="ar-SA"/>
        </w:rPr>
        <w:t>Successful and unsuccessful attempts to assume a role</w:t>
      </w:r>
    </w:p>
    <w:p w14:paraId="2FB8D473" w14:textId="77777777" w:rsidR="00BC097A" w:rsidRDefault="00BC097A">
      <w:pPr>
        <w:pStyle w:val="WW-BodyText2"/>
        <w:numPr>
          <w:ilvl w:val="1"/>
          <w:numId w:val="18"/>
        </w:numPr>
        <w:tabs>
          <w:tab w:val="left" w:pos="1080"/>
        </w:tabs>
        <w:spacing w:after="120"/>
        <w:ind w:left="1080"/>
        <w:rPr>
          <w:lang w:eastAsia="ar-SA"/>
        </w:rPr>
      </w:pPr>
      <w:r>
        <w:rPr>
          <w:lang w:eastAsia="ar-SA"/>
        </w:rPr>
        <w:t>The value of maximum authentication attempts is changed</w:t>
      </w:r>
    </w:p>
    <w:p w14:paraId="60BB17BE" w14:textId="77777777" w:rsidR="00BC097A" w:rsidRDefault="00BC097A">
      <w:pPr>
        <w:pStyle w:val="WW-BodyText2"/>
        <w:numPr>
          <w:ilvl w:val="1"/>
          <w:numId w:val="18"/>
        </w:numPr>
        <w:tabs>
          <w:tab w:val="left" w:pos="1080"/>
        </w:tabs>
        <w:spacing w:after="120"/>
        <w:ind w:left="1080"/>
        <w:rPr>
          <w:lang w:eastAsia="ar-SA"/>
        </w:rPr>
      </w:pPr>
      <w:r>
        <w:rPr>
          <w:lang w:eastAsia="ar-SA"/>
        </w:rPr>
        <w:t>Maximum authentication attempts unsuccessful authentication attempts occur during user login</w:t>
      </w:r>
    </w:p>
    <w:p w14:paraId="048AB74F" w14:textId="77777777" w:rsidR="00BC097A" w:rsidRDefault="00BC097A">
      <w:pPr>
        <w:pStyle w:val="WW-BodyText2"/>
        <w:numPr>
          <w:ilvl w:val="1"/>
          <w:numId w:val="18"/>
        </w:numPr>
        <w:tabs>
          <w:tab w:val="left" w:pos="1080"/>
        </w:tabs>
        <w:spacing w:after="120"/>
        <w:ind w:left="1080"/>
        <w:rPr>
          <w:lang w:eastAsia="ar-SA"/>
        </w:rPr>
      </w:pPr>
      <w:r>
        <w:rPr>
          <w:lang w:eastAsia="ar-SA"/>
        </w:rPr>
        <w:t>An Administrator unlocks an account that has been locked as a result of unsuccessful authentication attempts</w:t>
      </w:r>
    </w:p>
    <w:p w14:paraId="58A6F8A9" w14:textId="77777777" w:rsidR="00BC097A" w:rsidRDefault="00BC097A">
      <w:pPr>
        <w:pStyle w:val="WW-BodyText2"/>
        <w:numPr>
          <w:ilvl w:val="1"/>
          <w:numId w:val="18"/>
        </w:numPr>
        <w:tabs>
          <w:tab w:val="left" w:pos="1080"/>
        </w:tabs>
        <w:spacing w:after="120"/>
        <w:ind w:left="1080"/>
        <w:rPr>
          <w:lang w:eastAsia="ar-SA"/>
        </w:rPr>
      </w:pPr>
      <w:r>
        <w:rPr>
          <w:lang w:eastAsia="ar-SA"/>
        </w:rPr>
        <w:t>An Administrator changes the type of authenticator, e.g., from password to biometrics</w:t>
      </w:r>
    </w:p>
    <w:p w14:paraId="189E569F" w14:textId="77777777" w:rsidR="00BC097A" w:rsidRDefault="00BC097A">
      <w:pPr>
        <w:pStyle w:val="WW-BodyText2"/>
        <w:numPr>
          <w:ilvl w:val="0"/>
          <w:numId w:val="18"/>
        </w:numPr>
        <w:tabs>
          <w:tab w:val="left" w:pos="720"/>
        </w:tabs>
        <w:spacing w:after="120"/>
        <w:rPr>
          <w:lang w:eastAsia="ar-SA"/>
        </w:rPr>
      </w:pPr>
      <w:r>
        <w:rPr>
          <w:lang w:eastAsia="ar-SA"/>
        </w:rPr>
        <w:t>LOCAL DATA ENTRY:</w:t>
      </w:r>
    </w:p>
    <w:p w14:paraId="0D6DC278" w14:textId="77777777" w:rsidR="00BC097A" w:rsidRDefault="00BC097A">
      <w:pPr>
        <w:pStyle w:val="WW-BodyText2"/>
        <w:numPr>
          <w:ilvl w:val="1"/>
          <w:numId w:val="18"/>
        </w:numPr>
        <w:tabs>
          <w:tab w:val="left" w:pos="1080"/>
        </w:tabs>
        <w:spacing w:after="120"/>
        <w:ind w:left="1080"/>
        <w:rPr>
          <w:lang w:eastAsia="ar-SA"/>
        </w:rPr>
      </w:pPr>
      <w:r>
        <w:rPr>
          <w:lang w:eastAsia="ar-SA"/>
        </w:rPr>
        <w:t>All security-relevant data that is entered in the system</w:t>
      </w:r>
    </w:p>
    <w:p w14:paraId="46CA2B9E" w14:textId="77777777" w:rsidR="00BC097A" w:rsidRDefault="00BC097A">
      <w:pPr>
        <w:pStyle w:val="WW-BodyText2"/>
        <w:numPr>
          <w:ilvl w:val="0"/>
          <w:numId w:val="18"/>
        </w:numPr>
        <w:tabs>
          <w:tab w:val="left" w:pos="720"/>
        </w:tabs>
        <w:spacing w:after="120"/>
        <w:rPr>
          <w:lang w:eastAsia="ar-SA"/>
        </w:rPr>
      </w:pPr>
      <w:r>
        <w:rPr>
          <w:lang w:eastAsia="ar-SA"/>
        </w:rPr>
        <w:t>REMOTE DATA ENTRY:</w:t>
      </w:r>
    </w:p>
    <w:p w14:paraId="54F824D0" w14:textId="77777777" w:rsidR="00BC097A" w:rsidRDefault="00BC097A">
      <w:pPr>
        <w:pStyle w:val="WW-BodyText2"/>
        <w:numPr>
          <w:ilvl w:val="1"/>
          <w:numId w:val="18"/>
        </w:numPr>
        <w:tabs>
          <w:tab w:val="left" w:pos="1080"/>
        </w:tabs>
        <w:spacing w:after="120"/>
        <w:ind w:left="1080"/>
        <w:rPr>
          <w:lang w:eastAsia="ar-SA"/>
        </w:rPr>
      </w:pPr>
      <w:r>
        <w:rPr>
          <w:lang w:eastAsia="ar-SA"/>
        </w:rPr>
        <w:t>All security-relevant messages that are received by the system</w:t>
      </w:r>
    </w:p>
    <w:p w14:paraId="4EA9264A" w14:textId="77777777" w:rsidR="00BC097A" w:rsidRDefault="00BC097A">
      <w:pPr>
        <w:pStyle w:val="WW-BodyText2"/>
        <w:numPr>
          <w:ilvl w:val="0"/>
          <w:numId w:val="18"/>
        </w:numPr>
        <w:tabs>
          <w:tab w:val="left" w:pos="720"/>
        </w:tabs>
        <w:spacing w:after="120"/>
        <w:rPr>
          <w:lang w:eastAsia="ar-SA"/>
        </w:rPr>
      </w:pPr>
      <w:r>
        <w:rPr>
          <w:lang w:eastAsia="ar-SA"/>
        </w:rPr>
        <w:t>DATA EXPORT AND OUTPUT:</w:t>
      </w:r>
    </w:p>
    <w:p w14:paraId="4A2EBFD8" w14:textId="77777777" w:rsidR="00BC097A" w:rsidRDefault="00BC097A">
      <w:pPr>
        <w:pStyle w:val="WW-BodyText2"/>
        <w:numPr>
          <w:ilvl w:val="1"/>
          <w:numId w:val="18"/>
        </w:numPr>
        <w:tabs>
          <w:tab w:val="left" w:pos="1080"/>
        </w:tabs>
        <w:spacing w:after="120"/>
        <w:ind w:left="1080"/>
        <w:rPr>
          <w:lang w:eastAsia="ar-SA"/>
        </w:rPr>
      </w:pPr>
      <w:r>
        <w:rPr>
          <w:lang w:eastAsia="ar-SA"/>
        </w:rPr>
        <w:t>All successful and unsuccessful requests for confidential and security-relevant information</w:t>
      </w:r>
    </w:p>
    <w:p w14:paraId="7E82AEEF" w14:textId="77777777" w:rsidR="00BC097A" w:rsidRDefault="00BC097A">
      <w:pPr>
        <w:pStyle w:val="WW-BodyText2"/>
        <w:numPr>
          <w:ilvl w:val="0"/>
          <w:numId w:val="18"/>
        </w:numPr>
        <w:tabs>
          <w:tab w:val="left" w:pos="720"/>
        </w:tabs>
        <w:spacing w:after="120"/>
        <w:rPr>
          <w:lang w:eastAsia="ar-SA"/>
        </w:rPr>
      </w:pPr>
      <w:r>
        <w:rPr>
          <w:lang w:eastAsia="ar-SA"/>
        </w:rPr>
        <w:t>KEY GENERATION:</w:t>
      </w:r>
    </w:p>
    <w:p w14:paraId="767E157C" w14:textId="77777777" w:rsidR="00BC097A" w:rsidRDefault="00BC097A">
      <w:pPr>
        <w:pStyle w:val="WW-BodyText2"/>
        <w:numPr>
          <w:ilvl w:val="1"/>
          <w:numId w:val="18"/>
        </w:numPr>
        <w:tabs>
          <w:tab w:val="left" w:pos="1080"/>
        </w:tabs>
        <w:spacing w:after="120"/>
        <w:ind w:left="1080"/>
        <w:rPr>
          <w:lang w:eastAsia="ar-SA"/>
        </w:rPr>
      </w:pPr>
      <w:r>
        <w:rPr>
          <w:lang w:eastAsia="ar-SA"/>
        </w:rPr>
        <w:t>Whenever the CA generates a key.  (Not mandatory for single session or one-time use symmetric keys)</w:t>
      </w:r>
    </w:p>
    <w:p w14:paraId="5E0B3041" w14:textId="77777777" w:rsidR="00BC097A" w:rsidRDefault="00BC097A">
      <w:pPr>
        <w:pStyle w:val="WW-BodyText2"/>
        <w:numPr>
          <w:ilvl w:val="0"/>
          <w:numId w:val="18"/>
        </w:numPr>
        <w:tabs>
          <w:tab w:val="left" w:pos="720"/>
        </w:tabs>
        <w:spacing w:after="120"/>
        <w:rPr>
          <w:lang w:eastAsia="ar-SA"/>
        </w:rPr>
      </w:pPr>
      <w:r>
        <w:rPr>
          <w:lang w:eastAsia="ar-SA"/>
        </w:rPr>
        <w:t>PRIVATE KEY LOAD AND STORAGE:</w:t>
      </w:r>
    </w:p>
    <w:p w14:paraId="6E471157" w14:textId="77777777" w:rsidR="00BC097A" w:rsidRDefault="00BC097A">
      <w:pPr>
        <w:pStyle w:val="WW-BodyText2"/>
        <w:numPr>
          <w:ilvl w:val="1"/>
          <w:numId w:val="18"/>
        </w:numPr>
        <w:tabs>
          <w:tab w:val="left" w:pos="1080"/>
        </w:tabs>
        <w:spacing w:after="120"/>
        <w:ind w:left="1080"/>
        <w:rPr>
          <w:lang w:eastAsia="ar-SA"/>
        </w:rPr>
      </w:pPr>
      <w:r>
        <w:rPr>
          <w:lang w:eastAsia="ar-SA"/>
        </w:rPr>
        <w:t>The loading of Component private keys</w:t>
      </w:r>
    </w:p>
    <w:p w14:paraId="37712DBE" w14:textId="77777777" w:rsidR="00BC097A" w:rsidRDefault="00BC097A">
      <w:pPr>
        <w:pStyle w:val="WW-BodyText2"/>
        <w:numPr>
          <w:ilvl w:val="1"/>
          <w:numId w:val="18"/>
        </w:numPr>
        <w:tabs>
          <w:tab w:val="left" w:pos="1080"/>
        </w:tabs>
        <w:spacing w:after="120"/>
        <w:ind w:left="1080"/>
        <w:rPr>
          <w:lang w:eastAsia="ar-SA"/>
        </w:rPr>
      </w:pPr>
      <w:r>
        <w:rPr>
          <w:lang w:eastAsia="ar-SA"/>
        </w:rPr>
        <w:t>All access to certificate subject private keys retained within the CA for key recovery purposes</w:t>
      </w:r>
    </w:p>
    <w:p w14:paraId="0BF4A486" w14:textId="77777777" w:rsidR="00BC097A" w:rsidRDefault="00BC097A">
      <w:pPr>
        <w:pStyle w:val="WW-BodyText2"/>
        <w:numPr>
          <w:ilvl w:val="0"/>
          <w:numId w:val="18"/>
        </w:numPr>
        <w:tabs>
          <w:tab w:val="left" w:pos="720"/>
        </w:tabs>
        <w:spacing w:after="120"/>
        <w:rPr>
          <w:lang w:eastAsia="ar-SA"/>
        </w:rPr>
      </w:pPr>
      <w:r>
        <w:rPr>
          <w:lang w:eastAsia="ar-SA"/>
        </w:rPr>
        <w:t>TRUSTED PUBLIC KEY ENTRY, DELETION AND STORAGE:</w:t>
      </w:r>
    </w:p>
    <w:p w14:paraId="43585BA2" w14:textId="77777777" w:rsidR="00BC097A" w:rsidRDefault="00BC097A">
      <w:pPr>
        <w:pStyle w:val="WW-BodyText2"/>
        <w:numPr>
          <w:ilvl w:val="1"/>
          <w:numId w:val="18"/>
        </w:numPr>
        <w:tabs>
          <w:tab w:val="left" w:pos="1080"/>
        </w:tabs>
        <w:spacing w:after="120"/>
        <w:ind w:left="1080"/>
        <w:rPr>
          <w:lang w:eastAsia="ar-SA"/>
        </w:rPr>
      </w:pPr>
      <w:r>
        <w:rPr>
          <w:lang w:eastAsia="ar-SA"/>
        </w:rPr>
        <w:t>All changes to the trusted public keys, including additions and deletions</w:t>
      </w:r>
    </w:p>
    <w:p w14:paraId="2FC01D1C" w14:textId="77777777" w:rsidR="00BC097A" w:rsidRDefault="00BC097A">
      <w:pPr>
        <w:pStyle w:val="WW-BodyText2"/>
        <w:numPr>
          <w:ilvl w:val="0"/>
          <w:numId w:val="18"/>
        </w:numPr>
        <w:tabs>
          <w:tab w:val="left" w:pos="720"/>
        </w:tabs>
        <w:spacing w:after="120"/>
        <w:rPr>
          <w:lang w:eastAsia="ar-SA"/>
        </w:rPr>
      </w:pPr>
      <w:r>
        <w:rPr>
          <w:lang w:eastAsia="ar-SA"/>
        </w:rPr>
        <w:t>SECRET KEY STORAGE:</w:t>
      </w:r>
    </w:p>
    <w:p w14:paraId="78298B0B" w14:textId="77777777" w:rsidR="00BC097A" w:rsidRDefault="00BC097A">
      <w:pPr>
        <w:pStyle w:val="WW-BodyText2"/>
        <w:numPr>
          <w:ilvl w:val="1"/>
          <w:numId w:val="18"/>
        </w:numPr>
        <w:tabs>
          <w:tab w:val="left" w:pos="1080"/>
        </w:tabs>
        <w:spacing w:after="120"/>
        <w:ind w:left="1080"/>
        <w:rPr>
          <w:lang w:eastAsia="ar-SA"/>
        </w:rPr>
      </w:pPr>
      <w:r>
        <w:rPr>
          <w:lang w:eastAsia="ar-SA"/>
        </w:rPr>
        <w:t>The manual entry of secret keys used for authentication</w:t>
      </w:r>
    </w:p>
    <w:p w14:paraId="6CC816F6" w14:textId="77777777" w:rsidR="00BC097A" w:rsidRDefault="00BC097A">
      <w:pPr>
        <w:pStyle w:val="WW-BodyText2"/>
        <w:numPr>
          <w:ilvl w:val="0"/>
          <w:numId w:val="18"/>
        </w:numPr>
        <w:tabs>
          <w:tab w:val="left" w:pos="720"/>
        </w:tabs>
        <w:spacing w:after="120"/>
        <w:rPr>
          <w:lang w:eastAsia="ar-SA"/>
        </w:rPr>
      </w:pPr>
      <w:r>
        <w:rPr>
          <w:lang w:eastAsia="ar-SA"/>
        </w:rPr>
        <w:t>PRIVATE AND SECRET KEY EXPORT:</w:t>
      </w:r>
    </w:p>
    <w:p w14:paraId="5325BFD8" w14:textId="77777777" w:rsidR="00BC097A" w:rsidRDefault="00BC097A">
      <w:pPr>
        <w:pStyle w:val="WW-BodyText2"/>
        <w:numPr>
          <w:ilvl w:val="1"/>
          <w:numId w:val="18"/>
        </w:numPr>
        <w:tabs>
          <w:tab w:val="left" w:pos="1080"/>
        </w:tabs>
        <w:spacing w:after="120"/>
        <w:ind w:left="1080"/>
        <w:rPr>
          <w:lang w:eastAsia="ar-SA"/>
        </w:rPr>
      </w:pPr>
      <w:r>
        <w:rPr>
          <w:lang w:eastAsia="ar-SA"/>
        </w:rPr>
        <w:lastRenderedPageBreak/>
        <w:t>The export of private and secret keys (keys used for a single session or message are excluded)</w:t>
      </w:r>
    </w:p>
    <w:p w14:paraId="6A3DB1A2" w14:textId="77777777" w:rsidR="00BC097A" w:rsidRDefault="00BC097A">
      <w:pPr>
        <w:pStyle w:val="WW-BodyText2"/>
        <w:numPr>
          <w:ilvl w:val="0"/>
          <w:numId w:val="18"/>
        </w:numPr>
        <w:tabs>
          <w:tab w:val="left" w:pos="720"/>
        </w:tabs>
        <w:spacing w:after="120"/>
        <w:rPr>
          <w:lang w:eastAsia="ar-SA"/>
        </w:rPr>
      </w:pPr>
      <w:r>
        <w:rPr>
          <w:lang w:eastAsia="ar-SA"/>
        </w:rPr>
        <w:t>CERTIFICATE REGISTRATION:</w:t>
      </w:r>
    </w:p>
    <w:p w14:paraId="5BD490D5" w14:textId="77777777" w:rsidR="00BC097A" w:rsidRDefault="00BC097A">
      <w:pPr>
        <w:pStyle w:val="WW-BodyText2"/>
        <w:numPr>
          <w:ilvl w:val="1"/>
          <w:numId w:val="18"/>
        </w:numPr>
        <w:tabs>
          <w:tab w:val="left" w:pos="1080"/>
        </w:tabs>
        <w:spacing w:after="120"/>
        <w:ind w:left="1080"/>
        <w:rPr>
          <w:lang w:eastAsia="ar-SA"/>
        </w:rPr>
      </w:pPr>
      <w:r>
        <w:rPr>
          <w:lang w:eastAsia="ar-SA"/>
        </w:rPr>
        <w:t>All certificate requests</w:t>
      </w:r>
    </w:p>
    <w:p w14:paraId="04C51453" w14:textId="77777777" w:rsidR="00BC097A" w:rsidRDefault="00BC097A">
      <w:pPr>
        <w:pStyle w:val="WW-BodyText2"/>
        <w:numPr>
          <w:ilvl w:val="0"/>
          <w:numId w:val="18"/>
        </w:numPr>
        <w:tabs>
          <w:tab w:val="left" w:pos="720"/>
        </w:tabs>
        <w:spacing w:after="120"/>
        <w:rPr>
          <w:lang w:eastAsia="ar-SA"/>
        </w:rPr>
      </w:pPr>
      <w:r>
        <w:rPr>
          <w:lang w:eastAsia="ar-SA"/>
        </w:rPr>
        <w:t>CERTIFICATE REVOCATION:</w:t>
      </w:r>
    </w:p>
    <w:p w14:paraId="17A95892" w14:textId="77777777" w:rsidR="00BC097A" w:rsidRDefault="00BC097A">
      <w:pPr>
        <w:pStyle w:val="WW-BodyText2"/>
        <w:numPr>
          <w:ilvl w:val="1"/>
          <w:numId w:val="18"/>
        </w:numPr>
        <w:tabs>
          <w:tab w:val="left" w:pos="1080"/>
        </w:tabs>
        <w:spacing w:after="120"/>
        <w:ind w:left="1080"/>
        <w:rPr>
          <w:lang w:eastAsia="ar-SA"/>
        </w:rPr>
      </w:pPr>
      <w:r>
        <w:rPr>
          <w:lang w:eastAsia="ar-SA"/>
        </w:rPr>
        <w:t>All certificate revocation requests</w:t>
      </w:r>
    </w:p>
    <w:p w14:paraId="56B79727" w14:textId="77777777" w:rsidR="00BC097A" w:rsidRDefault="00BC097A">
      <w:pPr>
        <w:pStyle w:val="WW-BodyText2"/>
        <w:numPr>
          <w:ilvl w:val="0"/>
          <w:numId w:val="18"/>
        </w:numPr>
        <w:tabs>
          <w:tab w:val="left" w:pos="720"/>
        </w:tabs>
        <w:spacing w:after="120"/>
        <w:rPr>
          <w:lang w:eastAsia="ar-SA"/>
        </w:rPr>
      </w:pPr>
      <w:r>
        <w:rPr>
          <w:lang w:eastAsia="ar-SA"/>
        </w:rPr>
        <w:t>CERTIFICATE STATUS CHANGE APPROVAL:</w:t>
      </w:r>
    </w:p>
    <w:p w14:paraId="5C2EA342" w14:textId="77777777" w:rsidR="00BC097A" w:rsidRDefault="00BC097A">
      <w:pPr>
        <w:pStyle w:val="WW-BodyText2"/>
        <w:numPr>
          <w:ilvl w:val="1"/>
          <w:numId w:val="18"/>
        </w:numPr>
        <w:tabs>
          <w:tab w:val="left" w:pos="1080"/>
        </w:tabs>
        <w:spacing w:after="120"/>
        <w:ind w:left="1080"/>
        <w:rPr>
          <w:lang w:eastAsia="ar-SA"/>
        </w:rPr>
      </w:pPr>
      <w:r>
        <w:rPr>
          <w:lang w:eastAsia="ar-SA"/>
        </w:rPr>
        <w:t>The approval or rejection of a certificate status change request</w:t>
      </w:r>
    </w:p>
    <w:p w14:paraId="043A10FE" w14:textId="77777777" w:rsidR="00BC097A" w:rsidRDefault="00BC097A">
      <w:pPr>
        <w:pStyle w:val="WW-BodyText2"/>
        <w:numPr>
          <w:ilvl w:val="0"/>
          <w:numId w:val="18"/>
        </w:numPr>
        <w:tabs>
          <w:tab w:val="left" w:pos="720"/>
        </w:tabs>
        <w:spacing w:after="120"/>
        <w:rPr>
          <w:lang w:eastAsia="ar-SA"/>
        </w:rPr>
      </w:pPr>
      <w:r>
        <w:rPr>
          <w:lang w:eastAsia="ar-SA"/>
        </w:rPr>
        <w:t>CA CONFIGURATION:</w:t>
      </w:r>
    </w:p>
    <w:p w14:paraId="42AA96F9" w14:textId="77777777" w:rsidR="00BC097A" w:rsidRDefault="00BC097A">
      <w:pPr>
        <w:pStyle w:val="WW-BodyText2"/>
        <w:numPr>
          <w:ilvl w:val="1"/>
          <w:numId w:val="18"/>
        </w:numPr>
        <w:tabs>
          <w:tab w:val="left" w:pos="1080"/>
        </w:tabs>
        <w:spacing w:after="120"/>
        <w:ind w:left="1080"/>
        <w:rPr>
          <w:lang w:eastAsia="ar-SA"/>
        </w:rPr>
      </w:pPr>
      <w:r>
        <w:rPr>
          <w:lang w:eastAsia="ar-SA"/>
        </w:rPr>
        <w:t>Any security-relevant changes to the configuration of the CA</w:t>
      </w:r>
    </w:p>
    <w:p w14:paraId="256E98DD" w14:textId="77777777" w:rsidR="00BC097A" w:rsidRDefault="00BC097A">
      <w:pPr>
        <w:pStyle w:val="WW-BodyText2"/>
        <w:numPr>
          <w:ilvl w:val="0"/>
          <w:numId w:val="18"/>
        </w:numPr>
        <w:tabs>
          <w:tab w:val="left" w:pos="720"/>
        </w:tabs>
        <w:spacing w:after="120"/>
        <w:rPr>
          <w:lang w:eastAsia="ar-SA"/>
        </w:rPr>
      </w:pPr>
      <w:r>
        <w:rPr>
          <w:lang w:eastAsia="ar-SA"/>
        </w:rPr>
        <w:t>ACCOUNT ADMINISTRATION:</w:t>
      </w:r>
    </w:p>
    <w:p w14:paraId="1EEB17ED" w14:textId="77777777" w:rsidR="00BC097A" w:rsidRDefault="00BC097A">
      <w:pPr>
        <w:pStyle w:val="WW-BodyText2"/>
        <w:numPr>
          <w:ilvl w:val="1"/>
          <w:numId w:val="18"/>
        </w:numPr>
        <w:tabs>
          <w:tab w:val="left" w:pos="1080"/>
        </w:tabs>
        <w:spacing w:after="120"/>
        <w:ind w:left="1080"/>
        <w:rPr>
          <w:lang w:eastAsia="ar-SA"/>
        </w:rPr>
      </w:pPr>
      <w:r>
        <w:rPr>
          <w:lang w:eastAsia="ar-SA"/>
        </w:rPr>
        <w:t>Roles and users are added or deleted</w:t>
      </w:r>
    </w:p>
    <w:p w14:paraId="3C019712" w14:textId="77777777" w:rsidR="00BC097A" w:rsidRDefault="00BC097A">
      <w:pPr>
        <w:pStyle w:val="WW-BodyText2"/>
        <w:numPr>
          <w:ilvl w:val="1"/>
          <w:numId w:val="18"/>
        </w:numPr>
        <w:tabs>
          <w:tab w:val="left" w:pos="1080"/>
        </w:tabs>
        <w:spacing w:after="120"/>
        <w:ind w:left="1080"/>
        <w:rPr>
          <w:lang w:eastAsia="ar-SA"/>
        </w:rPr>
      </w:pPr>
      <w:r>
        <w:rPr>
          <w:lang w:eastAsia="ar-SA"/>
        </w:rPr>
        <w:t>The access control privileges of a user account or a role are modified</w:t>
      </w:r>
    </w:p>
    <w:p w14:paraId="240D5B51" w14:textId="77777777" w:rsidR="00BC097A" w:rsidRDefault="00BC097A">
      <w:pPr>
        <w:pStyle w:val="WW-BodyText2"/>
        <w:numPr>
          <w:ilvl w:val="0"/>
          <w:numId w:val="18"/>
        </w:numPr>
        <w:tabs>
          <w:tab w:val="left" w:pos="720"/>
        </w:tabs>
        <w:spacing w:after="120"/>
        <w:rPr>
          <w:lang w:eastAsia="ar-SA"/>
        </w:rPr>
      </w:pPr>
      <w:r>
        <w:rPr>
          <w:lang w:eastAsia="ar-SA"/>
        </w:rPr>
        <w:t>CERTIFICATE PROFILE MANAGEMENT:</w:t>
      </w:r>
    </w:p>
    <w:p w14:paraId="2F74FABC"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certificate profile</w:t>
      </w:r>
    </w:p>
    <w:p w14:paraId="35C3BCA3" w14:textId="77777777" w:rsidR="00BC097A" w:rsidRDefault="00BC097A">
      <w:pPr>
        <w:pStyle w:val="WW-BodyText2"/>
        <w:numPr>
          <w:ilvl w:val="0"/>
          <w:numId w:val="18"/>
        </w:numPr>
        <w:tabs>
          <w:tab w:val="left" w:pos="720"/>
        </w:tabs>
        <w:spacing w:after="120"/>
        <w:rPr>
          <w:lang w:eastAsia="ar-SA"/>
        </w:rPr>
      </w:pPr>
      <w:r>
        <w:rPr>
          <w:lang w:eastAsia="ar-SA"/>
        </w:rPr>
        <w:t>REVOCATION PROFILE MANAGEMENT:</w:t>
      </w:r>
    </w:p>
    <w:p w14:paraId="312897DA"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revocation profile</w:t>
      </w:r>
    </w:p>
    <w:p w14:paraId="7D56497A" w14:textId="77777777" w:rsidR="00BC097A" w:rsidRDefault="00BC097A">
      <w:pPr>
        <w:pStyle w:val="WW-BodyText2"/>
        <w:numPr>
          <w:ilvl w:val="0"/>
          <w:numId w:val="18"/>
        </w:numPr>
        <w:tabs>
          <w:tab w:val="left" w:pos="720"/>
        </w:tabs>
        <w:spacing w:after="120"/>
        <w:rPr>
          <w:lang w:eastAsia="ar-SA"/>
        </w:rPr>
      </w:pPr>
      <w:r>
        <w:rPr>
          <w:lang w:eastAsia="ar-SA"/>
        </w:rPr>
        <w:t>CERTIFICATE REVOCATION LIST PROFILE MANAGEMENT:</w:t>
      </w:r>
    </w:p>
    <w:p w14:paraId="724DD1DE"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certificate revocation list profile</w:t>
      </w:r>
    </w:p>
    <w:p w14:paraId="2E7917ED" w14:textId="77777777" w:rsidR="00BC097A" w:rsidRDefault="00BC097A">
      <w:pPr>
        <w:pStyle w:val="WW-BodyText2"/>
        <w:numPr>
          <w:ilvl w:val="0"/>
          <w:numId w:val="18"/>
        </w:numPr>
        <w:tabs>
          <w:tab w:val="left" w:pos="720"/>
        </w:tabs>
        <w:spacing w:after="120"/>
        <w:rPr>
          <w:lang w:eastAsia="ar-SA"/>
        </w:rPr>
      </w:pPr>
      <w:r>
        <w:rPr>
          <w:lang w:eastAsia="ar-SA"/>
        </w:rPr>
        <w:t>MISCELLANEOUS:</w:t>
      </w:r>
    </w:p>
    <w:p w14:paraId="7697B6B0"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Appointment of an individual to a trusted role</w:t>
      </w:r>
    </w:p>
    <w:p w14:paraId="354864BD"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Designation of personnel for multiparty control</w:t>
      </w:r>
    </w:p>
    <w:p w14:paraId="354D8898"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Installation of the operating system</w:t>
      </w:r>
    </w:p>
    <w:p w14:paraId="7A7DF234"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Installation of the CA</w:t>
      </w:r>
    </w:p>
    <w:p w14:paraId="4CC19D91"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Installing hardware cryptographic modules</w:t>
      </w:r>
    </w:p>
    <w:p w14:paraId="3AC69413"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Removing hardware cryptographic modules</w:t>
      </w:r>
    </w:p>
    <w:p w14:paraId="6F2B72EB"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Destruction of cryptographic modules</w:t>
      </w:r>
    </w:p>
    <w:p w14:paraId="70E48F4A"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System startup</w:t>
      </w:r>
    </w:p>
    <w:p w14:paraId="0B59F5B5"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Logon attempts to CA applications</w:t>
      </w:r>
    </w:p>
    <w:p w14:paraId="1533E2EB"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Receipt of hardware / software</w:t>
      </w:r>
    </w:p>
    <w:p w14:paraId="029513C3"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Attempts to set passwords</w:t>
      </w:r>
    </w:p>
    <w:p w14:paraId="2C23D0C5"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Attempts to modify passwords</w:t>
      </w:r>
    </w:p>
    <w:p w14:paraId="750CE07E" w14:textId="77777777" w:rsidR="00BC097A" w:rsidRDefault="00BC097A">
      <w:pPr>
        <w:pStyle w:val="WW-BodyText2"/>
        <w:numPr>
          <w:ilvl w:val="1"/>
          <w:numId w:val="18"/>
        </w:numPr>
        <w:tabs>
          <w:tab w:val="left" w:pos="1080"/>
        </w:tabs>
        <w:spacing w:after="120"/>
        <w:ind w:left="1080"/>
        <w:rPr>
          <w:lang w:eastAsia="ar-SA"/>
        </w:rPr>
      </w:pPr>
      <w:r>
        <w:rPr>
          <w:lang w:eastAsia="ar-SA"/>
        </w:rPr>
        <w:lastRenderedPageBreak/>
        <w:t xml:space="preserve"> Backing up CA internal database</w:t>
      </w:r>
    </w:p>
    <w:p w14:paraId="0A0D4B32"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Restoring CA internal database</w:t>
      </w:r>
    </w:p>
    <w:p w14:paraId="3B0A7596"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File manipulation (e.g., creation, renaming, moving)</w:t>
      </w:r>
    </w:p>
    <w:p w14:paraId="1B4DCCB8"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Posting of any material to a repository</w:t>
      </w:r>
    </w:p>
    <w:p w14:paraId="12B35E6D"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Access to CA internal database</w:t>
      </w:r>
    </w:p>
    <w:p w14:paraId="063A3C31"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certificate compromise notification requests</w:t>
      </w:r>
    </w:p>
    <w:p w14:paraId="0323C6F2"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Loading tokens with certificates</w:t>
      </w:r>
    </w:p>
    <w:p w14:paraId="0E93ECA9"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Shipment of tokens</w:t>
      </w:r>
    </w:p>
    <w:p w14:paraId="5BEAD275" w14:textId="77777777" w:rsidR="00BC097A" w:rsidRDefault="00BC097A">
      <w:pPr>
        <w:pStyle w:val="WW-BodyText2"/>
        <w:numPr>
          <w:ilvl w:val="1"/>
          <w:numId w:val="18"/>
        </w:numPr>
        <w:tabs>
          <w:tab w:val="left" w:pos="1080"/>
        </w:tabs>
        <w:spacing w:after="120"/>
        <w:ind w:left="1080"/>
        <w:rPr>
          <w:lang w:eastAsia="ar-SA"/>
        </w:rPr>
      </w:pPr>
      <w:r>
        <w:rPr>
          <w:lang w:eastAsia="ar-SA"/>
        </w:rPr>
        <w:t>Zeroizing tokens</w:t>
      </w:r>
    </w:p>
    <w:p w14:paraId="5A98B2C9" w14:textId="77777777" w:rsidR="00BC097A" w:rsidRDefault="00BC097A">
      <w:pPr>
        <w:pStyle w:val="WW-BodyText2"/>
        <w:numPr>
          <w:ilvl w:val="1"/>
          <w:numId w:val="18"/>
        </w:numPr>
        <w:tabs>
          <w:tab w:val="left" w:pos="1080"/>
        </w:tabs>
        <w:spacing w:after="120"/>
        <w:ind w:left="1080"/>
        <w:rPr>
          <w:lang w:eastAsia="ar-SA"/>
        </w:rPr>
      </w:pPr>
      <w:r>
        <w:rPr>
          <w:lang w:eastAsia="ar-SA"/>
        </w:rPr>
        <w:t>Re-key of the CA</w:t>
      </w:r>
    </w:p>
    <w:p w14:paraId="2F0FB285" w14:textId="77777777" w:rsidR="00BC097A" w:rsidRDefault="00BC097A">
      <w:pPr>
        <w:pStyle w:val="WW-BodyText2"/>
        <w:numPr>
          <w:ilvl w:val="1"/>
          <w:numId w:val="18"/>
        </w:numPr>
        <w:tabs>
          <w:tab w:val="left" w:pos="1080"/>
        </w:tabs>
        <w:spacing w:after="120"/>
        <w:ind w:left="1080"/>
        <w:rPr>
          <w:lang w:eastAsia="ar-SA"/>
        </w:rPr>
      </w:pPr>
      <w:r>
        <w:rPr>
          <w:lang w:eastAsia="ar-SA"/>
        </w:rPr>
        <w:t>Configuration changes to the CA server involving:</w:t>
      </w:r>
    </w:p>
    <w:p w14:paraId="08406891" w14:textId="77777777" w:rsidR="00BC097A" w:rsidRDefault="00BC097A">
      <w:pPr>
        <w:pStyle w:val="WW-BodyText2"/>
        <w:numPr>
          <w:ilvl w:val="2"/>
          <w:numId w:val="18"/>
        </w:numPr>
        <w:tabs>
          <w:tab w:val="left" w:pos="1440"/>
        </w:tabs>
        <w:spacing w:after="120"/>
        <w:ind w:left="1440"/>
        <w:rPr>
          <w:lang w:eastAsia="ar-SA"/>
        </w:rPr>
      </w:pPr>
      <w:r>
        <w:rPr>
          <w:lang w:eastAsia="ar-SA"/>
        </w:rPr>
        <w:t>Hardware</w:t>
      </w:r>
    </w:p>
    <w:p w14:paraId="29F84AC2" w14:textId="77777777" w:rsidR="00BC097A" w:rsidRDefault="00BC097A">
      <w:pPr>
        <w:pStyle w:val="WW-BodyText2"/>
        <w:numPr>
          <w:ilvl w:val="2"/>
          <w:numId w:val="18"/>
        </w:numPr>
        <w:tabs>
          <w:tab w:val="left" w:pos="1440"/>
        </w:tabs>
        <w:spacing w:after="120"/>
        <w:ind w:left="1440"/>
        <w:rPr>
          <w:lang w:eastAsia="ar-SA"/>
        </w:rPr>
      </w:pPr>
      <w:r>
        <w:rPr>
          <w:lang w:eastAsia="ar-SA"/>
        </w:rPr>
        <w:t>Software</w:t>
      </w:r>
    </w:p>
    <w:p w14:paraId="3558C447" w14:textId="77777777" w:rsidR="00BC097A" w:rsidRDefault="00BC097A">
      <w:pPr>
        <w:pStyle w:val="WW-BodyText2"/>
        <w:numPr>
          <w:ilvl w:val="2"/>
          <w:numId w:val="18"/>
        </w:numPr>
        <w:tabs>
          <w:tab w:val="left" w:pos="1440"/>
        </w:tabs>
        <w:spacing w:after="120"/>
        <w:ind w:left="1440"/>
        <w:rPr>
          <w:lang w:eastAsia="ar-SA"/>
        </w:rPr>
      </w:pPr>
      <w:r>
        <w:rPr>
          <w:lang w:eastAsia="ar-SA"/>
        </w:rPr>
        <w:t>Operating system</w:t>
      </w:r>
    </w:p>
    <w:p w14:paraId="296E9C6E" w14:textId="77777777" w:rsidR="00BC097A" w:rsidRDefault="00BC097A">
      <w:pPr>
        <w:pStyle w:val="WW-BodyText2"/>
        <w:numPr>
          <w:ilvl w:val="2"/>
          <w:numId w:val="18"/>
        </w:numPr>
        <w:tabs>
          <w:tab w:val="left" w:pos="1440"/>
        </w:tabs>
        <w:spacing w:after="120"/>
        <w:ind w:left="1440"/>
        <w:rPr>
          <w:lang w:eastAsia="ar-SA"/>
        </w:rPr>
      </w:pPr>
      <w:r>
        <w:rPr>
          <w:lang w:eastAsia="ar-SA"/>
        </w:rPr>
        <w:t>Patches</w:t>
      </w:r>
    </w:p>
    <w:p w14:paraId="1373EA20" w14:textId="77777777" w:rsidR="00BC097A" w:rsidRDefault="00BC097A">
      <w:pPr>
        <w:pStyle w:val="WW-BodyText2"/>
        <w:numPr>
          <w:ilvl w:val="2"/>
          <w:numId w:val="18"/>
        </w:numPr>
        <w:tabs>
          <w:tab w:val="left" w:pos="1440"/>
        </w:tabs>
        <w:spacing w:after="120"/>
        <w:ind w:left="1440"/>
        <w:rPr>
          <w:lang w:eastAsia="ar-SA"/>
        </w:rPr>
      </w:pPr>
      <w:r>
        <w:rPr>
          <w:lang w:eastAsia="ar-SA"/>
        </w:rPr>
        <w:t>Security profiles</w:t>
      </w:r>
    </w:p>
    <w:p w14:paraId="60E99003" w14:textId="77777777" w:rsidR="00BC097A" w:rsidRDefault="00BC097A">
      <w:pPr>
        <w:pStyle w:val="WW-BodyText2"/>
        <w:numPr>
          <w:ilvl w:val="0"/>
          <w:numId w:val="18"/>
        </w:numPr>
        <w:tabs>
          <w:tab w:val="left" w:pos="720"/>
        </w:tabs>
        <w:spacing w:after="120"/>
        <w:rPr>
          <w:lang w:eastAsia="ar-SA"/>
        </w:rPr>
      </w:pPr>
      <w:r>
        <w:rPr>
          <w:lang w:eastAsia="ar-SA"/>
        </w:rPr>
        <w:t>PHYSICAL ACCESS / SITE SECURITY:</w:t>
      </w:r>
    </w:p>
    <w:p w14:paraId="7B469A61" w14:textId="77777777" w:rsidR="00BC097A" w:rsidRDefault="00BC097A">
      <w:pPr>
        <w:pStyle w:val="WW-BodyText2"/>
        <w:numPr>
          <w:ilvl w:val="1"/>
          <w:numId w:val="18"/>
        </w:numPr>
        <w:tabs>
          <w:tab w:val="left" w:pos="1080"/>
        </w:tabs>
        <w:spacing w:after="120"/>
        <w:ind w:left="1080"/>
        <w:rPr>
          <w:lang w:eastAsia="ar-SA"/>
        </w:rPr>
      </w:pPr>
      <w:r>
        <w:rPr>
          <w:lang w:eastAsia="ar-SA"/>
        </w:rPr>
        <w:t>Personnel access to room housing CA</w:t>
      </w:r>
    </w:p>
    <w:p w14:paraId="5E9D6C87" w14:textId="77777777" w:rsidR="00BC097A" w:rsidRDefault="00BC097A">
      <w:pPr>
        <w:pStyle w:val="WW-BodyText2"/>
        <w:numPr>
          <w:ilvl w:val="1"/>
          <w:numId w:val="18"/>
        </w:numPr>
        <w:tabs>
          <w:tab w:val="left" w:pos="1080"/>
        </w:tabs>
        <w:spacing w:after="120"/>
        <w:ind w:left="1080"/>
        <w:rPr>
          <w:lang w:eastAsia="ar-SA"/>
        </w:rPr>
      </w:pPr>
      <w:r>
        <w:rPr>
          <w:lang w:eastAsia="ar-SA"/>
        </w:rPr>
        <w:t>Access to the CA server</w:t>
      </w:r>
    </w:p>
    <w:p w14:paraId="58596975" w14:textId="77777777" w:rsidR="00BC097A" w:rsidRDefault="00BC097A">
      <w:pPr>
        <w:pStyle w:val="WW-BodyText2"/>
        <w:numPr>
          <w:ilvl w:val="1"/>
          <w:numId w:val="18"/>
        </w:numPr>
        <w:tabs>
          <w:tab w:val="left" w:pos="1080"/>
        </w:tabs>
        <w:spacing w:after="120"/>
        <w:ind w:left="1080"/>
        <w:rPr>
          <w:lang w:eastAsia="ar-SA"/>
        </w:rPr>
      </w:pPr>
      <w:r>
        <w:rPr>
          <w:lang w:eastAsia="ar-SA"/>
        </w:rPr>
        <w:t>Known or suspected violations of physical security</w:t>
      </w:r>
    </w:p>
    <w:p w14:paraId="792F955A" w14:textId="77777777" w:rsidR="00BC097A" w:rsidRDefault="00BC097A">
      <w:pPr>
        <w:pStyle w:val="WW-BodyText2"/>
        <w:numPr>
          <w:ilvl w:val="0"/>
          <w:numId w:val="18"/>
        </w:numPr>
        <w:tabs>
          <w:tab w:val="left" w:pos="720"/>
        </w:tabs>
        <w:spacing w:after="120"/>
        <w:rPr>
          <w:lang w:eastAsia="ar-SA"/>
        </w:rPr>
      </w:pPr>
      <w:r>
        <w:rPr>
          <w:lang w:eastAsia="ar-SA"/>
        </w:rPr>
        <w:t>ANOMALIES:</w:t>
      </w:r>
    </w:p>
    <w:p w14:paraId="31819475" w14:textId="77777777" w:rsidR="00BC097A" w:rsidRDefault="00BC097A">
      <w:pPr>
        <w:pStyle w:val="WW-BodyText2"/>
        <w:numPr>
          <w:ilvl w:val="1"/>
          <w:numId w:val="18"/>
        </w:numPr>
        <w:tabs>
          <w:tab w:val="left" w:pos="1080"/>
        </w:tabs>
        <w:spacing w:after="120"/>
        <w:ind w:left="1080"/>
        <w:rPr>
          <w:lang w:eastAsia="ar-SA"/>
        </w:rPr>
      </w:pPr>
      <w:r>
        <w:rPr>
          <w:lang w:eastAsia="ar-SA"/>
        </w:rPr>
        <w:t>Software error conditions</w:t>
      </w:r>
    </w:p>
    <w:p w14:paraId="53292298" w14:textId="77777777" w:rsidR="00BC097A" w:rsidRDefault="00BC097A">
      <w:pPr>
        <w:pStyle w:val="WW-BodyText2"/>
        <w:numPr>
          <w:ilvl w:val="1"/>
          <w:numId w:val="18"/>
        </w:numPr>
        <w:tabs>
          <w:tab w:val="left" w:pos="1080"/>
        </w:tabs>
        <w:spacing w:after="120"/>
        <w:ind w:left="1080"/>
        <w:rPr>
          <w:lang w:eastAsia="ar-SA"/>
        </w:rPr>
      </w:pPr>
      <w:r>
        <w:rPr>
          <w:lang w:eastAsia="ar-SA"/>
        </w:rPr>
        <w:t>Software check integrity failures</w:t>
      </w:r>
    </w:p>
    <w:p w14:paraId="6C21161B" w14:textId="77777777" w:rsidR="00BC097A" w:rsidRDefault="00BC097A">
      <w:pPr>
        <w:pStyle w:val="WW-BodyText2"/>
        <w:numPr>
          <w:ilvl w:val="1"/>
          <w:numId w:val="18"/>
        </w:numPr>
        <w:tabs>
          <w:tab w:val="left" w:pos="1080"/>
        </w:tabs>
        <w:spacing w:after="120"/>
        <w:ind w:left="1080"/>
        <w:rPr>
          <w:lang w:eastAsia="ar-SA"/>
        </w:rPr>
      </w:pPr>
      <w:r>
        <w:rPr>
          <w:lang w:eastAsia="ar-SA"/>
        </w:rPr>
        <w:t>Receipt of improper messages</w:t>
      </w:r>
    </w:p>
    <w:p w14:paraId="4C59F16F" w14:textId="77777777" w:rsidR="00BC097A" w:rsidRDefault="00BC097A">
      <w:pPr>
        <w:pStyle w:val="WW-BodyText2"/>
        <w:numPr>
          <w:ilvl w:val="1"/>
          <w:numId w:val="18"/>
        </w:numPr>
        <w:tabs>
          <w:tab w:val="left" w:pos="1080"/>
        </w:tabs>
        <w:spacing w:after="120"/>
        <w:ind w:left="1080"/>
        <w:rPr>
          <w:lang w:eastAsia="ar-SA"/>
        </w:rPr>
      </w:pPr>
      <w:r>
        <w:rPr>
          <w:lang w:eastAsia="ar-SA"/>
        </w:rPr>
        <w:t>Misrouted messages</w:t>
      </w:r>
    </w:p>
    <w:p w14:paraId="31901142" w14:textId="77777777" w:rsidR="00BC097A" w:rsidRDefault="00BC097A">
      <w:pPr>
        <w:pStyle w:val="WW-BodyText2"/>
        <w:numPr>
          <w:ilvl w:val="1"/>
          <w:numId w:val="18"/>
        </w:numPr>
        <w:tabs>
          <w:tab w:val="left" w:pos="1080"/>
        </w:tabs>
        <w:spacing w:after="120"/>
        <w:ind w:left="1080"/>
        <w:rPr>
          <w:lang w:eastAsia="ar-SA"/>
        </w:rPr>
      </w:pPr>
      <w:r>
        <w:rPr>
          <w:lang w:eastAsia="ar-SA"/>
        </w:rPr>
        <w:t>Network attacks (suspected or confirmed)</w:t>
      </w:r>
    </w:p>
    <w:p w14:paraId="7EF2D3F5" w14:textId="77777777" w:rsidR="00BC097A" w:rsidRDefault="00BC097A">
      <w:pPr>
        <w:pStyle w:val="WW-BodyText2"/>
        <w:numPr>
          <w:ilvl w:val="1"/>
          <w:numId w:val="18"/>
        </w:numPr>
        <w:tabs>
          <w:tab w:val="left" w:pos="1080"/>
        </w:tabs>
        <w:spacing w:after="120"/>
        <w:ind w:left="1080"/>
        <w:rPr>
          <w:lang w:eastAsia="ar-SA"/>
        </w:rPr>
      </w:pPr>
      <w:r>
        <w:rPr>
          <w:lang w:eastAsia="ar-SA"/>
        </w:rPr>
        <w:t>Equipment failure</w:t>
      </w:r>
    </w:p>
    <w:p w14:paraId="44BA6D0B" w14:textId="77777777" w:rsidR="00BC097A" w:rsidRDefault="00BC097A">
      <w:pPr>
        <w:pStyle w:val="WW-BodyText2"/>
        <w:numPr>
          <w:ilvl w:val="1"/>
          <w:numId w:val="18"/>
        </w:numPr>
        <w:tabs>
          <w:tab w:val="left" w:pos="1080"/>
        </w:tabs>
        <w:spacing w:after="120"/>
        <w:ind w:left="1080"/>
        <w:rPr>
          <w:lang w:eastAsia="ar-SA"/>
        </w:rPr>
      </w:pPr>
      <w:r>
        <w:rPr>
          <w:lang w:eastAsia="ar-SA"/>
        </w:rPr>
        <w:t>Electrical power outages</w:t>
      </w:r>
    </w:p>
    <w:p w14:paraId="3EF60F65" w14:textId="77777777" w:rsidR="00BC097A" w:rsidRDefault="00BC097A">
      <w:pPr>
        <w:pStyle w:val="WW-BodyText2"/>
        <w:numPr>
          <w:ilvl w:val="1"/>
          <w:numId w:val="18"/>
        </w:numPr>
        <w:tabs>
          <w:tab w:val="left" w:pos="1080"/>
        </w:tabs>
        <w:spacing w:after="120"/>
        <w:ind w:left="1080"/>
        <w:rPr>
          <w:lang w:eastAsia="ar-SA"/>
        </w:rPr>
      </w:pPr>
      <w:r>
        <w:rPr>
          <w:lang w:eastAsia="ar-SA"/>
        </w:rPr>
        <w:t>Uninterruptible power supply (UPS) failure</w:t>
      </w:r>
    </w:p>
    <w:p w14:paraId="00B96BB7" w14:textId="77777777" w:rsidR="00BC097A" w:rsidRDefault="00BC097A">
      <w:pPr>
        <w:pStyle w:val="WW-BodyText2"/>
        <w:numPr>
          <w:ilvl w:val="1"/>
          <w:numId w:val="18"/>
        </w:numPr>
        <w:tabs>
          <w:tab w:val="left" w:pos="1080"/>
        </w:tabs>
        <w:spacing w:after="120"/>
        <w:ind w:left="1080"/>
        <w:rPr>
          <w:lang w:eastAsia="ar-SA"/>
        </w:rPr>
      </w:pPr>
      <w:r>
        <w:rPr>
          <w:lang w:eastAsia="ar-SA"/>
        </w:rPr>
        <w:t>Obvious and significant network service or access failures</w:t>
      </w:r>
    </w:p>
    <w:p w14:paraId="6465ECAC" w14:textId="77777777" w:rsidR="00BC097A" w:rsidRDefault="00BC097A">
      <w:pPr>
        <w:pStyle w:val="WW-BodyText2"/>
        <w:numPr>
          <w:ilvl w:val="1"/>
          <w:numId w:val="18"/>
        </w:numPr>
        <w:tabs>
          <w:tab w:val="left" w:pos="1080"/>
        </w:tabs>
        <w:spacing w:after="120"/>
        <w:ind w:left="1080"/>
        <w:rPr>
          <w:lang w:eastAsia="ar-SA"/>
        </w:rPr>
      </w:pPr>
      <w:r>
        <w:rPr>
          <w:lang w:eastAsia="ar-SA"/>
        </w:rPr>
        <w:t>Violations of certificate policy</w:t>
      </w:r>
    </w:p>
    <w:p w14:paraId="35356E3C" w14:textId="77777777" w:rsidR="00BC097A" w:rsidRDefault="00BC097A">
      <w:pPr>
        <w:pStyle w:val="WW-BodyText2"/>
        <w:numPr>
          <w:ilvl w:val="1"/>
          <w:numId w:val="18"/>
        </w:numPr>
        <w:tabs>
          <w:tab w:val="left" w:pos="1080"/>
        </w:tabs>
        <w:spacing w:after="120"/>
        <w:ind w:left="1080"/>
        <w:rPr>
          <w:lang w:eastAsia="ar-SA"/>
        </w:rPr>
      </w:pPr>
      <w:r>
        <w:rPr>
          <w:lang w:eastAsia="ar-SA"/>
        </w:rPr>
        <w:t>Violations of certification practice statement</w:t>
      </w:r>
    </w:p>
    <w:p w14:paraId="5DD2BA61" w14:textId="77777777" w:rsidR="00BC097A" w:rsidRDefault="00BC097A">
      <w:pPr>
        <w:pStyle w:val="WW-BodyText2"/>
        <w:numPr>
          <w:ilvl w:val="1"/>
          <w:numId w:val="18"/>
        </w:numPr>
        <w:tabs>
          <w:tab w:val="left" w:pos="1080"/>
        </w:tabs>
        <w:spacing w:after="120"/>
        <w:ind w:left="1080"/>
        <w:rPr>
          <w:lang w:eastAsia="ar-SA"/>
        </w:rPr>
      </w:pPr>
      <w:r>
        <w:rPr>
          <w:lang w:eastAsia="ar-SA"/>
        </w:rPr>
        <w:lastRenderedPageBreak/>
        <w:t>Resetting operating system clock</w:t>
      </w:r>
    </w:p>
    <w:p w14:paraId="7844F91F" w14:textId="77777777" w:rsidR="00BC097A" w:rsidRDefault="00BC097A" w:rsidP="006B5C9C">
      <w:pPr>
        <w:pStyle w:val="Heading3"/>
        <w:rPr>
          <w:lang w:eastAsia="ar-SA"/>
        </w:rPr>
      </w:pPr>
      <w:bookmarkStart w:id="325" w:name="_Toc280343867"/>
      <w:bookmarkStart w:id="326" w:name="_Toc322985399"/>
      <w:r>
        <w:rPr>
          <w:lang w:eastAsia="ar-SA"/>
        </w:rPr>
        <w:t>Frequency of Processing Log</w:t>
      </w:r>
      <w:bookmarkEnd w:id="325"/>
      <w:bookmarkEnd w:id="326"/>
    </w:p>
    <w:p w14:paraId="09160AF5" w14:textId="77777777" w:rsidR="00BC097A" w:rsidRDefault="00BC097A">
      <w:r>
        <w:t>For CAs that issue certificates under id-fpki-common-High, review of the audit log shall be required at least once every month.  For CAs that do not issue certificates under id-fpki-common-High, review of the audit log shall be required at least once every two months.</w:t>
      </w:r>
    </w:p>
    <w:p w14:paraId="2DAF13AD" w14:textId="77777777" w:rsidR="00BC097A" w:rsidRDefault="00BC097A">
      <w:r>
        <w:t>Such reviews involve verifying that the log has not been tampered with and then briefly inspecting all log entries, with a more thorough investigation of any alerts or irregularities in the logs.  A statistically significant portion of the security audit data generated by the CA since the last review shall be examined.  This amount will be described in the CPS.</w:t>
      </w:r>
    </w:p>
    <w:p w14:paraId="30928FF1" w14:textId="77777777" w:rsidR="00BC097A" w:rsidRDefault="00BC097A">
      <w:pPr>
        <w:spacing w:after="120"/>
        <w:rPr>
          <w:lang w:eastAsia="ar-SA"/>
        </w:rPr>
      </w:pPr>
      <w:r>
        <w:rPr>
          <w:lang w:eastAsia="ar-SA"/>
        </w:rPr>
        <w:t>All significant events shall be explained in an audit log summary.  Actions taken as a result of these reviews shall be documented.</w:t>
      </w:r>
    </w:p>
    <w:p w14:paraId="01A8DDF5" w14:textId="77777777" w:rsidR="00BC097A" w:rsidRDefault="00BC097A" w:rsidP="006B5C9C">
      <w:pPr>
        <w:pStyle w:val="Heading3"/>
      </w:pPr>
      <w:bookmarkStart w:id="327" w:name="_Toc280343868"/>
      <w:bookmarkStart w:id="328" w:name="_Toc322985400"/>
      <w:r>
        <w:t>Retention Period for Audit Log</w:t>
      </w:r>
      <w:bookmarkEnd w:id="327"/>
      <w:bookmarkEnd w:id="328"/>
    </w:p>
    <w:p w14:paraId="4657A578" w14:textId="77777777" w:rsidR="00BC097A" w:rsidRDefault="00BC097A">
      <w:pPr>
        <w:autoSpaceDE w:val="0"/>
        <w:spacing w:after="120"/>
        <w:rPr>
          <w:szCs w:val="24"/>
          <w:lang w:eastAsia="ar-SA"/>
        </w:rPr>
      </w:pPr>
      <w:r>
        <w:rPr>
          <w:lang w:eastAsia="ar-SA"/>
        </w:rPr>
        <w:t>Audit logs shall be retained on-site for at least 2 months in addition to being archived as described in section 5.5.  The individual who removes audit logs from the CA system shall be an official different from the individuals who, in combination, command the CA signature key</w:t>
      </w:r>
      <w:r>
        <w:rPr>
          <w:szCs w:val="24"/>
          <w:lang w:eastAsia="ar-SA"/>
        </w:rPr>
        <w:t>.</w:t>
      </w:r>
    </w:p>
    <w:p w14:paraId="2B73BF8B" w14:textId="77777777" w:rsidR="00BC097A" w:rsidRDefault="00BC097A" w:rsidP="006B5C9C">
      <w:pPr>
        <w:pStyle w:val="Heading3"/>
      </w:pPr>
      <w:bookmarkStart w:id="329" w:name="_Toc280343869"/>
      <w:bookmarkStart w:id="330" w:name="_Toc322985401"/>
      <w:r>
        <w:t>Protection of Audit Log</w:t>
      </w:r>
      <w:bookmarkEnd w:id="329"/>
      <w:bookmarkEnd w:id="330"/>
    </w:p>
    <w:p w14:paraId="1287F95C" w14:textId="77777777" w:rsidR="00BC097A" w:rsidRDefault="00BC097A">
      <w:pPr>
        <w:autoSpaceDE w:val="0"/>
        <w:spacing w:after="120"/>
        <w:rPr>
          <w:lang w:eastAsia="ar-SA"/>
        </w:rPr>
      </w:pPr>
      <w:r>
        <w:rPr>
          <w:lang w:eastAsia="ar-SA"/>
        </w:rPr>
        <w:t xml:space="preserve">The security audit data shall not be open for reading or modification by any human, or by any automated process, other than those that perform security audit processing.  CA system configuration and procedures must be implemented together to ensure that only authorized people archive or delete security audit data.  Procedures must be implemented to protect archived data from deletion or destruction before the end of the security audit data retention period (note that deletion requires modification access).  Security audit data shall be moved to a safe, secure storage location separate from the </w:t>
      </w:r>
      <w:r w:rsidR="008C0864">
        <w:rPr>
          <w:lang w:eastAsia="ar-SA"/>
        </w:rPr>
        <w:t>location where the data was generated</w:t>
      </w:r>
      <w:r>
        <w:rPr>
          <w:lang w:eastAsia="ar-SA"/>
        </w:rPr>
        <w:t>.</w:t>
      </w:r>
    </w:p>
    <w:p w14:paraId="05760B4D" w14:textId="77777777" w:rsidR="00BC097A" w:rsidRDefault="00BC097A" w:rsidP="006B5C9C">
      <w:pPr>
        <w:pStyle w:val="Heading3"/>
        <w:rPr>
          <w:lang w:eastAsia="ar-SA"/>
        </w:rPr>
      </w:pPr>
      <w:bookmarkStart w:id="331" w:name="_Toc280343870"/>
      <w:bookmarkStart w:id="332" w:name="_Toc322985402"/>
      <w:r>
        <w:rPr>
          <w:lang w:eastAsia="ar-SA"/>
        </w:rPr>
        <w:t>Audit Log Backup Procedures</w:t>
      </w:r>
      <w:bookmarkEnd w:id="331"/>
      <w:bookmarkEnd w:id="332"/>
    </w:p>
    <w:p w14:paraId="1C9C4A63" w14:textId="77777777" w:rsidR="00BC097A" w:rsidRDefault="00BC097A">
      <w:pPr>
        <w:autoSpaceDE w:val="0"/>
        <w:spacing w:after="120"/>
        <w:rPr>
          <w:szCs w:val="24"/>
          <w:lang w:eastAsia="ar-SA"/>
        </w:rPr>
      </w:pPr>
      <w:r>
        <w:rPr>
          <w:lang w:eastAsia="ar-SA"/>
        </w:rPr>
        <w:t>Audit logs and audit summaries shall be backed up at least monthly.  A copy of the audit log shall be sent off-site on a monthly basis</w:t>
      </w:r>
      <w:r>
        <w:rPr>
          <w:szCs w:val="24"/>
          <w:lang w:eastAsia="ar-SA"/>
        </w:rPr>
        <w:t>.</w:t>
      </w:r>
    </w:p>
    <w:p w14:paraId="32DE8165" w14:textId="77777777" w:rsidR="00BC097A" w:rsidRDefault="00BC097A" w:rsidP="006B5C9C">
      <w:pPr>
        <w:pStyle w:val="Heading3"/>
        <w:rPr>
          <w:lang w:eastAsia="ar-SA"/>
        </w:rPr>
      </w:pPr>
      <w:bookmarkStart w:id="333" w:name="_Toc280343871"/>
      <w:bookmarkStart w:id="334" w:name="_Toc322985403"/>
      <w:r>
        <w:rPr>
          <w:lang w:eastAsia="ar-SA"/>
        </w:rPr>
        <w:t>Audit Collection System (Internal vs. External)</w:t>
      </w:r>
      <w:bookmarkEnd w:id="333"/>
      <w:bookmarkEnd w:id="334"/>
    </w:p>
    <w:p w14:paraId="1D16D9D5" w14:textId="77777777" w:rsidR="00BC097A" w:rsidRDefault="00BC097A">
      <w:pPr>
        <w:autoSpaceDE w:val="0"/>
        <w:spacing w:after="120"/>
      </w:pPr>
      <w:r>
        <w:rPr>
          <w:szCs w:val="24"/>
          <w:lang w:eastAsia="ar-SA"/>
        </w:rPr>
        <w:t>The audit log collection system may or may not be external to the CA system.  Automated audit processes shall be invoked at system or application startup, and cease only at system or application shutdown.  Audit collection systems shall be configured such that security audit data is protected against loss (e.g., overwriting or overflow of automated log files).  Should it become apparent that an automated audit system has failed, and the integrity of the system or confidentiality of the information protected by the system is at risk, operations shall be suspended until the problem has been remedied.</w:t>
      </w:r>
    </w:p>
    <w:p w14:paraId="10AF8790" w14:textId="77777777" w:rsidR="00BC097A" w:rsidRDefault="00BC097A" w:rsidP="006B5C9C">
      <w:pPr>
        <w:pStyle w:val="Heading3"/>
      </w:pPr>
      <w:bookmarkStart w:id="335" w:name="_Toc280343872"/>
      <w:bookmarkStart w:id="336" w:name="_Toc322985404"/>
      <w:r>
        <w:t>Notification to Event-Causing Subject</w:t>
      </w:r>
      <w:bookmarkEnd w:id="335"/>
      <w:bookmarkEnd w:id="336"/>
    </w:p>
    <w:p w14:paraId="38F06838" w14:textId="77777777" w:rsidR="00BC097A" w:rsidRDefault="00BC097A">
      <w:pPr>
        <w:autoSpaceDE w:val="0"/>
        <w:spacing w:after="120"/>
        <w:rPr>
          <w:szCs w:val="24"/>
          <w:lang w:eastAsia="ar-SA"/>
        </w:rPr>
      </w:pPr>
      <w:r>
        <w:rPr>
          <w:lang w:eastAsia="ar-SA"/>
        </w:rPr>
        <w:t>There is no requirement to notify a subject that an event was audited.  Real-time alerts are neither required nor prohibited by this policy</w:t>
      </w:r>
      <w:r>
        <w:rPr>
          <w:szCs w:val="24"/>
          <w:lang w:eastAsia="ar-SA"/>
        </w:rPr>
        <w:t>.</w:t>
      </w:r>
    </w:p>
    <w:p w14:paraId="79DAFC10" w14:textId="77777777" w:rsidR="00BC097A" w:rsidRDefault="00BC097A" w:rsidP="006B5C9C">
      <w:pPr>
        <w:pStyle w:val="Heading3"/>
      </w:pPr>
      <w:bookmarkStart w:id="337" w:name="_Toc280343873"/>
      <w:bookmarkStart w:id="338" w:name="_Toc322985405"/>
      <w:r>
        <w:lastRenderedPageBreak/>
        <w:t>Vulnerability Assessments</w:t>
      </w:r>
      <w:bookmarkEnd w:id="337"/>
      <w:bookmarkEnd w:id="338"/>
    </w:p>
    <w:p w14:paraId="6104FC34" w14:textId="77777777" w:rsidR="00BC097A" w:rsidRDefault="00BC097A">
      <w:pPr>
        <w:autoSpaceDE w:val="0"/>
        <w:spacing w:after="120"/>
        <w:rPr>
          <w:b/>
          <w:i/>
          <w:caps/>
          <w:sz w:val="28"/>
          <w:lang w:eastAsia="ar-SA"/>
        </w:rPr>
      </w:pPr>
      <w:r>
        <w:rPr>
          <w:lang w:eastAsia="ar-SA"/>
        </w:rPr>
        <w:t>The CA will perform routine self-assessments of security controls</w:t>
      </w:r>
      <w:r>
        <w:rPr>
          <w:szCs w:val="24"/>
          <w:lang w:eastAsia="ar-SA"/>
        </w:rPr>
        <w:t>.</w:t>
      </w:r>
      <w:r w:rsidDel="00476AE2">
        <w:rPr>
          <w:szCs w:val="24"/>
          <w:lang w:eastAsia="ar-SA"/>
        </w:rPr>
        <w:t xml:space="preserve"> </w:t>
      </w:r>
    </w:p>
    <w:p w14:paraId="174C439D" w14:textId="77777777" w:rsidR="00BC097A" w:rsidRPr="008532AB" w:rsidRDefault="00550B45" w:rsidP="00F85422">
      <w:pPr>
        <w:pStyle w:val="Heading2"/>
        <w:rPr>
          <w:lang w:eastAsia="ar-SA"/>
        </w:rPr>
      </w:pPr>
      <w:r w:rsidRPr="008532AB">
        <w:rPr>
          <w:noProof/>
          <w:lang w:eastAsia="ar-SA"/>
        </w:rPr>
        <mc:AlternateContent>
          <mc:Choice Requires="wps">
            <w:drawing>
              <wp:anchor distT="0" distB="228600" distL="114935" distR="114935" simplePos="0" relativeHeight="251655168" behindDoc="0" locked="0" layoutInCell="1" allowOverlap="1" wp14:anchorId="127E1A05" wp14:editId="0AB8F9C0">
                <wp:simplePos x="0" y="0"/>
                <wp:positionH relativeFrom="column">
                  <wp:align>center</wp:align>
                </wp:positionH>
                <wp:positionV relativeFrom="paragraph">
                  <wp:posOffset>83820</wp:posOffset>
                </wp:positionV>
                <wp:extent cx="4846320" cy="744855"/>
                <wp:effectExtent l="0" t="0" r="5080" b="4445"/>
                <wp:wrapTopAndBottom/>
                <wp:docPr id="74391112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744855"/>
                        </a:xfrm>
                        <a:prstGeom prst="rect">
                          <a:avLst/>
                        </a:prstGeom>
                        <a:solidFill>
                          <a:srgbClr val="FFFFFF"/>
                        </a:solidFill>
                        <a:ln w="6350">
                          <a:solidFill>
                            <a:srgbClr val="000000"/>
                          </a:solidFill>
                          <a:miter lim="800000"/>
                          <a:headEnd/>
                          <a:tailEnd/>
                        </a:ln>
                      </wps:spPr>
                      <wps:txbx>
                        <w:txbxContent>
                          <w:p w14:paraId="04791799" w14:textId="77777777" w:rsidR="008532AB" w:rsidRDefault="008532AB">
                            <w:pPr>
                              <w:spacing w:after="120"/>
                            </w:pPr>
                            <w:r>
                              <w:rPr>
                                <w:sz w:val="20"/>
                                <w:lang w:eastAsia="ar-SA"/>
                              </w:rPr>
                              <w:t>Practice Note:  The security audit data should be reviewed by the security auditor for events such as repeated failed actions, requests for privileged information, attempted access of system files, and unauthenticated responses.  Security auditors should check for continuity of the security audit data.</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E1A05" id="Text Box 13" o:spid="_x0000_s1047" type="#_x0000_t202" style="position:absolute;left:0;text-align:left;margin-left:0;margin-top:6.6pt;width:381.6pt;height:58.65pt;z-index:251655168;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" strokeweight=".5pt">
                <v:path arrowok="t"/>
                <v:textbox inset="7.45pt,3.85pt,7.45pt,3.85pt">
                  <w:txbxContent>
                    <w:p w14:paraId="04791799" w14:textId="77777777" w:rsidR="008532AB" w:rsidRDefault="008532AB">
                      <w:pPr>
                        <w:spacing w:after="120"/>
                      </w:pPr>
                      <w:r>
                        <w:rPr>
                          <w:sz w:val="20"/>
                          <w:lang w:eastAsia="ar-SA"/>
                        </w:rPr>
                        <w:t>Practice Note:  The security audit data should be reviewed by the security auditor for events such as repeated failed actions, requests for privileged information, attempted access of system files, and unauthenticated responses.  Security auditors should check for continuity of the security audit data.</w:t>
                      </w:r>
                    </w:p>
                  </w:txbxContent>
                </v:textbox>
                <w10:wrap type="topAndBottom"/>
              </v:shape>
            </w:pict>
          </mc:Fallback>
        </mc:AlternateContent>
      </w:r>
      <w:bookmarkStart w:id="339" w:name="_Toc280343874"/>
      <w:bookmarkStart w:id="340" w:name="_Toc322985406"/>
      <w:r w:rsidR="00BC097A" w:rsidRPr="008532AB">
        <w:rPr>
          <w:lang w:eastAsia="ar-SA"/>
        </w:rPr>
        <w:t>Records Archival</w:t>
      </w:r>
      <w:bookmarkEnd w:id="339"/>
      <w:bookmarkEnd w:id="340"/>
    </w:p>
    <w:p w14:paraId="63CAA703" w14:textId="77777777" w:rsidR="003A4D80" w:rsidRPr="003A4D80" w:rsidRDefault="003A4D80" w:rsidP="003A4D80">
      <w:pPr>
        <w:rPr>
          <w:lang w:eastAsia="ar-SA"/>
        </w:rPr>
      </w:pPr>
      <w:r>
        <w:rPr>
          <w:lang w:eastAsia="ar-SA"/>
        </w:rPr>
        <w:t>The Common Policy CA must follow either the General Records Schedules established by the National Archives and Records Administration or an agency-specific schedule as applicable.</w:t>
      </w:r>
    </w:p>
    <w:p w14:paraId="70761B24" w14:textId="77777777" w:rsidR="00BC097A" w:rsidRDefault="00BC097A" w:rsidP="006B5C9C">
      <w:pPr>
        <w:pStyle w:val="Heading3"/>
        <w:rPr>
          <w:lang w:eastAsia="ar-SA"/>
        </w:rPr>
      </w:pPr>
      <w:bookmarkStart w:id="341" w:name="_Toc280343875"/>
      <w:bookmarkStart w:id="342" w:name="_Toc322985407"/>
      <w:r>
        <w:rPr>
          <w:lang w:eastAsia="ar-SA"/>
        </w:rPr>
        <w:t>Types of Events Archived</w:t>
      </w:r>
      <w:bookmarkEnd w:id="341"/>
      <w:bookmarkEnd w:id="342"/>
    </w:p>
    <w:p w14:paraId="7DFC3A59" w14:textId="77777777" w:rsidR="00BC097A" w:rsidRDefault="00BC097A">
      <w:r>
        <w:t>CA archive records shall be sufficiently detailed to determine the proper operation of the CA and the validity of any certificate (including those revoked or expired) issued by the CA.  At a minimum, the following data shall be recorded for archive:</w:t>
      </w:r>
    </w:p>
    <w:p w14:paraId="5057555A" w14:textId="77777777" w:rsidR="00BC097A" w:rsidRDefault="00BC097A" w:rsidP="00FA67E4">
      <w:pPr>
        <w:pStyle w:val="ListBullet"/>
        <w:numPr>
          <w:ilvl w:val="0"/>
          <w:numId w:val="55"/>
        </w:numPr>
        <w:tabs>
          <w:tab w:val="left" w:pos="720"/>
        </w:tabs>
      </w:pPr>
      <w:r>
        <w:t>CA accreditation (if applicable)</w:t>
      </w:r>
    </w:p>
    <w:p w14:paraId="417242A0" w14:textId="77777777" w:rsidR="00BC097A" w:rsidRDefault="00BC097A">
      <w:pPr>
        <w:pStyle w:val="ListBullet"/>
        <w:tabs>
          <w:tab w:val="left" w:pos="720"/>
        </w:tabs>
        <w:ind w:left="720" w:hanging="360"/>
      </w:pPr>
      <w:r>
        <w:t>Certificate policy</w:t>
      </w:r>
    </w:p>
    <w:p w14:paraId="5772C14D" w14:textId="77777777" w:rsidR="00BC097A" w:rsidRDefault="00BC097A">
      <w:pPr>
        <w:pStyle w:val="ListBullet"/>
        <w:tabs>
          <w:tab w:val="left" w:pos="720"/>
        </w:tabs>
        <w:ind w:left="720" w:hanging="360"/>
      </w:pPr>
      <w:r>
        <w:t>Certification practice statement</w:t>
      </w:r>
    </w:p>
    <w:p w14:paraId="686E8442" w14:textId="77777777" w:rsidR="00BC097A" w:rsidRDefault="00BC097A">
      <w:pPr>
        <w:pStyle w:val="ListBullet"/>
        <w:tabs>
          <w:tab w:val="left" w:pos="720"/>
        </w:tabs>
        <w:ind w:left="720" w:hanging="360"/>
      </w:pPr>
      <w:r>
        <w:t>Contractual obligations</w:t>
      </w:r>
    </w:p>
    <w:p w14:paraId="72D4B748" w14:textId="77777777" w:rsidR="00BC097A" w:rsidRDefault="00BC097A">
      <w:pPr>
        <w:pStyle w:val="ListBullet"/>
        <w:tabs>
          <w:tab w:val="left" w:pos="720"/>
        </w:tabs>
        <w:ind w:left="720" w:hanging="360"/>
      </w:pPr>
      <w:r>
        <w:t xml:space="preserve"> and other agreements concerning operations of the CA</w:t>
      </w:r>
    </w:p>
    <w:p w14:paraId="65884728" w14:textId="77777777" w:rsidR="00BC097A" w:rsidRDefault="00BC097A">
      <w:pPr>
        <w:pStyle w:val="ListBullet"/>
        <w:tabs>
          <w:tab w:val="left" w:pos="720"/>
        </w:tabs>
        <w:ind w:left="720" w:hanging="360"/>
      </w:pPr>
      <w:r>
        <w:t>System and equipment configuration</w:t>
      </w:r>
    </w:p>
    <w:p w14:paraId="381EA911" w14:textId="77777777" w:rsidR="00BC097A" w:rsidRDefault="00BC097A">
      <w:pPr>
        <w:pStyle w:val="ListBullet"/>
        <w:tabs>
          <w:tab w:val="left" w:pos="720"/>
        </w:tabs>
        <w:ind w:left="720" w:hanging="360"/>
      </w:pPr>
      <w:r>
        <w:t>Modifications and updates to system or configuration</w:t>
      </w:r>
    </w:p>
    <w:p w14:paraId="0B48BB5C" w14:textId="77777777" w:rsidR="00BC097A" w:rsidRDefault="00BC097A">
      <w:pPr>
        <w:pStyle w:val="ListBullet"/>
        <w:tabs>
          <w:tab w:val="left" w:pos="720"/>
        </w:tabs>
        <w:ind w:left="720" w:hanging="360"/>
      </w:pPr>
      <w:r>
        <w:t>Certificate requests</w:t>
      </w:r>
    </w:p>
    <w:p w14:paraId="00486529" w14:textId="77777777" w:rsidR="00BC097A" w:rsidRDefault="00BC097A">
      <w:pPr>
        <w:pStyle w:val="ListBullet"/>
        <w:tabs>
          <w:tab w:val="left" w:pos="720"/>
        </w:tabs>
        <w:ind w:left="720" w:hanging="360"/>
      </w:pPr>
      <w:r>
        <w:t>All certificates issued and/or published</w:t>
      </w:r>
    </w:p>
    <w:p w14:paraId="745D73DD" w14:textId="77777777" w:rsidR="00BC097A" w:rsidRDefault="00BC097A" w:rsidP="00E24C08">
      <w:pPr>
        <w:pStyle w:val="ListBullet"/>
        <w:tabs>
          <w:tab w:val="left" w:pos="720"/>
        </w:tabs>
        <w:ind w:left="720" w:hanging="360"/>
      </w:pPr>
      <w:r>
        <w:t>Record of re-key</w:t>
      </w:r>
    </w:p>
    <w:p w14:paraId="4032D84D" w14:textId="77777777" w:rsidR="00BC097A" w:rsidRDefault="00BC097A">
      <w:pPr>
        <w:pStyle w:val="ListBullet"/>
        <w:tabs>
          <w:tab w:val="left" w:pos="720"/>
        </w:tabs>
        <w:ind w:left="720" w:hanging="360"/>
      </w:pPr>
      <w:r>
        <w:t>Revocation requests</w:t>
      </w:r>
    </w:p>
    <w:p w14:paraId="79A0E327" w14:textId="77777777" w:rsidR="00BC097A" w:rsidRDefault="00BC097A">
      <w:pPr>
        <w:pStyle w:val="ListBullet"/>
        <w:tabs>
          <w:tab w:val="left" w:pos="720"/>
        </w:tabs>
        <w:ind w:left="720" w:hanging="360"/>
      </w:pPr>
      <w:r>
        <w:t>Subscriber identity authentication data as per section 3.2.3</w:t>
      </w:r>
    </w:p>
    <w:p w14:paraId="2C373F90" w14:textId="77777777" w:rsidR="00BC097A" w:rsidRDefault="00BC097A">
      <w:pPr>
        <w:pStyle w:val="ListBullet"/>
        <w:tabs>
          <w:tab w:val="left" w:pos="720"/>
        </w:tabs>
        <w:ind w:left="720" w:hanging="360"/>
      </w:pPr>
      <w:r>
        <w:t>Documentation of receipt and acceptance of certificates (if applicable)</w:t>
      </w:r>
    </w:p>
    <w:p w14:paraId="5E8E3C78" w14:textId="77777777" w:rsidR="00BC097A" w:rsidRDefault="00BC097A">
      <w:pPr>
        <w:pStyle w:val="ListBullet"/>
        <w:tabs>
          <w:tab w:val="left" w:pos="720"/>
        </w:tabs>
        <w:ind w:left="720" w:hanging="360"/>
      </w:pPr>
      <w:r>
        <w:t>Subscriber agreements</w:t>
      </w:r>
    </w:p>
    <w:p w14:paraId="11B2BA89" w14:textId="77777777" w:rsidR="00BC097A" w:rsidRDefault="00BC097A">
      <w:pPr>
        <w:pStyle w:val="ListBullet"/>
        <w:tabs>
          <w:tab w:val="left" w:pos="720"/>
        </w:tabs>
        <w:ind w:left="720" w:hanging="360"/>
      </w:pPr>
      <w:r>
        <w:t>Documentation of receipt of tokens</w:t>
      </w:r>
    </w:p>
    <w:p w14:paraId="10AAE5AD" w14:textId="77777777" w:rsidR="00BC097A" w:rsidRDefault="00BC097A">
      <w:pPr>
        <w:pStyle w:val="ListBullet"/>
        <w:tabs>
          <w:tab w:val="left" w:pos="720"/>
        </w:tabs>
        <w:ind w:left="720" w:hanging="360"/>
      </w:pPr>
      <w:r>
        <w:t>All CRLs issued and/or published</w:t>
      </w:r>
    </w:p>
    <w:p w14:paraId="0739D167" w14:textId="77777777" w:rsidR="00BC097A" w:rsidRDefault="00BC097A">
      <w:pPr>
        <w:pStyle w:val="ListBullet"/>
        <w:tabs>
          <w:tab w:val="left" w:pos="720"/>
        </w:tabs>
        <w:ind w:left="720" w:hanging="360"/>
      </w:pPr>
      <w:r>
        <w:t>Other data or applications to verify archive contents</w:t>
      </w:r>
    </w:p>
    <w:p w14:paraId="50230EB2" w14:textId="77777777" w:rsidR="00BC097A" w:rsidRDefault="00E24C08">
      <w:pPr>
        <w:pStyle w:val="ListBullet"/>
        <w:tabs>
          <w:tab w:val="left" w:pos="720"/>
        </w:tabs>
        <w:ind w:left="720" w:hanging="360"/>
      </w:pPr>
      <w:r>
        <w:t>Compliance Auditor reports</w:t>
      </w:r>
    </w:p>
    <w:p w14:paraId="6BF797EE" w14:textId="77777777" w:rsidR="00E24C08" w:rsidRDefault="00E24C08">
      <w:pPr>
        <w:pStyle w:val="ListBullet"/>
        <w:tabs>
          <w:tab w:val="left" w:pos="720"/>
        </w:tabs>
        <w:ind w:left="720" w:hanging="360"/>
      </w:pPr>
      <w:r>
        <w:lastRenderedPageBreak/>
        <w:t>Any changes to the Audit parameters, e.g. audit frequency, type of event audited</w:t>
      </w:r>
    </w:p>
    <w:p w14:paraId="148C7A6D" w14:textId="77777777" w:rsidR="00E24C08" w:rsidRDefault="00E24C08">
      <w:pPr>
        <w:pStyle w:val="ListBullet"/>
        <w:tabs>
          <w:tab w:val="left" w:pos="720"/>
        </w:tabs>
        <w:ind w:left="720" w:hanging="360"/>
      </w:pPr>
      <w:r>
        <w:t>Any attempt to delete or modify the Audit logs</w:t>
      </w:r>
    </w:p>
    <w:p w14:paraId="6C416FE7" w14:textId="77777777" w:rsidR="00E24C08" w:rsidRDefault="00E24C08">
      <w:pPr>
        <w:pStyle w:val="ListBullet"/>
        <w:tabs>
          <w:tab w:val="left" w:pos="720"/>
        </w:tabs>
        <w:ind w:left="720" w:hanging="360"/>
      </w:pPr>
      <w:r>
        <w:t>Whenever the CA generates a key (Not mandatory for single session or one-time use symmetric keys)</w:t>
      </w:r>
    </w:p>
    <w:p w14:paraId="256ED5A0" w14:textId="77777777" w:rsidR="00E24C08" w:rsidRDefault="00E24C08">
      <w:pPr>
        <w:pStyle w:val="ListBullet"/>
        <w:tabs>
          <w:tab w:val="left" w:pos="720"/>
        </w:tabs>
        <w:ind w:left="720" w:hanging="360"/>
      </w:pPr>
      <w:r>
        <w:t>All access to certificate subject private keys retained within the CA for key recovery purposes</w:t>
      </w:r>
    </w:p>
    <w:p w14:paraId="28061366" w14:textId="77777777" w:rsidR="00E24C08" w:rsidRDefault="00E24C08">
      <w:pPr>
        <w:pStyle w:val="ListBullet"/>
        <w:tabs>
          <w:tab w:val="left" w:pos="720"/>
        </w:tabs>
        <w:ind w:left="720" w:hanging="360"/>
      </w:pPr>
      <w:r>
        <w:t>All changes to the trusted public keys, including additions and deletions</w:t>
      </w:r>
    </w:p>
    <w:p w14:paraId="0C22F358" w14:textId="77777777" w:rsidR="00E24C08" w:rsidRDefault="00E24C08">
      <w:pPr>
        <w:pStyle w:val="ListBullet"/>
        <w:tabs>
          <w:tab w:val="left" w:pos="720"/>
        </w:tabs>
        <w:ind w:left="720" w:hanging="360"/>
      </w:pPr>
      <w:r>
        <w:t>The export of private and secret keys (keys used for a single session or message are excluded)</w:t>
      </w:r>
    </w:p>
    <w:p w14:paraId="33DE2ECB" w14:textId="77777777" w:rsidR="00E24C08" w:rsidRDefault="00E24C08">
      <w:pPr>
        <w:pStyle w:val="ListBullet"/>
        <w:tabs>
          <w:tab w:val="left" w:pos="720"/>
        </w:tabs>
        <w:ind w:left="720" w:hanging="360"/>
      </w:pPr>
      <w:r>
        <w:t>The approval or rejection of a certificate status change request</w:t>
      </w:r>
    </w:p>
    <w:p w14:paraId="6DB5E195" w14:textId="77777777" w:rsidR="00E24C08" w:rsidRDefault="00E24C08">
      <w:pPr>
        <w:pStyle w:val="ListBullet"/>
        <w:tabs>
          <w:tab w:val="left" w:pos="720"/>
        </w:tabs>
        <w:ind w:left="720" w:hanging="360"/>
      </w:pPr>
      <w:r>
        <w:t>Appointment of an individual to a Trusted Role</w:t>
      </w:r>
    </w:p>
    <w:p w14:paraId="759C080A" w14:textId="77777777" w:rsidR="00E24C08" w:rsidRDefault="00E24C08">
      <w:pPr>
        <w:pStyle w:val="ListBullet"/>
        <w:tabs>
          <w:tab w:val="left" w:pos="720"/>
        </w:tabs>
        <w:ind w:left="720" w:hanging="360"/>
      </w:pPr>
      <w:r>
        <w:t>Destruction of cryptographic modules</w:t>
      </w:r>
    </w:p>
    <w:p w14:paraId="7DED4BA9" w14:textId="77777777" w:rsidR="00E24C08" w:rsidRDefault="00E24C08">
      <w:pPr>
        <w:pStyle w:val="ListBullet"/>
        <w:tabs>
          <w:tab w:val="left" w:pos="720"/>
        </w:tabs>
        <w:ind w:left="720" w:hanging="360"/>
      </w:pPr>
      <w:r>
        <w:t>All certificate compromise notifications</w:t>
      </w:r>
    </w:p>
    <w:p w14:paraId="137C7F1E" w14:textId="77777777" w:rsidR="00E24C08" w:rsidRDefault="00E24C08">
      <w:pPr>
        <w:pStyle w:val="ListBullet"/>
        <w:tabs>
          <w:tab w:val="left" w:pos="720"/>
        </w:tabs>
        <w:ind w:left="720" w:hanging="360"/>
      </w:pPr>
      <w:r>
        <w:t>Remedial action taken as a result of violations of physical security</w:t>
      </w:r>
    </w:p>
    <w:p w14:paraId="2A256AF5" w14:textId="77777777" w:rsidR="00E24C08" w:rsidRDefault="00E24C08">
      <w:pPr>
        <w:pStyle w:val="ListBullet"/>
        <w:tabs>
          <w:tab w:val="left" w:pos="720"/>
        </w:tabs>
        <w:ind w:left="720" w:hanging="360"/>
      </w:pPr>
      <w:r>
        <w:t>Violations of Certificate Policy</w:t>
      </w:r>
    </w:p>
    <w:p w14:paraId="7884F04C" w14:textId="77777777" w:rsidR="00E24C08" w:rsidRDefault="00E24C08">
      <w:pPr>
        <w:pStyle w:val="ListBullet"/>
        <w:tabs>
          <w:tab w:val="left" w:pos="720"/>
        </w:tabs>
        <w:ind w:left="720" w:hanging="360"/>
      </w:pPr>
      <w:r>
        <w:t>Violations of Certification Practice Statement</w:t>
      </w:r>
    </w:p>
    <w:p w14:paraId="1F0395C3" w14:textId="77777777" w:rsidR="00BC097A" w:rsidRDefault="00BC097A" w:rsidP="006B5C9C">
      <w:pPr>
        <w:pStyle w:val="Heading3"/>
      </w:pPr>
      <w:bookmarkStart w:id="343" w:name="_Toc280343876"/>
      <w:bookmarkStart w:id="344" w:name="_Toc322985408"/>
      <w:r>
        <w:t>Retention Period for Archive</w:t>
      </w:r>
      <w:bookmarkEnd w:id="343"/>
      <w:bookmarkEnd w:id="344"/>
    </w:p>
    <w:p w14:paraId="679520F2" w14:textId="77777777" w:rsidR="00BC097A" w:rsidRDefault="00BC097A">
      <w:r>
        <w:t>For CAs that issue certificates under id-fpki-common-High, archive records must be kept for a minimum of 20 years and 6 months without any loss of data.</w:t>
      </w:r>
    </w:p>
    <w:p w14:paraId="5F1DCC36" w14:textId="77777777" w:rsidR="00BC097A" w:rsidRDefault="00BC097A">
      <w:r>
        <w:t>For CAs that do not issue certificates under id-fpki-common-High, archive records must be kept for a minimum of 10 years and 6 months without any loss of data.</w:t>
      </w:r>
    </w:p>
    <w:p w14:paraId="15302DD4" w14:textId="77777777" w:rsidR="00BC097A" w:rsidRDefault="00BC097A" w:rsidP="006B5C9C">
      <w:pPr>
        <w:pStyle w:val="Heading3"/>
      </w:pPr>
      <w:bookmarkStart w:id="345" w:name="_Toc280343877"/>
      <w:bookmarkStart w:id="346" w:name="_Toc322985409"/>
      <w:r>
        <w:t>Protection of Archive</w:t>
      </w:r>
      <w:bookmarkEnd w:id="345"/>
      <w:bookmarkEnd w:id="346"/>
    </w:p>
    <w:p w14:paraId="745ADB4E" w14:textId="77777777" w:rsidR="00BC097A" w:rsidRDefault="00BC097A">
      <w:pPr>
        <w:autoSpaceDE w:val="0"/>
        <w:rPr>
          <w:szCs w:val="24"/>
          <w:lang w:eastAsia="ar-SA"/>
        </w:rPr>
      </w:pPr>
      <w:r>
        <w:rPr>
          <w:lang w:eastAsia="ar-SA"/>
        </w:rPr>
        <w:t>No unauthorized user shall be permitted to write to, modify, or delete the archive.  For the CA, archived records may be moved to another medium.  The contents of the archive shall not be released except in accordance with sections 9.3 and 9.4.  Records of individual transactions may be released upon request of any subscribers involved in the transaction or their legally recognized agents.  Archive media shall be stored in a safe, secure storage facility separate from the CA</w:t>
      </w:r>
      <w:r>
        <w:rPr>
          <w:szCs w:val="24"/>
          <w:lang w:eastAsia="ar-SA"/>
        </w:rPr>
        <w:t>.</w:t>
      </w:r>
    </w:p>
    <w:p w14:paraId="5C9C2F81" w14:textId="77777777" w:rsidR="00BC097A" w:rsidRDefault="00BC097A">
      <w:pPr>
        <w:autoSpaceDE w:val="0"/>
        <w:rPr>
          <w:color w:val="000000"/>
          <w:lang w:eastAsia="ar-SA"/>
        </w:rPr>
      </w:pPr>
      <w:r>
        <w:rPr>
          <w:color w:val="000000"/>
          <w:lang w:eastAsia="ar-SA"/>
        </w:rPr>
        <w:t>If the original media cannot retain the data for the required period, a mechanism to periodically transfer the archived data to new media shall be defined by the archive site.</w:t>
      </w:r>
    </w:p>
    <w:p w14:paraId="6ED73E8E" w14:textId="77777777" w:rsidR="00BC097A" w:rsidRDefault="00BC097A">
      <w:pPr>
        <w:autoSpaceDE w:val="0"/>
        <w:rPr>
          <w:color w:val="000000"/>
          <w:lang w:eastAsia="ar-SA"/>
        </w:rPr>
      </w:pPr>
      <w:r>
        <w:rPr>
          <w:color w:val="000000"/>
          <w:lang w:eastAsia="ar-SA"/>
        </w:rPr>
        <w:t xml:space="preserve">Alternatively, </w:t>
      </w:r>
      <w:r w:rsidR="003A3183">
        <w:rPr>
          <w:color w:val="000000"/>
          <w:lang w:eastAsia="ar-SA"/>
        </w:rPr>
        <w:t>a CA operating under this policy</w:t>
      </w:r>
      <w:r>
        <w:rPr>
          <w:color w:val="000000"/>
          <w:lang w:eastAsia="ar-SA"/>
        </w:rPr>
        <w:t xml:space="preserve"> may retain data using whatever procedures have been approved by NARA for that category of documents.  Applications required to process the archive data shall be maintained for a period </w:t>
      </w:r>
      <w:r w:rsidR="003A3183">
        <w:rPr>
          <w:color w:val="000000"/>
          <w:lang w:eastAsia="ar-SA"/>
        </w:rPr>
        <w:t>that equals or exceeds the archive requirements for the data</w:t>
      </w:r>
      <w:r w:rsidR="00CE2CEE">
        <w:rPr>
          <w:color w:val="000000"/>
          <w:lang w:eastAsia="ar-SA"/>
        </w:rPr>
        <w:t>.</w:t>
      </w:r>
    </w:p>
    <w:p w14:paraId="5287AD7E" w14:textId="77777777" w:rsidR="00BC097A" w:rsidRDefault="00BC097A">
      <w:pPr>
        <w:autoSpaceDE w:val="0"/>
        <w:spacing w:after="0"/>
        <w:rPr>
          <w:color w:val="000000"/>
          <w:lang w:eastAsia="ar-SA"/>
        </w:rPr>
      </w:pPr>
      <w:r>
        <w:rPr>
          <w:color w:val="000000"/>
          <w:lang w:eastAsia="ar-SA"/>
        </w:rPr>
        <w:lastRenderedPageBreak/>
        <w:t xml:space="preserve">Prior to the end of the archive retention period, the </w:t>
      </w:r>
      <w:r w:rsidR="00FC1D49">
        <w:rPr>
          <w:color w:val="000000"/>
          <w:lang w:eastAsia="ar-SA"/>
        </w:rPr>
        <w:t>FPKIMA</w:t>
      </w:r>
      <w:r>
        <w:rPr>
          <w:color w:val="000000"/>
          <w:lang w:eastAsia="ar-SA"/>
        </w:rPr>
        <w:t xml:space="preserve"> shall provide archived data and the applications necessary to read the archives to </w:t>
      </w:r>
      <w:r w:rsidR="00712040">
        <w:rPr>
          <w:color w:val="000000"/>
          <w:lang w:eastAsia="ar-SA"/>
        </w:rPr>
        <w:t>an FPKIPA-</w:t>
      </w:r>
      <w:r>
        <w:rPr>
          <w:color w:val="000000"/>
          <w:lang w:eastAsia="ar-SA"/>
        </w:rPr>
        <w:t>approved archival facility, which shall retain the applications necessary to read this archived data.</w:t>
      </w:r>
    </w:p>
    <w:p w14:paraId="3A17A7CB" w14:textId="77777777" w:rsidR="00BC097A" w:rsidRDefault="00BC097A" w:rsidP="006B5C9C">
      <w:pPr>
        <w:pStyle w:val="Heading3"/>
        <w:rPr>
          <w:lang w:eastAsia="ar-SA"/>
        </w:rPr>
      </w:pPr>
      <w:bookmarkStart w:id="347" w:name="_Toc280343878"/>
      <w:bookmarkStart w:id="348" w:name="_Toc322985410"/>
      <w:r>
        <w:rPr>
          <w:lang w:eastAsia="ar-SA"/>
        </w:rPr>
        <w:t>Archive Backup Procedures</w:t>
      </w:r>
      <w:bookmarkEnd w:id="347"/>
      <w:bookmarkEnd w:id="348"/>
    </w:p>
    <w:p w14:paraId="388CFB9A" w14:textId="77777777" w:rsidR="00BC097A" w:rsidRDefault="00BC097A">
      <w:pPr>
        <w:spacing w:after="120"/>
        <w:rPr>
          <w:lang w:eastAsia="ar-SA"/>
        </w:rPr>
      </w:pPr>
      <w:r>
        <w:rPr>
          <w:lang w:eastAsia="ar-SA"/>
        </w:rPr>
        <w:t>No stipulation.</w:t>
      </w:r>
    </w:p>
    <w:p w14:paraId="139D0928" w14:textId="77777777" w:rsidR="00BC097A" w:rsidRDefault="00BC097A" w:rsidP="006B5C9C">
      <w:pPr>
        <w:pStyle w:val="Heading3"/>
      </w:pPr>
      <w:bookmarkStart w:id="349" w:name="_Toc280343879"/>
      <w:bookmarkStart w:id="350" w:name="_Toc322985411"/>
      <w:r>
        <w:t>Requirements for Time-Stamping of Records</w:t>
      </w:r>
      <w:bookmarkEnd w:id="349"/>
      <w:bookmarkEnd w:id="350"/>
    </w:p>
    <w:p w14:paraId="0A74FE94" w14:textId="77777777" w:rsidR="00BC097A" w:rsidRDefault="00BC097A">
      <w:pPr>
        <w:spacing w:after="120"/>
        <w:rPr>
          <w:lang w:eastAsia="ar-SA"/>
        </w:rPr>
      </w:pPr>
      <w:r>
        <w:rPr>
          <w:lang w:eastAsia="ar-SA"/>
        </w:rPr>
        <w:t>CA archive records shall be automatically time-stamped as they are created.  The CPS shall describe how system clocks used for time-stamping are maintained in synchrony with an authoritative time standard.</w:t>
      </w:r>
    </w:p>
    <w:p w14:paraId="45572C56" w14:textId="77777777" w:rsidR="00BC097A" w:rsidRDefault="00BC097A" w:rsidP="006B5C9C">
      <w:pPr>
        <w:pStyle w:val="Heading3"/>
      </w:pPr>
      <w:bookmarkStart w:id="351" w:name="_Toc280343880"/>
      <w:bookmarkStart w:id="352" w:name="_Toc322985412"/>
      <w:r>
        <w:t>Archive Collection System (Internal or External)</w:t>
      </w:r>
      <w:bookmarkEnd w:id="351"/>
      <w:bookmarkEnd w:id="352"/>
    </w:p>
    <w:p w14:paraId="3C4CBE67" w14:textId="77777777" w:rsidR="00BC097A" w:rsidRDefault="00BC097A">
      <w:pPr>
        <w:spacing w:after="120"/>
        <w:rPr>
          <w:lang w:eastAsia="ar-SA"/>
        </w:rPr>
      </w:pPr>
      <w:r>
        <w:rPr>
          <w:lang w:eastAsia="ar-SA"/>
        </w:rPr>
        <w:t>Archive data may be collected in any expedient manner.</w:t>
      </w:r>
    </w:p>
    <w:p w14:paraId="6731431E" w14:textId="77777777" w:rsidR="00BC097A" w:rsidRDefault="00BC097A" w:rsidP="006B5C9C">
      <w:pPr>
        <w:pStyle w:val="Heading3"/>
      </w:pPr>
      <w:bookmarkStart w:id="353" w:name="_Toc280343881"/>
      <w:bookmarkStart w:id="354" w:name="_Toc322985413"/>
      <w:r>
        <w:t>Procedures to Obtain and Verify Archive Information</w:t>
      </w:r>
      <w:bookmarkEnd w:id="353"/>
      <w:bookmarkEnd w:id="354"/>
    </w:p>
    <w:p w14:paraId="67E8BD99" w14:textId="77777777" w:rsidR="00BC097A" w:rsidRDefault="00BC097A">
      <w:pPr>
        <w:autoSpaceDE w:val="0"/>
        <w:spacing w:after="120"/>
        <w:rPr>
          <w:szCs w:val="24"/>
          <w:lang w:eastAsia="ar-SA"/>
        </w:rPr>
      </w:pPr>
      <w:r>
        <w:rPr>
          <w:lang w:eastAsia="ar-SA"/>
        </w:rPr>
        <w:t>Procedures, detailing how to create, verify, package, transmit, and store the CA archive information, shall be published in the CPS</w:t>
      </w:r>
      <w:r>
        <w:rPr>
          <w:szCs w:val="24"/>
          <w:lang w:eastAsia="ar-SA"/>
        </w:rPr>
        <w:t>.</w:t>
      </w:r>
    </w:p>
    <w:p w14:paraId="66BE7F68" w14:textId="77777777" w:rsidR="00BC097A" w:rsidRPr="008532AB" w:rsidRDefault="00BC097A" w:rsidP="00F85422">
      <w:pPr>
        <w:pStyle w:val="Heading2"/>
        <w:rPr>
          <w:lang w:eastAsia="ar-SA"/>
        </w:rPr>
      </w:pPr>
      <w:bookmarkStart w:id="355" w:name="_Toc280343882"/>
      <w:bookmarkStart w:id="356" w:name="_Toc322985414"/>
      <w:r w:rsidRPr="008532AB">
        <w:rPr>
          <w:lang w:eastAsia="ar-SA"/>
        </w:rPr>
        <w:t>Key Changeover</w:t>
      </w:r>
      <w:bookmarkEnd w:id="355"/>
      <w:bookmarkEnd w:id="356"/>
    </w:p>
    <w:p w14:paraId="352A970B" w14:textId="77777777" w:rsidR="00BC097A" w:rsidRDefault="00BC097A">
      <w:r>
        <w:t>To minimize risk from compromise of a CA’s private signing key, that key may be changed often.  From that time on, only the new key will be used to sign CA and subscriber certificates.  If the old private key is used to sign OCSP responder certificates or CRLs that cover certificates signed with that key, the old key must be retained and protected.</w:t>
      </w:r>
    </w:p>
    <w:p w14:paraId="3DF147CE" w14:textId="77777777" w:rsidR="00BC097A" w:rsidRDefault="00BC097A">
      <w:r>
        <w:t>The CA’s signing key shall have a validity period as described in section 6.3.2</w:t>
      </w:r>
      <w:r>
        <w:rPr>
          <w:szCs w:val="24"/>
        </w:rPr>
        <w:t>.</w:t>
      </w:r>
    </w:p>
    <w:p w14:paraId="6C5C7643" w14:textId="77777777" w:rsidR="00BC097A" w:rsidRDefault="00BC097A" w:rsidP="00BC097A">
      <w:pPr>
        <w:rPr>
          <w:szCs w:val="24"/>
          <w:lang w:eastAsia="ar-SA"/>
        </w:rPr>
      </w:pPr>
      <w:r>
        <w:t xml:space="preserve">When a CA updates its private signature key and thus generates a new public key, the CA shall notify all CAs, RAs, and subscribers that rely on the CA’s certificate that it has been changed.  </w:t>
      </w:r>
      <w:r w:rsidR="00EA1B5B">
        <w:t>When a CA</w:t>
      </w:r>
      <w:r>
        <w:t xml:space="preserve"> that distribute</w:t>
      </w:r>
      <w:r w:rsidR="00EA1B5B">
        <w:t>s</w:t>
      </w:r>
      <w:r>
        <w:t xml:space="preserve"> self-signed certificates</w:t>
      </w:r>
      <w:r w:rsidR="00EA1B5B">
        <w:t xml:space="preserve"> updates its private signature key, the CA</w:t>
      </w:r>
      <w:r>
        <w:t xml:space="preserve"> shall generate key rollover certificates, where the new public key is signed by the old private key, and vice versa.  This permits acceptance of newly issued certificates and CRLs without distribution of the new self-signed certificate to current users.  Key rollover certificates are optional for CAs that do not distribute self-signed certificates.</w:t>
      </w:r>
      <w:r w:rsidR="00273809">
        <w:t xml:space="preserve"> SSPs and Federal Legacy PKIs CAs cross certified with the Common Policy Root CA must be able to continue to interoperate with the Common Policy Root CA after the Common Policy Root CA performs a key rollover, whether or not the DN of the Common Policy Root CA is changed.</w:t>
      </w:r>
    </w:p>
    <w:p w14:paraId="3231CCAC" w14:textId="77777777" w:rsidR="00BC097A" w:rsidRPr="008532AB" w:rsidRDefault="00BC097A" w:rsidP="00F85422">
      <w:pPr>
        <w:pStyle w:val="Heading2"/>
        <w:rPr>
          <w:lang w:eastAsia="ar-SA"/>
        </w:rPr>
      </w:pPr>
      <w:bookmarkStart w:id="357" w:name="_Toc280343883"/>
      <w:bookmarkStart w:id="358" w:name="_Toc322985415"/>
      <w:r w:rsidRPr="008532AB">
        <w:rPr>
          <w:lang w:eastAsia="ar-SA"/>
        </w:rPr>
        <w:t>Compromise and Disaster Recovery</w:t>
      </w:r>
      <w:bookmarkEnd w:id="357"/>
      <w:bookmarkEnd w:id="358"/>
    </w:p>
    <w:p w14:paraId="3B859E5A" w14:textId="77777777" w:rsidR="00BC097A" w:rsidRDefault="00BC097A" w:rsidP="006B5C9C">
      <w:pPr>
        <w:pStyle w:val="Heading3"/>
      </w:pPr>
      <w:bookmarkStart w:id="359" w:name="_Toc280343884"/>
      <w:bookmarkStart w:id="360" w:name="_Toc322985416"/>
      <w:r>
        <w:t>Incident and Compromise Handling Procedures</w:t>
      </w:r>
      <w:bookmarkEnd w:id="359"/>
      <w:bookmarkEnd w:id="360"/>
    </w:p>
    <w:p w14:paraId="1018C18F" w14:textId="77777777" w:rsidR="00BC097A" w:rsidRDefault="00BC097A">
      <w:pPr>
        <w:autoSpaceDE w:val="0"/>
        <w:spacing w:after="120"/>
        <w:rPr>
          <w:szCs w:val="24"/>
          <w:lang w:eastAsia="ar-SA"/>
        </w:rPr>
      </w:pPr>
      <w:r>
        <w:rPr>
          <w:szCs w:val="24"/>
          <w:lang w:eastAsia="ar-SA"/>
        </w:rPr>
        <w:t xml:space="preserve">The </w:t>
      </w:r>
      <w:r w:rsidR="00712040">
        <w:rPr>
          <w:szCs w:val="24"/>
          <w:lang w:eastAsia="ar-SA"/>
        </w:rPr>
        <w:t>FPKIPA</w:t>
      </w:r>
      <w:r>
        <w:rPr>
          <w:szCs w:val="24"/>
          <w:lang w:eastAsia="ar-SA"/>
        </w:rPr>
        <w:t xml:space="preserve"> shall be notified if any CAs operating under this policy experience the following:</w:t>
      </w:r>
    </w:p>
    <w:p w14:paraId="20C63CC7" w14:textId="77777777" w:rsidR="00BC097A" w:rsidRDefault="00BC097A" w:rsidP="00FA67E4">
      <w:pPr>
        <w:pStyle w:val="BulletDouble"/>
        <w:numPr>
          <w:ilvl w:val="0"/>
          <w:numId w:val="56"/>
        </w:numPr>
        <w:tabs>
          <w:tab w:val="left" w:pos="720"/>
        </w:tabs>
        <w:rPr>
          <w:lang w:eastAsia="ar-SA"/>
        </w:rPr>
      </w:pPr>
      <w:r>
        <w:rPr>
          <w:lang w:eastAsia="ar-SA"/>
        </w:rPr>
        <w:t>suspected or detected compromise of the CA systems;</w:t>
      </w:r>
    </w:p>
    <w:p w14:paraId="7016701D" w14:textId="77777777" w:rsidR="00BC097A" w:rsidRDefault="00BC097A" w:rsidP="00FA67E4">
      <w:pPr>
        <w:pStyle w:val="BulletDouble"/>
        <w:numPr>
          <w:ilvl w:val="0"/>
          <w:numId w:val="56"/>
        </w:numPr>
        <w:tabs>
          <w:tab w:val="left" w:pos="720"/>
        </w:tabs>
        <w:rPr>
          <w:lang w:eastAsia="ar-SA"/>
        </w:rPr>
      </w:pPr>
      <w:r>
        <w:rPr>
          <w:szCs w:val="24"/>
          <w:lang w:eastAsia="ar-SA"/>
        </w:rPr>
        <w:lastRenderedPageBreak/>
        <w:t xml:space="preserve">suspected or detected compromise of a certificate status server (CSS) if (1) the CSS certificate has a lifetime of more than 72 hours and (2) the CSS certificate cannot be revoked (e.g., an OCSP responder certificate </w:t>
      </w:r>
      <w:r>
        <w:rPr>
          <w:lang w:eastAsia="ar-SA"/>
        </w:rPr>
        <w:t>with the id-pkix-ocsp-nocheck extension);</w:t>
      </w:r>
    </w:p>
    <w:p w14:paraId="27D7EFDD" w14:textId="77777777" w:rsidR="00BC097A" w:rsidRDefault="00BC097A" w:rsidP="00FA67E4">
      <w:pPr>
        <w:pStyle w:val="BulletDouble"/>
        <w:numPr>
          <w:ilvl w:val="0"/>
          <w:numId w:val="56"/>
        </w:numPr>
        <w:tabs>
          <w:tab w:val="left" w:pos="720"/>
        </w:tabs>
        <w:rPr>
          <w:lang w:eastAsia="ar-SA"/>
        </w:rPr>
      </w:pPr>
      <w:r>
        <w:rPr>
          <w:lang w:eastAsia="ar-SA"/>
        </w:rPr>
        <w:t>physical or electronic penetration of CA systems;</w:t>
      </w:r>
    </w:p>
    <w:p w14:paraId="2219B758" w14:textId="77777777" w:rsidR="00BC097A" w:rsidRDefault="00BC097A" w:rsidP="00FA67E4">
      <w:pPr>
        <w:pStyle w:val="BulletDouble"/>
        <w:numPr>
          <w:ilvl w:val="0"/>
          <w:numId w:val="56"/>
        </w:numPr>
        <w:tabs>
          <w:tab w:val="left" w:pos="720"/>
        </w:tabs>
        <w:rPr>
          <w:lang w:eastAsia="ar-SA"/>
        </w:rPr>
      </w:pPr>
      <w:r>
        <w:rPr>
          <w:lang w:eastAsia="ar-SA"/>
        </w:rPr>
        <w:t>successful denial of service attacks on CA components; or</w:t>
      </w:r>
    </w:p>
    <w:p w14:paraId="4F9B7E70" w14:textId="77777777" w:rsidR="00BC097A" w:rsidRDefault="00BC097A" w:rsidP="00FA67E4">
      <w:pPr>
        <w:pStyle w:val="BulletDouble"/>
        <w:numPr>
          <w:ilvl w:val="0"/>
          <w:numId w:val="56"/>
        </w:numPr>
        <w:tabs>
          <w:tab w:val="left" w:pos="720"/>
        </w:tabs>
        <w:rPr>
          <w:lang w:eastAsia="ar-SA"/>
        </w:rPr>
      </w:pPr>
      <w:r>
        <w:rPr>
          <w:lang w:eastAsia="ar-SA"/>
        </w:rPr>
        <w:t>any incident preventing the CA from issuing a CRL within 48 hours of the issuance of the previous CRL.</w:t>
      </w:r>
    </w:p>
    <w:p w14:paraId="1B4E75DE" w14:textId="77777777" w:rsidR="00BC097A" w:rsidRDefault="00BC097A">
      <w:pPr>
        <w:autoSpaceDE w:val="0"/>
        <w:rPr>
          <w:szCs w:val="24"/>
          <w:lang w:eastAsia="ar-SA"/>
        </w:rPr>
      </w:pPr>
      <w:r>
        <w:rPr>
          <w:szCs w:val="24"/>
          <w:lang w:eastAsia="ar-SA"/>
        </w:rPr>
        <w:t xml:space="preserve">The </w:t>
      </w:r>
      <w:r w:rsidR="00712040">
        <w:rPr>
          <w:szCs w:val="24"/>
          <w:lang w:eastAsia="ar-SA"/>
        </w:rPr>
        <w:t>FPKIPA</w:t>
      </w:r>
      <w:r>
        <w:rPr>
          <w:szCs w:val="24"/>
          <w:lang w:eastAsia="ar-SA"/>
        </w:rPr>
        <w:t xml:space="preserve"> will take appropriate steps to protect the integrity of the Federal PKI.</w:t>
      </w:r>
    </w:p>
    <w:p w14:paraId="2C0C7DB2" w14:textId="77777777" w:rsidR="00BC097A" w:rsidRDefault="00BC097A">
      <w:pPr>
        <w:autoSpaceDE w:val="0"/>
        <w:spacing w:after="120"/>
        <w:rPr>
          <w:szCs w:val="24"/>
          <w:lang w:eastAsia="ar-SA"/>
        </w:rPr>
      </w:pPr>
      <w:r>
        <w:rPr>
          <w:szCs w:val="24"/>
          <w:lang w:eastAsia="ar-SA"/>
        </w:rPr>
        <w:t xml:space="preserve">The CA’s </w:t>
      </w:r>
      <w:r w:rsidR="001B47FE">
        <w:rPr>
          <w:szCs w:val="24"/>
          <w:lang w:eastAsia="ar-SA"/>
        </w:rPr>
        <w:t>Management</w:t>
      </w:r>
      <w:r>
        <w:rPr>
          <w:szCs w:val="24"/>
          <w:lang w:eastAsia="ar-SA"/>
        </w:rPr>
        <w:t xml:space="preserve"> Authority shall reestablish operational capabilities as quickly as possible in accordance with procedures set forth in the CA's CPS.</w:t>
      </w:r>
    </w:p>
    <w:p w14:paraId="763EEA68" w14:textId="77777777" w:rsidR="00BC097A" w:rsidRDefault="00BC097A" w:rsidP="006B5C9C">
      <w:pPr>
        <w:pStyle w:val="Heading3"/>
      </w:pPr>
      <w:bookmarkStart w:id="361" w:name="_Toc280343885"/>
      <w:bookmarkStart w:id="362" w:name="_Toc322985417"/>
      <w:r>
        <w:t>Computing Resources, Software, and/or Data Are Corrupted</w:t>
      </w:r>
      <w:bookmarkEnd w:id="361"/>
      <w:bookmarkEnd w:id="362"/>
    </w:p>
    <w:p w14:paraId="66B38254" w14:textId="77777777" w:rsidR="00BC097A" w:rsidRDefault="00BC097A">
      <w:pPr>
        <w:autoSpaceDE w:val="0"/>
        <w:spacing w:after="120"/>
        <w:rPr>
          <w:szCs w:val="24"/>
          <w:lang w:eastAsia="ar-SA"/>
        </w:rPr>
      </w:pPr>
      <w:r>
        <w:rPr>
          <w:szCs w:val="24"/>
          <w:lang w:eastAsia="ar-SA"/>
        </w:rPr>
        <w:t>When computing resources, software, and/or data are corrupted, CAs operating under this policy shall respond as follows:</w:t>
      </w:r>
    </w:p>
    <w:p w14:paraId="0F9BB599" w14:textId="77777777" w:rsidR="00BC097A" w:rsidRDefault="00BC097A" w:rsidP="00FA67E4">
      <w:pPr>
        <w:pStyle w:val="BulletDouble"/>
        <w:numPr>
          <w:ilvl w:val="0"/>
          <w:numId w:val="57"/>
        </w:numPr>
        <w:tabs>
          <w:tab w:val="left" w:pos="720"/>
        </w:tabs>
        <w:rPr>
          <w:lang w:eastAsia="ar-SA"/>
        </w:rPr>
      </w:pPr>
      <w:r>
        <w:rPr>
          <w:lang w:eastAsia="ar-SA"/>
        </w:rPr>
        <w:t>Before returning to operation, ensure that the system’s integrity has been restored.</w:t>
      </w:r>
    </w:p>
    <w:p w14:paraId="63926354" w14:textId="77777777" w:rsidR="00BC097A" w:rsidRDefault="00BC097A" w:rsidP="00FA67E4">
      <w:pPr>
        <w:pStyle w:val="BulletDouble"/>
        <w:numPr>
          <w:ilvl w:val="0"/>
          <w:numId w:val="56"/>
        </w:numPr>
        <w:tabs>
          <w:tab w:val="left" w:pos="720"/>
        </w:tabs>
        <w:rPr>
          <w:lang w:eastAsia="ar-SA"/>
        </w:rPr>
      </w:pPr>
      <w:r>
        <w:rPr>
          <w:lang w:eastAsia="ar-SA"/>
        </w:rPr>
        <w:t>If the CA signature keys are not destroyed</w:t>
      </w:r>
      <w:r>
        <w:rPr>
          <w:b/>
          <w:bCs/>
          <w:lang w:eastAsia="ar-SA"/>
        </w:rPr>
        <w:t>,</w:t>
      </w:r>
      <w:r>
        <w:rPr>
          <w:lang w:eastAsia="ar-SA"/>
        </w:rPr>
        <w:t xml:space="preserve"> CA operation shall be reestablished, giving priority to the ability to generate certificate status information within the CRL issuance schedule specified in section 4.9.7.</w:t>
      </w:r>
    </w:p>
    <w:p w14:paraId="01F988ED" w14:textId="77777777" w:rsidR="00BC097A" w:rsidRDefault="00BC097A" w:rsidP="00FA67E4">
      <w:pPr>
        <w:pStyle w:val="BulletDouble"/>
        <w:numPr>
          <w:ilvl w:val="0"/>
          <w:numId w:val="56"/>
        </w:numPr>
        <w:tabs>
          <w:tab w:val="left" w:pos="720"/>
        </w:tabs>
        <w:rPr>
          <w:lang w:eastAsia="ar-SA"/>
        </w:rPr>
      </w:pPr>
      <w:r>
        <w:rPr>
          <w:lang w:eastAsia="ar-SA"/>
        </w:rPr>
        <w:t>If the CA signature keys are destroyed</w:t>
      </w:r>
      <w:r>
        <w:rPr>
          <w:b/>
          <w:bCs/>
          <w:lang w:eastAsia="ar-SA"/>
        </w:rPr>
        <w:t xml:space="preserve">, </w:t>
      </w:r>
      <w:r>
        <w:rPr>
          <w:lang w:eastAsia="ar-SA"/>
        </w:rPr>
        <w:t>CA operation shall be reestablished as quickly as possible, giving priority to the generation of a new CA key pair.</w:t>
      </w:r>
    </w:p>
    <w:p w14:paraId="5D06A5CA" w14:textId="77777777" w:rsidR="00BC097A" w:rsidRDefault="00BC097A">
      <w:pPr>
        <w:autoSpaceDE w:val="0"/>
        <w:spacing w:after="120"/>
        <w:rPr>
          <w:szCs w:val="24"/>
          <w:lang w:eastAsia="ar-SA"/>
        </w:rPr>
      </w:pPr>
      <w:r>
        <w:rPr>
          <w:lang w:eastAsia="ar-SA"/>
        </w:rPr>
        <w:t>The Agency PMA shall be notified as soon as possible</w:t>
      </w:r>
      <w:r>
        <w:rPr>
          <w:szCs w:val="24"/>
          <w:lang w:eastAsia="ar-SA"/>
        </w:rPr>
        <w:t>.</w:t>
      </w:r>
    </w:p>
    <w:p w14:paraId="63133157" w14:textId="77777777" w:rsidR="00BC097A" w:rsidRDefault="00BC097A" w:rsidP="006B5C9C">
      <w:pPr>
        <w:pStyle w:val="Heading3"/>
      </w:pPr>
      <w:bookmarkStart w:id="363" w:name="_Toc280343886"/>
      <w:bookmarkStart w:id="364" w:name="_Toc322985418"/>
      <w:r>
        <w:t>Entity (CA) Private Key Compromise Procedures</w:t>
      </w:r>
      <w:bookmarkEnd w:id="363"/>
      <w:bookmarkEnd w:id="364"/>
    </w:p>
    <w:p w14:paraId="7258CA38" w14:textId="77777777" w:rsidR="00BC097A" w:rsidRDefault="00BC097A">
      <w:r>
        <w:t>In the event of a CA private key compromise, the following operations must be performed.</w:t>
      </w:r>
    </w:p>
    <w:p w14:paraId="5352AA99" w14:textId="77777777" w:rsidR="00BC097A" w:rsidRDefault="00BC097A" w:rsidP="00FA67E4">
      <w:pPr>
        <w:pStyle w:val="BulletDouble"/>
        <w:numPr>
          <w:ilvl w:val="0"/>
          <w:numId w:val="58"/>
        </w:numPr>
        <w:tabs>
          <w:tab w:val="left" w:pos="720"/>
        </w:tabs>
        <w:rPr>
          <w:lang w:eastAsia="ar-SA"/>
        </w:rPr>
      </w:pPr>
      <w:r>
        <w:rPr>
          <w:lang w:eastAsia="ar-SA"/>
        </w:rPr>
        <w:t>The FPKIPA shall be immediately informed, as well as any superior or cross-certified CAs and any entities known to be distributing the CA certificate (e.g., in a root store).</w:t>
      </w:r>
    </w:p>
    <w:p w14:paraId="25678AC6" w14:textId="77777777" w:rsidR="00BC097A" w:rsidRDefault="00BC097A" w:rsidP="00FA67E4">
      <w:pPr>
        <w:pStyle w:val="BulletDouble"/>
        <w:numPr>
          <w:ilvl w:val="0"/>
          <w:numId w:val="56"/>
        </w:numPr>
        <w:tabs>
          <w:tab w:val="left" w:pos="720"/>
        </w:tabs>
        <w:rPr>
          <w:lang w:eastAsia="ar-SA"/>
        </w:rPr>
      </w:pPr>
      <w:r>
        <w:rPr>
          <w:lang w:eastAsia="ar-SA"/>
        </w:rPr>
        <w:t>The CA must generate new keys in accordance with section 6.1.1.1.</w:t>
      </w:r>
    </w:p>
    <w:p w14:paraId="10438395" w14:textId="77777777" w:rsidR="00BC097A" w:rsidRDefault="00BC097A">
      <w:r>
        <w:t>If the CA distributed the private key in a Trusted Certificate, the CA shall perform the following operations:</w:t>
      </w:r>
    </w:p>
    <w:p w14:paraId="091BA0B5" w14:textId="77777777" w:rsidR="00BC097A" w:rsidRDefault="00BC097A" w:rsidP="00FA67E4">
      <w:pPr>
        <w:pStyle w:val="BulletDouble"/>
        <w:numPr>
          <w:ilvl w:val="0"/>
          <w:numId w:val="59"/>
        </w:numPr>
        <w:tabs>
          <w:tab w:val="left" w:pos="720"/>
        </w:tabs>
        <w:rPr>
          <w:lang w:eastAsia="ar-SA"/>
        </w:rPr>
      </w:pPr>
      <w:r>
        <w:rPr>
          <w:lang w:eastAsia="ar-SA"/>
        </w:rPr>
        <w:t>Generate a new Trusted Certificate.</w:t>
      </w:r>
    </w:p>
    <w:p w14:paraId="03F0EE5D" w14:textId="77777777" w:rsidR="00BC097A" w:rsidRDefault="00BC097A" w:rsidP="00FA67E4">
      <w:pPr>
        <w:pStyle w:val="BulletDouble"/>
        <w:numPr>
          <w:ilvl w:val="0"/>
          <w:numId w:val="56"/>
        </w:numPr>
        <w:tabs>
          <w:tab w:val="left" w:pos="720"/>
        </w:tabs>
        <w:rPr>
          <w:lang w:eastAsia="ar-SA"/>
        </w:rPr>
      </w:pPr>
      <w:r>
        <w:rPr>
          <w:lang w:eastAsia="ar-SA"/>
        </w:rPr>
        <w:t>Securely distribute the new Trusted Certificate as specified in section 6.1.4.</w:t>
      </w:r>
    </w:p>
    <w:p w14:paraId="4CF51883" w14:textId="77777777" w:rsidR="00BC097A" w:rsidRDefault="00BC097A" w:rsidP="00FA67E4">
      <w:pPr>
        <w:pStyle w:val="BulletDouble"/>
        <w:numPr>
          <w:ilvl w:val="0"/>
          <w:numId w:val="56"/>
        </w:numPr>
        <w:tabs>
          <w:tab w:val="left" w:pos="720"/>
        </w:tabs>
        <w:rPr>
          <w:lang w:eastAsia="ar-SA"/>
        </w:rPr>
      </w:pPr>
      <w:r>
        <w:rPr>
          <w:lang w:eastAsia="ar-SA"/>
        </w:rPr>
        <w:t>Initiate procedures to notify subscribers of the compromise.</w:t>
      </w:r>
    </w:p>
    <w:p w14:paraId="71BA324D" w14:textId="77777777" w:rsidR="00BC097A" w:rsidRDefault="00BC097A">
      <w:pPr>
        <w:autoSpaceDE w:val="0"/>
        <w:spacing w:after="120"/>
        <w:rPr>
          <w:lang w:eastAsia="ar-SA"/>
        </w:rPr>
      </w:pPr>
      <w:r>
        <w:rPr>
          <w:lang w:eastAsia="ar-SA"/>
        </w:rPr>
        <w:t>Subscriber certificates may be renewed automatically by the CA under the new key pair (see section 4.6), or the CA may require subscribers to repeat the initial certificate application process.</w:t>
      </w:r>
    </w:p>
    <w:p w14:paraId="0F28B693" w14:textId="77777777" w:rsidR="00BC097A" w:rsidRDefault="00BC097A" w:rsidP="006B5C9C">
      <w:pPr>
        <w:pStyle w:val="Heading3"/>
      </w:pPr>
      <w:bookmarkStart w:id="365" w:name="_Toc280343887"/>
      <w:bookmarkStart w:id="366" w:name="_Toc322985419"/>
      <w:r>
        <w:lastRenderedPageBreak/>
        <w:t>Business Continuity Capabilities after a Disaster</w:t>
      </w:r>
      <w:bookmarkEnd w:id="365"/>
      <w:bookmarkEnd w:id="366"/>
    </w:p>
    <w:p w14:paraId="27F0EFF5" w14:textId="77777777" w:rsidR="00BC097A" w:rsidRDefault="00BC097A">
      <w:r>
        <w:t>For the Common Policy Root CA, recovery procedures shall be in place to reconstitute the CA within six (6) hours of failure.</w:t>
      </w:r>
    </w:p>
    <w:p w14:paraId="61325993" w14:textId="77777777" w:rsidR="00BC097A" w:rsidRDefault="00BC097A">
      <w:r>
        <w:t>All other CAs operating under this policy shall have recovery procedures in place to reconstitute the CA within 72 hours of failure.</w:t>
      </w:r>
    </w:p>
    <w:p w14:paraId="63A358DB" w14:textId="77777777" w:rsidR="00BC097A" w:rsidRDefault="00BC097A">
      <w:r>
        <w:t>In the case of a disaster whereby the CA installation is physically damaged and all copies of the CA signature key are destroyed as a result, the FPKIPA shall be notified at the earliest feasible time, and the FPKIPA shall take whatever action it deems appropriate.</w:t>
      </w:r>
    </w:p>
    <w:p w14:paraId="0C94BE73" w14:textId="77777777" w:rsidR="00BC097A" w:rsidRDefault="00BC097A">
      <w:pPr>
        <w:rPr>
          <w:szCs w:val="24"/>
        </w:rPr>
      </w:pPr>
      <w:r>
        <w:t>Relying parties may decide of their own volition whether to continue to use certificates signed with the destroyed private key pending reestablishment of CA operation with new certificates</w:t>
      </w:r>
      <w:r>
        <w:rPr>
          <w:szCs w:val="24"/>
        </w:rPr>
        <w:t>.</w:t>
      </w:r>
    </w:p>
    <w:p w14:paraId="415B030A" w14:textId="77777777" w:rsidR="00BC097A" w:rsidRPr="008532AB" w:rsidRDefault="00BC097A" w:rsidP="00F85422">
      <w:pPr>
        <w:pStyle w:val="Heading2"/>
        <w:rPr>
          <w:lang w:eastAsia="ar-SA"/>
        </w:rPr>
      </w:pPr>
      <w:bookmarkStart w:id="367" w:name="_Toc280343888"/>
      <w:bookmarkStart w:id="368" w:name="_Toc322985420"/>
      <w:r w:rsidRPr="008532AB">
        <w:rPr>
          <w:lang w:eastAsia="ar-SA"/>
        </w:rPr>
        <w:t>CA or RA Termination</w:t>
      </w:r>
      <w:bookmarkEnd w:id="367"/>
      <w:bookmarkEnd w:id="368"/>
    </w:p>
    <w:p w14:paraId="5B90787D" w14:textId="77777777" w:rsidR="0026084B" w:rsidRDefault="00BC097A">
      <w:pPr>
        <w:autoSpaceDE w:val="0"/>
        <w:spacing w:after="120"/>
        <w:rPr>
          <w:lang w:eastAsia="ar-SA"/>
        </w:rPr>
      </w:pPr>
      <w:r>
        <w:rPr>
          <w:lang w:eastAsia="ar-SA"/>
        </w:rPr>
        <w:t>When a CA operating under this policy terminates operations before all certificates have expired, the CA signing keys shall be surrendered to the</w:t>
      </w:r>
      <w:r w:rsidR="00131264">
        <w:rPr>
          <w:lang w:eastAsia="ar-SA"/>
        </w:rPr>
        <w:t xml:space="preserve"> </w:t>
      </w:r>
      <w:r w:rsidR="00712040">
        <w:rPr>
          <w:lang w:eastAsia="ar-SA"/>
        </w:rPr>
        <w:t>FPKIPA</w:t>
      </w:r>
      <w:r w:rsidR="00131264">
        <w:rPr>
          <w:lang w:eastAsia="ar-SA"/>
        </w:rPr>
        <w:t xml:space="preserve">. </w:t>
      </w:r>
      <w:r w:rsidR="00131264">
        <w:rPr>
          <w:lang w:eastAsia="ar-SA"/>
        </w:rPr>
        <w:br/>
      </w:r>
      <w:r w:rsidR="00131264">
        <w:rPr>
          <w:lang w:eastAsia="ar-SA"/>
        </w:rPr>
        <w:br/>
      </w:r>
      <w:r w:rsidR="00550B45">
        <w:rPr>
          <w:noProof/>
        </w:rPr>
        <mc:AlternateContent>
          <mc:Choice Requires="wps">
            <w:drawing>
              <wp:anchor distT="0" distB="0" distL="114935" distR="114935" simplePos="0" relativeHeight="251654144" behindDoc="0" locked="0" layoutInCell="1" allowOverlap="1" wp14:anchorId="7551FC9C" wp14:editId="6554DFE9">
                <wp:simplePos x="0" y="0"/>
                <wp:positionH relativeFrom="column">
                  <wp:align>center</wp:align>
                </wp:positionH>
                <wp:positionV relativeFrom="paragraph">
                  <wp:posOffset>482600</wp:posOffset>
                </wp:positionV>
                <wp:extent cx="4846320" cy="691515"/>
                <wp:effectExtent l="0" t="0" r="5080" b="0"/>
                <wp:wrapTopAndBottom/>
                <wp:docPr id="94421665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691515"/>
                        </a:xfrm>
                        <a:prstGeom prst="rect">
                          <a:avLst/>
                        </a:prstGeom>
                        <a:solidFill>
                          <a:srgbClr val="FFFFFF"/>
                        </a:solidFill>
                        <a:ln w="6350">
                          <a:solidFill>
                            <a:srgbClr val="000000"/>
                          </a:solidFill>
                          <a:miter lim="800000"/>
                          <a:headEnd/>
                          <a:tailEnd/>
                        </a:ln>
                      </wps:spPr>
                      <wps:txbx>
                        <w:txbxContent>
                          <w:p w14:paraId="55981EBA" w14:textId="77777777" w:rsidR="008532AB" w:rsidRDefault="008532AB">
                            <w:pPr>
                              <w:rPr>
                                <w:sz w:val="20"/>
                                <w:lang w:eastAsia="ar-SA"/>
                              </w:rPr>
                            </w:pPr>
                            <w:r>
                              <w:rPr>
                                <w:sz w:val="20"/>
                                <w:lang w:eastAsia="ar-SA"/>
                              </w:rPr>
                              <w:t>Practice Note:  This section does not apply to CAs that have ceased issuing new certificates but are continuing to issue CRLs until all certificates have expired.  Such CAs are required to continue to conform with all relevant aspects of this policy (e.g., audit logging and archives).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51FC9C" id="Text Box 11" o:spid="_x0000_s1048" type="#_x0000_t202" style="position:absolute;margin-left:0;margin-top:38pt;width:381.6pt;height:54.45pt;z-index:251654144;visibility:visible;mso-wrap-style:square;mso-width-percent:0;mso-height-percent:0;mso-wrap-distance-left:9.05pt;mso-wrap-distance-top:0;mso-wrap-distance-right:9.05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" strokeweight=".5pt">
                <v:path arrowok="t"/>
                <v:textbox inset="7.45pt,3.85pt,7.45pt,3.85pt">
                  <w:txbxContent>
                    <w:p w14:paraId="55981EBA" w14:textId="77777777" w:rsidR="008532AB" w:rsidRDefault="008532AB">
                      <w:pPr>
                        <w:rPr>
                          <w:sz w:val="20"/>
                          <w:lang w:eastAsia="ar-SA"/>
                        </w:rPr>
                      </w:pPr>
                      <w:r>
                        <w:rPr>
                          <w:sz w:val="20"/>
                          <w:lang w:eastAsia="ar-SA"/>
                        </w:rPr>
                        <w:t>Practice Note:  This section does not apply to CAs that have ceased issuing new certificates but are continuing to issue CRLs until all certificates have expired.  Such CAs are required to continue to conform with all relevant aspects of this policy (e.g., audit logging and archives).</w:t>
                      </w:r>
                    </w:p>
                  </w:txbxContent>
                </v:textbox>
                <w10:wrap type="topAndBottom"/>
              </v:shape>
            </w:pict>
          </mc:Fallback>
        </mc:AlternateContent>
      </w:r>
      <w:r w:rsidR="0026084B">
        <w:rPr>
          <w:lang w:eastAsia="ar-SA"/>
        </w:rPr>
        <w:t>Prior to CA termination, the CA shall provide archived data to an archive facility as specified in the CPS. As soon as possible, the CA will advise all other organizations to which it has issued certificates of its termination, using an agreed-upon method of communication specified in the CPS.</w:t>
      </w:r>
    </w:p>
    <w:p w14:paraId="506B35CA" w14:textId="77777777" w:rsidR="00796FC0" w:rsidRDefault="00796FC0">
      <w:pPr>
        <w:autoSpaceDE w:val="0"/>
        <w:spacing w:after="120"/>
        <w:rPr>
          <w:lang w:eastAsia="ar-SA"/>
        </w:rPr>
      </w:pPr>
    </w:p>
    <w:p w14:paraId="3BFB732E" w14:textId="77777777" w:rsidR="00BC097A" w:rsidRDefault="000E3E7B" w:rsidP="006B5C9C">
      <w:pPr>
        <w:pStyle w:val="Heading1"/>
        <w:tabs>
          <w:tab w:val="clear" w:pos="432"/>
          <w:tab w:val="left" w:pos="540"/>
        </w:tabs>
        <w:spacing w:before="600"/>
      </w:pPr>
      <w:bookmarkStart w:id="369" w:name="_Toc280343889"/>
      <w:r>
        <w:br w:type="page"/>
      </w:r>
      <w:bookmarkStart w:id="370" w:name="_Toc322985421"/>
      <w:r w:rsidR="00BC097A">
        <w:lastRenderedPageBreak/>
        <w:t>Technical Security Controls</w:t>
      </w:r>
      <w:bookmarkEnd w:id="369"/>
      <w:bookmarkEnd w:id="370"/>
    </w:p>
    <w:p w14:paraId="387E7BA9" w14:textId="77777777" w:rsidR="00BC097A" w:rsidRPr="008532AB" w:rsidRDefault="00BC097A" w:rsidP="00F85422">
      <w:pPr>
        <w:pStyle w:val="Heading2"/>
        <w:rPr>
          <w:lang w:eastAsia="ar-SA"/>
        </w:rPr>
      </w:pPr>
      <w:bookmarkStart w:id="371" w:name="_Toc280343890"/>
      <w:bookmarkStart w:id="372" w:name="_Toc322985422"/>
      <w:r w:rsidRPr="008532AB">
        <w:rPr>
          <w:lang w:eastAsia="ar-SA"/>
        </w:rPr>
        <w:t>Key Pair Generation and Installation</w:t>
      </w:r>
      <w:bookmarkEnd w:id="371"/>
      <w:bookmarkEnd w:id="372"/>
    </w:p>
    <w:p w14:paraId="675AD4F7" w14:textId="77777777" w:rsidR="00BC097A" w:rsidRDefault="00BC097A" w:rsidP="006B5C9C">
      <w:pPr>
        <w:pStyle w:val="Heading3"/>
        <w:rPr>
          <w:lang w:eastAsia="ar-SA"/>
        </w:rPr>
      </w:pPr>
      <w:bookmarkStart w:id="373" w:name="_Toc280343891"/>
      <w:bookmarkStart w:id="374" w:name="_Toc322985423"/>
      <w:r>
        <w:rPr>
          <w:lang w:eastAsia="ar-SA"/>
        </w:rPr>
        <w:t>Key Pair Generation</w:t>
      </w:r>
      <w:bookmarkEnd w:id="373"/>
      <w:bookmarkEnd w:id="374"/>
    </w:p>
    <w:p w14:paraId="22A8E804" w14:textId="77777777" w:rsidR="00BC097A" w:rsidRDefault="00BC097A" w:rsidP="006B5C9C">
      <w:pPr>
        <w:pStyle w:val="Heading4"/>
        <w:tabs>
          <w:tab w:val="clear" w:pos="864"/>
          <w:tab w:val="left" w:pos="1260"/>
        </w:tabs>
        <w:spacing w:before="240" w:after="60"/>
        <w:rPr>
          <w:lang w:eastAsia="ar-SA"/>
        </w:rPr>
      </w:pPr>
      <w:bookmarkStart w:id="375" w:name="_Toc280343892"/>
      <w:bookmarkStart w:id="376" w:name="_Toc322985424"/>
      <w:r>
        <w:rPr>
          <w:lang w:eastAsia="ar-SA"/>
        </w:rPr>
        <w:t>CA Key Pair Generation</w:t>
      </w:r>
      <w:bookmarkEnd w:id="375"/>
      <w:bookmarkEnd w:id="376"/>
    </w:p>
    <w:p w14:paraId="44D9A497" w14:textId="77777777" w:rsidR="00BC097A" w:rsidRDefault="00BC097A">
      <w:pPr>
        <w:autoSpaceDE w:val="0"/>
        <w:rPr>
          <w:lang w:eastAsia="ar-SA"/>
        </w:rPr>
      </w:pPr>
      <w:r>
        <w:rPr>
          <w:lang w:eastAsia="ar-SA"/>
        </w:rPr>
        <w:t>Cryptographic keying material used by CAs to sign certificates, CRLs or status information shall be generated in FIPS 140 validated cryptographic modules.  For CAs that issue certificates under id-fpki-common-High, the module(s) shall meet or exceed FIPS 140 Level 3.  For CAs that do not issue certificates under id-fpki-common-High, the module(s) shall meet or exceed FIPS 140 Level 2.  Multiparty control is required for CA key pair generation, as specified in section 6.2.2.</w:t>
      </w:r>
    </w:p>
    <w:p w14:paraId="6C8C051A" w14:textId="77777777" w:rsidR="00BC097A" w:rsidRDefault="00BC097A">
      <w:pPr>
        <w:autoSpaceDE w:val="0"/>
        <w:spacing w:after="0"/>
        <w:rPr>
          <w:szCs w:val="24"/>
          <w:lang w:eastAsia="ar-SA"/>
        </w:rPr>
      </w:pPr>
      <w:r>
        <w:rPr>
          <w:lang w:eastAsia="ar-SA"/>
        </w:rPr>
        <w:t>CA key pair generation must create a verifiable audit trail that the security requirements for procedures were followed.  The documentation of the procedure must be detailed enough to show that appropriate role separation was used.  An independent third party</w:t>
      </w:r>
      <w:r>
        <w:rPr>
          <w:color w:val="0000FF"/>
          <w:lang w:eastAsia="ar-SA"/>
        </w:rPr>
        <w:t xml:space="preserve"> </w:t>
      </w:r>
      <w:r>
        <w:rPr>
          <w:szCs w:val="24"/>
          <w:lang w:eastAsia="ar-SA"/>
        </w:rPr>
        <w:t>shall validate the execution of the key generation procedures either by witnessing the key generation or by examining the signed and documented record of the key generation.</w:t>
      </w:r>
    </w:p>
    <w:p w14:paraId="52ACA4E4" w14:textId="77777777" w:rsidR="00BC097A" w:rsidRDefault="00BC097A">
      <w:pPr>
        <w:autoSpaceDE w:val="0"/>
        <w:spacing w:after="0"/>
        <w:rPr>
          <w:lang w:eastAsia="ar-SA"/>
        </w:rPr>
      </w:pPr>
    </w:p>
    <w:p w14:paraId="443E8EA0" w14:textId="77777777" w:rsidR="00BC097A" w:rsidRDefault="00550B45" w:rsidP="006B5C9C">
      <w:pPr>
        <w:pStyle w:val="Heading4"/>
        <w:tabs>
          <w:tab w:val="clear" w:pos="864"/>
          <w:tab w:val="left" w:pos="1260"/>
        </w:tabs>
        <w:spacing w:before="240" w:after="60"/>
        <w:ind w:left="990" w:hanging="990"/>
        <w:rPr>
          <w:lang w:eastAsia="ar-SA"/>
        </w:rPr>
      </w:pPr>
      <w:r>
        <w:rPr>
          <w:noProof/>
        </w:rPr>
        <mc:AlternateContent>
          <mc:Choice Requires="wps">
            <w:drawing>
              <wp:anchor distT="0" distB="182880" distL="114935" distR="114935" simplePos="0" relativeHeight="251649024" behindDoc="0" locked="0" layoutInCell="1" allowOverlap="1" wp14:anchorId="041ED56D" wp14:editId="2DEE59AA">
                <wp:simplePos x="0" y="0"/>
                <wp:positionH relativeFrom="column">
                  <wp:align>center</wp:align>
                </wp:positionH>
                <wp:positionV relativeFrom="paragraph">
                  <wp:posOffset>17145</wp:posOffset>
                </wp:positionV>
                <wp:extent cx="4846320" cy="601980"/>
                <wp:effectExtent l="0" t="0" r="5080" b="0"/>
                <wp:wrapTopAndBottom/>
                <wp:docPr id="20607624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601980"/>
                        </a:xfrm>
                        <a:prstGeom prst="rect">
                          <a:avLst/>
                        </a:prstGeom>
                        <a:solidFill>
                          <a:srgbClr val="FFFFFF"/>
                        </a:solidFill>
                        <a:ln w="6350">
                          <a:solidFill>
                            <a:srgbClr val="000000"/>
                          </a:solidFill>
                          <a:miter lim="800000"/>
                          <a:headEnd/>
                          <a:tailEnd/>
                        </a:ln>
                      </wps:spPr>
                      <wps:txbx>
                        <w:txbxContent>
                          <w:p w14:paraId="6D3A7F8A" w14:textId="77777777" w:rsidR="008532AB" w:rsidRDefault="008532AB">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ED56D" id="Text Box 3" o:spid="_x0000_s1049" type="#_x0000_t202" style="position:absolute;left:0;text-align:left;margin-left:0;margin-top:1.35pt;width:381.6pt;height:47.4pt;z-index:251649024;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" strokeweight=".5pt">
                <v:path arrowok="t"/>
                <v:textbox inset="7.45pt,3.85pt,7.45pt,3.85pt">
                  <w:txbxContent>
                    <w:p w14:paraId="6D3A7F8A" w14:textId="77777777" w:rsidR="008532AB" w:rsidRDefault="008532AB">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v:textbox>
                <w10:wrap type="topAndBottom"/>
              </v:shape>
            </w:pict>
          </mc:Fallback>
        </mc:AlternateContent>
      </w:r>
      <w:bookmarkStart w:id="377" w:name="_Toc280343893"/>
      <w:bookmarkStart w:id="378" w:name="_Toc322985425"/>
      <w:r w:rsidR="00BC097A">
        <w:rPr>
          <w:lang w:eastAsia="ar-SA"/>
        </w:rPr>
        <w:t>Subscriber Key Pair Generation</w:t>
      </w:r>
      <w:bookmarkEnd w:id="377"/>
      <w:bookmarkEnd w:id="378"/>
    </w:p>
    <w:p w14:paraId="2EF27B20" w14:textId="77777777" w:rsidR="00BC097A" w:rsidRDefault="00BC097A">
      <w:r>
        <w:t>Subscriber key pair generation may be performed by the subscriber, CA, or RA.  If the CA or RA generates subscriber key pairs, the requirements for key pair delivery specified in section 6.1.2 must also be met.</w:t>
      </w:r>
    </w:p>
    <w:p w14:paraId="276A3CCA" w14:textId="77777777" w:rsidR="00BC097A" w:rsidRDefault="00BC097A">
      <w:pPr>
        <w:spacing w:after="120"/>
        <w:rPr>
          <w:lang w:eastAsia="ar-SA"/>
        </w:rPr>
      </w:pPr>
      <w:r>
        <w:rPr>
          <w:lang w:eastAsia="ar-SA"/>
        </w:rPr>
        <w:t>Validated software or hardware cryptographic modules shall be used to generate all subscriber key pairs, as well as pseudo-random numbers and parameters used in key pair generation.  For the id</w:t>
      </w:r>
      <w:r>
        <w:rPr>
          <w:lang w:eastAsia="ar-SA"/>
        </w:rPr>
        <w:noBreakHyphen/>
        <w:t>fpki-common-hardware, id-fpki-common-High, id-fpki-common-authentication</w:t>
      </w:r>
      <w:r w:rsidR="003A3183">
        <w:rPr>
          <w:lang w:eastAsia="ar-SA"/>
        </w:rPr>
        <w:t>,</w:t>
      </w:r>
      <w:r>
        <w:rPr>
          <w:lang w:eastAsia="ar-SA"/>
        </w:rPr>
        <w:t xml:space="preserve"> </w:t>
      </w:r>
      <w:r w:rsidR="003A3183">
        <w:rPr>
          <w:lang w:eastAsia="ar-SA"/>
        </w:rPr>
        <w:t xml:space="preserve">and id-fpki-common-cardauth </w:t>
      </w:r>
      <w:r>
        <w:rPr>
          <w:lang w:eastAsia="ar-SA"/>
        </w:rPr>
        <w:t>policies, subscriber key pairs shall be generated in FIPS 140 Level 2 hardware cryptographic modules.  Any pseudo-random numbers used for key generation material shall be generated by a FIPS-approved method.  Symmetric keys may be generated by means of either software or hardware mechanisms.</w:t>
      </w:r>
    </w:p>
    <w:p w14:paraId="31AAD3C5" w14:textId="77777777" w:rsidR="0006108F" w:rsidRDefault="00550B45" w:rsidP="006B5C9C">
      <w:pPr>
        <w:pStyle w:val="Heading4"/>
        <w:tabs>
          <w:tab w:val="clear" w:pos="864"/>
          <w:tab w:val="left" w:pos="1260"/>
        </w:tabs>
        <w:spacing w:before="240" w:after="60"/>
        <w:rPr>
          <w:lang w:eastAsia="ar-SA"/>
        </w:rPr>
      </w:pPr>
      <w:r>
        <w:rPr>
          <w:noProof/>
        </w:rPr>
        <w:lastRenderedPageBreak/>
        <mc:AlternateContent>
          <mc:Choice Requires="wps">
            <w:drawing>
              <wp:anchor distT="0" distB="182880" distL="114935" distR="114935" simplePos="0" relativeHeight="251662336" behindDoc="0" locked="0" layoutInCell="1" allowOverlap="1" wp14:anchorId="2BF2A8E6" wp14:editId="174646BD">
                <wp:simplePos x="0" y="0"/>
                <wp:positionH relativeFrom="column">
                  <wp:align>center</wp:align>
                </wp:positionH>
                <wp:positionV relativeFrom="paragraph">
                  <wp:posOffset>17145</wp:posOffset>
                </wp:positionV>
                <wp:extent cx="4846320" cy="601980"/>
                <wp:effectExtent l="0" t="0" r="5080" b="0"/>
                <wp:wrapTopAndBottom/>
                <wp:docPr id="140674447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601980"/>
                        </a:xfrm>
                        <a:prstGeom prst="rect">
                          <a:avLst/>
                        </a:prstGeom>
                        <a:solidFill>
                          <a:srgbClr val="FFFFFF"/>
                        </a:solidFill>
                        <a:ln w="6350">
                          <a:solidFill>
                            <a:srgbClr val="000000"/>
                          </a:solidFill>
                          <a:miter lim="800000"/>
                          <a:headEnd/>
                          <a:tailEnd/>
                        </a:ln>
                      </wps:spPr>
                      <wps:txbx>
                        <w:txbxContent>
                          <w:p w14:paraId="2A33BDE8" w14:textId="77777777" w:rsidR="008532AB" w:rsidRDefault="008532AB" w:rsidP="0006108F">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F2A8E6" id="Text Box 31" o:spid="_x0000_s1050" type="#_x0000_t202" style="position:absolute;left:0;text-align:left;margin-left:0;margin-top:1.35pt;width:381.6pt;height:47.4pt;z-index:251662336;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" strokeweight=".5pt">
                <v:path arrowok="t"/>
                <v:textbox inset="7.45pt,3.85pt,7.45pt,3.85pt">
                  <w:txbxContent>
                    <w:p w14:paraId="2A33BDE8" w14:textId="77777777" w:rsidR="008532AB" w:rsidRDefault="008532AB" w:rsidP="0006108F">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v:textbox>
                <w10:wrap type="topAndBottom"/>
              </v:shape>
            </w:pict>
          </mc:Fallback>
        </mc:AlternateContent>
      </w:r>
      <w:bookmarkStart w:id="379" w:name="_Toc280343894"/>
      <w:bookmarkStart w:id="380" w:name="_Toc322985426"/>
      <w:r w:rsidR="0006108F">
        <w:rPr>
          <w:lang w:eastAsia="ar-SA"/>
        </w:rPr>
        <w:t>CSS Key Pair Generation</w:t>
      </w:r>
      <w:bookmarkEnd w:id="379"/>
      <w:bookmarkEnd w:id="380"/>
    </w:p>
    <w:p w14:paraId="018B03DD" w14:textId="77777777" w:rsidR="0006108F" w:rsidRDefault="0006108F">
      <w:pPr>
        <w:spacing w:after="120"/>
        <w:rPr>
          <w:lang w:eastAsia="ar-SA"/>
        </w:rPr>
      </w:pPr>
      <w:r>
        <w:rPr>
          <w:lang w:eastAsia="ar-SA"/>
        </w:rPr>
        <w:t xml:space="preserve">Cryptographic keying material used by CSSes to sign status information shall be generated in FIPS 140 validated cryptographic modules.  For CSSes </w:t>
      </w:r>
      <w:r w:rsidR="00FB15C8">
        <w:rPr>
          <w:lang w:eastAsia="ar-SA"/>
        </w:rPr>
        <w:t xml:space="preserve">that </w:t>
      </w:r>
      <w:r>
        <w:rPr>
          <w:lang w:eastAsia="ar-SA"/>
        </w:rPr>
        <w:t xml:space="preserve">provide status under id-fpki-common-High, the module(s) shall meet or exceed FIPS 140 Level 3.  For CSSes that do not provide status under id-fpki-common-High, the module(s) shall meet or exceed FIPS 140 Level 2.  </w:t>
      </w:r>
    </w:p>
    <w:p w14:paraId="4D1FD9DA" w14:textId="77777777" w:rsidR="00BC097A" w:rsidRDefault="00BC097A" w:rsidP="006B5C9C">
      <w:pPr>
        <w:pStyle w:val="Heading3"/>
        <w:rPr>
          <w:lang w:eastAsia="ar-SA"/>
        </w:rPr>
      </w:pPr>
      <w:bookmarkStart w:id="381" w:name="_Toc280343895"/>
      <w:bookmarkStart w:id="382" w:name="_Toc322985427"/>
      <w:r>
        <w:rPr>
          <w:lang w:eastAsia="ar-SA"/>
        </w:rPr>
        <w:t>Private Key Delivery to Subscriber</w:t>
      </w:r>
      <w:bookmarkEnd w:id="381"/>
      <w:bookmarkEnd w:id="382"/>
    </w:p>
    <w:p w14:paraId="59F54C3F" w14:textId="77777777" w:rsidR="00BC097A" w:rsidRDefault="00BC097A">
      <w:pPr>
        <w:autoSpaceDE w:val="0"/>
        <w:rPr>
          <w:szCs w:val="24"/>
          <w:lang w:eastAsia="ar-SA"/>
        </w:rPr>
      </w:pPr>
      <w:r>
        <w:rPr>
          <w:szCs w:val="24"/>
          <w:lang w:eastAsia="ar-SA"/>
        </w:rPr>
        <w:t>If subscribers generate their own key pairs, then there is no need to deliver private keys, and this section does not apply.</w:t>
      </w:r>
    </w:p>
    <w:p w14:paraId="327B0034" w14:textId="77777777" w:rsidR="00BC097A" w:rsidRDefault="00BC097A">
      <w:pPr>
        <w:autoSpaceDE w:val="0"/>
        <w:rPr>
          <w:szCs w:val="24"/>
          <w:lang w:eastAsia="ar-SA"/>
        </w:rPr>
      </w:pPr>
      <w:r>
        <w:rPr>
          <w:szCs w:val="24"/>
          <w:lang w:eastAsia="ar-SA"/>
        </w:rPr>
        <w:t>When CAs or RAs generate keys on behalf of the subscriber, then the private key must be delivered securely to the subscriber.  Private keys may be delivered electronically or may be delivered on a hardware cryptographic module.  In all cases, the following requirements must be met:</w:t>
      </w:r>
    </w:p>
    <w:p w14:paraId="33C39346" w14:textId="77777777" w:rsidR="00BC097A" w:rsidRDefault="00BC097A">
      <w:pPr>
        <w:pStyle w:val="BulletDouble"/>
        <w:numPr>
          <w:ilvl w:val="0"/>
          <w:numId w:val="25"/>
        </w:numPr>
        <w:tabs>
          <w:tab w:val="left" w:pos="720"/>
        </w:tabs>
        <w:rPr>
          <w:lang w:eastAsia="ar-SA"/>
        </w:rPr>
      </w:pPr>
      <w:r>
        <w:rPr>
          <w:lang w:eastAsia="ar-SA"/>
        </w:rPr>
        <w:t>Anyone who generates a private signing key for a subscriber shall not retain any copy of the key after delivery of the private key to the subscriber.</w:t>
      </w:r>
    </w:p>
    <w:p w14:paraId="70F5A9BC" w14:textId="77777777" w:rsidR="00BC097A" w:rsidRDefault="00BC097A">
      <w:pPr>
        <w:pStyle w:val="BulletDouble"/>
        <w:numPr>
          <w:ilvl w:val="0"/>
          <w:numId w:val="25"/>
        </w:numPr>
        <w:tabs>
          <w:tab w:val="left" w:pos="720"/>
        </w:tabs>
        <w:rPr>
          <w:lang w:eastAsia="ar-SA"/>
        </w:rPr>
      </w:pPr>
      <w:r>
        <w:rPr>
          <w:lang w:eastAsia="ar-SA"/>
        </w:rPr>
        <w:t>The private key(s) must be protected from activation, compromise, or modification during the delivery process.</w:t>
      </w:r>
    </w:p>
    <w:p w14:paraId="1B7D922D" w14:textId="77777777" w:rsidR="00BC097A" w:rsidRDefault="00BC097A">
      <w:pPr>
        <w:pStyle w:val="BulletDouble"/>
        <w:numPr>
          <w:ilvl w:val="0"/>
          <w:numId w:val="25"/>
        </w:numPr>
        <w:tabs>
          <w:tab w:val="left" w:pos="720"/>
        </w:tabs>
        <w:rPr>
          <w:lang w:eastAsia="ar-SA"/>
        </w:rPr>
      </w:pPr>
      <w:r>
        <w:rPr>
          <w:lang w:eastAsia="ar-SA"/>
        </w:rPr>
        <w:t>The subscriber shall acknowledge receipt of the private key(s).</w:t>
      </w:r>
    </w:p>
    <w:p w14:paraId="3B5D8C02" w14:textId="77777777" w:rsidR="00BC097A" w:rsidRDefault="00BC097A">
      <w:pPr>
        <w:pStyle w:val="BulletDouble"/>
        <w:numPr>
          <w:ilvl w:val="0"/>
          <w:numId w:val="25"/>
        </w:numPr>
        <w:tabs>
          <w:tab w:val="left" w:pos="720"/>
        </w:tabs>
        <w:rPr>
          <w:lang w:eastAsia="ar-SA"/>
        </w:rPr>
      </w:pPr>
      <w:r>
        <w:rPr>
          <w:lang w:eastAsia="ar-SA"/>
        </w:rPr>
        <w:t>Delivery shall be accomplished in a way that ensures that the correct tokens and activation data are provided to the correct subscribers.</w:t>
      </w:r>
    </w:p>
    <w:p w14:paraId="0ED10365" w14:textId="77777777" w:rsidR="00BC097A" w:rsidRDefault="00BC097A" w:rsidP="00FA67E4">
      <w:pPr>
        <w:pStyle w:val="BulletDouble"/>
        <w:numPr>
          <w:ilvl w:val="0"/>
          <w:numId w:val="37"/>
        </w:numPr>
        <w:tabs>
          <w:tab w:val="left" w:pos="1440"/>
        </w:tabs>
        <w:rPr>
          <w:lang w:eastAsia="ar-SA"/>
        </w:rPr>
      </w:pPr>
      <w:r>
        <w:rPr>
          <w:lang w:eastAsia="ar-SA"/>
        </w:rPr>
        <w:t>For hardware modules, accountability for the location and state of the module must be maintained until the subscriber accepts possession of it.</w:t>
      </w:r>
    </w:p>
    <w:p w14:paraId="037BE4EE" w14:textId="77777777" w:rsidR="00BC097A" w:rsidRDefault="00BC097A" w:rsidP="00FA67E4">
      <w:pPr>
        <w:pStyle w:val="BulletDouble"/>
        <w:numPr>
          <w:ilvl w:val="0"/>
          <w:numId w:val="37"/>
        </w:numPr>
        <w:tabs>
          <w:tab w:val="left" w:pos="1440"/>
        </w:tabs>
        <w:rPr>
          <w:lang w:eastAsia="ar-SA"/>
        </w:rPr>
      </w:pPr>
      <w:r>
        <w:rPr>
          <w:lang w:eastAsia="ar-SA"/>
        </w:rPr>
        <w:t>For electronic delivery of private keys, the key material shall be encrypted using a cryptographic algorithm and key size at least as strong as the private key.  Activation data shall be delivered using a separate secure channel.</w:t>
      </w:r>
    </w:p>
    <w:p w14:paraId="430A2A85" w14:textId="77777777" w:rsidR="00BC097A" w:rsidRDefault="00BC097A">
      <w:pPr>
        <w:autoSpaceDE w:val="0"/>
        <w:spacing w:after="120"/>
        <w:rPr>
          <w:szCs w:val="24"/>
          <w:lang w:eastAsia="ar-SA"/>
        </w:rPr>
      </w:pPr>
      <w:r>
        <w:rPr>
          <w:szCs w:val="24"/>
          <w:lang w:eastAsia="ar-SA"/>
        </w:rPr>
        <w:t>The CA must maintain a record of the subscriber acknowledgment of receipt of the token.</w:t>
      </w:r>
    </w:p>
    <w:p w14:paraId="780E02A9" w14:textId="77777777" w:rsidR="00BC097A" w:rsidRDefault="00BC097A" w:rsidP="006B5C9C">
      <w:pPr>
        <w:pStyle w:val="Heading3"/>
        <w:rPr>
          <w:lang w:eastAsia="ar-SA"/>
        </w:rPr>
      </w:pPr>
      <w:bookmarkStart w:id="383" w:name="_Toc280343896"/>
      <w:bookmarkStart w:id="384" w:name="_Toc322985428"/>
      <w:r>
        <w:rPr>
          <w:lang w:eastAsia="ar-SA"/>
        </w:rPr>
        <w:t>Public Key Delivery to Certificate Issuer</w:t>
      </w:r>
      <w:bookmarkEnd w:id="383"/>
      <w:bookmarkEnd w:id="384"/>
    </w:p>
    <w:p w14:paraId="4C88FF23" w14:textId="77777777" w:rsidR="00BC097A" w:rsidRDefault="00BC097A">
      <w:pPr>
        <w:spacing w:after="120"/>
        <w:rPr>
          <w:b/>
          <w:lang w:eastAsia="ar-SA"/>
        </w:rPr>
      </w:pPr>
      <w:r>
        <w:rPr>
          <w:lang w:eastAsia="ar-SA"/>
        </w:rPr>
        <w:t xml:space="preserve">Where key pairs are generated by the subscriber or RA, the public key and the subscriber’s identity must be delivered securely to the CA for certificate issuance.  The delivery mechanism shall bind the subscriber’s verified identity to the public key.  If cryptography is used to achieve this binding, it must be at least as strong as the CA keys used to sign the certificate.  </w:t>
      </w:r>
    </w:p>
    <w:p w14:paraId="3EB0B137" w14:textId="77777777" w:rsidR="00BC097A" w:rsidRDefault="00BC097A" w:rsidP="006B5C9C">
      <w:pPr>
        <w:pStyle w:val="Heading3"/>
        <w:rPr>
          <w:lang w:eastAsia="ar-SA"/>
        </w:rPr>
      </w:pPr>
      <w:bookmarkStart w:id="385" w:name="_Toc280343897"/>
      <w:bookmarkStart w:id="386" w:name="_Toc322985429"/>
      <w:r>
        <w:rPr>
          <w:lang w:eastAsia="ar-SA"/>
        </w:rPr>
        <w:lastRenderedPageBreak/>
        <w:t>CA Public Key Delivery to Relying Parties</w:t>
      </w:r>
      <w:bookmarkEnd w:id="385"/>
      <w:bookmarkEnd w:id="386"/>
    </w:p>
    <w:p w14:paraId="1B8B5A1B" w14:textId="77777777" w:rsidR="00BC097A" w:rsidRDefault="00BC097A">
      <w:pPr>
        <w:autoSpaceDE w:val="0"/>
        <w:rPr>
          <w:szCs w:val="24"/>
          <w:lang w:eastAsia="ar-SA"/>
        </w:rPr>
      </w:pPr>
      <w:r>
        <w:rPr>
          <w:szCs w:val="24"/>
          <w:lang w:eastAsia="ar-SA"/>
        </w:rPr>
        <w:t>When a CA updates its signature key pair, the CA shall distribute the new public key in a secure fashion.  The new public key may be distributed in a self-signed certificate, in a key rollover certificate, or in cross-certificates.</w:t>
      </w:r>
    </w:p>
    <w:p w14:paraId="4C0C9074" w14:textId="77777777" w:rsidR="00BC097A" w:rsidRDefault="00BC097A">
      <w:pPr>
        <w:autoSpaceDE w:val="0"/>
        <w:spacing w:after="120"/>
        <w:rPr>
          <w:szCs w:val="24"/>
          <w:lang w:eastAsia="ar-SA"/>
        </w:rPr>
      </w:pPr>
      <w:r>
        <w:rPr>
          <w:szCs w:val="24"/>
          <w:lang w:eastAsia="ar-SA"/>
        </w:rPr>
        <w:t>Self-signed certificates shall be conveyed to relying parties in a secure fashion to preclude substitution attacks.  Acceptable methods for self-signed certificate delivery are:</w:t>
      </w:r>
    </w:p>
    <w:p w14:paraId="190E9965" w14:textId="77777777" w:rsidR="00BC097A" w:rsidRDefault="00BC097A">
      <w:pPr>
        <w:numPr>
          <w:ilvl w:val="0"/>
          <w:numId w:val="17"/>
        </w:numPr>
        <w:tabs>
          <w:tab w:val="left" w:pos="720"/>
        </w:tabs>
        <w:spacing w:after="120"/>
        <w:ind w:left="720"/>
        <w:rPr>
          <w:lang w:eastAsia="ar-SA"/>
        </w:rPr>
      </w:pPr>
      <w:r>
        <w:rPr>
          <w:lang w:eastAsia="ar-SA"/>
        </w:rPr>
        <w:t>Loading a self-signed certificate onto tokens delivered to relying parties via secure mechanisms; such as</w:t>
      </w:r>
    </w:p>
    <w:p w14:paraId="601F76B4" w14:textId="77777777" w:rsidR="00BC097A" w:rsidRDefault="00BC097A" w:rsidP="00FA67E4">
      <w:pPr>
        <w:pStyle w:val="BulletDouble"/>
        <w:numPr>
          <w:ilvl w:val="0"/>
          <w:numId w:val="34"/>
        </w:numPr>
        <w:tabs>
          <w:tab w:val="left" w:pos="1080"/>
        </w:tabs>
        <w:ind w:left="1080"/>
        <w:rPr>
          <w:lang w:eastAsia="ar-SA"/>
        </w:rPr>
      </w:pPr>
      <w:r>
        <w:rPr>
          <w:lang w:eastAsia="ar-SA"/>
        </w:rPr>
        <w:t>The Trusted Certificate is loaded onto the token during the subscriber’s appearance at the RA.</w:t>
      </w:r>
    </w:p>
    <w:p w14:paraId="3219CE61" w14:textId="77777777" w:rsidR="00BC097A" w:rsidRDefault="00BC097A" w:rsidP="00FA67E4">
      <w:pPr>
        <w:numPr>
          <w:ilvl w:val="0"/>
          <w:numId w:val="34"/>
        </w:numPr>
        <w:tabs>
          <w:tab w:val="left" w:pos="1080"/>
        </w:tabs>
        <w:spacing w:after="120"/>
        <w:ind w:left="1080"/>
        <w:rPr>
          <w:lang w:eastAsia="ar-SA"/>
        </w:rPr>
      </w:pPr>
      <w:r>
        <w:rPr>
          <w:lang w:eastAsia="ar-SA"/>
        </w:rPr>
        <w:t>The Trusted Certificate is loaded onto the token when the RA generates the subscriber’s key pair and loads the private key onto the token, which is then delivered to the subscriber in accordance with section 6.1.2.</w:t>
      </w:r>
    </w:p>
    <w:p w14:paraId="230F23CD" w14:textId="77777777" w:rsidR="00BC097A" w:rsidRDefault="00BC097A" w:rsidP="00FA67E4">
      <w:pPr>
        <w:numPr>
          <w:ilvl w:val="0"/>
          <w:numId w:val="60"/>
        </w:numPr>
        <w:tabs>
          <w:tab w:val="left" w:pos="720"/>
        </w:tabs>
        <w:spacing w:after="120"/>
        <w:ind w:left="720"/>
        <w:rPr>
          <w:lang w:eastAsia="ar-SA"/>
        </w:rPr>
      </w:pPr>
      <w:r>
        <w:rPr>
          <w:lang w:eastAsia="ar-SA"/>
        </w:rPr>
        <w:t>Secure distribution of self-signed certificates through secure out-of-band mechanisms;</w:t>
      </w:r>
    </w:p>
    <w:p w14:paraId="16DD2AAB" w14:textId="77777777" w:rsidR="00BC097A" w:rsidRDefault="00BC097A" w:rsidP="00FA67E4">
      <w:pPr>
        <w:numPr>
          <w:ilvl w:val="0"/>
          <w:numId w:val="60"/>
        </w:numPr>
        <w:tabs>
          <w:tab w:val="left" w:pos="720"/>
        </w:tabs>
        <w:spacing w:after="120"/>
        <w:ind w:left="720"/>
        <w:rPr>
          <w:lang w:eastAsia="ar-SA"/>
        </w:rPr>
      </w:pPr>
      <w:r>
        <w:rPr>
          <w:lang w:eastAsia="ar-SA"/>
        </w:rPr>
        <w:t>Comparison of the hash of the self-signed certificate against a hash value made available via authenticated out-of-band sources (note that hashes posted in-band along with the certificate are not acceptable as an authentication mechanism); and</w:t>
      </w:r>
    </w:p>
    <w:p w14:paraId="3DBAA8A1" w14:textId="77777777" w:rsidR="00BC097A" w:rsidRDefault="00BC097A" w:rsidP="00FA67E4">
      <w:pPr>
        <w:numPr>
          <w:ilvl w:val="0"/>
          <w:numId w:val="60"/>
        </w:numPr>
        <w:tabs>
          <w:tab w:val="left" w:pos="720"/>
        </w:tabs>
        <w:spacing w:after="120"/>
        <w:ind w:left="720"/>
        <w:rPr>
          <w:lang w:eastAsia="ar-SA"/>
        </w:rPr>
      </w:pPr>
      <w:r>
        <w:rPr>
          <w:lang w:eastAsia="ar-SA"/>
        </w:rPr>
        <w:t>Loading certificates from web sites secured with a currently valid certificate of equal or greater assurance level than the certificate being downloaded.</w:t>
      </w:r>
    </w:p>
    <w:p w14:paraId="3CE3FF68" w14:textId="77777777" w:rsidR="00BC097A" w:rsidRDefault="00550B45">
      <w:pPr>
        <w:pStyle w:val="List2"/>
        <w:spacing w:after="0"/>
        <w:ind w:left="0" w:firstLine="0"/>
      </w:pPr>
      <w:r>
        <w:rPr>
          <w:noProof/>
        </w:rPr>
        <mc:AlternateContent>
          <mc:Choice Requires="wps">
            <w:drawing>
              <wp:anchor distT="0" distB="182880" distL="114935" distR="114935" simplePos="0" relativeHeight="251657216" behindDoc="0" locked="0" layoutInCell="1" allowOverlap="1" wp14:anchorId="7E148990" wp14:editId="74EE4F66">
                <wp:simplePos x="0" y="0"/>
                <wp:positionH relativeFrom="column">
                  <wp:align>center</wp:align>
                </wp:positionH>
                <wp:positionV relativeFrom="paragraph">
                  <wp:posOffset>1170305</wp:posOffset>
                </wp:positionV>
                <wp:extent cx="4846320" cy="419735"/>
                <wp:effectExtent l="0" t="0" r="5080" b="0"/>
                <wp:wrapTopAndBottom/>
                <wp:docPr id="209173589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19735"/>
                        </a:xfrm>
                        <a:prstGeom prst="rect">
                          <a:avLst/>
                        </a:prstGeom>
                        <a:solidFill>
                          <a:srgbClr val="FFFFFF"/>
                        </a:solidFill>
                        <a:ln w="6350">
                          <a:solidFill>
                            <a:srgbClr val="000000"/>
                          </a:solidFill>
                          <a:miter lim="800000"/>
                          <a:headEnd/>
                          <a:tailEnd/>
                        </a:ln>
                      </wps:spPr>
                      <wps:txbx>
                        <w:txbxContent>
                          <w:p w14:paraId="6306186F" w14:textId="77777777" w:rsidR="008532AB" w:rsidRDefault="008532AB">
                            <w:pPr>
                              <w:rPr>
                                <w:sz w:val="20"/>
                                <w:lang w:eastAsia="ar-SA"/>
                              </w:rPr>
                            </w:pPr>
                            <w:r>
                              <w:rPr>
                                <w:sz w:val="20"/>
                                <w:lang w:eastAsia="ar-SA"/>
                              </w:rPr>
                              <w:t>Practice Note: To ensure the availability of the new public key, the key rollover certificates must be distributed using repositories.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148990" id="Text Box 15" o:spid="_x0000_s1051" type="#_x0000_t202" style="position:absolute;margin-left:0;margin-top:92.15pt;width:381.6pt;height:33.05pt;z-index:251657216;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" strokeweight=".5pt">
                <v:path arrowok="t"/>
                <v:textbox inset="7.45pt,3.85pt,7.45pt,3.85pt">
                  <w:txbxContent>
                    <w:p w14:paraId="6306186F" w14:textId="77777777" w:rsidR="008532AB" w:rsidRDefault="008532AB">
                      <w:pPr>
                        <w:rPr>
                          <w:sz w:val="20"/>
                          <w:lang w:eastAsia="ar-SA"/>
                        </w:rPr>
                      </w:pPr>
                      <w:r>
                        <w:rPr>
                          <w:sz w:val="20"/>
                          <w:lang w:eastAsia="ar-SA"/>
                        </w:rPr>
                        <w:t>Practice Note: To ensure the availability of the new public key, the key rollover certificates must be distributed using repositories.</w:t>
                      </w:r>
                    </w:p>
                  </w:txbxContent>
                </v:textbox>
                <w10:wrap type="topAndBottom"/>
              </v:shape>
            </w:pict>
          </mc:Fallback>
        </mc:AlternateContent>
      </w:r>
      <w:r>
        <w:rPr>
          <w:noProof/>
        </w:rPr>
        <mc:AlternateContent>
          <mc:Choice Requires="wps">
            <w:drawing>
              <wp:anchor distT="0" distB="182880" distL="114935" distR="114935" simplePos="0" relativeHeight="251656192" behindDoc="0" locked="0" layoutInCell="1" allowOverlap="1" wp14:anchorId="7568E015" wp14:editId="53697259">
                <wp:simplePos x="0" y="0"/>
                <wp:positionH relativeFrom="column">
                  <wp:align>center</wp:align>
                </wp:positionH>
                <wp:positionV relativeFrom="paragraph">
                  <wp:posOffset>46355</wp:posOffset>
                </wp:positionV>
                <wp:extent cx="4846320" cy="421005"/>
                <wp:effectExtent l="0" t="0" r="5080" b="0"/>
                <wp:wrapTopAndBottom/>
                <wp:docPr id="122277189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21005"/>
                        </a:xfrm>
                        <a:prstGeom prst="rect">
                          <a:avLst/>
                        </a:prstGeom>
                        <a:solidFill>
                          <a:srgbClr val="FFFFFF"/>
                        </a:solidFill>
                        <a:ln w="6350">
                          <a:solidFill>
                            <a:srgbClr val="000000"/>
                          </a:solidFill>
                          <a:miter lim="800000"/>
                          <a:headEnd/>
                          <a:tailEnd/>
                        </a:ln>
                      </wps:spPr>
                      <wps:txbx>
                        <w:txbxContent>
                          <w:p w14:paraId="009A53EE" w14:textId="77777777" w:rsidR="008532AB" w:rsidRDefault="008532AB">
                            <w:pPr>
                              <w:rPr>
                                <w:sz w:val="20"/>
                                <w:szCs w:val="24"/>
                                <w:lang w:eastAsia="ar-SA"/>
                              </w:rPr>
                            </w:pPr>
                            <w:r>
                              <w:rPr>
                                <w:sz w:val="20"/>
                                <w:szCs w:val="24"/>
                                <w:lang w:eastAsia="ar-SA"/>
                              </w:rPr>
                              <w:t>Practice Note: Other methods that preclude substitution attacks may be considered acceptable.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68E015" id="Text Box 14" o:spid="_x0000_s1052" type="#_x0000_t202" style="position:absolute;margin-left:0;margin-top:3.65pt;width:381.6pt;height:33.15pt;z-index:251656192;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" strokeweight=".5pt">
                <v:path arrowok="t"/>
                <v:textbox inset="7.45pt,3.85pt,7.45pt,3.85pt">
                  <w:txbxContent>
                    <w:p w14:paraId="009A53EE" w14:textId="77777777" w:rsidR="008532AB" w:rsidRDefault="008532AB">
                      <w:pPr>
                        <w:rPr>
                          <w:sz w:val="20"/>
                          <w:szCs w:val="24"/>
                          <w:lang w:eastAsia="ar-SA"/>
                        </w:rPr>
                      </w:pPr>
                      <w:r>
                        <w:rPr>
                          <w:sz w:val="20"/>
                          <w:szCs w:val="24"/>
                          <w:lang w:eastAsia="ar-SA"/>
                        </w:rPr>
                        <w:t>Practice Note: Other methods that preclude substitution attacks may be considered acceptable.</w:t>
                      </w:r>
                    </w:p>
                  </w:txbxContent>
                </v:textbox>
                <w10:wrap type="topAndBottom"/>
              </v:shape>
            </w:pict>
          </mc:Fallback>
        </mc:AlternateContent>
      </w:r>
      <w:r w:rsidR="00BC097A">
        <w:rPr>
          <w:lang w:eastAsia="ar-SA"/>
        </w:rPr>
        <w:t>Key rollover certificates are signed with the CA’s current private key, so secure distribution is not required.</w:t>
      </w:r>
    </w:p>
    <w:p w14:paraId="11CA073C" w14:textId="77777777" w:rsidR="00BC097A" w:rsidRDefault="00BC097A" w:rsidP="006B5C9C">
      <w:pPr>
        <w:pStyle w:val="Heading3"/>
      </w:pPr>
      <w:bookmarkStart w:id="387" w:name="_Toc280343898"/>
      <w:bookmarkStart w:id="388" w:name="_Toc322985430"/>
      <w:r>
        <w:t>Key Sizes</w:t>
      </w:r>
      <w:bookmarkEnd w:id="387"/>
      <w:bookmarkEnd w:id="388"/>
    </w:p>
    <w:p w14:paraId="0E844318" w14:textId="77777777" w:rsidR="00BC097A" w:rsidRDefault="00550B45">
      <w:r>
        <w:rPr>
          <w:noProof/>
        </w:rPr>
        <mc:AlternateContent>
          <mc:Choice Requires="wps">
            <w:drawing>
              <wp:anchor distT="0" distB="182880" distL="114935" distR="114935" simplePos="0" relativeHeight="251658240" behindDoc="0" locked="0" layoutInCell="1" allowOverlap="1" wp14:anchorId="0F54AFC1" wp14:editId="3EE73669">
                <wp:simplePos x="0" y="0"/>
                <wp:positionH relativeFrom="column">
                  <wp:align>center</wp:align>
                </wp:positionH>
                <wp:positionV relativeFrom="paragraph">
                  <wp:posOffset>728980</wp:posOffset>
                </wp:positionV>
                <wp:extent cx="4846320" cy="487680"/>
                <wp:effectExtent l="0" t="0" r="5080" b="0"/>
                <wp:wrapTopAndBottom/>
                <wp:docPr id="58875902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87680"/>
                        </a:xfrm>
                        <a:prstGeom prst="rect">
                          <a:avLst/>
                        </a:prstGeom>
                        <a:solidFill>
                          <a:srgbClr val="FFFFFF"/>
                        </a:solidFill>
                        <a:ln w="6350">
                          <a:solidFill>
                            <a:srgbClr val="000000"/>
                          </a:solidFill>
                          <a:miter lim="800000"/>
                          <a:headEnd/>
                          <a:tailEnd/>
                        </a:ln>
                      </wps:spPr>
                      <wps:txbx>
                        <w:txbxContent>
                          <w:p w14:paraId="7CBE16FB" w14:textId="77777777" w:rsidR="008532AB" w:rsidRDefault="008532AB">
                            <w:r>
                              <w:rPr>
                                <w:sz w:val="20"/>
                                <w:lang w:eastAsia="ar-SA"/>
                              </w:rPr>
                              <w:t>Practice Note:  Future versions of this policy may specify additional FIPS-approved signature algorithms.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4AFC1" id="Text Box 16" o:spid="_x0000_s1053" type="#_x0000_t202" style="position:absolute;margin-left:0;margin-top:57.4pt;width:381.6pt;height:38.4pt;z-index:251658240;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" strokeweight=".5pt">
                <v:path arrowok="t"/>
                <v:textbox inset="7.45pt,3.85pt,7.45pt,3.85pt">
                  <w:txbxContent>
                    <w:p w14:paraId="7CBE16FB" w14:textId="77777777" w:rsidR="008532AB" w:rsidRDefault="008532AB">
                      <w:r>
                        <w:rPr>
                          <w:sz w:val="20"/>
                          <w:lang w:eastAsia="ar-SA"/>
                        </w:rPr>
                        <w:t>Practice Note:  Future versions of this policy may specify additional FIPS-approved signature algorithms.</w:t>
                      </w:r>
                    </w:p>
                  </w:txbxContent>
                </v:textbox>
                <w10:wrap type="topAndBottom"/>
              </v:shape>
            </w:pict>
          </mc:Fallback>
        </mc:AlternateContent>
      </w:r>
      <w:r w:rsidR="00BC097A">
        <w:t>This CP requires use of RSA PKCS #1, RSASSA-PSS, or ECDSA signatures; additional restrictions on key sizes and hash algorithms are detailed below.  Certificates issued under this policy shall contain RSA or elliptic curve public keys.</w:t>
      </w:r>
    </w:p>
    <w:p w14:paraId="030EAF56" w14:textId="77777777" w:rsidR="00BC097A" w:rsidRDefault="00BC097A">
      <w:r>
        <w:t xml:space="preserve">Trusted Certificates </w:t>
      </w:r>
      <w:r w:rsidR="00113C21">
        <w:t xml:space="preserve">that expire before January 1, 2031 </w:t>
      </w:r>
      <w:r>
        <w:t>shall contain subject public keys of 2048</w:t>
      </w:r>
      <w:r w:rsidR="00113C21">
        <w:t xml:space="preserve"> or 3072 </w:t>
      </w:r>
      <w:r>
        <w:t>bits for RSA or 2</w:t>
      </w:r>
      <w:r w:rsidR="00686A5B">
        <w:t>56</w:t>
      </w:r>
      <w:r>
        <w:t xml:space="preserve"> </w:t>
      </w:r>
      <w:r w:rsidR="00113C21">
        <w:t xml:space="preserve">or 384 </w:t>
      </w:r>
      <w:r>
        <w:t xml:space="preserve">bits for elliptic curve, and be signed with the corresponding </w:t>
      </w:r>
      <w:r>
        <w:lastRenderedPageBreak/>
        <w:t>private key.</w:t>
      </w:r>
      <w:r w:rsidR="00113C21">
        <w:t xml:space="preserve"> Trusted Certificates that expire on or after January 1, 2031 shall contain subject public keys of 3072 bits for RSA or 256 or 384 bits for elliptic curve, and be signed with the corresponding private key.</w:t>
      </w:r>
    </w:p>
    <w:p w14:paraId="656931E2" w14:textId="77777777" w:rsidR="00BC097A" w:rsidRDefault="00BC097A">
      <w:r>
        <w:t>CAs that generate certificates and CRLs under this policy shall use signature keys of 1024</w:t>
      </w:r>
      <w:r w:rsidR="00113C21">
        <w:t>, 2048, or 3072</w:t>
      </w:r>
      <w:r>
        <w:t xml:space="preserve"> bits for RSA and </w:t>
      </w:r>
      <w:r w:rsidR="00686A5B">
        <w:t>256</w:t>
      </w:r>
      <w:r>
        <w:t xml:space="preserve"> </w:t>
      </w:r>
      <w:r w:rsidR="00113C21">
        <w:t xml:space="preserve">or 384 </w:t>
      </w:r>
      <w:r>
        <w:t xml:space="preserve">bits </w:t>
      </w:r>
      <w:r w:rsidR="00113C21">
        <w:t xml:space="preserve">for elliptic curve algorithms. </w:t>
      </w:r>
      <w:r>
        <w:t>Certificates that expire on or after December 31, 2010 shall be generated wit</w:t>
      </w:r>
      <w:r w:rsidR="00113C21">
        <w:t xml:space="preserve">h </w:t>
      </w:r>
      <w:r>
        <w:t xml:space="preserve">2048 </w:t>
      </w:r>
      <w:r w:rsidR="00113C21">
        <w:t xml:space="preserve">or 3072 </w:t>
      </w:r>
      <w:r w:rsidR="005F407F">
        <w:t xml:space="preserve">bit </w:t>
      </w:r>
      <w:r>
        <w:t>keys for RSA and 2</w:t>
      </w:r>
      <w:r w:rsidR="00686A5B">
        <w:t>56</w:t>
      </w:r>
      <w:r>
        <w:t xml:space="preserve"> </w:t>
      </w:r>
      <w:r w:rsidR="00113C21">
        <w:t xml:space="preserve">or 384 </w:t>
      </w:r>
      <w:r>
        <w:t>bit keys for elliptic curve algorithms.</w:t>
      </w:r>
      <w:r w:rsidR="00113C21">
        <w:t xml:space="preserve"> Certificates that expire after December 31, 2030 shall be generated with 3072 bit keys for RSA and 256 or 384 bit keys for elliptic curve algorithms.</w:t>
      </w:r>
    </w:p>
    <w:tbl>
      <w:tblPr>
        <w:tblpPr w:leftFromText="180" w:rightFromText="180" w:vertAnchor="text" w:horzAnchor="margin" w:tblpXSpec="center" w:tblpY="22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8"/>
      </w:tblGrid>
      <w:tr w:rsidR="005C39A8" w14:paraId="4576536E" w14:textId="77777777" w:rsidTr="0025153D">
        <w:trPr>
          <w:trHeight w:val="503"/>
        </w:trPr>
        <w:tc>
          <w:tcPr>
            <w:tcW w:w="8188" w:type="dxa"/>
          </w:tcPr>
          <w:p w14:paraId="0FAB9B6D" w14:textId="77777777" w:rsidR="005C39A8" w:rsidRPr="0025153D" w:rsidRDefault="005C39A8" w:rsidP="0025153D">
            <w:pPr>
              <w:rPr>
                <w:sz w:val="20"/>
              </w:rPr>
            </w:pPr>
            <w:r w:rsidRPr="0025153D">
              <w:rPr>
                <w:sz w:val="20"/>
              </w:rPr>
              <w:t xml:space="preserve">Practice Note: Where certificates are issued to satisfy FIPS 201 requirements, </w:t>
            </w:r>
            <w:r w:rsidR="001D1195" w:rsidRPr="0025153D">
              <w:rPr>
                <w:sz w:val="20"/>
              </w:rPr>
              <w:t xml:space="preserve">CAs shall use signature keys of </w:t>
            </w:r>
            <w:r w:rsidRPr="0025153D">
              <w:rPr>
                <w:sz w:val="20"/>
              </w:rPr>
              <w:t xml:space="preserve">2048 </w:t>
            </w:r>
            <w:r w:rsidR="001D1195" w:rsidRPr="0025153D">
              <w:rPr>
                <w:sz w:val="20"/>
              </w:rPr>
              <w:t xml:space="preserve">or 3072 </w:t>
            </w:r>
            <w:r w:rsidRPr="0025153D">
              <w:rPr>
                <w:sz w:val="20"/>
              </w:rPr>
              <w:t xml:space="preserve">bits for RSA and 256 </w:t>
            </w:r>
            <w:r w:rsidR="001D1195" w:rsidRPr="0025153D">
              <w:rPr>
                <w:sz w:val="20"/>
              </w:rPr>
              <w:t xml:space="preserve">or 384 </w:t>
            </w:r>
            <w:r w:rsidRPr="0025153D">
              <w:rPr>
                <w:sz w:val="20"/>
              </w:rPr>
              <w:t>bits for elliptic curve algorithms to sign certificates issued on or after January 1, 2008. CAs may continue to use 1024 bit RSA keys to sign CRLs that only cover certificates that were signed using 1024 bit RSA keys. CAs may also use 1024 bit RSA keys to sign OCSP responder certificates that expire before December 31, 2010.</w:t>
            </w:r>
          </w:p>
        </w:tc>
      </w:tr>
    </w:tbl>
    <w:p w14:paraId="676B6A97" w14:textId="77777777" w:rsidR="00A8476D" w:rsidRDefault="00A8476D">
      <w:r>
        <w:br w:type="textWrapping" w:clear="all"/>
      </w:r>
    </w:p>
    <w:p w14:paraId="1EE51593" w14:textId="77777777" w:rsidR="00BC097A" w:rsidRDefault="00BC097A">
      <w:r>
        <w:t>CAs that generate certificates and CRLs under this policy shall use the SHA-1, SHA</w:t>
      </w:r>
      <w:r>
        <w:noBreakHyphen/>
        <w:t xml:space="preserve">256, or SHA-384 hash algorithm when </w:t>
      </w:r>
      <w:r w:rsidR="001562AB">
        <w:t xml:space="preserve">generating digital signatures. </w:t>
      </w:r>
      <w:r>
        <w:t xml:space="preserve">RSA signatures on certificates and CRLs that </w:t>
      </w:r>
      <w:r w:rsidR="00A8476D">
        <w:t>are issued</w:t>
      </w:r>
      <w:r>
        <w:t xml:space="preserve"> after December 31, 2010 shall be generated using SHA</w:t>
      </w:r>
      <w:r>
        <w:noBreakHyphen/>
        <w:t>256</w:t>
      </w:r>
      <w:r w:rsidR="00FC4142">
        <w:rPr>
          <w:u w:val="single"/>
        </w:rPr>
        <w:t>,</w:t>
      </w:r>
      <w:r w:rsidR="00FC4142" w:rsidRPr="00FC4142">
        <w:t xml:space="preserve"> however, RSA signatures on CRLs that are issued before January 1, 2012, and that include status information for certificates that were generated using SHA-1 may be generated using SHA-1.</w:t>
      </w:r>
      <w:r w:rsidR="001562AB">
        <w:t xml:space="preserve"> </w:t>
      </w:r>
      <w:r w:rsidR="00FC4142" w:rsidRPr="00FC4142">
        <w:t>RSA signatures on CRLs that are issued on or after January 1, 2012, but before January 1, 2014 that only provide status information for certificates that were generated using SHA-1 may continue to be generated using SHA-1.</w:t>
      </w:r>
      <w:r w:rsidR="00FC4142">
        <w:t xml:space="preserve"> </w:t>
      </w:r>
      <w:r>
        <w:t>ECDSA signatures on certificates and CRLs shall be genera</w:t>
      </w:r>
      <w:r w:rsidR="00212351">
        <w:t>ted using SHA-256</w:t>
      </w:r>
      <w:r>
        <w:t xml:space="preserve"> or SHA-384, as appropriate for the key length.</w:t>
      </w:r>
    </w:p>
    <w:p w14:paraId="55795F66" w14:textId="77777777" w:rsidR="001562AB" w:rsidRDefault="001562AB">
      <w:r w:rsidRPr="001562AB">
        <w:t xml:space="preserve">RSA signatures on certificates that are issued after December 31, 2010 and before January 1, 2014, to CAs that issued certificates prior to </w:t>
      </w:r>
      <w:r w:rsidRPr="001562AB">
        <w:rPr>
          <w:szCs w:val="24"/>
        </w:rPr>
        <w:t xml:space="preserve">December 31, 2010 </w:t>
      </w:r>
      <w:r w:rsidRPr="001562AB">
        <w:t>may be generated using SHA-1 provided that CA issues no additional end entity certificates</w:t>
      </w:r>
      <w:r w:rsidRPr="001562AB">
        <w:rPr>
          <w:snapToGrid w:val="0"/>
        </w:rPr>
        <w:t xml:space="preserve">.  </w:t>
      </w:r>
      <w:r w:rsidRPr="001562AB">
        <w:t>Additionally, certificates issued to OCSP responders that include SHA-1 certificates may be signed using SHA-1 until December 31, 2013.</w:t>
      </w:r>
      <w:r w:rsidRPr="001562AB">
        <w:rPr>
          <w:szCs w:val="24"/>
        </w:rPr>
        <w:t xml:space="preserve"> </w:t>
      </w:r>
      <w:r>
        <w:rPr>
          <w:snapToGrid w:val="0"/>
        </w:rPr>
        <w:t>CAs that issue certificates signed with SHA-224 or SHA-256 after December 31, 2010 must not issue certificates signed with SHA-1.</w:t>
      </w:r>
    </w:p>
    <w:p w14:paraId="2C4DB255" w14:textId="77777777" w:rsidR="00BC097A" w:rsidRDefault="00BC097A">
      <w:r>
        <w:t>Where implemented, CSSs shall sign responses using the same signature algorithm, key size, and hash algorithm used by the CA to sign CRLs.</w:t>
      </w:r>
      <w:r w:rsidR="00903D77">
        <w:t xml:space="preserve"> </w:t>
      </w:r>
      <w:r w:rsidR="00903D77" w:rsidRPr="00903D77">
        <w:t>After December 31, 2010, OCSP responders that generate signatures on OCSP responses using SHA-1 shall only provide signed responses that are pre-produced (i.e., any signed response that is provided to an OCSP client shall have been signed before the OCSP responder received the request from the client).</w:t>
      </w:r>
    </w:p>
    <w:p w14:paraId="3BBF3E65" w14:textId="77777777" w:rsidR="00BC097A" w:rsidRDefault="00BC097A">
      <w:r>
        <w:t>End entity certificates issued under id-fpki-common-devices that expire before December 31, 2010 shall c</w:t>
      </w:r>
      <w:r w:rsidR="001D1195">
        <w:t xml:space="preserve">ontain RSA public keys that are 1024, 2048, or 3072 </w:t>
      </w:r>
      <w:r>
        <w:t>bits in length or ellipt</w:t>
      </w:r>
      <w:r w:rsidR="001D1195">
        <w:t xml:space="preserve">ic curve keys that are </w:t>
      </w:r>
      <w:r w:rsidR="006664A6">
        <w:t>256</w:t>
      </w:r>
      <w:r>
        <w:t xml:space="preserve"> </w:t>
      </w:r>
      <w:r w:rsidR="001D1195">
        <w:t xml:space="preserve">or 384 </w:t>
      </w:r>
      <w:r>
        <w:t xml:space="preserve">bits.  End entity certificates issued under id-fpki-common-devices </w:t>
      </w:r>
      <w:r w:rsidR="0098435A">
        <w:t xml:space="preserve">and id-fpki-common-devicesHardware </w:t>
      </w:r>
      <w:r>
        <w:t xml:space="preserve">that expire on or after December 31, 2010 shall contain RSA public keys that are 2048 </w:t>
      </w:r>
      <w:r w:rsidR="001D1195">
        <w:t xml:space="preserve">or 3072 </w:t>
      </w:r>
      <w:r>
        <w:t>bits or elliptic curve keys that are 2</w:t>
      </w:r>
      <w:r w:rsidR="006664A6">
        <w:t>56</w:t>
      </w:r>
      <w:r>
        <w:t xml:space="preserve"> </w:t>
      </w:r>
      <w:r w:rsidR="001D1195">
        <w:t xml:space="preserve">or 384 </w:t>
      </w:r>
      <w:r>
        <w:t>bits.</w:t>
      </w:r>
      <w:r w:rsidR="001D1195">
        <w:t xml:space="preserve"> End entity certificates issued under id-fpki-common-devices </w:t>
      </w:r>
      <w:r w:rsidR="0098435A">
        <w:t xml:space="preserve">and id-fpki-common-devicesHardware </w:t>
      </w:r>
      <w:r w:rsidR="001D1195">
        <w:t xml:space="preserve">that </w:t>
      </w:r>
      <w:r w:rsidR="001D1195">
        <w:lastRenderedPageBreak/>
        <w:t>expire after December 31, 2030 shall contain RSA public keys that are 3072 bits or elliptic curve keys that are 256 or 384 bits.</w:t>
      </w:r>
    </w:p>
    <w:p w14:paraId="32C98887" w14:textId="77777777" w:rsidR="002F1B99" w:rsidRDefault="002F1B99">
      <w:r>
        <w:t xml:space="preserve">End entity certificates issued under id-fpki-common-authentication or id-fpki-common-cardAuth that expire before January 1, 2014 shall contain RSA public keys that are 1024 </w:t>
      </w:r>
      <w:r w:rsidR="00A4470A">
        <w:t xml:space="preserve">or 2048 </w:t>
      </w:r>
      <w:r>
        <w:t>bits in length or elliptic curve keys that are 256 bits. End entity certificates issued under id-fpki-common-authentication or id-fpki-common-cardAuth that expire on or after January 1, 2014 shall contain RSA public keys that are 2048 bits in length or elliptic curve keys that are 256 bits.</w:t>
      </w:r>
    </w:p>
    <w:p w14:paraId="788762BB" w14:textId="77777777" w:rsidR="00BC097A" w:rsidRDefault="00BC097A">
      <w:r>
        <w:t xml:space="preserve">End entity certificates issued under id-fpki-common-policy, id-fpki-common-hardware, and id-fpki-common-High shall contain RSA public keys that are 2048 </w:t>
      </w:r>
      <w:r w:rsidR="00111889">
        <w:t xml:space="preserve">or 3072 </w:t>
      </w:r>
      <w:r>
        <w:t>bits or elliptic curve keys that are 2</w:t>
      </w:r>
      <w:r w:rsidR="00764EF1">
        <w:t>56</w:t>
      </w:r>
      <w:r>
        <w:t xml:space="preserve"> </w:t>
      </w:r>
      <w:r w:rsidR="00111889">
        <w:t xml:space="preserve">or 384 </w:t>
      </w:r>
      <w:r>
        <w:t>bits.</w:t>
      </w:r>
    </w:p>
    <w:p w14:paraId="7CE388E8" w14:textId="77777777" w:rsidR="00997FBC" w:rsidRPr="00997FBC" w:rsidRDefault="00997FBC" w:rsidP="00997FBC">
      <w:pPr>
        <w:suppressAutoHyphens w:val="0"/>
        <w:spacing w:after="100"/>
        <w:rPr>
          <w:szCs w:val="24"/>
        </w:rPr>
      </w:pPr>
      <w:r w:rsidRPr="00997FBC">
        <w:rPr>
          <w:szCs w:val="24"/>
        </w:rPr>
        <w:t xml:space="preserve">Use of TLS or another protocol providing similar security to accomplish any of the requirements of this CP shall require (1) triple-DES or AES for the symmetric key through </w:t>
      </w:r>
      <w:r w:rsidR="006706B8">
        <w:rPr>
          <w:szCs w:val="24"/>
        </w:rPr>
        <w:t>December 31, 2010</w:t>
      </w:r>
      <w:r w:rsidRPr="00997FBC">
        <w:rPr>
          <w:szCs w:val="24"/>
        </w:rPr>
        <w:t xml:space="preserve"> and AES for the symmetric key after </w:t>
      </w:r>
      <w:r w:rsidR="006706B8">
        <w:rPr>
          <w:szCs w:val="24"/>
        </w:rPr>
        <w:t xml:space="preserve">December </w:t>
      </w:r>
      <w:r w:rsidRPr="00997FBC">
        <w:rPr>
          <w:szCs w:val="24"/>
        </w:rPr>
        <w:t>31</w:t>
      </w:r>
      <w:r w:rsidR="006706B8">
        <w:rPr>
          <w:szCs w:val="24"/>
        </w:rPr>
        <w:t>, 20</w:t>
      </w:r>
      <w:r w:rsidRPr="00997FBC">
        <w:rPr>
          <w:szCs w:val="24"/>
        </w:rPr>
        <w:t xml:space="preserve">10 and (2) at least 1024 bit RSA or 163 bit elliptic curve keys through </w:t>
      </w:r>
      <w:r w:rsidR="006706B8">
        <w:rPr>
          <w:szCs w:val="24"/>
        </w:rPr>
        <w:t xml:space="preserve">December </w:t>
      </w:r>
      <w:r w:rsidRPr="00997FBC">
        <w:rPr>
          <w:szCs w:val="24"/>
        </w:rPr>
        <w:t>31</w:t>
      </w:r>
      <w:r w:rsidR="006706B8">
        <w:rPr>
          <w:szCs w:val="24"/>
        </w:rPr>
        <w:t>, 20</w:t>
      </w:r>
      <w:r w:rsidRPr="00997FBC">
        <w:rPr>
          <w:szCs w:val="24"/>
        </w:rPr>
        <w:t>08</w:t>
      </w:r>
      <w:r w:rsidR="00380BFD">
        <w:rPr>
          <w:szCs w:val="24"/>
        </w:rPr>
        <w:t xml:space="preserve">, </w:t>
      </w:r>
      <w:r w:rsidRPr="00997FBC">
        <w:rPr>
          <w:szCs w:val="24"/>
        </w:rPr>
        <w:t xml:space="preserve">at least 2048 bit RSA or 224 bit elliptic curve keys after </w:t>
      </w:r>
      <w:r w:rsidR="006706B8">
        <w:rPr>
          <w:szCs w:val="24"/>
        </w:rPr>
        <w:t xml:space="preserve">December </w:t>
      </w:r>
      <w:r w:rsidRPr="00997FBC">
        <w:rPr>
          <w:szCs w:val="24"/>
        </w:rPr>
        <w:t>31</w:t>
      </w:r>
      <w:r w:rsidR="006706B8">
        <w:rPr>
          <w:szCs w:val="24"/>
        </w:rPr>
        <w:t>, 20</w:t>
      </w:r>
      <w:r w:rsidRPr="00997FBC">
        <w:rPr>
          <w:szCs w:val="24"/>
        </w:rPr>
        <w:t>08</w:t>
      </w:r>
      <w:r w:rsidR="00380BFD">
        <w:rPr>
          <w:szCs w:val="24"/>
        </w:rPr>
        <w:t>, and 3072 bit RSA or at least 256 bit elliptic curve keys after December 31, 2030</w:t>
      </w:r>
      <w:r w:rsidRPr="00997FBC">
        <w:rPr>
          <w:szCs w:val="24"/>
        </w:rPr>
        <w:t>.</w:t>
      </w:r>
    </w:p>
    <w:p w14:paraId="4008188E" w14:textId="77777777" w:rsidR="00BC097A" w:rsidRDefault="00BC097A" w:rsidP="006B5C9C">
      <w:pPr>
        <w:pStyle w:val="Heading3"/>
      </w:pPr>
      <w:bookmarkStart w:id="389" w:name="_Toc280343899"/>
      <w:bookmarkStart w:id="390" w:name="_Toc322985431"/>
      <w:r>
        <w:t>Public Key Parameters Generation and Quality Checking</w:t>
      </w:r>
      <w:bookmarkEnd w:id="389"/>
      <w:bookmarkEnd w:id="390"/>
    </w:p>
    <w:p w14:paraId="11A2C533" w14:textId="77777777" w:rsidR="00BC097A" w:rsidRDefault="00BC097A">
      <w:pPr>
        <w:autoSpaceDE w:val="0"/>
        <w:spacing w:after="120"/>
      </w:pPr>
      <w:r>
        <w:rPr>
          <w:lang w:eastAsia="ar-SA"/>
        </w:rPr>
        <w:t>Elliptic Curve public key parameters shall always be selected from the set specified in section 7.1.3.</w:t>
      </w:r>
    </w:p>
    <w:p w14:paraId="2C73DF30" w14:textId="77777777" w:rsidR="00BC097A" w:rsidRDefault="00BC097A" w:rsidP="006B5C9C">
      <w:pPr>
        <w:pStyle w:val="Heading3"/>
      </w:pPr>
      <w:bookmarkStart w:id="391" w:name="_Toc280343900"/>
      <w:bookmarkStart w:id="392" w:name="_Toc322985432"/>
      <w:r>
        <w:t>Key Usage Purposes (as per X.509 v3 Key Usage Field)</w:t>
      </w:r>
      <w:bookmarkEnd w:id="391"/>
      <w:bookmarkEnd w:id="392"/>
    </w:p>
    <w:p w14:paraId="74460DF9" w14:textId="77777777" w:rsidR="00BC097A" w:rsidRDefault="00BC097A">
      <w:r>
        <w:t>The use of a specific key is constrained by the key usage extension in the X.509 certificate.  All certificates shall include a critical key usage extension.</w:t>
      </w:r>
    </w:p>
    <w:p w14:paraId="3E930BFC" w14:textId="77777777" w:rsidR="00BC097A" w:rsidRPr="00004C56" w:rsidRDefault="00BC097A">
      <w:pPr>
        <w:rPr>
          <w:rFonts w:eastAsia="TimesNewRomanPSMT"/>
        </w:rPr>
      </w:pPr>
      <w:r w:rsidRPr="00004C56">
        <w:rPr>
          <w:rFonts w:eastAsia="TimesNewRomanPSMT"/>
          <w:szCs w:val="24"/>
        </w:rPr>
        <w:t xml:space="preserve">Public keys that are bound into subscriber user certificates shall be used only for signing or encrypting, but not both.  User certificates that assert id-fpki-common-authentication or id-fpki-common-cardAuth shall only assert the </w:t>
      </w:r>
      <w:r w:rsidRPr="00004C56">
        <w:rPr>
          <w:rFonts w:eastAsia="TimesNewRomanPSMT"/>
          <w:i/>
          <w:szCs w:val="24"/>
        </w:rPr>
        <w:t>digitalSignature</w:t>
      </w:r>
      <w:r w:rsidRPr="00004C56">
        <w:rPr>
          <w:rFonts w:eastAsia="TimesNewRomanPSMT"/>
          <w:szCs w:val="24"/>
        </w:rPr>
        <w:t xml:space="preserve"> bit.  Other user certificates to be used for digital signatures shall assert both the </w:t>
      </w:r>
      <w:r w:rsidRPr="00004C56">
        <w:rPr>
          <w:rFonts w:eastAsia="TimesNewRomanPS-ItalicMT"/>
          <w:i/>
          <w:iCs/>
          <w:szCs w:val="24"/>
        </w:rPr>
        <w:t>digitalSignature</w:t>
      </w:r>
      <w:r w:rsidRPr="00004C56">
        <w:rPr>
          <w:rFonts w:eastAsia="TimesNewRomanPS-ItalicMT"/>
          <w:szCs w:val="24"/>
        </w:rPr>
        <w:t xml:space="preserve"> </w:t>
      </w:r>
      <w:r w:rsidRPr="00004C56">
        <w:rPr>
          <w:rFonts w:eastAsia="TimesNewRomanPSMT"/>
          <w:szCs w:val="24"/>
        </w:rPr>
        <w:t xml:space="preserve">and </w:t>
      </w:r>
      <w:r w:rsidRPr="00004C56">
        <w:rPr>
          <w:rFonts w:eastAsia="TimesNewRomanPS-ItalicMT"/>
          <w:i/>
          <w:iCs/>
          <w:szCs w:val="24"/>
        </w:rPr>
        <w:t>nonRepudiation</w:t>
      </w:r>
      <w:r w:rsidRPr="00004C56">
        <w:rPr>
          <w:rFonts w:eastAsia="TimesNewRomanPS-ItalicMT"/>
          <w:szCs w:val="24"/>
        </w:rPr>
        <w:t xml:space="preserve"> </w:t>
      </w:r>
      <w:r w:rsidRPr="00004C56">
        <w:rPr>
          <w:rFonts w:eastAsia="TimesNewRomanPSMT"/>
          <w:szCs w:val="24"/>
        </w:rPr>
        <w:t xml:space="preserve">bits.  User certificates that contain RSA public keys that are to be used for key transport shall assert the </w:t>
      </w:r>
      <w:r w:rsidRPr="00004C56">
        <w:rPr>
          <w:rFonts w:eastAsia="TimesNewRomanPS-ItalicMT"/>
          <w:i/>
          <w:iCs/>
          <w:szCs w:val="24"/>
        </w:rPr>
        <w:t>keyEncipherment</w:t>
      </w:r>
      <w:r w:rsidRPr="00004C56">
        <w:rPr>
          <w:rFonts w:eastAsia="TimesNewRomanPS-ItalicMT"/>
          <w:szCs w:val="24"/>
        </w:rPr>
        <w:t xml:space="preserve"> </w:t>
      </w:r>
      <w:r w:rsidRPr="00004C56">
        <w:rPr>
          <w:rFonts w:eastAsia="TimesNewRomanPSMT"/>
          <w:szCs w:val="24"/>
        </w:rPr>
        <w:t xml:space="preserve">bit.  User certificates that contain elliptic curve public keys that are to be used for key agreement shall assert the </w:t>
      </w:r>
      <w:r w:rsidRPr="00004C56">
        <w:rPr>
          <w:rFonts w:eastAsia="TimesNewRomanPSMT"/>
          <w:i/>
          <w:iCs/>
          <w:szCs w:val="24"/>
        </w:rPr>
        <w:t>keyAgreement</w:t>
      </w:r>
      <w:r w:rsidRPr="00004C56">
        <w:rPr>
          <w:rFonts w:eastAsia="TimesNewRomanPSMT"/>
          <w:szCs w:val="24"/>
        </w:rPr>
        <w:t xml:space="preserve"> bit</w:t>
      </w:r>
      <w:r w:rsidRPr="00004C56">
        <w:t>.</w:t>
      </w:r>
    </w:p>
    <w:p w14:paraId="2A3F860F" w14:textId="77777777" w:rsidR="00BC097A" w:rsidRPr="00004C56" w:rsidRDefault="00BC097A">
      <w:pPr>
        <w:rPr>
          <w:rFonts w:eastAsia="TimesNewRomanPSMT"/>
        </w:rPr>
      </w:pPr>
      <w:r w:rsidRPr="00004C56">
        <w:rPr>
          <w:rFonts w:eastAsia="TimesNewRomanPSMT"/>
        </w:rPr>
        <w:t xml:space="preserve">Public keys that are bound into CA certificates shall be used only for signing certificates and status information (e.g., CRLs).  CA certificates whose subject public key is to be used to verify other certificates shall assert the </w:t>
      </w:r>
      <w:r w:rsidRPr="00004C56">
        <w:rPr>
          <w:rFonts w:eastAsia="TimesNewRomanPS-ItalicMT"/>
          <w:i/>
          <w:iCs/>
        </w:rPr>
        <w:t>keyCertSign</w:t>
      </w:r>
      <w:r w:rsidRPr="00004C56">
        <w:rPr>
          <w:rFonts w:eastAsia="TimesNewRomanPS-ItalicMT"/>
        </w:rPr>
        <w:t xml:space="preserve"> </w:t>
      </w:r>
      <w:r w:rsidRPr="00004C56">
        <w:rPr>
          <w:rFonts w:eastAsia="TimesNewRomanPSMT"/>
        </w:rPr>
        <w:t xml:space="preserve">bit.  CA certificates whose subject public key is to be used to verify CRLs shall assert the </w:t>
      </w:r>
      <w:r w:rsidRPr="00004C56">
        <w:rPr>
          <w:rFonts w:eastAsia="TimesNewRomanPS-ItalicMT"/>
          <w:i/>
          <w:iCs/>
        </w:rPr>
        <w:t>cRLSign</w:t>
      </w:r>
      <w:r w:rsidRPr="00004C56">
        <w:rPr>
          <w:rFonts w:eastAsia="TimesNewRomanPS-ItalicMT"/>
        </w:rPr>
        <w:t xml:space="preserve"> </w:t>
      </w:r>
      <w:r w:rsidRPr="00004C56">
        <w:rPr>
          <w:rFonts w:eastAsia="TimesNewRomanPSMT"/>
        </w:rPr>
        <w:t xml:space="preserve">bit.  CA certificates whose subject public key is to be used to verify Online Certificate Status Protocol (OCSP) responses shall assert the </w:t>
      </w:r>
      <w:r w:rsidRPr="00004C56">
        <w:rPr>
          <w:rFonts w:eastAsia="TimesNewRomanPSMT"/>
          <w:i/>
          <w:iCs/>
        </w:rPr>
        <w:t>digitalSignature</w:t>
      </w:r>
      <w:r w:rsidRPr="00004C56">
        <w:rPr>
          <w:rFonts w:eastAsia="TimesNewRomanPSMT"/>
        </w:rPr>
        <w:t xml:space="preserve"> and/or </w:t>
      </w:r>
      <w:r w:rsidRPr="00004C56">
        <w:rPr>
          <w:rFonts w:eastAsia="TimesNewRomanPSMT"/>
          <w:i/>
          <w:iCs/>
        </w:rPr>
        <w:t>nonRepudiation</w:t>
      </w:r>
      <w:r w:rsidRPr="00004C56">
        <w:rPr>
          <w:rFonts w:eastAsia="TimesNewRomanPSMT"/>
        </w:rPr>
        <w:t xml:space="preserve"> bits.</w:t>
      </w:r>
    </w:p>
    <w:p w14:paraId="6206BA2D" w14:textId="77777777" w:rsidR="00BC097A" w:rsidRPr="00004C56" w:rsidRDefault="00BC097A">
      <w:pPr>
        <w:rPr>
          <w:rFonts w:eastAsia="TimesNewRomanPSMT"/>
          <w:szCs w:val="24"/>
        </w:rPr>
      </w:pPr>
      <w:r>
        <w:t xml:space="preserve">Public keys that are bound into device certificates may be used for </w:t>
      </w:r>
      <w:r w:rsidR="00BF4A0F">
        <w:t xml:space="preserve">digital </w:t>
      </w:r>
      <w:r>
        <w:t>sign</w:t>
      </w:r>
      <w:r w:rsidR="00BF4A0F">
        <w:t xml:space="preserve">ature </w:t>
      </w:r>
      <w:r w:rsidR="00BF4A0F">
        <w:rPr>
          <w:rFonts w:ascii="TimesNewRomanPSMT" w:eastAsia="TimesNewRomanPSMT" w:hAnsi="TimesNewRomanPSMT" w:cs="TimesNewRomanPSMT"/>
          <w:szCs w:val="24"/>
        </w:rPr>
        <w:t>(including authentication)</w:t>
      </w:r>
      <w:r>
        <w:t xml:space="preserve">, </w:t>
      </w:r>
      <w:r w:rsidR="00BF4A0F">
        <w:t>key management</w:t>
      </w:r>
      <w:r>
        <w:t xml:space="preserve">, or both.  Device certificates to be used for digital signatures shall assert the </w:t>
      </w:r>
      <w:r>
        <w:rPr>
          <w:i/>
        </w:rPr>
        <w:t>digitalSignature</w:t>
      </w:r>
      <w:r>
        <w:t xml:space="preserve"> bit.  Device certificates </w:t>
      </w:r>
      <w:r>
        <w:rPr>
          <w:rFonts w:ascii="TimesNewRomanPSMT" w:eastAsia="TimesNewRomanPSMT" w:hAnsi="TimesNewRomanPSMT" w:cs="TimesNewRomanPSMT"/>
        </w:rPr>
        <w:t>t</w:t>
      </w:r>
      <w:r>
        <w:rPr>
          <w:rFonts w:ascii="TimesNewRomanPSMT" w:eastAsia="TimesNewRomanPSMT" w:hAnsi="TimesNewRomanPSMT" w:cs="TimesNewRomanPSMT"/>
          <w:szCs w:val="24"/>
        </w:rPr>
        <w:t xml:space="preserve">hat contain RSA public keys that are </w:t>
      </w:r>
      <w:r>
        <w:t xml:space="preserve">to be used for key transport shall assert the </w:t>
      </w:r>
      <w:r>
        <w:rPr>
          <w:i/>
        </w:rPr>
        <w:t>keyEncipherment</w:t>
      </w:r>
      <w:r>
        <w:t xml:space="preserve"> bit.  </w:t>
      </w:r>
      <w:r>
        <w:rPr>
          <w:rFonts w:ascii="TimesNewRomanPSMT" w:eastAsia="TimesNewRomanPSMT" w:hAnsi="TimesNewRomanPSMT" w:cs="TimesNewRomanPSMT"/>
        </w:rPr>
        <w:t xml:space="preserve">Device certificates </w:t>
      </w:r>
      <w:r>
        <w:rPr>
          <w:rFonts w:ascii="TimesNewRomanPSMT" w:eastAsia="TimesNewRomanPSMT" w:hAnsi="TimesNewRomanPSMT" w:cs="TimesNewRomanPSMT"/>
          <w:szCs w:val="24"/>
        </w:rPr>
        <w:t xml:space="preserve">that </w:t>
      </w:r>
      <w:r w:rsidRPr="00004C56">
        <w:rPr>
          <w:rFonts w:eastAsia="TimesNewRomanPSMT"/>
          <w:szCs w:val="24"/>
        </w:rPr>
        <w:t xml:space="preserve">contain </w:t>
      </w:r>
      <w:r w:rsidRPr="00004C56">
        <w:rPr>
          <w:rFonts w:eastAsia="TimesNewRomanPSMT"/>
          <w:szCs w:val="24"/>
        </w:rPr>
        <w:lastRenderedPageBreak/>
        <w:t xml:space="preserve">elliptic curve public keys that are to be used for key agreement shall assert the </w:t>
      </w:r>
      <w:r w:rsidRPr="00004C56">
        <w:rPr>
          <w:rFonts w:eastAsia="TimesNewRomanPSMT"/>
          <w:i/>
          <w:iCs/>
          <w:szCs w:val="24"/>
        </w:rPr>
        <w:t>keyAgreement</w:t>
      </w:r>
      <w:r w:rsidRPr="00004C56">
        <w:rPr>
          <w:rFonts w:eastAsia="TimesNewRomanPSMT"/>
          <w:szCs w:val="24"/>
        </w:rPr>
        <w:t xml:space="preserve"> bit.  </w:t>
      </w:r>
      <w:r w:rsidR="00BF4A0F" w:rsidRPr="00004C56">
        <w:rPr>
          <w:rFonts w:eastAsia="TimesNewRomanPSMT"/>
          <w:szCs w:val="24"/>
        </w:rPr>
        <w:t xml:space="preserve">Device certificates to be used for both digital signatures and key management shall assert the </w:t>
      </w:r>
      <w:r w:rsidR="00BF4A0F" w:rsidRPr="00004C56">
        <w:rPr>
          <w:rFonts w:eastAsia="TimesNewRomanPSMT"/>
          <w:i/>
          <w:szCs w:val="24"/>
        </w:rPr>
        <w:t>digitalSignature</w:t>
      </w:r>
      <w:r w:rsidR="00BF4A0F" w:rsidRPr="00004C56">
        <w:rPr>
          <w:rFonts w:eastAsia="TimesNewRomanPSMT"/>
          <w:szCs w:val="24"/>
        </w:rPr>
        <w:t xml:space="preserve"> bit and either the </w:t>
      </w:r>
      <w:r w:rsidR="00BF4A0F" w:rsidRPr="00004C56">
        <w:rPr>
          <w:rFonts w:eastAsia="TimesNewRomanPSMT"/>
          <w:i/>
          <w:szCs w:val="24"/>
        </w:rPr>
        <w:t>keyEncipherment</w:t>
      </w:r>
      <w:r w:rsidR="00BF4A0F" w:rsidRPr="00004C56">
        <w:rPr>
          <w:rFonts w:eastAsia="TimesNewRomanPSMT"/>
          <w:szCs w:val="24"/>
        </w:rPr>
        <w:t xml:space="preserve"> (for RSA) or </w:t>
      </w:r>
      <w:r w:rsidR="00BF4A0F" w:rsidRPr="00004C56">
        <w:rPr>
          <w:rFonts w:eastAsia="TimesNewRomanPSMT"/>
          <w:i/>
          <w:szCs w:val="24"/>
        </w:rPr>
        <w:t>keyAgreement</w:t>
      </w:r>
      <w:r w:rsidR="00BF4A0F" w:rsidRPr="00004C56">
        <w:rPr>
          <w:rFonts w:eastAsia="TimesNewRomanPSMT"/>
          <w:szCs w:val="24"/>
        </w:rPr>
        <w:t xml:space="preserve"> (for elliptic curve) bit.  </w:t>
      </w:r>
      <w:r w:rsidRPr="00004C56">
        <w:rPr>
          <w:rFonts w:eastAsia="TimesNewRomanPSMT"/>
          <w:szCs w:val="24"/>
        </w:rPr>
        <w:t xml:space="preserve">Device certificates shall not assert the </w:t>
      </w:r>
      <w:r w:rsidRPr="00004C56">
        <w:rPr>
          <w:rFonts w:eastAsia="TimesNewRomanPSMT"/>
          <w:i/>
          <w:szCs w:val="24"/>
        </w:rPr>
        <w:t>nonRepudiation</w:t>
      </w:r>
      <w:r w:rsidRPr="00004C56">
        <w:rPr>
          <w:rFonts w:eastAsia="TimesNewRomanPSMT"/>
          <w:szCs w:val="24"/>
        </w:rPr>
        <w:t xml:space="preserve"> bit.</w:t>
      </w:r>
      <w:r w:rsidR="00BF4A0F" w:rsidRPr="00004C56">
        <w:rPr>
          <w:rFonts w:eastAsia="TimesNewRomanPSMT"/>
          <w:szCs w:val="24"/>
        </w:rPr>
        <w:t xml:space="preserve">  </w:t>
      </w:r>
    </w:p>
    <w:p w14:paraId="37212A30" w14:textId="77777777" w:rsidR="00BC097A" w:rsidRDefault="00BC097A">
      <w:pPr>
        <w:rPr>
          <w:szCs w:val="24"/>
        </w:rPr>
      </w:pPr>
      <w:r>
        <w:t xml:space="preserve">The </w:t>
      </w:r>
      <w:r>
        <w:rPr>
          <w:i/>
          <w:iCs/>
        </w:rPr>
        <w:t>dataEncipherment</w:t>
      </w:r>
      <w:r>
        <w:t xml:space="preserve">, </w:t>
      </w:r>
      <w:r>
        <w:rPr>
          <w:i/>
          <w:iCs/>
        </w:rPr>
        <w:t>encipherOnly</w:t>
      </w:r>
      <w:r>
        <w:t xml:space="preserve">, and </w:t>
      </w:r>
      <w:r>
        <w:rPr>
          <w:i/>
          <w:iCs/>
        </w:rPr>
        <w:t>decipherOnly</w:t>
      </w:r>
      <w:r>
        <w:t xml:space="preserve"> bits shall not be asserted in certificates issued under this policy</w:t>
      </w:r>
      <w:r>
        <w:rPr>
          <w:szCs w:val="24"/>
        </w:rPr>
        <w:t>.</w:t>
      </w:r>
    </w:p>
    <w:p w14:paraId="0E5C451D" w14:textId="77777777" w:rsidR="00BC097A" w:rsidRPr="008532AB" w:rsidRDefault="00BC097A" w:rsidP="00F85422">
      <w:pPr>
        <w:pStyle w:val="Heading2"/>
        <w:rPr>
          <w:lang w:eastAsia="ar-SA"/>
        </w:rPr>
      </w:pPr>
      <w:bookmarkStart w:id="393" w:name="_Toc280343901"/>
      <w:bookmarkStart w:id="394" w:name="_Toc322985433"/>
      <w:r w:rsidRPr="008532AB">
        <w:rPr>
          <w:lang w:eastAsia="ar-SA"/>
        </w:rPr>
        <w:t>Private Key Protection and Cryptographic Module Engineering Controls</w:t>
      </w:r>
      <w:bookmarkEnd w:id="393"/>
      <w:bookmarkEnd w:id="394"/>
    </w:p>
    <w:p w14:paraId="04D41C91" w14:textId="77777777" w:rsidR="00BC097A" w:rsidRDefault="00BC097A" w:rsidP="006B5C9C">
      <w:pPr>
        <w:pStyle w:val="Heading3"/>
        <w:rPr>
          <w:lang w:eastAsia="ar-SA"/>
        </w:rPr>
      </w:pPr>
      <w:bookmarkStart w:id="395" w:name="_Toc280343902"/>
      <w:bookmarkStart w:id="396" w:name="_Toc322985434"/>
      <w:r>
        <w:rPr>
          <w:lang w:eastAsia="ar-SA"/>
        </w:rPr>
        <w:t>Cryptographic Module Standards and Controls</w:t>
      </w:r>
      <w:bookmarkEnd w:id="395"/>
      <w:bookmarkEnd w:id="396"/>
    </w:p>
    <w:p w14:paraId="58588E89" w14:textId="77777777" w:rsidR="00BC097A" w:rsidRDefault="00BC097A">
      <w:r>
        <w:t xml:space="preserve">The relevant standard for cryptographic modules is </w:t>
      </w:r>
      <w:r>
        <w:rPr>
          <w:i/>
        </w:rPr>
        <w:t>Security Requirements for Cryptographic Modules</w:t>
      </w:r>
      <w:r>
        <w:t xml:space="preserve"> [FIPS 140-2].  Cryptographic modules shall be validated to a FIPS 140 level identified in this section.</w:t>
      </w:r>
    </w:p>
    <w:p w14:paraId="58610FE2" w14:textId="77777777" w:rsidR="00BC097A" w:rsidRPr="00854535" w:rsidRDefault="00BC097A" w:rsidP="00854535">
      <w:r w:rsidRPr="00854535">
        <w:rPr>
          <w:lang w:eastAsia="ar-SA"/>
        </w:rPr>
        <w:t>CAs that issue certificates under id-fpki-common-High shall use a FIPS 140 Level 3 or higher validated hardware cryptographic module.  CAs that do not issue certificates under id-fpki-common-High shall use a FIPS 140 Level 2 or higher validated hardware cryptographic module.  RAs shall use a FIPS 140 Level 2 or higher validated hardware cryptographic module.  Subscribers shall use a FIPS 140 Level 1 or higher validated cryptographic module for all cryptographic operations.  Subscribers issued certificates under the hardware users policy (id-fpki-common-hardware</w:t>
      </w:r>
      <w:r w:rsidR="0009229B" w:rsidRPr="00854535">
        <w:rPr>
          <w:lang w:eastAsia="ar-SA"/>
        </w:rPr>
        <w:t xml:space="preserve"> or id-fpki-common-devicesHardware</w:t>
      </w:r>
      <w:r w:rsidRPr="00854535">
        <w:rPr>
          <w:lang w:eastAsia="ar-SA"/>
        </w:rPr>
        <w:t xml:space="preserve">), one of the authentication policies (id-fpki-common-authentication or id-fpki-common-cardAuth), or common High policy (id-fpki-common-High) shall use a FIPS 140 Level 2 or higher validated hardware cryptographic module </w:t>
      </w:r>
      <w:r w:rsidRPr="00854535">
        <w:t>for all private key operations.</w:t>
      </w:r>
    </w:p>
    <w:p w14:paraId="1EAB4372" w14:textId="77777777" w:rsidR="0006108F" w:rsidRPr="00854535" w:rsidRDefault="0006108F" w:rsidP="00854535">
      <w:pPr>
        <w:rPr>
          <w:lang w:eastAsia="ar-SA"/>
        </w:rPr>
      </w:pPr>
      <w:r w:rsidRPr="00854535">
        <w:t>CSSes that provide status information for certificates issued under id-fpki-common-High shall</w:t>
      </w:r>
      <w:r w:rsidRPr="00854535">
        <w:rPr>
          <w:lang w:eastAsia="ar-SA"/>
        </w:rPr>
        <w:t xml:space="preserve"> use a FIPS 140 Level 3 or higher validated hardware cryptographic module.  CSSes that do not provide status information for certificates issued under id-fpki-common-High shall use a FIPS 140 Level 2 or higher validated hardware cryptographic module.</w:t>
      </w:r>
    </w:p>
    <w:p w14:paraId="2B4726EF" w14:textId="77777777" w:rsidR="00BC097A" w:rsidRDefault="00BC097A" w:rsidP="006B5C9C">
      <w:pPr>
        <w:pStyle w:val="Heading3"/>
        <w:rPr>
          <w:lang w:eastAsia="ar-SA"/>
        </w:rPr>
      </w:pPr>
      <w:bookmarkStart w:id="397" w:name="_Toc280343903"/>
      <w:bookmarkStart w:id="398" w:name="_Toc322985435"/>
      <w:r>
        <w:rPr>
          <w:lang w:eastAsia="ar-SA"/>
        </w:rPr>
        <w:t>Private Key (n out of m) Multi-Person Control</w:t>
      </w:r>
      <w:bookmarkEnd w:id="397"/>
      <w:bookmarkEnd w:id="398"/>
    </w:p>
    <w:p w14:paraId="63AD7357" w14:textId="77777777" w:rsidR="00BC097A" w:rsidRDefault="00BC097A">
      <w:pPr>
        <w:autoSpaceDE w:val="0"/>
        <w:spacing w:after="120"/>
        <w:rPr>
          <w:szCs w:val="24"/>
          <w:lang w:eastAsia="ar-SA"/>
        </w:rPr>
      </w:pPr>
      <w:r>
        <w:rPr>
          <w:lang w:eastAsia="ar-SA"/>
        </w:rPr>
        <w:t>A single person shall not be permitted to activate or access any cryptographic module that contains the complete CA private signing key.  CA signature keys may be backed up only under two-person control.  Access to CA signing keys backed up for disaster recovery shall be under at least two-person control.  The names of the parties used for two-person control shall be maintained on a list that shall be made available for inspection during compliance audits</w:t>
      </w:r>
      <w:r>
        <w:rPr>
          <w:szCs w:val="24"/>
          <w:lang w:eastAsia="ar-SA"/>
        </w:rPr>
        <w:t>.</w:t>
      </w:r>
    </w:p>
    <w:p w14:paraId="102ECC9D" w14:textId="77777777" w:rsidR="00BC097A" w:rsidRDefault="00BC097A" w:rsidP="006B5C9C">
      <w:pPr>
        <w:pStyle w:val="Heading3"/>
      </w:pPr>
      <w:bookmarkStart w:id="399" w:name="_Toc280343904"/>
      <w:bookmarkStart w:id="400" w:name="_Toc322985436"/>
      <w:r>
        <w:rPr>
          <w:lang w:eastAsia="ar-SA"/>
        </w:rPr>
        <w:t>Private Key Escrow</w:t>
      </w:r>
      <w:bookmarkEnd w:id="399"/>
      <w:bookmarkEnd w:id="400"/>
    </w:p>
    <w:p w14:paraId="6E6C6E1C" w14:textId="77777777" w:rsidR="00BC097A" w:rsidRDefault="00BC097A">
      <w:r>
        <w:t>CA private keys are never escrowed.</w:t>
      </w:r>
    </w:p>
    <w:p w14:paraId="50C92886" w14:textId="77777777" w:rsidR="00BC097A" w:rsidRDefault="00BC097A">
      <w:pPr>
        <w:rPr>
          <w:b/>
          <w:lang w:eastAsia="ar-SA"/>
        </w:rPr>
      </w:pPr>
      <w:r>
        <w:t>Subscriber key management keys may be escrowed to provide key recovery as described in section 4.12.1.</w:t>
      </w:r>
      <w:r w:rsidR="00F61BC5">
        <w:t xml:space="preserve"> If a device has a separate key management key certificate, the key management private key may be escrowed.</w:t>
      </w:r>
    </w:p>
    <w:p w14:paraId="50247C5D" w14:textId="77777777" w:rsidR="00BC097A" w:rsidRDefault="00BC097A" w:rsidP="006B5C9C">
      <w:pPr>
        <w:pStyle w:val="Heading3"/>
        <w:rPr>
          <w:lang w:eastAsia="ar-SA"/>
        </w:rPr>
      </w:pPr>
      <w:bookmarkStart w:id="401" w:name="_Toc280343905"/>
      <w:bookmarkStart w:id="402" w:name="_Toc322985437"/>
      <w:r>
        <w:rPr>
          <w:lang w:eastAsia="ar-SA"/>
        </w:rPr>
        <w:lastRenderedPageBreak/>
        <w:t>Private Key Backup</w:t>
      </w:r>
      <w:bookmarkEnd w:id="401"/>
      <w:bookmarkEnd w:id="402"/>
    </w:p>
    <w:p w14:paraId="22C3D3E7" w14:textId="77777777" w:rsidR="00BC097A" w:rsidRDefault="00BC097A" w:rsidP="006B5C9C">
      <w:pPr>
        <w:pStyle w:val="Heading4"/>
        <w:tabs>
          <w:tab w:val="clear" w:pos="864"/>
          <w:tab w:val="left" w:pos="1260"/>
        </w:tabs>
        <w:spacing w:before="240" w:after="60"/>
        <w:rPr>
          <w:lang w:eastAsia="ar-SA"/>
        </w:rPr>
      </w:pPr>
      <w:bookmarkStart w:id="403" w:name="_Toc280343906"/>
      <w:bookmarkStart w:id="404" w:name="_Toc322985438"/>
      <w:r>
        <w:rPr>
          <w:lang w:eastAsia="ar-SA"/>
        </w:rPr>
        <w:t>Backup of CA Private Signature Key</w:t>
      </w:r>
      <w:bookmarkEnd w:id="403"/>
      <w:bookmarkEnd w:id="404"/>
    </w:p>
    <w:p w14:paraId="4DA50FC5" w14:textId="77777777" w:rsidR="00BC097A" w:rsidRDefault="00BC097A">
      <w:pPr>
        <w:autoSpaceDE w:val="0"/>
        <w:spacing w:after="120"/>
        <w:rPr>
          <w:szCs w:val="24"/>
          <w:lang w:eastAsia="ar-SA"/>
        </w:rPr>
      </w:pPr>
      <w:r>
        <w:rPr>
          <w:lang w:eastAsia="ar-SA"/>
        </w:rPr>
        <w:t>The CA private signature keys shall be backed up under the same multiperson control as the original signature key.  At least one copy of the private signature key shall be stored off-site.  All copies of the CA private signature key shall be accounted for and protected in the same manner as the original.  Backup procedures shall be included in the CA’s CPS</w:t>
      </w:r>
      <w:r>
        <w:rPr>
          <w:szCs w:val="24"/>
          <w:lang w:eastAsia="ar-SA"/>
        </w:rPr>
        <w:t>.</w:t>
      </w:r>
    </w:p>
    <w:p w14:paraId="505AE403" w14:textId="77777777" w:rsidR="00BC097A" w:rsidRPr="00EF2A78" w:rsidRDefault="00BC097A" w:rsidP="006B5C9C">
      <w:pPr>
        <w:pStyle w:val="Heading4"/>
        <w:tabs>
          <w:tab w:val="clear" w:pos="864"/>
          <w:tab w:val="left" w:pos="1260"/>
        </w:tabs>
        <w:spacing w:before="240" w:after="60"/>
        <w:rPr>
          <w:lang w:eastAsia="ar-SA"/>
        </w:rPr>
      </w:pPr>
      <w:bookmarkStart w:id="405" w:name="_Toc280343907"/>
      <w:bookmarkStart w:id="406" w:name="_Toc322985439"/>
      <w:r w:rsidRPr="00EF2A78">
        <w:rPr>
          <w:lang w:eastAsia="ar-SA"/>
        </w:rPr>
        <w:t>Backup of Subscriber Private Signature Key</w:t>
      </w:r>
      <w:bookmarkEnd w:id="405"/>
      <w:bookmarkEnd w:id="406"/>
    </w:p>
    <w:p w14:paraId="49EA3310" w14:textId="77777777" w:rsidR="00BC097A" w:rsidRDefault="00BC097A">
      <w:r>
        <w:t xml:space="preserve">Subscriber private signature keys whose corresponding public key is contained in a certificate asserting the id-fpki-common-authentication, id-fpki-common-cardAuth, or id-fpki-common-High policy </w:t>
      </w:r>
      <w:r w:rsidR="00C91C80">
        <w:t xml:space="preserve">shall </w:t>
      </w:r>
      <w:r>
        <w:t>not be backed up or copied.</w:t>
      </w:r>
    </w:p>
    <w:p w14:paraId="38B5BCD6" w14:textId="77777777" w:rsidR="00BC097A" w:rsidRDefault="00BC097A">
      <w:pPr>
        <w:autoSpaceDE w:val="0"/>
        <w:spacing w:after="120"/>
        <w:rPr>
          <w:lang w:eastAsia="ar-SA"/>
        </w:rPr>
      </w:pPr>
      <w:r>
        <w:rPr>
          <w:lang w:eastAsia="ar-SA"/>
        </w:rPr>
        <w:t xml:space="preserve">Subscriber private signature keys whose corresponding public key is contained in a certificate that does not assert </w:t>
      </w:r>
      <w:r>
        <w:rPr>
          <w:rFonts w:ascii="TimesNewRomanPSMT" w:eastAsia="TimesNewRomanPSMT" w:hAnsi="TimesNewRomanPSMT" w:cs="TimesNewRomanPSMT"/>
          <w:lang w:val="en-GB" w:eastAsia="ar-SA"/>
        </w:rPr>
        <w:t xml:space="preserve">id-fpki-common-authentication, id-fpki-common-cardAuth, or </w:t>
      </w:r>
      <w:r>
        <w:rPr>
          <w:lang w:eastAsia="ar-SA"/>
        </w:rPr>
        <w:t xml:space="preserve">id-fpki-common-High may be backed up or copied, but must be held in the subscriber’s control.  Backed up subscriber private signature </w:t>
      </w:r>
      <w:r>
        <w:rPr>
          <w:szCs w:val="24"/>
          <w:lang w:eastAsia="ar-SA"/>
        </w:rPr>
        <w:t xml:space="preserve">keys </w:t>
      </w:r>
      <w:r>
        <w:rPr>
          <w:lang w:eastAsia="ar-SA"/>
        </w:rPr>
        <w:t>shall not be stored in plaintext form outside the cryptographic module.  Storage must ensure security controls consistent with the protection provided by the subscriber’s cryptographic module.</w:t>
      </w:r>
    </w:p>
    <w:p w14:paraId="2F1A3748" w14:textId="77777777" w:rsidR="00BC097A" w:rsidRPr="00EF2A78" w:rsidRDefault="00BC097A" w:rsidP="006B5C9C">
      <w:pPr>
        <w:pStyle w:val="Heading4"/>
        <w:tabs>
          <w:tab w:val="clear" w:pos="864"/>
          <w:tab w:val="left" w:pos="1260"/>
        </w:tabs>
        <w:spacing w:before="240" w:after="60"/>
        <w:rPr>
          <w:lang w:eastAsia="ar-SA"/>
        </w:rPr>
      </w:pPr>
      <w:bookmarkStart w:id="407" w:name="_Toc280343908"/>
      <w:bookmarkStart w:id="408" w:name="_Toc322985440"/>
      <w:r w:rsidRPr="00EF2A78">
        <w:rPr>
          <w:lang w:eastAsia="ar-SA"/>
        </w:rPr>
        <w:t>Backup of Subscriber Private Key Management Key</w:t>
      </w:r>
      <w:bookmarkEnd w:id="407"/>
      <w:bookmarkEnd w:id="408"/>
    </w:p>
    <w:p w14:paraId="1BC7A152" w14:textId="77777777" w:rsidR="00BC097A" w:rsidRDefault="00BC097A">
      <w:pPr>
        <w:autoSpaceDE w:val="0"/>
        <w:spacing w:after="120"/>
        <w:rPr>
          <w:lang w:eastAsia="ar-SA"/>
        </w:rPr>
      </w:pPr>
      <w:r>
        <w:rPr>
          <w:lang w:eastAsia="ar-SA"/>
        </w:rPr>
        <w:t>Backed up subscriber private key management keys shall not be stored in plaintext form outside the cryptographic module.  Storage must ensure security controls consistent with the protection provided by the subscriber’s cryptographic module.</w:t>
      </w:r>
    </w:p>
    <w:p w14:paraId="54848A4C" w14:textId="77777777" w:rsidR="00603B9B" w:rsidRPr="00EF2A78" w:rsidRDefault="00603B9B" w:rsidP="00603B9B">
      <w:pPr>
        <w:pStyle w:val="Heading4"/>
        <w:tabs>
          <w:tab w:val="clear" w:pos="864"/>
          <w:tab w:val="left" w:pos="1260"/>
        </w:tabs>
        <w:spacing w:before="240" w:after="60"/>
        <w:rPr>
          <w:lang w:eastAsia="ar-SA"/>
        </w:rPr>
      </w:pPr>
      <w:bookmarkStart w:id="409" w:name="_Toc280343909"/>
      <w:bookmarkStart w:id="410" w:name="_Toc322985441"/>
      <w:r w:rsidRPr="00EF2A78">
        <w:rPr>
          <w:lang w:eastAsia="ar-SA"/>
        </w:rPr>
        <w:t xml:space="preserve">Backup of </w:t>
      </w:r>
      <w:r>
        <w:rPr>
          <w:lang w:eastAsia="ar-SA"/>
        </w:rPr>
        <w:t>CSS Private Key</w:t>
      </w:r>
      <w:bookmarkEnd w:id="409"/>
      <w:bookmarkEnd w:id="410"/>
    </w:p>
    <w:p w14:paraId="7BBA78B2" w14:textId="77777777" w:rsidR="00603B9B" w:rsidRDefault="00603B9B">
      <w:pPr>
        <w:autoSpaceDE w:val="0"/>
        <w:spacing w:after="120"/>
        <w:rPr>
          <w:lang w:eastAsia="ar-SA"/>
        </w:rPr>
      </w:pPr>
      <w:r w:rsidRPr="00603B9B">
        <w:rPr>
          <w:lang w:eastAsia="ar-SA"/>
        </w:rPr>
        <w:t>CSS priv</w:t>
      </w:r>
      <w:r w:rsidR="002F160D">
        <w:rPr>
          <w:lang w:eastAsia="ar-SA"/>
        </w:rPr>
        <w:t xml:space="preserve">ate keys may be backed up.  If </w:t>
      </w:r>
      <w:r w:rsidRPr="00603B9B">
        <w:rPr>
          <w:lang w:eastAsia="ar-SA"/>
        </w:rPr>
        <w:t>backed up, all copies shall be accounted for and protected in the same manner as the original.</w:t>
      </w:r>
    </w:p>
    <w:p w14:paraId="3BB544DE" w14:textId="77777777" w:rsidR="002C3977" w:rsidRPr="00EF2A78" w:rsidRDefault="002C3977" w:rsidP="002C3977">
      <w:pPr>
        <w:pStyle w:val="Heading4"/>
        <w:tabs>
          <w:tab w:val="clear" w:pos="864"/>
          <w:tab w:val="left" w:pos="1260"/>
        </w:tabs>
        <w:spacing w:before="240" w:after="60"/>
        <w:rPr>
          <w:lang w:eastAsia="ar-SA"/>
        </w:rPr>
      </w:pPr>
      <w:bookmarkStart w:id="411" w:name="_Toc322985442"/>
      <w:r w:rsidRPr="00EF2A78">
        <w:rPr>
          <w:lang w:eastAsia="ar-SA"/>
        </w:rPr>
        <w:t xml:space="preserve">Backup of </w:t>
      </w:r>
      <w:r>
        <w:rPr>
          <w:lang w:eastAsia="ar-SA"/>
        </w:rPr>
        <w:t>Device Private Keys</w:t>
      </w:r>
      <w:bookmarkEnd w:id="411"/>
    </w:p>
    <w:p w14:paraId="341FCA65" w14:textId="77777777" w:rsidR="002C3977" w:rsidRPr="00BC2B56" w:rsidRDefault="00BC2B56">
      <w:pPr>
        <w:autoSpaceDE w:val="0"/>
        <w:spacing w:after="120"/>
        <w:rPr>
          <w:lang w:eastAsia="ar-SA"/>
        </w:rPr>
      </w:pPr>
      <w:r w:rsidRPr="00BC2B56">
        <w:t>Device private keys may be backed up or copied, but must be held under the control of the device’s human sponsor or other authorized administrator.  Backed up device private keys shall not be stored in plaintext form outside the cryptographic module.  Storage must ensure security controls consistent with the protection provided by the device’s cryptographic module.</w:t>
      </w:r>
    </w:p>
    <w:p w14:paraId="42A4650D" w14:textId="77777777" w:rsidR="00BC097A" w:rsidRDefault="00BC097A" w:rsidP="006B5C9C">
      <w:pPr>
        <w:pStyle w:val="Heading3"/>
        <w:rPr>
          <w:lang w:eastAsia="ar-SA"/>
        </w:rPr>
      </w:pPr>
      <w:bookmarkStart w:id="412" w:name="_Toc280343910"/>
      <w:bookmarkStart w:id="413" w:name="_Toc322985443"/>
      <w:r>
        <w:rPr>
          <w:lang w:eastAsia="ar-SA"/>
        </w:rPr>
        <w:t>Private Key Archival</w:t>
      </w:r>
      <w:bookmarkEnd w:id="412"/>
      <w:bookmarkEnd w:id="413"/>
    </w:p>
    <w:p w14:paraId="37C56DD4" w14:textId="77777777" w:rsidR="00BC097A" w:rsidRDefault="00BC097A">
      <w:pPr>
        <w:spacing w:after="120"/>
        <w:rPr>
          <w:b/>
          <w:lang w:eastAsia="ar-SA"/>
        </w:rPr>
      </w:pPr>
      <w:r>
        <w:rPr>
          <w:lang w:eastAsia="ar-SA"/>
        </w:rPr>
        <w:t>CA private signature keys and subscriber private signatures keys shall not be archived.  CAs that retain subscriber private encryption keys for business continuity purposes shall archive such subscriber private keys, in accordance with section 5.5.</w:t>
      </w:r>
    </w:p>
    <w:p w14:paraId="2C132A25" w14:textId="77777777" w:rsidR="00BC097A" w:rsidRDefault="00BC097A" w:rsidP="006B5C9C">
      <w:pPr>
        <w:pStyle w:val="Heading3"/>
        <w:rPr>
          <w:lang w:eastAsia="ar-SA"/>
        </w:rPr>
      </w:pPr>
      <w:bookmarkStart w:id="414" w:name="_Toc280343911"/>
      <w:bookmarkStart w:id="415" w:name="_Toc322985444"/>
      <w:r>
        <w:rPr>
          <w:lang w:eastAsia="ar-SA"/>
        </w:rPr>
        <w:t>Private Key Transfer into or from a Cryptographic Module</w:t>
      </w:r>
      <w:bookmarkEnd w:id="414"/>
      <w:bookmarkEnd w:id="415"/>
    </w:p>
    <w:p w14:paraId="764495E5" w14:textId="77777777" w:rsidR="00BC097A" w:rsidRDefault="00BC097A">
      <w:r>
        <w:t>CA private keys may be exported from the cryptographic module only to perform CA key backup procedures as described in section 6.2.4.1.  At no time shall the CA private key exist in plaintext outside the cryptographic module.</w:t>
      </w:r>
    </w:p>
    <w:p w14:paraId="403764D5" w14:textId="77777777" w:rsidR="00BC097A" w:rsidRDefault="00BC097A">
      <w:r>
        <w:lastRenderedPageBreak/>
        <w:t>All other keys shall be generated by and in a cryptographic module.  In the event that a private key is to be transported from one cryptographic module to another, the private key must be encrypted during transport; private keys must never exist in plaintext form outside the cryptographic module boundary.</w:t>
      </w:r>
    </w:p>
    <w:p w14:paraId="282415C6" w14:textId="77777777" w:rsidR="00BC097A" w:rsidRDefault="00BC097A">
      <w:pPr>
        <w:autoSpaceDE w:val="0"/>
        <w:spacing w:after="120"/>
        <w:rPr>
          <w:szCs w:val="24"/>
          <w:lang w:eastAsia="ar-SA"/>
        </w:rPr>
      </w:pPr>
      <w:r>
        <w:rPr>
          <w:lang w:eastAsia="ar-SA"/>
        </w:rPr>
        <w:t>Private or symmetric keys used to encrypt other private keys for transport must be protected from disclosure</w:t>
      </w:r>
      <w:r>
        <w:rPr>
          <w:szCs w:val="24"/>
          <w:lang w:eastAsia="ar-SA"/>
        </w:rPr>
        <w:t>.</w:t>
      </w:r>
    </w:p>
    <w:p w14:paraId="0B6410F8" w14:textId="77777777" w:rsidR="00BC097A" w:rsidRDefault="00BC097A" w:rsidP="006B5C9C">
      <w:pPr>
        <w:pStyle w:val="Heading3"/>
        <w:rPr>
          <w:lang w:eastAsia="ar-SA"/>
        </w:rPr>
      </w:pPr>
      <w:bookmarkStart w:id="416" w:name="_Toc280343912"/>
      <w:bookmarkStart w:id="417" w:name="_Toc322985445"/>
      <w:r>
        <w:rPr>
          <w:lang w:eastAsia="ar-SA"/>
        </w:rPr>
        <w:t>Private Key Storage on Cryptographic Module</w:t>
      </w:r>
      <w:bookmarkEnd w:id="416"/>
      <w:bookmarkEnd w:id="417"/>
    </w:p>
    <w:p w14:paraId="18EBAAE0" w14:textId="77777777" w:rsidR="00BC097A" w:rsidRDefault="00BC097A">
      <w:pPr>
        <w:spacing w:after="120"/>
        <w:rPr>
          <w:lang w:eastAsia="ar-SA"/>
        </w:rPr>
      </w:pPr>
      <w:r>
        <w:rPr>
          <w:lang w:eastAsia="ar-SA"/>
        </w:rPr>
        <w:t>No stipulation beyond that specified in FIPS 140.</w:t>
      </w:r>
    </w:p>
    <w:p w14:paraId="2407105E" w14:textId="77777777" w:rsidR="00BC097A" w:rsidRDefault="00BC097A" w:rsidP="006B5C9C">
      <w:pPr>
        <w:pStyle w:val="Heading3"/>
        <w:rPr>
          <w:lang w:eastAsia="ar-SA"/>
        </w:rPr>
      </w:pPr>
      <w:bookmarkStart w:id="418" w:name="_Toc280343913"/>
      <w:bookmarkStart w:id="419" w:name="_Toc322985446"/>
      <w:r>
        <w:rPr>
          <w:lang w:eastAsia="ar-SA"/>
        </w:rPr>
        <w:t>Method of Activating Private Key</w:t>
      </w:r>
      <w:bookmarkEnd w:id="418"/>
      <w:bookmarkEnd w:id="419"/>
    </w:p>
    <w:p w14:paraId="3E0BBA71" w14:textId="77777777" w:rsidR="00BC097A" w:rsidRDefault="00BC097A">
      <w:pPr>
        <w:autoSpaceDE w:val="0"/>
        <w:rPr>
          <w:szCs w:val="24"/>
          <w:lang w:eastAsia="ar-SA"/>
        </w:rPr>
      </w:pPr>
      <w:r>
        <w:rPr>
          <w:lang w:eastAsia="ar-SA"/>
        </w:rPr>
        <w:t xml:space="preserve">For certificates issued under id-fpki-common-authentication, id-fpki-common-policy, id-fpki-common-hardware, </w:t>
      </w:r>
      <w:r w:rsidR="00ED4F33">
        <w:rPr>
          <w:lang w:eastAsia="ar-SA"/>
        </w:rPr>
        <w:t xml:space="preserve">and </w:t>
      </w:r>
      <w:r>
        <w:rPr>
          <w:lang w:eastAsia="ar-SA"/>
        </w:rPr>
        <w:t>id-fpki-common-High, the subscriber must be authenticated to the cryptographic token before the activation of the associated private key(s).  Acceptable means of authentication include but are not limited to passphrases, PINs or biometrics.  Entry of activation data shall be protected from disclosure (i.e., the data should not be displayed while it is entered)</w:t>
      </w:r>
      <w:r>
        <w:rPr>
          <w:szCs w:val="24"/>
          <w:lang w:eastAsia="ar-SA"/>
        </w:rPr>
        <w:t>.</w:t>
      </w:r>
    </w:p>
    <w:p w14:paraId="62FC6826" w14:textId="77777777" w:rsidR="00F85422" w:rsidRDefault="00AF50D7" w:rsidP="00CC1784">
      <w:pPr>
        <w:autoSpaceDE w:val="0"/>
        <w:rPr>
          <w:lang w:eastAsia="ar-SA"/>
        </w:rPr>
      </w:pPr>
      <w:r w:rsidRPr="00AF50D7">
        <w:t xml:space="preserve">For certificates issued under id-fpki-common-devices and id-fpki-common-devicesHardware, the device may be configured to activate its private key without requiring its human sponsor or authorized administrator to authenticate to the cryptographic token, provided that appropriate physical and logical access controls are implemented for the device and its cryptographic token.  The strength of the security controls shall be commensurate with the level of threat in the </w:t>
      </w:r>
      <w:r w:rsidRPr="00AF50D7">
        <w:rPr>
          <w:lang w:eastAsia="ar-SA"/>
        </w:rPr>
        <w:t>device’s environment, and shall protect the device’s hardware, software, and the cryptographic token and its activation data from compromise.</w:t>
      </w:r>
    </w:p>
    <w:p w14:paraId="0834779D" w14:textId="77777777" w:rsidR="00BC097A" w:rsidRPr="00F85422" w:rsidRDefault="00BC097A" w:rsidP="00CC1784">
      <w:pPr>
        <w:autoSpaceDE w:val="0"/>
        <w:rPr>
          <w:lang w:eastAsia="ar-SA"/>
        </w:rPr>
      </w:pPr>
      <w:r>
        <w:rPr>
          <w:lang w:eastAsia="ar-SA"/>
        </w:rPr>
        <w:t>For certificates issued under id-fpki-common-cardAuth, subscriber authentication is not required to use the associated private key.</w:t>
      </w:r>
    </w:p>
    <w:p w14:paraId="5FDD7489" w14:textId="77777777" w:rsidR="00BC097A" w:rsidRDefault="00BC097A" w:rsidP="006B5C9C">
      <w:pPr>
        <w:pStyle w:val="Heading3"/>
        <w:rPr>
          <w:lang w:eastAsia="ar-SA"/>
        </w:rPr>
      </w:pPr>
      <w:bookmarkStart w:id="420" w:name="_Toc280343914"/>
      <w:bookmarkStart w:id="421" w:name="_Toc322985447"/>
      <w:r>
        <w:rPr>
          <w:lang w:eastAsia="ar-SA"/>
        </w:rPr>
        <w:t>Method of Deactivating Private Key</w:t>
      </w:r>
      <w:bookmarkEnd w:id="420"/>
      <w:bookmarkEnd w:id="421"/>
    </w:p>
    <w:p w14:paraId="4DCC95F1" w14:textId="77777777" w:rsidR="00BC097A" w:rsidRDefault="00BC097A">
      <w:pPr>
        <w:spacing w:after="120"/>
      </w:pPr>
      <w:r>
        <w:rPr>
          <w:lang w:eastAsia="ar-SA"/>
        </w:rPr>
        <w:t>Cryptographic modules that have been activated shall not be available to unauthorized access.  After use, the cryptographic module shall be deactivated, e.g., via a manual logout procedure or automatically after a period of inactivity as defined in the applicable CPS.  CA cryptographic modules shall be removed and stored in a secure container when not in use.</w:t>
      </w:r>
    </w:p>
    <w:p w14:paraId="3CA12727" w14:textId="77777777" w:rsidR="00BC097A" w:rsidRDefault="00BC097A" w:rsidP="006B5C9C">
      <w:pPr>
        <w:pStyle w:val="Heading3"/>
      </w:pPr>
      <w:bookmarkStart w:id="422" w:name="_Toc280343915"/>
      <w:bookmarkStart w:id="423" w:name="_Toc322985448"/>
      <w:r>
        <w:t>Method of Destroying Private Key</w:t>
      </w:r>
      <w:bookmarkEnd w:id="422"/>
      <w:bookmarkEnd w:id="423"/>
    </w:p>
    <w:p w14:paraId="0D67CC87" w14:textId="77777777" w:rsidR="00BC097A" w:rsidRDefault="00BC097A">
      <w:r>
        <w:t>Individuals in trusted roles shall destroy CA, RA, and CSS (e.g., OCSP server) private signature keys when they are no longer needed.  Subscribers shall either surrender their cryptographic module to CA/RA personnel for destruction or destroy their private signature keys, when they are no longer needed or when the certificates to which they correspond expire or are revoked.  Physical destruction of hardware is not required.</w:t>
      </w:r>
    </w:p>
    <w:p w14:paraId="621E03D9" w14:textId="77777777" w:rsidR="00BC097A" w:rsidRDefault="00550B45">
      <w:r>
        <w:rPr>
          <w:noProof/>
        </w:rPr>
        <w:lastRenderedPageBreak/>
        <mc:AlternateContent>
          <mc:Choice Requires="wps">
            <w:drawing>
              <wp:anchor distT="0" distB="182880" distL="114935" distR="114935" simplePos="0" relativeHeight="251659264" behindDoc="0" locked="0" layoutInCell="1" allowOverlap="1" wp14:anchorId="471F35EE" wp14:editId="1364D8DC">
                <wp:simplePos x="0" y="0"/>
                <wp:positionH relativeFrom="column">
                  <wp:posOffset>555625</wp:posOffset>
                </wp:positionH>
                <wp:positionV relativeFrom="paragraph">
                  <wp:posOffset>54610</wp:posOffset>
                </wp:positionV>
                <wp:extent cx="4792980" cy="278130"/>
                <wp:effectExtent l="0" t="0" r="0" b="1270"/>
                <wp:wrapTopAndBottom/>
                <wp:docPr id="132005630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792980" cy="278130"/>
                        </a:xfrm>
                        <a:prstGeom prst="rect">
                          <a:avLst/>
                        </a:prstGeom>
                        <a:solidFill>
                          <a:srgbClr val="FFFFFF"/>
                        </a:solidFill>
                        <a:ln w="6350">
                          <a:solidFill>
                            <a:srgbClr val="000000"/>
                          </a:solidFill>
                          <a:miter lim="800000"/>
                          <a:headEnd/>
                          <a:tailEnd/>
                        </a:ln>
                      </wps:spPr>
                      <wps:txbx>
                        <w:txbxContent>
                          <w:p w14:paraId="3135D78B" w14:textId="77777777" w:rsidR="008532AB" w:rsidRDefault="008532AB">
                            <w:r>
                              <w:rPr>
                                <w:sz w:val="20"/>
                                <w:lang w:eastAsia="ar-SA"/>
                              </w:rPr>
                              <w:t>Practice Note: Destruction will likely be performed by executing a “zeroize” command.</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1F35EE" id="Text Box 18" o:spid="_x0000_s1054" type="#_x0000_t202" style="position:absolute;margin-left:43.75pt;margin-top:4.3pt;width:377.4pt;height:21.9pt;z-index:251659264;visibility:visible;mso-wrap-style:square;mso-width-percent:0;mso-height-percent:0;mso-wrap-distance-left:9.05pt;mso-wrap-distance-top:0;mso-wrap-distance-right:9.05pt;mso-wrap-distance-bottom:14.4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" strokeweight=".5pt">
                <v:path arrowok="t"/>
                <v:textbox inset="7.45pt,3.85pt,7.45pt,3.85pt">
                  <w:txbxContent>
                    <w:p w14:paraId="3135D78B" w14:textId="77777777" w:rsidR="008532AB" w:rsidRDefault="008532AB">
                      <w:r>
                        <w:rPr>
                          <w:sz w:val="20"/>
                          <w:lang w:eastAsia="ar-SA"/>
                        </w:rPr>
                        <w:t>Practice Note: Destruction will likely be performed by executing a “zeroize” command.</w:t>
                      </w:r>
                    </w:p>
                  </w:txbxContent>
                </v:textbox>
                <w10:wrap type="topAndBottom"/>
              </v:shape>
            </w:pict>
          </mc:Fallback>
        </mc:AlternateContent>
      </w:r>
      <w:r w:rsidR="00BC097A">
        <w:t>To ensure future access to encrypted data, subscriber private key management keys should be secured in long-term backups or archived.</w:t>
      </w:r>
    </w:p>
    <w:p w14:paraId="34868D80" w14:textId="77777777" w:rsidR="00BC097A" w:rsidRDefault="00BC097A" w:rsidP="006B5C9C">
      <w:pPr>
        <w:pStyle w:val="Heading3"/>
      </w:pPr>
      <w:bookmarkStart w:id="424" w:name="_Toc280343916"/>
      <w:bookmarkStart w:id="425" w:name="_Toc322985449"/>
      <w:r>
        <w:t>Cryptographic Module Rating</w:t>
      </w:r>
      <w:bookmarkEnd w:id="424"/>
      <w:bookmarkEnd w:id="425"/>
    </w:p>
    <w:p w14:paraId="28EF3008" w14:textId="77777777" w:rsidR="00BC097A" w:rsidRDefault="00BC097A">
      <w:pPr>
        <w:rPr>
          <w:b/>
          <w:i/>
          <w:caps/>
          <w:sz w:val="28"/>
          <w:lang w:eastAsia="ar-SA"/>
        </w:rPr>
      </w:pPr>
      <w:r>
        <w:t>See section 6.2.1.</w:t>
      </w:r>
    </w:p>
    <w:p w14:paraId="7B127626" w14:textId="77777777" w:rsidR="00BC097A" w:rsidRPr="008F4F0B" w:rsidRDefault="00BC097A" w:rsidP="00F85422">
      <w:pPr>
        <w:pStyle w:val="Heading2"/>
        <w:rPr>
          <w:lang w:eastAsia="ar-SA"/>
        </w:rPr>
      </w:pPr>
      <w:bookmarkStart w:id="426" w:name="_Toc280343917"/>
      <w:bookmarkStart w:id="427" w:name="_Toc322985450"/>
      <w:r w:rsidRPr="008F4F0B">
        <w:rPr>
          <w:lang w:eastAsia="ar-SA"/>
        </w:rPr>
        <w:t>Other Aspects of Key Pair Management</w:t>
      </w:r>
      <w:bookmarkEnd w:id="426"/>
      <w:bookmarkEnd w:id="427"/>
    </w:p>
    <w:p w14:paraId="0E4B8871" w14:textId="77777777" w:rsidR="00BC097A" w:rsidRDefault="00BC097A" w:rsidP="006B5C9C">
      <w:pPr>
        <w:pStyle w:val="Heading3"/>
      </w:pPr>
      <w:bookmarkStart w:id="428" w:name="_Toc280343918"/>
      <w:bookmarkStart w:id="429" w:name="_Toc322985451"/>
      <w:r>
        <w:t>Public Key Archival</w:t>
      </w:r>
      <w:bookmarkEnd w:id="428"/>
      <w:bookmarkEnd w:id="429"/>
    </w:p>
    <w:p w14:paraId="02BE1B77" w14:textId="77777777" w:rsidR="00BC097A" w:rsidRDefault="00BC097A">
      <w:pPr>
        <w:spacing w:after="120"/>
        <w:rPr>
          <w:lang w:eastAsia="ar-SA"/>
        </w:rPr>
      </w:pPr>
      <w:r>
        <w:rPr>
          <w:lang w:eastAsia="ar-SA"/>
        </w:rPr>
        <w:t>The public key is archived as part of the certificate archival.</w:t>
      </w:r>
    </w:p>
    <w:p w14:paraId="5230517D" w14:textId="77777777" w:rsidR="00BC097A" w:rsidRDefault="00BC097A" w:rsidP="006B5C9C">
      <w:pPr>
        <w:pStyle w:val="Heading3"/>
      </w:pPr>
      <w:bookmarkStart w:id="430" w:name="_Toc280343919"/>
      <w:bookmarkStart w:id="431" w:name="_Toc322985452"/>
      <w:r>
        <w:rPr>
          <w:lang w:eastAsia="ar-SA"/>
        </w:rPr>
        <w:t>Certificate Operational Periods and Key Usage Periods</w:t>
      </w:r>
      <w:bookmarkEnd w:id="430"/>
      <w:bookmarkEnd w:id="431"/>
    </w:p>
    <w:p w14:paraId="22B2F72A" w14:textId="77777777" w:rsidR="00BC097A" w:rsidRDefault="00BC097A">
      <w:r>
        <w:t>The usage period for the Common Policy Root CA key pair is a maximum of 20 years.</w:t>
      </w:r>
    </w:p>
    <w:p w14:paraId="46C0CD11" w14:textId="77777777" w:rsidR="00BC097A" w:rsidRDefault="00BC097A">
      <w:r>
        <w:t>For all other CAs operating under this policy, the usage period for a CA key pair is a maximum of ten years.  The CA private key may be used to sign certificates for at most four years, but may be used to sign CRLs and OCSP responder certificates for the entire usage period.  All certificates signed by a specific CA key pair must expire before the end of that key pair’s usage period.</w:t>
      </w:r>
    </w:p>
    <w:p w14:paraId="6D87D19A" w14:textId="77777777" w:rsidR="00BC097A" w:rsidRDefault="00BC097A">
      <w:r>
        <w:t>Subscriber public keys in certificates that assert the id-PIV-content-signing OID in the extended key usage extension have a maximum usage period of eight years.  The private keys corresponding to the public keys in these certificates have a maximum usage period of three years.</w:t>
      </w:r>
    </w:p>
    <w:p w14:paraId="0E80E547" w14:textId="77777777" w:rsidR="00BC097A" w:rsidRDefault="00BC097A">
      <w:r>
        <w:t>For OCSP responders operating under this policy and all other subscriber public keys, the maximum usage period is three years.  Subscriber signature private keys have the same usage period as their corresponding public key.  The usage period for subscriber key management private keys is not restricted.</w:t>
      </w:r>
    </w:p>
    <w:p w14:paraId="01E890AA" w14:textId="77777777" w:rsidR="00BC097A" w:rsidRPr="008F4F0B" w:rsidRDefault="00BC097A" w:rsidP="00F85422">
      <w:pPr>
        <w:pStyle w:val="Heading2"/>
        <w:rPr>
          <w:lang w:eastAsia="ar-SA"/>
        </w:rPr>
      </w:pPr>
      <w:bookmarkStart w:id="432" w:name="_Toc280343920"/>
      <w:bookmarkStart w:id="433" w:name="_Toc322985453"/>
      <w:r w:rsidRPr="008F4F0B">
        <w:rPr>
          <w:lang w:eastAsia="ar-SA"/>
        </w:rPr>
        <w:t>Activation Data</w:t>
      </w:r>
      <w:bookmarkEnd w:id="432"/>
      <w:bookmarkEnd w:id="433"/>
    </w:p>
    <w:p w14:paraId="52028241" w14:textId="77777777" w:rsidR="00BC097A" w:rsidRDefault="00BC097A" w:rsidP="006B5C9C">
      <w:pPr>
        <w:pStyle w:val="Heading3"/>
        <w:rPr>
          <w:lang w:eastAsia="ar-SA"/>
        </w:rPr>
      </w:pPr>
      <w:bookmarkStart w:id="434" w:name="_Toc280343921"/>
      <w:bookmarkStart w:id="435" w:name="_Toc322985454"/>
      <w:r>
        <w:rPr>
          <w:lang w:eastAsia="ar-SA"/>
        </w:rPr>
        <w:t>Activation Data Generation and Installation</w:t>
      </w:r>
      <w:bookmarkEnd w:id="434"/>
      <w:bookmarkEnd w:id="435"/>
    </w:p>
    <w:p w14:paraId="454BCFCE" w14:textId="77777777" w:rsidR="00BC097A" w:rsidRDefault="00BC097A">
      <w:r>
        <w:t>CA activation data may be user-selected (by each of the multiple parties holding that activation data).  If the activation data must be transmitted, it shall be via an appropriately protected channel, and distinct in time and place from the associated cryptographic module.</w:t>
      </w:r>
    </w:p>
    <w:p w14:paraId="086FFAAA" w14:textId="77777777" w:rsidR="00BC097A" w:rsidRDefault="00BC097A">
      <w:pPr>
        <w:autoSpaceDE w:val="0"/>
        <w:spacing w:after="120"/>
        <w:rPr>
          <w:szCs w:val="24"/>
          <w:lang w:eastAsia="ar-SA"/>
        </w:rPr>
      </w:pPr>
      <w:r>
        <w:rPr>
          <w:lang w:eastAsia="ar-SA"/>
        </w:rPr>
        <w:t>RA and subscriber activation data may be user-selected.  The strength of the activation data shall meet or exceed the requirements for authentication mechanisms stipulated for Level 2 in FIPS 140</w:t>
      </w:r>
      <w:r>
        <w:rPr>
          <w:lang w:eastAsia="ar-SA"/>
        </w:rPr>
        <w:noBreakHyphen/>
        <w:t>2.  If the activation data must be transmitted, it shall be via an appropriately protected channel, and distinct in time and place from the associated cryptographic module</w:t>
      </w:r>
      <w:r>
        <w:rPr>
          <w:szCs w:val="24"/>
          <w:lang w:eastAsia="ar-SA"/>
        </w:rPr>
        <w:t>.</w:t>
      </w:r>
    </w:p>
    <w:p w14:paraId="4AF003A7" w14:textId="77777777" w:rsidR="00BC097A" w:rsidRDefault="00BC097A" w:rsidP="006B5C9C">
      <w:pPr>
        <w:pStyle w:val="Heading3"/>
        <w:rPr>
          <w:lang w:eastAsia="ar-SA"/>
        </w:rPr>
      </w:pPr>
      <w:bookmarkStart w:id="436" w:name="_Toc280343922"/>
      <w:bookmarkStart w:id="437" w:name="_Toc322985455"/>
      <w:r>
        <w:rPr>
          <w:lang w:eastAsia="ar-SA"/>
        </w:rPr>
        <w:lastRenderedPageBreak/>
        <w:t>Activation Data Protection</w:t>
      </w:r>
      <w:bookmarkEnd w:id="436"/>
      <w:bookmarkEnd w:id="437"/>
    </w:p>
    <w:p w14:paraId="74C90AD6" w14:textId="77777777" w:rsidR="00BC097A" w:rsidRDefault="00BC097A">
      <w:pPr>
        <w:autoSpaceDE w:val="0"/>
        <w:spacing w:after="120"/>
        <w:rPr>
          <w:szCs w:val="24"/>
          <w:lang w:eastAsia="ar-SA"/>
        </w:rPr>
      </w:pPr>
      <w:r>
        <w:rPr>
          <w:szCs w:val="24"/>
          <w:lang w:eastAsia="ar-SA"/>
        </w:rPr>
        <w:t>Data used to unlock private keys shall be protected from disclosure by a combination of cryptographic and physical access control mechanisms.  Activation data shall be:</w:t>
      </w:r>
    </w:p>
    <w:p w14:paraId="5FB1A688" w14:textId="77777777" w:rsidR="00BC097A" w:rsidRDefault="00BC097A">
      <w:pPr>
        <w:pStyle w:val="BulletDouble"/>
        <w:numPr>
          <w:ilvl w:val="0"/>
          <w:numId w:val="22"/>
        </w:numPr>
        <w:tabs>
          <w:tab w:val="left" w:pos="1080"/>
        </w:tabs>
        <w:rPr>
          <w:lang w:eastAsia="ar-SA"/>
        </w:rPr>
      </w:pPr>
      <w:r>
        <w:rPr>
          <w:lang w:eastAsia="ar-SA"/>
        </w:rPr>
        <w:t>memorized;</w:t>
      </w:r>
    </w:p>
    <w:p w14:paraId="3D4E93BC" w14:textId="77777777" w:rsidR="00BC097A" w:rsidRDefault="00BC097A">
      <w:pPr>
        <w:pStyle w:val="BulletDouble"/>
        <w:numPr>
          <w:ilvl w:val="0"/>
          <w:numId w:val="22"/>
        </w:numPr>
        <w:tabs>
          <w:tab w:val="left" w:pos="1080"/>
        </w:tabs>
        <w:rPr>
          <w:lang w:eastAsia="ar-SA"/>
        </w:rPr>
      </w:pPr>
      <w:r>
        <w:rPr>
          <w:lang w:eastAsia="ar-SA"/>
        </w:rPr>
        <w:t>biometric in nature; or</w:t>
      </w:r>
    </w:p>
    <w:p w14:paraId="0A867575" w14:textId="77777777" w:rsidR="00BC097A" w:rsidRDefault="00BC097A">
      <w:pPr>
        <w:pStyle w:val="BulletDouble"/>
        <w:numPr>
          <w:ilvl w:val="0"/>
          <w:numId w:val="22"/>
        </w:numPr>
        <w:tabs>
          <w:tab w:val="left" w:pos="1080"/>
        </w:tabs>
        <w:rPr>
          <w:lang w:eastAsia="ar-SA"/>
        </w:rPr>
      </w:pPr>
      <w:r>
        <w:rPr>
          <w:lang w:eastAsia="ar-SA"/>
        </w:rPr>
        <w:t>recorded and secured at the level of assurance associated with the activation of the cryptographic module, and shall not be stored with the cryptographic module.</w:t>
      </w:r>
    </w:p>
    <w:p w14:paraId="6354BB08" w14:textId="77777777" w:rsidR="00BC097A" w:rsidRDefault="00550B45" w:rsidP="006B5C9C">
      <w:pPr>
        <w:pStyle w:val="Heading3"/>
      </w:pPr>
      <w:r>
        <w:rPr>
          <w:noProof/>
        </w:rPr>
        <mc:AlternateContent>
          <mc:Choice Requires="wps">
            <w:drawing>
              <wp:anchor distT="0" distB="182880" distL="114935" distR="114935" simplePos="0" relativeHeight="251651072" behindDoc="0" locked="0" layoutInCell="1" allowOverlap="1" wp14:anchorId="1EE02AE5" wp14:editId="18DA44CC">
                <wp:simplePos x="0" y="0"/>
                <wp:positionH relativeFrom="column">
                  <wp:align>center</wp:align>
                </wp:positionH>
                <wp:positionV relativeFrom="paragraph">
                  <wp:posOffset>169545</wp:posOffset>
                </wp:positionV>
                <wp:extent cx="4846320" cy="416560"/>
                <wp:effectExtent l="0" t="0" r="5080" b="2540"/>
                <wp:wrapTopAndBottom/>
                <wp:docPr id="212435316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16560"/>
                        </a:xfrm>
                        <a:prstGeom prst="rect">
                          <a:avLst/>
                        </a:prstGeom>
                        <a:solidFill>
                          <a:srgbClr val="FFFFFF"/>
                        </a:solidFill>
                        <a:ln w="6350">
                          <a:solidFill>
                            <a:srgbClr val="000000"/>
                          </a:solidFill>
                          <a:miter lim="800000"/>
                          <a:headEnd/>
                          <a:tailEnd/>
                        </a:ln>
                      </wps:spPr>
                      <wps:txbx>
                        <w:txbxContent>
                          <w:p w14:paraId="40AC6B1D" w14:textId="77777777" w:rsidR="008532AB" w:rsidRDefault="008532AB">
                            <w:pPr>
                              <w:rPr>
                                <w:sz w:val="20"/>
                                <w:szCs w:val="24"/>
                                <w:lang w:eastAsia="ar-SA"/>
                              </w:rPr>
                            </w:pPr>
                            <w:r>
                              <w:rPr>
                                <w:sz w:val="20"/>
                                <w:szCs w:val="24"/>
                                <w:lang w:eastAsia="ar-SA"/>
                              </w:rPr>
                              <w:t>Practice Note:  Level 2 in FIPS 140-2 requires that the protection mechanism includes a facility to protect against repeated guessing attacks.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02AE5" id="Text Box 8" o:spid="_x0000_s1055" type="#_x0000_t202" style="position:absolute;left:0;text-align:left;margin-left:0;margin-top:13.35pt;width:381.6pt;height:32.8pt;z-index:251651072;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" strokeweight=".5pt">
                <v:path arrowok="t"/>
                <v:textbox inset="7.45pt,3.85pt,7.45pt,3.85pt">
                  <w:txbxContent>
                    <w:p w14:paraId="40AC6B1D" w14:textId="77777777" w:rsidR="008532AB" w:rsidRDefault="008532AB">
                      <w:pPr>
                        <w:rPr>
                          <w:sz w:val="20"/>
                          <w:szCs w:val="24"/>
                          <w:lang w:eastAsia="ar-SA"/>
                        </w:rPr>
                      </w:pPr>
                      <w:r>
                        <w:rPr>
                          <w:sz w:val="20"/>
                          <w:szCs w:val="24"/>
                          <w:lang w:eastAsia="ar-SA"/>
                        </w:rPr>
                        <w:t>Practice Note:  Level 2 in FIPS 140-2 requires that the protection mechanism includes a facility to protect against repeated guessing attacks.</w:t>
                      </w:r>
                    </w:p>
                  </w:txbxContent>
                </v:textbox>
                <w10:wrap type="topAndBottom"/>
              </v:shape>
            </w:pict>
          </mc:Fallback>
        </mc:AlternateContent>
      </w:r>
      <w:bookmarkStart w:id="438" w:name="_Toc280343923"/>
      <w:bookmarkStart w:id="439" w:name="_Toc322985456"/>
      <w:r w:rsidR="00BC097A">
        <w:t>Other Aspects of Activation Data</w:t>
      </w:r>
      <w:bookmarkEnd w:id="438"/>
      <w:bookmarkEnd w:id="439"/>
    </w:p>
    <w:p w14:paraId="4497FE38" w14:textId="77777777" w:rsidR="00BC097A" w:rsidRDefault="00BC097A">
      <w:pPr>
        <w:spacing w:after="120"/>
        <w:rPr>
          <w:lang w:eastAsia="ar-SA"/>
        </w:rPr>
      </w:pPr>
      <w:r>
        <w:rPr>
          <w:lang w:eastAsia="ar-SA"/>
        </w:rPr>
        <w:t>No stipulation.</w:t>
      </w:r>
    </w:p>
    <w:p w14:paraId="16007BCB" w14:textId="77777777" w:rsidR="00BC097A" w:rsidRPr="008F4F0B" w:rsidRDefault="00BC097A" w:rsidP="00F85422">
      <w:pPr>
        <w:pStyle w:val="Heading2"/>
        <w:rPr>
          <w:lang w:eastAsia="ar-SA"/>
        </w:rPr>
      </w:pPr>
      <w:bookmarkStart w:id="440" w:name="_Toc280343924"/>
      <w:bookmarkStart w:id="441" w:name="_Toc322985457"/>
      <w:r w:rsidRPr="008F4F0B">
        <w:rPr>
          <w:lang w:eastAsia="ar-SA"/>
        </w:rPr>
        <w:t>Computer Security Controls</w:t>
      </w:r>
      <w:bookmarkEnd w:id="440"/>
      <w:bookmarkEnd w:id="441"/>
    </w:p>
    <w:p w14:paraId="2B99DF3B" w14:textId="77777777" w:rsidR="00BC097A" w:rsidRDefault="00BC097A" w:rsidP="006B5C9C">
      <w:pPr>
        <w:pStyle w:val="Heading3"/>
        <w:rPr>
          <w:lang w:eastAsia="ar-SA"/>
        </w:rPr>
      </w:pPr>
      <w:bookmarkStart w:id="442" w:name="_Toc280343925"/>
      <w:bookmarkStart w:id="443" w:name="_Toc322985458"/>
      <w:r>
        <w:rPr>
          <w:lang w:eastAsia="ar-SA"/>
        </w:rPr>
        <w:t>Specific Computer Security Technical Requirements</w:t>
      </w:r>
      <w:bookmarkEnd w:id="442"/>
      <w:bookmarkEnd w:id="443"/>
    </w:p>
    <w:p w14:paraId="4915B506" w14:textId="77777777" w:rsidR="00BC097A" w:rsidRDefault="00BC097A">
      <w:pPr>
        <w:rPr>
          <w:b/>
        </w:rPr>
      </w:pPr>
      <w:r>
        <w:t>Computer security controls are required to ensure CA/RA operations are performed as specified in this policy.  The following computer security functions pertaining to the Common Policy Root CA may be provided by the operating system, or through a combination of operating system, software, and physical safeguards</w:t>
      </w:r>
      <w:r>
        <w:rPr>
          <w:b/>
        </w:rPr>
        <w:t>:</w:t>
      </w:r>
    </w:p>
    <w:p w14:paraId="60CE71CE" w14:textId="77777777" w:rsidR="00BC097A" w:rsidRDefault="00BC097A">
      <w:pPr>
        <w:pStyle w:val="BulletDouble"/>
        <w:numPr>
          <w:ilvl w:val="0"/>
          <w:numId w:val="6"/>
        </w:numPr>
        <w:tabs>
          <w:tab w:val="left" w:pos="720"/>
        </w:tabs>
        <w:rPr>
          <w:lang w:eastAsia="ar-SA"/>
        </w:rPr>
      </w:pPr>
      <w:r>
        <w:rPr>
          <w:lang w:eastAsia="ar-SA"/>
        </w:rPr>
        <w:t>Require authenticated logins</w:t>
      </w:r>
    </w:p>
    <w:p w14:paraId="6AF0E8BD" w14:textId="77777777" w:rsidR="00BC097A" w:rsidRDefault="00BC097A">
      <w:pPr>
        <w:pStyle w:val="BulletDouble"/>
        <w:numPr>
          <w:ilvl w:val="0"/>
          <w:numId w:val="6"/>
        </w:numPr>
        <w:tabs>
          <w:tab w:val="left" w:pos="720"/>
        </w:tabs>
        <w:rPr>
          <w:lang w:eastAsia="ar-SA"/>
        </w:rPr>
      </w:pPr>
      <w:r>
        <w:rPr>
          <w:lang w:eastAsia="ar-SA"/>
        </w:rPr>
        <w:t>Provide discretionary access control</w:t>
      </w:r>
    </w:p>
    <w:p w14:paraId="371D92FF" w14:textId="77777777" w:rsidR="00BC097A" w:rsidRDefault="00BC097A">
      <w:pPr>
        <w:pStyle w:val="BulletDouble"/>
        <w:numPr>
          <w:ilvl w:val="0"/>
          <w:numId w:val="6"/>
        </w:numPr>
        <w:tabs>
          <w:tab w:val="left" w:pos="720"/>
        </w:tabs>
        <w:rPr>
          <w:lang w:eastAsia="ar-SA"/>
        </w:rPr>
      </w:pPr>
      <w:r>
        <w:rPr>
          <w:lang w:eastAsia="ar-SA"/>
        </w:rPr>
        <w:t>Provide a security audit capability</w:t>
      </w:r>
    </w:p>
    <w:p w14:paraId="049D0F8A" w14:textId="77777777" w:rsidR="00BC097A" w:rsidRDefault="00BC097A">
      <w:pPr>
        <w:pStyle w:val="BulletDouble"/>
        <w:numPr>
          <w:ilvl w:val="0"/>
          <w:numId w:val="6"/>
        </w:numPr>
        <w:tabs>
          <w:tab w:val="left" w:pos="720"/>
        </w:tabs>
        <w:rPr>
          <w:lang w:eastAsia="ar-SA"/>
        </w:rPr>
      </w:pPr>
      <w:r>
        <w:rPr>
          <w:lang w:eastAsia="ar-SA"/>
        </w:rPr>
        <w:t>Enforce access control for CA services and PKI roles</w:t>
      </w:r>
    </w:p>
    <w:p w14:paraId="1869DEE0" w14:textId="77777777" w:rsidR="00BC097A" w:rsidRDefault="00BC097A">
      <w:pPr>
        <w:pStyle w:val="BulletDouble"/>
        <w:numPr>
          <w:ilvl w:val="0"/>
          <w:numId w:val="6"/>
        </w:numPr>
        <w:tabs>
          <w:tab w:val="left" w:pos="720"/>
        </w:tabs>
        <w:rPr>
          <w:lang w:eastAsia="ar-SA"/>
        </w:rPr>
      </w:pPr>
      <w:r>
        <w:rPr>
          <w:lang w:eastAsia="ar-SA"/>
        </w:rPr>
        <w:t>Enforce separation of duties for PKI roles</w:t>
      </w:r>
    </w:p>
    <w:p w14:paraId="309804A1" w14:textId="77777777" w:rsidR="00BC097A" w:rsidRDefault="00BC097A">
      <w:pPr>
        <w:pStyle w:val="BulletDouble"/>
        <w:numPr>
          <w:ilvl w:val="0"/>
          <w:numId w:val="6"/>
        </w:numPr>
        <w:tabs>
          <w:tab w:val="left" w:pos="720"/>
        </w:tabs>
        <w:rPr>
          <w:lang w:eastAsia="ar-SA"/>
        </w:rPr>
      </w:pPr>
      <w:r>
        <w:rPr>
          <w:lang w:eastAsia="ar-SA"/>
        </w:rPr>
        <w:t>Require identification and authentication of PKI roles and associated identities</w:t>
      </w:r>
    </w:p>
    <w:p w14:paraId="52F65261" w14:textId="77777777" w:rsidR="00BC097A" w:rsidRDefault="00BC097A">
      <w:pPr>
        <w:pStyle w:val="BulletDouble"/>
        <w:numPr>
          <w:ilvl w:val="0"/>
          <w:numId w:val="6"/>
        </w:numPr>
        <w:tabs>
          <w:tab w:val="left" w:pos="720"/>
        </w:tabs>
        <w:rPr>
          <w:lang w:eastAsia="ar-SA"/>
        </w:rPr>
      </w:pPr>
      <w:r>
        <w:rPr>
          <w:lang w:eastAsia="ar-SA"/>
        </w:rPr>
        <w:t>Prohibit object reuse or require separation for CA random access memory</w:t>
      </w:r>
    </w:p>
    <w:p w14:paraId="4EC32E6D" w14:textId="77777777" w:rsidR="00BC097A" w:rsidRDefault="00BC097A">
      <w:pPr>
        <w:pStyle w:val="BulletDouble"/>
        <w:numPr>
          <w:ilvl w:val="0"/>
          <w:numId w:val="6"/>
        </w:numPr>
        <w:tabs>
          <w:tab w:val="left" w:pos="720"/>
        </w:tabs>
        <w:rPr>
          <w:lang w:eastAsia="ar-SA"/>
        </w:rPr>
      </w:pPr>
      <w:r>
        <w:rPr>
          <w:lang w:eastAsia="ar-SA"/>
        </w:rPr>
        <w:t>Require use of cryptography for session communication and database security</w:t>
      </w:r>
    </w:p>
    <w:p w14:paraId="30D8E79C" w14:textId="77777777" w:rsidR="00BC097A" w:rsidRDefault="00BC097A">
      <w:pPr>
        <w:pStyle w:val="BulletDouble"/>
        <w:numPr>
          <w:ilvl w:val="0"/>
          <w:numId w:val="6"/>
        </w:numPr>
        <w:tabs>
          <w:tab w:val="left" w:pos="720"/>
        </w:tabs>
        <w:rPr>
          <w:lang w:eastAsia="ar-SA"/>
        </w:rPr>
      </w:pPr>
      <w:r>
        <w:rPr>
          <w:lang w:eastAsia="ar-SA"/>
        </w:rPr>
        <w:t>Archive CA history and audit data</w:t>
      </w:r>
    </w:p>
    <w:p w14:paraId="0C3A279D" w14:textId="77777777" w:rsidR="00BC097A" w:rsidRDefault="00BC097A">
      <w:pPr>
        <w:pStyle w:val="BulletDouble"/>
        <w:numPr>
          <w:ilvl w:val="0"/>
          <w:numId w:val="6"/>
        </w:numPr>
        <w:tabs>
          <w:tab w:val="left" w:pos="720"/>
        </w:tabs>
        <w:rPr>
          <w:lang w:eastAsia="ar-SA"/>
        </w:rPr>
      </w:pPr>
      <w:r>
        <w:rPr>
          <w:lang w:eastAsia="ar-SA"/>
        </w:rPr>
        <w:t>Require self-test security-related CA services</w:t>
      </w:r>
    </w:p>
    <w:p w14:paraId="2E0E60A4" w14:textId="77777777" w:rsidR="00BC097A" w:rsidRDefault="00BC097A">
      <w:pPr>
        <w:pStyle w:val="BulletDouble"/>
        <w:numPr>
          <w:ilvl w:val="0"/>
          <w:numId w:val="6"/>
        </w:numPr>
        <w:tabs>
          <w:tab w:val="left" w:pos="720"/>
        </w:tabs>
        <w:rPr>
          <w:lang w:eastAsia="ar-SA"/>
        </w:rPr>
      </w:pPr>
      <w:r>
        <w:rPr>
          <w:lang w:eastAsia="ar-SA"/>
        </w:rPr>
        <w:t>Require a trusted path for identification of PKI roles and associated identities</w:t>
      </w:r>
    </w:p>
    <w:p w14:paraId="789E4CAA" w14:textId="77777777" w:rsidR="00BC097A" w:rsidRDefault="00BC097A">
      <w:pPr>
        <w:pStyle w:val="BulletDouble"/>
        <w:numPr>
          <w:ilvl w:val="0"/>
          <w:numId w:val="6"/>
        </w:numPr>
        <w:tabs>
          <w:tab w:val="left" w:pos="720"/>
        </w:tabs>
        <w:rPr>
          <w:lang w:eastAsia="ar-SA"/>
        </w:rPr>
      </w:pPr>
      <w:r>
        <w:rPr>
          <w:lang w:eastAsia="ar-SA"/>
        </w:rPr>
        <w:t>Require a recovery mechanism for keys and the CA system</w:t>
      </w:r>
    </w:p>
    <w:p w14:paraId="6BF014D5" w14:textId="77777777" w:rsidR="00BC097A" w:rsidRDefault="00BC097A">
      <w:pPr>
        <w:pStyle w:val="BulletDouble"/>
        <w:numPr>
          <w:ilvl w:val="0"/>
          <w:numId w:val="6"/>
        </w:numPr>
        <w:tabs>
          <w:tab w:val="left" w:pos="720"/>
        </w:tabs>
        <w:spacing w:after="240"/>
        <w:rPr>
          <w:lang w:eastAsia="ar-SA"/>
        </w:rPr>
      </w:pPr>
      <w:r>
        <w:rPr>
          <w:lang w:eastAsia="ar-SA"/>
        </w:rPr>
        <w:t>Enforce domain integrity boundaries for security-critical processes.</w:t>
      </w:r>
    </w:p>
    <w:p w14:paraId="745C31FA" w14:textId="77777777" w:rsidR="00BC097A" w:rsidRDefault="00BC097A">
      <w:pPr>
        <w:autoSpaceDE w:val="0"/>
        <w:spacing w:after="120"/>
        <w:rPr>
          <w:szCs w:val="24"/>
          <w:lang w:eastAsia="ar-SA"/>
        </w:rPr>
      </w:pPr>
      <w:r>
        <w:rPr>
          <w:lang w:eastAsia="ar-SA"/>
        </w:rPr>
        <w:t xml:space="preserve">For other CAs operating under this policy, the </w:t>
      </w:r>
      <w:r>
        <w:rPr>
          <w:szCs w:val="24"/>
          <w:lang w:eastAsia="ar-SA"/>
        </w:rPr>
        <w:t xml:space="preserve">computer security functions listed below are required.  These functions may be provided by the operating system, or through a combination of </w:t>
      </w:r>
      <w:r>
        <w:rPr>
          <w:szCs w:val="24"/>
          <w:lang w:eastAsia="ar-SA"/>
        </w:rPr>
        <w:lastRenderedPageBreak/>
        <w:t>operating system, software, and physical safeguards.  The CA and its ancillary parts shall include the following functionality:</w:t>
      </w:r>
    </w:p>
    <w:p w14:paraId="0FF634BE" w14:textId="77777777" w:rsidR="00BC097A" w:rsidRDefault="00BC097A">
      <w:pPr>
        <w:pStyle w:val="BulletDouble"/>
        <w:numPr>
          <w:ilvl w:val="0"/>
          <w:numId w:val="8"/>
        </w:numPr>
        <w:tabs>
          <w:tab w:val="left" w:pos="720"/>
        </w:tabs>
        <w:rPr>
          <w:lang w:eastAsia="ar-SA"/>
        </w:rPr>
      </w:pPr>
      <w:r>
        <w:rPr>
          <w:lang w:eastAsia="ar-SA"/>
        </w:rPr>
        <w:t>authenticate the identity of users before permitting access to the system or applications;</w:t>
      </w:r>
    </w:p>
    <w:p w14:paraId="7352064E" w14:textId="77777777" w:rsidR="00BC097A" w:rsidRDefault="00BC097A">
      <w:pPr>
        <w:pStyle w:val="BulletDouble"/>
        <w:numPr>
          <w:ilvl w:val="0"/>
          <w:numId w:val="8"/>
        </w:numPr>
        <w:tabs>
          <w:tab w:val="left" w:pos="720"/>
        </w:tabs>
        <w:rPr>
          <w:lang w:eastAsia="ar-SA"/>
        </w:rPr>
      </w:pPr>
      <w:r>
        <w:rPr>
          <w:lang w:eastAsia="ar-SA"/>
        </w:rPr>
        <w:t>manage privileges of users to limit users to their assigned roles;</w:t>
      </w:r>
    </w:p>
    <w:p w14:paraId="2CC8E1C3" w14:textId="77777777" w:rsidR="00BC097A" w:rsidRDefault="00BC097A">
      <w:pPr>
        <w:pStyle w:val="BulletDouble"/>
        <w:numPr>
          <w:ilvl w:val="0"/>
          <w:numId w:val="8"/>
        </w:numPr>
        <w:tabs>
          <w:tab w:val="left" w:pos="720"/>
        </w:tabs>
        <w:rPr>
          <w:lang w:eastAsia="ar-SA"/>
        </w:rPr>
      </w:pPr>
      <w:r>
        <w:rPr>
          <w:lang w:eastAsia="ar-SA"/>
        </w:rPr>
        <w:t>generate and archive audit records for all transactions; (see section 5.4)</w:t>
      </w:r>
    </w:p>
    <w:p w14:paraId="3189C03F" w14:textId="77777777" w:rsidR="00BC097A" w:rsidRDefault="00BC097A">
      <w:pPr>
        <w:pStyle w:val="BulletDouble"/>
        <w:numPr>
          <w:ilvl w:val="0"/>
          <w:numId w:val="8"/>
        </w:numPr>
        <w:tabs>
          <w:tab w:val="left" w:pos="720"/>
        </w:tabs>
        <w:rPr>
          <w:lang w:eastAsia="ar-SA"/>
        </w:rPr>
      </w:pPr>
      <w:r>
        <w:rPr>
          <w:lang w:eastAsia="ar-SA"/>
        </w:rPr>
        <w:t>enforce domain integrity boundaries for security critical processes; and</w:t>
      </w:r>
    </w:p>
    <w:p w14:paraId="0CA0F287" w14:textId="77777777" w:rsidR="00BC097A" w:rsidRDefault="00BC097A">
      <w:pPr>
        <w:pStyle w:val="BulletDouble"/>
        <w:numPr>
          <w:ilvl w:val="0"/>
          <w:numId w:val="8"/>
        </w:numPr>
        <w:tabs>
          <w:tab w:val="left" w:pos="720"/>
        </w:tabs>
        <w:rPr>
          <w:lang w:eastAsia="ar-SA"/>
        </w:rPr>
      </w:pPr>
      <w:r>
        <w:rPr>
          <w:lang w:eastAsia="ar-SA"/>
        </w:rPr>
        <w:t>support recovery from key or system failure.</w:t>
      </w:r>
    </w:p>
    <w:p w14:paraId="1584DD04" w14:textId="77777777" w:rsidR="00BC097A" w:rsidRDefault="00BC097A">
      <w:pPr>
        <w:autoSpaceDE w:val="0"/>
        <w:spacing w:after="120"/>
        <w:rPr>
          <w:szCs w:val="24"/>
          <w:lang w:eastAsia="ar-SA"/>
        </w:rPr>
      </w:pPr>
      <w:r>
        <w:rPr>
          <w:lang w:eastAsia="ar-SA"/>
        </w:rPr>
        <w:t xml:space="preserve">For certificate status servers operating under this policy, the </w:t>
      </w:r>
      <w:r>
        <w:rPr>
          <w:szCs w:val="24"/>
          <w:lang w:eastAsia="ar-SA"/>
        </w:rPr>
        <w:t>computer security functions listed below are required:</w:t>
      </w:r>
    </w:p>
    <w:p w14:paraId="251FB03B" w14:textId="77777777" w:rsidR="00BC097A" w:rsidRDefault="00BC097A">
      <w:pPr>
        <w:pStyle w:val="BulletDouble"/>
        <w:numPr>
          <w:ilvl w:val="0"/>
          <w:numId w:val="14"/>
        </w:numPr>
        <w:tabs>
          <w:tab w:val="left" w:pos="720"/>
        </w:tabs>
        <w:rPr>
          <w:lang w:eastAsia="ar-SA"/>
        </w:rPr>
      </w:pPr>
      <w:r>
        <w:rPr>
          <w:lang w:eastAsia="ar-SA"/>
        </w:rPr>
        <w:t>authenticate the identity of users before permitting access to the system or applications;</w:t>
      </w:r>
    </w:p>
    <w:p w14:paraId="4BB88FBD" w14:textId="77777777" w:rsidR="00BC097A" w:rsidRDefault="00BC097A">
      <w:pPr>
        <w:pStyle w:val="BulletDouble"/>
        <w:numPr>
          <w:ilvl w:val="0"/>
          <w:numId w:val="14"/>
        </w:numPr>
        <w:tabs>
          <w:tab w:val="left" w:pos="720"/>
        </w:tabs>
        <w:rPr>
          <w:lang w:eastAsia="ar-SA"/>
        </w:rPr>
      </w:pPr>
      <w:r>
        <w:rPr>
          <w:lang w:eastAsia="ar-SA"/>
        </w:rPr>
        <w:t>manage privileges of users to limit users to their assigned roles;</w:t>
      </w:r>
    </w:p>
    <w:p w14:paraId="026F2A5E" w14:textId="77777777" w:rsidR="00BC097A" w:rsidRDefault="00BC097A">
      <w:pPr>
        <w:pStyle w:val="BulletDouble"/>
        <w:numPr>
          <w:ilvl w:val="0"/>
          <w:numId w:val="14"/>
        </w:numPr>
        <w:tabs>
          <w:tab w:val="left" w:pos="720"/>
        </w:tabs>
        <w:rPr>
          <w:lang w:eastAsia="ar-SA"/>
        </w:rPr>
      </w:pPr>
      <w:r>
        <w:rPr>
          <w:lang w:eastAsia="ar-SA"/>
        </w:rPr>
        <w:t>enforce domain integrity boundaries for security critical processes; and</w:t>
      </w:r>
    </w:p>
    <w:p w14:paraId="7DB9106B" w14:textId="77777777" w:rsidR="00BC097A" w:rsidRDefault="00BC097A">
      <w:pPr>
        <w:pStyle w:val="BulletDouble"/>
        <w:numPr>
          <w:ilvl w:val="0"/>
          <w:numId w:val="14"/>
        </w:numPr>
        <w:tabs>
          <w:tab w:val="left" w:pos="720"/>
        </w:tabs>
        <w:rPr>
          <w:lang w:eastAsia="ar-SA"/>
        </w:rPr>
      </w:pPr>
      <w:r>
        <w:rPr>
          <w:lang w:eastAsia="ar-SA"/>
        </w:rPr>
        <w:t>support recovery from key or system failure.</w:t>
      </w:r>
    </w:p>
    <w:p w14:paraId="3FB7C286" w14:textId="77777777" w:rsidR="000F1523" w:rsidRDefault="000F1523" w:rsidP="000F1523">
      <w:pPr>
        <w:autoSpaceDE w:val="0"/>
        <w:spacing w:after="120"/>
        <w:rPr>
          <w:szCs w:val="24"/>
          <w:lang w:eastAsia="ar-SA"/>
        </w:rPr>
      </w:pPr>
      <w:r>
        <w:rPr>
          <w:lang w:eastAsia="ar-SA"/>
        </w:rPr>
        <w:t xml:space="preserve">For remote workstations used to administer the CAs, the </w:t>
      </w:r>
      <w:r>
        <w:rPr>
          <w:szCs w:val="24"/>
          <w:lang w:eastAsia="ar-SA"/>
        </w:rPr>
        <w:t>computer security functions listed below are required:</w:t>
      </w:r>
    </w:p>
    <w:p w14:paraId="07AE5D6F" w14:textId="77777777" w:rsidR="000F1523" w:rsidRDefault="000F1523" w:rsidP="000F1523">
      <w:pPr>
        <w:pStyle w:val="BulletDouble"/>
        <w:numPr>
          <w:ilvl w:val="0"/>
          <w:numId w:val="14"/>
        </w:numPr>
        <w:tabs>
          <w:tab w:val="left" w:pos="720"/>
        </w:tabs>
        <w:rPr>
          <w:lang w:eastAsia="ar-SA"/>
        </w:rPr>
      </w:pPr>
      <w:r>
        <w:rPr>
          <w:lang w:eastAsia="ar-SA"/>
        </w:rPr>
        <w:t>authenticate the identity of users before permitting access to the system or applications;</w:t>
      </w:r>
    </w:p>
    <w:p w14:paraId="47431B21" w14:textId="77777777" w:rsidR="000F1523" w:rsidRDefault="000F1523" w:rsidP="000F1523">
      <w:pPr>
        <w:pStyle w:val="BulletDouble"/>
        <w:numPr>
          <w:ilvl w:val="0"/>
          <w:numId w:val="14"/>
        </w:numPr>
        <w:tabs>
          <w:tab w:val="left" w:pos="720"/>
        </w:tabs>
        <w:rPr>
          <w:lang w:eastAsia="ar-SA"/>
        </w:rPr>
      </w:pPr>
      <w:r>
        <w:rPr>
          <w:lang w:eastAsia="ar-SA"/>
        </w:rPr>
        <w:t>manage privileges of users to limit users to their assigned roles;</w:t>
      </w:r>
    </w:p>
    <w:p w14:paraId="7474967B" w14:textId="77777777" w:rsidR="000F1523" w:rsidRDefault="000F1523" w:rsidP="000F1523">
      <w:pPr>
        <w:pStyle w:val="BulletDouble"/>
        <w:numPr>
          <w:ilvl w:val="0"/>
          <w:numId w:val="14"/>
        </w:numPr>
        <w:tabs>
          <w:tab w:val="left" w:pos="720"/>
        </w:tabs>
        <w:rPr>
          <w:lang w:eastAsia="ar-SA"/>
        </w:rPr>
      </w:pPr>
      <w:r>
        <w:rPr>
          <w:lang w:eastAsia="ar-SA"/>
        </w:rPr>
        <w:t>generate and archive audit records for all transactions; (see section 5.4)</w:t>
      </w:r>
    </w:p>
    <w:p w14:paraId="37BDD030" w14:textId="77777777" w:rsidR="000F1523" w:rsidRDefault="000F1523" w:rsidP="000F1523">
      <w:pPr>
        <w:pStyle w:val="BulletDouble"/>
        <w:numPr>
          <w:ilvl w:val="0"/>
          <w:numId w:val="14"/>
        </w:numPr>
        <w:tabs>
          <w:tab w:val="left" w:pos="720"/>
        </w:tabs>
        <w:rPr>
          <w:lang w:eastAsia="ar-SA"/>
        </w:rPr>
      </w:pPr>
      <w:r>
        <w:rPr>
          <w:lang w:eastAsia="ar-SA"/>
        </w:rPr>
        <w:t>enforce domain integrity boundaries for security critical processes; and</w:t>
      </w:r>
    </w:p>
    <w:p w14:paraId="07E8A3AC" w14:textId="77777777" w:rsidR="000F1523" w:rsidRDefault="000F1523" w:rsidP="000F1523">
      <w:pPr>
        <w:pStyle w:val="BulletDouble"/>
        <w:numPr>
          <w:ilvl w:val="0"/>
          <w:numId w:val="14"/>
        </w:numPr>
        <w:tabs>
          <w:tab w:val="left" w:pos="720"/>
        </w:tabs>
        <w:rPr>
          <w:lang w:eastAsia="ar-SA"/>
        </w:rPr>
      </w:pPr>
      <w:r>
        <w:rPr>
          <w:lang w:eastAsia="ar-SA"/>
        </w:rPr>
        <w:t>support recovery from key or system failure.</w:t>
      </w:r>
    </w:p>
    <w:p w14:paraId="02DBB5FC" w14:textId="77777777" w:rsidR="000F1523" w:rsidRDefault="000F1523" w:rsidP="000F1523">
      <w:pPr>
        <w:pStyle w:val="BulletDouble"/>
        <w:rPr>
          <w:lang w:eastAsia="ar-SA"/>
        </w:rPr>
      </w:pPr>
      <w:r>
        <w:rPr>
          <w:lang w:eastAsia="ar-SA"/>
        </w:rPr>
        <w:t>All communications between any PKI trusted role and the CA shall be authenticated and protected from modification.</w:t>
      </w:r>
    </w:p>
    <w:p w14:paraId="41E13660" w14:textId="77777777" w:rsidR="00BC097A" w:rsidRDefault="00BC097A" w:rsidP="006B5C9C">
      <w:pPr>
        <w:pStyle w:val="Heading3"/>
      </w:pPr>
      <w:bookmarkStart w:id="444" w:name="_Toc280343926"/>
      <w:bookmarkStart w:id="445" w:name="_Toc322985459"/>
      <w:r>
        <w:t>Computer Security Rating</w:t>
      </w:r>
      <w:bookmarkEnd w:id="444"/>
      <w:bookmarkEnd w:id="445"/>
    </w:p>
    <w:p w14:paraId="77EFD2B2" w14:textId="77777777" w:rsidR="00BC097A" w:rsidRDefault="00BC097A">
      <w:pPr>
        <w:spacing w:after="120"/>
        <w:rPr>
          <w:lang w:eastAsia="ar-SA"/>
        </w:rPr>
      </w:pPr>
      <w:r>
        <w:rPr>
          <w:lang w:eastAsia="ar-SA"/>
        </w:rPr>
        <w:t>No Stipulation.</w:t>
      </w:r>
    </w:p>
    <w:p w14:paraId="4672F4FE" w14:textId="77777777" w:rsidR="00BC097A" w:rsidRPr="008F4F0B" w:rsidRDefault="00BC097A" w:rsidP="00F85422">
      <w:pPr>
        <w:pStyle w:val="Heading2"/>
        <w:rPr>
          <w:lang w:eastAsia="ar-SA"/>
        </w:rPr>
      </w:pPr>
      <w:bookmarkStart w:id="446" w:name="_Toc280343927"/>
      <w:bookmarkStart w:id="447" w:name="_Toc322985460"/>
      <w:r w:rsidRPr="008F4F0B">
        <w:rPr>
          <w:lang w:eastAsia="ar-SA"/>
        </w:rPr>
        <w:t>Life Cycle Technical Controls</w:t>
      </w:r>
      <w:bookmarkEnd w:id="446"/>
      <w:bookmarkEnd w:id="447"/>
    </w:p>
    <w:p w14:paraId="432D978E" w14:textId="77777777" w:rsidR="00BC097A" w:rsidRDefault="00BC097A" w:rsidP="006B5C9C">
      <w:pPr>
        <w:pStyle w:val="Heading3"/>
        <w:rPr>
          <w:lang w:eastAsia="ar-SA"/>
        </w:rPr>
      </w:pPr>
      <w:bookmarkStart w:id="448" w:name="_Toc280343928"/>
      <w:bookmarkStart w:id="449" w:name="_Toc322985461"/>
      <w:r>
        <w:rPr>
          <w:lang w:eastAsia="ar-SA"/>
        </w:rPr>
        <w:t>System Development Controls</w:t>
      </w:r>
      <w:bookmarkEnd w:id="448"/>
      <w:bookmarkEnd w:id="449"/>
    </w:p>
    <w:p w14:paraId="471BEFE9" w14:textId="77777777" w:rsidR="00BC097A" w:rsidRDefault="00BC097A">
      <w:r>
        <w:t>The system development controls for the CA and RA are as follows:</w:t>
      </w:r>
    </w:p>
    <w:p w14:paraId="15CFA8DF" w14:textId="77777777" w:rsidR="00BC097A" w:rsidRDefault="00BC097A">
      <w:pPr>
        <w:pStyle w:val="BulletDouble"/>
        <w:numPr>
          <w:ilvl w:val="0"/>
          <w:numId w:val="19"/>
        </w:numPr>
        <w:tabs>
          <w:tab w:val="left" w:pos="720"/>
        </w:tabs>
        <w:rPr>
          <w:lang w:eastAsia="ar-SA"/>
        </w:rPr>
      </w:pPr>
      <w:r>
        <w:rPr>
          <w:lang w:eastAsia="ar-SA"/>
        </w:rPr>
        <w:t>The CA shall use software that has been designed and developed under a formal, documented development methodology.</w:t>
      </w:r>
    </w:p>
    <w:p w14:paraId="5A8E23B7" w14:textId="77777777" w:rsidR="00BC097A" w:rsidRDefault="00BC097A">
      <w:pPr>
        <w:pStyle w:val="BulletDouble"/>
        <w:numPr>
          <w:ilvl w:val="0"/>
          <w:numId w:val="19"/>
        </w:numPr>
        <w:tabs>
          <w:tab w:val="left" w:pos="720"/>
        </w:tabs>
        <w:rPr>
          <w:lang w:eastAsia="ar-SA"/>
        </w:rPr>
      </w:pPr>
      <w:r>
        <w:rPr>
          <w:lang w:eastAsia="ar-SA"/>
        </w:rPr>
        <w:t>Hardware and software procured to operate the CA shall be purchased in a fashion to reduce the likelihood that any particular component was tampered with (e.g., by ensuring the vendor cannot identify the PKI component that will be installed on a particular device).</w:t>
      </w:r>
    </w:p>
    <w:p w14:paraId="19FCFFDF" w14:textId="77777777" w:rsidR="00BC097A" w:rsidRDefault="00BC097A">
      <w:pPr>
        <w:pStyle w:val="BulletDouble"/>
        <w:numPr>
          <w:ilvl w:val="0"/>
          <w:numId w:val="19"/>
        </w:numPr>
        <w:tabs>
          <w:tab w:val="left" w:pos="720"/>
        </w:tabs>
        <w:rPr>
          <w:lang w:eastAsia="ar-SA"/>
        </w:rPr>
      </w:pPr>
      <w:r>
        <w:rPr>
          <w:lang w:eastAsia="ar-SA"/>
        </w:rPr>
        <w:lastRenderedPageBreak/>
        <w:t>Hardware and software developed specifically for the CA shall be developed in a controlled environment, and the development process shall be defined and documented.  This requirement does not apply to commercial off-the-shelf hardware or software.</w:t>
      </w:r>
    </w:p>
    <w:p w14:paraId="19F0C011" w14:textId="77777777" w:rsidR="00BC097A" w:rsidRDefault="00BC097A">
      <w:pPr>
        <w:pStyle w:val="BulletDouble"/>
        <w:numPr>
          <w:ilvl w:val="0"/>
          <w:numId w:val="19"/>
        </w:numPr>
        <w:tabs>
          <w:tab w:val="left" w:pos="720"/>
        </w:tabs>
        <w:rPr>
          <w:lang w:eastAsia="ar-SA"/>
        </w:rPr>
      </w:pPr>
      <w:r>
        <w:rPr>
          <w:lang w:eastAsia="ar-SA"/>
        </w:rPr>
        <w:t>The CA hardware and software shall be dedicated to performing one task: the CA.  There shall be no other applications, hardware devices, network connections, or component software installed that are not parts of the CA operation.  Where the CA operation supports multiple CAs, the hardware platform may support multiple CAs.</w:t>
      </w:r>
    </w:p>
    <w:p w14:paraId="44050C8A" w14:textId="77777777" w:rsidR="00BC097A" w:rsidRDefault="00BC097A">
      <w:pPr>
        <w:pStyle w:val="BulletDouble"/>
        <w:keepNext/>
        <w:keepLines/>
        <w:numPr>
          <w:ilvl w:val="0"/>
          <w:numId w:val="19"/>
        </w:numPr>
        <w:tabs>
          <w:tab w:val="left" w:pos="720"/>
        </w:tabs>
        <w:rPr>
          <w:lang w:eastAsia="ar-SA"/>
        </w:rPr>
      </w:pPr>
      <w:r>
        <w:rPr>
          <w:lang w:eastAsia="ar-SA"/>
        </w:rPr>
        <w:t>Proper care shall be taken to prevent malicious software from being loaded onto the CA equipment.  All applications required to perform the operation of the CA shall be obtained from documented sources.  RA hardware and software shall be scanned for malicious code on first use and periodically thereafter.</w:t>
      </w:r>
    </w:p>
    <w:p w14:paraId="10BEE519" w14:textId="77777777" w:rsidR="00BC097A" w:rsidRDefault="00BC097A">
      <w:pPr>
        <w:pStyle w:val="BulletDouble"/>
        <w:keepNext/>
        <w:keepLines/>
        <w:numPr>
          <w:ilvl w:val="0"/>
          <w:numId w:val="19"/>
        </w:numPr>
        <w:tabs>
          <w:tab w:val="left" w:pos="720"/>
        </w:tabs>
        <w:rPr>
          <w:lang w:eastAsia="ar-SA"/>
        </w:rPr>
      </w:pPr>
      <w:r>
        <w:rPr>
          <w:lang w:eastAsia="ar-SA"/>
        </w:rPr>
        <w:t>Hardware and software updates shall be purchased or developed in the same manner as original equipment, and shall be installed by trusted and trained personnel in a defined manner.</w:t>
      </w:r>
    </w:p>
    <w:p w14:paraId="0667B731" w14:textId="77777777" w:rsidR="00BC097A" w:rsidRDefault="00BC097A" w:rsidP="006B5C9C">
      <w:pPr>
        <w:pStyle w:val="Heading3"/>
        <w:rPr>
          <w:lang w:eastAsia="ar-SA"/>
        </w:rPr>
      </w:pPr>
      <w:bookmarkStart w:id="450" w:name="_Toc280343929"/>
      <w:bookmarkStart w:id="451" w:name="_Toc322985462"/>
      <w:r>
        <w:rPr>
          <w:lang w:eastAsia="ar-SA"/>
        </w:rPr>
        <w:t>Security Management Controls</w:t>
      </w:r>
      <w:bookmarkEnd w:id="450"/>
      <w:bookmarkEnd w:id="451"/>
    </w:p>
    <w:p w14:paraId="53EB94BD" w14:textId="77777777" w:rsidR="00BC097A" w:rsidRDefault="00BC097A">
      <w:pPr>
        <w:autoSpaceDE w:val="0"/>
        <w:spacing w:after="120"/>
        <w:rPr>
          <w:szCs w:val="24"/>
          <w:lang w:eastAsia="ar-SA"/>
        </w:rPr>
      </w:pPr>
      <w:r>
        <w:rPr>
          <w:lang w:eastAsia="ar-SA"/>
        </w:rPr>
        <w:t>The configuration of the CA system, in addition to any modifications and upgrades, shall be documented and controlled.  There shall be a mechanism for detecting unauthorized modification to the software or configuration.  The CA software, when first loaded, shall be verified as being that supplied from the vendor, with no modifications, and be the version intended for use.  The CA shall periodically verify the integrity of the software as specified in the CPS</w:t>
      </w:r>
      <w:r>
        <w:rPr>
          <w:szCs w:val="24"/>
          <w:lang w:eastAsia="ar-SA"/>
        </w:rPr>
        <w:t>.</w:t>
      </w:r>
    </w:p>
    <w:p w14:paraId="0FB5EA82" w14:textId="77777777" w:rsidR="00BC097A" w:rsidRDefault="00BC097A" w:rsidP="006B5C9C">
      <w:pPr>
        <w:pStyle w:val="Heading3"/>
        <w:rPr>
          <w:lang w:eastAsia="ar-SA"/>
        </w:rPr>
      </w:pPr>
      <w:bookmarkStart w:id="452" w:name="_Toc280343930"/>
      <w:bookmarkStart w:id="453" w:name="_Toc322985463"/>
      <w:r>
        <w:rPr>
          <w:lang w:eastAsia="ar-SA"/>
        </w:rPr>
        <w:t>Life Cycle Security Controls</w:t>
      </w:r>
      <w:bookmarkEnd w:id="452"/>
      <w:bookmarkEnd w:id="453"/>
    </w:p>
    <w:p w14:paraId="50F23A84" w14:textId="77777777" w:rsidR="00BC097A" w:rsidRDefault="00BC097A">
      <w:pPr>
        <w:spacing w:after="120"/>
        <w:rPr>
          <w:lang w:eastAsia="ar-SA"/>
        </w:rPr>
      </w:pPr>
      <w:r>
        <w:rPr>
          <w:lang w:eastAsia="ar-SA"/>
        </w:rPr>
        <w:t>No stipulation.</w:t>
      </w:r>
    </w:p>
    <w:p w14:paraId="77BBCA1E" w14:textId="77777777" w:rsidR="00BC097A" w:rsidRPr="008F4F0B" w:rsidRDefault="00BC097A" w:rsidP="00F85422">
      <w:pPr>
        <w:pStyle w:val="Heading2"/>
        <w:rPr>
          <w:lang w:eastAsia="ar-SA"/>
        </w:rPr>
      </w:pPr>
      <w:bookmarkStart w:id="454" w:name="_Toc280343931"/>
      <w:bookmarkStart w:id="455" w:name="_Toc322985464"/>
      <w:r w:rsidRPr="008F4F0B">
        <w:rPr>
          <w:lang w:eastAsia="ar-SA"/>
        </w:rPr>
        <w:t>Network Security Controls</w:t>
      </w:r>
      <w:bookmarkEnd w:id="454"/>
      <w:bookmarkEnd w:id="455"/>
    </w:p>
    <w:p w14:paraId="7A45DDE0" w14:textId="77777777" w:rsidR="00BC097A" w:rsidRDefault="00BC097A">
      <w:r>
        <w:t>A network guard, firewall, or filtering router must protect network access to CA equipment.  The network guard, firewall, or filtering router shall limit services allowed to and from the CA equipment to those required to perform CA functions.</w:t>
      </w:r>
    </w:p>
    <w:p w14:paraId="655DD9AD" w14:textId="77777777" w:rsidR="00BC097A" w:rsidRDefault="00BC097A">
      <w:r>
        <w:t>Protection of CA equipment shall be provided against known network attacks.  All unused network ports and services shall be turned off.  Any network software present on the CA equipment shall be necessary to the functioning of the CA application.</w:t>
      </w:r>
    </w:p>
    <w:p w14:paraId="5C74B310" w14:textId="77777777" w:rsidR="00BC097A" w:rsidRDefault="00BC097A">
      <w:r>
        <w:t>Any boundary control devices used to protect the network on which PKI equipment is hosted shall deny all but the necessary services to the PKI equipment.</w:t>
      </w:r>
    </w:p>
    <w:p w14:paraId="04065843" w14:textId="77777777" w:rsidR="00BC097A" w:rsidRDefault="00BF6218">
      <w:r>
        <w:t>Repositories</w:t>
      </w:r>
      <w:r w:rsidR="00C4415C">
        <w:t>,</w:t>
      </w:r>
      <w:r w:rsidR="00BC097A">
        <w:t xml:space="preserve"> certificate status servers</w:t>
      </w:r>
      <w:r w:rsidR="00C4415C">
        <w:t>, and remote workstations used to administer the CAs</w:t>
      </w:r>
      <w:r w:rsidR="00BC097A">
        <w:t xml:space="preserve"> shall employ appropriate network security controls.  Networking equipment shall turn off unused network ports and services.  Any network software present shall be necessary to the functioning of the equipment.</w:t>
      </w:r>
    </w:p>
    <w:p w14:paraId="0274C7F4" w14:textId="77777777" w:rsidR="00C4415C" w:rsidRDefault="00C4415C">
      <w:pPr>
        <w:rPr>
          <w:b/>
          <w:i/>
          <w:caps/>
          <w:sz w:val="28"/>
          <w:lang w:eastAsia="ar-SA"/>
        </w:rPr>
      </w:pPr>
      <w:r>
        <w:t>The CA shall establish connection with a remote workstation used to administer the CA only after successful authentication of the remote workstation at a level of assurance commensurate with that of the CA.</w:t>
      </w:r>
    </w:p>
    <w:p w14:paraId="5527854D" w14:textId="77777777" w:rsidR="00BC097A" w:rsidRPr="008F4F0B" w:rsidRDefault="00BC097A" w:rsidP="00F85422">
      <w:pPr>
        <w:pStyle w:val="Heading2"/>
        <w:rPr>
          <w:lang w:eastAsia="ar-SA"/>
        </w:rPr>
      </w:pPr>
      <w:bookmarkStart w:id="456" w:name="_Toc280343932"/>
      <w:bookmarkStart w:id="457" w:name="_Toc322985465"/>
      <w:r w:rsidRPr="008F4F0B">
        <w:rPr>
          <w:lang w:eastAsia="ar-SA"/>
        </w:rPr>
        <w:lastRenderedPageBreak/>
        <w:t>Time-Stamping</w:t>
      </w:r>
      <w:bookmarkEnd w:id="456"/>
      <w:bookmarkEnd w:id="457"/>
    </w:p>
    <w:p w14:paraId="6831B483" w14:textId="77777777" w:rsidR="00BC097A" w:rsidRDefault="00BC097A">
      <w:pPr>
        <w:autoSpaceDE w:val="0"/>
        <w:spacing w:after="0"/>
        <w:rPr>
          <w:szCs w:val="24"/>
          <w:lang w:eastAsia="ar-SA"/>
        </w:rPr>
      </w:pPr>
      <w:r>
        <w:rPr>
          <w:szCs w:val="24"/>
          <w:lang w:eastAsia="ar-SA"/>
        </w:rPr>
        <w:t>Asserted times shall be accurate to within three minutes.  Electronic or manual procedures may be used to maintain system time.  Clock adjustments are auditable events (see section 5.4.1).</w:t>
      </w:r>
    </w:p>
    <w:p w14:paraId="55E6F8C1" w14:textId="77777777" w:rsidR="00AA1D46" w:rsidRDefault="00AA1D46">
      <w:pPr>
        <w:autoSpaceDE w:val="0"/>
        <w:spacing w:after="0"/>
        <w:rPr>
          <w:szCs w:val="24"/>
          <w:lang w:eastAsia="ar-SA"/>
        </w:rPr>
      </w:pPr>
    </w:p>
    <w:p w14:paraId="18E1E4EC" w14:textId="77777777" w:rsidR="00BC097A" w:rsidRDefault="000E3E7B" w:rsidP="00FC419A">
      <w:pPr>
        <w:pStyle w:val="Heading1"/>
        <w:tabs>
          <w:tab w:val="clear" w:pos="432"/>
        </w:tabs>
        <w:spacing w:before="600"/>
        <w:ind w:left="540" w:hanging="540"/>
      </w:pPr>
      <w:bookmarkStart w:id="458" w:name="_Toc280343933"/>
      <w:r>
        <w:br w:type="page"/>
      </w:r>
      <w:bookmarkStart w:id="459" w:name="_Toc322985466"/>
      <w:r w:rsidR="00BC097A">
        <w:lastRenderedPageBreak/>
        <w:t>Certificate, CRL, and OCSP Profiles</w:t>
      </w:r>
      <w:bookmarkEnd w:id="458"/>
      <w:bookmarkEnd w:id="459"/>
    </w:p>
    <w:p w14:paraId="2D17FF49" w14:textId="77777777" w:rsidR="00BC097A" w:rsidRPr="008F4F0B" w:rsidRDefault="00BC097A" w:rsidP="00F85422">
      <w:pPr>
        <w:pStyle w:val="Heading2"/>
        <w:rPr>
          <w:lang w:eastAsia="ar-SA"/>
        </w:rPr>
      </w:pPr>
      <w:bookmarkStart w:id="460" w:name="_Toc280343934"/>
      <w:bookmarkStart w:id="461" w:name="_Toc322985467"/>
      <w:r w:rsidRPr="008F4F0B">
        <w:rPr>
          <w:lang w:eastAsia="ar-SA"/>
        </w:rPr>
        <w:t>Certificate Profile</w:t>
      </w:r>
      <w:bookmarkEnd w:id="460"/>
      <w:bookmarkEnd w:id="461"/>
    </w:p>
    <w:p w14:paraId="0CA96D49" w14:textId="77777777" w:rsidR="00BC097A" w:rsidRDefault="00BC097A">
      <w:pPr>
        <w:spacing w:after="120"/>
        <w:rPr>
          <w:b/>
          <w:lang w:eastAsia="ar-SA"/>
        </w:rPr>
      </w:pPr>
      <w:r>
        <w:rPr>
          <w:lang w:eastAsia="ar-SA"/>
        </w:rPr>
        <w:t xml:space="preserve">Certificates issued by a CA under this policy shall conform to the X.509 Certificate and Certificate Revocation List (CRL) Extensions Profile for the Shared Service Providers (SSP) Program [CCP-PROF]. </w:t>
      </w:r>
    </w:p>
    <w:p w14:paraId="5AD25439" w14:textId="77777777" w:rsidR="00BC097A" w:rsidRDefault="00BC097A" w:rsidP="00FC419A">
      <w:pPr>
        <w:pStyle w:val="Heading3"/>
        <w:rPr>
          <w:lang w:eastAsia="ar-SA"/>
        </w:rPr>
      </w:pPr>
      <w:bookmarkStart w:id="462" w:name="_Toc280343935"/>
      <w:bookmarkStart w:id="463" w:name="_Toc322985468"/>
      <w:r>
        <w:rPr>
          <w:lang w:eastAsia="ar-SA"/>
        </w:rPr>
        <w:t>Version Number(s)</w:t>
      </w:r>
      <w:bookmarkEnd w:id="462"/>
      <w:bookmarkEnd w:id="463"/>
    </w:p>
    <w:p w14:paraId="51F5EC37" w14:textId="77777777" w:rsidR="00BC097A" w:rsidRDefault="00BC097A">
      <w:pPr>
        <w:spacing w:after="120"/>
        <w:rPr>
          <w:lang w:eastAsia="ar-SA"/>
        </w:rPr>
      </w:pPr>
      <w:r>
        <w:rPr>
          <w:lang w:eastAsia="ar-SA"/>
        </w:rPr>
        <w:t>The CA shall issue X.509 v3 certificates (populate version field with integer “2”).</w:t>
      </w:r>
    </w:p>
    <w:p w14:paraId="6273EE31" w14:textId="77777777" w:rsidR="00BC097A" w:rsidRDefault="00BC097A" w:rsidP="00FC419A">
      <w:pPr>
        <w:pStyle w:val="Heading3"/>
        <w:rPr>
          <w:lang w:eastAsia="ar-SA"/>
        </w:rPr>
      </w:pPr>
      <w:bookmarkStart w:id="464" w:name="_Toc280343936"/>
      <w:bookmarkStart w:id="465" w:name="_Toc322985469"/>
      <w:r>
        <w:rPr>
          <w:lang w:eastAsia="ar-SA"/>
        </w:rPr>
        <w:t>Certificate Extensions</w:t>
      </w:r>
      <w:bookmarkEnd w:id="464"/>
      <w:bookmarkEnd w:id="465"/>
    </w:p>
    <w:p w14:paraId="1485C371" w14:textId="77777777" w:rsidR="00BC097A" w:rsidRDefault="00BC097A">
      <w:pPr>
        <w:autoSpaceDE w:val="0"/>
        <w:spacing w:after="120"/>
      </w:pPr>
      <w:r>
        <w:rPr>
          <w:lang w:eastAsia="ar-SA"/>
        </w:rPr>
        <w:t>Rules for the inclusion, assignment of value, and processing of extensions are defined in [CCP</w:t>
      </w:r>
      <w:r>
        <w:rPr>
          <w:lang w:eastAsia="ar-SA"/>
        </w:rPr>
        <w:noBreakHyphen/>
        <w:t>PROF].</w:t>
      </w:r>
    </w:p>
    <w:p w14:paraId="6AA78045" w14:textId="77777777" w:rsidR="00BC097A" w:rsidRDefault="00BC097A" w:rsidP="00FC419A">
      <w:pPr>
        <w:pStyle w:val="Heading3"/>
      </w:pPr>
      <w:bookmarkStart w:id="466" w:name="_Toc280343937"/>
      <w:bookmarkStart w:id="467" w:name="_Toc322985470"/>
      <w:r>
        <w:t>Algorithm Object Identifiers</w:t>
      </w:r>
      <w:bookmarkEnd w:id="466"/>
      <w:bookmarkEnd w:id="467"/>
    </w:p>
    <w:p w14:paraId="36F0B614" w14:textId="77777777" w:rsidR="00BC097A" w:rsidRDefault="00BC097A">
      <w:r>
        <w:t>Certificates issued under this CP shall use the following OIDs for signatures:</w:t>
      </w:r>
    </w:p>
    <w:tbl>
      <w:tblPr>
        <w:tblW w:w="0" w:type="auto"/>
        <w:jc w:val="center"/>
        <w:tblLayout w:type="fixed"/>
        <w:tblLook w:val="0000" w:firstRow="0" w:lastRow="0" w:firstColumn="0" w:lastColumn="0" w:noHBand="0" w:noVBand="0"/>
      </w:tblPr>
      <w:tblGrid>
        <w:gridCol w:w="2954"/>
        <w:gridCol w:w="6416"/>
      </w:tblGrid>
      <w:tr w:rsidR="00BC097A" w14:paraId="05DF8E20" w14:textId="77777777" w:rsidTr="005625D2">
        <w:trPr>
          <w:jc w:val="center"/>
        </w:trPr>
        <w:tc>
          <w:tcPr>
            <w:tcW w:w="2954" w:type="dxa"/>
            <w:tcBorders>
              <w:top w:val="single" w:sz="1" w:space="0" w:color="000000"/>
              <w:left w:val="single" w:sz="1" w:space="0" w:color="000000"/>
              <w:bottom w:val="single" w:sz="1" w:space="0" w:color="000000"/>
            </w:tcBorders>
          </w:tcPr>
          <w:p w14:paraId="4B85DD07" w14:textId="77777777" w:rsidR="00BC097A" w:rsidRDefault="00BC097A">
            <w:pPr>
              <w:snapToGrid w:val="0"/>
              <w:rPr>
                <w:lang w:eastAsia="ar-SA"/>
              </w:rPr>
            </w:pPr>
            <w:r>
              <w:rPr>
                <w:lang w:eastAsia="ar-SA"/>
              </w:rPr>
              <w:t>sha-1WithRSAEncryption</w:t>
            </w:r>
          </w:p>
        </w:tc>
        <w:tc>
          <w:tcPr>
            <w:tcW w:w="6416" w:type="dxa"/>
            <w:tcBorders>
              <w:top w:val="single" w:sz="1" w:space="0" w:color="000000"/>
              <w:left w:val="single" w:sz="1" w:space="0" w:color="000000"/>
              <w:bottom w:val="single" w:sz="1" w:space="0" w:color="000000"/>
              <w:right w:val="single" w:sz="1" w:space="0" w:color="000000"/>
            </w:tcBorders>
          </w:tcPr>
          <w:p w14:paraId="697D457C" w14:textId="77777777" w:rsidR="00BC097A" w:rsidRDefault="00BC097A">
            <w:pPr>
              <w:snapToGrid w:val="0"/>
              <w:rPr>
                <w:lang w:eastAsia="ar-SA"/>
              </w:rPr>
            </w:pPr>
            <w:r>
              <w:rPr>
                <w:lang w:eastAsia="ar-SA"/>
              </w:rPr>
              <w:t>{iso(1) member-body(2) us(840) rsadsi(113549) pkcs(1) pkcs</w:t>
            </w:r>
            <w:r>
              <w:rPr>
                <w:lang w:eastAsia="ar-SA"/>
              </w:rPr>
              <w:noBreakHyphen/>
              <w:t>1(1) 5}</w:t>
            </w:r>
          </w:p>
        </w:tc>
      </w:tr>
      <w:tr w:rsidR="00BC097A" w14:paraId="0E3099A3" w14:textId="77777777" w:rsidTr="005625D2">
        <w:trPr>
          <w:jc w:val="center"/>
        </w:trPr>
        <w:tc>
          <w:tcPr>
            <w:tcW w:w="2954" w:type="dxa"/>
            <w:tcBorders>
              <w:left w:val="single" w:sz="1" w:space="0" w:color="000000"/>
              <w:bottom w:val="single" w:sz="1" w:space="0" w:color="000000"/>
            </w:tcBorders>
          </w:tcPr>
          <w:p w14:paraId="6C5C2090" w14:textId="77777777" w:rsidR="00BC097A" w:rsidRDefault="00BC097A">
            <w:pPr>
              <w:snapToGrid w:val="0"/>
              <w:rPr>
                <w:color w:val="000000"/>
                <w:lang w:eastAsia="ar-SA"/>
              </w:rPr>
            </w:pPr>
            <w:r>
              <w:rPr>
                <w:color w:val="000000"/>
                <w:lang w:eastAsia="ar-SA"/>
              </w:rPr>
              <w:t>sha256WithRSAEncryption</w:t>
            </w:r>
          </w:p>
        </w:tc>
        <w:tc>
          <w:tcPr>
            <w:tcW w:w="6416" w:type="dxa"/>
            <w:tcBorders>
              <w:left w:val="single" w:sz="1" w:space="0" w:color="000000"/>
              <w:bottom w:val="single" w:sz="1" w:space="0" w:color="000000"/>
              <w:right w:val="single" w:sz="1" w:space="0" w:color="000000"/>
            </w:tcBorders>
          </w:tcPr>
          <w:p w14:paraId="255A2455" w14:textId="77777777" w:rsidR="00BC097A" w:rsidRDefault="00BC097A">
            <w:pPr>
              <w:snapToGrid w:val="0"/>
              <w:rPr>
                <w:lang w:eastAsia="ar-SA"/>
              </w:rPr>
            </w:pPr>
            <w:r>
              <w:rPr>
                <w:lang w:eastAsia="ar-SA"/>
              </w:rPr>
              <w:t>{iso(1) member-body(2) us(840) rsadsi(113549) pkcs(1) pkcs</w:t>
            </w:r>
            <w:r>
              <w:rPr>
                <w:lang w:eastAsia="ar-SA"/>
              </w:rPr>
              <w:noBreakHyphen/>
              <w:t>1(1) 11}</w:t>
            </w:r>
          </w:p>
        </w:tc>
      </w:tr>
      <w:tr w:rsidR="00BC097A" w14:paraId="0830E30B" w14:textId="77777777" w:rsidTr="005625D2">
        <w:trPr>
          <w:jc w:val="center"/>
        </w:trPr>
        <w:tc>
          <w:tcPr>
            <w:tcW w:w="2954" w:type="dxa"/>
            <w:tcBorders>
              <w:left w:val="single" w:sz="1" w:space="0" w:color="000000"/>
              <w:bottom w:val="single" w:sz="1" w:space="0" w:color="000000"/>
            </w:tcBorders>
          </w:tcPr>
          <w:p w14:paraId="7982C400" w14:textId="77777777" w:rsidR="00BC097A" w:rsidRDefault="00BC097A">
            <w:pPr>
              <w:snapToGrid w:val="0"/>
              <w:rPr>
                <w:color w:val="000000"/>
                <w:lang w:eastAsia="ar-SA"/>
              </w:rPr>
            </w:pPr>
            <w:r>
              <w:rPr>
                <w:color w:val="000000"/>
                <w:lang w:eastAsia="ar-SA"/>
              </w:rPr>
              <w:t>RSA with PSS padding</w:t>
            </w:r>
          </w:p>
        </w:tc>
        <w:tc>
          <w:tcPr>
            <w:tcW w:w="6416" w:type="dxa"/>
            <w:tcBorders>
              <w:left w:val="single" w:sz="1" w:space="0" w:color="000000"/>
              <w:bottom w:val="single" w:sz="1" w:space="0" w:color="000000"/>
              <w:right w:val="single" w:sz="1" w:space="0" w:color="000000"/>
            </w:tcBorders>
          </w:tcPr>
          <w:p w14:paraId="28A62046" w14:textId="77777777" w:rsidR="00BC097A" w:rsidRDefault="00BC097A">
            <w:pPr>
              <w:snapToGrid w:val="0"/>
              <w:rPr>
                <w:color w:val="000000"/>
                <w:lang w:eastAsia="ar-SA"/>
              </w:rPr>
            </w:pPr>
            <w:r>
              <w:rPr>
                <w:color w:val="000000"/>
                <w:lang w:eastAsia="ar-SA"/>
              </w:rPr>
              <w:t>id-RSASSA-PSS ::= {iso(1) member-body(2) us(840) rsadsi(113549) pkcs(1) pkcs-1(1) 10}</w:t>
            </w:r>
          </w:p>
        </w:tc>
      </w:tr>
      <w:tr w:rsidR="00BC097A" w14:paraId="4FB26133" w14:textId="77777777" w:rsidTr="005625D2">
        <w:trPr>
          <w:jc w:val="center"/>
        </w:trPr>
        <w:tc>
          <w:tcPr>
            <w:tcW w:w="2954" w:type="dxa"/>
            <w:tcBorders>
              <w:left w:val="single" w:sz="1" w:space="0" w:color="000000"/>
              <w:bottom w:val="single" w:sz="1" w:space="0" w:color="000000"/>
            </w:tcBorders>
          </w:tcPr>
          <w:p w14:paraId="5682C6A8" w14:textId="77777777" w:rsidR="00BC097A" w:rsidRDefault="00BC097A">
            <w:pPr>
              <w:snapToGrid w:val="0"/>
              <w:rPr>
                <w:color w:val="000000"/>
                <w:lang w:eastAsia="ar-SA"/>
              </w:rPr>
            </w:pPr>
            <w:r>
              <w:rPr>
                <w:color w:val="000000"/>
                <w:lang w:eastAsia="ar-SA"/>
              </w:rPr>
              <w:t>ecdsa-with-Sha256</w:t>
            </w:r>
          </w:p>
        </w:tc>
        <w:tc>
          <w:tcPr>
            <w:tcW w:w="6416" w:type="dxa"/>
            <w:tcBorders>
              <w:left w:val="single" w:sz="1" w:space="0" w:color="000000"/>
              <w:bottom w:val="single" w:sz="1" w:space="0" w:color="000000"/>
              <w:right w:val="single" w:sz="1" w:space="0" w:color="000000"/>
            </w:tcBorders>
          </w:tcPr>
          <w:p w14:paraId="720BF491" w14:textId="77777777" w:rsidR="00BC097A" w:rsidRDefault="00BC097A">
            <w:pPr>
              <w:snapToGrid w:val="0"/>
              <w:rPr>
                <w:lang w:eastAsia="ar-SA"/>
              </w:rPr>
            </w:pPr>
            <w:r>
              <w:rPr>
                <w:lang w:eastAsia="ar-SA"/>
              </w:rPr>
              <w:t>{iso(1) member-body(2) us(840) ansi-X9-62(10045) signatures(4) ecdsa-with-SHA2(3) 2}</w:t>
            </w:r>
          </w:p>
        </w:tc>
      </w:tr>
      <w:tr w:rsidR="00BC097A" w14:paraId="64799447" w14:textId="77777777" w:rsidTr="005625D2">
        <w:trPr>
          <w:jc w:val="center"/>
        </w:trPr>
        <w:tc>
          <w:tcPr>
            <w:tcW w:w="2954" w:type="dxa"/>
            <w:tcBorders>
              <w:left w:val="single" w:sz="1" w:space="0" w:color="000000"/>
              <w:bottom w:val="single" w:sz="1" w:space="0" w:color="000000"/>
            </w:tcBorders>
          </w:tcPr>
          <w:p w14:paraId="0947CB68" w14:textId="77777777" w:rsidR="00BC097A" w:rsidRDefault="00BC097A">
            <w:pPr>
              <w:snapToGrid w:val="0"/>
              <w:rPr>
                <w:lang w:eastAsia="ar-SA"/>
              </w:rPr>
            </w:pPr>
            <w:r>
              <w:rPr>
                <w:color w:val="000000"/>
                <w:lang w:eastAsia="ar-SA"/>
              </w:rPr>
              <w:t>ecdsa-with-Sha384</w:t>
            </w:r>
          </w:p>
        </w:tc>
        <w:tc>
          <w:tcPr>
            <w:tcW w:w="6416" w:type="dxa"/>
            <w:tcBorders>
              <w:left w:val="single" w:sz="1" w:space="0" w:color="000000"/>
              <w:bottom w:val="single" w:sz="1" w:space="0" w:color="000000"/>
              <w:right w:val="single" w:sz="1" w:space="0" w:color="000000"/>
            </w:tcBorders>
          </w:tcPr>
          <w:p w14:paraId="2252FB26" w14:textId="77777777" w:rsidR="00BC097A" w:rsidRDefault="00BC097A">
            <w:pPr>
              <w:snapToGrid w:val="0"/>
              <w:rPr>
                <w:lang w:eastAsia="ar-SA"/>
              </w:rPr>
            </w:pPr>
            <w:r>
              <w:rPr>
                <w:lang w:eastAsia="ar-SA"/>
              </w:rPr>
              <w:t>{iso(1) member-body(2) us(840) ansi-X9-62(10045) signatures(4) ecdsa-with-SHA2(3) 3}</w:t>
            </w:r>
          </w:p>
        </w:tc>
      </w:tr>
    </w:tbl>
    <w:p w14:paraId="273A5FD4" w14:textId="77777777" w:rsidR="00BC097A" w:rsidRDefault="00BC097A">
      <w:pPr>
        <w:spacing w:before="240"/>
        <w:rPr>
          <w:lang w:eastAsia="ar-SA"/>
        </w:rPr>
      </w:pPr>
      <w:r>
        <w:rPr>
          <w:lang w:eastAsia="ar-SA"/>
        </w:rPr>
        <w:t>The PSS padding scheme OID is independent of the hash algorithm; the hash algorithm is specified as a parameter (for details, see [PKCS#1]).  Certificates issued under this CP must use the SHA-256 hash algorithm when generating RSASSA-PSS signatures.  The following OID shall be used to specify the hash in an RSASSA-PSS digital signature:</w:t>
      </w:r>
    </w:p>
    <w:tbl>
      <w:tblPr>
        <w:tblW w:w="0" w:type="auto"/>
        <w:jc w:val="center"/>
        <w:tblLayout w:type="fixed"/>
        <w:tblLook w:val="0000" w:firstRow="0" w:lastRow="0" w:firstColumn="0" w:lastColumn="0" w:noHBand="0" w:noVBand="0"/>
      </w:tblPr>
      <w:tblGrid>
        <w:gridCol w:w="2827"/>
        <w:gridCol w:w="6404"/>
      </w:tblGrid>
      <w:tr w:rsidR="00BC097A" w14:paraId="7F3F557A" w14:textId="77777777">
        <w:trPr>
          <w:jc w:val="center"/>
        </w:trPr>
        <w:tc>
          <w:tcPr>
            <w:tcW w:w="2827" w:type="dxa"/>
            <w:tcBorders>
              <w:top w:val="single" w:sz="1" w:space="0" w:color="000000"/>
              <w:left w:val="single" w:sz="1" w:space="0" w:color="000000"/>
              <w:bottom w:val="single" w:sz="1" w:space="0" w:color="000000"/>
            </w:tcBorders>
          </w:tcPr>
          <w:p w14:paraId="057B2169" w14:textId="77777777" w:rsidR="00BC097A" w:rsidRDefault="00BC097A">
            <w:pPr>
              <w:pStyle w:val="TableText"/>
              <w:snapToGrid w:val="0"/>
              <w:rPr>
                <w:rFonts w:ascii="Times New Roman" w:hAnsi="Times New Roman"/>
                <w:color w:val="000000"/>
                <w:sz w:val="24"/>
                <w:lang w:eastAsia="ar-SA"/>
              </w:rPr>
            </w:pPr>
            <w:r>
              <w:rPr>
                <w:rFonts w:ascii="Times New Roman" w:hAnsi="Times New Roman"/>
                <w:color w:val="000000"/>
                <w:sz w:val="24"/>
                <w:lang w:eastAsia="ar-SA"/>
              </w:rPr>
              <w:t>SHA-256</w:t>
            </w:r>
          </w:p>
        </w:tc>
        <w:tc>
          <w:tcPr>
            <w:tcW w:w="6404" w:type="dxa"/>
            <w:tcBorders>
              <w:top w:val="single" w:sz="1" w:space="0" w:color="000000"/>
              <w:left w:val="single" w:sz="1" w:space="0" w:color="000000"/>
              <w:bottom w:val="single" w:sz="1" w:space="0" w:color="000000"/>
              <w:right w:val="single" w:sz="1" w:space="0" w:color="000000"/>
            </w:tcBorders>
          </w:tcPr>
          <w:p w14:paraId="5FBD6101" w14:textId="77777777" w:rsidR="00BC097A" w:rsidRDefault="00BC097A">
            <w:pPr>
              <w:pStyle w:val="TableText"/>
              <w:snapToGrid w:val="0"/>
              <w:rPr>
                <w:rFonts w:ascii="Times New Roman" w:hAnsi="Times New Roman"/>
                <w:color w:val="000000"/>
                <w:sz w:val="24"/>
                <w:lang w:eastAsia="ar-SA"/>
              </w:rPr>
            </w:pPr>
            <w:r>
              <w:rPr>
                <w:rFonts w:ascii="Times New Roman" w:hAnsi="Times New Roman"/>
                <w:color w:val="000000"/>
                <w:sz w:val="24"/>
                <w:lang w:eastAsia="ar-SA"/>
              </w:rPr>
              <w:t>id-sha256 ::= {joint-iso-itu-t(2) country(16) us(840) organization(1) gov(101) csor(3) nistalgorithm(4) hashalgs(2) 1}</w:t>
            </w:r>
          </w:p>
        </w:tc>
      </w:tr>
    </w:tbl>
    <w:p w14:paraId="3BBF1BA9" w14:textId="77777777" w:rsidR="00BC097A" w:rsidRDefault="00BC097A">
      <w:pPr>
        <w:pStyle w:val="WW-BodyText2"/>
        <w:spacing w:before="240"/>
        <w:rPr>
          <w:lang w:eastAsia="ar-SA"/>
        </w:rPr>
      </w:pPr>
      <w:r>
        <w:rPr>
          <w:lang w:eastAsia="ar-SA"/>
        </w:rPr>
        <w:t>Certificates issued under this CP shall use the following OIDs to identify the algorithm associated with the subject key:</w:t>
      </w:r>
    </w:p>
    <w:tbl>
      <w:tblPr>
        <w:tblW w:w="0" w:type="auto"/>
        <w:tblInd w:w="91" w:type="dxa"/>
        <w:tblLayout w:type="fixed"/>
        <w:tblLook w:val="0000" w:firstRow="0" w:lastRow="0" w:firstColumn="0" w:lastColumn="0" w:noHBand="0" w:noVBand="0"/>
      </w:tblPr>
      <w:tblGrid>
        <w:gridCol w:w="1883"/>
        <w:gridCol w:w="7502"/>
      </w:tblGrid>
      <w:tr w:rsidR="00BC097A" w14:paraId="78A5C5B4" w14:textId="77777777">
        <w:tc>
          <w:tcPr>
            <w:tcW w:w="1883" w:type="dxa"/>
            <w:tcBorders>
              <w:top w:val="single" w:sz="1" w:space="0" w:color="000000"/>
              <w:left w:val="single" w:sz="1" w:space="0" w:color="000000"/>
              <w:bottom w:val="single" w:sz="1" w:space="0" w:color="000000"/>
            </w:tcBorders>
          </w:tcPr>
          <w:p w14:paraId="2D950347" w14:textId="77777777" w:rsidR="00BC097A" w:rsidRDefault="00BC097A">
            <w:pPr>
              <w:snapToGrid w:val="0"/>
              <w:rPr>
                <w:lang w:eastAsia="ar-SA"/>
              </w:rPr>
            </w:pPr>
            <w:r>
              <w:rPr>
                <w:lang w:eastAsia="ar-SA"/>
              </w:rPr>
              <w:lastRenderedPageBreak/>
              <w:t>rsaEncryption</w:t>
            </w:r>
          </w:p>
        </w:tc>
        <w:tc>
          <w:tcPr>
            <w:tcW w:w="7502" w:type="dxa"/>
            <w:tcBorders>
              <w:top w:val="single" w:sz="1" w:space="0" w:color="000000"/>
              <w:left w:val="single" w:sz="1" w:space="0" w:color="000000"/>
              <w:bottom w:val="single" w:sz="1" w:space="0" w:color="000000"/>
              <w:right w:val="single" w:sz="1" w:space="0" w:color="000000"/>
            </w:tcBorders>
          </w:tcPr>
          <w:p w14:paraId="48AB8F50" w14:textId="77777777" w:rsidR="00BC097A" w:rsidRDefault="00BC097A">
            <w:pPr>
              <w:snapToGrid w:val="0"/>
              <w:rPr>
                <w:lang w:eastAsia="ar-SA"/>
              </w:rPr>
            </w:pPr>
            <w:r>
              <w:rPr>
                <w:lang w:eastAsia="ar-SA"/>
              </w:rPr>
              <w:t>{iso(1) member-body(2) us(840) rsadsi(113549) pkcs(1) pkcs-1(1) 1}</w:t>
            </w:r>
          </w:p>
        </w:tc>
      </w:tr>
      <w:tr w:rsidR="00BC097A" w14:paraId="3BDA19C2" w14:textId="77777777">
        <w:tc>
          <w:tcPr>
            <w:tcW w:w="1883" w:type="dxa"/>
            <w:tcBorders>
              <w:left w:val="single" w:sz="1" w:space="0" w:color="000000"/>
              <w:bottom w:val="single" w:sz="1" w:space="0" w:color="000000"/>
            </w:tcBorders>
          </w:tcPr>
          <w:p w14:paraId="0A9E7BD6" w14:textId="77777777" w:rsidR="00BC097A" w:rsidRDefault="00BC097A">
            <w:pPr>
              <w:snapToGrid w:val="0"/>
              <w:rPr>
                <w:lang w:eastAsia="ar-SA"/>
              </w:rPr>
            </w:pPr>
            <w:r>
              <w:rPr>
                <w:lang w:eastAsia="ar-SA"/>
              </w:rPr>
              <w:t>id-ecPublicKey</w:t>
            </w:r>
          </w:p>
        </w:tc>
        <w:tc>
          <w:tcPr>
            <w:tcW w:w="7502" w:type="dxa"/>
            <w:tcBorders>
              <w:left w:val="single" w:sz="1" w:space="0" w:color="000000"/>
              <w:bottom w:val="single" w:sz="1" w:space="0" w:color="000000"/>
              <w:right w:val="single" w:sz="1" w:space="0" w:color="000000"/>
            </w:tcBorders>
          </w:tcPr>
          <w:p w14:paraId="7D01745D" w14:textId="77777777" w:rsidR="00BC097A" w:rsidRDefault="00BC097A">
            <w:pPr>
              <w:snapToGrid w:val="0"/>
              <w:rPr>
                <w:lang w:eastAsia="ar-SA"/>
              </w:rPr>
            </w:pPr>
            <w:r>
              <w:rPr>
                <w:lang w:eastAsia="ar-SA"/>
              </w:rPr>
              <w:t>{iso(1) member-body(2) us(840) ansi-X9-62(10045) id-publicKeyType(2) 1}</w:t>
            </w:r>
          </w:p>
        </w:tc>
      </w:tr>
    </w:tbl>
    <w:p w14:paraId="391AF8A0" w14:textId="77777777" w:rsidR="000E3E7B" w:rsidRDefault="00BC097A">
      <w:pPr>
        <w:spacing w:before="120"/>
        <w:rPr>
          <w:lang w:eastAsia="ar-SA"/>
        </w:rPr>
      </w:pPr>
      <w:r>
        <w:rPr>
          <w:lang w:eastAsia="ar-SA"/>
        </w:rPr>
        <w:t>Where the certificate contains an elliptic curve public key, the parameters shall be specified as one of the following named curves:</w:t>
      </w:r>
    </w:p>
    <w:tbl>
      <w:tblPr>
        <w:tblW w:w="0" w:type="auto"/>
        <w:jc w:val="center"/>
        <w:tblLayout w:type="fixed"/>
        <w:tblLook w:val="0000" w:firstRow="0" w:lastRow="0" w:firstColumn="0" w:lastColumn="0" w:noHBand="0" w:noVBand="0"/>
      </w:tblPr>
      <w:tblGrid>
        <w:gridCol w:w="2971"/>
        <w:gridCol w:w="6406"/>
      </w:tblGrid>
      <w:tr w:rsidR="00BC097A" w14:paraId="6FEA32A9" w14:textId="77777777" w:rsidTr="005625D2">
        <w:trPr>
          <w:jc w:val="center"/>
        </w:trPr>
        <w:tc>
          <w:tcPr>
            <w:tcW w:w="2971" w:type="dxa"/>
            <w:tcBorders>
              <w:top w:val="single" w:sz="2" w:space="0" w:color="000000"/>
              <w:left w:val="single" w:sz="2" w:space="0" w:color="000000"/>
              <w:bottom w:val="single" w:sz="2" w:space="0" w:color="000000"/>
              <w:right w:val="single" w:sz="2" w:space="0" w:color="000000"/>
            </w:tcBorders>
          </w:tcPr>
          <w:p w14:paraId="5AC0E119" w14:textId="77777777" w:rsidR="00BC097A" w:rsidRDefault="00BC097A">
            <w:pPr>
              <w:snapToGrid w:val="0"/>
              <w:rPr>
                <w:color w:val="000000"/>
                <w:lang w:eastAsia="ar-SA"/>
              </w:rPr>
            </w:pPr>
            <w:r>
              <w:rPr>
                <w:color w:val="000000"/>
                <w:lang w:eastAsia="ar-SA"/>
              </w:rPr>
              <w:t>ansip256r1</w:t>
            </w:r>
          </w:p>
        </w:tc>
        <w:tc>
          <w:tcPr>
            <w:tcW w:w="6406" w:type="dxa"/>
            <w:tcBorders>
              <w:top w:val="single" w:sz="2" w:space="0" w:color="000000"/>
              <w:left w:val="single" w:sz="2" w:space="0" w:color="000000"/>
              <w:bottom w:val="single" w:sz="2" w:space="0" w:color="000000"/>
              <w:right w:val="single" w:sz="2" w:space="0" w:color="000000"/>
            </w:tcBorders>
          </w:tcPr>
          <w:p w14:paraId="34886728" w14:textId="77777777" w:rsidR="00BC097A" w:rsidRDefault="00BC097A" w:rsidP="000A354A">
            <w:pPr>
              <w:snapToGrid w:val="0"/>
              <w:ind w:left="71"/>
              <w:rPr>
                <w:lang w:eastAsia="ar-SA"/>
              </w:rPr>
            </w:pPr>
            <w:r>
              <w:rPr>
                <w:lang w:eastAsia="ar-SA"/>
              </w:rPr>
              <w:t>{iso(1) member-body(2) us(840) 10045 curves(3) prime(1) 7}</w:t>
            </w:r>
          </w:p>
        </w:tc>
      </w:tr>
      <w:tr w:rsidR="00BC097A" w14:paraId="2638C71C" w14:textId="77777777" w:rsidTr="005625D2">
        <w:trPr>
          <w:trHeight w:val="316"/>
          <w:jc w:val="center"/>
        </w:trPr>
        <w:tc>
          <w:tcPr>
            <w:tcW w:w="2971" w:type="dxa"/>
            <w:tcBorders>
              <w:top w:val="single" w:sz="2" w:space="0" w:color="000000"/>
              <w:left w:val="single" w:sz="4" w:space="0" w:color="000000"/>
              <w:bottom w:val="single" w:sz="4" w:space="0" w:color="000000"/>
            </w:tcBorders>
          </w:tcPr>
          <w:p w14:paraId="06A66207" w14:textId="77777777" w:rsidR="00BC097A" w:rsidRDefault="00BC097A">
            <w:pPr>
              <w:snapToGrid w:val="0"/>
              <w:rPr>
                <w:color w:val="000000"/>
                <w:lang w:eastAsia="ar-SA"/>
              </w:rPr>
            </w:pPr>
            <w:r>
              <w:rPr>
                <w:color w:val="000000"/>
                <w:lang w:eastAsia="ar-SA"/>
              </w:rPr>
              <w:t>ansip384r1</w:t>
            </w:r>
          </w:p>
        </w:tc>
        <w:tc>
          <w:tcPr>
            <w:tcW w:w="6406" w:type="dxa"/>
            <w:tcBorders>
              <w:top w:val="single" w:sz="2" w:space="0" w:color="000000"/>
              <w:left w:val="single" w:sz="4" w:space="0" w:color="000000"/>
              <w:bottom w:val="single" w:sz="4" w:space="0" w:color="000000"/>
              <w:right w:val="single" w:sz="4" w:space="0" w:color="000000"/>
            </w:tcBorders>
            <w:vAlign w:val="center"/>
          </w:tcPr>
          <w:p w14:paraId="380B57EC" w14:textId="77777777" w:rsidR="00BC097A" w:rsidRDefault="00BC097A" w:rsidP="000A354A">
            <w:pPr>
              <w:snapToGrid w:val="0"/>
              <w:ind w:left="71"/>
            </w:pPr>
            <w:r>
              <w:rPr>
                <w:color w:val="000000"/>
                <w:lang w:eastAsia="ar-SA"/>
              </w:rPr>
              <w:t>{ iso(1) identified-organization(3) certicom(132) curve(0) 34 }</w:t>
            </w:r>
          </w:p>
        </w:tc>
      </w:tr>
    </w:tbl>
    <w:p w14:paraId="6B3B56DC" w14:textId="77777777" w:rsidR="00BC097A" w:rsidRDefault="00BC097A" w:rsidP="00FC419A">
      <w:pPr>
        <w:pStyle w:val="Heading3"/>
      </w:pPr>
      <w:bookmarkStart w:id="468" w:name="_Toc280343938"/>
      <w:bookmarkStart w:id="469" w:name="_Toc322985471"/>
      <w:r>
        <w:t>Name Forms</w:t>
      </w:r>
      <w:bookmarkEnd w:id="468"/>
      <w:bookmarkEnd w:id="469"/>
    </w:p>
    <w:p w14:paraId="5E802005" w14:textId="77777777" w:rsidR="00BC097A" w:rsidRDefault="00BC097A">
      <w:r>
        <w:t xml:space="preserve">The subject field in certificates issued under id-fpki-common-policy, id-fpki-common-hardware, </w:t>
      </w:r>
      <w:r w:rsidR="00906B97">
        <w:t xml:space="preserve">id-fpki-common-authentication, </w:t>
      </w:r>
      <w:r>
        <w:t>id-fpki-common-High, id-fpki-common-devices</w:t>
      </w:r>
      <w:r w:rsidR="00AA1D46">
        <w:t>, and id-fpki-common-devicesHardware</w:t>
      </w:r>
      <w:r>
        <w:t xml:space="preserve"> shall be populated with an X.500 distinguished name as specified in section 3.1.1.</w:t>
      </w:r>
    </w:p>
    <w:p w14:paraId="74594172" w14:textId="77777777" w:rsidR="00BC097A" w:rsidRDefault="00BC097A" w:rsidP="004F2652">
      <w:pPr>
        <w:tabs>
          <w:tab w:val="left" w:pos="2610"/>
        </w:tabs>
      </w:pPr>
      <w:r>
        <w:t>The issuer field of certificates issued under the policies in this document shall be populated with a</w:t>
      </w:r>
      <w:r w:rsidR="004F2652">
        <w:t xml:space="preserve"> </w:t>
      </w:r>
      <w:r>
        <w:t>n</w:t>
      </w:r>
      <w:r w:rsidR="004F2652">
        <w:t>on-empty</w:t>
      </w:r>
      <w:r>
        <w:t xml:space="preserve"> X.500 Distinguished Name as specified in section 3.1.1.</w:t>
      </w:r>
    </w:p>
    <w:p w14:paraId="1F30A641" w14:textId="77777777" w:rsidR="00BC097A" w:rsidRDefault="00BC097A">
      <w:pPr>
        <w:autoSpaceDE w:val="0"/>
        <w:spacing w:after="120"/>
      </w:pPr>
      <w:r>
        <w:rPr>
          <w:lang w:eastAsia="ar-SA"/>
        </w:rPr>
        <w:t>The subject alternative name extension shall be present and include the pivFASC-N name type in certificates issued under id-fpki-common-authentication and id-fpki-common-cardAuth.</w:t>
      </w:r>
    </w:p>
    <w:p w14:paraId="2866DE69" w14:textId="77777777" w:rsidR="00BC097A" w:rsidRDefault="00BC097A" w:rsidP="00FC419A">
      <w:pPr>
        <w:pStyle w:val="Heading3"/>
      </w:pPr>
      <w:bookmarkStart w:id="470" w:name="_Toc280343939"/>
      <w:bookmarkStart w:id="471" w:name="_Toc322985472"/>
      <w:r>
        <w:t>Name Constraints</w:t>
      </w:r>
      <w:bookmarkEnd w:id="470"/>
      <w:bookmarkEnd w:id="471"/>
    </w:p>
    <w:p w14:paraId="0D6F30F9" w14:textId="77777777" w:rsidR="00BC097A" w:rsidRDefault="00BC097A">
      <w:pPr>
        <w:autoSpaceDE w:val="0"/>
        <w:spacing w:after="120"/>
        <w:rPr>
          <w:szCs w:val="24"/>
          <w:lang w:eastAsia="ar-SA"/>
        </w:rPr>
      </w:pPr>
      <w:r>
        <w:rPr>
          <w:lang w:eastAsia="ar-SA"/>
        </w:rPr>
        <w:t>The CAs may assert name constraints in CA certificates</w:t>
      </w:r>
      <w:r>
        <w:rPr>
          <w:szCs w:val="24"/>
          <w:lang w:eastAsia="ar-SA"/>
        </w:rPr>
        <w:t>.</w:t>
      </w:r>
    </w:p>
    <w:p w14:paraId="7DB6773A" w14:textId="77777777" w:rsidR="00BC097A" w:rsidRDefault="00BC097A" w:rsidP="00FC419A">
      <w:pPr>
        <w:pStyle w:val="Heading3"/>
      </w:pPr>
      <w:bookmarkStart w:id="472" w:name="_Toc280343940"/>
      <w:bookmarkStart w:id="473" w:name="_Toc322985473"/>
      <w:r>
        <w:t>Certificate Policy Object Identifier</w:t>
      </w:r>
      <w:bookmarkEnd w:id="472"/>
      <w:bookmarkEnd w:id="473"/>
    </w:p>
    <w:p w14:paraId="5C08E3CE" w14:textId="77777777" w:rsidR="00BC097A" w:rsidRDefault="00BC097A">
      <w:r>
        <w:t xml:space="preserve">Certificates issued under this CP shall </w:t>
      </w:r>
      <w:r w:rsidR="004F2652">
        <w:t xml:space="preserve">assert at least </w:t>
      </w:r>
      <w:r>
        <w:t>one of the following OIDs in the certificate policies extension, as appropriate:</w:t>
      </w:r>
    </w:p>
    <w:p w14:paraId="5C1839B7" w14:textId="77777777" w:rsidR="00BC097A" w:rsidRDefault="00BC097A" w:rsidP="00FC419A">
      <w:pPr>
        <w:keepNext/>
        <w:keepLines/>
        <w:spacing w:after="120"/>
        <w:ind w:left="720"/>
        <w:rPr>
          <w:color w:val="000000"/>
          <w:lang w:eastAsia="ar-SA"/>
        </w:rPr>
      </w:pPr>
      <w:r>
        <w:rPr>
          <w:color w:val="000000"/>
          <w:lang w:eastAsia="ar-SA"/>
        </w:rPr>
        <w:t>id-fpki-common-policy ::= {2 16 840 1 101 3 2 1 3 6}</w:t>
      </w:r>
    </w:p>
    <w:p w14:paraId="286B0031" w14:textId="77777777" w:rsidR="00BC097A" w:rsidRDefault="00BC097A" w:rsidP="00FC419A">
      <w:pPr>
        <w:pStyle w:val="WW-BodyText2"/>
        <w:spacing w:after="120"/>
        <w:ind w:left="720"/>
        <w:rPr>
          <w:color w:val="000000"/>
          <w:lang w:eastAsia="ar-SA"/>
        </w:rPr>
      </w:pPr>
      <w:r>
        <w:rPr>
          <w:color w:val="000000"/>
          <w:lang w:eastAsia="ar-SA"/>
        </w:rPr>
        <w:t>id-fpki-common-hardware ::= {2 16 840 1 101 3 2 1 3 7}</w:t>
      </w:r>
    </w:p>
    <w:p w14:paraId="2BF3220E" w14:textId="77777777" w:rsidR="00BC097A" w:rsidRDefault="00BC097A" w:rsidP="00FC419A">
      <w:pPr>
        <w:keepNext/>
        <w:keepLines/>
        <w:spacing w:after="120"/>
        <w:ind w:left="720"/>
        <w:rPr>
          <w:color w:val="000000"/>
          <w:lang w:eastAsia="ar-SA"/>
        </w:rPr>
      </w:pPr>
      <w:r>
        <w:rPr>
          <w:color w:val="000000"/>
          <w:lang w:eastAsia="ar-SA"/>
        </w:rPr>
        <w:t>id-fpki-common-devices ::= {2 16 840 1 101 3 2 1 3 8}</w:t>
      </w:r>
    </w:p>
    <w:p w14:paraId="296E4D27" w14:textId="77777777" w:rsidR="00DE4699" w:rsidRDefault="00DE4699" w:rsidP="00DE4699">
      <w:pPr>
        <w:keepNext/>
        <w:keepLines/>
        <w:spacing w:after="120"/>
        <w:ind w:left="720"/>
        <w:rPr>
          <w:color w:val="000000"/>
          <w:lang w:eastAsia="ar-SA"/>
        </w:rPr>
      </w:pPr>
      <w:r>
        <w:rPr>
          <w:color w:val="000000"/>
          <w:lang w:eastAsia="ar-SA"/>
        </w:rPr>
        <w:t>id-fpki-common-devicesHardware ::= {2 16 840 1 101 3 2 1 3 36}</w:t>
      </w:r>
    </w:p>
    <w:p w14:paraId="07929163" w14:textId="77777777" w:rsidR="00BC097A" w:rsidRDefault="00BC097A" w:rsidP="00FC419A">
      <w:pPr>
        <w:autoSpaceDE w:val="0"/>
        <w:spacing w:after="120"/>
        <w:ind w:left="720"/>
        <w:rPr>
          <w:color w:val="000000"/>
          <w:lang w:eastAsia="ar-SA"/>
        </w:rPr>
      </w:pPr>
      <w:r>
        <w:rPr>
          <w:color w:val="000000"/>
          <w:lang w:eastAsia="ar-SA"/>
        </w:rPr>
        <w:t>id-fpki-common-authentication ::= {2 16 840 1 101 3 2 1 3 13}</w:t>
      </w:r>
    </w:p>
    <w:p w14:paraId="1CE029A1" w14:textId="77777777" w:rsidR="00BC097A" w:rsidRDefault="00BC097A" w:rsidP="00FC419A">
      <w:pPr>
        <w:autoSpaceDE w:val="0"/>
        <w:spacing w:after="120"/>
        <w:ind w:left="720"/>
        <w:rPr>
          <w:rFonts w:ascii="TimesNewRomanPSMT" w:eastAsia="TimesNewRomanPSMT" w:hAnsi="TimesNewRomanPSMT" w:cs="TimesNewRomanPSMT"/>
          <w:szCs w:val="24"/>
          <w:lang w:eastAsia="ar-SA"/>
        </w:rPr>
      </w:pPr>
      <w:r>
        <w:rPr>
          <w:rFonts w:ascii="TimesNewRomanPSMT" w:eastAsia="TimesNewRomanPSMT" w:hAnsi="TimesNewRomanPSMT" w:cs="TimesNewRomanPSMT"/>
          <w:szCs w:val="24"/>
          <w:lang w:eastAsia="ar-SA"/>
        </w:rPr>
        <w:t>id-fpki-common-High ::= {2 16 840 1 101 3 2 1 3 16}</w:t>
      </w:r>
    </w:p>
    <w:p w14:paraId="5EA9D4D6" w14:textId="77777777" w:rsidR="00BC097A" w:rsidRDefault="00BC097A" w:rsidP="00FC419A">
      <w:pPr>
        <w:autoSpaceDE w:val="0"/>
        <w:spacing w:after="120"/>
        <w:ind w:left="720"/>
        <w:rPr>
          <w:rFonts w:ascii="TimesNewRomanPSMT" w:eastAsia="TimesNewRomanPSMT" w:hAnsi="TimesNewRomanPSMT" w:cs="TimesNewRomanPSMT"/>
          <w:szCs w:val="24"/>
          <w:lang w:eastAsia="ar-SA"/>
        </w:rPr>
      </w:pPr>
      <w:r>
        <w:rPr>
          <w:rFonts w:ascii="TimesNewRomanPSMT" w:eastAsia="TimesNewRomanPSMT" w:hAnsi="TimesNewRomanPSMT" w:cs="TimesNewRomanPSMT"/>
          <w:szCs w:val="24"/>
          <w:lang w:eastAsia="ar-SA"/>
        </w:rPr>
        <w:t>id-fpki-common-cardAuth ::= {2 16 840 1 101 3 2 1 3 17}</w:t>
      </w:r>
    </w:p>
    <w:p w14:paraId="3456FD4B" w14:textId="77777777" w:rsidR="0083543F" w:rsidRPr="0083543F" w:rsidRDefault="0083543F" w:rsidP="0083543F">
      <w:pPr>
        <w:suppressAutoHyphens w:val="0"/>
        <w:spacing w:after="120"/>
      </w:pPr>
      <w:r>
        <w:rPr>
          <w:u w:val="single"/>
        </w:rPr>
        <w:br/>
      </w:r>
      <w:r w:rsidRPr="0083543F">
        <w:t>Certificates generated with SHA-1 after December 31, 2010 shall assert at least one of the following OIDs in the certificate policies extension, as appropriate:</w:t>
      </w:r>
    </w:p>
    <w:p w14:paraId="08400123" w14:textId="77777777" w:rsidR="0083543F" w:rsidRPr="00D823BA" w:rsidRDefault="0083543F" w:rsidP="0083543F">
      <w:pPr>
        <w:keepNext/>
        <w:keepLines/>
        <w:spacing w:after="120"/>
        <w:ind w:left="720"/>
        <w:rPr>
          <w:color w:val="000000"/>
          <w:lang w:eastAsia="ar-SA"/>
        </w:rPr>
      </w:pPr>
      <w:r w:rsidRPr="00D823BA">
        <w:rPr>
          <w:color w:val="000000"/>
          <w:lang w:eastAsia="ar-SA"/>
        </w:rPr>
        <w:lastRenderedPageBreak/>
        <w:t>id-fpki-SHA1-policy ::= {</w:t>
      </w:r>
      <w:r w:rsidRPr="00D823BA">
        <w:rPr>
          <w:rFonts w:eastAsia="Calibri"/>
          <w:color w:val="000000"/>
          <w:lang w:eastAsia="ar-SA"/>
        </w:rPr>
        <w:t>2 16 840 1 101 3 2 1 3 23</w:t>
      </w:r>
      <w:r w:rsidRPr="00D823BA">
        <w:rPr>
          <w:color w:val="000000"/>
          <w:lang w:eastAsia="ar-SA"/>
        </w:rPr>
        <w:t>}</w:t>
      </w:r>
    </w:p>
    <w:p w14:paraId="1A785BDB" w14:textId="77777777" w:rsidR="0083543F" w:rsidRPr="00D823BA" w:rsidRDefault="0083543F" w:rsidP="0083543F">
      <w:pPr>
        <w:pStyle w:val="WW-BodyText2"/>
        <w:spacing w:after="120"/>
        <w:ind w:left="720"/>
        <w:rPr>
          <w:color w:val="000000"/>
          <w:lang w:eastAsia="ar-SA"/>
        </w:rPr>
      </w:pPr>
      <w:r w:rsidRPr="00D823BA">
        <w:rPr>
          <w:color w:val="000000"/>
          <w:lang w:eastAsia="ar-SA"/>
        </w:rPr>
        <w:t>id-fpki-SHA1-hardware ::= {</w:t>
      </w:r>
      <w:r w:rsidRPr="00D823BA">
        <w:rPr>
          <w:rFonts w:eastAsia="Calibri"/>
          <w:color w:val="000000"/>
          <w:lang w:eastAsia="ar-SA"/>
        </w:rPr>
        <w:t>2 16 840 1 101 3 2 1 3 24</w:t>
      </w:r>
      <w:r w:rsidRPr="00D823BA">
        <w:rPr>
          <w:color w:val="000000"/>
          <w:lang w:eastAsia="ar-SA"/>
        </w:rPr>
        <w:t>}</w:t>
      </w:r>
    </w:p>
    <w:p w14:paraId="1668A69F" w14:textId="77777777" w:rsidR="0083543F" w:rsidRPr="00D823BA" w:rsidRDefault="0083543F" w:rsidP="0083543F">
      <w:pPr>
        <w:keepNext/>
        <w:keepLines/>
        <w:spacing w:after="120"/>
        <w:ind w:left="720"/>
        <w:rPr>
          <w:color w:val="000000"/>
          <w:lang w:eastAsia="ar-SA"/>
        </w:rPr>
      </w:pPr>
      <w:r w:rsidRPr="00D823BA">
        <w:rPr>
          <w:color w:val="000000"/>
          <w:lang w:eastAsia="ar-SA"/>
        </w:rPr>
        <w:t>id-fpki-SHA1-devices ::= {</w:t>
      </w:r>
      <w:r w:rsidRPr="00D823BA">
        <w:rPr>
          <w:rFonts w:eastAsia="Calibri"/>
          <w:color w:val="000000"/>
          <w:lang w:eastAsia="ar-SA"/>
        </w:rPr>
        <w:t>2 16 840 1 101 3 2 1 3 25</w:t>
      </w:r>
      <w:r w:rsidRPr="00D823BA">
        <w:rPr>
          <w:color w:val="000000"/>
          <w:lang w:eastAsia="ar-SA"/>
        </w:rPr>
        <w:t>}</w:t>
      </w:r>
    </w:p>
    <w:p w14:paraId="47CCCEDE" w14:textId="77777777" w:rsidR="0083543F" w:rsidRPr="00D823BA" w:rsidRDefault="0083543F" w:rsidP="0083543F">
      <w:pPr>
        <w:autoSpaceDE w:val="0"/>
        <w:spacing w:after="120"/>
        <w:ind w:left="720"/>
        <w:rPr>
          <w:color w:val="000000"/>
          <w:lang w:eastAsia="ar-SA"/>
        </w:rPr>
      </w:pPr>
      <w:r w:rsidRPr="00D823BA">
        <w:rPr>
          <w:color w:val="000000"/>
          <w:lang w:eastAsia="ar-SA"/>
        </w:rPr>
        <w:t>id-fpki-SHA1-authentication ::= {</w:t>
      </w:r>
      <w:r w:rsidRPr="00D823BA">
        <w:rPr>
          <w:rFonts w:eastAsia="Calibri"/>
          <w:color w:val="000000"/>
          <w:lang w:eastAsia="ar-SA"/>
        </w:rPr>
        <w:t>2 16 840 1 101 3 2 1 3 26</w:t>
      </w:r>
      <w:r w:rsidRPr="00D823BA">
        <w:rPr>
          <w:color w:val="000000"/>
          <w:lang w:eastAsia="ar-SA"/>
        </w:rPr>
        <w:t>}</w:t>
      </w:r>
    </w:p>
    <w:p w14:paraId="172901D4" w14:textId="77777777" w:rsidR="0083543F" w:rsidRPr="00D823BA" w:rsidRDefault="0083543F" w:rsidP="0083543F">
      <w:pPr>
        <w:ind w:left="720"/>
        <w:rPr>
          <w:u w:val="single"/>
        </w:rPr>
      </w:pPr>
      <w:r w:rsidRPr="00D823BA">
        <w:rPr>
          <w:rFonts w:eastAsia="TimesNewRomanPSMT"/>
          <w:szCs w:val="24"/>
          <w:lang w:eastAsia="ar-SA"/>
        </w:rPr>
        <w:t>id-fpki-</w:t>
      </w:r>
      <w:r w:rsidRPr="00D823BA">
        <w:rPr>
          <w:color w:val="000000"/>
          <w:lang w:eastAsia="ar-SA"/>
        </w:rPr>
        <w:t>SHA1</w:t>
      </w:r>
      <w:r w:rsidRPr="00D823BA">
        <w:rPr>
          <w:rFonts w:eastAsia="TimesNewRomanPSMT"/>
          <w:szCs w:val="24"/>
          <w:lang w:eastAsia="ar-SA"/>
        </w:rPr>
        <w:t>-cardAuth ::= {</w:t>
      </w:r>
      <w:r w:rsidRPr="00D823BA">
        <w:rPr>
          <w:rFonts w:eastAsia="Calibri"/>
          <w:color w:val="000000"/>
          <w:lang w:eastAsia="ar-SA"/>
        </w:rPr>
        <w:t>2 16 840 1 101 3 2 1 3 27</w:t>
      </w:r>
      <w:r w:rsidRPr="00D823BA">
        <w:rPr>
          <w:rFonts w:eastAsia="TimesNewRomanPSMT"/>
          <w:szCs w:val="24"/>
          <w:lang w:eastAsia="ar-SA"/>
        </w:rPr>
        <w:t>}</w:t>
      </w:r>
    </w:p>
    <w:p w14:paraId="1B37DA11" w14:textId="77777777" w:rsidR="00BC097A" w:rsidRDefault="00BC097A" w:rsidP="00FC419A">
      <w:pPr>
        <w:pStyle w:val="Heading3"/>
      </w:pPr>
      <w:bookmarkStart w:id="474" w:name="_Toc280343941"/>
      <w:bookmarkStart w:id="475" w:name="_Toc322985474"/>
      <w:r>
        <w:t>Usage of Policy Constraints Extension</w:t>
      </w:r>
      <w:bookmarkEnd w:id="474"/>
      <w:bookmarkEnd w:id="475"/>
    </w:p>
    <w:p w14:paraId="48B56C8E" w14:textId="77777777" w:rsidR="00BC097A" w:rsidRDefault="00BC097A">
      <w:pPr>
        <w:spacing w:after="120"/>
        <w:rPr>
          <w:lang w:eastAsia="ar-SA"/>
        </w:rPr>
      </w:pPr>
      <w:r>
        <w:rPr>
          <w:lang w:eastAsia="ar-SA"/>
        </w:rPr>
        <w:t>The CAs may assert policy constraints in CA certificates.</w:t>
      </w:r>
    </w:p>
    <w:p w14:paraId="73126E22" w14:textId="77777777" w:rsidR="00BC097A" w:rsidRDefault="00BC097A" w:rsidP="00FC419A">
      <w:pPr>
        <w:pStyle w:val="Heading3"/>
        <w:rPr>
          <w:lang w:eastAsia="ar-SA"/>
        </w:rPr>
      </w:pPr>
      <w:bookmarkStart w:id="476" w:name="_Toc280343942"/>
      <w:bookmarkStart w:id="477" w:name="_Toc322985475"/>
      <w:r>
        <w:rPr>
          <w:lang w:eastAsia="ar-SA"/>
        </w:rPr>
        <w:t>Policy Qualifiers Syntax and Semantics</w:t>
      </w:r>
      <w:bookmarkEnd w:id="476"/>
      <w:bookmarkEnd w:id="477"/>
    </w:p>
    <w:p w14:paraId="2517F36F" w14:textId="77777777" w:rsidR="00BC097A" w:rsidRDefault="00BC097A">
      <w:pPr>
        <w:autoSpaceDE w:val="0"/>
        <w:spacing w:after="120"/>
        <w:rPr>
          <w:szCs w:val="24"/>
          <w:lang w:eastAsia="ar-SA"/>
        </w:rPr>
      </w:pPr>
      <w:r>
        <w:rPr>
          <w:lang w:eastAsia="ar-SA"/>
        </w:rPr>
        <w:t>Certificates issued under this CP shall not contain policy qualifiers</w:t>
      </w:r>
      <w:r>
        <w:rPr>
          <w:szCs w:val="24"/>
          <w:lang w:eastAsia="ar-SA"/>
        </w:rPr>
        <w:t>.</w:t>
      </w:r>
    </w:p>
    <w:p w14:paraId="22E29E27" w14:textId="77777777" w:rsidR="00BC097A" w:rsidRDefault="00BC097A" w:rsidP="00FC419A">
      <w:pPr>
        <w:pStyle w:val="Heading3"/>
        <w:rPr>
          <w:lang w:eastAsia="ar-SA"/>
        </w:rPr>
      </w:pPr>
      <w:bookmarkStart w:id="478" w:name="_Toc280343943"/>
      <w:bookmarkStart w:id="479" w:name="_Toc322985476"/>
      <w:r>
        <w:rPr>
          <w:lang w:eastAsia="ar-SA"/>
        </w:rPr>
        <w:t>Processing Semantics for the Critical Certificate Policies Extension</w:t>
      </w:r>
      <w:bookmarkEnd w:id="478"/>
      <w:bookmarkEnd w:id="479"/>
    </w:p>
    <w:p w14:paraId="6AD9F3D0" w14:textId="77777777" w:rsidR="00BC097A" w:rsidRDefault="00BC097A">
      <w:pPr>
        <w:autoSpaceDE w:val="0"/>
        <w:spacing w:after="120"/>
        <w:rPr>
          <w:szCs w:val="24"/>
          <w:lang w:eastAsia="ar-SA"/>
        </w:rPr>
      </w:pPr>
      <w:r>
        <w:rPr>
          <w:lang w:eastAsia="ar-SA"/>
        </w:rPr>
        <w:t>Certificates issued under this policy shall not contain a critical certificate policies extension</w:t>
      </w:r>
      <w:r>
        <w:rPr>
          <w:szCs w:val="24"/>
          <w:lang w:eastAsia="ar-SA"/>
        </w:rPr>
        <w:t>.</w:t>
      </w:r>
    </w:p>
    <w:p w14:paraId="466B74DD" w14:textId="77777777" w:rsidR="00BC097A" w:rsidRPr="008F4F0B" w:rsidRDefault="00BC097A" w:rsidP="00F85422">
      <w:pPr>
        <w:pStyle w:val="Heading2"/>
        <w:rPr>
          <w:lang w:eastAsia="ar-SA"/>
        </w:rPr>
      </w:pPr>
      <w:bookmarkStart w:id="480" w:name="_Toc280343944"/>
      <w:bookmarkStart w:id="481" w:name="_Toc322985477"/>
      <w:r w:rsidRPr="008F4F0B">
        <w:rPr>
          <w:lang w:eastAsia="ar-SA"/>
        </w:rPr>
        <w:t>CRL Profile</w:t>
      </w:r>
      <w:bookmarkEnd w:id="480"/>
      <w:bookmarkEnd w:id="481"/>
    </w:p>
    <w:p w14:paraId="236F1755" w14:textId="77777777" w:rsidR="00BC097A" w:rsidRDefault="00BC097A">
      <w:pPr>
        <w:spacing w:after="120"/>
        <w:rPr>
          <w:lang w:eastAsia="ar-SA"/>
        </w:rPr>
      </w:pPr>
      <w:r>
        <w:rPr>
          <w:lang w:eastAsia="ar-SA"/>
        </w:rPr>
        <w:t xml:space="preserve">CRLs issued by a CA under </w:t>
      </w:r>
      <w:r w:rsidR="0008722F" w:rsidRPr="0008722F">
        <w:rPr>
          <w:lang w:eastAsia="ar-SA"/>
        </w:rPr>
        <w:t>the id-fpki-SHA1-authentication, id-fpki-SHA1-cardAuth, or id-fpki-SHA1-hardware</w:t>
      </w:r>
      <w:r>
        <w:rPr>
          <w:lang w:eastAsia="ar-SA"/>
        </w:rPr>
        <w:t xml:space="preserve"> policy shall conform to the CRL profile specified in [CCP-PROF]</w:t>
      </w:r>
      <w:r w:rsidR="0008722F">
        <w:rPr>
          <w:lang w:eastAsia="ar-SA"/>
        </w:rPr>
        <w:t xml:space="preserve"> </w:t>
      </w:r>
      <w:r w:rsidR="0008722F" w:rsidRPr="0008722F">
        <w:rPr>
          <w:lang w:eastAsia="ar-SA"/>
        </w:rPr>
        <w:t>except that SHA-1WithRSAEncryption may be used as the signature algorithm in CRLs that are issued before January 1, 2014</w:t>
      </w:r>
      <w:r>
        <w:rPr>
          <w:lang w:eastAsia="ar-SA"/>
        </w:rPr>
        <w:t>.</w:t>
      </w:r>
    </w:p>
    <w:p w14:paraId="77DED192" w14:textId="77777777" w:rsidR="00BC097A" w:rsidRDefault="00BC097A" w:rsidP="00FC419A">
      <w:pPr>
        <w:pStyle w:val="Heading3"/>
      </w:pPr>
      <w:bookmarkStart w:id="482" w:name="_Toc280343945"/>
      <w:bookmarkStart w:id="483" w:name="_Toc322985478"/>
      <w:r>
        <w:t>Version Number(s)</w:t>
      </w:r>
      <w:bookmarkEnd w:id="482"/>
      <w:bookmarkEnd w:id="483"/>
    </w:p>
    <w:p w14:paraId="3A1AC8FF" w14:textId="77777777" w:rsidR="00BC097A" w:rsidRDefault="00BC097A">
      <w:pPr>
        <w:autoSpaceDE w:val="0"/>
        <w:spacing w:after="120"/>
        <w:rPr>
          <w:szCs w:val="24"/>
          <w:lang w:eastAsia="ar-SA"/>
        </w:rPr>
      </w:pPr>
      <w:r>
        <w:rPr>
          <w:lang w:eastAsia="ar-SA"/>
        </w:rPr>
        <w:t>The CAs shall issue X.509 Version two (2) CRLs</w:t>
      </w:r>
      <w:r>
        <w:rPr>
          <w:szCs w:val="24"/>
          <w:lang w:eastAsia="ar-SA"/>
        </w:rPr>
        <w:t>.</w:t>
      </w:r>
    </w:p>
    <w:p w14:paraId="309DBB53" w14:textId="77777777" w:rsidR="00BC097A" w:rsidRDefault="00BC097A" w:rsidP="00FC419A">
      <w:pPr>
        <w:pStyle w:val="Heading3"/>
      </w:pPr>
      <w:bookmarkStart w:id="484" w:name="_Toc280343946"/>
      <w:bookmarkStart w:id="485" w:name="_Toc322985479"/>
      <w:r>
        <w:t>CRL and CRL Entry Extensions</w:t>
      </w:r>
      <w:bookmarkEnd w:id="484"/>
      <w:bookmarkEnd w:id="485"/>
    </w:p>
    <w:p w14:paraId="2E282D14" w14:textId="77777777" w:rsidR="00BC097A" w:rsidRDefault="00BC097A">
      <w:pPr>
        <w:autoSpaceDE w:val="0"/>
        <w:spacing w:after="120"/>
        <w:rPr>
          <w:szCs w:val="24"/>
          <w:lang w:eastAsia="ar-SA"/>
        </w:rPr>
      </w:pPr>
      <w:r>
        <w:rPr>
          <w:lang w:eastAsia="ar-SA"/>
        </w:rPr>
        <w:t>Detailed CRL profiles addressing the use of each extension are specified in [CCP-PROF]</w:t>
      </w:r>
      <w:r>
        <w:rPr>
          <w:szCs w:val="24"/>
          <w:lang w:eastAsia="ar-SA"/>
        </w:rPr>
        <w:t>.</w:t>
      </w:r>
    </w:p>
    <w:p w14:paraId="56562E82" w14:textId="77777777" w:rsidR="00BC097A" w:rsidRPr="008F4F0B" w:rsidRDefault="00BC097A" w:rsidP="00F85422">
      <w:pPr>
        <w:pStyle w:val="Heading2"/>
        <w:rPr>
          <w:lang w:eastAsia="ar-SA"/>
        </w:rPr>
      </w:pPr>
      <w:bookmarkStart w:id="486" w:name="_Toc280343947"/>
      <w:bookmarkStart w:id="487" w:name="_Toc322985480"/>
      <w:r w:rsidRPr="008F4F0B">
        <w:rPr>
          <w:lang w:eastAsia="ar-SA"/>
        </w:rPr>
        <w:t>OCSP Profile</w:t>
      </w:r>
      <w:bookmarkEnd w:id="486"/>
      <w:bookmarkEnd w:id="487"/>
    </w:p>
    <w:p w14:paraId="43430DB0" w14:textId="77777777" w:rsidR="00BC097A" w:rsidRDefault="00BC097A">
      <w:r>
        <w:t>Certificate status servers (CSSs) operated under this policy shall sign responses using algorithms designated for CRL signing.</w:t>
      </w:r>
    </w:p>
    <w:p w14:paraId="7E70F851" w14:textId="77777777" w:rsidR="00BC097A" w:rsidRDefault="00BC097A">
      <w:pPr>
        <w:spacing w:after="120"/>
        <w:rPr>
          <w:lang w:eastAsia="ar-SA"/>
        </w:rPr>
      </w:pPr>
      <w:r>
        <w:rPr>
          <w:lang w:eastAsia="ar-SA"/>
        </w:rPr>
        <w:t>CSSs shall be able to process SHA-1 hashes when included in the CertID field and the keyHash in the responderID field.</w:t>
      </w:r>
    </w:p>
    <w:p w14:paraId="4EF34465" w14:textId="77777777" w:rsidR="00BC097A" w:rsidRDefault="00BC097A" w:rsidP="00FC419A">
      <w:pPr>
        <w:pStyle w:val="Heading3"/>
      </w:pPr>
      <w:bookmarkStart w:id="488" w:name="_Toc280343948"/>
      <w:bookmarkStart w:id="489" w:name="_Toc322985481"/>
      <w:r>
        <w:t>Version Number(s)</w:t>
      </w:r>
      <w:bookmarkEnd w:id="488"/>
      <w:bookmarkEnd w:id="489"/>
    </w:p>
    <w:p w14:paraId="6593B207" w14:textId="77777777" w:rsidR="00BC097A" w:rsidRDefault="00BC097A">
      <w:pPr>
        <w:spacing w:after="120"/>
        <w:rPr>
          <w:lang w:eastAsia="ar-SA"/>
        </w:rPr>
      </w:pPr>
      <w:r>
        <w:rPr>
          <w:lang w:eastAsia="ar-SA"/>
        </w:rPr>
        <w:t>CSSs operated under this policy shall use OCSP version 1.</w:t>
      </w:r>
    </w:p>
    <w:p w14:paraId="6E21A07D" w14:textId="77777777" w:rsidR="00BC097A" w:rsidRDefault="00BC097A" w:rsidP="00FC419A">
      <w:pPr>
        <w:pStyle w:val="Heading3"/>
      </w:pPr>
      <w:bookmarkStart w:id="490" w:name="_Toc280343949"/>
      <w:bookmarkStart w:id="491" w:name="_Toc322985482"/>
      <w:r>
        <w:t>OCSP Extensions</w:t>
      </w:r>
      <w:bookmarkEnd w:id="490"/>
      <w:bookmarkEnd w:id="491"/>
    </w:p>
    <w:p w14:paraId="1B16D579" w14:textId="77777777" w:rsidR="00BC097A" w:rsidRDefault="00BC097A" w:rsidP="008D1DE9">
      <w:pPr>
        <w:spacing w:after="0"/>
      </w:pPr>
      <w:r>
        <w:t>Critical OCSP extensions shall not be used.</w:t>
      </w:r>
    </w:p>
    <w:p w14:paraId="56083263" w14:textId="77777777" w:rsidR="002B6B6D" w:rsidRDefault="002B6B6D" w:rsidP="008D1DE9">
      <w:pPr>
        <w:spacing w:after="0"/>
      </w:pPr>
    </w:p>
    <w:p w14:paraId="1381D8FC" w14:textId="77777777" w:rsidR="0060080C" w:rsidRDefault="0060080C" w:rsidP="008D1DE9">
      <w:pPr>
        <w:spacing w:after="0"/>
      </w:pPr>
    </w:p>
    <w:p w14:paraId="776DE6ED" w14:textId="77777777" w:rsidR="00BC097A" w:rsidRDefault="002B6B6D" w:rsidP="00FC419A">
      <w:pPr>
        <w:pStyle w:val="Heading1"/>
        <w:tabs>
          <w:tab w:val="clear" w:pos="432"/>
        </w:tabs>
        <w:spacing w:before="600"/>
        <w:ind w:left="540" w:hanging="540"/>
      </w:pPr>
      <w:bookmarkStart w:id="492" w:name="_Toc280343950"/>
      <w:r>
        <w:br w:type="page"/>
      </w:r>
      <w:bookmarkStart w:id="493" w:name="_Toc322985483"/>
      <w:r w:rsidR="00BC097A">
        <w:lastRenderedPageBreak/>
        <w:t>Compliance Audit and Other Assessments</w:t>
      </w:r>
      <w:bookmarkEnd w:id="492"/>
      <w:bookmarkEnd w:id="493"/>
    </w:p>
    <w:p w14:paraId="4E4118D1" w14:textId="77777777" w:rsidR="00BC097A" w:rsidRDefault="00BC097A">
      <w:pPr>
        <w:autoSpaceDE w:val="0"/>
        <w:rPr>
          <w:szCs w:val="24"/>
          <w:lang w:eastAsia="ar-SA"/>
        </w:rPr>
      </w:pPr>
      <w:r>
        <w:rPr>
          <w:szCs w:val="24"/>
          <w:lang w:eastAsia="ar-SA"/>
        </w:rPr>
        <w:t>CAs operating under this policy shall have a compliance audit mechanism in place to ensure that the requirements of their CPS are being implemented and enforced.</w:t>
      </w:r>
      <w:r w:rsidR="002B6B6D">
        <w:rPr>
          <w:szCs w:val="24"/>
          <w:lang w:eastAsia="ar-SA"/>
        </w:rPr>
        <w:t xml:space="preserve">  </w:t>
      </w:r>
      <w:r w:rsidR="002B6B6D" w:rsidRPr="002B6B6D">
        <w:rPr>
          <w:szCs w:val="24"/>
          <w:lang w:eastAsia="ar-SA"/>
        </w:rPr>
        <w:t>The SSP PMA shall be responsible for ensuring audits are conducted for all PKI functions regardless of how or by whom the PKI components are managed and operated.</w:t>
      </w:r>
    </w:p>
    <w:p w14:paraId="3261FA65" w14:textId="77777777" w:rsidR="00BC097A" w:rsidRDefault="00BC097A">
      <w:pPr>
        <w:autoSpaceDE w:val="0"/>
        <w:rPr>
          <w:szCs w:val="24"/>
          <w:lang w:eastAsia="ar-SA"/>
        </w:rPr>
      </w:pPr>
      <w:r>
        <w:rPr>
          <w:szCs w:val="24"/>
          <w:lang w:eastAsia="ar-SA"/>
        </w:rPr>
        <w:t xml:space="preserve">For the Common Policy Root CA, the </w:t>
      </w:r>
      <w:r w:rsidR="00FC1D49">
        <w:rPr>
          <w:szCs w:val="24"/>
          <w:lang w:eastAsia="ar-SA"/>
        </w:rPr>
        <w:t>FPKIMA</w:t>
      </w:r>
      <w:r>
        <w:rPr>
          <w:szCs w:val="24"/>
          <w:lang w:eastAsia="ar-SA"/>
        </w:rPr>
        <w:t xml:space="preserve"> shall have a compliance audit mechanism in place to ensure that the requirements of this CP are being implemented and enforced by its CPS.</w:t>
      </w:r>
    </w:p>
    <w:p w14:paraId="73CFC0D1" w14:textId="77777777" w:rsidR="00BC097A" w:rsidRDefault="00BC097A">
      <w:pPr>
        <w:autoSpaceDE w:val="0"/>
        <w:spacing w:after="120"/>
        <w:rPr>
          <w:b/>
          <w:i/>
          <w:caps/>
          <w:sz w:val="28"/>
          <w:lang w:eastAsia="ar-SA"/>
        </w:rPr>
      </w:pPr>
      <w:r>
        <w:rPr>
          <w:szCs w:val="24"/>
          <w:lang w:eastAsia="ar-SA"/>
        </w:rPr>
        <w:t>This specification does not impose a requirement for any particular assessment methodology.</w:t>
      </w:r>
    </w:p>
    <w:p w14:paraId="042500C0" w14:textId="77777777" w:rsidR="00BC097A" w:rsidRPr="008F4F0B" w:rsidRDefault="00BC097A" w:rsidP="00F85422">
      <w:pPr>
        <w:pStyle w:val="Heading2"/>
        <w:rPr>
          <w:lang w:eastAsia="ar-SA"/>
        </w:rPr>
      </w:pPr>
      <w:bookmarkStart w:id="494" w:name="_Toc280343951"/>
      <w:bookmarkStart w:id="495" w:name="_Toc322985484"/>
      <w:r w:rsidRPr="008F4F0B">
        <w:rPr>
          <w:lang w:eastAsia="ar-SA"/>
        </w:rPr>
        <w:t>Frequency or Circumstances of Assessment</w:t>
      </w:r>
      <w:bookmarkEnd w:id="494"/>
      <w:bookmarkEnd w:id="495"/>
    </w:p>
    <w:p w14:paraId="1A9A6BBE" w14:textId="77777777" w:rsidR="000D10BE" w:rsidRDefault="00BC097A" w:rsidP="000D10BE">
      <w:pPr>
        <w:autoSpaceDE w:val="0"/>
        <w:rPr>
          <w:szCs w:val="24"/>
          <w:lang w:eastAsia="ar-SA"/>
        </w:rPr>
      </w:pPr>
      <w:r>
        <w:rPr>
          <w:szCs w:val="24"/>
          <w:lang w:eastAsia="ar-SA"/>
        </w:rPr>
        <w:t xml:space="preserve">CAs and RAs operating under this policy shall be subject to a periodic compliance audit at least once per </w:t>
      </w:r>
      <w:r w:rsidRPr="006459EC">
        <w:rPr>
          <w:szCs w:val="24"/>
          <w:lang w:eastAsia="ar-SA"/>
        </w:rPr>
        <w:t>year</w:t>
      </w:r>
      <w:r w:rsidR="006459EC" w:rsidRPr="006459EC">
        <w:rPr>
          <w:szCs w:val="24"/>
          <w:lang w:eastAsia="ar-SA"/>
        </w:rPr>
        <w:t xml:space="preserve"> in accordance with the </w:t>
      </w:r>
      <w:hyperlink r:id="rId19" w:history="1">
        <w:r w:rsidR="0061221A" w:rsidRPr="0041035D">
          <w:rPr>
            <w:rStyle w:val="Hyperlink"/>
            <w:i/>
            <w:szCs w:val="24"/>
            <w:lang w:eastAsia="ar-SA"/>
          </w:rPr>
          <w:t xml:space="preserve">FPKI </w:t>
        </w:r>
        <w:r w:rsidR="006459EC" w:rsidRPr="0041035D">
          <w:rPr>
            <w:rStyle w:val="Hyperlink"/>
            <w:i/>
            <w:szCs w:val="24"/>
            <w:lang w:eastAsia="ar-SA"/>
          </w:rPr>
          <w:t>Compliance Audit Requirements</w:t>
        </w:r>
      </w:hyperlink>
      <w:r w:rsidR="006459EC" w:rsidRPr="006459EC">
        <w:rPr>
          <w:szCs w:val="24"/>
          <w:lang w:eastAsia="ar-SA"/>
        </w:rPr>
        <w:t xml:space="preserve"> document</w:t>
      </w:r>
      <w:r w:rsidR="0041035D">
        <w:rPr>
          <w:szCs w:val="24"/>
          <w:lang w:eastAsia="ar-SA"/>
        </w:rPr>
        <w:t xml:space="preserve"> [AUDIT]</w:t>
      </w:r>
      <w:r w:rsidR="00CA6B29">
        <w:rPr>
          <w:szCs w:val="24"/>
          <w:lang w:eastAsia="ar-SA"/>
        </w:rPr>
        <w:t>.</w:t>
      </w:r>
    </w:p>
    <w:p w14:paraId="31240F06" w14:textId="77777777" w:rsidR="00BC097A" w:rsidRDefault="00BC097A" w:rsidP="000D10BE">
      <w:pPr>
        <w:autoSpaceDE w:val="0"/>
        <w:rPr>
          <w:szCs w:val="24"/>
          <w:lang w:eastAsia="ar-SA"/>
        </w:rPr>
      </w:pPr>
      <w:r>
        <w:rPr>
          <w:szCs w:val="24"/>
          <w:lang w:eastAsia="ar-SA"/>
        </w:rPr>
        <w:t xml:space="preserve">Further, the </w:t>
      </w:r>
      <w:r w:rsidR="00712040">
        <w:rPr>
          <w:szCs w:val="24"/>
          <w:lang w:eastAsia="ar-SA"/>
        </w:rPr>
        <w:t>FPKIPA</w:t>
      </w:r>
      <w:r>
        <w:rPr>
          <w:szCs w:val="24"/>
          <w:lang w:eastAsia="ar-SA"/>
        </w:rPr>
        <w:t xml:space="preserve"> has the right to require aperiodic compliance audits of CAs operating under this policy.  The </w:t>
      </w:r>
      <w:r w:rsidR="00712040">
        <w:rPr>
          <w:szCs w:val="24"/>
          <w:lang w:eastAsia="ar-SA"/>
        </w:rPr>
        <w:t>FPKIPA</w:t>
      </w:r>
      <w:r>
        <w:rPr>
          <w:szCs w:val="24"/>
          <w:lang w:eastAsia="ar-SA"/>
        </w:rPr>
        <w:t xml:space="preserve"> shall state the reason for any aperiodic compliance audit.</w:t>
      </w:r>
    </w:p>
    <w:p w14:paraId="4F611918" w14:textId="77777777" w:rsidR="00BC097A" w:rsidRPr="008F4F0B" w:rsidRDefault="00BC097A" w:rsidP="00F85422">
      <w:pPr>
        <w:pStyle w:val="Heading2"/>
        <w:rPr>
          <w:lang w:eastAsia="ar-SA"/>
        </w:rPr>
      </w:pPr>
      <w:bookmarkStart w:id="496" w:name="_Toc280343952"/>
      <w:bookmarkStart w:id="497" w:name="_Toc322985485"/>
      <w:r w:rsidRPr="008F4F0B">
        <w:rPr>
          <w:lang w:eastAsia="ar-SA"/>
        </w:rPr>
        <w:t>Identity/Qualifications of Assessor</w:t>
      </w:r>
      <w:bookmarkEnd w:id="496"/>
      <w:bookmarkEnd w:id="497"/>
    </w:p>
    <w:p w14:paraId="5B0C853C" w14:textId="77777777" w:rsidR="00BC097A" w:rsidRDefault="00BC097A">
      <w:pPr>
        <w:autoSpaceDE w:val="0"/>
        <w:spacing w:after="120"/>
        <w:rPr>
          <w:b/>
          <w:i/>
          <w:caps/>
          <w:sz w:val="28"/>
          <w:lang w:eastAsia="ar-SA"/>
        </w:rPr>
      </w:pPr>
      <w:r>
        <w:rPr>
          <w:lang w:eastAsia="ar-SA"/>
        </w:rPr>
        <w:t>The auditor must demonstrate competence in the field of compliance audits, and must be thoroughly familiar with the CA’s CPS and this CP</w:t>
      </w:r>
      <w:r>
        <w:rPr>
          <w:szCs w:val="24"/>
          <w:lang w:eastAsia="ar-SA"/>
        </w:rPr>
        <w:t>.  The compliance auditor must perform such compliance audits as a regular ongoing business activity.  In addition to the previous requirements, the auditor must be a certified information system auditor (CISA) or IT security specialist, and a PKI subject matter specialist who can offer input regarding acceptable risks, mitigation strategies, and industry best practices.</w:t>
      </w:r>
    </w:p>
    <w:p w14:paraId="0A602EA2" w14:textId="77777777" w:rsidR="00BC097A" w:rsidRPr="008F4F0B" w:rsidRDefault="00BC097A" w:rsidP="00F85422">
      <w:pPr>
        <w:pStyle w:val="Heading2"/>
        <w:rPr>
          <w:lang w:eastAsia="ar-SA"/>
        </w:rPr>
      </w:pPr>
      <w:bookmarkStart w:id="498" w:name="_Toc280343953"/>
      <w:bookmarkStart w:id="499" w:name="_Toc322985486"/>
      <w:r w:rsidRPr="008F4F0B">
        <w:rPr>
          <w:lang w:eastAsia="ar-SA"/>
        </w:rPr>
        <w:t>Assessor’s Relationship to Assessed Entity</w:t>
      </w:r>
      <w:bookmarkEnd w:id="498"/>
      <w:bookmarkEnd w:id="499"/>
    </w:p>
    <w:p w14:paraId="26E9BC8B" w14:textId="77777777" w:rsidR="00BC097A" w:rsidRDefault="00BC097A">
      <w:r>
        <w:t xml:space="preserve">The compliance auditor either shall be a private firm that is independent from the entities (CA and RAs) being audited, or it shall be sufficiently organizationally separated from those entities to provide an unbiased, independent evaluation.  An example of the latter situation may be an Agency inspector general.  </w:t>
      </w:r>
      <w:r w:rsidR="00EA1B1F">
        <w:t xml:space="preserve">To insure independence and objectivity, the compliance auditor may not have served the entity in developing or maintaining the entity’s CA Facility or certificate practices statement. </w:t>
      </w:r>
      <w:r>
        <w:t>The FPKIPA shall determine whether a compliance auditor meets this requirement.</w:t>
      </w:r>
    </w:p>
    <w:p w14:paraId="6FF2E31B" w14:textId="77777777" w:rsidR="00BC097A" w:rsidRDefault="00BC097A">
      <w:pPr>
        <w:autoSpaceDE w:val="0"/>
        <w:spacing w:after="120"/>
        <w:rPr>
          <w:szCs w:val="24"/>
          <w:lang w:eastAsia="ar-SA"/>
        </w:rPr>
      </w:pPr>
      <w:r>
        <w:rPr>
          <w:lang w:eastAsia="ar-SA"/>
        </w:rPr>
        <w:t>The Agency PMA is responsible for identifying and engaging a qualified auditor of agency operations implementing aspects of this CP</w:t>
      </w:r>
      <w:r>
        <w:rPr>
          <w:szCs w:val="24"/>
          <w:lang w:eastAsia="ar-SA"/>
        </w:rPr>
        <w:t>.</w:t>
      </w:r>
    </w:p>
    <w:p w14:paraId="53FF6F01" w14:textId="77777777" w:rsidR="00BC097A" w:rsidRPr="008F4F0B" w:rsidRDefault="00BC097A" w:rsidP="00F85422">
      <w:pPr>
        <w:pStyle w:val="Heading2"/>
        <w:rPr>
          <w:lang w:eastAsia="ar-SA"/>
        </w:rPr>
      </w:pPr>
      <w:bookmarkStart w:id="500" w:name="_Toc280343954"/>
      <w:bookmarkStart w:id="501" w:name="_Toc322985487"/>
      <w:r w:rsidRPr="008F4F0B">
        <w:rPr>
          <w:lang w:eastAsia="ar-SA"/>
        </w:rPr>
        <w:t>Topics Covered by Assessment</w:t>
      </w:r>
      <w:bookmarkEnd w:id="500"/>
      <w:bookmarkEnd w:id="501"/>
    </w:p>
    <w:p w14:paraId="09525E4C" w14:textId="77777777" w:rsidR="00BC097A" w:rsidRPr="009C39A0" w:rsidRDefault="00BC097A">
      <w:pPr>
        <w:autoSpaceDE w:val="0"/>
        <w:spacing w:after="120"/>
        <w:rPr>
          <w:lang w:eastAsia="ar-SA"/>
        </w:rPr>
      </w:pPr>
      <w:r>
        <w:rPr>
          <w:lang w:eastAsia="ar-SA"/>
        </w:rPr>
        <w:t xml:space="preserve">The purpose of a compliance audit shall be to verify that a CA </w:t>
      </w:r>
      <w:r w:rsidR="00921049" w:rsidRPr="00921049">
        <w:rPr>
          <w:lang w:eastAsia="ar-SA"/>
        </w:rPr>
        <w:t>operated by a SSP and all RAs</w:t>
      </w:r>
      <w:r w:rsidR="00142338">
        <w:rPr>
          <w:lang w:eastAsia="ar-SA"/>
        </w:rPr>
        <w:t xml:space="preserve"> </w:t>
      </w:r>
      <w:r w:rsidR="00921049" w:rsidRPr="00921049">
        <w:rPr>
          <w:lang w:eastAsia="ar-SA"/>
        </w:rPr>
        <w:t xml:space="preserve">of that CA comply </w:t>
      </w:r>
      <w:r>
        <w:rPr>
          <w:lang w:eastAsia="ar-SA"/>
        </w:rPr>
        <w:t xml:space="preserve">with all the requirements of the current versions of </w:t>
      </w:r>
      <w:r w:rsidR="009E70F4">
        <w:rPr>
          <w:lang w:eastAsia="ar-SA"/>
        </w:rPr>
        <w:t xml:space="preserve">the </w:t>
      </w:r>
      <w:r w:rsidR="00407E96" w:rsidRPr="00185514">
        <w:t>Federal Common Policy Root CA</w:t>
      </w:r>
      <w:r w:rsidR="00407E96">
        <w:rPr>
          <w:lang w:eastAsia="ar-SA"/>
        </w:rPr>
        <w:t xml:space="preserve"> </w:t>
      </w:r>
      <w:r>
        <w:rPr>
          <w:lang w:eastAsia="ar-SA"/>
        </w:rPr>
        <w:t xml:space="preserve">CP and the </w:t>
      </w:r>
      <w:r w:rsidR="009E70F4">
        <w:rPr>
          <w:lang w:eastAsia="ar-SA"/>
        </w:rPr>
        <w:t xml:space="preserve">SSP’s </w:t>
      </w:r>
      <w:r>
        <w:rPr>
          <w:lang w:eastAsia="ar-SA"/>
        </w:rPr>
        <w:t xml:space="preserve">CPS.  All aspects of the CA/RA operation shall be subject to </w:t>
      </w:r>
      <w:r>
        <w:rPr>
          <w:lang w:eastAsia="ar-SA"/>
        </w:rPr>
        <w:lastRenderedPageBreak/>
        <w:t>compliance audit inspections</w:t>
      </w:r>
      <w:r w:rsidRPr="009C39A0">
        <w:rPr>
          <w:lang w:eastAsia="ar-SA"/>
        </w:rPr>
        <w:t>.</w:t>
      </w:r>
      <w:r w:rsidR="009C39A0" w:rsidRPr="009C39A0">
        <w:rPr>
          <w:lang w:eastAsia="ar-SA"/>
        </w:rPr>
        <w:t xml:space="preserve">  Components other than CAs may be audited fully or by using a representative sample.  If the auditor uses statistical sampling, all PKI components, PKI component managers and operators  shall be considered in the sample. The samples shall vary on an annual basis.</w:t>
      </w:r>
    </w:p>
    <w:p w14:paraId="37F8306C" w14:textId="77777777" w:rsidR="00BC097A" w:rsidRPr="008F4F0B" w:rsidRDefault="00BC097A" w:rsidP="00F85422">
      <w:pPr>
        <w:pStyle w:val="Heading2"/>
        <w:rPr>
          <w:lang w:eastAsia="ar-SA"/>
        </w:rPr>
      </w:pPr>
      <w:bookmarkStart w:id="502" w:name="_Toc280343955"/>
      <w:bookmarkStart w:id="503" w:name="_Toc322985488"/>
      <w:r w:rsidRPr="008F4F0B">
        <w:rPr>
          <w:lang w:eastAsia="ar-SA"/>
        </w:rPr>
        <w:t>Actions Taken as a Result of Deficiency</w:t>
      </w:r>
      <w:bookmarkEnd w:id="502"/>
      <w:bookmarkEnd w:id="503"/>
    </w:p>
    <w:p w14:paraId="47667C85" w14:textId="77777777" w:rsidR="00BC097A" w:rsidRDefault="00BC097A">
      <w:pPr>
        <w:spacing w:after="120"/>
        <w:rPr>
          <w:lang w:eastAsia="ar-SA"/>
        </w:rPr>
      </w:pPr>
      <w:r>
        <w:rPr>
          <w:lang w:eastAsia="ar-SA"/>
        </w:rPr>
        <w:t>When the compliance auditor finds a discrepancy between the requirements of this CP or the stipulations in the CPS and the design, operation, or maintenance of the PKI Authorities, the following actions shall be performed:</w:t>
      </w:r>
    </w:p>
    <w:p w14:paraId="41C3D9A0" w14:textId="77777777" w:rsidR="00BC097A" w:rsidRDefault="00BC097A" w:rsidP="00FA67E4">
      <w:pPr>
        <w:pStyle w:val="BulletDouble"/>
        <w:numPr>
          <w:ilvl w:val="0"/>
          <w:numId w:val="33"/>
        </w:numPr>
        <w:tabs>
          <w:tab w:val="left" w:pos="720"/>
        </w:tabs>
        <w:rPr>
          <w:lang w:eastAsia="ar-SA"/>
        </w:rPr>
      </w:pPr>
      <w:r>
        <w:rPr>
          <w:lang w:eastAsia="ar-SA"/>
        </w:rPr>
        <w:t>The compliance auditor shall note the discrepancy;</w:t>
      </w:r>
    </w:p>
    <w:p w14:paraId="1180AAC4" w14:textId="77777777" w:rsidR="00BC097A" w:rsidRDefault="00BC097A" w:rsidP="00FA67E4">
      <w:pPr>
        <w:pStyle w:val="BulletDouble"/>
        <w:numPr>
          <w:ilvl w:val="0"/>
          <w:numId w:val="33"/>
        </w:numPr>
        <w:tabs>
          <w:tab w:val="left" w:pos="720"/>
        </w:tabs>
        <w:rPr>
          <w:lang w:eastAsia="ar-SA"/>
        </w:rPr>
      </w:pPr>
      <w:r>
        <w:rPr>
          <w:lang w:eastAsia="ar-SA"/>
        </w:rPr>
        <w:t xml:space="preserve">The compliance auditor shall notify </w:t>
      </w:r>
      <w:r w:rsidR="00142338" w:rsidRPr="00142338">
        <w:rPr>
          <w:lang w:eastAsia="ar-SA"/>
        </w:rPr>
        <w:t>the responsible party promptly</w:t>
      </w:r>
      <w:r>
        <w:rPr>
          <w:lang w:eastAsia="ar-SA"/>
        </w:rPr>
        <w:t>; and</w:t>
      </w:r>
    </w:p>
    <w:p w14:paraId="1023DA4D" w14:textId="77777777" w:rsidR="00BC097A" w:rsidRDefault="00BC097A" w:rsidP="00FA67E4">
      <w:pPr>
        <w:pStyle w:val="BulletDouble"/>
        <w:numPr>
          <w:ilvl w:val="0"/>
          <w:numId w:val="33"/>
        </w:numPr>
        <w:tabs>
          <w:tab w:val="left" w:pos="720"/>
        </w:tabs>
        <w:rPr>
          <w:lang w:eastAsia="ar-SA"/>
        </w:rPr>
      </w:pPr>
      <w:r>
        <w:rPr>
          <w:lang w:eastAsia="ar-SA"/>
        </w:rPr>
        <w:t>The party responsible for correcting the discrepancy will propose a remedy, including expected time for completion, to the FPKIPA and appropriate Agency PMA.</w:t>
      </w:r>
    </w:p>
    <w:p w14:paraId="4A7A7F2F" w14:textId="77777777" w:rsidR="00BC097A" w:rsidRPr="006D43D6" w:rsidRDefault="00BC097A">
      <w:pPr>
        <w:autoSpaceDE w:val="0"/>
        <w:spacing w:after="120"/>
        <w:rPr>
          <w:lang w:eastAsia="ar-SA"/>
        </w:rPr>
      </w:pPr>
      <w:r>
        <w:rPr>
          <w:lang w:eastAsia="ar-SA"/>
        </w:rPr>
        <w:t>Depending upon the nature and severity of the discrepancy, and how quickly it can be corrected, the FPKIPA may decide to temporarily halt operation of the CA or RA, to revoke a certificate issued to the CA or RA, or take other actions it deems appropriate.  The FPKIPA will develop procedures for making and implementing such determinations</w:t>
      </w:r>
      <w:r w:rsidRPr="006D43D6">
        <w:rPr>
          <w:lang w:eastAsia="ar-SA"/>
        </w:rPr>
        <w:t>.</w:t>
      </w:r>
      <w:r w:rsidR="006D43D6" w:rsidRPr="006D43D6">
        <w:rPr>
          <w:lang w:eastAsia="ar-SA"/>
        </w:rPr>
        <w:t xml:space="preserve">  </w:t>
      </w:r>
      <w:r w:rsidR="006D43D6" w:rsidRPr="00BE7C63">
        <w:rPr>
          <w:lang w:eastAsia="ar-SA"/>
        </w:rPr>
        <w:t>In accordance with section 8.1,</w:t>
      </w:r>
      <w:r w:rsidR="006D43D6" w:rsidRPr="006D43D6">
        <w:rPr>
          <w:lang w:eastAsia="ar-SA"/>
        </w:rPr>
        <w:t xml:space="preserve"> a compliance audit may be required to confirm the implementation and effectiveness of the remedy.</w:t>
      </w:r>
    </w:p>
    <w:p w14:paraId="586E054A" w14:textId="77777777" w:rsidR="00BC097A" w:rsidRPr="008F4F0B" w:rsidRDefault="00BC097A" w:rsidP="00F85422">
      <w:pPr>
        <w:pStyle w:val="Heading2"/>
        <w:rPr>
          <w:lang w:eastAsia="ar-SA"/>
        </w:rPr>
      </w:pPr>
      <w:bookmarkStart w:id="504" w:name="_Toc280343956"/>
      <w:bookmarkStart w:id="505" w:name="_Toc322985489"/>
      <w:r w:rsidRPr="008F4F0B">
        <w:rPr>
          <w:lang w:eastAsia="ar-SA"/>
        </w:rPr>
        <w:t>Communication of Results</w:t>
      </w:r>
      <w:bookmarkEnd w:id="504"/>
      <w:bookmarkEnd w:id="505"/>
    </w:p>
    <w:p w14:paraId="0FCDD236" w14:textId="77777777" w:rsidR="000B7E56" w:rsidRPr="000B7E56" w:rsidRDefault="000B7E56" w:rsidP="000B7E56">
      <w:pPr>
        <w:rPr>
          <w:lang w:eastAsia="ar-SA"/>
        </w:rPr>
      </w:pPr>
      <w:r w:rsidRPr="000B7E56">
        <w:rPr>
          <w:lang w:eastAsia="ar-SA"/>
        </w:rPr>
        <w:t xml:space="preserve">On an annual basis, an Auditor Letter of Compliance, prepared in accordance with the </w:t>
      </w:r>
      <w:hyperlink r:id="rId20" w:history="1">
        <w:r w:rsidR="0061221A" w:rsidRPr="0041035D">
          <w:rPr>
            <w:rStyle w:val="Hyperlink"/>
            <w:i/>
            <w:lang w:eastAsia="ar-SA"/>
          </w:rPr>
          <w:t xml:space="preserve">FPKI </w:t>
        </w:r>
        <w:r w:rsidRPr="0041035D">
          <w:rPr>
            <w:rStyle w:val="Hyperlink"/>
            <w:i/>
            <w:lang w:eastAsia="ar-SA"/>
          </w:rPr>
          <w:t>Compliance Audit Requirements</w:t>
        </w:r>
      </w:hyperlink>
      <w:r w:rsidRPr="000B7E56">
        <w:rPr>
          <w:lang w:eastAsia="ar-SA"/>
        </w:rPr>
        <w:t xml:space="preserve"> document, on behalf of an Agency PMA shall be provided to the SSP.</w:t>
      </w:r>
    </w:p>
    <w:p w14:paraId="66060B6D" w14:textId="77777777" w:rsidR="0060080C" w:rsidRPr="000B7E56" w:rsidRDefault="000B7E56" w:rsidP="008D1DE9">
      <w:pPr>
        <w:autoSpaceDE w:val="0"/>
        <w:spacing w:after="0"/>
        <w:rPr>
          <w:lang w:eastAsia="ar-SA"/>
        </w:rPr>
      </w:pPr>
      <w:r w:rsidRPr="000B7E56">
        <w:rPr>
          <w:lang w:eastAsia="ar-SA"/>
        </w:rPr>
        <w:t xml:space="preserve">On an annual basis, the SSP PMA shall submit an audit compliance package to the FPKIPA.  This package shall be prepared in accordance with the </w:t>
      </w:r>
      <w:hyperlink r:id="rId21" w:history="1">
        <w:r w:rsidR="0061221A" w:rsidRPr="0041035D">
          <w:rPr>
            <w:rStyle w:val="Hyperlink"/>
            <w:i/>
            <w:lang w:eastAsia="ar-SA"/>
          </w:rPr>
          <w:t xml:space="preserve">FPKI </w:t>
        </w:r>
        <w:r w:rsidRPr="0041035D">
          <w:rPr>
            <w:rStyle w:val="Hyperlink"/>
            <w:i/>
            <w:lang w:eastAsia="ar-SA"/>
          </w:rPr>
          <w:t>Compliance Audit Requirements</w:t>
        </w:r>
      </w:hyperlink>
      <w:r w:rsidRPr="000B7E56">
        <w:rPr>
          <w:lang w:eastAsia="ar-SA"/>
        </w:rPr>
        <w:t xml:space="preserve"> document and includes an assertion from the SSP PMA that all PKI components have been audited - including any components that may be separately managed and operated.  The report shall identify the versions of this CP and CPS used in the assessment. Additionally, where necessary, the results shall be communicated as set forth in Section 8.5 above.</w:t>
      </w:r>
    </w:p>
    <w:p w14:paraId="10F13C14" w14:textId="77777777" w:rsidR="00BC097A" w:rsidRDefault="002B6B6D" w:rsidP="008D1DE9">
      <w:pPr>
        <w:pStyle w:val="Heading1"/>
        <w:tabs>
          <w:tab w:val="left" w:pos="432"/>
        </w:tabs>
        <w:spacing w:before="600"/>
      </w:pPr>
      <w:bookmarkStart w:id="506" w:name="_Toc280343957"/>
      <w:r>
        <w:br w:type="page"/>
      </w:r>
      <w:bookmarkStart w:id="507" w:name="_Toc322985490"/>
      <w:r w:rsidR="00BC097A">
        <w:lastRenderedPageBreak/>
        <w:t>Other Business and Legal Matters</w:t>
      </w:r>
      <w:bookmarkEnd w:id="506"/>
      <w:bookmarkEnd w:id="507"/>
    </w:p>
    <w:p w14:paraId="119A78D3" w14:textId="77777777" w:rsidR="00BC097A" w:rsidRPr="008F4F0B" w:rsidRDefault="00BC097A" w:rsidP="00F85422">
      <w:pPr>
        <w:pStyle w:val="Heading2"/>
        <w:rPr>
          <w:lang w:eastAsia="ar-SA"/>
        </w:rPr>
      </w:pPr>
      <w:bookmarkStart w:id="508" w:name="_Toc280343958"/>
      <w:bookmarkStart w:id="509" w:name="_Toc322985491"/>
      <w:r w:rsidRPr="008F4F0B">
        <w:rPr>
          <w:lang w:eastAsia="ar-SA"/>
        </w:rPr>
        <w:t>Fees</w:t>
      </w:r>
      <w:bookmarkEnd w:id="508"/>
      <w:bookmarkEnd w:id="509"/>
    </w:p>
    <w:p w14:paraId="6E19FAE9" w14:textId="77777777" w:rsidR="00BC097A" w:rsidRDefault="00BC097A" w:rsidP="00FC419A">
      <w:pPr>
        <w:pStyle w:val="Heading3"/>
        <w:rPr>
          <w:lang w:eastAsia="ar-SA"/>
        </w:rPr>
      </w:pPr>
      <w:bookmarkStart w:id="510" w:name="_Toc280343959"/>
      <w:bookmarkStart w:id="511" w:name="_Toc322985492"/>
      <w:r>
        <w:rPr>
          <w:lang w:eastAsia="ar-SA"/>
        </w:rPr>
        <w:t>Certificate Issuance or Renewal Fees</w:t>
      </w:r>
      <w:bookmarkEnd w:id="510"/>
      <w:bookmarkEnd w:id="511"/>
    </w:p>
    <w:p w14:paraId="75BBA8B0" w14:textId="77777777" w:rsidR="00BC097A" w:rsidRDefault="00F77471">
      <w:pPr>
        <w:spacing w:after="120"/>
        <w:rPr>
          <w:lang w:eastAsia="ar-SA"/>
        </w:rPr>
      </w:pPr>
      <w:r>
        <w:rPr>
          <w:lang w:eastAsia="ar-SA"/>
        </w:rPr>
        <w:t>No s</w:t>
      </w:r>
      <w:r w:rsidR="00BC097A">
        <w:rPr>
          <w:lang w:eastAsia="ar-SA"/>
        </w:rPr>
        <w:t>tipulation.</w:t>
      </w:r>
    </w:p>
    <w:p w14:paraId="3B43654B" w14:textId="77777777" w:rsidR="00BC097A" w:rsidRDefault="00BC097A" w:rsidP="00FC419A">
      <w:pPr>
        <w:pStyle w:val="Heading3"/>
      </w:pPr>
      <w:bookmarkStart w:id="512" w:name="_Toc280343960"/>
      <w:bookmarkStart w:id="513" w:name="_Toc322985493"/>
      <w:r>
        <w:t>Certificate Access Fees</w:t>
      </w:r>
      <w:bookmarkEnd w:id="512"/>
      <w:bookmarkEnd w:id="513"/>
    </w:p>
    <w:p w14:paraId="2391C3BE" w14:textId="77777777" w:rsidR="00BC097A" w:rsidRDefault="00BC097A">
      <w:pPr>
        <w:spacing w:after="120"/>
      </w:pPr>
      <w:r>
        <w:rPr>
          <w:lang w:eastAsia="ar-SA"/>
        </w:rPr>
        <w:t>Section 2 of this policy requires that CA certificates be publicly available.  CAs operating under this policy must not charge additional fees for access to this information.</w:t>
      </w:r>
    </w:p>
    <w:p w14:paraId="2A0F0D2B" w14:textId="77777777" w:rsidR="00BC097A" w:rsidRDefault="00BC097A" w:rsidP="00FC419A">
      <w:pPr>
        <w:pStyle w:val="Heading3"/>
      </w:pPr>
      <w:bookmarkStart w:id="514" w:name="_Toc280343961"/>
      <w:bookmarkStart w:id="515" w:name="_Toc322985494"/>
      <w:r>
        <w:t>Revocation or Status Information Access Fees</w:t>
      </w:r>
      <w:bookmarkEnd w:id="514"/>
      <w:bookmarkEnd w:id="515"/>
    </w:p>
    <w:p w14:paraId="1E78E67E" w14:textId="77777777" w:rsidR="00BC097A" w:rsidRDefault="00BC097A">
      <w:pPr>
        <w:spacing w:after="120"/>
      </w:pPr>
      <w:r>
        <w:rPr>
          <w:lang w:eastAsia="ar-SA"/>
        </w:rPr>
        <w:t>CAs operating under this policy must not charge additional fees for access to CRLs and OCSP status information.</w:t>
      </w:r>
    </w:p>
    <w:p w14:paraId="1F2F2846" w14:textId="77777777" w:rsidR="00BC097A" w:rsidRDefault="00BC097A" w:rsidP="00FC419A">
      <w:pPr>
        <w:pStyle w:val="Heading3"/>
      </w:pPr>
      <w:bookmarkStart w:id="516" w:name="_Toc280343962"/>
      <w:bookmarkStart w:id="517" w:name="_Toc322985495"/>
      <w:r>
        <w:t>Fees for other Services</w:t>
      </w:r>
      <w:bookmarkEnd w:id="516"/>
      <w:bookmarkEnd w:id="517"/>
    </w:p>
    <w:p w14:paraId="6F28B741" w14:textId="77777777" w:rsidR="00BC097A" w:rsidRDefault="00F77471">
      <w:pPr>
        <w:spacing w:after="120"/>
        <w:rPr>
          <w:lang w:eastAsia="ar-SA"/>
        </w:rPr>
      </w:pPr>
      <w:r>
        <w:rPr>
          <w:lang w:eastAsia="ar-SA"/>
        </w:rPr>
        <w:t>No s</w:t>
      </w:r>
      <w:r w:rsidR="00BC097A">
        <w:rPr>
          <w:lang w:eastAsia="ar-SA"/>
        </w:rPr>
        <w:t>tipulation.</w:t>
      </w:r>
    </w:p>
    <w:p w14:paraId="080B30CD" w14:textId="77777777" w:rsidR="00BC097A" w:rsidRDefault="00BC097A" w:rsidP="00FC419A">
      <w:pPr>
        <w:pStyle w:val="Heading3"/>
      </w:pPr>
      <w:bookmarkStart w:id="518" w:name="_Toc280343963"/>
      <w:bookmarkStart w:id="519" w:name="_Toc322985496"/>
      <w:r>
        <w:t>Refund Policy</w:t>
      </w:r>
      <w:bookmarkEnd w:id="518"/>
      <w:bookmarkEnd w:id="519"/>
    </w:p>
    <w:p w14:paraId="305BE970" w14:textId="77777777" w:rsidR="00BC097A" w:rsidRDefault="00F77471">
      <w:r>
        <w:t>No s</w:t>
      </w:r>
      <w:r w:rsidR="00BC097A">
        <w:t>tipulation.</w:t>
      </w:r>
    </w:p>
    <w:p w14:paraId="511733AB" w14:textId="77777777" w:rsidR="00BC097A" w:rsidRPr="008F4F0B" w:rsidRDefault="00BC097A" w:rsidP="00F85422">
      <w:pPr>
        <w:pStyle w:val="Heading2"/>
        <w:rPr>
          <w:lang w:eastAsia="ar-SA"/>
        </w:rPr>
      </w:pPr>
      <w:bookmarkStart w:id="520" w:name="_Toc280343964"/>
      <w:bookmarkStart w:id="521" w:name="_Toc322985497"/>
      <w:r w:rsidRPr="008F4F0B">
        <w:rPr>
          <w:lang w:eastAsia="ar-SA"/>
        </w:rPr>
        <w:t>Financial Responsibility</w:t>
      </w:r>
      <w:bookmarkEnd w:id="520"/>
      <w:bookmarkEnd w:id="521"/>
    </w:p>
    <w:p w14:paraId="022619FE" w14:textId="77777777" w:rsidR="00BC097A" w:rsidRDefault="00BC097A">
      <w:pPr>
        <w:spacing w:after="120"/>
        <w:rPr>
          <w:b/>
          <w:lang w:eastAsia="ar-SA"/>
        </w:rPr>
      </w:pPr>
      <w:r>
        <w:rPr>
          <w:lang w:eastAsia="ar-SA"/>
        </w:rPr>
        <w:t>This CP contains no limits on the use of certificates issued by CAs under this policy.  Rather, entities, acting as relying parties, shall determine what financial limits, if any, they wish to impose for certificates used to consummate a transaction.</w:t>
      </w:r>
    </w:p>
    <w:p w14:paraId="0ABFC3D9" w14:textId="77777777" w:rsidR="00BC097A" w:rsidRDefault="00BC097A" w:rsidP="00FC419A">
      <w:pPr>
        <w:pStyle w:val="Heading3"/>
        <w:rPr>
          <w:lang w:eastAsia="ar-SA"/>
        </w:rPr>
      </w:pPr>
      <w:bookmarkStart w:id="522" w:name="_Toc280343965"/>
      <w:bookmarkStart w:id="523" w:name="_Toc322985498"/>
      <w:r>
        <w:rPr>
          <w:lang w:eastAsia="ar-SA"/>
        </w:rPr>
        <w:t>Insurance Coverage</w:t>
      </w:r>
      <w:bookmarkEnd w:id="522"/>
      <w:bookmarkEnd w:id="523"/>
    </w:p>
    <w:p w14:paraId="79C91381" w14:textId="77777777" w:rsidR="00BC097A" w:rsidRDefault="00BC097A">
      <w:pPr>
        <w:spacing w:after="120"/>
        <w:rPr>
          <w:lang w:eastAsia="ar-SA"/>
        </w:rPr>
      </w:pPr>
      <w:r>
        <w:rPr>
          <w:lang w:eastAsia="ar-SA"/>
        </w:rPr>
        <w:t>No stipulation.</w:t>
      </w:r>
    </w:p>
    <w:p w14:paraId="31FE2B20" w14:textId="77777777" w:rsidR="00BC097A" w:rsidRDefault="00BC097A" w:rsidP="00FC419A">
      <w:pPr>
        <w:pStyle w:val="Heading3"/>
        <w:rPr>
          <w:lang w:eastAsia="ar-SA"/>
        </w:rPr>
      </w:pPr>
      <w:bookmarkStart w:id="524" w:name="_Toc280343966"/>
      <w:bookmarkStart w:id="525" w:name="_Toc322985499"/>
      <w:r>
        <w:rPr>
          <w:lang w:eastAsia="ar-SA"/>
        </w:rPr>
        <w:t>Other Assets</w:t>
      </w:r>
      <w:bookmarkEnd w:id="524"/>
      <w:bookmarkEnd w:id="525"/>
    </w:p>
    <w:p w14:paraId="7EC92B22" w14:textId="77777777" w:rsidR="00BC097A" w:rsidRDefault="00BC097A">
      <w:pPr>
        <w:spacing w:after="120"/>
        <w:rPr>
          <w:lang w:eastAsia="ar-SA"/>
        </w:rPr>
      </w:pPr>
      <w:r>
        <w:rPr>
          <w:lang w:eastAsia="ar-SA"/>
        </w:rPr>
        <w:t>No stipulation.</w:t>
      </w:r>
    </w:p>
    <w:p w14:paraId="0688C69E" w14:textId="77777777" w:rsidR="00BC097A" w:rsidRDefault="00BC097A" w:rsidP="00FC419A">
      <w:pPr>
        <w:pStyle w:val="Heading3"/>
      </w:pPr>
      <w:bookmarkStart w:id="526" w:name="_Toc280343967"/>
      <w:bookmarkStart w:id="527" w:name="_Toc322985500"/>
      <w:r>
        <w:t>Insurance or Warranty Coverage for End-Entities</w:t>
      </w:r>
      <w:bookmarkEnd w:id="526"/>
      <w:bookmarkEnd w:id="527"/>
    </w:p>
    <w:p w14:paraId="48385A43" w14:textId="77777777" w:rsidR="00BC097A" w:rsidRDefault="00BC097A">
      <w:pPr>
        <w:spacing w:after="120"/>
        <w:rPr>
          <w:lang w:eastAsia="ar-SA"/>
        </w:rPr>
      </w:pPr>
      <w:r>
        <w:rPr>
          <w:lang w:eastAsia="ar-SA"/>
        </w:rPr>
        <w:t>No stipulation.</w:t>
      </w:r>
    </w:p>
    <w:p w14:paraId="34EBA564" w14:textId="77777777" w:rsidR="00BC097A" w:rsidRPr="008F4F0B" w:rsidRDefault="00BC097A" w:rsidP="00F85422">
      <w:pPr>
        <w:pStyle w:val="Heading2"/>
        <w:rPr>
          <w:lang w:eastAsia="ar-SA"/>
        </w:rPr>
      </w:pPr>
      <w:bookmarkStart w:id="528" w:name="_Toc280343968"/>
      <w:bookmarkStart w:id="529" w:name="_Toc322985501"/>
      <w:r w:rsidRPr="008F4F0B">
        <w:rPr>
          <w:lang w:eastAsia="ar-SA"/>
        </w:rPr>
        <w:t>Confidentiality of Business Information</w:t>
      </w:r>
      <w:bookmarkEnd w:id="528"/>
      <w:bookmarkEnd w:id="529"/>
    </w:p>
    <w:p w14:paraId="4F34BA21" w14:textId="77777777" w:rsidR="00BC097A" w:rsidRDefault="00BC097A">
      <w:pPr>
        <w:autoSpaceDE w:val="0"/>
        <w:spacing w:after="120"/>
        <w:rPr>
          <w:szCs w:val="24"/>
          <w:lang w:eastAsia="ar-SA"/>
        </w:rPr>
      </w:pPr>
      <w:r>
        <w:rPr>
          <w:lang w:eastAsia="ar-SA"/>
        </w:rPr>
        <w:t>CA information not requiring protection shall be made publicly available.  Public access to organizational information shall be determined by the respective organization</w:t>
      </w:r>
      <w:r>
        <w:rPr>
          <w:szCs w:val="24"/>
          <w:lang w:eastAsia="ar-SA"/>
        </w:rPr>
        <w:t>.</w:t>
      </w:r>
    </w:p>
    <w:p w14:paraId="34D564CC" w14:textId="77777777" w:rsidR="00BC097A" w:rsidRDefault="00BC097A" w:rsidP="00FC419A">
      <w:pPr>
        <w:pStyle w:val="Heading3"/>
      </w:pPr>
      <w:bookmarkStart w:id="530" w:name="_Toc280343969"/>
      <w:bookmarkStart w:id="531" w:name="_Toc322985502"/>
      <w:r>
        <w:lastRenderedPageBreak/>
        <w:t>Scope of Confidential Information</w:t>
      </w:r>
      <w:bookmarkEnd w:id="530"/>
      <w:bookmarkEnd w:id="531"/>
    </w:p>
    <w:p w14:paraId="7988B3A8" w14:textId="77777777" w:rsidR="00BC097A" w:rsidRDefault="00BC097A">
      <w:pPr>
        <w:spacing w:after="120"/>
        <w:rPr>
          <w:lang w:eastAsia="ar-SA"/>
        </w:rPr>
      </w:pPr>
      <w:r>
        <w:rPr>
          <w:lang w:eastAsia="ar-SA"/>
        </w:rPr>
        <w:t>No stipulation.</w:t>
      </w:r>
    </w:p>
    <w:p w14:paraId="0C613429" w14:textId="77777777" w:rsidR="00BC097A" w:rsidRDefault="00BC097A" w:rsidP="00FC419A">
      <w:pPr>
        <w:pStyle w:val="Heading3"/>
      </w:pPr>
      <w:bookmarkStart w:id="532" w:name="_Toc280343970"/>
      <w:bookmarkStart w:id="533" w:name="_Toc322985503"/>
      <w:r>
        <w:t>Information not within the Scope of Confidential Information</w:t>
      </w:r>
      <w:bookmarkEnd w:id="532"/>
      <w:bookmarkEnd w:id="533"/>
    </w:p>
    <w:p w14:paraId="081AD39A" w14:textId="77777777" w:rsidR="00BC097A" w:rsidRDefault="00BC097A">
      <w:pPr>
        <w:spacing w:after="120"/>
        <w:rPr>
          <w:lang w:eastAsia="ar-SA"/>
        </w:rPr>
      </w:pPr>
      <w:r>
        <w:rPr>
          <w:lang w:eastAsia="ar-SA"/>
        </w:rPr>
        <w:t>No stipulation.</w:t>
      </w:r>
    </w:p>
    <w:p w14:paraId="08347219" w14:textId="77777777" w:rsidR="00BC097A" w:rsidRDefault="00BC097A" w:rsidP="00FC419A">
      <w:pPr>
        <w:pStyle w:val="Heading3"/>
      </w:pPr>
      <w:bookmarkStart w:id="534" w:name="_Toc280343971"/>
      <w:bookmarkStart w:id="535" w:name="_Toc322985504"/>
      <w:r>
        <w:t>Responsibility to Protect Confidential Information</w:t>
      </w:r>
      <w:bookmarkEnd w:id="534"/>
      <w:bookmarkEnd w:id="535"/>
    </w:p>
    <w:p w14:paraId="5F09D091" w14:textId="77777777" w:rsidR="00BC097A" w:rsidRDefault="00BC097A">
      <w:pPr>
        <w:spacing w:after="120"/>
        <w:rPr>
          <w:lang w:eastAsia="ar-SA"/>
        </w:rPr>
      </w:pPr>
      <w:r>
        <w:rPr>
          <w:lang w:eastAsia="ar-SA"/>
        </w:rPr>
        <w:t>No stipulation.</w:t>
      </w:r>
    </w:p>
    <w:p w14:paraId="16934051" w14:textId="77777777" w:rsidR="00BC097A" w:rsidRPr="008F4F0B" w:rsidRDefault="00BC097A" w:rsidP="00F85422">
      <w:pPr>
        <w:pStyle w:val="Heading2"/>
        <w:rPr>
          <w:lang w:eastAsia="ar-SA"/>
        </w:rPr>
      </w:pPr>
      <w:bookmarkStart w:id="536" w:name="_Toc280343972"/>
      <w:bookmarkStart w:id="537" w:name="_Toc322985505"/>
      <w:r w:rsidRPr="008F4F0B">
        <w:rPr>
          <w:lang w:eastAsia="ar-SA"/>
        </w:rPr>
        <w:t>Privacy of Personal Information</w:t>
      </w:r>
      <w:bookmarkEnd w:id="536"/>
      <w:bookmarkEnd w:id="537"/>
    </w:p>
    <w:p w14:paraId="2A171DA6" w14:textId="77777777" w:rsidR="00BC097A" w:rsidRDefault="00BC097A" w:rsidP="00FC419A">
      <w:pPr>
        <w:pStyle w:val="Heading3"/>
        <w:rPr>
          <w:lang w:eastAsia="ar-SA"/>
        </w:rPr>
      </w:pPr>
      <w:bookmarkStart w:id="538" w:name="_Toc280343973"/>
      <w:bookmarkStart w:id="539" w:name="_Toc322985506"/>
      <w:r>
        <w:rPr>
          <w:lang w:eastAsia="ar-SA"/>
        </w:rPr>
        <w:t>Privacy Plan</w:t>
      </w:r>
      <w:bookmarkEnd w:id="538"/>
      <w:bookmarkEnd w:id="539"/>
    </w:p>
    <w:p w14:paraId="53D921F3" w14:textId="77777777" w:rsidR="00BC097A" w:rsidRDefault="00BC097A">
      <w:pPr>
        <w:spacing w:after="120"/>
        <w:rPr>
          <w:lang w:eastAsia="ar-SA"/>
        </w:rPr>
      </w:pPr>
      <w:r>
        <w:rPr>
          <w:lang w:eastAsia="ar-SA"/>
        </w:rPr>
        <w:t xml:space="preserve">The </w:t>
      </w:r>
      <w:r w:rsidR="00FC1D49">
        <w:rPr>
          <w:lang w:eastAsia="ar-SA"/>
        </w:rPr>
        <w:t>FPKIMA</w:t>
      </w:r>
      <w:r>
        <w:rPr>
          <w:lang w:eastAsia="ar-SA"/>
        </w:rPr>
        <w:t xml:space="preserve"> or Agency PMA shall conduct a Privacy Impact Assessment.  If deemed necessary, the </w:t>
      </w:r>
      <w:r w:rsidR="00FC1D49">
        <w:rPr>
          <w:lang w:eastAsia="ar-SA"/>
        </w:rPr>
        <w:t>FPKIMA</w:t>
      </w:r>
      <w:r>
        <w:rPr>
          <w:lang w:eastAsia="ar-SA"/>
        </w:rPr>
        <w:t xml:space="preserve"> or Agency PMA shall have a Privacy Plan to protect personally identifying information from unauthorized disclosure.  For the Common Policy Root CA, the </w:t>
      </w:r>
      <w:r w:rsidR="00712040">
        <w:rPr>
          <w:lang w:eastAsia="ar-SA"/>
        </w:rPr>
        <w:t>FPKIPA</w:t>
      </w:r>
      <w:r>
        <w:rPr>
          <w:lang w:eastAsia="ar-SA"/>
        </w:rPr>
        <w:t xml:space="preserve"> shall approve the Privacy Plan.  Privacy plans will be implemented in accordance with the requirements of the Privacy Act of 1974, as amended.</w:t>
      </w:r>
    </w:p>
    <w:p w14:paraId="4BF84D67" w14:textId="77777777" w:rsidR="00BC097A" w:rsidRDefault="00BC097A" w:rsidP="00FC419A">
      <w:pPr>
        <w:pStyle w:val="Heading3"/>
      </w:pPr>
      <w:bookmarkStart w:id="540" w:name="_Toc280343974"/>
      <w:bookmarkStart w:id="541" w:name="_Toc322985507"/>
      <w:r>
        <w:t>Information Treated as Private</w:t>
      </w:r>
      <w:bookmarkEnd w:id="540"/>
      <w:bookmarkEnd w:id="541"/>
    </w:p>
    <w:p w14:paraId="0FBE585D" w14:textId="77777777" w:rsidR="00BC097A" w:rsidRDefault="00BC097A">
      <w:pPr>
        <w:spacing w:after="120"/>
        <w:rPr>
          <w:szCs w:val="24"/>
          <w:lang w:eastAsia="ar-SA"/>
        </w:rPr>
      </w:pPr>
      <w:r>
        <w:rPr>
          <w:lang w:eastAsia="ar-SA"/>
        </w:rPr>
        <w:t>Federal entities acquiring services under this policy shall protect all subscriber personally identifying information from unauthorized disclosure.</w:t>
      </w:r>
      <w:r>
        <w:rPr>
          <w:szCs w:val="24"/>
          <w:lang w:eastAsia="ar-SA"/>
        </w:rPr>
        <w:t xml:space="preserve">  Records of individual transactions may be released upon request of any subscribers involved in the transaction or their legally recognized agents.  The contents of the archives maintained by CAs operating under this policy shall not be released except as required by law.</w:t>
      </w:r>
    </w:p>
    <w:p w14:paraId="1450A980" w14:textId="77777777" w:rsidR="00BC097A" w:rsidRDefault="00BC097A" w:rsidP="00FC419A">
      <w:pPr>
        <w:pStyle w:val="Heading3"/>
      </w:pPr>
      <w:bookmarkStart w:id="542" w:name="_Toc280343975"/>
      <w:bookmarkStart w:id="543" w:name="_Toc322985508"/>
      <w:r>
        <w:t>Information not Deemed Private</w:t>
      </w:r>
      <w:bookmarkEnd w:id="542"/>
      <w:bookmarkEnd w:id="543"/>
    </w:p>
    <w:p w14:paraId="75835270"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120"/>
        <w:rPr>
          <w:lang w:eastAsia="ar-SA"/>
        </w:rPr>
      </w:pPr>
      <w:r>
        <w:rPr>
          <w:lang w:eastAsia="ar-SA"/>
        </w:rPr>
        <w:t>Information included in certificates is not subject to protections outlined in section 9.4.2.  However, certificates that contain the FASC-N in the subject alternative name extension, such as PIV Authentication Certificates, shall not be distributed via public repositories (e.g., via LDAP or HTTP).</w:t>
      </w:r>
    </w:p>
    <w:p w14:paraId="49FE82B4" w14:textId="77777777" w:rsidR="00BC097A" w:rsidRDefault="00BC097A" w:rsidP="00FC419A">
      <w:pPr>
        <w:pStyle w:val="Heading3"/>
      </w:pPr>
      <w:bookmarkStart w:id="544" w:name="_Toc280343976"/>
      <w:bookmarkStart w:id="545" w:name="_Toc322985509"/>
      <w:r>
        <w:t>Responsibility to Protect Private Information</w:t>
      </w:r>
      <w:bookmarkEnd w:id="544"/>
      <w:bookmarkEnd w:id="545"/>
    </w:p>
    <w:p w14:paraId="43E92282" w14:textId="77777777" w:rsidR="00BC097A" w:rsidRDefault="00BC097A">
      <w:pPr>
        <w:spacing w:after="120"/>
      </w:pPr>
      <w:r>
        <w:rPr>
          <w:lang w:eastAsia="ar-SA"/>
        </w:rPr>
        <w:t>Sensitive information must be stored securely, and may be released only in accordance with other stipulations in section 9.4.</w:t>
      </w:r>
    </w:p>
    <w:p w14:paraId="61DDBD60" w14:textId="77777777" w:rsidR="00BC097A" w:rsidRDefault="00BC097A" w:rsidP="00FC419A">
      <w:pPr>
        <w:pStyle w:val="Heading3"/>
      </w:pPr>
      <w:bookmarkStart w:id="546" w:name="_Toc280343977"/>
      <w:bookmarkStart w:id="547" w:name="_Toc322985510"/>
      <w:r>
        <w:t>Notice and Consent to Use Private Information</w:t>
      </w:r>
      <w:bookmarkEnd w:id="546"/>
      <w:bookmarkEnd w:id="547"/>
    </w:p>
    <w:p w14:paraId="12B6F826" w14:textId="77777777" w:rsidR="00BC097A" w:rsidRDefault="00BC097A" w:rsidP="00FA6220">
      <w:pPr>
        <w:suppressAutoHyphens w:val="0"/>
        <w:autoSpaceDE w:val="0"/>
        <w:autoSpaceDN w:val="0"/>
        <w:adjustRightInd w:val="0"/>
        <w:spacing w:after="0"/>
      </w:pPr>
      <w:r>
        <w:rPr>
          <w:lang w:eastAsia="ar-SA"/>
        </w:rPr>
        <w:t xml:space="preserve">The </w:t>
      </w:r>
      <w:r w:rsidR="00FC1D49">
        <w:rPr>
          <w:lang w:eastAsia="ar-SA"/>
        </w:rPr>
        <w:t>FPKIMA</w:t>
      </w:r>
      <w:r>
        <w:rPr>
          <w:lang w:eastAsia="ar-SA"/>
        </w:rPr>
        <w:t xml:space="preserve"> or Agency PMA is not required to provide any notice or obtain the consent of the subscriber or </w:t>
      </w:r>
      <w:r w:rsidR="00FA6220" w:rsidRPr="00FA6220">
        <w:rPr>
          <w:color w:val="000000"/>
          <w:szCs w:val="24"/>
        </w:rPr>
        <w:t>Authorized Agency Personnel</w:t>
      </w:r>
      <w:r w:rsidR="00FA6220">
        <w:rPr>
          <w:color w:val="000000"/>
          <w:szCs w:val="24"/>
        </w:rPr>
        <w:t xml:space="preserve"> </w:t>
      </w:r>
      <w:r>
        <w:rPr>
          <w:lang w:eastAsia="ar-SA"/>
        </w:rPr>
        <w:t>in order to release private information in accordance with other stipulations of section 9.4.</w:t>
      </w:r>
    </w:p>
    <w:p w14:paraId="105A8F57" w14:textId="77777777" w:rsidR="00BC097A" w:rsidRDefault="00BC097A" w:rsidP="00FC419A">
      <w:pPr>
        <w:pStyle w:val="Heading3"/>
      </w:pPr>
      <w:bookmarkStart w:id="548" w:name="_Toc280343978"/>
      <w:bookmarkStart w:id="549" w:name="_Toc322985511"/>
      <w:r>
        <w:t>Disclosure Pursuant to Judicial or Administrative Process</w:t>
      </w:r>
      <w:bookmarkEnd w:id="548"/>
      <w:bookmarkEnd w:id="549"/>
    </w:p>
    <w:p w14:paraId="7D39C5A8" w14:textId="77777777" w:rsidR="00BC097A" w:rsidRDefault="00BC097A">
      <w:pPr>
        <w:spacing w:after="120"/>
        <w:rPr>
          <w:lang w:eastAsia="ar-SA"/>
        </w:rPr>
      </w:pPr>
      <w:r>
        <w:rPr>
          <w:lang w:eastAsia="ar-SA"/>
        </w:rPr>
        <w:t xml:space="preserve">The </w:t>
      </w:r>
      <w:r w:rsidR="00FC1D49">
        <w:rPr>
          <w:lang w:eastAsia="ar-SA"/>
        </w:rPr>
        <w:t>FPKIMA</w:t>
      </w:r>
      <w:r>
        <w:rPr>
          <w:lang w:eastAsia="ar-SA"/>
        </w:rPr>
        <w:t xml:space="preserve"> or Agency PMA shall not disclose private information to any third party unless authorized by this policy, required by law, government rule or regulation, or order of a court of </w:t>
      </w:r>
      <w:r>
        <w:rPr>
          <w:lang w:eastAsia="ar-SA"/>
        </w:rPr>
        <w:lastRenderedPageBreak/>
        <w:t>competent jurisdiction.  Any request for release of information shall be processed according to 41 CFR 105-60.605.</w:t>
      </w:r>
    </w:p>
    <w:p w14:paraId="2C60C20E" w14:textId="77777777" w:rsidR="00BC097A" w:rsidRDefault="00BC097A" w:rsidP="00FC419A">
      <w:pPr>
        <w:pStyle w:val="Heading3"/>
      </w:pPr>
      <w:bookmarkStart w:id="550" w:name="_Toc280343979"/>
      <w:bookmarkStart w:id="551" w:name="_Toc322985512"/>
      <w:r>
        <w:t>Other Information Disclosure Circumstances</w:t>
      </w:r>
      <w:bookmarkEnd w:id="550"/>
      <w:bookmarkEnd w:id="551"/>
    </w:p>
    <w:p w14:paraId="17016EE0" w14:textId="77777777" w:rsidR="00BC097A" w:rsidRDefault="00BC097A">
      <w:pPr>
        <w:spacing w:after="120"/>
        <w:rPr>
          <w:b/>
          <w:i/>
          <w:caps/>
          <w:sz w:val="28"/>
          <w:lang w:eastAsia="ar-SA"/>
        </w:rPr>
      </w:pPr>
      <w:r>
        <w:rPr>
          <w:lang w:eastAsia="ar-SA"/>
        </w:rPr>
        <w:t>None.</w:t>
      </w:r>
    </w:p>
    <w:p w14:paraId="2D074E69" w14:textId="77777777" w:rsidR="00BC097A" w:rsidRPr="008F4F0B" w:rsidRDefault="00BC097A" w:rsidP="00F85422">
      <w:pPr>
        <w:pStyle w:val="Heading2"/>
        <w:rPr>
          <w:lang w:eastAsia="ar-SA"/>
        </w:rPr>
      </w:pPr>
      <w:bookmarkStart w:id="552" w:name="_Toc280343980"/>
      <w:bookmarkStart w:id="553" w:name="_Toc322985513"/>
      <w:r w:rsidRPr="008F4F0B">
        <w:rPr>
          <w:lang w:eastAsia="ar-SA"/>
        </w:rPr>
        <w:t>Intellectual Property Rights</w:t>
      </w:r>
      <w:bookmarkEnd w:id="552"/>
      <w:bookmarkEnd w:id="553"/>
    </w:p>
    <w:p w14:paraId="0C57CD1E" w14:textId="77777777" w:rsidR="00BC097A" w:rsidRDefault="00BC097A">
      <w:pPr>
        <w:autoSpaceDE w:val="0"/>
        <w:spacing w:after="120"/>
        <w:rPr>
          <w:szCs w:val="24"/>
          <w:lang w:eastAsia="ar-SA"/>
        </w:rPr>
      </w:pPr>
      <w:r>
        <w:rPr>
          <w:szCs w:val="24"/>
          <w:lang w:eastAsia="ar-SA"/>
        </w:rPr>
        <w:t xml:space="preserve">The </w:t>
      </w:r>
      <w:r w:rsidR="00FC1D49">
        <w:rPr>
          <w:szCs w:val="24"/>
          <w:lang w:eastAsia="ar-SA"/>
        </w:rPr>
        <w:t>FPKIMA</w:t>
      </w:r>
      <w:r>
        <w:rPr>
          <w:szCs w:val="24"/>
          <w:lang w:eastAsia="ar-SA"/>
        </w:rPr>
        <w:t xml:space="preserve"> will not knowingly violate intellectual property rights held by others.</w:t>
      </w:r>
    </w:p>
    <w:p w14:paraId="1F64A981" w14:textId="77777777" w:rsidR="00BC097A" w:rsidRPr="008F4F0B" w:rsidRDefault="00BC097A" w:rsidP="00F85422">
      <w:pPr>
        <w:pStyle w:val="Heading2"/>
        <w:rPr>
          <w:lang w:eastAsia="ar-SA"/>
        </w:rPr>
      </w:pPr>
      <w:bookmarkStart w:id="554" w:name="_Toc280343981"/>
      <w:bookmarkStart w:id="555" w:name="_Toc322985514"/>
      <w:r w:rsidRPr="008F4F0B">
        <w:rPr>
          <w:lang w:eastAsia="ar-SA"/>
        </w:rPr>
        <w:t>Representations and Warranties</w:t>
      </w:r>
      <w:bookmarkEnd w:id="554"/>
      <w:bookmarkEnd w:id="555"/>
    </w:p>
    <w:p w14:paraId="73C776C7" w14:textId="77777777" w:rsidR="00BC097A" w:rsidRDefault="00BC097A">
      <w:pPr>
        <w:autoSpaceDE w:val="0"/>
        <w:rPr>
          <w:szCs w:val="24"/>
          <w:lang w:eastAsia="ar-SA"/>
        </w:rPr>
      </w:pPr>
      <w:r>
        <w:rPr>
          <w:szCs w:val="24"/>
          <w:lang w:eastAsia="ar-SA"/>
        </w:rPr>
        <w:t xml:space="preserve">The obligations described below pertain to the </w:t>
      </w:r>
      <w:r w:rsidR="00FC1D49">
        <w:rPr>
          <w:szCs w:val="24"/>
          <w:lang w:eastAsia="ar-SA"/>
        </w:rPr>
        <w:t>FPKIMA</w:t>
      </w:r>
      <w:r>
        <w:rPr>
          <w:szCs w:val="24"/>
          <w:lang w:eastAsia="ar-SA"/>
        </w:rPr>
        <w:t xml:space="preserve"> and Agency PMAs.</w:t>
      </w:r>
    </w:p>
    <w:p w14:paraId="4624A3FB" w14:textId="77777777" w:rsidR="00BC097A" w:rsidRDefault="00BC097A">
      <w:pPr>
        <w:spacing w:after="120"/>
        <w:rPr>
          <w:lang w:eastAsia="ar-SA"/>
        </w:rPr>
      </w:pPr>
      <w:r>
        <w:rPr>
          <w:lang w:eastAsia="ar-SA"/>
        </w:rPr>
        <w:t xml:space="preserve">The </w:t>
      </w:r>
      <w:r w:rsidR="00712040">
        <w:rPr>
          <w:lang w:eastAsia="ar-SA"/>
        </w:rPr>
        <w:t>FPKIPA</w:t>
      </w:r>
      <w:r>
        <w:rPr>
          <w:lang w:eastAsia="ar-SA"/>
        </w:rPr>
        <w:t xml:space="preserve"> shall—</w:t>
      </w:r>
    </w:p>
    <w:p w14:paraId="06B3BF69" w14:textId="77777777" w:rsidR="00BC097A" w:rsidRDefault="00BC097A" w:rsidP="00FA67E4">
      <w:pPr>
        <w:pStyle w:val="BulletDouble"/>
        <w:numPr>
          <w:ilvl w:val="0"/>
          <w:numId w:val="39"/>
        </w:numPr>
        <w:tabs>
          <w:tab w:val="left" w:pos="720"/>
        </w:tabs>
        <w:rPr>
          <w:lang w:eastAsia="ar-SA"/>
        </w:rPr>
      </w:pPr>
      <w:r>
        <w:rPr>
          <w:lang w:eastAsia="ar-SA"/>
        </w:rPr>
        <w:t>Approve the CPS for each CA that issues certificates under this policy;</w:t>
      </w:r>
    </w:p>
    <w:p w14:paraId="38C2CFD9" w14:textId="77777777" w:rsidR="00BC097A" w:rsidRDefault="00BC097A" w:rsidP="00FA67E4">
      <w:pPr>
        <w:pStyle w:val="BulletDouble"/>
        <w:numPr>
          <w:ilvl w:val="0"/>
          <w:numId w:val="39"/>
        </w:numPr>
        <w:tabs>
          <w:tab w:val="left" w:pos="720"/>
        </w:tabs>
        <w:rPr>
          <w:lang w:eastAsia="ar-SA"/>
        </w:rPr>
      </w:pPr>
      <w:r>
        <w:rPr>
          <w:lang w:eastAsia="ar-SA"/>
        </w:rPr>
        <w:t>Review periodic compliance audits to ensure that CAs are operating in compliance with their approved CPSs;</w:t>
      </w:r>
    </w:p>
    <w:p w14:paraId="24AC9438" w14:textId="77777777" w:rsidR="00BC097A" w:rsidRDefault="00BC097A" w:rsidP="00FA67E4">
      <w:pPr>
        <w:pStyle w:val="BulletDouble"/>
        <w:numPr>
          <w:ilvl w:val="0"/>
          <w:numId w:val="39"/>
        </w:numPr>
        <w:tabs>
          <w:tab w:val="left" w:pos="720"/>
        </w:tabs>
        <w:rPr>
          <w:lang w:eastAsia="ar-SA"/>
        </w:rPr>
      </w:pPr>
      <w:r>
        <w:rPr>
          <w:lang w:eastAsia="ar-SA"/>
        </w:rPr>
        <w:t>Review name space control procedures to ensure that distinguished names are uniquely assigned for all certificates issued under this CP;</w:t>
      </w:r>
    </w:p>
    <w:p w14:paraId="0BBF00C3" w14:textId="77777777" w:rsidR="00BC097A" w:rsidRDefault="00BC097A" w:rsidP="00FA67E4">
      <w:pPr>
        <w:pStyle w:val="BulletDouble"/>
        <w:numPr>
          <w:ilvl w:val="0"/>
          <w:numId w:val="39"/>
        </w:numPr>
        <w:tabs>
          <w:tab w:val="left" w:pos="720"/>
        </w:tabs>
        <w:rPr>
          <w:lang w:eastAsia="ar-SA"/>
        </w:rPr>
      </w:pPr>
      <w:r>
        <w:rPr>
          <w:lang w:eastAsia="ar-SA"/>
        </w:rPr>
        <w:t>Revise this CP to maintain the level of assurance and operational practicality;</w:t>
      </w:r>
    </w:p>
    <w:p w14:paraId="398CF934" w14:textId="77777777" w:rsidR="00BC097A" w:rsidRDefault="00BC097A" w:rsidP="00FA67E4">
      <w:pPr>
        <w:pStyle w:val="BulletDouble"/>
        <w:numPr>
          <w:ilvl w:val="0"/>
          <w:numId w:val="39"/>
        </w:numPr>
        <w:tabs>
          <w:tab w:val="left" w:pos="720"/>
        </w:tabs>
        <w:rPr>
          <w:lang w:eastAsia="ar-SA"/>
        </w:rPr>
      </w:pPr>
      <w:r>
        <w:rPr>
          <w:lang w:eastAsia="ar-SA"/>
        </w:rPr>
        <w:t>Publicly distribute this CP; and</w:t>
      </w:r>
    </w:p>
    <w:p w14:paraId="70411ADA" w14:textId="77777777" w:rsidR="00BC097A" w:rsidRDefault="00BC097A" w:rsidP="00FA67E4">
      <w:pPr>
        <w:pStyle w:val="BulletDouble"/>
        <w:numPr>
          <w:ilvl w:val="0"/>
          <w:numId w:val="39"/>
        </w:numPr>
        <w:tabs>
          <w:tab w:val="left" w:pos="720"/>
        </w:tabs>
        <w:spacing w:after="240"/>
        <w:rPr>
          <w:lang w:eastAsia="ar-SA"/>
        </w:rPr>
      </w:pPr>
      <w:r>
        <w:rPr>
          <w:lang w:eastAsia="ar-SA"/>
        </w:rPr>
        <w:t>Coordinate modifications to this CP to ensure continued compliance by CAs operating under approved CPSs.</w:t>
      </w:r>
    </w:p>
    <w:p w14:paraId="0CB00AAB" w14:textId="77777777" w:rsidR="00BC097A" w:rsidRDefault="00BC097A">
      <w:pPr>
        <w:spacing w:after="120"/>
        <w:rPr>
          <w:lang w:eastAsia="ar-SA"/>
        </w:rPr>
      </w:pPr>
      <w:r>
        <w:rPr>
          <w:lang w:eastAsia="ar-SA"/>
        </w:rPr>
        <w:t>The Agency Policy Management Authorities shall—</w:t>
      </w:r>
    </w:p>
    <w:p w14:paraId="58960422" w14:textId="77777777" w:rsidR="00BC097A" w:rsidRDefault="00BC097A">
      <w:pPr>
        <w:pStyle w:val="BulletDouble"/>
        <w:numPr>
          <w:ilvl w:val="0"/>
          <w:numId w:val="12"/>
        </w:numPr>
        <w:tabs>
          <w:tab w:val="left" w:pos="720"/>
        </w:tabs>
        <w:rPr>
          <w:lang w:eastAsia="ar-SA"/>
        </w:rPr>
      </w:pPr>
      <w:r>
        <w:rPr>
          <w:lang w:eastAsia="ar-SA"/>
        </w:rPr>
        <w:t>Review periodic compliance audits to ensure that RAs and other components operated by the agency are operating in compliance with their approved CPSs; and</w:t>
      </w:r>
    </w:p>
    <w:p w14:paraId="0E29672B" w14:textId="77777777" w:rsidR="00BC097A" w:rsidRDefault="00BC097A">
      <w:pPr>
        <w:pStyle w:val="BulletDouble"/>
        <w:numPr>
          <w:ilvl w:val="0"/>
          <w:numId w:val="12"/>
        </w:numPr>
        <w:tabs>
          <w:tab w:val="left" w:pos="720"/>
        </w:tabs>
      </w:pPr>
      <w:r>
        <w:rPr>
          <w:lang w:eastAsia="ar-SA"/>
        </w:rPr>
        <w:t>Review name space control procedures to ensure that distinguished names are uniquely assigned within their agency</w:t>
      </w:r>
      <w:r>
        <w:rPr>
          <w:szCs w:val="24"/>
          <w:lang w:eastAsia="ar-SA"/>
        </w:rPr>
        <w:t>.</w:t>
      </w:r>
    </w:p>
    <w:p w14:paraId="656795CA" w14:textId="77777777" w:rsidR="00BC097A" w:rsidRDefault="00BC097A" w:rsidP="00FC419A">
      <w:pPr>
        <w:pStyle w:val="Heading3"/>
      </w:pPr>
      <w:bookmarkStart w:id="556" w:name="_Toc280343982"/>
      <w:bookmarkStart w:id="557" w:name="_Toc322985515"/>
      <w:r>
        <w:t>CA Representations and Warranties</w:t>
      </w:r>
      <w:bookmarkEnd w:id="556"/>
      <w:bookmarkEnd w:id="557"/>
    </w:p>
    <w:p w14:paraId="51EA56ED" w14:textId="77777777" w:rsidR="00BC097A" w:rsidRDefault="00BC097A">
      <w:r>
        <w:t>CAs operating under this policy shall warrant that their procedures are implemented in accordance with this CP, and that any certificates issued that assert the policy OIDs identified in this CP were issued in accordance with the stipulations of this policy.</w:t>
      </w:r>
    </w:p>
    <w:p w14:paraId="26159532" w14:textId="77777777" w:rsidR="00BC097A" w:rsidRDefault="00BC097A">
      <w:r>
        <w:t>A CA that issues certificates that assert a policy defined in this document shall conform to the stipulations of this document, including—</w:t>
      </w:r>
    </w:p>
    <w:p w14:paraId="25096380" w14:textId="77777777" w:rsidR="00BC097A" w:rsidRDefault="00BC097A">
      <w:pPr>
        <w:pStyle w:val="BulletDouble"/>
        <w:numPr>
          <w:ilvl w:val="0"/>
          <w:numId w:val="23"/>
        </w:numPr>
        <w:tabs>
          <w:tab w:val="left" w:pos="720"/>
        </w:tabs>
        <w:rPr>
          <w:lang w:eastAsia="ar-SA"/>
        </w:rPr>
      </w:pPr>
      <w:r>
        <w:rPr>
          <w:lang w:eastAsia="ar-SA"/>
        </w:rPr>
        <w:t>Providing to the FPKIPA a CPS, as well as any subsequent changes, for conformance assessment.</w:t>
      </w:r>
    </w:p>
    <w:p w14:paraId="743AF226" w14:textId="77777777" w:rsidR="00BC097A" w:rsidRDefault="00BC097A">
      <w:pPr>
        <w:pStyle w:val="BulletDouble"/>
        <w:numPr>
          <w:ilvl w:val="0"/>
          <w:numId w:val="23"/>
        </w:numPr>
        <w:tabs>
          <w:tab w:val="left" w:pos="720"/>
        </w:tabs>
        <w:rPr>
          <w:lang w:eastAsia="ar-SA"/>
        </w:rPr>
      </w:pPr>
      <w:r>
        <w:rPr>
          <w:lang w:eastAsia="ar-SA"/>
        </w:rPr>
        <w:t>Maintaining its operations in conformance to the stipulations of the approved CPS.</w:t>
      </w:r>
    </w:p>
    <w:p w14:paraId="1468950B" w14:textId="77777777" w:rsidR="00BC097A" w:rsidRDefault="00BC097A">
      <w:pPr>
        <w:pStyle w:val="BulletDouble"/>
        <w:numPr>
          <w:ilvl w:val="0"/>
          <w:numId w:val="23"/>
        </w:numPr>
        <w:tabs>
          <w:tab w:val="left" w:pos="720"/>
        </w:tabs>
        <w:rPr>
          <w:lang w:eastAsia="ar-SA"/>
        </w:rPr>
      </w:pPr>
      <w:r>
        <w:rPr>
          <w:lang w:eastAsia="ar-SA"/>
        </w:rPr>
        <w:lastRenderedPageBreak/>
        <w:t>Ensuring that registration information is accepted only from approved RAs operating under an approved CPS.</w:t>
      </w:r>
    </w:p>
    <w:p w14:paraId="0B2A766E" w14:textId="77777777" w:rsidR="00BC097A" w:rsidRDefault="00BC097A">
      <w:pPr>
        <w:pStyle w:val="BulletDouble"/>
        <w:numPr>
          <w:ilvl w:val="0"/>
          <w:numId w:val="23"/>
        </w:numPr>
        <w:tabs>
          <w:tab w:val="left" w:pos="720"/>
        </w:tabs>
        <w:rPr>
          <w:lang w:eastAsia="ar-SA"/>
        </w:rPr>
      </w:pPr>
      <w:r>
        <w:rPr>
          <w:lang w:eastAsia="ar-SA"/>
        </w:rPr>
        <w:t>Including only valid and appropriate information in certificates, and maintaining evidence that due diligence was exercised in validating the information contained in the certificates.</w:t>
      </w:r>
    </w:p>
    <w:p w14:paraId="770E0C9C" w14:textId="77777777" w:rsidR="00BC097A" w:rsidRDefault="00BC097A">
      <w:pPr>
        <w:pStyle w:val="BulletDouble"/>
        <w:numPr>
          <w:ilvl w:val="0"/>
          <w:numId w:val="23"/>
        </w:numPr>
        <w:tabs>
          <w:tab w:val="left" w:pos="720"/>
        </w:tabs>
        <w:rPr>
          <w:lang w:eastAsia="ar-SA"/>
        </w:rPr>
      </w:pPr>
      <w:r>
        <w:rPr>
          <w:lang w:eastAsia="ar-SA"/>
        </w:rPr>
        <w:t>Revoking the certificates of subscribers found to have acted in a manner counter to their obligations in accordance with section 9.6.3.</w:t>
      </w:r>
    </w:p>
    <w:p w14:paraId="7106B4C7" w14:textId="77777777" w:rsidR="00BC097A" w:rsidRDefault="00BC097A">
      <w:pPr>
        <w:pStyle w:val="BulletDouble"/>
        <w:numPr>
          <w:ilvl w:val="0"/>
          <w:numId w:val="23"/>
        </w:numPr>
        <w:tabs>
          <w:tab w:val="left" w:pos="720"/>
        </w:tabs>
        <w:rPr>
          <w:lang w:eastAsia="ar-SA"/>
        </w:rPr>
      </w:pPr>
      <w:r>
        <w:rPr>
          <w:lang w:eastAsia="ar-SA"/>
        </w:rPr>
        <w:t>Operating or providing for the services of an on-line repository, and informing the repository service provider of their obligations if applicable.</w:t>
      </w:r>
    </w:p>
    <w:p w14:paraId="29523D17" w14:textId="77777777" w:rsidR="00BC097A" w:rsidRDefault="00BC097A" w:rsidP="00FC419A">
      <w:pPr>
        <w:pStyle w:val="Heading3"/>
      </w:pPr>
      <w:bookmarkStart w:id="558" w:name="_Toc280343983"/>
      <w:bookmarkStart w:id="559" w:name="_Toc322985516"/>
      <w:r>
        <w:t>RA Representations and Warranties</w:t>
      </w:r>
      <w:bookmarkEnd w:id="558"/>
      <w:bookmarkEnd w:id="559"/>
    </w:p>
    <w:p w14:paraId="52FE6C81" w14:textId="77777777" w:rsidR="00BC097A" w:rsidRDefault="00BC097A">
      <w:r>
        <w:t>An RA that performs registration functions as described in this policy shall comply with the stipulations of this policy, and comply with a CPS approved by the FPKIPA for use with this policy.  An RA who is found to have acted in a manner inconsistent with these obligations is subject to revocation of RA responsibilities.  An RA supporting this policy shall conform to the stipulations of this document, including—</w:t>
      </w:r>
    </w:p>
    <w:p w14:paraId="05955FD7" w14:textId="77777777" w:rsidR="00BC097A" w:rsidRDefault="00BC097A">
      <w:pPr>
        <w:pStyle w:val="BulletDouble"/>
        <w:numPr>
          <w:ilvl w:val="0"/>
          <w:numId w:val="30"/>
        </w:numPr>
        <w:tabs>
          <w:tab w:val="left" w:pos="720"/>
        </w:tabs>
        <w:rPr>
          <w:lang w:eastAsia="ar-SA"/>
        </w:rPr>
      </w:pPr>
      <w:r>
        <w:rPr>
          <w:lang w:eastAsia="ar-SA"/>
        </w:rPr>
        <w:t>Maintaining its operations in conformance to the stipulations of the approved CPS.</w:t>
      </w:r>
    </w:p>
    <w:p w14:paraId="4E8A7FD0" w14:textId="77777777" w:rsidR="00BC097A" w:rsidRDefault="00BC097A">
      <w:pPr>
        <w:pStyle w:val="BulletDouble"/>
        <w:numPr>
          <w:ilvl w:val="0"/>
          <w:numId w:val="30"/>
        </w:numPr>
        <w:tabs>
          <w:tab w:val="left" w:pos="720"/>
        </w:tabs>
        <w:rPr>
          <w:lang w:eastAsia="ar-SA"/>
        </w:rPr>
      </w:pPr>
      <w:r>
        <w:rPr>
          <w:lang w:eastAsia="ar-SA"/>
        </w:rPr>
        <w:t>Including only valid and appropriate information in certificate requests, and maintaining evidence that due diligence was exercised in validating the information contained in the certificate.</w:t>
      </w:r>
    </w:p>
    <w:p w14:paraId="32563E0F" w14:textId="77777777" w:rsidR="00BC097A" w:rsidRDefault="00BC097A">
      <w:pPr>
        <w:pStyle w:val="BulletDouble"/>
        <w:numPr>
          <w:ilvl w:val="0"/>
          <w:numId w:val="30"/>
        </w:numPr>
        <w:tabs>
          <w:tab w:val="left" w:pos="720"/>
        </w:tabs>
        <w:rPr>
          <w:lang w:eastAsia="ar-SA"/>
        </w:rPr>
      </w:pPr>
      <w:r>
        <w:rPr>
          <w:lang w:eastAsia="ar-SA"/>
        </w:rPr>
        <w:t>Ensuring that obligations are imposed on subscribers in accordance with section 9.6.3, and that subscribers are informed of the consequences of not complying with those obligations.</w:t>
      </w:r>
    </w:p>
    <w:p w14:paraId="319783B7" w14:textId="77777777" w:rsidR="00BC097A" w:rsidRDefault="00BC097A" w:rsidP="00FC419A">
      <w:pPr>
        <w:pStyle w:val="Heading3"/>
      </w:pPr>
      <w:bookmarkStart w:id="560" w:name="_Toc280343984"/>
      <w:bookmarkStart w:id="561" w:name="_Toc322985517"/>
      <w:r>
        <w:t>Subscriber Representations and Warranties</w:t>
      </w:r>
      <w:bookmarkEnd w:id="560"/>
      <w:bookmarkEnd w:id="561"/>
    </w:p>
    <w:p w14:paraId="1CA4DB26" w14:textId="77777777" w:rsidR="00BC097A" w:rsidRDefault="00BC097A">
      <w:r>
        <w:rPr>
          <w:szCs w:val="24"/>
        </w:rPr>
        <w:t>A</w:t>
      </w:r>
      <w:r>
        <w:t xml:space="preserve"> subscriber (or human sponsor for device certificates) shall be required to sign a document containing the requirements the subscriber shall meet respecting protection of the private key and use of the certificate before being issued the certificate.</w:t>
      </w:r>
    </w:p>
    <w:p w14:paraId="7B780835" w14:textId="77777777" w:rsidR="00BC097A" w:rsidRDefault="00BC097A">
      <w:r>
        <w:t>Subscribers shall—</w:t>
      </w:r>
    </w:p>
    <w:p w14:paraId="46DFDD6D" w14:textId="77777777" w:rsidR="00BC097A" w:rsidRDefault="00BC097A">
      <w:pPr>
        <w:pStyle w:val="BulletDouble"/>
        <w:numPr>
          <w:ilvl w:val="0"/>
          <w:numId w:val="11"/>
        </w:numPr>
        <w:tabs>
          <w:tab w:val="left" w:pos="720"/>
        </w:tabs>
        <w:rPr>
          <w:lang w:eastAsia="ar-SA"/>
        </w:rPr>
      </w:pPr>
      <w:r>
        <w:rPr>
          <w:lang w:eastAsia="ar-SA"/>
        </w:rPr>
        <w:t>Accurately represent themselves in all communications with the PKI authorities.</w:t>
      </w:r>
    </w:p>
    <w:p w14:paraId="153E8853" w14:textId="77777777" w:rsidR="00BC097A" w:rsidRDefault="00BC097A">
      <w:pPr>
        <w:pStyle w:val="BulletDouble"/>
        <w:numPr>
          <w:ilvl w:val="0"/>
          <w:numId w:val="11"/>
        </w:numPr>
        <w:tabs>
          <w:tab w:val="left" w:pos="720"/>
        </w:tabs>
        <w:rPr>
          <w:lang w:eastAsia="ar-SA"/>
        </w:rPr>
      </w:pPr>
      <w:r>
        <w:rPr>
          <w:lang w:eastAsia="ar-SA"/>
        </w:rPr>
        <w:t>Protect their private key(s) at all times, in accordance with this policy, as stipulated in their certificate acceptance agreements and local procedures.</w:t>
      </w:r>
    </w:p>
    <w:p w14:paraId="1B0096F2" w14:textId="77777777" w:rsidR="00BC097A" w:rsidRDefault="00BC097A">
      <w:pPr>
        <w:pStyle w:val="BulletDouble"/>
        <w:numPr>
          <w:ilvl w:val="0"/>
          <w:numId w:val="11"/>
        </w:numPr>
        <w:tabs>
          <w:tab w:val="left" w:pos="720"/>
        </w:tabs>
        <w:rPr>
          <w:lang w:eastAsia="ar-SA"/>
        </w:rPr>
      </w:pPr>
      <w:r>
        <w:rPr>
          <w:lang w:eastAsia="ar-SA"/>
        </w:rPr>
        <w:t>Promptly notify the appropriate CA upon suspicion of loss or compromise of their private key(s).  Such noti</w:t>
      </w:r>
      <w:r w:rsidR="00F77471">
        <w:rPr>
          <w:lang w:eastAsia="ar-SA"/>
        </w:rPr>
        <w:t>fication shall be made directly</w:t>
      </w:r>
      <w:r>
        <w:rPr>
          <w:lang w:eastAsia="ar-SA"/>
        </w:rPr>
        <w:t xml:space="preserve"> or indirectly through mechanisms consistent with the CA’s CPS.</w:t>
      </w:r>
    </w:p>
    <w:p w14:paraId="00AB7DA3" w14:textId="77777777" w:rsidR="00BC097A" w:rsidRDefault="00BC097A">
      <w:pPr>
        <w:pStyle w:val="BulletDouble"/>
        <w:numPr>
          <w:ilvl w:val="0"/>
          <w:numId w:val="11"/>
        </w:numPr>
        <w:tabs>
          <w:tab w:val="left" w:pos="720"/>
        </w:tabs>
        <w:rPr>
          <w:lang w:eastAsia="ar-SA"/>
        </w:rPr>
      </w:pPr>
      <w:r>
        <w:rPr>
          <w:lang w:eastAsia="ar-SA"/>
        </w:rPr>
        <w:t>Abide by all the terms, conditions, and restrictions levied on the use of their private key(s) and certificate(s).</w:t>
      </w:r>
    </w:p>
    <w:p w14:paraId="4DFF80C6" w14:textId="77777777" w:rsidR="00BC097A" w:rsidRDefault="00BC097A" w:rsidP="00FC419A">
      <w:pPr>
        <w:pStyle w:val="Heading3"/>
      </w:pPr>
      <w:bookmarkStart w:id="562" w:name="_Toc280343985"/>
      <w:bookmarkStart w:id="563" w:name="_Toc322985518"/>
      <w:r>
        <w:lastRenderedPageBreak/>
        <w:t>Relying Parties Representations and Warranties</w:t>
      </w:r>
      <w:bookmarkEnd w:id="562"/>
      <w:bookmarkEnd w:id="563"/>
    </w:p>
    <w:p w14:paraId="5DFC0C5D" w14:textId="77777777" w:rsidR="00BC097A" w:rsidRDefault="00BC097A">
      <w:pPr>
        <w:spacing w:after="120"/>
        <w:rPr>
          <w:bCs/>
          <w:lang w:eastAsia="ar-SA"/>
        </w:rPr>
      </w:pPr>
      <w:r>
        <w:rPr>
          <w:lang w:eastAsia="ar-SA"/>
        </w:rPr>
        <w:t>This CP does not specify the steps a relying party should take to determine whether to rely upon a certificate.  The relying party decides, pursuant to its own policies, what steps to take.  The CA merely provides the tools (i.e., certificates and CRLs) needed to perform the trust path creation, validation, and CP mappings that the relying party may wish to employ in its determination</w:t>
      </w:r>
      <w:r>
        <w:rPr>
          <w:bCs/>
          <w:lang w:eastAsia="ar-SA"/>
        </w:rPr>
        <w:t>.</w:t>
      </w:r>
    </w:p>
    <w:p w14:paraId="29732853" w14:textId="77777777" w:rsidR="00BC097A" w:rsidRDefault="00BC097A" w:rsidP="00FC419A">
      <w:pPr>
        <w:pStyle w:val="Heading3"/>
        <w:rPr>
          <w:lang w:eastAsia="ar-SA"/>
        </w:rPr>
      </w:pPr>
      <w:bookmarkStart w:id="564" w:name="_Toc280343986"/>
      <w:bookmarkStart w:id="565" w:name="_Toc322985519"/>
      <w:r>
        <w:rPr>
          <w:lang w:eastAsia="ar-SA"/>
        </w:rPr>
        <w:t>Representations and Warranties of Other Participants</w:t>
      </w:r>
      <w:bookmarkEnd w:id="564"/>
      <w:bookmarkEnd w:id="565"/>
    </w:p>
    <w:p w14:paraId="41DEB824" w14:textId="77777777" w:rsidR="00BC097A" w:rsidRDefault="00BC097A">
      <w:pPr>
        <w:spacing w:after="120"/>
        <w:rPr>
          <w:lang w:eastAsia="ar-SA"/>
        </w:rPr>
      </w:pPr>
      <w:r>
        <w:rPr>
          <w:lang w:eastAsia="ar-SA"/>
        </w:rPr>
        <w:t>None.</w:t>
      </w:r>
    </w:p>
    <w:p w14:paraId="184B1B91" w14:textId="77777777" w:rsidR="00BC097A" w:rsidRPr="008F4F0B" w:rsidRDefault="00BC097A" w:rsidP="00F85422">
      <w:pPr>
        <w:pStyle w:val="Heading2"/>
        <w:rPr>
          <w:lang w:eastAsia="ar-SA"/>
        </w:rPr>
      </w:pPr>
      <w:bookmarkStart w:id="566" w:name="_Toc280343987"/>
      <w:bookmarkStart w:id="567" w:name="_Toc322985520"/>
      <w:r w:rsidRPr="008F4F0B">
        <w:rPr>
          <w:lang w:eastAsia="ar-SA"/>
        </w:rPr>
        <w:t>Disclaimers of Warranties</w:t>
      </w:r>
      <w:bookmarkEnd w:id="566"/>
      <w:bookmarkEnd w:id="567"/>
    </w:p>
    <w:p w14:paraId="146D3F07" w14:textId="77777777" w:rsidR="00BC097A" w:rsidRDefault="00BC097A">
      <w:pPr>
        <w:autoSpaceDE w:val="0"/>
        <w:spacing w:after="120"/>
        <w:rPr>
          <w:b/>
          <w:i/>
          <w:caps/>
          <w:sz w:val="28"/>
          <w:lang w:eastAsia="ar-SA"/>
        </w:rPr>
      </w:pPr>
      <w:r>
        <w:rPr>
          <w:szCs w:val="24"/>
          <w:lang w:eastAsia="ar-SA"/>
        </w:rPr>
        <w:t>CAs operating under this policy may not disclaim any responsibilities described in this CP.</w:t>
      </w:r>
    </w:p>
    <w:p w14:paraId="3E17AF9B" w14:textId="77777777" w:rsidR="00BC097A" w:rsidRPr="008F4F0B" w:rsidRDefault="00BC097A" w:rsidP="00F85422">
      <w:pPr>
        <w:pStyle w:val="Heading2"/>
        <w:rPr>
          <w:lang w:eastAsia="ar-SA"/>
        </w:rPr>
      </w:pPr>
      <w:bookmarkStart w:id="568" w:name="_Toc280343988"/>
      <w:bookmarkStart w:id="569" w:name="_Toc322985521"/>
      <w:r w:rsidRPr="008F4F0B">
        <w:rPr>
          <w:lang w:eastAsia="ar-SA"/>
        </w:rPr>
        <w:t>Limitations of Liability</w:t>
      </w:r>
      <w:bookmarkEnd w:id="568"/>
      <w:bookmarkEnd w:id="569"/>
    </w:p>
    <w:p w14:paraId="2DB8B2C3" w14:textId="77777777" w:rsidR="00BC097A" w:rsidRDefault="00BC097A">
      <w:pPr>
        <w:autoSpaceDE w:val="0"/>
        <w:spacing w:after="120"/>
        <w:rPr>
          <w:szCs w:val="24"/>
          <w:lang w:eastAsia="ar-SA"/>
        </w:rPr>
      </w:pPr>
      <w:r>
        <w:rPr>
          <w:szCs w:val="24"/>
          <w:lang w:eastAsia="ar-SA"/>
        </w:rPr>
        <w:t>The U.S. Government shall not be liable to any party, except as determined pursuant to the Federal Tort Claims Act (FTCA), 28 U.S.C. 2671-2680, or as determined through a valid express written contract between the Government and another party.</w:t>
      </w:r>
    </w:p>
    <w:p w14:paraId="21AEBA6F" w14:textId="77777777" w:rsidR="00BC097A" w:rsidRPr="008F4F0B" w:rsidRDefault="00BC097A" w:rsidP="00F85422">
      <w:pPr>
        <w:pStyle w:val="Heading2"/>
        <w:rPr>
          <w:lang w:eastAsia="ar-SA"/>
        </w:rPr>
      </w:pPr>
      <w:bookmarkStart w:id="570" w:name="_Toc280343989"/>
      <w:bookmarkStart w:id="571" w:name="_Toc322985522"/>
      <w:r w:rsidRPr="008F4F0B">
        <w:rPr>
          <w:lang w:eastAsia="ar-SA"/>
        </w:rPr>
        <w:t>Indemnities</w:t>
      </w:r>
      <w:bookmarkEnd w:id="570"/>
      <w:bookmarkEnd w:id="571"/>
    </w:p>
    <w:p w14:paraId="4732F4C3" w14:textId="77777777" w:rsidR="00BC097A" w:rsidRDefault="00BC097A">
      <w:pPr>
        <w:autoSpaceDE w:val="0"/>
        <w:spacing w:after="120"/>
        <w:rPr>
          <w:szCs w:val="24"/>
          <w:lang w:eastAsia="ar-SA"/>
        </w:rPr>
      </w:pPr>
      <w:r>
        <w:rPr>
          <w:szCs w:val="24"/>
          <w:lang w:eastAsia="ar-SA"/>
        </w:rPr>
        <w:t>No stipulation.</w:t>
      </w:r>
    </w:p>
    <w:p w14:paraId="08E4BEC6" w14:textId="77777777" w:rsidR="00BC097A" w:rsidRPr="008F4F0B" w:rsidRDefault="00BC097A" w:rsidP="00F85422">
      <w:pPr>
        <w:pStyle w:val="Heading2"/>
        <w:rPr>
          <w:lang w:eastAsia="ar-SA"/>
        </w:rPr>
      </w:pPr>
      <w:bookmarkStart w:id="572" w:name="_Toc280343990"/>
      <w:bookmarkStart w:id="573" w:name="_Toc322985523"/>
      <w:r w:rsidRPr="008F4F0B">
        <w:rPr>
          <w:lang w:eastAsia="ar-SA"/>
        </w:rPr>
        <w:t>Term and Termination</w:t>
      </w:r>
      <w:bookmarkEnd w:id="572"/>
      <w:bookmarkEnd w:id="573"/>
    </w:p>
    <w:p w14:paraId="4A7774EA" w14:textId="77777777" w:rsidR="00BC097A" w:rsidRDefault="00BC097A" w:rsidP="00FC419A">
      <w:pPr>
        <w:pStyle w:val="Heading3"/>
        <w:rPr>
          <w:lang w:eastAsia="ar-SA"/>
        </w:rPr>
      </w:pPr>
      <w:bookmarkStart w:id="574" w:name="_Toc280343991"/>
      <w:bookmarkStart w:id="575" w:name="_Toc322985524"/>
      <w:r>
        <w:rPr>
          <w:lang w:eastAsia="ar-SA"/>
        </w:rPr>
        <w:t>Term</w:t>
      </w:r>
      <w:bookmarkEnd w:id="574"/>
      <w:bookmarkEnd w:id="575"/>
    </w:p>
    <w:p w14:paraId="63CD1DAE" w14:textId="77777777" w:rsidR="00BC097A" w:rsidRDefault="00BC097A">
      <w:pPr>
        <w:spacing w:after="120"/>
        <w:rPr>
          <w:lang w:eastAsia="ar-SA"/>
        </w:rPr>
      </w:pPr>
      <w:r>
        <w:rPr>
          <w:lang w:eastAsia="ar-SA"/>
        </w:rPr>
        <w:t xml:space="preserve">This CP becomes effective when approved by the </w:t>
      </w:r>
      <w:r w:rsidR="00712040">
        <w:rPr>
          <w:lang w:eastAsia="ar-SA"/>
        </w:rPr>
        <w:t>FPKIPA</w:t>
      </w:r>
      <w:r>
        <w:rPr>
          <w:lang w:eastAsia="ar-SA"/>
        </w:rPr>
        <w:t>.  This CP has no specified term.</w:t>
      </w:r>
    </w:p>
    <w:p w14:paraId="4EF892E6" w14:textId="77777777" w:rsidR="00BC097A" w:rsidRDefault="00BC097A" w:rsidP="00FC419A">
      <w:pPr>
        <w:pStyle w:val="Heading3"/>
      </w:pPr>
      <w:bookmarkStart w:id="576" w:name="_Toc280343992"/>
      <w:bookmarkStart w:id="577" w:name="_Toc322985525"/>
      <w:r>
        <w:t>Termination</w:t>
      </w:r>
      <w:bookmarkEnd w:id="576"/>
      <w:bookmarkEnd w:id="577"/>
    </w:p>
    <w:p w14:paraId="3128509B" w14:textId="77777777" w:rsidR="00BC097A" w:rsidRDefault="00BC097A">
      <w:pPr>
        <w:autoSpaceDE w:val="0"/>
        <w:spacing w:after="120"/>
        <w:rPr>
          <w:szCs w:val="24"/>
          <w:lang w:eastAsia="ar-SA"/>
        </w:rPr>
      </w:pPr>
      <w:r>
        <w:rPr>
          <w:szCs w:val="24"/>
          <w:lang w:eastAsia="ar-SA"/>
        </w:rPr>
        <w:t xml:space="preserve">Termination of this CP is at the discretion of the </w:t>
      </w:r>
      <w:r w:rsidR="00712040">
        <w:rPr>
          <w:szCs w:val="24"/>
          <w:lang w:eastAsia="ar-SA"/>
        </w:rPr>
        <w:t>FPKIPA</w:t>
      </w:r>
      <w:r>
        <w:rPr>
          <w:szCs w:val="24"/>
          <w:lang w:eastAsia="ar-SA"/>
        </w:rPr>
        <w:t>.</w:t>
      </w:r>
    </w:p>
    <w:p w14:paraId="72A915FC" w14:textId="77777777" w:rsidR="00BC097A" w:rsidRDefault="00BC097A" w:rsidP="00FC419A">
      <w:pPr>
        <w:pStyle w:val="Heading3"/>
      </w:pPr>
      <w:bookmarkStart w:id="578" w:name="_Toc280343993"/>
      <w:bookmarkStart w:id="579" w:name="_Toc322985526"/>
      <w:r>
        <w:t>Effect of Termination and Survival</w:t>
      </w:r>
      <w:bookmarkEnd w:id="578"/>
      <w:bookmarkEnd w:id="579"/>
    </w:p>
    <w:p w14:paraId="5BBD4FEB" w14:textId="77777777" w:rsidR="00BC097A" w:rsidRDefault="00BC097A">
      <w:pPr>
        <w:spacing w:after="120"/>
        <w:rPr>
          <w:b/>
          <w:i/>
          <w:caps/>
          <w:sz w:val="28"/>
          <w:lang w:eastAsia="ar-SA"/>
        </w:rPr>
      </w:pPr>
      <w:r>
        <w:rPr>
          <w:lang w:eastAsia="ar-SA"/>
        </w:rPr>
        <w:t>The requirements of this CP remain in effect through the end of the archive period for the last certificate issued.</w:t>
      </w:r>
    </w:p>
    <w:p w14:paraId="08AFCF74" w14:textId="77777777" w:rsidR="00BC097A" w:rsidRPr="008F4F0B" w:rsidRDefault="00BC097A" w:rsidP="00F85422">
      <w:pPr>
        <w:pStyle w:val="Heading2"/>
        <w:rPr>
          <w:lang w:eastAsia="ar-SA"/>
        </w:rPr>
      </w:pPr>
      <w:bookmarkStart w:id="580" w:name="_Toc280343994"/>
      <w:bookmarkStart w:id="581" w:name="_Toc322985527"/>
      <w:r w:rsidRPr="008F4F0B">
        <w:rPr>
          <w:lang w:eastAsia="ar-SA"/>
        </w:rPr>
        <w:t>Individual Notices and Communications with Participants</w:t>
      </w:r>
      <w:bookmarkEnd w:id="580"/>
      <w:bookmarkEnd w:id="581"/>
    </w:p>
    <w:p w14:paraId="5BB649E4" w14:textId="77777777" w:rsidR="00BC097A" w:rsidRDefault="00BC097A">
      <w:pPr>
        <w:rPr>
          <w:lang w:eastAsia="ar-SA"/>
        </w:rPr>
      </w:pPr>
      <w:r>
        <w:t>The FPKIPA shall establish appropriate procedures for communications with CAs operating under this policy via contracts or memoranda of agreement as applicable.</w:t>
      </w:r>
    </w:p>
    <w:p w14:paraId="7B3D84DE" w14:textId="77777777" w:rsidR="00BC097A" w:rsidRDefault="00BC097A">
      <w:pPr>
        <w:spacing w:after="120"/>
        <w:rPr>
          <w:b/>
          <w:i/>
          <w:caps/>
          <w:sz w:val="28"/>
          <w:lang w:eastAsia="ar-SA"/>
        </w:rPr>
      </w:pPr>
      <w:r>
        <w:rPr>
          <w:lang w:eastAsia="ar-SA"/>
        </w:rPr>
        <w:t>For all other communications, no stipulation.</w:t>
      </w:r>
    </w:p>
    <w:p w14:paraId="021F3F13" w14:textId="77777777" w:rsidR="00BC097A" w:rsidRPr="008F4F0B" w:rsidRDefault="00BC097A" w:rsidP="00F85422">
      <w:pPr>
        <w:pStyle w:val="Heading2"/>
        <w:rPr>
          <w:lang w:eastAsia="ar-SA"/>
        </w:rPr>
      </w:pPr>
      <w:bookmarkStart w:id="582" w:name="_Toc280343995"/>
      <w:bookmarkStart w:id="583" w:name="_Toc322985528"/>
      <w:r w:rsidRPr="008F4F0B">
        <w:rPr>
          <w:lang w:eastAsia="ar-SA"/>
        </w:rPr>
        <w:lastRenderedPageBreak/>
        <w:t>Amendments</w:t>
      </w:r>
      <w:bookmarkEnd w:id="582"/>
      <w:bookmarkEnd w:id="583"/>
    </w:p>
    <w:p w14:paraId="03C36A23" w14:textId="77777777" w:rsidR="00BC097A" w:rsidRDefault="00BC097A" w:rsidP="00FC419A">
      <w:pPr>
        <w:pStyle w:val="Heading3"/>
      </w:pPr>
      <w:bookmarkStart w:id="584" w:name="_Toc280343996"/>
      <w:bookmarkStart w:id="585" w:name="_Toc322985529"/>
      <w:r>
        <w:t>Procedure for Amendment</w:t>
      </w:r>
      <w:bookmarkEnd w:id="584"/>
      <w:bookmarkEnd w:id="585"/>
    </w:p>
    <w:p w14:paraId="7ACB76F6" w14:textId="77777777" w:rsidR="00BC097A" w:rsidRDefault="00BC097A">
      <w:pPr>
        <w:autoSpaceDE w:val="0"/>
        <w:spacing w:after="120"/>
        <w:rPr>
          <w:szCs w:val="24"/>
          <w:lang w:eastAsia="ar-SA"/>
        </w:rPr>
      </w:pPr>
      <w:r>
        <w:rPr>
          <w:lang w:eastAsia="ar-SA"/>
        </w:rPr>
        <w:t>The FPKIPA shall review this CP at least once every year.  Corrections, updates, or changes to this CP shall be publicly available.  Suggested changes to this CP shall be communicated to the contact in section 1.5.2; such communication must include a description of the change, a change justification, and contact information for the person requesting the change</w:t>
      </w:r>
      <w:r>
        <w:rPr>
          <w:szCs w:val="24"/>
          <w:lang w:eastAsia="ar-SA"/>
        </w:rPr>
        <w:t>.</w:t>
      </w:r>
    </w:p>
    <w:p w14:paraId="6A9FBFAF" w14:textId="77777777" w:rsidR="00BC097A" w:rsidRDefault="00BC097A" w:rsidP="00FC419A">
      <w:pPr>
        <w:pStyle w:val="Heading3"/>
      </w:pPr>
      <w:bookmarkStart w:id="586" w:name="_Toc280343997"/>
      <w:bookmarkStart w:id="587" w:name="_Toc322985530"/>
      <w:r>
        <w:t>Notification Mechanism and Period</w:t>
      </w:r>
      <w:bookmarkEnd w:id="586"/>
      <w:bookmarkEnd w:id="587"/>
    </w:p>
    <w:p w14:paraId="0D898C98" w14:textId="77777777" w:rsidR="00BC097A" w:rsidRDefault="00BC097A">
      <w:pPr>
        <w:autoSpaceDE w:val="0"/>
        <w:spacing w:after="120"/>
      </w:pPr>
      <w:r>
        <w:rPr>
          <w:szCs w:val="24"/>
          <w:lang w:eastAsia="ar-SA"/>
        </w:rPr>
        <w:t xml:space="preserve">Proposed changes to this CP shall be distributed electronically to </w:t>
      </w:r>
      <w:r w:rsidR="00835C67">
        <w:rPr>
          <w:szCs w:val="24"/>
          <w:lang w:eastAsia="ar-SA"/>
        </w:rPr>
        <w:t>FPKIPA</w:t>
      </w:r>
      <w:r>
        <w:rPr>
          <w:szCs w:val="24"/>
          <w:lang w:eastAsia="ar-SA"/>
        </w:rPr>
        <w:t xml:space="preserve"> members and observers in accordance with the Charter and By-laws.</w:t>
      </w:r>
    </w:p>
    <w:p w14:paraId="70E36BE6" w14:textId="77777777" w:rsidR="00BC097A" w:rsidRDefault="00BC097A" w:rsidP="00FC419A">
      <w:pPr>
        <w:pStyle w:val="Heading3"/>
      </w:pPr>
      <w:bookmarkStart w:id="588" w:name="_Toc280343998"/>
      <w:bookmarkStart w:id="589" w:name="_Toc322985531"/>
      <w:r>
        <w:t>Circumstances under which OID must be Changed</w:t>
      </w:r>
      <w:bookmarkEnd w:id="588"/>
      <w:bookmarkEnd w:id="589"/>
    </w:p>
    <w:p w14:paraId="5FAF37BC" w14:textId="77777777" w:rsidR="00BC097A" w:rsidRDefault="00BC097A">
      <w:pPr>
        <w:autoSpaceDE w:val="0"/>
        <w:spacing w:after="120"/>
        <w:rPr>
          <w:szCs w:val="24"/>
          <w:lang w:eastAsia="ar-SA"/>
        </w:rPr>
      </w:pPr>
      <w:r>
        <w:rPr>
          <w:szCs w:val="24"/>
          <w:lang w:eastAsia="ar-SA"/>
        </w:rPr>
        <w:t xml:space="preserve">OIDs will be changed if the </w:t>
      </w:r>
      <w:r w:rsidR="00835C67">
        <w:rPr>
          <w:szCs w:val="24"/>
          <w:lang w:eastAsia="ar-SA"/>
        </w:rPr>
        <w:t xml:space="preserve">FPKIPA </w:t>
      </w:r>
      <w:r>
        <w:rPr>
          <w:szCs w:val="24"/>
          <w:lang w:eastAsia="ar-SA"/>
        </w:rPr>
        <w:t>determines that a change in the CP reduces the level of assurance provided.</w:t>
      </w:r>
    </w:p>
    <w:p w14:paraId="5FFA17C3" w14:textId="77777777" w:rsidR="00BC097A" w:rsidRPr="008F4F0B" w:rsidRDefault="00BC097A" w:rsidP="00F85422">
      <w:pPr>
        <w:pStyle w:val="Heading2"/>
        <w:rPr>
          <w:lang w:eastAsia="ar-SA"/>
        </w:rPr>
      </w:pPr>
      <w:bookmarkStart w:id="590" w:name="_Toc280343999"/>
      <w:bookmarkStart w:id="591" w:name="_Toc322985532"/>
      <w:r w:rsidRPr="008F4F0B">
        <w:rPr>
          <w:lang w:eastAsia="ar-SA"/>
        </w:rPr>
        <w:t>Dispute Resolution Provisions</w:t>
      </w:r>
      <w:bookmarkEnd w:id="590"/>
      <w:bookmarkEnd w:id="591"/>
    </w:p>
    <w:p w14:paraId="186E8655" w14:textId="77777777" w:rsidR="00BC097A" w:rsidRDefault="00BC097A">
      <w:pPr>
        <w:autoSpaceDE w:val="0"/>
        <w:spacing w:after="120"/>
        <w:rPr>
          <w:szCs w:val="24"/>
          <w:lang w:eastAsia="ar-SA"/>
        </w:rPr>
      </w:pPr>
      <w:r>
        <w:rPr>
          <w:color w:val="000000"/>
          <w:lang w:eastAsia="ar-SA"/>
        </w:rPr>
        <w:t>The FPKIPA shall facilitate the resolution between entities when conflicts arise as a result of the use of certificates issued under this policy.  When the dispute is between Federal agencies, and the FPKIPA is unable to facilitate resolution, dispute resolution may be escalated to OMB or U.S. Department of Justice, Office of Legal Counsel as necessary</w:t>
      </w:r>
      <w:r>
        <w:rPr>
          <w:szCs w:val="24"/>
          <w:lang w:eastAsia="ar-SA"/>
        </w:rPr>
        <w:t>.</w:t>
      </w:r>
    </w:p>
    <w:p w14:paraId="63243355" w14:textId="77777777" w:rsidR="004F2874" w:rsidRDefault="004F2874" w:rsidP="005625D2">
      <w:pPr>
        <w:suppressAutoHyphens w:val="0"/>
        <w:autoSpaceDE w:val="0"/>
        <w:autoSpaceDN w:val="0"/>
        <w:adjustRightInd w:val="0"/>
        <w:spacing w:after="0"/>
        <w:rPr>
          <w:szCs w:val="24"/>
          <w:lang w:eastAsia="ar-SA"/>
        </w:rPr>
      </w:pPr>
      <w:r>
        <w:rPr>
          <w:szCs w:val="24"/>
          <w:lang w:eastAsia="ar-SA"/>
        </w:rPr>
        <w:t xml:space="preserve">For CAs operating </w:t>
      </w:r>
      <w:r w:rsidR="00187159">
        <w:rPr>
          <w:szCs w:val="24"/>
          <w:lang w:eastAsia="ar-SA"/>
        </w:rPr>
        <w:t>as Shared Service Providers</w:t>
      </w:r>
      <w:r>
        <w:rPr>
          <w:szCs w:val="24"/>
          <w:lang w:eastAsia="ar-SA"/>
        </w:rPr>
        <w:t xml:space="preserve">, </w:t>
      </w:r>
      <w:r w:rsidR="00FA6220" w:rsidRPr="00FA6220">
        <w:rPr>
          <w:color w:val="000000"/>
          <w:szCs w:val="24"/>
        </w:rPr>
        <w:t xml:space="preserve">disputes as to operational or policy issues shall use the procedure set forth in </w:t>
      </w:r>
      <w:r w:rsidR="00FA6220">
        <w:rPr>
          <w:color w:val="000000"/>
          <w:szCs w:val="24"/>
        </w:rPr>
        <w:t xml:space="preserve">the </w:t>
      </w:r>
      <w:r w:rsidR="00FA6220" w:rsidRPr="00FA6220">
        <w:rPr>
          <w:i/>
          <w:color w:val="000000"/>
          <w:szCs w:val="24"/>
        </w:rPr>
        <w:t>Shared Service Provider Roadmap</w:t>
      </w:r>
      <w:r w:rsidR="00FA6220">
        <w:rPr>
          <w:color w:val="000000"/>
          <w:szCs w:val="24"/>
        </w:rPr>
        <w:t>.</w:t>
      </w:r>
    </w:p>
    <w:p w14:paraId="7ED23684" w14:textId="77777777" w:rsidR="00BC097A" w:rsidRPr="008F4F0B" w:rsidRDefault="00BC097A" w:rsidP="00F85422">
      <w:pPr>
        <w:pStyle w:val="Heading2"/>
        <w:rPr>
          <w:lang w:eastAsia="ar-SA"/>
        </w:rPr>
      </w:pPr>
      <w:bookmarkStart w:id="592" w:name="_Toc280344000"/>
      <w:bookmarkStart w:id="593" w:name="_Toc322985533"/>
      <w:r w:rsidRPr="008F4F0B">
        <w:rPr>
          <w:lang w:eastAsia="ar-SA"/>
        </w:rPr>
        <w:t>Governing Law</w:t>
      </w:r>
      <w:bookmarkEnd w:id="592"/>
      <w:bookmarkEnd w:id="593"/>
    </w:p>
    <w:p w14:paraId="618262B5" w14:textId="77777777" w:rsidR="00BC097A" w:rsidRDefault="00BC097A">
      <w:pPr>
        <w:spacing w:after="120"/>
        <w:rPr>
          <w:szCs w:val="24"/>
          <w:lang w:eastAsia="ar-SA"/>
        </w:rPr>
      </w:pPr>
      <w:r>
        <w:rPr>
          <w:szCs w:val="24"/>
          <w:lang w:eastAsia="ar-SA"/>
        </w:rPr>
        <w:t>The construction, validity, performance and effect of certificates issued under this CP for all purposes shall be governed by United States Federal law (statute, case law, or regulation).</w:t>
      </w:r>
    </w:p>
    <w:p w14:paraId="6211A43A" w14:textId="77777777" w:rsidR="00BC097A" w:rsidRPr="008F4F0B" w:rsidRDefault="00BC097A" w:rsidP="00F85422">
      <w:pPr>
        <w:pStyle w:val="Heading2"/>
        <w:rPr>
          <w:lang w:eastAsia="ar-SA"/>
        </w:rPr>
      </w:pPr>
      <w:bookmarkStart w:id="594" w:name="_Toc280344001"/>
      <w:bookmarkStart w:id="595" w:name="_Toc322985534"/>
      <w:r w:rsidRPr="008F4F0B">
        <w:rPr>
          <w:lang w:eastAsia="ar-SA"/>
        </w:rPr>
        <w:t>Compliance with Applicable Law</w:t>
      </w:r>
      <w:bookmarkEnd w:id="594"/>
      <w:bookmarkEnd w:id="595"/>
    </w:p>
    <w:p w14:paraId="59D6232E" w14:textId="77777777" w:rsidR="00BC097A" w:rsidRDefault="00BC097A">
      <w:pPr>
        <w:spacing w:after="120"/>
        <w:rPr>
          <w:b/>
          <w:i/>
          <w:caps/>
          <w:sz w:val="28"/>
          <w:lang w:eastAsia="ar-SA"/>
        </w:rPr>
      </w:pPr>
      <w:r>
        <w:rPr>
          <w:lang w:eastAsia="ar-SA"/>
        </w:rPr>
        <w:t>All CAs operating under this policy are required to comply with applicable law.</w:t>
      </w:r>
    </w:p>
    <w:p w14:paraId="07107AF3" w14:textId="77777777" w:rsidR="00BC097A" w:rsidRPr="008F4F0B" w:rsidRDefault="00BC097A" w:rsidP="00F85422">
      <w:pPr>
        <w:pStyle w:val="Heading2"/>
        <w:rPr>
          <w:lang w:eastAsia="ar-SA"/>
        </w:rPr>
      </w:pPr>
      <w:bookmarkStart w:id="596" w:name="_Toc280344002"/>
      <w:bookmarkStart w:id="597" w:name="_Toc322985535"/>
      <w:r w:rsidRPr="008F4F0B">
        <w:rPr>
          <w:lang w:eastAsia="ar-SA"/>
        </w:rPr>
        <w:t>Miscellaneous Provisions</w:t>
      </w:r>
      <w:bookmarkEnd w:id="596"/>
      <w:bookmarkEnd w:id="597"/>
    </w:p>
    <w:p w14:paraId="1E496A96" w14:textId="77777777" w:rsidR="00BC097A" w:rsidRDefault="00BC097A" w:rsidP="00FC419A">
      <w:pPr>
        <w:pStyle w:val="Heading3"/>
      </w:pPr>
      <w:bookmarkStart w:id="598" w:name="_Toc280344003"/>
      <w:bookmarkStart w:id="599" w:name="_Toc322985536"/>
      <w:r>
        <w:t>Entire Agreement</w:t>
      </w:r>
      <w:bookmarkEnd w:id="598"/>
      <w:bookmarkEnd w:id="599"/>
    </w:p>
    <w:p w14:paraId="018AB9B6" w14:textId="77777777" w:rsidR="00BC097A" w:rsidRDefault="00BC097A">
      <w:pPr>
        <w:spacing w:after="120"/>
        <w:rPr>
          <w:lang w:eastAsia="ar-SA"/>
        </w:rPr>
      </w:pPr>
      <w:r>
        <w:rPr>
          <w:lang w:eastAsia="ar-SA"/>
        </w:rPr>
        <w:t>No stipulation.</w:t>
      </w:r>
    </w:p>
    <w:p w14:paraId="42033DF4" w14:textId="77777777" w:rsidR="00BC097A" w:rsidRDefault="00BC097A" w:rsidP="00FC419A">
      <w:pPr>
        <w:pStyle w:val="Heading3"/>
      </w:pPr>
      <w:bookmarkStart w:id="600" w:name="_Toc280344004"/>
      <w:bookmarkStart w:id="601" w:name="_Toc322985537"/>
      <w:r>
        <w:t>Assignment</w:t>
      </w:r>
      <w:bookmarkEnd w:id="600"/>
      <w:bookmarkEnd w:id="601"/>
    </w:p>
    <w:p w14:paraId="116C9462" w14:textId="77777777" w:rsidR="00BC097A" w:rsidRDefault="00BC097A">
      <w:pPr>
        <w:spacing w:after="120"/>
        <w:rPr>
          <w:lang w:eastAsia="ar-SA"/>
        </w:rPr>
      </w:pPr>
      <w:r>
        <w:rPr>
          <w:lang w:eastAsia="ar-SA"/>
        </w:rPr>
        <w:t>No stipulation.</w:t>
      </w:r>
    </w:p>
    <w:p w14:paraId="0D853145" w14:textId="77777777" w:rsidR="00BC097A" w:rsidRDefault="00BC097A" w:rsidP="00FC419A">
      <w:pPr>
        <w:pStyle w:val="Heading3"/>
      </w:pPr>
      <w:bookmarkStart w:id="602" w:name="_Toc280344005"/>
      <w:bookmarkStart w:id="603" w:name="_Toc322985538"/>
      <w:r>
        <w:t>Severability</w:t>
      </w:r>
      <w:bookmarkEnd w:id="602"/>
      <w:bookmarkEnd w:id="603"/>
    </w:p>
    <w:p w14:paraId="49BFEA59" w14:textId="77777777" w:rsidR="00BC097A" w:rsidRDefault="00BC097A">
      <w:pPr>
        <w:autoSpaceDE w:val="0"/>
        <w:spacing w:after="120"/>
        <w:rPr>
          <w:szCs w:val="24"/>
          <w:lang w:eastAsia="ar-SA"/>
        </w:rPr>
      </w:pPr>
      <w:r>
        <w:rPr>
          <w:szCs w:val="24"/>
          <w:lang w:eastAsia="ar-SA"/>
        </w:rPr>
        <w:t>Should it be determined that one section of this CP is incorrect or invalid, the other sections of this CP shall remain in effect until the CP is updated.  The process for updating this CP is described in section 9.12.</w:t>
      </w:r>
    </w:p>
    <w:p w14:paraId="628E40B5" w14:textId="77777777" w:rsidR="00BC097A" w:rsidRDefault="00BC097A" w:rsidP="00FC419A">
      <w:pPr>
        <w:pStyle w:val="Heading3"/>
      </w:pPr>
      <w:bookmarkStart w:id="604" w:name="_Toc280344006"/>
      <w:bookmarkStart w:id="605" w:name="_Toc322985539"/>
      <w:r>
        <w:lastRenderedPageBreak/>
        <w:t>Enforcement (Attorneys’ Fees and Waiver of Rights)</w:t>
      </w:r>
      <w:bookmarkEnd w:id="604"/>
      <w:bookmarkEnd w:id="605"/>
    </w:p>
    <w:p w14:paraId="06553A92" w14:textId="77777777" w:rsidR="00BC097A" w:rsidRDefault="00BC097A">
      <w:pPr>
        <w:spacing w:after="120"/>
        <w:rPr>
          <w:lang w:eastAsia="ar-SA"/>
        </w:rPr>
      </w:pPr>
      <w:r>
        <w:rPr>
          <w:lang w:eastAsia="ar-SA"/>
        </w:rPr>
        <w:t>No stipulation.</w:t>
      </w:r>
    </w:p>
    <w:p w14:paraId="0EB4AC36" w14:textId="77777777" w:rsidR="00BC097A" w:rsidRDefault="00BC097A" w:rsidP="00FC419A">
      <w:pPr>
        <w:pStyle w:val="Heading3"/>
      </w:pPr>
      <w:bookmarkStart w:id="606" w:name="_Toc280344007"/>
      <w:bookmarkStart w:id="607" w:name="_Toc322985540"/>
      <w:r>
        <w:t>Force Majeure</w:t>
      </w:r>
      <w:bookmarkEnd w:id="606"/>
      <w:bookmarkEnd w:id="607"/>
    </w:p>
    <w:p w14:paraId="443F5DCC" w14:textId="77777777" w:rsidR="00BC097A" w:rsidRDefault="00BC097A">
      <w:pPr>
        <w:spacing w:after="120"/>
        <w:rPr>
          <w:lang w:eastAsia="ar-SA"/>
        </w:rPr>
      </w:pPr>
      <w:r>
        <w:rPr>
          <w:lang w:eastAsia="ar-SA"/>
        </w:rPr>
        <w:t>No stipulation.</w:t>
      </w:r>
    </w:p>
    <w:p w14:paraId="4DFE2E34" w14:textId="77777777" w:rsidR="00BC097A" w:rsidRPr="008F4F0B" w:rsidRDefault="00BC097A" w:rsidP="00F85422">
      <w:pPr>
        <w:pStyle w:val="Heading2"/>
        <w:rPr>
          <w:lang w:eastAsia="ar-SA"/>
        </w:rPr>
      </w:pPr>
      <w:bookmarkStart w:id="608" w:name="_Toc280344008"/>
      <w:bookmarkStart w:id="609" w:name="_Toc322985541"/>
      <w:r w:rsidRPr="008F4F0B">
        <w:rPr>
          <w:lang w:eastAsia="ar-SA"/>
        </w:rPr>
        <w:t>Other Provisions</w:t>
      </w:r>
      <w:bookmarkEnd w:id="608"/>
      <w:bookmarkEnd w:id="609"/>
    </w:p>
    <w:p w14:paraId="2B3F6B97" w14:textId="77777777" w:rsidR="00BC097A" w:rsidRDefault="00BC097A" w:rsidP="008D1DE9">
      <w:pPr>
        <w:spacing w:after="0"/>
      </w:pPr>
      <w:r>
        <w:t>No stipulation.</w:t>
      </w:r>
    </w:p>
    <w:p w14:paraId="3B0F4C82" w14:textId="77777777" w:rsidR="0060080C" w:rsidRDefault="0060080C" w:rsidP="008D1DE9">
      <w:pPr>
        <w:spacing w:after="0"/>
      </w:pPr>
    </w:p>
    <w:p w14:paraId="54F6EA19" w14:textId="77777777" w:rsidR="00BC097A" w:rsidRDefault="000E3E7B" w:rsidP="00FC419A">
      <w:pPr>
        <w:pStyle w:val="Heading1"/>
        <w:tabs>
          <w:tab w:val="clear" w:pos="432"/>
          <w:tab w:val="left" w:pos="540"/>
        </w:tabs>
        <w:spacing w:before="600"/>
        <w:ind w:left="540" w:hanging="540"/>
        <w:rPr>
          <w:lang w:eastAsia="ar-SA"/>
        </w:rPr>
      </w:pPr>
      <w:bookmarkStart w:id="610" w:name="_Toc280344009"/>
      <w:r>
        <w:rPr>
          <w:lang w:eastAsia="ar-SA"/>
        </w:rPr>
        <w:br w:type="page"/>
      </w:r>
      <w:bookmarkStart w:id="611" w:name="_Toc322985542"/>
      <w:r w:rsidR="00BC097A">
        <w:rPr>
          <w:lang w:eastAsia="ar-SA"/>
        </w:rPr>
        <w:lastRenderedPageBreak/>
        <w:t>Bibliography</w:t>
      </w:r>
      <w:bookmarkEnd w:id="610"/>
      <w:bookmarkEnd w:id="611"/>
    </w:p>
    <w:p w14:paraId="1F7F96E1" w14:textId="77777777" w:rsidR="00BC097A" w:rsidRDefault="00BC097A">
      <w:r>
        <w:t>The following documents were used in part to develop this CP:</w:t>
      </w:r>
    </w:p>
    <w:tbl>
      <w:tblPr>
        <w:tblW w:w="0" w:type="auto"/>
        <w:tblLayout w:type="fixed"/>
        <w:tblLook w:val="0000" w:firstRow="0" w:lastRow="0" w:firstColumn="0" w:lastColumn="0" w:noHBand="0" w:noVBand="0"/>
      </w:tblPr>
      <w:tblGrid>
        <w:gridCol w:w="1526"/>
        <w:gridCol w:w="7654"/>
      </w:tblGrid>
      <w:tr w:rsidR="00BC097A" w14:paraId="331EB756" w14:textId="77777777">
        <w:tc>
          <w:tcPr>
            <w:tcW w:w="1526" w:type="dxa"/>
          </w:tcPr>
          <w:p w14:paraId="7CCBE863" w14:textId="77777777" w:rsidR="00BC097A" w:rsidRDefault="00BC097A">
            <w:pPr>
              <w:snapToGrid w:val="0"/>
              <w:rPr>
                <w:szCs w:val="24"/>
                <w:lang w:eastAsia="ar-SA"/>
              </w:rPr>
            </w:pPr>
            <w:r>
              <w:rPr>
                <w:szCs w:val="24"/>
                <w:lang w:eastAsia="ar-SA"/>
              </w:rPr>
              <w:t>ABADSG</w:t>
            </w:r>
          </w:p>
        </w:tc>
        <w:tc>
          <w:tcPr>
            <w:tcW w:w="7654" w:type="dxa"/>
          </w:tcPr>
          <w:p w14:paraId="359F1613" w14:textId="77777777" w:rsidR="00BC097A" w:rsidRDefault="00BC097A">
            <w:pPr>
              <w:snapToGrid w:val="0"/>
              <w:rPr>
                <w:rFonts w:eastAsia="TimesNewRomanPSMT" w:cs="TimesNewRomanPSMT"/>
                <w:szCs w:val="24"/>
                <w:lang w:eastAsia="ar-SA"/>
              </w:rPr>
            </w:pPr>
            <w:r>
              <w:rPr>
                <w:szCs w:val="24"/>
                <w:lang w:eastAsia="ar-SA"/>
              </w:rPr>
              <w:t xml:space="preserve">Digital Signature Guidelines, 1996-08-01.  </w:t>
            </w:r>
            <w:hyperlink r:id="rId22" w:history="1">
              <w:r w:rsidRPr="005804E8">
                <w:rPr>
                  <w:rStyle w:val="Hyperlink"/>
                  <w:szCs w:val="24"/>
                  <w:lang w:eastAsia="ar-SA"/>
                </w:rPr>
                <w:t>http://www.abanet.org/scitech/ec/isc/dsgfree.html</w:t>
              </w:r>
            </w:hyperlink>
            <w:r w:rsidR="005804E8">
              <w:rPr>
                <w:szCs w:val="24"/>
                <w:lang w:eastAsia="ar-SA"/>
              </w:rPr>
              <w:t xml:space="preserve"> </w:t>
            </w:r>
          </w:p>
        </w:tc>
      </w:tr>
      <w:tr w:rsidR="005804E8" w14:paraId="06B0B129" w14:textId="77777777" w:rsidTr="00706154">
        <w:tc>
          <w:tcPr>
            <w:tcW w:w="1526" w:type="dxa"/>
          </w:tcPr>
          <w:p w14:paraId="3C6C2F51" w14:textId="77777777" w:rsidR="005804E8" w:rsidRDefault="005804E8" w:rsidP="00706154">
            <w:pPr>
              <w:snapToGrid w:val="0"/>
              <w:rPr>
                <w:szCs w:val="24"/>
                <w:lang w:eastAsia="ar-SA"/>
              </w:rPr>
            </w:pPr>
            <w:r>
              <w:rPr>
                <w:szCs w:val="24"/>
                <w:lang w:eastAsia="ar-SA"/>
              </w:rPr>
              <w:t>AUDIT</w:t>
            </w:r>
          </w:p>
        </w:tc>
        <w:tc>
          <w:tcPr>
            <w:tcW w:w="7654" w:type="dxa"/>
          </w:tcPr>
          <w:p w14:paraId="1D5FFE6F" w14:textId="77777777" w:rsidR="005804E8" w:rsidRDefault="005804E8" w:rsidP="00706154">
            <w:pPr>
              <w:snapToGrid w:val="0"/>
              <w:rPr>
                <w:szCs w:val="24"/>
                <w:lang w:eastAsia="ar-SA"/>
              </w:rPr>
            </w:pPr>
            <w:r>
              <w:rPr>
                <w:szCs w:val="24"/>
                <w:lang w:eastAsia="ar-SA"/>
              </w:rPr>
              <w:t xml:space="preserve">FPKI Compliance Audit Requirements </w:t>
            </w:r>
            <w:hyperlink r:id="rId23" w:history="1">
              <w:r w:rsidRPr="00F423DB">
                <w:rPr>
                  <w:rStyle w:val="Hyperlink"/>
                  <w:szCs w:val="24"/>
                  <w:lang w:eastAsia="ar-SA"/>
                </w:rPr>
                <w:t>http://www.idmanagement.gov/fpkipa/documents/FPKI%20Compliance%20Audit%20Requirements.doc</w:t>
              </w:r>
            </w:hyperlink>
          </w:p>
        </w:tc>
      </w:tr>
      <w:tr w:rsidR="00BC097A" w14:paraId="2344B865" w14:textId="77777777">
        <w:tc>
          <w:tcPr>
            <w:tcW w:w="1526" w:type="dxa"/>
          </w:tcPr>
          <w:p w14:paraId="43891449" w14:textId="77777777" w:rsidR="00BC097A" w:rsidRDefault="00BC097A">
            <w:pPr>
              <w:snapToGrid w:val="0"/>
              <w:rPr>
                <w:rFonts w:eastAsia="TimesNewRomanPSMT" w:cs="TimesNewRomanPSMT"/>
                <w:szCs w:val="24"/>
                <w:lang w:eastAsia="ar-SA"/>
              </w:rPr>
            </w:pPr>
            <w:r>
              <w:rPr>
                <w:rFonts w:eastAsia="TimesNewRomanPSMT" w:cs="TimesNewRomanPSMT"/>
                <w:szCs w:val="24"/>
                <w:lang w:eastAsia="ar-SA"/>
              </w:rPr>
              <w:t>CCP-PROF</w:t>
            </w:r>
          </w:p>
        </w:tc>
        <w:tc>
          <w:tcPr>
            <w:tcW w:w="7654" w:type="dxa"/>
          </w:tcPr>
          <w:p w14:paraId="7CDC1CAB" w14:textId="77777777" w:rsidR="00BC097A" w:rsidRDefault="00BC097A">
            <w:pPr>
              <w:snapToGrid w:val="0"/>
              <w:rPr>
                <w:szCs w:val="24"/>
                <w:lang w:eastAsia="ar-SA"/>
              </w:rPr>
            </w:pPr>
            <w:r>
              <w:rPr>
                <w:rFonts w:eastAsia="TimesNewRomanPSMT" w:cs="TimesNewRomanPSMT"/>
                <w:szCs w:val="24"/>
                <w:lang w:eastAsia="ar-SA"/>
              </w:rPr>
              <w:t xml:space="preserve">X.509 Certificate and Certificate Revocation List (CRL) Extensions Profile for the Shared Service Providers (SSP) Program.  </w:t>
            </w:r>
            <w:hyperlink r:id="rId24" w:history="1">
              <w:r w:rsidR="00EA7786">
                <w:rPr>
                  <w:rStyle w:val="Hyperlink"/>
                  <w:lang w:eastAsia="ar-SA"/>
                </w:rPr>
                <w:t>http://www.idmanagement.gov/fpkipa/documents/CertCRLprofileForCP.pdf</w:t>
              </w:r>
            </w:hyperlink>
          </w:p>
        </w:tc>
      </w:tr>
      <w:tr w:rsidR="00BC097A" w14:paraId="138A252E" w14:textId="77777777">
        <w:tc>
          <w:tcPr>
            <w:tcW w:w="1526" w:type="dxa"/>
          </w:tcPr>
          <w:p w14:paraId="1E62C04D" w14:textId="77777777" w:rsidR="00BC097A" w:rsidRDefault="00BC097A">
            <w:pPr>
              <w:snapToGrid w:val="0"/>
              <w:rPr>
                <w:szCs w:val="24"/>
                <w:lang w:eastAsia="ar-SA"/>
              </w:rPr>
            </w:pPr>
            <w:r>
              <w:rPr>
                <w:szCs w:val="24"/>
                <w:lang w:eastAsia="ar-SA"/>
              </w:rPr>
              <w:t>CIMC</w:t>
            </w:r>
          </w:p>
        </w:tc>
        <w:tc>
          <w:tcPr>
            <w:tcW w:w="7654" w:type="dxa"/>
          </w:tcPr>
          <w:p w14:paraId="4D7819FF" w14:textId="77777777" w:rsidR="00BC097A" w:rsidRDefault="00BC097A">
            <w:pPr>
              <w:snapToGrid w:val="0"/>
              <w:rPr>
                <w:szCs w:val="24"/>
                <w:lang w:eastAsia="ar-SA"/>
              </w:rPr>
            </w:pPr>
            <w:r>
              <w:rPr>
                <w:szCs w:val="24"/>
                <w:lang w:eastAsia="ar-SA"/>
              </w:rPr>
              <w:t>Certificate Issuing and Management Components Family of Protection Profiles, version 1.0, October 31, 2001.</w:t>
            </w:r>
            <w:r>
              <w:rPr>
                <w:szCs w:val="24"/>
                <w:lang w:eastAsia="ar-SA"/>
              </w:rPr>
              <w:br/>
            </w:r>
            <w:hyperlink r:id="rId25" w:history="1">
              <w:r>
                <w:rPr>
                  <w:rStyle w:val="Hyperlink"/>
                  <w:lang w:eastAsia="ar-SA"/>
                </w:rPr>
                <w:t>http://csrc.nist.gov/pki/documents/CIMC_PP_20011031.pdf</w:t>
              </w:r>
            </w:hyperlink>
          </w:p>
        </w:tc>
      </w:tr>
      <w:tr w:rsidR="00BC097A" w14:paraId="3384062C" w14:textId="77777777">
        <w:tc>
          <w:tcPr>
            <w:tcW w:w="1526" w:type="dxa"/>
          </w:tcPr>
          <w:p w14:paraId="35C10B83" w14:textId="77777777" w:rsidR="00BC097A" w:rsidRDefault="00BC097A">
            <w:pPr>
              <w:snapToGrid w:val="0"/>
              <w:rPr>
                <w:szCs w:val="24"/>
                <w:lang w:eastAsia="ar-SA"/>
              </w:rPr>
            </w:pPr>
            <w:r>
              <w:rPr>
                <w:szCs w:val="24"/>
                <w:lang w:eastAsia="ar-SA"/>
              </w:rPr>
              <w:t>E-Auth</w:t>
            </w:r>
          </w:p>
        </w:tc>
        <w:tc>
          <w:tcPr>
            <w:tcW w:w="7654" w:type="dxa"/>
          </w:tcPr>
          <w:p w14:paraId="49E3641A" w14:textId="77777777" w:rsidR="00BC097A" w:rsidRDefault="00BC097A">
            <w:pPr>
              <w:snapToGrid w:val="0"/>
              <w:rPr>
                <w:szCs w:val="24"/>
                <w:lang w:eastAsia="ar-SA"/>
              </w:rPr>
            </w:pPr>
            <w:r>
              <w:rPr>
                <w:rFonts w:eastAsia="TimesNewRoman" w:cs="TimesNewRoman"/>
                <w:szCs w:val="24"/>
                <w:lang w:eastAsia="ar-SA"/>
              </w:rPr>
              <w:t>E-Authentication Guidance for Federal Agencies, M-04-04, December 16, 2003.</w:t>
            </w:r>
            <w:r>
              <w:rPr>
                <w:rFonts w:eastAsia="TimesNewRoman" w:cs="TimesNewRoman"/>
                <w:szCs w:val="24"/>
                <w:lang w:eastAsia="ar-SA"/>
              </w:rPr>
              <w:br/>
            </w:r>
            <w:hyperlink r:id="rId26" w:history="1">
              <w:r>
                <w:rPr>
                  <w:rStyle w:val="Hyperlink"/>
                  <w:lang w:eastAsia="ar-SA"/>
                </w:rPr>
                <w:t>http://www.whitehouse.gov/omb/memoranda/fy04/m04-04.pdf</w:t>
              </w:r>
            </w:hyperlink>
          </w:p>
        </w:tc>
      </w:tr>
      <w:tr w:rsidR="00BC097A" w14:paraId="16D2D08B" w14:textId="77777777">
        <w:tc>
          <w:tcPr>
            <w:tcW w:w="1526" w:type="dxa"/>
          </w:tcPr>
          <w:p w14:paraId="6AED9FD2" w14:textId="77777777" w:rsidR="00BC097A" w:rsidRDefault="00BC097A">
            <w:pPr>
              <w:snapToGrid w:val="0"/>
              <w:rPr>
                <w:szCs w:val="24"/>
                <w:lang w:eastAsia="ar-SA"/>
              </w:rPr>
            </w:pPr>
            <w:r>
              <w:rPr>
                <w:szCs w:val="24"/>
                <w:lang w:eastAsia="ar-SA"/>
              </w:rPr>
              <w:t>FIPS 140-2</w:t>
            </w:r>
          </w:p>
        </w:tc>
        <w:tc>
          <w:tcPr>
            <w:tcW w:w="7654" w:type="dxa"/>
          </w:tcPr>
          <w:p w14:paraId="39193353" w14:textId="77777777" w:rsidR="00BC097A" w:rsidRDefault="00BC097A">
            <w:pPr>
              <w:snapToGrid w:val="0"/>
              <w:rPr>
                <w:szCs w:val="24"/>
                <w:lang w:eastAsia="ar-SA"/>
              </w:rPr>
            </w:pPr>
            <w:r>
              <w:rPr>
                <w:szCs w:val="24"/>
                <w:lang w:eastAsia="ar-SA"/>
              </w:rPr>
              <w:t>Security Requirements for Cryptographic Modules, FIPS 140-2, May 25, 2001.</w:t>
            </w:r>
            <w:r>
              <w:rPr>
                <w:szCs w:val="24"/>
                <w:lang w:eastAsia="ar-SA"/>
              </w:rPr>
              <w:br/>
            </w:r>
            <w:hyperlink r:id="rId27" w:history="1">
              <w:r w:rsidRPr="005804E8">
                <w:rPr>
                  <w:rStyle w:val="Hyperlink"/>
                  <w:szCs w:val="24"/>
                  <w:lang w:eastAsia="ar-SA"/>
                </w:rPr>
                <w:t>http://csrc.nist.gov/publications/fips/fips140-2/fips1402.pdf</w:t>
              </w:r>
            </w:hyperlink>
          </w:p>
        </w:tc>
      </w:tr>
      <w:tr w:rsidR="00BC097A" w14:paraId="1121DF59" w14:textId="77777777">
        <w:tc>
          <w:tcPr>
            <w:tcW w:w="1526" w:type="dxa"/>
          </w:tcPr>
          <w:p w14:paraId="309732B9" w14:textId="77777777" w:rsidR="00BC097A" w:rsidRDefault="00BC097A">
            <w:pPr>
              <w:snapToGrid w:val="0"/>
              <w:rPr>
                <w:szCs w:val="24"/>
                <w:lang w:eastAsia="ar-SA"/>
              </w:rPr>
            </w:pPr>
            <w:r>
              <w:rPr>
                <w:szCs w:val="24"/>
                <w:lang w:eastAsia="ar-SA"/>
              </w:rPr>
              <w:t>FIPS 186-2</w:t>
            </w:r>
          </w:p>
        </w:tc>
        <w:tc>
          <w:tcPr>
            <w:tcW w:w="7654" w:type="dxa"/>
          </w:tcPr>
          <w:p w14:paraId="3381AEF6" w14:textId="77777777" w:rsidR="00BC097A" w:rsidRDefault="00BC097A">
            <w:pPr>
              <w:snapToGrid w:val="0"/>
              <w:rPr>
                <w:szCs w:val="24"/>
                <w:lang w:eastAsia="ar-SA"/>
              </w:rPr>
            </w:pPr>
            <w:r>
              <w:rPr>
                <w:szCs w:val="24"/>
                <w:lang w:eastAsia="ar-SA"/>
              </w:rPr>
              <w:t>Digital Signature Standard (DSS), FIPS 186-2, January 27, 2000.</w:t>
            </w:r>
            <w:r>
              <w:rPr>
                <w:szCs w:val="24"/>
                <w:lang w:eastAsia="ar-SA"/>
              </w:rPr>
              <w:br/>
            </w:r>
            <w:hyperlink r:id="rId28" w:history="1">
              <w:r>
                <w:rPr>
                  <w:rStyle w:val="Hyperlink"/>
                  <w:lang w:eastAsia="ar-SA"/>
                </w:rPr>
                <w:t>http://csrc.nist.gov/publications/fips/fips186-2/fips186-2-change1.pdf</w:t>
              </w:r>
            </w:hyperlink>
          </w:p>
        </w:tc>
      </w:tr>
      <w:tr w:rsidR="00BC097A" w14:paraId="49B15020" w14:textId="77777777">
        <w:tc>
          <w:tcPr>
            <w:tcW w:w="1526" w:type="dxa"/>
          </w:tcPr>
          <w:p w14:paraId="5B8213DA" w14:textId="77777777" w:rsidR="00BC097A" w:rsidRDefault="00BC097A">
            <w:pPr>
              <w:snapToGrid w:val="0"/>
              <w:rPr>
                <w:lang w:eastAsia="ar-SA"/>
              </w:rPr>
            </w:pPr>
            <w:r>
              <w:rPr>
                <w:szCs w:val="24"/>
                <w:lang w:eastAsia="ar-SA"/>
              </w:rPr>
              <w:t>FIPS 201-1</w:t>
            </w:r>
          </w:p>
        </w:tc>
        <w:tc>
          <w:tcPr>
            <w:tcW w:w="7654" w:type="dxa"/>
          </w:tcPr>
          <w:p w14:paraId="284066B7" w14:textId="77777777" w:rsidR="00BC097A" w:rsidRDefault="00BC097A">
            <w:pPr>
              <w:snapToGrid w:val="0"/>
              <w:rPr>
                <w:szCs w:val="24"/>
                <w:lang w:eastAsia="ar-SA"/>
              </w:rPr>
            </w:pPr>
            <w:r>
              <w:rPr>
                <w:lang w:eastAsia="ar-SA"/>
              </w:rPr>
              <w:t>Personal Identity Verification (PIV) of Federal Employees and Contractors, FIPS 201-1, March 2006.</w:t>
            </w:r>
            <w:r>
              <w:rPr>
                <w:lang w:eastAsia="ar-SA"/>
              </w:rPr>
              <w:br/>
            </w:r>
            <w:hyperlink r:id="rId29" w:history="1">
              <w:r>
                <w:rPr>
                  <w:rStyle w:val="Hyperlink"/>
                  <w:lang w:eastAsia="ar-SA"/>
                </w:rPr>
                <w:t>http://csrc.nist.gov/publications/fips/fips201-1/FIPS-201-1-chng1.pdf</w:t>
              </w:r>
            </w:hyperlink>
          </w:p>
        </w:tc>
      </w:tr>
      <w:tr w:rsidR="00BC097A" w14:paraId="6F6865D8" w14:textId="77777777">
        <w:tc>
          <w:tcPr>
            <w:tcW w:w="1526" w:type="dxa"/>
          </w:tcPr>
          <w:p w14:paraId="325BA6B4" w14:textId="77777777" w:rsidR="00BC097A" w:rsidRDefault="00BC097A">
            <w:pPr>
              <w:snapToGrid w:val="0"/>
              <w:rPr>
                <w:szCs w:val="24"/>
                <w:lang w:eastAsia="ar-SA"/>
              </w:rPr>
            </w:pPr>
            <w:r>
              <w:rPr>
                <w:szCs w:val="24"/>
                <w:lang w:eastAsia="ar-SA"/>
              </w:rPr>
              <w:t>FOIACT</w:t>
            </w:r>
          </w:p>
        </w:tc>
        <w:tc>
          <w:tcPr>
            <w:tcW w:w="7654" w:type="dxa"/>
          </w:tcPr>
          <w:p w14:paraId="01172162" w14:textId="77777777" w:rsidR="00BC097A" w:rsidRDefault="00BC097A">
            <w:pPr>
              <w:snapToGrid w:val="0"/>
              <w:rPr>
                <w:szCs w:val="24"/>
                <w:lang w:eastAsia="ar-SA"/>
              </w:rPr>
            </w:pPr>
            <w:r>
              <w:rPr>
                <w:szCs w:val="24"/>
                <w:lang w:eastAsia="ar-SA"/>
              </w:rPr>
              <w:t xml:space="preserve">5 U.S.C. 552, Freedom of Information Act. </w:t>
            </w:r>
            <w:hyperlink r:id="rId30" w:history="1"/>
            <w:hyperlink r:id="rId31" w:history="1">
              <w:hyperlink r:id="rId32" w:history="1"/>
              <w:hyperlink r:id="rId33" w:history="1"/>
              <w:hyperlink r:id="rId34" w:history="1"/>
              <w:hyperlink r:id="rId35" w:history="1"/>
              <w:hyperlink r:id="rId36" w:history="1"/>
              <w:hyperlink r:id="rId37" w:history="1"/>
              <w:hyperlink r:id="rId38" w:history="1"/>
              <w:hyperlink r:id="rId39" w:history="1"/>
              <w:hyperlink r:id="rId40" w:history="1"/>
              <w:hyperlink r:id="rId41" w:history="1"/>
              <w:hyperlink r:id="rId42" w:history="1"/>
              <w:hyperlink r:id="rId43" w:history="1"/>
              <w:hyperlink r:id="rId44" w:history="1"/>
              <w:hyperlink r:id="rId45" w:history="1"/>
              <w:hyperlink r:id="rId46" w:history="1"/>
              <w:hyperlink r:id="rId47" w:history="1"/>
              <w:hyperlink r:id="rId48" w:history="1"/>
              <w:hyperlink r:id="rId49" w:history="1"/>
              <w:hyperlink r:id="rId50" w:history="1"/>
              <w:hyperlink r:id="rId51" w:history="1"/>
              <w:hyperlink r:id="rId52" w:history="1"/>
              <w:hyperlink r:id="rId53" w:history="1"/>
              <w:hyperlink r:id="rId54" w:history="1"/>
              <w:hyperlink r:id="rId55" w:history="1"/>
              <w:hyperlink r:id="rId56" w:history="1"/>
              <w:hyperlink r:id="rId57" w:history="1"/>
              <w:hyperlink r:id="rId58" w:history="1"/>
              <w:hyperlink r:id="rId59" w:history="1"/>
              <w:hyperlink r:id="rId60" w:history="1"/>
              <w:hyperlink r:id="rId61" w:history="1"/>
              <w:hyperlink r:id="rId62" w:history="1"/>
              <w:hyperlink r:id="rId63" w:history="1"/>
              <w:hyperlink r:id="rId64" w:history="1"/>
              <w:hyperlink r:id="rId65" w:history="1"/>
              <w:hyperlink r:id="rId66" w:history="1"/>
              <w:hyperlink r:id="rId67" w:history="1"/>
              <w:hyperlink r:id="rId68" w:history="1"/>
              <w:hyperlink r:id="rId69" w:history="1"/>
              <w:hyperlink r:id="rId70" w:history="1"/>
              <w:hyperlink r:id="rId71" w:history="1"/>
              <w:hyperlink r:id="rId72" w:history="1"/>
              <w:hyperlink r:id="rId73" w:history="1"/>
              <w:hyperlink r:id="rId74" w:history="1"/>
              <w:hyperlink r:id="rId75" w:history="1"/>
              <w:hyperlink r:id="rId76" w:history="1"/>
              <w:hyperlink r:id="rId77" w:history="1"/>
              <w:hyperlink r:id="rId78" w:history="1"/>
              <w:hyperlink r:id="rId79" w:history="1"/>
              <w:hyperlink r:id="rId80" w:history="1"/>
              <w:hyperlink r:id="rId81" w:history="1"/>
              <w:hyperlink r:id="rId82" w:history="1"/>
              <w:hyperlink r:id="rId83" w:history="1"/>
              <w:hyperlink r:id="rId84" w:history="1"/>
              <w:hyperlink r:id="rId85" w:history="1"/>
              <w:hyperlink r:id="rId86" w:history="1"/>
              <w:hyperlink r:id="rId87" w:history="1"/>
              <w:hyperlink r:id="rId88" w:history="1"/>
              <w:hyperlink r:id="rId89" w:history="1"/>
              <w:hyperlink r:id="rId90" w:history="1"/>
              <w:hyperlink r:id="rId91" w:history="1"/>
              <w:hyperlink r:id="rId92" w:history="1"/>
              <w:hyperlink r:id="rId93" w:history="1"/>
              <w:hyperlink r:id="rId94" w:history="1"/>
              <w:hyperlink r:id="rId95" w:history="1"/>
              <w:hyperlink r:id="rId96" w:history="1"/>
              <w:hyperlink r:id="rId97" w:history="1"/>
              <w:hyperlink r:id="rId98" w:history="1"/>
              <w:hyperlink r:id="rId99" w:history="1"/>
              <w:hyperlink r:id="rId100" w:history="1"/>
              <w:hyperlink r:id="rId101" w:history="1"/>
              <w:r>
                <w:rPr>
                  <w:rStyle w:val="Hyperlink"/>
                  <w:lang w:eastAsia="ar-SA"/>
                </w:rPr>
                <w:t xml:space="preserve"> http://www4.law.cornell.edu/uscode/5/552.html</w:t>
              </w:r>
            </w:hyperlink>
          </w:p>
        </w:tc>
      </w:tr>
      <w:tr w:rsidR="00BC097A" w14:paraId="2E6EA7D1" w14:textId="77777777">
        <w:tc>
          <w:tcPr>
            <w:tcW w:w="1526" w:type="dxa"/>
          </w:tcPr>
          <w:p w14:paraId="131806FC" w14:textId="77777777" w:rsidR="00BC097A" w:rsidRDefault="00BC097A">
            <w:pPr>
              <w:snapToGrid w:val="0"/>
              <w:rPr>
                <w:szCs w:val="24"/>
                <w:lang w:eastAsia="ar-SA"/>
              </w:rPr>
            </w:pPr>
            <w:r>
              <w:rPr>
                <w:szCs w:val="24"/>
                <w:lang w:eastAsia="ar-SA"/>
              </w:rPr>
              <w:t>ISO9594-8</w:t>
            </w:r>
          </w:p>
        </w:tc>
        <w:tc>
          <w:tcPr>
            <w:tcW w:w="7654" w:type="dxa"/>
          </w:tcPr>
          <w:p w14:paraId="1BD0A5A0" w14:textId="77777777" w:rsidR="00BC097A" w:rsidRDefault="00BC097A">
            <w:pPr>
              <w:snapToGrid w:val="0"/>
              <w:rPr>
                <w:szCs w:val="24"/>
                <w:lang w:eastAsia="ar-SA"/>
              </w:rPr>
            </w:pPr>
            <w:r>
              <w:rPr>
                <w:szCs w:val="24"/>
                <w:lang w:eastAsia="ar-SA"/>
              </w:rPr>
              <w:t>ITU-T Recommendation X.509 (2005) | ISO/IEC 9594-8:2005, Information technology - Open Systems Interconnection - The Directory: Public-key and attribute certificate frameworks.</w:t>
            </w:r>
          </w:p>
        </w:tc>
      </w:tr>
      <w:tr w:rsidR="00BC097A" w14:paraId="49FB3AD0" w14:textId="77777777">
        <w:tc>
          <w:tcPr>
            <w:tcW w:w="1526" w:type="dxa"/>
          </w:tcPr>
          <w:p w14:paraId="6628DBB5" w14:textId="77777777" w:rsidR="00BC097A" w:rsidRDefault="00BC097A">
            <w:pPr>
              <w:snapToGrid w:val="0"/>
              <w:rPr>
                <w:szCs w:val="24"/>
                <w:lang w:eastAsia="ar-SA"/>
              </w:rPr>
            </w:pPr>
            <w:r>
              <w:rPr>
                <w:szCs w:val="24"/>
                <w:lang w:eastAsia="ar-SA"/>
              </w:rPr>
              <w:t>ITMRA</w:t>
            </w:r>
          </w:p>
        </w:tc>
        <w:tc>
          <w:tcPr>
            <w:tcW w:w="7654" w:type="dxa"/>
          </w:tcPr>
          <w:p w14:paraId="4881A657" w14:textId="77777777" w:rsidR="00BC097A" w:rsidRDefault="00BC097A">
            <w:pPr>
              <w:snapToGrid w:val="0"/>
            </w:pPr>
            <w:r>
              <w:rPr>
                <w:szCs w:val="24"/>
                <w:lang w:eastAsia="ar-SA"/>
              </w:rPr>
              <w:t xml:space="preserve">40 U.S.C. 1452, Information Technology Management Reform Act of 1996. </w:t>
            </w:r>
            <w:hyperlink r:id="rId102" w:history="1"/>
            <w:hyperlink r:id="rId103" w:history="1">
              <w:hyperlink r:id="rId104" w:history="1"/>
              <w:hyperlink r:id="rId105" w:history="1"/>
              <w:hyperlink r:id="rId106" w:history="1"/>
              <w:hyperlink r:id="rId107" w:history="1"/>
              <w:hyperlink r:id="rId108" w:history="1"/>
              <w:hyperlink r:id="rId109" w:history="1"/>
              <w:hyperlink r:id="rId110" w:history="1"/>
              <w:hyperlink r:id="rId111" w:history="1"/>
              <w:hyperlink r:id="rId112" w:history="1"/>
              <w:hyperlink r:id="rId113" w:history="1"/>
              <w:hyperlink r:id="rId114" w:history="1"/>
              <w:hyperlink r:id="rId115" w:history="1"/>
              <w:hyperlink r:id="rId116" w:history="1"/>
              <w:hyperlink r:id="rId117" w:history="1"/>
              <w:hyperlink r:id="rId118" w:history="1"/>
              <w:hyperlink r:id="rId119" w:history="1"/>
              <w:hyperlink r:id="rId120" w:history="1"/>
              <w:hyperlink r:id="rId121" w:history="1"/>
              <w:hyperlink r:id="rId122" w:history="1"/>
              <w:hyperlink r:id="rId123" w:history="1"/>
              <w:hyperlink r:id="rId124" w:history="1"/>
              <w:hyperlink r:id="rId125" w:history="1"/>
              <w:hyperlink r:id="rId126" w:history="1"/>
              <w:hyperlink r:id="rId127" w:history="1"/>
              <w:hyperlink r:id="rId128" w:history="1"/>
              <w:hyperlink r:id="rId129" w:history="1"/>
              <w:hyperlink r:id="rId130" w:history="1"/>
              <w:hyperlink r:id="rId131" w:history="1"/>
              <w:hyperlink r:id="rId132" w:history="1"/>
              <w:hyperlink r:id="rId133" w:history="1"/>
              <w:hyperlink r:id="rId134" w:history="1"/>
              <w:hyperlink r:id="rId135" w:history="1"/>
              <w:hyperlink r:id="rId136" w:history="1"/>
              <w:hyperlink r:id="rId137" w:history="1"/>
              <w:hyperlink r:id="rId138" w:history="1"/>
              <w:hyperlink r:id="rId139" w:history="1"/>
              <w:hyperlink r:id="rId140" w:history="1"/>
              <w:hyperlink r:id="rId141" w:history="1"/>
              <w:hyperlink r:id="rId142" w:history="1"/>
              <w:hyperlink r:id="rId143" w:history="1"/>
              <w:hyperlink r:id="rId144" w:history="1"/>
              <w:hyperlink r:id="rId145" w:history="1"/>
              <w:hyperlink r:id="rId146" w:history="1"/>
              <w:hyperlink r:id="rId147" w:history="1"/>
              <w:hyperlink r:id="rId148" w:history="1"/>
              <w:hyperlink r:id="rId149" w:history="1"/>
              <w:hyperlink r:id="rId150" w:history="1"/>
              <w:hyperlink r:id="rId151" w:history="1"/>
              <w:hyperlink r:id="rId152" w:history="1"/>
              <w:hyperlink r:id="rId153" w:history="1"/>
              <w:hyperlink r:id="rId154" w:history="1"/>
              <w:hyperlink r:id="rId155" w:history="1"/>
              <w:hyperlink r:id="rId156" w:history="1"/>
              <w:hyperlink r:id="rId157" w:history="1"/>
              <w:hyperlink r:id="rId158" w:history="1"/>
              <w:hyperlink r:id="rId159" w:history="1"/>
              <w:hyperlink r:id="rId160" w:history="1"/>
              <w:hyperlink r:id="rId161" w:history="1"/>
              <w:hyperlink r:id="rId162" w:history="1"/>
              <w:hyperlink r:id="rId163" w:history="1"/>
              <w:hyperlink r:id="rId164" w:history="1"/>
              <w:hyperlink r:id="rId165" w:history="1"/>
              <w:hyperlink r:id="rId166" w:history="1"/>
              <w:hyperlink r:id="rId167" w:history="1"/>
              <w:hyperlink r:id="rId168" w:history="1"/>
              <w:hyperlink r:id="rId169" w:history="1"/>
              <w:hyperlink r:id="rId170" w:history="1"/>
              <w:hyperlink r:id="rId171" w:history="1"/>
              <w:hyperlink r:id="rId172" w:history="1"/>
              <w:hyperlink r:id="rId173" w:history="1"/>
              <w:r>
                <w:rPr>
                  <w:rStyle w:val="Hyperlink"/>
                  <w:lang w:eastAsia="ar-SA"/>
                </w:rPr>
                <w:t xml:space="preserve"> http://www4.law.cornell.edu/uscode/40/1452.html</w:t>
              </w:r>
            </w:hyperlink>
          </w:p>
          <w:p w14:paraId="30D72D8D" w14:textId="77777777" w:rsidR="005804E8" w:rsidRDefault="005804E8">
            <w:pPr>
              <w:snapToGrid w:val="0"/>
              <w:rPr>
                <w:szCs w:val="24"/>
                <w:lang w:eastAsia="ar-SA"/>
              </w:rPr>
            </w:pPr>
          </w:p>
        </w:tc>
      </w:tr>
      <w:tr w:rsidR="00BC097A" w14:paraId="537CCB94" w14:textId="77777777">
        <w:tc>
          <w:tcPr>
            <w:tcW w:w="1526" w:type="dxa"/>
          </w:tcPr>
          <w:p w14:paraId="460C0711" w14:textId="77777777" w:rsidR="00BC097A" w:rsidRDefault="00BC097A">
            <w:pPr>
              <w:snapToGrid w:val="0"/>
              <w:rPr>
                <w:szCs w:val="24"/>
                <w:lang w:eastAsia="ar-SA"/>
              </w:rPr>
            </w:pPr>
            <w:r>
              <w:rPr>
                <w:szCs w:val="24"/>
                <w:lang w:eastAsia="ar-SA"/>
              </w:rPr>
              <w:lastRenderedPageBreak/>
              <w:t>NAG69C</w:t>
            </w:r>
          </w:p>
        </w:tc>
        <w:tc>
          <w:tcPr>
            <w:tcW w:w="7654" w:type="dxa"/>
          </w:tcPr>
          <w:p w14:paraId="5677F848" w14:textId="77777777" w:rsidR="000E3E7B" w:rsidRDefault="00BC097A">
            <w:pPr>
              <w:snapToGrid w:val="0"/>
              <w:rPr>
                <w:szCs w:val="24"/>
                <w:lang w:eastAsia="ar-SA"/>
              </w:rPr>
            </w:pPr>
            <w:r>
              <w:rPr>
                <w:szCs w:val="24"/>
                <w:lang w:eastAsia="ar-SA"/>
              </w:rPr>
              <w:t>Information System Security Policy and Certification Practice Statement for Certification Authorities, rev C, November 1999.</w:t>
            </w:r>
          </w:p>
        </w:tc>
      </w:tr>
      <w:tr w:rsidR="00BC097A" w14:paraId="7FAA49D4" w14:textId="77777777">
        <w:tc>
          <w:tcPr>
            <w:tcW w:w="1526" w:type="dxa"/>
          </w:tcPr>
          <w:p w14:paraId="759ADC68" w14:textId="77777777" w:rsidR="00BC097A" w:rsidRDefault="00BC097A">
            <w:pPr>
              <w:snapToGrid w:val="0"/>
              <w:rPr>
                <w:szCs w:val="24"/>
                <w:lang w:eastAsia="ar-SA"/>
              </w:rPr>
            </w:pPr>
            <w:r>
              <w:rPr>
                <w:szCs w:val="24"/>
                <w:lang w:eastAsia="ar-SA"/>
              </w:rPr>
              <w:t>NSD42</w:t>
            </w:r>
          </w:p>
        </w:tc>
        <w:tc>
          <w:tcPr>
            <w:tcW w:w="7654" w:type="dxa"/>
          </w:tcPr>
          <w:p w14:paraId="51067459" w14:textId="77777777" w:rsidR="00BC097A" w:rsidRDefault="00BC097A">
            <w:pPr>
              <w:snapToGrid w:val="0"/>
              <w:rPr>
                <w:szCs w:val="24"/>
                <w:lang w:eastAsia="ar-SA"/>
              </w:rPr>
            </w:pPr>
            <w:r>
              <w:rPr>
                <w:szCs w:val="24"/>
                <w:lang w:eastAsia="ar-SA"/>
              </w:rPr>
              <w:t xml:space="preserve">National Policy for the Security of National Security Telecom and Information Systems, 5 Jul 1990. </w:t>
            </w:r>
            <w:hyperlink r:id="rId174" w:history="1"/>
            <w:hyperlink r:id="rId175" w:history="1">
              <w:hyperlink r:id="rId176" w:history="1"/>
              <w:hyperlink r:id="rId177" w:history="1"/>
              <w:hyperlink r:id="rId178" w:history="1"/>
              <w:hyperlink r:id="rId179" w:history="1"/>
              <w:hyperlink r:id="rId180" w:history="1"/>
              <w:hyperlink r:id="rId181" w:history="1"/>
              <w:hyperlink r:id="rId182" w:history="1"/>
              <w:hyperlink r:id="rId183" w:history="1"/>
              <w:hyperlink r:id="rId184" w:history="1"/>
              <w:hyperlink r:id="rId185" w:history="1"/>
              <w:hyperlink r:id="rId186" w:history="1"/>
              <w:hyperlink r:id="rId187" w:history="1"/>
              <w:hyperlink r:id="rId188" w:history="1"/>
              <w:hyperlink r:id="rId189" w:history="1"/>
              <w:hyperlink r:id="rId190" w:history="1"/>
              <w:hyperlink r:id="rId191" w:history="1"/>
              <w:hyperlink r:id="rId192" w:history="1"/>
              <w:hyperlink r:id="rId193" w:history="1"/>
              <w:hyperlink r:id="rId194" w:history="1"/>
              <w:hyperlink r:id="rId195" w:history="1"/>
              <w:hyperlink r:id="rId196" w:history="1"/>
              <w:hyperlink r:id="rId197" w:history="1"/>
              <w:hyperlink r:id="rId198" w:history="1"/>
              <w:hyperlink r:id="rId199" w:history="1"/>
              <w:hyperlink r:id="rId200" w:history="1"/>
              <w:hyperlink r:id="rId201" w:history="1"/>
              <w:hyperlink r:id="rId202" w:history="1"/>
              <w:hyperlink r:id="rId203" w:history="1"/>
              <w:hyperlink r:id="rId204" w:history="1"/>
              <w:hyperlink r:id="rId205" w:history="1"/>
              <w:hyperlink r:id="rId206" w:history="1"/>
              <w:hyperlink r:id="rId207" w:history="1"/>
              <w:hyperlink r:id="rId208" w:history="1"/>
              <w:hyperlink r:id="rId209" w:history="1"/>
              <w:hyperlink r:id="rId210" w:history="1"/>
              <w:hyperlink r:id="rId211" w:history="1"/>
              <w:hyperlink r:id="rId212" w:history="1"/>
              <w:hyperlink r:id="rId213" w:history="1"/>
              <w:hyperlink r:id="rId214" w:history="1"/>
              <w:hyperlink r:id="rId215" w:history="1"/>
              <w:hyperlink r:id="rId216" w:history="1"/>
              <w:hyperlink r:id="rId217" w:history="1"/>
              <w:hyperlink r:id="rId218" w:history="1"/>
              <w:hyperlink r:id="rId219" w:history="1"/>
              <w:hyperlink r:id="rId220" w:history="1"/>
              <w:hyperlink r:id="rId221" w:history="1"/>
              <w:hyperlink r:id="rId222" w:history="1"/>
              <w:hyperlink r:id="rId223" w:history="1"/>
              <w:hyperlink r:id="rId224" w:history="1"/>
              <w:hyperlink r:id="rId225" w:history="1"/>
              <w:hyperlink r:id="rId226" w:history="1"/>
              <w:hyperlink r:id="rId227" w:history="1"/>
              <w:hyperlink r:id="rId228" w:history="1"/>
              <w:hyperlink r:id="rId229" w:history="1"/>
              <w:hyperlink r:id="rId230" w:history="1"/>
              <w:hyperlink r:id="rId231" w:history="1"/>
              <w:hyperlink r:id="rId232" w:history="1"/>
              <w:hyperlink r:id="rId233" w:history="1"/>
              <w:hyperlink r:id="rId234" w:history="1"/>
              <w:hyperlink r:id="rId235" w:history="1"/>
              <w:hyperlink r:id="rId236" w:history="1"/>
              <w:hyperlink r:id="rId237" w:history="1"/>
              <w:hyperlink r:id="rId238" w:history="1"/>
              <w:hyperlink r:id="rId239" w:history="1"/>
              <w:hyperlink r:id="rId240" w:history="1"/>
              <w:hyperlink r:id="rId241" w:history="1"/>
              <w:hyperlink r:id="rId242" w:history="1"/>
              <w:hyperlink r:id="rId243" w:history="1"/>
              <w:hyperlink r:id="rId244" w:history="1"/>
              <w:hyperlink r:id="rId245" w:history="1"/>
              <w:r>
                <w:rPr>
                  <w:rStyle w:val="Hyperlink"/>
                  <w:lang w:eastAsia="ar-SA"/>
                </w:rPr>
                <w:t xml:space="preserve"> http://snyside.sunnyside.com/cpsr/privacy/computer_security/nsd_42.txt</w:t>
              </w:r>
            </w:hyperlink>
            <w:r>
              <w:rPr>
                <w:szCs w:val="24"/>
                <w:lang w:eastAsia="ar-SA"/>
              </w:rPr>
              <w:t xml:space="preserve"> (redacted version)</w:t>
            </w:r>
          </w:p>
        </w:tc>
      </w:tr>
      <w:tr w:rsidR="00BC097A" w14:paraId="0F64047B" w14:textId="77777777">
        <w:tc>
          <w:tcPr>
            <w:tcW w:w="1526" w:type="dxa"/>
          </w:tcPr>
          <w:p w14:paraId="42DF3F81" w14:textId="77777777" w:rsidR="00BC097A" w:rsidRDefault="00BC097A">
            <w:pPr>
              <w:snapToGrid w:val="0"/>
              <w:rPr>
                <w:szCs w:val="24"/>
                <w:lang w:eastAsia="ar-SA"/>
              </w:rPr>
            </w:pPr>
            <w:r>
              <w:rPr>
                <w:szCs w:val="24"/>
                <w:lang w:eastAsia="ar-SA"/>
              </w:rPr>
              <w:t>NS4005</w:t>
            </w:r>
          </w:p>
        </w:tc>
        <w:tc>
          <w:tcPr>
            <w:tcW w:w="7654" w:type="dxa"/>
          </w:tcPr>
          <w:p w14:paraId="09940A83" w14:textId="77777777" w:rsidR="00BC097A" w:rsidRDefault="00BC097A">
            <w:pPr>
              <w:snapToGrid w:val="0"/>
              <w:rPr>
                <w:szCs w:val="24"/>
                <w:lang w:eastAsia="ar-SA"/>
              </w:rPr>
            </w:pPr>
            <w:r>
              <w:rPr>
                <w:szCs w:val="24"/>
                <w:lang w:eastAsia="ar-SA"/>
              </w:rPr>
              <w:t>NSTISSI 4005, Safeguarding COMSEC Facilities and Material, August 1997.</w:t>
            </w:r>
          </w:p>
        </w:tc>
      </w:tr>
      <w:tr w:rsidR="00BC097A" w14:paraId="79856B39" w14:textId="77777777">
        <w:tc>
          <w:tcPr>
            <w:tcW w:w="1526" w:type="dxa"/>
          </w:tcPr>
          <w:p w14:paraId="0B0CA1B4" w14:textId="77777777" w:rsidR="00BC097A" w:rsidRDefault="00BC097A">
            <w:pPr>
              <w:snapToGrid w:val="0"/>
              <w:rPr>
                <w:szCs w:val="24"/>
                <w:lang w:eastAsia="ar-SA"/>
              </w:rPr>
            </w:pPr>
            <w:r>
              <w:rPr>
                <w:szCs w:val="24"/>
                <w:lang w:eastAsia="ar-SA"/>
              </w:rPr>
              <w:t>NS4009</w:t>
            </w:r>
          </w:p>
        </w:tc>
        <w:tc>
          <w:tcPr>
            <w:tcW w:w="7654" w:type="dxa"/>
          </w:tcPr>
          <w:p w14:paraId="7EA420A6" w14:textId="77777777" w:rsidR="00BC097A" w:rsidRDefault="00BC097A">
            <w:pPr>
              <w:snapToGrid w:val="0"/>
              <w:rPr>
                <w:szCs w:val="24"/>
                <w:lang w:eastAsia="ar-SA"/>
              </w:rPr>
            </w:pPr>
            <w:r>
              <w:rPr>
                <w:szCs w:val="24"/>
                <w:lang w:eastAsia="ar-SA"/>
              </w:rPr>
              <w:t>NSTISSI 4009, National Information Systems Security Glossary, January 1999.</w:t>
            </w:r>
          </w:p>
        </w:tc>
      </w:tr>
      <w:tr w:rsidR="00BC097A" w14:paraId="4AF49E51" w14:textId="77777777">
        <w:tc>
          <w:tcPr>
            <w:tcW w:w="1526" w:type="dxa"/>
          </w:tcPr>
          <w:p w14:paraId="0E6F71B5" w14:textId="77777777" w:rsidR="00BC097A" w:rsidRDefault="00BC097A">
            <w:pPr>
              <w:snapToGrid w:val="0"/>
              <w:rPr>
                <w:szCs w:val="24"/>
                <w:lang w:eastAsia="ar-SA"/>
              </w:rPr>
            </w:pPr>
            <w:r>
              <w:rPr>
                <w:szCs w:val="24"/>
                <w:lang w:eastAsia="ar-SA"/>
              </w:rPr>
              <w:t>PACS</w:t>
            </w:r>
          </w:p>
        </w:tc>
        <w:tc>
          <w:tcPr>
            <w:tcW w:w="7654" w:type="dxa"/>
          </w:tcPr>
          <w:p w14:paraId="6469D3F1" w14:textId="77777777" w:rsidR="00BC097A" w:rsidRDefault="00BC097A">
            <w:pPr>
              <w:snapToGrid w:val="0"/>
              <w:rPr>
                <w:rFonts w:eastAsia="TimesNewRomanPSMT" w:cs="TimesNewRomanPSMT"/>
                <w:szCs w:val="24"/>
                <w:lang w:eastAsia="ar-SA"/>
              </w:rPr>
            </w:pPr>
            <w:r>
              <w:rPr>
                <w:rFonts w:eastAsia="TimesNewRomanPS-ItalicMT" w:cs="TimesNewRomanPS-ItalicMT"/>
                <w:i/>
                <w:iCs/>
                <w:szCs w:val="24"/>
                <w:lang w:eastAsia="ar-SA"/>
              </w:rPr>
              <w:t>Technical Implementation Guidance: Smart Card Enabled Physical Access Control Systems</w:t>
            </w:r>
            <w:r>
              <w:rPr>
                <w:rFonts w:eastAsia="TimesNewRomanPSMT" w:cs="TimesNewRomanPSMT"/>
                <w:szCs w:val="24"/>
                <w:lang w:eastAsia="ar-SA"/>
              </w:rPr>
              <w:t>, Version 2.2, The Government Smart Card Interagency Advisory Board’s Physical Security Interagency Interoperability Working Group, July 30, 2004.</w:t>
            </w:r>
            <w:r>
              <w:rPr>
                <w:rFonts w:eastAsia="TimesNewRomanPSMT" w:cs="TimesNewRomanPSMT"/>
                <w:szCs w:val="24"/>
                <w:lang w:eastAsia="ar-SA"/>
              </w:rPr>
              <w:br/>
            </w:r>
            <w:hyperlink r:id="rId246" w:history="1">
              <w:r w:rsidR="00BA4822" w:rsidRPr="000E6A00">
                <w:rPr>
                  <w:rStyle w:val="Hyperlink"/>
                  <w:lang w:eastAsia="ar-SA"/>
                </w:rPr>
                <w:t>http://www.idmanagement.gov/smartcard/information/TIG_SCEPACS_v2.2.pdf</w:t>
              </w:r>
            </w:hyperlink>
          </w:p>
        </w:tc>
      </w:tr>
      <w:tr w:rsidR="00BC097A" w14:paraId="21D2235A" w14:textId="77777777">
        <w:tc>
          <w:tcPr>
            <w:tcW w:w="1526" w:type="dxa"/>
          </w:tcPr>
          <w:p w14:paraId="256A5422" w14:textId="77777777" w:rsidR="00BC097A" w:rsidRDefault="00BC097A">
            <w:pPr>
              <w:snapToGrid w:val="0"/>
              <w:rPr>
                <w:rFonts w:eastAsia="TimesNewRomanPSMT" w:cs="TimesNewRomanPSMT"/>
                <w:szCs w:val="24"/>
                <w:lang w:eastAsia="ar-SA"/>
              </w:rPr>
            </w:pPr>
            <w:r>
              <w:rPr>
                <w:rFonts w:eastAsia="TimesNewRomanPSMT" w:cs="TimesNewRomanPSMT"/>
                <w:szCs w:val="24"/>
                <w:lang w:eastAsia="ar-SA"/>
              </w:rPr>
              <w:t>PKCS#1</w:t>
            </w:r>
          </w:p>
        </w:tc>
        <w:tc>
          <w:tcPr>
            <w:tcW w:w="7654" w:type="dxa"/>
          </w:tcPr>
          <w:p w14:paraId="7B2A537F" w14:textId="77777777" w:rsidR="00BC097A" w:rsidRDefault="00BC097A">
            <w:pPr>
              <w:snapToGrid w:val="0"/>
              <w:rPr>
                <w:szCs w:val="24"/>
                <w:lang w:eastAsia="ar-SA"/>
              </w:rPr>
            </w:pPr>
            <w:r>
              <w:rPr>
                <w:rFonts w:eastAsia="TimesNewRomanPSMT" w:cs="TimesNewRomanPSMT"/>
                <w:szCs w:val="24"/>
                <w:lang w:eastAsia="ar-SA"/>
              </w:rPr>
              <w:t>Jakob Jonsson and Burt Kaliski, Public-Key Cryptography Standards (PKCS) #1: RSA Cryptography Specifications Version 2.1, RFC 3447, February 2003.</w:t>
            </w:r>
            <w:r>
              <w:rPr>
                <w:rFonts w:eastAsia="TimesNewRomanPSMT" w:cs="TimesNewRomanPSMT"/>
                <w:szCs w:val="24"/>
                <w:lang w:eastAsia="ar-SA"/>
              </w:rPr>
              <w:br/>
            </w:r>
            <w:hyperlink r:id="rId247" w:history="1">
              <w:r>
                <w:rPr>
                  <w:rStyle w:val="Hyperlink"/>
                  <w:lang w:eastAsia="ar-SA"/>
                </w:rPr>
                <w:t>http://www.ietf.org/rfc/rfc3447.txt</w:t>
              </w:r>
            </w:hyperlink>
          </w:p>
        </w:tc>
      </w:tr>
      <w:tr w:rsidR="00BC097A" w14:paraId="2B8D69C0" w14:textId="77777777">
        <w:tc>
          <w:tcPr>
            <w:tcW w:w="1526" w:type="dxa"/>
          </w:tcPr>
          <w:p w14:paraId="15A3030C" w14:textId="77777777" w:rsidR="00BC097A" w:rsidRDefault="00BC097A">
            <w:pPr>
              <w:snapToGrid w:val="0"/>
              <w:rPr>
                <w:szCs w:val="24"/>
                <w:lang w:eastAsia="ar-SA"/>
              </w:rPr>
            </w:pPr>
            <w:r>
              <w:rPr>
                <w:szCs w:val="24"/>
                <w:lang w:eastAsia="ar-SA"/>
              </w:rPr>
              <w:t>PKCS#12</w:t>
            </w:r>
          </w:p>
        </w:tc>
        <w:tc>
          <w:tcPr>
            <w:tcW w:w="7654" w:type="dxa"/>
          </w:tcPr>
          <w:p w14:paraId="29B8A48C" w14:textId="77777777" w:rsidR="00BC097A" w:rsidRDefault="00BC097A">
            <w:pPr>
              <w:snapToGrid w:val="0"/>
              <w:rPr>
                <w:rFonts w:eastAsia="TimesNewRomanPSMT" w:cs="TimesNewRomanPSMT"/>
                <w:szCs w:val="24"/>
                <w:lang w:eastAsia="ar-SA"/>
              </w:rPr>
            </w:pPr>
            <w:r>
              <w:rPr>
                <w:rFonts w:eastAsia="TimesNewRomanPSMT" w:cs="TimesNewRomanPSMT"/>
                <w:szCs w:val="24"/>
                <w:lang w:eastAsia="ar-SA"/>
              </w:rPr>
              <w:t xml:space="preserve">PKCS 12 v1.0: </w:t>
            </w:r>
            <w:r>
              <w:rPr>
                <w:rFonts w:eastAsia="TimesNewRomanPSMT" w:cs="TimesNewRomanPSMT"/>
                <w:color w:val="000000"/>
                <w:szCs w:val="24"/>
                <w:lang w:eastAsia="ar-SA"/>
              </w:rPr>
              <w:t>Personal Information Exchange Syntax</w:t>
            </w:r>
            <w:r>
              <w:rPr>
                <w:rFonts w:eastAsia="TimesNewRomanPSMT" w:cs="TimesNewRomanPSMT"/>
                <w:strike/>
                <w:color w:val="000000"/>
                <w:szCs w:val="24"/>
                <w:lang w:eastAsia="ar-SA"/>
              </w:rPr>
              <w:t xml:space="preserve"> </w:t>
            </w:r>
            <w:r>
              <w:rPr>
                <w:rFonts w:eastAsia="TimesNewRomanPSMT" w:cs="TimesNewRomanPSMT"/>
                <w:color w:val="000000"/>
                <w:szCs w:val="24"/>
                <w:lang w:eastAsia="ar-SA"/>
              </w:rPr>
              <w:t xml:space="preserve">June 24, 1999. </w:t>
            </w:r>
            <w:r>
              <w:rPr>
                <w:rFonts w:eastAsia="TimesNewRomanPSMT" w:cs="TimesNewRomanPSMT"/>
                <w:szCs w:val="24"/>
                <w:lang w:eastAsia="ar-SA"/>
              </w:rPr>
              <w:t>ftp://ftp.rsasecurity.com/pub/pkcs/pkcs-12/pkcs-12v1.pdf</w:t>
            </w:r>
          </w:p>
        </w:tc>
      </w:tr>
      <w:tr w:rsidR="00BC097A" w14:paraId="07718203" w14:textId="77777777">
        <w:tc>
          <w:tcPr>
            <w:tcW w:w="1526" w:type="dxa"/>
          </w:tcPr>
          <w:p w14:paraId="6B1EAAE3" w14:textId="77777777" w:rsidR="00BC097A" w:rsidRDefault="00BC097A">
            <w:pPr>
              <w:snapToGrid w:val="0"/>
              <w:rPr>
                <w:szCs w:val="24"/>
                <w:lang w:eastAsia="ar-SA"/>
              </w:rPr>
            </w:pPr>
            <w:r>
              <w:rPr>
                <w:szCs w:val="24"/>
                <w:lang w:eastAsia="ar-SA"/>
              </w:rPr>
              <w:t>RFC 2510</w:t>
            </w:r>
          </w:p>
        </w:tc>
        <w:tc>
          <w:tcPr>
            <w:tcW w:w="7654" w:type="dxa"/>
          </w:tcPr>
          <w:p w14:paraId="128EB2E4" w14:textId="77777777" w:rsidR="00BC097A" w:rsidRDefault="00BC097A">
            <w:pPr>
              <w:snapToGrid w:val="0"/>
              <w:rPr>
                <w:rFonts w:eastAsia="TimesNewRomanPSMT" w:cs="TimesNewRomanPSMT"/>
                <w:szCs w:val="24"/>
                <w:lang w:eastAsia="ar-SA"/>
              </w:rPr>
            </w:pPr>
            <w:r>
              <w:rPr>
                <w:szCs w:val="24"/>
                <w:lang w:eastAsia="ar-SA"/>
              </w:rPr>
              <w:t>Certificate Management Protocol, Adams and Farrell, March 1999.</w:t>
            </w:r>
            <w:r>
              <w:rPr>
                <w:szCs w:val="24"/>
                <w:lang w:eastAsia="ar-SA"/>
              </w:rPr>
              <w:br/>
            </w:r>
            <w:hyperlink r:id="rId248" w:history="1">
              <w:r>
                <w:rPr>
                  <w:rStyle w:val="Hyperlink"/>
                  <w:lang w:eastAsia="ar-SA"/>
                </w:rPr>
                <w:t>http://www.ietf.org/rfc/rfc2510.txt</w:t>
              </w:r>
            </w:hyperlink>
          </w:p>
        </w:tc>
      </w:tr>
      <w:tr w:rsidR="00BC097A" w14:paraId="19218418" w14:textId="77777777">
        <w:tc>
          <w:tcPr>
            <w:tcW w:w="1526" w:type="dxa"/>
          </w:tcPr>
          <w:p w14:paraId="289574DF" w14:textId="77777777" w:rsidR="00BC097A" w:rsidRDefault="00BC097A">
            <w:pPr>
              <w:snapToGrid w:val="0"/>
              <w:rPr>
                <w:rFonts w:eastAsia="TimesNewRomanPSMT" w:cs="TimesNewRomanPSMT"/>
                <w:szCs w:val="24"/>
                <w:lang w:eastAsia="ar-SA"/>
              </w:rPr>
            </w:pPr>
            <w:r>
              <w:rPr>
                <w:rFonts w:eastAsia="TimesNewRomanPSMT" w:cs="TimesNewRomanPSMT"/>
                <w:szCs w:val="24"/>
                <w:lang w:eastAsia="ar-SA"/>
              </w:rPr>
              <w:t>RFC 2560</w:t>
            </w:r>
          </w:p>
        </w:tc>
        <w:tc>
          <w:tcPr>
            <w:tcW w:w="7654" w:type="dxa"/>
          </w:tcPr>
          <w:p w14:paraId="08B1694E" w14:textId="77777777" w:rsidR="00BC097A" w:rsidRDefault="00BC097A">
            <w:pPr>
              <w:snapToGrid w:val="0"/>
              <w:rPr>
                <w:rFonts w:eastAsia="TimesNewRomanPSMT" w:cs="TimesNewRomanPSMT"/>
                <w:szCs w:val="24"/>
                <w:lang w:eastAsia="ar-SA"/>
              </w:rPr>
            </w:pPr>
            <w:r>
              <w:rPr>
                <w:szCs w:val="24"/>
                <w:lang w:eastAsia="ar-SA"/>
              </w:rPr>
              <w:t>X.509 Internet Public Key Infrastructure: Online Certificate Status Protocol – OCSP, Michael Myers, Rich Ankney, Ambarish Malpani, Slava Galperin, and Carlisle Adams, June 1999.</w:t>
            </w:r>
            <w:r>
              <w:rPr>
                <w:szCs w:val="24"/>
                <w:u w:val="single"/>
                <w:lang w:eastAsia="ar-SA"/>
              </w:rPr>
              <w:br/>
            </w:r>
            <w:hyperlink r:id="rId249" w:history="1">
              <w:r>
                <w:rPr>
                  <w:rStyle w:val="Hyperlink"/>
                  <w:lang w:eastAsia="ar-SA"/>
                </w:rPr>
                <w:t>http://www.ietf.org/rfc/rfc2560.txt</w:t>
              </w:r>
            </w:hyperlink>
          </w:p>
        </w:tc>
      </w:tr>
      <w:tr w:rsidR="00BC097A" w14:paraId="3A5FAAE4" w14:textId="77777777">
        <w:tc>
          <w:tcPr>
            <w:tcW w:w="1526" w:type="dxa"/>
          </w:tcPr>
          <w:p w14:paraId="35D54D62" w14:textId="77777777" w:rsidR="00BC097A" w:rsidRDefault="00BC097A">
            <w:pPr>
              <w:snapToGrid w:val="0"/>
              <w:rPr>
                <w:szCs w:val="24"/>
                <w:lang w:eastAsia="ar-SA"/>
              </w:rPr>
            </w:pPr>
            <w:r>
              <w:rPr>
                <w:rFonts w:eastAsia="TimesNewRomanPSMT" w:cs="TimesNewRomanPSMT"/>
                <w:szCs w:val="24"/>
                <w:lang w:eastAsia="ar-SA"/>
              </w:rPr>
              <w:t>RFC 2822</w:t>
            </w:r>
          </w:p>
        </w:tc>
        <w:tc>
          <w:tcPr>
            <w:tcW w:w="7654" w:type="dxa"/>
          </w:tcPr>
          <w:p w14:paraId="53067913" w14:textId="77777777" w:rsidR="00BC097A" w:rsidRDefault="00BC097A">
            <w:pPr>
              <w:snapToGrid w:val="0"/>
              <w:rPr>
                <w:szCs w:val="24"/>
                <w:lang w:eastAsia="ar-SA"/>
              </w:rPr>
            </w:pPr>
            <w:r>
              <w:rPr>
                <w:szCs w:val="24"/>
                <w:lang w:eastAsia="ar-SA"/>
              </w:rPr>
              <w:t>Internet Message Format, Peter W. Resnick, April 2001.</w:t>
            </w:r>
            <w:r>
              <w:rPr>
                <w:szCs w:val="24"/>
                <w:lang w:eastAsia="ar-SA"/>
              </w:rPr>
              <w:br/>
            </w:r>
            <w:hyperlink r:id="rId250" w:history="1">
              <w:r>
                <w:rPr>
                  <w:rStyle w:val="Hyperlink"/>
                  <w:lang w:eastAsia="ar-SA"/>
                </w:rPr>
                <w:t>http://www.ietf.org/rfc/rfc2822.txt</w:t>
              </w:r>
            </w:hyperlink>
          </w:p>
        </w:tc>
      </w:tr>
      <w:tr w:rsidR="00BC097A" w14:paraId="69371AD4" w14:textId="77777777">
        <w:tc>
          <w:tcPr>
            <w:tcW w:w="1526" w:type="dxa"/>
          </w:tcPr>
          <w:p w14:paraId="032BB045" w14:textId="77777777" w:rsidR="00BC097A" w:rsidRDefault="00BC097A">
            <w:pPr>
              <w:snapToGrid w:val="0"/>
              <w:rPr>
                <w:szCs w:val="24"/>
                <w:lang w:eastAsia="ar-SA"/>
              </w:rPr>
            </w:pPr>
            <w:r>
              <w:rPr>
                <w:szCs w:val="24"/>
                <w:lang w:eastAsia="ar-SA"/>
              </w:rPr>
              <w:t>RFC 3647</w:t>
            </w:r>
          </w:p>
        </w:tc>
        <w:tc>
          <w:tcPr>
            <w:tcW w:w="7654" w:type="dxa"/>
          </w:tcPr>
          <w:p w14:paraId="3E15E676" w14:textId="77777777" w:rsidR="00BC097A" w:rsidRDefault="00BC097A">
            <w:pPr>
              <w:snapToGrid w:val="0"/>
              <w:rPr>
                <w:szCs w:val="24"/>
                <w:lang w:eastAsia="ar-SA"/>
              </w:rPr>
            </w:pPr>
            <w:r>
              <w:rPr>
                <w:lang w:eastAsia="ar-SA"/>
              </w:rPr>
              <w:t>Certificate Policy and Certification Practices Framework, Chokhani and Ford, Sabett, Merrill, and Wu, November 2003.</w:t>
            </w:r>
            <w:r>
              <w:rPr>
                <w:lang w:eastAsia="ar-SA"/>
              </w:rPr>
              <w:br/>
            </w:r>
            <w:hyperlink r:id="rId251" w:history="1">
              <w:r>
                <w:rPr>
                  <w:rStyle w:val="Hyperlink"/>
                  <w:lang w:eastAsia="ar-SA"/>
                </w:rPr>
                <w:t>http://www.ietf.org/rfc/rfc3647.txt</w:t>
              </w:r>
            </w:hyperlink>
          </w:p>
        </w:tc>
      </w:tr>
      <w:tr w:rsidR="00E43687" w14:paraId="15034CBA" w14:textId="77777777">
        <w:tc>
          <w:tcPr>
            <w:tcW w:w="1526" w:type="dxa"/>
          </w:tcPr>
          <w:p w14:paraId="020D1F52" w14:textId="77777777" w:rsidR="00E43687" w:rsidRDefault="00E43687">
            <w:pPr>
              <w:snapToGrid w:val="0"/>
              <w:rPr>
                <w:szCs w:val="24"/>
                <w:lang w:eastAsia="ar-SA"/>
              </w:rPr>
            </w:pPr>
            <w:r>
              <w:rPr>
                <w:szCs w:val="24"/>
                <w:lang w:eastAsia="ar-SA"/>
              </w:rPr>
              <w:t>RFC 4122</w:t>
            </w:r>
          </w:p>
        </w:tc>
        <w:tc>
          <w:tcPr>
            <w:tcW w:w="7654" w:type="dxa"/>
          </w:tcPr>
          <w:p w14:paraId="4C773A45" w14:textId="77777777" w:rsidR="000E3E7B" w:rsidRDefault="00E43687">
            <w:pPr>
              <w:snapToGrid w:val="0"/>
            </w:pPr>
            <w:r>
              <w:rPr>
                <w:lang w:eastAsia="ar-SA"/>
              </w:rPr>
              <w:t>A Universally Unique I</w:t>
            </w:r>
            <w:r w:rsidR="00876BEF">
              <w:rPr>
                <w:lang w:eastAsia="ar-SA"/>
              </w:rPr>
              <w:t>D</w:t>
            </w:r>
            <w:r>
              <w:rPr>
                <w:lang w:eastAsia="ar-SA"/>
              </w:rPr>
              <w:t>entifier (UUID) URN Namespace, Paul J. Leach, Michael Mealling, and Rich Salz, July 2005.</w:t>
            </w:r>
            <w:r>
              <w:rPr>
                <w:lang w:eastAsia="ar-SA"/>
              </w:rPr>
              <w:br/>
            </w:r>
            <w:hyperlink r:id="rId252" w:history="1">
              <w:r w:rsidRPr="00C90E26">
                <w:rPr>
                  <w:rStyle w:val="Hyperlink"/>
                  <w:lang w:eastAsia="ar-SA"/>
                </w:rPr>
                <w:t>http://www.ietf.org/rfc/rfc4122.txt</w:t>
              </w:r>
            </w:hyperlink>
          </w:p>
        </w:tc>
      </w:tr>
      <w:tr w:rsidR="00BC097A" w14:paraId="3F38D121" w14:textId="77777777">
        <w:tc>
          <w:tcPr>
            <w:tcW w:w="1526" w:type="dxa"/>
          </w:tcPr>
          <w:p w14:paraId="3AA33604" w14:textId="77777777" w:rsidR="00BC097A" w:rsidRDefault="00BC097A">
            <w:pPr>
              <w:snapToGrid w:val="0"/>
              <w:rPr>
                <w:lang w:eastAsia="ar-SA"/>
              </w:rPr>
            </w:pPr>
            <w:r>
              <w:rPr>
                <w:szCs w:val="24"/>
                <w:lang w:eastAsia="ar-SA"/>
              </w:rPr>
              <w:lastRenderedPageBreak/>
              <w:t>SP 800-37</w:t>
            </w:r>
          </w:p>
        </w:tc>
        <w:tc>
          <w:tcPr>
            <w:tcW w:w="7654" w:type="dxa"/>
          </w:tcPr>
          <w:p w14:paraId="225C0502" w14:textId="77777777" w:rsidR="00BC097A" w:rsidRDefault="00BC097A">
            <w:pPr>
              <w:snapToGrid w:val="0"/>
            </w:pPr>
            <w:r>
              <w:rPr>
                <w:lang w:eastAsia="ar-SA"/>
              </w:rPr>
              <w:t>Guide for the Security Certification and Accreditation of Federal Information Systems, NIST Special Publication 800-37, May 2004.</w:t>
            </w:r>
            <w:r>
              <w:rPr>
                <w:lang w:eastAsia="ar-SA"/>
              </w:rPr>
              <w:br/>
            </w:r>
            <w:hyperlink r:id="rId253" w:history="1">
              <w:r>
                <w:rPr>
                  <w:rStyle w:val="Hyperlink"/>
                  <w:lang w:eastAsia="ar-SA"/>
                </w:rPr>
                <w:t>http://csrc.nist.gov/publications/nistpubs/800-37/SP800-37-final.pdf</w:t>
              </w:r>
            </w:hyperlink>
          </w:p>
        </w:tc>
      </w:tr>
      <w:tr w:rsidR="0025296A" w14:paraId="5049A16A" w14:textId="77777777">
        <w:tc>
          <w:tcPr>
            <w:tcW w:w="1526" w:type="dxa"/>
          </w:tcPr>
          <w:p w14:paraId="01BBA9B2" w14:textId="77777777" w:rsidR="0025296A" w:rsidRDefault="0025296A">
            <w:pPr>
              <w:snapToGrid w:val="0"/>
              <w:rPr>
                <w:szCs w:val="24"/>
                <w:lang w:eastAsia="ar-SA"/>
              </w:rPr>
            </w:pPr>
            <w:r>
              <w:rPr>
                <w:szCs w:val="24"/>
                <w:lang w:eastAsia="ar-SA"/>
              </w:rPr>
              <w:t>SP 800-73-3(1)</w:t>
            </w:r>
          </w:p>
        </w:tc>
        <w:tc>
          <w:tcPr>
            <w:tcW w:w="7654" w:type="dxa"/>
          </w:tcPr>
          <w:p w14:paraId="1769C8D0" w14:textId="77777777" w:rsidR="000E3E7B" w:rsidRPr="00EA03BD" w:rsidRDefault="0025296A">
            <w:pPr>
              <w:snapToGrid w:val="0"/>
            </w:pPr>
            <w:r>
              <w:rPr>
                <w:lang w:eastAsia="ar-SA"/>
              </w:rPr>
              <w:t>Interfaces for Personal Identity Verification – Part 1: End-Point PIV Card Application Namespace, Data Model and Representation, NIST Special Publication 800-73-3, February 2010.</w:t>
            </w:r>
            <w:r w:rsidR="00EA03BD">
              <w:rPr>
                <w:lang w:eastAsia="ar-SA"/>
              </w:rPr>
              <w:br/>
            </w:r>
            <w:hyperlink r:id="rId254" w:history="1">
              <w:r w:rsidR="00EA03BD" w:rsidRPr="00C90E26">
                <w:rPr>
                  <w:rStyle w:val="Hyperlink"/>
                  <w:lang w:eastAsia="ar-SA"/>
                </w:rPr>
                <w:t>http://csrc.nist.gov/publications/nistpubs/800-73-3/sp800-73-3_PART1_piv-card-applic-namespace-date-model-rep.pdf</w:t>
              </w:r>
            </w:hyperlink>
          </w:p>
        </w:tc>
      </w:tr>
    </w:tbl>
    <w:p w14:paraId="33C245C9" w14:textId="77777777" w:rsidR="000E3E7B" w:rsidRDefault="000E3E7B" w:rsidP="000E3E7B">
      <w:pPr>
        <w:pStyle w:val="Heading1"/>
        <w:numPr>
          <w:ilvl w:val="0"/>
          <w:numId w:val="0"/>
        </w:numPr>
        <w:tabs>
          <w:tab w:val="left" w:pos="540"/>
        </w:tabs>
        <w:spacing w:before="600"/>
        <w:rPr>
          <w:highlight w:val="lightGray"/>
          <w:lang w:eastAsia="ar-SA"/>
        </w:rPr>
      </w:pPr>
      <w:bookmarkStart w:id="612" w:name="_Toc280344010"/>
    </w:p>
    <w:p w14:paraId="3EFC0789" w14:textId="77777777" w:rsidR="00BC097A" w:rsidRDefault="000E3E7B" w:rsidP="000E3E7B">
      <w:pPr>
        <w:pStyle w:val="Heading1"/>
        <w:tabs>
          <w:tab w:val="clear" w:pos="432"/>
          <w:tab w:val="left" w:pos="540"/>
        </w:tabs>
        <w:spacing w:before="600"/>
        <w:ind w:left="540" w:hanging="540"/>
        <w:rPr>
          <w:lang w:eastAsia="ar-SA"/>
        </w:rPr>
      </w:pPr>
      <w:r>
        <w:rPr>
          <w:highlight w:val="lightGray"/>
          <w:lang w:eastAsia="ar-SA"/>
        </w:rPr>
        <w:br w:type="page"/>
      </w:r>
      <w:bookmarkStart w:id="613" w:name="_Toc322985543"/>
      <w:r w:rsidR="00BC097A">
        <w:rPr>
          <w:lang w:eastAsia="ar-SA"/>
        </w:rPr>
        <w:lastRenderedPageBreak/>
        <w:t>Acronyms and Abbreviations</w:t>
      </w:r>
      <w:bookmarkEnd w:id="612"/>
      <w:bookmarkEnd w:id="613"/>
    </w:p>
    <w:tbl>
      <w:tblPr>
        <w:tblW w:w="0" w:type="auto"/>
        <w:tblLayout w:type="fixed"/>
        <w:tblLook w:val="0000" w:firstRow="0" w:lastRow="0" w:firstColumn="0" w:lastColumn="0" w:noHBand="0" w:noVBand="0"/>
      </w:tblPr>
      <w:tblGrid>
        <w:gridCol w:w="1458"/>
        <w:gridCol w:w="7740"/>
      </w:tblGrid>
      <w:tr w:rsidR="00BC097A" w14:paraId="02E3969E" w14:textId="77777777">
        <w:tc>
          <w:tcPr>
            <w:tcW w:w="1458" w:type="dxa"/>
          </w:tcPr>
          <w:p w14:paraId="65B9F29A" w14:textId="77777777" w:rsidR="00BC097A" w:rsidRDefault="00BC097A">
            <w:pPr>
              <w:snapToGrid w:val="0"/>
              <w:spacing w:before="120" w:after="120"/>
              <w:rPr>
                <w:lang w:eastAsia="ar-SA"/>
              </w:rPr>
            </w:pPr>
            <w:r>
              <w:rPr>
                <w:lang w:eastAsia="ar-SA"/>
              </w:rPr>
              <w:t>CA</w:t>
            </w:r>
          </w:p>
        </w:tc>
        <w:tc>
          <w:tcPr>
            <w:tcW w:w="7740" w:type="dxa"/>
          </w:tcPr>
          <w:p w14:paraId="299CE400" w14:textId="77777777" w:rsidR="00BC097A" w:rsidRDefault="00BC097A">
            <w:pPr>
              <w:snapToGrid w:val="0"/>
              <w:spacing w:before="120" w:after="120"/>
              <w:rPr>
                <w:lang w:eastAsia="ar-SA"/>
              </w:rPr>
            </w:pPr>
            <w:r>
              <w:rPr>
                <w:lang w:eastAsia="ar-SA"/>
              </w:rPr>
              <w:t>Certification Authority</w:t>
            </w:r>
          </w:p>
        </w:tc>
      </w:tr>
      <w:tr w:rsidR="00BC097A" w14:paraId="223B90F2" w14:textId="77777777">
        <w:tc>
          <w:tcPr>
            <w:tcW w:w="1458" w:type="dxa"/>
          </w:tcPr>
          <w:p w14:paraId="7015CADE" w14:textId="77777777" w:rsidR="00BC097A" w:rsidRDefault="00BC097A">
            <w:pPr>
              <w:snapToGrid w:val="0"/>
              <w:spacing w:before="120" w:after="120"/>
              <w:rPr>
                <w:lang w:eastAsia="ar-SA"/>
              </w:rPr>
            </w:pPr>
            <w:r>
              <w:rPr>
                <w:lang w:eastAsia="ar-SA"/>
              </w:rPr>
              <w:t>C&amp;A</w:t>
            </w:r>
          </w:p>
        </w:tc>
        <w:tc>
          <w:tcPr>
            <w:tcW w:w="7740" w:type="dxa"/>
          </w:tcPr>
          <w:p w14:paraId="0F148B95" w14:textId="77777777" w:rsidR="00BC097A" w:rsidRDefault="00BC097A">
            <w:pPr>
              <w:snapToGrid w:val="0"/>
              <w:spacing w:before="120" w:after="120"/>
              <w:rPr>
                <w:lang w:eastAsia="ar-SA"/>
              </w:rPr>
            </w:pPr>
            <w:r>
              <w:rPr>
                <w:lang w:eastAsia="ar-SA"/>
              </w:rPr>
              <w:t>Certification and Accreditation</w:t>
            </w:r>
          </w:p>
        </w:tc>
      </w:tr>
      <w:tr w:rsidR="00BC097A" w14:paraId="7F64309B" w14:textId="77777777">
        <w:tc>
          <w:tcPr>
            <w:tcW w:w="1458" w:type="dxa"/>
          </w:tcPr>
          <w:p w14:paraId="62346822" w14:textId="77777777" w:rsidR="00BC097A" w:rsidRDefault="00BC097A">
            <w:pPr>
              <w:snapToGrid w:val="0"/>
              <w:spacing w:before="120" w:after="120"/>
              <w:rPr>
                <w:lang w:eastAsia="ar-SA"/>
              </w:rPr>
            </w:pPr>
            <w:r>
              <w:rPr>
                <w:lang w:eastAsia="ar-SA"/>
              </w:rPr>
              <w:t>COMSEC</w:t>
            </w:r>
          </w:p>
        </w:tc>
        <w:tc>
          <w:tcPr>
            <w:tcW w:w="7740" w:type="dxa"/>
          </w:tcPr>
          <w:p w14:paraId="0F8BC07D" w14:textId="77777777" w:rsidR="00BC097A" w:rsidRDefault="00BC097A">
            <w:pPr>
              <w:snapToGrid w:val="0"/>
              <w:spacing w:before="120" w:after="120"/>
              <w:rPr>
                <w:lang w:eastAsia="ar-SA"/>
              </w:rPr>
            </w:pPr>
            <w:r>
              <w:rPr>
                <w:lang w:eastAsia="ar-SA"/>
              </w:rPr>
              <w:t>Communications Security</w:t>
            </w:r>
          </w:p>
        </w:tc>
      </w:tr>
      <w:tr w:rsidR="00BC097A" w14:paraId="2CBA9292" w14:textId="77777777">
        <w:tc>
          <w:tcPr>
            <w:tcW w:w="1458" w:type="dxa"/>
          </w:tcPr>
          <w:p w14:paraId="41A9A92A" w14:textId="77777777" w:rsidR="00BC097A" w:rsidRDefault="00BC097A">
            <w:pPr>
              <w:snapToGrid w:val="0"/>
              <w:spacing w:before="120" w:after="120"/>
              <w:rPr>
                <w:lang w:eastAsia="ar-SA"/>
              </w:rPr>
            </w:pPr>
            <w:r>
              <w:rPr>
                <w:lang w:eastAsia="ar-SA"/>
              </w:rPr>
              <w:t>CP</w:t>
            </w:r>
          </w:p>
        </w:tc>
        <w:tc>
          <w:tcPr>
            <w:tcW w:w="7740" w:type="dxa"/>
          </w:tcPr>
          <w:p w14:paraId="24CB77AB" w14:textId="77777777" w:rsidR="00BC097A" w:rsidRDefault="00BC097A">
            <w:pPr>
              <w:snapToGrid w:val="0"/>
              <w:spacing w:before="120" w:after="120"/>
              <w:rPr>
                <w:lang w:eastAsia="ar-SA"/>
              </w:rPr>
            </w:pPr>
            <w:r>
              <w:rPr>
                <w:lang w:eastAsia="ar-SA"/>
              </w:rPr>
              <w:t>Certificate Policy</w:t>
            </w:r>
          </w:p>
        </w:tc>
      </w:tr>
      <w:tr w:rsidR="00BC097A" w14:paraId="58212755" w14:textId="77777777">
        <w:tc>
          <w:tcPr>
            <w:tcW w:w="1458" w:type="dxa"/>
          </w:tcPr>
          <w:p w14:paraId="0C95AE67" w14:textId="77777777" w:rsidR="00BC097A" w:rsidRDefault="00BC097A">
            <w:pPr>
              <w:snapToGrid w:val="0"/>
              <w:spacing w:before="120" w:after="120"/>
              <w:rPr>
                <w:lang w:eastAsia="ar-SA"/>
              </w:rPr>
            </w:pPr>
            <w:r>
              <w:rPr>
                <w:lang w:eastAsia="ar-SA"/>
              </w:rPr>
              <w:t>CPS</w:t>
            </w:r>
          </w:p>
        </w:tc>
        <w:tc>
          <w:tcPr>
            <w:tcW w:w="7740" w:type="dxa"/>
          </w:tcPr>
          <w:p w14:paraId="65506435" w14:textId="77777777" w:rsidR="00BC097A" w:rsidRDefault="00BC097A">
            <w:pPr>
              <w:snapToGrid w:val="0"/>
              <w:spacing w:before="120" w:after="120"/>
              <w:rPr>
                <w:lang w:eastAsia="ar-SA"/>
              </w:rPr>
            </w:pPr>
            <w:r>
              <w:rPr>
                <w:lang w:eastAsia="ar-SA"/>
              </w:rPr>
              <w:t>Certification Practice Statement</w:t>
            </w:r>
          </w:p>
        </w:tc>
      </w:tr>
      <w:tr w:rsidR="00BC097A" w14:paraId="1AB00D60" w14:textId="77777777">
        <w:tc>
          <w:tcPr>
            <w:tcW w:w="1458" w:type="dxa"/>
          </w:tcPr>
          <w:p w14:paraId="0AEEDF2B" w14:textId="77777777" w:rsidR="00BC097A" w:rsidRDefault="00BC097A">
            <w:pPr>
              <w:snapToGrid w:val="0"/>
              <w:spacing w:before="120" w:after="120"/>
              <w:rPr>
                <w:lang w:eastAsia="ar-SA"/>
              </w:rPr>
            </w:pPr>
            <w:r>
              <w:rPr>
                <w:lang w:eastAsia="ar-SA"/>
              </w:rPr>
              <w:t>CRL</w:t>
            </w:r>
          </w:p>
        </w:tc>
        <w:tc>
          <w:tcPr>
            <w:tcW w:w="7740" w:type="dxa"/>
          </w:tcPr>
          <w:p w14:paraId="08F42EB2" w14:textId="77777777" w:rsidR="00BC097A" w:rsidRDefault="00BC097A">
            <w:pPr>
              <w:snapToGrid w:val="0"/>
              <w:spacing w:before="120" w:after="120"/>
              <w:rPr>
                <w:lang w:eastAsia="ar-SA"/>
              </w:rPr>
            </w:pPr>
            <w:r>
              <w:rPr>
                <w:lang w:eastAsia="ar-SA"/>
              </w:rPr>
              <w:t>Certificate Revocation List</w:t>
            </w:r>
          </w:p>
        </w:tc>
      </w:tr>
      <w:tr w:rsidR="00BC097A" w14:paraId="5AB52294" w14:textId="77777777">
        <w:tc>
          <w:tcPr>
            <w:tcW w:w="1458" w:type="dxa"/>
          </w:tcPr>
          <w:p w14:paraId="6EFDE3E1" w14:textId="77777777" w:rsidR="00BC097A" w:rsidRDefault="00BC097A">
            <w:pPr>
              <w:snapToGrid w:val="0"/>
              <w:spacing w:before="120" w:after="120"/>
              <w:rPr>
                <w:lang w:eastAsia="ar-SA"/>
              </w:rPr>
            </w:pPr>
            <w:r>
              <w:rPr>
                <w:lang w:eastAsia="ar-SA"/>
              </w:rPr>
              <w:t>CSOR</w:t>
            </w:r>
          </w:p>
        </w:tc>
        <w:tc>
          <w:tcPr>
            <w:tcW w:w="7740" w:type="dxa"/>
          </w:tcPr>
          <w:p w14:paraId="1D1C1DEF" w14:textId="77777777" w:rsidR="00BC097A" w:rsidRDefault="00BC097A">
            <w:pPr>
              <w:snapToGrid w:val="0"/>
              <w:spacing w:before="120" w:after="120"/>
              <w:rPr>
                <w:lang w:eastAsia="ar-SA"/>
              </w:rPr>
            </w:pPr>
            <w:r>
              <w:rPr>
                <w:lang w:eastAsia="ar-SA"/>
              </w:rPr>
              <w:t>Computer Security Objects Registry</w:t>
            </w:r>
          </w:p>
        </w:tc>
      </w:tr>
      <w:tr w:rsidR="00BC097A" w14:paraId="493A9FC4" w14:textId="77777777">
        <w:tc>
          <w:tcPr>
            <w:tcW w:w="1458" w:type="dxa"/>
          </w:tcPr>
          <w:p w14:paraId="71FC6FEA" w14:textId="77777777" w:rsidR="00BC097A" w:rsidRDefault="00BC097A">
            <w:pPr>
              <w:snapToGrid w:val="0"/>
              <w:spacing w:before="120" w:after="120"/>
              <w:rPr>
                <w:lang w:eastAsia="ar-SA"/>
              </w:rPr>
            </w:pPr>
            <w:r>
              <w:rPr>
                <w:lang w:eastAsia="ar-SA"/>
              </w:rPr>
              <w:t>DN</w:t>
            </w:r>
          </w:p>
        </w:tc>
        <w:tc>
          <w:tcPr>
            <w:tcW w:w="7740" w:type="dxa"/>
          </w:tcPr>
          <w:p w14:paraId="7C5E5047" w14:textId="77777777" w:rsidR="00BC097A" w:rsidRDefault="00BC097A">
            <w:pPr>
              <w:snapToGrid w:val="0"/>
              <w:spacing w:before="120" w:after="120"/>
              <w:rPr>
                <w:lang w:eastAsia="ar-SA"/>
              </w:rPr>
            </w:pPr>
            <w:r>
              <w:rPr>
                <w:lang w:eastAsia="ar-SA"/>
              </w:rPr>
              <w:t>Distinguished Name</w:t>
            </w:r>
          </w:p>
        </w:tc>
      </w:tr>
      <w:tr w:rsidR="00BC097A" w14:paraId="63E8CAB9" w14:textId="77777777">
        <w:tc>
          <w:tcPr>
            <w:tcW w:w="1458" w:type="dxa"/>
          </w:tcPr>
          <w:p w14:paraId="690FF24D" w14:textId="77777777" w:rsidR="00BC097A" w:rsidRDefault="00BC097A">
            <w:pPr>
              <w:snapToGrid w:val="0"/>
              <w:spacing w:before="120" w:after="120"/>
              <w:rPr>
                <w:lang w:eastAsia="ar-SA"/>
              </w:rPr>
            </w:pPr>
            <w:r>
              <w:rPr>
                <w:lang w:eastAsia="ar-SA"/>
              </w:rPr>
              <w:t>ECDSA</w:t>
            </w:r>
          </w:p>
        </w:tc>
        <w:tc>
          <w:tcPr>
            <w:tcW w:w="7740" w:type="dxa"/>
          </w:tcPr>
          <w:p w14:paraId="23CF547B" w14:textId="77777777" w:rsidR="00BC097A" w:rsidRDefault="00BC097A">
            <w:pPr>
              <w:snapToGrid w:val="0"/>
              <w:spacing w:before="120" w:after="120"/>
              <w:rPr>
                <w:lang w:eastAsia="ar-SA"/>
              </w:rPr>
            </w:pPr>
            <w:r>
              <w:rPr>
                <w:lang w:eastAsia="ar-SA"/>
              </w:rPr>
              <w:t>Elliptic Curve Digital Signature Algorithm</w:t>
            </w:r>
          </w:p>
        </w:tc>
      </w:tr>
      <w:tr w:rsidR="00BC097A" w14:paraId="34CC656D" w14:textId="77777777">
        <w:tc>
          <w:tcPr>
            <w:tcW w:w="1458" w:type="dxa"/>
          </w:tcPr>
          <w:p w14:paraId="74B60574" w14:textId="77777777" w:rsidR="00BC097A" w:rsidRDefault="00BC097A" w:rsidP="005B4D09">
            <w:pPr>
              <w:snapToGrid w:val="0"/>
              <w:spacing w:before="120" w:after="120"/>
              <w:rPr>
                <w:lang w:eastAsia="ar-SA"/>
              </w:rPr>
            </w:pPr>
            <w:r>
              <w:rPr>
                <w:lang w:eastAsia="ar-SA"/>
              </w:rPr>
              <w:t>FPKI</w:t>
            </w:r>
            <w:r w:rsidR="001B47FE">
              <w:rPr>
                <w:lang w:eastAsia="ar-SA"/>
              </w:rPr>
              <w:t>MA</w:t>
            </w:r>
          </w:p>
        </w:tc>
        <w:tc>
          <w:tcPr>
            <w:tcW w:w="7740" w:type="dxa"/>
          </w:tcPr>
          <w:p w14:paraId="05FC22B6" w14:textId="77777777" w:rsidR="00BC097A" w:rsidRDefault="00BC097A">
            <w:pPr>
              <w:snapToGrid w:val="0"/>
              <w:spacing w:before="120" w:after="120"/>
              <w:rPr>
                <w:lang w:eastAsia="ar-SA"/>
              </w:rPr>
            </w:pPr>
            <w:r>
              <w:rPr>
                <w:lang w:eastAsia="ar-SA"/>
              </w:rPr>
              <w:t xml:space="preserve">Federal Public Key Infrastructure </w:t>
            </w:r>
            <w:r w:rsidR="001B47FE">
              <w:rPr>
                <w:lang w:eastAsia="ar-SA"/>
              </w:rPr>
              <w:t>Management</w:t>
            </w:r>
            <w:r>
              <w:rPr>
                <w:lang w:eastAsia="ar-SA"/>
              </w:rPr>
              <w:t xml:space="preserve"> Authority</w:t>
            </w:r>
          </w:p>
        </w:tc>
      </w:tr>
      <w:tr w:rsidR="00BC097A" w14:paraId="16B42DD5" w14:textId="77777777">
        <w:tc>
          <w:tcPr>
            <w:tcW w:w="1458" w:type="dxa"/>
          </w:tcPr>
          <w:p w14:paraId="205BE11D" w14:textId="77777777" w:rsidR="00BC097A" w:rsidRDefault="00BC097A">
            <w:pPr>
              <w:snapToGrid w:val="0"/>
              <w:spacing w:before="120" w:after="120"/>
              <w:rPr>
                <w:lang w:eastAsia="ar-SA"/>
              </w:rPr>
            </w:pPr>
            <w:r>
              <w:rPr>
                <w:lang w:eastAsia="ar-SA"/>
              </w:rPr>
              <w:t>FIPS PUB</w:t>
            </w:r>
          </w:p>
        </w:tc>
        <w:tc>
          <w:tcPr>
            <w:tcW w:w="7740" w:type="dxa"/>
          </w:tcPr>
          <w:p w14:paraId="7FD7D931" w14:textId="77777777" w:rsidR="00BC097A" w:rsidRDefault="00BC097A">
            <w:pPr>
              <w:snapToGrid w:val="0"/>
              <w:spacing w:before="120" w:after="120"/>
              <w:rPr>
                <w:lang w:eastAsia="ar-SA"/>
              </w:rPr>
            </w:pPr>
            <w:r>
              <w:rPr>
                <w:lang w:eastAsia="ar-SA"/>
              </w:rPr>
              <w:t>(US) Federal Information Processing Standards Publication</w:t>
            </w:r>
          </w:p>
        </w:tc>
      </w:tr>
      <w:tr w:rsidR="00BC097A" w14:paraId="52F556D9" w14:textId="77777777">
        <w:tc>
          <w:tcPr>
            <w:tcW w:w="1458" w:type="dxa"/>
          </w:tcPr>
          <w:p w14:paraId="194EEF9D" w14:textId="77777777" w:rsidR="00BC097A" w:rsidRDefault="00BC097A">
            <w:pPr>
              <w:snapToGrid w:val="0"/>
              <w:spacing w:before="120" w:after="120"/>
              <w:rPr>
                <w:lang w:eastAsia="ar-SA"/>
              </w:rPr>
            </w:pPr>
            <w:r>
              <w:rPr>
                <w:lang w:eastAsia="ar-SA"/>
              </w:rPr>
              <w:t>FPKI</w:t>
            </w:r>
          </w:p>
        </w:tc>
        <w:tc>
          <w:tcPr>
            <w:tcW w:w="7740" w:type="dxa"/>
          </w:tcPr>
          <w:p w14:paraId="044B2C76" w14:textId="77777777" w:rsidR="00BC097A" w:rsidRDefault="00BC097A">
            <w:pPr>
              <w:snapToGrid w:val="0"/>
              <w:spacing w:before="120" w:after="120"/>
              <w:rPr>
                <w:lang w:eastAsia="ar-SA"/>
              </w:rPr>
            </w:pPr>
            <w:r>
              <w:rPr>
                <w:lang w:eastAsia="ar-SA"/>
              </w:rPr>
              <w:t>Federal Public Key Infrastructure</w:t>
            </w:r>
          </w:p>
        </w:tc>
      </w:tr>
      <w:tr w:rsidR="00430E51" w14:paraId="3F657F0B" w14:textId="77777777">
        <w:tc>
          <w:tcPr>
            <w:tcW w:w="1458" w:type="dxa"/>
          </w:tcPr>
          <w:p w14:paraId="2911B493" w14:textId="77777777" w:rsidR="00430E51" w:rsidRDefault="00430E51">
            <w:pPr>
              <w:snapToGrid w:val="0"/>
              <w:spacing w:before="120" w:after="120"/>
              <w:rPr>
                <w:lang w:eastAsia="ar-SA"/>
              </w:rPr>
            </w:pPr>
            <w:r>
              <w:rPr>
                <w:lang w:eastAsia="ar-SA"/>
              </w:rPr>
              <w:t>FPKIA</w:t>
            </w:r>
          </w:p>
        </w:tc>
        <w:tc>
          <w:tcPr>
            <w:tcW w:w="7740" w:type="dxa"/>
          </w:tcPr>
          <w:p w14:paraId="27493AE7" w14:textId="77777777" w:rsidR="00430E51" w:rsidRDefault="00430E51">
            <w:pPr>
              <w:snapToGrid w:val="0"/>
              <w:spacing w:before="120" w:after="120"/>
              <w:rPr>
                <w:lang w:eastAsia="ar-SA"/>
              </w:rPr>
            </w:pPr>
            <w:r>
              <w:rPr>
                <w:lang w:eastAsia="ar-SA"/>
              </w:rPr>
              <w:t>Federal PKI Architecture</w:t>
            </w:r>
          </w:p>
        </w:tc>
      </w:tr>
      <w:tr w:rsidR="00BC097A" w14:paraId="320DAF65" w14:textId="77777777">
        <w:tc>
          <w:tcPr>
            <w:tcW w:w="1458" w:type="dxa"/>
          </w:tcPr>
          <w:p w14:paraId="33C79BA5" w14:textId="77777777" w:rsidR="00BC097A" w:rsidRDefault="00BC097A">
            <w:pPr>
              <w:snapToGrid w:val="0"/>
              <w:spacing w:before="120" w:after="120"/>
              <w:rPr>
                <w:lang w:eastAsia="ar-SA"/>
              </w:rPr>
            </w:pPr>
            <w:r>
              <w:rPr>
                <w:lang w:eastAsia="ar-SA"/>
              </w:rPr>
              <w:t>FPKIPA</w:t>
            </w:r>
          </w:p>
        </w:tc>
        <w:tc>
          <w:tcPr>
            <w:tcW w:w="7740" w:type="dxa"/>
          </w:tcPr>
          <w:p w14:paraId="0BAAC9D5" w14:textId="77777777" w:rsidR="00BC097A" w:rsidRDefault="00BC097A">
            <w:pPr>
              <w:snapToGrid w:val="0"/>
              <w:spacing w:before="120" w:after="120"/>
              <w:rPr>
                <w:lang w:eastAsia="ar-SA"/>
              </w:rPr>
            </w:pPr>
            <w:r>
              <w:rPr>
                <w:lang w:eastAsia="ar-SA"/>
              </w:rPr>
              <w:t>Federal PKI Policy Authority</w:t>
            </w:r>
          </w:p>
        </w:tc>
      </w:tr>
      <w:tr w:rsidR="00BC097A" w14:paraId="45DDC61A" w14:textId="77777777">
        <w:tc>
          <w:tcPr>
            <w:tcW w:w="1458" w:type="dxa"/>
          </w:tcPr>
          <w:p w14:paraId="520E8650" w14:textId="77777777" w:rsidR="00BC097A" w:rsidRDefault="00BC097A">
            <w:pPr>
              <w:snapToGrid w:val="0"/>
              <w:spacing w:before="120" w:after="120"/>
              <w:rPr>
                <w:lang w:eastAsia="ar-SA"/>
              </w:rPr>
            </w:pPr>
            <w:r>
              <w:rPr>
                <w:lang w:eastAsia="ar-SA"/>
              </w:rPr>
              <w:t>HTTP</w:t>
            </w:r>
          </w:p>
        </w:tc>
        <w:tc>
          <w:tcPr>
            <w:tcW w:w="7740" w:type="dxa"/>
          </w:tcPr>
          <w:p w14:paraId="124395FD" w14:textId="77777777" w:rsidR="00BC097A" w:rsidRDefault="00BC097A">
            <w:pPr>
              <w:snapToGrid w:val="0"/>
              <w:spacing w:before="120" w:after="120"/>
              <w:rPr>
                <w:lang w:eastAsia="ar-SA"/>
              </w:rPr>
            </w:pPr>
            <w:r>
              <w:rPr>
                <w:lang w:eastAsia="ar-SA"/>
              </w:rPr>
              <w:t>Hypertext Transfer Protocol</w:t>
            </w:r>
          </w:p>
        </w:tc>
      </w:tr>
      <w:tr w:rsidR="00BC097A" w14:paraId="538C906B" w14:textId="77777777">
        <w:tc>
          <w:tcPr>
            <w:tcW w:w="1458" w:type="dxa"/>
          </w:tcPr>
          <w:p w14:paraId="6805C050" w14:textId="77777777" w:rsidR="00BC097A" w:rsidRDefault="00BC097A">
            <w:pPr>
              <w:snapToGrid w:val="0"/>
              <w:spacing w:before="120" w:after="120"/>
              <w:rPr>
                <w:lang w:eastAsia="ar-SA"/>
              </w:rPr>
            </w:pPr>
            <w:r>
              <w:rPr>
                <w:lang w:eastAsia="ar-SA"/>
              </w:rPr>
              <w:t>IEC</w:t>
            </w:r>
          </w:p>
        </w:tc>
        <w:tc>
          <w:tcPr>
            <w:tcW w:w="7740" w:type="dxa"/>
          </w:tcPr>
          <w:p w14:paraId="3FAFBA58" w14:textId="77777777" w:rsidR="00BC097A" w:rsidRDefault="00BC097A">
            <w:pPr>
              <w:snapToGrid w:val="0"/>
              <w:spacing w:before="120" w:after="120"/>
              <w:rPr>
                <w:lang w:eastAsia="ar-SA"/>
              </w:rPr>
            </w:pPr>
            <w:r>
              <w:rPr>
                <w:lang w:eastAsia="ar-SA"/>
              </w:rPr>
              <w:t>International Electrotechnical Commission</w:t>
            </w:r>
          </w:p>
        </w:tc>
      </w:tr>
      <w:tr w:rsidR="00BC097A" w14:paraId="7BF35FD2" w14:textId="77777777">
        <w:tc>
          <w:tcPr>
            <w:tcW w:w="1458" w:type="dxa"/>
          </w:tcPr>
          <w:p w14:paraId="528D3987" w14:textId="77777777" w:rsidR="00BC097A" w:rsidRDefault="00BC097A">
            <w:pPr>
              <w:snapToGrid w:val="0"/>
              <w:spacing w:before="120" w:after="120"/>
              <w:rPr>
                <w:lang w:eastAsia="ar-SA"/>
              </w:rPr>
            </w:pPr>
            <w:r>
              <w:rPr>
                <w:lang w:eastAsia="ar-SA"/>
              </w:rPr>
              <w:t>IETF</w:t>
            </w:r>
          </w:p>
        </w:tc>
        <w:tc>
          <w:tcPr>
            <w:tcW w:w="7740" w:type="dxa"/>
          </w:tcPr>
          <w:p w14:paraId="0EE4D606" w14:textId="77777777" w:rsidR="00BC097A" w:rsidRDefault="00BC097A">
            <w:pPr>
              <w:snapToGrid w:val="0"/>
              <w:spacing w:before="120" w:after="120"/>
              <w:rPr>
                <w:lang w:eastAsia="ar-SA"/>
              </w:rPr>
            </w:pPr>
            <w:r>
              <w:rPr>
                <w:lang w:eastAsia="ar-SA"/>
              </w:rPr>
              <w:t>Internet Engineering Task Force</w:t>
            </w:r>
          </w:p>
        </w:tc>
      </w:tr>
      <w:tr w:rsidR="00BC097A" w14:paraId="656237DA" w14:textId="77777777">
        <w:tc>
          <w:tcPr>
            <w:tcW w:w="1458" w:type="dxa"/>
          </w:tcPr>
          <w:p w14:paraId="42AFEB9B" w14:textId="77777777" w:rsidR="00BC097A" w:rsidRDefault="00BC097A">
            <w:pPr>
              <w:snapToGrid w:val="0"/>
              <w:spacing w:before="120" w:after="120"/>
              <w:rPr>
                <w:lang w:eastAsia="ar-SA"/>
              </w:rPr>
            </w:pPr>
            <w:r>
              <w:rPr>
                <w:lang w:eastAsia="ar-SA"/>
              </w:rPr>
              <w:t>LDAP</w:t>
            </w:r>
          </w:p>
        </w:tc>
        <w:tc>
          <w:tcPr>
            <w:tcW w:w="7740" w:type="dxa"/>
          </w:tcPr>
          <w:p w14:paraId="71EE7DEF" w14:textId="77777777" w:rsidR="00BC097A" w:rsidRDefault="00BC097A">
            <w:pPr>
              <w:snapToGrid w:val="0"/>
              <w:spacing w:before="120" w:after="120"/>
              <w:rPr>
                <w:lang w:eastAsia="ar-SA"/>
              </w:rPr>
            </w:pPr>
            <w:r>
              <w:rPr>
                <w:lang w:eastAsia="ar-SA"/>
              </w:rPr>
              <w:t>Lightweight Directory Access Protocol</w:t>
            </w:r>
          </w:p>
        </w:tc>
      </w:tr>
      <w:tr w:rsidR="00BC097A" w14:paraId="568DBFDB" w14:textId="77777777">
        <w:tc>
          <w:tcPr>
            <w:tcW w:w="1458" w:type="dxa"/>
          </w:tcPr>
          <w:p w14:paraId="040593F8" w14:textId="77777777" w:rsidR="00BC097A" w:rsidRDefault="00BC097A">
            <w:pPr>
              <w:snapToGrid w:val="0"/>
              <w:spacing w:before="120" w:after="120"/>
              <w:rPr>
                <w:lang w:eastAsia="ar-SA"/>
              </w:rPr>
            </w:pPr>
            <w:r>
              <w:rPr>
                <w:lang w:eastAsia="ar-SA"/>
              </w:rPr>
              <w:t>ISO</w:t>
            </w:r>
          </w:p>
        </w:tc>
        <w:tc>
          <w:tcPr>
            <w:tcW w:w="7740" w:type="dxa"/>
          </w:tcPr>
          <w:p w14:paraId="650A488A" w14:textId="77777777" w:rsidR="00BC097A" w:rsidRDefault="00BC097A">
            <w:pPr>
              <w:snapToGrid w:val="0"/>
              <w:spacing w:before="120" w:after="120"/>
              <w:rPr>
                <w:lang w:eastAsia="ar-SA"/>
              </w:rPr>
            </w:pPr>
            <w:r>
              <w:rPr>
                <w:lang w:eastAsia="ar-SA"/>
              </w:rPr>
              <w:t>International Organization for Standardization</w:t>
            </w:r>
          </w:p>
        </w:tc>
      </w:tr>
      <w:tr w:rsidR="00BC097A" w14:paraId="29D99E74" w14:textId="77777777">
        <w:tc>
          <w:tcPr>
            <w:tcW w:w="1458" w:type="dxa"/>
          </w:tcPr>
          <w:p w14:paraId="170619B7" w14:textId="77777777" w:rsidR="00BC097A" w:rsidRDefault="00BC097A">
            <w:pPr>
              <w:snapToGrid w:val="0"/>
              <w:spacing w:before="120" w:after="120"/>
              <w:rPr>
                <w:lang w:eastAsia="ar-SA"/>
              </w:rPr>
            </w:pPr>
            <w:r>
              <w:rPr>
                <w:lang w:eastAsia="ar-SA"/>
              </w:rPr>
              <w:t>ISSO</w:t>
            </w:r>
          </w:p>
        </w:tc>
        <w:tc>
          <w:tcPr>
            <w:tcW w:w="7740" w:type="dxa"/>
          </w:tcPr>
          <w:p w14:paraId="60153D32" w14:textId="77777777" w:rsidR="00BC097A" w:rsidRDefault="00BC097A">
            <w:pPr>
              <w:snapToGrid w:val="0"/>
              <w:spacing w:before="120" w:after="120"/>
              <w:rPr>
                <w:lang w:eastAsia="ar-SA"/>
              </w:rPr>
            </w:pPr>
            <w:r>
              <w:rPr>
                <w:lang w:eastAsia="ar-SA"/>
              </w:rPr>
              <w:t>Information Systems Security Officer</w:t>
            </w:r>
          </w:p>
        </w:tc>
      </w:tr>
      <w:tr w:rsidR="00BC097A" w14:paraId="042FA850" w14:textId="77777777">
        <w:tc>
          <w:tcPr>
            <w:tcW w:w="1458" w:type="dxa"/>
          </w:tcPr>
          <w:p w14:paraId="1CA08236" w14:textId="77777777" w:rsidR="00BC097A" w:rsidRDefault="00BC097A">
            <w:pPr>
              <w:snapToGrid w:val="0"/>
              <w:spacing w:before="120" w:after="120"/>
              <w:rPr>
                <w:lang w:eastAsia="ar-SA"/>
              </w:rPr>
            </w:pPr>
            <w:r>
              <w:rPr>
                <w:lang w:eastAsia="ar-SA"/>
              </w:rPr>
              <w:t>ITU</w:t>
            </w:r>
          </w:p>
        </w:tc>
        <w:tc>
          <w:tcPr>
            <w:tcW w:w="7740" w:type="dxa"/>
          </w:tcPr>
          <w:p w14:paraId="54B022B0" w14:textId="77777777" w:rsidR="00BC097A" w:rsidRDefault="00BC097A">
            <w:pPr>
              <w:snapToGrid w:val="0"/>
              <w:spacing w:before="120" w:after="120"/>
              <w:rPr>
                <w:lang w:eastAsia="ar-SA"/>
              </w:rPr>
            </w:pPr>
            <w:r>
              <w:rPr>
                <w:lang w:eastAsia="ar-SA"/>
              </w:rPr>
              <w:t>International Telecommunications Union</w:t>
            </w:r>
          </w:p>
        </w:tc>
      </w:tr>
      <w:tr w:rsidR="00BC097A" w14:paraId="3F416E0C" w14:textId="77777777">
        <w:tc>
          <w:tcPr>
            <w:tcW w:w="1458" w:type="dxa"/>
          </w:tcPr>
          <w:p w14:paraId="3358A788" w14:textId="77777777" w:rsidR="00BC097A" w:rsidRDefault="00BC097A">
            <w:pPr>
              <w:snapToGrid w:val="0"/>
              <w:spacing w:before="120" w:after="120"/>
              <w:rPr>
                <w:lang w:eastAsia="ar-SA"/>
              </w:rPr>
            </w:pPr>
            <w:r>
              <w:rPr>
                <w:lang w:eastAsia="ar-SA"/>
              </w:rPr>
              <w:t>ITU-T</w:t>
            </w:r>
          </w:p>
        </w:tc>
        <w:tc>
          <w:tcPr>
            <w:tcW w:w="7740" w:type="dxa"/>
          </w:tcPr>
          <w:p w14:paraId="6B1FD529" w14:textId="77777777" w:rsidR="00BC097A" w:rsidRDefault="00BC097A">
            <w:pPr>
              <w:snapToGrid w:val="0"/>
              <w:spacing w:before="120" w:after="120"/>
              <w:rPr>
                <w:lang w:eastAsia="ar-SA"/>
              </w:rPr>
            </w:pPr>
            <w:r>
              <w:rPr>
                <w:lang w:eastAsia="ar-SA"/>
              </w:rPr>
              <w:t>International Telecommunications Union – Telecommunications Sector</w:t>
            </w:r>
          </w:p>
        </w:tc>
      </w:tr>
      <w:tr w:rsidR="00BC097A" w14:paraId="5322D100" w14:textId="77777777">
        <w:tc>
          <w:tcPr>
            <w:tcW w:w="1458" w:type="dxa"/>
          </w:tcPr>
          <w:p w14:paraId="4C278844" w14:textId="77777777" w:rsidR="00BC097A" w:rsidRDefault="00BC097A">
            <w:pPr>
              <w:snapToGrid w:val="0"/>
              <w:spacing w:before="120" w:after="120"/>
              <w:rPr>
                <w:lang w:eastAsia="ar-SA"/>
              </w:rPr>
            </w:pPr>
            <w:r>
              <w:rPr>
                <w:lang w:eastAsia="ar-SA"/>
              </w:rPr>
              <w:t>NARA</w:t>
            </w:r>
          </w:p>
        </w:tc>
        <w:tc>
          <w:tcPr>
            <w:tcW w:w="7740" w:type="dxa"/>
          </w:tcPr>
          <w:p w14:paraId="23A3849A" w14:textId="77777777" w:rsidR="00BC097A" w:rsidRDefault="00BC097A">
            <w:pPr>
              <w:snapToGrid w:val="0"/>
              <w:spacing w:before="120" w:after="120"/>
              <w:rPr>
                <w:lang w:eastAsia="ar-SA"/>
              </w:rPr>
            </w:pPr>
            <w:r>
              <w:rPr>
                <w:lang w:eastAsia="ar-SA"/>
              </w:rPr>
              <w:t xml:space="preserve">U.S. National Archives and Records Administration </w:t>
            </w:r>
          </w:p>
        </w:tc>
      </w:tr>
      <w:tr w:rsidR="00BC097A" w14:paraId="58257F2E" w14:textId="77777777">
        <w:tc>
          <w:tcPr>
            <w:tcW w:w="1458" w:type="dxa"/>
          </w:tcPr>
          <w:p w14:paraId="79B8CAA8" w14:textId="77777777" w:rsidR="00BC097A" w:rsidRDefault="00BC097A">
            <w:pPr>
              <w:snapToGrid w:val="0"/>
              <w:spacing w:before="120" w:after="120"/>
              <w:rPr>
                <w:lang w:eastAsia="ar-SA"/>
              </w:rPr>
            </w:pPr>
            <w:r>
              <w:rPr>
                <w:lang w:eastAsia="ar-SA"/>
              </w:rPr>
              <w:lastRenderedPageBreak/>
              <w:t>NIST</w:t>
            </w:r>
          </w:p>
        </w:tc>
        <w:tc>
          <w:tcPr>
            <w:tcW w:w="7740" w:type="dxa"/>
          </w:tcPr>
          <w:p w14:paraId="4143912F" w14:textId="77777777" w:rsidR="00BC097A" w:rsidRDefault="00BC097A">
            <w:pPr>
              <w:snapToGrid w:val="0"/>
              <w:spacing w:before="120" w:after="120"/>
              <w:rPr>
                <w:lang w:eastAsia="ar-SA"/>
              </w:rPr>
            </w:pPr>
            <w:r>
              <w:rPr>
                <w:lang w:eastAsia="ar-SA"/>
              </w:rPr>
              <w:t>National Institute of Standards and Technology</w:t>
            </w:r>
          </w:p>
        </w:tc>
      </w:tr>
      <w:tr w:rsidR="00BC097A" w14:paraId="6C3F927A" w14:textId="77777777">
        <w:tc>
          <w:tcPr>
            <w:tcW w:w="1458" w:type="dxa"/>
          </w:tcPr>
          <w:p w14:paraId="318CF003" w14:textId="77777777" w:rsidR="00BC097A" w:rsidRDefault="00BC097A">
            <w:pPr>
              <w:snapToGrid w:val="0"/>
              <w:spacing w:before="120" w:after="120"/>
              <w:rPr>
                <w:lang w:eastAsia="ar-SA"/>
              </w:rPr>
            </w:pPr>
            <w:r>
              <w:rPr>
                <w:lang w:eastAsia="ar-SA"/>
              </w:rPr>
              <w:t>NSA</w:t>
            </w:r>
          </w:p>
        </w:tc>
        <w:tc>
          <w:tcPr>
            <w:tcW w:w="7740" w:type="dxa"/>
          </w:tcPr>
          <w:p w14:paraId="06E076F0" w14:textId="77777777" w:rsidR="00BC097A" w:rsidRDefault="00BC097A">
            <w:pPr>
              <w:snapToGrid w:val="0"/>
              <w:spacing w:before="120" w:after="120"/>
              <w:rPr>
                <w:lang w:eastAsia="ar-SA"/>
              </w:rPr>
            </w:pPr>
            <w:r>
              <w:rPr>
                <w:lang w:eastAsia="ar-SA"/>
              </w:rPr>
              <w:t>National Security Agency</w:t>
            </w:r>
          </w:p>
        </w:tc>
      </w:tr>
      <w:tr w:rsidR="00BC097A" w14:paraId="625DA15A" w14:textId="77777777">
        <w:tc>
          <w:tcPr>
            <w:tcW w:w="1458" w:type="dxa"/>
          </w:tcPr>
          <w:p w14:paraId="5DE3427D" w14:textId="77777777" w:rsidR="00BC097A" w:rsidRDefault="00BC097A">
            <w:pPr>
              <w:snapToGrid w:val="0"/>
              <w:spacing w:before="120" w:after="120"/>
              <w:rPr>
                <w:lang w:eastAsia="ar-SA"/>
              </w:rPr>
            </w:pPr>
            <w:r>
              <w:rPr>
                <w:lang w:eastAsia="ar-SA"/>
              </w:rPr>
              <w:t>NSTISSI</w:t>
            </w:r>
          </w:p>
        </w:tc>
        <w:tc>
          <w:tcPr>
            <w:tcW w:w="7740" w:type="dxa"/>
          </w:tcPr>
          <w:p w14:paraId="727A8C19" w14:textId="77777777" w:rsidR="00BC097A" w:rsidRDefault="00BC097A">
            <w:pPr>
              <w:snapToGrid w:val="0"/>
              <w:spacing w:before="120" w:after="120"/>
              <w:rPr>
                <w:lang w:eastAsia="ar-SA"/>
              </w:rPr>
            </w:pPr>
            <w:r>
              <w:rPr>
                <w:lang w:eastAsia="ar-SA"/>
              </w:rPr>
              <w:t>National Security Telecommunications and Information Systems Security Instruction</w:t>
            </w:r>
          </w:p>
        </w:tc>
      </w:tr>
      <w:tr w:rsidR="00BC097A" w14:paraId="57A2AC73" w14:textId="77777777">
        <w:tc>
          <w:tcPr>
            <w:tcW w:w="1458" w:type="dxa"/>
          </w:tcPr>
          <w:p w14:paraId="3D03E6B7" w14:textId="77777777" w:rsidR="00BC097A" w:rsidRDefault="00BC097A">
            <w:pPr>
              <w:snapToGrid w:val="0"/>
              <w:spacing w:before="120" w:after="120"/>
              <w:rPr>
                <w:rFonts w:eastAsia="TimesNewRomanPSMT" w:cs="TimesNewRomanPSMT"/>
                <w:szCs w:val="24"/>
                <w:lang w:eastAsia="ar-SA"/>
              </w:rPr>
            </w:pPr>
            <w:r>
              <w:rPr>
                <w:rFonts w:eastAsia="TimesNewRomanPSMT" w:cs="TimesNewRomanPSMT"/>
                <w:szCs w:val="24"/>
                <w:lang w:eastAsia="ar-SA"/>
              </w:rPr>
              <w:t>OCSP</w:t>
            </w:r>
          </w:p>
        </w:tc>
        <w:tc>
          <w:tcPr>
            <w:tcW w:w="7740" w:type="dxa"/>
          </w:tcPr>
          <w:p w14:paraId="59B6DF55" w14:textId="77777777" w:rsidR="00BC097A" w:rsidRDefault="00BC097A">
            <w:pPr>
              <w:snapToGrid w:val="0"/>
              <w:spacing w:before="120" w:after="120"/>
              <w:rPr>
                <w:rFonts w:eastAsia="TimesNewRomanPSMT" w:cs="TimesNewRomanPSMT"/>
                <w:szCs w:val="24"/>
                <w:lang w:eastAsia="ar-SA"/>
              </w:rPr>
            </w:pPr>
            <w:r>
              <w:rPr>
                <w:rFonts w:eastAsia="TimesNewRomanPSMT" w:cs="TimesNewRomanPSMT"/>
                <w:szCs w:val="24"/>
                <w:lang w:eastAsia="ar-SA"/>
              </w:rPr>
              <w:t>Online Certificate Status Protocol</w:t>
            </w:r>
          </w:p>
        </w:tc>
      </w:tr>
      <w:tr w:rsidR="00BC097A" w14:paraId="1FA04EE3" w14:textId="77777777">
        <w:tc>
          <w:tcPr>
            <w:tcW w:w="1458" w:type="dxa"/>
          </w:tcPr>
          <w:p w14:paraId="16BE9930" w14:textId="77777777" w:rsidR="00BC097A" w:rsidRDefault="00BC097A">
            <w:pPr>
              <w:snapToGrid w:val="0"/>
              <w:spacing w:before="120" w:after="120"/>
              <w:rPr>
                <w:lang w:eastAsia="ar-SA"/>
              </w:rPr>
            </w:pPr>
            <w:r>
              <w:rPr>
                <w:lang w:eastAsia="ar-SA"/>
              </w:rPr>
              <w:t>OID</w:t>
            </w:r>
          </w:p>
        </w:tc>
        <w:tc>
          <w:tcPr>
            <w:tcW w:w="7740" w:type="dxa"/>
          </w:tcPr>
          <w:p w14:paraId="29077F03" w14:textId="77777777" w:rsidR="00BC097A" w:rsidRDefault="00BC097A">
            <w:pPr>
              <w:snapToGrid w:val="0"/>
              <w:spacing w:before="120" w:after="120"/>
              <w:rPr>
                <w:lang w:eastAsia="ar-SA"/>
              </w:rPr>
            </w:pPr>
            <w:r>
              <w:rPr>
                <w:lang w:eastAsia="ar-SA"/>
              </w:rPr>
              <w:t>Object Identifier</w:t>
            </w:r>
          </w:p>
        </w:tc>
      </w:tr>
      <w:tr w:rsidR="00BC097A" w14:paraId="067531D5" w14:textId="77777777">
        <w:tc>
          <w:tcPr>
            <w:tcW w:w="1458" w:type="dxa"/>
          </w:tcPr>
          <w:p w14:paraId="63FF282A" w14:textId="77777777" w:rsidR="00BC097A" w:rsidRDefault="00BC097A">
            <w:pPr>
              <w:snapToGrid w:val="0"/>
              <w:spacing w:before="120" w:after="120"/>
              <w:rPr>
                <w:lang w:eastAsia="ar-SA"/>
              </w:rPr>
            </w:pPr>
            <w:r>
              <w:rPr>
                <w:lang w:eastAsia="ar-SA"/>
              </w:rPr>
              <w:t>PIN</w:t>
            </w:r>
          </w:p>
        </w:tc>
        <w:tc>
          <w:tcPr>
            <w:tcW w:w="7740" w:type="dxa"/>
          </w:tcPr>
          <w:p w14:paraId="4EB4BAF5" w14:textId="77777777" w:rsidR="00BC097A" w:rsidRDefault="00BC097A">
            <w:pPr>
              <w:snapToGrid w:val="0"/>
              <w:spacing w:before="120" w:after="120"/>
              <w:rPr>
                <w:lang w:eastAsia="ar-SA"/>
              </w:rPr>
            </w:pPr>
            <w:r>
              <w:rPr>
                <w:lang w:eastAsia="ar-SA"/>
              </w:rPr>
              <w:t>Personal Identification Number</w:t>
            </w:r>
          </w:p>
        </w:tc>
      </w:tr>
      <w:tr w:rsidR="00BC097A" w14:paraId="6556525F" w14:textId="77777777">
        <w:tc>
          <w:tcPr>
            <w:tcW w:w="1458" w:type="dxa"/>
          </w:tcPr>
          <w:p w14:paraId="59057046" w14:textId="77777777" w:rsidR="00BC097A" w:rsidRDefault="00BC097A">
            <w:pPr>
              <w:snapToGrid w:val="0"/>
              <w:spacing w:before="120" w:after="120"/>
              <w:rPr>
                <w:lang w:eastAsia="ar-SA"/>
              </w:rPr>
            </w:pPr>
            <w:r>
              <w:rPr>
                <w:lang w:eastAsia="ar-SA"/>
              </w:rPr>
              <w:t>PIV</w:t>
            </w:r>
          </w:p>
        </w:tc>
        <w:tc>
          <w:tcPr>
            <w:tcW w:w="7740" w:type="dxa"/>
          </w:tcPr>
          <w:p w14:paraId="40B11A9A" w14:textId="77777777" w:rsidR="00BC097A" w:rsidRDefault="00BC097A">
            <w:pPr>
              <w:snapToGrid w:val="0"/>
              <w:spacing w:before="120" w:after="120"/>
              <w:rPr>
                <w:lang w:eastAsia="ar-SA"/>
              </w:rPr>
            </w:pPr>
            <w:r>
              <w:rPr>
                <w:lang w:eastAsia="ar-SA"/>
              </w:rPr>
              <w:t>Personal Identity Verification</w:t>
            </w:r>
          </w:p>
        </w:tc>
      </w:tr>
      <w:tr w:rsidR="00BC097A" w14:paraId="5C010E3B" w14:textId="77777777">
        <w:tc>
          <w:tcPr>
            <w:tcW w:w="1458" w:type="dxa"/>
          </w:tcPr>
          <w:p w14:paraId="3BA2EAD7" w14:textId="77777777" w:rsidR="00BC097A" w:rsidRDefault="00BC097A">
            <w:pPr>
              <w:snapToGrid w:val="0"/>
              <w:spacing w:before="120" w:after="120"/>
              <w:rPr>
                <w:lang w:eastAsia="ar-SA"/>
              </w:rPr>
            </w:pPr>
            <w:r>
              <w:rPr>
                <w:lang w:eastAsia="ar-SA"/>
              </w:rPr>
              <w:t>PKCS</w:t>
            </w:r>
          </w:p>
        </w:tc>
        <w:tc>
          <w:tcPr>
            <w:tcW w:w="7740" w:type="dxa"/>
          </w:tcPr>
          <w:p w14:paraId="74181C42" w14:textId="77777777" w:rsidR="00BC097A" w:rsidRDefault="00BC097A">
            <w:pPr>
              <w:snapToGrid w:val="0"/>
              <w:spacing w:before="120" w:after="120"/>
              <w:rPr>
                <w:lang w:eastAsia="ar-SA"/>
              </w:rPr>
            </w:pPr>
            <w:r>
              <w:rPr>
                <w:lang w:eastAsia="ar-SA"/>
              </w:rPr>
              <w:t>Public Key Cryptography Standards</w:t>
            </w:r>
          </w:p>
        </w:tc>
      </w:tr>
      <w:tr w:rsidR="00BC097A" w14:paraId="0D46C11F" w14:textId="77777777">
        <w:tc>
          <w:tcPr>
            <w:tcW w:w="1458" w:type="dxa"/>
          </w:tcPr>
          <w:p w14:paraId="2F8BC9D2" w14:textId="77777777" w:rsidR="00BC097A" w:rsidRDefault="00BC097A">
            <w:pPr>
              <w:snapToGrid w:val="0"/>
              <w:spacing w:before="120" w:after="120"/>
              <w:rPr>
                <w:lang w:eastAsia="ar-SA"/>
              </w:rPr>
            </w:pPr>
            <w:r>
              <w:rPr>
                <w:lang w:eastAsia="ar-SA"/>
              </w:rPr>
              <w:t>PKI</w:t>
            </w:r>
          </w:p>
        </w:tc>
        <w:tc>
          <w:tcPr>
            <w:tcW w:w="7740" w:type="dxa"/>
          </w:tcPr>
          <w:p w14:paraId="20CA55B5" w14:textId="77777777" w:rsidR="00BC097A" w:rsidRDefault="00BC097A">
            <w:pPr>
              <w:snapToGrid w:val="0"/>
              <w:spacing w:before="120" w:after="120"/>
              <w:rPr>
                <w:lang w:eastAsia="ar-SA"/>
              </w:rPr>
            </w:pPr>
            <w:r>
              <w:rPr>
                <w:lang w:eastAsia="ar-SA"/>
              </w:rPr>
              <w:t>Public Key Infrastructure</w:t>
            </w:r>
          </w:p>
        </w:tc>
      </w:tr>
      <w:tr w:rsidR="00BC097A" w14:paraId="5D43BBB4" w14:textId="77777777">
        <w:tc>
          <w:tcPr>
            <w:tcW w:w="1458" w:type="dxa"/>
          </w:tcPr>
          <w:p w14:paraId="6E6B76DC" w14:textId="77777777" w:rsidR="00BC097A" w:rsidRDefault="00BC097A">
            <w:pPr>
              <w:snapToGrid w:val="0"/>
              <w:spacing w:before="120" w:after="120"/>
              <w:rPr>
                <w:lang w:eastAsia="ar-SA"/>
              </w:rPr>
            </w:pPr>
            <w:r>
              <w:rPr>
                <w:lang w:eastAsia="ar-SA"/>
              </w:rPr>
              <w:t>PKIX</w:t>
            </w:r>
          </w:p>
        </w:tc>
        <w:tc>
          <w:tcPr>
            <w:tcW w:w="7740" w:type="dxa"/>
          </w:tcPr>
          <w:p w14:paraId="2BBBC365" w14:textId="77777777" w:rsidR="00BC097A" w:rsidRDefault="00BC097A">
            <w:pPr>
              <w:snapToGrid w:val="0"/>
              <w:spacing w:before="120" w:after="120"/>
              <w:rPr>
                <w:lang w:eastAsia="ar-SA"/>
              </w:rPr>
            </w:pPr>
            <w:r>
              <w:rPr>
                <w:lang w:eastAsia="ar-SA"/>
              </w:rPr>
              <w:t>Public Key Infrastructure X.509</w:t>
            </w:r>
          </w:p>
        </w:tc>
      </w:tr>
      <w:tr w:rsidR="00BC097A" w14:paraId="460EFCC7" w14:textId="77777777">
        <w:tc>
          <w:tcPr>
            <w:tcW w:w="1458" w:type="dxa"/>
          </w:tcPr>
          <w:p w14:paraId="0A84C335" w14:textId="77777777" w:rsidR="00BC097A" w:rsidRDefault="00BC097A">
            <w:pPr>
              <w:snapToGrid w:val="0"/>
              <w:spacing w:before="120" w:after="120"/>
              <w:rPr>
                <w:lang w:eastAsia="ar-SA"/>
              </w:rPr>
            </w:pPr>
            <w:r>
              <w:rPr>
                <w:lang w:eastAsia="ar-SA"/>
              </w:rPr>
              <w:t>PSS</w:t>
            </w:r>
          </w:p>
        </w:tc>
        <w:tc>
          <w:tcPr>
            <w:tcW w:w="7740" w:type="dxa"/>
          </w:tcPr>
          <w:p w14:paraId="2241816D" w14:textId="77777777" w:rsidR="00BC097A" w:rsidRDefault="00BC097A">
            <w:pPr>
              <w:snapToGrid w:val="0"/>
              <w:spacing w:before="120" w:after="120"/>
              <w:rPr>
                <w:lang w:eastAsia="ar-SA"/>
              </w:rPr>
            </w:pPr>
            <w:r>
              <w:rPr>
                <w:lang w:eastAsia="ar-SA"/>
              </w:rPr>
              <w:t>Probabilistic Signature Scheme</w:t>
            </w:r>
          </w:p>
        </w:tc>
      </w:tr>
      <w:tr w:rsidR="00BC097A" w14:paraId="45327F69" w14:textId="77777777">
        <w:tc>
          <w:tcPr>
            <w:tcW w:w="1458" w:type="dxa"/>
          </w:tcPr>
          <w:p w14:paraId="48043163" w14:textId="77777777" w:rsidR="00BC097A" w:rsidRDefault="00BC097A">
            <w:pPr>
              <w:snapToGrid w:val="0"/>
              <w:spacing w:before="120" w:after="120"/>
              <w:rPr>
                <w:lang w:eastAsia="ar-SA"/>
              </w:rPr>
            </w:pPr>
            <w:r>
              <w:rPr>
                <w:lang w:eastAsia="ar-SA"/>
              </w:rPr>
              <w:t>RA</w:t>
            </w:r>
          </w:p>
        </w:tc>
        <w:tc>
          <w:tcPr>
            <w:tcW w:w="7740" w:type="dxa"/>
          </w:tcPr>
          <w:p w14:paraId="63E78DA9" w14:textId="77777777" w:rsidR="00BC097A" w:rsidRDefault="00BC097A">
            <w:pPr>
              <w:snapToGrid w:val="0"/>
              <w:spacing w:before="120" w:after="120"/>
              <w:rPr>
                <w:lang w:eastAsia="ar-SA"/>
              </w:rPr>
            </w:pPr>
            <w:r>
              <w:rPr>
                <w:lang w:eastAsia="ar-SA"/>
              </w:rPr>
              <w:t>Registration Authority</w:t>
            </w:r>
          </w:p>
        </w:tc>
      </w:tr>
      <w:tr w:rsidR="00BC097A" w14:paraId="77A55EE6" w14:textId="77777777">
        <w:tc>
          <w:tcPr>
            <w:tcW w:w="1458" w:type="dxa"/>
          </w:tcPr>
          <w:p w14:paraId="3D4EB204" w14:textId="77777777" w:rsidR="00BC097A" w:rsidRDefault="00BC097A">
            <w:pPr>
              <w:snapToGrid w:val="0"/>
              <w:spacing w:before="120" w:after="120"/>
              <w:rPr>
                <w:lang w:eastAsia="ar-SA"/>
              </w:rPr>
            </w:pPr>
            <w:r>
              <w:rPr>
                <w:lang w:eastAsia="ar-SA"/>
              </w:rPr>
              <w:t>RDN</w:t>
            </w:r>
          </w:p>
        </w:tc>
        <w:tc>
          <w:tcPr>
            <w:tcW w:w="7740" w:type="dxa"/>
          </w:tcPr>
          <w:p w14:paraId="0F101940" w14:textId="77777777" w:rsidR="00BC097A" w:rsidRDefault="00BC097A">
            <w:pPr>
              <w:snapToGrid w:val="0"/>
              <w:spacing w:before="120" w:after="120"/>
              <w:rPr>
                <w:lang w:eastAsia="ar-SA"/>
              </w:rPr>
            </w:pPr>
            <w:r>
              <w:rPr>
                <w:lang w:eastAsia="ar-SA"/>
              </w:rPr>
              <w:t>Relative Distinguished Name</w:t>
            </w:r>
          </w:p>
        </w:tc>
      </w:tr>
      <w:tr w:rsidR="00BC097A" w14:paraId="593AD7DF" w14:textId="77777777">
        <w:tc>
          <w:tcPr>
            <w:tcW w:w="1458" w:type="dxa"/>
          </w:tcPr>
          <w:p w14:paraId="1E3695AB" w14:textId="77777777" w:rsidR="00BC097A" w:rsidRDefault="00BC097A">
            <w:pPr>
              <w:snapToGrid w:val="0"/>
              <w:spacing w:before="120" w:after="120"/>
              <w:rPr>
                <w:lang w:eastAsia="ar-SA"/>
              </w:rPr>
            </w:pPr>
            <w:r>
              <w:rPr>
                <w:lang w:eastAsia="ar-SA"/>
              </w:rPr>
              <w:t>RFC</w:t>
            </w:r>
          </w:p>
        </w:tc>
        <w:tc>
          <w:tcPr>
            <w:tcW w:w="7740" w:type="dxa"/>
          </w:tcPr>
          <w:p w14:paraId="2F187B31" w14:textId="77777777" w:rsidR="00BC097A" w:rsidRDefault="00BC097A">
            <w:pPr>
              <w:snapToGrid w:val="0"/>
              <w:spacing w:before="120" w:after="120"/>
              <w:rPr>
                <w:lang w:eastAsia="ar-SA"/>
              </w:rPr>
            </w:pPr>
            <w:r>
              <w:rPr>
                <w:lang w:eastAsia="ar-SA"/>
              </w:rPr>
              <w:t>Request For Comments</w:t>
            </w:r>
          </w:p>
        </w:tc>
      </w:tr>
      <w:tr w:rsidR="00BC097A" w14:paraId="691F1714" w14:textId="77777777">
        <w:tc>
          <w:tcPr>
            <w:tcW w:w="1458" w:type="dxa"/>
          </w:tcPr>
          <w:p w14:paraId="41787462" w14:textId="77777777" w:rsidR="00BC097A" w:rsidRDefault="00BC097A">
            <w:pPr>
              <w:snapToGrid w:val="0"/>
              <w:spacing w:before="120" w:after="120"/>
              <w:rPr>
                <w:lang w:eastAsia="ar-SA"/>
              </w:rPr>
            </w:pPr>
            <w:r>
              <w:rPr>
                <w:lang w:eastAsia="ar-SA"/>
              </w:rPr>
              <w:t>RSA</w:t>
            </w:r>
          </w:p>
        </w:tc>
        <w:tc>
          <w:tcPr>
            <w:tcW w:w="7740" w:type="dxa"/>
          </w:tcPr>
          <w:p w14:paraId="45159C6F" w14:textId="77777777" w:rsidR="00BC097A" w:rsidRDefault="00BC097A">
            <w:pPr>
              <w:snapToGrid w:val="0"/>
              <w:spacing w:before="120" w:after="120"/>
              <w:rPr>
                <w:lang w:eastAsia="ar-SA"/>
              </w:rPr>
            </w:pPr>
            <w:r>
              <w:rPr>
                <w:lang w:eastAsia="ar-SA"/>
              </w:rPr>
              <w:t>Rivest-Shamir-Adleman (encryption algorithm)</w:t>
            </w:r>
          </w:p>
        </w:tc>
      </w:tr>
      <w:tr w:rsidR="00BC097A" w14:paraId="5DD06630" w14:textId="77777777">
        <w:tc>
          <w:tcPr>
            <w:tcW w:w="1458" w:type="dxa"/>
          </w:tcPr>
          <w:p w14:paraId="68C5426A" w14:textId="77777777" w:rsidR="00BC097A" w:rsidRDefault="00BC097A">
            <w:pPr>
              <w:snapToGrid w:val="0"/>
              <w:spacing w:before="120" w:after="120"/>
              <w:rPr>
                <w:lang w:eastAsia="ar-SA"/>
              </w:rPr>
            </w:pPr>
            <w:r>
              <w:rPr>
                <w:lang w:eastAsia="ar-SA"/>
              </w:rPr>
              <w:t>RSASSA</w:t>
            </w:r>
          </w:p>
        </w:tc>
        <w:tc>
          <w:tcPr>
            <w:tcW w:w="7740" w:type="dxa"/>
          </w:tcPr>
          <w:p w14:paraId="7291C8C7" w14:textId="77777777" w:rsidR="00BC097A" w:rsidRDefault="00BC097A">
            <w:pPr>
              <w:snapToGrid w:val="0"/>
              <w:spacing w:before="120" w:after="120"/>
              <w:rPr>
                <w:lang w:eastAsia="ar-SA"/>
              </w:rPr>
            </w:pPr>
            <w:r>
              <w:rPr>
                <w:lang w:eastAsia="ar-SA"/>
              </w:rPr>
              <w:t>RSA Signature Scheme with Appendix</w:t>
            </w:r>
          </w:p>
        </w:tc>
      </w:tr>
      <w:tr w:rsidR="00BC097A" w14:paraId="77D6F121" w14:textId="77777777">
        <w:tc>
          <w:tcPr>
            <w:tcW w:w="1458" w:type="dxa"/>
          </w:tcPr>
          <w:p w14:paraId="1EED2EDC" w14:textId="77777777" w:rsidR="00BC097A" w:rsidRDefault="00BC097A">
            <w:pPr>
              <w:snapToGrid w:val="0"/>
              <w:spacing w:before="120" w:after="120"/>
              <w:rPr>
                <w:lang w:eastAsia="ar-SA"/>
              </w:rPr>
            </w:pPr>
            <w:r>
              <w:rPr>
                <w:lang w:eastAsia="ar-SA"/>
              </w:rPr>
              <w:t>SHA</w:t>
            </w:r>
          </w:p>
        </w:tc>
        <w:tc>
          <w:tcPr>
            <w:tcW w:w="7740" w:type="dxa"/>
          </w:tcPr>
          <w:p w14:paraId="0C2B6539" w14:textId="77777777" w:rsidR="00BC097A" w:rsidRDefault="00BC097A">
            <w:pPr>
              <w:snapToGrid w:val="0"/>
              <w:spacing w:before="120" w:after="120"/>
              <w:rPr>
                <w:lang w:eastAsia="ar-SA"/>
              </w:rPr>
            </w:pPr>
            <w:r>
              <w:rPr>
                <w:lang w:eastAsia="ar-SA"/>
              </w:rPr>
              <w:t>Secure Hash Algorithm</w:t>
            </w:r>
          </w:p>
        </w:tc>
      </w:tr>
      <w:tr w:rsidR="00BC097A" w14:paraId="45B9C4CA" w14:textId="77777777">
        <w:tc>
          <w:tcPr>
            <w:tcW w:w="1458" w:type="dxa"/>
          </w:tcPr>
          <w:p w14:paraId="0BED6C63" w14:textId="77777777" w:rsidR="00BC097A" w:rsidRDefault="00BC097A">
            <w:pPr>
              <w:snapToGrid w:val="0"/>
              <w:spacing w:before="120" w:after="120"/>
              <w:rPr>
                <w:lang w:eastAsia="ar-SA"/>
              </w:rPr>
            </w:pPr>
            <w:r>
              <w:rPr>
                <w:lang w:eastAsia="ar-SA"/>
              </w:rPr>
              <w:t>S/MIME</w:t>
            </w:r>
          </w:p>
        </w:tc>
        <w:tc>
          <w:tcPr>
            <w:tcW w:w="7740" w:type="dxa"/>
          </w:tcPr>
          <w:p w14:paraId="2E63CCEF" w14:textId="77777777" w:rsidR="00BC097A" w:rsidRDefault="00BC097A">
            <w:pPr>
              <w:snapToGrid w:val="0"/>
              <w:spacing w:before="120" w:after="120"/>
              <w:rPr>
                <w:lang w:eastAsia="ar-SA"/>
              </w:rPr>
            </w:pPr>
            <w:r>
              <w:rPr>
                <w:lang w:eastAsia="ar-SA"/>
              </w:rPr>
              <w:t>Secure/Multipurpose Internet Mail Extensions</w:t>
            </w:r>
          </w:p>
        </w:tc>
      </w:tr>
      <w:tr w:rsidR="00BC097A" w14:paraId="39AD17DB" w14:textId="77777777">
        <w:tc>
          <w:tcPr>
            <w:tcW w:w="1458" w:type="dxa"/>
          </w:tcPr>
          <w:p w14:paraId="02BF5CAB" w14:textId="77777777" w:rsidR="00BC097A" w:rsidRDefault="00BC097A">
            <w:pPr>
              <w:snapToGrid w:val="0"/>
              <w:spacing w:before="120" w:after="120"/>
              <w:rPr>
                <w:lang w:eastAsia="ar-SA"/>
              </w:rPr>
            </w:pPr>
            <w:r>
              <w:rPr>
                <w:lang w:eastAsia="ar-SA"/>
              </w:rPr>
              <w:t>SP</w:t>
            </w:r>
          </w:p>
        </w:tc>
        <w:tc>
          <w:tcPr>
            <w:tcW w:w="7740" w:type="dxa"/>
          </w:tcPr>
          <w:p w14:paraId="0252B317" w14:textId="77777777" w:rsidR="00BC097A" w:rsidRDefault="00BC097A">
            <w:pPr>
              <w:snapToGrid w:val="0"/>
              <w:spacing w:before="120" w:after="120"/>
              <w:rPr>
                <w:lang w:eastAsia="ar-SA"/>
              </w:rPr>
            </w:pPr>
            <w:r>
              <w:rPr>
                <w:lang w:eastAsia="ar-SA"/>
              </w:rPr>
              <w:t>Special Publication</w:t>
            </w:r>
          </w:p>
        </w:tc>
      </w:tr>
      <w:tr w:rsidR="00BC097A" w14:paraId="4D38D6D3" w14:textId="77777777">
        <w:tc>
          <w:tcPr>
            <w:tcW w:w="1458" w:type="dxa"/>
          </w:tcPr>
          <w:p w14:paraId="4078F443" w14:textId="77777777" w:rsidR="00BC097A" w:rsidRDefault="00BC097A">
            <w:pPr>
              <w:snapToGrid w:val="0"/>
              <w:spacing w:before="120" w:after="120"/>
              <w:rPr>
                <w:lang w:eastAsia="ar-SA"/>
              </w:rPr>
            </w:pPr>
            <w:r>
              <w:rPr>
                <w:lang w:eastAsia="ar-SA"/>
              </w:rPr>
              <w:t>SSL</w:t>
            </w:r>
          </w:p>
        </w:tc>
        <w:tc>
          <w:tcPr>
            <w:tcW w:w="7740" w:type="dxa"/>
          </w:tcPr>
          <w:p w14:paraId="7B3F7A04" w14:textId="77777777" w:rsidR="00BC097A" w:rsidRDefault="00BC097A">
            <w:pPr>
              <w:snapToGrid w:val="0"/>
              <w:spacing w:before="120" w:after="120"/>
              <w:rPr>
                <w:lang w:eastAsia="ar-SA"/>
              </w:rPr>
            </w:pPr>
            <w:r>
              <w:rPr>
                <w:lang w:eastAsia="ar-SA"/>
              </w:rPr>
              <w:t>Secure Sockets Layer</w:t>
            </w:r>
          </w:p>
        </w:tc>
      </w:tr>
      <w:tr w:rsidR="001608CB" w14:paraId="45446767" w14:textId="77777777">
        <w:trPr>
          <w:trHeight w:val="516"/>
        </w:trPr>
        <w:tc>
          <w:tcPr>
            <w:tcW w:w="1458" w:type="dxa"/>
          </w:tcPr>
          <w:p w14:paraId="189641BC" w14:textId="77777777" w:rsidR="001608CB" w:rsidRDefault="001608CB">
            <w:pPr>
              <w:snapToGrid w:val="0"/>
              <w:spacing w:before="120" w:after="120"/>
              <w:ind w:right="-288"/>
              <w:rPr>
                <w:lang w:eastAsia="ar-SA"/>
              </w:rPr>
            </w:pPr>
            <w:r>
              <w:rPr>
                <w:lang w:eastAsia="ar-SA"/>
              </w:rPr>
              <w:t>SSP-REP</w:t>
            </w:r>
          </w:p>
        </w:tc>
        <w:tc>
          <w:tcPr>
            <w:tcW w:w="7740" w:type="dxa"/>
          </w:tcPr>
          <w:p w14:paraId="57647E0C" w14:textId="77777777" w:rsidR="001608CB" w:rsidRPr="00430E51" w:rsidRDefault="00430E51">
            <w:pPr>
              <w:snapToGrid w:val="0"/>
              <w:spacing w:before="120" w:after="120"/>
              <w:rPr>
                <w:lang w:eastAsia="ar-SA"/>
              </w:rPr>
            </w:pPr>
            <w:r w:rsidRPr="00430E51">
              <w:rPr>
                <w:color w:val="000000"/>
                <w:szCs w:val="22"/>
              </w:rPr>
              <w:t>Shared Service Provider Repository Service Requirements</w:t>
            </w:r>
          </w:p>
        </w:tc>
      </w:tr>
      <w:tr w:rsidR="00BC097A" w14:paraId="640023B1" w14:textId="77777777">
        <w:trPr>
          <w:trHeight w:val="516"/>
        </w:trPr>
        <w:tc>
          <w:tcPr>
            <w:tcW w:w="1458" w:type="dxa"/>
          </w:tcPr>
          <w:p w14:paraId="6C3FBA79" w14:textId="77777777" w:rsidR="00BC097A" w:rsidRDefault="00BC097A">
            <w:pPr>
              <w:snapToGrid w:val="0"/>
              <w:spacing w:before="120" w:after="120"/>
              <w:ind w:right="-288"/>
              <w:rPr>
                <w:lang w:eastAsia="ar-SA"/>
              </w:rPr>
            </w:pPr>
            <w:r>
              <w:rPr>
                <w:lang w:eastAsia="ar-SA"/>
              </w:rPr>
              <w:t>UPS</w:t>
            </w:r>
          </w:p>
        </w:tc>
        <w:tc>
          <w:tcPr>
            <w:tcW w:w="7740" w:type="dxa"/>
          </w:tcPr>
          <w:p w14:paraId="63E1AEEA" w14:textId="77777777" w:rsidR="00BC097A" w:rsidRDefault="00BC097A">
            <w:pPr>
              <w:snapToGrid w:val="0"/>
              <w:spacing w:before="120" w:after="120"/>
              <w:rPr>
                <w:lang w:eastAsia="ar-SA"/>
              </w:rPr>
            </w:pPr>
            <w:r>
              <w:rPr>
                <w:lang w:eastAsia="ar-SA"/>
              </w:rPr>
              <w:t>Uninterrupted Power Supply</w:t>
            </w:r>
          </w:p>
        </w:tc>
      </w:tr>
      <w:tr w:rsidR="00BC097A" w14:paraId="20064F9F" w14:textId="77777777">
        <w:tc>
          <w:tcPr>
            <w:tcW w:w="1458" w:type="dxa"/>
          </w:tcPr>
          <w:p w14:paraId="74663196" w14:textId="77777777" w:rsidR="00BC097A" w:rsidRDefault="00BC097A">
            <w:pPr>
              <w:snapToGrid w:val="0"/>
              <w:spacing w:before="120" w:after="120"/>
              <w:rPr>
                <w:lang w:eastAsia="ar-SA"/>
              </w:rPr>
            </w:pPr>
            <w:r>
              <w:rPr>
                <w:lang w:eastAsia="ar-SA"/>
              </w:rPr>
              <w:t>URL</w:t>
            </w:r>
          </w:p>
        </w:tc>
        <w:tc>
          <w:tcPr>
            <w:tcW w:w="7740" w:type="dxa"/>
          </w:tcPr>
          <w:p w14:paraId="0F89441A" w14:textId="77777777" w:rsidR="00BC097A" w:rsidRDefault="00BC097A">
            <w:pPr>
              <w:snapToGrid w:val="0"/>
              <w:spacing w:before="120" w:after="120"/>
              <w:rPr>
                <w:lang w:eastAsia="ar-SA"/>
              </w:rPr>
            </w:pPr>
            <w:r>
              <w:rPr>
                <w:lang w:eastAsia="ar-SA"/>
              </w:rPr>
              <w:t>Uniform Resource Locator</w:t>
            </w:r>
          </w:p>
        </w:tc>
      </w:tr>
      <w:tr w:rsidR="00BC097A" w14:paraId="4FA46382" w14:textId="77777777">
        <w:tc>
          <w:tcPr>
            <w:tcW w:w="1458" w:type="dxa"/>
          </w:tcPr>
          <w:p w14:paraId="2D2946C1" w14:textId="77777777" w:rsidR="00BC097A" w:rsidRDefault="00BC097A">
            <w:pPr>
              <w:snapToGrid w:val="0"/>
              <w:spacing w:before="120" w:after="120"/>
              <w:rPr>
                <w:lang w:eastAsia="ar-SA"/>
              </w:rPr>
            </w:pPr>
            <w:r>
              <w:rPr>
                <w:lang w:eastAsia="ar-SA"/>
              </w:rPr>
              <w:t>U.S.C.</w:t>
            </w:r>
          </w:p>
        </w:tc>
        <w:tc>
          <w:tcPr>
            <w:tcW w:w="7740" w:type="dxa"/>
          </w:tcPr>
          <w:p w14:paraId="238C123D" w14:textId="77777777" w:rsidR="00BC097A" w:rsidRDefault="00BC097A">
            <w:pPr>
              <w:snapToGrid w:val="0"/>
              <w:spacing w:before="120" w:after="120"/>
              <w:rPr>
                <w:lang w:eastAsia="ar-SA"/>
              </w:rPr>
            </w:pPr>
            <w:r>
              <w:rPr>
                <w:lang w:eastAsia="ar-SA"/>
              </w:rPr>
              <w:t>United States Code</w:t>
            </w:r>
          </w:p>
        </w:tc>
      </w:tr>
      <w:tr w:rsidR="00BC097A" w14:paraId="407750DA" w14:textId="77777777">
        <w:tc>
          <w:tcPr>
            <w:tcW w:w="1458" w:type="dxa"/>
          </w:tcPr>
          <w:p w14:paraId="708A58A7" w14:textId="77777777" w:rsidR="00BC097A" w:rsidRDefault="00650CF4">
            <w:pPr>
              <w:snapToGrid w:val="0"/>
              <w:spacing w:before="120" w:after="120"/>
              <w:rPr>
                <w:lang w:eastAsia="ar-SA"/>
              </w:rPr>
            </w:pPr>
            <w:r>
              <w:rPr>
                <w:lang w:eastAsia="ar-SA"/>
              </w:rPr>
              <w:lastRenderedPageBreak/>
              <w:t>UUID</w:t>
            </w:r>
          </w:p>
        </w:tc>
        <w:tc>
          <w:tcPr>
            <w:tcW w:w="7740" w:type="dxa"/>
          </w:tcPr>
          <w:p w14:paraId="0677E420" w14:textId="77777777" w:rsidR="00BC097A" w:rsidRDefault="00650CF4">
            <w:pPr>
              <w:snapToGrid w:val="0"/>
              <w:spacing w:before="120" w:after="120"/>
              <w:rPr>
                <w:lang w:eastAsia="ar-SA"/>
              </w:rPr>
            </w:pPr>
            <w:r>
              <w:rPr>
                <w:lang w:eastAsia="ar-SA"/>
              </w:rPr>
              <w:t>Universal Unique Identifier</w:t>
            </w:r>
          </w:p>
        </w:tc>
      </w:tr>
      <w:tr w:rsidR="00650CF4" w14:paraId="24EAC507" w14:textId="77777777">
        <w:tc>
          <w:tcPr>
            <w:tcW w:w="1458" w:type="dxa"/>
          </w:tcPr>
          <w:p w14:paraId="3C65A1FF" w14:textId="77777777" w:rsidR="00650CF4" w:rsidRDefault="00650CF4">
            <w:pPr>
              <w:snapToGrid w:val="0"/>
              <w:spacing w:before="120" w:after="120"/>
              <w:rPr>
                <w:lang w:eastAsia="ar-SA"/>
              </w:rPr>
            </w:pPr>
            <w:r>
              <w:rPr>
                <w:lang w:eastAsia="ar-SA"/>
              </w:rPr>
              <w:t>WWW</w:t>
            </w:r>
          </w:p>
        </w:tc>
        <w:tc>
          <w:tcPr>
            <w:tcW w:w="7740" w:type="dxa"/>
          </w:tcPr>
          <w:p w14:paraId="22049592" w14:textId="77777777" w:rsidR="0060080C" w:rsidRDefault="00650CF4">
            <w:pPr>
              <w:snapToGrid w:val="0"/>
              <w:spacing w:before="120" w:after="120"/>
              <w:rPr>
                <w:lang w:eastAsia="ar-SA"/>
              </w:rPr>
            </w:pPr>
            <w:r>
              <w:rPr>
                <w:lang w:eastAsia="ar-SA"/>
              </w:rPr>
              <w:t>World Wide Web</w:t>
            </w:r>
          </w:p>
        </w:tc>
      </w:tr>
    </w:tbl>
    <w:p w14:paraId="5D955FDA" w14:textId="77777777" w:rsidR="003B6713" w:rsidRDefault="003B6713" w:rsidP="003B6713">
      <w:pPr>
        <w:pStyle w:val="Heading1"/>
        <w:numPr>
          <w:ilvl w:val="0"/>
          <w:numId w:val="0"/>
        </w:numPr>
        <w:tabs>
          <w:tab w:val="left" w:pos="540"/>
        </w:tabs>
        <w:spacing w:before="600"/>
        <w:ind w:left="540"/>
        <w:rPr>
          <w:lang w:eastAsia="ar-SA"/>
        </w:rPr>
      </w:pPr>
      <w:bookmarkStart w:id="614" w:name="_Toc280344011"/>
    </w:p>
    <w:p w14:paraId="468B24E2" w14:textId="77777777" w:rsidR="00BC097A" w:rsidRDefault="003B6713" w:rsidP="003B6713">
      <w:pPr>
        <w:pStyle w:val="Heading1"/>
        <w:tabs>
          <w:tab w:val="clear" w:pos="432"/>
          <w:tab w:val="left" w:pos="540"/>
        </w:tabs>
        <w:spacing w:before="600"/>
        <w:ind w:left="540" w:hanging="540"/>
        <w:rPr>
          <w:lang w:eastAsia="ar-SA"/>
        </w:rPr>
      </w:pPr>
      <w:r>
        <w:rPr>
          <w:lang w:eastAsia="ar-SA"/>
        </w:rPr>
        <w:br w:type="page"/>
      </w:r>
      <w:bookmarkStart w:id="615" w:name="_Toc322985544"/>
      <w:r w:rsidR="00BC097A">
        <w:rPr>
          <w:lang w:eastAsia="ar-SA"/>
        </w:rPr>
        <w:lastRenderedPageBreak/>
        <w:t>Glossary</w:t>
      </w:r>
      <w:bookmarkEnd w:id="614"/>
      <w:bookmarkEnd w:id="615"/>
    </w:p>
    <w:tbl>
      <w:tblPr>
        <w:tblW w:w="9818" w:type="dxa"/>
        <w:tblLayout w:type="fixed"/>
        <w:tblLook w:val="0000" w:firstRow="0" w:lastRow="0" w:firstColumn="0" w:lastColumn="0" w:noHBand="0" w:noVBand="0"/>
      </w:tblPr>
      <w:tblGrid>
        <w:gridCol w:w="2943"/>
        <w:gridCol w:w="6875"/>
      </w:tblGrid>
      <w:tr w:rsidR="00BC097A" w14:paraId="565B09D7" w14:textId="77777777" w:rsidTr="002701C6">
        <w:tc>
          <w:tcPr>
            <w:tcW w:w="2943" w:type="dxa"/>
          </w:tcPr>
          <w:p w14:paraId="6312C126" w14:textId="77777777" w:rsidR="00BC097A" w:rsidRDefault="00BC097A">
            <w:pPr>
              <w:snapToGrid w:val="0"/>
              <w:rPr>
                <w:lang w:eastAsia="ar-SA"/>
              </w:rPr>
            </w:pPr>
            <w:r>
              <w:rPr>
                <w:lang w:eastAsia="ar-SA"/>
              </w:rPr>
              <w:t>Access</w:t>
            </w:r>
          </w:p>
        </w:tc>
        <w:tc>
          <w:tcPr>
            <w:tcW w:w="6875" w:type="dxa"/>
          </w:tcPr>
          <w:p w14:paraId="6188C0D8" w14:textId="77777777" w:rsidR="00BC097A" w:rsidRDefault="00BC097A">
            <w:pPr>
              <w:snapToGrid w:val="0"/>
              <w:rPr>
                <w:lang w:eastAsia="ar-SA"/>
              </w:rPr>
            </w:pPr>
            <w:r>
              <w:rPr>
                <w:lang w:eastAsia="ar-SA"/>
              </w:rPr>
              <w:t>Ability to make use of any information system (IS) resource. [NS4009]</w:t>
            </w:r>
          </w:p>
        </w:tc>
      </w:tr>
      <w:tr w:rsidR="00BC097A" w14:paraId="78D01CAA" w14:textId="77777777" w:rsidTr="002701C6">
        <w:tc>
          <w:tcPr>
            <w:tcW w:w="2943" w:type="dxa"/>
          </w:tcPr>
          <w:p w14:paraId="7D95621B" w14:textId="77777777" w:rsidR="00BC097A" w:rsidRDefault="00BC097A">
            <w:pPr>
              <w:snapToGrid w:val="0"/>
              <w:rPr>
                <w:lang w:eastAsia="ar-SA"/>
              </w:rPr>
            </w:pPr>
            <w:r>
              <w:rPr>
                <w:lang w:eastAsia="ar-SA"/>
              </w:rPr>
              <w:t>Access Control</w:t>
            </w:r>
          </w:p>
        </w:tc>
        <w:tc>
          <w:tcPr>
            <w:tcW w:w="6875" w:type="dxa"/>
          </w:tcPr>
          <w:p w14:paraId="66E1A050" w14:textId="77777777" w:rsidR="00BC097A" w:rsidRDefault="00BC097A">
            <w:pPr>
              <w:snapToGrid w:val="0"/>
              <w:rPr>
                <w:lang w:eastAsia="ar-SA"/>
              </w:rPr>
            </w:pPr>
            <w:r>
              <w:rPr>
                <w:lang w:eastAsia="ar-SA"/>
              </w:rPr>
              <w:t>Process of granting access to information system resources only to authorized users, programs, processes, or other systems. [NS4009]</w:t>
            </w:r>
          </w:p>
        </w:tc>
      </w:tr>
      <w:tr w:rsidR="00BC097A" w14:paraId="7DC46C4D" w14:textId="77777777" w:rsidTr="002701C6">
        <w:tc>
          <w:tcPr>
            <w:tcW w:w="2943" w:type="dxa"/>
          </w:tcPr>
          <w:p w14:paraId="62E88C68" w14:textId="77777777" w:rsidR="00BC097A" w:rsidRDefault="00BC097A">
            <w:pPr>
              <w:snapToGrid w:val="0"/>
              <w:rPr>
                <w:lang w:eastAsia="ar-SA"/>
              </w:rPr>
            </w:pPr>
            <w:r>
              <w:rPr>
                <w:lang w:eastAsia="ar-SA"/>
              </w:rPr>
              <w:t>Accreditation</w:t>
            </w:r>
          </w:p>
        </w:tc>
        <w:tc>
          <w:tcPr>
            <w:tcW w:w="6875" w:type="dxa"/>
          </w:tcPr>
          <w:p w14:paraId="0E5F6C24" w14:textId="77777777" w:rsidR="00BC097A" w:rsidRDefault="00BC097A">
            <w:pPr>
              <w:snapToGrid w:val="0"/>
              <w:rPr>
                <w:lang w:eastAsia="ar-SA"/>
              </w:rPr>
            </w:pPr>
            <w:r>
              <w:rPr>
                <w:lang w:eastAsia="ar-SA"/>
              </w:rPr>
              <w:t>Formal declaration by a Designated Approving Authority that an Information System is approved to operate in a particular security mode using a prescribed set of safeguards at an acceptable level of risk. [NS4009]</w:t>
            </w:r>
          </w:p>
        </w:tc>
      </w:tr>
      <w:tr w:rsidR="00BC097A" w14:paraId="1B9E0299" w14:textId="77777777" w:rsidTr="002701C6">
        <w:tc>
          <w:tcPr>
            <w:tcW w:w="2943" w:type="dxa"/>
          </w:tcPr>
          <w:p w14:paraId="737BD442" w14:textId="77777777" w:rsidR="00BC097A" w:rsidRDefault="00BC097A">
            <w:pPr>
              <w:snapToGrid w:val="0"/>
              <w:rPr>
                <w:lang w:eastAsia="ar-SA"/>
              </w:rPr>
            </w:pPr>
            <w:r>
              <w:rPr>
                <w:lang w:eastAsia="ar-SA"/>
              </w:rPr>
              <w:t>Activation Data</w:t>
            </w:r>
          </w:p>
        </w:tc>
        <w:tc>
          <w:tcPr>
            <w:tcW w:w="6875" w:type="dxa"/>
          </w:tcPr>
          <w:p w14:paraId="708AE5C7" w14:textId="77777777" w:rsidR="00BC097A" w:rsidRDefault="00BC097A">
            <w:pPr>
              <w:snapToGrid w:val="0"/>
              <w:rPr>
                <w:lang w:eastAsia="ar-SA"/>
              </w:rPr>
            </w:pPr>
            <w:r>
              <w:rPr>
                <w:lang w:eastAsia="ar-SA"/>
              </w:rPr>
              <w:t>Private data, other than keys, that are required to access cryptographic modules (i.e., unlock private keys for signing or decryption events).</w:t>
            </w:r>
          </w:p>
        </w:tc>
      </w:tr>
      <w:tr w:rsidR="00BC097A" w14:paraId="6F5E2C89" w14:textId="77777777" w:rsidTr="002701C6">
        <w:tc>
          <w:tcPr>
            <w:tcW w:w="2943" w:type="dxa"/>
          </w:tcPr>
          <w:p w14:paraId="17D67270" w14:textId="77777777" w:rsidR="00BC097A" w:rsidRDefault="00BC097A">
            <w:pPr>
              <w:snapToGrid w:val="0"/>
              <w:rPr>
                <w:lang w:eastAsia="ar-SA"/>
              </w:rPr>
            </w:pPr>
            <w:r>
              <w:rPr>
                <w:lang w:eastAsia="ar-SA"/>
              </w:rPr>
              <w:t>Applicant</w:t>
            </w:r>
          </w:p>
        </w:tc>
        <w:tc>
          <w:tcPr>
            <w:tcW w:w="6875" w:type="dxa"/>
          </w:tcPr>
          <w:p w14:paraId="18F0F7C6" w14:textId="77777777" w:rsidR="00BC097A" w:rsidRDefault="00BC097A">
            <w:pPr>
              <w:snapToGrid w:val="0"/>
              <w:rPr>
                <w:lang w:eastAsia="ar-SA"/>
              </w:rPr>
            </w:pPr>
            <w:r>
              <w:rPr>
                <w:lang w:eastAsia="ar-SA"/>
              </w:rPr>
              <w:t>The subscriber is sometimes also called an "applicant" after applying to a certification authority for a certificate, but before the certificate issuance procedure is completed. [ABADSG footnote 32]</w:t>
            </w:r>
          </w:p>
        </w:tc>
      </w:tr>
      <w:tr w:rsidR="00BC097A" w14:paraId="4980D0B3" w14:textId="77777777" w:rsidTr="002701C6">
        <w:tc>
          <w:tcPr>
            <w:tcW w:w="2943" w:type="dxa"/>
          </w:tcPr>
          <w:p w14:paraId="0ADF7A29" w14:textId="77777777" w:rsidR="00BC097A" w:rsidRDefault="00BC097A">
            <w:pPr>
              <w:snapToGrid w:val="0"/>
              <w:rPr>
                <w:lang w:eastAsia="ar-SA"/>
              </w:rPr>
            </w:pPr>
            <w:r>
              <w:rPr>
                <w:lang w:eastAsia="ar-SA"/>
              </w:rPr>
              <w:t>Archive</w:t>
            </w:r>
          </w:p>
        </w:tc>
        <w:tc>
          <w:tcPr>
            <w:tcW w:w="6875" w:type="dxa"/>
          </w:tcPr>
          <w:p w14:paraId="3A5E2A12" w14:textId="77777777" w:rsidR="00BC097A" w:rsidRDefault="00BC097A">
            <w:pPr>
              <w:snapToGrid w:val="0"/>
              <w:rPr>
                <w:lang w:eastAsia="ar-SA"/>
              </w:rPr>
            </w:pPr>
            <w:r>
              <w:rPr>
                <w:lang w:eastAsia="ar-SA"/>
              </w:rPr>
              <w:t>Long-term, physically separate storage.</w:t>
            </w:r>
          </w:p>
        </w:tc>
      </w:tr>
      <w:tr w:rsidR="00BC097A" w14:paraId="731DC1C7" w14:textId="77777777" w:rsidTr="002701C6">
        <w:tc>
          <w:tcPr>
            <w:tcW w:w="2943" w:type="dxa"/>
          </w:tcPr>
          <w:p w14:paraId="6DD34CE6" w14:textId="77777777" w:rsidR="00BC097A" w:rsidRDefault="00BC097A">
            <w:pPr>
              <w:snapToGrid w:val="0"/>
              <w:rPr>
                <w:lang w:eastAsia="ar-SA"/>
              </w:rPr>
            </w:pPr>
            <w:r>
              <w:rPr>
                <w:lang w:eastAsia="ar-SA"/>
              </w:rPr>
              <w:t>Attribute Authority</w:t>
            </w:r>
          </w:p>
        </w:tc>
        <w:tc>
          <w:tcPr>
            <w:tcW w:w="6875" w:type="dxa"/>
          </w:tcPr>
          <w:p w14:paraId="5E3A06A5" w14:textId="77777777" w:rsidR="00BC097A" w:rsidRDefault="00BC097A">
            <w:pPr>
              <w:snapToGrid w:val="0"/>
              <w:rPr>
                <w:lang w:eastAsia="ar-SA"/>
              </w:rPr>
            </w:pPr>
            <w:r>
              <w:rPr>
                <w:lang w:eastAsia="ar-SA"/>
              </w:rPr>
              <w:t>An entity, recognized by the FPKIPA or comparable body as having the authority to verify the association of attributes to an identity.</w:t>
            </w:r>
          </w:p>
        </w:tc>
      </w:tr>
      <w:tr w:rsidR="00BC097A" w14:paraId="6CFE4481" w14:textId="77777777" w:rsidTr="002701C6">
        <w:tc>
          <w:tcPr>
            <w:tcW w:w="2943" w:type="dxa"/>
          </w:tcPr>
          <w:p w14:paraId="579FE754" w14:textId="77777777" w:rsidR="00BC097A" w:rsidRDefault="00BC097A">
            <w:pPr>
              <w:snapToGrid w:val="0"/>
              <w:rPr>
                <w:lang w:eastAsia="ar-SA"/>
              </w:rPr>
            </w:pPr>
            <w:r>
              <w:rPr>
                <w:lang w:eastAsia="ar-SA"/>
              </w:rPr>
              <w:t>Audit</w:t>
            </w:r>
          </w:p>
        </w:tc>
        <w:tc>
          <w:tcPr>
            <w:tcW w:w="6875" w:type="dxa"/>
          </w:tcPr>
          <w:p w14:paraId="2C7A5AE8" w14:textId="77777777" w:rsidR="00BC097A" w:rsidRDefault="00BC097A">
            <w:pPr>
              <w:snapToGrid w:val="0"/>
              <w:rPr>
                <w:lang w:eastAsia="ar-SA"/>
              </w:rPr>
            </w:pPr>
            <w:r>
              <w:rPr>
                <w:lang w:eastAsia="ar-SA"/>
              </w:rPr>
              <w:t>Independent review and examination of records and activities to assess the adequacy of system controls, to ensure compliance with established policies and operational procedures, and to recommend necessary changes in controls, policies, or procedures. [NS4009]</w:t>
            </w:r>
          </w:p>
        </w:tc>
      </w:tr>
      <w:tr w:rsidR="00BC097A" w14:paraId="241854B9" w14:textId="77777777" w:rsidTr="002701C6">
        <w:tc>
          <w:tcPr>
            <w:tcW w:w="2943" w:type="dxa"/>
          </w:tcPr>
          <w:p w14:paraId="7196FAFA" w14:textId="77777777" w:rsidR="00BC097A" w:rsidRDefault="00BC097A">
            <w:pPr>
              <w:snapToGrid w:val="0"/>
              <w:rPr>
                <w:lang w:eastAsia="ar-SA"/>
              </w:rPr>
            </w:pPr>
            <w:r>
              <w:rPr>
                <w:lang w:eastAsia="ar-SA"/>
              </w:rPr>
              <w:t>Audit Data</w:t>
            </w:r>
          </w:p>
        </w:tc>
        <w:tc>
          <w:tcPr>
            <w:tcW w:w="6875" w:type="dxa"/>
          </w:tcPr>
          <w:p w14:paraId="48273B3C" w14:textId="77777777" w:rsidR="00BC097A" w:rsidRDefault="00BC097A">
            <w:pPr>
              <w:snapToGrid w:val="0"/>
              <w:rPr>
                <w:lang w:eastAsia="ar-SA"/>
              </w:rPr>
            </w:pPr>
            <w:r>
              <w:rPr>
                <w:lang w:eastAsia="ar-SA"/>
              </w:rPr>
              <w:t>Chronological record of system activities to enable the reconstruction and examination of the sequence of events and changes in an event. [NS4009, "audit trail"]</w:t>
            </w:r>
          </w:p>
        </w:tc>
      </w:tr>
      <w:tr w:rsidR="00BC097A" w14:paraId="4A39DAE7" w14:textId="77777777" w:rsidTr="002701C6">
        <w:tc>
          <w:tcPr>
            <w:tcW w:w="2943" w:type="dxa"/>
          </w:tcPr>
          <w:p w14:paraId="54771493" w14:textId="77777777" w:rsidR="00BC097A" w:rsidRDefault="00BC097A">
            <w:pPr>
              <w:snapToGrid w:val="0"/>
              <w:rPr>
                <w:lang w:eastAsia="ar-SA"/>
              </w:rPr>
            </w:pPr>
            <w:r>
              <w:rPr>
                <w:lang w:eastAsia="ar-SA"/>
              </w:rPr>
              <w:t>Authenticate</w:t>
            </w:r>
          </w:p>
        </w:tc>
        <w:tc>
          <w:tcPr>
            <w:tcW w:w="6875" w:type="dxa"/>
          </w:tcPr>
          <w:p w14:paraId="775D1D4C" w14:textId="77777777" w:rsidR="00BC097A" w:rsidRDefault="00BC097A">
            <w:pPr>
              <w:snapToGrid w:val="0"/>
              <w:rPr>
                <w:lang w:eastAsia="ar-SA"/>
              </w:rPr>
            </w:pPr>
            <w:r>
              <w:rPr>
                <w:lang w:eastAsia="ar-SA"/>
              </w:rPr>
              <w:t>To confirm the identity of an entity when that identity is presented.</w:t>
            </w:r>
          </w:p>
        </w:tc>
      </w:tr>
      <w:tr w:rsidR="00BC097A" w14:paraId="65827B33" w14:textId="77777777" w:rsidTr="002701C6">
        <w:tc>
          <w:tcPr>
            <w:tcW w:w="2943" w:type="dxa"/>
          </w:tcPr>
          <w:p w14:paraId="288FB825" w14:textId="77777777" w:rsidR="00BC097A" w:rsidRDefault="00BC097A">
            <w:pPr>
              <w:snapToGrid w:val="0"/>
              <w:rPr>
                <w:lang w:eastAsia="ar-SA"/>
              </w:rPr>
            </w:pPr>
            <w:r>
              <w:rPr>
                <w:lang w:eastAsia="ar-SA"/>
              </w:rPr>
              <w:t>Authentication</w:t>
            </w:r>
          </w:p>
        </w:tc>
        <w:tc>
          <w:tcPr>
            <w:tcW w:w="6875" w:type="dxa"/>
          </w:tcPr>
          <w:p w14:paraId="2C983052" w14:textId="77777777" w:rsidR="00BC097A" w:rsidRDefault="00BC097A">
            <w:pPr>
              <w:snapToGrid w:val="0"/>
              <w:rPr>
                <w:lang w:eastAsia="ar-SA"/>
              </w:rPr>
            </w:pPr>
            <w:r>
              <w:rPr>
                <w:lang w:eastAsia="ar-SA"/>
              </w:rPr>
              <w:t>Security measure designed to establish the validity of a transmission, message, or originator, or a means of verifying an individual's authorization to receive specific categories of information. [NS4009]</w:t>
            </w:r>
          </w:p>
        </w:tc>
      </w:tr>
      <w:tr w:rsidR="00BC097A" w14:paraId="5B94C3A4" w14:textId="77777777" w:rsidTr="002701C6">
        <w:tc>
          <w:tcPr>
            <w:tcW w:w="2943" w:type="dxa"/>
          </w:tcPr>
          <w:p w14:paraId="59BD4352" w14:textId="77777777" w:rsidR="00BC097A" w:rsidRDefault="00BC097A">
            <w:pPr>
              <w:snapToGrid w:val="0"/>
              <w:rPr>
                <w:lang w:eastAsia="ar-SA"/>
              </w:rPr>
            </w:pPr>
            <w:r>
              <w:rPr>
                <w:lang w:eastAsia="ar-SA"/>
              </w:rPr>
              <w:t>Backup</w:t>
            </w:r>
          </w:p>
        </w:tc>
        <w:tc>
          <w:tcPr>
            <w:tcW w:w="6875" w:type="dxa"/>
          </w:tcPr>
          <w:p w14:paraId="4CCC7AED" w14:textId="77777777" w:rsidR="00BC097A" w:rsidRDefault="00BC097A">
            <w:pPr>
              <w:snapToGrid w:val="0"/>
              <w:rPr>
                <w:lang w:eastAsia="ar-SA"/>
              </w:rPr>
            </w:pPr>
            <w:r>
              <w:rPr>
                <w:lang w:eastAsia="ar-SA"/>
              </w:rPr>
              <w:t>Copy of files and programs made to facilitate recovery if necessary. [NS4009]</w:t>
            </w:r>
          </w:p>
        </w:tc>
      </w:tr>
      <w:tr w:rsidR="00BC097A" w14:paraId="6FBE909D" w14:textId="77777777" w:rsidTr="002701C6">
        <w:tc>
          <w:tcPr>
            <w:tcW w:w="2943" w:type="dxa"/>
          </w:tcPr>
          <w:p w14:paraId="752259D8" w14:textId="77777777" w:rsidR="00BC097A" w:rsidRDefault="00BC097A">
            <w:pPr>
              <w:snapToGrid w:val="0"/>
              <w:rPr>
                <w:lang w:eastAsia="ar-SA"/>
              </w:rPr>
            </w:pPr>
            <w:r>
              <w:rPr>
                <w:lang w:eastAsia="ar-SA"/>
              </w:rPr>
              <w:t>Binding</w:t>
            </w:r>
          </w:p>
        </w:tc>
        <w:tc>
          <w:tcPr>
            <w:tcW w:w="6875" w:type="dxa"/>
          </w:tcPr>
          <w:p w14:paraId="41DDA98E" w14:textId="77777777" w:rsidR="00BC097A" w:rsidRDefault="00BC097A">
            <w:pPr>
              <w:snapToGrid w:val="0"/>
              <w:rPr>
                <w:lang w:eastAsia="ar-SA"/>
              </w:rPr>
            </w:pPr>
            <w:r>
              <w:rPr>
                <w:lang w:eastAsia="ar-SA"/>
              </w:rPr>
              <w:t>Process of associating two related elements of information. [NS4009]</w:t>
            </w:r>
          </w:p>
        </w:tc>
      </w:tr>
      <w:tr w:rsidR="00BC097A" w14:paraId="064C9F62" w14:textId="77777777" w:rsidTr="002701C6">
        <w:tc>
          <w:tcPr>
            <w:tcW w:w="2943" w:type="dxa"/>
          </w:tcPr>
          <w:p w14:paraId="7CBEC3AE" w14:textId="77777777" w:rsidR="00BC097A" w:rsidRDefault="00BC097A">
            <w:pPr>
              <w:snapToGrid w:val="0"/>
              <w:rPr>
                <w:lang w:eastAsia="ar-SA"/>
              </w:rPr>
            </w:pPr>
            <w:r>
              <w:rPr>
                <w:lang w:eastAsia="ar-SA"/>
              </w:rPr>
              <w:lastRenderedPageBreak/>
              <w:t>Biometric</w:t>
            </w:r>
          </w:p>
        </w:tc>
        <w:tc>
          <w:tcPr>
            <w:tcW w:w="6875" w:type="dxa"/>
          </w:tcPr>
          <w:p w14:paraId="3D65D296" w14:textId="77777777" w:rsidR="00BC097A" w:rsidRDefault="00BC097A">
            <w:pPr>
              <w:snapToGrid w:val="0"/>
              <w:rPr>
                <w:lang w:eastAsia="ar-SA"/>
              </w:rPr>
            </w:pPr>
            <w:r>
              <w:rPr>
                <w:lang w:eastAsia="ar-SA"/>
              </w:rPr>
              <w:t>A physical or behavioral characteristic of a human being.</w:t>
            </w:r>
          </w:p>
        </w:tc>
      </w:tr>
      <w:tr w:rsidR="00BC097A" w14:paraId="7B9A1E19" w14:textId="77777777" w:rsidTr="002701C6">
        <w:tc>
          <w:tcPr>
            <w:tcW w:w="2943" w:type="dxa"/>
          </w:tcPr>
          <w:p w14:paraId="448B32BD" w14:textId="77777777" w:rsidR="00BC097A" w:rsidRDefault="00BC097A">
            <w:pPr>
              <w:snapToGrid w:val="0"/>
              <w:rPr>
                <w:lang w:eastAsia="ar-SA"/>
              </w:rPr>
            </w:pPr>
            <w:r>
              <w:rPr>
                <w:lang w:eastAsia="ar-SA"/>
              </w:rPr>
              <w:t>Certificate</w:t>
            </w:r>
          </w:p>
        </w:tc>
        <w:tc>
          <w:tcPr>
            <w:tcW w:w="6875" w:type="dxa"/>
          </w:tcPr>
          <w:p w14:paraId="2B266915" w14:textId="77777777" w:rsidR="00BC097A" w:rsidRDefault="00BC097A">
            <w:pPr>
              <w:snapToGrid w:val="0"/>
              <w:rPr>
                <w:lang w:eastAsia="ar-SA"/>
              </w:rPr>
            </w:pPr>
            <w:r>
              <w:rPr>
                <w:lang w:eastAsia="ar-SA"/>
              </w:rPr>
              <w:t>A digital representation of information which at least (1) identifies the certification authority issuing it, (2) names or identifies its subscriber, (3) contains the subscriber's public key, (4) identifies its operational period, and (5) is digitally signed by the certification authority issuing it. [ABADSG].  As used in this CP, the term “certificate” refers to X.509 certificates that expressly reference the OID of this CP in the certificatePolicies extension.</w:t>
            </w:r>
          </w:p>
        </w:tc>
      </w:tr>
      <w:tr w:rsidR="00BC097A" w14:paraId="4341F094" w14:textId="77777777" w:rsidTr="002701C6">
        <w:tc>
          <w:tcPr>
            <w:tcW w:w="2943" w:type="dxa"/>
          </w:tcPr>
          <w:p w14:paraId="62818C42" w14:textId="77777777" w:rsidR="00BC097A" w:rsidRDefault="00BC097A">
            <w:pPr>
              <w:snapToGrid w:val="0"/>
              <w:rPr>
                <w:lang w:eastAsia="ar-SA"/>
              </w:rPr>
            </w:pPr>
            <w:r>
              <w:rPr>
                <w:lang w:eastAsia="ar-SA"/>
              </w:rPr>
              <w:t>Certification Authority (CA)</w:t>
            </w:r>
          </w:p>
        </w:tc>
        <w:tc>
          <w:tcPr>
            <w:tcW w:w="6875" w:type="dxa"/>
          </w:tcPr>
          <w:p w14:paraId="1EEE9E77" w14:textId="77777777" w:rsidR="00BC097A" w:rsidRDefault="00BC097A">
            <w:pPr>
              <w:snapToGrid w:val="0"/>
              <w:rPr>
                <w:lang w:eastAsia="ar-SA"/>
              </w:rPr>
            </w:pPr>
            <w:r>
              <w:rPr>
                <w:lang w:eastAsia="ar-SA"/>
              </w:rPr>
              <w:t>An authority trusted by one or more users to issue and manage X.509 public key certificates and CRLs.</w:t>
            </w:r>
          </w:p>
        </w:tc>
      </w:tr>
      <w:tr w:rsidR="00BC097A" w14:paraId="36972235" w14:textId="77777777" w:rsidTr="002701C6">
        <w:tc>
          <w:tcPr>
            <w:tcW w:w="2943" w:type="dxa"/>
          </w:tcPr>
          <w:p w14:paraId="53B74431" w14:textId="77777777" w:rsidR="00BC097A" w:rsidRDefault="00BC097A">
            <w:pPr>
              <w:snapToGrid w:val="0"/>
              <w:rPr>
                <w:lang w:eastAsia="ar-SA"/>
              </w:rPr>
            </w:pPr>
            <w:r>
              <w:rPr>
                <w:lang w:eastAsia="ar-SA"/>
              </w:rPr>
              <w:t>CA Facility</w:t>
            </w:r>
          </w:p>
        </w:tc>
        <w:tc>
          <w:tcPr>
            <w:tcW w:w="6875" w:type="dxa"/>
          </w:tcPr>
          <w:p w14:paraId="38BFF141" w14:textId="77777777" w:rsidR="00BC097A" w:rsidRDefault="00BC097A">
            <w:pPr>
              <w:snapToGrid w:val="0"/>
              <w:rPr>
                <w:lang w:eastAsia="ar-SA"/>
              </w:rPr>
            </w:pPr>
            <w:r>
              <w:rPr>
                <w:lang w:eastAsia="ar-SA"/>
              </w:rPr>
              <w:t>The collection of equipment, personnel, procedures and structures that are used by a certification authority to perform certificate issuance and revocation.</w:t>
            </w:r>
          </w:p>
        </w:tc>
      </w:tr>
      <w:tr w:rsidR="00BC097A" w14:paraId="14462BC9" w14:textId="77777777" w:rsidTr="002701C6">
        <w:tc>
          <w:tcPr>
            <w:tcW w:w="2943" w:type="dxa"/>
          </w:tcPr>
          <w:p w14:paraId="5F080BB1" w14:textId="77777777" w:rsidR="00BC097A" w:rsidRDefault="00BC097A">
            <w:pPr>
              <w:snapToGrid w:val="0"/>
              <w:rPr>
                <w:lang w:eastAsia="ar-SA"/>
              </w:rPr>
            </w:pPr>
            <w:r>
              <w:rPr>
                <w:lang w:eastAsia="ar-SA"/>
              </w:rPr>
              <w:t>Certification Authority Software</w:t>
            </w:r>
          </w:p>
        </w:tc>
        <w:tc>
          <w:tcPr>
            <w:tcW w:w="6875" w:type="dxa"/>
          </w:tcPr>
          <w:p w14:paraId="52B5673B" w14:textId="77777777" w:rsidR="00BC097A" w:rsidRDefault="00BC097A">
            <w:pPr>
              <w:snapToGrid w:val="0"/>
              <w:rPr>
                <w:lang w:eastAsia="ar-SA"/>
              </w:rPr>
            </w:pPr>
            <w:r>
              <w:rPr>
                <w:lang w:eastAsia="ar-SA"/>
              </w:rPr>
              <w:t>Key management and cryptographic software used to manage certificates issued to subscribers.</w:t>
            </w:r>
          </w:p>
        </w:tc>
      </w:tr>
      <w:tr w:rsidR="00BC097A" w14:paraId="420952F1" w14:textId="77777777" w:rsidTr="002701C6">
        <w:tc>
          <w:tcPr>
            <w:tcW w:w="2943" w:type="dxa"/>
          </w:tcPr>
          <w:p w14:paraId="630A8054" w14:textId="77777777" w:rsidR="00BC097A" w:rsidRDefault="00BC097A">
            <w:pPr>
              <w:snapToGrid w:val="0"/>
              <w:rPr>
                <w:lang w:eastAsia="ar-SA"/>
              </w:rPr>
            </w:pPr>
            <w:r>
              <w:rPr>
                <w:lang w:eastAsia="ar-SA"/>
              </w:rPr>
              <w:t>Certificate Policy (CP)</w:t>
            </w:r>
          </w:p>
        </w:tc>
        <w:tc>
          <w:tcPr>
            <w:tcW w:w="6875" w:type="dxa"/>
          </w:tcPr>
          <w:p w14:paraId="24EA0D34" w14:textId="77777777" w:rsidR="00BC097A" w:rsidRDefault="00BC097A">
            <w:pPr>
              <w:snapToGrid w:val="0"/>
              <w:rPr>
                <w:lang w:eastAsia="ar-SA"/>
              </w:rPr>
            </w:pPr>
            <w:r>
              <w:rPr>
                <w:lang w:eastAsia="ar-SA"/>
              </w:rPr>
              <w:t>A certificate policy is a specialized form of administrative policy tuned to electronic transactions performed during certificate management.  A certificate policy addresses all aspects associated with the generation, production, distribution, accounting, compromise recovery and administration of digital certificates.  Indirectly, a certificate policy can also govern the transactions conducted using a communications system protected by a certificate-based security system.  By controlling critical certificate extensions, such policies and associated enforcement technology can support provision of the security services required by particular applications.</w:t>
            </w:r>
          </w:p>
        </w:tc>
      </w:tr>
      <w:tr w:rsidR="00BC097A" w14:paraId="1BCA0B22" w14:textId="77777777" w:rsidTr="002701C6">
        <w:tc>
          <w:tcPr>
            <w:tcW w:w="2943" w:type="dxa"/>
          </w:tcPr>
          <w:p w14:paraId="7ABFB33A" w14:textId="77777777" w:rsidR="00BC097A" w:rsidRDefault="00BC097A">
            <w:pPr>
              <w:snapToGrid w:val="0"/>
              <w:rPr>
                <w:lang w:eastAsia="ar-SA"/>
              </w:rPr>
            </w:pPr>
            <w:r>
              <w:rPr>
                <w:lang w:eastAsia="ar-SA"/>
              </w:rPr>
              <w:t>Certification Practice Statement (CPS)</w:t>
            </w:r>
          </w:p>
        </w:tc>
        <w:tc>
          <w:tcPr>
            <w:tcW w:w="6875" w:type="dxa"/>
          </w:tcPr>
          <w:p w14:paraId="274BA372" w14:textId="77777777" w:rsidR="00BC097A" w:rsidRDefault="00BC097A">
            <w:pPr>
              <w:snapToGrid w:val="0"/>
              <w:rPr>
                <w:lang w:eastAsia="ar-SA"/>
              </w:rPr>
            </w:pPr>
            <w:r>
              <w:rPr>
                <w:lang w:eastAsia="ar-SA"/>
              </w:rPr>
              <w:t>A statement of the practices that a CA employs in issuing, suspending, revoking, and renewing certificates and providing access to them, in accordance with specific requirements (i.e., requirements specified in this CP, or requirements specified in a contract for services).</w:t>
            </w:r>
          </w:p>
        </w:tc>
      </w:tr>
      <w:tr w:rsidR="00BC097A" w14:paraId="38AC5978" w14:textId="77777777" w:rsidTr="002701C6">
        <w:tc>
          <w:tcPr>
            <w:tcW w:w="2943" w:type="dxa"/>
          </w:tcPr>
          <w:p w14:paraId="3119CC1A" w14:textId="77777777" w:rsidR="00BC097A" w:rsidRDefault="00BC097A">
            <w:pPr>
              <w:snapToGrid w:val="0"/>
              <w:rPr>
                <w:lang w:eastAsia="ar-SA"/>
              </w:rPr>
            </w:pPr>
            <w:r>
              <w:rPr>
                <w:lang w:eastAsia="ar-SA"/>
              </w:rPr>
              <w:t>Certificate-Related Information</w:t>
            </w:r>
          </w:p>
        </w:tc>
        <w:tc>
          <w:tcPr>
            <w:tcW w:w="6875" w:type="dxa"/>
          </w:tcPr>
          <w:p w14:paraId="45B7D67D" w14:textId="77777777" w:rsidR="00BC097A" w:rsidRDefault="00BC097A">
            <w:pPr>
              <w:snapToGrid w:val="0"/>
              <w:rPr>
                <w:lang w:eastAsia="ar-SA"/>
              </w:rPr>
            </w:pPr>
            <w:r>
              <w:rPr>
                <w:lang w:eastAsia="ar-SA"/>
              </w:rPr>
              <w:t>Information, such as a subscriber's postal address, that is not included in a certificate.  May be used by a CA managing certificates.</w:t>
            </w:r>
          </w:p>
        </w:tc>
      </w:tr>
      <w:tr w:rsidR="00BC097A" w14:paraId="4212DCAE" w14:textId="77777777" w:rsidTr="002701C6">
        <w:tc>
          <w:tcPr>
            <w:tcW w:w="2943" w:type="dxa"/>
          </w:tcPr>
          <w:p w14:paraId="46F12530" w14:textId="77777777" w:rsidR="00BC097A" w:rsidRDefault="00BC097A">
            <w:pPr>
              <w:snapToGrid w:val="0"/>
              <w:rPr>
                <w:lang w:eastAsia="ar-SA"/>
              </w:rPr>
            </w:pPr>
            <w:r>
              <w:rPr>
                <w:lang w:eastAsia="ar-SA"/>
              </w:rPr>
              <w:t>Certificate Revocation List (CRL)</w:t>
            </w:r>
          </w:p>
        </w:tc>
        <w:tc>
          <w:tcPr>
            <w:tcW w:w="6875" w:type="dxa"/>
          </w:tcPr>
          <w:p w14:paraId="2C2C7F0D" w14:textId="77777777" w:rsidR="00BC097A" w:rsidRDefault="00BC097A">
            <w:pPr>
              <w:snapToGrid w:val="0"/>
              <w:rPr>
                <w:lang w:eastAsia="ar-SA"/>
              </w:rPr>
            </w:pPr>
            <w:r>
              <w:rPr>
                <w:lang w:eastAsia="ar-SA"/>
              </w:rPr>
              <w:t>A list maintained by a certification authority of the certificates that it has issued that are revoked prior to their stated expiration date.</w:t>
            </w:r>
          </w:p>
        </w:tc>
      </w:tr>
      <w:tr w:rsidR="00BC097A" w14:paraId="60457650" w14:textId="77777777" w:rsidTr="002701C6">
        <w:tc>
          <w:tcPr>
            <w:tcW w:w="2943" w:type="dxa"/>
          </w:tcPr>
          <w:p w14:paraId="68A8D993" w14:textId="77777777" w:rsidR="00BC097A" w:rsidRDefault="00BC097A">
            <w:pPr>
              <w:snapToGrid w:val="0"/>
              <w:rPr>
                <w:lang w:eastAsia="ar-SA"/>
              </w:rPr>
            </w:pPr>
            <w:r>
              <w:rPr>
                <w:lang w:eastAsia="ar-SA"/>
              </w:rPr>
              <w:t>Certificate Status Server (CSS)</w:t>
            </w:r>
          </w:p>
        </w:tc>
        <w:tc>
          <w:tcPr>
            <w:tcW w:w="6875" w:type="dxa"/>
          </w:tcPr>
          <w:p w14:paraId="30AFB87E" w14:textId="77777777" w:rsidR="00BC097A" w:rsidRDefault="00BC097A">
            <w:pPr>
              <w:snapToGrid w:val="0"/>
              <w:rPr>
                <w:lang w:eastAsia="ar-SA"/>
              </w:rPr>
            </w:pPr>
            <w:r>
              <w:rPr>
                <w:lang w:eastAsia="ar-SA"/>
              </w:rPr>
              <w:t>A trusted entity that provides on-line verification to a relying party of a subject certificate's revocation status, and may also provide additional attribute information for the subject certificate.</w:t>
            </w:r>
          </w:p>
        </w:tc>
      </w:tr>
      <w:tr w:rsidR="00BC097A" w14:paraId="0FB44663" w14:textId="77777777" w:rsidTr="002701C6">
        <w:tc>
          <w:tcPr>
            <w:tcW w:w="2943" w:type="dxa"/>
          </w:tcPr>
          <w:p w14:paraId="63D8D246" w14:textId="77777777" w:rsidR="00BC097A" w:rsidRDefault="00BC097A">
            <w:pPr>
              <w:snapToGrid w:val="0"/>
              <w:rPr>
                <w:lang w:eastAsia="ar-SA"/>
              </w:rPr>
            </w:pPr>
            <w:r>
              <w:rPr>
                <w:lang w:eastAsia="ar-SA"/>
              </w:rPr>
              <w:lastRenderedPageBreak/>
              <w:t>Client (application)</w:t>
            </w:r>
          </w:p>
        </w:tc>
        <w:tc>
          <w:tcPr>
            <w:tcW w:w="6875" w:type="dxa"/>
          </w:tcPr>
          <w:p w14:paraId="1007A0E6" w14:textId="77777777" w:rsidR="00BC097A" w:rsidRDefault="00BC097A">
            <w:pPr>
              <w:snapToGrid w:val="0"/>
              <w:rPr>
                <w:lang w:eastAsia="ar-SA"/>
              </w:rPr>
            </w:pPr>
            <w:r>
              <w:rPr>
                <w:lang w:eastAsia="ar-SA"/>
              </w:rPr>
              <w:t>A system entity, usually a computer process a</w:t>
            </w:r>
            <w:r w:rsidR="005C6AA6">
              <w:rPr>
                <w:lang w:eastAsia="ar-SA"/>
              </w:rPr>
              <w:t>cting on behalf of a human user</w:t>
            </w:r>
            <w:r>
              <w:rPr>
                <w:lang w:eastAsia="ar-SA"/>
              </w:rPr>
              <w:t xml:space="preserve"> that makes use of a service provided by a server.</w:t>
            </w:r>
          </w:p>
        </w:tc>
      </w:tr>
      <w:tr w:rsidR="00BC097A" w14:paraId="6A6D862F" w14:textId="77777777" w:rsidTr="002701C6">
        <w:tc>
          <w:tcPr>
            <w:tcW w:w="2943" w:type="dxa"/>
          </w:tcPr>
          <w:p w14:paraId="11FD0B99" w14:textId="77777777" w:rsidR="00BC097A" w:rsidRDefault="00BC097A">
            <w:pPr>
              <w:snapToGrid w:val="0"/>
              <w:rPr>
                <w:lang w:eastAsia="ar-SA"/>
              </w:rPr>
            </w:pPr>
            <w:r>
              <w:rPr>
                <w:lang w:eastAsia="ar-SA"/>
              </w:rPr>
              <w:t>Common Criteria</w:t>
            </w:r>
          </w:p>
        </w:tc>
        <w:tc>
          <w:tcPr>
            <w:tcW w:w="6875" w:type="dxa"/>
          </w:tcPr>
          <w:p w14:paraId="33B2B8EF" w14:textId="77777777" w:rsidR="00BC097A" w:rsidRDefault="00BC097A">
            <w:pPr>
              <w:snapToGrid w:val="0"/>
              <w:rPr>
                <w:lang w:eastAsia="ar-SA"/>
              </w:rPr>
            </w:pPr>
            <w:r>
              <w:rPr>
                <w:lang w:eastAsia="ar-SA"/>
              </w:rPr>
              <w:t>A set of internationally accepted semantic tools and constructs for describing the security needs of customers and the security attributes of products.</w:t>
            </w:r>
          </w:p>
        </w:tc>
      </w:tr>
      <w:tr w:rsidR="00BC097A" w14:paraId="3D865273" w14:textId="77777777" w:rsidTr="002701C6">
        <w:tc>
          <w:tcPr>
            <w:tcW w:w="2943" w:type="dxa"/>
          </w:tcPr>
          <w:p w14:paraId="06C19F5B" w14:textId="77777777" w:rsidR="00BC097A" w:rsidRDefault="00BC097A">
            <w:pPr>
              <w:snapToGrid w:val="0"/>
              <w:rPr>
                <w:lang w:eastAsia="ar-SA"/>
              </w:rPr>
            </w:pPr>
            <w:r>
              <w:rPr>
                <w:lang w:eastAsia="ar-SA"/>
              </w:rPr>
              <w:t>Compromise</w:t>
            </w:r>
          </w:p>
        </w:tc>
        <w:tc>
          <w:tcPr>
            <w:tcW w:w="6875" w:type="dxa"/>
          </w:tcPr>
          <w:p w14:paraId="4D0B1736" w14:textId="77777777" w:rsidR="00BC097A" w:rsidRDefault="00BC097A">
            <w:pPr>
              <w:snapToGrid w:val="0"/>
              <w:rPr>
                <w:lang w:eastAsia="ar-SA"/>
              </w:rPr>
            </w:pPr>
            <w:r>
              <w:rPr>
                <w:lang w:eastAsia="ar-SA"/>
              </w:rPr>
              <w:t>Disclosure of information to unauthorized persons, or a violation of the security policy of a system in which unauthorized intentional or unintentional disclosure, modification, destruction, or loss of an object may have occurred. [NS4009]</w:t>
            </w:r>
          </w:p>
        </w:tc>
      </w:tr>
      <w:tr w:rsidR="00BC097A" w14:paraId="7DD0321A" w14:textId="77777777" w:rsidTr="002701C6">
        <w:tc>
          <w:tcPr>
            <w:tcW w:w="2943" w:type="dxa"/>
          </w:tcPr>
          <w:p w14:paraId="6515EBD4" w14:textId="77777777" w:rsidR="00BC097A" w:rsidRDefault="00BC097A">
            <w:pPr>
              <w:snapToGrid w:val="0"/>
              <w:rPr>
                <w:lang w:eastAsia="ar-SA"/>
              </w:rPr>
            </w:pPr>
            <w:r>
              <w:rPr>
                <w:lang w:eastAsia="ar-SA"/>
              </w:rPr>
              <w:t>Computer Security Objects Registry (CSOR)</w:t>
            </w:r>
          </w:p>
        </w:tc>
        <w:tc>
          <w:tcPr>
            <w:tcW w:w="6875" w:type="dxa"/>
          </w:tcPr>
          <w:p w14:paraId="15050CFE" w14:textId="77777777" w:rsidR="00BC097A" w:rsidRDefault="00BC097A">
            <w:pPr>
              <w:snapToGrid w:val="0"/>
              <w:rPr>
                <w:lang w:eastAsia="ar-SA"/>
              </w:rPr>
            </w:pPr>
            <w:r>
              <w:rPr>
                <w:lang w:eastAsia="ar-SA"/>
              </w:rPr>
              <w:t>Computer Security Objects Registry operated by the National Institute of Standards and Technology.</w:t>
            </w:r>
          </w:p>
        </w:tc>
      </w:tr>
      <w:tr w:rsidR="00BC097A" w14:paraId="37577BE6" w14:textId="77777777" w:rsidTr="002701C6">
        <w:tc>
          <w:tcPr>
            <w:tcW w:w="2943" w:type="dxa"/>
          </w:tcPr>
          <w:p w14:paraId="371F1ABD" w14:textId="77777777" w:rsidR="00BC097A" w:rsidRDefault="00BC097A">
            <w:pPr>
              <w:snapToGrid w:val="0"/>
              <w:rPr>
                <w:lang w:eastAsia="ar-SA"/>
              </w:rPr>
            </w:pPr>
            <w:r>
              <w:rPr>
                <w:lang w:eastAsia="ar-SA"/>
              </w:rPr>
              <w:t>Confidentiality</w:t>
            </w:r>
          </w:p>
        </w:tc>
        <w:tc>
          <w:tcPr>
            <w:tcW w:w="6875" w:type="dxa"/>
          </w:tcPr>
          <w:p w14:paraId="3F5191E9" w14:textId="77777777" w:rsidR="00BC097A" w:rsidRDefault="00BC097A">
            <w:pPr>
              <w:snapToGrid w:val="0"/>
              <w:rPr>
                <w:lang w:eastAsia="ar-SA"/>
              </w:rPr>
            </w:pPr>
            <w:r>
              <w:rPr>
                <w:lang w:eastAsia="ar-SA"/>
              </w:rPr>
              <w:t>Assurance that information is not disclosed to unauthorized entities or processes. [NS4009]</w:t>
            </w:r>
          </w:p>
        </w:tc>
      </w:tr>
      <w:tr w:rsidR="00BC097A" w14:paraId="5F2EDF34" w14:textId="77777777" w:rsidTr="002701C6">
        <w:tc>
          <w:tcPr>
            <w:tcW w:w="2943" w:type="dxa"/>
          </w:tcPr>
          <w:p w14:paraId="323901BE" w14:textId="77777777" w:rsidR="00BC097A" w:rsidRDefault="00BC097A">
            <w:pPr>
              <w:snapToGrid w:val="0"/>
              <w:rPr>
                <w:lang w:eastAsia="ar-SA"/>
              </w:rPr>
            </w:pPr>
            <w:r>
              <w:rPr>
                <w:lang w:eastAsia="ar-SA"/>
              </w:rPr>
              <w:t>Cross-Certificate</w:t>
            </w:r>
          </w:p>
        </w:tc>
        <w:tc>
          <w:tcPr>
            <w:tcW w:w="6875" w:type="dxa"/>
          </w:tcPr>
          <w:p w14:paraId="5004B209" w14:textId="77777777" w:rsidR="00BC097A" w:rsidRDefault="00BC097A">
            <w:pPr>
              <w:snapToGrid w:val="0"/>
              <w:rPr>
                <w:lang w:eastAsia="ar-SA"/>
              </w:rPr>
            </w:pPr>
            <w:r>
              <w:rPr>
                <w:lang w:eastAsia="ar-SA"/>
              </w:rPr>
              <w:t>A certificate used to establish a trust relationship between two certification authorities.</w:t>
            </w:r>
          </w:p>
        </w:tc>
      </w:tr>
      <w:tr w:rsidR="00BC097A" w14:paraId="394232D3" w14:textId="77777777" w:rsidTr="002701C6">
        <w:tc>
          <w:tcPr>
            <w:tcW w:w="2943" w:type="dxa"/>
          </w:tcPr>
          <w:p w14:paraId="2435C93A" w14:textId="77777777" w:rsidR="00BC097A" w:rsidRDefault="00BC097A">
            <w:pPr>
              <w:snapToGrid w:val="0"/>
              <w:rPr>
                <w:lang w:eastAsia="ar-SA"/>
              </w:rPr>
            </w:pPr>
            <w:r>
              <w:rPr>
                <w:lang w:eastAsia="ar-SA"/>
              </w:rPr>
              <w:t>Cryptographic Module</w:t>
            </w:r>
          </w:p>
        </w:tc>
        <w:tc>
          <w:tcPr>
            <w:tcW w:w="6875" w:type="dxa"/>
          </w:tcPr>
          <w:p w14:paraId="3E7568CC" w14:textId="77777777" w:rsidR="00BC097A" w:rsidRDefault="00BC097A">
            <w:pPr>
              <w:snapToGrid w:val="0"/>
              <w:rPr>
                <w:lang w:eastAsia="ar-SA"/>
              </w:rPr>
            </w:pPr>
            <w:r>
              <w:rPr>
                <w:lang w:eastAsia="ar-SA"/>
              </w:rPr>
              <w:t>The set of hardware, software, firmware, or some combination thereof that implements cryptographic logic or processes, including cryptographic algorithms, and is contained within the cryptographic boundary of the module. [FIPS 140-2]</w:t>
            </w:r>
          </w:p>
        </w:tc>
      </w:tr>
      <w:tr w:rsidR="00BC097A" w14:paraId="30DE644E" w14:textId="77777777" w:rsidTr="002701C6">
        <w:tc>
          <w:tcPr>
            <w:tcW w:w="2943" w:type="dxa"/>
          </w:tcPr>
          <w:p w14:paraId="3BA4A4E4" w14:textId="77777777" w:rsidR="00BC097A" w:rsidRDefault="00BC097A">
            <w:pPr>
              <w:snapToGrid w:val="0"/>
              <w:rPr>
                <w:lang w:eastAsia="ar-SA"/>
              </w:rPr>
            </w:pPr>
            <w:r>
              <w:rPr>
                <w:lang w:eastAsia="ar-SA"/>
              </w:rPr>
              <w:t>Data Integrity</w:t>
            </w:r>
          </w:p>
        </w:tc>
        <w:tc>
          <w:tcPr>
            <w:tcW w:w="6875" w:type="dxa"/>
          </w:tcPr>
          <w:p w14:paraId="3656894F" w14:textId="77777777" w:rsidR="00BC097A" w:rsidRDefault="00BC097A">
            <w:pPr>
              <w:snapToGrid w:val="0"/>
              <w:rPr>
                <w:lang w:eastAsia="ar-SA"/>
              </w:rPr>
            </w:pPr>
            <w:r>
              <w:rPr>
                <w:lang w:eastAsia="ar-SA"/>
              </w:rPr>
              <w:t>Assurance that the data are unchanged from creation to reception.</w:t>
            </w:r>
          </w:p>
        </w:tc>
      </w:tr>
      <w:tr w:rsidR="00BC097A" w14:paraId="788748A8" w14:textId="77777777" w:rsidTr="002701C6">
        <w:tc>
          <w:tcPr>
            <w:tcW w:w="2943" w:type="dxa"/>
          </w:tcPr>
          <w:p w14:paraId="5EBADE8C" w14:textId="77777777" w:rsidR="00BC097A" w:rsidRDefault="00BC097A">
            <w:pPr>
              <w:snapToGrid w:val="0"/>
              <w:rPr>
                <w:lang w:eastAsia="ar-SA"/>
              </w:rPr>
            </w:pPr>
            <w:r>
              <w:rPr>
                <w:lang w:eastAsia="ar-SA"/>
              </w:rPr>
              <w:t>Digital Signature</w:t>
            </w:r>
          </w:p>
        </w:tc>
        <w:tc>
          <w:tcPr>
            <w:tcW w:w="6875" w:type="dxa"/>
          </w:tcPr>
          <w:p w14:paraId="41F89560" w14:textId="77777777" w:rsidR="00BC097A" w:rsidRDefault="00BC097A">
            <w:pPr>
              <w:snapToGrid w:val="0"/>
              <w:rPr>
                <w:lang w:eastAsia="ar-SA"/>
              </w:rPr>
            </w:pPr>
            <w:r>
              <w:rPr>
                <w:lang w:eastAsia="ar-SA"/>
              </w:rPr>
              <w:t>The result of a transformation of a message by means of a cryptographic system using keys such that a relying party can determine: (1) whether the transformation was created using the private key that corresponds to the public key in the signer’s digital certificate; and (2) whether the message has been altered since the transformation was made.</w:t>
            </w:r>
          </w:p>
        </w:tc>
      </w:tr>
      <w:tr w:rsidR="00BC097A" w14:paraId="251CDF25" w14:textId="77777777" w:rsidTr="002701C6">
        <w:tc>
          <w:tcPr>
            <w:tcW w:w="2943" w:type="dxa"/>
          </w:tcPr>
          <w:p w14:paraId="78FB4B7D" w14:textId="77777777" w:rsidR="00BC097A" w:rsidRDefault="00BC097A">
            <w:pPr>
              <w:snapToGrid w:val="0"/>
              <w:rPr>
                <w:lang w:eastAsia="ar-SA"/>
              </w:rPr>
            </w:pPr>
            <w:r>
              <w:rPr>
                <w:lang w:eastAsia="ar-SA"/>
              </w:rPr>
              <w:t>Dual Use Certificate</w:t>
            </w:r>
          </w:p>
        </w:tc>
        <w:tc>
          <w:tcPr>
            <w:tcW w:w="6875" w:type="dxa"/>
          </w:tcPr>
          <w:p w14:paraId="5B8C015B" w14:textId="77777777" w:rsidR="00BC097A" w:rsidRDefault="00BC097A">
            <w:pPr>
              <w:snapToGrid w:val="0"/>
              <w:rPr>
                <w:lang w:eastAsia="ar-SA"/>
              </w:rPr>
            </w:pPr>
            <w:r>
              <w:rPr>
                <w:lang w:eastAsia="ar-SA"/>
              </w:rPr>
              <w:t>A certificate that is intended for use with both digital signature and data encryption services.</w:t>
            </w:r>
          </w:p>
        </w:tc>
      </w:tr>
      <w:tr w:rsidR="00BC097A" w14:paraId="61691B49" w14:textId="77777777" w:rsidTr="002701C6">
        <w:tc>
          <w:tcPr>
            <w:tcW w:w="2943" w:type="dxa"/>
          </w:tcPr>
          <w:p w14:paraId="5FA9552C" w14:textId="77777777" w:rsidR="00BC097A" w:rsidRDefault="00BC097A">
            <w:pPr>
              <w:snapToGrid w:val="0"/>
              <w:rPr>
                <w:lang w:eastAsia="ar-SA"/>
              </w:rPr>
            </w:pPr>
            <w:r>
              <w:rPr>
                <w:lang w:eastAsia="ar-SA"/>
              </w:rPr>
              <w:t>Encryption Certificate</w:t>
            </w:r>
          </w:p>
        </w:tc>
        <w:tc>
          <w:tcPr>
            <w:tcW w:w="6875" w:type="dxa"/>
          </w:tcPr>
          <w:p w14:paraId="7E3564CD" w14:textId="77777777" w:rsidR="00BC097A" w:rsidRDefault="00BC097A">
            <w:pPr>
              <w:snapToGrid w:val="0"/>
              <w:rPr>
                <w:lang w:eastAsia="ar-SA"/>
              </w:rPr>
            </w:pPr>
            <w:r>
              <w:rPr>
                <w:lang w:eastAsia="ar-SA"/>
              </w:rPr>
              <w:t>A certificate containing a public key that is used to encrypt electronic messages, files, documents, or data transmissions, or to establish or exchange a session key for these same purposes.</w:t>
            </w:r>
          </w:p>
        </w:tc>
      </w:tr>
      <w:tr w:rsidR="002701C6" w14:paraId="60D9BA84" w14:textId="77777777" w:rsidTr="002701C6">
        <w:tc>
          <w:tcPr>
            <w:tcW w:w="2943" w:type="dxa"/>
          </w:tcPr>
          <w:p w14:paraId="1848A14E" w14:textId="77777777" w:rsidR="002701C6" w:rsidRDefault="002701C6">
            <w:pPr>
              <w:snapToGrid w:val="0"/>
              <w:rPr>
                <w:lang w:eastAsia="ar-SA"/>
              </w:rPr>
            </w:pPr>
            <w:r>
              <w:rPr>
                <w:lang w:eastAsia="ar-SA"/>
              </w:rPr>
              <w:t>End Entity Certificate</w:t>
            </w:r>
          </w:p>
        </w:tc>
        <w:tc>
          <w:tcPr>
            <w:tcW w:w="6875" w:type="dxa"/>
          </w:tcPr>
          <w:p w14:paraId="3560E263" w14:textId="77777777" w:rsidR="002701C6" w:rsidRDefault="002701C6">
            <w:pPr>
              <w:snapToGrid w:val="0"/>
              <w:rPr>
                <w:lang w:eastAsia="ar-SA"/>
              </w:rPr>
            </w:pPr>
            <w:r>
              <w:rPr>
                <w:lang w:eastAsia="ar-SA"/>
              </w:rPr>
              <w:t>A certificate in which the subject is not a CA.</w:t>
            </w:r>
          </w:p>
        </w:tc>
      </w:tr>
      <w:tr w:rsidR="00BC097A" w14:paraId="3C113343" w14:textId="77777777" w:rsidTr="002701C6">
        <w:tc>
          <w:tcPr>
            <w:tcW w:w="2943" w:type="dxa"/>
          </w:tcPr>
          <w:p w14:paraId="1BD54FE5" w14:textId="77777777" w:rsidR="00BC097A" w:rsidRDefault="00BC097A" w:rsidP="005B4D09">
            <w:pPr>
              <w:snapToGrid w:val="0"/>
              <w:rPr>
                <w:lang w:eastAsia="ar-SA"/>
              </w:rPr>
            </w:pPr>
            <w:r>
              <w:rPr>
                <w:lang w:eastAsia="ar-SA"/>
              </w:rPr>
              <w:t xml:space="preserve">FPKI </w:t>
            </w:r>
            <w:r w:rsidR="001B47FE">
              <w:rPr>
                <w:lang w:eastAsia="ar-SA"/>
              </w:rPr>
              <w:t>Management</w:t>
            </w:r>
            <w:r>
              <w:rPr>
                <w:lang w:eastAsia="ar-SA"/>
              </w:rPr>
              <w:t xml:space="preserve"> Authority (FPKI</w:t>
            </w:r>
            <w:r w:rsidR="001B47FE">
              <w:rPr>
                <w:lang w:eastAsia="ar-SA"/>
              </w:rPr>
              <w:t>MA</w:t>
            </w:r>
            <w:r>
              <w:rPr>
                <w:lang w:eastAsia="ar-SA"/>
              </w:rPr>
              <w:t>)</w:t>
            </w:r>
          </w:p>
        </w:tc>
        <w:tc>
          <w:tcPr>
            <w:tcW w:w="6875" w:type="dxa"/>
          </w:tcPr>
          <w:p w14:paraId="6166B3EB" w14:textId="77777777" w:rsidR="00BC097A" w:rsidRDefault="00BC097A">
            <w:pPr>
              <w:snapToGrid w:val="0"/>
              <w:rPr>
                <w:lang w:eastAsia="ar-SA"/>
              </w:rPr>
            </w:pPr>
            <w:r>
              <w:rPr>
                <w:lang w:eastAsia="ar-SA"/>
              </w:rPr>
              <w:t xml:space="preserve">The Federal Public Key Infrastructure </w:t>
            </w:r>
            <w:r w:rsidR="001B47FE">
              <w:rPr>
                <w:lang w:eastAsia="ar-SA"/>
              </w:rPr>
              <w:t>Management</w:t>
            </w:r>
            <w:r>
              <w:rPr>
                <w:lang w:eastAsia="ar-SA"/>
              </w:rPr>
              <w:t xml:space="preserve"> Authority is the organization responsible for operating the Common Policy Root Certification Authority.</w:t>
            </w:r>
          </w:p>
        </w:tc>
      </w:tr>
      <w:tr w:rsidR="00BC097A" w14:paraId="008BFDDC" w14:textId="77777777" w:rsidTr="002701C6">
        <w:tc>
          <w:tcPr>
            <w:tcW w:w="2943" w:type="dxa"/>
          </w:tcPr>
          <w:p w14:paraId="7AE85299" w14:textId="77777777" w:rsidR="00BC097A" w:rsidRDefault="00BC097A">
            <w:pPr>
              <w:snapToGrid w:val="0"/>
              <w:rPr>
                <w:lang w:eastAsia="ar-SA"/>
              </w:rPr>
            </w:pPr>
            <w:r>
              <w:rPr>
                <w:lang w:eastAsia="ar-SA"/>
              </w:rPr>
              <w:lastRenderedPageBreak/>
              <w:t>Federal Public Key Infrastructure Policy Authority (FPKIPA)</w:t>
            </w:r>
          </w:p>
        </w:tc>
        <w:tc>
          <w:tcPr>
            <w:tcW w:w="6875" w:type="dxa"/>
          </w:tcPr>
          <w:p w14:paraId="3DB5BFCD" w14:textId="77777777" w:rsidR="00BC097A" w:rsidRDefault="00BC097A">
            <w:pPr>
              <w:snapToGrid w:val="0"/>
              <w:rPr>
                <w:lang w:eastAsia="ar-SA"/>
              </w:rPr>
            </w:pPr>
            <w:r>
              <w:rPr>
                <w:lang w:eastAsia="ar-SA"/>
              </w:rPr>
              <w:t xml:space="preserve">The FPKIPA is a Federal Government body responsible for setting, implementing, and administering policy decisions regarding the </w:t>
            </w:r>
            <w:r w:rsidR="002701C6">
              <w:rPr>
                <w:lang w:eastAsia="ar-SA"/>
              </w:rPr>
              <w:t>Federal PKI Architecture</w:t>
            </w:r>
            <w:r>
              <w:rPr>
                <w:lang w:eastAsia="ar-SA"/>
              </w:rPr>
              <w:t>.</w:t>
            </w:r>
          </w:p>
        </w:tc>
      </w:tr>
      <w:tr w:rsidR="00BC097A" w14:paraId="197B48C8" w14:textId="77777777" w:rsidTr="002701C6">
        <w:tc>
          <w:tcPr>
            <w:tcW w:w="2943" w:type="dxa"/>
          </w:tcPr>
          <w:p w14:paraId="159680FE" w14:textId="77777777" w:rsidR="00BC097A" w:rsidRDefault="00BC097A">
            <w:pPr>
              <w:snapToGrid w:val="0"/>
              <w:rPr>
                <w:lang w:eastAsia="ar-SA"/>
              </w:rPr>
            </w:pPr>
            <w:r>
              <w:rPr>
                <w:lang w:eastAsia="ar-SA"/>
              </w:rPr>
              <w:t>Firewall</w:t>
            </w:r>
          </w:p>
        </w:tc>
        <w:tc>
          <w:tcPr>
            <w:tcW w:w="6875" w:type="dxa"/>
          </w:tcPr>
          <w:p w14:paraId="49DF6039" w14:textId="77777777" w:rsidR="00BC097A" w:rsidRDefault="00BC097A">
            <w:pPr>
              <w:snapToGrid w:val="0"/>
              <w:rPr>
                <w:lang w:eastAsia="ar-SA"/>
              </w:rPr>
            </w:pPr>
            <w:r>
              <w:rPr>
                <w:lang w:eastAsia="ar-SA"/>
              </w:rPr>
              <w:t>Gateway that limits access between networks in accordance with local security policy. [NS4009]</w:t>
            </w:r>
          </w:p>
        </w:tc>
      </w:tr>
      <w:tr w:rsidR="00BC097A" w14:paraId="6401DABC" w14:textId="77777777" w:rsidTr="002701C6">
        <w:tc>
          <w:tcPr>
            <w:tcW w:w="2943" w:type="dxa"/>
          </w:tcPr>
          <w:p w14:paraId="29A3E943" w14:textId="77777777" w:rsidR="00BC097A" w:rsidRDefault="00BC097A">
            <w:pPr>
              <w:snapToGrid w:val="0"/>
              <w:rPr>
                <w:lang w:eastAsia="ar-SA"/>
              </w:rPr>
            </w:pPr>
            <w:r>
              <w:rPr>
                <w:lang w:eastAsia="ar-SA"/>
              </w:rPr>
              <w:t>High Assurance Guard (HAG)</w:t>
            </w:r>
          </w:p>
        </w:tc>
        <w:tc>
          <w:tcPr>
            <w:tcW w:w="6875" w:type="dxa"/>
          </w:tcPr>
          <w:p w14:paraId="1038898F" w14:textId="77777777" w:rsidR="00BC097A" w:rsidRDefault="00BC097A">
            <w:pPr>
              <w:snapToGrid w:val="0"/>
              <w:rPr>
                <w:lang w:eastAsia="ar-SA"/>
              </w:rPr>
            </w:pPr>
            <w:r>
              <w:rPr>
                <w:lang w:eastAsia="ar-SA"/>
              </w:rPr>
              <w:t>An enclave boundary protection device that controls access between a local area network that an enterprise system has a requirement to protect, and an external network that is outside the control of the enterprise system, with a high degree of assurance.</w:t>
            </w:r>
          </w:p>
        </w:tc>
      </w:tr>
      <w:tr w:rsidR="00BC097A" w14:paraId="4B920419" w14:textId="77777777" w:rsidTr="002701C6">
        <w:tc>
          <w:tcPr>
            <w:tcW w:w="2943" w:type="dxa"/>
          </w:tcPr>
          <w:p w14:paraId="36314972" w14:textId="77777777" w:rsidR="00BC097A" w:rsidRDefault="00BC097A">
            <w:pPr>
              <w:snapToGrid w:val="0"/>
              <w:rPr>
                <w:lang w:eastAsia="ar-SA"/>
              </w:rPr>
            </w:pPr>
            <w:r>
              <w:rPr>
                <w:lang w:eastAsia="ar-SA"/>
              </w:rPr>
              <w:t>Information Systems Security Officer (ISSO)</w:t>
            </w:r>
          </w:p>
        </w:tc>
        <w:tc>
          <w:tcPr>
            <w:tcW w:w="6875" w:type="dxa"/>
          </w:tcPr>
          <w:p w14:paraId="1BDB6A84" w14:textId="77777777" w:rsidR="00BC097A" w:rsidRDefault="00BC097A">
            <w:pPr>
              <w:snapToGrid w:val="0"/>
              <w:rPr>
                <w:lang w:eastAsia="ar-SA"/>
              </w:rPr>
            </w:pPr>
            <w:r>
              <w:rPr>
                <w:lang w:eastAsia="ar-SA"/>
              </w:rPr>
              <w:t>Person responsible to the Designated Approving Authority for ensuring the security of an information system throughout its life-cycle, from design through disposal. [NS4009]</w:t>
            </w:r>
          </w:p>
        </w:tc>
      </w:tr>
      <w:tr w:rsidR="00BC097A" w14:paraId="0D3700CC" w14:textId="77777777" w:rsidTr="002701C6">
        <w:tc>
          <w:tcPr>
            <w:tcW w:w="2943" w:type="dxa"/>
          </w:tcPr>
          <w:p w14:paraId="3BB40B20" w14:textId="77777777" w:rsidR="00BC097A" w:rsidRDefault="00BC097A">
            <w:pPr>
              <w:snapToGrid w:val="0"/>
              <w:rPr>
                <w:lang w:eastAsia="ar-SA"/>
              </w:rPr>
            </w:pPr>
            <w:r>
              <w:rPr>
                <w:lang w:eastAsia="ar-SA"/>
              </w:rPr>
              <w:t>Inside Threat</w:t>
            </w:r>
          </w:p>
        </w:tc>
        <w:tc>
          <w:tcPr>
            <w:tcW w:w="6875" w:type="dxa"/>
          </w:tcPr>
          <w:p w14:paraId="051B8E84" w14:textId="77777777" w:rsidR="00BC097A" w:rsidRDefault="00BC097A">
            <w:pPr>
              <w:snapToGrid w:val="0"/>
              <w:rPr>
                <w:lang w:eastAsia="ar-SA"/>
              </w:rPr>
            </w:pPr>
            <w:r>
              <w:rPr>
                <w:lang w:eastAsia="ar-SA"/>
              </w:rPr>
              <w:t>An entity with authorized access that has the potential to harm an information system through destruction, disclosure, modification of data, and/or denial of service.</w:t>
            </w:r>
          </w:p>
        </w:tc>
      </w:tr>
      <w:tr w:rsidR="00BC097A" w14:paraId="475AF5BC" w14:textId="77777777" w:rsidTr="002701C6">
        <w:tc>
          <w:tcPr>
            <w:tcW w:w="2943" w:type="dxa"/>
          </w:tcPr>
          <w:p w14:paraId="12265759" w14:textId="77777777" w:rsidR="00BC097A" w:rsidRDefault="00BC097A">
            <w:pPr>
              <w:snapToGrid w:val="0"/>
              <w:rPr>
                <w:lang w:eastAsia="ar-SA"/>
              </w:rPr>
            </w:pPr>
            <w:r>
              <w:rPr>
                <w:lang w:eastAsia="ar-SA"/>
              </w:rPr>
              <w:t>Integrity</w:t>
            </w:r>
          </w:p>
        </w:tc>
        <w:tc>
          <w:tcPr>
            <w:tcW w:w="6875" w:type="dxa"/>
          </w:tcPr>
          <w:p w14:paraId="63F19E83" w14:textId="77777777" w:rsidR="00BC097A" w:rsidRDefault="00BC097A">
            <w:pPr>
              <w:snapToGrid w:val="0"/>
              <w:rPr>
                <w:lang w:eastAsia="ar-SA"/>
              </w:rPr>
            </w:pPr>
            <w:r>
              <w:rPr>
                <w:lang w:eastAsia="ar-SA"/>
              </w:rPr>
              <w:t>Protection against unauthorized modification or destruction of information. [NS4009].  A state in which information has remained unaltered from the point it was produced by a source, during transmission, storage, and eventual receipt by the destination.</w:t>
            </w:r>
          </w:p>
        </w:tc>
      </w:tr>
      <w:tr w:rsidR="00BC097A" w14:paraId="2E8479B3" w14:textId="77777777" w:rsidTr="002701C6">
        <w:tc>
          <w:tcPr>
            <w:tcW w:w="2943" w:type="dxa"/>
          </w:tcPr>
          <w:p w14:paraId="07920797" w14:textId="77777777" w:rsidR="00BC097A" w:rsidRDefault="00BC097A">
            <w:pPr>
              <w:snapToGrid w:val="0"/>
              <w:rPr>
                <w:lang w:eastAsia="ar-SA"/>
              </w:rPr>
            </w:pPr>
            <w:r>
              <w:rPr>
                <w:lang w:eastAsia="ar-SA"/>
              </w:rPr>
              <w:t>Intellectual Property</w:t>
            </w:r>
          </w:p>
        </w:tc>
        <w:tc>
          <w:tcPr>
            <w:tcW w:w="6875" w:type="dxa"/>
          </w:tcPr>
          <w:p w14:paraId="0839DA9D" w14:textId="77777777" w:rsidR="00BC097A" w:rsidRDefault="00BC097A">
            <w:pPr>
              <w:snapToGrid w:val="0"/>
              <w:rPr>
                <w:lang w:eastAsia="ar-SA"/>
              </w:rPr>
            </w:pPr>
            <w:r>
              <w:rPr>
                <w:lang w:eastAsia="ar-SA"/>
              </w:rPr>
              <w:t>Useful artistic, technical, and/or industrial information, knowledge or ideas that convey ownership and control of tangible or virtual usage and/or representation.</w:t>
            </w:r>
          </w:p>
        </w:tc>
      </w:tr>
      <w:tr w:rsidR="00BC097A" w14:paraId="0BF9D5D9" w14:textId="77777777" w:rsidTr="002701C6">
        <w:tc>
          <w:tcPr>
            <w:tcW w:w="2943" w:type="dxa"/>
          </w:tcPr>
          <w:p w14:paraId="2B3D9880" w14:textId="77777777" w:rsidR="00BC097A" w:rsidRDefault="00BC097A">
            <w:pPr>
              <w:snapToGrid w:val="0"/>
              <w:rPr>
                <w:lang w:eastAsia="ar-SA"/>
              </w:rPr>
            </w:pPr>
            <w:r>
              <w:rPr>
                <w:lang w:eastAsia="ar-SA"/>
              </w:rPr>
              <w:t>Intermediate CA</w:t>
            </w:r>
          </w:p>
        </w:tc>
        <w:tc>
          <w:tcPr>
            <w:tcW w:w="6875" w:type="dxa"/>
          </w:tcPr>
          <w:p w14:paraId="7510437C" w14:textId="77777777" w:rsidR="00BC097A" w:rsidRDefault="00BC097A">
            <w:pPr>
              <w:snapToGrid w:val="0"/>
              <w:rPr>
                <w:lang w:eastAsia="ar-SA"/>
              </w:rPr>
            </w:pPr>
            <w:r>
              <w:rPr>
                <w:lang w:eastAsia="ar-SA"/>
              </w:rPr>
              <w:t>A CA that is subordinate to another CA, and has a CA subordinate to itself.</w:t>
            </w:r>
          </w:p>
        </w:tc>
      </w:tr>
      <w:tr w:rsidR="00BC097A" w14:paraId="313F2C39" w14:textId="77777777" w:rsidTr="002701C6">
        <w:tc>
          <w:tcPr>
            <w:tcW w:w="2943" w:type="dxa"/>
          </w:tcPr>
          <w:p w14:paraId="0A8DAB98" w14:textId="77777777" w:rsidR="00BC097A" w:rsidRDefault="00BC097A">
            <w:pPr>
              <w:snapToGrid w:val="0"/>
              <w:rPr>
                <w:lang w:eastAsia="ar-SA"/>
              </w:rPr>
            </w:pPr>
            <w:r>
              <w:rPr>
                <w:lang w:eastAsia="ar-SA"/>
              </w:rPr>
              <w:t>Key Escrow</w:t>
            </w:r>
          </w:p>
        </w:tc>
        <w:tc>
          <w:tcPr>
            <w:tcW w:w="6875" w:type="dxa"/>
          </w:tcPr>
          <w:p w14:paraId="77FC9DD0" w14:textId="77777777" w:rsidR="00BC097A" w:rsidRDefault="00BC097A">
            <w:pPr>
              <w:snapToGrid w:val="0"/>
              <w:rPr>
                <w:lang w:eastAsia="ar-SA"/>
              </w:rPr>
            </w:pPr>
            <w:r>
              <w:rPr>
                <w:lang w:eastAsia="ar-SA"/>
              </w:rPr>
              <w:t>A deposit of the private key of a subscriber and other pertinent information pursuant to an escrow agreement or similar contract binding upon the subscriber, the terms of which require one or more agents to hold the subscriber's private key for the benefit of the subscriber, an employer, or other party, upon provisions set forth in the agreement.  [adapted from ABADSG, "Commercial key escrow service"]</w:t>
            </w:r>
          </w:p>
        </w:tc>
      </w:tr>
      <w:tr w:rsidR="00BC097A" w14:paraId="51791634" w14:textId="77777777" w:rsidTr="002701C6">
        <w:tc>
          <w:tcPr>
            <w:tcW w:w="2943" w:type="dxa"/>
          </w:tcPr>
          <w:p w14:paraId="5F9063B1" w14:textId="77777777" w:rsidR="00BC097A" w:rsidRDefault="00BC097A">
            <w:pPr>
              <w:snapToGrid w:val="0"/>
              <w:rPr>
                <w:lang w:eastAsia="ar-SA"/>
              </w:rPr>
            </w:pPr>
            <w:r>
              <w:rPr>
                <w:lang w:eastAsia="ar-SA"/>
              </w:rPr>
              <w:t>Key Exchange</w:t>
            </w:r>
          </w:p>
        </w:tc>
        <w:tc>
          <w:tcPr>
            <w:tcW w:w="6875" w:type="dxa"/>
          </w:tcPr>
          <w:p w14:paraId="414D671A" w14:textId="77777777" w:rsidR="00BC097A" w:rsidRDefault="00BC097A">
            <w:pPr>
              <w:snapToGrid w:val="0"/>
              <w:rPr>
                <w:lang w:eastAsia="ar-SA"/>
              </w:rPr>
            </w:pPr>
            <w:r>
              <w:rPr>
                <w:lang w:eastAsia="ar-SA"/>
              </w:rPr>
              <w:t>The process of exchanging public keys in order to establish secure communications.</w:t>
            </w:r>
          </w:p>
        </w:tc>
      </w:tr>
      <w:tr w:rsidR="00BC097A" w14:paraId="3981BC68" w14:textId="77777777" w:rsidTr="002701C6">
        <w:tc>
          <w:tcPr>
            <w:tcW w:w="2943" w:type="dxa"/>
          </w:tcPr>
          <w:p w14:paraId="2D55A6DA" w14:textId="77777777" w:rsidR="00BC097A" w:rsidRDefault="00BC097A">
            <w:pPr>
              <w:snapToGrid w:val="0"/>
              <w:rPr>
                <w:lang w:eastAsia="ar-SA"/>
              </w:rPr>
            </w:pPr>
            <w:r>
              <w:rPr>
                <w:lang w:eastAsia="ar-SA"/>
              </w:rPr>
              <w:t>Key Generation Material</w:t>
            </w:r>
          </w:p>
        </w:tc>
        <w:tc>
          <w:tcPr>
            <w:tcW w:w="6875" w:type="dxa"/>
          </w:tcPr>
          <w:p w14:paraId="49EECA7E" w14:textId="77777777" w:rsidR="00BC097A" w:rsidRDefault="00BC097A">
            <w:pPr>
              <w:snapToGrid w:val="0"/>
              <w:rPr>
                <w:lang w:eastAsia="ar-SA"/>
              </w:rPr>
            </w:pPr>
            <w:r>
              <w:rPr>
                <w:lang w:eastAsia="ar-SA"/>
              </w:rPr>
              <w:t>Random numbers, pseudo-random numbers, and cryptographic parameters used in generating cryptographic keys.</w:t>
            </w:r>
          </w:p>
          <w:p w14:paraId="68DB20AF" w14:textId="77777777" w:rsidR="003B6713" w:rsidRDefault="003B6713">
            <w:pPr>
              <w:snapToGrid w:val="0"/>
              <w:rPr>
                <w:lang w:eastAsia="ar-SA"/>
              </w:rPr>
            </w:pPr>
          </w:p>
        </w:tc>
      </w:tr>
      <w:tr w:rsidR="00BC097A" w14:paraId="2E042501" w14:textId="77777777" w:rsidTr="002701C6">
        <w:tc>
          <w:tcPr>
            <w:tcW w:w="2943" w:type="dxa"/>
          </w:tcPr>
          <w:p w14:paraId="4125ABA9" w14:textId="77777777" w:rsidR="00BC097A" w:rsidRDefault="00BC097A">
            <w:pPr>
              <w:snapToGrid w:val="0"/>
              <w:rPr>
                <w:lang w:eastAsia="ar-SA"/>
              </w:rPr>
            </w:pPr>
            <w:r>
              <w:rPr>
                <w:lang w:eastAsia="ar-SA"/>
              </w:rPr>
              <w:lastRenderedPageBreak/>
              <w:t>Key Pair</w:t>
            </w:r>
          </w:p>
        </w:tc>
        <w:tc>
          <w:tcPr>
            <w:tcW w:w="6875" w:type="dxa"/>
          </w:tcPr>
          <w:p w14:paraId="5D374FFA" w14:textId="77777777" w:rsidR="00BC097A" w:rsidRDefault="00BC097A">
            <w:pPr>
              <w:snapToGrid w:val="0"/>
              <w:rPr>
                <w:lang w:eastAsia="ar-SA"/>
              </w:rPr>
            </w:pPr>
            <w:r>
              <w:rPr>
                <w:lang w:eastAsia="ar-SA"/>
              </w:rPr>
              <w:t>Two mathematically related keys having the properties that (1) one (public) key can be used to encrypt a message that can only be decrypted using the other (private) key, and (2) even knowing the public key, it is computationally infeasible to discover the private key.</w:t>
            </w:r>
          </w:p>
        </w:tc>
      </w:tr>
      <w:tr w:rsidR="003A4ADA" w14:paraId="0B0FC023" w14:textId="77777777" w:rsidTr="002701C6">
        <w:tc>
          <w:tcPr>
            <w:tcW w:w="2943" w:type="dxa"/>
          </w:tcPr>
          <w:p w14:paraId="700C6284" w14:textId="77777777" w:rsidR="003A4ADA" w:rsidRDefault="003A4ADA">
            <w:pPr>
              <w:snapToGrid w:val="0"/>
              <w:rPr>
                <w:lang w:eastAsia="ar-SA"/>
              </w:rPr>
            </w:pPr>
            <w:r>
              <w:rPr>
                <w:lang w:eastAsia="ar-SA"/>
              </w:rPr>
              <w:t>Legacy Federal PKI</w:t>
            </w:r>
          </w:p>
        </w:tc>
        <w:tc>
          <w:tcPr>
            <w:tcW w:w="6875" w:type="dxa"/>
          </w:tcPr>
          <w:p w14:paraId="262C42EA" w14:textId="77777777" w:rsidR="003A4ADA" w:rsidRDefault="003A4ADA">
            <w:pPr>
              <w:snapToGrid w:val="0"/>
              <w:rPr>
                <w:lang w:eastAsia="ar-SA"/>
              </w:rPr>
            </w:pPr>
            <w:r>
              <w:rPr>
                <w:lang w:eastAsia="ar-SA"/>
              </w:rPr>
              <w:t>A PKI Implementation owned and managed by a Federal Agency and cross-certified with the Federal Bridge prior to 12/31/2005.</w:t>
            </w:r>
          </w:p>
        </w:tc>
      </w:tr>
      <w:tr w:rsidR="00BC097A" w14:paraId="730FB88E" w14:textId="77777777" w:rsidTr="002701C6">
        <w:tc>
          <w:tcPr>
            <w:tcW w:w="2943" w:type="dxa"/>
          </w:tcPr>
          <w:p w14:paraId="764AA9DF" w14:textId="77777777" w:rsidR="00BC097A" w:rsidRDefault="00BC097A">
            <w:pPr>
              <w:snapToGrid w:val="0"/>
              <w:rPr>
                <w:lang w:eastAsia="ar-SA"/>
              </w:rPr>
            </w:pPr>
            <w:r>
              <w:rPr>
                <w:lang w:eastAsia="ar-SA"/>
              </w:rPr>
              <w:t>Modification (of a certificate)</w:t>
            </w:r>
          </w:p>
        </w:tc>
        <w:tc>
          <w:tcPr>
            <w:tcW w:w="6875" w:type="dxa"/>
          </w:tcPr>
          <w:p w14:paraId="2963C1D4" w14:textId="77777777" w:rsidR="00BC097A" w:rsidRDefault="00BC097A">
            <w:pPr>
              <w:snapToGrid w:val="0"/>
              <w:rPr>
                <w:lang w:eastAsia="ar-SA"/>
              </w:rPr>
            </w:pPr>
            <w:r>
              <w:rPr>
                <w:lang w:eastAsia="ar-SA"/>
              </w:rPr>
              <w:t>The act or process by which data items bound in an existing public key certificate, especially authorizations granted to the subject, are changed by issuing a new certificate.</w:t>
            </w:r>
          </w:p>
        </w:tc>
      </w:tr>
      <w:tr w:rsidR="00BC097A" w14:paraId="68A235F4" w14:textId="77777777" w:rsidTr="002701C6">
        <w:tc>
          <w:tcPr>
            <w:tcW w:w="2943" w:type="dxa"/>
          </w:tcPr>
          <w:p w14:paraId="3D2817EC" w14:textId="77777777" w:rsidR="00BC097A" w:rsidRDefault="00BC097A">
            <w:pPr>
              <w:snapToGrid w:val="0"/>
              <w:rPr>
                <w:lang w:eastAsia="ar-SA"/>
              </w:rPr>
            </w:pPr>
            <w:r>
              <w:rPr>
                <w:lang w:eastAsia="ar-SA"/>
              </w:rPr>
              <w:t>Mutual Authentication</w:t>
            </w:r>
          </w:p>
        </w:tc>
        <w:tc>
          <w:tcPr>
            <w:tcW w:w="6875" w:type="dxa"/>
          </w:tcPr>
          <w:p w14:paraId="462A87A2" w14:textId="77777777" w:rsidR="00BC097A" w:rsidRDefault="00BC097A">
            <w:pPr>
              <w:snapToGrid w:val="0"/>
              <w:rPr>
                <w:lang w:eastAsia="ar-SA"/>
              </w:rPr>
            </w:pPr>
            <w:r>
              <w:rPr>
                <w:lang w:eastAsia="ar-SA"/>
              </w:rPr>
              <w:t>Occurs when parties at both ends of a communication activity authenticate each other (see authentication).</w:t>
            </w:r>
          </w:p>
        </w:tc>
      </w:tr>
      <w:tr w:rsidR="00BC097A" w14:paraId="263449D7" w14:textId="77777777" w:rsidTr="002701C6">
        <w:tc>
          <w:tcPr>
            <w:tcW w:w="2943" w:type="dxa"/>
          </w:tcPr>
          <w:p w14:paraId="31FCC542" w14:textId="77777777" w:rsidR="00BC097A" w:rsidRDefault="00BC097A">
            <w:pPr>
              <w:snapToGrid w:val="0"/>
              <w:rPr>
                <w:lang w:eastAsia="ar-SA"/>
              </w:rPr>
            </w:pPr>
            <w:r>
              <w:rPr>
                <w:lang w:eastAsia="ar-SA"/>
              </w:rPr>
              <w:t>Naming Authority</w:t>
            </w:r>
          </w:p>
        </w:tc>
        <w:tc>
          <w:tcPr>
            <w:tcW w:w="6875" w:type="dxa"/>
          </w:tcPr>
          <w:p w14:paraId="492832DE" w14:textId="77777777" w:rsidR="00BC097A" w:rsidRDefault="00BC097A">
            <w:pPr>
              <w:snapToGrid w:val="0"/>
              <w:rPr>
                <w:lang w:eastAsia="ar-SA"/>
              </w:rPr>
            </w:pPr>
            <w:r>
              <w:rPr>
                <w:lang w:eastAsia="ar-SA"/>
              </w:rPr>
              <w:t>An organizational entity responsible for assigning distinguished names (DNs) and for assuring that each DN is meaningful and unique within its domain.</w:t>
            </w:r>
          </w:p>
        </w:tc>
      </w:tr>
      <w:tr w:rsidR="00BC097A" w14:paraId="4438F1B1" w14:textId="77777777" w:rsidTr="002701C6">
        <w:tc>
          <w:tcPr>
            <w:tcW w:w="2943" w:type="dxa"/>
          </w:tcPr>
          <w:p w14:paraId="3F0172C1" w14:textId="77777777" w:rsidR="00BC097A" w:rsidRDefault="00BC097A">
            <w:pPr>
              <w:snapToGrid w:val="0"/>
              <w:rPr>
                <w:lang w:eastAsia="ar-SA"/>
              </w:rPr>
            </w:pPr>
            <w:r>
              <w:rPr>
                <w:lang w:eastAsia="ar-SA"/>
              </w:rPr>
              <w:t>National Security System</w:t>
            </w:r>
          </w:p>
        </w:tc>
        <w:tc>
          <w:tcPr>
            <w:tcW w:w="6875" w:type="dxa"/>
          </w:tcPr>
          <w:p w14:paraId="359C320D" w14:textId="77777777" w:rsidR="00BC097A" w:rsidRDefault="00BC097A">
            <w:pPr>
              <w:snapToGrid w:val="0"/>
              <w:rPr>
                <w:lang w:eastAsia="ar-SA"/>
              </w:rPr>
            </w:pPr>
            <w:r>
              <w:rPr>
                <w:lang w:eastAsia="ar-SA"/>
              </w:rPr>
              <w:t>Any telecommunications or information system operated by the United States Government, the function, operation, or use of which involves intelligence activities; involves cryptologic activities related to national security; involves command and control of military forces; involves equipment that is an integral part of a weapon or weapons system; or is critical to the direct fulfillment of military or intelligence missions, but does not include a system that is to be used for routine administrative and business applications (including payroll, finance, logistics, and personnel management applications). [ITMRA]</w:t>
            </w:r>
          </w:p>
        </w:tc>
      </w:tr>
      <w:tr w:rsidR="00BC097A" w14:paraId="4E3A2F3B" w14:textId="77777777" w:rsidTr="002701C6">
        <w:tc>
          <w:tcPr>
            <w:tcW w:w="2943" w:type="dxa"/>
          </w:tcPr>
          <w:p w14:paraId="579CEC64" w14:textId="77777777" w:rsidR="00BC097A" w:rsidRDefault="00BC097A">
            <w:pPr>
              <w:snapToGrid w:val="0"/>
              <w:rPr>
                <w:lang w:eastAsia="ar-SA"/>
              </w:rPr>
            </w:pPr>
            <w:r>
              <w:rPr>
                <w:lang w:eastAsia="ar-SA"/>
              </w:rPr>
              <w:t>Non-Repudiation</w:t>
            </w:r>
          </w:p>
        </w:tc>
        <w:tc>
          <w:tcPr>
            <w:tcW w:w="6875" w:type="dxa"/>
          </w:tcPr>
          <w:p w14:paraId="3A25910B" w14:textId="77777777" w:rsidR="00BC097A" w:rsidRDefault="00BC097A">
            <w:pPr>
              <w:snapToGrid w:val="0"/>
              <w:rPr>
                <w:lang w:eastAsia="ar-SA"/>
              </w:rPr>
            </w:pPr>
            <w:r>
              <w:rPr>
                <w:lang w:eastAsia="ar-SA"/>
              </w:rPr>
              <w:t>Assurance that the sender is provided with proof of delivery and that the recipient is provided with proof of the sender's identity so that neither can later deny having processed the data. [NS4009]  Technical non-repudiation refers to the assurance a relying party has that if a public key is used to validate a digital signature, that signature had to have been made by the corresponding private signature key.</w:t>
            </w:r>
          </w:p>
        </w:tc>
      </w:tr>
      <w:tr w:rsidR="00BC097A" w14:paraId="4FB7EF37" w14:textId="77777777" w:rsidTr="002701C6">
        <w:tc>
          <w:tcPr>
            <w:tcW w:w="2943" w:type="dxa"/>
          </w:tcPr>
          <w:p w14:paraId="2932DB47" w14:textId="77777777" w:rsidR="00BC097A" w:rsidRDefault="00BC097A">
            <w:pPr>
              <w:snapToGrid w:val="0"/>
              <w:rPr>
                <w:lang w:eastAsia="ar-SA"/>
              </w:rPr>
            </w:pPr>
            <w:r>
              <w:rPr>
                <w:lang w:eastAsia="ar-SA"/>
              </w:rPr>
              <w:t>Object Identifier (OID)</w:t>
            </w:r>
          </w:p>
        </w:tc>
        <w:tc>
          <w:tcPr>
            <w:tcW w:w="6875" w:type="dxa"/>
          </w:tcPr>
          <w:p w14:paraId="1F12FB67" w14:textId="77777777" w:rsidR="00BC097A" w:rsidRDefault="00BC097A">
            <w:pPr>
              <w:snapToGrid w:val="0"/>
              <w:rPr>
                <w:lang w:eastAsia="ar-SA"/>
              </w:rPr>
            </w:pPr>
            <w:r>
              <w:rPr>
                <w:lang w:eastAsia="ar-SA"/>
              </w:rPr>
              <w:t>A specialized formatted number that is registered with an internationally recognized standards organization, the unique alphanumeric/numeric identifier registered under the ISO registration standard to reference a specific object or object class.  In the Federal PKI, OIDS are used to uniquely identify certificate policies and cryptographic algorithms.</w:t>
            </w:r>
          </w:p>
          <w:p w14:paraId="36435245" w14:textId="77777777" w:rsidR="003B6713" w:rsidRDefault="003B6713">
            <w:pPr>
              <w:snapToGrid w:val="0"/>
              <w:rPr>
                <w:lang w:eastAsia="ar-SA"/>
              </w:rPr>
            </w:pPr>
          </w:p>
        </w:tc>
      </w:tr>
      <w:tr w:rsidR="00BC097A" w14:paraId="4B818280" w14:textId="77777777" w:rsidTr="002701C6">
        <w:tc>
          <w:tcPr>
            <w:tcW w:w="2943" w:type="dxa"/>
          </w:tcPr>
          <w:p w14:paraId="5E60FC20" w14:textId="77777777" w:rsidR="00BC097A" w:rsidRDefault="00BC097A">
            <w:pPr>
              <w:snapToGrid w:val="0"/>
              <w:rPr>
                <w:lang w:eastAsia="ar-SA"/>
              </w:rPr>
            </w:pPr>
            <w:r>
              <w:rPr>
                <w:lang w:eastAsia="ar-SA"/>
              </w:rPr>
              <w:lastRenderedPageBreak/>
              <w:t>Out-of-Band</w:t>
            </w:r>
          </w:p>
        </w:tc>
        <w:tc>
          <w:tcPr>
            <w:tcW w:w="6875" w:type="dxa"/>
          </w:tcPr>
          <w:p w14:paraId="49B54E16" w14:textId="77777777" w:rsidR="00BC097A" w:rsidRDefault="00BC097A">
            <w:pPr>
              <w:snapToGrid w:val="0"/>
              <w:rPr>
                <w:lang w:eastAsia="ar-SA"/>
              </w:rPr>
            </w:pPr>
            <w:r>
              <w:rPr>
                <w:lang w:eastAsia="ar-SA"/>
              </w:rPr>
              <w:t>Communication between parties utilizing a means or method that differs from the current method of communication (e.g., one party uses U.S. Postal Service mail to communicate with another party where current communication is occurring on-line).</w:t>
            </w:r>
          </w:p>
        </w:tc>
      </w:tr>
      <w:tr w:rsidR="00BC097A" w14:paraId="2A89F0CF" w14:textId="77777777" w:rsidTr="002701C6">
        <w:tc>
          <w:tcPr>
            <w:tcW w:w="2943" w:type="dxa"/>
          </w:tcPr>
          <w:p w14:paraId="4278408A" w14:textId="77777777" w:rsidR="00BC097A" w:rsidRDefault="00BC097A">
            <w:pPr>
              <w:snapToGrid w:val="0"/>
              <w:rPr>
                <w:lang w:eastAsia="ar-SA"/>
              </w:rPr>
            </w:pPr>
            <w:r>
              <w:rPr>
                <w:lang w:eastAsia="ar-SA"/>
              </w:rPr>
              <w:t>Outside Threat</w:t>
            </w:r>
          </w:p>
        </w:tc>
        <w:tc>
          <w:tcPr>
            <w:tcW w:w="6875" w:type="dxa"/>
          </w:tcPr>
          <w:p w14:paraId="1A50D862" w14:textId="77777777" w:rsidR="00BC097A" w:rsidRDefault="00BC097A">
            <w:pPr>
              <w:snapToGrid w:val="0"/>
              <w:rPr>
                <w:lang w:eastAsia="ar-SA"/>
              </w:rPr>
            </w:pPr>
            <w:r>
              <w:rPr>
                <w:lang w:eastAsia="ar-SA"/>
              </w:rPr>
              <w:t>An unauthorized entity from outside the domain perimeter that has the potential to harm an information system through destruction, disclosure, modification of data, and/or denial of service.</w:t>
            </w:r>
          </w:p>
        </w:tc>
      </w:tr>
      <w:tr w:rsidR="00BC097A" w14:paraId="1BF4FDCC" w14:textId="77777777" w:rsidTr="002701C6">
        <w:tc>
          <w:tcPr>
            <w:tcW w:w="2943" w:type="dxa"/>
          </w:tcPr>
          <w:p w14:paraId="08E7FA70" w14:textId="77777777" w:rsidR="00BC097A" w:rsidRDefault="00BC097A">
            <w:pPr>
              <w:snapToGrid w:val="0"/>
              <w:rPr>
                <w:lang w:eastAsia="ar-SA"/>
              </w:rPr>
            </w:pPr>
            <w:r>
              <w:rPr>
                <w:lang w:eastAsia="ar-SA"/>
              </w:rPr>
              <w:t>Physically Isolated Network</w:t>
            </w:r>
          </w:p>
        </w:tc>
        <w:tc>
          <w:tcPr>
            <w:tcW w:w="6875" w:type="dxa"/>
          </w:tcPr>
          <w:p w14:paraId="467F47DF" w14:textId="77777777" w:rsidR="00BC097A" w:rsidRDefault="00BC097A">
            <w:pPr>
              <w:snapToGrid w:val="0"/>
              <w:rPr>
                <w:lang w:eastAsia="ar-SA"/>
              </w:rPr>
            </w:pPr>
            <w:r>
              <w:rPr>
                <w:lang w:eastAsia="ar-SA"/>
              </w:rPr>
              <w:t>A network that is not connected to entities or systems outside a physically controlled space.</w:t>
            </w:r>
          </w:p>
        </w:tc>
      </w:tr>
      <w:tr w:rsidR="00BC097A" w14:paraId="042F59FF" w14:textId="77777777" w:rsidTr="002701C6">
        <w:tc>
          <w:tcPr>
            <w:tcW w:w="2943" w:type="dxa"/>
          </w:tcPr>
          <w:p w14:paraId="20B92F09" w14:textId="77777777" w:rsidR="00BC097A" w:rsidRDefault="00BC097A">
            <w:pPr>
              <w:snapToGrid w:val="0"/>
              <w:rPr>
                <w:lang w:eastAsia="ar-SA"/>
              </w:rPr>
            </w:pPr>
            <w:r>
              <w:rPr>
                <w:lang w:eastAsia="ar-SA"/>
              </w:rPr>
              <w:t>PKI Sponsor</w:t>
            </w:r>
          </w:p>
        </w:tc>
        <w:tc>
          <w:tcPr>
            <w:tcW w:w="6875" w:type="dxa"/>
          </w:tcPr>
          <w:p w14:paraId="7B4E4163" w14:textId="77777777" w:rsidR="00BC097A" w:rsidRDefault="00BC097A">
            <w:pPr>
              <w:snapToGrid w:val="0"/>
              <w:rPr>
                <w:lang w:eastAsia="ar-SA"/>
              </w:rPr>
            </w:pPr>
            <w:r>
              <w:rPr>
                <w:lang w:eastAsia="ar-SA"/>
              </w:rPr>
              <w:t>Fills the role of a subscriber for non-human system components that are named as public key certificate subjects, and is responsible for meeting the obligations of subscribers as defined throughout this CP.</w:t>
            </w:r>
          </w:p>
        </w:tc>
      </w:tr>
      <w:tr w:rsidR="00BC097A" w14:paraId="07A23934" w14:textId="77777777" w:rsidTr="002701C6">
        <w:tc>
          <w:tcPr>
            <w:tcW w:w="2943" w:type="dxa"/>
          </w:tcPr>
          <w:p w14:paraId="279C35D3" w14:textId="77777777" w:rsidR="00BC097A" w:rsidRDefault="00BC097A">
            <w:pPr>
              <w:snapToGrid w:val="0"/>
              <w:rPr>
                <w:lang w:eastAsia="ar-SA"/>
              </w:rPr>
            </w:pPr>
            <w:r>
              <w:rPr>
                <w:lang w:eastAsia="ar-SA"/>
              </w:rPr>
              <w:t>Policy Management Authority (PMA)</w:t>
            </w:r>
          </w:p>
        </w:tc>
        <w:tc>
          <w:tcPr>
            <w:tcW w:w="6875" w:type="dxa"/>
          </w:tcPr>
          <w:p w14:paraId="2EC99D3F" w14:textId="77777777" w:rsidR="00BC097A" w:rsidRDefault="009E1C8A" w:rsidP="009E1C8A">
            <w:pPr>
              <w:snapToGrid w:val="0"/>
              <w:rPr>
                <w:lang w:eastAsia="ar-SA"/>
              </w:rPr>
            </w:pPr>
            <w:r w:rsidRPr="009E1C8A">
              <w:rPr>
                <w:lang w:eastAsia="ar-SA"/>
              </w:rPr>
              <w:t>The individual or group that is responsible</w:t>
            </w:r>
            <w:r>
              <w:rPr>
                <w:lang w:eastAsia="ar-SA"/>
              </w:rPr>
              <w:t xml:space="preserve"> for the creation and </w:t>
            </w:r>
            <w:r w:rsidRPr="009E1C8A">
              <w:rPr>
                <w:lang w:eastAsia="ar-SA"/>
              </w:rPr>
              <w:t>maintenance</w:t>
            </w:r>
            <w:r>
              <w:rPr>
                <w:lang w:eastAsia="ar-SA"/>
              </w:rPr>
              <w:t xml:space="preserve"> of Certificate Policies </w:t>
            </w:r>
            <w:r w:rsidRPr="009E1C8A">
              <w:rPr>
                <w:lang w:eastAsia="ar-SA"/>
              </w:rPr>
              <w:t>and</w:t>
            </w:r>
            <w:r>
              <w:rPr>
                <w:lang w:eastAsia="ar-SA"/>
              </w:rPr>
              <w:t xml:space="preserve"> Certification Practice Statements, and </w:t>
            </w:r>
            <w:r w:rsidRPr="009E1C8A">
              <w:rPr>
                <w:lang w:eastAsia="ar-SA"/>
              </w:rPr>
              <w:t>for ensuring that all Entity PKI components (e.g., CAs, CSSs, CMSs, RAs) are audited and operated in compliance with the entity PKI CP.</w:t>
            </w:r>
            <w:r>
              <w:rPr>
                <w:lang w:eastAsia="ar-SA"/>
              </w:rPr>
              <w:t xml:space="preserve"> The PMA evaluates non-domain policies for acceptance within the domain, and generally oversees and manages the PKI certificate policies.  For the Common Policy, the PMA is the FPKIPA</w:t>
            </w:r>
            <w:r w:rsidR="000B7E56" w:rsidRPr="000B7E56">
              <w:rPr>
                <w:lang w:eastAsia="ar-SA"/>
              </w:rPr>
              <w:t>.</w:t>
            </w:r>
          </w:p>
        </w:tc>
      </w:tr>
      <w:tr w:rsidR="00BC097A" w14:paraId="78894687" w14:textId="77777777" w:rsidTr="002701C6">
        <w:tc>
          <w:tcPr>
            <w:tcW w:w="2943" w:type="dxa"/>
          </w:tcPr>
          <w:p w14:paraId="75794605" w14:textId="77777777" w:rsidR="00BC097A" w:rsidRDefault="00BC097A">
            <w:pPr>
              <w:snapToGrid w:val="0"/>
              <w:rPr>
                <w:lang w:eastAsia="ar-SA"/>
              </w:rPr>
            </w:pPr>
            <w:r>
              <w:rPr>
                <w:lang w:eastAsia="ar-SA"/>
              </w:rPr>
              <w:t>Privacy</w:t>
            </w:r>
          </w:p>
        </w:tc>
        <w:tc>
          <w:tcPr>
            <w:tcW w:w="6875" w:type="dxa"/>
          </w:tcPr>
          <w:p w14:paraId="48802E9E" w14:textId="77777777" w:rsidR="00BC097A" w:rsidRDefault="00BC097A">
            <w:pPr>
              <w:snapToGrid w:val="0"/>
              <w:rPr>
                <w:lang w:eastAsia="ar-SA"/>
              </w:rPr>
            </w:pPr>
            <w:r>
              <w:rPr>
                <w:lang w:eastAsia="ar-SA"/>
              </w:rPr>
              <w:t>Restricting access to subscriber or relying party information in accordance with Federal law</w:t>
            </w:r>
            <w:r w:rsidR="00CB13BE">
              <w:rPr>
                <w:lang w:eastAsia="ar-SA"/>
              </w:rPr>
              <w:t>.</w:t>
            </w:r>
            <w:r>
              <w:rPr>
                <w:lang w:eastAsia="ar-SA"/>
              </w:rPr>
              <w:t xml:space="preserve"> </w:t>
            </w:r>
          </w:p>
        </w:tc>
      </w:tr>
      <w:tr w:rsidR="00BC097A" w14:paraId="56F0EEEF" w14:textId="77777777" w:rsidTr="002701C6">
        <w:tc>
          <w:tcPr>
            <w:tcW w:w="2943" w:type="dxa"/>
          </w:tcPr>
          <w:p w14:paraId="45638ECC" w14:textId="77777777" w:rsidR="00BC097A" w:rsidRDefault="00BC097A">
            <w:pPr>
              <w:snapToGrid w:val="0"/>
              <w:rPr>
                <w:lang w:eastAsia="ar-SA"/>
              </w:rPr>
            </w:pPr>
            <w:r>
              <w:rPr>
                <w:lang w:eastAsia="ar-SA"/>
              </w:rPr>
              <w:t>Private Key</w:t>
            </w:r>
          </w:p>
        </w:tc>
        <w:tc>
          <w:tcPr>
            <w:tcW w:w="6875" w:type="dxa"/>
          </w:tcPr>
          <w:p w14:paraId="1769F537" w14:textId="77777777" w:rsidR="00BC097A" w:rsidRDefault="00BC097A">
            <w:pPr>
              <w:snapToGrid w:val="0"/>
              <w:rPr>
                <w:lang w:eastAsia="ar-SA"/>
              </w:rPr>
            </w:pPr>
            <w:r>
              <w:rPr>
                <w:lang w:eastAsia="ar-SA"/>
              </w:rPr>
              <w:t>(1) The key of a signature key pair used to create a digital signature. (2) The key of an encryption key pair that is used to decrypt confidential information.  In both cases, this key must be kept secret.</w:t>
            </w:r>
          </w:p>
        </w:tc>
      </w:tr>
      <w:tr w:rsidR="00BC097A" w14:paraId="7DB9A65A" w14:textId="77777777" w:rsidTr="002701C6">
        <w:tc>
          <w:tcPr>
            <w:tcW w:w="2943" w:type="dxa"/>
          </w:tcPr>
          <w:p w14:paraId="740B2A40" w14:textId="77777777" w:rsidR="00BC097A" w:rsidRDefault="00BC097A">
            <w:pPr>
              <w:snapToGrid w:val="0"/>
              <w:rPr>
                <w:lang w:eastAsia="ar-SA"/>
              </w:rPr>
            </w:pPr>
            <w:r>
              <w:rPr>
                <w:lang w:eastAsia="ar-SA"/>
              </w:rPr>
              <w:t>Public Key</w:t>
            </w:r>
          </w:p>
        </w:tc>
        <w:tc>
          <w:tcPr>
            <w:tcW w:w="6875" w:type="dxa"/>
          </w:tcPr>
          <w:p w14:paraId="6B60DAE0" w14:textId="77777777" w:rsidR="00BC097A" w:rsidRDefault="00BC097A">
            <w:pPr>
              <w:snapToGrid w:val="0"/>
              <w:rPr>
                <w:lang w:eastAsia="ar-SA"/>
              </w:rPr>
            </w:pPr>
            <w:r>
              <w:rPr>
                <w:lang w:eastAsia="ar-SA"/>
              </w:rPr>
              <w:t>(1) The key of a signature key pair used to validate a digital signature.  (2) The key of an encryption key pair that is used to encrypt confidential information.  In both cases, this key is normally made publicly available in the form of a digital certificate.</w:t>
            </w:r>
          </w:p>
        </w:tc>
      </w:tr>
      <w:tr w:rsidR="00BC097A" w14:paraId="769CC82C" w14:textId="77777777" w:rsidTr="002701C6">
        <w:tc>
          <w:tcPr>
            <w:tcW w:w="2943" w:type="dxa"/>
          </w:tcPr>
          <w:p w14:paraId="562FC8F3" w14:textId="77777777" w:rsidR="00BC097A" w:rsidRDefault="00BC097A">
            <w:pPr>
              <w:snapToGrid w:val="0"/>
              <w:rPr>
                <w:lang w:eastAsia="ar-SA"/>
              </w:rPr>
            </w:pPr>
            <w:r>
              <w:rPr>
                <w:lang w:eastAsia="ar-SA"/>
              </w:rPr>
              <w:t>Public Key Infrastructure (PKI)</w:t>
            </w:r>
          </w:p>
        </w:tc>
        <w:tc>
          <w:tcPr>
            <w:tcW w:w="6875" w:type="dxa"/>
          </w:tcPr>
          <w:p w14:paraId="023CEEAB" w14:textId="77777777" w:rsidR="00BC097A" w:rsidRDefault="00BC097A">
            <w:pPr>
              <w:snapToGrid w:val="0"/>
              <w:rPr>
                <w:lang w:eastAsia="ar-SA"/>
              </w:rPr>
            </w:pPr>
            <w:r>
              <w:rPr>
                <w:lang w:eastAsia="ar-SA"/>
              </w:rPr>
              <w:t>A set of policies, processes, server platforms, software, and workstations used for the purpose of administering certificates and public/private key pairs, including the ability to issue, maintain, and revoke public key certificates.</w:t>
            </w:r>
          </w:p>
        </w:tc>
      </w:tr>
      <w:tr w:rsidR="00BC097A" w14:paraId="3EA0381C" w14:textId="77777777" w:rsidTr="002701C6">
        <w:tc>
          <w:tcPr>
            <w:tcW w:w="2943" w:type="dxa"/>
          </w:tcPr>
          <w:p w14:paraId="77B826B6" w14:textId="77777777" w:rsidR="00BC097A" w:rsidRDefault="00BC097A">
            <w:pPr>
              <w:snapToGrid w:val="0"/>
              <w:rPr>
                <w:lang w:eastAsia="ar-SA"/>
              </w:rPr>
            </w:pPr>
            <w:r>
              <w:rPr>
                <w:lang w:eastAsia="ar-SA"/>
              </w:rPr>
              <w:t>Registration Authority (RA)</w:t>
            </w:r>
          </w:p>
        </w:tc>
        <w:tc>
          <w:tcPr>
            <w:tcW w:w="6875" w:type="dxa"/>
          </w:tcPr>
          <w:p w14:paraId="6EB20615" w14:textId="77777777" w:rsidR="00BC097A" w:rsidRDefault="00BC097A">
            <w:pPr>
              <w:snapToGrid w:val="0"/>
              <w:rPr>
                <w:lang w:eastAsia="ar-SA"/>
              </w:rPr>
            </w:pPr>
            <w:r>
              <w:rPr>
                <w:lang w:eastAsia="ar-SA"/>
              </w:rPr>
              <w:t>An entity that is responsible for identification and authentication of certificate subjects, but that does not sign or issue certificates (i.e., a registration authority is delegated certain tasks on behalf of an authorized CA).</w:t>
            </w:r>
          </w:p>
        </w:tc>
      </w:tr>
      <w:tr w:rsidR="00BC097A" w14:paraId="0F56C5A1" w14:textId="77777777" w:rsidTr="002701C6">
        <w:tc>
          <w:tcPr>
            <w:tcW w:w="2943" w:type="dxa"/>
          </w:tcPr>
          <w:p w14:paraId="239553FA" w14:textId="77777777" w:rsidR="00BC097A" w:rsidRDefault="00BC097A">
            <w:pPr>
              <w:snapToGrid w:val="0"/>
              <w:rPr>
                <w:lang w:eastAsia="ar-SA"/>
              </w:rPr>
            </w:pPr>
            <w:r>
              <w:rPr>
                <w:lang w:eastAsia="ar-SA"/>
              </w:rPr>
              <w:lastRenderedPageBreak/>
              <w:t>Re-key (a certificate)</w:t>
            </w:r>
          </w:p>
        </w:tc>
        <w:tc>
          <w:tcPr>
            <w:tcW w:w="6875" w:type="dxa"/>
          </w:tcPr>
          <w:p w14:paraId="32C37470" w14:textId="77777777" w:rsidR="00E47386" w:rsidRDefault="00BC097A">
            <w:pPr>
              <w:snapToGrid w:val="0"/>
              <w:rPr>
                <w:lang w:eastAsia="ar-SA"/>
              </w:rPr>
            </w:pPr>
            <w:r>
              <w:rPr>
                <w:lang w:eastAsia="ar-SA"/>
              </w:rPr>
              <w:t>To change the value of a cryptographic key that is being used in a cryptographic system application; this normally entails issuing a new certificate that contains the new public key.</w:t>
            </w:r>
          </w:p>
        </w:tc>
      </w:tr>
      <w:tr w:rsidR="00BC097A" w14:paraId="3BA9D1CE" w14:textId="77777777" w:rsidTr="002701C6">
        <w:tc>
          <w:tcPr>
            <w:tcW w:w="2943" w:type="dxa"/>
          </w:tcPr>
          <w:p w14:paraId="0EE87C45" w14:textId="77777777" w:rsidR="00BC097A" w:rsidRDefault="00BC097A">
            <w:pPr>
              <w:snapToGrid w:val="0"/>
              <w:rPr>
                <w:lang w:eastAsia="ar-SA"/>
              </w:rPr>
            </w:pPr>
            <w:r>
              <w:rPr>
                <w:lang w:eastAsia="ar-SA"/>
              </w:rPr>
              <w:t>Relying Party</w:t>
            </w:r>
          </w:p>
        </w:tc>
        <w:tc>
          <w:tcPr>
            <w:tcW w:w="6875" w:type="dxa"/>
          </w:tcPr>
          <w:p w14:paraId="07F42130" w14:textId="77777777" w:rsidR="00BC097A" w:rsidRDefault="00BC097A">
            <w:pPr>
              <w:snapToGrid w:val="0"/>
              <w:rPr>
                <w:lang w:eastAsia="ar-SA"/>
              </w:rPr>
            </w:pPr>
            <w:r>
              <w:rPr>
                <w:lang w:eastAsia="ar-SA"/>
              </w:rPr>
              <w:t>A person or entity who has received information that includes a certificate and a digital signature verifiable with reference to a public key listed in the certificate, and is in a position to rely on them.</w:t>
            </w:r>
          </w:p>
        </w:tc>
      </w:tr>
      <w:tr w:rsidR="00BC097A" w14:paraId="1FC41994" w14:textId="77777777" w:rsidTr="002701C6">
        <w:tc>
          <w:tcPr>
            <w:tcW w:w="2943" w:type="dxa"/>
          </w:tcPr>
          <w:p w14:paraId="7CE29B7B" w14:textId="77777777" w:rsidR="00BC097A" w:rsidRDefault="00BC097A">
            <w:pPr>
              <w:snapToGrid w:val="0"/>
              <w:rPr>
                <w:lang w:eastAsia="ar-SA"/>
              </w:rPr>
            </w:pPr>
            <w:r>
              <w:rPr>
                <w:lang w:eastAsia="ar-SA"/>
              </w:rPr>
              <w:t>Renew (a certificate)</w:t>
            </w:r>
          </w:p>
        </w:tc>
        <w:tc>
          <w:tcPr>
            <w:tcW w:w="6875" w:type="dxa"/>
          </w:tcPr>
          <w:p w14:paraId="1C73C11C" w14:textId="77777777" w:rsidR="00BC097A" w:rsidRDefault="00BC097A">
            <w:pPr>
              <w:snapToGrid w:val="0"/>
              <w:rPr>
                <w:lang w:eastAsia="ar-SA"/>
              </w:rPr>
            </w:pPr>
            <w:r>
              <w:rPr>
                <w:lang w:eastAsia="ar-SA"/>
              </w:rPr>
              <w:t>The act or process of extending the validity of the data binding asserted by a public key certificate by issuing a new certificate.</w:t>
            </w:r>
          </w:p>
        </w:tc>
      </w:tr>
      <w:tr w:rsidR="00BC097A" w14:paraId="7F1CD6E3" w14:textId="77777777" w:rsidTr="002701C6">
        <w:tc>
          <w:tcPr>
            <w:tcW w:w="2943" w:type="dxa"/>
          </w:tcPr>
          <w:p w14:paraId="41160467" w14:textId="77777777" w:rsidR="00BC097A" w:rsidRDefault="00BC097A">
            <w:pPr>
              <w:snapToGrid w:val="0"/>
              <w:rPr>
                <w:lang w:eastAsia="ar-SA"/>
              </w:rPr>
            </w:pPr>
            <w:r>
              <w:rPr>
                <w:lang w:eastAsia="ar-SA"/>
              </w:rPr>
              <w:t>Repository</w:t>
            </w:r>
          </w:p>
        </w:tc>
        <w:tc>
          <w:tcPr>
            <w:tcW w:w="6875" w:type="dxa"/>
          </w:tcPr>
          <w:p w14:paraId="04B3C1C2" w14:textId="77777777" w:rsidR="00BC097A" w:rsidRDefault="00BC097A">
            <w:pPr>
              <w:snapToGrid w:val="0"/>
              <w:rPr>
                <w:lang w:eastAsia="ar-SA"/>
              </w:rPr>
            </w:pPr>
            <w:r>
              <w:rPr>
                <w:lang w:eastAsia="ar-SA"/>
              </w:rPr>
              <w:t>A database containing information and data relating to certificates as specified in this CP; may also be referred to as a directory.</w:t>
            </w:r>
          </w:p>
        </w:tc>
      </w:tr>
      <w:tr w:rsidR="00BC097A" w14:paraId="4F2CB997" w14:textId="77777777" w:rsidTr="002701C6">
        <w:tc>
          <w:tcPr>
            <w:tcW w:w="2943" w:type="dxa"/>
          </w:tcPr>
          <w:p w14:paraId="106CB123" w14:textId="77777777" w:rsidR="00BC097A" w:rsidRDefault="00BC097A">
            <w:pPr>
              <w:snapToGrid w:val="0"/>
              <w:rPr>
                <w:lang w:eastAsia="ar-SA"/>
              </w:rPr>
            </w:pPr>
            <w:r>
              <w:rPr>
                <w:lang w:eastAsia="ar-SA"/>
              </w:rPr>
              <w:t>Revoke a Certificate</w:t>
            </w:r>
          </w:p>
        </w:tc>
        <w:tc>
          <w:tcPr>
            <w:tcW w:w="6875" w:type="dxa"/>
          </w:tcPr>
          <w:p w14:paraId="34D44A22" w14:textId="77777777" w:rsidR="00BC097A" w:rsidRDefault="00BC097A">
            <w:pPr>
              <w:snapToGrid w:val="0"/>
              <w:rPr>
                <w:lang w:eastAsia="ar-SA"/>
              </w:rPr>
            </w:pPr>
            <w:r>
              <w:rPr>
                <w:lang w:eastAsia="ar-SA"/>
              </w:rPr>
              <w:t>To prematurely end the operational period of a certificate effective at a specific date and time.</w:t>
            </w:r>
          </w:p>
        </w:tc>
      </w:tr>
      <w:tr w:rsidR="00BC097A" w14:paraId="05637095" w14:textId="77777777" w:rsidTr="002701C6">
        <w:tc>
          <w:tcPr>
            <w:tcW w:w="2943" w:type="dxa"/>
          </w:tcPr>
          <w:p w14:paraId="01D8BB63" w14:textId="77777777" w:rsidR="00BC097A" w:rsidRDefault="00BC097A">
            <w:pPr>
              <w:snapToGrid w:val="0"/>
              <w:rPr>
                <w:lang w:eastAsia="ar-SA"/>
              </w:rPr>
            </w:pPr>
            <w:r>
              <w:rPr>
                <w:lang w:eastAsia="ar-SA"/>
              </w:rPr>
              <w:t>Risk</w:t>
            </w:r>
          </w:p>
        </w:tc>
        <w:tc>
          <w:tcPr>
            <w:tcW w:w="6875" w:type="dxa"/>
          </w:tcPr>
          <w:p w14:paraId="72997D29" w14:textId="77777777" w:rsidR="00BC097A" w:rsidRDefault="00BC097A">
            <w:pPr>
              <w:snapToGrid w:val="0"/>
              <w:rPr>
                <w:lang w:eastAsia="ar-SA"/>
              </w:rPr>
            </w:pPr>
            <w:r>
              <w:rPr>
                <w:lang w:eastAsia="ar-SA"/>
              </w:rPr>
              <w:t>An expectation of loss expressed as the probability that a particular threat will exploit a particular vulnerability with a particular harmful result.</w:t>
            </w:r>
          </w:p>
        </w:tc>
      </w:tr>
      <w:tr w:rsidR="00BC097A" w14:paraId="2DBB16A2" w14:textId="77777777" w:rsidTr="002701C6">
        <w:tc>
          <w:tcPr>
            <w:tcW w:w="2943" w:type="dxa"/>
          </w:tcPr>
          <w:p w14:paraId="52E2B0B6" w14:textId="77777777" w:rsidR="00BC097A" w:rsidRDefault="00BC097A">
            <w:pPr>
              <w:snapToGrid w:val="0"/>
              <w:rPr>
                <w:lang w:eastAsia="ar-SA"/>
              </w:rPr>
            </w:pPr>
            <w:r>
              <w:rPr>
                <w:lang w:eastAsia="ar-SA"/>
              </w:rPr>
              <w:t>Risk Tolerance</w:t>
            </w:r>
          </w:p>
        </w:tc>
        <w:tc>
          <w:tcPr>
            <w:tcW w:w="6875" w:type="dxa"/>
          </w:tcPr>
          <w:p w14:paraId="5DA212E0" w14:textId="77777777" w:rsidR="00BC097A" w:rsidRDefault="00BC097A">
            <w:pPr>
              <w:snapToGrid w:val="0"/>
              <w:rPr>
                <w:lang w:eastAsia="ar-SA"/>
              </w:rPr>
            </w:pPr>
            <w:r>
              <w:rPr>
                <w:lang w:eastAsia="ar-SA"/>
              </w:rPr>
              <w:t>The level of risk an entity is willing to assume in order to achieve a potential desired result.</w:t>
            </w:r>
          </w:p>
        </w:tc>
      </w:tr>
      <w:tr w:rsidR="00BC097A" w14:paraId="39AFB82F" w14:textId="77777777" w:rsidTr="002701C6">
        <w:tc>
          <w:tcPr>
            <w:tcW w:w="2943" w:type="dxa"/>
          </w:tcPr>
          <w:p w14:paraId="7D6016F8" w14:textId="77777777" w:rsidR="00BC097A" w:rsidRDefault="00BC097A">
            <w:pPr>
              <w:snapToGrid w:val="0"/>
              <w:rPr>
                <w:lang w:eastAsia="ar-SA"/>
              </w:rPr>
            </w:pPr>
            <w:r>
              <w:rPr>
                <w:lang w:eastAsia="ar-SA"/>
              </w:rPr>
              <w:t>Root CA</w:t>
            </w:r>
          </w:p>
        </w:tc>
        <w:tc>
          <w:tcPr>
            <w:tcW w:w="6875" w:type="dxa"/>
          </w:tcPr>
          <w:p w14:paraId="6A5E2B4A" w14:textId="77777777" w:rsidR="00BC097A" w:rsidRDefault="00BC097A">
            <w:pPr>
              <w:snapToGrid w:val="0"/>
              <w:rPr>
                <w:lang w:eastAsia="ar-SA"/>
              </w:rPr>
            </w:pPr>
            <w:r>
              <w:rPr>
                <w:lang w:eastAsia="ar-SA"/>
              </w:rPr>
              <w:t>In a hierarchical PKI, the CA whose public key serves as the most trusted datum (i.e., the beginning of trust paths) for a security domain.</w:t>
            </w:r>
          </w:p>
        </w:tc>
      </w:tr>
      <w:tr w:rsidR="00BC097A" w14:paraId="3557BFB5" w14:textId="77777777" w:rsidTr="002701C6">
        <w:tc>
          <w:tcPr>
            <w:tcW w:w="2943" w:type="dxa"/>
          </w:tcPr>
          <w:p w14:paraId="2539B80B" w14:textId="77777777" w:rsidR="00BC097A" w:rsidRDefault="00BC097A">
            <w:pPr>
              <w:snapToGrid w:val="0"/>
              <w:rPr>
                <w:lang w:eastAsia="ar-SA"/>
              </w:rPr>
            </w:pPr>
            <w:r>
              <w:rPr>
                <w:lang w:eastAsia="ar-SA"/>
              </w:rPr>
              <w:t>Server</w:t>
            </w:r>
          </w:p>
        </w:tc>
        <w:tc>
          <w:tcPr>
            <w:tcW w:w="6875" w:type="dxa"/>
          </w:tcPr>
          <w:p w14:paraId="32565716" w14:textId="77777777" w:rsidR="00BC097A" w:rsidRDefault="00BC097A">
            <w:pPr>
              <w:snapToGrid w:val="0"/>
              <w:rPr>
                <w:lang w:eastAsia="ar-SA"/>
              </w:rPr>
            </w:pPr>
            <w:r>
              <w:rPr>
                <w:lang w:eastAsia="ar-SA"/>
              </w:rPr>
              <w:t>A system entity that provides a service in response to requests from clients.</w:t>
            </w:r>
          </w:p>
        </w:tc>
      </w:tr>
      <w:tr w:rsidR="00BC097A" w14:paraId="29A0B4B9" w14:textId="77777777" w:rsidTr="002701C6">
        <w:tc>
          <w:tcPr>
            <w:tcW w:w="2943" w:type="dxa"/>
          </w:tcPr>
          <w:p w14:paraId="02625EFF" w14:textId="77777777" w:rsidR="00BC097A" w:rsidRDefault="00BC097A">
            <w:pPr>
              <w:snapToGrid w:val="0"/>
              <w:rPr>
                <w:lang w:eastAsia="ar-SA"/>
              </w:rPr>
            </w:pPr>
            <w:r>
              <w:rPr>
                <w:lang w:eastAsia="ar-SA"/>
              </w:rPr>
              <w:t>Signature Certificate</w:t>
            </w:r>
          </w:p>
        </w:tc>
        <w:tc>
          <w:tcPr>
            <w:tcW w:w="6875" w:type="dxa"/>
          </w:tcPr>
          <w:p w14:paraId="12E300C1" w14:textId="77777777" w:rsidR="00BC097A" w:rsidRDefault="00BC097A">
            <w:pPr>
              <w:snapToGrid w:val="0"/>
              <w:rPr>
                <w:lang w:eastAsia="ar-SA"/>
              </w:rPr>
            </w:pPr>
            <w:r>
              <w:rPr>
                <w:lang w:eastAsia="ar-SA"/>
              </w:rPr>
              <w:t>A public key certificate that contains a public key intended for verifying digital signatures rather than encrypting data or performing any other cryptographic functions.</w:t>
            </w:r>
          </w:p>
        </w:tc>
      </w:tr>
      <w:tr w:rsidR="00BC097A" w14:paraId="20F4A72A" w14:textId="77777777" w:rsidTr="002701C6">
        <w:tc>
          <w:tcPr>
            <w:tcW w:w="2943" w:type="dxa"/>
          </w:tcPr>
          <w:p w14:paraId="1541E810" w14:textId="77777777" w:rsidR="00BC097A" w:rsidRDefault="00BC097A">
            <w:pPr>
              <w:snapToGrid w:val="0"/>
              <w:rPr>
                <w:lang w:eastAsia="ar-SA"/>
              </w:rPr>
            </w:pPr>
            <w:r>
              <w:rPr>
                <w:lang w:eastAsia="ar-SA"/>
              </w:rPr>
              <w:t>Structural Container</w:t>
            </w:r>
          </w:p>
        </w:tc>
        <w:tc>
          <w:tcPr>
            <w:tcW w:w="6875" w:type="dxa"/>
          </w:tcPr>
          <w:p w14:paraId="1C7072E6" w14:textId="77777777" w:rsidR="00BC097A" w:rsidRDefault="00BC097A">
            <w:pPr>
              <w:snapToGrid w:val="0"/>
              <w:rPr>
                <w:lang w:eastAsia="ar-SA"/>
              </w:rPr>
            </w:pPr>
            <w:r>
              <w:rPr>
                <w:lang w:eastAsia="ar-SA"/>
              </w:rPr>
              <w:t>An organizational unit attribute included in a distinguished name solely to support local directory requirements, such as differentiation between human subscribers and devices.</w:t>
            </w:r>
          </w:p>
        </w:tc>
      </w:tr>
      <w:tr w:rsidR="00BC097A" w14:paraId="41570CC5" w14:textId="77777777" w:rsidTr="002701C6">
        <w:tc>
          <w:tcPr>
            <w:tcW w:w="2943" w:type="dxa"/>
          </w:tcPr>
          <w:p w14:paraId="64BDC648" w14:textId="77777777" w:rsidR="00BC097A" w:rsidRDefault="00BC097A">
            <w:pPr>
              <w:snapToGrid w:val="0"/>
              <w:rPr>
                <w:lang w:eastAsia="ar-SA"/>
              </w:rPr>
            </w:pPr>
            <w:r>
              <w:rPr>
                <w:lang w:eastAsia="ar-SA"/>
              </w:rPr>
              <w:t>Subordinate CA</w:t>
            </w:r>
          </w:p>
        </w:tc>
        <w:tc>
          <w:tcPr>
            <w:tcW w:w="6875" w:type="dxa"/>
          </w:tcPr>
          <w:p w14:paraId="5F6C91B2" w14:textId="77777777" w:rsidR="00BC097A" w:rsidRDefault="00BC097A">
            <w:pPr>
              <w:snapToGrid w:val="0"/>
              <w:rPr>
                <w:lang w:eastAsia="ar-SA"/>
              </w:rPr>
            </w:pPr>
            <w:r>
              <w:rPr>
                <w:lang w:eastAsia="ar-SA"/>
              </w:rPr>
              <w:t>In a hierarchical PKI, a CA whose certificate signature key is certified by another CA, and whose activities are constrained by that other CA. (See superior CA).</w:t>
            </w:r>
          </w:p>
          <w:p w14:paraId="631E35D3" w14:textId="77777777" w:rsidR="003B6713" w:rsidRDefault="003B6713">
            <w:pPr>
              <w:snapToGrid w:val="0"/>
              <w:rPr>
                <w:lang w:eastAsia="ar-SA"/>
              </w:rPr>
            </w:pPr>
          </w:p>
          <w:p w14:paraId="1903C987" w14:textId="77777777" w:rsidR="003B6713" w:rsidRDefault="003B6713">
            <w:pPr>
              <w:snapToGrid w:val="0"/>
              <w:rPr>
                <w:lang w:eastAsia="ar-SA"/>
              </w:rPr>
            </w:pPr>
          </w:p>
        </w:tc>
      </w:tr>
      <w:tr w:rsidR="00BC097A" w14:paraId="55347987" w14:textId="77777777" w:rsidTr="002701C6">
        <w:tc>
          <w:tcPr>
            <w:tcW w:w="2943" w:type="dxa"/>
          </w:tcPr>
          <w:p w14:paraId="4391BB68" w14:textId="77777777" w:rsidR="00BC097A" w:rsidRDefault="00BC097A">
            <w:pPr>
              <w:snapToGrid w:val="0"/>
              <w:rPr>
                <w:lang w:eastAsia="ar-SA"/>
              </w:rPr>
            </w:pPr>
            <w:r>
              <w:rPr>
                <w:lang w:eastAsia="ar-SA"/>
              </w:rPr>
              <w:lastRenderedPageBreak/>
              <w:t>Subscriber</w:t>
            </w:r>
          </w:p>
        </w:tc>
        <w:tc>
          <w:tcPr>
            <w:tcW w:w="6875" w:type="dxa"/>
          </w:tcPr>
          <w:p w14:paraId="48CF5674" w14:textId="77777777" w:rsidR="00BC097A" w:rsidRDefault="00BC097A">
            <w:pPr>
              <w:snapToGrid w:val="0"/>
              <w:rPr>
                <w:lang w:eastAsia="ar-SA"/>
              </w:rPr>
            </w:pPr>
            <w:r>
              <w:rPr>
                <w:lang w:eastAsia="ar-SA"/>
              </w:rPr>
              <w:t>A subscriber is an entity that (1) is the subject named or identified in a certificate issued to that entity, (2) holds a private key that corresponds to the public key listed in the certificate, and (3) does not itself issue certificates to another party.  This includes, but is not limited to, an individual</w:t>
            </w:r>
            <w:r w:rsidR="0060080C">
              <w:rPr>
                <w:lang w:eastAsia="ar-SA"/>
              </w:rPr>
              <w:t>, an application</w:t>
            </w:r>
            <w:r>
              <w:rPr>
                <w:lang w:eastAsia="ar-SA"/>
              </w:rPr>
              <w:t xml:space="preserve"> or network device.</w:t>
            </w:r>
          </w:p>
        </w:tc>
      </w:tr>
      <w:tr w:rsidR="00BC097A" w14:paraId="3996D449" w14:textId="77777777" w:rsidTr="002701C6">
        <w:tc>
          <w:tcPr>
            <w:tcW w:w="2943" w:type="dxa"/>
          </w:tcPr>
          <w:p w14:paraId="592724A1" w14:textId="77777777" w:rsidR="00BC097A" w:rsidRDefault="00BC097A">
            <w:pPr>
              <w:snapToGrid w:val="0"/>
              <w:rPr>
                <w:lang w:eastAsia="ar-SA"/>
              </w:rPr>
            </w:pPr>
            <w:r>
              <w:rPr>
                <w:lang w:eastAsia="ar-SA"/>
              </w:rPr>
              <w:t>Superior CA</w:t>
            </w:r>
          </w:p>
        </w:tc>
        <w:tc>
          <w:tcPr>
            <w:tcW w:w="6875" w:type="dxa"/>
          </w:tcPr>
          <w:p w14:paraId="4DB5269B" w14:textId="77777777" w:rsidR="00BC097A" w:rsidRDefault="00BC097A">
            <w:pPr>
              <w:snapToGrid w:val="0"/>
              <w:rPr>
                <w:lang w:eastAsia="ar-SA"/>
              </w:rPr>
            </w:pPr>
            <w:r>
              <w:rPr>
                <w:lang w:eastAsia="ar-SA"/>
              </w:rPr>
              <w:t>In a hierarchical PKI, a CA that has certified the certificate signature key of another CA, and that constrains the activities of that CA. (See subordinate CA).</w:t>
            </w:r>
          </w:p>
        </w:tc>
      </w:tr>
      <w:tr w:rsidR="00BC097A" w14:paraId="21F960D5" w14:textId="77777777" w:rsidTr="002701C6">
        <w:tc>
          <w:tcPr>
            <w:tcW w:w="2943" w:type="dxa"/>
          </w:tcPr>
          <w:p w14:paraId="6A5AD566" w14:textId="77777777" w:rsidR="00BC097A" w:rsidRDefault="00BC097A">
            <w:pPr>
              <w:snapToGrid w:val="0"/>
              <w:rPr>
                <w:lang w:eastAsia="ar-SA"/>
              </w:rPr>
            </w:pPr>
            <w:r>
              <w:rPr>
                <w:lang w:eastAsia="ar-SA"/>
              </w:rPr>
              <w:t>System Equipment Configuration</w:t>
            </w:r>
          </w:p>
        </w:tc>
        <w:tc>
          <w:tcPr>
            <w:tcW w:w="6875" w:type="dxa"/>
          </w:tcPr>
          <w:p w14:paraId="39B9A4F0" w14:textId="77777777" w:rsidR="00BC097A" w:rsidRDefault="00BC097A">
            <w:pPr>
              <w:snapToGrid w:val="0"/>
              <w:rPr>
                <w:lang w:eastAsia="ar-SA"/>
              </w:rPr>
            </w:pPr>
            <w:r>
              <w:rPr>
                <w:lang w:eastAsia="ar-SA"/>
              </w:rPr>
              <w:t>A comprehensive accounting of all system hardware and software types and settings.</w:t>
            </w:r>
          </w:p>
        </w:tc>
      </w:tr>
      <w:tr w:rsidR="00BC097A" w14:paraId="370D2175" w14:textId="77777777" w:rsidTr="002701C6">
        <w:tc>
          <w:tcPr>
            <w:tcW w:w="2943" w:type="dxa"/>
          </w:tcPr>
          <w:p w14:paraId="77049674" w14:textId="77777777" w:rsidR="00BC097A" w:rsidRDefault="00BC097A">
            <w:pPr>
              <w:snapToGrid w:val="0"/>
              <w:rPr>
                <w:lang w:eastAsia="ar-SA"/>
              </w:rPr>
            </w:pPr>
            <w:r>
              <w:rPr>
                <w:lang w:eastAsia="ar-SA"/>
              </w:rPr>
              <w:t>System High</w:t>
            </w:r>
          </w:p>
        </w:tc>
        <w:tc>
          <w:tcPr>
            <w:tcW w:w="6875" w:type="dxa"/>
          </w:tcPr>
          <w:p w14:paraId="060CE07F" w14:textId="77777777" w:rsidR="00BC097A" w:rsidRDefault="00BC097A">
            <w:pPr>
              <w:snapToGrid w:val="0"/>
              <w:rPr>
                <w:lang w:eastAsia="ar-SA"/>
              </w:rPr>
            </w:pPr>
            <w:r>
              <w:rPr>
                <w:lang w:eastAsia="ar-SA"/>
              </w:rPr>
              <w:t>The highest security level supported by an information system. [NS4009]</w:t>
            </w:r>
          </w:p>
        </w:tc>
      </w:tr>
      <w:tr w:rsidR="00BC097A" w14:paraId="46A8DD7B" w14:textId="77777777" w:rsidTr="002701C6">
        <w:tc>
          <w:tcPr>
            <w:tcW w:w="2943" w:type="dxa"/>
          </w:tcPr>
          <w:p w14:paraId="0DC95D9F" w14:textId="77777777" w:rsidR="00BC097A" w:rsidRDefault="00BC097A">
            <w:pPr>
              <w:snapToGrid w:val="0"/>
              <w:rPr>
                <w:lang w:eastAsia="ar-SA"/>
              </w:rPr>
            </w:pPr>
            <w:r>
              <w:rPr>
                <w:lang w:eastAsia="ar-SA"/>
              </w:rPr>
              <w:t>Threat</w:t>
            </w:r>
          </w:p>
        </w:tc>
        <w:tc>
          <w:tcPr>
            <w:tcW w:w="6875" w:type="dxa"/>
          </w:tcPr>
          <w:p w14:paraId="0119679F" w14:textId="77777777" w:rsidR="00BC097A" w:rsidRDefault="00BC097A">
            <w:pPr>
              <w:snapToGrid w:val="0"/>
              <w:rPr>
                <w:lang w:eastAsia="ar-SA"/>
              </w:rPr>
            </w:pPr>
            <w:r>
              <w:rPr>
                <w:lang w:eastAsia="ar-SA"/>
              </w:rPr>
              <w:t>Any circumstance or event with the potential to cause harm to an information system in the form of destruction, disclosure, adverse modification of data, and/or denial of service. [NS4009]</w:t>
            </w:r>
          </w:p>
        </w:tc>
      </w:tr>
      <w:tr w:rsidR="00BC097A" w14:paraId="2925A2D7" w14:textId="77777777" w:rsidTr="002701C6">
        <w:tc>
          <w:tcPr>
            <w:tcW w:w="2943" w:type="dxa"/>
          </w:tcPr>
          <w:p w14:paraId="5745A3A8" w14:textId="77777777" w:rsidR="00BC097A" w:rsidRDefault="00BC097A">
            <w:pPr>
              <w:snapToGrid w:val="0"/>
              <w:rPr>
                <w:lang w:eastAsia="ar-SA"/>
              </w:rPr>
            </w:pPr>
            <w:r>
              <w:rPr>
                <w:lang w:eastAsia="ar-SA"/>
              </w:rPr>
              <w:t>Trust List</w:t>
            </w:r>
          </w:p>
        </w:tc>
        <w:tc>
          <w:tcPr>
            <w:tcW w:w="6875" w:type="dxa"/>
          </w:tcPr>
          <w:p w14:paraId="25A43F85" w14:textId="77777777" w:rsidR="00BC097A" w:rsidRDefault="00BC097A">
            <w:pPr>
              <w:snapToGrid w:val="0"/>
              <w:rPr>
                <w:lang w:eastAsia="ar-SA"/>
              </w:rPr>
            </w:pPr>
            <w:r>
              <w:rPr>
                <w:lang w:eastAsia="ar-SA"/>
              </w:rPr>
              <w:t>Collection of Trusted Certificates used by relying parties to authenticate other certificates.</w:t>
            </w:r>
          </w:p>
        </w:tc>
      </w:tr>
      <w:tr w:rsidR="00BC097A" w14:paraId="15820CE1" w14:textId="77777777" w:rsidTr="002701C6">
        <w:tc>
          <w:tcPr>
            <w:tcW w:w="2943" w:type="dxa"/>
          </w:tcPr>
          <w:p w14:paraId="23E4DD8F" w14:textId="77777777" w:rsidR="00BC097A" w:rsidRDefault="00BC097A">
            <w:pPr>
              <w:snapToGrid w:val="0"/>
              <w:rPr>
                <w:lang w:eastAsia="ar-SA"/>
              </w:rPr>
            </w:pPr>
            <w:r>
              <w:rPr>
                <w:lang w:eastAsia="ar-SA"/>
              </w:rPr>
              <w:t>Trusted Agent</w:t>
            </w:r>
          </w:p>
        </w:tc>
        <w:tc>
          <w:tcPr>
            <w:tcW w:w="6875" w:type="dxa"/>
          </w:tcPr>
          <w:p w14:paraId="1E148D6B" w14:textId="77777777" w:rsidR="00BC097A" w:rsidRDefault="00BC097A">
            <w:pPr>
              <w:snapToGrid w:val="0"/>
              <w:rPr>
                <w:lang w:eastAsia="ar-SA"/>
              </w:rPr>
            </w:pPr>
            <w:r>
              <w:rPr>
                <w:lang w:eastAsia="ar-SA"/>
              </w:rPr>
              <w:t>Entity authorized to act as a representative of a CA in confirming subscriber identification during the registration process.  Trusted agents do not have automated interfaces with certification authorities.</w:t>
            </w:r>
          </w:p>
        </w:tc>
      </w:tr>
      <w:tr w:rsidR="00BC097A" w14:paraId="3959EE02" w14:textId="77777777" w:rsidTr="002701C6">
        <w:tc>
          <w:tcPr>
            <w:tcW w:w="2943" w:type="dxa"/>
          </w:tcPr>
          <w:p w14:paraId="3934C065" w14:textId="77777777" w:rsidR="00BC097A" w:rsidRDefault="00BC097A">
            <w:pPr>
              <w:snapToGrid w:val="0"/>
              <w:rPr>
                <w:lang w:eastAsia="ar-SA"/>
              </w:rPr>
            </w:pPr>
            <w:r>
              <w:rPr>
                <w:lang w:eastAsia="ar-SA"/>
              </w:rPr>
              <w:t>Trusted Certificate</w:t>
            </w:r>
          </w:p>
        </w:tc>
        <w:tc>
          <w:tcPr>
            <w:tcW w:w="6875" w:type="dxa"/>
          </w:tcPr>
          <w:p w14:paraId="37C5C66C" w14:textId="77777777" w:rsidR="00BC097A" w:rsidRDefault="00BC097A">
            <w:pPr>
              <w:snapToGrid w:val="0"/>
              <w:rPr>
                <w:lang w:eastAsia="ar-SA"/>
              </w:rPr>
            </w:pPr>
            <w:r>
              <w:rPr>
                <w:lang w:eastAsia="ar-SA"/>
              </w:rPr>
              <w:t>A certificate that is trusted by the relying party on the basis of secure and authenticated delivery.  The public keys included in trusted certificates are used to start certification paths.  Also known as a "trust anchor".</w:t>
            </w:r>
          </w:p>
        </w:tc>
      </w:tr>
      <w:tr w:rsidR="00BC097A" w14:paraId="378CFE70" w14:textId="77777777" w:rsidTr="002701C6">
        <w:tc>
          <w:tcPr>
            <w:tcW w:w="2943" w:type="dxa"/>
          </w:tcPr>
          <w:p w14:paraId="4A0C9539" w14:textId="77777777" w:rsidR="00BC097A" w:rsidRDefault="00BC097A">
            <w:pPr>
              <w:snapToGrid w:val="0"/>
              <w:rPr>
                <w:lang w:eastAsia="ar-SA"/>
              </w:rPr>
            </w:pPr>
            <w:r>
              <w:rPr>
                <w:lang w:eastAsia="ar-SA"/>
              </w:rPr>
              <w:t>Trusted Timestamp</w:t>
            </w:r>
          </w:p>
        </w:tc>
        <w:tc>
          <w:tcPr>
            <w:tcW w:w="6875" w:type="dxa"/>
          </w:tcPr>
          <w:p w14:paraId="5FC58505" w14:textId="77777777" w:rsidR="00BC097A" w:rsidRDefault="00BC097A">
            <w:pPr>
              <w:snapToGrid w:val="0"/>
              <w:rPr>
                <w:lang w:eastAsia="ar-SA"/>
              </w:rPr>
            </w:pPr>
            <w:r>
              <w:rPr>
                <w:lang w:eastAsia="ar-SA"/>
              </w:rPr>
              <w:t>A digitally signed assertion by a trusted authority that a specific digital object existed at a particular time.</w:t>
            </w:r>
          </w:p>
        </w:tc>
      </w:tr>
      <w:tr w:rsidR="00BC097A" w14:paraId="326BC66A" w14:textId="77777777" w:rsidTr="002701C6">
        <w:tc>
          <w:tcPr>
            <w:tcW w:w="2943" w:type="dxa"/>
          </w:tcPr>
          <w:p w14:paraId="3709DE90" w14:textId="77777777" w:rsidR="00BC097A" w:rsidRDefault="00BC097A">
            <w:pPr>
              <w:snapToGrid w:val="0"/>
              <w:rPr>
                <w:lang w:eastAsia="ar-SA"/>
              </w:rPr>
            </w:pPr>
            <w:r>
              <w:rPr>
                <w:lang w:eastAsia="ar-SA"/>
              </w:rPr>
              <w:t>Trustworthy System</w:t>
            </w:r>
          </w:p>
        </w:tc>
        <w:tc>
          <w:tcPr>
            <w:tcW w:w="6875" w:type="dxa"/>
          </w:tcPr>
          <w:p w14:paraId="10AC05EB" w14:textId="77777777" w:rsidR="00BC097A" w:rsidRDefault="00BC097A">
            <w:pPr>
              <w:snapToGrid w:val="0"/>
              <w:rPr>
                <w:lang w:eastAsia="ar-SA"/>
              </w:rPr>
            </w:pPr>
            <w:r>
              <w:rPr>
                <w:lang w:eastAsia="ar-SA"/>
              </w:rPr>
              <w:t>Computer hardware, software, and procedures that: (1) are reasonably secure from intrusion and misuse; (2) provide a reasonable level of availability, reliability, and correct operation; (3) are reasonably suited to performing their intended functions; and (4) adhere to generally accepted security procedures.</w:t>
            </w:r>
          </w:p>
        </w:tc>
      </w:tr>
      <w:tr w:rsidR="00BC097A" w14:paraId="4DEC9B6E" w14:textId="77777777" w:rsidTr="002701C6">
        <w:tc>
          <w:tcPr>
            <w:tcW w:w="2943" w:type="dxa"/>
          </w:tcPr>
          <w:p w14:paraId="6BA79344" w14:textId="77777777" w:rsidR="00BC097A" w:rsidRDefault="00BC097A">
            <w:pPr>
              <w:snapToGrid w:val="0"/>
              <w:rPr>
                <w:lang w:eastAsia="ar-SA"/>
              </w:rPr>
            </w:pPr>
            <w:r>
              <w:rPr>
                <w:lang w:eastAsia="ar-SA"/>
              </w:rPr>
              <w:t>Two-Person Control</w:t>
            </w:r>
          </w:p>
        </w:tc>
        <w:tc>
          <w:tcPr>
            <w:tcW w:w="6875" w:type="dxa"/>
          </w:tcPr>
          <w:p w14:paraId="16C991D7" w14:textId="77777777" w:rsidR="00BC097A" w:rsidRDefault="00BC097A">
            <w:pPr>
              <w:snapToGrid w:val="0"/>
              <w:rPr>
                <w:lang w:eastAsia="ar-SA"/>
              </w:rPr>
            </w:pPr>
            <w:r>
              <w:rPr>
                <w:lang w:eastAsia="ar-SA"/>
              </w:rPr>
              <w:t>Continuous surveillance and control of positive control material at all times by a minimum of two authorized individuals, each capable of detecting incorrect and/or unauthorized procedures with resp</w:t>
            </w:r>
            <w:r w:rsidR="005C6AA6">
              <w:rPr>
                <w:lang w:eastAsia="ar-SA"/>
              </w:rPr>
              <w:t>ect to the task being performed</w:t>
            </w:r>
            <w:r>
              <w:rPr>
                <w:lang w:eastAsia="ar-SA"/>
              </w:rPr>
              <w:t xml:space="preserve"> and each familiar with established security and safety requirements. [NS4009]</w:t>
            </w:r>
          </w:p>
        </w:tc>
      </w:tr>
      <w:tr w:rsidR="00BC097A" w14:paraId="6F238636" w14:textId="77777777" w:rsidTr="002701C6">
        <w:tc>
          <w:tcPr>
            <w:tcW w:w="2943" w:type="dxa"/>
          </w:tcPr>
          <w:p w14:paraId="091398E4" w14:textId="77777777" w:rsidR="00BC097A" w:rsidRDefault="00BC097A">
            <w:pPr>
              <w:snapToGrid w:val="0"/>
              <w:rPr>
                <w:lang w:eastAsia="ar-SA"/>
              </w:rPr>
            </w:pPr>
            <w:r>
              <w:rPr>
                <w:lang w:eastAsia="ar-SA"/>
              </w:rPr>
              <w:lastRenderedPageBreak/>
              <w:t>Zeroize</w:t>
            </w:r>
          </w:p>
        </w:tc>
        <w:tc>
          <w:tcPr>
            <w:tcW w:w="6875" w:type="dxa"/>
          </w:tcPr>
          <w:p w14:paraId="4FDD12B5" w14:textId="77777777" w:rsidR="00BC097A" w:rsidRDefault="00BC097A">
            <w:pPr>
              <w:snapToGrid w:val="0"/>
              <w:rPr>
                <w:lang w:eastAsia="ar-SA"/>
              </w:rPr>
            </w:pPr>
            <w:r>
              <w:rPr>
                <w:lang w:eastAsia="ar-SA"/>
              </w:rPr>
              <w:t>A method of erasing electronically stored data by altering the contents of the data storage so as to prevent the recovery of the data. [FIPS 140-2]</w:t>
            </w:r>
          </w:p>
        </w:tc>
      </w:tr>
    </w:tbl>
    <w:p w14:paraId="40E0CB5D" w14:textId="77777777" w:rsidR="003B6713" w:rsidRDefault="003B6713" w:rsidP="003B6713">
      <w:pPr>
        <w:pStyle w:val="Heading1"/>
        <w:numPr>
          <w:ilvl w:val="0"/>
          <w:numId w:val="0"/>
        </w:numPr>
        <w:tabs>
          <w:tab w:val="left" w:pos="540"/>
        </w:tabs>
        <w:spacing w:before="600"/>
        <w:ind w:left="540"/>
        <w:rPr>
          <w:lang w:eastAsia="ar-SA"/>
        </w:rPr>
      </w:pPr>
      <w:bookmarkStart w:id="616" w:name="_Toc280344012"/>
    </w:p>
    <w:p w14:paraId="0AE69178" w14:textId="77777777" w:rsidR="00BC097A" w:rsidRDefault="003B6713" w:rsidP="003B6713">
      <w:pPr>
        <w:pStyle w:val="Heading1"/>
        <w:tabs>
          <w:tab w:val="clear" w:pos="432"/>
          <w:tab w:val="left" w:pos="540"/>
        </w:tabs>
        <w:spacing w:before="600"/>
        <w:ind w:left="540" w:hanging="540"/>
        <w:rPr>
          <w:lang w:eastAsia="ar-SA"/>
        </w:rPr>
      </w:pPr>
      <w:r>
        <w:rPr>
          <w:lang w:eastAsia="ar-SA"/>
        </w:rPr>
        <w:br w:type="page"/>
      </w:r>
      <w:bookmarkStart w:id="617" w:name="_Toc322985545"/>
      <w:r w:rsidR="00BC097A">
        <w:rPr>
          <w:lang w:eastAsia="ar-SA"/>
        </w:rPr>
        <w:lastRenderedPageBreak/>
        <w:t>Acknowledgments</w:t>
      </w:r>
      <w:bookmarkEnd w:id="616"/>
      <w:bookmarkEnd w:id="617"/>
    </w:p>
    <w:p w14:paraId="4A676489" w14:textId="77777777" w:rsidR="00BC097A" w:rsidRDefault="00BC097A">
      <w:r>
        <w:t>The Certificate Policy Working Group developed this CP based on RFC 3647 and the original U.S. Federal PKI Common Policy Framework Certificate Policy.</w:t>
      </w:r>
    </w:p>
    <w:sectPr w:rsidR="00BC097A" w:rsidSect="00C94125">
      <w:type w:val="continuous"/>
      <w:pgSz w:w="12240" w:h="15840"/>
      <w:pgMar w:top="1440" w:right="1440" w:bottom="1440" w:left="1440" w:header="720" w:footer="720" w:gutter="0"/>
      <w:pgNumType w:start="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5F8C4" w14:textId="77777777" w:rsidR="00C94125" w:rsidRDefault="00C94125">
      <w:r>
        <w:separator/>
      </w:r>
    </w:p>
  </w:endnote>
  <w:endnote w:type="continuationSeparator" w:id="0">
    <w:p w14:paraId="1B7326E3" w14:textId="77777777" w:rsidR="00C94125" w:rsidRDefault="00C94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NewRomanPS-ItalicMT">
    <w:altName w:val="Arial Unicode MS"/>
    <w:panose1 w:val="020B0604020202020204"/>
    <w:charset w:val="00"/>
    <w:family w:val="roman"/>
    <w:pitch w:val="default"/>
    <w:sig w:usb0="03000000" w:usb1="00000000" w:usb2="00000000" w:usb3="00000000" w:csb0="00000001" w:csb1="00000000"/>
  </w:font>
  <w:font w:name="TimesNew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65406" w14:textId="77777777" w:rsidR="008532AB" w:rsidRDefault="008532AB" w:rsidP="00FA67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24320" w14:textId="77777777" w:rsidR="008532AB" w:rsidRDefault="008532AB" w:rsidP="00FA67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1AF1C" w14:textId="77777777" w:rsidR="00550B45" w:rsidRDefault="00550B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213CC" w14:textId="77777777" w:rsidR="00550B45" w:rsidRDefault="00550B4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4DD34" w14:textId="77777777" w:rsidR="008532AB" w:rsidRDefault="008532AB" w:rsidP="00FA67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D2C4F">
      <w:rPr>
        <w:rStyle w:val="PageNumber"/>
        <w:noProof/>
      </w:rPr>
      <w:t>21</w:t>
    </w:r>
    <w:r>
      <w:rPr>
        <w:rStyle w:val="PageNumber"/>
      </w:rPr>
      <w:fldChar w:fldCharType="end"/>
    </w:r>
  </w:p>
  <w:p w14:paraId="3E86EB42" w14:textId="77777777" w:rsidR="008532AB" w:rsidRDefault="008532AB" w:rsidP="00AD425A">
    <w:pPr>
      <w:spacing w:after="0"/>
      <w:ind w:right="360"/>
      <w:jc w:val="center"/>
      <w:rPr>
        <w:lang w:eastAsia="ar-S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AC26F" w14:textId="77777777" w:rsidR="00C94125" w:rsidRDefault="00C94125">
      <w:r>
        <w:separator/>
      </w:r>
    </w:p>
  </w:footnote>
  <w:footnote w:type="continuationSeparator" w:id="0">
    <w:p w14:paraId="68B5E8E1" w14:textId="77777777" w:rsidR="00C94125" w:rsidRDefault="00C941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2E6D2" w14:textId="77777777" w:rsidR="00550B45" w:rsidRDefault="00550B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62E01" w14:textId="77777777" w:rsidR="00550B45" w:rsidRDefault="00550B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98DA3" w14:textId="77777777" w:rsidR="00550B45" w:rsidRDefault="00550B4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CD20E" w14:textId="77777777" w:rsidR="008532AB" w:rsidRPr="00AD425A" w:rsidRDefault="008532AB" w:rsidP="00AD42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E35CC024"/>
    <w:lvl w:ilvl="0">
      <w:start w:val="1"/>
      <w:numFmt w:val="decimal"/>
      <w:lvlText w:val="%1. "/>
      <w:lvlJc w:val="left"/>
      <w:pPr>
        <w:tabs>
          <w:tab w:val="num" w:pos="432"/>
        </w:tabs>
        <w:ind w:left="432" w:hanging="432"/>
      </w:pPr>
      <w:rPr>
        <w:rFonts w:hint="default"/>
      </w:rPr>
    </w:lvl>
    <w:lvl w:ilvl="1">
      <w:start w:val="1"/>
      <w:numFmt w:val="decimal"/>
      <w:lvlText w:val="%1.%2."/>
      <w:lvlJc w:val="left"/>
      <w:pPr>
        <w:tabs>
          <w:tab w:val="num" w:pos="1620"/>
        </w:tabs>
        <w:ind w:left="900" w:firstLine="0"/>
      </w:pPr>
      <w:rPr>
        <w:rFonts w:ascii="Times New Roman" w:hAnsi="Times New Roman"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0"/>
        </w:tabs>
        <w:ind w:left="180" w:hanging="18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0000002"/>
    <w:multiLevelType w:val="multilevel"/>
    <w:tmpl w:val="00000002"/>
    <w:name w:val="WW8Num5"/>
    <w:lvl w:ilvl="0">
      <w:start w:val="1"/>
      <w:numFmt w:val="bullet"/>
      <w:lvlText w:val="·"/>
      <w:lvlJc w:val="left"/>
      <w:pPr>
        <w:tabs>
          <w:tab w:val="num" w:pos="0"/>
        </w:tabs>
        <w:ind w:left="0" w:firstLine="0"/>
      </w:pPr>
      <w:rPr>
        <w:rFonts w:ascii="Symbol" w:hAnsi="Symbol"/>
      </w:r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2" w15:restartNumberingAfterBreak="0">
    <w:nsid w:val="00000003"/>
    <w:multiLevelType w:val="multilevel"/>
    <w:tmpl w:val="00000003"/>
    <w:name w:val="WW8Num7"/>
    <w:lvl w:ilvl="0">
      <w:start w:val="1"/>
      <w:numFmt w:val="decimal"/>
      <w:lvlText w:val="%1)"/>
      <w:lvlJc w:val="left"/>
      <w:pPr>
        <w:tabs>
          <w:tab w:val="num" w:pos="0"/>
        </w:tabs>
        <w:ind w:left="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3" w15:restartNumberingAfterBreak="0">
    <w:nsid w:val="00000004"/>
    <w:multiLevelType w:val="multilevel"/>
    <w:tmpl w:val="00000004"/>
    <w:name w:val="WW8Num8"/>
    <w:lvl w:ilvl="0">
      <w:start w:val="1"/>
      <w:numFmt w:val="decimal"/>
      <w:lvlText w:val="%1)"/>
      <w:lvlJc w:val="left"/>
      <w:pPr>
        <w:tabs>
          <w:tab w:val="num" w:pos="360"/>
        </w:tabs>
        <w:ind w:left="36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4" w15:restartNumberingAfterBreak="0">
    <w:nsid w:val="00000005"/>
    <w:multiLevelType w:val="singleLevel"/>
    <w:tmpl w:val="B6E26DC4"/>
    <w:name w:val="WW8Num9"/>
    <w:lvl w:ilvl="0">
      <w:start w:val="1"/>
      <w:numFmt w:val="decimal"/>
      <w:lvlText w:val="(%1)"/>
      <w:lvlJc w:val="left"/>
      <w:pPr>
        <w:tabs>
          <w:tab w:val="num" w:pos="720"/>
        </w:tabs>
        <w:ind w:left="720" w:hanging="360"/>
      </w:pPr>
      <w:rPr>
        <w:b w:val="0"/>
        <w:i w:val="0"/>
        <w:color w:val="000000"/>
        <w:sz w:val="24"/>
      </w:rPr>
    </w:lvl>
  </w:abstractNum>
  <w:abstractNum w:abstractNumId="5" w15:restartNumberingAfterBreak="0">
    <w:nsid w:val="00000006"/>
    <w:multiLevelType w:val="singleLevel"/>
    <w:tmpl w:val="00000006"/>
    <w:name w:val="WW8Num10"/>
    <w:lvl w:ilvl="0">
      <w:start w:val="1"/>
      <w:numFmt w:val="bullet"/>
      <w:lvlText w:val=""/>
      <w:lvlJc w:val="left"/>
      <w:pPr>
        <w:tabs>
          <w:tab w:val="num" w:pos="720"/>
        </w:tabs>
        <w:ind w:left="720" w:hanging="360"/>
      </w:pPr>
      <w:rPr>
        <w:rFonts w:ascii="Symbol" w:hAnsi="Symbol"/>
        <w:sz w:val="20"/>
        <w:szCs w:val="20"/>
      </w:rPr>
    </w:lvl>
  </w:abstractNum>
  <w:abstractNum w:abstractNumId="6" w15:restartNumberingAfterBreak="0">
    <w:nsid w:val="00000007"/>
    <w:multiLevelType w:val="singleLevel"/>
    <w:tmpl w:val="00000007"/>
    <w:name w:val="WW8Num11"/>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12"/>
    <w:lvl w:ilvl="0">
      <w:start w:val="1"/>
      <w:numFmt w:val="bullet"/>
      <w:lvlText w:val=""/>
      <w:lvlJc w:val="left"/>
      <w:pPr>
        <w:tabs>
          <w:tab w:val="num" w:pos="720"/>
        </w:tabs>
        <w:ind w:left="720" w:hanging="360"/>
      </w:pPr>
      <w:rPr>
        <w:rFonts w:ascii="Symbol" w:hAnsi="Symbol"/>
        <w:color w:val="000000"/>
        <w:sz w:val="20"/>
        <w:szCs w:val="20"/>
      </w:rPr>
    </w:lvl>
  </w:abstractNum>
  <w:abstractNum w:abstractNumId="8" w15:restartNumberingAfterBreak="0">
    <w:nsid w:val="00000009"/>
    <w:multiLevelType w:val="singleLevel"/>
    <w:tmpl w:val="00000009"/>
    <w:name w:val="WW8Num13"/>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A"/>
    <w:multiLevelType w:val="singleLevel"/>
    <w:tmpl w:val="0000000A"/>
    <w:name w:val="WW8Num14"/>
    <w:lvl w:ilvl="0">
      <w:start w:val="1"/>
      <w:numFmt w:val="bullet"/>
      <w:lvlText w:val="·"/>
      <w:lvlJc w:val="left"/>
      <w:pPr>
        <w:tabs>
          <w:tab w:val="num" w:pos="720"/>
        </w:tabs>
        <w:ind w:left="720" w:firstLine="0"/>
      </w:pPr>
      <w:rPr>
        <w:rFonts w:ascii="Symbol" w:hAnsi="Symbol"/>
        <w:color w:val="339966"/>
        <w:sz w:val="20"/>
        <w:szCs w:val="20"/>
      </w:rPr>
    </w:lvl>
  </w:abstractNum>
  <w:abstractNum w:abstractNumId="10" w15:restartNumberingAfterBreak="0">
    <w:nsid w:val="0000000B"/>
    <w:multiLevelType w:val="singleLevel"/>
    <w:tmpl w:val="0000000B"/>
    <w:name w:val="WW8Num15"/>
    <w:lvl w:ilvl="0">
      <w:start w:val="1"/>
      <w:numFmt w:val="bullet"/>
      <w:lvlText w:val=""/>
      <w:lvlJc w:val="left"/>
      <w:pPr>
        <w:tabs>
          <w:tab w:val="num" w:pos="720"/>
        </w:tabs>
        <w:ind w:left="720" w:hanging="360"/>
      </w:pPr>
      <w:rPr>
        <w:rFonts w:ascii="Symbol" w:hAnsi="Symbol"/>
        <w:sz w:val="20"/>
        <w:szCs w:val="20"/>
      </w:rPr>
    </w:lvl>
  </w:abstractNum>
  <w:abstractNum w:abstractNumId="11" w15:restartNumberingAfterBreak="0">
    <w:nsid w:val="0000000C"/>
    <w:multiLevelType w:val="singleLevel"/>
    <w:tmpl w:val="0000000C"/>
    <w:name w:val="WW8Num17"/>
    <w:lvl w:ilvl="0">
      <w:start w:val="1"/>
      <w:numFmt w:val="bullet"/>
      <w:lvlText w:val=""/>
      <w:lvlJc w:val="left"/>
      <w:pPr>
        <w:tabs>
          <w:tab w:val="num" w:pos="720"/>
        </w:tabs>
        <w:ind w:left="720" w:hanging="360"/>
      </w:pPr>
      <w:rPr>
        <w:rFonts w:ascii="Symbol" w:hAnsi="Symbol"/>
        <w:sz w:val="20"/>
        <w:szCs w:val="20"/>
      </w:rPr>
    </w:lvl>
  </w:abstractNum>
  <w:abstractNum w:abstractNumId="12" w15:restartNumberingAfterBreak="0">
    <w:nsid w:val="0000000D"/>
    <w:multiLevelType w:val="singleLevel"/>
    <w:tmpl w:val="0000000D"/>
    <w:name w:val="WW8Num21"/>
    <w:lvl w:ilvl="0">
      <w:start w:val="1"/>
      <w:numFmt w:val="bullet"/>
      <w:lvlText w:val="·"/>
      <w:lvlJc w:val="left"/>
      <w:pPr>
        <w:tabs>
          <w:tab w:val="num" w:pos="360"/>
        </w:tabs>
        <w:ind w:left="360" w:firstLine="0"/>
      </w:pPr>
      <w:rPr>
        <w:rFonts w:ascii="Symbol" w:hAnsi="Symbol"/>
        <w:color w:val="339966"/>
      </w:rPr>
    </w:lvl>
  </w:abstractNum>
  <w:abstractNum w:abstractNumId="13" w15:restartNumberingAfterBreak="0">
    <w:nsid w:val="0000000E"/>
    <w:multiLevelType w:val="singleLevel"/>
    <w:tmpl w:val="0000000E"/>
    <w:name w:val="WW8Num22"/>
    <w:lvl w:ilvl="0">
      <w:start w:val="1"/>
      <w:numFmt w:val="bullet"/>
      <w:lvlText w:val=""/>
      <w:lvlJc w:val="left"/>
      <w:pPr>
        <w:tabs>
          <w:tab w:val="num" w:pos="720"/>
        </w:tabs>
        <w:ind w:left="720" w:hanging="360"/>
      </w:pPr>
      <w:rPr>
        <w:rFonts w:ascii="Symbol" w:hAnsi="Symbol"/>
        <w:color w:val="000000"/>
        <w:sz w:val="20"/>
        <w:szCs w:val="20"/>
      </w:rPr>
    </w:lvl>
  </w:abstractNum>
  <w:abstractNum w:abstractNumId="14" w15:restartNumberingAfterBreak="0">
    <w:nsid w:val="0000000F"/>
    <w:multiLevelType w:val="singleLevel"/>
    <w:tmpl w:val="0000000F"/>
    <w:name w:val="WW8Num23"/>
    <w:lvl w:ilvl="0">
      <w:start w:val="1"/>
      <w:numFmt w:val="bullet"/>
      <w:lvlText w:val=""/>
      <w:lvlJc w:val="left"/>
      <w:pPr>
        <w:tabs>
          <w:tab w:val="num" w:pos="720"/>
        </w:tabs>
        <w:ind w:left="720" w:hanging="360"/>
      </w:pPr>
      <w:rPr>
        <w:rFonts w:ascii="Symbol" w:hAnsi="Symbol"/>
        <w:sz w:val="20"/>
        <w:szCs w:val="20"/>
      </w:rPr>
    </w:lvl>
  </w:abstractNum>
  <w:abstractNum w:abstractNumId="15" w15:restartNumberingAfterBreak="0">
    <w:nsid w:val="00000010"/>
    <w:multiLevelType w:val="singleLevel"/>
    <w:tmpl w:val="00000010"/>
    <w:name w:val="WW8Num24"/>
    <w:lvl w:ilvl="0">
      <w:start w:val="1"/>
      <w:numFmt w:val="bullet"/>
      <w:lvlText w:val=""/>
      <w:lvlJc w:val="left"/>
      <w:pPr>
        <w:tabs>
          <w:tab w:val="num" w:pos="720"/>
        </w:tabs>
        <w:ind w:left="720" w:hanging="360"/>
      </w:pPr>
      <w:rPr>
        <w:rFonts w:ascii="Symbol" w:hAnsi="Symbol"/>
        <w:sz w:val="20"/>
        <w:szCs w:val="20"/>
      </w:rPr>
    </w:lvl>
  </w:abstractNum>
  <w:abstractNum w:abstractNumId="16" w15:restartNumberingAfterBreak="0">
    <w:nsid w:val="00000011"/>
    <w:multiLevelType w:val="singleLevel"/>
    <w:tmpl w:val="00000011"/>
    <w:name w:val="WW8Num25"/>
    <w:lvl w:ilvl="0">
      <w:start w:val="1"/>
      <w:numFmt w:val="bullet"/>
      <w:lvlText w:val=""/>
      <w:lvlJc w:val="left"/>
      <w:pPr>
        <w:tabs>
          <w:tab w:val="num" w:pos="360"/>
        </w:tabs>
        <w:ind w:left="360" w:hanging="360"/>
      </w:pPr>
      <w:rPr>
        <w:rFonts w:ascii="Symbol" w:hAnsi="Symbol"/>
      </w:rPr>
    </w:lvl>
  </w:abstractNum>
  <w:abstractNum w:abstractNumId="17" w15:restartNumberingAfterBreak="0">
    <w:nsid w:val="00000012"/>
    <w:multiLevelType w:val="multilevel"/>
    <w:tmpl w:val="00000012"/>
    <w:name w:val="WW8Num2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15:restartNumberingAfterBreak="0">
    <w:nsid w:val="00000013"/>
    <w:multiLevelType w:val="singleLevel"/>
    <w:tmpl w:val="00000013"/>
    <w:name w:val="WW8Num27"/>
    <w:lvl w:ilvl="0">
      <w:start w:val="1"/>
      <w:numFmt w:val="bullet"/>
      <w:lvlText w:val=""/>
      <w:lvlJc w:val="left"/>
      <w:pPr>
        <w:tabs>
          <w:tab w:val="num" w:pos="720"/>
        </w:tabs>
        <w:ind w:left="720" w:hanging="360"/>
      </w:pPr>
      <w:rPr>
        <w:rFonts w:ascii="Symbol" w:hAnsi="Symbol"/>
        <w:color w:val="000000"/>
        <w:sz w:val="20"/>
        <w:szCs w:val="20"/>
      </w:rPr>
    </w:lvl>
  </w:abstractNum>
  <w:abstractNum w:abstractNumId="19" w15:restartNumberingAfterBreak="0">
    <w:nsid w:val="00000014"/>
    <w:multiLevelType w:val="singleLevel"/>
    <w:tmpl w:val="00000014"/>
    <w:name w:val="WW8Num28"/>
    <w:lvl w:ilvl="0">
      <w:start w:val="1"/>
      <w:numFmt w:val="bullet"/>
      <w:lvlText w:val="·"/>
      <w:lvlJc w:val="left"/>
      <w:pPr>
        <w:tabs>
          <w:tab w:val="num" w:pos="720"/>
        </w:tabs>
        <w:ind w:left="720" w:firstLine="0"/>
      </w:pPr>
      <w:rPr>
        <w:rFonts w:ascii="Symbol" w:hAnsi="Symbol"/>
        <w:color w:val="339966"/>
      </w:rPr>
    </w:lvl>
  </w:abstractNum>
  <w:abstractNum w:abstractNumId="20" w15:restartNumberingAfterBreak="0">
    <w:nsid w:val="00000015"/>
    <w:multiLevelType w:val="singleLevel"/>
    <w:tmpl w:val="00000015"/>
    <w:name w:val="WW8Num29"/>
    <w:lvl w:ilvl="0">
      <w:start w:val="1"/>
      <w:numFmt w:val="bullet"/>
      <w:lvlText w:val=""/>
      <w:lvlJc w:val="left"/>
      <w:pPr>
        <w:tabs>
          <w:tab w:val="num" w:pos="720"/>
        </w:tabs>
        <w:ind w:left="720" w:hanging="360"/>
      </w:pPr>
      <w:rPr>
        <w:rFonts w:ascii="Symbol" w:hAnsi="Symbol"/>
      </w:rPr>
    </w:lvl>
  </w:abstractNum>
  <w:abstractNum w:abstractNumId="21" w15:restartNumberingAfterBreak="0">
    <w:nsid w:val="00000016"/>
    <w:multiLevelType w:val="singleLevel"/>
    <w:tmpl w:val="00000016"/>
    <w:name w:val="WW8Num30"/>
    <w:lvl w:ilvl="0">
      <w:start w:val="1"/>
      <w:numFmt w:val="bullet"/>
      <w:lvlText w:val=""/>
      <w:lvlJc w:val="left"/>
      <w:pPr>
        <w:tabs>
          <w:tab w:val="num" w:pos="1080"/>
        </w:tabs>
        <w:ind w:left="1080" w:hanging="360"/>
      </w:pPr>
      <w:rPr>
        <w:rFonts w:ascii="Symbol" w:hAnsi="Symbol"/>
        <w:color w:val="000000"/>
        <w:sz w:val="20"/>
        <w:szCs w:val="20"/>
      </w:rPr>
    </w:lvl>
  </w:abstractNum>
  <w:abstractNum w:abstractNumId="22" w15:restartNumberingAfterBreak="0">
    <w:nsid w:val="00000017"/>
    <w:multiLevelType w:val="singleLevel"/>
    <w:tmpl w:val="00000017"/>
    <w:name w:val="WW8Num31"/>
    <w:lvl w:ilvl="0">
      <w:start w:val="1"/>
      <w:numFmt w:val="bullet"/>
      <w:lvlText w:val=""/>
      <w:lvlJc w:val="left"/>
      <w:pPr>
        <w:tabs>
          <w:tab w:val="num" w:pos="720"/>
        </w:tabs>
        <w:ind w:left="720" w:hanging="360"/>
      </w:pPr>
      <w:rPr>
        <w:rFonts w:ascii="Symbol" w:hAnsi="Symbol"/>
        <w:sz w:val="20"/>
        <w:szCs w:val="20"/>
      </w:rPr>
    </w:lvl>
  </w:abstractNum>
  <w:abstractNum w:abstractNumId="23" w15:restartNumberingAfterBreak="0">
    <w:nsid w:val="00000018"/>
    <w:multiLevelType w:val="singleLevel"/>
    <w:tmpl w:val="00000018"/>
    <w:name w:val="WW8Num32"/>
    <w:lvl w:ilvl="0">
      <w:start w:val="1"/>
      <w:numFmt w:val="bullet"/>
      <w:lvlText w:val=""/>
      <w:lvlJc w:val="left"/>
      <w:pPr>
        <w:tabs>
          <w:tab w:val="num" w:pos="720"/>
        </w:tabs>
        <w:ind w:left="720" w:hanging="360"/>
      </w:pPr>
      <w:rPr>
        <w:rFonts w:ascii="Symbol" w:hAnsi="Symbol"/>
      </w:rPr>
    </w:lvl>
  </w:abstractNum>
  <w:abstractNum w:abstractNumId="24" w15:restartNumberingAfterBreak="0">
    <w:nsid w:val="00000019"/>
    <w:multiLevelType w:val="singleLevel"/>
    <w:tmpl w:val="00000019"/>
    <w:name w:val="WW8Num34"/>
    <w:lvl w:ilvl="0">
      <w:start w:val="1"/>
      <w:numFmt w:val="bullet"/>
      <w:lvlText w:val=""/>
      <w:lvlJc w:val="left"/>
      <w:pPr>
        <w:tabs>
          <w:tab w:val="num" w:pos="720"/>
        </w:tabs>
        <w:ind w:left="720" w:hanging="360"/>
      </w:pPr>
      <w:rPr>
        <w:rFonts w:ascii="Symbol" w:hAnsi="Symbol"/>
      </w:rPr>
    </w:lvl>
  </w:abstractNum>
  <w:abstractNum w:abstractNumId="25" w15:restartNumberingAfterBreak="0">
    <w:nsid w:val="0000001A"/>
    <w:multiLevelType w:val="singleLevel"/>
    <w:tmpl w:val="0000001A"/>
    <w:name w:val="WW8Num38"/>
    <w:lvl w:ilvl="0">
      <w:start w:val="1"/>
      <w:numFmt w:val="bullet"/>
      <w:lvlText w:val=""/>
      <w:lvlJc w:val="left"/>
      <w:pPr>
        <w:tabs>
          <w:tab w:val="num" w:pos="720"/>
        </w:tabs>
        <w:ind w:left="720" w:hanging="360"/>
      </w:pPr>
      <w:rPr>
        <w:rFonts w:ascii="Symbol" w:hAnsi="Symbol"/>
        <w:sz w:val="20"/>
        <w:szCs w:val="20"/>
      </w:rPr>
    </w:lvl>
  </w:abstractNum>
  <w:abstractNum w:abstractNumId="26" w15:restartNumberingAfterBreak="0">
    <w:nsid w:val="0000001B"/>
    <w:multiLevelType w:val="singleLevel"/>
    <w:tmpl w:val="0000001B"/>
    <w:name w:val="WW8Num39"/>
    <w:lvl w:ilvl="0">
      <w:start w:val="1"/>
      <w:numFmt w:val="bullet"/>
      <w:lvlText w:val=""/>
      <w:lvlJc w:val="left"/>
      <w:pPr>
        <w:tabs>
          <w:tab w:val="num" w:pos="1080"/>
        </w:tabs>
        <w:ind w:left="1080" w:hanging="360"/>
      </w:pPr>
      <w:rPr>
        <w:rFonts w:ascii="Symbol" w:hAnsi="Symbol"/>
        <w:sz w:val="20"/>
        <w:szCs w:val="20"/>
      </w:rPr>
    </w:lvl>
  </w:abstractNum>
  <w:abstractNum w:abstractNumId="27" w15:restartNumberingAfterBreak="0">
    <w:nsid w:val="0000001C"/>
    <w:multiLevelType w:val="singleLevel"/>
    <w:tmpl w:val="0000001C"/>
    <w:name w:val="WW8Num41"/>
    <w:lvl w:ilvl="0">
      <w:start w:val="1"/>
      <w:numFmt w:val="bullet"/>
      <w:lvlText w:val=""/>
      <w:lvlJc w:val="left"/>
      <w:pPr>
        <w:tabs>
          <w:tab w:val="num" w:pos="720"/>
        </w:tabs>
        <w:ind w:left="720" w:hanging="360"/>
      </w:pPr>
      <w:rPr>
        <w:rFonts w:ascii="Symbol" w:hAnsi="Symbol"/>
        <w:color w:val="000000"/>
        <w:sz w:val="20"/>
        <w:szCs w:val="20"/>
      </w:rPr>
    </w:lvl>
  </w:abstractNum>
  <w:abstractNum w:abstractNumId="28" w15:restartNumberingAfterBreak="0">
    <w:nsid w:val="0000001D"/>
    <w:multiLevelType w:val="singleLevel"/>
    <w:tmpl w:val="0000001D"/>
    <w:name w:val="WW8Num42"/>
    <w:lvl w:ilvl="0">
      <w:start w:val="1"/>
      <w:numFmt w:val="bullet"/>
      <w:lvlText w:val="·"/>
      <w:lvlJc w:val="left"/>
      <w:pPr>
        <w:tabs>
          <w:tab w:val="num" w:pos="720"/>
        </w:tabs>
        <w:ind w:left="720" w:firstLine="0"/>
      </w:pPr>
      <w:rPr>
        <w:rFonts w:ascii="Symbol" w:hAnsi="Symbol"/>
        <w:b w:val="0"/>
        <w:i w:val="0"/>
        <w:color w:val="339966"/>
        <w:sz w:val="20"/>
        <w:szCs w:val="20"/>
      </w:rPr>
    </w:lvl>
  </w:abstractNum>
  <w:abstractNum w:abstractNumId="29" w15:restartNumberingAfterBreak="0">
    <w:nsid w:val="0000001E"/>
    <w:multiLevelType w:val="singleLevel"/>
    <w:tmpl w:val="0000001E"/>
    <w:name w:val="WW8Num45"/>
    <w:lvl w:ilvl="0">
      <w:start w:val="1"/>
      <w:numFmt w:val="bullet"/>
      <w:lvlText w:val=""/>
      <w:lvlJc w:val="left"/>
      <w:pPr>
        <w:tabs>
          <w:tab w:val="num" w:pos="720"/>
        </w:tabs>
        <w:ind w:left="720" w:hanging="360"/>
      </w:pPr>
      <w:rPr>
        <w:rFonts w:ascii="Symbol" w:hAnsi="Symbol"/>
        <w:sz w:val="20"/>
        <w:szCs w:val="20"/>
      </w:rPr>
    </w:lvl>
  </w:abstractNum>
  <w:abstractNum w:abstractNumId="30" w15:restartNumberingAfterBreak="0">
    <w:nsid w:val="0000001F"/>
    <w:multiLevelType w:val="singleLevel"/>
    <w:tmpl w:val="0000001F"/>
    <w:name w:val="WW8Num46"/>
    <w:lvl w:ilvl="0">
      <w:start w:val="1"/>
      <w:numFmt w:val="bullet"/>
      <w:lvlText w:val=""/>
      <w:lvlJc w:val="left"/>
      <w:pPr>
        <w:tabs>
          <w:tab w:val="num" w:pos="720"/>
        </w:tabs>
        <w:ind w:left="720" w:hanging="360"/>
      </w:pPr>
      <w:rPr>
        <w:rFonts w:ascii="Symbol" w:hAnsi="Symbol"/>
        <w:sz w:val="16"/>
      </w:rPr>
    </w:lvl>
  </w:abstractNum>
  <w:abstractNum w:abstractNumId="31" w15:restartNumberingAfterBreak="0">
    <w:nsid w:val="00000020"/>
    <w:multiLevelType w:val="singleLevel"/>
    <w:tmpl w:val="00000020"/>
    <w:name w:val="WW8Num47"/>
    <w:lvl w:ilvl="0">
      <w:start w:val="1"/>
      <w:numFmt w:val="bullet"/>
      <w:lvlText w:val=""/>
      <w:lvlJc w:val="left"/>
      <w:pPr>
        <w:tabs>
          <w:tab w:val="num" w:pos="720"/>
        </w:tabs>
        <w:ind w:left="720" w:hanging="360"/>
      </w:pPr>
      <w:rPr>
        <w:rFonts w:ascii="Symbol" w:hAnsi="Symbol"/>
        <w:sz w:val="20"/>
        <w:szCs w:val="20"/>
      </w:rPr>
    </w:lvl>
  </w:abstractNum>
  <w:abstractNum w:abstractNumId="32" w15:restartNumberingAfterBreak="0">
    <w:nsid w:val="00000021"/>
    <w:multiLevelType w:val="singleLevel"/>
    <w:tmpl w:val="00000021"/>
    <w:name w:val="WW8Num48"/>
    <w:lvl w:ilvl="0">
      <w:start w:val="1"/>
      <w:numFmt w:val="bullet"/>
      <w:lvlText w:val=""/>
      <w:lvlJc w:val="left"/>
      <w:pPr>
        <w:tabs>
          <w:tab w:val="num" w:pos="720"/>
        </w:tabs>
        <w:ind w:left="720" w:hanging="360"/>
      </w:pPr>
      <w:rPr>
        <w:rFonts w:ascii="Symbol" w:hAnsi="Symbol"/>
        <w:color w:val="000000"/>
        <w:sz w:val="20"/>
        <w:szCs w:val="20"/>
      </w:rPr>
    </w:lvl>
  </w:abstractNum>
  <w:abstractNum w:abstractNumId="33" w15:restartNumberingAfterBreak="0">
    <w:nsid w:val="00000022"/>
    <w:multiLevelType w:val="singleLevel"/>
    <w:tmpl w:val="00000022"/>
    <w:name w:val="WW8Num49"/>
    <w:lvl w:ilvl="0">
      <w:start w:val="1"/>
      <w:numFmt w:val="bullet"/>
      <w:lvlText w:val=""/>
      <w:lvlJc w:val="left"/>
      <w:pPr>
        <w:tabs>
          <w:tab w:val="num" w:pos="720"/>
        </w:tabs>
        <w:ind w:left="720" w:hanging="360"/>
      </w:pPr>
      <w:rPr>
        <w:rFonts w:ascii="Symbol" w:hAnsi="Symbol"/>
      </w:rPr>
    </w:lvl>
  </w:abstractNum>
  <w:abstractNum w:abstractNumId="34" w15:restartNumberingAfterBreak="0">
    <w:nsid w:val="00000023"/>
    <w:multiLevelType w:val="singleLevel"/>
    <w:tmpl w:val="00000023"/>
    <w:name w:val="WW8Num50"/>
    <w:lvl w:ilvl="0">
      <w:start w:val="1"/>
      <w:numFmt w:val="bullet"/>
      <w:lvlText w:val="o"/>
      <w:lvlJc w:val="left"/>
      <w:pPr>
        <w:tabs>
          <w:tab w:val="num" w:pos="720"/>
        </w:tabs>
        <w:ind w:left="720" w:hanging="360"/>
      </w:pPr>
      <w:rPr>
        <w:rFonts w:ascii="Courier New" w:hAnsi="Courier New"/>
      </w:rPr>
    </w:lvl>
  </w:abstractNum>
  <w:abstractNum w:abstractNumId="35" w15:restartNumberingAfterBreak="0">
    <w:nsid w:val="00000024"/>
    <w:multiLevelType w:val="singleLevel"/>
    <w:tmpl w:val="00000024"/>
    <w:name w:val="WW8Num51"/>
    <w:lvl w:ilvl="0">
      <w:start w:val="1"/>
      <w:numFmt w:val="bullet"/>
      <w:lvlText w:val=""/>
      <w:lvlJc w:val="left"/>
      <w:pPr>
        <w:tabs>
          <w:tab w:val="num" w:pos="1080"/>
        </w:tabs>
        <w:ind w:left="1080" w:hanging="360"/>
      </w:pPr>
      <w:rPr>
        <w:rFonts w:ascii="Symbol" w:hAnsi="Symbol"/>
        <w:sz w:val="20"/>
        <w:szCs w:val="20"/>
      </w:rPr>
    </w:lvl>
  </w:abstractNum>
  <w:abstractNum w:abstractNumId="36" w15:restartNumberingAfterBreak="0">
    <w:nsid w:val="00000025"/>
    <w:multiLevelType w:val="singleLevel"/>
    <w:tmpl w:val="00000025"/>
    <w:name w:val="WW8Num52"/>
    <w:lvl w:ilvl="0">
      <w:start w:val="1"/>
      <w:numFmt w:val="bullet"/>
      <w:lvlText w:val=""/>
      <w:lvlJc w:val="left"/>
      <w:pPr>
        <w:tabs>
          <w:tab w:val="num" w:pos="1080"/>
        </w:tabs>
        <w:ind w:left="1080" w:hanging="360"/>
      </w:pPr>
      <w:rPr>
        <w:rFonts w:ascii="Symbol" w:hAnsi="Symbol"/>
        <w:sz w:val="20"/>
        <w:szCs w:val="20"/>
      </w:rPr>
    </w:lvl>
  </w:abstractNum>
  <w:abstractNum w:abstractNumId="37" w15:restartNumberingAfterBreak="0">
    <w:nsid w:val="00000026"/>
    <w:multiLevelType w:val="singleLevel"/>
    <w:tmpl w:val="00000026"/>
    <w:name w:val="WW8Num53"/>
    <w:lvl w:ilvl="0">
      <w:start w:val="1"/>
      <w:numFmt w:val="bullet"/>
      <w:lvlText w:val="o"/>
      <w:lvlJc w:val="left"/>
      <w:pPr>
        <w:tabs>
          <w:tab w:val="num" w:pos="1440"/>
        </w:tabs>
        <w:ind w:left="1440" w:hanging="360"/>
      </w:pPr>
      <w:rPr>
        <w:rFonts w:ascii="Courier New" w:hAnsi="Courier New"/>
      </w:rPr>
    </w:lvl>
  </w:abstractNum>
  <w:abstractNum w:abstractNumId="38" w15:restartNumberingAfterBreak="0">
    <w:nsid w:val="00000027"/>
    <w:multiLevelType w:val="singleLevel"/>
    <w:tmpl w:val="00000027"/>
    <w:name w:val="WW8Num55"/>
    <w:lvl w:ilvl="0">
      <w:start w:val="1"/>
      <w:numFmt w:val="bullet"/>
      <w:lvlText w:val=""/>
      <w:lvlJc w:val="left"/>
      <w:pPr>
        <w:tabs>
          <w:tab w:val="num" w:pos="720"/>
        </w:tabs>
        <w:ind w:left="720" w:hanging="360"/>
      </w:pPr>
      <w:rPr>
        <w:rFonts w:ascii="Symbol" w:hAnsi="Symbol"/>
      </w:rPr>
    </w:lvl>
  </w:abstractNum>
  <w:abstractNum w:abstractNumId="39" w15:restartNumberingAfterBreak="0">
    <w:nsid w:val="00000028"/>
    <w:multiLevelType w:val="singleLevel"/>
    <w:tmpl w:val="00000028"/>
    <w:name w:val="WW8Num57"/>
    <w:lvl w:ilvl="0">
      <w:start w:val="1"/>
      <w:numFmt w:val="bullet"/>
      <w:lvlText w:val="·"/>
      <w:lvlJc w:val="left"/>
      <w:pPr>
        <w:tabs>
          <w:tab w:val="num" w:pos="720"/>
        </w:tabs>
        <w:ind w:left="720" w:firstLine="0"/>
      </w:pPr>
      <w:rPr>
        <w:rFonts w:ascii="Symbol" w:hAnsi="Symbol"/>
        <w:color w:val="339966"/>
        <w:sz w:val="20"/>
        <w:szCs w:val="20"/>
      </w:rPr>
    </w:lvl>
  </w:abstractNum>
  <w:abstractNum w:abstractNumId="40" w15:restartNumberingAfterBreak="0">
    <w:nsid w:val="00000029"/>
    <w:multiLevelType w:val="singleLevel"/>
    <w:tmpl w:val="00000029"/>
    <w:name w:val="WW8Num58"/>
    <w:lvl w:ilvl="0">
      <w:start w:val="1"/>
      <w:numFmt w:val="bullet"/>
      <w:lvlText w:val=""/>
      <w:lvlJc w:val="left"/>
      <w:pPr>
        <w:tabs>
          <w:tab w:val="num" w:pos="720"/>
        </w:tabs>
        <w:ind w:left="720" w:hanging="360"/>
      </w:pPr>
      <w:rPr>
        <w:rFonts w:ascii="Symbol" w:hAnsi="Symbol"/>
        <w:sz w:val="20"/>
        <w:szCs w:val="20"/>
      </w:rPr>
    </w:lvl>
  </w:abstractNum>
  <w:abstractNum w:abstractNumId="41" w15:restartNumberingAfterBreak="0">
    <w:nsid w:val="0000002A"/>
    <w:multiLevelType w:val="singleLevel"/>
    <w:tmpl w:val="0000002A"/>
    <w:name w:val="WW8Num59"/>
    <w:lvl w:ilvl="0">
      <w:start w:val="1"/>
      <w:numFmt w:val="bullet"/>
      <w:lvlText w:val=""/>
      <w:lvlJc w:val="left"/>
      <w:pPr>
        <w:tabs>
          <w:tab w:val="num" w:pos="720"/>
        </w:tabs>
        <w:ind w:left="720" w:hanging="360"/>
      </w:pPr>
      <w:rPr>
        <w:rFonts w:ascii="Symbol" w:hAnsi="Symbol"/>
        <w:color w:val="000000"/>
        <w:sz w:val="20"/>
        <w:szCs w:val="20"/>
      </w:rPr>
    </w:lvl>
  </w:abstractNum>
  <w:abstractNum w:abstractNumId="42" w15:restartNumberingAfterBreak="0">
    <w:nsid w:val="0000002B"/>
    <w:multiLevelType w:val="multilevel"/>
    <w:tmpl w:val="0000002B"/>
    <w:lvl w:ilvl="0">
      <w:start w:val="1"/>
      <w:numFmt w:val="bullet"/>
      <w:lvlText w:val="·"/>
      <w:lvlJc w:val="left"/>
      <w:pPr>
        <w:tabs>
          <w:tab w:val="num" w:pos="720"/>
        </w:tabs>
        <w:ind w:left="720" w:firstLine="0"/>
      </w:pPr>
      <w:rPr>
        <w:rFonts w:ascii="Symbol" w:hAnsi="Symbol"/>
        <w:color w:val="339966"/>
      </w:rPr>
    </w:lvl>
    <w:lvl w:ilvl="1">
      <w:start w:val="1"/>
      <w:numFmt w:val="bullet"/>
      <w:lvlText w:val="o"/>
      <w:lvlJc w:val="left"/>
      <w:pPr>
        <w:tabs>
          <w:tab w:val="num" w:pos="2160"/>
        </w:tabs>
        <w:ind w:left="2160" w:hanging="360"/>
      </w:pPr>
      <w:rPr>
        <w:rFonts w:ascii="Courier New" w:hAnsi="Courier New" w:cs="TimesNewRomanPSMT"/>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TimesNewRomanPSMT"/>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TimesNewRomanPSMT"/>
      </w:rPr>
    </w:lvl>
    <w:lvl w:ilvl="8">
      <w:start w:val="1"/>
      <w:numFmt w:val="bullet"/>
      <w:lvlText w:val=""/>
      <w:lvlJc w:val="left"/>
      <w:pPr>
        <w:tabs>
          <w:tab w:val="num" w:pos="7200"/>
        </w:tabs>
        <w:ind w:left="7200" w:hanging="360"/>
      </w:pPr>
      <w:rPr>
        <w:rFonts w:ascii="Wingdings" w:hAnsi="Wingdings"/>
      </w:rPr>
    </w:lvl>
  </w:abstractNum>
  <w:abstractNum w:abstractNumId="43" w15:restartNumberingAfterBreak="0">
    <w:nsid w:val="0000002C"/>
    <w:multiLevelType w:val="multilevel"/>
    <w:tmpl w:val="0000002C"/>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4" w15:restartNumberingAfterBreak="0">
    <w:nsid w:val="0000002D"/>
    <w:multiLevelType w:val="multilevel"/>
    <w:tmpl w:val="0000002D"/>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5" w15:restartNumberingAfterBreak="0">
    <w:nsid w:val="0000002E"/>
    <w:multiLevelType w:val="multilevel"/>
    <w:tmpl w:val="0000002E"/>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6" w15:restartNumberingAfterBreak="0">
    <w:nsid w:val="0000002F"/>
    <w:multiLevelType w:val="multilevel"/>
    <w:tmpl w:val="0000002F"/>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7" w15:restartNumberingAfterBreak="0">
    <w:nsid w:val="00000030"/>
    <w:multiLevelType w:val="multilevel"/>
    <w:tmpl w:val="00000030"/>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8" w15:restartNumberingAfterBreak="0">
    <w:nsid w:val="00000031"/>
    <w:multiLevelType w:val="multilevel"/>
    <w:tmpl w:val="00000031"/>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9" w15:restartNumberingAfterBreak="0">
    <w:nsid w:val="00000032"/>
    <w:multiLevelType w:val="multilevel"/>
    <w:tmpl w:val="0000003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0" w15:restartNumberingAfterBreak="0">
    <w:nsid w:val="00000033"/>
    <w:multiLevelType w:val="multilevel"/>
    <w:tmpl w:val="00000033"/>
    <w:lvl w:ilvl="0">
      <w:start w:val="1"/>
      <w:numFmt w:val="bullet"/>
      <w:pStyle w:val="List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1" w15:restartNumberingAfterBreak="0">
    <w:nsid w:val="00000034"/>
    <w:multiLevelType w:val="multilevel"/>
    <w:tmpl w:val="0000003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2" w15:restartNumberingAfterBreak="0">
    <w:nsid w:val="00000035"/>
    <w:multiLevelType w:val="multilevel"/>
    <w:tmpl w:val="0000003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3" w15:restartNumberingAfterBreak="0">
    <w:nsid w:val="00000036"/>
    <w:multiLevelType w:val="multilevel"/>
    <w:tmpl w:val="0000003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4" w15:restartNumberingAfterBreak="0">
    <w:nsid w:val="00000037"/>
    <w:multiLevelType w:val="multilevel"/>
    <w:tmpl w:val="0000003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5" w15:restartNumberingAfterBreak="0">
    <w:nsid w:val="00000038"/>
    <w:multiLevelType w:val="multilevel"/>
    <w:tmpl w:val="0000003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6" w15:restartNumberingAfterBreak="0">
    <w:nsid w:val="00000039"/>
    <w:multiLevelType w:val="multilevel"/>
    <w:tmpl w:val="0000003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7" w15:restartNumberingAfterBreak="0">
    <w:nsid w:val="0000003A"/>
    <w:multiLevelType w:val="multilevel"/>
    <w:tmpl w:val="0000003A"/>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8" w15:restartNumberingAfterBreak="0">
    <w:nsid w:val="0000003B"/>
    <w:multiLevelType w:val="multilevel"/>
    <w:tmpl w:val="0000003B"/>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9" w15:restartNumberingAfterBreak="0">
    <w:nsid w:val="0000003C"/>
    <w:multiLevelType w:val="multilevel"/>
    <w:tmpl w:val="0000003C"/>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0" w15:restartNumberingAfterBreak="0">
    <w:nsid w:val="0000003D"/>
    <w:multiLevelType w:val="multilevel"/>
    <w:tmpl w:val="0000003D"/>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1" w15:restartNumberingAfterBreak="0">
    <w:nsid w:val="0000003E"/>
    <w:multiLevelType w:val="multilevel"/>
    <w:tmpl w:val="0000003E"/>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15:restartNumberingAfterBreak="0">
    <w:nsid w:val="4D447E80"/>
    <w:multiLevelType w:val="multilevel"/>
    <w:tmpl w:val="4670C71C"/>
    <w:lvl w:ilvl="0">
      <w:start w:val="1"/>
      <w:numFmt w:val="decimal"/>
      <w:pStyle w:val="Heading1"/>
      <w:lvlText w:val="%1. "/>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170"/>
        </w:tabs>
        <w:ind w:left="666" w:hanging="216"/>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1912764264">
    <w:abstractNumId w:val="0"/>
  </w:num>
  <w:num w:numId="2" w16cid:durableId="325942231">
    <w:abstractNumId w:val="1"/>
  </w:num>
  <w:num w:numId="3" w16cid:durableId="709496625">
    <w:abstractNumId w:val="2"/>
  </w:num>
  <w:num w:numId="4" w16cid:durableId="1956935462">
    <w:abstractNumId w:val="3"/>
  </w:num>
  <w:num w:numId="5" w16cid:durableId="760184434">
    <w:abstractNumId w:val="4"/>
  </w:num>
  <w:num w:numId="6" w16cid:durableId="930310527">
    <w:abstractNumId w:val="5"/>
  </w:num>
  <w:num w:numId="7" w16cid:durableId="2025084818">
    <w:abstractNumId w:val="6"/>
  </w:num>
  <w:num w:numId="8" w16cid:durableId="989476957">
    <w:abstractNumId w:val="7"/>
  </w:num>
  <w:num w:numId="9" w16cid:durableId="2122719906">
    <w:abstractNumId w:val="8"/>
  </w:num>
  <w:num w:numId="10" w16cid:durableId="1801532570">
    <w:abstractNumId w:val="9"/>
  </w:num>
  <w:num w:numId="11" w16cid:durableId="896014137">
    <w:abstractNumId w:val="10"/>
  </w:num>
  <w:num w:numId="12" w16cid:durableId="423189929">
    <w:abstractNumId w:val="11"/>
  </w:num>
  <w:num w:numId="13" w16cid:durableId="1498964228">
    <w:abstractNumId w:val="12"/>
  </w:num>
  <w:num w:numId="14" w16cid:durableId="401106780">
    <w:abstractNumId w:val="13"/>
  </w:num>
  <w:num w:numId="15" w16cid:durableId="200746535">
    <w:abstractNumId w:val="14"/>
  </w:num>
  <w:num w:numId="16" w16cid:durableId="1398363724">
    <w:abstractNumId w:val="15"/>
  </w:num>
  <w:num w:numId="17" w16cid:durableId="1811098289">
    <w:abstractNumId w:val="16"/>
  </w:num>
  <w:num w:numId="18" w16cid:durableId="193660068">
    <w:abstractNumId w:val="17"/>
  </w:num>
  <w:num w:numId="19" w16cid:durableId="647249988">
    <w:abstractNumId w:val="18"/>
  </w:num>
  <w:num w:numId="20" w16cid:durableId="690641361">
    <w:abstractNumId w:val="19"/>
  </w:num>
  <w:num w:numId="21" w16cid:durableId="47848437">
    <w:abstractNumId w:val="20"/>
  </w:num>
  <w:num w:numId="22" w16cid:durableId="899437523">
    <w:abstractNumId w:val="21"/>
  </w:num>
  <w:num w:numId="23" w16cid:durableId="2089571503">
    <w:abstractNumId w:val="22"/>
  </w:num>
  <w:num w:numId="24" w16cid:durableId="342557243">
    <w:abstractNumId w:val="23"/>
  </w:num>
  <w:num w:numId="25" w16cid:durableId="983699852">
    <w:abstractNumId w:val="24"/>
  </w:num>
  <w:num w:numId="26" w16cid:durableId="1266765824">
    <w:abstractNumId w:val="25"/>
  </w:num>
  <w:num w:numId="27" w16cid:durableId="1243220535">
    <w:abstractNumId w:val="26"/>
  </w:num>
  <w:num w:numId="28" w16cid:durableId="247467034">
    <w:abstractNumId w:val="27"/>
  </w:num>
  <w:num w:numId="29" w16cid:durableId="1683816859">
    <w:abstractNumId w:val="28"/>
  </w:num>
  <w:num w:numId="30" w16cid:durableId="857082535">
    <w:abstractNumId w:val="29"/>
  </w:num>
  <w:num w:numId="31" w16cid:durableId="1242642069">
    <w:abstractNumId w:val="30"/>
  </w:num>
  <w:num w:numId="32" w16cid:durableId="714963438">
    <w:abstractNumId w:val="31"/>
  </w:num>
  <w:num w:numId="33" w16cid:durableId="44257220">
    <w:abstractNumId w:val="33"/>
  </w:num>
  <w:num w:numId="34" w16cid:durableId="1790737274">
    <w:abstractNumId w:val="34"/>
  </w:num>
  <w:num w:numId="35" w16cid:durableId="1036734432">
    <w:abstractNumId w:val="35"/>
  </w:num>
  <w:num w:numId="36" w16cid:durableId="100880241">
    <w:abstractNumId w:val="36"/>
  </w:num>
  <w:num w:numId="37" w16cid:durableId="1982492805">
    <w:abstractNumId w:val="37"/>
  </w:num>
  <w:num w:numId="38" w16cid:durableId="1708404651">
    <w:abstractNumId w:val="39"/>
  </w:num>
  <w:num w:numId="39" w16cid:durableId="1605962760">
    <w:abstractNumId w:val="40"/>
  </w:num>
  <w:num w:numId="40" w16cid:durableId="1325863952">
    <w:abstractNumId w:val="41"/>
  </w:num>
  <w:num w:numId="41" w16cid:durableId="1610117229">
    <w:abstractNumId w:val="42"/>
  </w:num>
  <w:num w:numId="42" w16cid:durableId="1348291295">
    <w:abstractNumId w:val="43"/>
  </w:num>
  <w:num w:numId="43" w16cid:durableId="431052194">
    <w:abstractNumId w:val="44"/>
  </w:num>
  <w:num w:numId="44" w16cid:durableId="1804469574">
    <w:abstractNumId w:val="45"/>
  </w:num>
  <w:num w:numId="45" w16cid:durableId="2098790741">
    <w:abstractNumId w:val="46"/>
  </w:num>
  <w:num w:numId="46" w16cid:durableId="1445265436">
    <w:abstractNumId w:val="47"/>
  </w:num>
  <w:num w:numId="47" w16cid:durableId="1927572318">
    <w:abstractNumId w:val="48"/>
  </w:num>
  <w:num w:numId="48" w16cid:durableId="1261839545">
    <w:abstractNumId w:val="49"/>
  </w:num>
  <w:num w:numId="49" w16cid:durableId="216168916">
    <w:abstractNumId w:val="50"/>
  </w:num>
  <w:num w:numId="50" w16cid:durableId="184290498">
    <w:abstractNumId w:val="51"/>
  </w:num>
  <w:num w:numId="51" w16cid:durableId="338386561">
    <w:abstractNumId w:val="52"/>
  </w:num>
  <w:num w:numId="52" w16cid:durableId="1174800906">
    <w:abstractNumId w:val="53"/>
  </w:num>
  <w:num w:numId="53" w16cid:durableId="1451431244">
    <w:abstractNumId w:val="54"/>
  </w:num>
  <w:num w:numId="54" w16cid:durableId="857740739">
    <w:abstractNumId w:val="55"/>
  </w:num>
  <w:num w:numId="55" w16cid:durableId="6518779">
    <w:abstractNumId w:val="56"/>
  </w:num>
  <w:num w:numId="56" w16cid:durableId="796333228">
    <w:abstractNumId w:val="57"/>
  </w:num>
  <w:num w:numId="57" w16cid:durableId="880627686">
    <w:abstractNumId w:val="58"/>
  </w:num>
  <w:num w:numId="58" w16cid:durableId="1755470538">
    <w:abstractNumId w:val="59"/>
  </w:num>
  <w:num w:numId="59" w16cid:durableId="1299190156">
    <w:abstractNumId w:val="60"/>
  </w:num>
  <w:num w:numId="60" w16cid:durableId="1735618898">
    <w:abstractNumId w:val="61"/>
  </w:num>
  <w:num w:numId="61" w16cid:durableId="496653437">
    <w:abstractNumId w:val="0"/>
  </w:num>
  <w:num w:numId="62" w16cid:durableId="258561663">
    <w:abstractNumId w:val="0"/>
  </w:num>
  <w:num w:numId="63" w16cid:durableId="331179308">
    <w:abstractNumId w:val="62"/>
  </w:num>
  <w:num w:numId="64" w16cid:durableId="587421141">
    <w:abstractNumId w:val="62"/>
  </w:num>
  <w:num w:numId="65" w16cid:durableId="225144618">
    <w:abstractNumId w:val="62"/>
  </w:num>
  <w:num w:numId="66" w16cid:durableId="12655195">
    <w:abstractNumId w:val="62"/>
  </w:num>
  <w:num w:numId="67" w16cid:durableId="1077441060">
    <w:abstractNumId w:val="62"/>
  </w:num>
  <w:num w:numId="68" w16cid:durableId="434248810">
    <w:abstractNumId w:val="62"/>
  </w:num>
  <w:num w:numId="69" w16cid:durableId="1214269235">
    <w:abstractNumId w:val="62"/>
  </w:num>
  <w:num w:numId="70" w16cid:durableId="572468856">
    <w:abstractNumId w:val="62"/>
  </w:num>
  <w:num w:numId="71" w16cid:durableId="1773159242">
    <w:abstractNumId w:val="62"/>
  </w:num>
  <w:num w:numId="72" w16cid:durableId="551700424">
    <w:abstractNumId w:val="62"/>
  </w:num>
  <w:num w:numId="73" w16cid:durableId="1950969916">
    <w:abstractNumId w:val="62"/>
  </w:num>
  <w:num w:numId="74" w16cid:durableId="1981765099">
    <w:abstractNumId w:val="62"/>
  </w:num>
  <w:num w:numId="75" w16cid:durableId="1715740190">
    <w:abstractNumId w:val="62"/>
  </w:num>
  <w:num w:numId="76" w16cid:durableId="309403173">
    <w:abstractNumId w:val="62"/>
  </w:num>
  <w:num w:numId="77" w16cid:durableId="562955836">
    <w:abstractNumId w:val="62"/>
  </w:num>
  <w:num w:numId="78" w16cid:durableId="1387799494">
    <w:abstractNumId w:val="62"/>
  </w:num>
  <w:num w:numId="79" w16cid:durableId="666831852">
    <w:abstractNumId w:val="62"/>
  </w:num>
  <w:num w:numId="80" w16cid:durableId="531110883">
    <w:abstractNumId w:val="62"/>
  </w:num>
  <w:num w:numId="81" w16cid:durableId="268201567">
    <w:abstractNumId w:val="62"/>
  </w:num>
  <w:num w:numId="82" w16cid:durableId="1938564037">
    <w:abstractNumId w:val="62"/>
  </w:num>
  <w:num w:numId="83" w16cid:durableId="1853911191">
    <w:abstractNumId w:val="62"/>
  </w:num>
  <w:num w:numId="84" w16cid:durableId="484009077">
    <w:abstractNumId w:val="62"/>
  </w:num>
  <w:num w:numId="85" w16cid:durableId="509682288">
    <w:abstractNumId w:val="62"/>
  </w:num>
  <w:num w:numId="86" w16cid:durableId="1347175759">
    <w:abstractNumId w:val="62"/>
  </w:num>
  <w:num w:numId="87" w16cid:durableId="899023539">
    <w:abstractNumId w:val="62"/>
  </w:num>
  <w:num w:numId="88" w16cid:durableId="1089502252">
    <w:abstractNumId w:val="62"/>
  </w:num>
  <w:num w:numId="89" w16cid:durableId="1937210294">
    <w:abstractNumId w:val="62"/>
  </w:num>
  <w:num w:numId="90" w16cid:durableId="1220628237">
    <w:abstractNumId w:val="62"/>
  </w:num>
  <w:num w:numId="91" w16cid:durableId="1511675371">
    <w:abstractNumId w:val="62"/>
  </w:num>
  <w:num w:numId="92" w16cid:durableId="1532300536">
    <w:abstractNumId w:val="62"/>
  </w:num>
  <w:num w:numId="93" w16cid:durableId="898594842">
    <w:abstractNumId w:val="62"/>
  </w:num>
  <w:num w:numId="94" w16cid:durableId="1287543025">
    <w:abstractNumId w:val="62"/>
  </w:num>
  <w:num w:numId="95" w16cid:durableId="1595238024">
    <w:abstractNumId w:val="62"/>
  </w:num>
  <w:num w:numId="96" w16cid:durableId="691296834">
    <w:abstractNumId w:val="62"/>
  </w:num>
  <w:num w:numId="97" w16cid:durableId="1298488197">
    <w:abstractNumId w:val="62"/>
  </w:num>
  <w:num w:numId="98" w16cid:durableId="1473911601">
    <w:abstractNumId w:val="62"/>
  </w:num>
  <w:num w:numId="99" w16cid:durableId="1590583042">
    <w:abstractNumId w:val="62"/>
  </w:num>
  <w:num w:numId="100" w16cid:durableId="332923726">
    <w:abstractNumId w:val="62"/>
  </w:num>
  <w:num w:numId="101" w16cid:durableId="7757291">
    <w:abstractNumId w:val="62"/>
  </w:num>
  <w:num w:numId="102" w16cid:durableId="1200162221">
    <w:abstractNumId w:val="62"/>
  </w:num>
  <w:num w:numId="103" w16cid:durableId="2070567147">
    <w:abstractNumId w:val="62"/>
  </w:num>
  <w:num w:numId="104" w16cid:durableId="1954752082">
    <w:abstractNumId w:val="62"/>
  </w:num>
  <w:num w:numId="105" w16cid:durableId="1418137721">
    <w:abstractNumId w:val="62"/>
  </w:num>
  <w:num w:numId="106" w16cid:durableId="818422348">
    <w:abstractNumId w:val="62"/>
  </w:num>
  <w:num w:numId="107" w16cid:durableId="29499978">
    <w:abstractNumId w:val="62"/>
  </w:num>
  <w:num w:numId="108" w16cid:durableId="584388489">
    <w:abstractNumId w:val="62"/>
  </w:num>
  <w:num w:numId="109" w16cid:durableId="880167174">
    <w:abstractNumId w:val="62"/>
  </w:num>
  <w:num w:numId="110" w16cid:durableId="1109086291">
    <w:abstractNumId w:val="62"/>
  </w:num>
  <w:num w:numId="111" w16cid:durableId="1129590395">
    <w:abstractNumId w:val="62"/>
  </w:num>
  <w:num w:numId="112" w16cid:durableId="1621493343">
    <w:abstractNumId w:val="62"/>
  </w:num>
  <w:num w:numId="113" w16cid:durableId="457601058">
    <w:abstractNumId w:val="62"/>
  </w:num>
  <w:num w:numId="114" w16cid:durableId="174423454">
    <w:abstractNumId w:val="62"/>
  </w:num>
  <w:num w:numId="115" w16cid:durableId="1478570871">
    <w:abstractNumId w:val="62"/>
  </w:num>
  <w:num w:numId="116" w16cid:durableId="557400153">
    <w:abstractNumId w:val="62"/>
  </w:num>
  <w:num w:numId="117" w16cid:durableId="1726099224">
    <w:abstractNumId w:val="62"/>
  </w:num>
  <w:num w:numId="118" w16cid:durableId="1482623442">
    <w:abstractNumId w:val="62"/>
  </w:num>
  <w:num w:numId="119" w16cid:durableId="1663465696">
    <w:abstractNumId w:val="62"/>
  </w:num>
  <w:num w:numId="120" w16cid:durableId="141771610">
    <w:abstractNumId w:val="62"/>
  </w:num>
  <w:num w:numId="121" w16cid:durableId="387456000">
    <w:abstractNumId w:val="62"/>
  </w:num>
  <w:num w:numId="122" w16cid:durableId="1891459689">
    <w:abstractNumId w:val="62"/>
  </w:num>
  <w:num w:numId="123" w16cid:durableId="604270271">
    <w:abstractNumId w:val="62"/>
  </w:num>
  <w:num w:numId="124" w16cid:durableId="1419598460">
    <w:abstractNumId w:val="62"/>
  </w:num>
  <w:num w:numId="125" w16cid:durableId="21590161">
    <w:abstractNumId w:val="62"/>
  </w:num>
  <w:num w:numId="126" w16cid:durableId="759836712">
    <w:abstractNumId w:val="62"/>
  </w:num>
  <w:num w:numId="127" w16cid:durableId="789933372">
    <w:abstractNumId w:val="62"/>
  </w:num>
  <w:num w:numId="128" w16cid:durableId="1661929635">
    <w:abstractNumId w:val="62"/>
  </w:num>
  <w:num w:numId="129" w16cid:durableId="1991709080">
    <w:abstractNumId w:val="62"/>
  </w:num>
  <w:num w:numId="130" w16cid:durableId="827092084">
    <w:abstractNumId w:val="62"/>
  </w:num>
  <w:num w:numId="131" w16cid:durableId="1919750548">
    <w:abstractNumId w:val="62"/>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3"/>
  <w:doNotDisplayPageBoundaries/>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AE2"/>
    <w:rsid w:val="00004C56"/>
    <w:rsid w:val="00016185"/>
    <w:rsid w:val="00032941"/>
    <w:rsid w:val="00041CA3"/>
    <w:rsid w:val="0004358F"/>
    <w:rsid w:val="0006108F"/>
    <w:rsid w:val="00064A13"/>
    <w:rsid w:val="000670D1"/>
    <w:rsid w:val="000742C2"/>
    <w:rsid w:val="00075F24"/>
    <w:rsid w:val="0008265C"/>
    <w:rsid w:val="0008722F"/>
    <w:rsid w:val="000908D8"/>
    <w:rsid w:val="00091713"/>
    <w:rsid w:val="0009229B"/>
    <w:rsid w:val="000A354A"/>
    <w:rsid w:val="000A72AB"/>
    <w:rsid w:val="000B0467"/>
    <w:rsid w:val="000B1248"/>
    <w:rsid w:val="000B7E56"/>
    <w:rsid w:val="000C02BF"/>
    <w:rsid w:val="000C0367"/>
    <w:rsid w:val="000C24C1"/>
    <w:rsid w:val="000C2CDE"/>
    <w:rsid w:val="000C79AD"/>
    <w:rsid w:val="000D10BE"/>
    <w:rsid w:val="000E1E43"/>
    <w:rsid w:val="000E2C26"/>
    <w:rsid w:val="000E3E7B"/>
    <w:rsid w:val="000F1315"/>
    <w:rsid w:val="000F1523"/>
    <w:rsid w:val="000F1C9D"/>
    <w:rsid w:val="000F6056"/>
    <w:rsid w:val="001108F7"/>
    <w:rsid w:val="001113F1"/>
    <w:rsid w:val="00111889"/>
    <w:rsid w:val="00112A31"/>
    <w:rsid w:val="00113C21"/>
    <w:rsid w:val="001224ED"/>
    <w:rsid w:val="00123566"/>
    <w:rsid w:val="00123E93"/>
    <w:rsid w:val="00124290"/>
    <w:rsid w:val="00131264"/>
    <w:rsid w:val="00133156"/>
    <w:rsid w:val="001401F6"/>
    <w:rsid w:val="00142338"/>
    <w:rsid w:val="00145BAC"/>
    <w:rsid w:val="001562AB"/>
    <w:rsid w:val="001608AE"/>
    <w:rsid w:val="001608CB"/>
    <w:rsid w:val="001656B9"/>
    <w:rsid w:val="00185084"/>
    <w:rsid w:val="00185514"/>
    <w:rsid w:val="00186516"/>
    <w:rsid w:val="00187159"/>
    <w:rsid w:val="00187CFC"/>
    <w:rsid w:val="001930EB"/>
    <w:rsid w:val="00193D1A"/>
    <w:rsid w:val="001943F8"/>
    <w:rsid w:val="001A1A4E"/>
    <w:rsid w:val="001A2725"/>
    <w:rsid w:val="001A7C30"/>
    <w:rsid w:val="001B47FE"/>
    <w:rsid w:val="001D1195"/>
    <w:rsid w:val="001D6598"/>
    <w:rsid w:val="001E4D6F"/>
    <w:rsid w:val="001E780D"/>
    <w:rsid w:val="001F0AD8"/>
    <w:rsid w:val="001F30EC"/>
    <w:rsid w:val="001F6EFE"/>
    <w:rsid w:val="001F7386"/>
    <w:rsid w:val="00205863"/>
    <w:rsid w:val="00212351"/>
    <w:rsid w:val="00222229"/>
    <w:rsid w:val="0023571A"/>
    <w:rsid w:val="00242F80"/>
    <w:rsid w:val="0024605B"/>
    <w:rsid w:val="0025153D"/>
    <w:rsid w:val="0025296A"/>
    <w:rsid w:val="00252AA8"/>
    <w:rsid w:val="0026084B"/>
    <w:rsid w:val="0026376D"/>
    <w:rsid w:val="002701C6"/>
    <w:rsid w:val="00271FF2"/>
    <w:rsid w:val="002737A0"/>
    <w:rsid w:val="00273809"/>
    <w:rsid w:val="00282554"/>
    <w:rsid w:val="002A0766"/>
    <w:rsid w:val="002A46E2"/>
    <w:rsid w:val="002A7850"/>
    <w:rsid w:val="002B1117"/>
    <w:rsid w:val="002B6B6D"/>
    <w:rsid w:val="002C3977"/>
    <w:rsid w:val="002D3C5E"/>
    <w:rsid w:val="002F160D"/>
    <w:rsid w:val="002F1B99"/>
    <w:rsid w:val="002F24E1"/>
    <w:rsid w:val="002F472F"/>
    <w:rsid w:val="002F7AB4"/>
    <w:rsid w:val="003067D6"/>
    <w:rsid w:val="00306B01"/>
    <w:rsid w:val="00315A94"/>
    <w:rsid w:val="00341CF9"/>
    <w:rsid w:val="00346EFC"/>
    <w:rsid w:val="00352D1F"/>
    <w:rsid w:val="0035712C"/>
    <w:rsid w:val="00360C3E"/>
    <w:rsid w:val="003625BB"/>
    <w:rsid w:val="003718DA"/>
    <w:rsid w:val="00380BFD"/>
    <w:rsid w:val="003862FB"/>
    <w:rsid w:val="00387B3A"/>
    <w:rsid w:val="00387DAA"/>
    <w:rsid w:val="003A0D3D"/>
    <w:rsid w:val="003A3183"/>
    <w:rsid w:val="003A4ADA"/>
    <w:rsid w:val="003A4D80"/>
    <w:rsid w:val="003B2DC6"/>
    <w:rsid w:val="003B345A"/>
    <w:rsid w:val="003B6713"/>
    <w:rsid w:val="003F6EB4"/>
    <w:rsid w:val="00407E96"/>
    <w:rsid w:val="0041035D"/>
    <w:rsid w:val="00413C8B"/>
    <w:rsid w:val="00413CA1"/>
    <w:rsid w:val="0041563A"/>
    <w:rsid w:val="004224D8"/>
    <w:rsid w:val="00430E51"/>
    <w:rsid w:val="0043300C"/>
    <w:rsid w:val="00445412"/>
    <w:rsid w:val="004456EB"/>
    <w:rsid w:val="00447D2C"/>
    <w:rsid w:val="00450026"/>
    <w:rsid w:val="00452DD4"/>
    <w:rsid w:val="00462505"/>
    <w:rsid w:val="004626F9"/>
    <w:rsid w:val="0046532C"/>
    <w:rsid w:val="00465B58"/>
    <w:rsid w:val="004714AE"/>
    <w:rsid w:val="0047360A"/>
    <w:rsid w:val="00474B1E"/>
    <w:rsid w:val="00474F65"/>
    <w:rsid w:val="00476AE2"/>
    <w:rsid w:val="00485D06"/>
    <w:rsid w:val="0049155E"/>
    <w:rsid w:val="00496D09"/>
    <w:rsid w:val="004B4A18"/>
    <w:rsid w:val="004B53E0"/>
    <w:rsid w:val="004C3E96"/>
    <w:rsid w:val="004C520D"/>
    <w:rsid w:val="004D224E"/>
    <w:rsid w:val="004D3DB4"/>
    <w:rsid w:val="004D424D"/>
    <w:rsid w:val="004D5D5A"/>
    <w:rsid w:val="004E499F"/>
    <w:rsid w:val="004E65BC"/>
    <w:rsid w:val="004F2652"/>
    <w:rsid w:val="004F2874"/>
    <w:rsid w:val="004F3523"/>
    <w:rsid w:val="005017D5"/>
    <w:rsid w:val="00506B6B"/>
    <w:rsid w:val="005424BF"/>
    <w:rsid w:val="00550B45"/>
    <w:rsid w:val="005512D0"/>
    <w:rsid w:val="005604CD"/>
    <w:rsid w:val="005625D2"/>
    <w:rsid w:val="00575016"/>
    <w:rsid w:val="005804E8"/>
    <w:rsid w:val="005920AE"/>
    <w:rsid w:val="00596130"/>
    <w:rsid w:val="005A099D"/>
    <w:rsid w:val="005B4D09"/>
    <w:rsid w:val="005C39A8"/>
    <w:rsid w:val="005C6460"/>
    <w:rsid w:val="005C6AA6"/>
    <w:rsid w:val="005D03F2"/>
    <w:rsid w:val="005F407F"/>
    <w:rsid w:val="005F4E76"/>
    <w:rsid w:val="005F6B7D"/>
    <w:rsid w:val="0060080C"/>
    <w:rsid w:val="00603B9B"/>
    <w:rsid w:val="00605234"/>
    <w:rsid w:val="00607666"/>
    <w:rsid w:val="00611F57"/>
    <w:rsid w:val="0061221A"/>
    <w:rsid w:val="00614885"/>
    <w:rsid w:val="006459EC"/>
    <w:rsid w:val="00646960"/>
    <w:rsid w:val="00646DD1"/>
    <w:rsid w:val="00646FA8"/>
    <w:rsid w:val="00650A87"/>
    <w:rsid w:val="00650CF4"/>
    <w:rsid w:val="006577F8"/>
    <w:rsid w:val="00660337"/>
    <w:rsid w:val="00661DBB"/>
    <w:rsid w:val="00664DB4"/>
    <w:rsid w:val="006664A6"/>
    <w:rsid w:val="006706B8"/>
    <w:rsid w:val="00670909"/>
    <w:rsid w:val="00676311"/>
    <w:rsid w:val="00676B0F"/>
    <w:rsid w:val="00686A5B"/>
    <w:rsid w:val="00690370"/>
    <w:rsid w:val="006912B9"/>
    <w:rsid w:val="00692147"/>
    <w:rsid w:val="0069225F"/>
    <w:rsid w:val="0069546E"/>
    <w:rsid w:val="006A27E9"/>
    <w:rsid w:val="006A6E29"/>
    <w:rsid w:val="006B5C9C"/>
    <w:rsid w:val="006D24DE"/>
    <w:rsid w:val="006D43D6"/>
    <w:rsid w:val="006F2BFE"/>
    <w:rsid w:val="006F3D97"/>
    <w:rsid w:val="00700CE5"/>
    <w:rsid w:val="00704B54"/>
    <w:rsid w:val="00706154"/>
    <w:rsid w:val="00712040"/>
    <w:rsid w:val="007158A3"/>
    <w:rsid w:val="00736908"/>
    <w:rsid w:val="0074326D"/>
    <w:rsid w:val="00750B8A"/>
    <w:rsid w:val="007511BD"/>
    <w:rsid w:val="007559D0"/>
    <w:rsid w:val="00764EF1"/>
    <w:rsid w:val="00772107"/>
    <w:rsid w:val="00774568"/>
    <w:rsid w:val="00780D3E"/>
    <w:rsid w:val="007847EC"/>
    <w:rsid w:val="00791088"/>
    <w:rsid w:val="00796FC0"/>
    <w:rsid w:val="007B38BB"/>
    <w:rsid w:val="007C05DE"/>
    <w:rsid w:val="007C144D"/>
    <w:rsid w:val="007C6F9E"/>
    <w:rsid w:val="007D5417"/>
    <w:rsid w:val="007D59A8"/>
    <w:rsid w:val="007F08EC"/>
    <w:rsid w:val="007F124A"/>
    <w:rsid w:val="007F4D4E"/>
    <w:rsid w:val="00810BFC"/>
    <w:rsid w:val="00816FEA"/>
    <w:rsid w:val="008216C3"/>
    <w:rsid w:val="00833570"/>
    <w:rsid w:val="0083543F"/>
    <w:rsid w:val="00835C67"/>
    <w:rsid w:val="008532AB"/>
    <w:rsid w:val="00854535"/>
    <w:rsid w:val="00856A99"/>
    <w:rsid w:val="00876BEF"/>
    <w:rsid w:val="008820CA"/>
    <w:rsid w:val="008917C9"/>
    <w:rsid w:val="008A6BDC"/>
    <w:rsid w:val="008A7AE7"/>
    <w:rsid w:val="008B0AAC"/>
    <w:rsid w:val="008B1016"/>
    <w:rsid w:val="008B4829"/>
    <w:rsid w:val="008C0864"/>
    <w:rsid w:val="008C7641"/>
    <w:rsid w:val="008D1C15"/>
    <w:rsid w:val="008D1DE9"/>
    <w:rsid w:val="008D31F8"/>
    <w:rsid w:val="008D62EA"/>
    <w:rsid w:val="008E1175"/>
    <w:rsid w:val="008E267B"/>
    <w:rsid w:val="008F0917"/>
    <w:rsid w:val="008F4F0B"/>
    <w:rsid w:val="00900DD5"/>
    <w:rsid w:val="00903D77"/>
    <w:rsid w:val="00906B97"/>
    <w:rsid w:val="009134E8"/>
    <w:rsid w:val="00921049"/>
    <w:rsid w:val="00924EE2"/>
    <w:rsid w:val="00930E0D"/>
    <w:rsid w:val="0093527C"/>
    <w:rsid w:val="00936EB1"/>
    <w:rsid w:val="00945CE0"/>
    <w:rsid w:val="0095542C"/>
    <w:rsid w:val="00964521"/>
    <w:rsid w:val="00964667"/>
    <w:rsid w:val="009658D3"/>
    <w:rsid w:val="00965E2A"/>
    <w:rsid w:val="00966454"/>
    <w:rsid w:val="0096752F"/>
    <w:rsid w:val="0098435A"/>
    <w:rsid w:val="00987CBC"/>
    <w:rsid w:val="00990E87"/>
    <w:rsid w:val="00991CEC"/>
    <w:rsid w:val="00997FBC"/>
    <w:rsid w:val="009A0D09"/>
    <w:rsid w:val="009B76D7"/>
    <w:rsid w:val="009C39A0"/>
    <w:rsid w:val="009E1155"/>
    <w:rsid w:val="009E1C8A"/>
    <w:rsid w:val="009E2959"/>
    <w:rsid w:val="009E4502"/>
    <w:rsid w:val="009E70F4"/>
    <w:rsid w:val="009F6F81"/>
    <w:rsid w:val="00A047FC"/>
    <w:rsid w:val="00A2284F"/>
    <w:rsid w:val="00A27543"/>
    <w:rsid w:val="00A37938"/>
    <w:rsid w:val="00A44168"/>
    <w:rsid w:val="00A4470A"/>
    <w:rsid w:val="00A5638E"/>
    <w:rsid w:val="00A67772"/>
    <w:rsid w:val="00A7626C"/>
    <w:rsid w:val="00A8476D"/>
    <w:rsid w:val="00A952F4"/>
    <w:rsid w:val="00AA1D46"/>
    <w:rsid w:val="00AA62E9"/>
    <w:rsid w:val="00AA6EEF"/>
    <w:rsid w:val="00AB5E41"/>
    <w:rsid w:val="00AC0D84"/>
    <w:rsid w:val="00AC60C4"/>
    <w:rsid w:val="00AD3C79"/>
    <w:rsid w:val="00AD425A"/>
    <w:rsid w:val="00AE4BC1"/>
    <w:rsid w:val="00AE65BE"/>
    <w:rsid w:val="00AF456D"/>
    <w:rsid w:val="00AF50D7"/>
    <w:rsid w:val="00B015C1"/>
    <w:rsid w:val="00B14503"/>
    <w:rsid w:val="00B145B8"/>
    <w:rsid w:val="00B155E0"/>
    <w:rsid w:val="00B22A2A"/>
    <w:rsid w:val="00B24BC2"/>
    <w:rsid w:val="00B450DE"/>
    <w:rsid w:val="00B50803"/>
    <w:rsid w:val="00B5085B"/>
    <w:rsid w:val="00B516C1"/>
    <w:rsid w:val="00B559E2"/>
    <w:rsid w:val="00B70BAA"/>
    <w:rsid w:val="00B83EEA"/>
    <w:rsid w:val="00B86273"/>
    <w:rsid w:val="00B93CC7"/>
    <w:rsid w:val="00B941D1"/>
    <w:rsid w:val="00BA4822"/>
    <w:rsid w:val="00BB1342"/>
    <w:rsid w:val="00BB3B3D"/>
    <w:rsid w:val="00BB758B"/>
    <w:rsid w:val="00BB76B1"/>
    <w:rsid w:val="00BC097A"/>
    <w:rsid w:val="00BC21F4"/>
    <w:rsid w:val="00BC2B56"/>
    <w:rsid w:val="00BD6F73"/>
    <w:rsid w:val="00BF4A0F"/>
    <w:rsid w:val="00BF6218"/>
    <w:rsid w:val="00C03755"/>
    <w:rsid w:val="00C0603F"/>
    <w:rsid w:val="00C262CF"/>
    <w:rsid w:val="00C26F26"/>
    <w:rsid w:val="00C27821"/>
    <w:rsid w:val="00C301A6"/>
    <w:rsid w:val="00C30DB7"/>
    <w:rsid w:val="00C3737A"/>
    <w:rsid w:val="00C37DFB"/>
    <w:rsid w:val="00C4415C"/>
    <w:rsid w:val="00C54A39"/>
    <w:rsid w:val="00C61BF7"/>
    <w:rsid w:val="00C62E4B"/>
    <w:rsid w:val="00C67990"/>
    <w:rsid w:val="00C679E7"/>
    <w:rsid w:val="00C8094F"/>
    <w:rsid w:val="00C8516A"/>
    <w:rsid w:val="00C864C5"/>
    <w:rsid w:val="00C90FEA"/>
    <w:rsid w:val="00C91C80"/>
    <w:rsid w:val="00C94125"/>
    <w:rsid w:val="00C9517E"/>
    <w:rsid w:val="00C96F62"/>
    <w:rsid w:val="00CA0B2B"/>
    <w:rsid w:val="00CA0B51"/>
    <w:rsid w:val="00CA6103"/>
    <w:rsid w:val="00CA6B29"/>
    <w:rsid w:val="00CB13BE"/>
    <w:rsid w:val="00CB695F"/>
    <w:rsid w:val="00CB7226"/>
    <w:rsid w:val="00CC15D7"/>
    <w:rsid w:val="00CC1784"/>
    <w:rsid w:val="00CC40F8"/>
    <w:rsid w:val="00CC4B2C"/>
    <w:rsid w:val="00CC4FD5"/>
    <w:rsid w:val="00CD2BA5"/>
    <w:rsid w:val="00CE1066"/>
    <w:rsid w:val="00CE2CEE"/>
    <w:rsid w:val="00CE2F38"/>
    <w:rsid w:val="00CE443C"/>
    <w:rsid w:val="00CE6987"/>
    <w:rsid w:val="00CF2DFF"/>
    <w:rsid w:val="00D06DDB"/>
    <w:rsid w:val="00D201B3"/>
    <w:rsid w:val="00D26E76"/>
    <w:rsid w:val="00D55057"/>
    <w:rsid w:val="00D560D7"/>
    <w:rsid w:val="00D614E5"/>
    <w:rsid w:val="00D64C38"/>
    <w:rsid w:val="00D75147"/>
    <w:rsid w:val="00D76F3E"/>
    <w:rsid w:val="00D823BA"/>
    <w:rsid w:val="00D82567"/>
    <w:rsid w:val="00D92085"/>
    <w:rsid w:val="00D96BF0"/>
    <w:rsid w:val="00DA30C2"/>
    <w:rsid w:val="00DA39C2"/>
    <w:rsid w:val="00DA3D47"/>
    <w:rsid w:val="00DB61D6"/>
    <w:rsid w:val="00DC20B5"/>
    <w:rsid w:val="00DC54F7"/>
    <w:rsid w:val="00DD2C4F"/>
    <w:rsid w:val="00DD3E51"/>
    <w:rsid w:val="00DE1606"/>
    <w:rsid w:val="00DE4699"/>
    <w:rsid w:val="00DF1D36"/>
    <w:rsid w:val="00E10218"/>
    <w:rsid w:val="00E141DD"/>
    <w:rsid w:val="00E24C08"/>
    <w:rsid w:val="00E35E02"/>
    <w:rsid w:val="00E41613"/>
    <w:rsid w:val="00E43687"/>
    <w:rsid w:val="00E446C0"/>
    <w:rsid w:val="00E47386"/>
    <w:rsid w:val="00E54D05"/>
    <w:rsid w:val="00E56F6D"/>
    <w:rsid w:val="00E625C8"/>
    <w:rsid w:val="00E7290F"/>
    <w:rsid w:val="00EA03BD"/>
    <w:rsid w:val="00EA1B1F"/>
    <w:rsid w:val="00EA1B5B"/>
    <w:rsid w:val="00EA7786"/>
    <w:rsid w:val="00EB04CF"/>
    <w:rsid w:val="00EC4094"/>
    <w:rsid w:val="00EC4802"/>
    <w:rsid w:val="00ED0D4F"/>
    <w:rsid w:val="00ED3F32"/>
    <w:rsid w:val="00ED4F33"/>
    <w:rsid w:val="00EE1B5A"/>
    <w:rsid w:val="00EE398C"/>
    <w:rsid w:val="00EF16A1"/>
    <w:rsid w:val="00EF2A78"/>
    <w:rsid w:val="00EF316D"/>
    <w:rsid w:val="00F25CB7"/>
    <w:rsid w:val="00F423DB"/>
    <w:rsid w:val="00F42CD2"/>
    <w:rsid w:val="00F500FE"/>
    <w:rsid w:val="00F5448E"/>
    <w:rsid w:val="00F54549"/>
    <w:rsid w:val="00F562AD"/>
    <w:rsid w:val="00F57F70"/>
    <w:rsid w:val="00F61BC5"/>
    <w:rsid w:val="00F62786"/>
    <w:rsid w:val="00F72F03"/>
    <w:rsid w:val="00F74AC3"/>
    <w:rsid w:val="00F77471"/>
    <w:rsid w:val="00F85422"/>
    <w:rsid w:val="00F904B9"/>
    <w:rsid w:val="00F96513"/>
    <w:rsid w:val="00FA5589"/>
    <w:rsid w:val="00FA6220"/>
    <w:rsid w:val="00FA67E4"/>
    <w:rsid w:val="00FB15C8"/>
    <w:rsid w:val="00FC1D49"/>
    <w:rsid w:val="00FC4142"/>
    <w:rsid w:val="00FC419A"/>
    <w:rsid w:val="00FD16C0"/>
    <w:rsid w:val="00FE4957"/>
    <w:rsid w:val="00FE4E46"/>
    <w:rsid w:val="00FE6811"/>
    <w:rsid w:val="00FF1CD7"/>
    <w:rsid w:val="00FF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2230F45"/>
  <w15:chartTrackingRefBased/>
  <w15:docId w15:val="{BF40C0F2-8F76-E549-A358-E2E49D44F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25C8"/>
    <w:pPr>
      <w:suppressAutoHyphens/>
      <w:spacing w:after="240"/>
    </w:pPr>
    <w:rPr>
      <w:sz w:val="24"/>
    </w:rPr>
  </w:style>
  <w:style w:type="paragraph" w:styleId="Heading1">
    <w:name w:val="heading 1"/>
    <w:basedOn w:val="Normal"/>
    <w:next w:val="Normal"/>
    <w:qFormat/>
    <w:rsid w:val="00E625C8"/>
    <w:pPr>
      <w:keepNext/>
      <w:numPr>
        <w:numId w:val="63"/>
      </w:numPr>
      <w:spacing w:before="245" w:after="115"/>
      <w:outlineLvl w:val="0"/>
    </w:pPr>
    <w:rPr>
      <w:rFonts w:ascii="Arial" w:hAnsi="Arial"/>
      <w:b/>
      <w:caps/>
      <w:kern w:val="1"/>
      <w:sz w:val="28"/>
    </w:rPr>
  </w:style>
  <w:style w:type="paragraph" w:styleId="Heading2">
    <w:name w:val="heading 2"/>
    <w:basedOn w:val="Normal"/>
    <w:next w:val="Normal"/>
    <w:autoRedefine/>
    <w:qFormat/>
    <w:rsid w:val="00F85422"/>
    <w:pPr>
      <w:keepNext/>
      <w:numPr>
        <w:ilvl w:val="1"/>
        <w:numId w:val="63"/>
      </w:numPr>
      <w:spacing w:before="245" w:after="115"/>
      <w:ind w:left="720" w:hanging="720"/>
      <w:outlineLvl w:val="1"/>
    </w:pPr>
    <w:rPr>
      <w:rFonts w:ascii="Arial" w:hAnsi="Arial"/>
      <w:b/>
      <w:i/>
      <w:caps/>
      <w:sz w:val="28"/>
    </w:rPr>
  </w:style>
  <w:style w:type="paragraph" w:styleId="Heading3">
    <w:name w:val="heading 3"/>
    <w:basedOn w:val="Normal"/>
    <w:next w:val="Normal"/>
    <w:qFormat/>
    <w:rsid w:val="008532AB"/>
    <w:pPr>
      <w:keepNext/>
      <w:numPr>
        <w:ilvl w:val="2"/>
        <w:numId w:val="63"/>
      </w:numPr>
      <w:spacing w:before="245" w:after="115"/>
      <w:ind w:left="216"/>
      <w:outlineLvl w:val="2"/>
    </w:pPr>
    <w:rPr>
      <w:rFonts w:ascii="Arial" w:hAnsi="Arial"/>
      <w:b/>
    </w:rPr>
  </w:style>
  <w:style w:type="paragraph" w:styleId="Heading4">
    <w:name w:val="heading 4"/>
    <w:basedOn w:val="Normal"/>
    <w:next w:val="Normal"/>
    <w:qFormat/>
    <w:rsid w:val="00E625C8"/>
    <w:pPr>
      <w:keepNext/>
      <w:numPr>
        <w:ilvl w:val="3"/>
        <w:numId w:val="63"/>
      </w:numPr>
      <w:spacing w:before="115" w:after="115"/>
      <w:outlineLvl w:val="3"/>
    </w:pPr>
    <w:rPr>
      <w:rFonts w:ascii="Arial" w:hAnsi="Arial"/>
      <w:b/>
      <w:i/>
    </w:rPr>
  </w:style>
  <w:style w:type="paragraph" w:styleId="Heading5">
    <w:name w:val="heading 5"/>
    <w:basedOn w:val="Normal"/>
    <w:next w:val="Normal"/>
    <w:qFormat/>
    <w:rsid w:val="00E625C8"/>
    <w:pPr>
      <w:numPr>
        <w:ilvl w:val="4"/>
        <w:numId w:val="63"/>
      </w:numPr>
      <w:spacing w:before="240" w:after="60"/>
      <w:outlineLvl w:val="4"/>
    </w:pPr>
    <w:rPr>
      <w:b/>
      <w:i/>
    </w:rPr>
  </w:style>
  <w:style w:type="paragraph" w:styleId="Heading6">
    <w:name w:val="heading 6"/>
    <w:basedOn w:val="Normal"/>
    <w:next w:val="Normal"/>
    <w:qFormat/>
    <w:rsid w:val="00E625C8"/>
    <w:pPr>
      <w:numPr>
        <w:ilvl w:val="5"/>
        <w:numId w:val="63"/>
      </w:numPr>
      <w:spacing w:before="240" w:after="60"/>
      <w:outlineLvl w:val="5"/>
    </w:pPr>
    <w:rPr>
      <w:i/>
      <w:sz w:val="22"/>
    </w:rPr>
  </w:style>
  <w:style w:type="paragraph" w:styleId="Heading7">
    <w:name w:val="heading 7"/>
    <w:basedOn w:val="Normal"/>
    <w:next w:val="Normal"/>
    <w:qFormat/>
    <w:rsid w:val="00E625C8"/>
    <w:pPr>
      <w:numPr>
        <w:ilvl w:val="6"/>
        <w:numId w:val="63"/>
      </w:numPr>
      <w:spacing w:before="240" w:after="60"/>
      <w:outlineLvl w:val="6"/>
    </w:pPr>
    <w:rPr>
      <w:rFonts w:ascii="Arial" w:hAnsi="Arial"/>
    </w:rPr>
  </w:style>
  <w:style w:type="paragraph" w:styleId="Heading8">
    <w:name w:val="heading 8"/>
    <w:basedOn w:val="Normal"/>
    <w:next w:val="Normal"/>
    <w:qFormat/>
    <w:rsid w:val="00E625C8"/>
    <w:pPr>
      <w:numPr>
        <w:ilvl w:val="7"/>
        <w:numId w:val="63"/>
      </w:numPr>
      <w:spacing w:before="240" w:after="60"/>
      <w:outlineLvl w:val="7"/>
    </w:pPr>
    <w:rPr>
      <w:rFonts w:ascii="Arial" w:hAnsi="Arial"/>
      <w:i/>
    </w:rPr>
  </w:style>
  <w:style w:type="paragraph" w:styleId="Heading9">
    <w:name w:val="heading 9"/>
    <w:basedOn w:val="Normal"/>
    <w:next w:val="Normal"/>
    <w:qFormat/>
    <w:rsid w:val="00E625C8"/>
    <w:pPr>
      <w:numPr>
        <w:ilvl w:val="8"/>
        <w:numId w:val="6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rsid w:val="00E625C8"/>
    <w:rPr>
      <w:vertAlign w:val="superscript"/>
    </w:rPr>
  </w:style>
  <w:style w:type="character" w:styleId="PageNumber">
    <w:name w:val="page number"/>
    <w:basedOn w:val="DefaultParagraphFont"/>
    <w:rsid w:val="00E625C8"/>
  </w:style>
  <w:style w:type="character" w:customStyle="1" w:styleId="NumberingSymbols">
    <w:name w:val="Numbering Symbols"/>
    <w:rsid w:val="00E625C8"/>
  </w:style>
  <w:style w:type="character" w:styleId="Hyperlink">
    <w:name w:val="Hyperlink"/>
    <w:basedOn w:val="DefaultParagraphFont"/>
    <w:uiPriority w:val="99"/>
    <w:rsid w:val="00E625C8"/>
    <w:rPr>
      <w:color w:val="0000FF"/>
      <w:u w:val="single"/>
    </w:rPr>
  </w:style>
  <w:style w:type="character" w:styleId="FollowedHyperlink">
    <w:name w:val="FollowedHyperlink"/>
    <w:basedOn w:val="DefaultParagraphFont"/>
    <w:rsid w:val="00E625C8"/>
    <w:rPr>
      <w:color w:val="800080"/>
      <w:u w:val="single"/>
    </w:rPr>
  </w:style>
  <w:style w:type="character" w:customStyle="1" w:styleId="WW8Num1z0">
    <w:name w:val="WW8Num1z0"/>
    <w:rsid w:val="00E625C8"/>
    <w:rPr>
      <w:rFonts w:ascii="Symbol" w:hAnsi="Symbol"/>
    </w:rPr>
  </w:style>
  <w:style w:type="character" w:customStyle="1" w:styleId="WW8Num2z0">
    <w:name w:val="WW8Num2z0"/>
    <w:rsid w:val="00E625C8"/>
    <w:rPr>
      <w:rFonts w:ascii="Symbol" w:hAnsi="Symbol"/>
      <w:color w:val="339966"/>
    </w:rPr>
  </w:style>
  <w:style w:type="character" w:customStyle="1" w:styleId="WW8Num3z0">
    <w:name w:val="WW8Num3z0"/>
    <w:rsid w:val="00E625C8"/>
    <w:rPr>
      <w:rFonts w:ascii="Symbol" w:hAnsi="Symbol"/>
    </w:rPr>
  </w:style>
  <w:style w:type="character" w:customStyle="1" w:styleId="WW8Num4z0">
    <w:name w:val="WW8Num4z0"/>
    <w:rsid w:val="00E625C8"/>
    <w:rPr>
      <w:rFonts w:ascii="Symbol" w:hAnsi="Symbol"/>
    </w:rPr>
  </w:style>
  <w:style w:type="character" w:customStyle="1" w:styleId="WW8Num5z0">
    <w:name w:val="WW8Num5z0"/>
    <w:rsid w:val="00E625C8"/>
    <w:rPr>
      <w:rFonts w:ascii="Symbol" w:hAnsi="Symbol"/>
    </w:rPr>
  </w:style>
  <w:style w:type="character" w:customStyle="1" w:styleId="WW8Num6z0">
    <w:name w:val="WW8Num6z0"/>
    <w:rsid w:val="00E625C8"/>
    <w:rPr>
      <w:rFonts w:ascii="Symbol" w:hAnsi="Symbol"/>
      <w:color w:val="339966"/>
    </w:rPr>
  </w:style>
  <w:style w:type="character" w:customStyle="1" w:styleId="WW8Num9z0">
    <w:name w:val="WW8Num9z0"/>
    <w:rsid w:val="00E625C8"/>
    <w:rPr>
      <w:color w:val="000000"/>
    </w:rPr>
  </w:style>
  <w:style w:type="character" w:customStyle="1" w:styleId="WW8Num10z0">
    <w:name w:val="WW8Num10z0"/>
    <w:rsid w:val="00E625C8"/>
    <w:rPr>
      <w:rFonts w:ascii="Symbol" w:hAnsi="Symbol"/>
      <w:sz w:val="20"/>
      <w:szCs w:val="20"/>
    </w:rPr>
  </w:style>
  <w:style w:type="character" w:customStyle="1" w:styleId="WW8Num10z1">
    <w:name w:val="WW8Num10z1"/>
    <w:rsid w:val="00E625C8"/>
    <w:rPr>
      <w:rFonts w:ascii="Courier New" w:hAnsi="Courier New" w:cs="Courier New"/>
    </w:rPr>
  </w:style>
  <w:style w:type="character" w:customStyle="1" w:styleId="WW8Num10z2">
    <w:name w:val="WW8Num10z2"/>
    <w:rsid w:val="00E625C8"/>
    <w:rPr>
      <w:rFonts w:ascii="Wingdings" w:hAnsi="Wingdings"/>
    </w:rPr>
  </w:style>
  <w:style w:type="character" w:customStyle="1" w:styleId="WW8Num10z3">
    <w:name w:val="WW8Num10z3"/>
    <w:rsid w:val="00E625C8"/>
    <w:rPr>
      <w:rFonts w:ascii="Symbol" w:hAnsi="Symbol"/>
    </w:rPr>
  </w:style>
  <w:style w:type="character" w:customStyle="1" w:styleId="WW8Num12z0">
    <w:name w:val="WW8Num12z0"/>
    <w:rsid w:val="00E625C8"/>
    <w:rPr>
      <w:rFonts w:ascii="Symbol" w:hAnsi="Symbol"/>
      <w:color w:val="000000"/>
      <w:sz w:val="20"/>
      <w:szCs w:val="20"/>
    </w:rPr>
  </w:style>
  <w:style w:type="character" w:customStyle="1" w:styleId="WW8Num12z1">
    <w:name w:val="WW8Num12z1"/>
    <w:rsid w:val="00E625C8"/>
    <w:rPr>
      <w:rFonts w:ascii="Courier New" w:hAnsi="Courier New"/>
    </w:rPr>
  </w:style>
  <w:style w:type="character" w:customStyle="1" w:styleId="WW8Num12z2">
    <w:name w:val="WW8Num12z2"/>
    <w:rsid w:val="00E625C8"/>
    <w:rPr>
      <w:rFonts w:ascii="Wingdings" w:hAnsi="Wingdings"/>
    </w:rPr>
  </w:style>
  <w:style w:type="character" w:customStyle="1" w:styleId="WW8Num12z3">
    <w:name w:val="WW8Num12z3"/>
    <w:rsid w:val="00E625C8"/>
    <w:rPr>
      <w:rFonts w:ascii="Symbol" w:hAnsi="Symbol"/>
    </w:rPr>
  </w:style>
  <w:style w:type="character" w:customStyle="1" w:styleId="WW8Num13z0">
    <w:name w:val="WW8Num13z0"/>
    <w:rsid w:val="00E625C8"/>
    <w:rPr>
      <w:rFonts w:ascii="Symbol" w:hAnsi="Symbol"/>
    </w:rPr>
  </w:style>
  <w:style w:type="character" w:customStyle="1" w:styleId="WW8Num13z1">
    <w:name w:val="WW8Num13z1"/>
    <w:rsid w:val="00E625C8"/>
    <w:rPr>
      <w:rFonts w:ascii="Courier New" w:hAnsi="Courier New" w:cs="Courier New"/>
    </w:rPr>
  </w:style>
  <w:style w:type="character" w:customStyle="1" w:styleId="WW8Num13z2">
    <w:name w:val="WW8Num13z2"/>
    <w:rsid w:val="00E625C8"/>
    <w:rPr>
      <w:rFonts w:ascii="Wingdings" w:hAnsi="Wingdings"/>
    </w:rPr>
  </w:style>
  <w:style w:type="character" w:customStyle="1" w:styleId="WW8Num14z0">
    <w:name w:val="WW8Num14z0"/>
    <w:rsid w:val="00E625C8"/>
    <w:rPr>
      <w:rFonts w:ascii="Symbol" w:hAnsi="Symbol"/>
      <w:color w:val="339966"/>
      <w:sz w:val="20"/>
      <w:szCs w:val="20"/>
    </w:rPr>
  </w:style>
  <w:style w:type="character" w:customStyle="1" w:styleId="WW8Num14z1">
    <w:name w:val="WW8Num14z1"/>
    <w:rsid w:val="00E625C8"/>
    <w:rPr>
      <w:rFonts w:ascii="Courier New" w:hAnsi="Courier New" w:cs="Courier New"/>
    </w:rPr>
  </w:style>
  <w:style w:type="character" w:customStyle="1" w:styleId="WW8Num14z2">
    <w:name w:val="WW8Num14z2"/>
    <w:rsid w:val="00E625C8"/>
    <w:rPr>
      <w:rFonts w:ascii="Wingdings" w:hAnsi="Wingdings"/>
    </w:rPr>
  </w:style>
  <w:style w:type="character" w:customStyle="1" w:styleId="WW8Num14z3">
    <w:name w:val="WW8Num14z3"/>
    <w:rsid w:val="00E625C8"/>
    <w:rPr>
      <w:rFonts w:ascii="Symbol" w:hAnsi="Symbol"/>
    </w:rPr>
  </w:style>
  <w:style w:type="character" w:customStyle="1" w:styleId="WW8Num15z0">
    <w:name w:val="WW8Num15z0"/>
    <w:rsid w:val="00E625C8"/>
    <w:rPr>
      <w:rFonts w:ascii="Symbol" w:hAnsi="Symbol"/>
      <w:sz w:val="20"/>
      <w:szCs w:val="20"/>
    </w:rPr>
  </w:style>
  <w:style w:type="character" w:customStyle="1" w:styleId="WW8Num15z1">
    <w:name w:val="WW8Num15z1"/>
    <w:rsid w:val="00E625C8"/>
    <w:rPr>
      <w:rFonts w:ascii="Courier New" w:hAnsi="Courier New" w:cs="Courier New"/>
    </w:rPr>
  </w:style>
  <w:style w:type="character" w:customStyle="1" w:styleId="WW8Num15z2">
    <w:name w:val="WW8Num15z2"/>
    <w:rsid w:val="00E625C8"/>
    <w:rPr>
      <w:rFonts w:ascii="Wingdings" w:hAnsi="Wingdings"/>
    </w:rPr>
  </w:style>
  <w:style w:type="character" w:customStyle="1" w:styleId="WW8Num15z3">
    <w:name w:val="WW8Num15z3"/>
    <w:rsid w:val="00E625C8"/>
    <w:rPr>
      <w:rFonts w:ascii="Symbol" w:hAnsi="Symbol"/>
    </w:rPr>
  </w:style>
  <w:style w:type="character" w:customStyle="1" w:styleId="WW8Num16z0">
    <w:name w:val="WW8Num16z0"/>
    <w:rsid w:val="00E625C8"/>
    <w:rPr>
      <w:rFonts w:ascii="Symbol" w:hAnsi="Symbol"/>
      <w:color w:val="000000"/>
      <w:sz w:val="20"/>
      <w:szCs w:val="20"/>
    </w:rPr>
  </w:style>
  <w:style w:type="character" w:customStyle="1" w:styleId="WW8Num16z1">
    <w:name w:val="WW8Num16z1"/>
    <w:rsid w:val="00E625C8"/>
    <w:rPr>
      <w:rFonts w:ascii="Courier New" w:hAnsi="Courier New" w:cs="Courier New"/>
    </w:rPr>
  </w:style>
  <w:style w:type="character" w:customStyle="1" w:styleId="WW8Num16z2">
    <w:name w:val="WW8Num16z2"/>
    <w:rsid w:val="00E625C8"/>
    <w:rPr>
      <w:rFonts w:ascii="Wingdings" w:hAnsi="Wingdings"/>
    </w:rPr>
  </w:style>
  <w:style w:type="character" w:customStyle="1" w:styleId="WW8Num16z3">
    <w:name w:val="WW8Num16z3"/>
    <w:rsid w:val="00E625C8"/>
    <w:rPr>
      <w:rFonts w:ascii="Symbol" w:hAnsi="Symbol"/>
    </w:rPr>
  </w:style>
  <w:style w:type="character" w:customStyle="1" w:styleId="WW8Num17z0">
    <w:name w:val="WW8Num17z0"/>
    <w:rsid w:val="00E625C8"/>
    <w:rPr>
      <w:rFonts w:ascii="Symbol" w:hAnsi="Symbol"/>
      <w:sz w:val="20"/>
      <w:szCs w:val="20"/>
    </w:rPr>
  </w:style>
  <w:style w:type="character" w:customStyle="1" w:styleId="WW8Num17z1">
    <w:name w:val="WW8Num17z1"/>
    <w:rsid w:val="00E625C8"/>
    <w:rPr>
      <w:rFonts w:ascii="Courier New" w:hAnsi="Courier New" w:cs="Courier New"/>
    </w:rPr>
  </w:style>
  <w:style w:type="character" w:customStyle="1" w:styleId="WW8Num17z2">
    <w:name w:val="WW8Num17z2"/>
    <w:rsid w:val="00E625C8"/>
    <w:rPr>
      <w:rFonts w:ascii="Wingdings" w:hAnsi="Wingdings"/>
    </w:rPr>
  </w:style>
  <w:style w:type="character" w:customStyle="1" w:styleId="WW8Num17z3">
    <w:name w:val="WW8Num17z3"/>
    <w:rsid w:val="00E625C8"/>
    <w:rPr>
      <w:rFonts w:ascii="Symbol" w:hAnsi="Symbol"/>
    </w:rPr>
  </w:style>
  <w:style w:type="character" w:customStyle="1" w:styleId="WW8Num18z0">
    <w:name w:val="WW8Num18z0"/>
    <w:rsid w:val="00E625C8"/>
    <w:rPr>
      <w:rFonts w:ascii="Times New Roman" w:hAnsi="Times New Roman" w:cs="Times New Roman"/>
    </w:rPr>
  </w:style>
  <w:style w:type="character" w:customStyle="1" w:styleId="WW8Num18z1">
    <w:name w:val="WW8Num18z1"/>
    <w:rsid w:val="00E625C8"/>
    <w:rPr>
      <w:rFonts w:ascii="Courier New" w:hAnsi="Courier New" w:cs="Courier New"/>
    </w:rPr>
  </w:style>
  <w:style w:type="character" w:customStyle="1" w:styleId="WW8Num18z2">
    <w:name w:val="WW8Num18z2"/>
    <w:rsid w:val="00E625C8"/>
    <w:rPr>
      <w:rFonts w:ascii="Wingdings" w:hAnsi="Wingdings"/>
    </w:rPr>
  </w:style>
  <w:style w:type="character" w:customStyle="1" w:styleId="WW8Num18z3">
    <w:name w:val="WW8Num18z3"/>
    <w:rsid w:val="00E625C8"/>
    <w:rPr>
      <w:rFonts w:ascii="Symbol" w:hAnsi="Symbol"/>
    </w:rPr>
  </w:style>
  <w:style w:type="character" w:customStyle="1" w:styleId="WW8Num19z0">
    <w:name w:val="WW8Num19z0"/>
    <w:rsid w:val="00E625C8"/>
    <w:rPr>
      <w:rFonts w:ascii="Symbol" w:hAnsi="Symbol"/>
      <w:color w:val="339966"/>
      <w:sz w:val="20"/>
      <w:szCs w:val="20"/>
    </w:rPr>
  </w:style>
  <w:style w:type="character" w:customStyle="1" w:styleId="WW8Num20z4">
    <w:name w:val="WW8Num20z4"/>
    <w:rsid w:val="00E625C8"/>
    <w:rPr>
      <w:rFonts w:ascii="Symbol" w:hAnsi="Symbol"/>
    </w:rPr>
  </w:style>
  <w:style w:type="character" w:customStyle="1" w:styleId="WW8Num20z5">
    <w:name w:val="WW8Num20z5"/>
    <w:rsid w:val="00E625C8"/>
    <w:rPr>
      <w:rFonts w:ascii="Wingdings" w:hAnsi="Wingdings"/>
    </w:rPr>
  </w:style>
  <w:style w:type="character" w:customStyle="1" w:styleId="WW8Num21z0">
    <w:name w:val="WW8Num21z0"/>
    <w:rsid w:val="00E625C8"/>
    <w:rPr>
      <w:rFonts w:ascii="Symbol" w:hAnsi="Symbol"/>
      <w:color w:val="339966"/>
    </w:rPr>
  </w:style>
  <w:style w:type="character" w:customStyle="1" w:styleId="WW8Num21z1">
    <w:name w:val="WW8Num21z1"/>
    <w:rsid w:val="00E625C8"/>
    <w:rPr>
      <w:rFonts w:ascii="Courier New" w:hAnsi="Courier New" w:cs="Courier New"/>
    </w:rPr>
  </w:style>
  <w:style w:type="character" w:customStyle="1" w:styleId="WW8Num21z2">
    <w:name w:val="WW8Num21z2"/>
    <w:rsid w:val="00E625C8"/>
    <w:rPr>
      <w:rFonts w:ascii="Wingdings" w:hAnsi="Wingdings"/>
    </w:rPr>
  </w:style>
  <w:style w:type="character" w:customStyle="1" w:styleId="WW8Num21z3">
    <w:name w:val="WW8Num21z3"/>
    <w:rsid w:val="00E625C8"/>
    <w:rPr>
      <w:rFonts w:ascii="Symbol" w:hAnsi="Symbol"/>
    </w:rPr>
  </w:style>
  <w:style w:type="character" w:customStyle="1" w:styleId="WW8Num22z0">
    <w:name w:val="WW8Num22z0"/>
    <w:rsid w:val="00E625C8"/>
    <w:rPr>
      <w:rFonts w:ascii="Symbol" w:hAnsi="Symbol"/>
      <w:color w:val="000000"/>
      <w:sz w:val="20"/>
      <w:szCs w:val="20"/>
    </w:rPr>
  </w:style>
  <w:style w:type="character" w:customStyle="1" w:styleId="WW8Num22z1">
    <w:name w:val="WW8Num22z1"/>
    <w:rsid w:val="00E625C8"/>
    <w:rPr>
      <w:rFonts w:ascii="Courier New" w:hAnsi="Courier New"/>
    </w:rPr>
  </w:style>
  <w:style w:type="character" w:customStyle="1" w:styleId="WW8Num22z2">
    <w:name w:val="WW8Num22z2"/>
    <w:rsid w:val="00E625C8"/>
    <w:rPr>
      <w:rFonts w:ascii="Wingdings" w:hAnsi="Wingdings"/>
    </w:rPr>
  </w:style>
  <w:style w:type="character" w:customStyle="1" w:styleId="WW8Num22z3">
    <w:name w:val="WW8Num22z3"/>
    <w:rsid w:val="00E625C8"/>
    <w:rPr>
      <w:rFonts w:ascii="Symbol" w:hAnsi="Symbol"/>
    </w:rPr>
  </w:style>
  <w:style w:type="character" w:customStyle="1" w:styleId="WW8Num23z0">
    <w:name w:val="WW8Num23z0"/>
    <w:rsid w:val="00E625C8"/>
    <w:rPr>
      <w:rFonts w:ascii="Symbol" w:hAnsi="Symbol"/>
      <w:sz w:val="20"/>
      <w:szCs w:val="20"/>
    </w:rPr>
  </w:style>
  <w:style w:type="character" w:customStyle="1" w:styleId="WW8Num23z1">
    <w:name w:val="WW8Num23z1"/>
    <w:rsid w:val="00E625C8"/>
    <w:rPr>
      <w:rFonts w:ascii="Courier New" w:hAnsi="Courier New" w:cs="Courier New"/>
    </w:rPr>
  </w:style>
  <w:style w:type="character" w:customStyle="1" w:styleId="WW8Num23z2">
    <w:name w:val="WW8Num23z2"/>
    <w:rsid w:val="00E625C8"/>
    <w:rPr>
      <w:rFonts w:ascii="Wingdings" w:hAnsi="Wingdings"/>
    </w:rPr>
  </w:style>
  <w:style w:type="character" w:customStyle="1" w:styleId="WW8Num23z3">
    <w:name w:val="WW8Num23z3"/>
    <w:rsid w:val="00E625C8"/>
    <w:rPr>
      <w:rFonts w:ascii="Symbol" w:hAnsi="Symbol"/>
    </w:rPr>
  </w:style>
  <w:style w:type="character" w:customStyle="1" w:styleId="WW8Num24z0">
    <w:name w:val="WW8Num24z0"/>
    <w:rsid w:val="00E625C8"/>
    <w:rPr>
      <w:rFonts w:ascii="Symbol" w:hAnsi="Symbol"/>
      <w:sz w:val="20"/>
      <w:szCs w:val="20"/>
    </w:rPr>
  </w:style>
  <w:style w:type="character" w:customStyle="1" w:styleId="WW8Num24z1">
    <w:name w:val="WW8Num24z1"/>
    <w:rsid w:val="00E625C8"/>
    <w:rPr>
      <w:rFonts w:ascii="Courier New" w:hAnsi="Courier New" w:cs="Courier New"/>
    </w:rPr>
  </w:style>
  <w:style w:type="character" w:customStyle="1" w:styleId="WW8Num24z2">
    <w:name w:val="WW8Num24z2"/>
    <w:rsid w:val="00E625C8"/>
    <w:rPr>
      <w:rFonts w:ascii="Wingdings" w:hAnsi="Wingdings"/>
    </w:rPr>
  </w:style>
  <w:style w:type="character" w:customStyle="1" w:styleId="WW8Num24z3">
    <w:name w:val="WW8Num24z3"/>
    <w:rsid w:val="00E625C8"/>
    <w:rPr>
      <w:rFonts w:ascii="Symbol" w:hAnsi="Symbol"/>
    </w:rPr>
  </w:style>
  <w:style w:type="character" w:customStyle="1" w:styleId="WW8Num25z0">
    <w:name w:val="WW8Num25z0"/>
    <w:rsid w:val="00E625C8"/>
    <w:rPr>
      <w:rFonts w:ascii="Symbol" w:hAnsi="Symbol"/>
    </w:rPr>
  </w:style>
  <w:style w:type="character" w:customStyle="1" w:styleId="WW8Num26z0">
    <w:name w:val="WW8Num26z0"/>
    <w:rsid w:val="00E625C8"/>
    <w:rPr>
      <w:rFonts w:ascii="Symbol" w:hAnsi="Symbol"/>
    </w:rPr>
  </w:style>
  <w:style w:type="character" w:customStyle="1" w:styleId="WW8Num26z1">
    <w:name w:val="WW8Num26z1"/>
    <w:rsid w:val="00E625C8"/>
    <w:rPr>
      <w:rFonts w:ascii="Courier New" w:hAnsi="Courier New"/>
    </w:rPr>
  </w:style>
  <w:style w:type="character" w:customStyle="1" w:styleId="WW8Num26z2">
    <w:name w:val="WW8Num26z2"/>
    <w:rsid w:val="00E625C8"/>
    <w:rPr>
      <w:rFonts w:ascii="Wingdings" w:hAnsi="Wingdings"/>
    </w:rPr>
  </w:style>
  <w:style w:type="character" w:customStyle="1" w:styleId="WW8Num27z0">
    <w:name w:val="WW8Num27z0"/>
    <w:rsid w:val="00E625C8"/>
    <w:rPr>
      <w:rFonts w:ascii="Symbol" w:hAnsi="Symbol"/>
      <w:color w:val="000000"/>
      <w:sz w:val="20"/>
      <w:szCs w:val="20"/>
    </w:rPr>
  </w:style>
  <w:style w:type="character" w:customStyle="1" w:styleId="WW8Num27z1">
    <w:name w:val="WW8Num27z1"/>
    <w:rsid w:val="00E625C8"/>
    <w:rPr>
      <w:rFonts w:ascii="Courier New" w:hAnsi="Courier New" w:cs="Courier New"/>
    </w:rPr>
  </w:style>
  <w:style w:type="character" w:customStyle="1" w:styleId="WW8Num27z2">
    <w:name w:val="WW8Num27z2"/>
    <w:rsid w:val="00E625C8"/>
    <w:rPr>
      <w:rFonts w:ascii="Wingdings" w:hAnsi="Wingdings"/>
    </w:rPr>
  </w:style>
  <w:style w:type="character" w:customStyle="1" w:styleId="WW8Num27z3">
    <w:name w:val="WW8Num27z3"/>
    <w:rsid w:val="00E625C8"/>
    <w:rPr>
      <w:rFonts w:ascii="Symbol" w:hAnsi="Symbol"/>
    </w:rPr>
  </w:style>
  <w:style w:type="character" w:customStyle="1" w:styleId="WW8Num28z0">
    <w:name w:val="WW8Num28z0"/>
    <w:rsid w:val="00E625C8"/>
    <w:rPr>
      <w:rFonts w:ascii="Symbol" w:hAnsi="Symbol"/>
      <w:color w:val="339966"/>
    </w:rPr>
  </w:style>
  <w:style w:type="character" w:customStyle="1" w:styleId="WW8Num28z1">
    <w:name w:val="WW8Num28z1"/>
    <w:rsid w:val="00E625C8"/>
    <w:rPr>
      <w:rFonts w:ascii="Courier New" w:hAnsi="Courier New" w:cs="Courier New"/>
    </w:rPr>
  </w:style>
  <w:style w:type="character" w:customStyle="1" w:styleId="WW8Num28z2">
    <w:name w:val="WW8Num28z2"/>
    <w:rsid w:val="00E625C8"/>
    <w:rPr>
      <w:rFonts w:ascii="Wingdings" w:hAnsi="Wingdings"/>
    </w:rPr>
  </w:style>
  <w:style w:type="character" w:customStyle="1" w:styleId="WW8Num28z3">
    <w:name w:val="WW8Num28z3"/>
    <w:rsid w:val="00E625C8"/>
    <w:rPr>
      <w:rFonts w:ascii="Symbol" w:hAnsi="Symbol"/>
    </w:rPr>
  </w:style>
  <w:style w:type="character" w:customStyle="1" w:styleId="WW8Num29z0">
    <w:name w:val="WW8Num29z0"/>
    <w:rsid w:val="00E625C8"/>
    <w:rPr>
      <w:rFonts w:ascii="Symbol" w:hAnsi="Symbol"/>
    </w:rPr>
  </w:style>
  <w:style w:type="character" w:customStyle="1" w:styleId="WW8Num29z1">
    <w:name w:val="WW8Num29z1"/>
    <w:rsid w:val="00E625C8"/>
    <w:rPr>
      <w:rFonts w:ascii="Courier New" w:hAnsi="Courier New" w:cs="Courier New"/>
    </w:rPr>
  </w:style>
  <w:style w:type="character" w:customStyle="1" w:styleId="WW8Num29z2">
    <w:name w:val="WW8Num29z2"/>
    <w:rsid w:val="00E625C8"/>
    <w:rPr>
      <w:rFonts w:ascii="Wingdings" w:hAnsi="Wingdings"/>
    </w:rPr>
  </w:style>
  <w:style w:type="character" w:customStyle="1" w:styleId="WW8Num30z0">
    <w:name w:val="WW8Num30z0"/>
    <w:rsid w:val="00E625C8"/>
    <w:rPr>
      <w:rFonts w:ascii="Symbol" w:hAnsi="Symbol"/>
      <w:color w:val="000000"/>
      <w:sz w:val="20"/>
      <w:szCs w:val="20"/>
    </w:rPr>
  </w:style>
  <w:style w:type="character" w:customStyle="1" w:styleId="WW8Num30z1">
    <w:name w:val="WW8Num30z1"/>
    <w:rsid w:val="00E625C8"/>
    <w:rPr>
      <w:rFonts w:ascii="Courier New" w:hAnsi="Courier New" w:cs="Courier New"/>
    </w:rPr>
  </w:style>
  <w:style w:type="character" w:customStyle="1" w:styleId="WW8Num30z2">
    <w:name w:val="WW8Num30z2"/>
    <w:rsid w:val="00E625C8"/>
    <w:rPr>
      <w:rFonts w:ascii="Wingdings" w:hAnsi="Wingdings"/>
    </w:rPr>
  </w:style>
  <w:style w:type="character" w:customStyle="1" w:styleId="WW8Num30z3">
    <w:name w:val="WW8Num30z3"/>
    <w:rsid w:val="00E625C8"/>
    <w:rPr>
      <w:rFonts w:ascii="Symbol" w:hAnsi="Symbol"/>
    </w:rPr>
  </w:style>
  <w:style w:type="character" w:customStyle="1" w:styleId="WW8Num31z0">
    <w:name w:val="WW8Num31z0"/>
    <w:rsid w:val="00E625C8"/>
    <w:rPr>
      <w:rFonts w:ascii="Symbol" w:hAnsi="Symbol"/>
      <w:sz w:val="20"/>
      <w:szCs w:val="20"/>
    </w:rPr>
  </w:style>
  <w:style w:type="character" w:customStyle="1" w:styleId="WW8Num31z1">
    <w:name w:val="WW8Num31z1"/>
    <w:rsid w:val="00E625C8"/>
    <w:rPr>
      <w:rFonts w:ascii="Courier New" w:hAnsi="Courier New" w:cs="Courier New"/>
    </w:rPr>
  </w:style>
  <w:style w:type="character" w:customStyle="1" w:styleId="WW8Num31z2">
    <w:name w:val="WW8Num31z2"/>
    <w:rsid w:val="00E625C8"/>
    <w:rPr>
      <w:rFonts w:ascii="Wingdings" w:hAnsi="Wingdings"/>
    </w:rPr>
  </w:style>
  <w:style w:type="character" w:customStyle="1" w:styleId="WW8Num31z3">
    <w:name w:val="WW8Num31z3"/>
    <w:rsid w:val="00E625C8"/>
    <w:rPr>
      <w:rFonts w:ascii="Symbol" w:hAnsi="Symbol"/>
    </w:rPr>
  </w:style>
  <w:style w:type="character" w:customStyle="1" w:styleId="WW8Num32z0">
    <w:name w:val="WW8Num32z0"/>
    <w:rsid w:val="00E625C8"/>
    <w:rPr>
      <w:rFonts w:ascii="Symbol" w:hAnsi="Symbol"/>
    </w:rPr>
  </w:style>
  <w:style w:type="character" w:customStyle="1" w:styleId="WW8Num32z1">
    <w:name w:val="WW8Num32z1"/>
    <w:rsid w:val="00E625C8"/>
    <w:rPr>
      <w:rFonts w:ascii="Courier New" w:hAnsi="Courier New" w:cs="Courier New"/>
    </w:rPr>
  </w:style>
  <w:style w:type="character" w:customStyle="1" w:styleId="WW8Num32z2">
    <w:name w:val="WW8Num32z2"/>
    <w:rsid w:val="00E625C8"/>
    <w:rPr>
      <w:rFonts w:ascii="Wingdings" w:hAnsi="Wingdings"/>
    </w:rPr>
  </w:style>
  <w:style w:type="character" w:customStyle="1" w:styleId="WW8Num32z3">
    <w:name w:val="WW8Num32z3"/>
    <w:rsid w:val="00E625C8"/>
    <w:rPr>
      <w:rFonts w:ascii="Symbol" w:hAnsi="Symbol"/>
    </w:rPr>
  </w:style>
  <w:style w:type="character" w:customStyle="1" w:styleId="WW8Num33z0">
    <w:name w:val="WW8Num33z0"/>
    <w:rsid w:val="00E625C8"/>
    <w:rPr>
      <w:rFonts w:ascii="Symbol" w:hAnsi="Symbol"/>
      <w:color w:val="339966"/>
    </w:rPr>
  </w:style>
  <w:style w:type="character" w:customStyle="1" w:styleId="WW8Num33z1">
    <w:name w:val="WW8Num33z1"/>
    <w:rsid w:val="00E625C8"/>
    <w:rPr>
      <w:rFonts w:ascii="Courier New" w:hAnsi="Courier New" w:cs="Courier New"/>
    </w:rPr>
  </w:style>
  <w:style w:type="character" w:customStyle="1" w:styleId="WW8Num33z2">
    <w:name w:val="WW8Num33z2"/>
    <w:rsid w:val="00E625C8"/>
    <w:rPr>
      <w:rFonts w:ascii="Wingdings" w:hAnsi="Wingdings"/>
    </w:rPr>
  </w:style>
  <w:style w:type="character" w:customStyle="1" w:styleId="WW8Num33z3">
    <w:name w:val="WW8Num33z3"/>
    <w:rsid w:val="00E625C8"/>
    <w:rPr>
      <w:rFonts w:ascii="Symbol" w:hAnsi="Symbol"/>
    </w:rPr>
  </w:style>
  <w:style w:type="character" w:customStyle="1" w:styleId="WW8Num34z0">
    <w:name w:val="WW8Num34z0"/>
    <w:rsid w:val="00E625C8"/>
    <w:rPr>
      <w:rFonts w:ascii="Symbol" w:hAnsi="Symbol"/>
    </w:rPr>
  </w:style>
  <w:style w:type="character" w:customStyle="1" w:styleId="WW8Num34z1">
    <w:name w:val="WW8Num34z1"/>
    <w:rsid w:val="00E625C8"/>
    <w:rPr>
      <w:rFonts w:ascii="Courier New" w:hAnsi="Courier New"/>
    </w:rPr>
  </w:style>
  <w:style w:type="character" w:customStyle="1" w:styleId="WW8Num34z2">
    <w:name w:val="WW8Num34z2"/>
    <w:rsid w:val="00E625C8"/>
    <w:rPr>
      <w:rFonts w:ascii="Wingdings" w:hAnsi="Wingdings"/>
    </w:rPr>
  </w:style>
  <w:style w:type="character" w:customStyle="1" w:styleId="WW8Num35z0">
    <w:name w:val="WW8Num35z0"/>
    <w:rsid w:val="00E625C8"/>
    <w:rPr>
      <w:color w:val="0000FF"/>
    </w:rPr>
  </w:style>
  <w:style w:type="character" w:customStyle="1" w:styleId="WW8Num36z0">
    <w:name w:val="WW8Num36z0"/>
    <w:rsid w:val="00E625C8"/>
    <w:rPr>
      <w:rFonts w:ascii="Symbol" w:hAnsi="Symbol"/>
      <w:sz w:val="20"/>
      <w:szCs w:val="20"/>
    </w:rPr>
  </w:style>
  <w:style w:type="character" w:customStyle="1" w:styleId="WW8Num36z1">
    <w:name w:val="WW8Num36z1"/>
    <w:rsid w:val="00E625C8"/>
    <w:rPr>
      <w:rFonts w:ascii="Symbol" w:hAnsi="Symbol"/>
      <w:color w:val="339966"/>
    </w:rPr>
  </w:style>
  <w:style w:type="character" w:customStyle="1" w:styleId="WW8Num36z2">
    <w:name w:val="WW8Num36z2"/>
    <w:rsid w:val="00E625C8"/>
    <w:rPr>
      <w:rFonts w:ascii="Wingdings" w:hAnsi="Wingdings"/>
    </w:rPr>
  </w:style>
  <w:style w:type="character" w:customStyle="1" w:styleId="WW8Num36z3">
    <w:name w:val="WW8Num36z3"/>
    <w:rsid w:val="00E625C8"/>
    <w:rPr>
      <w:rFonts w:ascii="Symbol" w:hAnsi="Symbol"/>
    </w:rPr>
  </w:style>
  <w:style w:type="character" w:customStyle="1" w:styleId="WW8Num36z4">
    <w:name w:val="WW8Num36z4"/>
    <w:rsid w:val="00E625C8"/>
    <w:rPr>
      <w:rFonts w:ascii="Courier New" w:hAnsi="Courier New"/>
    </w:rPr>
  </w:style>
  <w:style w:type="character" w:customStyle="1" w:styleId="WW8Num37z0">
    <w:name w:val="WW8Num37z0"/>
    <w:rsid w:val="00E625C8"/>
    <w:rPr>
      <w:rFonts w:ascii="Symbol" w:hAnsi="Symbol"/>
      <w:sz w:val="20"/>
      <w:szCs w:val="20"/>
    </w:rPr>
  </w:style>
  <w:style w:type="character" w:customStyle="1" w:styleId="WW8Num37z1">
    <w:name w:val="WW8Num37z1"/>
    <w:rsid w:val="00E625C8"/>
    <w:rPr>
      <w:rFonts w:ascii="Courier New" w:hAnsi="Courier New" w:cs="Courier New"/>
    </w:rPr>
  </w:style>
  <w:style w:type="character" w:customStyle="1" w:styleId="WW8Num37z2">
    <w:name w:val="WW8Num37z2"/>
    <w:rsid w:val="00E625C8"/>
    <w:rPr>
      <w:rFonts w:ascii="Wingdings" w:hAnsi="Wingdings"/>
    </w:rPr>
  </w:style>
  <w:style w:type="character" w:customStyle="1" w:styleId="WW8Num37z3">
    <w:name w:val="WW8Num37z3"/>
    <w:rsid w:val="00E625C8"/>
    <w:rPr>
      <w:rFonts w:ascii="Symbol" w:hAnsi="Symbol"/>
    </w:rPr>
  </w:style>
  <w:style w:type="character" w:customStyle="1" w:styleId="WW8Num38z0">
    <w:name w:val="WW8Num38z0"/>
    <w:rsid w:val="00E625C8"/>
    <w:rPr>
      <w:rFonts w:ascii="Symbol" w:hAnsi="Symbol"/>
      <w:sz w:val="20"/>
      <w:szCs w:val="20"/>
    </w:rPr>
  </w:style>
  <w:style w:type="character" w:customStyle="1" w:styleId="WW8Num38z1">
    <w:name w:val="WW8Num38z1"/>
    <w:rsid w:val="00E625C8"/>
    <w:rPr>
      <w:rFonts w:ascii="Courier New" w:hAnsi="Courier New" w:cs="Courier New"/>
    </w:rPr>
  </w:style>
  <w:style w:type="character" w:customStyle="1" w:styleId="WW8Num38z2">
    <w:name w:val="WW8Num38z2"/>
    <w:rsid w:val="00E625C8"/>
    <w:rPr>
      <w:rFonts w:ascii="Wingdings" w:hAnsi="Wingdings"/>
    </w:rPr>
  </w:style>
  <w:style w:type="character" w:customStyle="1" w:styleId="WW8Num38z3">
    <w:name w:val="WW8Num38z3"/>
    <w:rsid w:val="00E625C8"/>
    <w:rPr>
      <w:rFonts w:ascii="Symbol" w:hAnsi="Symbol"/>
    </w:rPr>
  </w:style>
  <w:style w:type="character" w:customStyle="1" w:styleId="WW8Num39z0">
    <w:name w:val="WW8Num39z0"/>
    <w:rsid w:val="00E625C8"/>
    <w:rPr>
      <w:rFonts w:ascii="Symbol" w:hAnsi="Symbol"/>
      <w:sz w:val="20"/>
      <w:szCs w:val="20"/>
    </w:rPr>
  </w:style>
  <w:style w:type="character" w:customStyle="1" w:styleId="WW8Num39z1">
    <w:name w:val="WW8Num39z1"/>
    <w:rsid w:val="00E625C8"/>
    <w:rPr>
      <w:rFonts w:ascii="Courier New" w:hAnsi="Courier New" w:cs="Courier New"/>
    </w:rPr>
  </w:style>
  <w:style w:type="character" w:customStyle="1" w:styleId="WW8Num39z2">
    <w:name w:val="WW8Num39z2"/>
    <w:rsid w:val="00E625C8"/>
    <w:rPr>
      <w:rFonts w:ascii="Wingdings" w:hAnsi="Wingdings"/>
    </w:rPr>
  </w:style>
  <w:style w:type="character" w:customStyle="1" w:styleId="WW8Num39z3">
    <w:name w:val="WW8Num39z3"/>
    <w:rsid w:val="00E625C8"/>
    <w:rPr>
      <w:rFonts w:ascii="Symbol" w:hAnsi="Symbol"/>
    </w:rPr>
  </w:style>
  <w:style w:type="character" w:customStyle="1" w:styleId="WW8Num41z0">
    <w:name w:val="WW8Num41z0"/>
    <w:rsid w:val="00E625C8"/>
    <w:rPr>
      <w:rFonts w:ascii="Symbol" w:hAnsi="Symbol"/>
      <w:color w:val="000000"/>
      <w:sz w:val="20"/>
      <w:szCs w:val="20"/>
    </w:rPr>
  </w:style>
  <w:style w:type="character" w:customStyle="1" w:styleId="WW8Num41z1">
    <w:name w:val="WW8Num41z1"/>
    <w:rsid w:val="00E625C8"/>
    <w:rPr>
      <w:rFonts w:ascii="Courier New" w:hAnsi="Courier New" w:cs="Courier New"/>
    </w:rPr>
  </w:style>
  <w:style w:type="character" w:customStyle="1" w:styleId="WW8Num41z2">
    <w:name w:val="WW8Num41z2"/>
    <w:rsid w:val="00E625C8"/>
    <w:rPr>
      <w:rFonts w:ascii="Wingdings" w:hAnsi="Wingdings"/>
    </w:rPr>
  </w:style>
  <w:style w:type="character" w:customStyle="1" w:styleId="WW8Num41z3">
    <w:name w:val="WW8Num41z3"/>
    <w:rsid w:val="00E625C8"/>
    <w:rPr>
      <w:rFonts w:ascii="Symbol" w:hAnsi="Symbol"/>
    </w:rPr>
  </w:style>
  <w:style w:type="character" w:customStyle="1" w:styleId="WW8Num42z0">
    <w:name w:val="WW8Num42z0"/>
    <w:rsid w:val="00E625C8"/>
    <w:rPr>
      <w:rFonts w:ascii="Symbol" w:hAnsi="Symbol"/>
      <w:b w:val="0"/>
      <w:i w:val="0"/>
      <w:color w:val="339966"/>
      <w:sz w:val="20"/>
      <w:szCs w:val="20"/>
    </w:rPr>
  </w:style>
  <w:style w:type="character" w:customStyle="1" w:styleId="WW8Num42z1">
    <w:name w:val="WW8Num42z1"/>
    <w:rsid w:val="00E625C8"/>
    <w:rPr>
      <w:rFonts w:ascii="Courier New" w:hAnsi="Courier New" w:cs="Courier New"/>
    </w:rPr>
  </w:style>
  <w:style w:type="character" w:customStyle="1" w:styleId="WW8Num42z2">
    <w:name w:val="WW8Num42z2"/>
    <w:rsid w:val="00E625C8"/>
    <w:rPr>
      <w:rFonts w:ascii="Wingdings" w:hAnsi="Wingdings"/>
    </w:rPr>
  </w:style>
  <w:style w:type="character" w:customStyle="1" w:styleId="WW8Num42z3">
    <w:name w:val="WW8Num42z3"/>
    <w:rsid w:val="00E625C8"/>
    <w:rPr>
      <w:rFonts w:ascii="Symbol" w:hAnsi="Symbol"/>
    </w:rPr>
  </w:style>
  <w:style w:type="character" w:customStyle="1" w:styleId="WW8Num43z0">
    <w:name w:val="WW8Num43z0"/>
    <w:rsid w:val="00E625C8"/>
    <w:rPr>
      <w:color w:val="0000FF"/>
    </w:rPr>
  </w:style>
  <w:style w:type="character" w:customStyle="1" w:styleId="WW8Num44z0">
    <w:name w:val="WW8Num44z0"/>
    <w:rsid w:val="00E625C8"/>
    <w:rPr>
      <w:rFonts w:ascii="Symbol" w:hAnsi="Symbol"/>
    </w:rPr>
  </w:style>
  <w:style w:type="character" w:customStyle="1" w:styleId="WW8Num44z1">
    <w:name w:val="WW8Num44z1"/>
    <w:rsid w:val="00E625C8"/>
    <w:rPr>
      <w:rFonts w:ascii="Courier New" w:hAnsi="Courier New" w:cs="Courier New"/>
    </w:rPr>
  </w:style>
  <w:style w:type="character" w:customStyle="1" w:styleId="WW8Num44z2">
    <w:name w:val="WW8Num44z2"/>
    <w:rsid w:val="00E625C8"/>
    <w:rPr>
      <w:rFonts w:ascii="Wingdings" w:hAnsi="Wingdings"/>
    </w:rPr>
  </w:style>
  <w:style w:type="character" w:customStyle="1" w:styleId="WW8Num45z0">
    <w:name w:val="WW8Num45z0"/>
    <w:rsid w:val="00E625C8"/>
    <w:rPr>
      <w:rFonts w:ascii="Symbol" w:hAnsi="Symbol"/>
      <w:sz w:val="20"/>
      <w:szCs w:val="20"/>
    </w:rPr>
  </w:style>
  <w:style w:type="character" w:customStyle="1" w:styleId="WW8Num45z1">
    <w:name w:val="WW8Num45z1"/>
    <w:rsid w:val="00E625C8"/>
    <w:rPr>
      <w:rFonts w:ascii="Courier New" w:hAnsi="Courier New" w:cs="Courier New"/>
    </w:rPr>
  </w:style>
  <w:style w:type="character" w:customStyle="1" w:styleId="WW8Num45z2">
    <w:name w:val="WW8Num45z2"/>
    <w:rsid w:val="00E625C8"/>
    <w:rPr>
      <w:rFonts w:ascii="Wingdings" w:hAnsi="Wingdings"/>
    </w:rPr>
  </w:style>
  <w:style w:type="character" w:customStyle="1" w:styleId="WW8Num45z3">
    <w:name w:val="WW8Num45z3"/>
    <w:rsid w:val="00E625C8"/>
    <w:rPr>
      <w:rFonts w:ascii="Symbol" w:hAnsi="Symbol"/>
    </w:rPr>
  </w:style>
  <w:style w:type="character" w:customStyle="1" w:styleId="WW8Num46z0">
    <w:name w:val="WW8Num46z0"/>
    <w:rsid w:val="00E625C8"/>
    <w:rPr>
      <w:rFonts w:ascii="Times New Roman" w:hAnsi="Times New Roman"/>
      <w:sz w:val="16"/>
    </w:rPr>
  </w:style>
  <w:style w:type="character" w:customStyle="1" w:styleId="WW8Num46z1">
    <w:name w:val="WW8Num46z1"/>
    <w:rsid w:val="00E625C8"/>
    <w:rPr>
      <w:rFonts w:ascii="Courier New" w:hAnsi="Courier New" w:cs="Courier New"/>
    </w:rPr>
  </w:style>
  <w:style w:type="character" w:customStyle="1" w:styleId="WW8Num46z2">
    <w:name w:val="WW8Num46z2"/>
    <w:rsid w:val="00E625C8"/>
    <w:rPr>
      <w:rFonts w:ascii="Wingdings" w:hAnsi="Wingdings"/>
    </w:rPr>
  </w:style>
  <w:style w:type="character" w:customStyle="1" w:styleId="WW8Num46z3">
    <w:name w:val="WW8Num46z3"/>
    <w:rsid w:val="00E625C8"/>
    <w:rPr>
      <w:rFonts w:ascii="Symbol" w:hAnsi="Symbol"/>
    </w:rPr>
  </w:style>
  <w:style w:type="character" w:customStyle="1" w:styleId="WW8Num47z0">
    <w:name w:val="WW8Num47z0"/>
    <w:rsid w:val="00E625C8"/>
    <w:rPr>
      <w:rFonts w:ascii="Symbol" w:hAnsi="Symbol"/>
      <w:sz w:val="20"/>
      <w:szCs w:val="20"/>
    </w:rPr>
  </w:style>
  <w:style w:type="character" w:customStyle="1" w:styleId="WW8Num47z1">
    <w:name w:val="WW8Num47z1"/>
    <w:rsid w:val="00E625C8"/>
    <w:rPr>
      <w:rFonts w:ascii="Courier New" w:hAnsi="Courier New" w:cs="Courier New"/>
    </w:rPr>
  </w:style>
  <w:style w:type="character" w:customStyle="1" w:styleId="WW8Num47z2">
    <w:name w:val="WW8Num47z2"/>
    <w:rsid w:val="00E625C8"/>
    <w:rPr>
      <w:rFonts w:ascii="Wingdings" w:hAnsi="Wingdings"/>
    </w:rPr>
  </w:style>
  <w:style w:type="character" w:customStyle="1" w:styleId="WW8Num47z3">
    <w:name w:val="WW8Num47z3"/>
    <w:rsid w:val="00E625C8"/>
    <w:rPr>
      <w:rFonts w:ascii="Symbol" w:hAnsi="Symbol"/>
    </w:rPr>
  </w:style>
  <w:style w:type="character" w:customStyle="1" w:styleId="WW8Num48z0">
    <w:name w:val="WW8Num48z0"/>
    <w:rsid w:val="00E625C8"/>
    <w:rPr>
      <w:rFonts w:ascii="Symbol" w:hAnsi="Symbol"/>
      <w:color w:val="000000"/>
      <w:sz w:val="20"/>
      <w:szCs w:val="20"/>
    </w:rPr>
  </w:style>
  <w:style w:type="character" w:customStyle="1" w:styleId="WW8Num48z1">
    <w:name w:val="WW8Num48z1"/>
    <w:rsid w:val="00E625C8"/>
    <w:rPr>
      <w:rFonts w:ascii="Courier New" w:hAnsi="Courier New"/>
    </w:rPr>
  </w:style>
  <w:style w:type="character" w:customStyle="1" w:styleId="WW8Num48z2">
    <w:name w:val="WW8Num48z2"/>
    <w:rsid w:val="00E625C8"/>
    <w:rPr>
      <w:rFonts w:ascii="Wingdings" w:hAnsi="Wingdings"/>
    </w:rPr>
  </w:style>
  <w:style w:type="character" w:customStyle="1" w:styleId="WW8Num48z3">
    <w:name w:val="WW8Num48z3"/>
    <w:rsid w:val="00E625C8"/>
    <w:rPr>
      <w:rFonts w:ascii="Symbol" w:hAnsi="Symbol"/>
    </w:rPr>
  </w:style>
  <w:style w:type="character" w:customStyle="1" w:styleId="WW8Num49z0">
    <w:name w:val="WW8Num49z0"/>
    <w:rsid w:val="00E625C8"/>
    <w:rPr>
      <w:rFonts w:ascii="Symbol" w:hAnsi="Symbol"/>
    </w:rPr>
  </w:style>
  <w:style w:type="character" w:customStyle="1" w:styleId="WW8Num49z1">
    <w:name w:val="WW8Num49z1"/>
    <w:rsid w:val="00E625C8"/>
    <w:rPr>
      <w:rFonts w:ascii="Courier New" w:hAnsi="Courier New" w:cs="Courier New"/>
    </w:rPr>
  </w:style>
  <w:style w:type="character" w:customStyle="1" w:styleId="WW8Num49z2">
    <w:name w:val="WW8Num49z2"/>
    <w:rsid w:val="00E625C8"/>
    <w:rPr>
      <w:rFonts w:ascii="Wingdings" w:hAnsi="Wingdings"/>
    </w:rPr>
  </w:style>
  <w:style w:type="character" w:customStyle="1" w:styleId="WW8Num49z3">
    <w:name w:val="WW8Num49z3"/>
    <w:rsid w:val="00E625C8"/>
    <w:rPr>
      <w:rFonts w:ascii="Symbol" w:hAnsi="Symbol"/>
    </w:rPr>
  </w:style>
  <w:style w:type="character" w:customStyle="1" w:styleId="WW8Num50z0">
    <w:name w:val="WW8Num50z0"/>
    <w:rsid w:val="00E625C8"/>
    <w:rPr>
      <w:rFonts w:ascii="Courier New" w:hAnsi="Courier New"/>
    </w:rPr>
  </w:style>
  <w:style w:type="character" w:customStyle="1" w:styleId="WW8Num50z1">
    <w:name w:val="WW8Num50z1"/>
    <w:rsid w:val="00E625C8"/>
    <w:rPr>
      <w:rFonts w:ascii="Courier New" w:hAnsi="Courier New" w:cs="Courier New"/>
    </w:rPr>
  </w:style>
  <w:style w:type="character" w:customStyle="1" w:styleId="WW8Num50z2">
    <w:name w:val="WW8Num50z2"/>
    <w:rsid w:val="00E625C8"/>
    <w:rPr>
      <w:rFonts w:ascii="Wingdings" w:hAnsi="Wingdings"/>
    </w:rPr>
  </w:style>
  <w:style w:type="character" w:customStyle="1" w:styleId="WW8Num50z3">
    <w:name w:val="WW8Num50z3"/>
    <w:rsid w:val="00E625C8"/>
    <w:rPr>
      <w:rFonts w:ascii="Symbol" w:hAnsi="Symbol"/>
    </w:rPr>
  </w:style>
  <w:style w:type="character" w:customStyle="1" w:styleId="WW8Num51z0">
    <w:name w:val="WW8Num51z0"/>
    <w:rsid w:val="00E625C8"/>
    <w:rPr>
      <w:rFonts w:ascii="Symbol" w:hAnsi="Symbol"/>
      <w:sz w:val="20"/>
      <w:szCs w:val="20"/>
    </w:rPr>
  </w:style>
  <w:style w:type="character" w:customStyle="1" w:styleId="WW8Num51z1">
    <w:name w:val="WW8Num51z1"/>
    <w:rsid w:val="00E625C8"/>
    <w:rPr>
      <w:rFonts w:ascii="Courier New" w:hAnsi="Courier New" w:cs="Courier New"/>
    </w:rPr>
  </w:style>
  <w:style w:type="character" w:customStyle="1" w:styleId="WW8Num51z2">
    <w:name w:val="WW8Num51z2"/>
    <w:rsid w:val="00E625C8"/>
    <w:rPr>
      <w:rFonts w:ascii="Wingdings" w:hAnsi="Wingdings"/>
    </w:rPr>
  </w:style>
  <w:style w:type="character" w:customStyle="1" w:styleId="WW8Num51z3">
    <w:name w:val="WW8Num51z3"/>
    <w:rsid w:val="00E625C8"/>
    <w:rPr>
      <w:rFonts w:ascii="Symbol" w:hAnsi="Symbol"/>
    </w:rPr>
  </w:style>
  <w:style w:type="character" w:customStyle="1" w:styleId="WW8Num52z0">
    <w:name w:val="WW8Num52z0"/>
    <w:rsid w:val="00E625C8"/>
    <w:rPr>
      <w:rFonts w:ascii="Symbol" w:hAnsi="Symbol"/>
      <w:sz w:val="20"/>
      <w:szCs w:val="20"/>
    </w:rPr>
  </w:style>
  <w:style w:type="character" w:customStyle="1" w:styleId="WW8Num52z1">
    <w:name w:val="WW8Num52z1"/>
    <w:rsid w:val="00E625C8"/>
    <w:rPr>
      <w:rFonts w:ascii="Courier New" w:hAnsi="Courier New" w:cs="Courier New"/>
    </w:rPr>
  </w:style>
  <w:style w:type="character" w:customStyle="1" w:styleId="WW8Num52z2">
    <w:name w:val="WW8Num52z2"/>
    <w:rsid w:val="00E625C8"/>
    <w:rPr>
      <w:rFonts w:ascii="Wingdings" w:hAnsi="Wingdings"/>
    </w:rPr>
  </w:style>
  <w:style w:type="character" w:customStyle="1" w:styleId="WW8Num52z3">
    <w:name w:val="WW8Num52z3"/>
    <w:rsid w:val="00E625C8"/>
    <w:rPr>
      <w:rFonts w:ascii="Symbol" w:hAnsi="Symbol"/>
    </w:rPr>
  </w:style>
  <w:style w:type="character" w:customStyle="1" w:styleId="WW8Num53z0">
    <w:name w:val="WW8Num53z0"/>
    <w:rsid w:val="00E625C8"/>
    <w:rPr>
      <w:rFonts w:ascii="Courier New" w:hAnsi="Courier New"/>
    </w:rPr>
  </w:style>
  <w:style w:type="character" w:customStyle="1" w:styleId="WW8Num53z2">
    <w:name w:val="WW8Num53z2"/>
    <w:rsid w:val="00E625C8"/>
    <w:rPr>
      <w:rFonts w:ascii="Wingdings" w:hAnsi="Wingdings"/>
    </w:rPr>
  </w:style>
  <w:style w:type="character" w:customStyle="1" w:styleId="WW8Num53z3">
    <w:name w:val="WW8Num53z3"/>
    <w:rsid w:val="00E625C8"/>
    <w:rPr>
      <w:rFonts w:ascii="Symbol" w:hAnsi="Symbol"/>
    </w:rPr>
  </w:style>
  <w:style w:type="character" w:customStyle="1" w:styleId="WW8Num54z0">
    <w:name w:val="WW8Num54z0"/>
    <w:rsid w:val="00E625C8"/>
    <w:rPr>
      <w:rFonts w:ascii="Symbol" w:hAnsi="Symbol"/>
      <w:color w:val="339966"/>
    </w:rPr>
  </w:style>
  <w:style w:type="character" w:customStyle="1" w:styleId="WW8Num54z1">
    <w:name w:val="WW8Num54z1"/>
    <w:rsid w:val="00E625C8"/>
    <w:rPr>
      <w:rFonts w:ascii="Courier New" w:hAnsi="Courier New" w:cs="Courier New"/>
    </w:rPr>
  </w:style>
  <w:style w:type="character" w:customStyle="1" w:styleId="WW8Num54z2">
    <w:name w:val="WW8Num54z2"/>
    <w:rsid w:val="00E625C8"/>
    <w:rPr>
      <w:rFonts w:ascii="Wingdings" w:hAnsi="Wingdings"/>
    </w:rPr>
  </w:style>
  <w:style w:type="character" w:customStyle="1" w:styleId="WW8Num54z3">
    <w:name w:val="WW8Num54z3"/>
    <w:rsid w:val="00E625C8"/>
    <w:rPr>
      <w:rFonts w:ascii="Symbol" w:hAnsi="Symbol"/>
    </w:rPr>
  </w:style>
  <w:style w:type="character" w:customStyle="1" w:styleId="WW8Num55z0">
    <w:name w:val="WW8Num55z0"/>
    <w:rsid w:val="00E625C8"/>
    <w:rPr>
      <w:rFonts w:ascii="Symbol" w:hAnsi="Symbol"/>
    </w:rPr>
  </w:style>
  <w:style w:type="character" w:customStyle="1" w:styleId="WW8Num55z1">
    <w:name w:val="WW8Num55z1"/>
    <w:rsid w:val="00E625C8"/>
    <w:rPr>
      <w:rFonts w:ascii="Courier New" w:hAnsi="Courier New" w:cs="Courier New"/>
    </w:rPr>
  </w:style>
  <w:style w:type="character" w:customStyle="1" w:styleId="WW8Num55z2">
    <w:name w:val="WW8Num55z2"/>
    <w:rsid w:val="00E625C8"/>
    <w:rPr>
      <w:rFonts w:ascii="Wingdings" w:hAnsi="Wingdings"/>
    </w:rPr>
  </w:style>
  <w:style w:type="character" w:customStyle="1" w:styleId="WW8Num55z3">
    <w:name w:val="WW8Num55z3"/>
    <w:rsid w:val="00E625C8"/>
    <w:rPr>
      <w:rFonts w:ascii="Symbol" w:hAnsi="Symbol"/>
    </w:rPr>
  </w:style>
  <w:style w:type="character" w:customStyle="1" w:styleId="WW8Num56z0">
    <w:name w:val="WW8Num56z0"/>
    <w:rsid w:val="00E625C8"/>
    <w:rPr>
      <w:rFonts w:ascii="Symbol" w:hAnsi="Symbol"/>
    </w:rPr>
  </w:style>
  <w:style w:type="character" w:customStyle="1" w:styleId="WW8Num56z1">
    <w:name w:val="WW8Num56z1"/>
    <w:rsid w:val="00E625C8"/>
    <w:rPr>
      <w:rFonts w:ascii="Courier New" w:hAnsi="Courier New" w:cs="Courier New"/>
    </w:rPr>
  </w:style>
  <w:style w:type="character" w:customStyle="1" w:styleId="WW8Num56z2">
    <w:name w:val="WW8Num56z2"/>
    <w:rsid w:val="00E625C8"/>
    <w:rPr>
      <w:rFonts w:ascii="Wingdings" w:hAnsi="Wingdings"/>
    </w:rPr>
  </w:style>
  <w:style w:type="character" w:customStyle="1" w:styleId="WW8Num57z0">
    <w:name w:val="WW8Num57z0"/>
    <w:rsid w:val="00E625C8"/>
    <w:rPr>
      <w:rFonts w:ascii="Symbol" w:hAnsi="Symbol"/>
      <w:color w:val="339966"/>
      <w:sz w:val="20"/>
      <w:szCs w:val="20"/>
    </w:rPr>
  </w:style>
  <w:style w:type="character" w:customStyle="1" w:styleId="WW8Num57z1">
    <w:name w:val="WW8Num57z1"/>
    <w:rsid w:val="00E625C8"/>
    <w:rPr>
      <w:rFonts w:ascii="Courier New" w:hAnsi="Courier New" w:cs="Courier New"/>
    </w:rPr>
  </w:style>
  <w:style w:type="character" w:customStyle="1" w:styleId="WW8Num57z2">
    <w:name w:val="WW8Num57z2"/>
    <w:rsid w:val="00E625C8"/>
    <w:rPr>
      <w:rFonts w:ascii="Wingdings" w:hAnsi="Wingdings"/>
    </w:rPr>
  </w:style>
  <w:style w:type="character" w:customStyle="1" w:styleId="WW8Num57z3">
    <w:name w:val="WW8Num57z3"/>
    <w:rsid w:val="00E625C8"/>
    <w:rPr>
      <w:rFonts w:ascii="Symbol" w:hAnsi="Symbol"/>
    </w:rPr>
  </w:style>
  <w:style w:type="character" w:customStyle="1" w:styleId="WW8Num58z0">
    <w:name w:val="WW8Num58z0"/>
    <w:rsid w:val="00E625C8"/>
    <w:rPr>
      <w:rFonts w:ascii="Symbol" w:hAnsi="Symbol"/>
      <w:sz w:val="20"/>
      <w:szCs w:val="20"/>
    </w:rPr>
  </w:style>
  <w:style w:type="character" w:customStyle="1" w:styleId="WW8Num58z1">
    <w:name w:val="WW8Num58z1"/>
    <w:rsid w:val="00E625C8"/>
    <w:rPr>
      <w:rFonts w:ascii="Courier New" w:hAnsi="Courier New" w:cs="Courier New"/>
    </w:rPr>
  </w:style>
  <w:style w:type="character" w:customStyle="1" w:styleId="WW8Num58z2">
    <w:name w:val="WW8Num58z2"/>
    <w:rsid w:val="00E625C8"/>
    <w:rPr>
      <w:rFonts w:ascii="Wingdings" w:hAnsi="Wingdings"/>
    </w:rPr>
  </w:style>
  <w:style w:type="character" w:customStyle="1" w:styleId="WW8Num58z3">
    <w:name w:val="WW8Num58z3"/>
    <w:rsid w:val="00E625C8"/>
    <w:rPr>
      <w:rFonts w:ascii="Symbol" w:hAnsi="Symbol"/>
    </w:rPr>
  </w:style>
  <w:style w:type="character" w:customStyle="1" w:styleId="WW8Num59z0">
    <w:name w:val="WW8Num59z0"/>
    <w:rsid w:val="00E625C8"/>
    <w:rPr>
      <w:rFonts w:ascii="Symbol" w:hAnsi="Symbol"/>
      <w:color w:val="000000"/>
      <w:sz w:val="20"/>
      <w:szCs w:val="20"/>
    </w:rPr>
  </w:style>
  <w:style w:type="character" w:customStyle="1" w:styleId="WW8Num59z1">
    <w:name w:val="WW8Num59z1"/>
    <w:rsid w:val="00E625C8"/>
    <w:rPr>
      <w:rFonts w:ascii="Courier New" w:hAnsi="Courier New" w:cs="Courier New"/>
    </w:rPr>
  </w:style>
  <w:style w:type="character" w:customStyle="1" w:styleId="WW8Num59z2">
    <w:name w:val="WW8Num59z2"/>
    <w:rsid w:val="00E625C8"/>
    <w:rPr>
      <w:rFonts w:ascii="Wingdings" w:hAnsi="Wingdings"/>
    </w:rPr>
  </w:style>
  <w:style w:type="character" w:customStyle="1" w:styleId="WW8Num59z3">
    <w:name w:val="WW8Num59z3"/>
    <w:rsid w:val="00E625C8"/>
    <w:rPr>
      <w:rFonts w:ascii="Symbol" w:hAnsi="Symbol"/>
    </w:rPr>
  </w:style>
  <w:style w:type="character" w:customStyle="1" w:styleId="WW8Num60z0">
    <w:name w:val="WW8Num60z0"/>
    <w:rsid w:val="00E625C8"/>
    <w:rPr>
      <w:rFonts w:ascii="Times New Roman" w:hAnsi="Times New Roman" w:cs="Times New Roman"/>
    </w:rPr>
  </w:style>
  <w:style w:type="character" w:customStyle="1" w:styleId="WW8Num60z1">
    <w:name w:val="WW8Num60z1"/>
    <w:rsid w:val="00E625C8"/>
    <w:rPr>
      <w:rFonts w:ascii="Courier New" w:hAnsi="Courier New" w:cs="Courier New"/>
    </w:rPr>
  </w:style>
  <w:style w:type="character" w:customStyle="1" w:styleId="WW8Num60z2">
    <w:name w:val="WW8Num60z2"/>
    <w:rsid w:val="00E625C8"/>
    <w:rPr>
      <w:rFonts w:ascii="Wingdings" w:hAnsi="Wingdings"/>
    </w:rPr>
  </w:style>
  <w:style w:type="character" w:customStyle="1" w:styleId="WW8Num60z3">
    <w:name w:val="WW8Num60z3"/>
    <w:rsid w:val="00E625C8"/>
    <w:rPr>
      <w:rFonts w:ascii="Symbol" w:hAnsi="Symbol"/>
    </w:rPr>
  </w:style>
  <w:style w:type="character" w:styleId="CommentReference">
    <w:name w:val="annotation reference"/>
    <w:basedOn w:val="DefaultParagraphFont"/>
    <w:rsid w:val="00E625C8"/>
    <w:rPr>
      <w:sz w:val="16"/>
    </w:rPr>
  </w:style>
  <w:style w:type="character" w:customStyle="1" w:styleId="Heading3Char">
    <w:name w:val="Heading 3 Char"/>
    <w:basedOn w:val="DefaultParagraphFont"/>
    <w:rsid w:val="00E625C8"/>
    <w:rPr>
      <w:rFonts w:ascii="Arial" w:hAnsi="Arial"/>
      <w:b/>
      <w:noProof w:val="0"/>
      <w:sz w:val="24"/>
      <w:lang w:val="en-US" w:eastAsia="ar-SA" w:bidi="ar-SA"/>
    </w:rPr>
  </w:style>
  <w:style w:type="character" w:customStyle="1" w:styleId="WW-BodyText2Char">
    <w:name w:val="WW-Body Text 2 Char"/>
    <w:basedOn w:val="DefaultParagraphFont"/>
    <w:rsid w:val="00E625C8"/>
    <w:rPr>
      <w:noProof w:val="0"/>
      <w:sz w:val="24"/>
      <w:lang w:val="en-US" w:eastAsia="ar-SA" w:bidi="ar-SA"/>
    </w:rPr>
  </w:style>
  <w:style w:type="character" w:customStyle="1" w:styleId="WW8Num13z4">
    <w:name w:val="WW8Num13z4"/>
    <w:rsid w:val="00E625C8"/>
    <w:rPr>
      <w:rFonts w:ascii="Symbol" w:hAnsi="Symbol"/>
    </w:rPr>
  </w:style>
  <w:style w:type="character" w:customStyle="1" w:styleId="WW8Num20z0">
    <w:name w:val="WW8Num20z0"/>
    <w:rsid w:val="00E625C8"/>
    <w:rPr>
      <w:rFonts w:ascii="Wingdings" w:hAnsi="Wingdings"/>
    </w:rPr>
  </w:style>
  <w:style w:type="paragraph" w:styleId="BodyText">
    <w:name w:val="Body Text"/>
    <w:basedOn w:val="Normal"/>
    <w:rsid w:val="00E625C8"/>
    <w:pPr>
      <w:spacing w:after="120"/>
    </w:pPr>
  </w:style>
  <w:style w:type="paragraph" w:styleId="BodyTextIndent">
    <w:name w:val="Body Text Indent"/>
    <w:basedOn w:val="Normal"/>
    <w:rsid w:val="00E625C8"/>
    <w:pPr>
      <w:spacing w:before="120" w:after="120"/>
      <w:ind w:left="234" w:hanging="270"/>
    </w:pPr>
  </w:style>
  <w:style w:type="paragraph" w:customStyle="1" w:styleId="Heading">
    <w:name w:val="Heading"/>
    <w:basedOn w:val="Normal"/>
    <w:next w:val="BodyText"/>
    <w:rsid w:val="00E625C8"/>
    <w:pPr>
      <w:keepNext/>
      <w:spacing w:before="240" w:after="120"/>
    </w:pPr>
    <w:rPr>
      <w:rFonts w:ascii="Arial" w:eastAsia="MS Mincho" w:hAnsi="Arial" w:cs="Tahoma"/>
      <w:sz w:val="28"/>
      <w:szCs w:val="28"/>
    </w:rPr>
  </w:style>
  <w:style w:type="paragraph" w:styleId="List">
    <w:name w:val="List"/>
    <w:basedOn w:val="Normal"/>
    <w:rsid w:val="00E625C8"/>
    <w:pPr>
      <w:ind w:left="360" w:hanging="360"/>
    </w:pPr>
  </w:style>
  <w:style w:type="paragraph" w:styleId="List2">
    <w:name w:val="List 2"/>
    <w:basedOn w:val="Normal"/>
    <w:rsid w:val="00E625C8"/>
    <w:pPr>
      <w:ind w:left="720" w:hanging="360"/>
    </w:pPr>
  </w:style>
  <w:style w:type="paragraph" w:styleId="Header">
    <w:name w:val="header"/>
    <w:basedOn w:val="Normal"/>
    <w:link w:val="HeaderChar"/>
    <w:rsid w:val="00E625C8"/>
    <w:pPr>
      <w:tabs>
        <w:tab w:val="center" w:pos="4320"/>
        <w:tab w:val="right" w:pos="8640"/>
      </w:tabs>
    </w:pPr>
  </w:style>
  <w:style w:type="paragraph" w:styleId="Footer">
    <w:name w:val="footer"/>
    <w:basedOn w:val="Normal"/>
    <w:rsid w:val="00E625C8"/>
    <w:pPr>
      <w:tabs>
        <w:tab w:val="center" w:pos="4320"/>
        <w:tab w:val="right" w:pos="8640"/>
      </w:tabs>
    </w:pPr>
  </w:style>
  <w:style w:type="paragraph" w:customStyle="1" w:styleId="TableContents">
    <w:name w:val="Table Contents"/>
    <w:basedOn w:val="Normal"/>
    <w:rsid w:val="00E625C8"/>
    <w:pPr>
      <w:suppressLineNumbers/>
    </w:pPr>
  </w:style>
  <w:style w:type="paragraph" w:customStyle="1" w:styleId="TableHeading">
    <w:name w:val="Table Heading"/>
    <w:basedOn w:val="TableContents"/>
    <w:rsid w:val="00E625C8"/>
    <w:pPr>
      <w:jc w:val="center"/>
    </w:pPr>
    <w:rPr>
      <w:b/>
      <w:bCs/>
    </w:rPr>
  </w:style>
  <w:style w:type="paragraph" w:styleId="Caption">
    <w:name w:val="caption"/>
    <w:basedOn w:val="Normal"/>
    <w:next w:val="Normal"/>
    <w:uiPriority w:val="35"/>
    <w:qFormat/>
    <w:rsid w:val="00E625C8"/>
    <w:pPr>
      <w:spacing w:before="120" w:after="120"/>
      <w:jc w:val="center"/>
    </w:pPr>
    <w:rPr>
      <w:b/>
    </w:rPr>
  </w:style>
  <w:style w:type="paragraph" w:customStyle="1" w:styleId="Framecontents">
    <w:name w:val="Frame contents"/>
    <w:basedOn w:val="BodyText"/>
    <w:rsid w:val="00E625C8"/>
  </w:style>
  <w:style w:type="paragraph" w:styleId="FootnoteText">
    <w:name w:val="footnote text"/>
    <w:basedOn w:val="Normal"/>
    <w:rsid w:val="00E625C8"/>
    <w:pPr>
      <w:widowControl w:val="0"/>
      <w:tabs>
        <w:tab w:val="left" w:pos="360"/>
      </w:tabs>
      <w:spacing w:after="0" w:line="259" w:lineRule="auto"/>
    </w:pPr>
    <w:rPr>
      <w:rFonts w:ascii="Arial" w:hAnsi="Arial"/>
    </w:rPr>
  </w:style>
  <w:style w:type="paragraph" w:styleId="EnvelopeReturn">
    <w:name w:val="envelope return"/>
    <w:basedOn w:val="Normal"/>
    <w:next w:val="Normal"/>
    <w:rsid w:val="00E625C8"/>
    <w:pPr>
      <w:spacing w:after="0"/>
    </w:pPr>
    <w:rPr>
      <w:rFonts w:ascii="Arial" w:hAnsi="Arial"/>
    </w:rPr>
  </w:style>
  <w:style w:type="paragraph" w:customStyle="1" w:styleId="Index">
    <w:name w:val="Index"/>
    <w:basedOn w:val="Normal"/>
    <w:rsid w:val="00E625C8"/>
    <w:pPr>
      <w:suppressLineNumbers/>
    </w:pPr>
    <w:rPr>
      <w:rFonts w:cs="Tahoma"/>
    </w:rPr>
  </w:style>
  <w:style w:type="paragraph" w:customStyle="1" w:styleId="ContentsHeading">
    <w:name w:val="Contents Heading"/>
    <w:basedOn w:val="Heading"/>
    <w:rsid w:val="00E625C8"/>
    <w:pPr>
      <w:suppressLineNumbers/>
    </w:pPr>
    <w:rPr>
      <w:b/>
      <w:bCs/>
      <w:sz w:val="32"/>
      <w:szCs w:val="32"/>
    </w:rPr>
  </w:style>
  <w:style w:type="paragraph" w:styleId="TOC1">
    <w:name w:val="toc 1"/>
    <w:basedOn w:val="Normal"/>
    <w:next w:val="Normal"/>
    <w:uiPriority w:val="39"/>
    <w:rsid w:val="00E625C8"/>
    <w:pPr>
      <w:spacing w:after="158"/>
    </w:pPr>
    <w:rPr>
      <w:b/>
    </w:rPr>
  </w:style>
  <w:style w:type="paragraph" w:styleId="TOC2">
    <w:name w:val="toc 2"/>
    <w:basedOn w:val="Normal"/>
    <w:next w:val="Normal"/>
    <w:uiPriority w:val="39"/>
    <w:rsid w:val="00E625C8"/>
    <w:pPr>
      <w:tabs>
        <w:tab w:val="left" w:pos="800"/>
        <w:tab w:val="right" w:leader="dot" w:pos="9350"/>
      </w:tabs>
      <w:spacing w:after="158"/>
      <w:ind w:left="202"/>
    </w:pPr>
    <w:rPr>
      <w:b/>
      <w:szCs w:val="28"/>
    </w:rPr>
  </w:style>
  <w:style w:type="paragraph" w:styleId="TOC3">
    <w:name w:val="toc 3"/>
    <w:basedOn w:val="Normal"/>
    <w:next w:val="Normal"/>
    <w:uiPriority w:val="39"/>
    <w:rsid w:val="00E625C8"/>
    <w:pPr>
      <w:tabs>
        <w:tab w:val="left" w:pos="1200"/>
        <w:tab w:val="left" w:pos="1400"/>
        <w:tab w:val="right" w:leader="dot" w:pos="9350"/>
      </w:tabs>
      <w:spacing w:after="120"/>
      <w:ind w:left="403"/>
    </w:pPr>
    <w:rPr>
      <w:szCs w:val="24"/>
    </w:rPr>
  </w:style>
  <w:style w:type="paragraph" w:styleId="TOC4">
    <w:name w:val="toc 4"/>
    <w:basedOn w:val="Normal"/>
    <w:next w:val="Normal"/>
    <w:uiPriority w:val="39"/>
    <w:rsid w:val="00E625C8"/>
    <w:pPr>
      <w:ind w:left="600"/>
    </w:pPr>
  </w:style>
  <w:style w:type="paragraph" w:styleId="TOC5">
    <w:name w:val="toc 5"/>
    <w:basedOn w:val="Normal"/>
    <w:next w:val="Normal"/>
    <w:uiPriority w:val="39"/>
    <w:rsid w:val="00E625C8"/>
    <w:pPr>
      <w:ind w:left="800"/>
    </w:pPr>
  </w:style>
  <w:style w:type="paragraph" w:styleId="TOC6">
    <w:name w:val="toc 6"/>
    <w:basedOn w:val="Normal"/>
    <w:next w:val="Normal"/>
    <w:uiPriority w:val="39"/>
    <w:rsid w:val="00E625C8"/>
    <w:pPr>
      <w:ind w:left="1000"/>
    </w:pPr>
  </w:style>
  <w:style w:type="paragraph" w:styleId="TOC7">
    <w:name w:val="toc 7"/>
    <w:basedOn w:val="Normal"/>
    <w:next w:val="Normal"/>
    <w:uiPriority w:val="39"/>
    <w:rsid w:val="00E625C8"/>
    <w:pPr>
      <w:ind w:left="1200"/>
    </w:pPr>
  </w:style>
  <w:style w:type="paragraph" w:styleId="TOC8">
    <w:name w:val="toc 8"/>
    <w:basedOn w:val="Normal"/>
    <w:next w:val="Normal"/>
    <w:uiPriority w:val="39"/>
    <w:rsid w:val="00E625C8"/>
    <w:pPr>
      <w:ind w:left="1400"/>
    </w:pPr>
  </w:style>
  <w:style w:type="paragraph" w:styleId="TOC9">
    <w:name w:val="toc 9"/>
    <w:basedOn w:val="Normal"/>
    <w:next w:val="Normal"/>
    <w:uiPriority w:val="39"/>
    <w:rsid w:val="00E625C8"/>
    <w:pPr>
      <w:ind w:left="1600"/>
    </w:pPr>
  </w:style>
  <w:style w:type="paragraph" w:customStyle="1" w:styleId="Contents10">
    <w:name w:val="Contents 10"/>
    <w:basedOn w:val="Index"/>
    <w:rsid w:val="00E625C8"/>
    <w:pPr>
      <w:tabs>
        <w:tab w:val="right" w:leader="dot" w:pos="9972"/>
      </w:tabs>
      <w:ind w:left="2547"/>
    </w:pPr>
  </w:style>
  <w:style w:type="paragraph" w:styleId="Title">
    <w:name w:val="Title"/>
    <w:basedOn w:val="Normal"/>
    <w:next w:val="Subtitle"/>
    <w:qFormat/>
    <w:rsid w:val="00E625C8"/>
    <w:pPr>
      <w:spacing w:before="240" w:after="60"/>
      <w:jc w:val="center"/>
    </w:pPr>
    <w:rPr>
      <w:rFonts w:ascii="Arial" w:hAnsi="Arial"/>
      <w:b/>
      <w:kern w:val="1"/>
      <w:sz w:val="72"/>
    </w:rPr>
  </w:style>
  <w:style w:type="paragraph" w:styleId="Subtitle">
    <w:name w:val="Subtitle"/>
    <w:basedOn w:val="Normal"/>
    <w:next w:val="BodyText"/>
    <w:qFormat/>
    <w:rsid w:val="00E625C8"/>
    <w:pPr>
      <w:ind w:right="-720"/>
      <w:jc w:val="center"/>
    </w:pPr>
    <w:rPr>
      <w:b/>
    </w:rPr>
  </w:style>
  <w:style w:type="paragraph" w:styleId="PlainText">
    <w:name w:val="Plain Text"/>
    <w:basedOn w:val="Normal"/>
    <w:next w:val="BlockText"/>
    <w:rsid w:val="00E625C8"/>
    <w:pPr>
      <w:jc w:val="both"/>
    </w:pPr>
  </w:style>
  <w:style w:type="paragraph" w:styleId="BlockText">
    <w:name w:val="Block Text"/>
    <w:basedOn w:val="Normal"/>
    <w:rsid w:val="00E625C8"/>
    <w:pPr>
      <w:spacing w:after="120"/>
      <w:ind w:left="1440" w:right="1440"/>
    </w:pPr>
  </w:style>
  <w:style w:type="paragraph" w:customStyle="1" w:styleId="References">
    <w:name w:val="References"/>
    <w:basedOn w:val="BodyText"/>
    <w:rsid w:val="00E625C8"/>
    <w:pPr>
      <w:tabs>
        <w:tab w:val="left" w:pos="1440"/>
      </w:tabs>
      <w:ind w:left="1440" w:hanging="1440"/>
    </w:pPr>
    <w:rPr>
      <w:sz w:val="22"/>
    </w:rPr>
  </w:style>
  <w:style w:type="paragraph" w:customStyle="1" w:styleId="Reference">
    <w:name w:val="Reference"/>
    <w:basedOn w:val="BodyText"/>
    <w:rsid w:val="00E625C8"/>
    <w:pPr>
      <w:tabs>
        <w:tab w:val="left" w:pos="720"/>
        <w:tab w:val="left" w:pos="1440"/>
      </w:tabs>
      <w:ind w:left="1440" w:hanging="1440"/>
    </w:pPr>
  </w:style>
  <w:style w:type="paragraph" w:customStyle="1" w:styleId="Author">
    <w:name w:val="Author"/>
    <w:basedOn w:val="Normal"/>
    <w:rsid w:val="00E625C8"/>
    <w:pPr>
      <w:jc w:val="center"/>
    </w:pPr>
    <w:rPr>
      <w:rFonts w:ascii="Arial" w:hAnsi="Arial"/>
      <w:b/>
    </w:rPr>
  </w:style>
  <w:style w:type="paragraph" w:styleId="Date">
    <w:name w:val="Date"/>
    <w:basedOn w:val="Normal"/>
    <w:next w:val="Normal"/>
    <w:rsid w:val="00E625C8"/>
  </w:style>
  <w:style w:type="paragraph" w:styleId="ListNumber">
    <w:name w:val="List Number"/>
    <w:basedOn w:val="Normal"/>
    <w:rsid w:val="00E625C8"/>
  </w:style>
  <w:style w:type="paragraph" w:styleId="ListNumber2">
    <w:name w:val="List Number 2"/>
    <w:basedOn w:val="Normal"/>
    <w:rsid w:val="00E625C8"/>
  </w:style>
  <w:style w:type="paragraph" w:styleId="ListNumber3">
    <w:name w:val="List Number 3"/>
    <w:basedOn w:val="Normal"/>
    <w:rsid w:val="00E625C8"/>
    <w:pPr>
      <w:tabs>
        <w:tab w:val="left" w:pos="1440"/>
      </w:tabs>
    </w:pPr>
  </w:style>
  <w:style w:type="paragraph" w:styleId="ListNumber4">
    <w:name w:val="List Number 4"/>
    <w:basedOn w:val="Normal"/>
    <w:rsid w:val="00E625C8"/>
  </w:style>
  <w:style w:type="paragraph" w:styleId="ListBullet">
    <w:name w:val="List Bullet"/>
    <w:basedOn w:val="Normal"/>
    <w:rsid w:val="00E625C8"/>
    <w:pPr>
      <w:numPr>
        <w:numId w:val="49"/>
      </w:numPr>
      <w:spacing w:after="120"/>
      <w:ind w:left="0" w:firstLine="0"/>
    </w:pPr>
  </w:style>
  <w:style w:type="paragraph" w:styleId="CommentText">
    <w:name w:val="annotation text"/>
    <w:basedOn w:val="Normal"/>
    <w:rsid w:val="00E625C8"/>
    <w:pPr>
      <w:spacing w:after="0"/>
    </w:pPr>
  </w:style>
  <w:style w:type="paragraph" w:styleId="BodyTextIndent2">
    <w:name w:val="Body Text Indent 2"/>
    <w:basedOn w:val="Normal"/>
    <w:rsid w:val="00E625C8"/>
    <w:pPr>
      <w:spacing w:before="120" w:after="120"/>
      <w:ind w:left="414" w:hanging="414"/>
    </w:pPr>
  </w:style>
  <w:style w:type="paragraph" w:styleId="DocumentMap">
    <w:name w:val="Document Map"/>
    <w:basedOn w:val="Normal"/>
    <w:rsid w:val="00E625C8"/>
    <w:pPr>
      <w:shd w:val="clear" w:color="auto" w:fill="000080"/>
    </w:pPr>
    <w:rPr>
      <w:rFonts w:ascii="Tahoma" w:hAnsi="Tahoma"/>
    </w:rPr>
  </w:style>
  <w:style w:type="paragraph" w:styleId="BodyTextIndent3">
    <w:name w:val="Body Text Indent 3"/>
    <w:basedOn w:val="Normal"/>
    <w:rsid w:val="00E625C8"/>
    <w:pPr>
      <w:ind w:left="3240" w:hanging="360"/>
    </w:pPr>
  </w:style>
  <w:style w:type="paragraph" w:customStyle="1" w:styleId="TitlePage">
    <w:name w:val="TitlePage"/>
    <w:basedOn w:val="Normal"/>
    <w:rsid w:val="00E625C8"/>
    <w:pPr>
      <w:tabs>
        <w:tab w:val="left" w:pos="360"/>
        <w:tab w:val="left" w:pos="720"/>
        <w:tab w:val="left" w:pos="1080"/>
        <w:tab w:val="left" w:pos="1440"/>
        <w:tab w:val="left" w:pos="1800"/>
        <w:tab w:val="left" w:pos="2160"/>
        <w:tab w:val="left" w:pos="2520"/>
        <w:tab w:val="left" w:pos="2880"/>
      </w:tabs>
      <w:spacing w:before="120" w:after="120" w:line="240" w:lineRule="atLeast"/>
      <w:jc w:val="center"/>
    </w:pPr>
    <w:rPr>
      <w:b/>
      <w:caps/>
    </w:rPr>
  </w:style>
  <w:style w:type="paragraph" w:styleId="ListBullet2">
    <w:name w:val="List Bullet 2"/>
    <w:basedOn w:val="Normal"/>
    <w:rsid w:val="00E625C8"/>
  </w:style>
  <w:style w:type="paragraph" w:styleId="BodyText2">
    <w:name w:val="Body Text 2"/>
    <w:basedOn w:val="Normal"/>
    <w:rsid w:val="00E625C8"/>
    <w:rPr>
      <w:color w:val="000000"/>
    </w:rPr>
  </w:style>
  <w:style w:type="paragraph" w:styleId="BodyText3">
    <w:name w:val="Body Text 3"/>
    <w:basedOn w:val="Normal"/>
    <w:rsid w:val="00E625C8"/>
    <w:rPr>
      <w:color w:val="0000FF"/>
    </w:rPr>
  </w:style>
  <w:style w:type="paragraph" w:styleId="BalloonText">
    <w:name w:val="Balloon Text"/>
    <w:basedOn w:val="Normal"/>
    <w:rsid w:val="00E625C8"/>
    <w:rPr>
      <w:rFonts w:ascii="Tahoma" w:hAnsi="Tahoma" w:cs="Tahoma"/>
      <w:sz w:val="16"/>
      <w:szCs w:val="16"/>
    </w:rPr>
  </w:style>
  <w:style w:type="paragraph" w:styleId="CommentSubject">
    <w:name w:val="annotation subject"/>
    <w:basedOn w:val="CommentText"/>
    <w:next w:val="CommentText"/>
    <w:rsid w:val="00E625C8"/>
    <w:pPr>
      <w:spacing w:after="240"/>
    </w:pPr>
    <w:rPr>
      <w:b/>
      <w:bCs/>
      <w:sz w:val="20"/>
    </w:rPr>
  </w:style>
  <w:style w:type="paragraph" w:customStyle="1" w:styleId="WW-BodyText2">
    <w:name w:val="WW-Body Text 2"/>
    <w:basedOn w:val="Normal"/>
    <w:rsid w:val="00E625C8"/>
  </w:style>
  <w:style w:type="paragraph" w:customStyle="1" w:styleId="BulletDouble">
    <w:name w:val="Bullet Double"/>
    <w:basedOn w:val="Normal"/>
    <w:rsid w:val="00E625C8"/>
    <w:pPr>
      <w:spacing w:after="120"/>
    </w:pPr>
  </w:style>
  <w:style w:type="paragraph" w:customStyle="1" w:styleId="WW-CommentText">
    <w:name w:val="WW-Comment Text"/>
    <w:basedOn w:val="Normal"/>
    <w:rsid w:val="00E625C8"/>
    <w:pPr>
      <w:spacing w:after="0"/>
    </w:pPr>
  </w:style>
  <w:style w:type="paragraph" w:customStyle="1" w:styleId="TableText">
    <w:name w:val="Table Text"/>
    <w:basedOn w:val="BodyText"/>
    <w:rsid w:val="00E625C8"/>
    <w:pPr>
      <w:spacing w:before="40" w:after="40"/>
    </w:pPr>
    <w:rPr>
      <w:rFonts w:ascii="Arial" w:hAnsi="Arial"/>
      <w:sz w:val="18"/>
    </w:rPr>
  </w:style>
  <w:style w:type="paragraph" w:customStyle="1" w:styleId="centerbold">
    <w:name w:val="center bold"/>
    <w:basedOn w:val="Normal"/>
    <w:rsid w:val="00E625C8"/>
    <w:pPr>
      <w:spacing w:after="0"/>
      <w:jc w:val="center"/>
    </w:pPr>
    <w:rPr>
      <w:b/>
    </w:rPr>
  </w:style>
  <w:style w:type="paragraph" w:customStyle="1" w:styleId="centerplain">
    <w:name w:val="center plain"/>
    <w:basedOn w:val="Normal"/>
    <w:rsid w:val="00E625C8"/>
    <w:pPr>
      <w:spacing w:after="0"/>
      <w:jc w:val="center"/>
    </w:pPr>
  </w:style>
  <w:style w:type="table" w:styleId="TableGrid">
    <w:name w:val="Table Grid"/>
    <w:basedOn w:val="TableNormal"/>
    <w:rsid w:val="005C39A8"/>
    <w:pPr>
      <w:suppressAutoHyphens/>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F0AD8"/>
    <w:pPr>
      <w:keepLines/>
      <w:numPr>
        <w:numId w:val="0"/>
      </w:numPr>
      <w:suppressAutoHyphens w:val="0"/>
      <w:spacing w:before="480" w:after="0" w:line="276" w:lineRule="auto"/>
      <w:outlineLvl w:val="9"/>
    </w:pPr>
    <w:rPr>
      <w:rFonts w:ascii="Cambria" w:hAnsi="Cambria"/>
      <w:bCs/>
      <w:caps w:val="0"/>
      <w:color w:val="365F91"/>
      <w:kern w:val="0"/>
      <w:szCs w:val="28"/>
    </w:rPr>
  </w:style>
  <w:style w:type="paragraph" w:styleId="Revision">
    <w:name w:val="Revision"/>
    <w:hidden/>
    <w:uiPriority w:val="99"/>
    <w:semiHidden/>
    <w:rsid w:val="00041CA3"/>
    <w:rPr>
      <w:sz w:val="24"/>
    </w:rPr>
  </w:style>
  <w:style w:type="character" w:customStyle="1" w:styleId="HeaderChar">
    <w:name w:val="Header Char"/>
    <w:basedOn w:val="DefaultParagraphFont"/>
    <w:link w:val="Header"/>
    <w:rsid w:val="00B22A2A"/>
    <w:rPr>
      <w:sz w:val="24"/>
    </w:rPr>
  </w:style>
  <w:style w:type="paragraph" w:styleId="NoSpacing">
    <w:name w:val="No Spacing"/>
    <w:uiPriority w:val="1"/>
    <w:qFormat/>
    <w:rsid w:val="00CE6987"/>
    <w:pPr>
      <w:suppressAutoHyphens/>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947193">
      <w:bodyDiv w:val="1"/>
      <w:marLeft w:val="0"/>
      <w:marRight w:val="0"/>
      <w:marTop w:val="0"/>
      <w:marBottom w:val="0"/>
      <w:divBdr>
        <w:top w:val="none" w:sz="0" w:space="0" w:color="auto"/>
        <w:left w:val="none" w:sz="0" w:space="0" w:color="auto"/>
        <w:bottom w:val="none" w:sz="0" w:space="0" w:color="auto"/>
        <w:right w:val="none" w:sz="0" w:space="0" w:color="auto"/>
      </w:divBdr>
      <w:divsChild>
        <w:div w:id="653025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encoding w:val="windows-1252"/>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4.law.cornell.edu/uscode/40/1452.html" TargetMode="External"/><Relationship Id="rId21" Type="http://schemas.openxmlformats.org/officeDocument/2006/relationships/hyperlink" Target="http://www.idmanagement.gov/fpkipa/documents/FPKI%20Compliance%20Audit%20Requirements.doc" TargetMode="External"/><Relationship Id="rId42" Type="http://schemas.openxmlformats.org/officeDocument/2006/relationships/hyperlink" Target="http://www4.law.cornell.edu/uscode/5/552.html" TargetMode="External"/><Relationship Id="rId63" Type="http://schemas.openxmlformats.org/officeDocument/2006/relationships/hyperlink" Target="http://www4.law.cornell.edu/uscode/5/552.html" TargetMode="External"/><Relationship Id="rId84" Type="http://schemas.openxmlformats.org/officeDocument/2006/relationships/hyperlink" Target="http://www4.law.cornell.edu/uscode/5/552.html" TargetMode="External"/><Relationship Id="rId138" Type="http://schemas.openxmlformats.org/officeDocument/2006/relationships/hyperlink" Target="http://www4.law.cornell.edu/uscode/40/1452.html" TargetMode="External"/><Relationship Id="rId159" Type="http://schemas.openxmlformats.org/officeDocument/2006/relationships/hyperlink" Target="http://www4.law.cornell.edu/uscode/40/1452.html" TargetMode="External"/><Relationship Id="rId170" Type="http://schemas.openxmlformats.org/officeDocument/2006/relationships/hyperlink" Target="http://www4.law.cornell.edu/uscode/40/1452.html" TargetMode="External"/><Relationship Id="rId191" Type="http://schemas.openxmlformats.org/officeDocument/2006/relationships/hyperlink" Target="http://snyside.sunnyside.com/cpsr/privacy/computer_security/nsd_42.txt" TargetMode="External"/><Relationship Id="rId205" Type="http://schemas.openxmlformats.org/officeDocument/2006/relationships/hyperlink" Target="http://snyside.sunnyside.com/cpsr/privacy/computer_security/nsd_42.txt" TargetMode="External"/><Relationship Id="rId226" Type="http://schemas.openxmlformats.org/officeDocument/2006/relationships/hyperlink" Target="http://snyside.sunnyside.com/cpsr/privacy/computer_security/nsd_42.txt" TargetMode="External"/><Relationship Id="rId247" Type="http://schemas.openxmlformats.org/officeDocument/2006/relationships/hyperlink" Target="http://www.ietf.org/rfc/rfc3447.txt" TargetMode="External"/><Relationship Id="rId107" Type="http://schemas.openxmlformats.org/officeDocument/2006/relationships/hyperlink" Target="http://www4.law.cornell.edu/uscode/40/1452.html" TargetMode="External"/><Relationship Id="rId11" Type="http://schemas.openxmlformats.org/officeDocument/2006/relationships/footer" Target="footer2.xml"/><Relationship Id="rId32" Type="http://schemas.openxmlformats.org/officeDocument/2006/relationships/hyperlink" Target="http://www4.law.cornell.edu/uscode/5/552.html" TargetMode="External"/><Relationship Id="rId53" Type="http://schemas.openxmlformats.org/officeDocument/2006/relationships/hyperlink" Target="http://www4.law.cornell.edu/uscode/5/552.html" TargetMode="External"/><Relationship Id="rId74" Type="http://schemas.openxmlformats.org/officeDocument/2006/relationships/hyperlink" Target="http://www4.law.cornell.edu/uscode/5/552.html" TargetMode="External"/><Relationship Id="rId128" Type="http://schemas.openxmlformats.org/officeDocument/2006/relationships/hyperlink" Target="http://www4.law.cornell.edu/uscode/40/1452.html" TargetMode="External"/><Relationship Id="rId149" Type="http://schemas.openxmlformats.org/officeDocument/2006/relationships/hyperlink" Target="http://www4.law.cornell.edu/uscode/40/1452.html" TargetMode="External"/><Relationship Id="rId5" Type="http://schemas.openxmlformats.org/officeDocument/2006/relationships/footnotes" Target="footnotes.xml"/><Relationship Id="rId95" Type="http://schemas.openxmlformats.org/officeDocument/2006/relationships/hyperlink" Target="http://www4.law.cornell.edu/uscode/5/552.html" TargetMode="External"/><Relationship Id="rId160" Type="http://schemas.openxmlformats.org/officeDocument/2006/relationships/hyperlink" Target="http://www4.law.cornell.edu/uscode/40/1452.html" TargetMode="External"/><Relationship Id="rId181" Type="http://schemas.openxmlformats.org/officeDocument/2006/relationships/hyperlink" Target="http://snyside.sunnyside.com/cpsr/privacy/computer_security/nsd_42.txt" TargetMode="External"/><Relationship Id="rId216" Type="http://schemas.openxmlformats.org/officeDocument/2006/relationships/hyperlink" Target="http://snyside.sunnyside.com/cpsr/privacy/computer_security/nsd_42.txt" TargetMode="External"/><Relationship Id="rId237" Type="http://schemas.openxmlformats.org/officeDocument/2006/relationships/hyperlink" Target="http://snyside.sunnyside.com/cpsr/privacy/computer_security/nsd_42.txt" TargetMode="External"/><Relationship Id="rId22" Type="http://schemas.openxmlformats.org/officeDocument/2006/relationships/hyperlink" Target="http://www.abanet.org/scitech/ec/isc/dsgfree.html" TargetMode="External"/><Relationship Id="rId43" Type="http://schemas.openxmlformats.org/officeDocument/2006/relationships/hyperlink" Target="http://www4.law.cornell.edu/uscode/5/552.html" TargetMode="External"/><Relationship Id="rId64" Type="http://schemas.openxmlformats.org/officeDocument/2006/relationships/hyperlink" Target="http://www4.law.cornell.edu/uscode/5/552.html" TargetMode="External"/><Relationship Id="rId118" Type="http://schemas.openxmlformats.org/officeDocument/2006/relationships/hyperlink" Target="http://www4.law.cornell.edu/uscode/40/1452.html" TargetMode="External"/><Relationship Id="rId139" Type="http://schemas.openxmlformats.org/officeDocument/2006/relationships/hyperlink" Target="http://www4.law.cornell.edu/uscode/40/1452.html" TargetMode="External"/><Relationship Id="rId85" Type="http://schemas.openxmlformats.org/officeDocument/2006/relationships/hyperlink" Target="http://www4.law.cornell.edu/uscode/5/552.html" TargetMode="External"/><Relationship Id="rId150" Type="http://schemas.openxmlformats.org/officeDocument/2006/relationships/hyperlink" Target="http://www4.law.cornell.edu/uscode/40/1452.html" TargetMode="External"/><Relationship Id="rId171" Type="http://schemas.openxmlformats.org/officeDocument/2006/relationships/hyperlink" Target="http://www4.law.cornell.edu/uscode/40/1452.html" TargetMode="External"/><Relationship Id="rId192" Type="http://schemas.openxmlformats.org/officeDocument/2006/relationships/hyperlink" Target="http://snyside.sunnyside.com/cpsr/privacy/computer_security/nsd_42.txt" TargetMode="External"/><Relationship Id="rId206" Type="http://schemas.openxmlformats.org/officeDocument/2006/relationships/hyperlink" Target="http://snyside.sunnyside.com/cpsr/privacy/computer_security/nsd_42.txt" TargetMode="External"/><Relationship Id="rId227" Type="http://schemas.openxmlformats.org/officeDocument/2006/relationships/hyperlink" Target="http://snyside.sunnyside.com/cpsr/privacy/computer_security/nsd_42.txt" TargetMode="External"/><Relationship Id="rId248" Type="http://schemas.openxmlformats.org/officeDocument/2006/relationships/hyperlink" Target="http://www.ietf.org/rfc/rfc2510.txt" TargetMode="External"/><Relationship Id="rId12" Type="http://schemas.openxmlformats.org/officeDocument/2006/relationships/header" Target="header3.xml"/><Relationship Id="rId33" Type="http://schemas.openxmlformats.org/officeDocument/2006/relationships/hyperlink" Target="http://www4.law.cornell.edu/uscode/5/552.html" TargetMode="External"/><Relationship Id="rId108" Type="http://schemas.openxmlformats.org/officeDocument/2006/relationships/hyperlink" Target="http://www4.law.cornell.edu/uscode/40/1452.html" TargetMode="External"/><Relationship Id="rId129" Type="http://schemas.openxmlformats.org/officeDocument/2006/relationships/hyperlink" Target="http://www4.law.cornell.edu/uscode/40/1452.html" TargetMode="External"/><Relationship Id="rId54" Type="http://schemas.openxmlformats.org/officeDocument/2006/relationships/hyperlink" Target="http://www4.law.cornell.edu/uscode/5/552.html" TargetMode="External"/><Relationship Id="rId75" Type="http://schemas.openxmlformats.org/officeDocument/2006/relationships/hyperlink" Target="http://www4.law.cornell.edu/uscode/5/552.html" TargetMode="External"/><Relationship Id="rId96" Type="http://schemas.openxmlformats.org/officeDocument/2006/relationships/hyperlink" Target="http://www4.law.cornell.edu/uscode/5/552.html" TargetMode="External"/><Relationship Id="rId140" Type="http://schemas.openxmlformats.org/officeDocument/2006/relationships/hyperlink" Target="http://www4.law.cornell.edu/uscode/40/1452.html" TargetMode="External"/><Relationship Id="rId161" Type="http://schemas.openxmlformats.org/officeDocument/2006/relationships/hyperlink" Target="http://www4.law.cornell.edu/uscode/40/1452.html" TargetMode="External"/><Relationship Id="rId182" Type="http://schemas.openxmlformats.org/officeDocument/2006/relationships/hyperlink" Target="http://snyside.sunnyside.com/cpsr/privacy/computer_security/nsd_42.txt" TargetMode="External"/><Relationship Id="rId217" Type="http://schemas.openxmlformats.org/officeDocument/2006/relationships/hyperlink" Target="http://snyside.sunnyside.com/cpsr/privacy/computer_security/nsd_42.txt" TargetMode="External"/><Relationship Id="rId6" Type="http://schemas.openxmlformats.org/officeDocument/2006/relationships/endnotes" Target="endnotes.xml"/><Relationship Id="rId238" Type="http://schemas.openxmlformats.org/officeDocument/2006/relationships/hyperlink" Target="http://snyside.sunnyside.com/cpsr/privacy/computer_security/nsd_42.txt" TargetMode="External"/><Relationship Id="rId23" Type="http://schemas.openxmlformats.org/officeDocument/2006/relationships/hyperlink" Target="http://www.idmanagement.gov/fpkipa/documents/FPKI%20Compliance%20Audit%20Requirements.doc" TargetMode="External"/><Relationship Id="rId119" Type="http://schemas.openxmlformats.org/officeDocument/2006/relationships/hyperlink" Target="http://www4.law.cornell.edu/uscode/40/1452.html" TargetMode="External"/><Relationship Id="rId44" Type="http://schemas.openxmlformats.org/officeDocument/2006/relationships/hyperlink" Target="http://www4.law.cornell.edu/uscode/5/552.html" TargetMode="External"/><Relationship Id="rId65" Type="http://schemas.openxmlformats.org/officeDocument/2006/relationships/hyperlink" Target="http://www4.law.cornell.edu/uscode/5/552.html" TargetMode="External"/><Relationship Id="rId86" Type="http://schemas.openxmlformats.org/officeDocument/2006/relationships/hyperlink" Target="http://www4.law.cornell.edu/uscode/5/552.html" TargetMode="External"/><Relationship Id="rId130" Type="http://schemas.openxmlformats.org/officeDocument/2006/relationships/hyperlink" Target="http://www4.law.cornell.edu/uscode/40/1452.html" TargetMode="External"/><Relationship Id="rId151" Type="http://schemas.openxmlformats.org/officeDocument/2006/relationships/hyperlink" Target="http://www4.law.cornell.edu/uscode/40/1452.html" TargetMode="External"/><Relationship Id="rId172" Type="http://schemas.openxmlformats.org/officeDocument/2006/relationships/hyperlink" Target="http://www4.law.cornell.edu/uscode/40/1452.html" TargetMode="External"/><Relationship Id="rId193" Type="http://schemas.openxmlformats.org/officeDocument/2006/relationships/hyperlink" Target="http://snyside.sunnyside.com/cpsr/privacy/computer_security/nsd_42.txt" TargetMode="External"/><Relationship Id="rId207" Type="http://schemas.openxmlformats.org/officeDocument/2006/relationships/hyperlink" Target="http://snyside.sunnyside.com/cpsr/privacy/computer_security/nsd_42.txt" TargetMode="External"/><Relationship Id="rId228" Type="http://schemas.openxmlformats.org/officeDocument/2006/relationships/hyperlink" Target="http://snyside.sunnyside.com/cpsr/privacy/computer_security/nsd_42.txt" TargetMode="External"/><Relationship Id="rId249" Type="http://schemas.openxmlformats.org/officeDocument/2006/relationships/hyperlink" Target="http://www.ietf.org/rfc/rfc2560.txt" TargetMode="External"/><Relationship Id="rId13" Type="http://schemas.openxmlformats.org/officeDocument/2006/relationships/footer" Target="footer3.xml"/><Relationship Id="rId109" Type="http://schemas.openxmlformats.org/officeDocument/2006/relationships/hyperlink" Target="http://www4.law.cornell.edu/uscode/40/1452.html" TargetMode="External"/><Relationship Id="rId34" Type="http://schemas.openxmlformats.org/officeDocument/2006/relationships/hyperlink" Target="http://www4.law.cornell.edu/uscode/5/552.html" TargetMode="External"/><Relationship Id="rId55" Type="http://schemas.openxmlformats.org/officeDocument/2006/relationships/hyperlink" Target="http://www4.law.cornell.edu/uscode/5/552.html" TargetMode="External"/><Relationship Id="rId76" Type="http://schemas.openxmlformats.org/officeDocument/2006/relationships/hyperlink" Target="http://www4.law.cornell.edu/uscode/5/552.html" TargetMode="External"/><Relationship Id="rId97" Type="http://schemas.openxmlformats.org/officeDocument/2006/relationships/hyperlink" Target="http://www4.law.cornell.edu/uscode/5/552.html" TargetMode="External"/><Relationship Id="rId120" Type="http://schemas.openxmlformats.org/officeDocument/2006/relationships/hyperlink" Target="http://www4.law.cornell.edu/uscode/40/1452.html" TargetMode="External"/><Relationship Id="rId141" Type="http://schemas.openxmlformats.org/officeDocument/2006/relationships/hyperlink" Target="http://www4.law.cornell.edu/uscode/40/1452.html" TargetMode="External"/><Relationship Id="rId7" Type="http://schemas.openxmlformats.org/officeDocument/2006/relationships/image" Target="media/image1.emf"/><Relationship Id="rId162" Type="http://schemas.openxmlformats.org/officeDocument/2006/relationships/hyperlink" Target="http://www4.law.cornell.edu/uscode/40/1452.html" TargetMode="External"/><Relationship Id="rId183" Type="http://schemas.openxmlformats.org/officeDocument/2006/relationships/hyperlink" Target="http://snyside.sunnyside.com/cpsr/privacy/computer_security/nsd_42.txt" TargetMode="External"/><Relationship Id="rId218" Type="http://schemas.openxmlformats.org/officeDocument/2006/relationships/hyperlink" Target="http://snyside.sunnyside.com/cpsr/privacy/computer_security/nsd_42.txt" TargetMode="External"/><Relationship Id="rId239" Type="http://schemas.openxmlformats.org/officeDocument/2006/relationships/hyperlink" Target="http://snyside.sunnyside.com/cpsr/privacy/computer_security/nsd_42.txt" TargetMode="External"/><Relationship Id="rId250" Type="http://schemas.openxmlformats.org/officeDocument/2006/relationships/hyperlink" Target="http://www.ietf.org/rfc/rfc2822.txt" TargetMode="External"/><Relationship Id="rId24" Type="http://schemas.openxmlformats.org/officeDocument/2006/relationships/hyperlink" Target="http://www.idmanagement.gov/fpkipa/documents/CertCRLprofileForCP.pdf" TargetMode="External"/><Relationship Id="rId45" Type="http://schemas.openxmlformats.org/officeDocument/2006/relationships/hyperlink" Target="http://www4.law.cornell.edu/uscode/5/552.html" TargetMode="External"/><Relationship Id="rId66" Type="http://schemas.openxmlformats.org/officeDocument/2006/relationships/hyperlink" Target="http://www4.law.cornell.edu/uscode/5/552.html" TargetMode="External"/><Relationship Id="rId87" Type="http://schemas.openxmlformats.org/officeDocument/2006/relationships/hyperlink" Target="http://www4.law.cornell.edu/uscode/5/552.html" TargetMode="External"/><Relationship Id="rId110" Type="http://schemas.openxmlformats.org/officeDocument/2006/relationships/hyperlink" Target="http://www4.law.cornell.edu/uscode/40/1452.html" TargetMode="External"/><Relationship Id="rId131" Type="http://schemas.openxmlformats.org/officeDocument/2006/relationships/hyperlink" Target="http://www4.law.cornell.edu/uscode/40/1452.html" TargetMode="External"/><Relationship Id="rId152" Type="http://schemas.openxmlformats.org/officeDocument/2006/relationships/hyperlink" Target="http://www4.law.cornell.edu/uscode/40/1452.html" TargetMode="External"/><Relationship Id="rId173" Type="http://schemas.openxmlformats.org/officeDocument/2006/relationships/hyperlink" Target="http://www4.law.cornell.edu/uscode/40/1452.html" TargetMode="External"/><Relationship Id="rId194" Type="http://schemas.openxmlformats.org/officeDocument/2006/relationships/hyperlink" Target="http://snyside.sunnyside.com/cpsr/privacy/computer_security/nsd_42.txt" TargetMode="External"/><Relationship Id="rId208" Type="http://schemas.openxmlformats.org/officeDocument/2006/relationships/hyperlink" Target="http://snyside.sunnyside.com/cpsr/privacy/computer_security/nsd_42.txt" TargetMode="External"/><Relationship Id="rId229" Type="http://schemas.openxmlformats.org/officeDocument/2006/relationships/hyperlink" Target="http://snyside.sunnyside.com/cpsr/privacy/computer_security/nsd_42.txt" TargetMode="External"/><Relationship Id="rId240" Type="http://schemas.openxmlformats.org/officeDocument/2006/relationships/hyperlink" Target="http://snyside.sunnyside.com/cpsr/privacy/computer_security/nsd_42.txt" TargetMode="External"/><Relationship Id="rId14" Type="http://schemas.openxmlformats.org/officeDocument/2006/relationships/header" Target="header4.xml"/><Relationship Id="rId35" Type="http://schemas.openxmlformats.org/officeDocument/2006/relationships/hyperlink" Target="http://www4.law.cornell.edu/uscode/5/552.html" TargetMode="External"/><Relationship Id="rId56" Type="http://schemas.openxmlformats.org/officeDocument/2006/relationships/hyperlink" Target="http://www4.law.cornell.edu/uscode/5/552.html" TargetMode="External"/><Relationship Id="rId77" Type="http://schemas.openxmlformats.org/officeDocument/2006/relationships/hyperlink" Target="http://www4.law.cornell.edu/uscode/5/552.html" TargetMode="External"/><Relationship Id="rId100" Type="http://schemas.openxmlformats.org/officeDocument/2006/relationships/hyperlink" Target="http://www4.law.cornell.edu/uscode/5/552.html" TargetMode="External"/><Relationship Id="rId8" Type="http://schemas.openxmlformats.org/officeDocument/2006/relationships/header" Target="header1.xml"/><Relationship Id="rId98" Type="http://schemas.openxmlformats.org/officeDocument/2006/relationships/hyperlink" Target="http://www4.law.cornell.edu/uscode/5/552.html" TargetMode="External"/><Relationship Id="rId121" Type="http://schemas.openxmlformats.org/officeDocument/2006/relationships/hyperlink" Target="http://www4.law.cornell.edu/uscode/40/1452.html" TargetMode="External"/><Relationship Id="rId142" Type="http://schemas.openxmlformats.org/officeDocument/2006/relationships/hyperlink" Target="http://www4.law.cornell.edu/uscode/40/1452.html" TargetMode="External"/><Relationship Id="rId163" Type="http://schemas.openxmlformats.org/officeDocument/2006/relationships/hyperlink" Target="http://www4.law.cornell.edu/uscode/40/1452.html" TargetMode="External"/><Relationship Id="rId184" Type="http://schemas.openxmlformats.org/officeDocument/2006/relationships/hyperlink" Target="http://snyside.sunnyside.com/cpsr/privacy/computer_security/nsd_42.txt" TargetMode="External"/><Relationship Id="rId219" Type="http://schemas.openxmlformats.org/officeDocument/2006/relationships/hyperlink" Target="http://snyside.sunnyside.com/cpsr/privacy/computer_security/nsd_42.txt" TargetMode="External"/><Relationship Id="rId230" Type="http://schemas.openxmlformats.org/officeDocument/2006/relationships/hyperlink" Target="http://snyside.sunnyside.com/cpsr/privacy/computer_security/nsd_42.txt" TargetMode="External"/><Relationship Id="rId251" Type="http://schemas.openxmlformats.org/officeDocument/2006/relationships/hyperlink" Target="http://www.ietf.org/rfc/rfc3647.txt" TargetMode="External"/><Relationship Id="rId25" Type="http://schemas.openxmlformats.org/officeDocument/2006/relationships/hyperlink" Target="http://csrc.nist.gov/pki/documents/CIMC_PP_20011031.pdf" TargetMode="External"/><Relationship Id="rId46" Type="http://schemas.openxmlformats.org/officeDocument/2006/relationships/hyperlink" Target="http://www4.law.cornell.edu/uscode/5/552.html" TargetMode="External"/><Relationship Id="rId67" Type="http://schemas.openxmlformats.org/officeDocument/2006/relationships/hyperlink" Target="http://www4.law.cornell.edu/uscode/5/552.html" TargetMode="External"/><Relationship Id="rId88" Type="http://schemas.openxmlformats.org/officeDocument/2006/relationships/hyperlink" Target="http://www4.law.cornell.edu/uscode/5/552.html" TargetMode="External"/><Relationship Id="rId111" Type="http://schemas.openxmlformats.org/officeDocument/2006/relationships/hyperlink" Target="http://www4.law.cornell.edu/uscode/40/1452.html" TargetMode="External"/><Relationship Id="rId132" Type="http://schemas.openxmlformats.org/officeDocument/2006/relationships/hyperlink" Target="http://www4.law.cornell.edu/uscode/40/1452.html" TargetMode="External"/><Relationship Id="rId153" Type="http://schemas.openxmlformats.org/officeDocument/2006/relationships/hyperlink" Target="http://www4.law.cornell.edu/uscode/40/1452.html" TargetMode="External"/><Relationship Id="rId174" Type="http://schemas.openxmlformats.org/officeDocument/2006/relationships/hyperlink" Target="http://snyside.sunnyside.com/cpsr/privacy/computer_security/nsd_42.txt" TargetMode="External"/><Relationship Id="rId195" Type="http://schemas.openxmlformats.org/officeDocument/2006/relationships/hyperlink" Target="http://snyside.sunnyside.com/cpsr/privacy/computer_security/nsd_42.txt" TargetMode="External"/><Relationship Id="rId209" Type="http://schemas.openxmlformats.org/officeDocument/2006/relationships/hyperlink" Target="http://snyside.sunnyside.com/cpsr/privacy/computer_security/nsd_42.txt" TargetMode="External"/><Relationship Id="rId220" Type="http://schemas.openxmlformats.org/officeDocument/2006/relationships/hyperlink" Target="http://snyside.sunnyside.com/cpsr/privacy/computer_security/nsd_42.txt" TargetMode="External"/><Relationship Id="rId241" Type="http://schemas.openxmlformats.org/officeDocument/2006/relationships/hyperlink" Target="http://snyside.sunnyside.com/cpsr/privacy/computer_security/nsd_42.txt" TargetMode="External"/><Relationship Id="rId15" Type="http://schemas.openxmlformats.org/officeDocument/2006/relationships/footer" Target="footer4.xml"/><Relationship Id="rId36" Type="http://schemas.openxmlformats.org/officeDocument/2006/relationships/hyperlink" Target="http://www4.law.cornell.edu/uscode/5/552.html" TargetMode="External"/><Relationship Id="rId57" Type="http://schemas.openxmlformats.org/officeDocument/2006/relationships/hyperlink" Target="http://www4.law.cornell.edu/uscode/5/552.html" TargetMode="External"/><Relationship Id="rId78" Type="http://schemas.openxmlformats.org/officeDocument/2006/relationships/hyperlink" Target="http://www4.law.cornell.edu/uscode/5/552.html" TargetMode="External"/><Relationship Id="rId99" Type="http://schemas.openxmlformats.org/officeDocument/2006/relationships/hyperlink" Target="http://www4.law.cornell.edu/uscode/5/552.html" TargetMode="External"/><Relationship Id="rId101" Type="http://schemas.openxmlformats.org/officeDocument/2006/relationships/hyperlink" Target="http://www4.law.cornell.edu/uscode/5/552.html" TargetMode="External"/><Relationship Id="rId122" Type="http://schemas.openxmlformats.org/officeDocument/2006/relationships/hyperlink" Target="http://www4.law.cornell.edu/uscode/40/1452.html" TargetMode="External"/><Relationship Id="rId143" Type="http://schemas.openxmlformats.org/officeDocument/2006/relationships/hyperlink" Target="http://www4.law.cornell.edu/uscode/40/1452.html" TargetMode="External"/><Relationship Id="rId164" Type="http://schemas.openxmlformats.org/officeDocument/2006/relationships/hyperlink" Target="http://www4.law.cornell.edu/uscode/40/1452.html" TargetMode="External"/><Relationship Id="rId185" Type="http://schemas.openxmlformats.org/officeDocument/2006/relationships/hyperlink" Target="http://snyside.sunnyside.com/cpsr/privacy/computer_security/nsd_42.txt" TargetMode="External"/><Relationship Id="rId9" Type="http://schemas.openxmlformats.org/officeDocument/2006/relationships/header" Target="header2.xml"/><Relationship Id="rId210" Type="http://schemas.openxmlformats.org/officeDocument/2006/relationships/hyperlink" Target="http://snyside.sunnyside.com/cpsr/privacy/computer_security/nsd_42.txt" TargetMode="External"/><Relationship Id="rId26" Type="http://schemas.openxmlformats.org/officeDocument/2006/relationships/hyperlink" Target="http://www.whitehouse.gov/omb/memoranda/fy04/m04-04.pdf" TargetMode="External"/><Relationship Id="rId231" Type="http://schemas.openxmlformats.org/officeDocument/2006/relationships/hyperlink" Target="http://snyside.sunnyside.com/cpsr/privacy/computer_security/nsd_42.txt" TargetMode="External"/><Relationship Id="rId252" Type="http://schemas.openxmlformats.org/officeDocument/2006/relationships/hyperlink" Target="http://www.ietf.org/rfc/rfc4122.txt" TargetMode="External"/><Relationship Id="rId47" Type="http://schemas.openxmlformats.org/officeDocument/2006/relationships/hyperlink" Target="http://www4.law.cornell.edu/uscode/5/552.html" TargetMode="External"/><Relationship Id="rId68" Type="http://schemas.openxmlformats.org/officeDocument/2006/relationships/hyperlink" Target="http://www4.law.cornell.edu/uscode/5/552.html" TargetMode="External"/><Relationship Id="rId89" Type="http://schemas.openxmlformats.org/officeDocument/2006/relationships/hyperlink" Target="http://www4.law.cornell.edu/uscode/5/552.html" TargetMode="External"/><Relationship Id="rId112" Type="http://schemas.openxmlformats.org/officeDocument/2006/relationships/hyperlink" Target="http://www4.law.cornell.edu/uscode/40/1452.html" TargetMode="External"/><Relationship Id="rId133" Type="http://schemas.openxmlformats.org/officeDocument/2006/relationships/hyperlink" Target="http://www4.law.cornell.edu/uscode/40/1452.html" TargetMode="External"/><Relationship Id="rId154" Type="http://schemas.openxmlformats.org/officeDocument/2006/relationships/hyperlink" Target="http://www4.law.cornell.edu/uscode/40/1452.html" TargetMode="External"/><Relationship Id="rId175" Type="http://schemas.openxmlformats.org/officeDocument/2006/relationships/hyperlink" Target="http://snyside.sunnyside.com/cpsr/privacy/computer_security/nsd_42.txt" TargetMode="External"/><Relationship Id="rId196" Type="http://schemas.openxmlformats.org/officeDocument/2006/relationships/hyperlink" Target="http://snyside.sunnyside.com/cpsr/privacy/computer_security/nsd_42.txt" TargetMode="External"/><Relationship Id="rId200" Type="http://schemas.openxmlformats.org/officeDocument/2006/relationships/hyperlink" Target="http://snyside.sunnyside.com/cpsr/privacy/computer_security/nsd_42.txt" TargetMode="External"/><Relationship Id="rId16" Type="http://schemas.openxmlformats.org/officeDocument/2006/relationships/hyperlink" Target="http://www.idmanagement.gov/fpkipa" TargetMode="External"/><Relationship Id="rId221" Type="http://schemas.openxmlformats.org/officeDocument/2006/relationships/hyperlink" Target="http://snyside.sunnyside.com/cpsr/privacy/computer_security/nsd_42.txt" TargetMode="External"/><Relationship Id="rId242" Type="http://schemas.openxmlformats.org/officeDocument/2006/relationships/hyperlink" Target="http://snyside.sunnyside.com/cpsr/privacy/computer_security/nsd_42.txt" TargetMode="External"/><Relationship Id="rId37" Type="http://schemas.openxmlformats.org/officeDocument/2006/relationships/hyperlink" Target="http://www4.law.cornell.edu/uscode/5/552.html" TargetMode="External"/><Relationship Id="rId58" Type="http://schemas.openxmlformats.org/officeDocument/2006/relationships/hyperlink" Target="http://www4.law.cornell.edu/uscode/5/552.html" TargetMode="External"/><Relationship Id="rId79" Type="http://schemas.openxmlformats.org/officeDocument/2006/relationships/hyperlink" Target="http://www4.law.cornell.edu/uscode/5/552.html" TargetMode="External"/><Relationship Id="rId102" Type="http://schemas.openxmlformats.org/officeDocument/2006/relationships/hyperlink" Target="http://www4.law.cornell.edu/uscode/40/1452.html" TargetMode="External"/><Relationship Id="rId123" Type="http://schemas.openxmlformats.org/officeDocument/2006/relationships/hyperlink" Target="http://www4.law.cornell.edu/uscode/40/1452.html" TargetMode="External"/><Relationship Id="rId144" Type="http://schemas.openxmlformats.org/officeDocument/2006/relationships/hyperlink" Target="http://www4.law.cornell.edu/uscode/40/1452.html" TargetMode="External"/><Relationship Id="rId90" Type="http://schemas.openxmlformats.org/officeDocument/2006/relationships/hyperlink" Target="http://www4.law.cornell.edu/uscode/5/552.html" TargetMode="External"/><Relationship Id="rId165" Type="http://schemas.openxmlformats.org/officeDocument/2006/relationships/hyperlink" Target="http://www4.law.cornell.edu/uscode/40/1452.html" TargetMode="External"/><Relationship Id="rId186" Type="http://schemas.openxmlformats.org/officeDocument/2006/relationships/hyperlink" Target="http://snyside.sunnyside.com/cpsr/privacy/computer_security/nsd_42.txt" TargetMode="External"/><Relationship Id="rId211" Type="http://schemas.openxmlformats.org/officeDocument/2006/relationships/hyperlink" Target="http://snyside.sunnyside.com/cpsr/privacy/computer_security/nsd_42.txt" TargetMode="External"/><Relationship Id="rId232" Type="http://schemas.openxmlformats.org/officeDocument/2006/relationships/hyperlink" Target="http://snyside.sunnyside.com/cpsr/privacy/computer_security/nsd_42.txt" TargetMode="External"/><Relationship Id="rId253" Type="http://schemas.openxmlformats.org/officeDocument/2006/relationships/hyperlink" Target="http://csrc.nist.gov/publications/nistpubs/800-37/SP800-37-final.pdf" TargetMode="External"/><Relationship Id="rId27" Type="http://schemas.openxmlformats.org/officeDocument/2006/relationships/hyperlink" Target="http://csrc.nist.gov/publications/fips/fips140-2/fips1402.pdf" TargetMode="External"/><Relationship Id="rId48" Type="http://schemas.openxmlformats.org/officeDocument/2006/relationships/hyperlink" Target="http://www4.law.cornell.edu/uscode/5/552.html" TargetMode="External"/><Relationship Id="rId69" Type="http://schemas.openxmlformats.org/officeDocument/2006/relationships/hyperlink" Target="http://www4.law.cornell.edu/uscode/5/552.html" TargetMode="External"/><Relationship Id="rId113" Type="http://schemas.openxmlformats.org/officeDocument/2006/relationships/hyperlink" Target="http://www4.law.cornell.edu/uscode/40/1452.html" TargetMode="External"/><Relationship Id="rId134" Type="http://schemas.openxmlformats.org/officeDocument/2006/relationships/hyperlink" Target="http://www4.law.cornell.edu/uscode/40/1452.html" TargetMode="External"/><Relationship Id="rId80" Type="http://schemas.openxmlformats.org/officeDocument/2006/relationships/hyperlink" Target="http://www4.law.cornell.edu/uscode/5/552.html" TargetMode="External"/><Relationship Id="rId155" Type="http://schemas.openxmlformats.org/officeDocument/2006/relationships/hyperlink" Target="http://www4.law.cornell.edu/uscode/40/1452.html" TargetMode="External"/><Relationship Id="rId176" Type="http://schemas.openxmlformats.org/officeDocument/2006/relationships/hyperlink" Target="http://snyside.sunnyside.com/cpsr/privacy/computer_security/nsd_42.txt" TargetMode="External"/><Relationship Id="rId197" Type="http://schemas.openxmlformats.org/officeDocument/2006/relationships/hyperlink" Target="http://snyside.sunnyside.com/cpsr/privacy/computer_security/nsd_42.txt" TargetMode="External"/><Relationship Id="rId201" Type="http://schemas.openxmlformats.org/officeDocument/2006/relationships/hyperlink" Target="http://snyside.sunnyside.com/cpsr/privacy/computer_security/nsd_42.txt" TargetMode="External"/><Relationship Id="rId222" Type="http://schemas.openxmlformats.org/officeDocument/2006/relationships/hyperlink" Target="http://snyside.sunnyside.com/cpsr/privacy/computer_security/nsd_42.txt" TargetMode="External"/><Relationship Id="rId243" Type="http://schemas.openxmlformats.org/officeDocument/2006/relationships/hyperlink" Target="http://snyside.sunnyside.com/cpsr/privacy/computer_security/nsd_42.txt" TargetMode="External"/><Relationship Id="rId17" Type="http://schemas.openxmlformats.org/officeDocument/2006/relationships/hyperlink" Target="http://www.idmanagement.gov/fpkipa" TargetMode="External"/><Relationship Id="rId38" Type="http://schemas.openxmlformats.org/officeDocument/2006/relationships/hyperlink" Target="http://www4.law.cornell.edu/uscode/5/552.html" TargetMode="External"/><Relationship Id="rId59" Type="http://schemas.openxmlformats.org/officeDocument/2006/relationships/hyperlink" Target="http://www4.law.cornell.edu/uscode/5/552.html" TargetMode="External"/><Relationship Id="rId103" Type="http://schemas.openxmlformats.org/officeDocument/2006/relationships/hyperlink" Target="http://www4.law.cornell.edu/uscode/40/1452.html" TargetMode="External"/><Relationship Id="rId124" Type="http://schemas.openxmlformats.org/officeDocument/2006/relationships/hyperlink" Target="http://www4.law.cornell.edu/uscode/40/1452.html" TargetMode="External"/><Relationship Id="rId70" Type="http://schemas.openxmlformats.org/officeDocument/2006/relationships/hyperlink" Target="http://www4.law.cornell.edu/uscode/5/552.html" TargetMode="External"/><Relationship Id="rId91" Type="http://schemas.openxmlformats.org/officeDocument/2006/relationships/hyperlink" Target="http://www4.law.cornell.edu/uscode/5/552.html" TargetMode="External"/><Relationship Id="rId145" Type="http://schemas.openxmlformats.org/officeDocument/2006/relationships/hyperlink" Target="http://www4.law.cornell.edu/uscode/40/1452.html" TargetMode="External"/><Relationship Id="rId166" Type="http://schemas.openxmlformats.org/officeDocument/2006/relationships/hyperlink" Target="http://www4.law.cornell.edu/uscode/40/1452.html" TargetMode="External"/><Relationship Id="rId187" Type="http://schemas.openxmlformats.org/officeDocument/2006/relationships/hyperlink" Target="http://snyside.sunnyside.com/cpsr/privacy/computer_security/nsd_42.txt" TargetMode="External"/><Relationship Id="rId1" Type="http://schemas.openxmlformats.org/officeDocument/2006/relationships/numbering" Target="numbering.xml"/><Relationship Id="rId212" Type="http://schemas.openxmlformats.org/officeDocument/2006/relationships/hyperlink" Target="http://snyside.sunnyside.com/cpsr/privacy/computer_security/nsd_42.txt" TargetMode="External"/><Relationship Id="rId233" Type="http://schemas.openxmlformats.org/officeDocument/2006/relationships/hyperlink" Target="http://snyside.sunnyside.com/cpsr/privacy/computer_security/nsd_42.txt" TargetMode="External"/><Relationship Id="rId254" Type="http://schemas.openxmlformats.org/officeDocument/2006/relationships/hyperlink" Target="http://csrc.nist.gov/publications/nistpubs/800-73-3/sp800-73-3_PART1_piv-card-applic-namespace-date-model-rep.pdf" TargetMode="External"/><Relationship Id="rId28" Type="http://schemas.openxmlformats.org/officeDocument/2006/relationships/hyperlink" Target="http://csrc.nist.gov/publications/fips/fips186-2/fips186-2-change1.pdf" TargetMode="External"/><Relationship Id="rId49" Type="http://schemas.openxmlformats.org/officeDocument/2006/relationships/hyperlink" Target="http://www4.law.cornell.edu/uscode/5/552.html" TargetMode="External"/><Relationship Id="rId114" Type="http://schemas.openxmlformats.org/officeDocument/2006/relationships/hyperlink" Target="http://www4.law.cornell.edu/uscode/40/1452.html" TargetMode="External"/><Relationship Id="rId60" Type="http://schemas.openxmlformats.org/officeDocument/2006/relationships/hyperlink" Target="http://www4.law.cornell.edu/uscode/5/552.html" TargetMode="External"/><Relationship Id="rId81" Type="http://schemas.openxmlformats.org/officeDocument/2006/relationships/hyperlink" Target="http://www4.law.cornell.edu/uscode/5/552.html" TargetMode="External"/><Relationship Id="rId135" Type="http://schemas.openxmlformats.org/officeDocument/2006/relationships/hyperlink" Target="http://www4.law.cornell.edu/uscode/40/1452.html" TargetMode="External"/><Relationship Id="rId156" Type="http://schemas.openxmlformats.org/officeDocument/2006/relationships/hyperlink" Target="http://www4.law.cornell.edu/uscode/40/1452.html" TargetMode="External"/><Relationship Id="rId177" Type="http://schemas.openxmlformats.org/officeDocument/2006/relationships/hyperlink" Target="http://snyside.sunnyside.com/cpsr/privacy/computer_security/nsd_42.txt" TargetMode="External"/><Relationship Id="rId198" Type="http://schemas.openxmlformats.org/officeDocument/2006/relationships/hyperlink" Target="http://snyside.sunnyside.com/cpsr/privacy/computer_security/nsd_42.txt" TargetMode="External"/><Relationship Id="rId202" Type="http://schemas.openxmlformats.org/officeDocument/2006/relationships/hyperlink" Target="http://snyside.sunnyside.com/cpsr/privacy/computer_security/nsd_42.txt" TargetMode="External"/><Relationship Id="rId223" Type="http://schemas.openxmlformats.org/officeDocument/2006/relationships/hyperlink" Target="http://snyside.sunnyside.com/cpsr/privacy/computer_security/nsd_42.txt" TargetMode="External"/><Relationship Id="rId244" Type="http://schemas.openxmlformats.org/officeDocument/2006/relationships/hyperlink" Target="http://snyside.sunnyside.com/cpsr/privacy/computer_security/nsd_42.txt" TargetMode="External"/><Relationship Id="rId18" Type="http://schemas.openxmlformats.org/officeDocument/2006/relationships/hyperlink" Target="http://www.idmanagement.gov/fpkima" TargetMode="External"/><Relationship Id="rId39" Type="http://schemas.openxmlformats.org/officeDocument/2006/relationships/hyperlink" Target="http://www4.law.cornell.edu/uscode/5/552.html" TargetMode="External"/><Relationship Id="rId50" Type="http://schemas.openxmlformats.org/officeDocument/2006/relationships/hyperlink" Target="http://www4.law.cornell.edu/uscode/5/552.html" TargetMode="External"/><Relationship Id="rId104" Type="http://schemas.openxmlformats.org/officeDocument/2006/relationships/hyperlink" Target="http://www4.law.cornell.edu/uscode/40/1452.html" TargetMode="External"/><Relationship Id="rId125" Type="http://schemas.openxmlformats.org/officeDocument/2006/relationships/hyperlink" Target="http://www4.law.cornell.edu/uscode/40/1452.html" TargetMode="External"/><Relationship Id="rId146" Type="http://schemas.openxmlformats.org/officeDocument/2006/relationships/hyperlink" Target="http://www4.law.cornell.edu/uscode/40/1452.html" TargetMode="External"/><Relationship Id="rId167" Type="http://schemas.openxmlformats.org/officeDocument/2006/relationships/hyperlink" Target="http://www4.law.cornell.edu/uscode/40/1452.html" TargetMode="External"/><Relationship Id="rId188" Type="http://schemas.openxmlformats.org/officeDocument/2006/relationships/hyperlink" Target="http://snyside.sunnyside.com/cpsr/privacy/computer_security/nsd_42.txt" TargetMode="External"/><Relationship Id="rId71" Type="http://schemas.openxmlformats.org/officeDocument/2006/relationships/hyperlink" Target="http://www4.law.cornell.edu/uscode/5/552.html" TargetMode="External"/><Relationship Id="rId92" Type="http://schemas.openxmlformats.org/officeDocument/2006/relationships/hyperlink" Target="http://www4.law.cornell.edu/uscode/5/552.html" TargetMode="External"/><Relationship Id="rId213" Type="http://schemas.openxmlformats.org/officeDocument/2006/relationships/hyperlink" Target="http://snyside.sunnyside.com/cpsr/privacy/computer_security/nsd_42.txt" TargetMode="External"/><Relationship Id="rId234" Type="http://schemas.openxmlformats.org/officeDocument/2006/relationships/hyperlink" Target="http://snyside.sunnyside.com/cpsr/privacy/computer_security/nsd_42.txt" TargetMode="External"/><Relationship Id="rId2" Type="http://schemas.openxmlformats.org/officeDocument/2006/relationships/styles" Target="styles.xml"/><Relationship Id="rId29" Type="http://schemas.openxmlformats.org/officeDocument/2006/relationships/hyperlink" Target="http://csrc.nist.gov/publications/fips/fips201-1/FIPS-201-1-chng1.pdf" TargetMode="External"/><Relationship Id="rId255" Type="http://schemas.openxmlformats.org/officeDocument/2006/relationships/fontTable" Target="fontTable.xml"/><Relationship Id="rId40" Type="http://schemas.openxmlformats.org/officeDocument/2006/relationships/hyperlink" Target="http://www4.law.cornell.edu/uscode/5/552.html" TargetMode="External"/><Relationship Id="rId115" Type="http://schemas.openxmlformats.org/officeDocument/2006/relationships/hyperlink" Target="http://www4.law.cornell.edu/uscode/40/1452.html" TargetMode="External"/><Relationship Id="rId136" Type="http://schemas.openxmlformats.org/officeDocument/2006/relationships/hyperlink" Target="http://www4.law.cornell.edu/uscode/40/1452.html" TargetMode="External"/><Relationship Id="rId157" Type="http://schemas.openxmlformats.org/officeDocument/2006/relationships/hyperlink" Target="http://www4.law.cornell.edu/uscode/40/1452.html" TargetMode="External"/><Relationship Id="rId178" Type="http://schemas.openxmlformats.org/officeDocument/2006/relationships/hyperlink" Target="http://snyside.sunnyside.com/cpsr/privacy/computer_security/nsd_42.txt" TargetMode="External"/><Relationship Id="rId61" Type="http://schemas.openxmlformats.org/officeDocument/2006/relationships/hyperlink" Target="http://www4.law.cornell.edu/uscode/5/552.html" TargetMode="External"/><Relationship Id="rId82" Type="http://schemas.openxmlformats.org/officeDocument/2006/relationships/hyperlink" Target="http://www4.law.cornell.edu/uscode/5/552.html" TargetMode="External"/><Relationship Id="rId199" Type="http://schemas.openxmlformats.org/officeDocument/2006/relationships/hyperlink" Target="http://snyside.sunnyside.com/cpsr/privacy/computer_security/nsd_42.txt" TargetMode="External"/><Relationship Id="rId203" Type="http://schemas.openxmlformats.org/officeDocument/2006/relationships/hyperlink" Target="http://snyside.sunnyside.com/cpsr/privacy/computer_security/nsd_42.txt" TargetMode="External"/><Relationship Id="rId19" Type="http://schemas.openxmlformats.org/officeDocument/2006/relationships/hyperlink" Target="http://www.idmanagement.gov/fpkipa/documents/FPKI%20Compliance%20Audit%20Requirements.doc" TargetMode="External"/><Relationship Id="rId224" Type="http://schemas.openxmlformats.org/officeDocument/2006/relationships/hyperlink" Target="http://snyside.sunnyside.com/cpsr/privacy/computer_security/nsd_42.txt" TargetMode="External"/><Relationship Id="rId245" Type="http://schemas.openxmlformats.org/officeDocument/2006/relationships/hyperlink" Target="http://snyside.sunnyside.com/cpsr/privacy/computer_security/nsd_42.txt" TargetMode="External"/><Relationship Id="rId30" Type="http://schemas.openxmlformats.org/officeDocument/2006/relationships/hyperlink" Target="http://www4.law.cornell.edu/uscode/5/552.html" TargetMode="External"/><Relationship Id="rId105" Type="http://schemas.openxmlformats.org/officeDocument/2006/relationships/hyperlink" Target="http://www4.law.cornell.edu/uscode/40/1452.html" TargetMode="External"/><Relationship Id="rId126" Type="http://schemas.openxmlformats.org/officeDocument/2006/relationships/hyperlink" Target="http://www4.law.cornell.edu/uscode/40/1452.html" TargetMode="External"/><Relationship Id="rId147" Type="http://schemas.openxmlformats.org/officeDocument/2006/relationships/hyperlink" Target="http://www4.law.cornell.edu/uscode/40/1452.html" TargetMode="External"/><Relationship Id="rId168" Type="http://schemas.openxmlformats.org/officeDocument/2006/relationships/hyperlink" Target="http://www4.law.cornell.edu/uscode/40/1452.html" TargetMode="External"/><Relationship Id="rId51" Type="http://schemas.openxmlformats.org/officeDocument/2006/relationships/hyperlink" Target="http://www4.law.cornell.edu/uscode/5/552.html" TargetMode="External"/><Relationship Id="rId72" Type="http://schemas.openxmlformats.org/officeDocument/2006/relationships/hyperlink" Target="http://www4.law.cornell.edu/uscode/5/552.html" TargetMode="External"/><Relationship Id="rId93" Type="http://schemas.openxmlformats.org/officeDocument/2006/relationships/hyperlink" Target="http://www4.law.cornell.edu/uscode/5/552.html" TargetMode="External"/><Relationship Id="rId189" Type="http://schemas.openxmlformats.org/officeDocument/2006/relationships/hyperlink" Target="http://snyside.sunnyside.com/cpsr/privacy/computer_security/nsd_42.txt" TargetMode="External"/><Relationship Id="rId3" Type="http://schemas.openxmlformats.org/officeDocument/2006/relationships/settings" Target="settings.xml"/><Relationship Id="rId214" Type="http://schemas.openxmlformats.org/officeDocument/2006/relationships/hyperlink" Target="http://snyside.sunnyside.com/cpsr/privacy/computer_security/nsd_42.txt" TargetMode="External"/><Relationship Id="rId235" Type="http://schemas.openxmlformats.org/officeDocument/2006/relationships/hyperlink" Target="http://snyside.sunnyside.com/cpsr/privacy/computer_security/nsd_42.txt" TargetMode="External"/><Relationship Id="rId256" Type="http://schemas.openxmlformats.org/officeDocument/2006/relationships/theme" Target="theme/theme1.xml"/><Relationship Id="rId116" Type="http://schemas.openxmlformats.org/officeDocument/2006/relationships/hyperlink" Target="http://www4.law.cornell.edu/uscode/40/1452.html" TargetMode="External"/><Relationship Id="rId137" Type="http://schemas.openxmlformats.org/officeDocument/2006/relationships/hyperlink" Target="http://www4.law.cornell.edu/uscode/40/1452.html" TargetMode="External"/><Relationship Id="rId158" Type="http://schemas.openxmlformats.org/officeDocument/2006/relationships/hyperlink" Target="http://www4.law.cornell.edu/uscode/40/1452.html" TargetMode="External"/><Relationship Id="rId20" Type="http://schemas.openxmlformats.org/officeDocument/2006/relationships/hyperlink" Target="http://www.idmanagement.gov/fpkipa/documents/FPKI%20Compliance%20Audit%20Requirements.doc" TargetMode="External"/><Relationship Id="rId41" Type="http://schemas.openxmlformats.org/officeDocument/2006/relationships/hyperlink" Target="http://www4.law.cornell.edu/uscode/5/552.html" TargetMode="External"/><Relationship Id="rId62" Type="http://schemas.openxmlformats.org/officeDocument/2006/relationships/hyperlink" Target="http://www4.law.cornell.edu/uscode/5/552.html" TargetMode="External"/><Relationship Id="rId83" Type="http://schemas.openxmlformats.org/officeDocument/2006/relationships/hyperlink" Target="http://www4.law.cornell.edu/uscode/5/552.html" TargetMode="External"/><Relationship Id="rId179" Type="http://schemas.openxmlformats.org/officeDocument/2006/relationships/hyperlink" Target="http://snyside.sunnyside.com/cpsr/privacy/computer_security/nsd_42.txt" TargetMode="External"/><Relationship Id="rId190" Type="http://schemas.openxmlformats.org/officeDocument/2006/relationships/hyperlink" Target="http://snyside.sunnyside.com/cpsr/privacy/computer_security/nsd_42.txt" TargetMode="External"/><Relationship Id="rId204" Type="http://schemas.openxmlformats.org/officeDocument/2006/relationships/hyperlink" Target="http://snyside.sunnyside.com/cpsr/privacy/computer_security/nsd_42.txt" TargetMode="External"/><Relationship Id="rId225" Type="http://schemas.openxmlformats.org/officeDocument/2006/relationships/hyperlink" Target="http://snyside.sunnyside.com/cpsr/privacy/computer_security/nsd_42.txt" TargetMode="External"/><Relationship Id="rId246" Type="http://schemas.openxmlformats.org/officeDocument/2006/relationships/hyperlink" Target="http://www.idmanagement.gov/smartcard/information/TIG_SCEPACS_v2.2.pdf" TargetMode="External"/><Relationship Id="rId106" Type="http://schemas.openxmlformats.org/officeDocument/2006/relationships/hyperlink" Target="http://www4.law.cornell.edu/uscode/40/1452.html" TargetMode="External"/><Relationship Id="rId127" Type="http://schemas.openxmlformats.org/officeDocument/2006/relationships/hyperlink" Target="http://www4.law.cornell.edu/uscode/40/1452.html" TargetMode="External"/><Relationship Id="rId10" Type="http://schemas.openxmlformats.org/officeDocument/2006/relationships/footer" Target="footer1.xml"/><Relationship Id="rId31" Type="http://schemas.openxmlformats.org/officeDocument/2006/relationships/hyperlink" Target="http://www4.law.cornell.edu/uscode/5/552.html" TargetMode="External"/><Relationship Id="rId52" Type="http://schemas.openxmlformats.org/officeDocument/2006/relationships/hyperlink" Target="http://www4.law.cornell.edu/uscode/5/552.html" TargetMode="External"/><Relationship Id="rId73" Type="http://schemas.openxmlformats.org/officeDocument/2006/relationships/hyperlink" Target="http://www4.law.cornell.edu/uscode/5/552.html" TargetMode="External"/><Relationship Id="rId94" Type="http://schemas.openxmlformats.org/officeDocument/2006/relationships/hyperlink" Target="http://www4.law.cornell.edu/uscode/5/552.html" TargetMode="External"/><Relationship Id="rId148" Type="http://schemas.openxmlformats.org/officeDocument/2006/relationships/hyperlink" Target="http://www4.law.cornell.edu/uscode/40/1452.html" TargetMode="External"/><Relationship Id="rId169" Type="http://schemas.openxmlformats.org/officeDocument/2006/relationships/hyperlink" Target="http://www4.law.cornell.edu/uscode/40/1452.html" TargetMode="External"/><Relationship Id="rId4" Type="http://schemas.openxmlformats.org/officeDocument/2006/relationships/webSettings" Target="webSettings.xml"/><Relationship Id="rId180" Type="http://schemas.openxmlformats.org/officeDocument/2006/relationships/hyperlink" Target="http://snyside.sunnyside.com/cpsr/privacy/computer_security/nsd_42.txt" TargetMode="External"/><Relationship Id="rId215" Type="http://schemas.openxmlformats.org/officeDocument/2006/relationships/hyperlink" Target="http://snyside.sunnyside.com/cpsr/privacy/computer_security/nsd_42.txt" TargetMode="External"/><Relationship Id="rId236" Type="http://schemas.openxmlformats.org/officeDocument/2006/relationships/hyperlink" Target="http://snyside.sunnyside.com/cpsr/privacy/computer_security/nsd_42.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105</Pages>
  <Words>33969</Words>
  <Characters>193625</Characters>
  <Application>Microsoft Office Word</Application>
  <DocSecurity>0</DocSecurity>
  <Lines>1613</Lines>
  <Paragraphs>454</Paragraphs>
  <ScaleCrop>false</ScaleCrop>
  <HeadingPairs>
    <vt:vector size="2" baseType="variant">
      <vt:variant>
        <vt:lpstr>Title</vt:lpstr>
      </vt:variant>
      <vt:variant>
        <vt:i4>1</vt:i4>
      </vt:variant>
    </vt:vector>
  </HeadingPairs>
  <TitlesOfParts>
    <vt:vector size="1" baseType="lpstr">
      <vt:lpstr>X.509 Policy for the U.S. Federal PKI Common Policy Framework</vt:lpstr>
    </vt:vector>
  </TitlesOfParts>
  <Manager>Judith Spencer</Manager>
  <Company>General Services Administration</Company>
  <LinksUpToDate>false</LinksUpToDate>
  <CharactersWithSpaces>227140</CharactersWithSpaces>
  <SharedDoc>false</SharedDoc>
  <HLinks>
    <vt:vector size="3288" baseType="variant">
      <vt:variant>
        <vt:i4>5636108</vt:i4>
      </vt:variant>
      <vt:variant>
        <vt:i4>2592</vt:i4>
      </vt:variant>
      <vt:variant>
        <vt:i4>0</vt:i4>
      </vt:variant>
      <vt:variant>
        <vt:i4>5</vt:i4>
      </vt:variant>
      <vt:variant>
        <vt:lpwstr>http://csrc.nist.gov/publications/nistpubs/800-73-3/sp800-73-3_PART1_piv-card-applic-namespace-date-model-rep.pdf</vt:lpwstr>
      </vt:variant>
      <vt:variant>
        <vt:lpwstr/>
      </vt:variant>
      <vt:variant>
        <vt:i4>852053</vt:i4>
      </vt:variant>
      <vt:variant>
        <vt:i4>2589</vt:i4>
      </vt:variant>
      <vt:variant>
        <vt:i4>0</vt:i4>
      </vt:variant>
      <vt:variant>
        <vt:i4>5</vt:i4>
      </vt:variant>
      <vt:variant>
        <vt:lpwstr>http://csrc.nist.gov/publications/nistpubs/800-37/SP800-37-final.pdf</vt:lpwstr>
      </vt:variant>
      <vt:variant>
        <vt:lpwstr/>
      </vt:variant>
      <vt:variant>
        <vt:i4>3801132</vt:i4>
      </vt:variant>
      <vt:variant>
        <vt:i4>2586</vt:i4>
      </vt:variant>
      <vt:variant>
        <vt:i4>0</vt:i4>
      </vt:variant>
      <vt:variant>
        <vt:i4>5</vt:i4>
      </vt:variant>
      <vt:variant>
        <vt:lpwstr>http://www.ietf.org/rfc/rfc4122.txt</vt:lpwstr>
      </vt:variant>
      <vt:variant>
        <vt:lpwstr/>
      </vt:variant>
      <vt:variant>
        <vt:i4>3866670</vt:i4>
      </vt:variant>
      <vt:variant>
        <vt:i4>2583</vt:i4>
      </vt:variant>
      <vt:variant>
        <vt:i4>0</vt:i4>
      </vt:variant>
      <vt:variant>
        <vt:i4>5</vt:i4>
      </vt:variant>
      <vt:variant>
        <vt:lpwstr>http://www.ietf.org/rfc/rfc3647.txt</vt:lpwstr>
      </vt:variant>
      <vt:variant>
        <vt:lpwstr/>
      </vt:variant>
      <vt:variant>
        <vt:i4>3932197</vt:i4>
      </vt:variant>
      <vt:variant>
        <vt:i4>2580</vt:i4>
      </vt:variant>
      <vt:variant>
        <vt:i4>0</vt:i4>
      </vt:variant>
      <vt:variant>
        <vt:i4>5</vt:i4>
      </vt:variant>
      <vt:variant>
        <vt:lpwstr>http://www.ietf.org/rfc/rfc2822.txt</vt:lpwstr>
      </vt:variant>
      <vt:variant>
        <vt:lpwstr/>
      </vt:variant>
      <vt:variant>
        <vt:i4>3670058</vt:i4>
      </vt:variant>
      <vt:variant>
        <vt:i4>2577</vt:i4>
      </vt:variant>
      <vt:variant>
        <vt:i4>0</vt:i4>
      </vt:variant>
      <vt:variant>
        <vt:i4>5</vt:i4>
      </vt:variant>
      <vt:variant>
        <vt:lpwstr>http://www.ietf.org/rfc/rfc2560.txt</vt:lpwstr>
      </vt:variant>
      <vt:variant>
        <vt:lpwstr/>
      </vt:variant>
      <vt:variant>
        <vt:i4>4128810</vt:i4>
      </vt:variant>
      <vt:variant>
        <vt:i4>2574</vt:i4>
      </vt:variant>
      <vt:variant>
        <vt:i4>0</vt:i4>
      </vt:variant>
      <vt:variant>
        <vt:i4>5</vt:i4>
      </vt:variant>
      <vt:variant>
        <vt:lpwstr>http://www.ietf.org/rfc/rfc2510.txt</vt:lpwstr>
      </vt:variant>
      <vt:variant>
        <vt:lpwstr/>
      </vt:variant>
      <vt:variant>
        <vt:i4>3866668</vt:i4>
      </vt:variant>
      <vt:variant>
        <vt:i4>2571</vt:i4>
      </vt:variant>
      <vt:variant>
        <vt:i4>0</vt:i4>
      </vt:variant>
      <vt:variant>
        <vt:i4>5</vt:i4>
      </vt:variant>
      <vt:variant>
        <vt:lpwstr>http://www.ietf.org/rfc/rfc3447.txt</vt:lpwstr>
      </vt:variant>
      <vt:variant>
        <vt:lpwstr/>
      </vt:variant>
      <vt:variant>
        <vt:i4>3997740</vt:i4>
      </vt:variant>
      <vt:variant>
        <vt:i4>2568</vt:i4>
      </vt:variant>
      <vt:variant>
        <vt:i4>0</vt:i4>
      </vt:variant>
      <vt:variant>
        <vt:i4>5</vt:i4>
      </vt:variant>
      <vt:variant>
        <vt:lpwstr>http://www.idmanagement.gov/smartcard/information/TIG_SCEPACS_v2.2.pdf</vt:lpwstr>
      </vt:variant>
      <vt:variant>
        <vt:lpwstr/>
      </vt:variant>
      <vt:variant>
        <vt:i4>131094</vt:i4>
      </vt:variant>
      <vt:variant>
        <vt:i4>2564</vt:i4>
      </vt:variant>
      <vt:variant>
        <vt:i4>0</vt:i4>
      </vt:variant>
      <vt:variant>
        <vt:i4>5</vt:i4>
      </vt:variant>
      <vt:variant>
        <vt:lpwstr>http://snyside.sunnyside.com/cpsr/privacy/computer_security/nsd_42.txt</vt:lpwstr>
      </vt:variant>
      <vt:variant>
        <vt:lpwstr/>
      </vt:variant>
      <vt:variant>
        <vt:i4>131094</vt:i4>
      </vt:variant>
      <vt:variant>
        <vt:i4>2561</vt:i4>
      </vt:variant>
      <vt:variant>
        <vt:i4>0</vt:i4>
      </vt:variant>
      <vt:variant>
        <vt:i4>5</vt:i4>
      </vt:variant>
      <vt:variant>
        <vt:lpwstr>http://snyside.sunnyside.com/cpsr/privacy/computer_security/nsd_42.txt</vt:lpwstr>
      </vt:variant>
      <vt:variant>
        <vt:lpwstr/>
      </vt:variant>
      <vt:variant>
        <vt:i4>131094</vt:i4>
      </vt:variant>
      <vt:variant>
        <vt:i4>2558</vt:i4>
      </vt:variant>
      <vt:variant>
        <vt:i4>0</vt:i4>
      </vt:variant>
      <vt:variant>
        <vt:i4>5</vt:i4>
      </vt:variant>
      <vt:variant>
        <vt:lpwstr>http://snyside.sunnyside.com/cpsr/privacy/computer_security/nsd_42.txt</vt:lpwstr>
      </vt:variant>
      <vt:variant>
        <vt:lpwstr/>
      </vt:variant>
      <vt:variant>
        <vt:i4>131094</vt:i4>
      </vt:variant>
      <vt:variant>
        <vt:i4>2555</vt:i4>
      </vt:variant>
      <vt:variant>
        <vt:i4>0</vt:i4>
      </vt:variant>
      <vt:variant>
        <vt:i4>5</vt:i4>
      </vt:variant>
      <vt:variant>
        <vt:lpwstr>http://snyside.sunnyside.com/cpsr/privacy/computer_security/nsd_42.txt</vt:lpwstr>
      </vt:variant>
      <vt:variant>
        <vt:lpwstr/>
      </vt:variant>
      <vt:variant>
        <vt:i4>131094</vt:i4>
      </vt:variant>
      <vt:variant>
        <vt:i4>2552</vt:i4>
      </vt:variant>
      <vt:variant>
        <vt:i4>0</vt:i4>
      </vt:variant>
      <vt:variant>
        <vt:i4>5</vt:i4>
      </vt:variant>
      <vt:variant>
        <vt:lpwstr>http://snyside.sunnyside.com/cpsr/privacy/computer_security/nsd_42.txt</vt:lpwstr>
      </vt:variant>
      <vt:variant>
        <vt:lpwstr/>
      </vt:variant>
      <vt:variant>
        <vt:i4>131094</vt:i4>
      </vt:variant>
      <vt:variant>
        <vt:i4>2549</vt:i4>
      </vt:variant>
      <vt:variant>
        <vt:i4>0</vt:i4>
      </vt:variant>
      <vt:variant>
        <vt:i4>5</vt:i4>
      </vt:variant>
      <vt:variant>
        <vt:lpwstr>http://snyside.sunnyside.com/cpsr/privacy/computer_security/nsd_42.txt</vt:lpwstr>
      </vt:variant>
      <vt:variant>
        <vt:lpwstr/>
      </vt:variant>
      <vt:variant>
        <vt:i4>131094</vt:i4>
      </vt:variant>
      <vt:variant>
        <vt:i4>2546</vt:i4>
      </vt:variant>
      <vt:variant>
        <vt:i4>0</vt:i4>
      </vt:variant>
      <vt:variant>
        <vt:i4>5</vt:i4>
      </vt:variant>
      <vt:variant>
        <vt:lpwstr>http://snyside.sunnyside.com/cpsr/privacy/computer_security/nsd_42.txt</vt:lpwstr>
      </vt:variant>
      <vt:variant>
        <vt:lpwstr/>
      </vt:variant>
      <vt:variant>
        <vt:i4>131094</vt:i4>
      </vt:variant>
      <vt:variant>
        <vt:i4>2543</vt:i4>
      </vt:variant>
      <vt:variant>
        <vt:i4>0</vt:i4>
      </vt:variant>
      <vt:variant>
        <vt:i4>5</vt:i4>
      </vt:variant>
      <vt:variant>
        <vt:lpwstr>http://snyside.sunnyside.com/cpsr/privacy/computer_security/nsd_42.txt</vt:lpwstr>
      </vt:variant>
      <vt:variant>
        <vt:lpwstr/>
      </vt:variant>
      <vt:variant>
        <vt:i4>131094</vt:i4>
      </vt:variant>
      <vt:variant>
        <vt:i4>2540</vt:i4>
      </vt:variant>
      <vt:variant>
        <vt:i4>0</vt:i4>
      </vt:variant>
      <vt:variant>
        <vt:i4>5</vt:i4>
      </vt:variant>
      <vt:variant>
        <vt:lpwstr>http://snyside.sunnyside.com/cpsr/privacy/computer_security/nsd_42.txt</vt:lpwstr>
      </vt:variant>
      <vt:variant>
        <vt:lpwstr/>
      </vt:variant>
      <vt:variant>
        <vt:i4>131094</vt:i4>
      </vt:variant>
      <vt:variant>
        <vt:i4>2537</vt:i4>
      </vt:variant>
      <vt:variant>
        <vt:i4>0</vt:i4>
      </vt:variant>
      <vt:variant>
        <vt:i4>5</vt:i4>
      </vt:variant>
      <vt:variant>
        <vt:lpwstr>http://snyside.sunnyside.com/cpsr/privacy/computer_security/nsd_42.txt</vt:lpwstr>
      </vt:variant>
      <vt:variant>
        <vt:lpwstr/>
      </vt:variant>
      <vt:variant>
        <vt:i4>131094</vt:i4>
      </vt:variant>
      <vt:variant>
        <vt:i4>2534</vt:i4>
      </vt:variant>
      <vt:variant>
        <vt:i4>0</vt:i4>
      </vt:variant>
      <vt:variant>
        <vt:i4>5</vt:i4>
      </vt:variant>
      <vt:variant>
        <vt:lpwstr>http://snyside.sunnyside.com/cpsr/privacy/computer_security/nsd_42.txt</vt:lpwstr>
      </vt:variant>
      <vt:variant>
        <vt:lpwstr/>
      </vt:variant>
      <vt:variant>
        <vt:i4>131094</vt:i4>
      </vt:variant>
      <vt:variant>
        <vt:i4>2531</vt:i4>
      </vt:variant>
      <vt:variant>
        <vt:i4>0</vt:i4>
      </vt:variant>
      <vt:variant>
        <vt:i4>5</vt:i4>
      </vt:variant>
      <vt:variant>
        <vt:lpwstr>http://snyside.sunnyside.com/cpsr/privacy/computer_security/nsd_42.txt</vt:lpwstr>
      </vt:variant>
      <vt:variant>
        <vt:lpwstr/>
      </vt:variant>
      <vt:variant>
        <vt:i4>131094</vt:i4>
      </vt:variant>
      <vt:variant>
        <vt:i4>2528</vt:i4>
      </vt:variant>
      <vt:variant>
        <vt:i4>0</vt:i4>
      </vt:variant>
      <vt:variant>
        <vt:i4>5</vt:i4>
      </vt:variant>
      <vt:variant>
        <vt:lpwstr>http://snyside.sunnyside.com/cpsr/privacy/computer_security/nsd_42.txt</vt:lpwstr>
      </vt:variant>
      <vt:variant>
        <vt:lpwstr/>
      </vt:variant>
      <vt:variant>
        <vt:i4>131094</vt:i4>
      </vt:variant>
      <vt:variant>
        <vt:i4>2525</vt:i4>
      </vt:variant>
      <vt:variant>
        <vt:i4>0</vt:i4>
      </vt:variant>
      <vt:variant>
        <vt:i4>5</vt:i4>
      </vt:variant>
      <vt:variant>
        <vt:lpwstr>http://snyside.sunnyside.com/cpsr/privacy/computer_security/nsd_42.txt</vt:lpwstr>
      </vt:variant>
      <vt:variant>
        <vt:lpwstr/>
      </vt:variant>
      <vt:variant>
        <vt:i4>131094</vt:i4>
      </vt:variant>
      <vt:variant>
        <vt:i4>2522</vt:i4>
      </vt:variant>
      <vt:variant>
        <vt:i4>0</vt:i4>
      </vt:variant>
      <vt:variant>
        <vt:i4>5</vt:i4>
      </vt:variant>
      <vt:variant>
        <vt:lpwstr>http://snyside.sunnyside.com/cpsr/privacy/computer_security/nsd_42.txt</vt:lpwstr>
      </vt:variant>
      <vt:variant>
        <vt:lpwstr/>
      </vt:variant>
      <vt:variant>
        <vt:i4>131094</vt:i4>
      </vt:variant>
      <vt:variant>
        <vt:i4>2519</vt:i4>
      </vt:variant>
      <vt:variant>
        <vt:i4>0</vt:i4>
      </vt:variant>
      <vt:variant>
        <vt:i4>5</vt:i4>
      </vt:variant>
      <vt:variant>
        <vt:lpwstr>http://snyside.sunnyside.com/cpsr/privacy/computer_security/nsd_42.txt</vt:lpwstr>
      </vt:variant>
      <vt:variant>
        <vt:lpwstr/>
      </vt:variant>
      <vt:variant>
        <vt:i4>131094</vt:i4>
      </vt:variant>
      <vt:variant>
        <vt:i4>2516</vt:i4>
      </vt:variant>
      <vt:variant>
        <vt:i4>0</vt:i4>
      </vt:variant>
      <vt:variant>
        <vt:i4>5</vt:i4>
      </vt:variant>
      <vt:variant>
        <vt:lpwstr>http://snyside.sunnyside.com/cpsr/privacy/computer_security/nsd_42.txt</vt:lpwstr>
      </vt:variant>
      <vt:variant>
        <vt:lpwstr/>
      </vt:variant>
      <vt:variant>
        <vt:i4>131094</vt:i4>
      </vt:variant>
      <vt:variant>
        <vt:i4>2513</vt:i4>
      </vt:variant>
      <vt:variant>
        <vt:i4>0</vt:i4>
      </vt:variant>
      <vt:variant>
        <vt:i4>5</vt:i4>
      </vt:variant>
      <vt:variant>
        <vt:lpwstr>http://snyside.sunnyside.com/cpsr/privacy/computer_security/nsd_42.txt</vt:lpwstr>
      </vt:variant>
      <vt:variant>
        <vt:lpwstr/>
      </vt:variant>
      <vt:variant>
        <vt:i4>131094</vt:i4>
      </vt:variant>
      <vt:variant>
        <vt:i4>2510</vt:i4>
      </vt:variant>
      <vt:variant>
        <vt:i4>0</vt:i4>
      </vt:variant>
      <vt:variant>
        <vt:i4>5</vt:i4>
      </vt:variant>
      <vt:variant>
        <vt:lpwstr>http://snyside.sunnyside.com/cpsr/privacy/computer_security/nsd_42.txt</vt:lpwstr>
      </vt:variant>
      <vt:variant>
        <vt:lpwstr/>
      </vt:variant>
      <vt:variant>
        <vt:i4>131094</vt:i4>
      </vt:variant>
      <vt:variant>
        <vt:i4>2507</vt:i4>
      </vt:variant>
      <vt:variant>
        <vt:i4>0</vt:i4>
      </vt:variant>
      <vt:variant>
        <vt:i4>5</vt:i4>
      </vt:variant>
      <vt:variant>
        <vt:lpwstr>http://snyside.sunnyside.com/cpsr/privacy/computer_security/nsd_42.txt</vt:lpwstr>
      </vt:variant>
      <vt:variant>
        <vt:lpwstr/>
      </vt:variant>
      <vt:variant>
        <vt:i4>131094</vt:i4>
      </vt:variant>
      <vt:variant>
        <vt:i4>2504</vt:i4>
      </vt:variant>
      <vt:variant>
        <vt:i4>0</vt:i4>
      </vt:variant>
      <vt:variant>
        <vt:i4>5</vt:i4>
      </vt:variant>
      <vt:variant>
        <vt:lpwstr>http://snyside.sunnyside.com/cpsr/privacy/computer_security/nsd_42.txt</vt:lpwstr>
      </vt:variant>
      <vt:variant>
        <vt:lpwstr/>
      </vt:variant>
      <vt:variant>
        <vt:i4>131094</vt:i4>
      </vt:variant>
      <vt:variant>
        <vt:i4>2501</vt:i4>
      </vt:variant>
      <vt:variant>
        <vt:i4>0</vt:i4>
      </vt:variant>
      <vt:variant>
        <vt:i4>5</vt:i4>
      </vt:variant>
      <vt:variant>
        <vt:lpwstr>http://snyside.sunnyside.com/cpsr/privacy/computer_security/nsd_42.txt</vt:lpwstr>
      </vt:variant>
      <vt:variant>
        <vt:lpwstr/>
      </vt:variant>
      <vt:variant>
        <vt:i4>131094</vt:i4>
      </vt:variant>
      <vt:variant>
        <vt:i4>2498</vt:i4>
      </vt:variant>
      <vt:variant>
        <vt:i4>0</vt:i4>
      </vt:variant>
      <vt:variant>
        <vt:i4>5</vt:i4>
      </vt:variant>
      <vt:variant>
        <vt:lpwstr>http://snyside.sunnyside.com/cpsr/privacy/computer_security/nsd_42.txt</vt:lpwstr>
      </vt:variant>
      <vt:variant>
        <vt:lpwstr/>
      </vt:variant>
      <vt:variant>
        <vt:i4>131094</vt:i4>
      </vt:variant>
      <vt:variant>
        <vt:i4>2495</vt:i4>
      </vt:variant>
      <vt:variant>
        <vt:i4>0</vt:i4>
      </vt:variant>
      <vt:variant>
        <vt:i4>5</vt:i4>
      </vt:variant>
      <vt:variant>
        <vt:lpwstr>http://snyside.sunnyside.com/cpsr/privacy/computer_security/nsd_42.txt</vt:lpwstr>
      </vt:variant>
      <vt:variant>
        <vt:lpwstr/>
      </vt:variant>
      <vt:variant>
        <vt:i4>131094</vt:i4>
      </vt:variant>
      <vt:variant>
        <vt:i4>2492</vt:i4>
      </vt:variant>
      <vt:variant>
        <vt:i4>0</vt:i4>
      </vt:variant>
      <vt:variant>
        <vt:i4>5</vt:i4>
      </vt:variant>
      <vt:variant>
        <vt:lpwstr>http://snyside.sunnyside.com/cpsr/privacy/computer_security/nsd_42.txt</vt:lpwstr>
      </vt:variant>
      <vt:variant>
        <vt:lpwstr/>
      </vt:variant>
      <vt:variant>
        <vt:i4>131094</vt:i4>
      </vt:variant>
      <vt:variant>
        <vt:i4>2489</vt:i4>
      </vt:variant>
      <vt:variant>
        <vt:i4>0</vt:i4>
      </vt:variant>
      <vt:variant>
        <vt:i4>5</vt:i4>
      </vt:variant>
      <vt:variant>
        <vt:lpwstr>http://snyside.sunnyside.com/cpsr/privacy/computer_security/nsd_42.txt</vt:lpwstr>
      </vt:variant>
      <vt:variant>
        <vt:lpwstr/>
      </vt:variant>
      <vt:variant>
        <vt:i4>131094</vt:i4>
      </vt:variant>
      <vt:variant>
        <vt:i4>2486</vt:i4>
      </vt:variant>
      <vt:variant>
        <vt:i4>0</vt:i4>
      </vt:variant>
      <vt:variant>
        <vt:i4>5</vt:i4>
      </vt:variant>
      <vt:variant>
        <vt:lpwstr>http://snyside.sunnyside.com/cpsr/privacy/computer_security/nsd_42.txt</vt:lpwstr>
      </vt:variant>
      <vt:variant>
        <vt:lpwstr/>
      </vt:variant>
      <vt:variant>
        <vt:i4>131094</vt:i4>
      </vt:variant>
      <vt:variant>
        <vt:i4>2483</vt:i4>
      </vt:variant>
      <vt:variant>
        <vt:i4>0</vt:i4>
      </vt:variant>
      <vt:variant>
        <vt:i4>5</vt:i4>
      </vt:variant>
      <vt:variant>
        <vt:lpwstr>http://snyside.sunnyside.com/cpsr/privacy/computer_security/nsd_42.txt</vt:lpwstr>
      </vt:variant>
      <vt:variant>
        <vt:lpwstr/>
      </vt:variant>
      <vt:variant>
        <vt:i4>131094</vt:i4>
      </vt:variant>
      <vt:variant>
        <vt:i4>2480</vt:i4>
      </vt:variant>
      <vt:variant>
        <vt:i4>0</vt:i4>
      </vt:variant>
      <vt:variant>
        <vt:i4>5</vt:i4>
      </vt:variant>
      <vt:variant>
        <vt:lpwstr>http://snyside.sunnyside.com/cpsr/privacy/computer_security/nsd_42.txt</vt:lpwstr>
      </vt:variant>
      <vt:variant>
        <vt:lpwstr/>
      </vt:variant>
      <vt:variant>
        <vt:i4>131094</vt:i4>
      </vt:variant>
      <vt:variant>
        <vt:i4>2477</vt:i4>
      </vt:variant>
      <vt:variant>
        <vt:i4>0</vt:i4>
      </vt:variant>
      <vt:variant>
        <vt:i4>5</vt:i4>
      </vt:variant>
      <vt:variant>
        <vt:lpwstr>http://snyside.sunnyside.com/cpsr/privacy/computer_security/nsd_42.txt</vt:lpwstr>
      </vt:variant>
      <vt:variant>
        <vt:lpwstr/>
      </vt:variant>
      <vt:variant>
        <vt:i4>131094</vt:i4>
      </vt:variant>
      <vt:variant>
        <vt:i4>2474</vt:i4>
      </vt:variant>
      <vt:variant>
        <vt:i4>0</vt:i4>
      </vt:variant>
      <vt:variant>
        <vt:i4>5</vt:i4>
      </vt:variant>
      <vt:variant>
        <vt:lpwstr>http://snyside.sunnyside.com/cpsr/privacy/computer_security/nsd_42.txt</vt:lpwstr>
      </vt:variant>
      <vt:variant>
        <vt:lpwstr/>
      </vt:variant>
      <vt:variant>
        <vt:i4>131094</vt:i4>
      </vt:variant>
      <vt:variant>
        <vt:i4>2471</vt:i4>
      </vt:variant>
      <vt:variant>
        <vt:i4>0</vt:i4>
      </vt:variant>
      <vt:variant>
        <vt:i4>5</vt:i4>
      </vt:variant>
      <vt:variant>
        <vt:lpwstr>http://snyside.sunnyside.com/cpsr/privacy/computer_security/nsd_42.txt</vt:lpwstr>
      </vt:variant>
      <vt:variant>
        <vt:lpwstr/>
      </vt:variant>
      <vt:variant>
        <vt:i4>131094</vt:i4>
      </vt:variant>
      <vt:variant>
        <vt:i4>2468</vt:i4>
      </vt:variant>
      <vt:variant>
        <vt:i4>0</vt:i4>
      </vt:variant>
      <vt:variant>
        <vt:i4>5</vt:i4>
      </vt:variant>
      <vt:variant>
        <vt:lpwstr>http://snyside.sunnyside.com/cpsr/privacy/computer_security/nsd_42.txt</vt:lpwstr>
      </vt:variant>
      <vt:variant>
        <vt:lpwstr/>
      </vt:variant>
      <vt:variant>
        <vt:i4>131094</vt:i4>
      </vt:variant>
      <vt:variant>
        <vt:i4>2465</vt:i4>
      </vt:variant>
      <vt:variant>
        <vt:i4>0</vt:i4>
      </vt:variant>
      <vt:variant>
        <vt:i4>5</vt:i4>
      </vt:variant>
      <vt:variant>
        <vt:lpwstr>http://snyside.sunnyside.com/cpsr/privacy/computer_security/nsd_42.txt</vt:lpwstr>
      </vt:variant>
      <vt:variant>
        <vt:lpwstr/>
      </vt:variant>
      <vt:variant>
        <vt:i4>131094</vt:i4>
      </vt:variant>
      <vt:variant>
        <vt:i4>2462</vt:i4>
      </vt:variant>
      <vt:variant>
        <vt:i4>0</vt:i4>
      </vt:variant>
      <vt:variant>
        <vt:i4>5</vt:i4>
      </vt:variant>
      <vt:variant>
        <vt:lpwstr>http://snyside.sunnyside.com/cpsr/privacy/computer_security/nsd_42.txt</vt:lpwstr>
      </vt:variant>
      <vt:variant>
        <vt:lpwstr/>
      </vt:variant>
      <vt:variant>
        <vt:i4>131094</vt:i4>
      </vt:variant>
      <vt:variant>
        <vt:i4>2459</vt:i4>
      </vt:variant>
      <vt:variant>
        <vt:i4>0</vt:i4>
      </vt:variant>
      <vt:variant>
        <vt:i4>5</vt:i4>
      </vt:variant>
      <vt:variant>
        <vt:lpwstr>http://snyside.sunnyside.com/cpsr/privacy/computer_security/nsd_42.txt</vt:lpwstr>
      </vt:variant>
      <vt:variant>
        <vt:lpwstr/>
      </vt:variant>
      <vt:variant>
        <vt:i4>131094</vt:i4>
      </vt:variant>
      <vt:variant>
        <vt:i4>2456</vt:i4>
      </vt:variant>
      <vt:variant>
        <vt:i4>0</vt:i4>
      </vt:variant>
      <vt:variant>
        <vt:i4>5</vt:i4>
      </vt:variant>
      <vt:variant>
        <vt:lpwstr>http://snyside.sunnyside.com/cpsr/privacy/computer_security/nsd_42.txt</vt:lpwstr>
      </vt:variant>
      <vt:variant>
        <vt:lpwstr/>
      </vt:variant>
      <vt:variant>
        <vt:i4>131094</vt:i4>
      </vt:variant>
      <vt:variant>
        <vt:i4>2453</vt:i4>
      </vt:variant>
      <vt:variant>
        <vt:i4>0</vt:i4>
      </vt:variant>
      <vt:variant>
        <vt:i4>5</vt:i4>
      </vt:variant>
      <vt:variant>
        <vt:lpwstr>http://snyside.sunnyside.com/cpsr/privacy/computer_security/nsd_42.txt</vt:lpwstr>
      </vt:variant>
      <vt:variant>
        <vt:lpwstr/>
      </vt:variant>
      <vt:variant>
        <vt:i4>131094</vt:i4>
      </vt:variant>
      <vt:variant>
        <vt:i4>2450</vt:i4>
      </vt:variant>
      <vt:variant>
        <vt:i4>0</vt:i4>
      </vt:variant>
      <vt:variant>
        <vt:i4>5</vt:i4>
      </vt:variant>
      <vt:variant>
        <vt:lpwstr>http://snyside.sunnyside.com/cpsr/privacy/computer_security/nsd_42.txt</vt:lpwstr>
      </vt:variant>
      <vt:variant>
        <vt:lpwstr/>
      </vt:variant>
      <vt:variant>
        <vt:i4>131094</vt:i4>
      </vt:variant>
      <vt:variant>
        <vt:i4>2447</vt:i4>
      </vt:variant>
      <vt:variant>
        <vt:i4>0</vt:i4>
      </vt:variant>
      <vt:variant>
        <vt:i4>5</vt:i4>
      </vt:variant>
      <vt:variant>
        <vt:lpwstr>http://snyside.sunnyside.com/cpsr/privacy/computer_security/nsd_42.txt</vt:lpwstr>
      </vt:variant>
      <vt:variant>
        <vt:lpwstr/>
      </vt:variant>
      <vt:variant>
        <vt:i4>131094</vt:i4>
      </vt:variant>
      <vt:variant>
        <vt:i4>2444</vt:i4>
      </vt:variant>
      <vt:variant>
        <vt:i4>0</vt:i4>
      </vt:variant>
      <vt:variant>
        <vt:i4>5</vt:i4>
      </vt:variant>
      <vt:variant>
        <vt:lpwstr>http://snyside.sunnyside.com/cpsr/privacy/computer_security/nsd_42.txt</vt:lpwstr>
      </vt:variant>
      <vt:variant>
        <vt:lpwstr/>
      </vt:variant>
      <vt:variant>
        <vt:i4>131094</vt:i4>
      </vt:variant>
      <vt:variant>
        <vt:i4>2441</vt:i4>
      </vt:variant>
      <vt:variant>
        <vt:i4>0</vt:i4>
      </vt:variant>
      <vt:variant>
        <vt:i4>5</vt:i4>
      </vt:variant>
      <vt:variant>
        <vt:lpwstr>http://snyside.sunnyside.com/cpsr/privacy/computer_security/nsd_42.txt</vt:lpwstr>
      </vt:variant>
      <vt:variant>
        <vt:lpwstr/>
      </vt:variant>
      <vt:variant>
        <vt:i4>131094</vt:i4>
      </vt:variant>
      <vt:variant>
        <vt:i4>2438</vt:i4>
      </vt:variant>
      <vt:variant>
        <vt:i4>0</vt:i4>
      </vt:variant>
      <vt:variant>
        <vt:i4>5</vt:i4>
      </vt:variant>
      <vt:variant>
        <vt:lpwstr>http://snyside.sunnyside.com/cpsr/privacy/computer_security/nsd_42.txt</vt:lpwstr>
      </vt:variant>
      <vt:variant>
        <vt:lpwstr/>
      </vt:variant>
      <vt:variant>
        <vt:i4>131094</vt:i4>
      </vt:variant>
      <vt:variant>
        <vt:i4>2435</vt:i4>
      </vt:variant>
      <vt:variant>
        <vt:i4>0</vt:i4>
      </vt:variant>
      <vt:variant>
        <vt:i4>5</vt:i4>
      </vt:variant>
      <vt:variant>
        <vt:lpwstr>http://snyside.sunnyside.com/cpsr/privacy/computer_security/nsd_42.txt</vt:lpwstr>
      </vt:variant>
      <vt:variant>
        <vt:lpwstr/>
      </vt:variant>
      <vt:variant>
        <vt:i4>131094</vt:i4>
      </vt:variant>
      <vt:variant>
        <vt:i4>2432</vt:i4>
      </vt:variant>
      <vt:variant>
        <vt:i4>0</vt:i4>
      </vt:variant>
      <vt:variant>
        <vt:i4>5</vt:i4>
      </vt:variant>
      <vt:variant>
        <vt:lpwstr>http://snyside.sunnyside.com/cpsr/privacy/computer_security/nsd_42.txt</vt:lpwstr>
      </vt:variant>
      <vt:variant>
        <vt:lpwstr/>
      </vt:variant>
      <vt:variant>
        <vt:i4>131094</vt:i4>
      </vt:variant>
      <vt:variant>
        <vt:i4>2429</vt:i4>
      </vt:variant>
      <vt:variant>
        <vt:i4>0</vt:i4>
      </vt:variant>
      <vt:variant>
        <vt:i4>5</vt:i4>
      </vt:variant>
      <vt:variant>
        <vt:lpwstr>http://snyside.sunnyside.com/cpsr/privacy/computer_security/nsd_42.txt</vt:lpwstr>
      </vt:variant>
      <vt:variant>
        <vt:lpwstr/>
      </vt:variant>
      <vt:variant>
        <vt:i4>131094</vt:i4>
      </vt:variant>
      <vt:variant>
        <vt:i4>2426</vt:i4>
      </vt:variant>
      <vt:variant>
        <vt:i4>0</vt:i4>
      </vt:variant>
      <vt:variant>
        <vt:i4>5</vt:i4>
      </vt:variant>
      <vt:variant>
        <vt:lpwstr>http://snyside.sunnyside.com/cpsr/privacy/computer_security/nsd_42.txt</vt:lpwstr>
      </vt:variant>
      <vt:variant>
        <vt:lpwstr/>
      </vt:variant>
      <vt:variant>
        <vt:i4>131094</vt:i4>
      </vt:variant>
      <vt:variant>
        <vt:i4>2423</vt:i4>
      </vt:variant>
      <vt:variant>
        <vt:i4>0</vt:i4>
      </vt:variant>
      <vt:variant>
        <vt:i4>5</vt:i4>
      </vt:variant>
      <vt:variant>
        <vt:lpwstr>http://snyside.sunnyside.com/cpsr/privacy/computer_security/nsd_42.txt</vt:lpwstr>
      </vt:variant>
      <vt:variant>
        <vt:lpwstr/>
      </vt:variant>
      <vt:variant>
        <vt:i4>131094</vt:i4>
      </vt:variant>
      <vt:variant>
        <vt:i4>2420</vt:i4>
      </vt:variant>
      <vt:variant>
        <vt:i4>0</vt:i4>
      </vt:variant>
      <vt:variant>
        <vt:i4>5</vt:i4>
      </vt:variant>
      <vt:variant>
        <vt:lpwstr>http://snyside.sunnyside.com/cpsr/privacy/computer_security/nsd_42.txt</vt:lpwstr>
      </vt:variant>
      <vt:variant>
        <vt:lpwstr/>
      </vt:variant>
      <vt:variant>
        <vt:i4>131094</vt:i4>
      </vt:variant>
      <vt:variant>
        <vt:i4>2417</vt:i4>
      </vt:variant>
      <vt:variant>
        <vt:i4>0</vt:i4>
      </vt:variant>
      <vt:variant>
        <vt:i4>5</vt:i4>
      </vt:variant>
      <vt:variant>
        <vt:lpwstr>http://snyside.sunnyside.com/cpsr/privacy/computer_security/nsd_42.txt</vt:lpwstr>
      </vt:variant>
      <vt:variant>
        <vt:lpwstr/>
      </vt:variant>
      <vt:variant>
        <vt:i4>131094</vt:i4>
      </vt:variant>
      <vt:variant>
        <vt:i4>2414</vt:i4>
      </vt:variant>
      <vt:variant>
        <vt:i4>0</vt:i4>
      </vt:variant>
      <vt:variant>
        <vt:i4>5</vt:i4>
      </vt:variant>
      <vt:variant>
        <vt:lpwstr>http://snyside.sunnyside.com/cpsr/privacy/computer_security/nsd_42.txt</vt:lpwstr>
      </vt:variant>
      <vt:variant>
        <vt:lpwstr/>
      </vt:variant>
      <vt:variant>
        <vt:i4>131094</vt:i4>
      </vt:variant>
      <vt:variant>
        <vt:i4>2411</vt:i4>
      </vt:variant>
      <vt:variant>
        <vt:i4>0</vt:i4>
      </vt:variant>
      <vt:variant>
        <vt:i4>5</vt:i4>
      </vt:variant>
      <vt:variant>
        <vt:lpwstr>http://snyside.sunnyside.com/cpsr/privacy/computer_security/nsd_42.txt</vt:lpwstr>
      </vt:variant>
      <vt:variant>
        <vt:lpwstr/>
      </vt:variant>
      <vt:variant>
        <vt:i4>131094</vt:i4>
      </vt:variant>
      <vt:variant>
        <vt:i4>2408</vt:i4>
      </vt:variant>
      <vt:variant>
        <vt:i4>0</vt:i4>
      </vt:variant>
      <vt:variant>
        <vt:i4>5</vt:i4>
      </vt:variant>
      <vt:variant>
        <vt:lpwstr>http://snyside.sunnyside.com/cpsr/privacy/computer_security/nsd_42.txt</vt:lpwstr>
      </vt:variant>
      <vt:variant>
        <vt:lpwstr/>
      </vt:variant>
      <vt:variant>
        <vt:i4>131094</vt:i4>
      </vt:variant>
      <vt:variant>
        <vt:i4>2405</vt:i4>
      </vt:variant>
      <vt:variant>
        <vt:i4>0</vt:i4>
      </vt:variant>
      <vt:variant>
        <vt:i4>5</vt:i4>
      </vt:variant>
      <vt:variant>
        <vt:lpwstr>http://snyside.sunnyside.com/cpsr/privacy/computer_security/nsd_42.txt</vt:lpwstr>
      </vt:variant>
      <vt:variant>
        <vt:lpwstr/>
      </vt:variant>
      <vt:variant>
        <vt:i4>131094</vt:i4>
      </vt:variant>
      <vt:variant>
        <vt:i4>2402</vt:i4>
      </vt:variant>
      <vt:variant>
        <vt:i4>0</vt:i4>
      </vt:variant>
      <vt:variant>
        <vt:i4>5</vt:i4>
      </vt:variant>
      <vt:variant>
        <vt:lpwstr>http://snyside.sunnyside.com/cpsr/privacy/computer_security/nsd_42.txt</vt:lpwstr>
      </vt:variant>
      <vt:variant>
        <vt:lpwstr/>
      </vt:variant>
      <vt:variant>
        <vt:i4>131094</vt:i4>
      </vt:variant>
      <vt:variant>
        <vt:i4>2399</vt:i4>
      </vt:variant>
      <vt:variant>
        <vt:i4>0</vt:i4>
      </vt:variant>
      <vt:variant>
        <vt:i4>5</vt:i4>
      </vt:variant>
      <vt:variant>
        <vt:lpwstr>http://snyside.sunnyside.com/cpsr/privacy/computer_security/nsd_42.txt</vt:lpwstr>
      </vt:variant>
      <vt:variant>
        <vt:lpwstr/>
      </vt:variant>
      <vt:variant>
        <vt:i4>131094</vt:i4>
      </vt:variant>
      <vt:variant>
        <vt:i4>2396</vt:i4>
      </vt:variant>
      <vt:variant>
        <vt:i4>0</vt:i4>
      </vt:variant>
      <vt:variant>
        <vt:i4>5</vt:i4>
      </vt:variant>
      <vt:variant>
        <vt:lpwstr>http://snyside.sunnyside.com/cpsr/privacy/computer_security/nsd_42.txt</vt:lpwstr>
      </vt:variant>
      <vt:variant>
        <vt:lpwstr/>
      </vt:variant>
      <vt:variant>
        <vt:i4>131094</vt:i4>
      </vt:variant>
      <vt:variant>
        <vt:i4>2393</vt:i4>
      </vt:variant>
      <vt:variant>
        <vt:i4>0</vt:i4>
      </vt:variant>
      <vt:variant>
        <vt:i4>5</vt:i4>
      </vt:variant>
      <vt:variant>
        <vt:lpwstr>http://snyside.sunnyside.com/cpsr/privacy/computer_security/nsd_42.txt</vt:lpwstr>
      </vt:variant>
      <vt:variant>
        <vt:lpwstr/>
      </vt:variant>
      <vt:variant>
        <vt:i4>131094</vt:i4>
      </vt:variant>
      <vt:variant>
        <vt:i4>2390</vt:i4>
      </vt:variant>
      <vt:variant>
        <vt:i4>0</vt:i4>
      </vt:variant>
      <vt:variant>
        <vt:i4>5</vt:i4>
      </vt:variant>
      <vt:variant>
        <vt:lpwstr>http://snyside.sunnyside.com/cpsr/privacy/computer_security/nsd_42.txt</vt:lpwstr>
      </vt:variant>
      <vt:variant>
        <vt:lpwstr/>
      </vt:variant>
      <vt:variant>
        <vt:i4>131094</vt:i4>
      </vt:variant>
      <vt:variant>
        <vt:i4>2387</vt:i4>
      </vt:variant>
      <vt:variant>
        <vt:i4>0</vt:i4>
      </vt:variant>
      <vt:variant>
        <vt:i4>5</vt:i4>
      </vt:variant>
      <vt:variant>
        <vt:lpwstr>http://snyside.sunnyside.com/cpsr/privacy/computer_security/nsd_42.txt</vt:lpwstr>
      </vt:variant>
      <vt:variant>
        <vt:lpwstr/>
      </vt:variant>
      <vt:variant>
        <vt:i4>131094</vt:i4>
      </vt:variant>
      <vt:variant>
        <vt:i4>2384</vt:i4>
      </vt:variant>
      <vt:variant>
        <vt:i4>0</vt:i4>
      </vt:variant>
      <vt:variant>
        <vt:i4>5</vt:i4>
      </vt:variant>
      <vt:variant>
        <vt:lpwstr>http://snyside.sunnyside.com/cpsr/privacy/computer_security/nsd_42.txt</vt:lpwstr>
      </vt:variant>
      <vt:variant>
        <vt:lpwstr/>
      </vt:variant>
      <vt:variant>
        <vt:i4>131094</vt:i4>
      </vt:variant>
      <vt:variant>
        <vt:i4>2381</vt:i4>
      </vt:variant>
      <vt:variant>
        <vt:i4>0</vt:i4>
      </vt:variant>
      <vt:variant>
        <vt:i4>5</vt:i4>
      </vt:variant>
      <vt:variant>
        <vt:lpwstr>http://snyside.sunnyside.com/cpsr/privacy/computer_security/nsd_42.txt</vt:lpwstr>
      </vt:variant>
      <vt:variant>
        <vt:lpwstr/>
      </vt:variant>
      <vt:variant>
        <vt:i4>131094</vt:i4>
      </vt:variant>
      <vt:variant>
        <vt:i4>2378</vt:i4>
      </vt:variant>
      <vt:variant>
        <vt:i4>0</vt:i4>
      </vt:variant>
      <vt:variant>
        <vt:i4>5</vt:i4>
      </vt:variant>
      <vt:variant>
        <vt:lpwstr>http://snyside.sunnyside.com/cpsr/privacy/computer_security/nsd_42.txt</vt:lpwstr>
      </vt:variant>
      <vt:variant>
        <vt:lpwstr/>
      </vt:variant>
      <vt:variant>
        <vt:i4>131094</vt:i4>
      </vt:variant>
      <vt:variant>
        <vt:i4>2375</vt:i4>
      </vt:variant>
      <vt:variant>
        <vt:i4>0</vt:i4>
      </vt:variant>
      <vt:variant>
        <vt:i4>5</vt:i4>
      </vt:variant>
      <vt:variant>
        <vt:lpwstr>http://snyside.sunnyside.com/cpsr/privacy/computer_security/nsd_42.txt</vt:lpwstr>
      </vt:variant>
      <vt:variant>
        <vt:lpwstr/>
      </vt:variant>
      <vt:variant>
        <vt:i4>131094</vt:i4>
      </vt:variant>
      <vt:variant>
        <vt:i4>2372</vt:i4>
      </vt:variant>
      <vt:variant>
        <vt:i4>0</vt:i4>
      </vt:variant>
      <vt:variant>
        <vt:i4>5</vt:i4>
      </vt:variant>
      <vt:variant>
        <vt:lpwstr>http://snyside.sunnyside.com/cpsr/privacy/computer_security/nsd_42.txt</vt:lpwstr>
      </vt:variant>
      <vt:variant>
        <vt:lpwstr/>
      </vt:variant>
      <vt:variant>
        <vt:i4>131094</vt:i4>
      </vt:variant>
      <vt:variant>
        <vt:i4>2369</vt:i4>
      </vt:variant>
      <vt:variant>
        <vt:i4>0</vt:i4>
      </vt:variant>
      <vt:variant>
        <vt:i4>5</vt:i4>
      </vt:variant>
      <vt:variant>
        <vt:lpwstr>http://snyside.sunnyside.com/cpsr/privacy/computer_security/nsd_42.txt</vt:lpwstr>
      </vt:variant>
      <vt:variant>
        <vt:lpwstr/>
      </vt:variant>
      <vt:variant>
        <vt:i4>131094</vt:i4>
      </vt:variant>
      <vt:variant>
        <vt:i4>2366</vt:i4>
      </vt:variant>
      <vt:variant>
        <vt:i4>0</vt:i4>
      </vt:variant>
      <vt:variant>
        <vt:i4>5</vt:i4>
      </vt:variant>
      <vt:variant>
        <vt:lpwstr>http://snyside.sunnyside.com/cpsr/privacy/computer_security/nsd_42.txt</vt:lpwstr>
      </vt:variant>
      <vt:variant>
        <vt:lpwstr/>
      </vt:variant>
      <vt:variant>
        <vt:i4>131094</vt:i4>
      </vt:variant>
      <vt:variant>
        <vt:i4>2363</vt:i4>
      </vt:variant>
      <vt:variant>
        <vt:i4>0</vt:i4>
      </vt:variant>
      <vt:variant>
        <vt:i4>5</vt:i4>
      </vt:variant>
      <vt:variant>
        <vt:lpwstr>http://snyside.sunnyside.com/cpsr/privacy/computer_security/nsd_42.txt</vt:lpwstr>
      </vt:variant>
      <vt:variant>
        <vt:lpwstr/>
      </vt:variant>
      <vt:variant>
        <vt:i4>131094</vt:i4>
      </vt:variant>
      <vt:variant>
        <vt:i4>2360</vt:i4>
      </vt:variant>
      <vt:variant>
        <vt:i4>0</vt:i4>
      </vt:variant>
      <vt:variant>
        <vt:i4>5</vt:i4>
      </vt:variant>
      <vt:variant>
        <vt:lpwstr>http://snyside.sunnyside.com/cpsr/privacy/computer_security/nsd_42.txt</vt:lpwstr>
      </vt:variant>
      <vt:variant>
        <vt:lpwstr/>
      </vt:variant>
      <vt:variant>
        <vt:i4>131094</vt:i4>
      </vt:variant>
      <vt:variant>
        <vt:i4>2357</vt:i4>
      </vt:variant>
      <vt:variant>
        <vt:i4>0</vt:i4>
      </vt:variant>
      <vt:variant>
        <vt:i4>5</vt:i4>
      </vt:variant>
      <vt:variant>
        <vt:lpwstr>http://snyside.sunnyside.com/cpsr/privacy/computer_security/nsd_42.txt</vt:lpwstr>
      </vt:variant>
      <vt:variant>
        <vt:lpwstr/>
      </vt:variant>
      <vt:variant>
        <vt:i4>131094</vt:i4>
      </vt:variant>
      <vt:variant>
        <vt:i4>2355</vt:i4>
      </vt:variant>
      <vt:variant>
        <vt:i4>0</vt:i4>
      </vt:variant>
      <vt:variant>
        <vt:i4>5</vt:i4>
      </vt:variant>
      <vt:variant>
        <vt:lpwstr>http://snyside.sunnyside.com/cpsr/privacy/computer_security/nsd_42.txt</vt:lpwstr>
      </vt:variant>
      <vt:variant>
        <vt:lpwstr/>
      </vt:variant>
      <vt:variant>
        <vt:i4>131094</vt:i4>
      </vt:variant>
      <vt:variant>
        <vt:i4>2352</vt:i4>
      </vt:variant>
      <vt:variant>
        <vt:i4>0</vt:i4>
      </vt:variant>
      <vt:variant>
        <vt:i4>5</vt:i4>
      </vt:variant>
      <vt:variant>
        <vt:lpwstr>http://snyside.sunnyside.com/cpsr/privacy/computer_security/nsd_42.txt</vt:lpwstr>
      </vt:variant>
      <vt:variant>
        <vt:lpwstr/>
      </vt:variant>
      <vt:variant>
        <vt:i4>2293866</vt:i4>
      </vt:variant>
      <vt:variant>
        <vt:i4>2348</vt:i4>
      </vt:variant>
      <vt:variant>
        <vt:i4>0</vt:i4>
      </vt:variant>
      <vt:variant>
        <vt:i4>5</vt:i4>
      </vt:variant>
      <vt:variant>
        <vt:lpwstr>http://www4.law.cornell.edu/uscode/40/1452.html</vt:lpwstr>
      </vt:variant>
      <vt:variant>
        <vt:lpwstr/>
      </vt:variant>
      <vt:variant>
        <vt:i4>2293866</vt:i4>
      </vt:variant>
      <vt:variant>
        <vt:i4>2345</vt:i4>
      </vt:variant>
      <vt:variant>
        <vt:i4>0</vt:i4>
      </vt:variant>
      <vt:variant>
        <vt:i4>5</vt:i4>
      </vt:variant>
      <vt:variant>
        <vt:lpwstr>http://www4.law.cornell.edu/uscode/40/1452.html</vt:lpwstr>
      </vt:variant>
      <vt:variant>
        <vt:lpwstr/>
      </vt:variant>
      <vt:variant>
        <vt:i4>2293866</vt:i4>
      </vt:variant>
      <vt:variant>
        <vt:i4>2342</vt:i4>
      </vt:variant>
      <vt:variant>
        <vt:i4>0</vt:i4>
      </vt:variant>
      <vt:variant>
        <vt:i4>5</vt:i4>
      </vt:variant>
      <vt:variant>
        <vt:lpwstr>http://www4.law.cornell.edu/uscode/40/1452.html</vt:lpwstr>
      </vt:variant>
      <vt:variant>
        <vt:lpwstr/>
      </vt:variant>
      <vt:variant>
        <vt:i4>2293866</vt:i4>
      </vt:variant>
      <vt:variant>
        <vt:i4>2339</vt:i4>
      </vt:variant>
      <vt:variant>
        <vt:i4>0</vt:i4>
      </vt:variant>
      <vt:variant>
        <vt:i4>5</vt:i4>
      </vt:variant>
      <vt:variant>
        <vt:lpwstr>http://www4.law.cornell.edu/uscode/40/1452.html</vt:lpwstr>
      </vt:variant>
      <vt:variant>
        <vt:lpwstr/>
      </vt:variant>
      <vt:variant>
        <vt:i4>2293866</vt:i4>
      </vt:variant>
      <vt:variant>
        <vt:i4>2336</vt:i4>
      </vt:variant>
      <vt:variant>
        <vt:i4>0</vt:i4>
      </vt:variant>
      <vt:variant>
        <vt:i4>5</vt:i4>
      </vt:variant>
      <vt:variant>
        <vt:lpwstr>http://www4.law.cornell.edu/uscode/40/1452.html</vt:lpwstr>
      </vt:variant>
      <vt:variant>
        <vt:lpwstr/>
      </vt:variant>
      <vt:variant>
        <vt:i4>2293866</vt:i4>
      </vt:variant>
      <vt:variant>
        <vt:i4>2333</vt:i4>
      </vt:variant>
      <vt:variant>
        <vt:i4>0</vt:i4>
      </vt:variant>
      <vt:variant>
        <vt:i4>5</vt:i4>
      </vt:variant>
      <vt:variant>
        <vt:lpwstr>http://www4.law.cornell.edu/uscode/40/1452.html</vt:lpwstr>
      </vt:variant>
      <vt:variant>
        <vt:lpwstr/>
      </vt:variant>
      <vt:variant>
        <vt:i4>2293866</vt:i4>
      </vt:variant>
      <vt:variant>
        <vt:i4>2330</vt:i4>
      </vt:variant>
      <vt:variant>
        <vt:i4>0</vt:i4>
      </vt:variant>
      <vt:variant>
        <vt:i4>5</vt:i4>
      </vt:variant>
      <vt:variant>
        <vt:lpwstr>http://www4.law.cornell.edu/uscode/40/1452.html</vt:lpwstr>
      </vt:variant>
      <vt:variant>
        <vt:lpwstr/>
      </vt:variant>
      <vt:variant>
        <vt:i4>2293866</vt:i4>
      </vt:variant>
      <vt:variant>
        <vt:i4>2327</vt:i4>
      </vt:variant>
      <vt:variant>
        <vt:i4>0</vt:i4>
      </vt:variant>
      <vt:variant>
        <vt:i4>5</vt:i4>
      </vt:variant>
      <vt:variant>
        <vt:lpwstr>http://www4.law.cornell.edu/uscode/40/1452.html</vt:lpwstr>
      </vt:variant>
      <vt:variant>
        <vt:lpwstr/>
      </vt:variant>
      <vt:variant>
        <vt:i4>2293866</vt:i4>
      </vt:variant>
      <vt:variant>
        <vt:i4>2324</vt:i4>
      </vt:variant>
      <vt:variant>
        <vt:i4>0</vt:i4>
      </vt:variant>
      <vt:variant>
        <vt:i4>5</vt:i4>
      </vt:variant>
      <vt:variant>
        <vt:lpwstr>http://www4.law.cornell.edu/uscode/40/1452.html</vt:lpwstr>
      </vt:variant>
      <vt:variant>
        <vt:lpwstr/>
      </vt:variant>
      <vt:variant>
        <vt:i4>2293866</vt:i4>
      </vt:variant>
      <vt:variant>
        <vt:i4>2321</vt:i4>
      </vt:variant>
      <vt:variant>
        <vt:i4>0</vt:i4>
      </vt:variant>
      <vt:variant>
        <vt:i4>5</vt:i4>
      </vt:variant>
      <vt:variant>
        <vt:lpwstr>http://www4.law.cornell.edu/uscode/40/1452.html</vt:lpwstr>
      </vt:variant>
      <vt:variant>
        <vt:lpwstr/>
      </vt:variant>
      <vt:variant>
        <vt:i4>2293866</vt:i4>
      </vt:variant>
      <vt:variant>
        <vt:i4>2318</vt:i4>
      </vt:variant>
      <vt:variant>
        <vt:i4>0</vt:i4>
      </vt:variant>
      <vt:variant>
        <vt:i4>5</vt:i4>
      </vt:variant>
      <vt:variant>
        <vt:lpwstr>http://www4.law.cornell.edu/uscode/40/1452.html</vt:lpwstr>
      </vt:variant>
      <vt:variant>
        <vt:lpwstr/>
      </vt:variant>
      <vt:variant>
        <vt:i4>2293866</vt:i4>
      </vt:variant>
      <vt:variant>
        <vt:i4>2315</vt:i4>
      </vt:variant>
      <vt:variant>
        <vt:i4>0</vt:i4>
      </vt:variant>
      <vt:variant>
        <vt:i4>5</vt:i4>
      </vt:variant>
      <vt:variant>
        <vt:lpwstr>http://www4.law.cornell.edu/uscode/40/1452.html</vt:lpwstr>
      </vt:variant>
      <vt:variant>
        <vt:lpwstr/>
      </vt:variant>
      <vt:variant>
        <vt:i4>2293866</vt:i4>
      </vt:variant>
      <vt:variant>
        <vt:i4>2312</vt:i4>
      </vt:variant>
      <vt:variant>
        <vt:i4>0</vt:i4>
      </vt:variant>
      <vt:variant>
        <vt:i4>5</vt:i4>
      </vt:variant>
      <vt:variant>
        <vt:lpwstr>http://www4.law.cornell.edu/uscode/40/1452.html</vt:lpwstr>
      </vt:variant>
      <vt:variant>
        <vt:lpwstr/>
      </vt:variant>
      <vt:variant>
        <vt:i4>2293866</vt:i4>
      </vt:variant>
      <vt:variant>
        <vt:i4>2309</vt:i4>
      </vt:variant>
      <vt:variant>
        <vt:i4>0</vt:i4>
      </vt:variant>
      <vt:variant>
        <vt:i4>5</vt:i4>
      </vt:variant>
      <vt:variant>
        <vt:lpwstr>http://www4.law.cornell.edu/uscode/40/1452.html</vt:lpwstr>
      </vt:variant>
      <vt:variant>
        <vt:lpwstr/>
      </vt:variant>
      <vt:variant>
        <vt:i4>2293866</vt:i4>
      </vt:variant>
      <vt:variant>
        <vt:i4>2306</vt:i4>
      </vt:variant>
      <vt:variant>
        <vt:i4>0</vt:i4>
      </vt:variant>
      <vt:variant>
        <vt:i4>5</vt:i4>
      </vt:variant>
      <vt:variant>
        <vt:lpwstr>http://www4.law.cornell.edu/uscode/40/1452.html</vt:lpwstr>
      </vt:variant>
      <vt:variant>
        <vt:lpwstr/>
      </vt:variant>
      <vt:variant>
        <vt:i4>2293866</vt:i4>
      </vt:variant>
      <vt:variant>
        <vt:i4>2303</vt:i4>
      </vt:variant>
      <vt:variant>
        <vt:i4>0</vt:i4>
      </vt:variant>
      <vt:variant>
        <vt:i4>5</vt:i4>
      </vt:variant>
      <vt:variant>
        <vt:lpwstr>http://www4.law.cornell.edu/uscode/40/1452.html</vt:lpwstr>
      </vt:variant>
      <vt:variant>
        <vt:lpwstr/>
      </vt:variant>
      <vt:variant>
        <vt:i4>2293866</vt:i4>
      </vt:variant>
      <vt:variant>
        <vt:i4>2300</vt:i4>
      </vt:variant>
      <vt:variant>
        <vt:i4>0</vt:i4>
      </vt:variant>
      <vt:variant>
        <vt:i4>5</vt:i4>
      </vt:variant>
      <vt:variant>
        <vt:lpwstr>http://www4.law.cornell.edu/uscode/40/1452.html</vt:lpwstr>
      </vt:variant>
      <vt:variant>
        <vt:lpwstr/>
      </vt:variant>
      <vt:variant>
        <vt:i4>2293866</vt:i4>
      </vt:variant>
      <vt:variant>
        <vt:i4>2297</vt:i4>
      </vt:variant>
      <vt:variant>
        <vt:i4>0</vt:i4>
      </vt:variant>
      <vt:variant>
        <vt:i4>5</vt:i4>
      </vt:variant>
      <vt:variant>
        <vt:lpwstr>http://www4.law.cornell.edu/uscode/40/1452.html</vt:lpwstr>
      </vt:variant>
      <vt:variant>
        <vt:lpwstr/>
      </vt:variant>
      <vt:variant>
        <vt:i4>2293866</vt:i4>
      </vt:variant>
      <vt:variant>
        <vt:i4>2294</vt:i4>
      </vt:variant>
      <vt:variant>
        <vt:i4>0</vt:i4>
      </vt:variant>
      <vt:variant>
        <vt:i4>5</vt:i4>
      </vt:variant>
      <vt:variant>
        <vt:lpwstr>http://www4.law.cornell.edu/uscode/40/1452.html</vt:lpwstr>
      </vt:variant>
      <vt:variant>
        <vt:lpwstr/>
      </vt:variant>
      <vt:variant>
        <vt:i4>2293866</vt:i4>
      </vt:variant>
      <vt:variant>
        <vt:i4>2291</vt:i4>
      </vt:variant>
      <vt:variant>
        <vt:i4>0</vt:i4>
      </vt:variant>
      <vt:variant>
        <vt:i4>5</vt:i4>
      </vt:variant>
      <vt:variant>
        <vt:lpwstr>http://www4.law.cornell.edu/uscode/40/1452.html</vt:lpwstr>
      </vt:variant>
      <vt:variant>
        <vt:lpwstr/>
      </vt:variant>
      <vt:variant>
        <vt:i4>2293866</vt:i4>
      </vt:variant>
      <vt:variant>
        <vt:i4>2288</vt:i4>
      </vt:variant>
      <vt:variant>
        <vt:i4>0</vt:i4>
      </vt:variant>
      <vt:variant>
        <vt:i4>5</vt:i4>
      </vt:variant>
      <vt:variant>
        <vt:lpwstr>http://www4.law.cornell.edu/uscode/40/1452.html</vt:lpwstr>
      </vt:variant>
      <vt:variant>
        <vt:lpwstr/>
      </vt:variant>
      <vt:variant>
        <vt:i4>2293866</vt:i4>
      </vt:variant>
      <vt:variant>
        <vt:i4>2285</vt:i4>
      </vt:variant>
      <vt:variant>
        <vt:i4>0</vt:i4>
      </vt:variant>
      <vt:variant>
        <vt:i4>5</vt:i4>
      </vt:variant>
      <vt:variant>
        <vt:lpwstr>http://www4.law.cornell.edu/uscode/40/1452.html</vt:lpwstr>
      </vt:variant>
      <vt:variant>
        <vt:lpwstr/>
      </vt:variant>
      <vt:variant>
        <vt:i4>2293866</vt:i4>
      </vt:variant>
      <vt:variant>
        <vt:i4>2282</vt:i4>
      </vt:variant>
      <vt:variant>
        <vt:i4>0</vt:i4>
      </vt:variant>
      <vt:variant>
        <vt:i4>5</vt:i4>
      </vt:variant>
      <vt:variant>
        <vt:lpwstr>http://www4.law.cornell.edu/uscode/40/1452.html</vt:lpwstr>
      </vt:variant>
      <vt:variant>
        <vt:lpwstr/>
      </vt:variant>
      <vt:variant>
        <vt:i4>2293866</vt:i4>
      </vt:variant>
      <vt:variant>
        <vt:i4>2279</vt:i4>
      </vt:variant>
      <vt:variant>
        <vt:i4>0</vt:i4>
      </vt:variant>
      <vt:variant>
        <vt:i4>5</vt:i4>
      </vt:variant>
      <vt:variant>
        <vt:lpwstr>http://www4.law.cornell.edu/uscode/40/1452.html</vt:lpwstr>
      </vt:variant>
      <vt:variant>
        <vt:lpwstr/>
      </vt:variant>
      <vt:variant>
        <vt:i4>2293866</vt:i4>
      </vt:variant>
      <vt:variant>
        <vt:i4>2276</vt:i4>
      </vt:variant>
      <vt:variant>
        <vt:i4>0</vt:i4>
      </vt:variant>
      <vt:variant>
        <vt:i4>5</vt:i4>
      </vt:variant>
      <vt:variant>
        <vt:lpwstr>http://www4.law.cornell.edu/uscode/40/1452.html</vt:lpwstr>
      </vt:variant>
      <vt:variant>
        <vt:lpwstr/>
      </vt:variant>
      <vt:variant>
        <vt:i4>2293866</vt:i4>
      </vt:variant>
      <vt:variant>
        <vt:i4>2273</vt:i4>
      </vt:variant>
      <vt:variant>
        <vt:i4>0</vt:i4>
      </vt:variant>
      <vt:variant>
        <vt:i4>5</vt:i4>
      </vt:variant>
      <vt:variant>
        <vt:lpwstr>http://www4.law.cornell.edu/uscode/40/1452.html</vt:lpwstr>
      </vt:variant>
      <vt:variant>
        <vt:lpwstr/>
      </vt:variant>
      <vt:variant>
        <vt:i4>2293866</vt:i4>
      </vt:variant>
      <vt:variant>
        <vt:i4>2270</vt:i4>
      </vt:variant>
      <vt:variant>
        <vt:i4>0</vt:i4>
      </vt:variant>
      <vt:variant>
        <vt:i4>5</vt:i4>
      </vt:variant>
      <vt:variant>
        <vt:lpwstr>http://www4.law.cornell.edu/uscode/40/1452.html</vt:lpwstr>
      </vt:variant>
      <vt:variant>
        <vt:lpwstr/>
      </vt:variant>
      <vt:variant>
        <vt:i4>2293866</vt:i4>
      </vt:variant>
      <vt:variant>
        <vt:i4>2267</vt:i4>
      </vt:variant>
      <vt:variant>
        <vt:i4>0</vt:i4>
      </vt:variant>
      <vt:variant>
        <vt:i4>5</vt:i4>
      </vt:variant>
      <vt:variant>
        <vt:lpwstr>http://www4.law.cornell.edu/uscode/40/1452.html</vt:lpwstr>
      </vt:variant>
      <vt:variant>
        <vt:lpwstr/>
      </vt:variant>
      <vt:variant>
        <vt:i4>2293866</vt:i4>
      </vt:variant>
      <vt:variant>
        <vt:i4>2264</vt:i4>
      </vt:variant>
      <vt:variant>
        <vt:i4>0</vt:i4>
      </vt:variant>
      <vt:variant>
        <vt:i4>5</vt:i4>
      </vt:variant>
      <vt:variant>
        <vt:lpwstr>http://www4.law.cornell.edu/uscode/40/1452.html</vt:lpwstr>
      </vt:variant>
      <vt:variant>
        <vt:lpwstr/>
      </vt:variant>
      <vt:variant>
        <vt:i4>2293866</vt:i4>
      </vt:variant>
      <vt:variant>
        <vt:i4>2261</vt:i4>
      </vt:variant>
      <vt:variant>
        <vt:i4>0</vt:i4>
      </vt:variant>
      <vt:variant>
        <vt:i4>5</vt:i4>
      </vt:variant>
      <vt:variant>
        <vt:lpwstr>http://www4.law.cornell.edu/uscode/40/1452.html</vt:lpwstr>
      </vt:variant>
      <vt:variant>
        <vt:lpwstr/>
      </vt:variant>
      <vt:variant>
        <vt:i4>2293866</vt:i4>
      </vt:variant>
      <vt:variant>
        <vt:i4>2258</vt:i4>
      </vt:variant>
      <vt:variant>
        <vt:i4>0</vt:i4>
      </vt:variant>
      <vt:variant>
        <vt:i4>5</vt:i4>
      </vt:variant>
      <vt:variant>
        <vt:lpwstr>http://www4.law.cornell.edu/uscode/40/1452.html</vt:lpwstr>
      </vt:variant>
      <vt:variant>
        <vt:lpwstr/>
      </vt:variant>
      <vt:variant>
        <vt:i4>2293866</vt:i4>
      </vt:variant>
      <vt:variant>
        <vt:i4>2255</vt:i4>
      </vt:variant>
      <vt:variant>
        <vt:i4>0</vt:i4>
      </vt:variant>
      <vt:variant>
        <vt:i4>5</vt:i4>
      </vt:variant>
      <vt:variant>
        <vt:lpwstr>http://www4.law.cornell.edu/uscode/40/1452.html</vt:lpwstr>
      </vt:variant>
      <vt:variant>
        <vt:lpwstr/>
      </vt:variant>
      <vt:variant>
        <vt:i4>2293866</vt:i4>
      </vt:variant>
      <vt:variant>
        <vt:i4>2252</vt:i4>
      </vt:variant>
      <vt:variant>
        <vt:i4>0</vt:i4>
      </vt:variant>
      <vt:variant>
        <vt:i4>5</vt:i4>
      </vt:variant>
      <vt:variant>
        <vt:lpwstr>http://www4.law.cornell.edu/uscode/40/1452.html</vt:lpwstr>
      </vt:variant>
      <vt:variant>
        <vt:lpwstr/>
      </vt:variant>
      <vt:variant>
        <vt:i4>2293866</vt:i4>
      </vt:variant>
      <vt:variant>
        <vt:i4>2249</vt:i4>
      </vt:variant>
      <vt:variant>
        <vt:i4>0</vt:i4>
      </vt:variant>
      <vt:variant>
        <vt:i4>5</vt:i4>
      </vt:variant>
      <vt:variant>
        <vt:lpwstr>http://www4.law.cornell.edu/uscode/40/1452.html</vt:lpwstr>
      </vt:variant>
      <vt:variant>
        <vt:lpwstr/>
      </vt:variant>
      <vt:variant>
        <vt:i4>2293866</vt:i4>
      </vt:variant>
      <vt:variant>
        <vt:i4>2246</vt:i4>
      </vt:variant>
      <vt:variant>
        <vt:i4>0</vt:i4>
      </vt:variant>
      <vt:variant>
        <vt:i4>5</vt:i4>
      </vt:variant>
      <vt:variant>
        <vt:lpwstr>http://www4.law.cornell.edu/uscode/40/1452.html</vt:lpwstr>
      </vt:variant>
      <vt:variant>
        <vt:lpwstr/>
      </vt:variant>
      <vt:variant>
        <vt:i4>2293866</vt:i4>
      </vt:variant>
      <vt:variant>
        <vt:i4>2243</vt:i4>
      </vt:variant>
      <vt:variant>
        <vt:i4>0</vt:i4>
      </vt:variant>
      <vt:variant>
        <vt:i4>5</vt:i4>
      </vt:variant>
      <vt:variant>
        <vt:lpwstr>http://www4.law.cornell.edu/uscode/40/1452.html</vt:lpwstr>
      </vt:variant>
      <vt:variant>
        <vt:lpwstr/>
      </vt:variant>
      <vt:variant>
        <vt:i4>2293866</vt:i4>
      </vt:variant>
      <vt:variant>
        <vt:i4>2240</vt:i4>
      </vt:variant>
      <vt:variant>
        <vt:i4>0</vt:i4>
      </vt:variant>
      <vt:variant>
        <vt:i4>5</vt:i4>
      </vt:variant>
      <vt:variant>
        <vt:lpwstr>http://www4.law.cornell.edu/uscode/40/1452.html</vt:lpwstr>
      </vt:variant>
      <vt:variant>
        <vt:lpwstr/>
      </vt:variant>
      <vt:variant>
        <vt:i4>2293866</vt:i4>
      </vt:variant>
      <vt:variant>
        <vt:i4>2237</vt:i4>
      </vt:variant>
      <vt:variant>
        <vt:i4>0</vt:i4>
      </vt:variant>
      <vt:variant>
        <vt:i4>5</vt:i4>
      </vt:variant>
      <vt:variant>
        <vt:lpwstr>http://www4.law.cornell.edu/uscode/40/1452.html</vt:lpwstr>
      </vt:variant>
      <vt:variant>
        <vt:lpwstr/>
      </vt:variant>
      <vt:variant>
        <vt:i4>2293866</vt:i4>
      </vt:variant>
      <vt:variant>
        <vt:i4>2234</vt:i4>
      </vt:variant>
      <vt:variant>
        <vt:i4>0</vt:i4>
      </vt:variant>
      <vt:variant>
        <vt:i4>5</vt:i4>
      </vt:variant>
      <vt:variant>
        <vt:lpwstr>http://www4.law.cornell.edu/uscode/40/1452.html</vt:lpwstr>
      </vt:variant>
      <vt:variant>
        <vt:lpwstr/>
      </vt:variant>
      <vt:variant>
        <vt:i4>2293866</vt:i4>
      </vt:variant>
      <vt:variant>
        <vt:i4>2231</vt:i4>
      </vt:variant>
      <vt:variant>
        <vt:i4>0</vt:i4>
      </vt:variant>
      <vt:variant>
        <vt:i4>5</vt:i4>
      </vt:variant>
      <vt:variant>
        <vt:lpwstr>http://www4.law.cornell.edu/uscode/40/1452.html</vt:lpwstr>
      </vt:variant>
      <vt:variant>
        <vt:lpwstr/>
      </vt:variant>
      <vt:variant>
        <vt:i4>2293866</vt:i4>
      </vt:variant>
      <vt:variant>
        <vt:i4>2228</vt:i4>
      </vt:variant>
      <vt:variant>
        <vt:i4>0</vt:i4>
      </vt:variant>
      <vt:variant>
        <vt:i4>5</vt:i4>
      </vt:variant>
      <vt:variant>
        <vt:lpwstr>http://www4.law.cornell.edu/uscode/40/1452.html</vt:lpwstr>
      </vt:variant>
      <vt:variant>
        <vt:lpwstr/>
      </vt:variant>
      <vt:variant>
        <vt:i4>2293866</vt:i4>
      </vt:variant>
      <vt:variant>
        <vt:i4>2225</vt:i4>
      </vt:variant>
      <vt:variant>
        <vt:i4>0</vt:i4>
      </vt:variant>
      <vt:variant>
        <vt:i4>5</vt:i4>
      </vt:variant>
      <vt:variant>
        <vt:lpwstr>http://www4.law.cornell.edu/uscode/40/1452.html</vt:lpwstr>
      </vt:variant>
      <vt:variant>
        <vt:lpwstr/>
      </vt:variant>
      <vt:variant>
        <vt:i4>2293866</vt:i4>
      </vt:variant>
      <vt:variant>
        <vt:i4>2222</vt:i4>
      </vt:variant>
      <vt:variant>
        <vt:i4>0</vt:i4>
      </vt:variant>
      <vt:variant>
        <vt:i4>5</vt:i4>
      </vt:variant>
      <vt:variant>
        <vt:lpwstr>http://www4.law.cornell.edu/uscode/40/1452.html</vt:lpwstr>
      </vt:variant>
      <vt:variant>
        <vt:lpwstr/>
      </vt:variant>
      <vt:variant>
        <vt:i4>2293866</vt:i4>
      </vt:variant>
      <vt:variant>
        <vt:i4>2219</vt:i4>
      </vt:variant>
      <vt:variant>
        <vt:i4>0</vt:i4>
      </vt:variant>
      <vt:variant>
        <vt:i4>5</vt:i4>
      </vt:variant>
      <vt:variant>
        <vt:lpwstr>http://www4.law.cornell.edu/uscode/40/1452.html</vt:lpwstr>
      </vt:variant>
      <vt:variant>
        <vt:lpwstr/>
      </vt:variant>
      <vt:variant>
        <vt:i4>2293866</vt:i4>
      </vt:variant>
      <vt:variant>
        <vt:i4>2216</vt:i4>
      </vt:variant>
      <vt:variant>
        <vt:i4>0</vt:i4>
      </vt:variant>
      <vt:variant>
        <vt:i4>5</vt:i4>
      </vt:variant>
      <vt:variant>
        <vt:lpwstr>http://www4.law.cornell.edu/uscode/40/1452.html</vt:lpwstr>
      </vt:variant>
      <vt:variant>
        <vt:lpwstr/>
      </vt:variant>
      <vt:variant>
        <vt:i4>2293866</vt:i4>
      </vt:variant>
      <vt:variant>
        <vt:i4>2213</vt:i4>
      </vt:variant>
      <vt:variant>
        <vt:i4>0</vt:i4>
      </vt:variant>
      <vt:variant>
        <vt:i4>5</vt:i4>
      </vt:variant>
      <vt:variant>
        <vt:lpwstr>http://www4.law.cornell.edu/uscode/40/1452.html</vt:lpwstr>
      </vt:variant>
      <vt:variant>
        <vt:lpwstr/>
      </vt:variant>
      <vt:variant>
        <vt:i4>2293866</vt:i4>
      </vt:variant>
      <vt:variant>
        <vt:i4>2210</vt:i4>
      </vt:variant>
      <vt:variant>
        <vt:i4>0</vt:i4>
      </vt:variant>
      <vt:variant>
        <vt:i4>5</vt:i4>
      </vt:variant>
      <vt:variant>
        <vt:lpwstr>http://www4.law.cornell.edu/uscode/40/1452.html</vt:lpwstr>
      </vt:variant>
      <vt:variant>
        <vt:lpwstr/>
      </vt:variant>
      <vt:variant>
        <vt:i4>2293866</vt:i4>
      </vt:variant>
      <vt:variant>
        <vt:i4>2207</vt:i4>
      </vt:variant>
      <vt:variant>
        <vt:i4>0</vt:i4>
      </vt:variant>
      <vt:variant>
        <vt:i4>5</vt:i4>
      </vt:variant>
      <vt:variant>
        <vt:lpwstr>http://www4.law.cornell.edu/uscode/40/1452.html</vt:lpwstr>
      </vt:variant>
      <vt:variant>
        <vt:lpwstr/>
      </vt:variant>
      <vt:variant>
        <vt:i4>2293866</vt:i4>
      </vt:variant>
      <vt:variant>
        <vt:i4>2204</vt:i4>
      </vt:variant>
      <vt:variant>
        <vt:i4>0</vt:i4>
      </vt:variant>
      <vt:variant>
        <vt:i4>5</vt:i4>
      </vt:variant>
      <vt:variant>
        <vt:lpwstr>http://www4.law.cornell.edu/uscode/40/1452.html</vt:lpwstr>
      </vt:variant>
      <vt:variant>
        <vt:lpwstr/>
      </vt:variant>
      <vt:variant>
        <vt:i4>2293866</vt:i4>
      </vt:variant>
      <vt:variant>
        <vt:i4>2201</vt:i4>
      </vt:variant>
      <vt:variant>
        <vt:i4>0</vt:i4>
      </vt:variant>
      <vt:variant>
        <vt:i4>5</vt:i4>
      </vt:variant>
      <vt:variant>
        <vt:lpwstr>http://www4.law.cornell.edu/uscode/40/1452.html</vt:lpwstr>
      </vt:variant>
      <vt:variant>
        <vt:lpwstr/>
      </vt:variant>
      <vt:variant>
        <vt:i4>2293866</vt:i4>
      </vt:variant>
      <vt:variant>
        <vt:i4>2198</vt:i4>
      </vt:variant>
      <vt:variant>
        <vt:i4>0</vt:i4>
      </vt:variant>
      <vt:variant>
        <vt:i4>5</vt:i4>
      </vt:variant>
      <vt:variant>
        <vt:lpwstr>http://www4.law.cornell.edu/uscode/40/1452.html</vt:lpwstr>
      </vt:variant>
      <vt:variant>
        <vt:lpwstr/>
      </vt:variant>
      <vt:variant>
        <vt:i4>2293866</vt:i4>
      </vt:variant>
      <vt:variant>
        <vt:i4>2195</vt:i4>
      </vt:variant>
      <vt:variant>
        <vt:i4>0</vt:i4>
      </vt:variant>
      <vt:variant>
        <vt:i4>5</vt:i4>
      </vt:variant>
      <vt:variant>
        <vt:lpwstr>http://www4.law.cornell.edu/uscode/40/1452.html</vt:lpwstr>
      </vt:variant>
      <vt:variant>
        <vt:lpwstr/>
      </vt:variant>
      <vt:variant>
        <vt:i4>2293866</vt:i4>
      </vt:variant>
      <vt:variant>
        <vt:i4>2192</vt:i4>
      </vt:variant>
      <vt:variant>
        <vt:i4>0</vt:i4>
      </vt:variant>
      <vt:variant>
        <vt:i4>5</vt:i4>
      </vt:variant>
      <vt:variant>
        <vt:lpwstr>http://www4.law.cornell.edu/uscode/40/1452.html</vt:lpwstr>
      </vt:variant>
      <vt:variant>
        <vt:lpwstr/>
      </vt:variant>
      <vt:variant>
        <vt:i4>2293866</vt:i4>
      </vt:variant>
      <vt:variant>
        <vt:i4>2189</vt:i4>
      </vt:variant>
      <vt:variant>
        <vt:i4>0</vt:i4>
      </vt:variant>
      <vt:variant>
        <vt:i4>5</vt:i4>
      </vt:variant>
      <vt:variant>
        <vt:lpwstr>http://www4.law.cornell.edu/uscode/40/1452.html</vt:lpwstr>
      </vt:variant>
      <vt:variant>
        <vt:lpwstr/>
      </vt:variant>
      <vt:variant>
        <vt:i4>2293866</vt:i4>
      </vt:variant>
      <vt:variant>
        <vt:i4>2186</vt:i4>
      </vt:variant>
      <vt:variant>
        <vt:i4>0</vt:i4>
      </vt:variant>
      <vt:variant>
        <vt:i4>5</vt:i4>
      </vt:variant>
      <vt:variant>
        <vt:lpwstr>http://www4.law.cornell.edu/uscode/40/1452.html</vt:lpwstr>
      </vt:variant>
      <vt:variant>
        <vt:lpwstr/>
      </vt:variant>
      <vt:variant>
        <vt:i4>2293866</vt:i4>
      </vt:variant>
      <vt:variant>
        <vt:i4>2183</vt:i4>
      </vt:variant>
      <vt:variant>
        <vt:i4>0</vt:i4>
      </vt:variant>
      <vt:variant>
        <vt:i4>5</vt:i4>
      </vt:variant>
      <vt:variant>
        <vt:lpwstr>http://www4.law.cornell.edu/uscode/40/1452.html</vt:lpwstr>
      </vt:variant>
      <vt:variant>
        <vt:lpwstr/>
      </vt:variant>
      <vt:variant>
        <vt:i4>2293866</vt:i4>
      </vt:variant>
      <vt:variant>
        <vt:i4>2180</vt:i4>
      </vt:variant>
      <vt:variant>
        <vt:i4>0</vt:i4>
      </vt:variant>
      <vt:variant>
        <vt:i4>5</vt:i4>
      </vt:variant>
      <vt:variant>
        <vt:lpwstr>http://www4.law.cornell.edu/uscode/40/1452.html</vt:lpwstr>
      </vt:variant>
      <vt:variant>
        <vt:lpwstr/>
      </vt:variant>
      <vt:variant>
        <vt:i4>2293866</vt:i4>
      </vt:variant>
      <vt:variant>
        <vt:i4>2177</vt:i4>
      </vt:variant>
      <vt:variant>
        <vt:i4>0</vt:i4>
      </vt:variant>
      <vt:variant>
        <vt:i4>5</vt:i4>
      </vt:variant>
      <vt:variant>
        <vt:lpwstr>http://www4.law.cornell.edu/uscode/40/1452.html</vt:lpwstr>
      </vt:variant>
      <vt:variant>
        <vt:lpwstr/>
      </vt:variant>
      <vt:variant>
        <vt:i4>2293866</vt:i4>
      </vt:variant>
      <vt:variant>
        <vt:i4>2174</vt:i4>
      </vt:variant>
      <vt:variant>
        <vt:i4>0</vt:i4>
      </vt:variant>
      <vt:variant>
        <vt:i4>5</vt:i4>
      </vt:variant>
      <vt:variant>
        <vt:lpwstr>http://www4.law.cornell.edu/uscode/40/1452.html</vt:lpwstr>
      </vt:variant>
      <vt:variant>
        <vt:lpwstr/>
      </vt:variant>
      <vt:variant>
        <vt:i4>2293866</vt:i4>
      </vt:variant>
      <vt:variant>
        <vt:i4>2171</vt:i4>
      </vt:variant>
      <vt:variant>
        <vt:i4>0</vt:i4>
      </vt:variant>
      <vt:variant>
        <vt:i4>5</vt:i4>
      </vt:variant>
      <vt:variant>
        <vt:lpwstr>http://www4.law.cornell.edu/uscode/40/1452.html</vt:lpwstr>
      </vt:variant>
      <vt:variant>
        <vt:lpwstr/>
      </vt:variant>
      <vt:variant>
        <vt:i4>2293866</vt:i4>
      </vt:variant>
      <vt:variant>
        <vt:i4>2168</vt:i4>
      </vt:variant>
      <vt:variant>
        <vt:i4>0</vt:i4>
      </vt:variant>
      <vt:variant>
        <vt:i4>5</vt:i4>
      </vt:variant>
      <vt:variant>
        <vt:lpwstr>http://www4.law.cornell.edu/uscode/40/1452.html</vt:lpwstr>
      </vt:variant>
      <vt:variant>
        <vt:lpwstr/>
      </vt:variant>
      <vt:variant>
        <vt:i4>2293866</vt:i4>
      </vt:variant>
      <vt:variant>
        <vt:i4>2165</vt:i4>
      </vt:variant>
      <vt:variant>
        <vt:i4>0</vt:i4>
      </vt:variant>
      <vt:variant>
        <vt:i4>5</vt:i4>
      </vt:variant>
      <vt:variant>
        <vt:lpwstr>http://www4.law.cornell.edu/uscode/40/1452.html</vt:lpwstr>
      </vt:variant>
      <vt:variant>
        <vt:lpwstr/>
      </vt:variant>
      <vt:variant>
        <vt:i4>2293866</vt:i4>
      </vt:variant>
      <vt:variant>
        <vt:i4>2162</vt:i4>
      </vt:variant>
      <vt:variant>
        <vt:i4>0</vt:i4>
      </vt:variant>
      <vt:variant>
        <vt:i4>5</vt:i4>
      </vt:variant>
      <vt:variant>
        <vt:lpwstr>http://www4.law.cornell.edu/uscode/40/1452.html</vt:lpwstr>
      </vt:variant>
      <vt:variant>
        <vt:lpwstr/>
      </vt:variant>
      <vt:variant>
        <vt:i4>2293866</vt:i4>
      </vt:variant>
      <vt:variant>
        <vt:i4>2159</vt:i4>
      </vt:variant>
      <vt:variant>
        <vt:i4>0</vt:i4>
      </vt:variant>
      <vt:variant>
        <vt:i4>5</vt:i4>
      </vt:variant>
      <vt:variant>
        <vt:lpwstr>http://www4.law.cornell.edu/uscode/40/1452.html</vt:lpwstr>
      </vt:variant>
      <vt:variant>
        <vt:lpwstr/>
      </vt:variant>
      <vt:variant>
        <vt:i4>2293866</vt:i4>
      </vt:variant>
      <vt:variant>
        <vt:i4>2156</vt:i4>
      </vt:variant>
      <vt:variant>
        <vt:i4>0</vt:i4>
      </vt:variant>
      <vt:variant>
        <vt:i4>5</vt:i4>
      </vt:variant>
      <vt:variant>
        <vt:lpwstr>http://www4.law.cornell.edu/uscode/40/1452.html</vt:lpwstr>
      </vt:variant>
      <vt:variant>
        <vt:lpwstr/>
      </vt:variant>
      <vt:variant>
        <vt:i4>2293866</vt:i4>
      </vt:variant>
      <vt:variant>
        <vt:i4>2153</vt:i4>
      </vt:variant>
      <vt:variant>
        <vt:i4>0</vt:i4>
      </vt:variant>
      <vt:variant>
        <vt:i4>5</vt:i4>
      </vt:variant>
      <vt:variant>
        <vt:lpwstr>http://www4.law.cornell.edu/uscode/40/1452.html</vt:lpwstr>
      </vt:variant>
      <vt:variant>
        <vt:lpwstr/>
      </vt:variant>
      <vt:variant>
        <vt:i4>2293866</vt:i4>
      </vt:variant>
      <vt:variant>
        <vt:i4>2150</vt:i4>
      </vt:variant>
      <vt:variant>
        <vt:i4>0</vt:i4>
      </vt:variant>
      <vt:variant>
        <vt:i4>5</vt:i4>
      </vt:variant>
      <vt:variant>
        <vt:lpwstr>http://www4.law.cornell.edu/uscode/40/1452.html</vt:lpwstr>
      </vt:variant>
      <vt:variant>
        <vt:lpwstr/>
      </vt:variant>
      <vt:variant>
        <vt:i4>2293866</vt:i4>
      </vt:variant>
      <vt:variant>
        <vt:i4>2147</vt:i4>
      </vt:variant>
      <vt:variant>
        <vt:i4>0</vt:i4>
      </vt:variant>
      <vt:variant>
        <vt:i4>5</vt:i4>
      </vt:variant>
      <vt:variant>
        <vt:lpwstr>http://www4.law.cornell.edu/uscode/40/1452.html</vt:lpwstr>
      </vt:variant>
      <vt:variant>
        <vt:lpwstr/>
      </vt:variant>
      <vt:variant>
        <vt:i4>2293866</vt:i4>
      </vt:variant>
      <vt:variant>
        <vt:i4>2144</vt:i4>
      </vt:variant>
      <vt:variant>
        <vt:i4>0</vt:i4>
      </vt:variant>
      <vt:variant>
        <vt:i4>5</vt:i4>
      </vt:variant>
      <vt:variant>
        <vt:lpwstr>http://www4.law.cornell.edu/uscode/40/1452.html</vt:lpwstr>
      </vt:variant>
      <vt:variant>
        <vt:lpwstr/>
      </vt:variant>
      <vt:variant>
        <vt:i4>2293866</vt:i4>
      </vt:variant>
      <vt:variant>
        <vt:i4>2141</vt:i4>
      </vt:variant>
      <vt:variant>
        <vt:i4>0</vt:i4>
      </vt:variant>
      <vt:variant>
        <vt:i4>5</vt:i4>
      </vt:variant>
      <vt:variant>
        <vt:lpwstr>http://www4.law.cornell.edu/uscode/40/1452.html</vt:lpwstr>
      </vt:variant>
      <vt:variant>
        <vt:lpwstr/>
      </vt:variant>
      <vt:variant>
        <vt:i4>2293866</vt:i4>
      </vt:variant>
      <vt:variant>
        <vt:i4>2139</vt:i4>
      </vt:variant>
      <vt:variant>
        <vt:i4>0</vt:i4>
      </vt:variant>
      <vt:variant>
        <vt:i4>5</vt:i4>
      </vt:variant>
      <vt:variant>
        <vt:lpwstr>http://www4.law.cornell.edu/uscode/40/1452.html</vt:lpwstr>
      </vt:variant>
      <vt:variant>
        <vt:lpwstr/>
      </vt:variant>
      <vt:variant>
        <vt:i4>2293866</vt:i4>
      </vt:variant>
      <vt:variant>
        <vt:i4>2136</vt:i4>
      </vt:variant>
      <vt:variant>
        <vt:i4>0</vt:i4>
      </vt:variant>
      <vt:variant>
        <vt:i4>5</vt:i4>
      </vt:variant>
      <vt:variant>
        <vt:lpwstr>http://www4.law.cornell.edu/uscode/40/1452.html</vt:lpwstr>
      </vt:variant>
      <vt:variant>
        <vt:lpwstr/>
      </vt:variant>
      <vt:variant>
        <vt:i4>786500</vt:i4>
      </vt:variant>
      <vt:variant>
        <vt:i4>2132</vt:i4>
      </vt:variant>
      <vt:variant>
        <vt:i4>0</vt:i4>
      </vt:variant>
      <vt:variant>
        <vt:i4>5</vt:i4>
      </vt:variant>
      <vt:variant>
        <vt:lpwstr>http://www4.law.cornell.edu/uscode/5/552.html</vt:lpwstr>
      </vt:variant>
      <vt:variant>
        <vt:lpwstr/>
      </vt:variant>
      <vt:variant>
        <vt:i4>786500</vt:i4>
      </vt:variant>
      <vt:variant>
        <vt:i4>2129</vt:i4>
      </vt:variant>
      <vt:variant>
        <vt:i4>0</vt:i4>
      </vt:variant>
      <vt:variant>
        <vt:i4>5</vt:i4>
      </vt:variant>
      <vt:variant>
        <vt:lpwstr>http://www4.law.cornell.edu/uscode/5/552.html</vt:lpwstr>
      </vt:variant>
      <vt:variant>
        <vt:lpwstr/>
      </vt:variant>
      <vt:variant>
        <vt:i4>786500</vt:i4>
      </vt:variant>
      <vt:variant>
        <vt:i4>2126</vt:i4>
      </vt:variant>
      <vt:variant>
        <vt:i4>0</vt:i4>
      </vt:variant>
      <vt:variant>
        <vt:i4>5</vt:i4>
      </vt:variant>
      <vt:variant>
        <vt:lpwstr>http://www4.law.cornell.edu/uscode/5/552.html</vt:lpwstr>
      </vt:variant>
      <vt:variant>
        <vt:lpwstr/>
      </vt:variant>
      <vt:variant>
        <vt:i4>786500</vt:i4>
      </vt:variant>
      <vt:variant>
        <vt:i4>2123</vt:i4>
      </vt:variant>
      <vt:variant>
        <vt:i4>0</vt:i4>
      </vt:variant>
      <vt:variant>
        <vt:i4>5</vt:i4>
      </vt:variant>
      <vt:variant>
        <vt:lpwstr>http://www4.law.cornell.edu/uscode/5/552.html</vt:lpwstr>
      </vt:variant>
      <vt:variant>
        <vt:lpwstr/>
      </vt:variant>
      <vt:variant>
        <vt:i4>786500</vt:i4>
      </vt:variant>
      <vt:variant>
        <vt:i4>2120</vt:i4>
      </vt:variant>
      <vt:variant>
        <vt:i4>0</vt:i4>
      </vt:variant>
      <vt:variant>
        <vt:i4>5</vt:i4>
      </vt:variant>
      <vt:variant>
        <vt:lpwstr>http://www4.law.cornell.edu/uscode/5/552.html</vt:lpwstr>
      </vt:variant>
      <vt:variant>
        <vt:lpwstr/>
      </vt:variant>
      <vt:variant>
        <vt:i4>786500</vt:i4>
      </vt:variant>
      <vt:variant>
        <vt:i4>2117</vt:i4>
      </vt:variant>
      <vt:variant>
        <vt:i4>0</vt:i4>
      </vt:variant>
      <vt:variant>
        <vt:i4>5</vt:i4>
      </vt:variant>
      <vt:variant>
        <vt:lpwstr>http://www4.law.cornell.edu/uscode/5/552.html</vt:lpwstr>
      </vt:variant>
      <vt:variant>
        <vt:lpwstr/>
      </vt:variant>
      <vt:variant>
        <vt:i4>786500</vt:i4>
      </vt:variant>
      <vt:variant>
        <vt:i4>2114</vt:i4>
      </vt:variant>
      <vt:variant>
        <vt:i4>0</vt:i4>
      </vt:variant>
      <vt:variant>
        <vt:i4>5</vt:i4>
      </vt:variant>
      <vt:variant>
        <vt:lpwstr>http://www4.law.cornell.edu/uscode/5/552.html</vt:lpwstr>
      </vt:variant>
      <vt:variant>
        <vt:lpwstr/>
      </vt:variant>
      <vt:variant>
        <vt:i4>786500</vt:i4>
      </vt:variant>
      <vt:variant>
        <vt:i4>2111</vt:i4>
      </vt:variant>
      <vt:variant>
        <vt:i4>0</vt:i4>
      </vt:variant>
      <vt:variant>
        <vt:i4>5</vt:i4>
      </vt:variant>
      <vt:variant>
        <vt:lpwstr>http://www4.law.cornell.edu/uscode/5/552.html</vt:lpwstr>
      </vt:variant>
      <vt:variant>
        <vt:lpwstr/>
      </vt:variant>
      <vt:variant>
        <vt:i4>786500</vt:i4>
      </vt:variant>
      <vt:variant>
        <vt:i4>2108</vt:i4>
      </vt:variant>
      <vt:variant>
        <vt:i4>0</vt:i4>
      </vt:variant>
      <vt:variant>
        <vt:i4>5</vt:i4>
      </vt:variant>
      <vt:variant>
        <vt:lpwstr>http://www4.law.cornell.edu/uscode/5/552.html</vt:lpwstr>
      </vt:variant>
      <vt:variant>
        <vt:lpwstr/>
      </vt:variant>
      <vt:variant>
        <vt:i4>786500</vt:i4>
      </vt:variant>
      <vt:variant>
        <vt:i4>2105</vt:i4>
      </vt:variant>
      <vt:variant>
        <vt:i4>0</vt:i4>
      </vt:variant>
      <vt:variant>
        <vt:i4>5</vt:i4>
      </vt:variant>
      <vt:variant>
        <vt:lpwstr>http://www4.law.cornell.edu/uscode/5/552.html</vt:lpwstr>
      </vt:variant>
      <vt:variant>
        <vt:lpwstr/>
      </vt:variant>
      <vt:variant>
        <vt:i4>786500</vt:i4>
      </vt:variant>
      <vt:variant>
        <vt:i4>2102</vt:i4>
      </vt:variant>
      <vt:variant>
        <vt:i4>0</vt:i4>
      </vt:variant>
      <vt:variant>
        <vt:i4>5</vt:i4>
      </vt:variant>
      <vt:variant>
        <vt:lpwstr>http://www4.law.cornell.edu/uscode/5/552.html</vt:lpwstr>
      </vt:variant>
      <vt:variant>
        <vt:lpwstr/>
      </vt:variant>
      <vt:variant>
        <vt:i4>786500</vt:i4>
      </vt:variant>
      <vt:variant>
        <vt:i4>2099</vt:i4>
      </vt:variant>
      <vt:variant>
        <vt:i4>0</vt:i4>
      </vt:variant>
      <vt:variant>
        <vt:i4>5</vt:i4>
      </vt:variant>
      <vt:variant>
        <vt:lpwstr>http://www4.law.cornell.edu/uscode/5/552.html</vt:lpwstr>
      </vt:variant>
      <vt:variant>
        <vt:lpwstr/>
      </vt:variant>
      <vt:variant>
        <vt:i4>786500</vt:i4>
      </vt:variant>
      <vt:variant>
        <vt:i4>2096</vt:i4>
      </vt:variant>
      <vt:variant>
        <vt:i4>0</vt:i4>
      </vt:variant>
      <vt:variant>
        <vt:i4>5</vt:i4>
      </vt:variant>
      <vt:variant>
        <vt:lpwstr>http://www4.law.cornell.edu/uscode/5/552.html</vt:lpwstr>
      </vt:variant>
      <vt:variant>
        <vt:lpwstr/>
      </vt:variant>
      <vt:variant>
        <vt:i4>786500</vt:i4>
      </vt:variant>
      <vt:variant>
        <vt:i4>2093</vt:i4>
      </vt:variant>
      <vt:variant>
        <vt:i4>0</vt:i4>
      </vt:variant>
      <vt:variant>
        <vt:i4>5</vt:i4>
      </vt:variant>
      <vt:variant>
        <vt:lpwstr>http://www4.law.cornell.edu/uscode/5/552.html</vt:lpwstr>
      </vt:variant>
      <vt:variant>
        <vt:lpwstr/>
      </vt:variant>
      <vt:variant>
        <vt:i4>786500</vt:i4>
      </vt:variant>
      <vt:variant>
        <vt:i4>2090</vt:i4>
      </vt:variant>
      <vt:variant>
        <vt:i4>0</vt:i4>
      </vt:variant>
      <vt:variant>
        <vt:i4>5</vt:i4>
      </vt:variant>
      <vt:variant>
        <vt:lpwstr>http://www4.law.cornell.edu/uscode/5/552.html</vt:lpwstr>
      </vt:variant>
      <vt:variant>
        <vt:lpwstr/>
      </vt:variant>
      <vt:variant>
        <vt:i4>786500</vt:i4>
      </vt:variant>
      <vt:variant>
        <vt:i4>2087</vt:i4>
      </vt:variant>
      <vt:variant>
        <vt:i4>0</vt:i4>
      </vt:variant>
      <vt:variant>
        <vt:i4>5</vt:i4>
      </vt:variant>
      <vt:variant>
        <vt:lpwstr>http://www4.law.cornell.edu/uscode/5/552.html</vt:lpwstr>
      </vt:variant>
      <vt:variant>
        <vt:lpwstr/>
      </vt:variant>
      <vt:variant>
        <vt:i4>786500</vt:i4>
      </vt:variant>
      <vt:variant>
        <vt:i4>2084</vt:i4>
      </vt:variant>
      <vt:variant>
        <vt:i4>0</vt:i4>
      </vt:variant>
      <vt:variant>
        <vt:i4>5</vt:i4>
      </vt:variant>
      <vt:variant>
        <vt:lpwstr>http://www4.law.cornell.edu/uscode/5/552.html</vt:lpwstr>
      </vt:variant>
      <vt:variant>
        <vt:lpwstr/>
      </vt:variant>
      <vt:variant>
        <vt:i4>786500</vt:i4>
      </vt:variant>
      <vt:variant>
        <vt:i4>2081</vt:i4>
      </vt:variant>
      <vt:variant>
        <vt:i4>0</vt:i4>
      </vt:variant>
      <vt:variant>
        <vt:i4>5</vt:i4>
      </vt:variant>
      <vt:variant>
        <vt:lpwstr>http://www4.law.cornell.edu/uscode/5/552.html</vt:lpwstr>
      </vt:variant>
      <vt:variant>
        <vt:lpwstr/>
      </vt:variant>
      <vt:variant>
        <vt:i4>786500</vt:i4>
      </vt:variant>
      <vt:variant>
        <vt:i4>2078</vt:i4>
      </vt:variant>
      <vt:variant>
        <vt:i4>0</vt:i4>
      </vt:variant>
      <vt:variant>
        <vt:i4>5</vt:i4>
      </vt:variant>
      <vt:variant>
        <vt:lpwstr>http://www4.law.cornell.edu/uscode/5/552.html</vt:lpwstr>
      </vt:variant>
      <vt:variant>
        <vt:lpwstr/>
      </vt:variant>
      <vt:variant>
        <vt:i4>786500</vt:i4>
      </vt:variant>
      <vt:variant>
        <vt:i4>2075</vt:i4>
      </vt:variant>
      <vt:variant>
        <vt:i4>0</vt:i4>
      </vt:variant>
      <vt:variant>
        <vt:i4>5</vt:i4>
      </vt:variant>
      <vt:variant>
        <vt:lpwstr>http://www4.law.cornell.edu/uscode/5/552.html</vt:lpwstr>
      </vt:variant>
      <vt:variant>
        <vt:lpwstr/>
      </vt:variant>
      <vt:variant>
        <vt:i4>786500</vt:i4>
      </vt:variant>
      <vt:variant>
        <vt:i4>2072</vt:i4>
      </vt:variant>
      <vt:variant>
        <vt:i4>0</vt:i4>
      </vt:variant>
      <vt:variant>
        <vt:i4>5</vt:i4>
      </vt:variant>
      <vt:variant>
        <vt:lpwstr>http://www4.law.cornell.edu/uscode/5/552.html</vt:lpwstr>
      </vt:variant>
      <vt:variant>
        <vt:lpwstr/>
      </vt:variant>
      <vt:variant>
        <vt:i4>786500</vt:i4>
      </vt:variant>
      <vt:variant>
        <vt:i4>2069</vt:i4>
      </vt:variant>
      <vt:variant>
        <vt:i4>0</vt:i4>
      </vt:variant>
      <vt:variant>
        <vt:i4>5</vt:i4>
      </vt:variant>
      <vt:variant>
        <vt:lpwstr>http://www4.law.cornell.edu/uscode/5/552.html</vt:lpwstr>
      </vt:variant>
      <vt:variant>
        <vt:lpwstr/>
      </vt:variant>
      <vt:variant>
        <vt:i4>786500</vt:i4>
      </vt:variant>
      <vt:variant>
        <vt:i4>2066</vt:i4>
      </vt:variant>
      <vt:variant>
        <vt:i4>0</vt:i4>
      </vt:variant>
      <vt:variant>
        <vt:i4>5</vt:i4>
      </vt:variant>
      <vt:variant>
        <vt:lpwstr>http://www4.law.cornell.edu/uscode/5/552.html</vt:lpwstr>
      </vt:variant>
      <vt:variant>
        <vt:lpwstr/>
      </vt:variant>
      <vt:variant>
        <vt:i4>786500</vt:i4>
      </vt:variant>
      <vt:variant>
        <vt:i4>2063</vt:i4>
      </vt:variant>
      <vt:variant>
        <vt:i4>0</vt:i4>
      </vt:variant>
      <vt:variant>
        <vt:i4>5</vt:i4>
      </vt:variant>
      <vt:variant>
        <vt:lpwstr>http://www4.law.cornell.edu/uscode/5/552.html</vt:lpwstr>
      </vt:variant>
      <vt:variant>
        <vt:lpwstr/>
      </vt:variant>
      <vt:variant>
        <vt:i4>786500</vt:i4>
      </vt:variant>
      <vt:variant>
        <vt:i4>2060</vt:i4>
      </vt:variant>
      <vt:variant>
        <vt:i4>0</vt:i4>
      </vt:variant>
      <vt:variant>
        <vt:i4>5</vt:i4>
      </vt:variant>
      <vt:variant>
        <vt:lpwstr>http://www4.law.cornell.edu/uscode/5/552.html</vt:lpwstr>
      </vt:variant>
      <vt:variant>
        <vt:lpwstr/>
      </vt:variant>
      <vt:variant>
        <vt:i4>786500</vt:i4>
      </vt:variant>
      <vt:variant>
        <vt:i4>2057</vt:i4>
      </vt:variant>
      <vt:variant>
        <vt:i4>0</vt:i4>
      </vt:variant>
      <vt:variant>
        <vt:i4>5</vt:i4>
      </vt:variant>
      <vt:variant>
        <vt:lpwstr>http://www4.law.cornell.edu/uscode/5/552.html</vt:lpwstr>
      </vt:variant>
      <vt:variant>
        <vt:lpwstr/>
      </vt:variant>
      <vt:variant>
        <vt:i4>786500</vt:i4>
      </vt:variant>
      <vt:variant>
        <vt:i4>2054</vt:i4>
      </vt:variant>
      <vt:variant>
        <vt:i4>0</vt:i4>
      </vt:variant>
      <vt:variant>
        <vt:i4>5</vt:i4>
      </vt:variant>
      <vt:variant>
        <vt:lpwstr>http://www4.law.cornell.edu/uscode/5/552.html</vt:lpwstr>
      </vt:variant>
      <vt:variant>
        <vt:lpwstr/>
      </vt:variant>
      <vt:variant>
        <vt:i4>786500</vt:i4>
      </vt:variant>
      <vt:variant>
        <vt:i4>2051</vt:i4>
      </vt:variant>
      <vt:variant>
        <vt:i4>0</vt:i4>
      </vt:variant>
      <vt:variant>
        <vt:i4>5</vt:i4>
      </vt:variant>
      <vt:variant>
        <vt:lpwstr>http://www4.law.cornell.edu/uscode/5/552.html</vt:lpwstr>
      </vt:variant>
      <vt:variant>
        <vt:lpwstr/>
      </vt:variant>
      <vt:variant>
        <vt:i4>786500</vt:i4>
      </vt:variant>
      <vt:variant>
        <vt:i4>2048</vt:i4>
      </vt:variant>
      <vt:variant>
        <vt:i4>0</vt:i4>
      </vt:variant>
      <vt:variant>
        <vt:i4>5</vt:i4>
      </vt:variant>
      <vt:variant>
        <vt:lpwstr>http://www4.law.cornell.edu/uscode/5/552.html</vt:lpwstr>
      </vt:variant>
      <vt:variant>
        <vt:lpwstr/>
      </vt:variant>
      <vt:variant>
        <vt:i4>786500</vt:i4>
      </vt:variant>
      <vt:variant>
        <vt:i4>2045</vt:i4>
      </vt:variant>
      <vt:variant>
        <vt:i4>0</vt:i4>
      </vt:variant>
      <vt:variant>
        <vt:i4>5</vt:i4>
      </vt:variant>
      <vt:variant>
        <vt:lpwstr>http://www4.law.cornell.edu/uscode/5/552.html</vt:lpwstr>
      </vt:variant>
      <vt:variant>
        <vt:lpwstr/>
      </vt:variant>
      <vt:variant>
        <vt:i4>786500</vt:i4>
      </vt:variant>
      <vt:variant>
        <vt:i4>2042</vt:i4>
      </vt:variant>
      <vt:variant>
        <vt:i4>0</vt:i4>
      </vt:variant>
      <vt:variant>
        <vt:i4>5</vt:i4>
      </vt:variant>
      <vt:variant>
        <vt:lpwstr>http://www4.law.cornell.edu/uscode/5/552.html</vt:lpwstr>
      </vt:variant>
      <vt:variant>
        <vt:lpwstr/>
      </vt:variant>
      <vt:variant>
        <vt:i4>786500</vt:i4>
      </vt:variant>
      <vt:variant>
        <vt:i4>2039</vt:i4>
      </vt:variant>
      <vt:variant>
        <vt:i4>0</vt:i4>
      </vt:variant>
      <vt:variant>
        <vt:i4>5</vt:i4>
      </vt:variant>
      <vt:variant>
        <vt:lpwstr>http://www4.law.cornell.edu/uscode/5/552.html</vt:lpwstr>
      </vt:variant>
      <vt:variant>
        <vt:lpwstr/>
      </vt:variant>
      <vt:variant>
        <vt:i4>786500</vt:i4>
      </vt:variant>
      <vt:variant>
        <vt:i4>2036</vt:i4>
      </vt:variant>
      <vt:variant>
        <vt:i4>0</vt:i4>
      </vt:variant>
      <vt:variant>
        <vt:i4>5</vt:i4>
      </vt:variant>
      <vt:variant>
        <vt:lpwstr>http://www4.law.cornell.edu/uscode/5/552.html</vt:lpwstr>
      </vt:variant>
      <vt:variant>
        <vt:lpwstr/>
      </vt:variant>
      <vt:variant>
        <vt:i4>786500</vt:i4>
      </vt:variant>
      <vt:variant>
        <vt:i4>2033</vt:i4>
      </vt:variant>
      <vt:variant>
        <vt:i4>0</vt:i4>
      </vt:variant>
      <vt:variant>
        <vt:i4>5</vt:i4>
      </vt:variant>
      <vt:variant>
        <vt:lpwstr>http://www4.law.cornell.edu/uscode/5/552.html</vt:lpwstr>
      </vt:variant>
      <vt:variant>
        <vt:lpwstr/>
      </vt:variant>
      <vt:variant>
        <vt:i4>786500</vt:i4>
      </vt:variant>
      <vt:variant>
        <vt:i4>2030</vt:i4>
      </vt:variant>
      <vt:variant>
        <vt:i4>0</vt:i4>
      </vt:variant>
      <vt:variant>
        <vt:i4>5</vt:i4>
      </vt:variant>
      <vt:variant>
        <vt:lpwstr>http://www4.law.cornell.edu/uscode/5/552.html</vt:lpwstr>
      </vt:variant>
      <vt:variant>
        <vt:lpwstr/>
      </vt:variant>
      <vt:variant>
        <vt:i4>786500</vt:i4>
      </vt:variant>
      <vt:variant>
        <vt:i4>2027</vt:i4>
      </vt:variant>
      <vt:variant>
        <vt:i4>0</vt:i4>
      </vt:variant>
      <vt:variant>
        <vt:i4>5</vt:i4>
      </vt:variant>
      <vt:variant>
        <vt:lpwstr>http://www4.law.cornell.edu/uscode/5/552.html</vt:lpwstr>
      </vt:variant>
      <vt:variant>
        <vt:lpwstr/>
      </vt:variant>
      <vt:variant>
        <vt:i4>786500</vt:i4>
      </vt:variant>
      <vt:variant>
        <vt:i4>2024</vt:i4>
      </vt:variant>
      <vt:variant>
        <vt:i4>0</vt:i4>
      </vt:variant>
      <vt:variant>
        <vt:i4>5</vt:i4>
      </vt:variant>
      <vt:variant>
        <vt:lpwstr>http://www4.law.cornell.edu/uscode/5/552.html</vt:lpwstr>
      </vt:variant>
      <vt:variant>
        <vt:lpwstr/>
      </vt:variant>
      <vt:variant>
        <vt:i4>786500</vt:i4>
      </vt:variant>
      <vt:variant>
        <vt:i4>2021</vt:i4>
      </vt:variant>
      <vt:variant>
        <vt:i4>0</vt:i4>
      </vt:variant>
      <vt:variant>
        <vt:i4>5</vt:i4>
      </vt:variant>
      <vt:variant>
        <vt:lpwstr>http://www4.law.cornell.edu/uscode/5/552.html</vt:lpwstr>
      </vt:variant>
      <vt:variant>
        <vt:lpwstr/>
      </vt:variant>
      <vt:variant>
        <vt:i4>786500</vt:i4>
      </vt:variant>
      <vt:variant>
        <vt:i4>2018</vt:i4>
      </vt:variant>
      <vt:variant>
        <vt:i4>0</vt:i4>
      </vt:variant>
      <vt:variant>
        <vt:i4>5</vt:i4>
      </vt:variant>
      <vt:variant>
        <vt:lpwstr>http://www4.law.cornell.edu/uscode/5/552.html</vt:lpwstr>
      </vt:variant>
      <vt:variant>
        <vt:lpwstr/>
      </vt:variant>
      <vt:variant>
        <vt:i4>786500</vt:i4>
      </vt:variant>
      <vt:variant>
        <vt:i4>2015</vt:i4>
      </vt:variant>
      <vt:variant>
        <vt:i4>0</vt:i4>
      </vt:variant>
      <vt:variant>
        <vt:i4>5</vt:i4>
      </vt:variant>
      <vt:variant>
        <vt:lpwstr>http://www4.law.cornell.edu/uscode/5/552.html</vt:lpwstr>
      </vt:variant>
      <vt:variant>
        <vt:lpwstr/>
      </vt:variant>
      <vt:variant>
        <vt:i4>786500</vt:i4>
      </vt:variant>
      <vt:variant>
        <vt:i4>2012</vt:i4>
      </vt:variant>
      <vt:variant>
        <vt:i4>0</vt:i4>
      </vt:variant>
      <vt:variant>
        <vt:i4>5</vt:i4>
      </vt:variant>
      <vt:variant>
        <vt:lpwstr>http://www4.law.cornell.edu/uscode/5/552.html</vt:lpwstr>
      </vt:variant>
      <vt:variant>
        <vt:lpwstr/>
      </vt:variant>
      <vt:variant>
        <vt:i4>786500</vt:i4>
      </vt:variant>
      <vt:variant>
        <vt:i4>2009</vt:i4>
      </vt:variant>
      <vt:variant>
        <vt:i4>0</vt:i4>
      </vt:variant>
      <vt:variant>
        <vt:i4>5</vt:i4>
      </vt:variant>
      <vt:variant>
        <vt:lpwstr>http://www4.law.cornell.edu/uscode/5/552.html</vt:lpwstr>
      </vt:variant>
      <vt:variant>
        <vt:lpwstr/>
      </vt:variant>
      <vt:variant>
        <vt:i4>786500</vt:i4>
      </vt:variant>
      <vt:variant>
        <vt:i4>2006</vt:i4>
      </vt:variant>
      <vt:variant>
        <vt:i4>0</vt:i4>
      </vt:variant>
      <vt:variant>
        <vt:i4>5</vt:i4>
      </vt:variant>
      <vt:variant>
        <vt:lpwstr>http://www4.law.cornell.edu/uscode/5/552.html</vt:lpwstr>
      </vt:variant>
      <vt:variant>
        <vt:lpwstr/>
      </vt:variant>
      <vt:variant>
        <vt:i4>786500</vt:i4>
      </vt:variant>
      <vt:variant>
        <vt:i4>2003</vt:i4>
      </vt:variant>
      <vt:variant>
        <vt:i4>0</vt:i4>
      </vt:variant>
      <vt:variant>
        <vt:i4>5</vt:i4>
      </vt:variant>
      <vt:variant>
        <vt:lpwstr>http://www4.law.cornell.edu/uscode/5/552.html</vt:lpwstr>
      </vt:variant>
      <vt:variant>
        <vt:lpwstr/>
      </vt:variant>
      <vt:variant>
        <vt:i4>786500</vt:i4>
      </vt:variant>
      <vt:variant>
        <vt:i4>2000</vt:i4>
      </vt:variant>
      <vt:variant>
        <vt:i4>0</vt:i4>
      </vt:variant>
      <vt:variant>
        <vt:i4>5</vt:i4>
      </vt:variant>
      <vt:variant>
        <vt:lpwstr>http://www4.law.cornell.edu/uscode/5/552.html</vt:lpwstr>
      </vt:variant>
      <vt:variant>
        <vt:lpwstr/>
      </vt:variant>
      <vt:variant>
        <vt:i4>786500</vt:i4>
      </vt:variant>
      <vt:variant>
        <vt:i4>1997</vt:i4>
      </vt:variant>
      <vt:variant>
        <vt:i4>0</vt:i4>
      </vt:variant>
      <vt:variant>
        <vt:i4>5</vt:i4>
      </vt:variant>
      <vt:variant>
        <vt:lpwstr>http://www4.law.cornell.edu/uscode/5/552.html</vt:lpwstr>
      </vt:variant>
      <vt:variant>
        <vt:lpwstr/>
      </vt:variant>
      <vt:variant>
        <vt:i4>786500</vt:i4>
      </vt:variant>
      <vt:variant>
        <vt:i4>1994</vt:i4>
      </vt:variant>
      <vt:variant>
        <vt:i4>0</vt:i4>
      </vt:variant>
      <vt:variant>
        <vt:i4>5</vt:i4>
      </vt:variant>
      <vt:variant>
        <vt:lpwstr>http://www4.law.cornell.edu/uscode/5/552.html</vt:lpwstr>
      </vt:variant>
      <vt:variant>
        <vt:lpwstr/>
      </vt:variant>
      <vt:variant>
        <vt:i4>786500</vt:i4>
      </vt:variant>
      <vt:variant>
        <vt:i4>1991</vt:i4>
      </vt:variant>
      <vt:variant>
        <vt:i4>0</vt:i4>
      </vt:variant>
      <vt:variant>
        <vt:i4>5</vt:i4>
      </vt:variant>
      <vt:variant>
        <vt:lpwstr>http://www4.law.cornell.edu/uscode/5/552.html</vt:lpwstr>
      </vt:variant>
      <vt:variant>
        <vt:lpwstr/>
      </vt:variant>
      <vt:variant>
        <vt:i4>786500</vt:i4>
      </vt:variant>
      <vt:variant>
        <vt:i4>1988</vt:i4>
      </vt:variant>
      <vt:variant>
        <vt:i4>0</vt:i4>
      </vt:variant>
      <vt:variant>
        <vt:i4>5</vt:i4>
      </vt:variant>
      <vt:variant>
        <vt:lpwstr>http://www4.law.cornell.edu/uscode/5/552.html</vt:lpwstr>
      </vt:variant>
      <vt:variant>
        <vt:lpwstr/>
      </vt:variant>
      <vt:variant>
        <vt:i4>786500</vt:i4>
      </vt:variant>
      <vt:variant>
        <vt:i4>1985</vt:i4>
      </vt:variant>
      <vt:variant>
        <vt:i4>0</vt:i4>
      </vt:variant>
      <vt:variant>
        <vt:i4>5</vt:i4>
      </vt:variant>
      <vt:variant>
        <vt:lpwstr>http://www4.law.cornell.edu/uscode/5/552.html</vt:lpwstr>
      </vt:variant>
      <vt:variant>
        <vt:lpwstr/>
      </vt:variant>
      <vt:variant>
        <vt:i4>786500</vt:i4>
      </vt:variant>
      <vt:variant>
        <vt:i4>1982</vt:i4>
      </vt:variant>
      <vt:variant>
        <vt:i4>0</vt:i4>
      </vt:variant>
      <vt:variant>
        <vt:i4>5</vt:i4>
      </vt:variant>
      <vt:variant>
        <vt:lpwstr>http://www4.law.cornell.edu/uscode/5/552.html</vt:lpwstr>
      </vt:variant>
      <vt:variant>
        <vt:lpwstr/>
      </vt:variant>
      <vt:variant>
        <vt:i4>786500</vt:i4>
      </vt:variant>
      <vt:variant>
        <vt:i4>1979</vt:i4>
      </vt:variant>
      <vt:variant>
        <vt:i4>0</vt:i4>
      </vt:variant>
      <vt:variant>
        <vt:i4>5</vt:i4>
      </vt:variant>
      <vt:variant>
        <vt:lpwstr>http://www4.law.cornell.edu/uscode/5/552.html</vt:lpwstr>
      </vt:variant>
      <vt:variant>
        <vt:lpwstr/>
      </vt:variant>
      <vt:variant>
        <vt:i4>786500</vt:i4>
      </vt:variant>
      <vt:variant>
        <vt:i4>1976</vt:i4>
      </vt:variant>
      <vt:variant>
        <vt:i4>0</vt:i4>
      </vt:variant>
      <vt:variant>
        <vt:i4>5</vt:i4>
      </vt:variant>
      <vt:variant>
        <vt:lpwstr>http://www4.law.cornell.edu/uscode/5/552.html</vt:lpwstr>
      </vt:variant>
      <vt:variant>
        <vt:lpwstr/>
      </vt:variant>
      <vt:variant>
        <vt:i4>786500</vt:i4>
      </vt:variant>
      <vt:variant>
        <vt:i4>1973</vt:i4>
      </vt:variant>
      <vt:variant>
        <vt:i4>0</vt:i4>
      </vt:variant>
      <vt:variant>
        <vt:i4>5</vt:i4>
      </vt:variant>
      <vt:variant>
        <vt:lpwstr>http://www4.law.cornell.edu/uscode/5/552.html</vt:lpwstr>
      </vt:variant>
      <vt:variant>
        <vt:lpwstr/>
      </vt:variant>
      <vt:variant>
        <vt:i4>786500</vt:i4>
      </vt:variant>
      <vt:variant>
        <vt:i4>1970</vt:i4>
      </vt:variant>
      <vt:variant>
        <vt:i4>0</vt:i4>
      </vt:variant>
      <vt:variant>
        <vt:i4>5</vt:i4>
      </vt:variant>
      <vt:variant>
        <vt:lpwstr>http://www4.law.cornell.edu/uscode/5/552.html</vt:lpwstr>
      </vt:variant>
      <vt:variant>
        <vt:lpwstr/>
      </vt:variant>
      <vt:variant>
        <vt:i4>786500</vt:i4>
      </vt:variant>
      <vt:variant>
        <vt:i4>1967</vt:i4>
      </vt:variant>
      <vt:variant>
        <vt:i4>0</vt:i4>
      </vt:variant>
      <vt:variant>
        <vt:i4>5</vt:i4>
      </vt:variant>
      <vt:variant>
        <vt:lpwstr>http://www4.law.cornell.edu/uscode/5/552.html</vt:lpwstr>
      </vt:variant>
      <vt:variant>
        <vt:lpwstr/>
      </vt:variant>
      <vt:variant>
        <vt:i4>786500</vt:i4>
      </vt:variant>
      <vt:variant>
        <vt:i4>1964</vt:i4>
      </vt:variant>
      <vt:variant>
        <vt:i4>0</vt:i4>
      </vt:variant>
      <vt:variant>
        <vt:i4>5</vt:i4>
      </vt:variant>
      <vt:variant>
        <vt:lpwstr>http://www4.law.cornell.edu/uscode/5/552.html</vt:lpwstr>
      </vt:variant>
      <vt:variant>
        <vt:lpwstr/>
      </vt:variant>
      <vt:variant>
        <vt:i4>786500</vt:i4>
      </vt:variant>
      <vt:variant>
        <vt:i4>1961</vt:i4>
      </vt:variant>
      <vt:variant>
        <vt:i4>0</vt:i4>
      </vt:variant>
      <vt:variant>
        <vt:i4>5</vt:i4>
      </vt:variant>
      <vt:variant>
        <vt:lpwstr>http://www4.law.cornell.edu/uscode/5/552.html</vt:lpwstr>
      </vt:variant>
      <vt:variant>
        <vt:lpwstr/>
      </vt:variant>
      <vt:variant>
        <vt:i4>786500</vt:i4>
      </vt:variant>
      <vt:variant>
        <vt:i4>1958</vt:i4>
      </vt:variant>
      <vt:variant>
        <vt:i4>0</vt:i4>
      </vt:variant>
      <vt:variant>
        <vt:i4>5</vt:i4>
      </vt:variant>
      <vt:variant>
        <vt:lpwstr>http://www4.law.cornell.edu/uscode/5/552.html</vt:lpwstr>
      </vt:variant>
      <vt:variant>
        <vt:lpwstr/>
      </vt:variant>
      <vt:variant>
        <vt:i4>786500</vt:i4>
      </vt:variant>
      <vt:variant>
        <vt:i4>1955</vt:i4>
      </vt:variant>
      <vt:variant>
        <vt:i4>0</vt:i4>
      </vt:variant>
      <vt:variant>
        <vt:i4>5</vt:i4>
      </vt:variant>
      <vt:variant>
        <vt:lpwstr>http://www4.law.cornell.edu/uscode/5/552.html</vt:lpwstr>
      </vt:variant>
      <vt:variant>
        <vt:lpwstr/>
      </vt:variant>
      <vt:variant>
        <vt:i4>786500</vt:i4>
      </vt:variant>
      <vt:variant>
        <vt:i4>1952</vt:i4>
      </vt:variant>
      <vt:variant>
        <vt:i4>0</vt:i4>
      </vt:variant>
      <vt:variant>
        <vt:i4>5</vt:i4>
      </vt:variant>
      <vt:variant>
        <vt:lpwstr>http://www4.law.cornell.edu/uscode/5/552.html</vt:lpwstr>
      </vt:variant>
      <vt:variant>
        <vt:lpwstr/>
      </vt:variant>
      <vt:variant>
        <vt:i4>786500</vt:i4>
      </vt:variant>
      <vt:variant>
        <vt:i4>1949</vt:i4>
      </vt:variant>
      <vt:variant>
        <vt:i4>0</vt:i4>
      </vt:variant>
      <vt:variant>
        <vt:i4>5</vt:i4>
      </vt:variant>
      <vt:variant>
        <vt:lpwstr>http://www4.law.cornell.edu/uscode/5/552.html</vt:lpwstr>
      </vt:variant>
      <vt:variant>
        <vt:lpwstr/>
      </vt:variant>
      <vt:variant>
        <vt:i4>786500</vt:i4>
      </vt:variant>
      <vt:variant>
        <vt:i4>1946</vt:i4>
      </vt:variant>
      <vt:variant>
        <vt:i4>0</vt:i4>
      </vt:variant>
      <vt:variant>
        <vt:i4>5</vt:i4>
      </vt:variant>
      <vt:variant>
        <vt:lpwstr>http://www4.law.cornell.edu/uscode/5/552.html</vt:lpwstr>
      </vt:variant>
      <vt:variant>
        <vt:lpwstr/>
      </vt:variant>
      <vt:variant>
        <vt:i4>786500</vt:i4>
      </vt:variant>
      <vt:variant>
        <vt:i4>1943</vt:i4>
      </vt:variant>
      <vt:variant>
        <vt:i4>0</vt:i4>
      </vt:variant>
      <vt:variant>
        <vt:i4>5</vt:i4>
      </vt:variant>
      <vt:variant>
        <vt:lpwstr>http://www4.law.cornell.edu/uscode/5/552.html</vt:lpwstr>
      </vt:variant>
      <vt:variant>
        <vt:lpwstr/>
      </vt:variant>
      <vt:variant>
        <vt:i4>786500</vt:i4>
      </vt:variant>
      <vt:variant>
        <vt:i4>1940</vt:i4>
      </vt:variant>
      <vt:variant>
        <vt:i4>0</vt:i4>
      </vt:variant>
      <vt:variant>
        <vt:i4>5</vt:i4>
      </vt:variant>
      <vt:variant>
        <vt:lpwstr>http://www4.law.cornell.edu/uscode/5/552.html</vt:lpwstr>
      </vt:variant>
      <vt:variant>
        <vt:lpwstr/>
      </vt:variant>
      <vt:variant>
        <vt:i4>786500</vt:i4>
      </vt:variant>
      <vt:variant>
        <vt:i4>1937</vt:i4>
      </vt:variant>
      <vt:variant>
        <vt:i4>0</vt:i4>
      </vt:variant>
      <vt:variant>
        <vt:i4>5</vt:i4>
      </vt:variant>
      <vt:variant>
        <vt:lpwstr>http://www4.law.cornell.edu/uscode/5/552.html</vt:lpwstr>
      </vt:variant>
      <vt:variant>
        <vt:lpwstr/>
      </vt:variant>
      <vt:variant>
        <vt:i4>786500</vt:i4>
      </vt:variant>
      <vt:variant>
        <vt:i4>1934</vt:i4>
      </vt:variant>
      <vt:variant>
        <vt:i4>0</vt:i4>
      </vt:variant>
      <vt:variant>
        <vt:i4>5</vt:i4>
      </vt:variant>
      <vt:variant>
        <vt:lpwstr>http://www4.law.cornell.edu/uscode/5/552.html</vt:lpwstr>
      </vt:variant>
      <vt:variant>
        <vt:lpwstr/>
      </vt:variant>
      <vt:variant>
        <vt:i4>786500</vt:i4>
      </vt:variant>
      <vt:variant>
        <vt:i4>1931</vt:i4>
      </vt:variant>
      <vt:variant>
        <vt:i4>0</vt:i4>
      </vt:variant>
      <vt:variant>
        <vt:i4>5</vt:i4>
      </vt:variant>
      <vt:variant>
        <vt:lpwstr>http://www4.law.cornell.edu/uscode/5/552.html</vt:lpwstr>
      </vt:variant>
      <vt:variant>
        <vt:lpwstr/>
      </vt:variant>
      <vt:variant>
        <vt:i4>786500</vt:i4>
      </vt:variant>
      <vt:variant>
        <vt:i4>1928</vt:i4>
      </vt:variant>
      <vt:variant>
        <vt:i4>0</vt:i4>
      </vt:variant>
      <vt:variant>
        <vt:i4>5</vt:i4>
      </vt:variant>
      <vt:variant>
        <vt:lpwstr>http://www4.law.cornell.edu/uscode/5/552.html</vt:lpwstr>
      </vt:variant>
      <vt:variant>
        <vt:lpwstr/>
      </vt:variant>
      <vt:variant>
        <vt:i4>786500</vt:i4>
      </vt:variant>
      <vt:variant>
        <vt:i4>1925</vt:i4>
      </vt:variant>
      <vt:variant>
        <vt:i4>0</vt:i4>
      </vt:variant>
      <vt:variant>
        <vt:i4>5</vt:i4>
      </vt:variant>
      <vt:variant>
        <vt:lpwstr>http://www4.law.cornell.edu/uscode/5/552.html</vt:lpwstr>
      </vt:variant>
      <vt:variant>
        <vt:lpwstr/>
      </vt:variant>
      <vt:variant>
        <vt:i4>786500</vt:i4>
      </vt:variant>
      <vt:variant>
        <vt:i4>1923</vt:i4>
      </vt:variant>
      <vt:variant>
        <vt:i4>0</vt:i4>
      </vt:variant>
      <vt:variant>
        <vt:i4>5</vt:i4>
      </vt:variant>
      <vt:variant>
        <vt:lpwstr>http://www4.law.cornell.edu/uscode/5/552.html</vt:lpwstr>
      </vt:variant>
      <vt:variant>
        <vt:lpwstr/>
      </vt:variant>
      <vt:variant>
        <vt:i4>786500</vt:i4>
      </vt:variant>
      <vt:variant>
        <vt:i4>1920</vt:i4>
      </vt:variant>
      <vt:variant>
        <vt:i4>0</vt:i4>
      </vt:variant>
      <vt:variant>
        <vt:i4>5</vt:i4>
      </vt:variant>
      <vt:variant>
        <vt:lpwstr>http://www4.law.cornell.edu/uscode/5/552.html</vt:lpwstr>
      </vt:variant>
      <vt:variant>
        <vt:lpwstr/>
      </vt:variant>
      <vt:variant>
        <vt:i4>5898253</vt:i4>
      </vt:variant>
      <vt:variant>
        <vt:i4>1917</vt:i4>
      </vt:variant>
      <vt:variant>
        <vt:i4>0</vt:i4>
      </vt:variant>
      <vt:variant>
        <vt:i4>5</vt:i4>
      </vt:variant>
      <vt:variant>
        <vt:lpwstr>http://csrc.nist.gov/publications/fips/fips201-1/FIPS-201-1-chng1.pdf</vt:lpwstr>
      </vt:variant>
      <vt:variant>
        <vt:lpwstr/>
      </vt:variant>
      <vt:variant>
        <vt:i4>7471210</vt:i4>
      </vt:variant>
      <vt:variant>
        <vt:i4>1914</vt:i4>
      </vt:variant>
      <vt:variant>
        <vt:i4>0</vt:i4>
      </vt:variant>
      <vt:variant>
        <vt:i4>5</vt:i4>
      </vt:variant>
      <vt:variant>
        <vt:lpwstr>http://csrc.nist.gov/publications/fips/fips186-2/fips186-2-change1.pdf</vt:lpwstr>
      </vt:variant>
      <vt:variant>
        <vt:lpwstr/>
      </vt:variant>
      <vt:variant>
        <vt:i4>4718593</vt:i4>
      </vt:variant>
      <vt:variant>
        <vt:i4>1911</vt:i4>
      </vt:variant>
      <vt:variant>
        <vt:i4>0</vt:i4>
      </vt:variant>
      <vt:variant>
        <vt:i4>5</vt:i4>
      </vt:variant>
      <vt:variant>
        <vt:lpwstr>http://csrc.nist.gov/publications/fips/fips140-2/fips1402.pdf</vt:lpwstr>
      </vt:variant>
      <vt:variant>
        <vt:lpwstr/>
      </vt:variant>
      <vt:variant>
        <vt:i4>3014773</vt:i4>
      </vt:variant>
      <vt:variant>
        <vt:i4>1908</vt:i4>
      </vt:variant>
      <vt:variant>
        <vt:i4>0</vt:i4>
      </vt:variant>
      <vt:variant>
        <vt:i4>5</vt:i4>
      </vt:variant>
      <vt:variant>
        <vt:lpwstr>http://www.whitehouse.gov/omb/memoranda/fy04/m04-04.pdf</vt:lpwstr>
      </vt:variant>
      <vt:variant>
        <vt:lpwstr/>
      </vt:variant>
      <vt:variant>
        <vt:i4>1900639</vt:i4>
      </vt:variant>
      <vt:variant>
        <vt:i4>1905</vt:i4>
      </vt:variant>
      <vt:variant>
        <vt:i4>0</vt:i4>
      </vt:variant>
      <vt:variant>
        <vt:i4>5</vt:i4>
      </vt:variant>
      <vt:variant>
        <vt:lpwstr>http://csrc.nist.gov/pki/documents/CIMC_PP_20011031.pdf</vt:lpwstr>
      </vt:variant>
      <vt:variant>
        <vt:lpwstr/>
      </vt:variant>
      <vt:variant>
        <vt:i4>5242897</vt:i4>
      </vt:variant>
      <vt:variant>
        <vt:i4>1902</vt:i4>
      </vt:variant>
      <vt:variant>
        <vt:i4>0</vt:i4>
      </vt:variant>
      <vt:variant>
        <vt:i4>5</vt:i4>
      </vt:variant>
      <vt:variant>
        <vt:lpwstr>http://www.idmanagement.gov/fpkipa/documents/CertCRLprofileForCP.pdf</vt:lpwstr>
      </vt:variant>
      <vt:variant>
        <vt:lpwstr/>
      </vt:variant>
      <vt:variant>
        <vt:i4>3801140</vt:i4>
      </vt:variant>
      <vt:variant>
        <vt:i4>1899</vt:i4>
      </vt:variant>
      <vt:variant>
        <vt:i4>0</vt:i4>
      </vt:variant>
      <vt:variant>
        <vt:i4>5</vt:i4>
      </vt:variant>
      <vt:variant>
        <vt:lpwstr>http://www.idmanagement.gov/fpkipa/documents/FPKI Compliance Audit Requirements.doc</vt:lpwstr>
      </vt:variant>
      <vt:variant>
        <vt:lpwstr/>
      </vt:variant>
      <vt:variant>
        <vt:i4>1966091</vt:i4>
      </vt:variant>
      <vt:variant>
        <vt:i4>1896</vt:i4>
      </vt:variant>
      <vt:variant>
        <vt:i4>0</vt:i4>
      </vt:variant>
      <vt:variant>
        <vt:i4>5</vt:i4>
      </vt:variant>
      <vt:variant>
        <vt:lpwstr>http://www.abanet.org/scitech/ec/isc/dsgfree.html</vt:lpwstr>
      </vt:variant>
      <vt:variant>
        <vt:lpwstr/>
      </vt:variant>
      <vt:variant>
        <vt:i4>3801140</vt:i4>
      </vt:variant>
      <vt:variant>
        <vt:i4>1893</vt:i4>
      </vt:variant>
      <vt:variant>
        <vt:i4>0</vt:i4>
      </vt:variant>
      <vt:variant>
        <vt:i4>5</vt:i4>
      </vt:variant>
      <vt:variant>
        <vt:lpwstr>http://www.idmanagement.gov/fpkipa/documents/FPKI Compliance Audit Requirements.doc</vt:lpwstr>
      </vt:variant>
      <vt:variant>
        <vt:lpwstr/>
      </vt:variant>
      <vt:variant>
        <vt:i4>3801140</vt:i4>
      </vt:variant>
      <vt:variant>
        <vt:i4>1890</vt:i4>
      </vt:variant>
      <vt:variant>
        <vt:i4>0</vt:i4>
      </vt:variant>
      <vt:variant>
        <vt:i4>5</vt:i4>
      </vt:variant>
      <vt:variant>
        <vt:lpwstr>http://www.idmanagement.gov/fpkipa/documents/FPKI Compliance Audit Requirements.doc</vt:lpwstr>
      </vt:variant>
      <vt:variant>
        <vt:lpwstr/>
      </vt:variant>
      <vt:variant>
        <vt:i4>3801140</vt:i4>
      </vt:variant>
      <vt:variant>
        <vt:i4>1887</vt:i4>
      </vt:variant>
      <vt:variant>
        <vt:i4>0</vt:i4>
      </vt:variant>
      <vt:variant>
        <vt:i4>5</vt:i4>
      </vt:variant>
      <vt:variant>
        <vt:lpwstr>http://www.idmanagement.gov/fpkipa/documents/FPKI Compliance Audit Requirements.doc</vt:lpwstr>
      </vt:variant>
      <vt:variant>
        <vt:lpwstr/>
      </vt:variant>
      <vt:variant>
        <vt:i4>3342385</vt:i4>
      </vt:variant>
      <vt:variant>
        <vt:i4>1872</vt:i4>
      </vt:variant>
      <vt:variant>
        <vt:i4>0</vt:i4>
      </vt:variant>
      <vt:variant>
        <vt:i4>5</vt:i4>
      </vt:variant>
      <vt:variant>
        <vt:lpwstr>http://www.idmanagement.gov/fpkima</vt:lpwstr>
      </vt:variant>
      <vt:variant>
        <vt:lpwstr/>
      </vt:variant>
      <vt:variant>
        <vt:i4>3342380</vt:i4>
      </vt:variant>
      <vt:variant>
        <vt:i4>1869</vt:i4>
      </vt:variant>
      <vt:variant>
        <vt:i4>0</vt:i4>
      </vt:variant>
      <vt:variant>
        <vt:i4>5</vt:i4>
      </vt:variant>
      <vt:variant>
        <vt:lpwstr>http://www.idmanagement.gov/fpkipa</vt:lpwstr>
      </vt:variant>
      <vt:variant>
        <vt:lpwstr/>
      </vt:variant>
      <vt:variant>
        <vt:i4>3342380</vt:i4>
      </vt:variant>
      <vt:variant>
        <vt:i4>1866</vt:i4>
      </vt:variant>
      <vt:variant>
        <vt:i4>0</vt:i4>
      </vt:variant>
      <vt:variant>
        <vt:i4>5</vt:i4>
      </vt:variant>
      <vt:variant>
        <vt:lpwstr>http://www.idmanagement.gov/fpkipa</vt:lpwstr>
      </vt:variant>
      <vt:variant>
        <vt:lpwstr/>
      </vt:variant>
      <vt:variant>
        <vt:i4>1900604</vt:i4>
      </vt:variant>
      <vt:variant>
        <vt:i4>1850</vt:i4>
      </vt:variant>
      <vt:variant>
        <vt:i4>0</vt:i4>
      </vt:variant>
      <vt:variant>
        <vt:i4>5</vt:i4>
      </vt:variant>
      <vt:variant>
        <vt:lpwstr/>
      </vt:variant>
      <vt:variant>
        <vt:lpwstr>_Toc322985545</vt:lpwstr>
      </vt:variant>
      <vt:variant>
        <vt:i4>1900604</vt:i4>
      </vt:variant>
      <vt:variant>
        <vt:i4>1844</vt:i4>
      </vt:variant>
      <vt:variant>
        <vt:i4>0</vt:i4>
      </vt:variant>
      <vt:variant>
        <vt:i4>5</vt:i4>
      </vt:variant>
      <vt:variant>
        <vt:lpwstr/>
      </vt:variant>
      <vt:variant>
        <vt:lpwstr>_Toc322985544</vt:lpwstr>
      </vt:variant>
      <vt:variant>
        <vt:i4>1900604</vt:i4>
      </vt:variant>
      <vt:variant>
        <vt:i4>1838</vt:i4>
      </vt:variant>
      <vt:variant>
        <vt:i4>0</vt:i4>
      </vt:variant>
      <vt:variant>
        <vt:i4>5</vt:i4>
      </vt:variant>
      <vt:variant>
        <vt:lpwstr/>
      </vt:variant>
      <vt:variant>
        <vt:lpwstr>_Toc322985543</vt:lpwstr>
      </vt:variant>
      <vt:variant>
        <vt:i4>1900604</vt:i4>
      </vt:variant>
      <vt:variant>
        <vt:i4>1832</vt:i4>
      </vt:variant>
      <vt:variant>
        <vt:i4>0</vt:i4>
      </vt:variant>
      <vt:variant>
        <vt:i4>5</vt:i4>
      </vt:variant>
      <vt:variant>
        <vt:lpwstr/>
      </vt:variant>
      <vt:variant>
        <vt:lpwstr>_Toc322985542</vt:lpwstr>
      </vt:variant>
      <vt:variant>
        <vt:i4>1900604</vt:i4>
      </vt:variant>
      <vt:variant>
        <vt:i4>1826</vt:i4>
      </vt:variant>
      <vt:variant>
        <vt:i4>0</vt:i4>
      </vt:variant>
      <vt:variant>
        <vt:i4>5</vt:i4>
      </vt:variant>
      <vt:variant>
        <vt:lpwstr/>
      </vt:variant>
      <vt:variant>
        <vt:lpwstr>_Toc322985541</vt:lpwstr>
      </vt:variant>
      <vt:variant>
        <vt:i4>1900604</vt:i4>
      </vt:variant>
      <vt:variant>
        <vt:i4>1820</vt:i4>
      </vt:variant>
      <vt:variant>
        <vt:i4>0</vt:i4>
      </vt:variant>
      <vt:variant>
        <vt:i4>5</vt:i4>
      </vt:variant>
      <vt:variant>
        <vt:lpwstr/>
      </vt:variant>
      <vt:variant>
        <vt:lpwstr>_Toc322985540</vt:lpwstr>
      </vt:variant>
      <vt:variant>
        <vt:i4>1703996</vt:i4>
      </vt:variant>
      <vt:variant>
        <vt:i4>1814</vt:i4>
      </vt:variant>
      <vt:variant>
        <vt:i4>0</vt:i4>
      </vt:variant>
      <vt:variant>
        <vt:i4>5</vt:i4>
      </vt:variant>
      <vt:variant>
        <vt:lpwstr/>
      </vt:variant>
      <vt:variant>
        <vt:lpwstr>_Toc322985539</vt:lpwstr>
      </vt:variant>
      <vt:variant>
        <vt:i4>1703996</vt:i4>
      </vt:variant>
      <vt:variant>
        <vt:i4>1808</vt:i4>
      </vt:variant>
      <vt:variant>
        <vt:i4>0</vt:i4>
      </vt:variant>
      <vt:variant>
        <vt:i4>5</vt:i4>
      </vt:variant>
      <vt:variant>
        <vt:lpwstr/>
      </vt:variant>
      <vt:variant>
        <vt:lpwstr>_Toc322985538</vt:lpwstr>
      </vt:variant>
      <vt:variant>
        <vt:i4>1703996</vt:i4>
      </vt:variant>
      <vt:variant>
        <vt:i4>1802</vt:i4>
      </vt:variant>
      <vt:variant>
        <vt:i4>0</vt:i4>
      </vt:variant>
      <vt:variant>
        <vt:i4>5</vt:i4>
      </vt:variant>
      <vt:variant>
        <vt:lpwstr/>
      </vt:variant>
      <vt:variant>
        <vt:lpwstr>_Toc322985537</vt:lpwstr>
      </vt:variant>
      <vt:variant>
        <vt:i4>1703996</vt:i4>
      </vt:variant>
      <vt:variant>
        <vt:i4>1796</vt:i4>
      </vt:variant>
      <vt:variant>
        <vt:i4>0</vt:i4>
      </vt:variant>
      <vt:variant>
        <vt:i4>5</vt:i4>
      </vt:variant>
      <vt:variant>
        <vt:lpwstr/>
      </vt:variant>
      <vt:variant>
        <vt:lpwstr>_Toc322985536</vt:lpwstr>
      </vt:variant>
      <vt:variant>
        <vt:i4>1703996</vt:i4>
      </vt:variant>
      <vt:variant>
        <vt:i4>1790</vt:i4>
      </vt:variant>
      <vt:variant>
        <vt:i4>0</vt:i4>
      </vt:variant>
      <vt:variant>
        <vt:i4>5</vt:i4>
      </vt:variant>
      <vt:variant>
        <vt:lpwstr/>
      </vt:variant>
      <vt:variant>
        <vt:lpwstr>_Toc322985535</vt:lpwstr>
      </vt:variant>
      <vt:variant>
        <vt:i4>1703996</vt:i4>
      </vt:variant>
      <vt:variant>
        <vt:i4>1784</vt:i4>
      </vt:variant>
      <vt:variant>
        <vt:i4>0</vt:i4>
      </vt:variant>
      <vt:variant>
        <vt:i4>5</vt:i4>
      </vt:variant>
      <vt:variant>
        <vt:lpwstr/>
      </vt:variant>
      <vt:variant>
        <vt:lpwstr>_Toc322985534</vt:lpwstr>
      </vt:variant>
      <vt:variant>
        <vt:i4>1703996</vt:i4>
      </vt:variant>
      <vt:variant>
        <vt:i4>1778</vt:i4>
      </vt:variant>
      <vt:variant>
        <vt:i4>0</vt:i4>
      </vt:variant>
      <vt:variant>
        <vt:i4>5</vt:i4>
      </vt:variant>
      <vt:variant>
        <vt:lpwstr/>
      </vt:variant>
      <vt:variant>
        <vt:lpwstr>_Toc322985533</vt:lpwstr>
      </vt:variant>
      <vt:variant>
        <vt:i4>1703996</vt:i4>
      </vt:variant>
      <vt:variant>
        <vt:i4>1772</vt:i4>
      </vt:variant>
      <vt:variant>
        <vt:i4>0</vt:i4>
      </vt:variant>
      <vt:variant>
        <vt:i4>5</vt:i4>
      </vt:variant>
      <vt:variant>
        <vt:lpwstr/>
      </vt:variant>
      <vt:variant>
        <vt:lpwstr>_Toc322985532</vt:lpwstr>
      </vt:variant>
      <vt:variant>
        <vt:i4>1703996</vt:i4>
      </vt:variant>
      <vt:variant>
        <vt:i4>1766</vt:i4>
      </vt:variant>
      <vt:variant>
        <vt:i4>0</vt:i4>
      </vt:variant>
      <vt:variant>
        <vt:i4>5</vt:i4>
      </vt:variant>
      <vt:variant>
        <vt:lpwstr/>
      </vt:variant>
      <vt:variant>
        <vt:lpwstr>_Toc322985531</vt:lpwstr>
      </vt:variant>
      <vt:variant>
        <vt:i4>1703996</vt:i4>
      </vt:variant>
      <vt:variant>
        <vt:i4>1760</vt:i4>
      </vt:variant>
      <vt:variant>
        <vt:i4>0</vt:i4>
      </vt:variant>
      <vt:variant>
        <vt:i4>5</vt:i4>
      </vt:variant>
      <vt:variant>
        <vt:lpwstr/>
      </vt:variant>
      <vt:variant>
        <vt:lpwstr>_Toc322985530</vt:lpwstr>
      </vt:variant>
      <vt:variant>
        <vt:i4>1769532</vt:i4>
      </vt:variant>
      <vt:variant>
        <vt:i4>1754</vt:i4>
      </vt:variant>
      <vt:variant>
        <vt:i4>0</vt:i4>
      </vt:variant>
      <vt:variant>
        <vt:i4>5</vt:i4>
      </vt:variant>
      <vt:variant>
        <vt:lpwstr/>
      </vt:variant>
      <vt:variant>
        <vt:lpwstr>_Toc322985529</vt:lpwstr>
      </vt:variant>
      <vt:variant>
        <vt:i4>1769532</vt:i4>
      </vt:variant>
      <vt:variant>
        <vt:i4>1748</vt:i4>
      </vt:variant>
      <vt:variant>
        <vt:i4>0</vt:i4>
      </vt:variant>
      <vt:variant>
        <vt:i4>5</vt:i4>
      </vt:variant>
      <vt:variant>
        <vt:lpwstr/>
      </vt:variant>
      <vt:variant>
        <vt:lpwstr>_Toc322985528</vt:lpwstr>
      </vt:variant>
      <vt:variant>
        <vt:i4>1769532</vt:i4>
      </vt:variant>
      <vt:variant>
        <vt:i4>1742</vt:i4>
      </vt:variant>
      <vt:variant>
        <vt:i4>0</vt:i4>
      </vt:variant>
      <vt:variant>
        <vt:i4>5</vt:i4>
      </vt:variant>
      <vt:variant>
        <vt:lpwstr/>
      </vt:variant>
      <vt:variant>
        <vt:lpwstr>_Toc322985527</vt:lpwstr>
      </vt:variant>
      <vt:variant>
        <vt:i4>1769532</vt:i4>
      </vt:variant>
      <vt:variant>
        <vt:i4>1736</vt:i4>
      </vt:variant>
      <vt:variant>
        <vt:i4>0</vt:i4>
      </vt:variant>
      <vt:variant>
        <vt:i4>5</vt:i4>
      </vt:variant>
      <vt:variant>
        <vt:lpwstr/>
      </vt:variant>
      <vt:variant>
        <vt:lpwstr>_Toc322985526</vt:lpwstr>
      </vt:variant>
      <vt:variant>
        <vt:i4>1769532</vt:i4>
      </vt:variant>
      <vt:variant>
        <vt:i4>1730</vt:i4>
      </vt:variant>
      <vt:variant>
        <vt:i4>0</vt:i4>
      </vt:variant>
      <vt:variant>
        <vt:i4>5</vt:i4>
      </vt:variant>
      <vt:variant>
        <vt:lpwstr/>
      </vt:variant>
      <vt:variant>
        <vt:lpwstr>_Toc322985525</vt:lpwstr>
      </vt:variant>
      <vt:variant>
        <vt:i4>1769532</vt:i4>
      </vt:variant>
      <vt:variant>
        <vt:i4>1724</vt:i4>
      </vt:variant>
      <vt:variant>
        <vt:i4>0</vt:i4>
      </vt:variant>
      <vt:variant>
        <vt:i4>5</vt:i4>
      </vt:variant>
      <vt:variant>
        <vt:lpwstr/>
      </vt:variant>
      <vt:variant>
        <vt:lpwstr>_Toc322985524</vt:lpwstr>
      </vt:variant>
      <vt:variant>
        <vt:i4>1769532</vt:i4>
      </vt:variant>
      <vt:variant>
        <vt:i4>1718</vt:i4>
      </vt:variant>
      <vt:variant>
        <vt:i4>0</vt:i4>
      </vt:variant>
      <vt:variant>
        <vt:i4>5</vt:i4>
      </vt:variant>
      <vt:variant>
        <vt:lpwstr/>
      </vt:variant>
      <vt:variant>
        <vt:lpwstr>_Toc322985523</vt:lpwstr>
      </vt:variant>
      <vt:variant>
        <vt:i4>1769532</vt:i4>
      </vt:variant>
      <vt:variant>
        <vt:i4>1712</vt:i4>
      </vt:variant>
      <vt:variant>
        <vt:i4>0</vt:i4>
      </vt:variant>
      <vt:variant>
        <vt:i4>5</vt:i4>
      </vt:variant>
      <vt:variant>
        <vt:lpwstr/>
      </vt:variant>
      <vt:variant>
        <vt:lpwstr>_Toc322985522</vt:lpwstr>
      </vt:variant>
      <vt:variant>
        <vt:i4>1769532</vt:i4>
      </vt:variant>
      <vt:variant>
        <vt:i4>1706</vt:i4>
      </vt:variant>
      <vt:variant>
        <vt:i4>0</vt:i4>
      </vt:variant>
      <vt:variant>
        <vt:i4>5</vt:i4>
      </vt:variant>
      <vt:variant>
        <vt:lpwstr/>
      </vt:variant>
      <vt:variant>
        <vt:lpwstr>_Toc322985521</vt:lpwstr>
      </vt:variant>
      <vt:variant>
        <vt:i4>1769532</vt:i4>
      </vt:variant>
      <vt:variant>
        <vt:i4>1700</vt:i4>
      </vt:variant>
      <vt:variant>
        <vt:i4>0</vt:i4>
      </vt:variant>
      <vt:variant>
        <vt:i4>5</vt:i4>
      </vt:variant>
      <vt:variant>
        <vt:lpwstr/>
      </vt:variant>
      <vt:variant>
        <vt:lpwstr>_Toc322985520</vt:lpwstr>
      </vt:variant>
      <vt:variant>
        <vt:i4>1572924</vt:i4>
      </vt:variant>
      <vt:variant>
        <vt:i4>1694</vt:i4>
      </vt:variant>
      <vt:variant>
        <vt:i4>0</vt:i4>
      </vt:variant>
      <vt:variant>
        <vt:i4>5</vt:i4>
      </vt:variant>
      <vt:variant>
        <vt:lpwstr/>
      </vt:variant>
      <vt:variant>
        <vt:lpwstr>_Toc322985519</vt:lpwstr>
      </vt:variant>
      <vt:variant>
        <vt:i4>1572924</vt:i4>
      </vt:variant>
      <vt:variant>
        <vt:i4>1688</vt:i4>
      </vt:variant>
      <vt:variant>
        <vt:i4>0</vt:i4>
      </vt:variant>
      <vt:variant>
        <vt:i4>5</vt:i4>
      </vt:variant>
      <vt:variant>
        <vt:lpwstr/>
      </vt:variant>
      <vt:variant>
        <vt:lpwstr>_Toc322985518</vt:lpwstr>
      </vt:variant>
      <vt:variant>
        <vt:i4>1572924</vt:i4>
      </vt:variant>
      <vt:variant>
        <vt:i4>1682</vt:i4>
      </vt:variant>
      <vt:variant>
        <vt:i4>0</vt:i4>
      </vt:variant>
      <vt:variant>
        <vt:i4>5</vt:i4>
      </vt:variant>
      <vt:variant>
        <vt:lpwstr/>
      </vt:variant>
      <vt:variant>
        <vt:lpwstr>_Toc322985517</vt:lpwstr>
      </vt:variant>
      <vt:variant>
        <vt:i4>1572924</vt:i4>
      </vt:variant>
      <vt:variant>
        <vt:i4>1676</vt:i4>
      </vt:variant>
      <vt:variant>
        <vt:i4>0</vt:i4>
      </vt:variant>
      <vt:variant>
        <vt:i4>5</vt:i4>
      </vt:variant>
      <vt:variant>
        <vt:lpwstr/>
      </vt:variant>
      <vt:variant>
        <vt:lpwstr>_Toc322985516</vt:lpwstr>
      </vt:variant>
      <vt:variant>
        <vt:i4>1572924</vt:i4>
      </vt:variant>
      <vt:variant>
        <vt:i4>1670</vt:i4>
      </vt:variant>
      <vt:variant>
        <vt:i4>0</vt:i4>
      </vt:variant>
      <vt:variant>
        <vt:i4>5</vt:i4>
      </vt:variant>
      <vt:variant>
        <vt:lpwstr/>
      </vt:variant>
      <vt:variant>
        <vt:lpwstr>_Toc322985515</vt:lpwstr>
      </vt:variant>
      <vt:variant>
        <vt:i4>1572924</vt:i4>
      </vt:variant>
      <vt:variant>
        <vt:i4>1664</vt:i4>
      </vt:variant>
      <vt:variant>
        <vt:i4>0</vt:i4>
      </vt:variant>
      <vt:variant>
        <vt:i4>5</vt:i4>
      </vt:variant>
      <vt:variant>
        <vt:lpwstr/>
      </vt:variant>
      <vt:variant>
        <vt:lpwstr>_Toc322985514</vt:lpwstr>
      </vt:variant>
      <vt:variant>
        <vt:i4>1572924</vt:i4>
      </vt:variant>
      <vt:variant>
        <vt:i4>1658</vt:i4>
      </vt:variant>
      <vt:variant>
        <vt:i4>0</vt:i4>
      </vt:variant>
      <vt:variant>
        <vt:i4>5</vt:i4>
      </vt:variant>
      <vt:variant>
        <vt:lpwstr/>
      </vt:variant>
      <vt:variant>
        <vt:lpwstr>_Toc322985513</vt:lpwstr>
      </vt:variant>
      <vt:variant>
        <vt:i4>1572924</vt:i4>
      </vt:variant>
      <vt:variant>
        <vt:i4>1652</vt:i4>
      </vt:variant>
      <vt:variant>
        <vt:i4>0</vt:i4>
      </vt:variant>
      <vt:variant>
        <vt:i4>5</vt:i4>
      </vt:variant>
      <vt:variant>
        <vt:lpwstr/>
      </vt:variant>
      <vt:variant>
        <vt:lpwstr>_Toc322985512</vt:lpwstr>
      </vt:variant>
      <vt:variant>
        <vt:i4>1572924</vt:i4>
      </vt:variant>
      <vt:variant>
        <vt:i4>1646</vt:i4>
      </vt:variant>
      <vt:variant>
        <vt:i4>0</vt:i4>
      </vt:variant>
      <vt:variant>
        <vt:i4>5</vt:i4>
      </vt:variant>
      <vt:variant>
        <vt:lpwstr/>
      </vt:variant>
      <vt:variant>
        <vt:lpwstr>_Toc322985511</vt:lpwstr>
      </vt:variant>
      <vt:variant>
        <vt:i4>1572924</vt:i4>
      </vt:variant>
      <vt:variant>
        <vt:i4>1640</vt:i4>
      </vt:variant>
      <vt:variant>
        <vt:i4>0</vt:i4>
      </vt:variant>
      <vt:variant>
        <vt:i4>5</vt:i4>
      </vt:variant>
      <vt:variant>
        <vt:lpwstr/>
      </vt:variant>
      <vt:variant>
        <vt:lpwstr>_Toc322985510</vt:lpwstr>
      </vt:variant>
      <vt:variant>
        <vt:i4>1638460</vt:i4>
      </vt:variant>
      <vt:variant>
        <vt:i4>1634</vt:i4>
      </vt:variant>
      <vt:variant>
        <vt:i4>0</vt:i4>
      </vt:variant>
      <vt:variant>
        <vt:i4>5</vt:i4>
      </vt:variant>
      <vt:variant>
        <vt:lpwstr/>
      </vt:variant>
      <vt:variant>
        <vt:lpwstr>_Toc322985509</vt:lpwstr>
      </vt:variant>
      <vt:variant>
        <vt:i4>1638460</vt:i4>
      </vt:variant>
      <vt:variant>
        <vt:i4>1628</vt:i4>
      </vt:variant>
      <vt:variant>
        <vt:i4>0</vt:i4>
      </vt:variant>
      <vt:variant>
        <vt:i4>5</vt:i4>
      </vt:variant>
      <vt:variant>
        <vt:lpwstr/>
      </vt:variant>
      <vt:variant>
        <vt:lpwstr>_Toc322985508</vt:lpwstr>
      </vt:variant>
      <vt:variant>
        <vt:i4>1638460</vt:i4>
      </vt:variant>
      <vt:variant>
        <vt:i4>1622</vt:i4>
      </vt:variant>
      <vt:variant>
        <vt:i4>0</vt:i4>
      </vt:variant>
      <vt:variant>
        <vt:i4>5</vt:i4>
      </vt:variant>
      <vt:variant>
        <vt:lpwstr/>
      </vt:variant>
      <vt:variant>
        <vt:lpwstr>_Toc322985507</vt:lpwstr>
      </vt:variant>
      <vt:variant>
        <vt:i4>1638460</vt:i4>
      </vt:variant>
      <vt:variant>
        <vt:i4>1616</vt:i4>
      </vt:variant>
      <vt:variant>
        <vt:i4>0</vt:i4>
      </vt:variant>
      <vt:variant>
        <vt:i4>5</vt:i4>
      </vt:variant>
      <vt:variant>
        <vt:lpwstr/>
      </vt:variant>
      <vt:variant>
        <vt:lpwstr>_Toc322985506</vt:lpwstr>
      </vt:variant>
      <vt:variant>
        <vt:i4>1638460</vt:i4>
      </vt:variant>
      <vt:variant>
        <vt:i4>1610</vt:i4>
      </vt:variant>
      <vt:variant>
        <vt:i4>0</vt:i4>
      </vt:variant>
      <vt:variant>
        <vt:i4>5</vt:i4>
      </vt:variant>
      <vt:variant>
        <vt:lpwstr/>
      </vt:variant>
      <vt:variant>
        <vt:lpwstr>_Toc322985505</vt:lpwstr>
      </vt:variant>
      <vt:variant>
        <vt:i4>1638460</vt:i4>
      </vt:variant>
      <vt:variant>
        <vt:i4>1604</vt:i4>
      </vt:variant>
      <vt:variant>
        <vt:i4>0</vt:i4>
      </vt:variant>
      <vt:variant>
        <vt:i4>5</vt:i4>
      </vt:variant>
      <vt:variant>
        <vt:lpwstr/>
      </vt:variant>
      <vt:variant>
        <vt:lpwstr>_Toc322985504</vt:lpwstr>
      </vt:variant>
      <vt:variant>
        <vt:i4>1638460</vt:i4>
      </vt:variant>
      <vt:variant>
        <vt:i4>1598</vt:i4>
      </vt:variant>
      <vt:variant>
        <vt:i4>0</vt:i4>
      </vt:variant>
      <vt:variant>
        <vt:i4>5</vt:i4>
      </vt:variant>
      <vt:variant>
        <vt:lpwstr/>
      </vt:variant>
      <vt:variant>
        <vt:lpwstr>_Toc322985503</vt:lpwstr>
      </vt:variant>
      <vt:variant>
        <vt:i4>1638460</vt:i4>
      </vt:variant>
      <vt:variant>
        <vt:i4>1592</vt:i4>
      </vt:variant>
      <vt:variant>
        <vt:i4>0</vt:i4>
      </vt:variant>
      <vt:variant>
        <vt:i4>5</vt:i4>
      </vt:variant>
      <vt:variant>
        <vt:lpwstr/>
      </vt:variant>
      <vt:variant>
        <vt:lpwstr>_Toc322985502</vt:lpwstr>
      </vt:variant>
      <vt:variant>
        <vt:i4>1638460</vt:i4>
      </vt:variant>
      <vt:variant>
        <vt:i4>1586</vt:i4>
      </vt:variant>
      <vt:variant>
        <vt:i4>0</vt:i4>
      </vt:variant>
      <vt:variant>
        <vt:i4>5</vt:i4>
      </vt:variant>
      <vt:variant>
        <vt:lpwstr/>
      </vt:variant>
      <vt:variant>
        <vt:lpwstr>_Toc322985501</vt:lpwstr>
      </vt:variant>
      <vt:variant>
        <vt:i4>1638460</vt:i4>
      </vt:variant>
      <vt:variant>
        <vt:i4>1580</vt:i4>
      </vt:variant>
      <vt:variant>
        <vt:i4>0</vt:i4>
      </vt:variant>
      <vt:variant>
        <vt:i4>5</vt:i4>
      </vt:variant>
      <vt:variant>
        <vt:lpwstr/>
      </vt:variant>
      <vt:variant>
        <vt:lpwstr>_Toc322985500</vt:lpwstr>
      </vt:variant>
      <vt:variant>
        <vt:i4>1048637</vt:i4>
      </vt:variant>
      <vt:variant>
        <vt:i4>1574</vt:i4>
      </vt:variant>
      <vt:variant>
        <vt:i4>0</vt:i4>
      </vt:variant>
      <vt:variant>
        <vt:i4>5</vt:i4>
      </vt:variant>
      <vt:variant>
        <vt:lpwstr/>
      </vt:variant>
      <vt:variant>
        <vt:lpwstr>_Toc322985499</vt:lpwstr>
      </vt:variant>
      <vt:variant>
        <vt:i4>1048637</vt:i4>
      </vt:variant>
      <vt:variant>
        <vt:i4>1568</vt:i4>
      </vt:variant>
      <vt:variant>
        <vt:i4>0</vt:i4>
      </vt:variant>
      <vt:variant>
        <vt:i4>5</vt:i4>
      </vt:variant>
      <vt:variant>
        <vt:lpwstr/>
      </vt:variant>
      <vt:variant>
        <vt:lpwstr>_Toc322985498</vt:lpwstr>
      </vt:variant>
      <vt:variant>
        <vt:i4>1048637</vt:i4>
      </vt:variant>
      <vt:variant>
        <vt:i4>1562</vt:i4>
      </vt:variant>
      <vt:variant>
        <vt:i4>0</vt:i4>
      </vt:variant>
      <vt:variant>
        <vt:i4>5</vt:i4>
      </vt:variant>
      <vt:variant>
        <vt:lpwstr/>
      </vt:variant>
      <vt:variant>
        <vt:lpwstr>_Toc322985497</vt:lpwstr>
      </vt:variant>
      <vt:variant>
        <vt:i4>1048637</vt:i4>
      </vt:variant>
      <vt:variant>
        <vt:i4>1556</vt:i4>
      </vt:variant>
      <vt:variant>
        <vt:i4>0</vt:i4>
      </vt:variant>
      <vt:variant>
        <vt:i4>5</vt:i4>
      </vt:variant>
      <vt:variant>
        <vt:lpwstr/>
      </vt:variant>
      <vt:variant>
        <vt:lpwstr>_Toc322985496</vt:lpwstr>
      </vt:variant>
      <vt:variant>
        <vt:i4>1048637</vt:i4>
      </vt:variant>
      <vt:variant>
        <vt:i4>1550</vt:i4>
      </vt:variant>
      <vt:variant>
        <vt:i4>0</vt:i4>
      </vt:variant>
      <vt:variant>
        <vt:i4>5</vt:i4>
      </vt:variant>
      <vt:variant>
        <vt:lpwstr/>
      </vt:variant>
      <vt:variant>
        <vt:lpwstr>_Toc322985495</vt:lpwstr>
      </vt:variant>
      <vt:variant>
        <vt:i4>1048637</vt:i4>
      </vt:variant>
      <vt:variant>
        <vt:i4>1544</vt:i4>
      </vt:variant>
      <vt:variant>
        <vt:i4>0</vt:i4>
      </vt:variant>
      <vt:variant>
        <vt:i4>5</vt:i4>
      </vt:variant>
      <vt:variant>
        <vt:lpwstr/>
      </vt:variant>
      <vt:variant>
        <vt:lpwstr>_Toc322985494</vt:lpwstr>
      </vt:variant>
      <vt:variant>
        <vt:i4>1048637</vt:i4>
      </vt:variant>
      <vt:variant>
        <vt:i4>1538</vt:i4>
      </vt:variant>
      <vt:variant>
        <vt:i4>0</vt:i4>
      </vt:variant>
      <vt:variant>
        <vt:i4>5</vt:i4>
      </vt:variant>
      <vt:variant>
        <vt:lpwstr/>
      </vt:variant>
      <vt:variant>
        <vt:lpwstr>_Toc322985493</vt:lpwstr>
      </vt:variant>
      <vt:variant>
        <vt:i4>1048637</vt:i4>
      </vt:variant>
      <vt:variant>
        <vt:i4>1532</vt:i4>
      </vt:variant>
      <vt:variant>
        <vt:i4>0</vt:i4>
      </vt:variant>
      <vt:variant>
        <vt:i4>5</vt:i4>
      </vt:variant>
      <vt:variant>
        <vt:lpwstr/>
      </vt:variant>
      <vt:variant>
        <vt:lpwstr>_Toc322985492</vt:lpwstr>
      </vt:variant>
      <vt:variant>
        <vt:i4>1048637</vt:i4>
      </vt:variant>
      <vt:variant>
        <vt:i4>1526</vt:i4>
      </vt:variant>
      <vt:variant>
        <vt:i4>0</vt:i4>
      </vt:variant>
      <vt:variant>
        <vt:i4>5</vt:i4>
      </vt:variant>
      <vt:variant>
        <vt:lpwstr/>
      </vt:variant>
      <vt:variant>
        <vt:lpwstr>_Toc322985491</vt:lpwstr>
      </vt:variant>
      <vt:variant>
        <vt:i4>1048637</vt:i4>
      </vt:variant>
      <vt:variant>
        <vt:i4>1520</vt:i4>
      </vt:variant>
      <vt:variant>
        <vt:i4>0</vt:i4>
      </vt:variant>
      <vt:variant>
        <vt:i4>5</vt:i4>
      </vt:variant>
      <vt:variant>
        <vt:lpwstr/>
      </vt:variant>
      <vt:variant>
        <vt:lpwstr>_Toc322985490</vt:lpwstr>
      </vt:variant>
      <vt:variant>
        <vt:i4>1114173</vt:i4>
      </vt:variant>
      <vt:variant>
        <vt:i4>1514</vt:i4>
      </vt:variant>
      <vt:variant>
        <vt:i4>0</vt:i4>
      </vt:variant>
      <vt:variant>
        <vt:i4>5</vt:i4>
      </vt:variant>
      <vt:variant>
        <vt:lpwstr/>
      </vt:variant>
      <vt:variant>
        <vt:lpwstr>_Toc322985489</vt:lpwstr>
      </vt:variant>
      <vt:variant>
        <vt:i4>1114173</vt:i4>
      </vt:variant>
      <vt:variant>
        <vt:i4>1508</vt:i4>
      </vt:variant>
      <vt:variant>
        <vt:i4>0</vt:i4>
      </vt:variant>
      <vt:variant>
        <vt:i4>5</vt:i4>
      </vt:variant>
      <vt:variant>
        <vt:lpwstr/>
      </vt:variant>
      <vt:variant>
        <vt:lpwstr>_Toc322985488</vt:lpwstr>
      </vt:variant>
      <vt:variant>
        <vt:i4>1114173</vt:i4>
      </vt:variant>
      <vt:variant>
        <vt:i4>1502</vt:i4>
      </vt:variant>
      <vt:variant>
        <vt:i4>0</vt:i4>
      </vt:variant>
      <vt:variant>
        <vt:i4>5</vt:i4>
      </vt:variant>
      <vt:variant>
        <vt:lpwstr/>
      </vt:variant>
      <vt:variant>
        <vt:lpwstr>_Toc322985487</vt:lpwstr>
      </vt:variant>
      <vt:variant>
        <vt:i4>1114173</vt:i4>
      </vt:variant>
      <vt:variant>
        <vt:i4>1496</vt:i4>
      </vt:variant>
      <vt:variant>
        <vt:i4>0</vt:i4>
      </vt:variant>
      <vt:variant>
        <vt:i4>5</vt:i4>
      </vt:variant>
      <vt:variant>
        <vt:lpwstr/>
      </vt:variant>
      <vt:variant>
        <vt:lpwstr>_Toc322985486</vt:lpwstr>
      </vt:variant>
      <vt:variant>
        <vt:i4>1114173</vt:i4>
      </vt:variant>
      <vt:variant>
        <vt:i4>1490</vt:i4>
      </vt:variant>
      <vt:variant>
        <vt:i4>0</vt:i4>
      </vt:variant>
      <vt:variant>
        <vt:i4>5</vt:i4>
      </vt:variant>
      <vt:variant>
        <vt:lpwstr/>
      </vt:variant>
      <vt:variant>
        <vt:lpwstr>_Toc322985485</vt:lpwstr>
      </vt:variant>
      <vt:variant>
        <vt:i4>1114173</vt:i4>
      </vt:variant>
      <vt:variant>
        <vt:i4>1484</vt:i4>
      </vt:variant>
      <vt:variant>
        <vt:i4>0</vt:i4>
      </vt:variant>
      <vt:variant>
        <vt:i4>5</vt:i4>
      </vt:variant>
      <vt:variant>
        <vt:lpwstr/>
      </vt:variant>
      <vt:variant>
        <vt:lpwstr>_Toc322985484</vt:lpwstr>
      </vt:variant>
      <vt:variant>
        <vt:i4>1114173</vt:i4>
      </vt:variant>
      <vt:variant>
        <vt:i4>1478</vt:i4>
      </vt:variant>
      <vt:variant>
        <vt:i4>0</vt:i4>
      </vt:variant>
      <vt:variant>
        <vt:i4>5</vt:i4>
      </vt:variant>
      <vt:variant>
        <vt:lpwstr/>
      </vt:variant>
      <vt:variant>
        <vt:lpwstr>_Toc322985483</vt:lpwstr>
      </vt:variant>
      <vt:variant>
        <vt:i4>1114173</vt:i4>
      </vt:variant>
      <vt:variant>
        <vt:i4>1472</vt:i4>
      </vt:variant>
      <vt:variant>
        <vt:i4>0</vt:i4>
      </vt:variant>
      <vt:variant>
        <vt:i4>5</vt:i4>
      </vt:variant>
      <vt:variant>
        <vt:lpwstr/>
      </vt:variant>
      <vt:variant>
        <vt:lpwstr>_Toc322985482</vt:lpwstr>
      </vt:variant>
      <vt:variant>
        <vt:i4>1114173</vt:i4>
      </vt:variant>
      <vt:variant>
        <vt:i4>1466</vt:i4>
      </vt:variant>
      <vt:variant>
        <vt:i4>0</vt:i4>
      </vt:variant>
      <vt:variant>
        <vt:i4>5</vt:i4>
      </vt:variant>
      <vt:variant>
        <vt:lpwstr/>
      </vt:variant>
      <vt:variant>
        <vt:lpwstr>_Toc322985481</vt:lpwstr>
      </vt:variant>
      <vt:variant>
        <vt:i4>1114173</vt:i4>
      </vt:variant>
      <vt:variant>
        <vt:i4>1460</vt:i4>
      </vt:variant>
      <vt:variant>
        <vt:i4>0</vt:i4>
      </vt:variant>
      <vt:variant>
        <vt:i4>5</vt:i4>
      </vt:variant>
      <vt:variant>
        <vt:lpwstr/>
      </vt:variant>
      <vt:variant>
        <vt:lpwstr>_Toc322985480</vt:lpwstr>
      </vt:variant>
      <vt:variant>
        <vt:i4>1966141</vt:i4>
      </vt:variant>
      <vt:variant>
        <vt:i4>1454</vt:i4>
      </vt:variant>
      <vt:variant>
        <vt:i4>0</vt:i4>
      </vt:variant>
      <vt:variant>
        <vt:i4>5</vt:i4>
      </vt:variant>
      <vt:variant>
        <vt:lpwstr/>
      </vt:variant>
      <vt:variant>
        <vt:lpwstr>_Toc322985479</vt:lpwstr>
      </vt:variant>
      <vt:variant>
        <vt:i4>1966141</vt:i4>
      </vt:variant>
      <vt:variant>
        <vt:i4>1448</vt:i4>
      </vt:variant>
      <vt:variant>
        <vt:i4>0</vt:i4>
      </vt:variant>
      <vt:variant>
        <vt:i4>5</vt:i4>
      </vt:variant>
      <vt:variant>
        <vt:lpwstr/>
      </vt:variant>
      <vt:variant>
        <vt:lpwstr>_Toc322985478</vt:lpwstr>
      </vt:variant>
      <vt:variant>
        <vt:i4>1966141</vt:i4>
      </vt:variant>
      <vt:variant>
        <vt:i4>1442</vt:i4>
      </vt:variant>
      <vt:variant>
        <vt:i4>0</vt:i4>
      </vt:variant>
      <vt:variant>
        <vt:i4>5</vt:i4>
      </vt:variant>
      <vt:variant>
        <vt:lpwstr/>
      </vt:variant>
      <vt:variant>
        <vt:lpwstr>_Toc322985477</vt:lpwstr>
      </vt:variant>
      <vt:variant>
        <vt:i4>1966141</vt:i4>
      </vt:variant>
      <vt:variant>
        <vt:i4>1436</vt:i4>
      </vt:variant>
      <vt:variant>
        <vt:i4>0</vt:i4>
      </vt:variant>
      <vt:variant>
        <vt:i4>5</vt:i4>
      </vt:variant>
      <vt:variant>
        <vt:lpwstr/>
      </vt:variant>
      <vt:variant>
        <vt:lpwstr>_Toc322985476</vt:lpwstr>
      </vt:variant>
      <vt:variant>
        <vt:i4>1966141</vt:i4>
      </vt:variant>
      <vt:variant>
        <vt:i4>1430</vt:i4>
      </vt:variant>
      <vt:variant>
        <vt:i4>0</vt:i4>
      </vt:variant>
      <vt:variant>
        <vt:i4>5</vt:i4>
      </vt:variant>
      <vt:variant>
        <vt:lpwstr/>
      </vt:variant>
      <vt:variant>
        <vt:lpwstr>_Toc322985475</vt:lpwstr>
      </vt:variant>
      <vt:variant>
        <vt:i4>1966141</vt:i4>
      </vt:variant>
      <vt:variant>
        <vt:i4>1424</vt:i4>
      </vt:variant>
      <vt:variant>
        <vt:i4>0</vt:i4>
      </vt:variant>
      <vt:variant>
        <vt:i4>5</vt:i4>
      </vt:variant>
      <vt:variant>
        <vt:lpwstr/>
      </vt:variant>
      <vt:variant>
        <vt:lpwstr>_Toc322985474</vt:lpwstr>
      </vt:variant>
      <vt:variant>
        <vt:i4>1966141</vt:i4>
      </vt:variant>
      <vt:variant>
        <vt:i4>1418</vt:i4>
      </vt:variant>
      <vt:variant>
        <vt:i4>0</vt:i4>
      </vt:variant>
      <vt:variant>
        <vt:i4>5</vt:i4>
      </vt:variant>
      <vt:variant>
        <vt:lpwstr/>
      </vt:variant>
      <vt:variant>
        <vt:lpwstr>_Toc322985473</vt:lpwstr>
      </vt:variant>
      <vt:variant>
        <vt:i4>1966141</vt:i4>
      </vt:variant>
      <vt:variant>
        <vt:i4>1412</vt:i4>
      </vt:variant>
      <vt:variant>
        <vt:i4>0</vt:i4>
      </vt:variant>
      <vt:variant>
        <vt:i4>5</vt:i4>
      </vt:variant>
      <vt:variant>
        <vt:lpwstr/>
      </vt:variant>
      <vt:variant>
        <vt:lpwstr>_Toc322985472</vt:lpwstr>
      </vt:variant>
      <vt:variant>
        <vt:i4>1966141</vt:i4>
      </vt:variant>
      <vt:variant>
        <vt:i4>1406</vt:i4>
      </vt:variant>
      <vt:variant>
        <vt:i4>0</vt:i4>
      </vt:variant>
      <vt:variant>
        <vt:i4>5</vt:i4>
      </vt:variant>
      <vt:variant>
        <vt:lpwstr/>
      </vt:variant>
      <vt:variant>
        <vt:lpwstr>_Toc322985471</vt:lpwstr>
      </vt:variant>
      <vt:variant>
        <vt:i4>1966141</vt:i4>
      </vt:variant>
      <vt:variant>
        <vt:i4>1400</vt:i4>
      </vt:variant>
      <vt:variant>
        <vt:i4>0</vt:i4>
      </vt:variant>
      <vt:variant>
        <vt:i4>5</vt:i4>
      </vt:variant>
      <vt:variant>
        <vt:lpwstr/>
      </vt:variant>
      <vt:variant>
        <vt:lpwstr>_Toc322985470</vt:lpwstr>
      </vt:variant>
      <vt:variant>
        <vt:i4>2031677</vt:i4>
      </vt:variant>
      <vt:variant>
        <vt:i4>1394</vt:i4>
      </vt:variant>
      <vt:variant>
        <vt:i4>0</vt:i4>
      </vt:variant>
      <vt:variant>
        <vt:i4>5</vt:i4>
      </vt:variant>
      <vt:variant>
        <vt:lpwstr/>
      </vt:variant>
      <vt:variant>
        <vt:lpwstr>_Toc322985469</vt:lpwstr>
      </vt:variant>
      <vt:variant>
        <vt:i4>2031677</vt:i4>
      </vt:variant>
      <vt:variant>
        <vt:i4>1388</vt:i4>
      </vt:variant>
      <vt:variant>
        <vt:i4>0</vt:i4>
      </vt:variant>
      <vt:variant>
        <vt:i4>5</vt:i4>
      </vt:variant>
      <vt:variant>
        <vt:lpwstr/>
      </vt:variant>
      <vt:variant>
        <vt:lpwstr>_Toc322985468</vt:lpwstr>
      </vt:variant>
      <vt:variant>
        <vt:i4>2031677</vt:i4>
      </vt:variant>
      <vt:variant>
        <vt:i4>1382</vt:i4>
      </vt:variant>
      <vt:variant>
        <vt:i4>0</vt:i4>
      </vt:variant>
      <vt:variant>
        <vt:i4>5</vt:i4>
      </vt:variant>
      <vt:variant>
        <vt:lpwstr/>
      </vt:variant>
      <vt:variant>
        <vt:lpwstr>_Toc322985467</vt:lpwstr>
      </vt:variant>
      <vt:variant>
        <vt:i4>2031677</vt:i4>
      </vt:variant>
      <vt:variant>
        <vt:i4>1376</vt:i4>
      </vt:variant>
      <vt:variant>
        <vt:i4>0</vt:i4>
      </vt:variant>
      <vt:variant>
        <vt:i4>5</vt:i4>
      </vt:variant>
      <vt:variant>
        <vt:lpwstr/>
      </vt:variant>
      <vt:variant>
        <vt:lpwstr>_Toc322985466</vt:lpwstr>
      </vt:variant>
      <vt:variant>
        <vt:i4>2031677</vt:i4>
      </vt:variant>
      <vt:variant>
        <vt:i4>1370</vt:i4>
      </vt:variant>
      <vt:variant>
        <vt:i4>0</vt:i4>
      </vt:variant>
      <vt:variant>
        <vt:i4>5</vt:i4>
      </vt:variant>
      <vt:variant>
        <vt:lpwstr/>
      </vt:variant>
      <vt:variant>
        <vt:lpwstr>_Toc322985465</vt:lpwstr>
      </vt:variant>
      <vt:variant>
        <vt:i4>2031677</vt:i4>
      </vt:variant>
      <vt:variant>
        <vt:i4>1364</vt:i4>
      </vt:variant>
      <vt:variant>
        <vt:i4>0</vt:i4>
      </vt:variant>
      <vt:variant>
        <vt:i4>5</vt:i4>
      </vt:variant>
      <vt:variant>
        <vt:lpwstr/>
      </vt:variant>
      <vt:variant>
        <vt:lpwstr>_Toc322985464</vt:lpwstr>
      </vt:variant>
      <vt:variant>
        <vt:i4>2031677</vt:i4>
      </vt:variant>
      <vt:variant>
        <vt:i4>1358</vt:i4>
      </vt:variant>
      <vt:variant>
        <vt:i4>0</vt:i4>
      </vt:variant>
      <vt:variant>
        <vt:i4>5</vt:i4>
      </vt:variant>
      <vt:variant>
        <vt:lpwstr/>
      </vt:variant>
      <vt:variant>
        <vt:lpwstr>_Toc322985463</vt:lpwstr>
      </vt:variant>
      <vt:variant>
        <vt:i4>2031677</vt:i4>
      </vt:variant>
      <vt:variant>
        <vt:i4>1352</vt:i4>
      </vt:variant>
      <vt:variant>
        <vt:i4>0</vt:i4>
      </vt:variant>
      <vt:variant>
        <vt:i4>5</vt:i4>
      </vt:variant>
      <vt:variant>
        <vt:lpwstr/>
      </vt:variant>
      <vt:variant>
        <vt:lpwstr>_Toc322985462</vt:lpwstr>
      </vt:variant>
      <vt:variant>
        <vt:i4>2031677</vt:i4>
      </vt:variant>
      <vt:variant>
        <vt:i4>1346</vt:i4>
      </vt:variant>
      <vt:variant>
        <vt:i4>0</vt:i4>
      </vt:variant>
      <vt:variant>
        <vt:i4>5</vt:i4>
      </vt:variant>
      <vt:variant>
        <vt:lpwstr/>
      </vt:variant>
      <vt:variant>
        <vt:lpwstr>_Toc322985461</vt:lpwstr>
      </vt:variant>
      <vt:variant>
        <vt:i4>2031677</vt:i4>
      </vt:variant>
      <vt:variant>
        <vt:i4>1340</vt:i4>
      </vt:variant>
      <vt:variant>
        <vt:i4>0</vt:i4>
      </vt:variant>
      <vt:variant>
        <vt:i4>5</vt:i4>
      </vt:variant>
      <vt:variant>
        <vt:lpwstr/>
      </vt:variant>
      <vt:variant>
        <vt:lpwstr>_Toc322985460</vt:lpwstr>
      </vt:variant>
      <vt:variant>
        <vt:i4>1835069</vt:i4>
      </vt:variant>
      <vt:variant>
        <vt:i4>1334</vt:i4>
      </vt:variant>
      <vt:variant>
        <vt:i4>0</vt:i4>
      </vt:variant>
      <vt:variant>
        <vt:i4>5</vt:i4>
      </vt:variant>
      <vt:variant>
        <vt:lpwstr/>
      </vt:variant>
      <vt:variant>
        <vt:lpwstr>_Toc322985459</vt:lpwstr>
      </vt:variant>
      <vt:variant>
        <vt:i4>1835069</vt:i4>
      </vt:variant>
      <vt:variant>
        <vt:i4>1328</vt:i4>
      </vt:variant>
      <vt:variant>
        <vt:i4>0</vt:i4>
      </vt:variant>
      <vt:variant>
        <vt:i4>5</vt:i4>
      </vt:variant>
      <vt:variant>
        <vt:lpwstr/>
      </vt:variant>
      <vt:variant>
        <vt:lpwstr>_Toc322985458</vt:lpwstr>
      </vt:variant>
      <vt:variant>
        <vt:i4>1835069</vt:i4>
      </vt:variant>
      <vt:variant>
        <vt:i4>1322</vt:i4>
      </vt:variant>
      <vt:variant>
        <vt:i4>0</vt:i4>
      </vt:variant>
      <vt:variant>
        <vt:i4>5</vt:i4>
      </vt:variant>
      <vt:variant>
        <vt:lpwstr/>
      </vt:variant>
      <vt:variant>
        <vt:lpwstr>_Toc322985457</vt:lpwstr>
      </vt:variant>
      <vt:variant>
        <vt:i4>1835069</vt:i4>
      </vt:variant>
      <vt:variant>
        <vt:i4>1316</vt:i4>
      </vt:variant>
      <vt:variant>
        <vt:i4>0</vt:i4>
      </vt:variant>
      <vt:variant>
        <vt:i4>5</vt:i4>
      </vt:variant>
      <vt:variant>
        <vt:lpwstr/>
      </vt:variant>
      <vt:variant>
        <vt:lpwstr>_Toc322985456</vt:lpwstr>
      </vt:variant>
      <vt:variant>
        <vt:i4>1835069</vt:i4>
      </vt:variant>
      <vt:variant>
        <vt:i4>1310</vt:i4>
      </vt:variant>
      <vt:variant>
        <vt:i4>0</vt:i4>
      </vt:variant>
      <vt:variant>
        <vt:i4>5</vt:i4>
      </vt:variant>
      <vt:variant>
        <vt:lpwstr/>
      </vt:variant>
      <vt:variant>
        <vt:lpwstr>_Toc322985455</vt:lpwstr>
      </vt:variant>
      <vt:variant>
        <vt:i4>1835069</vt:i4>
      </vt:variant>
      <vt:variant>
        <vt:i4>1304</vt:i4>
      </vt:variant>
      <vt:variant>
        <vt:i4>0</vt:i4>
      </vt:variant>
      <vt:variant>
        <vt:i4>5</vt:i4>
      </vt:variant>
      <vt:variant>
        <vt:lpwstr/>
      </vt:variant>
      <vt:variant>
        <vt:lpwstr>_Toc322985454</vt:lpwstr>
      </vt:variant>
      <vt:variant>
        <vt:i4>1835069</vt:i4>
      </vt:variant>
      <vt:variant>
        <vt:i4>1298</vt:i4>
      </vt:variant>
      <vt:variant>
        <vt:i4>0</vt:i4>
      </vt:variant>
      <vt:variant>
        <vt:i4>5</vt:i4>
      </vt:variant>
      <vt:variant>
        <vt:lpwstr/>
      </vt:variant>
      <vt:variant>
        <vt:lpwstr>_Toc322985453</vt:lpwstr>
      </vt:variant>
      <vt:variant>
        <vt:i4>1835069</vt:i4>
      </vt:variant>
      <vt:variant>
        <vt:i4>1292</vt:i4>
      </vt:variant>
      <vt:variant>
        <vt:i4>0</vt:i4>
      </vt:variant>
      <vt:variant>
        <vt:i4>5</vt:i4>
      </vt:variant>
      <vt:variant>
        <vt:lpwstr/>
      </vt:variant>
      <vt:variant>
        <vt:lpwstr>_Toc322985452</vt:lpwstr>
      </vt:variant>
      <vt:variant>
        <vt:i4>1835069</vt:i4>
      </vt:variant>
      <vt:variant>
        <vt:i4>1286</vt:i4>
      </vt:variant>
      <vt:variant>
        <vt:i4>0</vt:i4>
      </vt:variant>
      <vt:variant>
        <vt:i4>5</vt:i4>
      </vt:variant>
      <vt:variant>
        <vt:lpwstr/>
      </vt:variant>
      <vt:variant>
        <vt:lpwstr>_Toc322985451</vt:lpwstr>
      </vt:variant>
      <vt:variant>
        <vt:i4>1835069</vt:i4>
      </vt:variant>
      <vt:variant>
        <vt:i4>1280</vt:i4>
      </vt:variant>
      <vt:variant>
        <vt:i4>0</vt:i4>
      </vt:variant>
      <vt:variant>
        <vt:i4>5</vt:i4>
      </vt:variant>
      <vt:variant>
        <vt:lpwstr/>
      </vt:variant>
      <vt:variant>
        <vt:lpwstr>_Toc322985450</vt:lpwstr>
      </vt:variant>
      <vt:variant>
        <vt:i4>1900605</vt:i4>
      </vt:variant>
      <vt:variant>
        <vt:i4>1274</vt:i4>
      </vt:variant>
      <vt:variant>
        <vt:i4>0</vt:i4>
      </vt:variant>
      <vt:variant>
        <vt:i4>5</vt:i4>
      </vt:variant>
      <vt:variant>
        <vt:lpwstr/>
      </vt:variant>
      <vt:variant>
        <vt:lpwstr>_Toc322985449</vt:lpwstr>
      </vt:variant>
      <vt:variant>
        <vt:i4>1900605</vt:i4>
      </vt:variant>
      <vt:variant>
        <vt:i4>1268</vt:i4>
      </vt:variant>
      <vt:variant>
        <vt:i4>0</vt:i4>
      </vt:variant>
      <vt:variant>
        <vt:i4>5</vt:i4>
      </vt:variant>
      <vt:variant>
        <vt:lpwstr/>
      </vt:variant>
      <vt:variant>
        <vt:lpwstr>_Toc322985448</vt:lpwstr>
      </vt:variant>
      <vt:variant>
        <vt:i4>1900605</vt:i4>
      </vt:variant>
      <vt:variant>
        <vt:i4>1262</vt:i4>
      </vt:variant>
      <vt:variant>
        <vt:i4>0</vt:i4>
      </vt:variant>
      <vt:variant>
        <vt:i4>5</vt:i4>
      </vt:variant>
      <vt:variant>
        <vt:lpwstr/>
      </vt:variant>
      <vt:variant>
        <vt:lpwstr>_Toc322985447</vt:lpwstr>
      </vt:variant>
      <vt:variant>
        <vt:i4>1900605</vt:i4>
      </vt:variant>
      <vt:variant>
        <vt:i4>1256</vt:i4>
      </vt:variant>
      <vt:variant>
        <vt:i4>0</vt:i4>
      </vt:variant>
      <vt:variant>
        <vt:i4>5</vt:i4>
      </vt:variant>
      <vt:variant>
        <vt:lpwstr/>
      </vt:variant>
      <vt:variant>
        <vt:lpwstr>_Toc322985446</vt:lpwstr>
      </vt:variant>
      <vt:variant>
        <vt:i4>1900605</vt:i4>
      </vt:variant>
      <vt:variant>
        <vt:i4>1250</vt:i4>
      </vt:variant>
      <vt:variant>
        <vt:i4>0</vt:i4>
      </vt:variant>
      <vt:variant>
        <vt:i4>5</vt:i4>
      </vt:variant>
      <vt:variant>
        <vt:lpwstr/>
      </vt:variant>
      <vt:variant>
        <vt:lpwstr>_Toc322985445</vt:lpwstr>
      </vt:variant>
      <vt:variant>
        <vt:i4>1900605</vt:i4>
      </vt:variant>
      <vt:variant>
        <vt:i4>1244</vt:i4>
      </vt:variant>
      <vt:variant>
        <vt:i4>0</vt:i4>
      </vt:variant>
      <vt:variant>
        <vt:i4>5</vt:i4>
      </vt:variant>
      <vt:variant>
        <vt:lpwstr/>
      </vt:variant>
      <vt:variant>
        <vt:lpwstr>_Toc322985444</vt:lpwstr>
      </vt:variant>
      <vt:variant>
        <vt:i4>1900605</vt:i4>
      </vt:variant>
      <vt:variant>
        <vt:i4>1238</vt:i4>
      </vt:variant>
      <vt:variant>
        <vt:i4>0</vt:i4>
      </vt:variant>
      <vt:variant>
        <vt:i4>5</vt:i4>
      </vt:variant>
      <vt:variant>
        <vt:lpwstr/>
      </vt:variant>
      <vt:variant>
        <vt:lpwstr>_Toc322985443</vt:lpwstr>
      </vt:variant>
      <vt:variant>
        <vt:i4>1900605</vt:i4>
      </vt:variant>
      <vt:variant>
        <vt:i4>1232</vt:i4>
      </vt:variant>
      <vt:variant>
        <vt:i4>0</vt:i4>
      </vt:variant>
      <vt:variant>
        <vt:i4>5</vt:i4>
      </vt:variant>
      <vt:variant>
        <vt:lpwstr/>
      </vt:variant>
      <vt:variant>
        <vt:lpwstr>_Toc322985442</vt:lpwstr>
      </vt:variant>
      <vt:variant>
        <vt:i4>1900605</vt:i4>
      </vt:variant>
      <vt:variant>
        <vt:i4>1226</vt:i4>
      </vt:variant>
      <vt:variant>
        <vt:i4>0</vt:i4>
      </vt:variant>
      <vt:variant>
        <vt:i4>5</vt:i4>
      </vt:variant>
      <vt:variant>
        <vt:lpwstr/>
      </vt:variant>
      <vt:variant>
        <vt:lpwstr>_Toc322985441</vt:lpwstr>
      </vt:variant>
      <vt:variant>
        <vt:i4>1900605</vt:i4>
      </vt:variant>
      <vt:variant>
        <vt:i4>1220</vt:i4>
      </vt:variant>
      <vt:variant>
        <vt:i4>0</vt:i4>
      </vt:variant>
      <vt:variant>
        <vt:i4>5</vt:i4>
      </vt:variant>
      <vt:variant>
        <vt:lpwstr/>
      </vt:variant>
      <vt:variant>
        <vt:lpwstr>_Toc322985440</vt:lpwstr>
      </vt:variant>
      <vt:variant>
        <vt:i4>1703997</vt:i4>
      </vt:variant>
      <vt:variant>
        <vt:i4>1214</vt:i4>
      </vt:variant>
      <vt:variant>
        <vt:i4>0</vt:i4>
      </vt:variant>
      <vt:variant>
        <vt:i4>5</vt:i4>
      </vt:variant>
      <vt:variant>
        <vt:lpwstr/>
      </vt:variant>
      <vt:variant>
        <vt:lpwstr>_Toc322985439</vt:lpwstr>
      </vt:variant>
      <vt:variant>
        <vt:i4>1703997</vt:i4>
      </vt:variant>
      <vt:variant>
        <vt:i4>1208</vt:i4>
      </vt:variant>
      <vt:variant>
        <vt:i4>0</vt:i4>
      </vt:variant>
      <vt:variant>
        <vt:i4>5</vt:i4>
      </vt:variant>
      <vt:variant>
        <vt:lpwstr/>
      </vt:variant>
      <vt:variant>
        <vt:lpwstr>_Toc322985438</vt:lpwstr>
      </vt:variant>
      <vt:variant>
        <vt:i4>1703997</vt:i4>
      </vt:variant>
      <vt:variant>
        <vt:i4>1202</vt:i4>
      </vt:variant>
      <vt:variant>
        <vt:i4>0</vt:i4>
      </vt:variant>
      <vt:variant>
        <vt:i4>5</vt:i4>
      </vt:variant>
      <vt:variant>
        <vt:lpwstr/>
      </vt:variant>
      <vt:variant>
        <vt:lpwstr>_Toc322985437</vt:lpwstr>
      </vt:variant>
      <vt:variant>
        <vt:i4>1703997</vt:i4>
      </vt:variant>
      <vt:variant>
        <vt:i4>1196</vt:i4>
      </vt:variant>
      <vt:variant>
        <vt:i4>0</vt:i4>
      </vt:variant>
      <vt:variant>
        <vt:i4>5</vt:i4>
      </vt:variant>
      <vt:variant>
        <vt:lpwstr/>
      </vt:variant>
      <vt:variant>
        <vt:lpwstr>_Toc322985436</vt:lpwstr>
      </vt:variant>
      <vt:variant>
        <vt:i4>1703997</vt:i4>
      </vt:variant>
      <vt:variant>
        <vt:i4>1190</vt:i4>
      </vt:variant>
      <vt:variant>
        <vt:i4>0</vt:i4>
      </vt:variant>
      <vt:variant>
        <vt:i4>5</vt:i4>
      </vt:variant>
      <vt:variant>
        <vt:lpwstr/>
      </vt:variant>
      <vt:variant>
        <vt:lpwstr>_Toc322985435</vt:lpwstr>
      </vt:variant>
      <vt:variant>
        <vt:i4>1703997</vt:i4>
      </vt:variant>
      <vt:variant>
        <vt:i4>1184</vt:i4>
      </vt:variant>
      <vt:variant>
        <vt:i4>0</vt:i4>
      </vt:variant>
      <vt:variant>
        <vt:i4>5</vt:i4>
      </vt:variant>
      <vt:variant>
        <vt:lpwstr/>
      </vt:variant>
      <vt:variant>
        <vt:lpwstr>_Toc322985434</vt:lpwstr>
      </vt:variant>
      <vt:variant>
        <vt:i4>1703997</vt:i4>
      </vt:variant>
      <vt:variant>
        <vt:i4>1178</vt:i4>
      </vt:variant>
      <vt:variant>
        <vt:i4>0</vt:i4>
      </vt:variant>
      <vt:variant>
        <vt:i4>5</vt:i4>
      </vt:variant>
      <vt:variant>
        <vt:lpwstr/>
      </vt:variant>
      <vt:variant>
        <vt:lpwstr>_Toc322985433</vt:lpwstr>
      </vt:variant>
      <vt:variant>
        <vt:i4>1703997</vt:i4>
      </vt:variant>
      <vt:variant>
        <vt:i4>1172</vt:i4>
      </vt:variant>
      <vt:variant>
        <vt:i4>0</vt:i4>
      </vt:variant>
      <vt:variant>
        <vt:i4>5</vt:i4>
      </vt:variant>
      <vt:variant>
        <vt:lpwstr/>
      </vt:variant>
      <vt:variant>
        <vt:lpwstr>_Toc322985432</vt:lpwstr>
      </vt:variant>
      <vt:variant>
        <vt:i4>1703997</vt:i4>
      </vt:variant>
      <vt:variant>
        <vt:i4>1166</vt:i4>
      </vt:variant>
      <vt:variant>
        <vt:i4>0</vt:i4>
      </vt:variant>
      <vt:variant>
        <vt:i4>5</vt:i4>
      </vt:variant>
      <vt:variant>
        <vt:lpwstr/>
      </vt:variant>
      <vt:variant>
        <vt:lpwstr>_Toc322985431</vt:lpwstr>
      </vt:variant>
      <vt:variant>
        <vt:i4>1703997</vt:i4>
      </vt:variant>
      <vt:variant>
        <vt:i4>1160</vt:i4>
      </vt:variant>
      <vt:variant>
        <vt:i4>0</vt:i4>
      </vt:variant>
      <vt:variant>
        <vt:i4>5</vt:i4>
      </vt:variant>
      <vt:variant>
        <vt:lpwstr/>
      </vt:variant>
      <vt:variant>
        <vt:lpwstr>_Toc322985430</vt:lpwstr>
      </vt:variant>
      <vt:variant>
        <vt:i4>1769533</vt:i4>
      </vt:variant>
      <vt:variant>
        <vt:i4>1154</vt:i4>
      </vt:variant>
      <vt:variant>
        <vt:i4>0</vt:i4>
      </vt:variant>
      <vt:variant>
        <vt:i4>5</vt:i4>
      </vt:variant>
      <vt:variant>
        <vt:lpwstr/>
      </vt:variant>
      <vt:variant>
        <vt:lpwstr>_Toc322985429</vt:lpwstr>
      </vt:variant>
      <vt:variant>
        <vt:i4>1769533</vt:i4>
      </vt:variant>
      <vt:variant>
        <vt:i4>1148</vt:i4>
      </vt:variant>
      <vt:variant>
        <vt:i4>0</vt:i4>
      </vt:variant>
      <vt:variant>
        <vt:i4>5</vt:i4>
      </vt:variant>
      <vt:variant>
        <vt:lpwstr/>
      </vt:variant>
      <vt:variant>
        <vt:lpwstr>_Toc322985428</vt:lpwstr>
      </vt:variant>
      <vt:variant>
        <vt:i4>1769533</vt:i4>
      </vt:variant>
      <vt:variant>
        <vt:i4>1142</vt:i4>
      </vt:variant>
      <vt:variant>
        <vt:i4>0</vt:i4>
      </vt:variant>
      <vt:variant>
        <vt:i4>5</vt:i4>
      </vt:variant>
      <vt:variant>
        <vt:lpwstr/>
      </vt:variant>
      <vt:variant>
        <vt:lpwstr>_Toc322985427</vt:lpwstr>
      </vt:variant>
      <vt:variant>
        <vt:i4>1769533</vt:i4>
      </vt:variant>
      <vt:variant>
        <vt:i4>1136</vt:i4>
      </vt:variant>
      <vt:variant>
        <vt:i4>0</vt:i4>
      </vt:variant>
      <vt:variant>
        <vt:i4>5</vt:i4>
      </vt:variant>
      <vt:variant>
        <vt:lpwstr/>
      </vt:variant>
      <vt:variant>
        <vt:lpwstr>_Toc322985426</vt:lpwstr>
      </vt:variant>
      <vt:variant>
        <vt:i4>1769533</vt:i4>
      </vt:variant>
      <vt:variant>
        <vt:i4>1130</vt:i4>
      </vt:variant>
      <vt:variant>
        <vt:i4>0</vt:i4>
      </vt:variant>
      <vt:variant>
        <vt:i4>5</vt:i4>
      </vt:variant>
      <vt:variant>
        <vt:lpwstr/>
      </vt:variant>
      <vt:variant>
        <vt:lpwstr>_Toc322985425</vt:lpwstr>
      </vt:variant>
      <vt:variant>
        <vt:i4>1769533</vt:i4>
      </vt:variant>
      <vt:variant>
        <vt:i4>1124</vt:i4>
      </vt:variant>
      <vt:variant>
        <vt:i4>0</vt:i4>
      </vt:variant>
      <vt:variant>
        <vt:i4>5</vt:i4>
      </vt:variant>
      <vt:variant>
        <vt:lpwstr/>
      </vt:variant>
      <vt:variant>
        <vt:lpwstr>_Toc322985424</vt:lpwstr>
      </vt:variant>
      <vt:variant>
        <vt:i4>1769533</vt:i4>
      </vt:variant>
      <vt:variant>
        <vt:i4>1118</vt:i4>
      </vt:variant>
      <vt:variant>
        <vt:i4>0</vt:i4>
      </vt:variant>
      <vt:variant>
        <vt:i4>5</vt:i4>
      </vt:variant>
      <vt:variant>
        <vt:lpwstr/>
      </vt:variant>
      <vt:variant>
        <vt:lpwstr>_Toc322985423</vt:lpwstr>
      </vt:variant>
      <vt:variant>
        <vt:i4>1769533</vt:i4>
      </vt:variant>
      <vt:variant>
        <vt:i4>1112</vt:i4>
      </vt:variant>
      <vt:variant>
        <vt:i4>0</vt:i4>
      </vt:variant>
      <vt:variant>
        <vt:i4>5</vt:i4>
      </vt:variant>
      <vt:variant>
        <vt:lpwstr/>
      </vt:variant>
      <vt:variant>
        <vt:lpwstr>_Toc322985422</vt:lpwstr>
      </vt:variant>
      <vt:variant>
        <vt:i4>1769533</vt:i4>
      </vt:variant>
      <vt:variant>
        <vt:i4>1106</vt:i4>
      </vt:variant>
      <vt:variant>
        <vt:i4>0</vt:i4>
      </vt:variant>
      <vt:variant>
        <vt:i4>5</vt:i4>
      </vt:variant>
      <vt:variant>
        <vt:lpwstr/>
      </vt:variant>
      <vt:variant>
        <vt:lpwstr>_Toc322985421</vt:lpwstr>
      </vt:variant>
      <vt:variant>
        <vt:i4>1769533</vt:i4>
      </vt:variant>
      <vt:variant>
        <vt:i4>1100</vt:i4>
      </vt:variant>
      <vt:variant>
        <vt:i4>0</vt:i4>
      </vt:variant>
      <vt:variant>
        <vt:i4>5</vt:i4>
      </vt:variant>
      <vt:variant>
        <vt:lpwstr/>
      </vt:variant>
      <vt:variant>
        <vt:lpwstr>_Toc322985420</vt:lpwstr>
      </vt:variant>
      <vt:variant>
        <vt:i4>1572925</vt:i4>
      </vt:variant>
      <vt:variant>
        <vt:i4>1094</vt:i4>
      </vt:variant>
      <vt:variant>
        <vt:i4>0</vt:i4>
      </vt:variant>
      <vt:variant>
        <vt:i4>5</vt:i4>
      </vt:variant>
      <vt:variant>
        <vt:lpwstr/>
      </vt:variant>
      <vt:variant>
        <vt:lpwstr>_Toc322985419</vt:lpwstr>
      </vt:variant>
      <vt:variant>
        <vt:i4>1572925</vt:i4>
      </vt:variant>
      <vt:variant>
        <vt:i4>1088</vt:i4>
      </vt:variant>
      <vt:variant>
        <vt:i4>0</vt:i4>
      </vt:variant>
      <vt:variant>
        <vt:i4>5</vt:i4>
      </vt:variant>
      <vt:variant>
        <vt:lpwstr/>
      </vt:variant>
      <vt:variant>
        <vt:lpwstr>_Toc322985418</vt:lpwstr>
      </vt:variant>
      <vt:variant>
        <vt:i4>1572925</vt:i4>
      </vt:variant>
      <vt:variant>
        <vt:i4>1082</vt:i4>
      </vt:variant>
      <vt:variant>
        <vt:i4>0</vt:i4>
      </vt:variant>
      <vt:variant>
        <vt:i4>5</vt:i4>
      </vt:variant>
      <vt:variant>
        <vt:lpwstr/>
      </vt:variant>
      <vt:variant>
        <vt:lpwstr>_Toc322985417</vt:lpwstr>
      </vt:variant>
      <vt:variant>
        <vt:i4>1572925</vt:i4>
      </vt:variant>
      <vt:variant>
        <vt:i4>1076</vt:i4>
      </vt:variant>
      <vt:variant>
        <vt:i4>0</vt:i4>
      </vt:variant>
      <vt:variant>
        <vt:i4>5</vt:i4>
      </vt:variant>
      <vt:variant>
        <vt:lpwstr/>
      </vt:variant>
      <vt:variant>
        <vt:lpwstr>_Toc322985416</vt:lpwstr>
      </vt:variant>
      <vt:variant>
        <vt:i4>1572925</vt:i4>
      </vt:variant>
      <vt:variant>
        <vt:i4>1070</vt:i4>
      </vt:variant>
      <vt:variant>
        <vt:i4>0</vt:i4>
      </vt:variant>
      <vt:variant>
        <vt:i4>5</vt:i4>
      </vt:variant>
      <vt:variant>
        <vt:lpwstr/>
      </vt:variant>
      <vt:variant>
        <vt:lpwstr>_Toc322985415</vt:lpwstr>
      </vt:variant>
      <vt:variant>
        <vt:i4>1572925</vt:i4>
      </vt:variant>
      <vt:variant>
        <vt:i4>1064</vt:i4>
      </vt:variant>
      <vt:variant>
        <vt:i4>0</vt:i4>
      </vt:variant>
      <vt:variant>
        <vt:i4>5</vt:i4>
      </vt:variant>
      <vt:variant>
        <vt:lpwstr/>
      </vt:variant>
      <vt:variant>
        <vt:lpwstr>_Toc322985414</vt:lpwstr>
      </vt:variant>
      <vt:variant>
        <vt:i4>1572925</vt:i4>
      </vt:variant>
      <vt:variant>
        <vt:i4>1058</vt:i4>
      </vt:variant>
      <vt:variant>
        <vt:i4>0</vt:i4>
      </vt:variant>
      <vt:variant>
        <vt:i4>5</vt:i4>
      </vt:variant>
      <vt:variant>
        <vt:lpwstr/>
      </vt:variant>
      <vt:variant>
        <vt:lpwstr>_Toc322985413</vt:lpwstr>
      </vt:variant>
      <vt:variant>
        <vt:i4>1572925</vt:i4>
      </vt:variant>
      <vt:variant>
        <vt:i4>1052</vt:i4>
      </vt:variant>
      <vt:variant>
        <vt:i4>0</vt:i4>
      </vt:variant>
      <vt:variant>
        <vt:i4>5</vt:i4>
      </vt:variant>
      <vt:variant>
        <vt:lpwstr/>
      </vt:variant>
      <vt:variant>
        <vt:lpwstr>_Toc322985412</vt:lpwstr>
      </vt:variant>
      <vt:variant>
        <vt:i4>1572925</vt:i4>
      </vt:variant>
      <vt:variant>
        <vt:i4>1046</vt:i4>
      </vt:variant>
      <vt:variant>
        <vt:i4>0</vt:i4>
      </vt:variant>
      <vt:variant>
        <vt:i4>5</vt:i4>
      </vt:variant>
      <vt:variant>
        <vt:lpwstr/>
      </vt:variant>
      <vt:variant>
        <vt:lpwstr>_Toc322985411</vt:lpwstr>
      </vt:variant>
      <vt:variant>
        <vt:i4>1572925</vt:i4>
      </vt:variant>
      <vt:variant>
        <vt:i4>1040</vt:i4>
      </vt:variant>
      <vt:variant>
        <vt:i4>0</vt:i4>
      </vt:variant>
      <vt:variant>
        <vt:i4>5</vt:i4>
      </vt:variant>
      <vt:variant>
        <vt:lpwstr/>
      </vt:variant>
      <vt:variant>
        <vt:lpwstr>_Toc322985410</vt:lpwstr>
      </vt:variant>
      <vt:variant>
        <vt:i4>1638461</vt:i4>
      </vt:variant>
      <vt:variant>
        <vt:i4>1034</vt:i4>
      </vt:variant>
      <vt:variant>
        <vt:i4>0</vt:i4>
      </vt:variant>
      <vt:variant>
        <vt:i4>5</vt:i4>
      </vt:variant>
      <vt:variant>
        <vt:lpwstr/>
      </vt:variant>
      <vt:variant>
        <vt:lpwstr>_Toc322985409</vt:lpwstr>
      </vt:variant>
      <vt:variant>
        <vt:i4>1638461</vt:i4>
      </vt:variant>
      <vt:variant>
        <vt:i4>1028</vt:i4>
      </vt:variant>
      <vt:variant>
        <vt:i4>0</vt:i4>
      </vt:variant>
      <vt:variant>
        <vt:i4>5</vt:i4>
      </vt:variant>
      <vt:variant>
        <vt:lpwstr/>
      </vt:variant>
      <vt:variant>
        <vt:lpwstr>_Toc322985408</vt:lpwstr>
      </vt:variant>
      <vt:variant>
        <vt:i4>1638461</vt:i4>
      </vt:variant>
      <vt:variant>
        <vt:i4>1022</vt:i4>
      </vt:variant>
      <vt:variant>
        <vt:i4>0</vt:i4>
      </vt:variant>
      <vt:variant>
        <vt:i4>5</vt:i4>
      </vt:variant>
      <vt:variant>
        <vt:lpwstr/>
      </vt:variant>
      <vt:variant>
        <vt:lpwstr>_Toc322985407</vt:lpwstr>
      </vt:variant>
      <vt:variant>
        <vt:i4>1638461</vt:i4>
      </vt:variant>
      <vt:variant>
        <vt:i4>1016</vt:i4>
      </vt:variant>
      <vt:variant>
        <vt:i4>0</vt:i4>
      </vt:variant>
      <vt:variant>
        <vt:i4>5</vt:i4>
      </vt:variant>
      <vt:variant>
        <vt:lpwstr/>
      </vt:variant>
      <vt:variant>
        <vt:lpwstr>_Toc322985406</vt:lpwstr>
      </vt:variant>
      <vt:variant>
        <vt:i4>1638461</vt:i4>
      </vt:variant>
      <vt:variant>
        <vt:i4>1010</vt:i4>
      </vt:variant>
      <vt:variant>
        <vt:i4>0</vt:i4>
      </vt:variant>
      <vt:variant>
        <vt:i4>5</vt:i4>
      </vt:variant>
      <vt:variant>
        <vt:lpwstr/>
      </vt:variant>
      <vt:variant>
        <vt:lpwstr>_Toc322985405</vt:lpwstr>
      </vt:variant>
      <vt:variant>
        <vt:i4>1638461</vt:i4>
      </vt:variant>
      <vt:variant>
        <vt:i4>1004</vt:i4>
      </vt:variant>
      <vt:variant>
        <vt:i4>0</vt:i4>
      </vt:variant>
      <vt:variant>
        <vt:i4>5</vt:i4>
      </vt:variant>
      <vt:variant>
        <vt:lpwstr/>
      </vt:variant>
      <vt:variant>
        <vt:lpwstr>_Toc322985404</vt:lpwstr>
      </vt:variant>
      <vt:variant>
        <vt:i4>1638461</vt:i4>
      </vt:variant>
      <vt:variant>
        <vt:i4>998</vt:i4>
      </vt:variant>
      <vt:variant>
        <vt:i4>0</vt:i4>
      </vt:variant>
      <vt:variant>
        <vt:i4>5</vt:i4>
      </vt:variant>
      <vt:variant>
        <vt:lpwstr/>
      </vt:variant>
      <vt:variant>
        <vt:lpwstr>_Toc322985403</vt:lpwstr>
      </vt:variant>
      <vt:variant>
        <vt:i4>1638461</vt:i4>
      </vt:variant>
      <vt:variant>
        <vt:i4>992</vt:i4>
      </vt:variant>
      <vt:variant>
        <vt:i4>0</vt:i4>
      </vt:variant>
      <vt:variant>
        <vt:i4>5</vt:i4>
      </vt:variant>
      <vt:variant>
        <vt:lpwstr/>
      </vt:variant>
      <vt:variant>
        <vt:lpwstr>_Toc322985402</vt:lpwstr>
      </vt:variant>
      <vt:variant>
        <vt:i4>1638461</vt:i4>
      </vt:variant>
      <vt:variant>
        <vt:i4>986</vt:i4>
      </vt:variant>
      <vt:variant>
        <vt:i4>0</vt:i4>
      </vt:variant>
      <vt:variant>
        <vt:i4>5</vt:i4>
      </vt:variant>
      <vt:variant>
        <vt:lpwstr/>
      </vt:variant>
      <vt:variant>
        <vt:lpwstr>_Toc322985401</vt:lpwstr>
      </vt:variant>
      <vt:variant>
        <vt:i4>1638461</vt:i4>
      </vt:variant>
      <vt:variant>
        <vt:i4>980</vt:i4>
      </vt:variant>
      <vt:variant>
        <vt:i4>0</vt:i4>
      </vt:variant>
      <vt:variant>
        <vt:i4>5</vt:i4>
      </vt:variant>
      <vt:variant>
        <vt:lpwstr/>
      </vt:variant>
      <vt:variant>
        <vt:lpwstr>_Toc322985400</vt:lpwstr>
      </vt:variant>
      <vt:variant>
        <vt:i4>1048634</vt:i4>
      </vt:variant>
      <vt:variant>
        <vt:i4>974</vt:i4>
      </vt:variant>
      <vt:variant>
        <vt:i4>0</vt:i4>
      </vt:variant>
      <vt:variant>
        <vt:i4>5</vt:i4>
      </vt:variant>
      <vt:variant>
        <vt:lpwstr/>
      </vt:variant>
      <vt:variant>
        <vt:lpwstr>_Toc322985399</vt:lpwstr>
      </vt:variant>
      <vt:variant>
        <vt:i4>1048634</vt:i4>
      </vt:variant>
      <vt:variant>
        <vt:i4>968</vt:i4>
      </vt:variant>
      <vt:variant>
        <vt:i4>0</vt:i4>
      </vt:variant>
      <vt:variant>
        <vt:i4>5</vt:i4>
      </vt:variant>
      <vt:variant>
        <vt:lpwstr/>
      </vt:variant>
      <vt:variant>
        <vt:lpwstr>_Toc322985398</vt:lpwstr>
      </vt:variant>
      <vt:variant>
        <vt:i4>1048634</vt:i4>
      </vt:variant>
      <vt:variant>
        <vt:i4>962</vt:i4>
      </vt:variant>
      <vt:variant>
        <vt:i4>0</vt:i4>
      </vt:variant>
      <vt:variant>
        <vt:i4>5</vt:i4>
      </vt:variant>
      <vt:variant>
        <vt:lpwstr/>
      </vt:variant>
      <vt:variant>
        <vt:lpwstr>_Toc322985397</vt:lpwstr>
      </vt:variant>
      <vt:variant>
        <vt:i4>1048634</vt:i4>
      </vt:variant>
      <vt:variant>
        <vt:i4>956</vt:i4>
      </vt:variant>
      <vt:variant>
        <vt:i4>0</vt:i4>
      </vt:variant>
      <vt:variant>
        <vt:i4>5</vt:i4>
      </vt:variant>
      <vt:variant>
        <vt:lpwstr/>
      </vt:variant>
      <vt:variant>
        <vt:lpwstr>_Toc322985396</vt:lpwstr>
      </vt:variant>
      <vt:variant>
        <vt:i4>1048634</vt:i4>
      </vt:variant>
      <vt:variant>
        <vt:i4>950</vt:i4>
      </vt:variant>
      <vt:variant>
        <vt:i4>0</vt:i4>
      </vt:variant>
      <vt:variant>
        <vt:i4>5</vt:i4>
      </vt:variant>
      <vt:variant>
        <vt:lpwstr/>
      </vt:variant>
      <vt:variant>
        <vt:lpwstr>_Toc322985395</vt:lpwstr>
      </vt:variant>
      <vt:variant>
        <vt:i4>1048634</vt:i4>
      </vt:variant>
      <vt:variant>
        <vt:i4>944</vt:i4>
      </vt:variant>
      <vt:variant>
        <vt:i4>0</vt:i4>
      </vt:variant>
      <vt:variant>
        <vt:i4>5</vt:i4>
      </vt:variant>
      <vt:variant>
        <vt:lpwstr/>
      </vt:variant>
      <vt:variant>
        <vt:lpwstr>_Toc322985394</vt:lpwstr>
      </vt:variant>
      <vt:variant>
        <vt:i4>1048634</vt:i4>
      </vt:variant>
      <vt:variant>
        <vt:i4>938</vt:i4>
      </vt:variant>
      <vt:variant>
        <vt:i4>0</vt:i4>
      </vt:variant>
      <vt:variant>
        <vt:i4>5</vt:i4>
      </vt:variant>
      <vt:variant>
        <vt:lpwstr/>
      </vt:variant>
      <vt:variant>
        <vt:lpwstr>_Toc322985393</vt:lpwstr>
      </vt:variant>
      <vt:variant>
        <vt:i4>1048634</vt:i4>
      </vt:variant>
      <vt:variant>
        <vt:i4>932</vt:i4>
      </vt:variant>
      <vt:variant>
        <vt:i4>0</vt:i4>
      </vt:variant>
      <vt:variant>
        <vt:i4>5</vt:i4>
      </vt:variant>
      <vt:variant>
        <vt:lpwstr/>
      </vt:variant>
      <vt:variant>
        <vt:lpwstr>_Toc322985392</vt:lpwstr>
      </vt:variant>
      <vt:variant>
        <vt:i4>1048634</vt:i4>
      </vt:variant>
      <vt:variant>
        <vt:i4>926</vt:i4>
      </vt:variant>
      <vt:variant>
        <vt:i4>0</vt:i4>
      </vt:variant>
      <vt:variant>
        <vt:i4>5</vt:i4>
      </vt:variant>
      <vt:variant>
        <vt:lpwstr/>
      </vt:variant>
      <vt:variant>
        <vt:lpwstr>_Toc322985391</vt:lpwstr>
      </vt:variant>
      <vt:variant>
        <vt:i4>1048634</vt:i4>
      </vt:variant>
      <vt:variant>
        <vt:i4>920</vt:i4>
      </vt:variant>
      <vt:variant>
        <vt:i4>0</vt:i4>
      </vt:variant>
      <vt:variant>
        <vt:i4>5</vt:i4>
      </vt:variant>
      <vt:variant>
        <vt:lpwstr/>
      </vt:variant>
      <vt:variant>
        <vt:lpwstr>_Toc322985390</vt:lpwstr>
      </vt:variant>
      <vt:variant>
        <vt:i4>1114170</vt:i4>
      </vt:variant>
      <vt:variant>
        <vt:i4>914</vt:i4>
      </vt:variant>
      <vt:variant>
        <vt:i4>0</vt:i4>
      </vt:variant>
      <vt:variant>
        <vt:i4>5</vt:i4>
      </vt:variant>
      <vt:variant>
        <vt:lpwstr/>
      </vt:variant>
      <vt:variant>
        <vt:lpwstr>_Toc322985389</vt:lpwstr>
      </vt:variant>
      <vt:variant>
        <vt:i4>1114170</vt:i4>
      </vt:variant>
      <vt:variant>
        <vt:i4>908</vt:i4>
      </vt:variant>
      <vt:variant>
        <vt:i4>0</vt:i4>
      </vt:variant>
      <vt:variant>
        <vt:i4>5</vt:i4>
      </vt:variant>
      <vt:variant>
        <vt:lpwstr/>
      </vt:variant>
      <vt:variant>
        <vt:lpwstr>_Toc322985388</vt:lpwstr>
      </vt:variant>
      <vt:variant>
        <vt:i4>1114170</vt:i4>
      </vt:variant>
      <vt:variant>
        <vt:i4>902</vt:i4>
      </vt:variant>
      <vt:variant>
        <vt:i4>0</vt:i4>
      </vt:variant>
      <vt:variant>
        <vt:i4>5</vt:i4>
      </vt:variant>
      <vt:variant>
        <vt:lpwstr/>
      </vt:variant>
      <vt:variant>
        <vt:lpwstr>_Toc322985387</vt:lpwstr>
      </vt:variant>
      <vt:variant>
        <vt:i4>1114170</vt:i4>
      </vt:variant>
      <vt:variant>
        <vt:i4>896</vt:i4>
      </vt:variant>
      <vt:variant>
        <vt:i4>0</vt:i4>
      </vt:variant>
      <vt:variant>
        <vt:i4>5</vt:i4>
      </vt:variant>
      <vt:variant>
        <vt:lpwstr/>
      </vt:variant>
      <vt:variant>
        <vt:lpwstr>_Toc322985386</vt:lpwstr>
      </vt:variant>
      <vt:variant>
        <vt:i4>1114170</vt:i4>
      </vt:variant>
      <vt:variant>
        <vt:i4>890</vt:i4>
      </vt:variant>
      <vt:variant>
        <vt:i4>0</vt:i4>
      </vt:variant>
      <vt:variant>
        <vt:i4>5</vt:i4>
      </vt:variant>
      <vt:variant>
        <vt:lpwstr/>
      </vt:variant>
      <vt:variant>
        <vt:lpwstr>_Toc322985385</vt:lpwstr>
      </vt:variant>
      <vt:variant>
        <vt:i4>1114170</vt:i4>
      </vt:variant>
      <vt:variant>
        <vt:i4>884</vt:i4>
      </vt:variant>
      <vt:variant>
        <vt:i4>0</vt:i4>
      </vt:variant>
      <vt:variant>
        <vt:i4>5</vt:i4>
      </vt:variant>
      <vt:variant>
        <vt:lpwstr/>
      </vt:variant>
      <vt:variant>
        <vt:lpwstr>_Toc322985384</vt:lpwstr>
      </vt:variant>
      <vt:variant>
        <vt:i4>1114170</vt:i4>
      </vt:variant>
      <vt:variant>
        <vt:i4>878</vt:i4>
      </vt:variant>
      <vt:variant>
        <vt:i4>0</vt:i4>
      </vt:variant>
      <vt:variant>
        <vt:i4>5</vt:i4>
      </vt:variant>
      <vt:variant>
        <vt:lpwstr/>
      </vt:variant>
      <vt:variant>
        <vt:lpwstr>_Toc322985383</vt:lpwstr>
      </vt:variant>
      <vt:variant>
        <vt:i4>1114170</vt:i4>
      </vt:variant>
      <vt:variant>
        <vt:i4>872</vt:i4>
      </vt:variant>
      <vt:variant>
        <vt:i4>0</vt:i4>
      </vt:variant>
      <vt:variant>
        <vt:i4>5</vt:i4>
      </vt:variant>
      <vt:variant>
        <vt:lpwstr/>
      </vt:variant>
      <vt:variant>
        <vt:lpwstr>_Toc322985382</vt:lpwstr>
      </vt:variant>
      <vt:variant>
        <vt:i4>1114170</vt:i4>
      </vt:variant>
      <vt:variant>
        <vt:i4>866</vt:i4>
      </vt:variant>
      <vt:variant>
        <vt:i4>0</vt:i4>
      </vt:variant>
      <vt:variant>
        <vt:i4>5</vt:i4>
      </vt:variant>
      <vt:variant>
        <vt:lpwstr/>
      </vt:variant>
      <vt:variant>
        <vt:lpwstr>_Toc322985381</vt:lpwstr>
      </vt:variant>
      <vt:variant>
        <vt:i4>1114170</vt:i4>
      </vt:variant>
      <vt:variant>
        <vt:i4>860</vt:i4>
      </vt:variant>
      <vt:variant>
        <vt:i4>0</vt:i4>
      </vt:variant>
      <vt:variant>
        <vt:i4>5</vt:i4>
      </vt:variant>
      <vt:variant>
        <vt:lpwstr/>
      </vt:variant>
      <vt:variant>
        <vt:lpwstr>_Toc322985380</vt:lpwstr>
      </vt:variant>
      <vt:variant>
        <vt:i4>1966138</vt:i4>
      </vt:variant>
      <vt:variant>
        <vt:i4>854</vt:i4>
      </vt:variant>
      <vt:variant>
        <vt:i4>0</vt:i4>
      </vt:variant>
      <vt:variant>
        <vt:i4>5</vt:i4>
      </vt:variant>
      <vt:variant>
        <vt:lpwstr/>
      </vt:variant>
      <vt:variant>
        <vt:lpwstr>_Toc322985379</vt:lpwstr>
      </vt:variant>
      <vt:variant>
        <vt:i4>1966138</vt:i4>
      </vt:variant>
      <vt:variant>
        <vt:i4>848</vt:i4>
      </vt:variant>
      <vt:variant>
        <vt:i4>0</vt:i4>
      </vt:variant>
      <vt:variant>
        <vt:i4>5</vt:i4>
      </vt:variant>
      <vt:variant>
        <vt:lpwstr/>
      </vt:variant>
      <vt:variant>
        <vt:lpwstr>_Toc322985378</vt:lpwstr>
      </vt:variant>
      <vt:variant>
        <vt:i4>1966138</vt:i4>
      </vt:variant>
      <vt:variant>
        <vt:i4>842</vt:i4>
      </vt:variant>
      <vt:variant>
        <vt:i4>0</vt:i4>
      </vt:variant>
      <vt:variant>
        <vt:i4>5</vt:i4>
      </vt:variant>
      <vt:variant>
        <vt:lpwstr/>
      </vt:variant>
      <vt:variant>
        <vt:lpwstr>_Toc322985377</vt:lpwstr>
      </vt:variant>
      <vt:variant>
        <vt:i4>1966138</vt:i4>
      </vt:variant>
      <vt:variant>
        <vt:i4>836</vt:i4>
      </vt:variant>
      <vt:variant>
        <vt:i4>0</vt:i4>
      </vt:variant>
      <vt:variant>
        <vt:i4>5</vt:i4>
      </vt:variant>
      <vt:variant>
        <vt:lpwstr/>
      </vt:variant>
      <vt:variant>
        <vt:lpwstr>_Toc322985376</vt:lpwstr>
      </vt:variant>
      <vt:variant>
        <vt:i4>1966138</vt:i4>
      </vt:variant>
      <vt:variant>
        <vt:i4>830</vt:i4>
      </vt:variant>
      <vt:variant>
        <vt:i4>0</vt:i4>
      </vt:variant>
      <vt:variant>
        <vt:i4>5</vt:i4>
      </vt:variant>
      <vt:variant>
        <vt:lpwstr/>
      </vt:variant>
      <vt:variant>
        <vt:lpwstr>_Toc322985375</vt:lpwstr>
      </vt:variant>
      <vt:variant>
        <vt:i4>1966138</vt:i4>
      </vt:variant>
      <vt:variant>
        <vt:i4>824</vt:i4>
      </vt:variant>
      <vt:variant>
        <vt:i4>0</vt:i4>
      </vt:variant>
      <vt:variant>
        <vt:i4>5</vt:i4>
      </vt:variant>
      <vt:variant>
        <vt:lpwstr/>
      </vt:variant>
      <vt:variant>
        <vt:lpwstr>_Toc322985374</vt:lpwstr>
      </vt:variant>
      <vt:variant>
        <vt:i4>1966138</vt:i4>
      </vt:variant>
      <vt:variant>
        <vt:i4>818</vt:i4>
      </vt:variant>
      <vt:variant>
        <vt:i4>0</vt:i4>
      </vt:variant>
      <vt:variant>
        <vt:i4>5</vt:i4>
      </vt:variant>
      <vt:variant>
        <vt:lpwstr/>
      </vt:variant>
      <vt:variant>
        <vt:lpwstr>_Toc322985373</vt:lpwstr>
      </vt:variant>
      <vt:variant>
        <vt:i4>1966138</vt:i4>
      </vt:variant>
      <vt:variant>
        <vt:i4>812</vt:i4>
      </vt:variant>
      <vt:variant>
        <vt:i4>0</vt:i4>
      </vt:variant>
      <vt:variant>
        <vt:i4>5</vt:i4>
      </vt:variant>
      <vt:variant>
        <vt:lpwstr/>
      </vt:variant>
      <vt:variant>
        <vt:lpwstr>_Toc322985372</vt:lpwstr>
      </vt:variant>
      <vt:variant>
        <vt:i4>1966138</vt:i4>
      </vt:variant>
      <vt:variant>
        <vt:i4>806</vt:i4>
      </vt:variant>
      <vt:variant>
        <vt:i4>0</vt:i4>
      </vt:variant>
      <vt:variant>
        <vt:i4>5</vt:i4>
      </vt:variant>
      <vt:variant>
        <vt:lpwstr/>
      </vt:variant>
      <vt:variant>
        <vt:lpwstr>_Toc322985371</vt:lpwstr>
      </vt:variant>
      <vt:variant>
        <vt:i4>1966138</vt:i4>
      </vt:variant>
      <vt:variant>
        <vt:i4>800</vt:i4>
      </vt:variant>
      <vt:variant>
        <vt:i4>0</vt:i4>
      </vt:variant>
      <vt:variant>
        <vt:i4>5</vt:i4>
      </vt:variant>
      <vt:variant>
        <vt:lpwstr/>
      </vt:variant>
      <vt:variant>
        <vt:lpwstr>_Toc322985370</vt:lpwstr>
      </vt:variant>
      <vt:variant>
        <vt:i4>2031674</vt:i4>
      </vt:variant>
      <vt:variant>
        <vt:i4>794</vt:i4>
      </vt:variant>
      <vt:variant>
        <vt:i4>0</vt:i4>
      </vt:variant>
      <vt:variant>
        <vt:i4>5</vt:i4>
      </vt:variant>
      <vt:variant>
        <vt:lpwstr/>
      </vt:variant>
      <vt:variant>
        <vt:lpwstr>_Toc322985369</vt:lpwstr>
      </vt:variant>
      <vt:variant>
        <vt:i4>2031674</vt:i4>
      </vt:variant>
      <vt:variant>
        <vt:i4>788</vt:i4>
      </vt:variant>
      <vt:variant>
        <vt:i4>0</vt:i4>
      </vt:variant>
      <vt:variant>
        <vt:i4>5</vt:i4>
      </vt:variant>
      <vt:variant>
        <vt:lpwstr/>
      </vt:variant>
      <vt:variant>
        <vt:lpwstr>_Toc322985368</vt:lpwstr>
      </vt:variant>
      <vt:variant>
        <vt:i4>2031674</vt:i4>
      </vt:variant>
      <vt:variant>
        <vt:i4>782</vt:i4>
      </vt:variant>
      <vt:variant>
        <vt:i4>0</vt:i4>
      </vt:variant>
      <vt:variant>
        <vt:i4>5</vt:i4>
      </vt:variant>
      <vt:variant>
        <vt:lpwstr/>
      </vt:variant>
      <vt:variant>
        <vt:lpwstr>_Toc322985367</vt:lpwstr>
      </vt:variant>
      <vt:variant>
        <vt:i4>2031674</vt:i4>
      </vt:variant>
      <vt:variant>
        <vt:i4>776</vt:i4>
      </vt:variant>
      <vt:variant>
        <vt:i4>0</vt:i4>
      </vt:variant>
      <vt:variant>
        <vt:i4>5</vt:i4>
      </vt:variant>
      <vt:variant>
        <vt:lpwstr/>
      </vt:variant>
      <vt:variant>
        <vt:lpwstr>_Toc322985366</vt:lpwstr>
      </vt:variant>
      <vt:variant>
        <vt:i4>2031674</vt:i4>
      </vt:variant>
      <vt:variant>
        <vt:i4>770</vt:i4>
      </vt:variant>
      <vt:variant>
        <vt:i4>0</vt:i4>
      </vt:variant>
      <vt:variant>
        <vt:i4>5</vt:i4>
      </vt:variant>
      <vt:variant>
        <vt:lpwstr/>
      </vt:variant>
      <vt:variant>
        <vt:lpwstr>_Toc322985365</vt:lpwstr>
      </vt:variant>
      <vt:variant>
        <vt:i4>2031674</vt:i4>
      </vt:variant>
      <vt:variant>
        <vt:i4>764</vt:i4>
      </vt:variant>
      <vt:variant>
        <vt:i4>0</vt:i4>
      </vt:variant>
      <vt:variant>
        <vt:i4>5</vt:i4>
      </vt:variant>
      <vt:variant>
        <vt:lpwstr/>
      </vt:variant>
      <vt:variant>
        <vt:lpwstr>_Toc322985364</vt:lpwstr>
      </vt:variant>
      <vt:variant>
        <vt:i4>2031674</vt:i4>
      </vt:variant>
      <vt:variant>
        <vt:i4>758</vt:i4>
      </vt:variant>
      <vt:variant>
        <vt:i4>0</vt:i4>
      </vt:variant>
      <vt:variant>
        <vt:i4>5</vt:i4>
      </vt:variant>
      <vt:variant>
        <vt:lpwstr/>
      </vt:variant>
      <vt:variant>
        <vt:lpwstr>_Toc322985363</vt:lpwstr>
      </vt:variant>
      <vt:variant>
        <vt:i4>2031674</vt:i4>
      </vt:variant>
      <vt:variant>
        <vt:i4>752</vt:i4>
      </vt:variant>
      <vt:variant>
        <vt:i4>0</vt:i4>
      </vt:variant>
      <vt:variant>
        <vt:i4>5</vt:i4>
      </vt:variant>
      <vt:variant>
        <vt:lpwstr/>
      </vt:variant>
      <vt:variant>
        <vt:lpwstr>_Toc322985362</vt:lpwstr>
      </vt:variant>
      <vt:variant>
        <vt:i4>2031674</vt:i4>
      </vt:variant>
      <vt:variant>
        <vt:i4>746</vt:i4>
      </vt:variant>
      <vt:variant>
        <vt:i4>0</vt:i4>
      </vt:variant>
      <vt:variant>
        <vt:i4>5</vt:i4>
      </vt:variant>
      <vt:variant>
        <vt:lpwstr/>
      </vt:variant>
      <vt:variant>
        <vt:lpwstr>_Toc322985361</vt:lpwstr>
      </vt:variant>
      <vt:variant>
        <vt:i4>2031674</vt:i4>
      </vt:variant>
      <vt:variant>
        <vt:i4>740</vt:i4>
      </vt:variant>
      <vt:variant>
        <vt:i4>0</vt:i4>
      </vt:variant>
      <vt:variant>
        <vt:i4>5</vt:i4>
      </vt:variant>
      <vt:variant>
        <vt:lpwstr/>
      </vt:variant>
      <vt:variant>
        <vt:lpwstr>_Toc322985360</vt:lpwstr>
      </vt:variant>
      <vt:variant>
        <vt:i4>1835066</vt:i4>
      </vt:variant>
      <vt:variant>
        <vt:i4>734</vt:i4>
      </vt:variant>
      <vt:variant>
        <vt:i4>0</vt:i4>
      </vt:variant>
      <vt:variant>
        <vt:i4>5</vt:i4>
      </vt:variant>
      <vt:variant>
        <vt:lpwstr/>
      </vt:variant>
      <vt:variant>
        <vt:lpwstr>_Toc322985359</vt:lpwstr>
      </vt:variant>
      <vt:variant>
        <vt:i4>1835066</vt:i4>
      </vt:variant>
      <vt:variant>
        <vt:i4>728</vt:i4>
      </vt:variant>
      <vt:variant>
        <vt:i4>0</vt:i4>
      </vt:variant>
      <vt:variant>
        <vt:i4>5</vt:i4>
      </vt:variant>
      <vt:variant>
        <vt:lpwstr/>
      </vt:variant>
      <vt:variant>
        <vt:lpwstr>_Toc322985358</vt:lpwstr>
      </vt:variant>
      <vt:variant>
        <vt:i4>1835066</vt:i4>
      </vt:variant>
      <vt:variant>
        <vt:i4>722</vt:i4>
      </vt:variant>
      <vt:variant>
        <vt:i4>0</vt:i4>
      </vt:variant>
      <vt:variant>
        <vt:i4>5</vt:i4>
      </vt:variant>
      <vt:variant>
        <vt:lpwstr/>
      </vt:variant>
      <vt:variant>
        <vt:lpwstr>_Toc322985357</vt:lpwstr>
      </vt:variant>
      <vt:variant>
        <vt:i4>1835066</vt:i4>
      </vt:variant>
      <vt:variant>
        <vt:i4>716</vt:i4>
      </vt:variant>
      <vt:variant>
        <vt:i4>0</vt:i4>
      </vt:variant>
      <vt:variant>
        <vt:i4>5</vt:i4>
      </vt:variant>
      <vt:variant>
        <vt:lpwstr/>
      </vt:variant>
      <vt:variant>
        <vt:lpwstr>_Toc322985356</vt:lpwstr>
      </vt:variant>
      <vt:variant>
        <vt:i4>1835066</vt:i4>
      </vt:variant>
      <vt:variant>
        <vt:i4>710</vt:i4>
      </vt:variant>
      <vt:variant>
        <vt:i4>0</vt:i4>
      </vt:variant>
      <vt:variant>
        <vt:i4>5</vt:i4>
      </vt:variant>
      <vt:variant>
        <vt:lpwstr/>
      </vt:variant>
      <vt:variant>
        <vt:lpwstr>_Toc322985355</vt:lpwstr>
      </vt:variant>
      <vt:variant>
        <vt:i4>1835066</vt:i4>
      </vt:variant>
      <vt:variant>
        <vt:i4>704</vt:i4>
      </vt:variant>
      <vt:variant>
        <vt:i4>0</vt:i4>
      </vt:variant>
      <vt:variant>
        <vt:i4>5</vt:i4>
      </vt:variant>
      <vt:variant>
        <vt:lpwstr/>
      </vt:variant>
      <vt:variant>
        <vt:lpwstr>_Toc322985354</vt:lpwstr>
      </vt:variant>
      <vt:variant>
        <vt:i4>1835066</vt:i4>
      </vt:variant>
      <vt:variant>
        <vt:i4>698</vt:i4>
      </vt:variant>
      <vt:variant>
        <vt:i4>0</vt:i4>
      </vt:variant>
      <vt:variant>
        <vt:i4>5</vt:i4>
      </vt:variant>
      <vt:variant>
        <vt:lpwstr/>
      </vt:variant>
      <vt:variant>
        <vt:lpwstr>_Toc322985353</vt:lpwstr>
      </vt:variant>
      <vt:variant>
        <vt:i4>1835066</vt:i4>
      </vt:variant>
      <vt:variant>
        <vt:i4>692</vt:i4>
      </vt:variant>
      <vt:variant>
        <vt:i4>0</vt:i4>
      </vt:variant>
      <vt:variant>
        <vt:i4>5</vt:i4>
      </vt:variant>
      <vt:variant>
        <vt:lpwstr/>
      </vt:variant>
      <vt:variant>
        <vt:lpwstr>_Toc322985352</vt:lpwstr>
      </vt:variant>
      <vt:variant>
        <vt:i4>1835066</vt:i4>
      </vt:variant>
      <vt:variant>
        <vt:i4>686</vt:i4>
      </vt:variant>
      <vt:variant>
        <vt:i4>0</vt:i4>
      </vt:variant>
      <vt:variant>
        <vt:i4>5</vt:i4>
      </vt:variant>
      <vt:variant>
        <vt:lpwstr/>
      </vt:variant>
      <vt:variant>
        <vt:lpwstr>_Toc322985351</vt:lpwstr>
      </vt:variant>
      <vt:variant>
        <vt:i4>1835066</vt:i4>
      </vt:variant>
      <vt:variant>
        <vt:i4>680</vt:i4>
      </vt:variant>
      <vt:variant>
        <vt:i4>0</vt:i4>
      </vt:variant>
      <vt:variant>
        <vt:i4>5</vt:i4>
      </vt:variant>
      <vt:variant>
        <vt:lpwstr/>
      </vt:variant>
      <vt:variant>
        <vt:lpwstr>_Toc322985350</vt:lpwstr>
      </vt:variant>
      <vt:variant>
        <vt:i4>1900602</vt:i4>
      </vt:variant>
      <vt:variant>
        <vt:i4>674</vt:i4>
      </vt:variant>
      <vt:variant>
        <vt:i4>0</vt:i4>
      </vt:variant>
      <vt:variant>
        <vt:i4>5</vt:i4>
      </vt:variant>
      <vt:variant>
        <vt:lpwstr/>
      </vt:variant>
      <vt:variant>
        <vt:lpwstr>_Toc322985349</vt:lpwstr>
      </vt:variant>
      <vt:variant>
        <vt:i4>1900602</vt:i4>
      </vt:variant>
      <vt:variant>
        <vt:i4>668</vt:i4>
      </vt:variant>
      <vt:variant>
        <vt:i4>0</vt:i4>
      </vt:variant>
      <vt:variant>
        <vt:i4>5</vt:i4>
      </vt:variant>
      <vt:variant>
        <vt:lpwstr/>
      </vt:variant>
      <vt:variant>
        <vt:lpwstr>_Toc322985348</vt:lpwstr>
      </vt:variant>
      <vt:variant>
        <vt:i4>1900602</vt:i4>
      </vt:variant>
      <vt:variant>
        <vt:i4>662</vt:i4>
      </vt:variant>
      <vt:variant>
        <vt:i4>0</vt:i4>
      </vt:variant>
      <vt:variant>
        <vt:i4>5</vt:i4>
      </vt:variant>
      <vt:variant>
        <vt:lpwstr/>
      </vt:variant>
      <vt:variant>
        <vt:lpwstr>_Toc322985347</vt:lpwstr>
      </vt:variant>
      <vt:variant>
        <vt:i4>1900602</vt:i4>
      </vt:variant>
      <vt:variant>
        <vt:i4>656</vt:i4>
      </vt:variant>
      <vt:variant>
        <vt:i4>0</vt:i4>
      </vt:variant>
      <vt:variant>
        <vt:i4>5</vt:i4>
      </vt:variant>
      <vt:variant>
        <vt:lpwstr/>
      </vt:variant>
      <vt:variant>
        <vt:lpwstr>_Toc322985346</vt:lpwstr>
      </vt:variant>
      <vt:variant>
        <vt:i4>1900602</vt:i4>
      </vt:variant>
      <vt:variant>
        <vt:i4>650</vt:i4>
      </vt:variant>
      <vt:variant>
        <vt:i4>0</vt:i4>
      </vt:variant>
      <vt:variant>
        <vt:i4>5</vt:i4>
      </vt:variant>
      <vt:variant>
        <vt:lpwstr/>
      </vt:variant>
      <vt:variant>
        <vt:lpwstr>_Toc322985345</vt:lpwstr>
      </vt:variant>
      <vt:variant>
        <vt:i4>1900602</vt:i4>
      </vt:variant>
      <vt:variant>
        <vt:i4>644</vt:i4>
      </vt:variant>
      <vt:variant>
        <vt:i4>0</vt:i4>
      </vt:variant>
      <vt:variant>
        <vt:i4>5</vt:i4>
      </vt:variant>
      <vt:variant>
        <vt:lpwstr/>
      </vt:variant>
      <vt:variant>
        <vt:lpwstr>_Toc322985344</vt:lpwstr>
      </vt:variant>
      <vt:variant>
        <vt:i4>1900602</vt:i4>
      </vt:variant>
      <vt:variant>
        <vt:i4>638</vt:i4>
      </vt:variant>
      <vt:variant>
        <vt:i4>0</vt:i4>
      </vt:variant>
      <vt:variant>
        <vt:i4>5</vt:i4>
      </vt:variant>
      <vt:variant>
        <vt:lpwstr/>
      </vt:variant>
      <vt:variant>
        <vt:lpwstr>_Toc322985343</vt:lpwstr>
      </vt:variant>
      <vt:variant>
        <vt:i4>1900602</vt:i4>
      </vt:variant>
      <vt:variant>
        <vt:i4>632</vt:i4>
      </vt:variant>
      <vt:variant>
        <vt:i4>0</vt:i4>
      </vt:variant>
      <vt:variant>
        <vt:i4>5</vt:i4>
      </vt:variant>
      <vt:variant>
        <vt:lpwstr/>
      </vt:variant>
      <vt:variant>
        <vt:lpwstr>_Toc322985342</vt:lpwstr>
      </vt:variant>
      <vt:variant>
        <vt:i4>1900602</vt:i4>
      </vt:variant>
      <vt:variant>
        <vt:i4>626</vt:i4>
      </vt:variant>
      <vt:variant>
        <vt:i4>0</vt:i4>
      </vt:variant>
      <vt:variant>
        <vt:i4>5</vt:i4>
      </vt:variant>
      <vt:variant>
        <vt:lpwstr/>
      </vt:variant>
      <vt:variant>
        <vt:lpwstr>_Toc322985341</vt:lpwstr>
      </vt:variant>
      <vt:variant>
        <vt:i4>1900602</vt:i4>
      </vt:variant>
      <vt:variant>
        <vt:i4>620</vt:i4>
      </vt:variant>
      <vt:variant>
        <vt:i4>0</vt:i4>
      </vt:variant>
      <vt:variant>
        <vt:i4>5</vt:i4>
      </vt:variant>
      <vt:variant>
        <vt:lpwstr/>
      </vt:variant>
      <vt:variant>
        <vt:lpwstr>_Toc322985340</vt:lpwstr>
      </vt:variant>
      <vt:variant>
        <vt:i4>1703994</vt:i4>
      </vt:variant>
      <vt:variant>
        <vt:i4>614</vt:i4>
      </vt:variant>
      <vt:variant>
        <vt:i4>0</vt:i4>
      </vt:variant>
      <vt:variant>
        <vt:i4>5</vt:i4>
      </vt:variant>
      <vt:variant>
        <vt:lpwstr/>
      </vt:variant>
      <vt:variant>
        <vt:lpwstr>_Toc322985339</vt:lpwstr>
      </vt:variant>
      <vt:variant>
        <vt:i4>1703994</vt:i4>
      </vt:variant>
      <vt:variant>
        <vt:i4>608</vt:i4>
      </vt:variant>
      <vt:variant>
        <vt:i4>0</vt:i4>
      </vt:variant>
      <vt:variant>
        <vt:i4>5</vt:i4>
      </vt:variant>
      <vt:variant>
        <vt:lpwstr/>
      </vt:variant>
      <vt:variant>
        <vt:lpwstr>_Toc322985338</vt:lpwstr>
      </vt:variant>
      <vt:variant>
        <vt:i4>1703994</vt:i4>
      </vt:variant>
      <vt:variant>
        <vt:i4>602</vt:i4>
      </vt:variant>
      <vt:variant>
        <vt:i4>0</vt:i4>
      </vt:variant>
      <vt:variant>
        <vt:i4>5</vt:i4>
      </vt:variant>
      <vt:variant>
        <vt:lpwstr/>
      </vt:variant>
      <vt:variant>
        <vt:lpwstr>_Toc322985337</vt:lpwstr>
      </vt:variant>
      <vt:variant>
        <vt:i4>1703994</vt:i4>
      </vt:variant>
      <vt:variant>
        <vt:i4>596</vt:i4>
      </vt:variant>
      <vt:variant>
        <vt:i4>0</vt:i4>
      </vt:variant>
      <vt:variant>
        <vt:i4>5</vt:i4>
      </vt:variant>
      <vt:variant>
        <vt:lpwstr/>
      </vt:variant>
      <vt:variant>
        <vt:lpwstr>_Toc322985336</vt:lpwstr>
      </vt:variant>
      <vt:variant>
        <vt:i4>1703994</vt:i4>
      </vt:variant>
      <vt:variant>
        <vt:i4>590</vt:i4>
      </vt:variant>
      <vt:variant>
        <vt:i4>0</vt:i4>
      </vt:variant>
      <vt:variant>
        <vt:i4>5</vt:i4>
      </vt:variant>
      <vt:variant>
        <vt:lpwstr/>
      </vt:variant>
      <vt:variant>
        <vt:lpwstr>_Toc322985335</vt:lpwstr>
      </vt:variant>
      <vt:variant>
        <vt:i4>1703994</vt:i4>
      </vt:variant>
      <vt:variant>
        <vt:i4>584</vt:i4>
      </vt:variant>
      <vt:variant>
        <vt:i4>0</vt:i4>
      </vt:variant>
      <vt:variant>
        <vt:i4>5</vt:i4>
      </vt:variant>
      <vt:variant>
        <vt:lpwstr/>
      </vt:variant>
      <vt:variant>
        <vt:lpwstr>_Toc322985334</vt:lpwstr>
      </vt:variant>
      <vt:variant>
        <vt:i4>1703994</vt:i4>
      </vt:variant>
      <vt:variant>
        <vt:i4>578</vt:i4>
      </vt:variant>
      <vt:variant>
        <vt:i4>0</vt:i4>
      </vt:variant>
      <vt:variant>
        <vt:i4>5</vt:i4>
      </vt:variant>
      <vt:variant>
        <vt:lpwstr/>
      </vt:variant>
      <vt:variant>
        <vt:lpwstr>_Toc322985333</vt:lpwstr>
      </vt:variant>
      <vt:variant>
        <vt:i4>1703994</vt:i4>
      </vt:variant>
      <vt:variant>
        <vt:i4>572</vt:i4>
      </vt:variant>
      <vt:variant>
        <vt:i4>0</vt:i4>
      </vt:variant>
      <vt:variant>
        <vt:i4>5</vt:i4>
      </vt:variant>
      <vt:variant>
        <vt:lpwstr/>
      </vt:variant>
      <vt:variant>
        <vt:lpwstr>_Toc322985332</vt:lpwstr>
      </vt:variant>
      <vt:variant>
        <vt:i4>1703994</vt:i4>
      </vt:variant>
      <vt:variant>
        <vt:i4>566</vt:i4>
      </vt:variant>
      <vt:variant>
        <vt:i4>0</vt:i4>
      </vt:variant>
      <vt:variant>
        <vt:i4>5</vt:i4>
      </vt:variant>
      <vt:variant>
        <vt:lpwstr/>
      </vt:variant>
      <vt:variant>
        <vt:lpwstr>_Toc322985331</vt:lpwstr>
      </vt:variant>
      <vt:variant>
        <vt:i4>1703994</vt:i4>
      </vt:variant>
      <vt:variant>
        <vt:i4>560</vt:i4>
      </vt:variant>
      <vt:variant>
        <vt:i4>0</vt:i4>
      </vt:variant>
      <vt:variant>
        <vt:i4>5</vt:i4>
      </vt:variant>
      <vt:variant>
        <vt:lpwstr/>
      </vt:variant>
      <vt:variant>
        <vt:lpwstr>_Toc322985330</vt:lpwstr>
      </vt:variant>
      <vt:variant>
        <vt:i4>1769530</vt:i4>
      </vt:variant>
      <vt:variant>
        <vt:i4>554</vt:i4>
      </vt:variant>
      <vt:variant>
        <vt:i4>0</vt:i4>
      </vt:variant>
      <vt:variant>
        <vt:i4>5</vt:i4>
      </vt:variant>
      <vt:variant>
        <vt:lpwstr/>
      </vt:variant>
      <vt:variant>
        <vt:lpwstr>_Toc322985329</vt:lpwstr>
      </vt:variant>
      <vt:variant>
        <vt:i4>1769530</vt:i4>
      </vt:variant>
      <vt:variant>
        <vt:i4>548</vt:i4>
      </vt:variant>
      <vt:variant>
        <vt:i4>0</vt:i4>
      </vt:variant>
      <vt:variant>
        <vt:i4>5</vt:i4>
      </vt:variant>
      <vt:variant>
        <vt:lpwstr/>
      </vt:variant>
      <vt:variant>
        <vt:lpwstr>_Toc322985328</vt:lpwstr>
      </vt:variant>
      <vt:variant>
        <vt:i4>1769530</vt:i4>
      </vt:variant>
      <vt:variant>
        <vt:i4>542</vt:i4>
      </vt:variant>
      <vt:variant>
        <vt:i4>0</vt:i4>
      </vt:variant>
      <vt:variant>
        <vt:i4>5</vt:i4>
      </vt:variant>
      <vt:variant>
        <vt:lpwstr/>
      </vt:variant>
      <vt:variant>
        <vt:lpwstr>_Toc322985327</vt:lpwstr>
      </vt:variant>
      <vt:variant>
        <vt:i4>1769530</vt:i4>
      </vt:variant>
      <vt:variant>
        <vt:i4>536</vt:i4>
      </vt:variant>
      <vt:variant>
        <vt:i4>0</vt:i4>
      </vt:variant>
      <vt:variant>
        <vt:i4>5</vt:i4>
      </vt:variant>
      <vt:variant>
        <vt:lpwstr/>
      </vt:variant>
      <vt:variant>
        <vt:lpwstr>_Toc322985326</vt:lpwstr>
      </vt:variant>
      <vt:variant>
        <vt:i4>1769530</vt:i4>
      </vt:variant>
      <vt:variant>
        <vt:i4>530</vt:i4>
      </vt:variant>
      <vt:variant>
        <vt:i4>0</vt:i4>
      </vt:variant>
      <vt:variant>
        <vt:i4>5</vt:i4>
      </vt:variant>
      <vt:variant>
        <vt:lpwstr/>
      </vt:variant>
      <vt:variant>
        <vt:lpwstr>_Toc322985325</vt:lpwstr>
      </vt:variant>
      <vt:variant>
        <vt:i4>1769530</vt:i4>
      </vt:variant>
      <vt:variant>
        <vt:i4>524</vt:i4>
      </vt:variant>
      <vt:variant>
        <vt:i4>0</vt:i4>
      </vt:variant>
      <vt:variant>
        <vt:i4>5</vt:i4>
      </vt:variant>
      <vt:variant>
        <vt:lpwstr/>
      </vt:variant>
      <vt:variant>
        <vt:lpwstr>_Toc322985324</vt:lpwstr>
      </vt:variant>
      <vt:variant>
        <vt:i4>1769530</vt:i4>
      </vt:variant>
      <vt:variant>
        <vt:i4>518</vt:i4>
      </vt:variant>
      <vt:variant>
        <vt:i4>0</vt:i4>
      </vt:variant>
      <vt:variant>
        <vt:i4>5</vt:i4>
      </vt:variant>
      <vt:variant>
        <vt:lpwstr/>
      </vt:variant>
      <vt:variant>
        <vt:lpwstr>_Toc322985323</vt:lpwstr>
      </vt:variant>
      <vt:variant>
        <vt:i4>1769530</vt:i4>
      </vt:variant>
      <vt:variant>
        <vt:i4>512</vt:i4>
      </vt:variant>
      <vt:variant>
        <vt:i4>0</vt:i4>
      </vt:variant>
      <vt:variant>
        <vt:i4>5</vt:i4>
      </vt:variant>
      <vt:variant>
        <vt:lpwstr/>
      </vt:variant>
      <vt:variant>
        <vt:lpwstr>_Toc322985322</vt:lpwstr>
      </vt:variant>
      <vt:variant>
        <vt:i4>1769530</vt:i4>
      </vt:variant>
      <vt:variant>
        <vt:i4>506</vt:i4>
      </vt:variant>
      <vt:variant>
        <vt:i4>0</vt:i4>
      </vt:variant>
      <vt:variant>
        <vt:i4>5</vt:i4>
      </vt:variant>
      <vt:variant>
        <vt:lpwstr/>
      </vt:variant>
      <vt:variant>
        <vt:lpwstr>_Toc322985321</vt:lpwstr>
      </vt:variant>
      <vt:variant>
        <vt:i4>1769530</vt:i4>
      </vt:variant>
      <vt:variant>
        <vt:i4>500</vt:i4>
      </vt:variant>
      <vt:variant>
        <vt:i4>0</vt:i4>
      </vt:variant>
      <vt:variant>
        <vt:i4>5</vt:i4>
      </vt:variant>
      <vt:variant>
        <vt:lpwstr/>
      </vt:variant>
      <vt:variant>
        <vt:lpwstr>_Toc322985320</vt:lpwstr>
      </vt:variant>
      <vt:variant>
        <vt:i4>1572922</vt:i4>
      </vt:variant>
      <vt:variant>
        <vt:i4>494</vt:i4>
      </vt:variant>
      <vt:variant>
        <vt:i4>0</vt:i4>
      </vt:variant>
      <vt:variant>
        <vt:i4>5</vt:i4>
      </vt:variant>
      <vt:variant>
        <vt:lpwstr/>
      </vt:variant>
      <vt:variant>
        <vt:lpwstr>_Toc322985319</vt:lpwstr>
      </vt:variant>
      <vt:variant>
        <vt:i4>1572922</vt:i4>
      </vt:variant>
      <vt:variant>
        <vt:i4>488</vt:i4>
      </vt:variant>
      <vt:variant>
        <vt:i4>0</vt:i4>
      </vt:variant>
      <vt:variant>
        <vt:i4>5</vt:i4>
      </vt:variant>
      <vt:variant>
        <vt:lpwstr/>
      </vt:variant>
      <vt:variant>
        <vt:lpwstr>_Toc322985318</vt:lpwstr>
      </vt:variant>
      <vt:variant>
        <vt:i4>1572922</vt:i4>
      </vt:variant>
      <vt:variant>
        <vt:i4>482</vt:i4>
      </vt:variant>
      <vt:variant>
        <vt:i4>0</vt:i4>
      </vt:variant>
      <vt:variant>
        <vt:i4>5</vt:i4>
      </vt:variant>
      <vt:variant>
        <vt:lpwstr/>
      </vt:variant>
      <vt:variant>
        <vt:lpwstr>_Toc322985317</vt:lpwstr>
      </vt:variant>
      <vt:variant>
        <vt:i4>1572922</vt:i4>
      </vt:variant>
      <vt:variant>
        <vt:i4>476</vt:i4>
      </vt:variant>
      <vt:variant>
        <vt:i4>0</vt:i4>
      </vt:variant>
      <vt:variant>
        <vt:i4>5</vt:i4>
      </vt:variant>
      <vt:variant>
        <vt:lpwstr/>
      </vt:variant>
      <vt:variant>
        <vt:lpwstr>_Toc322985316</vt:lpwstr>
      </vt:variant>
      <vt:variant>
        <vt:i4>1572922</vt:i4>
      </vt:variant>
      <vt:variant>
        <vt:i4>470</vt:i4>
      </vt:variant>
      <vt:variant>
        <vt:i4>0</vt:i4>
      </vt:variant>
      <vt:variant>
        <vt:i4>5</vt:i4>
      </vt:variant>
      <vt:variant>
        <vt:lpwstr/>
      </vt:variant>
      <vt:variant>
        <vt:lpwstr>_Toc322985315</vt:lpwstr>
      </vt:variant>
      <vt:variant>
        <vt:i4>1572922</vt:i4>
      </vt:variant>
      <vt:variant>
        <vt:i4>464</vt:i4>
      </vt:variant>
      <vt:variant>
        <vt:i4>0</vt:i4>
      </vt:variant>
      <vt:variant>
        <vt:i4>5</vt:i4>
      </vt:variant>
      <vt:variant>
        <vt:lpwstr/>
      </vt:variant>
      <vt:variant>
        <vt:lpwstr>_Toc322985314</vt:lpwstr>
      </vt:variant>
      <vt:variant>
        <vt:i4>1572922</vt:i4>
      </vt:variant>
      <vt:variant>
        <vt:i4>458</vt:i4>
      </vt:variant>
      <vt:variant>
        <vt:i4>0</vt:i4>
      </vt:variant>
      <vt:variant>
        <vt:i4>5</vt:i4>
      </vt:variant>
      <vt:variant>
        <vt:lpwstr/>
      </vt:variant>
      <vt:variant>
        <vt:lpwstr>_Toc322985313</vt:lpwstr>
      </vt:variant>
      <vt:variant>
        <vt:i4>1572922</vt:i4>
      </vt:variant>
      <vt:variant>
        <vt:i4>452</vt:i4>
      </vt:variant>
      <vt:variant>
        <vt:i4>0</vt:i4>
      </vt:variant>
      <vt:variant>
        <vt:i4>5</vt:i4>
      </vt:variant>
      <vt:variant>
        <vt:lpwstr/>
      </vt:variant>
      <vt:variant>
        <vt:lpwstr>_Toc322985312</vt:lpwstr>
      </vt:variant>
      <vt:variant>
        <vt:i4>1572922</vt:i4>
      </vt:variant>
      <vt:variant>
        <vt:i4>446</vt:i4>
      </vt:variant>
      <vt:variant>
        <vt:i4>0</vt:i4>
      </vt:variant>
      <vt:variant>
        <vt:i4>5</vt:i4>
      </vt:variant>
      <vt:variant>
        <vt:lpwstr/>
      </vt:variant>
      <vt:variant>
        <vt:lpwstr>_Toc322985311</vt:lpwstr>
      </vt:variant>
      <vt:variant>
        <vt:i4>1572922</vt:i4>
      </vt:variant>
      <vt:variant>
        <vt:i4>440</vt:i4>
      </vt:variant>
      <vt:variant>
        <vt:i4>0</vt:i4>
      </vt:variant>
      <vt:variant>
        <vt:i4>5</vt:i4>
      </vt:variant>
      <vt:variant>
        <vt:lpwstr/>
      </vt:variant>
      <vt:variant>
        <vt:lpwstr>_Toc322985310</vt:lpwstr>
      </vt:variant>
      <vt:variant>
        <vt:i4>1638458</vt:i4>
      </vt:variant>
      <vt:variant>
        <vt:i4>434</vt:i4>
      </vt:variant>
      <vt:variant>
        <vt:i4>0</vt:i4>
      </vt:variant>
      <vt:variant>
        <vt:i4>5</vt:i4>
      </vt:variant>
      <vt:variant>
        <vt:lpwstr/>
      </vt:variant>
      <vt:variant>
        <vt:lpwstr>_Toc322985309</vt:lpwstr>
      </vt:variant>
      <vt:variant>
        <vt:i4>1638458</vt:i4>
      </vt:variant>
      <vt:variant>
        <vt:i4>428</vt:i4>
      </vt:variant>
      <vt:variant>
        <vt:i4>0</vt:i4>
      </vt:variant>
      <vt:variant>
        <vt:i4>5</vt:i4>
      </vt:variant>
      <vt:variant>
        <vt:lpwstr/>
      </vt:variant>
      <vt:variant>
        <vt:lpwstr>_Toc322985308</vt:lpwstr>
      </vt:variant>
      <vt:variant>
        <vt:i4>1638458</vt:i4>
      </vt:variant>
      <vt:variant>
        <vt:i4>422</vt:i4>
      </vt:variant>
      <vt:variant>
        <vt:i4>0</vt:i4>
      </vt:variant>
      <vt:variant>
        <vt:i4>5</vt:i4>
      </vt:variant>
      <vt:variant>
        <vt:lpwstr/>
      </vt:variant>
      <vt:variant>
        <vt:lpwstr>_Toc322985307</vt:lpwstr>
      </vt:variant>
      <vt:variant>
        <vt:i4>1638458</vt:i4>
      </vt:variant>
      <vt:variant>
        <vt:i4>416</vt:i4>
      </vt:variant>
      <vt:variant>
        <vt:i4>0</vt:i4>
      </vt:variant>
      <vt:variant>
        <vt:i4>5</vt:i4>
      </vt:variant>
      <vt:variant>
        <vt:lpwstr/>
      </vt:variant>
      <vt:variant>
        <vt:lpwstr>_Toc322985306</vt:lpwstr>
      </vt:variant>
      <vt:variant>
        <vt:i4>1638458</vt:i4>
      </vt:variant>
      <vt:variant>
        <vt:i4>410</vt:i4>
      </vt:variant>
      <vt:variant>
        <vt:i4>0</vt:i4>
      </vt:variant>
      <vt:variant>
        <vt:i4>5</vt:i4>
      </vt:variant>
      <vt:variant>
        <vt:lpwstr/>
      </vt:variant>
      <vt:variant>
        <vt:lpwstr>_Toc322985305</vt:lpwstr>
      </vt:variant>
      <vt:variant>
        <vt:i4>1638458</vt:i4>
      </vt:variant>
      <vt:variant>
        <vt:i4>404</vt:i4>
      </vt:variant>
      <vt:variant>
        <vt:i4>0</vt:i4>
      </vt:variant>
      <vt:variant>
        <vt:i4>5</vt:i4>
      </vt:variant>
      <vt:variant>
        <vt:lpwstr/>
      </vt:variant>
      <vt:variant>
        <vt:lpwstr>_Toc322985304</vt:lpwstr>
      </vt:variant>
      <vt:variant>
        <vt:i4>1638458</vt:i4>
      </vt:variant>
      <vt:variant>
        <vt:i4>398</vt:i4>
      </vt:variant>
      <vt:variant>
        <vt:i4>0</vt:i4>
      </vt:variant>
      <vt:variant>
        <vt:i4>5</vt:i4>
      </vt:variant>
      <vt:variant>
        <vt:lpwstr/>
      </vt:variant>
      <vt:variant>
        <vt:lpwstr>_Toc322985303</vt:lpwstr>
      </vt:variant>
      <vt:variant>
        <vt:i4>1638458</vt:i4>
      </vt:variant>
      <vt:variant>
        <vt:i4>392</vt:i4>
      </vt:variant>
      <vt:variant>
        <vt:i4>0</vt:i4>
      </vt:variant>
      <vt:variant>
        <vt:i4>5</vt:i4>
      </vt:variant>
      <vt:variant>
        <vt:lpwstr/>
      </vt:variant>
      <vt:variant>
        <vt:lpwstr>_Toc322985302</vt:lpwstr>
      </vt:variant>
      <vt:variant>
        <vt:i4>1638458</vt:i4>
      </vt:variant>
      <vt:variant>
        <vt:i4>386</vt:i4>
      </vt:variant>
      <vt:variant>
        <vt:i4>0</vt:i4>
      </vt:variant>
      <vt:variant>
        <vt:i4>5</vt:i4>
      </vt:variant>
      <vt:variant>
        <vt:lpwstr/>
      </vt:variant>
      <vt:variant>
        <vt:lpwstr>_Toc322985301</vt:lpwstr>
      </vt:variant>
      <vt:variant>
        <vt:i4>1638458</vt:i4>
      </vt:variant>
      <vt:variant>
        <vt:i4>380</vt:i4>
      </vt:variant>
      <vt:variant>
        <vt:i4>0</vt:i4>
      </vt:variant>
      <vt:variant>
        <vt:i4>5</vt:i4>
      </vt:variant>
      <vt:variant>
        <vt:lpwstr/>
      </vt:variant>
      <vt:variant>
        <vt:lpwstr>_Toc322985300</vt:lpwstr>
      </vt:variant>
      <vt:variant>
        <vt:i4>1048635</vt:i4>
      </vt:variant>
      <vt:variant>
        <vt:i4>374</vt:i4>
      </vt:variant>
      <vt:variant>
        <vt:i4>0</vt:i4>
      </vt:variant>
      <vt:variant>
        <vt:i4>5</vt:i4>
      </vt:variant>
      <vt:variant>
        <vt:lpwstr/>
      </vt:variant>
      <vt:variant>
        <vt:lpwstr>_Toc322985299</vt:lpwstr>
      </vt:variant>
      <vt:variant>
        <vt:i4>1048635</vt:i4>
      </vt:variant>
      <vt:variant>
        <vt:i4>368</vt:i4>
      </vt:variant>
      <vt:variant>
        <vt:i4>0</vt:i4>
      </vt:variant>
      <vt:variant>
        <vt:i4>5</vt:i4>
      </vt:variant>
      <vt:variant>
        <vt:lpwstr/>
      </vt:variant>
      <vt:variant>
        <vt:lpwstr>_Toc322985298</vt:lpwstr>
      </vt:variant>
      <vt:variant>
        <vt:i4>1048635</vt:i4>
      </vt:variant>
      <vt:variant>
        <vt:i4>362</vt:i4>
      </vt:variant>
      <vt:variant>
        <vt:i4>0</vt:i4>
      </vt:variant>
      <vt:variant>
        <vt:i4>5</vt:i4>
      </vt:variant>
      <vt:variant>
        <vt:lpwstr/>
      </vt:variant>
      <vt:variant>
        <vt:lpwstr>_Toc322985297</vt:lpwstr>
      </vt:variant>
      <vt:variant>
        <vt:i4>1048635</vt:i4>
      </vt:variant>
      <vt:variant>
        <vt:i4>356</vt:i4>
      </vt:variant>
      <vt:variant>
        <vt:i4>0</vt:i4>
      </vt:variant>
      <vt:variant>
        <vt:i4>5</vt:i4>
      </vt:variant>
      <vt:variant>
        <vt:lpwstr/>
      </vt:variant>
      <vt:variant>
        <vt:lpwstr>_Toc322985296</vt:lpwstr>
      </vt:variant>
      <vt:variant>
        <vt:i4>1048635</vt:i4>
      </vt:variant>
      <vt:variant>
        <vt:i4>350</vt:i4>
      </vt:variant>
      <vt:variant>
        <vt:i4>0</vt:i4>
      </vt:variant>
      <vt:variant>
        <vt:i4>5</vt:i4>
      </vt:variant>
      <vt:variant>
        <vt:lpwstr/>
      </vt:variant>
      <vt:variant>
        <vt:lpwstr>_Toc322985295</vt:lpwstr>
      </vt:variant>
      <vt:variant>
        <vt:i4>1048635</vt:i4>
      </vt:variant>
      <vt:variant>
        <vt:i4>344</vt:i4>
      </vt:variant>
      <vt:variant>
        <vt:i4>0</vt:i4>
      </vt:variant>
      <vt:variant>
        <vt:i4>5</vt:i4>
      </vt:variant>
      <vt:variant>
        <vt:lpwstr/>
      </vt:variant>
      <vt:variant>
        <vt:lpwstr>_Toc322985294</vt:lpwstr>
      </vt:variant>
      <vt:variant>
        <vt:i4>1048635</vt:i4>
      </vt:variant>
      <vt:variant>
        <vt:i4>338</vt:i4>
      </vt:variant>
      <vt:variant>
        <vt:i4>0</vt:i4>
      </vt:variant>
      <vt:variant>
        <vt:i4>5</vt:i4>
      </vt:variant>
      <vt:variant>
        <vt:lpwstr/>
      </vt:variant>
      <vt:variant>
        <vt:lpwstr>_Toc322985293</vt:lpwstr>
      </vt:variant>
      <vt:variant>
        <vt:i4>1048635</vt:i4>
      </vt:variant>
      <vt:variant>
        <vt:i4>332</vt:i4>
      </vt:variant>
      <vt:variant>
        <vt:i4>0</vt:i4>
      </vt:variant>
      <vt:variant>
        <vt:i4>5</vt:i4>
      </vt:variant>
      <vt:variant>
        <vt:lpwstr/>
      </vt:variant>
      <vt:variant>
        <vt:lpwstr>_Toc322985292</vt:lpwstr>
      </vt:variant>
      <vt:variant>
        <vt:i4>1048635</vt:i4>
      </vt:variant>
      <vt:variant>
        <vt:i4>326</vt:i4>
      </vt:variant>
      <vt:variant>
        <vt:i4>0</vt:i4>
      </vt:variant>
      <vt:variant>
        <vt:i4>5</vt:i4>
      </vt:variant>
      <vt:variant>
        <vt:lpwstr/>
      </vt:variant>
      <vt:variant>
        <vt:lpwstr>_Toc322985291</vt:lpwstr>
      </vt:variant>
      <vt:variant>
        <vt:i4>1048635</vt:i4>
      </vt:variant>
      <vt:variant>
        <vt:i4>320</vt:i4>
      </vt:variant>
      <vt:variant>
        <vt:i4>0</vt:i4>
      </vt:variant>
      <vt:variant>
        <vt:i4>5</vt:i4>
      </vt:variant>
      <vt:variant>
        <vt:lpwstr/>
      </vt:variant>
      <vt:variant>
        <vt:lpwstr>_Toc322985290</vt:lpwstr>
      </vt:variant>
      <vt:variant>
        <vt:i4>1114171</vt:i4>
      </vt:variant>
      <vt:variant>
        <vt:i4>314</vt:i4>
      </vt:variant>
      <vt:variant>
        <vt:i4>0</vt:i4>
      </vt:variant>
      <vt:variant>
        <vt:i4>5</vt:i4>
      </vt:variant>
      <vt:variant>
        <vt:lpwstr/>
      </vt:variant>
      <vt:variant>
        <vt:lpwstr>_Toc322985289</vt:lpwstr>
      </vt:variant>
      <vt:variant>
        <vt:i4>1114171</vt:i4>
      </vt:variant>
      <vt:variant>
        <vt:i4>308</vt:i4>
      </vt:variant>
      <vt:variant>
        <vt:i4>0</vt:i4>
      </vt:variant>
      <vt:variant>
        <vt:i4>5</vt:i4>
      </vt:variant>
      <vt:variant>
        <vt:lpwstr/>
      </vt:variant>
      <vt:variant>
        <vt:lpwstr>_Toc322985288</vt:lpwstr>
      </vt:variant>
      <vt:variant>
        <vt:i4>1114171</vt:i4>
      </vt:variant>
      <vt:variant>
        <vt:i4>302</vt:i4>
      </vt:variant>
      <vt:variant>
        <vt:i4>0</vt:i4>
      </vt:variant>
      <vt:variant>
        <vt:i4>5</vt:i4>
      </vt:variant>
      <vt:variant>
        <vt:lpwstr/>
      </vt:variant>
      <vt:variant>
        <vt:lpwstr>_Toc322985287</vt:lpwstr>
      </vt:variant>
      <vt:variant>
        <vt:i4>1114171</vt:i4>
      </vt:variant>
      <vt:variant>
        <vt:i4>296</vt:i4>
      </vt:variant>
      <vt:variant>
        <vt:i4>0</vt:i4>
      </vt:variant>
      <vt:variant>
        <vt:i4>5</vt:i4>
      </vt:variant>
      <vt:variant>
        <vt:lpwstr/>
      </vt:variant>
      <vt:variant>
        <vt:lpwstr>_Toc322985286</vt:lpwstr>
      </vt:variant>
      <vt:variant>
        <vt:i4>1114171</vt:i4>
      </vt:variant>
      <vt:variant>
        <vt:i4>290</vt:i4>
      </vt:variant>
      <vt:variant>
        <vt:i4>0</vt:i4>
      </vt:variant>
      <vt:variant>
        <vt:i4>5</vt:i4>
      </vt:variant>
      <vt:variant>
        <vt:lpwstr/>
      </vt:variant>
      <vt:variant>
        <vt:lpwstr>_Toc322985285</vt:lpwstr>
      </vt:variant>
      <vt:variant>
        <vt:i4>1114171</vt:i4>
      </vt:variant>
      <vt:variant>
        <vt:i4>284</vt:i4>
      </vt:variant>
      <vt:variant>
        <vt:i4>0</vt:i4>
      </vt:variant>
      <vt:variant>
        <vt:i4>5</vt:i4>
      </vt:variant>
      <vt:variant>
        <vt:lpwstr/>
      </vt:variant>
      <vt:variant>
        <vt:lpwstr>_Toc322985284</vt:lpwstr>
      </vt:variant>
      <vt:variant>
        <vt:i4>1114171</vt:i4>
      </vt:variant>
      <vt:variant>
        <vt:i4>278</vt:i4>
      </vt:variant>
      <vt:variant>
        <vt:i4>0</vt:i4>
      </vt:variant>
      <vt:variant>
        <vt:i4>5</vt:i4>
      </vt:variant>
      <vt:variant>
        <vt:lpwstr/>
      </vt:variant>
      <vt:variant>
        <vt:lpwstr>_Toc322985283</vt:lpwstr>
      </vt:variant>
      <vt:variant>
        <vt:i4>1114171</vt:i4>
      </vt:variant>
      <vt:variant>
        <vt:i4>272</vt:i4>
      </vt:variant>
      <vt:variant>
        <vt:i4>0</vt:i4>
      </vt:variant>
      <vt:variant>
        <vt:i4>5</vt:i4>
      </vt:variant>
      <vt:variant>
        <vt:lpwstr/>
      </vt:variant>
      <vt:variant>
        <vt:lpwstr>_Toc322985282</vt:lpwstr>
      </vt:variant>
      <vt:variant>
        <vt:i4>1114171</vt:i4>
      </vt:variant>
      <vt:variant>
        <vt:i4>266</vt:i4>
      </vt:variant>
      <vt:variant>
        <vt:i4>0</vt:i4>
      </vt:variant>
      <vt:variant>
        <vt:i4>5</vt:i4>
      </vt:variant>
      <vt:variant>
        <vt:lpwstr/>
      </vt:variant>
      <vt:variant>
        <vt:lpwstr>_Toc322985281</vt:lpwstr>
      </vt:variant>
      <vt:variant>
        <vt:i4>1114171</vt:i4>
      </vt:variant>
      <vt:variant>
        <vt:i4>260</vt:i4>
      </vt:variant>
      <vt:variant>
        <vt:i4>0</vt:i4>
      </vt:variant>
      <vt:variant>
        <vt:i4>5</vt:i4>
      </vt:variant>
      <vt:variant>
        <vt:lpwstr/>
      </vt:variant>
      <vt:variant>
        <vt:lpwstr>_Toc322985280</vt:lpwstr>
      </vt:variant>
      <vt:variant>
        <vt:i4>1966139</vt:i4>
      </vt:variant>
      <vt:variant>
        <vt:i4>254</vt:i4>
      </vt:variant>
      <vt:variant>
        <vt:i4>0</vt:i4>
      </vt:variant>
      <vt:variant>
        <vt:i4>5</vt:i4>
      </vt:variant>
      <vt:variant>
        <vt:lpwstr/>
      </vt:variant>
      <vt:variant>
        <vt:lpwstr>_Toc322985279</vt:lpwstr>
      </vt:variant>
      <vt:variant>
        <vt:i4>1966139</vt:i4>
      </vt:variant>
      <vt:variant>
        <vt:i4>248</vt:i4>
      </vt:variant>
      <vt:variant>
        <vt:i4>0</vt:i4>
      </vt:variant>
      <vt:variant>
        <vt:i4>5</vt:i4>
      </vt:variant>
      <vt:variant>
        <vt:lpwstr/>
      </vt:variant>
      <vt:variant>
        <vt:lpwstr>_Toc322985278</vt:lpwstr>
      </vt:variant>
      <vt:variant>
        <vt:i4>1966139</vt:i4>
      </vt:variant>
      <vt:variant>
        <vt:i4>242</vt:i4>
      </vt:variant>
      <vt:variant>
        <vt:i4>0</vt:i4>
      </vt:variant>
      <vt:variant>
        <vt:i4>5</vt:i4>
      </vt:variant>
      <vt:variant>
        <vt:lpwstr/>
      </vt:variant>
      <vt:variant>
        <vt:lpwstr>_Toc322985277</vt:lpwstr>
      </vt:variant>
      <vt:variant>
        <vt:i4>1966139</vt:i4>
      </vt:variant>
      <vt:variant>
        <vt:i4>236</vt:i4>
      </vt:variant>
      <vt:variant>
        <vt:i4>0</vt:i4>
      </vt:variant>
      <vt:variant>
        <vt:i4>5</vt:i4>
      </vt:variant>
      <vt:variant>
        <vt:lpwstr/>
      </vt:variant>
      <vt:variant>
        <vt:lpwstr>_Toc322985276</vt:lpwstr>
      </vt:variant>
      <vt:variant>
        <vt:i4>1966139</vt:i4>
      </vt:variant>
      <vt:variant>
        <vt:i4>230</vt:i4>
      </vt:variant>
      <vt:variant>
        <vt:i4>0</vt:i4>
      </vt:variant>
      <vt:variant>
        <vt:i4>5</vt:i4>
      </vt:variant>
      <vt:variant>
        <vt:lpwstr/>
      </vt:variant>
      <vt:variant>
        <vt:lpwstr>_Toc322985275</vt:lpwstr>
      </vt:variant>
      <vt:variant>
        <vt:i4>1966139</vt:i4>
      </vt:variant>
      <vt:variant>
        <vt:i4>224</vt:i4>
      </vt:variant>
      <vt:variant>
        <vt:i4>0</vt:i4>
      </vt:variant>
      <vt:variant>
        <vt:i4>5</vt:i4>
      </vt:variant>
      <vt:variant>
        <vt:lpwstr/>
      </vt:variant>
      <vt:variant>
        <vt:lpwstr>_Toc322985274</vt:lpwstr>
      </vt:variant>
      <vt:variant>
        <vt:i4>1966139</vt:i4>
      </vt:variant>
      <vt:variant>
        <vt:i4>218</vt:i4>
      </vt:variant>
      <vt:variant>
        <vt:i4>0</vt:i4>
      </vt:variant>
      <vt:variant>
        <vt:i4>5</vt:i4>
      </vt:variant>
      <vt:variant>
        <vt:lpwstr/>
      </vt:variant>
      <vt:variant>
        <vt:lpwstr>_Toc322985273</vt:lpwstr>
      </vt:variant>
      <vt:variant>
        <vt:i4>1966139</vt:i4>
      </vt:variant>
      <vt:variant>
        <vt:i4>212</vt:i4>
      </vt:variant>
      <vt:variant>
        <vt:i4>0</vt:i4>
      </vt:variant>
      <vt:variant>
        <vt:i4>5</vt:i4>
      </vt:variant>
      <vt:variant>
        <vt:lpwstr/>
      </vt:variant>
      <vt:variant>
        <vt:lpwstr>_Toc322985272</vt:lpwstr>
      </vt:variant>
      <vt:variant>
        <vt:i4>1966139</vt:i4>
      </vt:variant>
      <vt:variant>
        <vt:i4>206</vt:i4>
      </vt:variant>
      <vt:variant>
        <vt:i4>0</vt:i4>
      </vt:variant>
      <vt:variant>
        <vt:i4>5</vt:i4>
      </vt:variant>
      <vt:variant>
        <vt:lpwstr/>
      </vt:variant>
      <vt:variant>
        <vt:lpwstr>_Toc322985271</vt:lpwstr>
      </vt:variant>
      <vt:variant>
        <vt:i4>1966139</vt:i4>
      </vt:variant>
      <vt:variant>
        <vt:i4>200</vt:i4>
      </vt:variant>
      <vt:variant>
        <vt:i4>0</vt:i4>
      </vt:variant>
      <vt:variant>
        <vt:i4>5</vt:i4>
      </vt:variant>
      <vt:variant>
        <vt:lpwstr/>
      </vt:variant>
      <vt:variant>
        <vt:lpwstr>_Toc322985270</vt:lpwstr>
      </vt:variant>
      <vt:variant>
        <vt:i4>2031675</vt:i4>
      </vt:variant>
      <vt:variant>
        <vt:i4>194</vt:i4>
      </vt:variant>
      <vt:variant>
        <vt:i4>0</vt:i4>
      </vt:variant>
      <vt:variant>
        <vt:i4>5</vt:i4>
      </vt:variant>
      <vt:variant>
        <vt:lpwstr/>
      </vt:variant>
      <vt:variant>
        <vt:lpwstr>_Toc322985269</vt:lpwstr>
      </vt:variant>
      <vt:variant>
        <vt:i4>2031675</vt:i4>
      </vt:variant>
      <vt:variant>
        <vt:i4>188</vt:i4>
      </vt:variant>
      <vt:variant>
        <vt:i4>0</vt:i4>
      </vt:variant>
      <vt:variant>
        <vt:i4>5</vt:i4>
      </vt:variant>
      <vt:variant>
        <vt:lpwstr/>
      </vt:variant>
      <vt:variant>
        <vt:lpwstr>_Toc322985268</vt:lpwstr>
      </vt:variant>
      <vt:variant>
        <vt:i4>2031675</vt:i4>
      </vt:variant>
      <vt:variant>
        <vt:i4>182</vt:i4>
      </vt:variant>
      <vt:variant>
        <vt:i4>0</vt:i4>
      </vt:variant>
      <vt:variant>
        <vt:i4>5</vt:i4>
      </vt:variant>
      <vt:variant>
        <vt:lpwstr/>
      </vt:variant>
      <vt:variant>
        <vt:lpwstr>_Toc322985267</vt:lpwstr>
      </vt:variant>
      <vt:variant>
        <vt:i4>2031675</vt:i4>
      </vt:variant>
      <vt:variant>
        <vt:i4>176</vt:i4>
      </vt:variant>
      <vt:variant>
        <vt:i4>0</vt:i4>
      </vt:variant>
      <vt:variant>
        <vt:i4>5</vt:i4>
      </vt:variant>
      <vt:variant>
        <vt:lpwstr/>
      </vt:variant>
      <vt:variant>
        <vt:lpwstr>_Toc322985266</vt:lpwstr>
      </vt:variant>
      <vt:variant>
        <vt:i4>2031675</vt:i4>
      </vt:variant>
      <vt:variant>
        <vt:i4>170</vt:i4>
      </vt:variant>
      <vt:variant>
        <vt:i4>0</vt:i4>
      </vt:variant>
      <vt:variant>
        <vt:i4>5</vt:i4>
      </vt:variant>
      <vt:variant>
        <vt:lpwstr/>
      </vt:variant>
      <vt:variant>
        <vt:lpwstr>_Toc322985265</vt:lpwstr>
      </vt:variant>
      <vt:variant>
        <vt:i4>2031675</vt:i4>
      </vt:variant>
      <vt:variant>
        <vt:i4>164</vt:i4>
      </vt:variant>
      <vt:variant>
        <vt:i4>0</vt:i4>
      </vt:variant>
      <vt:variant>
        <vt:i4>5</vt:i4>
      </vt:variant>
      <vt:variant>
        <vt:lpwstr/>
      </vt:variant>
      <vt:variant>
        <vt:lpwstr>_Toc322985264</vt:lpwstr>
      </vt:variant>
      <vt:variant>
        <vt:i4>2031675</vt:i4>
      </vt:variant>
      <vt:variant>
        <vt:i4>158</vt:i4>
      </vt:variant>
      <vt:variant>
        <vt:i4>0</vt:i4>
      </vt:variant>
      <vt:variant>
        <vt:i4>5</vt:i4>
      </vt:variant>
      <vt:variant>
        <vt:lpwstr/>
      </vt:variant>
      <vt:variant>
        <vt:lpwstr>_Toc322985263</vt:lpwstr>
      </vt:variant>
      <vt:variant>
        <vt:i4>2031675</vt:i4>
      </vt:variant>
      <vt:variant>
        <vt:i4>152</vt:i4>
      </vt:variant>
      <vt:variant>
        <vt:i4>0</vt:i4>
      </vt:variant>
      <vt:variant>
        <vt:i4>5</vt:i4>
      </vt:variant>
      <vt:variant>
        <vt:lpwstr/>
      </vt:variant>
      <vt:variant>
        <vt:lpwstr>_Toc322985262</vt:lpwstr>
      </vt:variant>
      <vt:variant>
        <vt:i4>2031675</vt:i4>
      </vt:variant>
      <vt:variant>
        <vt:i4>146</vt:i4>
      </vt:variant>
      <vt:variant>
        <vt:i4>0</vt:i4>
      </vt:variant>
      <vt:variant>
        <vt:i4>5</vt:i4>
      </vt:variant>
      <vt:variant>
        <vt:lpwstr/>
      </vt:variant>
      <vt:variant>
        <vt:lpwstr>_Toc322985261</vt:lpwstr>
      </vt:variant>
      <vt:variant>
        <vt:i4>2031675</vt:i4>
      </vt:variant>
      <vt:variant>
        <vt:i4>140</vt:i4>
      </vt:variant>
      <vt:variant>
        <vt:i4>0</vt:i4>
      </vt:variant>
      <vt:variant>
        <vt:i4>5</vt:i4>
      </vt:variant>
      <vt:variant>
        <vt:lpwstr/>
      </vt:variant>
      <vt:variant>
        <vt:lpwstr>_Toc322985260</vt:lpwstr>
      </vt:variant>
      <vt:variant>
        <vt:i4>1835067</vt:i4>
      </vt:variant>
      <vt:variant>
        <vt:i4>134</vt:i4>
      </vt:variant>
      <vt:variant>
        <vt:i4>0</vt:i4>
      </vt:variant>
      <vt:variant>
        <vt:i4>5</vt:i4>
      </vt:variant>
      <vt:variant>
        <vt:lpwstr/>
      </vt:variant>
      <vt:variant>
        <vt:lpwstr>_Toc322985259</vt:lpwstr>
      </vt:variant>
      <vt:variant>
        <vt:i4>1835067</vt:i4>
      </vt:variant>
      <vt:variant>
        <vt:i4>128</vt:i4>
      </vt:variant>
      <vt:variant>
        <vt:i4>0</vt:i4>
      </vt:variant>
      <vt:variant>
        <vt:i4>5</vt:i4>
      </vt:variant>
      <vt:variant>
        <vt:lpwstr/>
      </vt:variant>
      <vt:variant>
        <vt:lpwstr>_Toc322985258</vt:lpwstr>
      </vt:variant>
      <vt:variant>
        <vt:i4>1835067</vt:i4>
      </vt:variant>
      <vt:variant>
        <vt:i4>122</vt:i4>
      </vt:variant>
      <vt:variant>
        <vt:i4>0</vt:i4>
      </vt:variant>
      <vt:variant>
        <vt:i4>5</vt:i4>
      </vt:variant>
      <vt:variant>
        <vt:lpwstr/>
      </vt:variant>
      <vt:variant>
        <vt:lpwstr>_Toc322985257</vt:lpwstr>
      </vt:variant>
      <vt:variant>
        <vt:i4>1835067</vt:i4>
      </vt:variant>
      <vt:variant>
        <vt:i4>116</vt:i4>
      </vt:variant>
      <vt:variant>
        <vt:i4>0</vt:i4>
      </vt:variant>
      <vt:variant>
        <vt:i4>5</vt:i4>
      </vt:variant>
      <vt:variant>
        <vt:lpwstr/>
      </vt:variant>
      <vt:variant>
        <vt:lpwstr>_Toc322985256</vt:lpwstr>
      </vt:variant>
      <vt:variant>
        <vt:i4>1835067</vt:i4>
      </vt:variant>
      <vt:variant>
        <vt:i4>110</vt:i4>
      </vt:variant>
      <vt:variant>
        <vt:i4>0</vt:i4>
      </vt:variant>
      <vt:variant>
        <vt:i4>5</vt:i4>
      </vt:variant>
      <vt:variant>
        <vt:lpwstr/>
      </vt:variant>
      <vt:variant>
        <vt:lpwstr>_Toc322985255</vt:lpwstr>
      </vt:variant>
      <vt:variant>
        <vt:i4>1835067</vt:i4>
      </vt:variant>
      <vt:variant>
        <vt:i4>104</vt:i4>
      </vt:variant>
      <vt:variant>
        <vt:i4>0</vt:i4>
      </vt:variant>
      <vt:variant>
        <vt:i4>5</vt:i4>
      </vt:variant>
      <vt:variant>
        <vt:lpwstr/>
      </vt:variant>
      <vt:variant>
        <vt:lpwstr>_Toc322985254</vt:lpwstr>
      </vt:variant>
      <vt:variant>
        <vt:i4>1835067</vt:i4>
      </vt:variant>
      <vt:variant>
        <vt:i4>98</vt:i4>
      </vt:variant>
      <vt:variant>
        <vt:i4>0</vt:i4>
      </vt:variant>
      <vt:variant>
        <vt:i4>5</vt:i4>
      </vt:variant>
      <vt:variant>
        <vt:lpwstr/>
      </vt:variant>
      <vt:variant>
        <vt:lpwstr>_Toc322985253</vt:lpwstr>
      </vt:variant>
      <vt:variant>
        <vt:i4>1835067</vt:i4>
      </vt:variant>
      <vt:variant>
        <vt:i4>92</vt:i4>
      </vt:variant>
      <vt:variant>
        <vt:i4>0</vt:i4>
      </vt:variant>
      <vt:variant>
        <vt:i4>5</vt:i4>
      </vt:variant>
      <vt:variant>
        <vt:lpwstr/>
      </vt:variant>
      <vt:variant>
        <vt:lpwstr>_Toc322985252</vt:lpwstr>
      </vt:variant>
      <vt:variant>
        <vt:i4>1835067</vt:i4>
      </vt:variant>
      <vt:variant>
        <vt:i4>86</vt:i4>
      </vt:variant>
      <vt:variant>
        <vt:i4>0</vt:i4>
      </vt:variant>
      <vt:variant>
        <vt:i4>5</vt:i4>
      </vt:variant>
      <vt:variant>
        <vt:lpwstr/>
      </vt:variant>
      <vt:variant>
        <vt:lpwstr>_Toc322985251</vt:lpwstr>
      </vt:variant>
      <vt:variant>
        <vt:i4>1835067</vt:i4>
      </vt:variant>
      <vt:variant>
        <vt:i4>80</vt:i4>
      </vt:variant>
      <vt:variant>
        <vt:i4>0</vt:i4>
      </vt:variant>
      <vt:variant>
        <vt:i4>5</vt:i4>
      </vt:variant>
      <vt:variant>
        <vt:lpwstr/>
      </vt:variant>
      <vt:variant>
        <vt:lpwstr>_Toc322985250</vt:lpwstr>
      </vt:variant>
      <vt:variant>
        <vt:i4>1900603</vt:i4>
      </vt:variant>
      <vt:variant>
        <vt:i4>74</vt:i4>
      </vt:variant>
      <vt:variant>
        <vt:i4>0</vt:i4>
      </vt:variant>
      <vt:variant>
        <vt:i4>5</vt:i4>
      </vt:variant>
      <vt:variant>
        <vt:lpwstr/>
      </vt:variant>
      <vt:variant>
        <vt:lpwstr>_Toc322985249</vt:lpwstr>
      </vt:variant>
      <vt:variant>
        <vt:i4>1900603</vt:i4>
      </vt:variant>
      <vt:variant>
        <vt:i4>68</vt:i4>
      </vt:variant>
      <vt:variant>
        <vt:i4>0</vt:i4>
      </vt:variant>
      <vt:variant>
        <vt:i4>5</vt:i4>
      </vt:variant>
      <vt:variant>
        <vt:lpwstr/>
      </vt:variant>
      <vt:variant>
        <vt:lpwstr>_Toc322985248</vt:lpwstr>
      </vt:variant>
      <vt:variant>
        <vt:i4>1900603</vt:i4>
      </vt:variant>
      <vt:variant>
        <vt:i4>62</vt:i4>
      </vt:variant>
      <vt:variant>
        <vt:i4>0</vt:i4>
      </vt:variant>
      <vt:variant>
        <vt:i4>5</vt:i4>
      </vt:variant>
      <vt:variant>
        <vt:lpwstr/>
      </vt:variant>
      <vt:variant>
        <vt:lpwstr>_Toc322985247</vt:lpwstr>
      </vt:variant>
      <vt:variant>
        <vt:i4>1900603</vt:i4>
      </vt:variant>
      <vt:variant>
        <vt:i4>56</vt:i4>
      </vt:variant>
      <vt:variant>
        <vt:i4>0</vt:i4>
      </vt:variant>
      <vt:variant>
        <vt:i4>5</vt:i4>
      </vt:variant>
      <vt:variant>
        <vt:lpwstr/>
      </vt:variant>
      <vt:variant>
        <vt:lpwstr>_Toc322985246</vt:lpwstr>
      </vt:variant>
      <vt:variant>
        <vt:i4>1900603</vt:i4>
      </vt:variant>
      <vt:variant>
        <vt:i4>50</vt:i4>
      </vt:variant>
      <vt:variant>
        <vt:i4>0</vt:i4>
      </vt:variant>
      <vt:variant>
        <vt:i4>5</vt:i4>
      </vt:variant>
      <vt:variant>
        <vt:lpwstr/>
      </vt:variant>
      <vt:variant>
        <vt:lpwstr>_Toc322985245</vt:lpwstr>
      </vt:variant>
      <vt:variant>
        <vt:i4>1900603</vt:i4>
      </vt:variant>
      <vt:variant>
        <vt:i4>44</vt:i4>
      </vt:variant>
      <vt:variant>
        <vt:i4>0</vt:i4>
      </vt:variant>
      <vt:variant>
        <vt:i4>5</vt:i4>
      </vt:variant>
      <vt:variant>
        <vt:lpwstr/>
      </vt:variant>
      <vt:variant>
        <vt:lpwstr>_Toc322985244</vt:lpwstr>
      </vt:variant>
      <vt:variant>
        <vt:i4>1900603</vt:i4>
      </vt:variant>
      <vt:variant>
        <vt:i4>38</vt:i4>
      </vt:variant>
      <vt:variant>
        <vt:i4>0</vt:i4>
      </vt:variant>
      <vt:variant>
        <vt:i4>5</vt:i4>
      </vt:variant>
      <vt:variant>
        <vt:lpwstr/>
      </vt:variant>
      <vt:variant>
        <vt:lpwstr>_Toc322985243</vt:lpwstr>
      </vt:variant>
      <vt:variant>
        <vt:i4>1900603</vt:i4>
      </vt:variant>
      <vt:variant>
        <vt:i4>32</vt:i4>
      </vt:variant>
      <vt:variant>
        <vt:i4>0</vt:i4>
      </vt:variant>
      <vt:variant>
        <vt:i4>5</vt:i4>
      </vt:variant>
      <vt:variant>
        <vt:lpwstr/>
      </vt:variant>
      <vt:variant>
        <vt:lpwstr>_Toc322985242</vt:lpwstr>
      </vt:variant>
      <vt:variant>
        <vt:i4>1900603</vt:i4>
      </vt:variant>
      <vt:variant>
        <vt:i4>26</vt:i4>
      </vt:variant>
      <vt:variant>
        <vt:i4>0</vt:i4>
      </vt:variant>
      <vt:variant>
        <vt:i4>5</vt:i4>
      </vt:variant>
      <vt:variant>
        <vt:lpwstr/>
      </vt:variant>
      <vt:variant>
        <vt:lpwstr>_Toc322985241</vt:lpwstr>
      </vt:variant>
      <vt:variant>
        <vt:i4>1900603</vt:i4>
      </vt:variant>
      <vt:variant>
        <vt:i4>20</vt:i4>
      </vt:variant>
      <vt:variant>
        <vt:i4>0</vt:i4>
      </vt:variant>
      <vt:variant>
        <vt:i4>5</vt:i4>
      </vt:variant>
      <vt:variant>
        <vt:lpwstr/>
      </vt:variant>
      <vt:variant>
        <vt:lpwstr>_Toc322985240</vt:lpwstr>
      </vt:variant>
      <vt:variant>
        <vt:i4>1703995</vt:i4>
      </vt:variant>
      <vt:variant>
        <vt:i4>14</vt:i4>
      </vt:variant>
      <vt:variant>
        <vt:i4>0</vt:i4>
      </vt:variant>
      <vt:variant>
        <vt:i4>5</vt:i4>
      </vt:variant>
      <vt:variant>
        <vt:lpwstr/>
      </vt:variant>
      <vt:variant>
        <vt:lpwstr>_Toc322985239</vt:lpwstr>
      </vt:variant>
      <vt:variant>
        <vt:i4>1703995</vt:i4>
      </vt:variant>
      <vt:variant>
        <vt:i4>8</vt:i4>
      </vt:variant>
      <vt:variant>
        <vt:i4>0</vt:i4>
      </vt:variant>
      <vt:variant>
        <vt:i4>5</vt:i4>
      </vt:variant>
      <vt:variant>
        <vt:lpwstr/>
      </vt:variant>
      <vt:variant>
        <vt:lpwstr>_Toc322985238</vt:lpwstr>
      </vt:variant>
      <vt:variant>
        <vt:i4>1703995</vt:i4>
      </vt:variant>
      <vt:variant>
        <vt:i4>2</vt:i4>
      </vt:variant>
      <vt:variant>
        <vt:i4>0</vt:i4>
      </vt:variant>
      <vt:variant>
        <vt:i4>5</vt:i4>
      </vt:variant>
      <vt:variant>
        <vt:lpwstr/>
      </vt:variant>
      <vt:variant>
        <vt:lpwstr>_Toc322985237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X.509 Policy for the U.S. Federal PKI Common Policy Framework</dc:title>
  <dc:subject/>
  <dc:creator>FPKI_CPWG</dc:creator>
  <cp:keywords/>
  <cp:lastModifiedBy>Robert Sherwood</cp:lastModifiedBy>
  <cp:revision>2</cp:revision>
  <cp:lastPrinted>2010-08-16T12:33:00Z</cp:lastPrinted>
  <dcterms:created xsi:type="dcterms:W3CDTF">2023-12-21T11:35:00Z</dcterms:created>
  <dcterms:modified xsi:type="dcterms:W3CDTF">2023-12-21T11:35:00Z</dcterms:modified>
</cp:coreProperties>
</file>