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811A58" w14:textId="77777777" w:rsidR="00BC097A" w:rsidRPr="00EF316D" w:rsidRDefault="00B35CB5" w:rsidP="00EF316D">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4401D1FD" wp14:editId="14E1B399">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7"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55DC8300" w14:textId="77777777" w:rsidR="001930EB" w:rsidRDefault="001930EB">
      <w:pPr>
        <w:pStyle w:val="Header"/>
        <w:jc w:val="center"/>
        <w:rPr>
          <w:rFonts w:ascii="Arial" w:hAnsi="Arial" w:cs="Arial"/>
          <w:b/>
          <w:sz w:val="44"/>
          <w:lang w:eastAsia="ar-SA"/>
        </w:rPr>
      </w:pPr>
    </w:p>
    <w:p w14:paraId="079A7976"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4C324AE8"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4070721C"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34D66F1E"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2171AEA9" w14:textId="77777777" w:rsidR="00BC097A" w:rsidRDefault="00BC097A">
      <w:pPr>
        <w:pStyle w:val="Title"/>
        <w:rPr>
          <w:sz w:val="44"/>
          <w:lang w:eastAsia="ar-SA"/>
        </w:rPr>
      </w:pPr>
    </w:p>
    <w:p w14:paraId="21465E4A" w14:textId="77777777" w:rsidR="00BC097A" w:rsidRDefault="00BC097A">
      <w:pPr>
        <w:pStyle w:val="Subtitle"/>
        <w:ind w:right="0"/>
        <w:jc w:val="left"/>
        <w:rPr>
          <w:lang w:eastAsia="ar-SA"/>
        </w:rPr>
      </w:pPr>
    </w:p>
    <w:p w14:paraId="239C0F02"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C43B26">
        <w:rPr>
          <w:lang w:eastAsia="ar-SA"/>
        </w:rPr>
        <w:t>2</w:t>
      </w:r>
      <w:r w:rsidR="008B2EB7">
        <w:rPr>
          <w:lang w:eastAsia="ar-SA"/>
        </w:rPr>
        <w:t>1</w:t>
      </w:r>
    </w:p>
    <w:p w14:paraId="34F87633" w14:textId="77777777" w:rsidR="00BC097A" w:rsidRDefault="008B2EB7">
      <w:pPr>
        <w:pStyle w:val="Subtitle"/>
        <w:ind w:right="0"/>
        <w:rPr>
          <w:lang w:eastAsia="ar-SA"/>
        </w:rPr>
      </w:pPr>
      <w:r>
        <w:rPr>
          <w:lang w:eastAsia="ar-SA"/>
        </w:rPr>
        <w:t xml:space="preserve">December </w:t>
      </w:r>
      <w:r w:rsidR="00C43B26">
        <w:rPr>
          <w:lang w:eastAsia="ar-SA"/>
        </w:rPr>
        <w:t>1</w:t>
      </w:r>
      <w:r>
        <w:rPr>
          <w:lang w:eastAsia="ar-SA"/>
        </w:rPr>
        <w:t>8</w:t>
      </w:r>
      <w:r w:rsidR="0049155E">
        <w:rPr>
          <w:lang w:eastAsia="ar-SA"/>
        </w:rPr>
        <w:t>, 201</w:t>
      </w:r>
      <w:r w:rsidR="00123566">
        <w:rPr>
          <w:lang w:eastAsia="ar-SA"/>
        </w:rPr>
        <w:t>2</w:t>
      </w:r>
    </w:p>
    <w:p w14:paraId="3ADB5E64" w14:textId="77777777" w:rsidR="00BC097A" w:rsidRDefault="00BC097A">
      <w:pPr>
        <w:rPr>
          <w:lang w:eastAsia="ar-SA"/>
        </w:rPr>
      </w:pPr>
    </w:p>
    <w:p w14:paraId="0CC0F055" w14:textId="77777777" w:rsidR="00BC097A" w:rsidRDefault="00BC097A">
      <w:pPr>
        <w:rPr>
          <w:b/>
          <w:sz w:val="32"/>
          <w:lang w:eastAsia="ar-SA"/>
        </w:rPr>
      </w:pPr>
      <w:r>
        <w:br w:type="page"/>
      </w:r>
      <w:r>
        <w:rPr>
          <w:b/>
          <w:sz w:val="32"/>
          <w:lang w:eastAsia="ar-SA"/>
        </w:rPr>
        <w:lastRenderedPageBreak/>
        <w:t>Signature Page</w:t>
      </w:r>
    </w:p>
    <w:p w14:paraId="60D0A3BA" w14:textId="77777777" w:rsidR="00BC097A" w:rsidRDefault="00BC097A">
      <w:pPr>
        <w:pStyle w:val="TOC1"/>
      </w:pPr>
    </w:p>
    <w:p w14:paraId="3F25EEE9" w14:textId="77777777" w:rsidR="00BC097A" w:rsidRDefault="00BC097A">
      <w:pPr>
        <w:pStyle w:val="TOC1"/>
      </w:pPr>
    </w:p>
    <w:p w14:paraId="2D4B4068" w14:textId="77777777" w:rsidR="00BC097A" w:rsidRDefault="00BC097A">
      <w:pPr>
        <w:pStyle w:val="TOC1"/>
      </w:pPr>
      <w:r>
        <w:t>____________________________________________________</w:t>
      </w:r>
      <w:r>
        <w:tab/>
      </w:r>
      <w:r>
        <w:tab/>
        <w:t>__________________</w:t>
      </w:r>
    </w:p>
    <w:p w14:paraId="3AF28E81" w14:textId="77777777" w:rsidR="00BC097A" w:rsidRDefault="00BC097A">
      <w:r>
        <w:t>Chair, Federal Public Key Infrastructure Policy Authority</w:t>
      </w:r>
      <w:r>
        <w:tab/>
      </w:r>
      <w:r>
        <w:tab/>
      </w:r>
      <w:r>
        <w:tab/>
      </w:r>
      <w:r>
        <w:tab/>
        <w:t>DATE</w:t>
      </w:r>
    </w:p>
    <w:p w14:paraId="0651B199" w14:textId="77777777" w:rsidR="00BC097A" w:rsidRDefault="00BC097A"/>
    <w:p w14:paraId="0717000B" w14:textId="77777777" w:rsidR="00BC097A" w:rsidRDefault="00BC097A">
      <w:pPr>
        <w:rPr>
          <w:b/>
          <w:bCs/>
          <w:sz w:val="40"/>
          <w:lang w:eastAsia="ar-SA"/>
        </w:rPr>
        <w:sectPr w:rsidR="00BC097A" w:rsidSect="00C02C7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formProt w:val="0"/>
          <w:docGrid w:linePitch="360"/>
        </w:sectPr>
      </w:pPr>
    </w:p>
    <w:p w14:paraId="18696816"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417A1670" w14:textId="77777777" w:rsidTr="00123566">
        <w:trPr>
          <w:tblHeader/>
        </w:trPr>
        <w:tc>
          <w:tcPr>
            <w:tcW w:w="2268" w:type="dxa"/>
            <w:shd w:val="clear" w:color="auto" w:fill="C0C0C0"/>
          </w:tcPr>
          <w:p w14:paraId="1ECACF6A"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6583CA8E"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0BFE9A82"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7C9E2C18" w14:textId="77777777" w:rsidTr="00F25CB7">
        <w:tc>
          <w:tcPr>
            <w:tcW w:w="2268" w:type="dxa"/>
          </w:tcPr>
          <w:p w14:paraId="03BB9CC9" w14:textId="77777777" w:rsidR="007511BD" w:rsidRPr="00F25CB7" w:rsidRDefault="007511BD" w:rsidP="00F25CB7">
            <w:pPr>
              <w:jc w:val="center"/>
              <w:rPr>
                <w:b/>
                <w:bCs/>
                <w:sz w:val="40"/>
                <w:lang w:eastAsia="ar-SA"/>
              </w:rPr>
            </w:pPr>
            <w:r>
              <w:rPr>
                <w:lang w:eastAsia="ar-SA"/>
              </w:rPr>
              <w:t>1.0</w:t>
            </w:r>
          </w:p>
        </w:tc>
        <w:tc>
          <w:tcPr>
            <w:tcW w:w="2700" w:type="dxa"/>
          </w:tcPr>
          <w:p w14:paraId="4F7A732E" w14:textId="77777777" w:rsidR="007511BD" w:rsidRPr="00F25CB7" w:rsidRDefault="007511BD" w:rsidP="00F25CB7">
            <w:pPr>
              <w:jc w:val="center"/>
              <w:rPr>
                <w:b/>
                <w:bCs/>
                <w:sz w:val="40"/>
                <w:lang w:eastAsia="ar-SA"/>
              </w:rPr>
            </w:pPr>
            <w:r>
              <w:rPr>
                <w:lang w:eastAsia="ar-SA"/>
              </w:rPr>
              <w:t>May 7, 2007</w:t>
            </w:r>
          </w:p>
        </w:tc>
        <w:tc>
          <w:tcPr>
            <w:tcW w:w="4608" w:type="dxa"/>
          </w:tcPr>
          <w:p w14:paraId="27A19357"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3694A537" w14:textId="77777777" w:rsidTr="00F25CB7">
        <w:tc>
          <w:tcPr>
            <w:tcW w:w="2268" w:type="dxa"/>
          </w:tcPr>
          <w:p w14:paraId="5B0E9D76" w14:textId="77777777" w:rsidR="007511BD" w:rsidRPr="00F25CB7" w:rsidRDefault="007511BD" w:rsidP="00F25CB7">
            <w:pPr>
              <w:jc w:val="center"/>
              <w:rPr>
                <w:b/>
                <w:bCs/>
                <w:sz w:val="40"/>
                <w:lang w:eastAsia="ar-SA"/>
              </w:rPr>
            </w:pPr>
            <w:r>
              <w:rPr>
                <w:lang w:eastAsia="ar-SA"/>
              </w:rPr>
              <w:t>1.1</w:t>
            </w:r>
          </w:p>
        </w:tc>
        <w:tc>
          <w:tcPr>
            <w:tcW w:w="2700" w:type="dxa"/>
          </w:tcPr>
          <w:p w14:paraId="5ABBA4BD" w14:textId="77777777" w:rsidR="007511BD" w:rsidRPr="00F25CB7" w:rsidRDefault="007511BD" w:rsidP="00F25CB7">
            <w:pPr>
              <w:jc w:val="center"/>
              <w:rPr>
                <w:b/>
                <w:bCs/>
                <w:sz w:val="40"/>
                <w:lang w:eastAsia="ar-SA"/>
              </w:rPr>
            </w:pPr>
            <w:r>
              <w:rPr>
                <w:lang w:eastAsia="ar-SA"/>
              </w:rPr>
              <w:t>July 17, 2007</w:t>
            </w:r>
          </w:p>
        </w:tc>
        <w:tc>
          <w:tcPr>
            <w:tcW w:w="4608" w:type="dxa"/>
          </w:tcPr>
          <w:p w14:paraId="6BABBD93" w14:textId="77777777" w:rsidR="007511BD" w:rsidRPr="00F25CB7" w:rsidRDefault="007511BD" w:rsidP="007511BD">
            <w:pPr>
              <w:rPr>
                <w:b/>
                <w:bCs/>
                <w:sz w:val="40"/>
                <w:lang w:eastAsia="ar-SA"/>
              </w:rPr>
            </w:pPr>
            <w:r>
              <w:rPr>
                <w:lang w:eastAsia="ar-SA"/>
              </w:rPr>
              <w:t>Alignment of Cryptographic Algorithm Requirements with SP 800-78-1</w:t>
            </w:r>
          </w:p>
        </w:tc>
      </w:tr>
      <w:tr w:rsidR="007511BD" w:rsidRPr="00F25CB7" w14:paraId="7F734A5A" w14:textId="77777777" w:rsidTr="00F25CB7">
        <w:tc>
          <w:tcPr>
            <w:tcW w:w="2268" w:type="dxa"/>
          </w:tcPr>
          <w:p w14:paraId="7F930FB6" w14:textId="77777777" w:rsidR="007511BD" w:rsidRPr="00F25CB7" w:rsidRDefault="007511BD" w:rsidP="00F25CB7">
            <w:pPr>
              <w:jc w:val="center"/>
              <w:rPr>
                <w:b/>
                <w:bCs/>
                <w:sz w:val="40"/>
                <w:lang w:eastAsia="ar-SA"/>
              </w:rPr>
            </w:pPr>
            <w:r>
              <w:rPr>
                <w:lang w:eastAsia="ar-SA"/>
              </w:rPr>
              <w:t>1.2</w:t>
            </w:r>
          </w:p>
        </w:tc>
        <w:tc>
          <w:tcPr>
            <w:tcW w:w="2700" w:type="dxa"/>
          </w:tcPr>
          <w:p w14:paraId="47CEA610" w14:textId="77777777" w:rsidR="007511BD" w:rsidRPr="00F25CB7" w:rsidRDefault="007511BD" w:rsidP="00F25CB7">
            <w:pPr>
              <w:jc w:val="center"/>
              <w:rPr>
                <w:b/>
                <w:bCs/>
                <w:sz w:val="40"/>
                <w:lang w:eastAsia="ar-SA"/>
              </w:rPr>
            </w:pPr>
            <w:r>
              <w:rPr>
                <w:lang w:eastAsia="ar-SA"/>
              </w:rPr>
              <w:t>September 12, 2007</w:t>
            </w:r>
          </w:p>
        </w:tc>
        <w:tc>
          <w:tcPr>
            <w:tcW w:w="4608" w:type="dxa"/>
          </w:tcPr>
          <w:p w14:paraId="5DC591B2" w14:textId="77777777" w:rsidR="007511BD" w:rsidRPr="00F25CB7" w:rsidRDefault="007511BD" w:rsidP="007511BD">
            <w:pPr>
              <w:rPr>
                <w:b/>
                <w:bCs/>
                <w:sz w:val="40"/>
                <w:lang w:eastAsia="ar-SA"/>
              </w:rPr>
            </w:pPr>
            <w:r>
              <w:rPr>
                <w:lang w:eastAsia="ar-SA"/>
              </w:rPr>
              <w:t>Requiring the inclusion of a subject DN in PIV Authentication Certificates</w:t>
            </w:r>
          </w:p>
        </w:tc>
      </w:tr>
      <w:tr w:rsidR="007511BD" w:rsidRPr="00F25CB7" w14:paraId="23A14373" w14:textId="77777777" w:rsidTr="00F25CB7">
        <w:tc>
          <w:tcPr>
            <w:tcW w:w="2268" w:type="dxa"/>
          </w:tcPr>
          <w:p w14:paraId="04F86618" w14:textId="77777777" w:rsidR="007511BD" w:rsidRPr="00F25CB7" w:rsidRDefault="007511BD" w:rsidP="00F25CB7">
            <w:pPr>
              <w:jc w:val="center"/>
              <w:rPr>
                <w:b/>
                <w:bCs/>
                <w:sz w:val="40"/>
                <w:lang w:eastAsia="ar-SA"/>
              </w:rPr>
            </w:pPr>
            <w:r>
              <w:rPr>
                <w:lang w:eastAsia="ar-SA"/>
              </w:rPr>
              <w:t>1.3</w:t>
            </w:r>
          </w:p>
        </w:tc>
        <w:tc>
          <w:tcPr>
            <w:tcW w:w="2700" w:type="dxa"/>
          </w:tcPr>
          <w:p w14:paraId="487162E3" w14:textId="77777777" w:rsidR="007511BD" w:rsidRPr="00F25CB7" w:rsidRDefault="007511BD" w:rsidP="00F25CB7">
            <w:pPr>
              <w:jc w:val="center"/>
              <w:rPr>
                <w:b/>
                <w:bCs/>
                <w:sz w:val="40"/>
                <w:lang w:eastAsia="ar-SA"/>
              </w:rPr>
            </w:pPr>
            <w:r>
              <w:rPr>
                <w:lang w:eastAsia="ar-SA"/>
              </w:rPr>
              <w:t>October 16, 2007</w:t>
            </w:r>
          </w:p>
        </w:tc>
        <w:tc>
          <w:tcPr>
            <w:tcW w:w="4608" w:type="dxa"/>
          </w:tcPr>
          <w:p w14:paraId="40EB72D6" w14:textId="77777777" w:rsidR="007511BD" w:rsidRPr="00F25CB7" w:rsidRDefault="007511BD" w:rsidP="007511BD">
            <w:pPr>
              <w:rPr>
                <w:b/>
                <w:bCs/>
                <w:sz w:val="40"/>
                <w:lang w:eastAsia="ar-SA"/>
              </w:rPr>
            </w:pPr>
            <w:r>
              <w:rPr>
                <w:lang w:eastAsia="ar-SA"/>
              </w:rPr>
              <w:t>Accommodating legacy PKIs for PIV Authentication</w:t>
            </w:r>
          </w:p>
        </w:tc>
      </w:tr>
      <w:tr w:rsidR="007511BD" w:rsidRPr="00F25CB7" w14:paraId="519168FE" w14:textId="77777777" w:rsidTr="00F25CB7">
        <w:tc>
          <w:tcPr>
            <w:tcW w:w="2268" w:type="dxa"/>
          </w:tcPr>
          <w:p w14:paraId="7CA56618" w14:textId="77777777" w:rsidR="007511BD" w:rsidRPr="00F25CB7" w:rsidRDefault="007511BD" w:rsidP="00F25CB7">
            <w:pPr>
              <w:jc w:val="center"/>
              <w:rPr>
                <w:b/>
                <w:bCs/>
                <w:sz w:val="40"/>
                <w:lang w:eastAsia="ar-SA"/>
              </w:rPr>
            </w:pPr>
            <w:r>
              <w:rPr>
                <w:lang w:eastAsia="ar-SA"/>
              </w:rPr>
              <w:t>1.4</w:t>
            </w:r>
          </w:p>
        </w:tc>
        <w:tc>
          <w:tcPr>
            <w:tcW w:w="2700" w:type="dxa"/>
          </w:tcPr>
          <w:p w14:paraId="704AA652" w14:textId="77777777" w:rsidR="007511BD" w:rsidRPr="00F25CB7" w:rsidRDefault="007511BD" w:rsidP="00F25CB7">
            <w:pPr>
              <w:jc w:val="center"/>
              <w:rPr>
                <w:b/>
                <w:bCs/>
                <w:sz w:val="40"/>
                <w:lang w:eastAsia="ar-SA"/>
              </w:rPr>
            </w:pPr>
            <w:r>
              <w:rPr>
                <w:lang w:eastAsia="ar-SA"/>
              </w:rPr>
              <w:t>April 3, 2008</w:t>
            </w:r>
          </w:p>
        </w:tc>
        <w:tc>
          <w:tcPr>
            <w:tcW w:w="4608" w:type="dxa"/>
          </w:tcPr>
          <w:p w14:paraId="7ADB7E83" w14:textId="77777777" w:rsidR="007511BD" w:rsidRPr="00F25CB7" w:rsidRDefault="007511BD" w:rsidP="007511BD">
            <w:pPr>
              <w:rPr>
                <w:b/>
                <w:bCs/>
                <w:sz w:val="40"/>
                <w:lang w:eastAsia="ar-SA"/>
              </w:rPr>
            </w:pPr>
            <w:r>
              <w:rPr>
                <w:lang w:eastAsia="ar-SA"/>
              </w:rPr>
              <w:t>§ 8.3 Assessor’s Relationship to Assessed Entity</w:t>
            </w:r>
          </w:p>
        </w:tc>
      </w:tr>
      <w:tr w:rsidR="007511BD" w:rsidRPr="00F25CB7" w14:paraId="0D067E8A" w14:textId="77777777" w:rsidTr="00F25CB7">
        <w:tc>
          <w:tcPr>
            <w:tcW w:w="2268" w:type="dxa"/>
          </w:tcPr>
          <w:p w14:paraId="5275A66C" w14:textId="77777777" w:rsidR="007511BD" w:rsidRPr="00F25CB7" w:rsidRDefault="007511BD" w:rsidP="00F25CB7">
            <w:pPr>
              <w:jc w:val="center"/>
              <w:rPr>
                <w:b/>
                <w:bCs/>
                <w:sz w:val="40"/>
                <w:lang w:eastAsia="ar-SA"/>
              </w:rPr>
            </w:pPr>
            <w:r>
              <w:rPr>
                <w:lang w:eastAsia="ar-SA"/>
              </w:rPr>
              <w:t>1.5</w:t>
            </w:r>
          </w:p>
        </w:tc>
        <w:tc>
          <w:tcPr>
            <w:tcW w:w="2700" w:type="dxa"/>
          </w:tcPr>
          <w:p w14:paraId="067E6863" w14:textId="77777777" w:rsidR="007511BD" w:rsidRPr="00F25CB7" w:rsidRDefault="007511BD" w:rsidP="00F25CB7">
            <w:pPr>
              <w:jc w:val="center"/>
              <w:rPr>
                <w:b/>
                <w:bCs/>
                <w:sz w:val="40"/>
                <w:lang w:eastAsia="ar-SA"/>
              </w:rPr>
            </w:pPr>
            <w:r>
              <w:rPr>
                <w:lang w:eastAsia="ar-SA"/>
              </w:rPr>
              <w:t>November 20, 2008</w:t>
            </w:r>
          </w:p>
        </w:tc>
        <w:tc>
          <w:tcPr>
            <w:tcW w:w="4608" w:type="dxa"/>
          </w:tcPr>
          <w:p w14:paraId="3A7747B3" w14:textId="77777777" w:rsidR="007511BD" w:rsidRPr="00F25CB7" w:rsidRDefault="007511BD" w:rsidP="007511BD">
            <w:pPr>
              <w:rPr>
                <w:b/>
                <w:bCs/>
                <w:sz w:val="40"/>
                <w:lang w:eastAsia="ar-SA"/>
              </w:rPr>
            </w:pPr>
            <w:r>
              <w:rPr>
                <w:lang w:eastAsia="ar-SA"/>
              </w:rPr>
              <w:t>Include a provision for a role-based signature certificate</w:t>
            </w:r>
          </w:p>
        </w:tc>
      </w:tr>
      <w:tr w:rsidR="007511BD" w:rsidRPr="00F25CB7" w14:paraId="65815CDB" w14:textId="77777777" w:rsidTr="00F25CB7">
        <w:tc>
          <w:tcPr>
            <w:tcW w:w="2268" w:type="dxa"/>
          </w:tcPr>
          <w:p w14:paraId="4D3125CF" w14:textId="77777777" w:rsidR="007511BD" w:rsidRPr="00F25CB7" w:rsidRDefault="007511BD" w:rsidP="00F25CB7">
            <w:pPr>
              <w:jc w:val="center"/>
              <w:rPr>
                <w:b/>
                <w:bCs/>
                <w:sz w:val="40"/>
                <w:lang w:eastAsia="ar-SA"/>
              </w:rPr>
            </w:pPr>
            <w:r>
              <w:rPr>
                <w:lang w:eastAsia="ar-SA"/>
              </w:rPr>
              <w:t>1.6</w:t>
            </w:r>
          </w:p>
        </w:tc>
        <w:tc>
          <w:tcPr>
            <w:tcW w:w="2700" w:type="dxa"/>
          </w:tcPr>
          <w:p w14:paraId="71846072" w14:textId="77777777" w:rsidR="007511BD" w:rsidRPr="00F25CB7" w:rsidRDefault="007511BD" w:rsidP="00F25CB7">
            <w:pPr>
              <w:jc w:val="center"/>
              <w:rPr>
                <w:b/>
                <w:bCs/>
                <w:sz w:val="40"/>
                <w:lang w:eastAsia="ar-SA"/>
              </w:rPr>
            </w:pPr>
            <w:r>
              <w:rPr>
                <w:lang w:eastAsia="ar-SA"/>
              </w:rPr>
              <w:t>February 11, 2009</w:t>
            </w:r>
          </w:p>
        </w:tc>
        <w:tc>
          <w:tcPr>
            <w:tcW w:w="4608" w:type="dxa"/>
          </w:tcPr>
          <w:p w14:paraId="7E74E4FB" w14:textId="77777777" w:rsidR="007511BD" w:rsidRPr="00F25CB7" w:rsidRDefault="007511BD" w:rsidP="007511BD">
            <w:pPr>
              <w:rPr>
                <w:b/>
                <w:bCs/>
                <w:sz w:val="40"/>
                <w:lang w:eastAsia="ar-SA"/>
              </w:rPr>
            </w:pPr>
            <w:r>
              <w:rPr>
                <w:lang w:eastAsia="ar-SA"/>
              </w:rPr>
              <w:t>nextUpdate in Certificate Revocation Lists (CRL) published by legacy Federal PKIs</w:t>
            </w:r>
          </w:p>
        </w:tc>
      </w:tr>
      <w:tr w:rsidR="007511BD" w:rsidRPr="00F25CB7" w14:paraId="24A6829F" w14:textId="77777777" w:rsidTr="00F25CB7">
        <w:tc>
          <w:tcPr>
            <w:tcW w:w="2268" w:type="dxa"/>
          </w:tcPr>
          <w:p w14:paraId="2ED41826" w14:textId="77777777" w:rsidR="007511BD" w:rsidRPr="00F25CB7" w:rsidRDefault="007511BD" w:rsidP="00F25CB7">
            <w:pPr>
              <w:jc w:val="center"/>
              <w:rPr>
                <w:b/>
                <w:bCs/>
                <w:sz w:val="40"/>
                <w:lang w:eastAsia="ar-SA"/>
              </w:rPr>
            </w:pPr>
            <w:r>
              <w:rPr>
                <w:lang w:eastAsia="ar-SA"/>
              </w:rPr>
              <w:t>1.7</w:t>
            </w:r>
          </w:p>
        </w:tc>
        <w:tc>
          <w:tcPr>
            <w:tcW w:w="2700" w:type="dxa"/>
          </w:tcPr>
          <w:p w14:paraId="19AF3470" w14:textId="77777777" w:rsidR="007511BD" w:rsidRPr="00F25CB7" w:rsidRDefault="007511BD" w:rsidP="00F25CB7">
            <w:pPr>
              <w:jc w:val="center"/>
              <w:rPr>
                <w:b/>
                <w:bCs/>
                <w:sz w:val="40"/>
                <w:lang w:eastAsia="ar-SA"/>
              </w:rPr>
            </w:pPr>
            <w:r>
              <w:rPr>
                <w:lang w:eastAsia="ar-SA"/>
              </w:rPr>
              <w:t>April 15, 2009</w:t>
            </w:r>
          </w:p>
        </w:tc>
        <w:tc>
          <w:tcPr>
            <w:tcW w:w="4608" w:type="dxa"/>
          </w:tcPr>
          <w:p w14:paraId="717B5CDD" w14:textId="77777777" w:rsidR="007511BD" w:rsidRPr="00F25CB7" w:rsidRDefault="007511BD" w:rsidP="007511BD">
            <w:pPr>
              <w:rPr>
                <w:b/>
                <w:bCs/>
                <w:sz w:val="40"/>
                <w:lang w:eastAsia="ar-SA"/>
              </w:rPr>
            </w:pPr>
            <w:r>
              <w:rPr>
                <w:lang w:eastAsia="ar-SA"/>
              </w:rPr>
              <w:t>Allow the use of the PIV Authentication certificate as proof of identity and employment</w:t>
            </w:r>
          </w:p>
        </w:tc>
      </w:tr>
      <w:tr w:rsidR="007511BD" w:rsidRPr="00F25CB7" w14:paraId="1C2B5402" w14:textId="77777777" w:rsidTr="00F25CB7">
        <w:tc>
          <w:tcPr>
            <w:tcW w:w="2268" w:type="dxa"/>
          </w:tcPr>
          <w:p w14:paraId="22EDDCAA" w14:textId="77777777" w:rsidR="007511BD" w:rsidRPr="00F25CB7" w:rsidRDefault="007511BD" w:rsidP="00F25CB7">
            <w:pPr>
              <w:jc w:val="center"/>
              <w:rPr>
                <w:b/>
                <w:bCs/>
                <w:sz w:val="40"/>
                <w:lang w:eastAsia="ar-SA"/>
              </w:rPr>
            </w:pPr>
            <w:r>
              <w:rPr>
                <w:lang w:eastAsia="ar-SA"/>
              </w:rPr>
              <w:t>1.8</w:t>
            </w:r>
          </w:p>
        </w:tc>
        <w:tc>
          <w:tcPr>
            <w:tcW w:w="2700" w:type="dxa"/>
          </w:tcPr>
          <w:p w14:paraId="1A372380" w14:textId="77777777" w:rsidR="007511BD" w:rsidRPr="00F25CB7" w:rsidRDefault="007511BD" w:rsidP="00F25CB7">
            <w:pPr>
              <w:jc w:val="center"/>
              <w:rPr>
                <w:b/>
                <w:bCs/>
                <w:sz w:val="40"/>
                <w:lang w:eastAsia="ar-SA"/>
              </w:rPr>
            </w:pPr>
            <w:r>
              <w:rPr>
                <w:lang w:eastAsia="ar-SA"/>
              </w:rPr>
              <w:t>January 21, 2010</w:t>
            </w:r>
          </w:p>
        </w:tc>
        <w:tc>
          <w:tcPr>
            <w:tcW w:w="4608" w:type="dxa"/>
          </w:tcPr>
          <w:p w14:paraId="5059B2C0" w14:textId="77777777" w:rsidR="007511BD" w:rsidRPr="00F25CB7" w:rsidRDefault="00833570" w:rsidP="00833570">
            <w:pPr>
              <w:rPr>
                <w:b/>
                <w:bCs/>
                <w:sz w:val="40"/>
                <w:lang w:eastAsia="ar-SA"/>
              </w:rPr>
            </w:pPr>
            <w:r>
              <w:rPr>
                <w:lang w:eastAsia="ar-SA"/>
              </w:rPr>
              <w:t>Align key length requirements w/ SP 800-57</w:t>
            </w:r>
            <w:r>
              <w:rPr>
                <w:lang w:eastAsia="ar-SA"/>
              </w:rPr>
              <w:br/>
            </w:r>
            <w:r>
              <w:rPr>
                <w:lang w:eastAsia="ar-SA"/>
              </w:rPr>
              <w:br/>
              <w:t>Remote Administration of Certification Authorities</w:t>
            </w:r>
          </w:p>
        </w:tc>
      </w:tr>
      <w:tr w:rsidR="00833570" w:rsidRPr="00F25CB7" w14:paraId="49FC1444" w14:textId="77777777" w:rsidTr="00F25CB7">
        <w:tc>
          <w:tcPr>
            <w:tcW w:w="2268" w:type="dxa"/>
          </w:tcPr>
          <w:p w14:paraId="4542858D" w14:textId="77777777" w:rsidR="00833570" w:rsidRDefault="00833570" w:rsidP="00F25CB7">
            <w:pPr>
              <w:jc w:val="center"/>
              <w:rPr>
                <w:lang w:eastAsia="ar-SA"/>
              </w:rPr>
            </w:pPr>
            <w:r>
              <w:rPr>
                <w:lang w:eastAsia="ar-SA"/>
              </w:rPr>
              <w:t>1.9</w:t>
            </w:r>
          </w:p>
        </w:tc>
        <w:tc>
          <w:tcPr>
            <w:tcW w:w="2700" w:type="dxa"/>
          </w:tcPr>
          <w:p w14:paraId="240A4E3D" w14:textId="77777777" w:rsidR="00833570" w:rsidRDefault="00833570" w:rsidP="00F25CB7">
            <w:pPr>
              <w:jc w:val="center"/>
              <w:rPr>
                <w:lang w:eastAsia="ar-SA"/>
              </w:rPr>
            </w:pPr>
            <w:r>
              <w:rPr>
                <w:lang w:eastAsia="ar-SA"/>
              </w:rPr>
              <w:t>March 15, 2010</w:t>
            </w:r>
          </w:p>
        </w:tc>
        <w:tc>
          <w:tcPr>
            <w:tcW w:w="4608" w:type="dxa"/>
          </w:tcPr>
          <w:p w14:paraId="3A682FBC" w14:textId="77777777" w:rsidR="00833570" w:rsidRDefault="00833570" w:rsidP="00833570">
            <w:pPr>
              <w:rPr>
                <w:lang w:eastAsia="ar-SA"/>
              </w:rPr>
            </w:pPr>
            <w:r>
              <w:rPr>
                <w:lang w:eastAsia="ar-SA"/>
              </w:rPr>
              <w:t>Allowing inclusion of UUIDs in Card Authentication Certificates</w:t>
            </w:r>
          </w:p>
        </w:tc>
      </w:tr>
      <w:tr w:rsidR="00833570" w:rsidRPr="00F25CB7" w14:paraId="444B3A5D" w14:textId="77777777" w:rsidTr="00F25CB7">
        <w:tc>
          <w:tcPr>
            <w:tcW w:w="2268" w:type="dxa"/>
          </w:tcPr>
          <w:p w14:paraId="66A24DCA" w14:textId="77777777" w:rsidR="00833570" w:rsidRDefault="00833570" w:rsidP="00F25CB7">
            <w:pPr>
              <w:jc w:val="center"/>
              <w:rPr>
                <w:lang w:eastAsia="ar-SA"/>
              </w:rPr>
            </w:pPr>
            <w:r>
              <w:rPr>
                <w:lang w:eastAsia="ar-SA"/>
              </w:rPr>
              <w:t>1.10</w:t>
            </w:r>
          </w:p>
        </w:tc>
        <w:tc>
          <w:tcPr>
            <w:tcW w:w="2700" w:type="dxa"/>
          </w:tcPr>
          <w:p w14:paraId="7B8F3D75" w14:textId="77777777" w:rsidR="00833570" w:rsidRDefault="00833570" w:rsidP="00F25CB7">
            <w:pPr>
              <w:jc w:val="center"/>
              <w:rPr>
                <w:lang w:eastAsia="ar-SA"/>
              </w:rPr>
            </w:pPr>
            <w:r>
              <w:rPr>
                <w:lang w:eastAsia="ar-SA"/>
              </w:rPr>
              <w:t>April 8, 2010</w:t>
            </w:r>
          </w:p>
        </w:tc>
        <w:tc>
          <w:tcPr>
            <w:tcW w:w="4608" w:type="dxa"/>
          </w:tcPr>
          <w:p w14:paraId="4135B41B" w14:textId="77777777" w:rsidR="00833570" w:rsidRDefault="00833570" w:rsidP="00833570">
            <w:pPr>
              <w:rPr>
                <w:lang w:eastAsia="ar-SA"/>
              </w:rPr>
            </w:pPr>
            <w:r>
              <w:rPr>
                <w:lang w:eastAsia="ar-SA"/>
              </w:rPr>
              <w:t>§ 8.1 &amp; 8.4</w:t>
            </w:r>
          </w:p>
        </w:tc>
      </w:tr>
      <w:tr w:rsidR="00833570" w:rsidRPr="00F25CB7" w14:paraId="7C0199F1" w14:textId="77777777" w:rsidTr="00F25CB7">
        <w:tc>
          <w:tcPr>
            <w:tcW w:w="2268" w:type="dxa"/>
          </w:tcPr>
          <w:p w14:paraId="150AD15D" w14:textId="77777777" w:rsidR="00833570" w:rsidRDefault="00833570" w:rsidP="00F25CB7">
            <w:pPr>
              <w:pStyle w:val="Date"/>
              <w:snapToGrid w:val="0"/>
              <w:spacing w:after="0"/>
              <w:jc w:val="center"/>
              <w:rPr>
                <w:lang w:eastAsia="ar-SA"/>
              </w:rPr>
            </w:pPr>
            <w:r>
              <w:rPr>
                <w:lang w:eastAsia="ar-SA"/>
              </w:rPr>
              <w:t>1.11</w:t>
            </w:r>
          </w:p>
        </w:tc>
        <w:tc>
          <w:tcPr>
            <w:tcW w:w="2700" w:type="dxa"/>
          </w:tcPr>
          <w:p w14:paraId="5B0E8C83" w14:textId="77777777" w:rsidR="00833570" w:rsidRDefault="00833570" w:rsidP="00F25CB7">
            <w:pPr>
              <w:jc w:val="center"/>
              <w:rPr>
                <w:lang w:eastAsia="ar-SA"/>
              </w:rPr>
            </w:pPr>
            <w:r>
              <w:rPr>
                <w:lang w:eastAsia="ar-SA"/>
              </w:rPr>
              <w:t>August 16, 2010</w:t>
            </w:r>
          </w:p>
        </w:tc>
        <w:tc>
          <w:tcPr>
            <w:tcW w:w="4608" w:type="dxa"/>
          </w:tcPr>
          <w:p w14:paraId="5831727A" w14:textId="77777777" w:rsidR="00833570" w:rsidRDefault="00833570" w:rsidP="00833570">
            <w:pPr>
              <w:rPr>
                <w:lang w:eastAsia="ar-SA"/>
              </w:rPr>
            </w:pPr>
            <w:r>
              <w:rPr>
                <w:lang w:eastAsia="ar-SA"/>
              </w:rPr>
              <w:t>Clarify the archive definition and how its records are intended to be used</w:t>
            </w:r>
          </w:p>
        </w:tc>
      </w:tr>
      <w:tr w:rsidR="00833570" w:rsidRPr="00F25CB7" w14:paraId="32370711" w14:textId="77777777" w:rsidTr="00F25CB7">
        <w:tc>
          <w:tcPr>
            <w:tcW w:w="2268" w:type="dxa"/>
          </w:tcPr>
          <w:p w14:paraId="647BBAC5" w14:textId="77777777" w:rsidR="00833570" w:rsidRDefault="00833570" w:rsidP="00F25CB7">
            <w:pPr>
              <w:pStyle w:val="Date"/>
              <w:snapToGrid w:val="0"/>
              <w:spacing w:after="0"/>
              <w:jc w:val="center"/>
              <w:rPr>
                <w:lang w:eastAsia="ar-SA"/>
              </w:rPr>
            </w:pPr>
            <w:r>
              <w:rPr>
                <w:lang w:eastAsia="ar-SA"/>
              </w:rPr>
              <w:t>1.12</w:t>
            </w:r>
          </w:p>
        </w:tc>
        <w:tc>
          <w:tcPr>
            <w:tcW w:w="2700" w:type="dxa"/>
          </w:tcPr>
          <w:p w14:paraId="79B8F9F2" w14:textId="77777777" w:rsidR="00833570" w:rsidRDefault="00833570" w:rsidP="00F25CB7">
            <w:pPr>
              <w:jc w:val="center"/>
              <w:rPr>
                <w:lang w:eastAsia="ar-SA"/>
              </w:rPr>
            </w:pPr>
            <w:r>
              <w:rPr>
                <w:lang w:eastAsia="ar-SA"/>
              </w:rPr>
              <w:t>October 15, 2010</w:t>
            </w:r>
          </w:p>
        </w:tc>
        <w:tc>
          <w:tcPr>
            <w:tcW w:w="4608" w:type="dxa"/>
          </w:tcPr>
          <w:p w14:paraId="4859A5B6" w14:textId="77777777" w:rsidR="00833570" w:rsidRDefault="00833570" w:rsidP="00833570">
            <w:pPr>
              <w:rPr>
                <w:lang w:eastAsia="ar-SA"/>
              </w:rPr>
            </w:pPr>
            <w:r>
              <w:rPr>
                <w:lang w:eastAsia="ar-SA"/>
              </w:rPr>
              <w:t>Allow Federal Legacy PKIs to Directly Cross Certify with Common Policy CA</w:t>
            </w:r>
          </w:p>
        </w:tc>
      </w:tr>
      <w:tr w:rsidR="00833570" w:rsidRPr="00F25CB7" w14:paraId="6D4CAD02" w14:textId="77777777" w:rsidTr="00F25CB7">
        <w:tc>
          <w:tcPr>
            <w:tcW w:w="2268" w:type="dxa"/>
          </w:tcPr>
          <w:p w14:paraId="0416E9C0" w14:textId="77777777" w:rsidR="00833570" w:rsidRDefault="00833570" w:rsidP="00F25CB7">
            <w:pPr>
              <w:pStyle w:val="Date"/>
              <w:snapToGrid w:val="0"/>
              <w:spacing w:after="0"/>
              <w:jc w:val="center"/>
              <w:rPr>
                <w:lang w:eastAsia="ar-SA"/>
              </w:rPr>
            </w:pPr>
            <w:r>
              <w:rPr>
                <w:lang w:eastAsia="ar-SA"/>
              </w:rPr>
              <w:t>1.13</w:t>
            </w:r>
          </w:p>
        </w:tc>
        <w:tc>
          <w:tcPr>
            <w:tcW w:w="2700" w:type="dxa"/>
          </w:tcPr>
          <w:p w14:paraId="7E1224AB" w14:textId="77777777" w:rsidR="00833570" w:rsidRDefault="00833570" w:rsidP="00F25CB7">
            <w:pPr>
              <w:jc w:val="center"/>
              <w:rPr>
                <w:lang w:eastAsia="ar-SA"/>
              </w:rPr>
            </w:pPr>
            <w:r>
              <w:rPr>
                <w:lang w:eastAsia="ar-SA"/>
              </w:rPr>
              <w:t>November 18, 2010</w:t>
            </w:r>
          </w:p>
        </w:tc>
        <w:tc>
          <w:tcPr>
            <w:tcW w:w="4608" w:type="dxa"/>
          </w:tcPr>
          <w:p w14:paraId="19159D9F" w14:textId="77777777" w:rsidR="00833570" w:rsidRDefault="00833570" w:rsidP="00833570">
            <w:pPr>
              <w:rPr>
                <w:lang w:eastAsia="ar-SA"/>
              </w:rPr>
            </w:pPr>
            <w:r>
              <w:rPr>
                <w:lang w:eastAsia="ar-SA"/>
              </w:rPr>
              <w:t>Legacy use of SHA-1 during transition period Jan 1, 2011 to Dec 31, 2013</w:t>
            </w:r>
          </w:p>
        </w:tc>
      </w:tr>
      <w:tr w:rsidR="00900DD5" w:rsidRPr="00F25CB7" w14:paraId="7941A931" w14:textId="77777777" w:rsidTr="00F25CB7">
        <w:tc>
          <w:tcPr>
            <w:tcW w:w="2268" w:type="dxa"/>
          </w:tcPr>
          <w:p w14:paraId="3196142C" w14:textId="77777777" w:rsidR="00900DD5" w:rsidRDefault="00900DD5" w:rsidP="00F25CB7">
            <w:pPr>
              <w:pStyle w:val="Date"/>
              <w:snapToGrid w:val="0"/>
              <w:spacing w:after="0"/>
              <w:jc w:val="center"/>
              <w:rPr>
                <w:lang w:eastAsia="ar-SA"/>
              </w:rPr>
            </w:pPr>
            <w:r>
              <w:rPr>
                <w:lang w:eastAsia="ar-SA"/>
              </w:rPr>
              <w:lastRenderedPageBreak/>
              <w:t>1.14</w:t>
            </w:r>
          </w:p>
        </w:tc>
        <w:tc>
          <w:tcPr>
            <w:tcW w:w="2700" w:type="dxa"/>
          </w:tcPr>
          <w:p w14:paraId="6590ABC8" w14:textId="77777777" w:rsidR="00900DD5" w:rsidRDefault="00900DD5" w:rsidP="00F25CB7">
            <w:pPr>
              <w:jc w:val="center"/>
              <w:rPr>
                <w:lang w:eastAsia="ar-SA"/>
              </w:rPr>
            </w:pPr>
            <w:r>
              <w:rPr>
                <w:lang w:eastAsia="ar-SA"/>
              </w:rPr>
              <w:t>December 17, 2010</w:t>
            </w:r>
          </w:p>
        </w:tc>
        <w:tc>
          <w:tcPr>
            <w:tcW w:w="4608" w:type="dxa"/>
          </w:tcPr>
          <w:p w14:paraId="7A1B02A7" w14:textId="77777777" w:rsidR="00900DD5" w:rsidRDefault="00900DD5" w:rsidP="00833570">
            <w:pPr>
              <w:rPr>
                <w:lang w:eastAsia="ar-SA"/>
              </w:rPr>
            </w:pPr>
            <w:r>
              <w:rPr>
                <w:lang w:eastAsia="ar-SA"/>
              </w:rPr>
              <w:t>Clarify requirement to support CA Key Rollover</w:t>
            </w:r>
          </w:p>
        </w:tc>
      </w:tr>
      <w:tr w:rsidR="00605234" w:rsidRPr="00F25CB7" w14:paraId="4A055F3F" w14:textId="77777777" w:rsidTr="00F25CB7">
        <w:tc>
          <w:tcPr>
            <w:tcW w:w="2268" w:type="dxa"/>
          </w:tcPr>
          <w:p w14:paraId="6704A5A0" w14:textId="77777777" w:rsidR="00605234" w:rsidRDefault="00605234" w:rsidP="00F25CB7">
            <w:pPr>
              <w:pStyle w:val="Date"/>
              <w:snapToGrid w:val="0"/>
              <w:spacing w:after="0"/>
              <w:jc w:val="center"/>
              <w:rPr>
                <w:lang w:eastAsia="ar-SA"/>
              </w:rPr>
            </w:pPr>
            <w:r>
              <w:rPr>
                <w:lang w:eastAsia="ar-SA"/>
              </w:rPr>
              <w:t>1.15</w:t>
            </w:r>
          </w:p>
        </w:tc>
        <w:tc>
          <w:tcPr>
            <w:tcW w:w="2700" w:type="dxa"/>
          </w:tcPr>
          <w:p w14:paraId="3852C976" w14:textId="77777777" w:rsidR="00605234" w:rsidRDefault="00605234" w:rsidP="00F25CB7">
            <w:pPr>
              <w:jc w:val="center"/>
              <w:rPr>
                <w:lang w:eastAsia="ar-SA"/>
              </w:rPr>
            </w:pPr>
            <w:r>
              <w:rPr>
                <w:lang w:eastAsia="ar-SA"/>
              </w:rPr>
              <w:t>January 24, 2011</w:t>
            </w:r>
          </w:p>
        </w:tc>
        <w:tc>
          <w:tcPr>
            <w:tcW w:w="4608" w:type="dxa"/>
          </w:tcPr>
          <w:p w14:paraId="5B0781A4" w14:textId="77777777" w:rsidR="00605234" w:rsidRDefault="002F7AB4" w:rsidP="00833570">
            <w:pPr>
              <w:rPr>
                <w:lang w:eastAsia="ar-SA"/>
              </w:rPr>
            </w:pPr>
            <w:r w:rsidRPr="002F7AB4">
              <w:rPr>
                <w:b/>
                <w:lang w:eastAsia="ar-SA"/>
              </w:rPr>
              <w:t>2011-01</w:t>
            </w:r>
            <w:r>
              <w:rPr>
                <w:lang w:eastAsia="ar-SA"/>
              </w:rPr>
              <w:t xml:space="preserve">, </w:t>
            </w:r>
            <w:r w:rsidR="00605234">
              <w:rPr>
                <w:lang w:eastAsia="ar-SA"/>
              </w:rPr>
              <w:t>CAs to assert policy OIDs in OCSP responder certificates for which the OCSP responder is authoritative</w:t>
            </w:r>
          </w:p>
        </w:tc>
      </w:tr>
      <w:tr w:rsidR="0049155E" w:rsidRPr="00F25CB7" w14:paraId="6D20FDA2" w14:textId="77777777" w:rsidTr="00F25CB7">
        <w:tc>
          <w:tcPr>
            <w:tcW w:w="2268" w:type="dxa"/>
          </w:tcPr>
          <w:p w14:paraId="4B23D897" w14:textId="77777777" w:rsidR="0049155E" w:rsidRDefault="0049155E" w:rsidP="00F25CB7">
            <w:pPr>
              <w:pStyle w:val="Date"/>
              <w:snapToGrid w:val="0"/>
              <w:spacing w:after="0"/>
              <w:jc w:val="center"/>
              <w:rPr>
                <w:lang w:eastAsia="ar-SA"/>
              </w:rPr>
            </w:pPr>
            <w:r>
              <w:rPr>
                <w:lang w:eastAsia="ar-SA"/>
              </w:rPr>
              <w:t>1.16</w:t>
            </w:r>
          </w:p>
        </w:tc>
        <w:tc>
          <w:tcPr>
            <w:tcW w:w="2700" w:type="dxa"/>
          </w:tcPr>
          <w:p w14:paraId="3938F77E" w14:textId="77777777" w:rsidR="0049155E" w:rsidRDefault="0049155E" w:rsidP="00F25CB7">
            <w:pPr>
              <w:jc w:val="center"/>
              <w:rPr>
                <w:lang w:eastAsia="ar-SA"/>
              </w:rPr>
            </w:pPr>
            <w:r>
              <w:rPr>
                <w:lang w:eastAsia="ar-SA"/>
              </w:rPr>
              <w:t>September 23, 2011</w:t>
            </w:r>
          </w:p>
        </w:tc>
        <w:tc>
          <w:tcPr>
            <w:tcW w:w="4608" w:type="dxa"/>
          </w:tcPr>
          <w:p w14:paraId="597B600F" w14:textId="77777777" w:rsidR="0049155E" w:rsidRDefault="002F7AB4" w:rsidP="00833570">
            <w:pPr>
              <w:rPr>
                <w:lang w:eastAsia="ar-SA"/>
              </w:rPr>
            </w:pPr>
            <w:r w:rsidRPr="002F7AB4">
              <w:rPr>
                <w:b/>
                <w:lang w:eastAsia="ar-SA"/>
              </w:rPr>
              <w:t>2011-02</w:t>
            </w:r>
            <w:r>
              <w:rPr>
                <w:lang w:eastAsia="ar-SA"/>
              </w:rPr>
              <w:t xml:space="preserve">, </w:t>
            </w:r>
            <w:r w:rsidR="0049155E">
              <w:rPr>
                <w:lang w:eastAsia="ar-SA"/>
              </w:rPr>
              <w:t>Clarify requirements for device subscribers and certificates</w:t>
            </w:r>
          </w:p>
        </w:tc>
      </w:tr>
      <w:tr w:rsidR="002F7AB4" w:rsidRPr="00F25CB7" w14:paraId="3B3D6584" w14:textId="77777777" w:rsidTr="00F25CB7">
        <w:tc>
          <w:tcPr>
            <w:tcW w:w="2268" w:type="dxa"/>
          </w:tcPr>
          <w:p w14:paraId="25AF160E" w14:textId="77777777" w:rsidR="002F7AB4" w:rsidRDefault="002F7AB4" w:rsidP="00F25CB7">
            <w:pPr>
              <w:pStyle w:val="Date"/>
              <w:snapToGrid w:val="0"/>
              <w:spacing w:after="0"/>
              <w:jc w:val="center"/>
              <w:rPr>
                <w:lang w:eastAsia="ar-SA"/>
              </w:rPr>
            </w:pPr>
            <w:r>
              <w:rPr>
                <w:lang w:eastAsia="ar-SA"/>
              </w:rPr>
              <w:t>1.17</w:t>
            </w:r>
          </w:p>
        </w:tc>
        <w:tc>
          <w:tcPr>
            <w:tcW w:w="2700" w:type="dxa"/>
          </w:tcPr>
          <w:p w14:paraId="48EDE7A2" w14:textId="77777777" w:rsidR="002F7AB4" w:rsidRDefault="002F7AB4" w:rsidP="00F25CB7">
            <w:pPr>
              <w:jc w:val="center"/>
              <w:rPr>
                <w:lang w:eastAsia="ar-SA"/>
              </w:rPr>
            </w:pPr>
            <w:r>
              <w:rPr>
                <w:lang w:eastAsia="ar-SA"/>
              </w:rPr>
              <w:t>December 13, 2011</w:t>
            </w:r>
          </w:p>
        </w:tc>
        <w:tc>
          <w:tcPr>
            <w:tcW w:w="4608" w:type="dxa"/>
          </w:tcPr>
          <w:p w14:paraId="69DC15CE" w14:textId="77777777" w:rsidR="002F7AB4" w:rsidRDefault="002F7AB4" w:rsidP="00833570">
            <w:pPr>
              <w:rPr>
                <w:lang w:eastAsia="ar-SA"/>
              </w:rPr>
            </w:pPr>
            <w:r w:rsidRPr="002F7AB4">
              <w:rPr>
                <w:b/>
                <w:lang w:eastAsia="ar-SA"/>
              </w:rPr>
              <w:t>2011-03</w:t>
            </w:r>
            <w:r>
              <w:rPr>
                <w:lang w:eastAsia="ar-SA"/>
              </w:rPr>
              <w:t>, Remove Requirements for LDAP References in Certificates</w:t>
            </w:r>
          </w:p>
        </w:tc>
      </w:tr>
      <w:tr w:rsidR="00123566" w:rsidRPr="00F25CB7" w14:paraId="07E40C3E" w14:textId="77777777" w:rsidTr="00F25CB7">
        <w:tc>
          <w:tcPr>
            <w:tcW w:w="2268" w:type="dxa"/>
          </w:tcPr>
          <w:p w14:paraId="3D6C3F16" w14:textId="77777777" w:rsidR="00123566" w:rsidRDefault="00123566" w:rsidP="00F25CB7">
            <w:pPr>
              <w:pStyle w:val="Date"/>
              <w:snapToGrid w:val="0"/>
              <w:spacing w:after="0"/>
              <w:jc w:val="center"/>
              <w:rPr>
                <w:lang w:eastAsia="ar-SA"/>
              </w:rPr>
            </w:pPr>
            <w:r>
              <w:rPr>
                <w:lang w:eastAsia="ar-SA"/>
              </w:rPr>
              <w:t>1.18</w:t>
            </w:r>
          </w:p>
        </w:tc>
        <w:tc>
          <w:tcPr>
            <w:tcW w:w="2700" w:type="dxa"/>
          </w:tcPr>
          <w:p w14:paraId="7CBD096D" w14:textId="77777777" w:rsidR="00123566" w:rsidRDefault="00123566" w:rsidP="00C9517E">
            <w:pPr>
              <w:jc w:val="center"/>
              <w:rPr>
                <w:lang w:eastAsia="ar-SA"/>
              </w:rPr>
            </w:pPr>
            <w:r>
              <w:rPr>
                <w:lang w:eastAsia="ar-SA"/>
              </w:rPr>
              <w:t>April 2</w:t>
            </w:r>
            <w:r w:rsidR="00C9517E">
              <w:rPr>
                <w:lang w:eastAsia="ar-SA"/>
              </w:rPr>
              <w:t>6</w:t>
            </w:r>
            <w:r>
              <w:rPr>
                <w:lang w:eastAsia="ar-SA"/>
              </w:rPr>
              <w:t>, 2012</w:t>
            </w:r>
          </w:p>
        </w:tc>
        <w:tc>
          <w:tcPr>
            <w:tcW w:w="4608" w:type="dxa"/>
          </w:tcPr>
          <w:p w14:paraId="7B1FA403" w14:textId="77777777" w:rsidR="00123566" w:rsidRPr="002F7AB4" w:rsidRDefault="00123566" w:rsidP="00B14503">
            <w:pPr>
              <w:rPr>
                <w:b/>
                <w:lang w:eastAsia="ar-SA"/>
              </w:rPr>
            </w:pPr>
            <w:r>
              <w:rPr>
                <w:b/>
                <w:lang w:eastAsia="ar-SA"/>
              </w:rPr>
              <w:t xml:space="preserve">2012-01.  </w:t>
            </w:r>
            <w:r w:rsidR="00CB695F" w:rsidRPr="00CB695F">
              <w:rPr>
                <w:lang w:eastAsia="ar-SA"/>
              </w:rPr>
              <w:t>Clarify RA audit requirements:</w:t>
            </w:r>
            <w:r w:rsidR="00CB695F">
              <w:rPr>
                <w:b/>
                <w:lang w:eastAsia="ar-SA"/>
              </w:rPr>
              <w:t xml:space="preserve"> </w:t>
            </w:r>
            <w:r w:rsidR="00B22A2A">
              <w:rPr>
                <w:lang w:eastAsia="ar-SA"/>
              </w:rPr>
              <w:t>revise</w:t>
            </w:r>
            <w:r w:rsidRPr="00123566">
              <w:rPr>
                <w:lang w:eastAsia="ar-SA"/>
              </w:rPr>
              <w:t xml:space="preserve"> section 1.3.1.5</w:t>
            </w:r>
            <w:r>
              <w:rPr>
                <w:lang w:eastAsia="ar-SA"/>
              </w:rPr>
              <w:t xml:space="preserve">, add new last sentence to first paragraph of section 8, revise first paragraph of section 8.1, </w:t>
            </w:r>
            <w:r w:rsidR="00A047FC">
              <w:rPr>
                <w:lang w:eastAsia="ar-SA"/>
              </w:rPr>
              <w:t xml:space="preserve">revise sections 8.4, 8.5, and 8.6, </w:t>
            </w:r>
            <w:r w:rsidR="00B14503">
              <w:rPr>
                <w:lang w:eastAsia="ar-SA"/>
              </w:rPr>
              <w:t>revise</w:t>
            </w:r>
            <w:r w:rsidR="00A047FC">
              <w:rPr>
                <w:lang w:eastAsia="ar-SA"/>
              </w:rPr>
              <w:t xml:space="preserve"> "Policy Management Authority (PMA)" glossary</w:t>
            </w:r>
            <w:r w:rsidR="00B14503">
              <w:rPr>
                <w:lang w:eastAsia="ar-SA"/>
              </w:rPr>
              <w:t xml:space="preserve"> definition</w:t>
            </w:r>
            <w:r w:rsidR="00A047FC">
              <w:rPr>
                <w:lang w:eastAsia="ar-SA"/>
              </w:rPr>
              <w:t>.</w:t>
            </w:r>
          </w:p>
        </w:tc>
      </w:tr>
      <w:tr w:rsidR="00563B05" w:rsidRPr="00F25CB7" w14:paraId="2011467D" w14:textId="77777777" w:rsidTr="00F25CB7">
        <w:tc>
          <w:tcPr>
            <w:tcW w:w="2268" w:type="dxa"/>
          </w:tcPr>
          <w:p w14:paraId="52B65175" w14:textId="77777777" w:rsidR="00563B05" w:rsidRDefault="00563B05" w:rsidP="00F25CB7">
            <w:pPr>
              <w:pStyle w:val="Date"/>
              <w:snapToGrid w:val="0"/>
              <w:spacing w:after="0"/>
              <w:jc w:val="center"/>
              <w:rPr>
                <w:lang w:eastAsia="ar-SA"/>
              </w:rPr>
            </w:pPr>
            <w:r>
              <w:rPr>
                <w:lang w:eastAsia="ar-SA"/>
              </w:rPr>
              <w:t>1.19</w:t>
            </w:r>
          </w:p>
        </w:tc>
        <w:tc>
          <w:tcPr>
            <w:tcW w:w="2700" w:type="dxa"/>
          </w:tcPr>
          <w:p w14:paraId="375FD26A" w14:textId="77777777" w:rsidR="00563B05" w:rsidRDefault="00563B05" w:rsidP="00C9517E">
            <w:pPr>
              <w:jc w:val="center"/>
              <w:rPr>
                <w:lang w:eastAsia="ar-SA"/>
              </w:rPr>
            </w:pPr>
            <w:r>
              <w:rPr>
                <w:lang w:eastAsia="ar-SA"/>
              </w:rPr>
              <w:t>June 22, 2012</w:t>
            </w:r>
          </w:p>
        </w:tc>
        <w:tc>
          <w:tcPr>
            <w:tcW w:w="4608" w:type="dxa"/>
          </w:tcPr>
          <w:p w14:paraId="72180F56" w14:textId="77777777" w:rsidR="00563B05" w:rsidRPr="00563B05" w:rsidRDefault="00563B05" w:rsidP="00F64D0E">
            <w:pPr>
              <w:rPr>
                <w:lang w:eastAsia="ar-SA"/>
              </w:rPr>
            </w:pPr>
            <w:r>
              <w:rPr>
                <w:b/>
                <w:lang w:eastAsia="ar-SA"/>
              </w:rPr>
              <w:t xml:space="preserve">2012-02.  </w:t>
            </w:r>
            <w:r>
              <w:rPr>
                <w:lang w:eastAsia="ar-SA"/>
              </w:rPr>
              <w:t xml:space="preserve">Add new section 4.1.1.4, </w:t>
            </w:r>
            <w:r w:rsidRPr="00106DD4">
              <w:rPr>
                <w:i/>
                <w:lang w:eastAsia="ar-SA"/>
              </w:rPr>
              <w:t>Code Signing Certificates</w:t>
            </w:r>
            <w:r>
              <w:rPr>
                <w:lang w:eastAsia="ar-SA"/>
              </w:rPr>
              <w:t xml:space="preserve">, to address change proposal </w:t>
            </w:r>
            <w:r w:rsidR="00106DD4">
              <w:rPr>
                <w:lang w:eastAsia="ar-SA"/>
              </w:rPr>
              <w:t xml:space="preserve">(approved by FPKIPA on 6/12/12) </w:t>
            </w:r>
            <w:r>
              <w:rPr>
                <w:lang w:eastAsia="ar-SA"/>
              </w:rPr>
              <w:t xml:space="preserve">requiring </w:t>
            </w:r>
            <w:r w:rsidR="00F64D0E">
              <w:rPr>
                <w:lang w:eastAsia="ar-SA"/>
              </w:rPr>
              <w:t>o</w:t>
            </w:r>
            <w:r>
              <w:rPr>
                <w:lang w:eastAsia="ar-SA"/>
              </w:rPr>
              <w:t>rganizations receiving a code signing certificate to have access to a Time Stamp Authority</w:t>
            </w:r>
            <w:r w:rsidR="00F64D0E">
              <w:rPr>
                <w:lang w:eastAsia="ar-SA"/>
              </w:rPr>
              <w:t xml:space="preserve">. </w:t>
            </w:r>
          </w:p>
        </w:tc>
      </w:tr>
      <w:tr w:rsidR="00C43B26" w:rsidRPr="00F25CB7" w14:paraId="3F4B0979" w14:textId="77777777" w:rsidTr="00F25CB7">
        <w:tc>
          <w:tcPr>
            <w:tcW w:w="2268" w:type="dxa"/>
          </w:tcPr>
          <w:p w14:paraId="51C9E0A2" w14:textId="77777777" w:rsidR="00C43B26" w:rsidRDefault="00C43B26" w:rsidP="00F25CB7">
            <w:pPr>
              <w:pStyle w:val="Date"/>
              <w:snapToGrid w:val="0"/>
              <w:spacing w:after="0"/>
              <w:jc w:val="center"/>
              <w:rPr>
                <w:lang w:eastAsia="ar-SA"/>
              </w:rPr>
            </w:pPr>
            <w:r>
              <w:rPr>
                <w:lang w:eastAsia="ar-SA"/>
              </w:rPr>
              <w:t>1.20</w:t>
            </w:r>
          </w:p>
        </w:tc>
        <w:tc>
          <w:tcPr>
            <w:tcW w:w="2700" w:type="dxa"/>
          </w:tcPr>
          <w:p w14:paraId="48BB7BAC" w14:textId="77777777" w:rsidR="00C43B26" w:rsidRDefault="00C43B26" w:rsidP="00C9517E">
            <w:pPr>
              <w:jc w:val="center"/>
              <w:rPr>
                <w:lang w:eastAsia="ar-SA"/>
              </w:rPr>
            </w:pPr>
            <w:r>
              <w:rPr>
                <w:lang w:eastAsia="ar-SA"/>
              </w:rPr>
              <w:t>August 19, 2012</w:t>
            </w:r>
          </w:p>
        </w:tc>
        <w:tc>
          <w:tcPr>
            <w:tcW w:w="4608" w:type="dxa"/>
          </w:tcPr>
          <w:p w14:paraId="5B8440A3" w14:textId="77777777" w:rsidR="00C43B26" w:rsidRDefault="00AE0B60" w:rsidP="00C25AF2">
            <w:r>
              <w:rPr>
                <w:b/>
                <w:lang w:eastAsia="ar-SA"/>
              </w:rPr>
              <w:t>2012-0</w:t>
            </w:r>
            <w:r w:rsidR="005B1872">
              <w:rPr>
                <w:b/>
                <w:lang w:eastAsia="ar-SA"/>
              </w:rPr>
              <w:t>3</w:t>
            </w:r>
            <w:r>
              <w:rPr>
                <w:b/>
                <w:lang w:eastAsia="ar-SA"/>
              </w:rPr>
              <w:t xml:space="preserve">.  </w:t>
            </w:r>
            <w:r>
              <w:rPr>
                <w:lang w:eastAsia="ar-SA"/>
              </w:rPr>
              <w:t xml:space="preserve">Add </w:t>
            </w:r>
            <w:r w:rsidR="00C25AF2">
              <w:rPr>
                <w:lang w:eastAsia="ar-SA"/>
              </w:rPr>
              <w:t>new language to sections 3.2.3.2 and 9.6.3</w:t>
            </w:r>
            <w:r>
              <w:rPr>
                <w:lang w:eastAsia="ar-SA"/>
              </w:rPr>
              <w:t xml:space="preserve"> to address change proposal (approved by FPKIPA on </w:t>
            </w:r>
            <w:r w:rsidR="00C25AF2">
              <w:rPr>
                <w:lang w:eastAsia="ar-SA"/>
              </w:rPr>
              <w:t>8/14</w:t>
            </w:r>
            <w:r>
              <w:rPr>
                <w:lang w:eastAsia="ar-SA"/>
              </w:rPr>
              <w:t xml:space="preserve">/12) </w:t>
            </w:r>
            <w:r w:rsidR="00C25AF2">
              <w:rPr>
                <w:lang w:eastAsia="ar-SA"/>
              </w:rPr>
              <w:t xml:space="preserve">to </w:t>
            </w:r>
            <w:r w:rsidR="00C25AF2">
              <w:t xml:space="preserve">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7BB08E2B" w14:textId="77777777" w:rsidR="005323BB" w:rsidRDefault="005323BB" w:rsidP="005B1872">
            <w:pPr>
              <w:rPr>
                <w:b/>
                <w:lang w:eastAsia="ar-SA"/>
              </w:rPr>
            </w:pPr>
            <w:r>
              <w:rPr>
                <w:b/>
                <w:lang w:eastAsia="ar-SA"/>
              </w:rPr>
              <w:t>2012-0</w:t>
            </w:r>
            <w:r w:rsidR="005B1872">
              <w:rPr>
                <w:b/>
                <w:lang w:eastAsia="ar-SA"/>
              </w:rPr>
              <w:t>4</w:t>
            </w:r>
            <w:r>
              <w:rPr>
                <w:b/>
                <w:lang w:eastAsia="ar-SA"/>
              </w:rPr>
              <w:t xml:space="preserve">.  </w:t>
            </w:r>
            <w:r w:rsidR="00D6214D">
              <w:rPr>
                <w:lang w:eastAsia="ar-SA"/>
              </w:rPr>
              <w:t xml:space="preserve">Revise section 4.9.7 </w:t>
            </w:r>
            <w:r>
              <w:rPr>
                <w:lang w:eastAsia="ar-SA"/>
              </w:rPr>
              <w:t>to address change proposal (approved by FPKIPA on 8/1</w:t>
            </w:r>
            <w:r w:rsidR="00D6214D">
              <w:rPr>
                <w:lang w:eastAsia="ar-SA"/>
              </w:rPr>
              <w:t>2</w:t>
            </w:r>
            <w:r>
              <w:rPr>
                <w:lang w:eastAsia="ar-SA"/>
              </w:rPr>
              <w:t xml:space="preserve">/12) to </w:t>
            </w:r>
            <w:r w:rsidR="00D6214D">
              <w:rPr>
                <w:lang w:eastAsia="ar-SA"/>
              </w:rPr>
              <w:t>d</w:t>
            </w:r>
            <w:r w:rsidR="00D6214D">
              <w:t>etail and clarify the Common Policy CA’s CRL issuance policies to ensure Offline Root CA operations are permitted</w:t>
            </w:r>
            <w:r>
              <w:t>.</w:t>
            </w:r>
          </w:p>
        </w:tc>
      </w:tr>
      <w:tr w:rsidR="008B2EB7" w:rsidRPr="00F25CB7" w14:paraId="3DBA6948" w14:textId="77777777" w:rsidTr="008B2EB7">
        <w:trPr>
          <w:cantSplit/>
        </w:trPr>
        <w:tc>
          <w:tcPr>
            <w:tcW w:w="2268" w:type="dxa"/>
          </w:tcPr>
          <w:p w14:paraId="3CB7388E" w14:textId="77777777" w:rsidR="008B2EB7" w:rsidRDefault="008B2EB7" w:rsidP="00F25CB7">
            <w:pPr>
              <w:pStyle w:val="Date"/>
              <w:snapToGrid w:val="0"/>
              <w:spacing w:after="0"/>
              <w:jc w:val="center"/>
              <w:rPr>
                <w:lang w:eastAsia="ar-SA"/>
              </w:rPr>
            </w:pPr>
            <w:r>
              <w:rPr>
                <w:lang w:eastAsia="ar-SA"/>
              </w:rPr>
              <w:lastRenderedPageBreak/>
              <w:t>1.21</w:t>
            </w:r>
          </w:p>
        </w:tc>
        <w:tc>
          <w:tcPr>
            <w:tcW w:w="2700" w:type="dxa"/>
          </w:tcPr>
          <w:p w14:paraId="5C017201" w14:textId="77777777" w:rsidR="008B2EB7" w:rsidRDefault="008B2EB7" w:rsidP="00C9517E">
            <w:pPr>
              <w:jc w:val="center"/>
              <w:rPr>
                <w:lang w:eastAsia="ar-SA"/>
              </w:rPr>
            </w:pPr>
            <w:r>
              <w:rPr>
                <w:lang w:eastAsia="ar-SA"/>
              </w:rPr>
              <w:t>December 18, 2012</w:t>
            </w:r>
          </w:p>
        </w:tc>
        <w:tc>
          <w:tcPr>
            <w:tcW w:w="4608" w:type="dxa"/>
          </w:tcPr>
          <w:p w14:paraId="3E7F8913" w14:textId="77777777" w:rsidR="008B2EB7" w:rsidRDefault="008B2EB7" w:rsidP="008B2EB7">
            <w:pPr>
              <w:rPr>
                <w:b/>
                <w:lang w:eastAsia="ar-SA"/>
              </w:rPr>
            </w:pPr>
            <w:r>
              <w:rPr>
                <w:b/>
                <w:lang w:eastAsia="ar-SA"/>
              </w:rPr>
              <w:t xml:space="preserve">2012-05.  </w:t>
            </w:r>
            <w:r>
              <w:rPr>
                <w:lang w:eastAsia="ar-SA"/>
              </w:rPr>
              <w:t xml:space="preserve">Revise sections 1.2, 1.4.1, 3.1.1, 6.2.8, 6.3.2, 7.1.4, 7.1.6, and add new sections 6.1.1.4 and 6.2.4.6 to address change proposal (approved by FPKIPA on 12/6/12) to </w:t>
            </w:r>
            <w:r w:rsidR="00D53152">
              <w:t>create a new Common PIV Content Signing Policy OID</w:t>
            </w:r>
            <w:r>
              <w:t>.</w:t>
            </w:r>
          </w:p>
        </w:tc>
      </w:tr>
    </w:tbl>
    <w:p w14:paraId="3365BEA8" w14:textId="77777777" w:rsidR="0024605B" w:rsidRDefault="0024605B" w:rsidP="0024605B">
      <w:pPr>
        <w:pStyle w:val="centerbold"/>
        <w:spacing w:after="240"/>
        <w:jc w:val="left"/>
        <w:rPr>
          <w:lang w:eastAsia="ar-SA"/>
        </w:rPr>
      </w:pPr>
    </w:p>
    <w:p w14:paraId="61500227"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556F8B2D" w14:textId="77777777" w:rsidR="00BC097A" w:rsidRDefault="00BC097A">
      <w:r>
        <w:t xml:space="preserve">This is the policy framework governing the public key infrastructure (PKI) component of the Federal Enterprise Architecture.  The policy framework incorporates </w:t>
      </w:r>
      <w:r w:rsidR="00704B54">
        <w:t>seven</w:t>
      </w:r>
      <w:r>
        <w:t xml:space="preserve"> specific certificate policies: a policy for users with software cryptographic modules, a policy for users with hardware cryptographic modules, a policy for devices</w:t>
      </w:r>
      <w:r w:rsidR="00704B54">
        <w:t xml:space="preserve"> with software cryptographic modules, a policy for devices with hardware cryptographic modules</w:t>
      </w:r>
      <w:r>
        <w:t>, a high assurance user policy, a user authentication policy, and a card authentication policy.</w:t>
      </w:r>
      <w:r w:rsidR="00016185">
        <w:t xml:space="preserve"> </w:t>
      </w:r>
      <w:r w:rsidR="00016185" w:rsidRPr="00016185">
        <w:t>There are two Certification Authorities associated with the Common Policy Framework: The Federal Common Policy Root CA and the SHA-1 Federal Root CA.</w:t>
      </w:r>
    </w:p>
    <w:p w14:paraId="333B249A"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7EF7E6F5" w14:textId="77777777" w:rsidR="00BC097A" w:rsidRDefault="00BC097A">
      <w:r>
        <w:t>This policy framework supports hierarchical PKI, mesh PKI, and single certification authority (CA) implementations of this certificate policy.  As such, constraints are established for the secure distribution of self-signed certificates for use as trust anchors.  These constraints apply only to CAs that choose to distribute self-signed certificates.</w:t>
      </w:r>
    </w:p>
    <w:p w14:paraId="07643BFE"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2B5E43D6"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5A5D23EF" w14:textId="77777777" w:rsidR="00AE4BC1" w:rsidRPr="00AE4BC1" w:rsidRDefault="00AE4BC1">
      <w:pPr>
        <w:rPr>
          <w:szCs w:val="24"/>
        </w:rPr>
      </w:pPr>
      <w:r w:rsidRPr="00AE4BC1">
        <w:t xml:space="preserve">For entities associated with the SHA-1 Federal Root CA, subscriber certificates may assert a </w:t>
      </w:r>
      <w:r w:rsidRPr="00AE4BC1">
        <w:rPr>
          <w:szCs w:val="24"/>
        </w:rPr>
        <w:t>certificate policy OID that indicates the use of SHA-1, if issued before December 31, 2013.  CAs that issue SHA-1 certificates after December 31, 2013 may not also issue SHA-256 certificates.</w:t>
      </w:r>
    </w:p>
    <w:p w14:paraId="423874B2"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0AE1A796" w14:textId="77777777" w:rsidR="00BC097A" w:rsidRDefault="00BC097A">
      <w:pPr>
        <w:pStyle w:val="WW-BodyText2"/>
      </w:pPr>
      <w:r>
        <w:lastRenderedPageBreak/>
        <w:t>The terms and provisions of these certificate policies shall be interpreted under and governed by applicable Federal law.</w:t>
      </w:r>
    </w:p>
    <w:p w14:paraId="0DE6CD95" w14:textId="77777777" w:rsidR="005A099D" w:rsidRDefault="005A099D">
      <w:pPr>
        <w:pStyle w:val="WW-BodyText2"/>
        <w:sectPr w:rsidR="005A099D" w:rsidSect="00C02C7C">
          <w:headerReference w:type="default" r:id="rId14"/>
          <w:footerReference w:type="default" r:id="rId15"/>
          <w:pgSz w:w="12240" w:h="15840"/>
          <w:pgMar w:top="1440" w:right="1440" w:bottom="1440" w:left="1440" w:header="720" w:footer="720" w:gutter="0"/>
          <w:pgNumType w:start="1"/>
          <w:cols w:space="720"/>
          <w:formProt w:val="0"/>
          <w:docGrid w:linePitch="360"/>
        </w:sectPr>
      </w:pPr>
    </w:p>
    <w:p w14:paraId="6A69876C" w14:textId="77777777" w:rsidR="001F0AD8" w:rsidRDefault="001F0AD8">
      <w:pPr>
        <w:pStyle w:val="TOCHeading"/>
      </w:pPr>
      <w:r>
        <w:lastRenderedPageBreak/>
        <w:t>Table of Contents</w:t>
      </w:r>
    </w:p>
    <w:p w14:paraId="6D7D2036" w14:textId="77777777" w:rsidR="00186516" w:rsidRPr="00186516" w:rsidRDefault="00186516" w:rsidP="00186516"/>
    <w:p w14:paraId="7449999F" w14:textId="77777777" w:rsidR="007173BF" w:rsidRDefault="00642B6E">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343593589" w:history="1">
        <w:r w:rsidR="007173BF" w:rsidRPr="007E724D">
          <w:rPr>
            <w:rStyle w:val="Hyperlink"/>
            <w:noProof/>
            <w:lang w:eastAsia="ar-SA"/>
          </w:rPr>
          <w:t>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Introduction</w:t>
        </w:r>
        <w:r w:rsidR="007173BF">
          <w:rPr>
            <w:noProof/>
            <w:webHidden/>
          </w:rPr>
          <w:tab/>
        </w:r>
        <w:r>
          <w:rPr>
            <w:noProof/>
            <w:webHidden/>
          </w:rPr>
          <w:fldChar w:fldCharType="begin"/>
        </w:r>
        <w:r w:rsidR="007173BF">
          <w:rPr>
            <w:noProof/>
            <w:webHidden/>
          </w:rPr>
          <w:instrText xml:space="preserve"> PAGEREF _Toc343593589 \h </w:instrText>
        </w:r>
        <w:r>
          <w:rPr>
            <w:noProof/>
            <w:webHidden/>
          </w:rPr>
        </w:r>
        <w:r>
          <w:rPr>
            <w:noProof/>
            <w:webHidden/>
          </w:rPr>
          <w:fldChar w:fldCharType="separate"/>
        </w:r>
        <w:r w:rsidR="00EF4D88">
          <w:rPr>
            <w:noProof/>
            <w:webHidden/>
          </w:rPr>
          <w:t>1</w:t>
        </w:r>
        <w:r>
          <w:rPr>
            <w:noProof/>
            <w:webHidden/>
          </w:rPr>
          <w:fldChar w:fldCharType="end"/>
        </w:r>
      </w:hyperlink>
    </w:p>
    <w:p w14:paraId="46975914" w14:textId="77777777" w:rsidR="007173BF" w:rsidRDefault="00000000">
      <w:pPr>
        <w:pStyle w:val="TOC2"/>
        <w:rPr>
          <w:rFonts w:asciiTheme="minorHAnsi" w:eastAsiaTheme="minorEastAsia" w:hAnsiTheme="minorHAnsi" w:cstheme="minorBidi"/>
          <w:b w:val="0"/>
          <w:noProof/>
          <w:sz w:val="22"/>
          <w:szCs w:val="22"/>
        </w:rPr>
      </w:pPr>
      <w:hyperlink w:anchor="_Toc343593590" w:history="1">
        <w:r w:rsidR="007173BF" w:rsidRPr="007E724D">
          <w:rPr>
            <w:rStyle w:val="Hyperlink"/>
            <w:noProof/>
            <w:lang w:eastAsia="ar-SA"/>
          </w:rPr>
          <w:t>1.1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Overview</w:t>
        </w:r>
        <w:r w:rsidR="007173BF">
          <w:rPr>
            <w:noProof/>
            <w:webHidden/>
          </w:rPr>
          <w:tab/>
        </w:r>
        <w:r w:rsidR="00642B6E">
          <w:rPr>
            <w:noProof/>
            <w:webHidden/>
          </w:rPr>
          <w:fldChar w:fldCharType="begin"/>
        </w:r>
        <w:r w:rsidR="007173BF">
          <w:rPr>
            <w:noProof/>
            <w:webHidden/>
          </w:rPr>
          <w:instrText xml:space="preserve"> PAGEREF _Toc343593590 \h </w:instrText>
        </w:r>
        <w:r w:rsidR="00642B6E">
          <w:rPr>
            <w:noProof/>
            <w:webHidden/>
          </w:rPr>
        </w:r>
        <w:r w:rsidR="00642B6E">
          <w:rPr>
            <w:noProof/>
            <w:webHidden/>
          </w:rPr>
          <w:fldChar w:fldCharType="separate"/>
        </w:r>
        <w:r w:rsidR="00EF4D88">
          <w:rPr>
            <w:noProof/>
            <w:webHidden/>
          </w:rPr>
          <w:t>2</w:t>
        </w:r>
        <w:r w:rsidR="00642B6E">
          <w:rPr>
            <w:noProof/>
            <w:webHidden/>
          </w:rPr>
          <w:fldChar w:fldCharType="end"/>
        </w:r>
      </w:hyperlink>
    </w:p>
    <w:p w14:paraId="374138E5" w14:textId="77777777" w:rsidR="007173BF" w:rsidRDefault="00000000">
      <w:pPr>
        <w:pStyle w:val="TOC3"/>
        <w:rPr>
          <w:rFonts w:asciiTheme="minorHAnsi" w:eastAsiaTheme="minorEastAsia" w:hAnsiTheme="minorHAnsi" w:cstheme="minorBidi"/>
          <w:noProof/>
          <w:sz w:val="22"/>
          <w:szCs w:val="22"/>
        </w:rPr>
      </w:pPr>
      <w:hyperlink w:anchor="_Toc343593591" w:history="1">
        <w:r w:rsidR="007173BF" w:rsidRPr="007E724D">
          <w:rPr>
            <w:rStyle w:val="Hyperlink"/>
            <w:noProof/>
          </w:rPr>
          <w:t>1.1.1</w:t>
        </w:r>
        <w:r w:rsidR="007173BF">
          <w:rPr>
            <w:rFonts w:asciiTheme="minorHAnsi" w:eastAsiaTheme="minorEastAsia" w:hAnsiTheme="minorHAnsi" w:cstheme="minorBidi"/>
            <w:noProof/>
            <w:sz w:val="22"/>
            <w:szCs w:val="22"/>
          </w:rPr>
          <w:tab/>
        </w:r>
        <w:r w:rsidR="007173BF" w:rsidRPr="007E724D">
          <w:rPr>
            <w:rStyle w:val="Hyperlink"/>
            <w:noProof/>
          </w:rPr>
          <w:t>Certificate Policy (CP)</w:t>
        </w:r>
        <w:r w:rsidR="007173BF">
          <w:rPr>
            <w:noProof/>
            <w:webHidden/>
          </w:rPr>
          <w:tab/>
        </w:r>
        <w:r w:rsidR="00642B6E">
          <w:rPr>
            <w:noProof/>
            <w:webHidden/>
          </w:rPr>
          <w:fldChar w:fldCharType="begin"/>
        </w:r>
        <w:r w:rsidR="007173BF">
          <w:rPr>
            <w:noProof/>
            <w:webHidden/>
          </w:rPr>
          <w:instrText xml:space="preserve"> PAGEREF _Toc343593591 \h </w:instrText>
        </w:r>
        <w:r w:rsidR="00642B6E">
          <w:rPr>
            <w:noProof/>
            <w:webHidden/>
          </w:rPr>
        </w:r>
        <w:r w:rsidR="00642B6E">
          <w:rPr>
            <w:noProof/>
            <w:webHidden/>
          </w:rPr>
          <w:fldChar w:fldCharType="separate"/>
        </w:r>
        <w:r w:rsidR="00EF4D88">
          <w:rPr>
            <w:noProof/>
            <w:webHidden/>
          </w:rPr>
          <w:t>2</w:t>
        </w:r>
        <w:r w:rsidR="00642B6E">
          <w:rPr>
            <w:noProof/>
            <w:webHidden/>
          </w:rPr>
          <w:fldChar w:fldCharType="end"/>
        </w:r>
      </w:hyperlink>
    </w:p>
    <w:p w14:paraId="5C3080DB" w14:textId="77777777" w:rsidR="007173BF" w:rsidRDefault="00000000">
      <w:pPr>
        <w:pStyle w:val="TOC3"/>
        <w:rPr>
          <w:rFonts w:asciiTheme="minorHAnsi" w:eastAsiaTheme="minorEastAsia" w:hAnsiTheme="minorHAnsi" w:cstheme="minorBidi"/>
          <w:noProof/>
          <w:sz w:val="22"/>
          <w:szCs w:val="22"/>
        </w:rPr>
      </w:pPr>
      <w:hyperlink w:anchor="_Toc343593592" w:history="1">
        <w:r w:rsidR="007173BF" w:rsidRPr="007E724D">
          <w:rPr>
            <w:rStyle w:val="Hyperlink"/>
            <w:noProof/>
            <w:lang w:eastAsia="ar-SA"/>
          </w:rPr>
          <w:t>1.1.2</w:t>
        </w:r>
        <w:r w:rsidR="007173BF">
          <w:rPr>
            <w:rFonts w:asciiTheme="minorHAnsi" w:eastAsiaTheme="minorEastAsia" w:hAnsiTheme="minorHAnsi" w:cstheme="minorBidi"/>
            <w:noProof/>
            <w:sz w:val="22"/>
            <w:szCs w:val="22"/>
          </w:rPr>
          <w:tab/>
        </w:r>
        <w:r w:rsidR="007173BF" w:rsidRPr="007E724D">
          <w:rPr>
            <w:rStyle w:val="Hyperlink"/>
            <w:noProof/>
            <w:lang w:eastAsia="ar-SA"/>
          </w:rPr>
          <w:t>Relationship between the CP and the CPS</w:t>
        </w:r>
        <w:r w:rsidR="007173BF">
          <w:rPr>
            <w:noProof/>
            <w:webHidden/>
          </w:rPr>
          <w:tab/>
        </w:r>
        <w:r w:rsidR="00642B6E">
          <w:rPr>
            <w:noProof/>
            <w:webHidden/>
          </w:rPr>
          <w:fldChar w:fldCharType="begin"/>
        </w:r>
        <w:r w:rsidR="007173BF">
          <w:rPr>
            <w:noProof/>
            <w:webHidden/>
          </w:rPr>
          <w:instrText xml:space="preserve"> PAGEREF _Toc343593592 \h </w:instrText>
        </w:r>
        <w:r w:rsidR="00642B6E">
          <w:rPr>
            <w:noProof/>
            <w:webHidden/>
          </w:rPr>
        </w:r>
        <w:r w:rsidR="00642B6E">
          <w:rPr>
            <w:noProof/>
            <w:webHidden/>
          </w:rPr>
          <w:fldChar w:fldCharType="separate"/>
        </w:r>
        <w:r w:rsidR="00EF4D88">
          <w:rPr>
            <w:noProof/>
            <w:webHidden/>
          </w:rPr>
          <w:t>2</w:t>
        </w:r>
        <w:r w:rsidR="00642B6E">
          <w:rPr>
            <w:noProof/>
            <w:webHidden/>
          </w:rPr>
          <w:fldChar w:fldCharType="end"/>
        </w:r>
      </w:hyperlink>
    </w:p>
    <w:p w14:paraId="4BCC3F54" w14:textId="77777777" w:rsidR="007173BF" w:rsidRDefault="00000000">
      <w:pPr>
        <w:pStyle w:val="TOC3"/>
        <w:rPr>
          <w:rFonts w:asciiTheme="minorHAnsi" w:eastAsiaTheme="minorEastAsia" w:hAnsiTheme="minorHAnsi" w:cstheme="minorBidi"/>
          <w:noProof/>
          <w:sz w:val="22"/>
          <w:szCs w:val="22"/>
        </w:rPr>
      </w:pPr>
      <w:hyperlink w:anchor="_Toc343593593" w:history="1">
        <w:r w:rsidR="007173BF" w:rsidRPr="007E724D">
          <w:rPr>
            <w:rStyle w:val="Hyperlink"/>
            <w:bCs/>
            <w:noProof/>
            <w:lang w:eastAsia="ar-SA"/>
          </w:rPr>
          <w:t>1.1.3</w:t>
        </w:r>
        <w:r w:rsidR="007173BF">
          <w:rPr>
            <w:rFonts w:asciiTheme="minorHAnsi" w:eastAsiaTheme="minorEastAsia" w:hAnsiTheme="minorHAnsi" w:cstheme="minorBidi"/>
            <w:noProof/>
            <w:sz w:val="22"/>
            <w:szCs w:val="22"/>
          </w:rPr>
          <w:tab/>
        </w:r>
        <w:r w:rsidR="007173BF" w:rsidRPr="007E724D">
          <w:rPr>
            <w:rStyle w:val="Hyperlink"/>
            <w:bCs/>
            <w:noProof/>
            <w:lang w:eastAsia="ar-SA"/>
          </w:rPr>
          <w:t>Scope</w:t>
        </w:r>
        <w:r w:rsidR="007173BF">
          <w:rPr>
            <w:noProof/>
            <w:webHidden/>
          </w:rPr>
          <w:tab/>
        </w:r>
        <w:r w:rsidR="00642B6E">
          <w:rPr>
            <w:noProof/>
            <w:webHidden/>
          </w:rPr>
          <w:fldChar w:fldCharType="begin"/>
        </w:r>
        <w:r w:rsidR="007173BF">
          <w:rPr>
            <w:noProof/>
            <w:webHidden/>
          </w:rPr>
          <w:instrText xml:space="preserve"> PAGEREF _Toc343593593 \h </w:instrText>
        </w:r>
        <w:r w:rsidR="00642B6E">
          <w:rPr>
            <w:noProof/>
            <w:webHidden/>
          </w:rPr>
        </w:r>
        <w:r w:rsidR="00642B6E">
          <w:rPr>
            <w:noProof/>
            <w:webHidden/>
          </w:rPr>
          <w:fldChar w:fldCharType="separate"/>
        </w:r>
        <w:r w:rsidR="00EF4D88">
          <w:rPr>
            <w:noProof/>
            <w:webHidden/>
          </w:rPr>
          <w:t>2</w:t>
        </w:r>
        <w:r w:rsidR="00642B6E">
          <w:rPr>
            <w:noProof/>
            <w:webHidden/>
          </w:rPr>
          <w:fldChar w:fldCharType="end"/>
        </w:r>
      </w:hyperlink>
    </w:p>
    <w:p w14:paraId="75A65753" w14:textId="77777777" w:rsidR="007173BF" w:rsidRDefault="00000000">
      <w:pPr>
        <w:pStyle w:val="TOC3"/>
        <w:rPr>
          <w:rFonts w:asciiTheme="minorHAnsi" w:eastAsiaTheme="minorEastAsia" w:hAnsiTheme="minorHAnsi" w:cstheme="minorBidi"/>
          <w:noProof/>
          <w:sz w:val="22"/>
          <w:szCs w:val="22"/>
        </w:rPr>
      </w:pPr>
      <w:hyperlink w:anchor="_Toc343593594" w:history="1">
        <w:r w:rsidR="007173BF" w:rsidRPr="007E724D">
          <w:rPr>
            <w:rStyle w:val="Hyperlink"/>
            <w:noProof/>
            <w:lang w:eastAsia="ar-SA"/>
          </w:rPr>
          <w:t>1.1.4</w:t>
        </w:r>
        <w:r w:rsidR="007173BF">
          <w:rPr>
            <w:rFonts w:asciiTheme="minorHAnsi" w:eastAsiaTheme="minorEastAsia" w:hAnsiTheme="minorHAnsi" w:cstheme="minorBidi"/>
            <w:noProof/>
            <w:sz w:val="22"/>
            <w:szCs w:val="22"/>
          </w:rPr>
          <w:tab/>
        </w:r>
        <w:r w:rsidR="007173BF" w:rsidRPr="007E724D">
          <w:rPr>
            <w:rStyle w:val="Hyperlink"/>
            <w:noProof/>
            <w:lang w:eastAsia="ar-SA"/>
          </w:rPr>
          <w:t>Interoperation with CAs Issuing under Different Policies</w:t>
        </w:r>
        <w:r w:rsidR="007173BF">
          <w:rPr>
            <w:noProof/>
            <w:webHidden/>
          </w:rPr>
          <w:tab/>
        </w:r>
        <w:r w:rsidR="00642B6E">
          <w:rPr>
            <w:noProof/>
            <w:webHidden/>
          </w:rPr>
          <w:fldChar w:fldCharType="begin"/>
        </w:r>
        <w:r w:rsidR="007173BF">
          <w:rPr>
            <w:noProof/>
            <w:webHidden/>
          </w:rPr>
          <w:instrText xml:space="preserve"> PAGEREF _Toc343593594 \h </w:instrText>
        </w:r>
        <w:r w:rsidR="00642B6E">
          <w:rPr>
            <w:noProof/>
            <w:webHidden/>
          </w:rPr>
        </w:r>
        <w:r w:rsidR="00642B6E">
          <w:rPr>
            <w:noProof/>
            <w:webHidden/>
          </w:rPr>
          <w:fldChar w:fldCharType="separate"/>
        </w:r>
        <w:r w:rsidR="00EF4D88">
          <w:rPr>
            <w:noProof/>
            <w:webHidden/>
          </w:rPr>
          <w:t>2</w:t>
        </w:r>
        <w:r w:rsidR="00642B6E">
          <w:rPr>
            <w:noProof/>
            <w:webHidden/>
          </w:rPr>
          <w:fldChar w:fldCharType="end"/>
        </w:r>
      </w:hyperlink>
    </w:p>
    <w:p w14:paraId="0970F4E1" w14:textId="77777777" w:rsidR="007173BF" w:rsidRDefault="00000000">
      <w:pPr>
        <w:pStyle w:val="TOC2"/>
        <w:rPr>
          <w:rFonts w:asciiTheme="minorHAnsi" w:eastAsiaTheme="minorEastAsia" w:hAnsiTheme="minorHAnsi" w:cstheme="minorBidi"/>
          <w:b w:val="0"/>
          <w:noProof/>
          <w:sz w:val="22"/>
          <w:szCs w:val="22"/>
        </w:rPr>
      </w:pPr>
      <w:hyperlink w:anchor="_Toc343593595" w:history="1">
        <w:r w:rsidR="007173BF" w:rsidRPr="007E724D">
          <w:rPr>
            <w:rStyle w:val="Hyperlink"/>
            <w:noProof/>
          </w:rPr>
          <w:t>1.2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Document Name and Identification</w:t>
        </w:r>
        <w:r w:rsidR="007173BF">
          <w:rPr>
            <w:noProof/>
            <w:webHidden/>
          </w:rPr>
          <w:tab/>
        </w:r>
        <w:r w:rsidR="00642B6E">
          <w:rPr>
            <w:noProof/>
            <w:webHidden/>
          </w:rPr>
          <w:fldChar w:fldCharType="begin"/>
        </w:r>
        <w:r w:rsidR="007173BF">
          <w:rPr>
            <w:noProof/>
            <w:webHidden/>
          </w:rPr>
          <w:instrText xml:space="preserve"> PAGEREF _Toc343593595 \h </w:instrText>
        </w:r>
        <w:r w:rsidR="00642B6E">
          <w:rPr>
            <w:noProof/>
            <w:webHidden/>
          </w:rPr>
        </w:r>
        <w:r w:rsidR="00642B6E">
          <w:rPr>
            <w:noProof/>
            <w:webHidden/>
          </w:rPr>
          <w:fldChar w:fldCharType="separate"/>
        </w:r>
        <w:r w:rsidR="00EF4D88">
          <w:rPr>
            <w:noProof/>
            <w:webHidden/>
          </w:rPr>
          <w:t>2</w:t>
        </w:r>
        <w:r w:rsidR="00642B6E">
          <w:rPr>
            <w:noProof/>
            <w:webHidden/>
          </w:rPr>
          <w:fldChar w:fldCharType="end"/>
        </w:r>
      </w:hyperlink>
    </w:p>
    <w:p w14:paraId="4D6F1A9A" w14:textId="77777777" w:rsidR="007173BF" w:rsidRDefault="00000000">
      <w:pPr>
        <w:pStyle w:val="TOC2"/>
        <w:rPr>
          <w:rFonts w:asciiTheme="minorHAnsi" w:eastAsiaTheme="minorEastAsia" w:hAnsiTheme="minorHAnsi" w:cstheme="minorBidi"/>
          <w:b w:val="0"/>
          <w:noProof/>
          <w:sz w:val="22"/>
          <w:szCs w:val="22"/>
        </w:rPr>
      </w:pPr>
      <w:hyperlink w:anchor="_Toc343593596" w:history="1">
        <w:r w:rsidR="007173BF" w:rsidRPr="007E724D">
          <w:rPr>
            <w:rStyle w:val="Hyperlink"/>
            <w:noProof/>
            <w:lang w:eastAsia="ar-SA"/>
          </w:rPr>
          <w:t>1.3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PKI Participants</w:t>
        </w:r>
        <w:r w:rsidR="007173BF">
          <w:rPr>
            <w:noProof/>
            <w:webHidden/>
          </w:rPr>
          <w:tab/>
        </w:r>
        <w:r w:rsidR="00642B6E">
          <w:rPr>
            <w:noProof/>
            <w:webHidden/>
          </w:rPr>
          <w:fldChar w:fldCharType="begin"/>
        </w:r>
        <w:r w:rsidR="007173BF">
          <w:rPr>
            <w:noProof/>
            <w:webHidden/>
          </w:rPr>
          <w:instrText xml:space="preserve"> PAGEREF _Toc343593596 \h </w:instrText>
        </w:r>
        <w:r w:rsidR="00642B6E">
          <w:rPr>
            <w:noProof/>
            <w:webHidden/>
          </w:rPr>
        </w:r>
        <w:r w:rsidR="00642B6E">
          <w:rPr>
            <w:noProof/>
            <w:webHidden/>
          </w:rPr>
          <w:fldChar w:fldCharType="separate"/>
        </w:r>
        <w:r w:rsidR="00EF4D88">
          <w:rPr>
            <w:noProof/>
            <w:webHidden/>
          </w:rPr>
          <w:t>4</w:t>
        </w:r>
        <w:r w:rsidR="00642B6E">
          <w:rPr>
            <w:noProof/>
            <w:webHidden/>
          </w:rPr>
          <w:fldChar w:fldCharType="end"/>
        </w:r>
      </w:hyperlink>
    </w:p>
    <w:p w14:paraId="3A5C6EFF" w14:textId="77777777" w:rsidR="007173BF" w:rsidRDefault="00000000">
      <w:pPr>
        <w:pStyle w:val="TOC3"/>
        <w:rPr>
          <w:rFonts w:asciiTheme="minorHAnsi" w:eastAsiaTheme="minorEastAsia" w:hAnsiTheme="minorHAnsi" w:cstheme="minorBidi"/>
          <w:noProof/>
          <w:sz w:val="22"/>
          <w:szCs w:val="22"/>
        </w:rPr>
      </w:pPr>
      <w:hyperlink w:anchor="_Toc343593597" w:history="1">
        <w:r w:rsidR="007173BF" w:rsidRPr="007E724D">
          <w:rPr>
            <w:rStyle w:val="Hyperlink"/>
            <w:bCs/>
            <w:noProof/>
            <w:lang w:eastAsia="ar-SA"/>
          </w:rPr>
          <w:t>1.3.1</w:t>
        </w:r>
        <w:r w:rsidR="007173BF">
          <w:rPr>
            <w:rFonts w:asciiTheme="minorHAnsi" w:eastAsiaTheme="minorEastAsia" w:hAnsiTheme="minorHAnsi" w:cstheme="minorBidi"/>
            <w:noProof/>
            <w:sz w:val="22"/>
            <w:szCs w:val="22"/>
          </w:rPr>
          <w:tab/>
        </w:r>
        <w:r w:rsidR="007173BF" w:rsidRPr="007E724D">
          <w:rPr>
            <w:rStyle w:val="Hyperlink"/>
            <w:bCs/>
            <w:noProof/>
            <w:lang w:eastAsia="ar-SA"/>
          </w:rPr>
          <w:t>PKI Authorities</w:t>
        </w:r>
        <w:r w:rsidR="007173BF">
          <w:rPr>
            <w:noProof/>
            <w:webHidden/>
          </w:rPr>
          <w:tab/>
        </w:r>
        <w:r w:rsidR="00642B6E">
          <w:rPr>
            <w:noProof/>
            <w:webHidden/>
          </w:rPr>
          <w:fldChar w:fldCharType="begin"/>
        </w:r>
        <w:r w:rsidR="007173BF">
          <w:rPr>
            <w:noProof/>
            <w:webHidden/>
          </w:rPr>
          <w:instrText xml:space="preserve"> PAGEREF _Toc343593597 \h </w:instrText>
        </w:r>
        <w:r w:rsidR="00642B6E">
          <w:rPr>
            <w:noProof/>
            <w:webHidden/>
          </w:rPr>
        </w:r>
        <w:r w:rsidR="00642B6E">
          <w:rPr>
            <w:noProof/>
            <w:webHidden/>
          </w:rPr>
          <w:fldChar w:fldCharType="separate"/>
        </w:r>
        <w:r w:rsidR="00EF4D88">
          <w:rPr>
            <w:noProof/>
            <w:webHidden/>
          </w:rPr>
          <w:t>4</w:t>
        </w:r>
        <w:r w:rsidR="00642B6E">
          <w:rPr>
            <w:noProof/>
            <w:webHidden/>
          </w:rPr>
          <w:fldChar w:fldCharType="end"/>
        </w:r>
      </w:hyperlink>
    </w:p>
    <w:p w14:paraId="071AF971"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598" w:history="1">
        <w:r w:rsidR="007173BF" w:rsidRPr="007E724D">
          <w:rPr>
            <w:rStyle w:val="Hyperlink"/>
            <w:noProof/>
            <w:lang w:eastAsia="ar-SA"/>
          </w:rPr>
          <w:t>1.3.1.1</w:t>
        </w:r>
        <w:r w:rsidR="007173BF">
          <w:rPr>
            <w:rFonts w:asciiTheme="minorHAnsi" w:eastAsiaTheme="minorEastAsia" w:hAnsiTheme="minorHAnsi" w:cstheme="minorBidi"/>
            <w:noProof/>
            <w:sz w:val="22"/>
            <w:szCs w:val="22"/>
          </w:rPr>
          <w:tab/>
        </w:r>
        <w:r w:rsidR="007173BF" w:rsidRPr="007E724D">
          <w:rPr>
            <w:rStyle w:val="Hyperlink"/>
            <w:noProof/>
            <w:lang w:eastAsia="ar-SA"/>
          </w:rPr>
          <w:t>Federal Chief Information Officers Council</w:t>
        </w:r>
        <w:r w:rsidR="007173BF">
          <w:rPr>
            <w:noProof/>
            <w:webHidden/>
          </w:rPr>
          <w:tab/>
        </w:r>
        <w:r w:rsidR="00642B6E">
          <w:rPr>
            <w:noProof/>
            <w:webHidden/>
          </w:rPr>
          <w:fldChar w:fldCharType="begin"/>
        </w:r>
        <w:r w:rsidR="007173BF">
          <w:rPr>
            <w:noProof/>
            <w:webHidden/>
          </w:rPr>
          <w:instrText xml:space="preserve"> PAGEREF _Toc343593598 \h </w:instrText>
        </w:r>
        <w:r w:rsidR="00642B6E">
          <w:rPr>
            <w:noProof/>
            <w:webHidden/>
          </w:rPr>
        </w:r>
        <w:r w:rsidR="00642B6E">
          <w:rPr>
            <w:noProof/>
            <w:webHidden/>
          </w:rPr>
          <w:fldChar w:fldCharType="separate"/>
        </w:r>
        <w:r w:rsidR="00EF4D88">
          <w:rPr>
            <w:noProof/>
            <w:webHidden/>
          </w:rPr>
          <w:t>4</w:t>
        </w:r>
        <w:r w:rsidR="00642B6E">
          <w:rPr>
            <w:noProof/>
            <w:webHidden/>
          </w:rPr>
          <w:fldChar w:fldCharType="end"/>
        </w:r>
      </w:hyperlink>
    </w:p>
    <w:p w14:paraId="30E01E7F"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599" w:history="1">
        <w:r w:rsidR="007173BF" w:rsidRPr="007E724D">
          <w:rPr>
            <w:rStyle w:val="Hyperlink"/>
            <w:noProof/>
            <w:lang w:eastAsia="ar-SA"/>
          </w:rPr>
          <w:t>1.3.1.2</w:t>
        </w:r>
        <w:r w:rsidR="007173BF">
          <w:rPr>
            <w:rFonts w:asciiTheme="minorHAnsi" w:eastAsiaTheme="minorEastAsia" w:hAnsiTheme="minorHAnsi" w:cstheme="minorBidi"/>
            <w:noProof/>
            <w:sz w:val="22"/>
            <w:szCs w:val="22"/>
          </w:rPr>
          <w:tab/>
        </w:r>
        <w:r w:rsidR="007173BF" w:rsidRPr="007E724D">
          <w:rPr>
            <w:rStyle w:val="Hyperlink"/>
            <w:noProof/>
            <w:lang w:eastAsia="ar-SA"/>
          </w:rPr>
          <w:t>Federal PKI Policy Authority (FPKIPA)</w:t>
        </w:r>
        <w:r w:rsidR="007173BF">
          <w:rPr>
            <w:noProof/>
            <w:webHidden/>
          </w:rPr>
          <w:tab/>
        </w:r>
        <w:r w:rsidR="00642B6E">
          <w:rPr>
            <w:noProof/>
            <w:webHidden/>
          </w:rPr>
          <w:fldChar w:fldCharType="begin"/>
        </w:r>
        <w:r w:rsidR="007173BF">
          <w:rPr>
            <w:noProof/>
            <w:webHidden/>
          </w:rPr>
          <w:instrText xml:space="preserve"> PAGEREF _Toc343593599 \h </w:instrText>
        </w:r>
        <w:r w:rsidR="00642B6E">
          <w:rPr>
            <w:noProof/>
            <w:webHidden/>
          </w:rPr>
        </w:r>
        <w:r w:rsidR="00642B6E">
          <w:rPr>
            <w:noProof/>
            <w:webHidden/>
          </w:rPr>
          <w:fldChar w:fldCharType="separate"/>
        </w:r>
        <w:r w:rsidR="00EF4D88">
          <w:rPr>
            <w:noProof/>
            <w:webHidden/>
          </w:rPr>
          <w:t>4</w:t>
        </w:r>
        <w:r w:rsidR="00642B6E">
          <w:rPr>
            <w:noProof/>
            <w:webHidden/>
          </w:rPr>
          <w:fldChar w:fldCharType="end"/>
        </w:r>
      </w:hyperlink>
    </w:p>
    <w:p w14:paraId="20FEBBB1"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00" w:history="1">
        <w:r w:rsidR="007173BF" w:rsidRPr="007E724D">
          <w:rPr>
            <w:rStyle w:val="Hyperlink"/>
            <w:noProof/>
            <w:lang w:eastAsia="ar-SA"/>
          </w:rPr>
          <w:t>1.3.1.3</w:t>
        </w:r>
        <w:r w:rsidR="007173BF">
          <w:rPr>
            <w:rFonts w:asciiTheme="minorHAnsi" w:eastAsiaTheme="minorEastAsia" w:hAnsiTheme="minorHAnsi" w:cstheme="minorBidi"/>
            <w:noProof/>
            <w:sz w:val="22"/>
            <w:szCs w:val="22"/>
          </w:rPr>
          <w:tab/>
        </w:r>
        <w:r w:rsidR="007173BF" w:rsidRPr="007E724D">
          <w:rPr>
            <w:rStyle w:val="Hyperlink"/>
            <w:noProof/>
            <w:lang w:eastAsia="ar-SA"/>
          </w:rPr>
          <w:t>FPKI Management Authority (FPKIMA)</w:t>
        </w:r>
        <w:r w:rsidR="007173BF">
          <w:rPr>
            <w:noProof/>
            <w:webHidden/>
          </w:rPr>
          <w:tab/>
        </w:r>
        <w:r w:rsidR="00642B6E">
          <w:rPr>
            <w:noProof/>
            <w:webHidden/>
          </w:rPr>
          <w:fldChar w:fldCharType="begin"/>
        </w:r>
        <w:r w:rsidR="007173BF">
          <w:rPr>
            <w:noProof/>
            <w:webHidden/>
          </w:rPr>
          <w:instrText xml:space="preserve"> PAGEREF _Toc343593600 \h </w:instrText>
        </w:r>
        <w:r w:rsidR="00642B6E">
          <w:rPr>
            <w:noProof/>
            <w:webHidden/>
          </w:rPr>
        </w:r>
        <w:r w:rsidR="00642B6E">
          <w:rPr>
            <w:noProof/>
            <w:webHidden/>
          </w:rPr>
          <w:fldChar w:fldCharType="separate"/>
        </w:r>
        <w:r w:rsidR="00EF4D88">
          <w:rPr>
            <w:noProof/>
            <w:webHidden/>
          </w:rPr>
          <w:t>4</w:t>
        </w:r>
        <w:r w:rsidR="00642B6E">
          <w:rPr>
            <w:noProof/>
            <w:webHidden/>
          </w:rPr>
          <w:fldChar w:fldCharType="end"/>
        </w:r>
      </w:hyperlink>
    </w:p>
    <w:p w14:paraId="677328B3"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01" w:history="1">
        <w:r w:rsidR="007173BF" w:rsidRPr="007E724D">
          <w:rPr>
            <w:rStyle w:val="Hyperlink"/>
            <w:noProof/>
            <w:lang w:eastAsia="ar-SA"/>
          </w:rPr>
          <w:t>1.3.1.4</w:t>
        </w:r>
        <w:r w:rsidR="007173BF">
          <w:rPr>
            <w:rFonts w:asciiTheme="minorHAnsi" w:eastAsiaTheme="minorEastAsia" w:hAnsiTheme="minorHAnsi" w:cstheme="minorBidi"/>
            <w:noProof/>
            <w:sz w:val="22"/>
            <w:szCs w:val="22"/>
          </w:rPr>
          <w:tab/>
        </w:r>
        <w:r w:rsidR="007173BF" w:rsidRPr="007E724D">
          <w:rPr>
            <w:rStyle w:val="Hyperlink"/>
            <w:noProof/>
            <w:lang w:eastAsia="ar-SA"/>
          </w:rPr>
          <w:t>FPKI Management Authority Program Manager</w:t>
        </w:r>
        <w:r w:rsidR="007173BF">
          <w:rPr>
            <w:noProof/>
            <w:webHidden/>
          </w:rPr>
          <w:tab/>
        </w:r>
        <w:r w:rsidR="00642B6E">
          <w:rPr>
            <w:noProof/>
            <w:webHidden/>
          </w:rPr>
          <w:fldChar w:fldCharType="begin"/>
        </w:r>
        <w:r w:rsidR="007173BF">
          <w:rPr>
            <w:noProof/>
            <w:webHidden/>
          </w:rPr>
          <w:instrText xml:space="preserve"> PAGEREF _Toc343593601 \h </w:instrText>
        </w:r>
        <w:r w:rsidR="00642B6E">
          <w:rPr>
            <w:noProof/>
            <w:webHidden/>
          </w:rPr>
        </w:r>
        <w:r w:rsidR="00642B6E">
          <w:rPr>
            <w:noProof/>
            <w:webHidden/>
          </w:rPr>
          <w:fldChar w:fldCharType="separate"/>
        </w:r>
        <w:r w:rsidR="00EF4D88">
          <w:rPr>
            <w:noProof/>
            <w:webHidden/>
          </w:rPr>
          <w:t>5</w:t>
        </w:r>
        <w:r w:rsidR="00642B6E">
          <w:rPr>
            <w:noProof/>
            <w:webHidden/>
          </w:rPr>
          <w:fldChar w:fldCharType="end"/>
        </w:r>
      </w:hyperlink>
    </w:p>
    <w:p w14:paraId="47ED4C18"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02" w:history="1">
        <w:r w:rsidR="007173BF" w:rsidRPr="007E724D">
          <w:rPr>
            <w:rStyle w:val="Hyperlink"/>
            <w:noProof/>
            <w:lang w:eastAsia="ar-SA"/>
          </w:rPr>
          <w:t>1.3.1.5</w:t>
        </w:r>
        <w:r w:rsidR="007173BF">
          <w:rPr>
            <w:rFonts w:asciiTheme="minorHAnsi" w:eastAsiaTheme="minorEastAsia" w:hAnsiTheme="minorHAnsi" w:cstheme="minorBidi"/>
            <w:noProof/>
            <w:sz w:val="22"/>
            <w:szCs w:val="22"/>
          </w:rPr>
          <w:tab/>
        </w:r>
        <w:r w:rsidR="007173BF" w:rsidRPr="007E724D">
          <w:rPr>
            <w:rStyle w:val="Hyperlink"/>
            <w:noProof/>
            <w:lang w:eastAsia="ar-SA"/>
          </w:rPr>
          <w:t>Policy Management Authority</w:t>
        </w:r>
        <w:r w:rsidR="007173BF">
          <w:rPr>
            <w:noProof/>
            <w:webHidden/>
          </w:rPr>
          <w:tab/>
        </w:r>
        <w:r w:rsidR="00642B6E">
          <w:rPr>
            <w:noProof/>
            <w:webHidden/>
          </w:rPr>
          <w:fldChar w:fldCharType="begin"/>
        </w:r>
        <w:r w:rsidR="007173BF">
          <w:rPr>
            <w:noProof/>
            <w:webHidden/>
          </w:rPr>
          <w:instrText xml:space="preserve"> PAGEREF _Toc343593602 \h </w:instrText>
        </w:r>
        <w:r w:rsidR="00642B6E">
          <w:rPr>
            <w:noProof/>
            <w:webHidden/>
          </w:rPr>
        </w:r>
        <w:r w:rsidR="00642B6E">
          <w:rPr>
            <w:noProof/>
            <w:webHidden/>
          </w:rPr>
          <w:fldChar w:fldCharType="separate"/>
        </w:r>
        <w:r w:rsidR="00EF4D88">
          <w:rPr>
            <w:noProof/>
            <w:webHidden/>
          </w:rPr>
          <w:t>5</w:t>
        </w:r>
        <w:r w:rsidR="00642B6E">
          <w:rPr>
            <w:noProof/>
            <w:webHidden/>
          </w:rPr>
          <w:fldChar w:fldCharType="end"/>
        </w:r>
      </w:hyperlink>
    </w:p>
    <w:p w14:paraId="758D123A"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03" w:history="1">
        <w:r w:rsidR="007173BF" w:rsidRPr="007E724D">
          <w:rPr>
            <w:rStyle w:val="Hyperlink"/>
            <w:noProof/>
          </w:rPr>
          <w:t>1.3.1.6</w:t>
        </w:r>
        <w:r w:rsidR="007173BF">
          <w:rPr>
            <w:rFonts w:asciiTheme="minorHAnsi" w:eastAsiaTheme="minorEastAsia" w:hAnsiTheme="minorHAnsi" w:cstheme="minorBidi"/>
            <w:noProof/>
            <w:sz w:val="22"/>
            <w:szCs w:val="22"/>
          </w:rPr>
          <w:tab/>
        </w:r>
        <w:r w:rsidR="007173BF" w:rsidRPr="007E724D">
          <w:rPr>
            <w:rStyle w:val="Hyperlink"/>
            <w:bCs/>
            <w:noProof/>
            <w:lang w:eastAsia="ar-SA"/>
          </w:rPr>
          <w:t>Certification Authority</w:t>
        </w:r>
        <w:r w:rsidR="007173BF">
          <w:rPr>
            <w:noProof/>
            <w:webHidden/>
          </w:rPr>
          <w:tab/>
        </w:r>
        <w:r w:rsidR="00642B6E">
          <w:rPr>
            <w:noProof/>
            <w:webHidden/>
          </w:rPr>
          <w:fldChar w:fldCharType="begin"/>
        </w:r>
        <w:r w:rsidR="007173BF">
          <w:rPr>
            <w:noProof/>
            <w:webHidden/>
          </w:rPr>
          <w:instrText xml:space="preserve"> PAGEREF _Toc343593603 \h </w:instrText>
        </w:r>
        <w:r w:rsidR="00642B6E">
          <w:rPr>
            <w:noProof/>
            <w:webHidden/>
          </w:rPr>
        </w:r>
        <w:r w:rsidR="00642B6E">
          <w:rPr>
            <w:noProof/>
            <w:webHidden/>
          </w:rPr>
          <w:fldChar w:fldCharType="separate"/>
        </w:r>
        <w:r w:rsidR="00EF4D88">
          <w:rPr>
            <w:noProof/>
            <w:webHidden/>
          </w:rPr>
          <w:t>5</w:t>
        </w:r>
        <w:r w:rsidR="00642B6E">
          <w:rPr>
            <w:noProof/>
            <w:webHidden/>
          </w:rPr>
          <w:fldChar w:fldCharType="end"/>
        </w:r>
      </w:hyperlink>
    </w:p>
    <w:p w14:paraId="40012F49"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04" w:history="1">
        <w:r w:rsidR="007173BF" w:rsidRPr="007E724D">
          <w:rPr>
            <w:rStyle w:val="Hyperlink"/>
            <w:bCs/>
            <w:noProof/>
            <w:lang w:eastAsia="ar-SA"/>
          </w:rPr>
          <w:t>1.3.1.7</w:t>
        </w:r>
        <w:r w:rsidR="007173BF">
          <w:rPr>
            <w:rFonts w:asciiTheme="minorHAnsi" w:eastAsiaTheme="minorEastAsia" w:hAnsiTheme="minorHAnsi" w:cstheme="minorBidi"/>
            <w:noProof/>
            <w:sz w:val="22"/>
            <w:szCs w:val="22"/>
          </w:rPr>
          <w:tab/>
        </w:r>
        <w:r w:rsidR="007173BF" w:rsidRPr="007E724D">
          <w:rPr>
            <w:rStyle w:val="Hyperlink"/>
            <w:bCs/>
            <w:noProof/>
            <w:lang w:eastAsia="ar-SA"/>
          </w:rPr>
          <w:t>Certificate Status Servers</w:t>
        </w:r>
        <w:r w:rsidR="007173BF">
          <w:rPr>
            <w:noProof/>
            <w:webHidden/>
          </w:rPr>
          <w:tab/>
        </w:r>
        <w:r w:rsidR="00642B6E">
          <w:rPr>
            <w:noProof/>
            <w:webHidden/>
          </w:rPr>
          <w:fldChar w:fldCharType="begin"/>
        </w:r>
        <w:r w:rsidR="007173BF">
          <w:rPr>
            <w:noProof/>
            <w:webHidden/>
          </w:rPr>
          <w:instrText xml:space="preserve"> PAGEREF _Toc343593604 \h </w:instrText>
        </w:r>
        <w:r w:rsidR="00642B6E">
          <w:rPr>
            <w:noProof/>
            <w:webHidden/>
          </w:rPr>
        </w:r>
        <w:r w:rsidR="00642B6E">
          <w:rPr>
            <w:noProof/>
            <w:webHidden/>
          </w:rPr>
          <w:fldChar w:fldCharType="separate"/>
        </w:r>
        <w:r w:rsidR="00EF4D88">
          <w:rPr>
            <w:noProof/>
            <w:webHidden/>
          </w:rPr>
          <w:t>5</w:t>
        </w:r>
        <w:r w:rsidR="00642B6E">
          <w:rPr>
            <w:noProof/>
            <w:webHidden/>
          </w:rPr>
          <w:fldChar w:fldCharType="end"/>
        </w:r>
      </w:hyperlink>
    </w:p>
    <w:p w14:paraId="087FD2DF" w14:textId="77777777" w:rsidR="007173BF" w:rsidRDefault="00000000">
      <w:pPr>
        <w:pStyle w:val="TOC3"/>
        <w:rPr>
          <w:rFonts w:asciiTheme="minorHAnsi" w:eastAsiaTheme="minorEastAsia" w:hAnsiTheme="minorHAnsi" w:cstheme="minorBidi"/>
          <w:noProof/>
          <w:sz w:val="22"/>
          <w:szCs w:val="22"/>
        </w:rPr>
      </w:pPr>
      <w:hyperlink w:anchor="_Toc343593605" w:history="1">
        <w:r w:rsidR="007173BF" w:rsidRPr="007E724D">
          <w:rPr>
            <w:rStyle w:val="Hyperlink"/>
            <w:noProof/>
          </w:rPr>
          <w:t>1.3.2</w:t>
        </w:r>
        <w:r w:rsidR="007173BF">
          <w:rPr>
            <w:rFonts w:asciiTheme="minorHAnsi" w:eastAsiaTheme="minorEastAsia" w:hAnsiTheme="minorHAnsi" w:cstheme="minorBidi"/>
            <w:noProof/>
            <w:sz w:val="22"/>
            <w:szCs w:val="22"/>
          </w:rPr>
          <w:tab/>
        </w:r>
        <w:r w:rsidR="007173BF" w:rsidRPr="007E724D">
          <w:rPr>
            <w:rStyle w:val="Hyperlink"/>
            <w:noProof/>
            <w:lang w:eastAsia="ar-SA"/>
          </w:rPr>
          <w:t>Registration Authorities</w:t>
        </w:r>
        <w:r w:rsidR="007173BF">
          <w:rPr>
            <w:noProof/>
            <w:webHidden/>
          </w:rPr>
          <w:tab/>
        </w:r>
        <w:r w:rsidR="00642B6E">
          <w:rPr>
            <w:noProof/>
            <w:webHidden/>
          </w:rPr>
          <w:fldChar w:fldCharType="begin"/>
        </w:r>
        <w:r w:rsidR="007173BF">
          <w:rPr>
            <w:noProof/>
            <w:webHidden/>
          </w:rPr>
          <w:instrText xml:space="preserve"> PAGEREF _Toc343593605 \h </w:instrText>
        </w:r>
        <w:r w:rsidR="00642B6E">
          <w:rPr>
            <w:noProof/>
            <w:webHidden/>
          </w:rPr>
        </w:r>
        <w:r w:rsidR="00642B6E">
          <w:rPr>
            <w:noProof/>
            <w:webHidden/>
          </w:rPr>
          <w:fldChar w:fldCharType="separate"/>
        </w:r>
        <w:r w:rsidR="00EF4D88">
          <w:rPr>
            <w:noProof/>
            <w:webHidden/>
          </w:rPr>
          <w:t>6</w:t>
        </w:r>
        <w:r w:rsidR="00642B6E">
          <w:rPr>
            <w:noProof/>
            <w:webHidden/>
          </w:rPr>
          <w:fldChar w:fldCharType="end"/>
        </w:r>
      </w:hyperlink>
    </w:p>
    <w:p w14:paraId="2AC97633" w14:textId="77777777" w:rsidR="007173BF" w:rsidRDefault="00000000">
      <w:pPr>
        <w:pStyle w:val="TOC3"/>
        <w:rPr>
          <w:rFonts w:asciiTheme="minorHAnsi" w:eastAsiaTheme="minorEastAsia" w:hAnsiTheme="minorHAnsi" w:cstheme="minorBidi"/>
          <w:noProof/>
          <w:sz w:val="22"/>
          <w:szCs w:val="22"/>
        </w:rPr>
      </w:pPr>
      <w:hyperlink w:anchor="_Toc343593606" w:history="1">
        <w:r w:rsidR="007173BF" w:rsidRPr="007E724D">
          <w:rPr>
            <w:rStyle w:val="Hyperlink"/>
            <w:noProof/>
            <w:lang w:eastAsia="ar-SA"/>
          </w:rPr>
          <w:t>1.3.3</w:t>
        </w:r>
        <w:r w:rsidR="007173BF">
          <w:rPr>
            <w:rFonts w:asciiTheme="minorHAnsi" w:eastAsiaTheme="minorEastAsia" w:hAnsiTheme="minorHAnsi" w:cstheme="minorBidi"/>
            <w:noProof/>
            <w:sz w:val="22"/>
            <w:szCs w:val="22"/>
          </w:rPr>
          <w:tab/>
        </w:r>
        <w:r w:rsidR="007173BF" w:rsidRPr="007E724D">
          <w:rPr>
            <w:rStyle w:val="Hyperlink"/>
            <w:noProof/>
            <w:lang w:eastAsia="ar-SA"/>
          </w:rPr>
          <w:t>Trusted Agents</w:t>
        </w:r>
        <w:r w:rsidR="007173BF">
          <w:rPr>
            <w:noProof/>
            <w:webHidden/>
          </w:rPr>
          <w:tab/>
        </w:r>
        <w:r w:rsidR="00642B6E">
          <w:rPr>
            <w:noProof/>
            <w:webHidden/>
          </w:rPr>
          <w:fldChar w:fldCharType="begin"/>
        </w:r>
        <w:r w:rsidR="007173BF">
          <w:rPr>
            <w:noProof/>
            <w:webHidden/>
          </w:rPr>
          <w:instrText xml:space="preserve"> PAGEREF _Toc343593606 \h </w:instrText>
        </w:r>
        <w:r w:rsidR="00642B6E">
          <w:rPr>
            <w:noProof/>
            <w:webHidden/>
          </w:rPr>
        </w:r>
        <w:r w:rsidR="00642B6E">
          <w:rPr>
            <w:noProof/>
            <w:webHidden/>
          </w:rPr>
          <w:fldChar w:fldCharType="separate"/>
        </w:r>
        <w:r w:rsidR="00EF4D88">
          <w:rPr>
            <w:noProof/>
            <w:webHidden/>
          </w:rPr>
          <w:t>6</w:t>
        </w:r>
        <w:r w:rsidR="00642B6E">
          <w:rPr>
            <w:noProof/>
            <w:webHidden/>
          </w:rPr>
          <w:fldChar w:fldCharType="end"/>
        </w:r>
      </w:hyperlink>
    </w:p>
    <w:p w14:paraId="0DC85D6B" w14:textId="77777777" w:rsidR="007173BF" w:rsidRDefault="00000000">
      <w:pPr>
        <w:pStyle w:val="TOC3"/>
        <w:rPr>
          <w:rFonts w:asciiTheme="minorHAnsi" w:eastAsiaTheme="minorEastAsia" w:hAnsiTheme="minorHAnsi" w:cstheme="minorBidi"/>
          <w:noProof/>
          <w:sz w:val="22"/>
          <w:szCs w:val="22"/>
        </w:rPr>
      </w:pPr>
      <w:hyperlink w:anchor="_Toc343593607" w:history="1">
        <w:r w:rsidR="007173BF" w:rsidRPr="007E724D">
          <w:rPr>
            <w:rStyle w:val="Hyperlink"/>
            <w:noProof/>
            <w:lang w:eastAsia="ar-SA"/>
          </w:rPr>
          <w:t>1.3.4</w:t>
        </w:r>
        <w:r w:rsidR="007173BF">
          <w:rPr>
            <w:rFonts w:asciiTheme="minorHAnsi" w:eastAsiaTheme="minorEastAsia" w:hAnsiTheme="minorHAnsi" w:cstheme="minorBidi"/>
            <w:noProof/>
            <w:sz w:val="22"/>
            <w:szCs w:val="22"/>
          </w:rPr>
          <w:tab/>
        </w:r>
        <w:r w:rsidR="007173BF" w:rsidRPr="007E724D">
          <w:rPr>
            <w:rStyle w:val="Hyperlink"/>
            <w:noProof/>
            <w:lang w:eastAsia="ar-SA"/>
          </w:rPr>
          <w:t>Subscribers</w:t>
        </w:r>
        <w:r w:rsidR="007173BF">
          <w:rPr>
            <w:noProof/>
            <w:webHidden/>
          </w:rPr>
          <w:tab/>
        </w:r>
        <w:r w:rsidR="00642B6E">
          <w:rPr>
            <w:noProof/>
            <w:webHidden/>
          </w:rPr>
          <w:fldChar w:fldCharType="begin"/>
        </w:r>
        <w:r w:rsidR="007173BF">
          <w:rPr>
            <w:noProof/>
            <w:webHidden/>
          </w:rPr>
          <w:instrText xml:space="preserve"> PAGEREF _Toc343593607 \h </w:instrText>
        </w:r>
        <w:r w:rsidR="00642B6E">
          <w:rPr>
            <w:noProof/>
            <w:webHidden/>
          </w:rPr>
        </w:r>
        <w:r w:rsidR="00642B6E">
          <w:rPr>
            <w:noProof/>
            <w:webHidden/>
          </w:rPr>
          <w:fldChar w:fldCharType="separate"/>
        </w:r>
        <w:r w:rsidR="00EF4D88">
          <w:rPr>
            <w:noProof/>
            <w:webHidden/>
          </w:rPr>
          <w:t>6</w:t>
        </w:r>
        <w:r w:rsidR="00642B6E">
          <w:rPr>
            <w:noProof/>
            <w:webHidden/>
          </w:rPr>
          <w:fldChar w:fldCharType="end"/>
        </w:r>
      </w:hyperlink>
    </w:p>
    <w:p w14:paraId="5AB49202" w14:textId="77777777" w:rsidR="007173BF" w:rsidRDefault="00000000">
      <w:pPr>
        <w:pStyle w:val="TOC3"/>
        <w:rPr>
          <w:rFonts w:asciiTheme="minorHAnsi" w:eastAsiaTheme="minorEastAsia" w:hAnsiTheme="minorHAnsi" w:cstheme="minorBidi"/>
          <w:noProof/>
          <w:sz w:val="22"/>
          <w:szCs w:val="22"/>
        </w:rPr>
      </w:pPr>
      <w:hyperlink w:anchor="_Toc343593608" w:history="1">
        <w:r w:rsidR="007173BF" w:rsidRPr="007E724D">
          <w:rPr>
            <w:rStyle w:val="Hyperlink"/>
            <w:noProof/>
            <w:lang w:eastAsia="ar-SA"/>
          </w:rPr>
          <w:t>1.3.5</w:t>
        </w:r>
        <w:r w:rsidR="007173BF">
          <w:rPr>
            <w:rFonts w:asciiTheme="minorHAnsi" w:eastAsiaTheme="minorEastAsia" w:hAnsiTheme="minorHAnsi" w:cstheme="minorBidi"/>
            <w:noProof/>
            <w:sz w:val="22"/>
            <w:szCs w:val="22"/>
          </w:rPr>
          <w:tab/>
        </w:r>
        <w:r w:rsidR="007173BF" w:rsidRPr="007E724D">
          <w:rPr>
            <w:rStyle w:val="Hyperlink"/>
            <w:noProof/>
            <w:lang w:eastAsia="ar-SA"/>
          </w:rPr>
          <w:t>Relying Parties</w:t>
        </w:r>
        <w:r w:rsidR="007173BF">
          <w:rPr>
            <w:noProof/>
            <w:webHidden/>
          </w:rPr>
          <w:tab/>
        </w:r>
        <w:r w:rsidR="00642B6E">
          <w:rPr>
            <w:noProof/>
            <w:webHidden/>
          </w:rPr>
          <w:fldChar w:fldCharType="begin"/>
        </w:r>
        <w:r w:rsidR="007173BF">
          <w:rPr>
            <w:noProof/>
            <w:webHidden/>
          </w:rPr>
          <w:instrText xml:space="preserve"> PAGEREF _Toc343593608 \h </w:instrText>
        </w:r>
        <w:r w:rsidR="00642B6E">
          <w:rPr>
            <w:noProof/>
            <w:webHidden/>
          </w:rPr>
        </w:r>
        <w:r w:rsidR="00642B6E">
          <w:rPr>
            <w:noProof/>
            <w:webHidden/>
          </w:rPr>
          <w:fldChar w:fldCharType="separate"/>
        </w:r>
        <w:r w:rsidR="00EF4D88">
          <w:rPr>
            <w:noProof/>
            <w:webHidden/>
          </w:rPr>
          <w:t>7</w:t>
        </w:r>
        <w:r w:rsidR="00642B6E">
          <w:rPr>
            <w:noProof/>
            <w:webHidden/>
          </w:rPr>
          <w:fldChar w:fldCharType="end"/>
        </w:r>
      </w:hyperlink>
    </w:p>
    <w:p w14:paraId="5C524325" w14:textId="77777777" w:rsidR="007173BF" w:rsidRDefault="00000000">
      <w:pPr>
        <w:pStyle w:val="TOC3"/>
        <w:rPr>
          <w:rFonts w:asciiTheme="minorHAnsi" w:eastAsiaTheme="minorEastAsia" w:hAnsiTheme="minorHAnsi" w:cstheme="minorBidi"/>
          <w:noProof/>
          <w:sz w:val="22"/>
          <w:szCs w:val="22"/>
        </w:rPr>
      </w:pPr>
      <w:hyperlink w:anchor="_Toc343593609" w:history="1">
        <w:r w:rsidR="007173BF" w:rsidRPr="007E724D">
          <w:rPr>
            <w:rStyle w:val="Hyperlink"/>
            <w:noProof/>
            <w:lang w:eastAsia="ar-SA"/>
          </w:rPr>
          <w:t>1.3.6</w:t>
        </w:r>
        <w:r w:rsidR="007173BF">
          <w:rPr>
            <w:rFonts w:asciiTheme="minorHAnsi" w:eastAsiaTheme="minorEastAsia" w:hAnsiTheme="minorHAnsi" w:cstheme="minorBidi"/>
            <w:noProof/>
            <w:sz w:val="22"/>
            <w:szCs w:val="22"/>
          </w:rPr>
          <w:tab/>
        </w:r>
        <w:r w:rsidR="007173BF" w:rsidRPr="007E724D">
          <w:rPr>
            <w:rStyle w:val="Hyperlink"/>
            <w:noProof/>
            <w:lang w:eastAsia="ar-SA"/>
          </w:rPr>
          <w:t>Other Participants</w:t>
        </w:r>
        <w:r w:rsidR="007173BF">
          <w:rPr>
            <w:noProof/>
            <w:webHidden/>
          </w:rPr>
          <w:tab/>
        </w:r>
        <w:r w:rsidR="00642B6E">
          <w:rPr>
            <w:noProof/>
            <w:webHidden/>
          </w:rPr>
          <w:fldChar w:fldCharType="begin"/>
        </w:r>
        <w:r w:rsidR="007173BF">
          <w:rPr>
            <w:noProof/>
            <w:webHidden/>
          </w:rPr>
          <w:instrText xml:space="preserve"> PAGEREF _Toc343593609 \h </w:instrText>
        </w:r>
        <w:r w:rsidR="00642B6E">
          <w:rPr>
            <w:noProof/>
            <w:webHidden/>
          </w:rPr>
        </w:r>
        <w:r w:rsidR="00642B6E">
          <w:rPr>
            <w:noProof/>
            <w:webHidden/>
          </w:rPr>
          <w:fldChar w:fldCharType="separate"/>
        </w:r>
        <w:r w:rsidR="00EF4D88">
          <w:rPr>
            <w:noProof/>
            <w:webHidden/>
          </w:rPr>
          <w:t>7</w:t>
        </w:r>
        <w:r w:rsidR="00642B6E">
          <w:rPr>
            <w:noProof/>
            <w:webHidden/>
          </w:rPr>
          <w:fldChar w:fldCharType="end"/>
        </w:r>
      </w:hyperlink>
    </w:p>
    <w:p w14:paraId="5AE6DC46" w14:textId="77777777" w:rsidR="007173BF" w:rsidRDefault="00000000">
      <w:pPr>
        <w:pStyle w:val="TOC2"/>
        <w:rPr>
          <w:rFonts w:asciiTheme="minorHAnsi" w:eastAsiaTheme="minorEastAsia" w:hAnsiTheme="minorHAnsi" w:cstheme="minorBidi"/>
          <w:b w:val="0"/>
          <w:noProof/>
          <w:sz w:val="22"/>
          <w:szCs w:val="22"/>
        </w:rPr>
      </w:pPr>
      <w:hyperlink w:anchor="_Toc343593610" w:history="1">
        <w:r w:rsidR="007173BF" w:rsidRPr="007E724D">
          <w:rPr>
            <w:rStyle w:val="Hyperlink"/>
            <w:noProof/>
            <w:lang w:eastAsia="ar-SA"/>
          </w:rPr>
          <w:t>1.4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Usage</w:t>
        </w:r>
        <w:r w:rsidR="007173BF">
          <w:rPr>
            <w:noProof/>
            <w:webHidden/>
          </w:rPr>
          <w:tab/>
        </w:r>
        <w:r w:rsidR="00642B6E">
          <w:rPr>
            <w:noProof/>
            <w:webHidden/>
          </w:rPr>
          <w:fldChar w:fldCharType="begin"/>
        </w:r>
        <w:r w:rsidR="007173BF">
          <w:rPr>
            <w:noProof/>
            <w:webHidden/>
          </w:rPr>
          <w:instrText xml:space="preserve"> PAGEREF _Toc343593610 \h </w:instrText>
        </w:r>
        <w:r w:rsidR="00642B6E">
          <w:rPr>
            <w:noProof/>
            <w:webHidden/>
          </w:rPr>
        </w:r>
        <w:r w:rsidR="00642B6E">
          <w:rPr>
            <w:noProof/>
            <w:webHidden/>
          </w:rPr>
          <w:fldChar w:fldCharType="separate"/>
        </w:r>
        <w:r w:rsidR="00EF4D88">
          <w:rPr>
            <w:noProof/>
            <w:webHidden/>
          </w:rPr>
          <w:t>7</w:t>
        </w:r>
        <w:r w:rsidR="00642B6E">
          <w:rPr>
            <w:noProof/>
            <w:webHidden/>
          </w:rPr>
          <w:fldChar w:fldCharType="end"/>
        </w:r>
      </w:hyperlink>
    </w:p>
    <w:p w14:paraId="659D509B" w14:textId="77777777" w:rsidR="007173BF" w:rsidRDefault="00000000">
      <w:pPr>
        <w:pStyle w:val="TOC3"/>
        <w:rPr>
          <w:rFonts w:asciiTheme="minorHAnsi" w:eastAsiaTheme="minorEastAsia" w:hAnsiTheme="minorHAnsi" w:cstheme="minorBidi"/>
          <w:noProof/>
          <w:sz w:val="22"/>
          <w:szCs w:val="22"/>
        </w:rPr>
      </w:pPr>
      <w:hyperlink w:anchor="_Toc343593611" w:history="1">
        <w:r w:rsidR="007173BF" w:rsidRPr="007E724D">
          <w:rPr>
            <w:rStyle w:val="Hyperlink"/>
            <w:noProof/>
          </w:rPr>
          <w:t>1.4.1</w:t>
        </w:r>
        <w:r w:rsidR="007173BF">
          <w:rPr>
            <w:rFonts w:asciiTheme="minorHAnsi" w:eastAsiaTheme="minorEastAsia" w:hAnsiTheme="minorHAnsi" w:cstheme="minorBidi"/>
            <w:noProof/>
            <w:sz w:val="22"/>
            <w:szCs w:val="22"/>
          </w:rPr>
          <w:tab/>
        </w:r>
        <w:r w:rsidR="007173BF" w:rsidRPr="007E724D">
          <w:rPr>
            <w:rStyle w:val="Hyperlink"/>
            <w:noProof/>
            <w:lang w:eastAsia="ar-SA"/>
          </w:rPr>
          <w:t>Appropriate Certificate Uses</w:t>
        </w:r>
        <w:r w:rsidR="007173BF">
          <w:rPr>
            <w:noProof/>
            <w:webHidden/>
          </w:rPr>
          <w:tab/>
        </w:r>
        <w:r w:rsidR="00642B6E">
          <w:rPr>
            <w:noProof/>
            <w:webHidden/>
          </w:rPr>
          <w:fldChar w:fldCharType="begin"/>
        </w:r>
        <w:r w:rsidR="007173BF">
          <w:rPr>
            <w:noProof/>
            <w:webHidden/>
          </w:rPr>
          <w:instrText xml:space="preserve"> PAGEREF _Toc343593611 \h </w:instrText>
        </w:r>
        <w:r w:rsidR="00642B6E">
          <w:rPr>
            <w:noProof/>
            <w:webHidden/>
          </w:rPr>
        </w:r>
        <w:r w:rsidR="00642B6E">
          <w:rPr>
            <w:noProof/>
            <w:webHidden/>
          </w:rPr>
          <w:fldChar w:fldCharType="separate"/>
        </w:r>
        <w:r w:rsidR="00EF4D88">
          <w:rPr>
            <w:noProof/>
            <w:webHidden/>
          </w:rPr>
          <w:t>7</w:t>
        </w:r>
        <w:r w:rsidR="00642B6E">
          <w:rPr>
            <w:noProof/>
            <w:webHidden/>
          </w:rPr>
          <w:fldChar w:fldCharType="end"/>
        </w:r>
      </w:hyperlink>
    </w:p>
    <w:p w14:paraId="5F2A28B7" w14:textId="77777777" w:rsidR="007173BF" w:rsidRDefault="00000000">
      <w:pPr>
        <w:pStyle w:val="TOC3"/>
        <w:rPr>
          <w:rFonts w:asciiTheme="minorHAnsi" w:eastAsiaTheme="minorEastAsia" w:hAnsiTheme="minorHAnsi" w:cstheme="minorBidi"/>
          <w:noProof/>
          <w:sz w:val="22"/>
          <w:szCs w:val="22"/>
        </w:rPr>
      </w:pPr>
      <w:hyperlink w:anchor="_Toc343593612" w:history="1">
        <w:r w:rsidR="007173BF" w:rsidRPr="007E724D">
          <w:rPr>
            <w:rStyle w:val="Hyperlink"/>
            <w:noProof/>
            <w:lang w:eastAsia="ar-SA"/>
          </w:rPr>
          <w:t>1.4.2</w:t>
        </w:r>
        <w:r w:rsidR="007173BF">
          <w:rPr>
            <w:rFonts w:asciiTheme="minorHAnsi" w:eastAsiaTheme="minorEastAsia" w:hAnsiTheme="minorHAnsi" w:cstheme="minorBidi"/>
            <w:noProof/>
            <w:sz w:val="22"/>
            <w:szCs w:val="22"/>
          </w:rPr>
          <w:tab/>
        </w:r>
        <w:r w:rsidR="007173BF" w:rsidRPr="007E724D">
          <w:rPr>
            <w:rStyle w:val="Hyperlink"/>
            <w:noProof/>
            <w:lang w:eastAsia="ar-SA"/>
          </w:rPr>
          <w:t>Prohibited Certificate Uses</w:t>
        </w:r>
        <w:r w:rsidR="007173BF">
          <w:rPr>
            <w:noProof/>
            <w:webHidden/>
          </w:rPr>
          <w:tab/>
        </w:r>
        <w:r w:rsidR="00642B6E">
          <w:rPr>
            <w:noProof/>
            <w:webHidden/>
          </w:rPr>
          <w:fldChar w:fldCharType="begin"/>
        </w:r>
        <w:r w:rsidR="007173BF">
          <w:rPr>
            <w:noProof/>
            <w:webHidden/>
          </w:rPr>
          <w:instrText xml:space="preserve"> PAGEREF _Toc343593612 \h </w:instrText>
        </w:r>
        <w:r w:rsidR="00642B6E">
          <w:rPr>
            <w:noProof/>
            <w:webHidden/>
          </w:rPr>
        </w:r>
        <w:r w:rsidR="00642B6E">
          <w:rPr>
            <w:noProof/>
            <w:webHidden/>
          </w:rPr>
          <w:fldChar w:fldCharType="separate"/>
        </w:r>
        <w:r w:rsidR="00EF4D88">
          <w:rPr>
            <w:noProof/>
            <w:webHidden/>
          </w:rPr>
          <w:t>8</w:t>
        </w:r>
        <w:r w:rsidR="00642B6E">
          <w:rPr>
            <w:noProof/>
            <w:webHidden/>
          </w:rPr>
          <w:fldChar w:fldCharType="end"/>
        </w:r>
      </w:hyperlink>
    </w:p>
    <w:p w14:paraId="6F68EF96" w14:textId="77777777" w:rsidR="007173BF" w:rsidRDefault="00000000">
      <w:pPr>
        <w:pStyle w:val="TOC2"/>
        <w:rPr>
          <w:rFonts w:asciiTheme="minorHAnsi" w:eastAsiaTheme="minorEastAsia" w:hAnsiTheme="minorHAnsi" w:cstheme="minorBidi"/>
          <w:b w:val="0"/>
          <w:noProof/>
          <w:sz w:val="22"/>
          <w:szCs w:val="22"/>
        </w:rPr>
      </w:pPr>
      <w:hyperlink w:anchor="_Toc343593613" w:history="1">
        <w:r w:rsidR="007173BF" w:rsidRPr="007E724D">
          <w:rPr>
            <w:rStyle w:val="Hyperlink"/>
            <w:noProof/>
            <w:lang w:eastAsia="ar-SA"/>
          </w:rPr>
          <w:t>1.5</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Policy Administration</w:t>
        </w:r>
        <w:r w:rsidR="007173BF">
          <w:rPr>
            <w:noProof/>
            <w:webHidden/>
          </w:rPr>
          <w:tab/>
        </w:r>
        <w:r w:rsidR="00642B6E">
          <w:rPr>
            <w:noProof/>
            <w:webHidden/>
          </w:rPr>
          <w:fldChar w:fldCharType="begin"/>
        </w:r>
        <w:r w:rsidR="007173BF">
          <w:rPr>
            <w:noProof/>
            <w:webHidden/>
          </w:rPr>
          <w:instrText xml:space="preserve"> PAGEREF _Toc343593613 \h </w:instrText>
        </w:r>
        <w:r w:rsidR="00642B6E">
          <w:rPr>
            <w:noProof/>
            <w:webHidden/>
          </w:rPr>
        </w:r>
        <w:r w:rsidR="00642B6E">
          <w:rPr>
            <w:noProof/>
            <w:webHidden/>
          </w:rPr>
          <w:fldChar w:fldCharType="separate"/>
        </w:r>
        <w:r w:rsidR="00EF4D88">
          <w:rPr>
            <w:noProof/>
            <w:webHidden/>
          </w:rPr>
          <w:t>8</w:t>
        </w:r>
        <w:r w:rsidR="00642B6E">
          <w:rPr>
            <w:noProof/>
            <w:webHidden/>
          </w:rPr>
          <w:fldChar w:fldCharType="end"/>
        </w:r>
      </w:hyperlink>
    </w:p>
    <w:p w14:paraId="27BC380B" w14:textId="77777777" w:rsidR="007173BF" w:rsidRDefault="00000000">
      <w:pPr>
        <w:pStyle w:val="TOC3"/>
        <w:rPr>
          <w:rFonts w:asciiTheme="minorHAnsi" w:eastAsiaTheme="minorEastAsia" w:hAnsiTheme="minorHAnsi" w:cstheme="minorBidi"/>
          <w:noProof/>
          <w:sz w:val="22"/>
          <w:szCs w:val="22"/>
        </w:rPr>
      </w:pPr>
      <w:hyperlink w:anchor="_Toc343593614" w:history="1">
        <w:r w:rsidR="007173BF" w:rsidRPr="007E724D">
          <w:rPr>
            <w:rStyle w:val="Hyperlink"/>
            <w:noProof/>
            <w:lang w:eastAsia="ar-SA"/>
          </w:rPr>
          <w:t>1.5.1</w:t>
        </w:r>
        <w:r w:rsidR="007173BF">
          <w:rPr>
            <w:rFonts w:asciiTheme="minorHAnsi" w:eastAsiaTheme="minorEastAsia" w:hAnsiTheme="minorHAnsi" w:cstheme="minorBidi"/>
            <w:noProof/>
            <w:sz w:val="22"/>
            <w:szCs w:val="22"/>
          </w:rPr>
          <w:tab/>
        </w:r>
        <w:r w:rsidR="007173BF" w:rsidRPr="007E724D">
          <w:rPr>
            <w:rStyle w:val="Hyperlink"/>
            <w:noProof/>
            <w:lang w:eastAsia="ar-SA"/>
          </w:rPr>
          <w:t>Organization Administering the Document</w:t>
        </w:r>
        <w:r w:rsidR="007173BF">
          <w:rPr>
            <w:noProof/>
            <w:webHidden/>
          </w:rPr>
          <w:tab/>
        </w:r>
        <w:r w:rsidR="00642B6E">
          <w:rPr>
            <w:noProof/>
            <w:webHidden/>
          </w:rPr>
          <w:fldChar w:fldCharType="begin"/>
        </w:r>
        <w:r w:rsidR="007173BF">
          <w:rPr>
            <w:noProof/>
            <w:webHidden/>
          </w:rPr>
          <w:instrText xml:space="preserve"> PAGEREF _Toc343593614 \h </w:instrText>
        </w:r>
        <w:r w:rsidR="00642B6E">
          <w:rPr>
            <w:noProof/>
            <w:webHidden/>
          </w:rPr>
        </w:r>
        <w:r w:rsidR="00642B6E">
          <w:rPr>
            <w:noProof/>
            <w:webHidden/>
          </w:rPr>
          <w:fldChar w:fldCharType="separate"/>
        </w:r>
        <w:r w:rsidR="00EF4D88">
          <w:rPr>
            <w:noProof/>
            <w:webHidden/>
          </w:rPr>
          <w:t>8</w:t>
        </w:r>
        <w:r w:rsidR="00642B6E">
          <w:rPr>
            <w:noProof/>
            <w:webHidden/>
          </w:rPr>
          <w:fldChar w:fldCharType="end"/>
        </w:r>
      </w:hyperlink>
    </w:p>
    <w:p w14:paraId="7ABEBCB5" w14:textId="77777777" w:rsidR="007173BF" w:rsidRDefault="00000000">
      <w:pPr>
        <w:pStyle w:val="TOC3"/>
        <w:rPr>
          <w:rFonts w:asciiTheme="minorHAnsi" w:eastAsiaTheme="minorEastAsia" w:hAnsiTheme="minorHAnsi" w:cstheme="minorBidi"/>
          <w:noProof/>
          <w:sz w:val="22"/>
          <w:szCs w:val="22"/>
        </w:rPr>
      </w:pPr>
      <w:hyperlink w:anchor="_Toc343593615" w:history="1">
        <w:r w:rsidR="007173BF" w:rsidRPr="007E724D">
          <w:rPr>
            <w:rStyle w:val="Hyperlink"/>
            <w:noProof/>
            <w:lang w:eastAsia="ar-SA"/>
          </w:rPr>
          <w:t>1.5.2</w:t>
        </w:r>
        <w:r w:rsidR="007173BF">
          <w:rPr>
            <w:rFonts w:asciiTheme="minorHAnsi" w:eastAsiaTheme="minorEastAsia" w:hAnsiTheme="minorHAnsi" w:cstheme="minorBidi"/>
            <w:noProof/>
            <w:sz w:val="22"/>
            <w:szCs w:val="22"/>
          </w:rPr>
          <w:tab/>
        </w:r>
        <w:r w:rsidR="007173BF" w:rsidRPr="007E724D">
          <w:rPr>
            <w:rStyle w:val="Hyperlink"/>
            <w:noProof/>
            <w:lang w:eastAsia="ar-SA"/>
          </w:rPr>
          <w:t>Contact Person</w:t>
        </w:r>
        <w:r w:rsidR="007173BF">
          <w:rPr>
            <w:noProof/>
            <w:webHidden/>
          </w:rPr>
          <w:tab/>
        </w:r>
        <w:r w:rsidR="00642B6E">
          <w:rPr>
            <w:noProof/>
            <w:webHidden/>
          </w:rPr>
          <w:fldChar w:fldCharType="begin"/>
        </w:r>
        <w:r w:rsidR="007173BF">
          <w:rPr>
            <w:noProof/>
            <w:webHidden/>
          </w:rPr>
          <w:instrText xml:space="preserve"> PAGEREF _Toc343593615 \h </w:instrText>
        </w:r>
        <w:r w:rsidR="00642B6E">
          <w:rPr>
            <w:noProof/>
            <w:webHidden/>
          </w:rPr>
        </w:r>
        <w:r w:rsidR="00642B6E">
          <w:rPr>
            <w:noProof/>
            <w:webHidden/>
          </w:rPr>
          <w:fldChar w:fldCharType="separate"/>
        </w:r>
        <w:r w:rsidR="00EF4D88">
          <w:rPr>
            <w:noProof/>
            <w:webHidden/>
          </w:rPr>
          <w:t>8</w:t>
        </w:r>
        <w:r w:rsidR="00642B6E">
          <w:rPr>
            <w:noProof/>
            <w:webHidden/>
          </w:rPr>
          <w:fldChar w:fldCharType="end"/>
        </w:r>
      </w:hyperlink>
    </w:p>
    <w:p w14:paraId="025A6D3C" w14:textId="77777777" w:rsidR="007173BF" w:rsidRDefault="00000000">
      <w:pPr>
        <w:pStyle w:val="TOC3"/>
        <w:rPr>
          <w:rFonts w:asciiTheme="minorHAnsi" w:eastAsiaTheme="minorEastAsia" w:hAnsiTheme="minorHAnsi" w:cstheme="minorBidi"/>
          <w:noProof/>
          <w:sz w:val="22"/>
          <w:szCs w:val="22"/>
        </w:rPr>
      </w:pPr>
      <w:hyperlink w:anchor="_Toc343593616" w:history="1">
        <w:r w:rsidR="007173BF" w:rsidRPr="007E724D">
          <w:rPr>
            <w:rStyle w:val="Hyperlink"/>
            <w:noProof/>
            <w:lang w:eastAsia="ar-SA"/>
          </w:rPr>
          <w:t>1.5.3</w:t>
        </w:r>
        <w:r w:rsidR="007173BF">
          <w:rPr>
            <w:rFonts w:asciiTheme="minorHAnsi" w:eastAsiaTheme="minorEastAsia" w:hAnsiTheme="minorHAnsi" w:cstheme="minorBidi"/>
            <w:noProof/>
            <w:sz w:val="22"/>
            <w:szCs w:val="22"/>
          </w:rPr>
          <w:tab/>
        </w:r>
        <w:r w:rsidR="007173BF" w:rsidRPr="007E724D">
          <w:rPr>
            <w:rStyle w:val="Hyperlink"/>
            <w:noProof/>
            <w:lang w:eastAsia="ar-SA"/>
          </w:rPr>
          <w:t>Person Determining CPS Suitability for the Policy</w:t>
        </w:r>
        <w:r w:rsidR="007173BF">
          <w:rPr>
            <w:noProof/>
            <w:webHidden/>
          </w:rPr>
          <w:tab/>
        </w:r>
        <w:r w:rsidR="00642B6E">
          <w:rPr>
            <w:noProof/>
            <w:webHidden/>
          </w:rPr>
          <w:fldChar w:fldCharType="begin"/>
        </w:r>
        <w:r w:rsidR="007173BF">
          <w:rPr>
            <w:noProof/>
            <w:webHidden/>
          </w:rPr>
          <w:instrText xml:space="preserve"> PAGEREF _Toc343593616 \h </w:instrText>
        </w:r>
        <w:r w:rsidR="00642B6E">
          <w:rPr>
            <w:noProof/>
            <w:webHidden/>
          </w:rPr>
        </w:r>
        <w:r w:rsidR="00642B6E">
          <w:rPr>
            <w:noProof/>
            <w:webHidden/>
          </w:rPr>
          <w:fldChar w:fldCharType="separate"/>
        </w:r>
        <w:r w:rsidR="00EF4D88">
          <w:rPr>
            <w:noProof/>
            <w:webHidden/>
          </w:rPr>
          <w:t>8</w:t>
        </w:r>
        <w:r w:rsidR="00642B6E">
          <w:rPr>
            <w:noProof/>
            <w:webHidden/>
          </w:rPr>
          <w:fldChar w:fldCharType="end"/>
        </w:r>
      </w:hyperlink>
    </w:p>
    <w:p w14:paraId="621D457A" w14:textId="77777777" w:rsidR="007173BF" w:rsidRDefault="00000000">
      <w:pPr>
        <w:pStyle w:val="TOC3"/>
        <w:rPr>
          <w:rFonts w:asciiTheme="minorHAnsi" w:eastAsiaTheme="minorEastAsia" w:hAnsiTheme="minorHAnsi" w:cstheme="minorBidi"/>
          <w:noProof/>
          <w:sz w:val="22"/>
          <w:szCs w:val="22"/>
        </w:rPr>
      </w:pPr>
      <w:hyperlink w:anchor="_Toc343593617" w:history="1">
        <w:r w:rsidR="007173BF" w:rsidRPr="007E724D">
          <w:rPr>
            <w:rStyle w:val="Hyperlink"/>
            <w:noProof/>
            <w:lang w:eastAsia="ar-SA"/>
          </w:rPr>
          <w:t>1.5.4</w:t>
        </w:r>
        <w:r w:rsidR="007173BF">
          <w:rPr>
            <w:rFonts w:asciiTheme="minorHAnsi" w:eastAsiaTheme="minorEastAsia" w:hAnsiTheme="minorHAnsi" w:cstheme="minorBidi"/>
            <w:noProof/>
            <w:sz w:val="22"/>
            <w:szCs w:val="22"/>
          </w:rPr>
          <w:tab/>
        </w:r>
        <w:r w:rsidR="007173BF" w:rsidRPr="007E724D">
          <w:rPr>
            <w:rStyle w:val="Hyperlink"/>
            <w:noProof/>
            <w:lang w:eastAsia="ar-SA"/>
          </w:rPr>
          <w:t>CPS Approval Procedures</w:t>
        </w:r>
        <w:r w:rsidR="007173BF">
          <w:rPr>
            <w:noProof/>
            <w:webHidden/>
          </w:rPr>
          <w:tab/>
        </w:r>
        <w:r w:rsidR="00642B6E">
          <w:rPr>
            <w:noProof/>
            <w:webHidden/>
          </w:rPr>
          <w:fldChar w:fldCharType="begin"/>
        </w:r>
        <w:r w:rsidR="007173BF">
          <w:rPr>
            <w:noProof/>
            <w:webHidden/>
          </w:rPr>
          <w:instrText xml:space="preserve"> PAGEREF _Toc343593617 \h </w:instrText>
        </w:r>
        <w:r w:rsidR="00642B6E">
          <w:rPr>
            <w:noProof/>
            <w:webHidden/>
          </w:rPr>
        </w:r>
        <w:r w:rsidR="00642B6E">
          <w:rPr>
            <w:noProof/>
            <w:webHidden/>
          </w:rPr>
          <w:fldChar w:fldCharType="separate"/>
        </w:r>
        <w:r w:rsidR="00EF4D88">
          <w:rPr>
            <w:noProof/>
            <w:webHidden/>
          </w:rPr>
          <w:t>8</w:t>
        </w:r>
        <w:r w:rsidR="00642B6E">
          <w:rPr>
            <w:noProof/>
            <w:webHidden/>
          </w:rPr>
          <w:fldChar w:fldCharType="end"/>
        </w:r>
      </w:hyperlink>
    </w:p>
    <w:p w14:paraId="17FF3962" w14:textId="77777777" w:rsidR="007173BF" w:rsidRDefault="00000000">
      <w:pPr>
        <w:pStyle w:val="TOC2"/>
        <w:rPr>
          <w:rFonts w:asciiTheme="minorHAnsi" w:eastAsiaTheme="minorEastAsia" w:hAnsiTheme="minorHAnsi" w:cstheme="minorBidi"/>
          <w:b w:val="0"/>
          <w:noProof/>
          <w:sz w:val="22"/>
          <w:szCs w:val="22"/>
        </w:rPr>
      </w:pPr>
      <w:hyperlink w:anchor="_Toc343593618" w:history="1">
        <w:r w:rsidR="007173BF" w:rsidRPr="007E724D">
          <w:rPr>
            <w:rStyle w:val="Hyperlink"/>
            <w:noProof/>
            <w:lang w:eastAsia="ar-SA"/>
          </w:rPr>
          <w:t>1.6</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Definitions and Acronyms</w:t>
        </w:r>
        <w:r w:rsidR="007173BF">
          <w:rPr>
            <w:noProof/>
            <w:webHidden/>
          </w:rPr>
          <w:tab/>
        </w:r>
        <w:r w:rsidR="00642B6E">
          <w:rPr>
            <w:noProof/>
            <w:webHidden/>
          </w:rPr>
          <w:fldChar w:fldCharType="begin"/>
        </w:r>
        <w:r w:rsidR="007173BF">
          <w:rPr>
            <w:noProof/>
            <w:webHidden/>
          </w:rPr>
          <w:instrText xml:space="preserve"> PAGEREF _Toc343593618 \h </w:instrText>
        </w:r>
        <w:r w:rsidR="00642B6E">
          <w:rPr>
            <w:noProof/>
            <w:webHidden/>
          </w:rPr>
        </w:r>
        <w:r w:rsidR="00642B6E">
          <w:rPr>
            <w:noProof/>
            <w:webHidden/>
          </w:rPr>
          <w:fldChar w:fldCharType="separate"/>
        </w:r>
        <w:r w:rsidR="00EF4D88">
          <w:rPr>
            <w:noProof/>
            <w:webHidden/>
          </w:rPr>
          <w:t>9</w:t>
        </w:r>
        <w:r w:rsidR="00642B6E">
          <w:rPr>
            <w:noProof/>
            <w:webHidden/>
          </w:rPr>
          <w:fldChar w:fldCharType="end"/>
        </w:r>
      </w:hyperlink>
    </w:p>
    <w:p w14:paraId="354929D6" w14:textId="77777777" w:rsidR="007173B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43593619" w:history="1">
        <w:r w:rsidR="007173BF" w:rsidRPr="007E724D">
          <w:rPr>
            <w:rStyle w:val="Hyperlink"/>
            <w:noProof/>
            <w:lang w:eastAsia="ar-SA"/>
          </w:rPr>
          <w:t>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 xml:space="preserve">Publication and Repository </w:t>
        </w:r>
        <w:r w:rsidR="007173BF" w:rsidRPr="007E724D">
          <w:rPr>
            <w:rStyle w:val="Hyperlink"/>
            <w:noProof/>
          </w:rPr>
          <w:t>Responsibilities</w:t>
        </w:r>
        <w:r w:rsidR="007173BF">
          <w:rPr>
            <w:noProof/>
            <w:webHidden/>
          </w:rPr>
          <w:tab/>
        </w:r>
        <w:r w:rsidR="00642B6E">
          <w:rPr>
            <w:noProof/>
            <w:webHidden/>
          </w:rPr>
          <w:fldChar w:fldCharType="begin"/>
        </w:r>
        <w:r w:rsidR="007173BF">
          <w:rPr>
            <w:noProof/>
            <w:webHidden/>
          </w:rPr>
          <w:instrText xml:space="preserve"> PAGEREF _Toc343593619 \h </w:instrText>
        </w:r>
        <w:r w:rsidR="00642B6E">
          <w:rPr>
            <w:noProof/>
            <w:webHidden/>
          </w:rPr>
        </w:r>
        <w:r w:rsidR="00642B6E">
          <w:rPr>
            <w:noProof/>
            <w:webHidden/>
          </w:rPr>
          <w:fldChar w:fldCharType="separate"/>
        </w:r>
        <w:r w:rsidR="00EF4D88">
          <w:rPr>
            <w:noProof/>
            <w:webHidden/>
          </w:rPr>
          <w:t>10</w:t>
        </w:r>
        <w:r w:rsidR="00642B6E">
          <w:rPr>
            <w:noProof/>
            <w:webHidden/>
          </w:rPr>
          <w:fldChar w:fldCharType="end"/>
        </w:r>
      </w:hyperlink>
    </w:p>
    <w:p w14:paraId="52D6CA49" w14:textId="77777777" w:rsidR="007173BF" w:rsidRDefault="00000000">
      <w:pPr>
        <w:pStyle w:val="TOC2"/>
        <w:rPr>
          <w:rFonts w:asciiTheme="minorHAnsi" w:eastAsiaTheme="minorEastAsia" w:hAnsiTheme="minorHAnsi" w:cstheme="minorBidi"/>
          <w:b w:val="0"/>
          <w:noProof/>
          <w:sz w:val="22"/>
          <w:szCs w:val="22"/>
        </w:rPr>
      </w:pPr>
      <w:hyperlink w:anchor="_Toc343593620" w:history="1">
        <w:r w:rsidR="007173BF" w:rsidRPr="007E724D">
          <w:rPr>
            <w:rStyle w:val="Hyperlink"/>
            <w:noProof/>
            <w:lang w:eastAsia="ar-SA"/>
          </w:rPr>
          <w:t>2.1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Repositories</w:t>
        </w:r>
        <w:r w:rsidR="007173BF">
          <w:rPr>
            <w:noProof/>
            <w:webHidden/>
          </w:rPr>
          <w:tab/>
        </w:r>
        <w:r w:rsidR="00642B6E">
          <w:rPr>
            <w:noProof/>
            <w:webHidden/>
          </w:rPr>
          <w:fldChar w:fldCharType="begin"/>
        </w:r>
        <w:r w:rsidR="007173BF">
          <w:rPr>
            <w:noProof/>
            <w:webHidden/>
          </w:rPr>
          <w:instrText xml:space="preserve"> PAGEREF _Toc343593620 \h </w:instrText>
        </w:r>
        <w:r w:rsidR="00642B6E">
          <w:rPr>
            <w:noProof/>
            <w:webHidden/>
          </w:rPr>
        </w:r>
        <w:r w:rsidR="00642B6E">
          <w:rPr>
            <w:noProof/>
            <w:webHidden/>
          </w:rPr>
          <w:fldChar w:fldCharType="separate"/>
        </w:r>
        <w:r w:rsidR="00EF4D88">
          <w:rPr>
            <w:noProof/>
            <w:webHidden/>
          </w:rPr>
          <w:t>10</w:t>
        </w:r>
        <w:r w:rsidR="00642B6E">
          <w:rPr>
            <w:noProof/>
            <w:webHidden/>
          </w:rPr>
          <w:fldChar w:fldCharType="end"/>
        </w:r>
      </w:hyperlink>
    </w:p>
    <w:p w14:paraId="151B40AB" w14:textId="77777777" w:rsidR="007173BF" w:rsidRDefault="00000000">
      <w:pPr>
        <w:pStyle w:val="TOC2"/>
        <w:rPr>
          <w:rFonts w:asciiTheme="minorHAnsi" w:eastAsiaTheme="minorEastAsia" w:hAnsiTheme="minorHAnsi" w:cstheme="minorBidi"/>
          <w:b w:val="0"/>
          <w:noProof/>
          <w:sz w:val="22"/>
          <w:szCs w:val="22"/>
        </w:rPr>
      </w:pPr>
      <w:hyperlink w:anchor="_Toc343593621" w:history="1">
        <w:r w:rsidR="007173BF" w:rsidRPr="007E724D">
          <w:rPr>
            <w:rStyle w:val="Hyperlink"/>
            <w:noProof/>
            <w:lang w:eastAsia="ar-SA"/>
          </w:rPr>
          <w:t>2.2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Publication of Certification Information</w:t>
        </w:r>
        <w:r w:rsidR="007173BF">
          <w:rPr>
            <w:noProof/>
            <w:webHidden/>
          </w:rPr>
          <w:tab/>
        </w:r>
        <w:r w:rsidR="00642B6E">
          <w:rPr>
            <w:noProof/>
            <w:webHidden/>
          </w:rPr>
          <w:fldChar w:fldCharType="begin"/>
        </w:r>
        <w:r w:rsidR="007173BF">
          <w:rPr>
            <w:noProof/>
            <w:webHidden/>
          </w:rPr>
          <w:instrText xml:space="preserve"> PAGEREF _Toc343593621 \h </w:instrText>
        </w:r>
        <w:r w:rsidR="00642B6E">
          <w:rPr>
            <w:noProof/>
            <w:webHidden/>
          </w:rPr>
        </w:r>
        <w:r w:rsidR="00642B6E">
          <w:rPr>
            <w:noProof/>
            <w:webHidden/>
          </w:rPr>
          <w:fldChar w:fldCharType="separate"/>
        </w:r>
        <w:r w:rsidR="00EF4D88">
          <w:rPr>
            <w:noProof/>
            <w:webHidden/>
          </w:rPr>
          <w:t>10</w:t>
        </w:r>
        <w:r w:rsidR="00642B6E">
          <w:rPr>
            <w:noProof/>
            <w:webHidden/>
          </w:rPr>
          <w:fldChar w:fldCharType="end"/>
        </w:r>
      </w:hyperlink>
    </w:p>
    <w:p w14:paraId="518C940C" w14:textId="77777777" w:rsidR="007173BF" w:rsidRDefault="00000000">
      <w:pPr>
        <w:pStyle w:val="TOC3"/>
        <w:rPr>
          <w:rFonts w:asciiTheme="minorHAnsi" w:eastAsiaTheme="minorEastAsia" w:hAnsiTheme="minorHAnsi" w:cstheme="minorBidi"/>
          <w:noProof/>
          <w:sz w:val="22"/>
          <w:szCs w:val="22"/>
        </w:rPr>
      </w:pPr>
      <w:hyperlink w:anchor="_Toc343593622" w:history="1">
        <w:r w:rsidR="007173BF" w:rsidRPr="007E724D">
          <w:rPr>
            <w:rStyle w:val="Hyperlink"/>
            <w:noProof/>
            <w:lang w:eastAsia="ar-SA"/>
          </w:rPr>
          <w:t>2.2.1</w:t>
        </w:r>
        <w:r w:rsidR="007173BF">
          <w:rPr>
            <w:rFonts w:asciiTheme="minorHAnsi" w:eastAsiaTheme="minorEastAsia" w:hAnsiTheme="minorHAnsi" w:cstheme="minorBidi"/>
            <w:noProof/>
            <w:sz w:val="22"/>
            <w:szCs w:val="22"/>
          </w:rPr>
          <w:tab/>
        </w:r>
        <w:r w:rsidR="007173BF" w:rsidRPr="007E724D">
          <w:rPr>
            <w:rStyle w:val="Hyperlink"/>
            <w:noProof/>
            <w:lang w:eastAsia="ar-SA"/>
          </w:rPr>
          <w:t>Publication of Certificates and Certificate Status</w:t>
        </w:r>
        <w:r w:rsidR="007173BF">
          <w:rPr>
            <w:noProof/>
            <w:webHidden/>
          </w:rPr>
          <w:tab/>
        </w:r>
        <w:r w:rsidR="00642B6E">
          <w:rPr>
            <w:noProof/>
            <w:webHidden/>
          </w:rPr>
          <w:fldChar w:fldCharType="begin"/>
        </w:r>
        <w:r w:rsidR="007173BF">
          <w:rPr>
            <w:noProof/>
            <w:webHidden/>
          </w:rPr>
          <w:instrText xml:space="preserve"> PAGEREF _Toc343593622 \h </w:instrText>
        </w:r>
        <w:r w:rsidR="00642B6E">
          <w:rPr>
            <w:noProof/>
            <w:webHidden/>
          </w:rPr>
        </w:r>
        <w:r w:rsidR="00642B6E">
          <w:rPr>
            <w:noProof/>
            <w:webHidden/>
          </w:rPr>
          <w:fldChar w:fldCharType="separate"/>
        </w:r>
        <w:r w:rsidR="00EF4D88">
          <w:rPr>
            <w:noProof/>
            <w:webHidden/>
          </w:rPr>
          <w:t>10</w:t>
        </w:r>
        <w:r w:rsidR="00642B6E">
          <w:rPr>
            <w:noProof/>
            <w:webHidden/>
          </w:rPr>
          <w:fldChar w:fldCharType="end"/>
        </w:r>
      </w:hyperlink>
    </w:p>
    <w:p w14:paraId="1918657B" w14:textId="77777777" w:rsidR="007173BF" w:rsidRDefault="00000000">
      <w:pPr>
        <w:pStyle w:val="TOC3"/>
        <w:rPr>
          <w:rFonts w:asciiTheme="minorHAnsi" w:eastAsiaTheme="minorEastAsia" w:hAnsiTheme="minorHAnsi" w:cstheme="minorBidi"/>
          <w:noProof/>
          <w:sz w:val="22"/>
          <w:szCs w:val="22"/>
        </w:rPr>
      </w:pPr>
      <w:hyperlink w:anchor="_Toc343593623" w:history="1">
        <w:r w:rsidR="007173BF" w:rsidRPr="007E724D">
          <w:rPr>
            <w:rStyle w:val="Hyperlink"/>
            <w:noProof/>
            <w:lang w:eastAsia="ar-SA"/>
          </w:rPr>
          <w:t>2.2.2</w:t>
        </w:r>
        <w:r w:rsidR="007173BF">
          <w:rPr>
            <w:rFonts w:asciiTheme="minorHAnsi" w:eastAsiaTheme="minorEastAsia" w:hAnsiTheme="minorHAnsi" w:cstheme="minorBidi"/>
            <w:noProof/>
            <w:sz w:val="22"/>
            <w:szCs w:val="22"/>
          </w:rPr>
          <w:tab/>
        </w:r>
        <w:r w:rsidR="007173BF" w:rsidRPr="007E724D">
          <w:rPr>
            <w:rStyle w:val="Hyperlink"/>
            <w:noProof/>
            <w:lang w:eastAsia="ar-SA"/>
          </w:rPr>
          <w:t>Publication of CA Information</w:t>
        </w:r>
        <w:r w:rsidR="007173BF">
          <w:rPr>
            <w:noProof/>
            <w:webHidden/>
          </w:rPr>
          <w:tab/>
        </w:r>
        <w:r w:rsidR="00642B6E">
          <w:rPr>
            <w:noProof/>
            <w:webHidden/>
          </w:rPr>
          <w:fldChar w:fldCharType="begin"/>
        </w:r>
        <w:r w:rsidR="007173BF">
          <w:rPr>
            <w:noProof/>
            <w:webHidden/>
          </w:rPr>
          <w:instrText xml:space="preserve"> PAGEREF _Toc343593623 \h </w:instrText>
        </w:r>
        <w:r w:rsidR="00642B6E">
          <w:rPr>
            <w:noProof/>
            <w:webHidden/>
          </w:rPr>
        </w:r>
        <w:r w:rsidR="00642B6E">
          <w:rPr>
            <w:noProof/>
            <w:webHidden/>
          </w:rPr>
          <w:fldChar w:fldCharType="separate"/>
        </w:r>
        <w:r w:rsidR="00EF4D88">
          <w:rPr>
            <w:noProof/>
            <w:webHidden/>
          </w:rPr>
          <w:t>10</w:t>
        </w:r>
        <w:r w:rsidR="00642B6E">
          <w:rPr>
            <w:noProof/>
            <w:webHidden/>
          </w:rPr>
          <w:fldChar w:fldCharType="end"/>
        </w:r>
      </w:hyperlink>
    </w:p>
    <w:p w14:paraId="57F9E058" w14:textId="77777777" w:rsidR="007173BF" w:rsidRDefault="00000000">
      <w:pPr>
        <w:pStyle w:val="TOC3"/>
        <w:rPr>
          <w:rFonts w:asciiTheme="minorHAnsi" w:eastAsiaTheme="minorEastAsia" w:hAnsiTheme="minorHAnsi" w:cstheme="minorBidi"/>
          <w:noProof/>
          <w:sz w:val="22"/>
          <w:szCs w:val="22"/>
        </w:rPr>
      </w:pPr>
      <w:hyperlink w:anchor="_Toc343593624" w:history="1">
        <w:r w:rsidR="007173BF" w:rsidRPr="007E724D">
          <w:rPr>
            <w:rStyle w:val="Hyperlink"/>
            <w:noProof/>
            <w:lang w:eastAsia="ar-SA"/>
          </w:rPr>
          <w:t>2.2.3</w:t>
        </w:r>
        <w:r w:rsidR="007173BF">
          <w:rPr>
            <w:rFonts w:asciiTheme="minorHAnsi" w:eastAsiaTheme="minorEastAsia" w:hAnsiTheme="minorHAnsi" w:cstheme="minorBidi"/>
            <w:noProof/>
            <w:sz w:val="22"/>
            <w:szCs w:val="22"/>
          </w:rPr>
          <w:tab/>
        </w:r>
        <w:r w:rsidR="007173BF" w:rsidRPr="007E724D">
          <w:rPr>
            <w:rStyle w:val="Hyperlink"/>
            <w:noProof/>
            <w:lang w:eastAsia="ar-SA"/>
          </w:rPr>
          <w:t>Interoperability</w:t>
        </w:r>
        <w:r w:rsidR="007173BF">
          <w:rPr>
            <w:noProof/>
            <w:webHidden/>
          </w:rPr>
          <w:tab/>
        </w:r>
        <w:r w:rsidR="00642B6E">
          <w:rPr>
            <w:noProof/>
            <w:webHidden/>
          </w:rPr>
          <w:fldChar w:fldCharType="begin"/>
        </w:r>
        <w:r w:rsidR="007173BF">
          <w:rPr>
            <w:noProof/>
            <w:webHidden/>
          </w:rPr>
          <w:instrText xml:space="preserve"> PAGEREF _Toc343593624 \h </w:instrText>
        </w:r>
        <w:r w:rsidR="00642B6E">
          <w:rPr>
            <w:noProof/>
            <w:webHidden/>
          </w:rPr>
        </w:r>
        <w:r w:rsidR="00642B6E">
          <w:rPr>
            <w:noProof/>
            <w:webHidden/>
          </w:rPr>
          <w:fldChar w:fldCharType="separate"/>
        </w:r>
        <w:r w:rsidR="00EF4D88">
          <w:rPr>
            <w:noProof/>
            <w:webHidden/>
          </w:rPr>
          <w:t>10</w:t>
        </w:r>
        <w:r w:rsidR="00642B6E">
          <w:rPr>
            <w:noProof/>
            <w:webHidden/>
          </w:rPr>
          <w:fldChar w:fldCharType="end"/>
        </w:r>
      </w:hyperlink>
    </w:p>
    <w:p w14:paraId="282086CF" w14:textId="77777777" w:rsidR="007173BF" w:rsidRDefault="00000000">
      <w:pPr>
        <w:pStyle w:val="TOC2"/>
        <w:rPr>
          <w:rFonts w:asciiTheme="minorHAnsi" w:eastAsiaTheme="minorEastAsia" w:hAnsiTheme="minorHAnsi" w:cstheme="minorBidi"/>
          <w:b w:val="0"/>
          <w:noProof/>
          <w:sz w:val="22"/>
          <w:szCs w:val="22"/>
        </w:rPr>
      </w:pPr>
      <w:hyperlink w:anchor="_Toc343593625" w:history="1">
        <w:r w:rsidR="007173BF" w:rsidRPr="007E724D">
          <w:rPr>
            <w:rStyle w:val="Hyperlink"/>
            <w:noProof/>
            <w:lang w:eastAsia="ar-SA"/>
          </w:rPr>
          <w:t>2.3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Time or Frequency of Publication</w:t>
        </w:r>
        <w:r w:rsidR="007173BF">
          <w:rPr>
            <w:noProof/>
            <w:webHidden/>
          </w:rPr>
          <w:tab/>
        </w:r>
        <w:r w:rsidR="00642B6E">
          <w:rPr>
            <w:noProof/>
            <w:webHidden/>
          </w:rPr>
          <w:fldChar w:fldCharType="begin"/>
        </w:r>
        <w:r w:rsidR="007173BF">
          <w:rPr>
            <w:noProof/>
            <w:webHidden/>
          </w:rPr>
          <w:instrText xml:space="preserve"> PAGEREF _Toc343593625 \h </w:instrText>
        </w:r>
        <w:r w:rsidR="00642B6E">
          <w:rPr>
            <w:noProof/>
            <w:webHidden/>
          </w:rPr>
        </w:r>
        <w:r w:rsidR="00642B6E">
          <w:rPr>
            <w:noProof/>
            <w:webHidden/>
          </w:rPr>
          <w:fldChar w:fldCharType="separate"/>
        </w:r>
        <w:r w:rsidR="00EF4D88">
          <w:rPr>
            <w:noProof/>
            <w:webHidden/>
          </w:rPr>
          <w:t>10</w:t>
        </w:r>
        <w:r w:rsidR="00642B6E">
          <w:rPr>
            <w:noProof/>
            <w:webHidden/>
          </w:rPr>
          <w:fldChar w:fldCharType="end"/>
        </w:r>
      </w:hyperlink>
    </w:p>
    <w:p w14:paraId="02E069D3" w14:textId="77777777" w:rsidR="007173BF" w:rsidRDefault="00000000">
      <w:pPr>
        <w:pStyle w:val="TOC2"/>
        <w:rPr>
          <w:rFonts w:asciiTheme="minorHAnsi" w:eastAsiaTheme="minorEastAsia" w:hAnsiTheme="minorHAnsi" w:cstheme="minorBidi"/>
          <w:b w:val="0"/>
          <w:noProof/>
          <w:sz w:val="22"/>
          <w:szCs w:val="22"/>
        </w:rPr>
      </w:pPr>
      <w:hyperlink w:anchor="_Toc343593626" w:history="1">
        <w:r w:rsidR="007173BF" w:rsidRPr="007E724D">
          <w:rPr>
            <w:rStyle w:val="Hyperlink"/>
            <w:noProof/>
            <w:lang w:eastAsia="ar-SA"/>
          </w:rPr>
          <w:t>2.4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Access Controls on Repositories</w:t>
        </w:r>
        <w:r w:rsidR="007173BF">
          <w:rPr>
            <w:noProof/>
            <w:webHidden/>
          </w:rPr>
          <w:tab/>
        </w:r>
        <w:r w:rsidR="00642B6E">
          <w:rPr>
            <w:noProof/>
            <w:webHidden/>
          </w:rPr>
          <w:fldChar w:fldCharType="begin"/>
        </w:r>
        <w:r w:rsidR="007173BF">
          <w:rPr>
            <w:noProof/>
            <w:webHidden/>
          </w:rPr>
          <w:instrText xml:space="preserve"> PAGEREF _Toc343593626 \h </w:instrText>
        </w:r>
        <w:r w:rsidR="00642B6E">
          <w:rPr>
            <w:noProof/>
            <w:webHidden/>
          </w:rPr>
        </w:r>
        <w:r w:rsidR="00642B6E">
          <w:rPr>
            <w:noProof/>
            <w:webHidden/>
          </w:rPr>
          <w:fldChar w:fldCharType="separate"/>
        </w:r>
        <w:r w:rsidR="00EF4D88">
          <w:rPr>
            <w:noProof/>
            <w:webHidden/>
          </w:rPr>
          <w:t>11</w:t>
        </w:r>
        <w:r w:rsidR="00642B6E">
          <w:rPr>
            <w:noProof/>
            <w:webHidden/>
          </w:rPr>
          <w:fldChar w:fldCharType="end"/>
        </w:r>
      </w:hyperlink>
    </w:p>
    <w:p w14:paraId="76488716" w14:textId="77777777" w:rsidR="007173B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43593627" w:history="1">
        <w:r w:rsidR="007173BF" w:rsidRPr="007E724D">
          <w:rPr>
            <w:rStyle w:val="Hyperlink"/>
            <w:noProof/>
          </w:rPr>
          <w:t>3.</w:t>
        </w:r>
        <w:r w:rsidR="007173BF">
          <w:rPr>
            <w:rFonts w:asciiTheme="minorHAnsi" w:eastAsiaTheme="minorEastAsia" w:hAnsiTheme="minorHAnsi" w:cstheme="minorBidi"/>
            <w:b w:val="0"/>
            <w:noProof/>
            <w:sz w:val="22"/>
            <w:szCs w:val="22"/>
          </w:rPr>
          <w:tab/>
        </w:r>
        <w:r w:rsidR="007173BF" w:rsidRPr="007E724D">
          <w:rPr>
            <w:rStyle w:val="Hyperlink"/>
            <w:noProof/>
          </w:rPr>
          <w:t>Identification and Authentication</w:t>
        </w:r>
        <w:r w:rsidR="007173BF">
          <w:rPr>
            <w:noProof/>
            <w:webHidden/>
          </w:rPr>
          <w:tab/>
        </w:r>
        <w:r w:rsidR="00642B6E">
          <w:rPr>
            <w:noProof/>
            <w:webHidden/>
          </w:rPr>
          <w:fldChar w:fldCharType="begin"/>
        </w:r>
        <w:r w:rsidR="007173BF">
          <w:rPr>
            <w:noProof/>
            <w:webHidden/>
          </w:rPr>
          <w:instrText xml:space="preserve"> PAGEREF _Toc343593627 \h </w:instrText>
        </w:r>
        <w:r w:rsidR="00642B6E">
          <w:rPr>
            <w:noProof/>
            <w:webHidden/>
          </w:rPr>
        </w:r>
        <w:r w:rsidR="00642B6E">
          <w:rPr>
            <w:noProof/>
            <w:webHidden/>
          </w:rPr>
          <w:fldChar w:fldCharType="separate"/>
        </w:r>
        <w:r w:rsidR="00EF4D88">
          <w:rPr>
            <w:noProof/>
            <w:webHidden/>
          </w:rPr>
          <w:t>12</w:t>
        </w:r>
        <w:r w:rsidR="00642B6E">
          <w:rPr>
            <w:noProof/>
            <w:webHidden/>
          </w:rPr>
          <w:fldChar w:fldCharType="end"/>
        </w:r>
      </w:hyperlink>
    </w:p>
    <w:p w14:paraId="5773431D" w14:textId="77777777" w:rsidR="007173BF" w:rsidRDefault="00000000">
      <w:pPr>
        <w:pStyle w:val="TOC2"/>
        <w:rPr>
          <w:rFonts w:asciiTheme="minorHAnsi" w:eastAsiaTheme="minorEastAsia" w:hAnsiTheme="minorHAnsi" w:cstheme="minorBidi"/>
          <w:b w:val="0"/>
          <w:noProof/>
          <w:sz w:val="22"/>
          <w:szCs w:val="22"/>
        </w:rPr>
      </w:pPr>
      <w:hyperlink w:anchor="_Toc343593628" w:history="1">
        <w:r w:rsidR="007173BF" w:rsidRPr="007E724D">
          <w:rPr>
            <w:rStyle w:val="Hyperlink"/>
            <w:noProof/>
            <w:lang w:eastAsia="ar-SA"/>
          </w:rPr>
          <w:t>3.1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Naming</w:t>
        </w:r>
        <w:r w:rsidR="007173BF">
          <w:rPr>
            <w:noProof/>
            <w:webHidden/>
          </w:rPr>
          <w:tab/>
        </w:r>
        <w:r w:rsidR="00642B6E">
          <w:rPr>
            <w:noProof/>
            <w:webHidden/>
          </w:rPr>
          <w:fldChar w:fldCharType="begin"/>
        </w:r>
        <w:r w:rsidR="007173BF">
          <w:rPr>
            <w:noProof/>
            <w:webHidden/>
          </w:rPr>
          <w:instrText xml:space="preserve"> PAGEREF _Toc343593628 \h </w:instrText>
        </w:r>
        <w:r w:rsidR="00642B6E">
          <w:rPr>
            <w:noProof/>
            <w:webHidden/>
          </w:rPr>
        </w:r>
        <w:r w:rsidR="00642B6E">
          <w:rPr>
            <w:noProof/>
            <w:webHidden/>
          </w:rPr>
          <w:fldChar w:fldCharType="separate"/>
        </w:r>
        <w:r w:rsidR="00EF4D88">
          <w:rPr>
            <w:noProof/>
            <w:webHidden/>
          </w:rPr>
          <w:t>12</w:t>
        </w:r>
        <w:r w:rsidR="00642B6E">
          <w:rPr>
            <w:noProof/>
            <w:webHidden/>
          </w:rPr>
          <w:fldChar w:fldCharType="end"/>
        </w:r>
      </w:hyperlink>
    </w:p>
    <w:p w14:paraId="7BE2A47F" w14:textId="77777777" w:rsidR="007173BF" w:rsidRDefault="00000000">
      <w:pPr>
        <w:pStyle w:val="TOC3"/>
        <w:rPr>
          <w:rFonts w:asciiTheme="minorHAnsi" w:eastAsiaTheme="minorEastAsia" w:hAnsiTheme="minorHAnsi" w:cstheme="minorBidi"/>
          <w:noProof/>
          <w:sz w:val="22"/>
          <w:szCs w:val="22"/>
        </w:rPr>
      </w:pPr>
      <w:hyperlink w:anchor="_Toc343593629" w:history="1">
        <w:r w:rsidR="007173BF" w:rsidRPr="007E724D">
          <w:rPr>
            <w:rStyle w:val="Hyperlink"/>
            <w:noProof/>
            <w:lang w:eastAsia="ar-SA"/>
          </w:rPr>
          <w:t>3.1.1</w:t>
        </w:r>
        <w:r w:rsidR="007173BF">
          <w:rPr>
            <w:rFonts w:asciiTheme="minorHAnsi" w:eastAsiaTheme="minorEastAsia" w:hAnsiTheme="minorHAnsi" w:cstheme="minorBidi"/>
            <w:noProof/>
            <w:sz w:val="22"/>
            <w:szCs w:val="22"/>
          </w:rPr>
          <w:tab/>
        </w:r>
        <w:r w:rsidR="007173BF" w:rsidRPr="007E724D">
          <w:rPr>
            <w:rStyle w:val="Hyperlink"/>
            <w:noProof/>
            <w:lang w:eastAsia="ar-SA"/>
          </w:rPr>
          <w:t>Types of Names</w:t>
        </w:r>
        <w:r w:rsidR="007173BF">
          <w:rPr>
            <w:noProof/>
            <w:webHidden/>
          </w:rPr>
          <w:tab/>
        </w:r>
        <w:r w:rsidR="00642B6E">
          <w:rPr>
            <w:noProof/>
            <w:webHidden/>
          </w:rPr>
          <w:fldChar w:fldCharType="begin"/>
        </w:r>
        <w:r w:rsidR="007173BF">
          <w:rPr>
            <w:noProof/>
            <w:webHidden/>
          </w:rPr>
          <w:instrText xml:space="preserve"> PAGEREF _Toc343593629 \h </w:instrText>
        </w:r>
        <w:r w:rsidR="00642B6E">
          <w:rPr>
            <w:noProof/>
            <w:webHidden/>
          </w:rPr>
        </w:r>
        <w:r w:rsidR="00642B6E">
          <w:rPr>
            <w:noProof/>
            <w:webHidden/>
          </w:rPr>
          <w:fldChar w:fldCharType="separate"/>
        </w:r>
        <w:r w:rsidR="00EF4D88">
          <w:rPr>
            <w:noProof/>
            <w:webHidden/>
          </w:rPr>
          <w:t>12</w:t>
        </w:r>
        <w:r w:rsidR="00642B6E">
          <w:rPr>
            <w:noProof/>
            <w:webHidden/>
          </w:rPr>
          <w:fldChar w:fldCharType="end"/>
        </w:r>
      </w:hyperlink>
    </w:p>
    <w:p w14:paraId="40CD8ABB" w14:textId="77777777" w:rsidR="007173BF" w:rsidRDefault="00000000">
      <w:pPr>
        <w:pStyle w:val="TOC3"/>
        <w:rPr>
          <w:rFonts w:asciiTheme="minorHAnsi" w:eastAsiaTheme="minorEastAsia" w:hAnsiTheme="minorHAnsi" w:cstheme="minorBidi"/>
          <w:noProof/>
          <w:sz w:val="22"/>
          <w:szCs w:val="22"/>
        </w:rPr>
      </w:pPr>
      <w:hyperlink w:anchor="_Toc343593630" w:history="1">
        <w:r w:rsidR="007173BF" w:rsidRPr="007E724D">
          <w:rPr>
            <w:rStyle w:val="Hyperlink"/>
            <w:noProof/>
            <w:lang w:eastAsia="ar-SA"/>
          </w:rPr>
          <w:t>3.1.2</w:t>
        </w:r>
        <w:r w:rsidR="007173BF">
          <w:rPr>
            <w:rFonts w:asciiTheme="minorHAnsi" w:eastAsiaTheme="minorEastAsia" w:hAnsiTheme="minorHAnsi" w:cstheme="minorBidi"/>
            <w:noProof/>
            <w:sz w:val="22"/>
            <w:szCs w:val="22"/>
          </w:rPr>
          <w:tab/>
        </w:r>
        <w:r w:rsidR="007173BF" w:rsidRPr="007E724D">
          <w:rPr>
            <w:rStyle w:val="Hyperlink"/>
            <w:noProof/>
            <w:lang w:eastAsia="ar-SA"/>
          </w:rPr>
          <w:t>Need for Names to Be Meaningful</w:t>
        </w:r>
        <w:r w:rsidR="007173BF">
          <w:rPr>
            <w:noProof/>
            <w:webHidden/>
          </w:rPr>
          <w:tab/>
        </w:r>
        <w:r w:rsidR="00642B6E">
          <w:rPr>
            <w:noProof/>
            <w:webHidden/>
          </w:rPr>
          <w:fldChar w:fldCharType="begin"/>
        </w:r>
        <w:r w:rsidR="007173BF">
          <w:rPr>
            <w:noProof/>
            <w:webHidden/>
          </w:rPr>
          <w:instrText xml:space="preserve"> PAGEREF _Toc343593630 \h </w:instrText>
        </w:r>
        <w:r w:rsidR="00642B6E">
          <w:rPr>
            <w:noProof/>
            <w:webHidden/>
          </w:rPr>
        </w:r>
        <w:r w:rsidR="00642B6E">
          <w:rPr>
            <w:noProof/>
            <w:webHidden/>
          </w:rPr>
          <w:fldChar w:fldCharType="separate"/>
        </w:r>
        <w:r w:rsidR="00EF4D88">
          <w:rPr>
            <w:noProof/>
            <w:webHidden/>
          </w:rPr>
          <w:t>16</w:t>
        </w:r>
        <w:r w:rsidR="00642B6E">
          <w:rPr>
            <w:noProof/>
            <w:webHidden/>
          </w:rPr>
          <w:fldChar w:fldCharType="end"/>
        </w:r>
      </w:hyperlink>
    </w:p>
    <w:p w14:paraId="285005AC" w14:textId="77777777" w:rsidR="007173BF" w:rsidRDefault="00000000">
      <w:pPr>
        <w:pStyle w:val="TOC3"/>
        <w:rPr>
          <w:rFonts w:asciiTheme="minorHAnsi" w:eastAsiaTheme="minorEastAsia" w:hAnsiTheme="minorHAnsi" w:cstheme="minorBidi"/>
          <w:noProof/>
          <w:sz w:val="22"/>
          <w:szCs w:val="22"/>
        </w:rPr>
      </w:pPr>
      <w:hyperlink w:anchor="_Toc343593631" w:history="1">
        <w:r w:rsidR="007173BF" w:rsidRPr="007E724D">
          <w:rPr>
            <w:rStyle w:val="Hyperlink"/>
            <w:noProof/>
            <w:lang w:eastAsia="ar-SA"/>
          </w:rPr>
          <w:t>3.1.3</w:t>
        </w:r>
        <w:r w:rsidR="007173BF">
          <w:rPr>
            <w:rFonts w:asciiTheme="minorHAnsi" w:eastAsiaTheme="minorEastAsia" w:hAnsiTheme="minorHAnsi" w:cstheme="minorBidi"/>
            <w:noProof/>
            <w:sz w:val="22"/>
            <w:szCs w:val="22"/>
          </w:rPr>
          <w:tab/>
        </w:r>
        <w:r w:rsidR="007173BF" w:rsidRPr="007E724D">
          <w:rPr>
            <w:rStyle w:val="Hyperlink"/>
            <w:noProof/>
            <w:lang w:eastAsia="ar-SA"/>
          </w:rPr>
          <w:t>Anonymity or Pseudonymity of Subscribers</w:t>
        </w:r>
        <w:r w:rsidR="007173BF">
          <w:rPr>
            <w:noProof/>
            <w:webHidden/>
          </w:rPr>
          <w:tab/>
        </w:r>
        <w:r w:rsidR="00642B6E">
          <w:rPr>
            <w:noProof/>
            <w:webHidden/>
          </w:rPr>
          <w:fldChar w:fldCharType="begin"/>
        </w:r>
        <w:r w:rsidR="007173BF">
          <w:rPr>
            <w:noProof/>
            <w:webHidden/>
          </w:rPr>
          <w:instrText xml:space="preserve"> PAGEREF _Toc343593631 \h </w:instrText>
        </w:r>
        <w:r w:rsidR="00642B6E">
          <w:rPr>
            <w:noProof/>
            <w:webHidden/>
          </w:rPr>
        </w:r>
        <w:r w:rsidR="00642B6E">
          <w:rPr>
            <w:noProof/>
            <w:webHidden/>
          </w:rPr>
          <w:fldChar w:fldCharType="separate"/>
        </w:r>
        <w:r w:rsidR="00EF4D88">
          <w:rPr>
            <w:noProof/>
            <w:webHidden/>
          </w:rPr>
          <w:t>16</w:t>
        </w:r>
        <w:r w:rsidR="00642B6E">
          <w:rPr>
            <w:noProof/>
            <w:webHidden/>
          </w:rPr>
          <w:fldChar w:fldCharType="end"/>
        </w:r>
      </w:hyperlink>
    </w:p>
    <w:p w14:paraId="20F653E1" w14:textId="77777777" w:rsidR="007173BF" w:rsidRDefault="00000000">
      <w:pPr>
        <w:pStyle w:val="TOC3"/>
        <w:rPr>
          <w:rFonts w:asciiTheme="minorHAnsi" w:eastAsiaTheme="minorEastAsia" w:hAnsiTheme="minorHAnsi" w:cstheme="minorBidi"/>
          <w:noProof/>
          <w:sz w:val="22"/>
          <w:szCs w:val="22"/>
        </w:rPr>
      </w:pPr>
      <w:hyperlink w:anchor="_Toc343593632" w:history="1">
        <w:r w:rsidR="007173BF" w:rsidRPr="007E724D">
          <w:rPr>
            <w:rStyle w:val="Hyperlink"/>
            <w:noProof/>
            <w:lang w:eastAsia="ar-SA"/>
          </w:rPr>
          <w:t>3.1.4</w:t>
        </w:r>
        <w:r w:rsidR="007173BF">
          <w:rPr>
            <w:rFonts w:asciiTheme="minorHAnsi" w:eastAsiaTheme="minorEastAsia" w:hAnsiTheme="minorHAnsi" w:cstheme="minorBidi"/>
            <w:noProof/>
            <w:sz w:val="22"/>
            <w:szCs w:val="22"/>
          </w:rPr>
          <w:tab/>
        </w:r>
        <w:r w:rsidR="007173BF" w:rsidRPr="007E724D">
          <w:rPr>
            <w:rStyle w:val="Hyperlink"/>
            <w:noProof/>
            <w:lang w:eastAsia="ar-SA"/>
          </w:rPr>
          <w:t>Rules for Interpreting Various Name Forms</w:t>
        </w:r>
        <w:r w:rsidR="007173BF">
          <w:rPr>
            <w:noProof/>
            <w:webHidden/>
          </w:rPr>
          <w:tab/>
        </w:r>
        <w:r w:rsidR="00642B6E">
          <w:rPr>
            <w:noProof/>
            <w:webHidden/>
          </w:rPr>
          <w:fldChar w:fldCharType="begin"/>
        </w:r>
        <w:r w:rsidR="007173BF">
          <w:rPr>
            <w:noProof/>
            <w:webHidden/>
          </w:rPr>
          <w:instrText xml:space="preserve"> PAGEREF _Toc343593632 \h </w:instrText>
        </w:r>
        <w:r w:rsidR="00642B6E">
          <w:rPr>
            <w:noProof/>
            <w:webHidden/>
          </w:rPr>
        </w:r>
        <w:r w:rsidR="00642B6E">
          <w:rPr>
            <w:noProof/>
            <w:webHidden/>
          </w:rPr>
          <w:fldChar w:fldCharType="separate"/>
        </w:r>
        <w:r w:rsidR="00EF4D88">
          <w:rPr>
            <w:noProof/>
            <w:webHidden/>
          </w:rPr>
          <w:t>17</w:t>
        </w:r>
        <w:r w:rsidR="00642B6E">
          <w:rPr>
            <w:noProof/>
            <w:webHidden/>
          </w:rPr>
          <w:fldChar w:fldCharType="end"/>
        </w:r>
      </w:hyperlink>
    </w:p>
    <w:p w14:paraId="24FCA1A7" w14:textId="77777777" w:rsidR="007173BF" w:rsidRDefault="00000000">
      <w:pPr>
        <w:pStyle w:val="TOC3"/>
        <w:rPr>
          <w:rFonts w:asciiTheme="minorHAnsi" w:eastAsiaTheme="minorEastAsia" w:hAnsiTheme="minorHAnsi" w:cstheme="minorBidi"/>
          <w:noProof/>
          <w:sz w:val="22"/>
          <w:szCs w:val="22"/>
        </w:rPr>
      </w:pPr>
      <w:hyperlink w:anchor="_Toc343593633" w:history="1">
        <w:r w:rsidR="007173BF" w:rsidRPr="007E724D">
          <w:rPr>
            <w:rStyle w:val="Hyperlink"/>
            <w:noProof/>
            <w:lang w:eastAsia="ar-SA"/>
          </w:rPr>
          <w:t>3.1.5</w:t>
        </w:r>
        <w:r w:rsidR="007173BF">
          <w:rPr>
            <w:rFonts w:asciiTheme="minorHAnsi" w:eastAsiaTheme="minorEastAsia" w:hAnsiTheme="minorHAnsi" w:cstheme="minorBidi"/>
            <w:noProof/>
            <w:sz w:val="22"/>
            <w:szCs w:val="22"/>
          </w:rPr>
          <w:tab/>
        </w:r>
        <w:r w:rsidR="007173BF" w:rsidRPr="007E724D">
          <w:rPr>
            <w:rStyle w:val="Hyperlink"/>
            <w:noProof/>
            <w:lang w:eastAsia="ar-SA"/>
          </w:rPr>
          <w:t>Uniqueness of Names</w:t>
        </w:r>
        <w:r w:rsidR="007173BF">
          <w:rPr>
            <w:noProof/>
            <w:webHidden/>
          </w:rPr>
          <w:tab/>
        </w:r>
        <w:r w:rsidR="00642B6E">
          <w:rPr>
            <w:noProof/>
            <w:webHidden/>
          </w:rPr>
          <w:fldChar w:fldCharType="begin"/>
        </w:r>
        <w:r w:rsidR="007173BF">
          <w:rPr>
            <w:noProof/>
            <w:webHidden/>
          </w:rPr>
          <w:instrText xml:space="preserve"> PAGEREF _Toc343593633 \h </w:instrText>
        </w:r>
        <w:r w:rsidR="00642B6E">
          <w:rPr>
            <w:noProof/>
            <w:webHidden/>
          </w:rPr>
        </w:r>
        <w:r w:rsidR="00642B6E">
          <w:rPr>
            <w:noProof/>
            <w:webHidden/>
          </w:rPr>
          <w:fldChar w:fldCharType="separate"/>
        </w:r>
        <w:r w:rsidR="00EF4D88">
          <w:rPr>
            <w:noProof/>
            <w:webHidden/>
          </w:rPr>
          <w:t>17</w:t>
        </w:r>
        <w:r w:rsidR="00642B6E">
          <w:rPr>
            <w:noProof/>
            <w:webHidden/>
          </w:rPr>
          <w:fldChar w:fldCharType="end"/>
        </w:r>
      </w:hyperlink>
    </w:p>
    <w:p w14:paraId="0AD23F04" w14:textId="77777777" w:rsidR="007173BF" w:rsidRDefault="00000000">
      <w:pPr>
        <w:pStyle w:val="TOC3"/>
        <w:rPr>
          <w:rFonts w:asciiTheme="minorHAnsi" w:eastAsiaTheme="minorEastAsia" w:hAnsiTheme="minorHAnsi" w:cstheme="minorBidi"/>
          <w:noProof/>
          <w:sz w:val="22"/>
          <w:szCs w:val="22"/>
        </w:rPr>
      </w:pPr>
      <w:hyperlink w:anchor="_Toc343593634" w:history="1">
        <w:r w:rsidR="007173BF" w:rsidRPr="007E724D">
          <w:rPr>
            <w:rStyle w:val="Hyperlink"/>
            <w:noProof/>
            <w:lang w:eastAsia="ar-SA"/>
          </w:rPr>
          <w:t>3.1.6</w:t>
        </w:r>
        <w:r w:rsidR="007173BF">
          <w:rPr>
            <w:rFonts w:asciiTheme="minorHAnsi" w:eastAsiaTheme="minorEastAsia" w:hAnsiTheme="minorHAnsi" w:cstheme="minorBidi"/>
            <w:noProof/>
            <w:sz w:val="22"/>
            <w:szCs w:val="22"/>
          </w:rPr>
          <w:tab/>
        </w:r>
        <w:r w:rsidR="007173BF" w:rsidRPr="007E724D">
          <w:rPr>
            <w:rStyle w:val="Hyperlink"/>
            <w:noProof/>
            <w:lang w:eastAsia="ar-SA"/>
          </w:rPr>
          <w:t>Recognition, Authentication, and Role of Trademarks</w:t>
        </w:r>
        <w:r w:rsidR="007173BF">
          <w:rPr>
            <w:noProof/>
            <w:webHidden/>
          </w:rPr>
          <w:tab/>
        </w:r>
        <w:r w:rsidR="00642B6E">
          <w:rPr>
            <w:noProof/>
            <w:webHidden/>
          </w:rPr>
          <w:fldChar w:fldCharType="begin"/>
        </w:r>
        <w:r w:rsidR="007173BF">
          <w:rPr>
            <w:noProof/>
            <w:webHidden/>
          </w:rPr>
          <w:instrText xml:space="preserve"> PAGEREF _Toc343593634 \h </w:instrText>
        </w:r>
        <w:r w:rsidR="00642B6E">
          <w:rPr>
            <w:noProof/>
            <w:webHidden/>
          </w:rPr>
        </w:r>
        <w:r w:rsidR="00642B6E">
          <w:rPr>
            <w:noProof/>
            <w:webHidden/>
          </w:rPr>
          <w:fldChar w:fldCharType="separate"/>
        </w:r>
        <w:r w:rsidR="00EF4D88">
          <w:rPr>
            <w:noProof/>
            <w:webHidden/>
          </w:rPr>
          <w:t>17</w:t>
        </w:r>
        <w:r w:rsidR="00642B6E">
          <w:rPr>
            <w:noProof/>
            <w:webHidden/>
          </w:rPr>
          <w:fldChar w:fldCharType="end"/>
        </w:r>
      </w:hyperlink>
    </w:p>
    <w:p w14:paraId="3EC82A89" w14:textId="77777777" w:rsidR="007173BF" w:rsidRDefault="00000000">
      <w:pPr>
        <w:pStyle w:val="TOC2"/>
        <w:rPr>
          <w:rFonts w:asciiTheme="minorHAnsi" w:eastAsiaTheme="minorEastAsia" w:hAnsiTheme="minorHAnsi" w:cstheme="minorBidi"/>
          <w:b w:val="0"/>
          <w:noProof/>
          <w:sz w:val="22"/>
          <w:szCs w:val="22"/>
        </w:rPr>
      </w:pPr>
      <w:hyperlink w:anchor="_Toc343593635" w:history="1">
        <w:r w:rsidR="007173BF" w:rsidRPr="007E724D">
          <w:rPr>
            <w:rStyle w:val="Hyperlink"/>
            <w:noProof/>
            <w:lang w:eastAsia="ar-SA"/>
          </w:rPr>
          <w:t>3.2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Initial Identity Validation</w:t>
        </w:r>
        <w:r w:rsidR="007173BF">
          <w:rPr>
            <w:noProof/>
            <w:webHidden/>
          </w:rPr>
          <w:tab/>
        </w:r>
        <w:r w:rsidR="00642B6E">
          <w:rPr>
            <w:noProof/>
            <w:webHidden/>
          </w:rPr>
          <w:fldChar w:fldCharType="begin"/>
        </w:r>
        <w:r w:rsidR="007173BF">
          <w:rPr>
            <w:noProof/>
            <w:webHidden/>
          </w:rPr>
          <w:instrText xml:space="preserve"> PAGEREF _Toc343593635 \h </w:instrText>
        </w:r>
        <w:r w:rsidR="00642B6E">
          <w:rPr>
            <w:noProof/>
            <w:webHidden/>
          </w:rPr>
        </w:r>
        <w:r w:rsidR="00642B6E">
          <w:rPr>
            <w:noProof/>
            <w:webHidden/>
          </w:rPr>
          <w:fldChar w:fldCharType="separate"/>
        </w:r>
        <w:r w:rsidR="00EF4D88">
          <w:rPr>
            <w:noProof/>
            <w:webHidden/>
          </w:rPr>
          <w:t>17</w:t>
        </w:r>
        <w:r w:rsidR="00642B6E">
          <w:rPr>
            <w:noProof/>
            <w:webHidden/>
          </w:rPr>
          <w:fldChar w:fldCharType="end"/>
        </w:r>
      </w:hyperlink>
    </w:p>
    <w:p w14:paraId="20149872" w14:textId="77777777" w:rsidR="007173BF" w:rsidRDefault="00000000">
      <w:pPr>
        <w:pStyle w:val="TOC3"/>
        <w:rPr>
          <w:rFonts w:asciiTheme="minorHAnsi" w:eastAsiaTheme="minorEastAsia" w:hAnsiTheme="minorHAnsi" w:cstheme="minorBidi"/>
          <w:noProof/>
          <w:sz w:val="22"/>
          <w:szCs w:val="22"/>
        </w:rPr>
      </w:pPr>
      <w:hyperlink w:anchor="_Toc343593636" w:history="1">
        <w:r w:rsidR="007173BF" w:rsidRPr="007E724D">
          <w:rPr>
            <w:rStyle w:val="Hyperlink"/>
            <w:noProof/>
            <w:lang w:eastAsia="ar-SA"/>
          </w:rPr>
          <w:t>3.2.1</w:t>
        </w:r>
        <w:r w:rsidR="007173BF">
          <w:rPr>
            <w:rFonts w:asciiTheme="minorHAnsi" w:eastAsiaTheme="minorEastAsia" w:hAnsiTheme="minorHAnsi" w:cstheme="minorBidi"/>
            <w:noProof/>
            <w:sz w:val="22"/>
            <w:szCs w:val="22"/>
          </w:rPr>
          <w:tab/>
        </w:r>
        <w:r w:rsidR="007173BF" w:rsidRPr="007E724D">
          <w:rPr>
            <w:rStyle w:val="Hyperlink"/>
            <w:noProof/>
            <w:lang w:eastAsia="ar-SA"/>
          </w:rPr>
          <w:t>Method to Prove Possession of Private Key</w:t>
        </w:r>
        <w:r w:rsidR="007173BF">
          <w:rPr>
            <w:noProof/>
            <w:webHidden/>
          </w:rPr>
          <w:tab/>
        </w:r>
        <w:r w:rsidR="00642B6E">
          <w:rPr>
            <w:noProof/>
            <w:webHidden/>
          </w:rPr>
          <w:fldChar w:fldCharType="begin"/>
        </w:r>
        <w:r w:rsidR="007173BF">
          <w:rPr>
            <w:noProof/>
            <w:webHidden/>
          </w:rPr>
          <w:instrText xml:space="preserve"> PAGEREF _Toc343593636 \h </w:instrText>
        </w:r>
        <w:r w:rsidR="00642B6E">
          <w:rPr>
            <w:noProof/>
            <w:webHidden/>
          </w:rPr>
        </w:r>
        <w:r w:rsidR="00642B6E">
          <w:rPr>
            <w:noProof/>
            <w:webHidden/>
          </w:rPr>
          <w:fldChar w:fldCharType="separate"/>
        </w:r>
        <w:r w:rsidR="00EF4D88">
          <w:rPr>
            <w:noProof/>
            <w:webHidden/>
          </w:rPr>
          <w:t>17</w:t>
        </w:r>
        <w:r w:rsidR="00642B6E">
          <w:rPr>
            <w:noProof/>
            <w:webHidden/>
          </w:rPr>
          <w:fldChar w:fldCharType="end"/>
        </w:r>
      </w:hyperlink>
    </w:p>
    <w:p w14:paraId="51291C9D" w14:textId="77777777" w:rsidR="007173BF" w:rsidRDefault="00000000">
      <w:pPr>
        <w:pStyle w:val="TOC3"/>
        <w:rPr>
          <w:rFonts w:asciiTheme="minorHAnsi" w:eastAsiaTheme="minorEastAsia" w:hAnsiTheme="minorHAnsi" w:cstheme="minorBidi"/>
          <w:noProof/>
          <w:sz w:val="22"/>
          <w:szCs w:val="22"/>
        </w:rPr>
      </w:pPr>
      <w:hyperlink w:anchor="_Toc343593637" w:history="1">
        <w:r w:rsidR="007173BF" w:rsidRPr="007E724D">
          <w:rPr>
            <w:rStyle w:val="Hyperlink"/>
            <w:noProof/>
            <w:lang w:eastAsia="ar-SA"/>
          </w:rPr>
          <w:t>3.2.2</w:t>
        </w:r>
        <w:r w:rsidR="007173BF">
          <w:rPr>
            <w:rFonts w:asciiTheme="minorHAnsi" w:eastAsiaTheme="minorEastAsia" w:hAnsiTheme="minorHAnsi" w:cstheme="minorBidi"/>
            <w:noProof/>
            <w:sz w:val="22"/>
            <w:szCs w:val="22"/>
          </w:rPr>
          <w:tab/>
        </w:r>
        <w:r w:rsidR="007173BF" w:rsidRPr="007E724D">
          <w:rPr>
            <w:rStyle w:val="Hyperlink"/>
            <w:noProof/>
            <w:lang w:eastAsia="ar-SA"/>
          </w:rPr>
          <w:t>Authentication of Organization Identity</w:t>
        </w:r>
        <w:r w:rsidR="007173BF">
          <w:rPr>
            <w:noProof/>
            <w:webHidden/>
          </w:rPr>
          <w:tab/>
        </w:r>
        <w:r w:rsidR="00642B6E">
          <w:rPr>
            <w:noProof/>
            <w:webHidden/>
          </w:rPr>
          <w:fldChar w:fldCharType="begin"/>
        </w:r>
        <w:r w:rsidR="007173BF">
          <w:rPr>
            <w:noProof/>
            <w:webHidden/>
          </w:rPr>
          <w:instrText xml:space="preserve"> PAGEREF _Toc343593637 \h </w:instrText>
        </w:r>
        <w:r w:rsidR="00642B6E">
          <w:rPr>
            <w:noProof/>
            <w:webHidden/>
          </w:rPr>
        </w:r>
        <w:r w:rsidR="00642B6E">
          <w:rPr>
            <w:noProof/>
            <w:webHidden/>
          </w:rPr>
          <w:fldChar w:fldCharType="separate"/>
        </w:r>
        <w:r w:rsidR="00EF4D88">
          <w:rPr>
            <w:noProof/>
            <w:webHidden/>
          </w:rPr>
          <w:t>17</w:t>
        </w:r>
        <w:r w:rsidR="00642B6E">
          <w:rPr>
            <w:noProof/>
            <w:webHidden/>
          </w:rPr>
          <w:fldChar w:fldCharType="end"/>
        </w:r>
      </w:hyperlink>
    </w:p>
    <w:p w14:paraId="313B8CA7" w14:textId="77777777" w:rsidR="007173BF" w:rsidRDefault="00000000">
      <w:pPr>
        <w:pStyle w:val="TOC3"/>
        <w:rPr>
          <w:rFonts w:asciiTheme="minorHAnsi" w:eastAsiaTheme="minorEastAsia" w:hAnsiTheme="minorHAnsi" w:cstheme="minorBidi"/>
          <w:noProof/>
          <w:sz w:val="22"/>
          <w:szCs w:val="22"/>
        </w:rPr>
      </w:pPr>
      <w:hyperlink w:anchor="_Toc343593638" w:history="1">
        <w:r w:rsidR="007173BF" w:rsidRPr="007E724D">
          <w:rPr>
            <w:rStyle w:val="Hyperlink"/>
            <w:noProof/>
            <w:lang w:eastAsia="ar-SA"/>
          </w:rPr>
          <w:t>3.2.3</w:t>
        </w:r>
        <w:r w:rsidR="007173BF">
          <w:rPr>
            <w:rFonts w:asciiTheme="minorHAnsi" w:eastAsiaTheme="minorEastAsia" w:hAnsiTheme="minorHAnsi" w:cstheme="minorBidi"/>
            <w:noProof/>
            <w:sz w:val="22"/>
            <w:szCs w:val="22"/>
          </w:rPr>
          <w:tab/>
        </w:r>
        <w:r w:rsidR="007173BF" w:rsidRPr="007E724D">
          <w:rPr>
            <w:rStyle w:val="Hyperlink"/>
            <w:noProof/>
            <w:lang w:eastAsia="ar-SA"/>
          </w:rPr>
          <w:t>Authentication of Individual Identity</w:t>
        </w:r>
        <w:r w:rsidR="007173BF">
          <w:rPr>
            <w:noProof/>
            <w:webHidden/>
          </w:rPr>
          <w:tab/>
        </w:r>
        <w:r w:rsidR="00642B6E">
          <w:rPr>
            <w:noProof/>
            <w:webHidden/>
          </w:rPr>
          <w:fldChar w:fldCharType="begin"/>
        </w:r>
        <w:r w:rsidR="007173BF">
          <w:rPr>
            <w:noProof/>
            <w:webHidden/>
          </w:rPr>
          <w:instrText xml:space="preserve"> PAGEREF _Toc343593638 \h </w:instrText>
        </w:r>
        <w:r w:rsidR="00642B6E">
          <w:rPr>
            <w:noProof/>
            <w:webHidden/>
          </w:rPr>
        </w:r>
        <w:r w:rsidR="00642B6E">
          <w:rPr>
            <w:noProof/>
            <w:webHidden/>
          </w:rPr>
          <w:fldChar w:fldCharType="separate"/>
        </w:r>
        <w:r w:rsidR="00EF4D88">
          <w:rPr>
            <w:noProof/>
            <w:webHidden/>
          </w:rPr>
          <w:t>18</w:t>
        </w:r>
        <w:r w:rsidR="00642B6E">
          <w:rPr>
            <w:noProof/>
            <w:webHidden/>
          </w:rPr>
          <w:fldChar w:fldCharType="end"/>
        </w:r>
      </w:hyperlink>
    </w:p>
    <w:p w14:paraId="548F9F6F"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39" w:history="1">
        <w:r w:rsidR="007173BF" w:rsidRPr="007E724D">
          <w:rPr>
            <w:rStyle w:val="Hyperlink"/>
            <w:noProof/>
            <w:lang w:eastAsia="ar-SA"/>
          </w:rPr>
          <w:t>3.2.3.1</w:t>
        </w:r>
        <w:r w:rsidR="007173BF">
          <w:rPr>
            <w:rFonts w:asciiTheme="minorHAnsi" w:eastAsiaTheme="minorEastAsia" w:hAnsiTheme="minorHAnsi" w:cstheme="minorBidi"/>
            <w:noProof/>
            <w:sz w:val="22"/>
            <w:szCs w:val="22"/>
          </w:rPr>
          <w:tab/>
        </w:r>
        <w:r w:rsidR="007173BF" w:rsidRPr="007E724D">
          <w:rPr>
            <w:rStyle w:val="Hyperlink"/>
            <w:noProof/>
            <w:lang w:eastAsia="ar-SA"/>
          </w:rPr>
          <w:t>Authentication of Human Subscribers</w:t>
        </w:r>
        <w:r w:rsidR="007173BF">
          <w:rPr>
            <w:noProof/>
            <w:webHidden/>
          </w:rPr>
          <w:tab/>
        </w:r>
        <w:r w:rsidR="00642B6E">
          <w:rPr>
            <w:noProof/>
            <w:webHidden/>
          </w:rPr>
          <w:fldChar w:fldCharType="begin"/>
        </w:r>
        <w:r w:rsidR="007173BF">
          <w:rPr>
            <w:noProof/>
            <w:webHidden/>
          </w:rPr>
          <w:instrText xml:space="preserve"> PAGEREF _Toc343593639 \h </w:instrText>
        </w:r>
        <w:r w:rsidR="00642B6E">
          <w:rPr>
            <w:noProof/>
            <w:webHidden/>
          </w:rPr>
        </w:r>
        <w:r w:rsidR="00642B6E">
          <w:rPr>
            <w:noProof/>
            <w:webHidden/>
          </w:rPr>
          <w:fldChar w:fldCharType="separate"/>
        </w:r>
        <w:r w:rsidR="00EF4D88">
          <w:rPr>
            <w:noProof/>
            <w:webHidden/>
          </w:rPr>
          <w:t>18</w:t>
        </w:r>
        <w:r w:rsidR="00642B6E">
          <w:rPr>
            <w:noProof/>
            <w:webHidden/>
          </w:rPr>
          <w:fldChar w:fldCharType="end"/>
        </w:r>
      </w:hyperlink>
    </w:p>
    <w:p w14:paraId="24E44B14"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40" w:history="1">
        <w:r w:rsidR="007173BF" w:rsidRPr="007E724D">
          <w:rPr>
            <w:rStyle w:val="Hyperlink"/>
            <w:noProof/>
            <w:lang w:eastAsia="ar-SA"/>
          </w:rPr>
          <w:t>3.2.3.2</w:t>
        </w:r>
        <w:r w:rsidR="007173BF">
          <w:rPr>
            <w:rFonts w:asciiTheme="minorHAnsi" w:eastAsiaTheme="minorEastAsia" w:hAnsiTheme="minorHAnsi" w:cstheme="minorBidi"/>
            <w:noProof/>
            <w:sz w:val="22"/>
            <w:szCs w:val="22"/>
          </w:rPr>
          <w:tab/>
        </w:r>
        <w:r w:rsidR="007173BF" w:rsidRPr="007E724D">
          <w:rPr>
            <w:rStyle w:val="Hyperlink"/>
            <w:noProof/>
            <w:lang w:eastAsia="ar-SA"/>
          </w:rPr>
          <w:t>Authentication of Devices</w:t>
        </w:r>
        <w:r w:rsidR="007173BF">
          <w:rPr>
            <w:noProof/>
            <w:webHidden/>
          </w:rPr>
          <w:tab/>
        </w:r>
        <w:r w:rsidR="00642B6E">
          <w:rPr>
            <w:noProof/>
            <w:webHidden/>
          </w:rPr>
          <w:fldChar w:fldCharType="begin"/>
        </w:r>
        <w:r w:rsidR="007173BF">
          <w:rPr>
            <w:noProof/>
            <w:webHidden/>
          </w:rPr>
          <w:instrText xml:space="preserve"> PAGEREF _Toc343593640 \h </w:instrText>
        </w:r>
        <w:r w:rsidR="00642B6E">
          <w:rPr>
            <w:noProof/>
            <w:webHidden/>
          </w:rPr>
        </w:r>
        <w:r w:rsidR="00642B6E">
          <w:rPr>
            <w:noProof/>
            <w:webHidden/>
          </w:rPr>
          <w:fldChar w:fldCharType="separate"/>
        </w:r>
        <w:r w:rsidR="00EF4D88">
          <w:rPr>
            <w:noProof/>
            <w:webHidden/>
          </w:rPr>
          <w:t>21</w:t>
        </w:r>
        <w:r w:rsidR="00642B6E">
          <w:rPr>
            <w:noProof/>
            <w:webHidden/>
          </w:rPr>
          <w:fldChar w:fldCharType="end"/>
        </w:r>
      </w:hyperlink>
    </w:p>
    <w:p w14:paraId="65210B5D" w14:textId="77777777" w:rsidR="007173BF" w:rsidRDefault="00000000">
      <w:pPr>
        <w:pStyle w:val="TOC3"/>
        <w:rPr>
          <w:rFonts w:asciiTheme="minorHAnsi" w:eastAsiaTheme="minorEastAsia" w:hAnsiTheme="minorHAnsi" w:cstheme="minorBidi"/>
          <w:noProof/>
          <w:sz w:val="22"/>
          <w:szCs w:val="22"/>
        </w:rPr>
      </w:pPr>
      <w:hyperlink w:anchor="_Toc343593641" w:history="1">
        <w:r w:rsidR="007173BF" w:rsidRPr="007E724D">
          <w:rPr>
            <w:rStyle w:val="Hyperlink"/>
            <w:noProof/>
            <w:lang w:eastAsia="ar-SA"/>
          </w:rPr>
          <w:t>3.2.4</w:t>
        </w:r>
        <w:r w:rsidR="007173BF">
          <w:rPr>
            <w:rFonts w:asciiTheme="minorHAnsi" w:eastAsiaTheme="minorEastAsia" w:hAnsiTheme="minorHAnsi" w:cstheme="minorBidi"/>
            <w:noProof/>
            <w:sz w:val="22"/>
            <w:szCs w:val="22"/>
          </w:rPr>
          <w:tab/>
        </w:r>
        <w:r w:rsidR="007173BF" w:rsidRPr="007E724D">
          <w:rPr>
            <w:rStyle w:val="Hyperlink"/>
            <w:noProof/>
            <w:lang w:eastAsia="ar-SA"/>
          </w:rPr>
          <w:t>Non-verified Subscriber Information</w:t>
        </w:r>
        <w:r w:rsidR="007173BF">
          <w:rPr>
            <w:noProof/>
            <w:webHidden/>
          </w:rPr>
          <w:tab/>
        </w:r>
        <w:r w:rsidR="00642B6E">
          <w:rPr>
            <w:noProof/>
            <w:webHidden/>
          </w:rPr>
          <w:fldChar w:fldCharType="begin"/>
        </w:r>
        <w:r w:rsidR="007173BF">
          <w:rPr>
            <w:noProof/>
            <w:webHidden/>
          </w:rPr>
          <w:instrText xml:space="preserve"> PAGEREF _Toc343593641 \h </w:instrText>
        </w:r>
        <w:r w:rsidR="00642B6E">
          <w:rPr>
            <w:noProof/>
            <w:webHidden/>
          </w:rPr>
        </w:r>
        <w:r w:rsidR="00642B6E">
          <w:rPr>
            <w:noProof/>
            <w:webHidden/>
          </w:rPr>
          <w:fldChar w:fldCharType="separate"/>
        </w:r>
        <w:r w:rsidR="00EF4D88">
          <w:rPr>
            <w:noProof/>
            <w:webHidden/>
          </w:rPr>
          <w:t>21</w:t>
        </w:r>
        <w:r w:rsidR="00642B6E">
          <w:rPr>
            <w:noProof/>
            <w:webHidden/>
          </w:rPr>
          <w:fldChar w:fldCharType="end"/>
        </w:r>
      </w:hyperlink>
    </w:p>
    <w:p w14:paraId="3FBDEB77" w14:textId="77777777" w:rsidR="007173BF" w:rsidRDefault="00000000">
      <w:pPr>
        <w:pStyle w:val="TOC3"/>
        <w:rPr>
          <w:rFonts w:asciiTheme="minorHAnsi" w:eastAsiaTheme="minorEastAsia" w:hAnsiTheme="minorHAnsi" w:cstheme="minorBidi"/>
          <w:noProof/>
          <w:sz w:val="22"/>
          <w:szCs w:val="22"/>
        </w:rPr>
      </w:pPr>
      <w:hyperlink w:anchor="_Toc343593642" w:history="1">
        <w:r w:rsidR="007173BF" w:rsidRPr="007E724D">
          <w:rPr>
            <w:rStyle w:val="Hyperlink"/>
            <w:noProof/>
            <w:lang w:eastAsia="ar-SA"/>
          </w:rPr>
          <w:t>3.2.5</w:t>
        </w:r>
        <w:r w:rsidR="007173BF">
          <w:rPr>
            <w:rFonts w:asciiTheme="minorHAnsi" w:eastAsiaTheme="minorEastAsia" w:hAnsiTheme="minorHAnsi" w:cstheme="minorBidi"/>
            <w:noProof/>
            <w:sz w:val="22"/>
            <w:szCs w:val="22"/>
          </w:rPr>
          <w:tab/>
        </w:r>
        <w:r w:rsidR="007173BF" w:rsidRPr="007E724D">
          <w:rPr>
            <w:rStyle w:val="Hyperlink"/>
            <w:noProof/>
            <w:lang w:eastAsia="ar-SA"/>
          </w:rPr>
          <w:t>Validation of Authority</w:t>
        </w:r>
        <w:r w:rsidR="007173BF">
          <w:rPr>
            <w:noProof/>
            <w:webHidden/>
          </w:rPr>
          <w:tab/>
        </w:r>
        <w:r w:rsidR="00642B6E">
          <w:rPr>
            <w:noProof/>
            <w:webHidden/>
          </w:rPr>
          <w:fldChar w:fldCharType="begin"/>
        </w:r>
        <w:r w:rsidR="007173BF">
          <w:rPr>
            <w:noProof/>
            <w:webHidden/>
          </w:rPr>
          <w:instrText xml:space="preserve"> PAGEREF _Toc343593642 \h </w:instrText>
        </w:r>
        <w:r w:rsidR="00642B6E">
          <w:rPr>
            <w:noProof/>
            <w:webHidden/>
          </w:rPr>
        </w:r>
        <w:r w:rsidR="00642B6E">
          <w:rPr>
            <w:noProof/>
            <w:webHidden/>
          </w:rPr>
          <w:fldChar w:fldCharType="separate"/>
        </w:r>
        <w:r w:rsidR="00EF4D88">
          <w:rPr>
            <w:noProof/>
            <w:webHidden/>
          </w:rPr>
          <w:t>21</w:t>
        </w:r>
        <w:r w:rsidR="00642B6E">
          <w:rPr>
            <w:noProof/>
            <w:webHidden/>
          </w:rPr>
          <w:fldChar w:fldCharType="end"/>
        </w:r>
      </w:hyperlink>
    </w:p>
    <w:p w14:paraId="73FF17A8" w14:textId="77777777" w:rsidR="007173BF" w:rsidRDefault="00000000">
      <w:pPr>
        <w:pStyle w:val="TOC3"/>
        <w:rPr>
          <w:rFonts w:asciiTheme="minorHAnsi" w:eastAsiaTheme="minorEastAsia" w:hAnsiTheme="minorHAnsi" w:cstheme="minorBidi"/>
          <w:noProof/>
          <w:sz w:val="22"/>
          <w:szCs w:val="22"/>
        </w:rPr>
      </w:pPr>
      <w:hyperlink w:anchor="_Toc343593643" w:history="1">
        <w:r w:rsidR="007173BF" w:rsidRPr="007E724D">
          <w:rPr>
            <w:rStyle w:val="Hyperlink"/>
            <w:noProof/>
            <w:lang w:eastAsia="ar-SA"/>
          </w:rPr>
          <w:t>3.2.6</w:t>
        </w:r>
        <w:r w:rsidR="007173BF">
          <w:rPr>
            <w:rFonts w:asciiTheme="minorHAnsi" w:eastAsiaTheme="minorEastAsia" w:hAnsiTheme="minorHAnsi" w:cstheme="minorBidi"/>
            <w:noProof/>
            <w:sz w:val="22"/>
            <w:szCs w:val="22"/>
          </w:rPr>
          <w:tab/>
        </w:r>
        <w:r w:rsidR="007173BF" w:rsidRPr="007E724D">
          <w:rPr>
            <w:rStyle w:val="Hyperlink"/>
            <w:noProof/>
            <w:lang w:eastAsia="ar-SA"/>
          </w:rPr>
          <w:t>Criteria for Interoperation</w:t>
        </w:r>
        <w:r w:rsidR="007173BF">
          <w:rPr>
            <w:noProof/>
            <w:webHidden/>
          </w:rPr>
          <w:tab/>
        </w:r>
        <w:r w:rsidR="00642B6E">
          <w:rPr>
            <w:noProof/>
            <w:webHidden/>
          </w:rPr>
          <w:fldChar w:fldCharType="begin"/>
        </w:r>
        <w:r w:rsidR="007173BF">
          <w:rPr>
            <w:noProof/>
            <w:webHidden/>
          </w:rPr>
          <w:instrText xml:space="preserve"> PAGEREF _Toc343593643 \h </w:instrText>
        </w:r>
        <w:r w:rsidR="00642B6E">
          <w:rPr>
            <w:noProof/>
            <w:webHidden/>
          </w:rPr>
        </w:r>
        <w:r w:rsidR="00642B6E">
          <w:rPr>
            <w:noProof/>
            <w:webHidden/>
          </w:rPr>
          <w:fldChar w:fldCharType="separate"/>
        </w:r>
        <w:r w:rsidR="00EF4D88">
          <w:rPr>
            <w:noProof/>
            <w:webHidden/>
          </w:rPr>
          <w:t>22</w:t>
        </w:r>
        <w:r w:rsidR="00642B6E">
          <w:rPr>
            <w:noProof/>
            <w:webHidden/>
          </w:rPr>
          <w:fldChar w:fldCharType="end"/>
        </w:r>
      </w:hyperlink>
    </w:p>
    <w:p w14:paraId="1C3B89A9" w14:textId="77777777" w:rsidR="007173BF" w:rsidRDefault="00000000">
      <w:pPr>
        <w:pStyle w:val="TOC2"/>
        <w:rPr>
          <w:rFonts w:asciiTheme="minorHAnsi" w:eastAsiaTheme="minorEastAsia" w:hAnsiTheme="minorHAnsi" w:cstheme="minorBidi"/>
          <w:b w:val="0"/>
          <w:noProof/>
          <w:sz w:val="22"/>
          <w:szCs w:val="22"/>
        </w:rPr>
      </w:pPr>
      <w:hyperlink w:anchor="_Toc343593644" w:history="1">
        <w:r w:rsidR="007173BF" w:rsidRPr="007E724D">
          <w:rPr>
            <w:rStyle w:val="Hyperlink"/>
            <w:noProof/>
            <w:lang w:eastAsia="ar-SA"/>
          </w:rPr>
          <w:t>3.3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Identification and Authentication for Re-key  Requests</w:t>
        </w:r>
        <w:r w:rsidR="007173BF">
          <w:rPr>
            <w:noProof/>
            <w:webHidden/>
          </w:rPr>
          <w:tab/>
        </w:r>
        <w:r w:rsidR="00642B6E">
          <w:rPr>
            <w:noProof/>
            <w:webHidden/>
          </w:rPr>
          <w:fldChar w:fldCharType="begin"/>
        </w:r>
        <w:r w:rsidR="007173BF">
          <w:rPr>
            <w:noProof/>
            <w:webHidden/>
          </w:rPr>
          <w:instrText xml:space="preserve"> PAGEREF _Toc343593644 \h </w:instrText>
        </w:r>
        <w:r w:rsidR="00642B6E">
          <w:rPr>
            <w:noProof/>
            <w:webHidden/>
          </w:rPr>
        </w:r>
        <w:r w:rsidR="00642B6E">
          <w:rPr>
            <w:noProof/>
            <w:webHidden/>
          </w:rPr>
          <w:fldChar w:fldCharType="separate"/>
        </w:r>
        <w:r w:rsidR="00EF4D88">
          <w:rPr>
            <w:noProof/>
            <w:webHidden/>
          </w:rPr>
          <w:t>22</w:t>
        </w:r>
        <w:r w:rsidR="00642B6E">
          <w:rPr>
            <w:noProof/>
            <w:webHidden/>
          </w:rPr>
          <w:fldChar w:fldCharType="end"/>
        </w:r>
      </w:hyperlink>
    </w:p>
    <w:p w14:paraId="331CD503" w14:textId="77777777" w:rsidR="007173BF" w:rsidRDefault="00000000">
      <w:pPr>
        <w:pStyle w:val="TOC3"/>
        <w:rPr>
          <w:rFonts w:asciiTheme="minorHAnsi" w:eastAsiaTheme="minorEastAsia" w:hAnsiTheme="minorHAnsi" w:cstheme="minorBidi"/>
          <w:noProof/>
          <w:sz w:val="22"/>
          <w:szCs w:val="22"/>
        </w:rPr>
      </w:pPr>
      <w:hyperlink w:anchor="_Toc343593645" w:history="1">
        <w:r w:rsidR="007173BF" w:rsidRPr="007E724D">
          <w:rPr>
            <w:rStyle w:val="Hyperlink"/>
            <w:noProof/>
            <w:lang w:eastAsia="ar-SA"/>
          </w:rPr>
          <w:t>3.3.1</w:t>
        </w:r>
        <w:r w:rsidR="007173BF">
          <w:rPr>
            <w:rFonts w:asciiTheme="minorHAnsi" w:eastAsiaTheme="minorEastAsia" w:hAnsiTheme="minorHAnsi" w:cstheme="minorBidi"/>
            <w:noProof/>
            <w:sz w:val="22"/>
            <w:szCs w:val="22"/>
          </w:rPr>
          <w:tab/>
        </w:r>
        <w:r w:rsidR="007173BF" w:rsidRPr="007E724D">
          <w:rPr>
            <w:rStyle w:val="Hyperlink"/>
            <w:noProof/>
            <w:lang w:eastAsia="ar-SA"/>
          </w:rPr>
          <w:t>Identification and Authentication for Routine Re-key</w:t>
        </w:r>
        <w:r w:rsidR="007173BF">
          <w:rPr>
            <w:noProof/>
            <w:webHidden/>
          </w:rPr>
          <w:tab/>
        </w:r>
        <w:r w:rsidR="00642B6E">
          <w:rPr>
            <w:noProof/>
            <w:webHidden/>
          </w:rPr>
          <w:fldChar w:fldCharType="begin"/>
        </w:r>
        <w:r w:rsidR="007173BF">
          <w:rPr>
            <w:noProof/>
            <w:webHidden/>
          </w:rPr>
          <w:instrText xml:space="preserve"> PAGEREF _Toc343593645 \h </w:instrText>
        </w:r>
        <w:r w:rsidR="00642B6E">
          <w:rPr>
            <w:noProof/>
            <w:webHidden/>
          </w:rPr>
        </w:r>
        <w:r w:rsidR="00642B6E">
          <w:rPr>
            <w:noProof/>
            <w:webHidden/>
          </w:rPr>
          <w:fldChar w:fldCharType="separate"/>
        </w:r>
        <w:r w:rsidR="00EF4D88">
          <w:rPr>
            <w:noProof/>
            <w:webHidden/>
          </w:rPr>
          <w:t>22</w:t>
        </w:r>
        <w:r w:rsidR="00642B6E">
          <w:rPr>
            <w:noProof/>
            <w:webHidden/>
          </w:rPr>
          <w:fldChar w:fldCharType="end"/>
        </w:r>
      </w:hyperlink>
    </w:p>
    <w:p w14:paraId="7424ABE7" w14:textId="77777777" w:rsidR="007173BF" w:rsidRDefault="00000000">
      <w:pPr>
        <w:pStyle w:val="TOC3"/>
        <w:rPr>
          <w:rFonts w:asciiTheme="minorHAnsi" w:eastAsiaTheme="minorEastAsia" w:hAnsiTheme="minorHAnsi" w:cstheme="minorBidi"/>
          <w:noProof/>
          <w:sz w:val="22"/>
          <w:szCs w:val="22"/>
        </w:rPr>
      </w:pPr>
      <w:hyperlink w:anchor="_Toc343593646" w:history="1">
        <w:r w:rsidR="007173BF" w:rsidRPr="007E724D">
          <w:rPr>
            <w:rStyle w:val="Hyperlink"/>
            <w:noProof/>
            <w:lang w:eastAsia="ar-SA"/>
          </w:rPr>
          <w:t>3.3.2</w:t>
        </w:r>
        <w:r w:rsidR="007173BF">
          <w:rPr>
            <w:rFonts w:asciiTheme="minorHAnsi" w:eastAsiaTheme="minorEastAsia" w:hAnsiTheme="minorHAnsi" w:cstheme="minorBidi"/>
            <w:noProof/>
            <w:sz w:val="22"/>
            <w:szCs w:val="22"/>
          </w:rPr>
          <w:tab/>
        </w:r>
        <w:r w:rsidR="007173BF" w:rsidRPr="007E724D">
          <w:rPr>
            <w:rStyle w:val="Hyperlink"/>
            <w:noProof/>
            <w:lang w:eastAsia="ar-SA"/>
          </w:rPr>
          <w:t>Identification and Authentication for Re-key after Revocation</w:t>
        </w:r>
        <w:r w:rsidR="007173BF">
          <w:rPr>
            <w:noProof/>
            <w:webHidden/>
          </w:rPr>
          <w:tab/>
        </w:r>
        <w:r w:rsidR="00642B6E">
          <w:rPr>
            <w:noProof/>
            <w:webHidden/>
          </w:rPr>
          <w:fldChar w:fldCharType="begin"/>
        </w:r>
        <w:r w:rsidR="007173BF">
          <w:rPr>
            <w:noProof/>
            <w:webHidden/>
          </w:rPr>
          <w:instrText xml:space="preserve"> PAGEREF _Toc343593646 \h </w:instrText>
        </w:r>
        <w:r w:rsidR="00642B6E">
          <w:rPr>
            <w:noProof/>
            <w:webHidden/>
          </w:rPr>
        </w:r>
        <w:r w:rsidR="00642B6E">
          <w:rPr>
            <w:noProof/>
            <w:webHidden/>
          </w:rPr>
          <w:fldChar w:fldCharType="separate"/>
        </w:r>
        <w:r w:rsidR="00EF4D88">
          <w:rPr>
            <w:noProof/>
            <w:webHidden/>
          </w:rPr>
          <w:t>22</w:t>
        </w:r>
        <w:r w:rsidR="00642B6E">
          <w:rPr>
            <w:noProof/>
            <w:webHidden/>
          </w:rPr>
          <w:fldChar w:fldCharType="end"/>
        </w:r>
      </w:hyperlink>
    </w:p>
    <w:p w14:paraId="3DE3B8A0" w14:textId="77777777" w:rsidR="007173BF" w:rsidRDefault="00000000">
      <w:pPr>
        <w:pStyle w:val="TOC2"/>
        <w:rPr>
          <w:rFonts w:asciiTheme="minorHAnsi" w:eastAsiaTheme="minorEastAsia" w:hAnsiTheme="minorHAnsi" w:cstheme="minorBidi"/>
          <w:b w:val="0"/>
          <w:noProof/>
          <w:sz w:val="22"/>
          <w:szCs w:val="22"/>
        </w:rPr>
      </w:pPr>
      <w:hyperlink w:anchor="_Toc343593647" w:history="1">
        <w:r w:rsidR="007173BF" w:rsidRPr="007E724D">
          <w:rPr>
            <w:rStyle w:val="Hyperlink"/>
            <w:noProof/>
            <w:lang w:eastAsia="ar-SA"/>
          </w:rPr>
          <w:t>3.4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Identification and Authentication for Revocation Request</w:t>
        </w:r>
        <w:r w:rsidR="007173BF">
          <w:rPr>
            <w:noProof/>
            <w:webHidden/>
          </w:rPr>
          <w:tab/>
        </w:r>
        <w:r w:rsidR="00642B6E">
          <w:rPr>
            <w:noProof/>
            <w:webHidden/>
          </w:rPr>
          <w:fldChar w:fldCharType="begin"/>
        </w:r>
        <w:r w:rsidR="007173BF">
          <w:rPr>
            <w:noProof/>
            <w:webHidden/>
          </w:rPr>
          <w:instrText xml:space="preserve"> PAGEREF _Toc343593647 \h </w:instrText>
        </w:r>
        <w:r w:rsidR="00642B6E">
          <w:rPr>
            <w:noProof/>
            <w:webHidden/>
          </w:rPr>
        </w:r>
        <w:r w:rsidR="00642B6E">
          <w:rPr>
            <w:noProof/>
            <w:webHidden/>
          </w:rPr>
          <w:fldChar w:fldCharType="separate"/>
        </w:r>
        <w:r w:rsidR="00EF4D88">
          <w:rPr>
            <w:noProof/>
            <w:webHidden/>
          </w:rPr>
          <w:t>22</w:t>
        </w:r>
        <w:r w:rsidR="00642B6E">
          <w:rPr>
            <w:noProof/>
            <w:webHidden/>
          </w:rPr>
          <w:fldChar w:fldCharType="end"/>
        </w:r>
      </w:hyperlink>
    </w:p>
    <w:p w14:paraId="642EA7C4" w14:textId="77777777" w:rsidR="007173B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43593648" w:history="1">
        <w:r w:rsidR="007173BF" w:rsidRPr="007E724D">
          <w:rPr>
            <w:rStyle w:val="Hyperlink"/>
            <w:noProof/>
          </w:rPr>
          <w:t>4.</w:t>
        </w:r>
        <w:r w:rsidR="007173BF">
          <w:rPr>
            <w:rFonts w:asciiTheme="minorHAnsi" w:eastAsiaTheme="minorEastAsia" w:hAnsiTheme="minorHAnsi" w:cstheme="minorBidi"/>
            <w:b w:val="0"/>
            <w:noProof/>
            <w:sz w:val="22"/>
            <w:szCs w:val="22"/>
          </w:rPr>
          <w:tab/>
        </w:r>
        <w:r w:rsidR="007173BF" w:rsidRPr="007E724D">
          <w:rPr>
            <w:rStyle w:val="Hyperlink"/>
            <w:noProof/>
          </w:rPr>
          <w:t>Certificate Life-Cycle Operational Requirements</w:t>
        </w:r>
        <w:r w:rsidR="007173BF">
          <w:rPr>
            <w:noProof/>
            <w:webHidden/>
          </w:rPr>
          <w:tab/>
        </w:r>
        <w:r w:rsidR="00642B6E">
          <w:rPr>
            <w:noProof/>
            <w:webHidden/>
          </w:rPr>
          <w:fldChar w:fldCharType="begin"/>
        </w:r>
        <w:r w:rsidR="007173BF">
          <w:rPr>
            <w:noProof/>
            <w:webHidden/>
          </w:rPr>
          <w:instrText xml:space="preserve"> PAGEREF _Toc343593648 \h </w:instrText>
        </w:r>
        <w:r w:rsidR="00642B6E">
          <w:rPr>
            <w:noProof/>
            <w:webHidden/>
          </w:rPr>
        </w:r>
        <w:r w:rsidR="00642B6E">
          <w:rPr>
            <w:noProof/>
            <w:webHidden/>
          </w:rPr>
          <w:fldChar w:fldCharType="separate"/>
        </w:r>
        <w:r w:rsidR="00EF4D88">
          <w:rPr>
            <w:noProof/>
            <w:webHidden/>
          </w:rPr>
          <w:t>23</w:t>
        </w:r>
        <w:r w:rsidR="00642B6E">
          <w:rPr>
            <w:noProof/>
            <w:webHidden/>
          </w:rPr>
          <w:fldChar w:fldCharType="end"/>
        </w:r>
      </w:hyperlink>
    </w:p>
    <w:p w14:paraId="6CE6FBA4" w14:textId="77777777" w:rsidR="007173BF" w:rsidRDefault="00000000">
      <w:pPr>
        <w:pStyle w:val="TOC2"/>
        <w:rPr>
          <w:rFonts w:asciiTheme="minorHAnsi" w:eastAsiaTheme="minorEastAsia" w:hAnsiTheme="minorHAnsi" w:cstheme="minorBidi"/>
          <w:b w:val="0"/>
          <w:noProof/>
          <w:sz w:val="22"/>
          <w:szCs w:val="22"/>
        </w:rPr>
      </w:pPr>
      <w:hyperlink w:anchor="_Toc343593649" w:history="1">
        <w:r w:rsidR="007173BF" w:rsidRPr="007E724D">
          <w:rPr>
            <w:rStyle w:val="Hyperlink"/>
            <w:noProof/>
            <w:lang w:eastAsia="ar-SA"/>
          </w:rPr>
          <w:t>4.1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Application</w:t>
        </w:r>
        <w:r w:rsidR="007173BF">
          <w:rPr>
            <w:noProof/>
            <w:webHidden/>
          </w:rPr>
          <w:tab/>
        </w:r>
        <w:r w:rsidR="00642B6E">
          <w:rPr>
            <w:noProof/>
            <w:webHidden/>
          </w:rPr>
          <w:fldChar w:fldCharType="begin"/>
        </w:r>
        <w:r w:rsidR="007173BF">
          <w:rPr>
            <w:noProof/>
            <w:webHidden/>
          </w:rPr>
          <w:instrText xml:space="preserve"> PAGEREF _Toc343593649 \h </w:instrText>
        </w:r>
        <w:r w:rsidR="00642B6E">
          <w:rPr>
            <w:noProof/>
            <w:webHidden/>
          </w:rPr>
        </w:r>
        <w:r w:rsidR="00642B6E">
          <w:rPr>
            <w:noProof/>
            <w:webHidden/>
          </w:rPr>
          <w:fldChar w:fldCharType="separate"/>
        </w:r>
        <w:r w:rsidR="00EF4D88">
          <w:rPr>
            <w:noProof/>
            <w:webHidden/>
          </w:rPr>
          <w:t>23</w:t>
        </w:r>
        <w:r w:rsidR="00642B6E">
          <w:rPr>
            <w:noProof/>
            <w:webHidden/>
          </w:rPr>
          <w:fldChar w:fldCharType="end"/>
        </w:r>
      </w:hyperlink>
    </w:p>
    <w:p w14:paraId="7450C2ED" w14:textId="77777777" w:rsidR="007173BF" w:rsidRDefault="00000000">
      <w:pPr>
        <w:pStyle w:val="TOC3"/>
        <w:rPr>
          <w:rFonts w:asciiTheme="minorHAnsi" w:eastAsiaTheme="minorEastAsia" w:hAnsiTheme="minorHAnsi" w:cstheme="minorBidi"/>
          <w:noProof/>
          <w:sz w:val="22"/>
          <w:szCs w:val="22"/>
        </w:rPr>
      </w:pPr>
      <w:hyperlink w:anchor="_Toc343593650" w:history="1">
        <w:r w:rsidR="007173BF" w:rsidRPr="007E724D">
          <w:rPr>
            <w:rStyle w:val="Hyperlink"/>
            <w:noProof/>
            <w:lang w:eastAsia="ar-SA"/>
          </w:rPr>
          <w:t>4.1.1</w:t>
        </w:r>
        <w:r w:rsidR="007173BF">
          <w:rPr>
            <w:rFonts w:asciiTheme="minorHAnsi" w:eastAsiaTheme="minorEastAsia" w:hAnsiTheme="minorHAnsi" w:cstheme="minorBidi"/>
            <w:noProof/>
            <w:sz w:val="22"/>
            <w:szCs w:val="22"/>
          </w:rPr>
          <w:tab/>
        </w:r>
        <w:r w:rsidR="007173BF" w:rsidRPr="007E724D">
          <w:rPr>
            <w:rStyle w:val="Hyperlink"/>
            <w:noProof/>
            <w:lang w:eastAsia="ar-SA"/>
          </w:rPr>
          <w:t>Who Can Submit a Certificate Application</w:t>
        </w:r>
        <w:r w:rsidR="007173BF">
          <w:rPr>
            <w:noProof/>
            <w:webHidden/>
          </w:rPr>
          <w:tab/>
        </w:r>
        <w:r w:rsidR="00642B6E">
          <w:rPr>
            <w:noProof/>
            <w:webHidden/>
          </w:rPr>
          <w:fldChar w:fldCharType="begin"/>
        </w:r>
        <w:r w:rsidR="007173BF">
          <w:rPr>
            <w:noProof/>
            <w:webHidden/>
          </w:rPr>
          <w:instrText xml:space="preserve"> PAGEREF _Toc343593650 \h </w:instrText>
        </w:r>
        <w:r w:rsidR="00642B6E">
          <w:rPr>
            <w:noProof/>
            <w:webHidden/>
          </w:rPr>
        </w:r>
        <w:r w:rsidR="00642B6E">
          <w:rPr>
            <w:noProof/>
            <w:webHidden/>
          </w:rPr>
          <w:fldChar w:fldCharType="separate"/>
        </w:r>
        <w:r w:rsidR="00EF4D88">
          <w:rPr>
            <w:noProof/>
            <w:webHidden/>
          </w:rPr>
          <w:t>23</w:t>
        </w:r>
        <w:r w:rsidR="00642B6E">
          <w:rPr>
            <w:noProof/>
            <w:webHidden/>
          </w:rPr>
          <w:fldChar w:fldCharType="end"/>
        </w:r>
      </w:hyperlink>
    </w:p>
    <w:p w14:paraId="59530425"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51" w:history="1">
        <w:r w:rsidR="007173BF" w:rsidRPr="007E724D">
          <w:rPr>
            <w:rStyle w:val="Hyperlink"/>
            <w:noProof/>
            <w:lang w:eastAsia="ar-SA"/>
          </w:rPr>
          <w:t>4.1.1.1</w:t>
        </w:r>
        <w:r w:rsidR="007173BF">
          <w:rPr>
            <w:rFonts w:asciiTheme="minorHAnsi" w:eastAsiaTheme="minorEastAsia" w:hAnsiTheme="minorHAnsi" w:cstheme="minorBidi"/>
            <w:noProof/>
            <w:sz w:val="22"/>
            <w:szCs w:val="22"/>
          </w:rPr>
          <w:tab/>
        </w:r>
        <w:r w:rsidR="007173BF" w:rsidRPr="007E724D">
          <w:rPr>
            <w:rStyle w:val="Hyperlink"/>
            <w:noProof/>
            <w:lang w:eastAsia="ar-SA"/>
          </w:rPr>
          <w:t>CA Certificates</w:t>
        </w:r>
        <w:r w:rsidR="007173BF">
          <w:rPr>
            <w:noProof/>
            <w:webHidden/>
          </w:rPr>
          <w:tab/>
        </w:r>
        <w:r w:rsidR="00642B6E">
          <w:rPr>
            <w:noProof/>
            <w:webHidden/>
          </w:rPr>
          <w:fldChar w:fldCharType="begin"/>
        </w:r>
        <w:r w:rsidR="007173BF">
          <w:rPr>
            <w:noProof/>
            <w:webHidden/>
          </w:rPr>
          <w:instrText xml:space="preserve"> PAGEREF _Toc343593651 \h </w:instrText>
        </w:r>
        <w:r w:rsidR="00642B6E">
          <w:rPr>
            <w:noProof/>
            <w:webHidden/>
          </w:rPr>
        </w:r>
        <w:r w:rsidR="00642B6E">
          <w:rPr>
            <w:noProof/>
            <w:webHidden/>
          </w:rPr>
          <w:fldChar w:fldCharType="separate"/>
        </w:r>
        <w:r w:rsidR="00EF4D88">
          <w:rPr>
            <w:noProof/>
            <w:webHidden/>
          </w:rPr>
          <w:t>23</w:t>
        </w:r>
        <w:r w:rsidR="00642B6E">
          <w:rPr>
            <w:noProof/>
            <w:webHidden/>
          </w:rPr>
          <w:fldChar w:fldCharType="end"/>
        </w:r>
      </w:hyperlink>
    </w:p>
    <w:p w14:paraId="60D2D7A1"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52" w:history="1">
        <w:r w:rsidR="007173BF" w:rsidRPr="007E724D">
          <w:rPr>
            <w:rStyle w:val="Hyperlink"/>
            <w:noProof/>
          </w:rPr>
          <w:t>4.1.1.2</w:t>
        </w:r>
        <w:r w:rsidR="007173BF">
          <w:rPr>
            <w:rFonts w:asciiTheme="minorHAnsi" w:eastAsiaTheme="minorEastAsia" w:hAnsiTheme="minorHAnsi" w:cstheme="minorBidi"/>
            <w:noProof/>
            <w:sz w:val="22"/>
            <w:szCs w:val="22"/>
          </w:rPr>
          <w:tab/>
        </w:r>
        <w:r w:rsidR="007173BF" w:rsidRPr="007E724D">
          <w:rPr>
            <w:rStyle w:val="Hyperlink"/>
            <w:noProof/>
          </w:rPr>
          <w:t>User Certificates</w:t>
        </w:r>
        <w:r w:rsidR="007173BF">
          <w:rPr>
            <w:noProof/>
            <w:webHidden/>
          </w:rPr>
          <w:tab/>
        </w:r>
        <w:r w:rsidR="00642B6E">
          <w:rPr>
            <w:noProof/>
            <w:webHidden/>
          </w:rPr>
          <w:fldChar w:fldCharType="begin"/>
        </w:r>
        <w:r w:rsidR="007173BF">
          <w:rPr>
            <w:noProof/>
            <w:webHidden/>
          </w:rPr>
          <w:instrText xml:space="preserve"> PAGEREF _Toc343593652 \h </w:instrText>
        </w:r>
        <w:r w:rsidR="00642B6E">
          <w:rPr>
            <w:noProof/>
            <w:webHidden/>
          </w:rPr>
        </w:r>
        <w:r w:rsidR="00642B6E">
          <w:rPr>
            <w:noProof/>
            <w:webHidden/>
          </w:rPr>
          <w:fldChar w:fldCharType="separate"/>
        </w:r>
        <w:r w:rsidR="00EF4D88">
          <w:rPr>
            <w:noProof/>
            <w:webHidden/>
          </w:rPr>
          <w:t>23</w:t>
        </w:r>
        <w:r w:rsidR="00642B6E">
          <w:rPr>
            <w:noProof/>
            <w:webHidden/>
          </w:rPr>
          <w:fldChar w:fldCharType="end"/>
        </w:r>
      </w:hyperlink>
    </w:p>
    <w:p w14:paraId="13A733AD"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53" w:history="1">
        <w:r w:rsidR="007173BF" w:rsidRPr="007E724D">
          <w:rPr>
            <w:rStyle w:val="Hyperlink"/>
            <w:noProof/>
            <w:lang w:eastAsia="ar-SA"/>
          </w:rPr>
          <w:t>4.1.1.3</w:t>
        </w:r>
        <w:r w:rsidR="007173BF">
          <w:rPr>
            <w:rFonts w:asciiTheme="minorHAnsi" w:eastAsiaTheme="minorEastAsia" w:hAnsiTheme="minorHAnsi" w:cstheme="minorBidi"/>
            <w:noProof/>
            <w:sz w:val="22"/>
            <w:szCs w:val="22"/>
          </w:rPr>
          <w:tab/>
        </w:r>
        <w:r w:rsidR="007173BF" w:rsidRPr="007E724D">
          <w:rPr>
            <w:rStyle w:val="Hyperlink"/>
            <w:noProof/>
          </w:rPr>
          <w:t>Device Certificates</w:t>
        </w:r>
        <w:r w:rsidR="007173BF">
          <w:rPr>
            <w:noProof/>
            <w:webHidden/>
          </w:rPr>
          <w:tab/>
        </w:r>
        <w:r w:rsidR="00642B6E">
          <w:rPr>
            <w:noProof/>
            <w:webHidden/>
          </w:rPr>
          <w:fldChar w:fldCharType="begin"/>
        </w:r>
        <w:r w:rsidR="007173BF">
          <w:rPr>
            <w:noProof/>
            <w:webHidden/>
          </w:rPr>
          <w:instrText xml:space="preserve"> PAGEREF _Toc343593653 \h </w:instrText>
        </w:r>
        <w:r w:rsidR="00642B6E">
          <w:rPr>
            <w:noProof/>
            <w:webHidden/>
          </w:rPr>
        </w:r>
        <w:r w:rsidR="00642B6E">
          <w:rPr>
            <w:noProof/>
            <w:webHidden/>
          </w:rPr>
          <w:fldChar w:fldCharType="separate"/>
        </w:r>
        <w:r w:rsidR="00EF4D88">
          <w:rPr>
            <w:noProof/>
            <w:webHidden/>
          </w:rPr>
          <w:t>23</w:t>
        </w:r>
        <w:r w:rsidR="00642B6E">
          <w:rPr>
            <w:noProof/>
            <w:webHidden/>
          </w:rPr>
          <w:fldChar w:fldCharType="end"/>
        </w:r>
      </w:hyperlink>
    </w:p>
    <w:p w14:paraId="107634D0"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654" w:history="1">
        <w:r w:rsidR="007173BF" w:rsidRPr="007E724D">
          <w:rPr>
            <w:rStyle w:val="Hyperlink"/>
            <w:noProof/>
            <w:lang w:eastAsia="ar-SA"/>
          </w:rPr>
          <w:t>4.1.1.4</w:t>
        </w:r>
        <w:r w:rsidR="007173BF">
          <w:rPr>
            <w:rFonts w:asciiTheme="minorHAnsi" w:eastAsiaTheme="minorEastAsia" w:hAnsiTheme="minorHAnsi" w:cstheme="minorBidi"/>
            <w:noProof/>
            <w:sz w:val="22"/>
            <w:szCs w:val="22"/>
          </w:rPr>
          <w:tab/>
        </w:r>
        <w:r w:rsidR="007173BF" w:rsidRPr="007E724D">
          <w:rPr>
            <w:rStyle w:val="Hyperlink"/>
            <w:noProof/>
          </w:rPr>
          <w:t>Code Signing Certificates</w:t>
        </w:r>
        <w:r w:rsidR="007173BF">
          <w:rPr>
            <w:noProof/>
            <w:webHidden/>
          </w:rPr>
          <w:tab/>
        </w:r>
        <w:r w:rsidR="00642B6E">
          <w:rPr>
            <w:noProof/>
            <w:webHidden/>
          </w:rPr>
          <w:fldChar w:fldCharType="begin"/>
        </w:r>
        <w:r w:rsidR="007173BF">
          <w:rPr>
            <w:noProof/>
            <w:webHidden/>
          </w:rPr>
          <w:instrText xml:space="preserve"> PAGEREF _Toc343593654 \h </w:instrText>
        </w:r>
        <w:r w:rsidR="00642B6E">
          <w:rPr>
            <w:noProof/>
            <w:webHidden/>
          </w:rPr>
        </w:r>
        <w:r w:rsidR="00642B6E">
          <w:rPr>
            <w:noProof/>
            <w:webHidden/>
          </w:rPr>
          <w:fldChar w:fldCharType="separate"/>
        </w:r>
        <w:r w:rsidR="00EF4D88">
          <w:rPr>
            <w:noProof/>
            <w:webHidden/>
          </w:rPr>
          <w:t>23</w:t>
        </w:r>
        <w:r w:rsidR="00642B6E">
          <w:rPr>
            <w:noProof/>
            <w:webHidden/>
          </w:rPr>
          <w:fldChar w:fldCharType="end"/>
        </w:r>
      </w:hyperlink>
    </w:p>
    <w:p w14:paraId="21D4D58C" w14:textId="77777777" w:rsidR="007173BF" w:rsidRDefault="00000000">
      <w:pPr>
        <w:pStyle w:val="TOC3"/>
        <w:rPr>
          <w:rFonts w:asciiTheme="minorHAnsi" w:eastAsiaTheme="minorEastAsia" w:hAnsiTheme="minorHAnsi" w:cstheme="minorBidi"/>
          <w:noProof/>
          <w:sz w:val="22"/>
          <w:szCs w:val="22"/>
        </w:rPr>
      </w:pPr>
      <w:hyperlink w:anchor="_Toc343593655" w:history="1">
        <w:r w:rsidR="007173BF" w:rsidRPr="007E724D">
          <w:rPr>
            <w:rStyle w:val="Hyperlink"/>
            <w:noProof/>
            <w:lang w:eastAsia="ar-SA"/>
          </w:rPr>
          <w:t>4.1.2</w:t>
        </w:r>
        <w:r w:rsidR="007173BF">
          <w:rPr>
            <w:rFonts w:asciiTheme="minorHAnsi" w:eastAsiaTheme="minorEastAsia" w:hAnsiTheme="minorHAnsi" w:cstheme="minorBidi"/>
            <w:noProof/>
            <w:sz w:val="22"/>
            <w:szCs w:val="22"/>
          </w:rPr>
          <w:tab/>
        </w:r>
        <w:r w:rsidR="007173BF" w:rsidRPr="007E724D">
          <w:rPr>
            <w:rStyle w:val="Hyperlink"/>
            <w:noProof/>
            <w:lang w:eastAsia="ar-SA"/>
          </w:rPr>
          <w:t>Enrollment Process and Responsibilities</w:t>
        </w:r>
        <w:r w:rsidR="007173BF">
          <w:rPr>
            <w:noProof/>
            <w:webHidden/>
          </w:rPr>
          <w:tab/>
        </w:r>
        <w:r w:rsidR="00642B6E">
          <w:rPr>
            <w:noProof/>
            <w:webHidden/>
          </w:rPr>
          <w:fldChar w:fldCharType="begin"/>
        </w:r>
        <w:r w:rsidR="007173BF">
          <w:rPr>
            <w:noProof/>
            <w:webHidden/>
          </w:rPr>
          <w:instrText xml:space="preserve"> PAGEREF _Toc343593655 \h </w:instrText>
        </w:r>
        <w:r w:rsidR="00642B6E">
          <w:rPr>
            <w:noProof/>
            <w:webHidden/>
          </w:rPr>
        </w:r>
        <w:r w:rsidR="00642B6E">
          <w:rPr>
            <w:noProof/>
            <w:webHidden/>
          </w:rPr>
          <w:fldChar w:fldCharType="separate"/>
        </w:r>
        <w:r w:rsidR="00EF4D88">
          <w:rPr>
            <w:noProof/>
            <w:webHidden/>
          </w:rPr>
          <w:t>23</w:t>
        </w:r>
        <w:r w:rsidR="00642B6E">
          <w:rPr>
            <w:noProof/>
            <w:webHidden/>
          </w:rPr>
          <w:fldChar w:fldCharType="end"/>
        </w:r>
      </w:hyperlink>
    </w:p>
    <w:p w14:paraId="7D11285C" w14:textId="77777777" w:rsidR="007173BF" w:rsidRDefault="00000000">
      <w:pPr>
        <w:pStyle w:val="TOC2"/>
        <w:rPr>
          <w:rFonts w:asciiTheme="minorHAnsi" w:eastAsiaTheme="minorEastAsia" w:hAnsiTheme="minorHAnsi" w:cstheme="minorBidi"/>
          <w:b w:val="0"/>
          <w:noProof/>
          <w:sz w:val="22"/>
          <w:szCs w:val="22"/>
        </w:rPr>
      </w:pPr>
      <w:hyperlink w:anchor="_Toc343593656" w:history="1">
        <w:r w:rsidR="007173BF" w:rsidRPr="007E724D">
          <w:rPr>
            <w:rStyle w:val="Hyperlink"/>
            <w:noProof/>
            <w:lang w:eastAsia="ar-SA"/>
          </w:rPr>
          <w:t>4.2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Application Processing</w:t>
        </w:r>
        <w:r w:rsidR="007173BF">
          <w:rPr>
            <w:noProof/>
            <w:webHidden/>
          </w:rPr>
          <w:tab/>
        </w:r>
        <w:r w:rsidR="00642B6E">
          <w:rPr>
            <w:noProof/>
            <w:webHidden/>
          </w:rPr>
          <w:fldChar w:fldCharType="begin"/>
        </w:r>
        <w:r w:rsidR="007173BF">
          <w:rPr>
            <w:noProof/>
            <w:webHidden/>
          </w:rPr>
          <w:instrText xml:space="preserve"> PAGEREF _Toc343593656 \h </w:instrText>
        </w:r>
        <w:r w:rsidR="00642B6E">
          <w:rPr>
            <w:noProof/>
            <w:webHidden/>
          </w:rPr>
        </w:r>
        <w:r w:rsidR="00642B6E">
          <w:rPr>
            <w:noProof/>
            <w:webHidden/>
          </w:rPr>
          <w:fldChar w:fldCharType="separate"/>
        </w:r>
        <w:r w:rsidR="00EF4D88">
          <w:rPr>
            <w:noProof/>
            <w:webHidden/>
          </w:rPr>
          <w:t>24</w:t>
        </w:r>
        <w:r w:rsidR="00642B6E">
          <w:rPr>
            <w:noProof/>
            <w:webHidden/>
          </w:rPr>
          <w:fldChar w:fldCharType="end"/>
        </w:r>
      </w:hyperlink>
    </w:p>
    <w:p w14:paraId="16463CB9" w14:textId="77777777" w:rsidR="007173BF" w:rsidRDefault="00000000">
      <w:pPr>
        <w:pStyle w:val="TOC3"/>
        <w:rPr>
          <w:rFonts w:asciiTheme="minorHAnsi" w:eastAsiaTheme="minorEastAsia" w:hAnsiTheme="minorHAnsi" w:cstheme="minorBidi"/>
          <w:noProof/>
          <w:sz w:val="22"/>
          <w:szCs w:val="22"/>
        </w:rPr>
      </w:pPr>
      <w:hyperlink w:anchor="_Toc343593657" w:history="1">
        <w:r w:rsidR="007173BF" w:rsidRPr="007E724D">
          <w:rPr>
            <w:rStyle w:val="Hyperlink"/>
            <w:noProof/>
            <w:lang w:eastAsia="ar-SA"/>
          </w:rPr>
          <w:t>4.2.1</w:t>
        </w:r>
        <w:r w:rsidR="007173BF">
          <w:rPr>
            <w:rFonts w:asciiTheme="minorHAnsi" w:eastAsiaTheme="minorEastAsia" w:hAnsiTheme="minorHAnsi" w:cstheme="minorBidi"/>
            <w:noProof/>
            <w:sz w:val="22"/>
            <w:szCs w:val="22"/>
          </w:rPr>
          <w:tab/>
        </w:r>
        <w:r w:rsidR="007173BF" w:rsidRPr="007E724D">
          <w:rPr>
            <w:rStyle w:val="Hyperlink"/>
            <w:noProof/>
            <w:lang w:eastAsia="ar-SA"/>
          </w:rPr>
          <w:t>Performing Identification and Authentication Functions</w:t>
        </w:r>
        <w:r w:rsidR="007173BF">
          <w:rPr>
            <w:noProof/>
            <w:webHidden/>
          </w:rPr>
          <w:tab/>
        </w:r>
        <w:r w:rsidR="00642B6E">
          <w:rPr>
            <w:noProof/>
            <w:webHidden/>
          </w:rPr>
          <w:fldChar w:fldCharType="begin"/>
        </w:r>
        <w:r w:rsidR="007173BF">
          <w:rPr>
            <w:noProof/>
            <w:webHidden/>
          </w:rPr>
          <w:instrText xml:space="preserve"> PAGEREF _Toc343593657 \h </w:instrText>
        </w:r>
        <w:r w:rsidR="00642B6E">
          <w:rPr>
            <w:noProof/>
            <w:webHidden/>
          </w:rPr>
        </w:r>
        <w:r w:rsidR="00642B6E">
          <w:rPr>
            <w:noProof/>
            <w:webHidden/>
          </w:rPr>
          <w:fldChar w:fldCharType="separate"/>
        </w:r>
        <w:r w:rsidR="00EF4D88">
          <w:rPr>
            <w:noProof/>
            <w:webHidden/>
          </w:rPr>
          <w:t>24</w:t>
        </w:r>
        <w:r w:rsidR="00642B6E">
          <w:rPr>
            <w:noProof/>
            <w:webHidden/>
          </w:rPr>
          <w:fldChar w:fldCharType="end"/>
        </w:r>
      </w:hyperlink>
    </w:p>
    <w:p w14:paraId="1F943CE2" w14:textId="77777777" w:rsidR="007173BF" w:rsidRDefault="00000000">
      <w:pPr>
        <w:pStyle w:val="TOC3"/>
        <w:rPr>
          <w:rFonts w:asciiTheme="minorHAnsi" w:eastAsiaTheme="minorEastAsia" w:hAnsiTheme="minorHAnsi" w:cstheme="minorBidi"/>
          <w:noProof/>
          <w:sz w:val="22"/>
          <w:szCs w:val="22"/>
        </w:rPr>
      </w:pPr>
      <w:hyperlink w:anchor="_Toc343593658" w:history="1">
        <w:r w:rsidR="007173BF" w:rsidRPr="007E724D">
          <w:rPr>
            <w:rStyle w:val="Hyperlink"/>
            <w:noProof/>
            <w:lang w:eastAsia="ar-SA"/>
          </w:rPr>
          <w:t>4.2.2</w:t>
        </w:r>
        <w:r w:rsidR="007173BF">
          <w:rPr>
            <w:rFonts w:asciiTheme="minorHAnsi" w:eastAsiaTheme="minorEastAsia" w:hAnsiTheme="minorHAnsi" w:cstheme="minorBidi"/>
            <w:noProof/>
            <w:sz w:val="22"/>
            <w:szCs w:val="22"/>
          </w:rPr>
          <w:tab/>
        </w:r>
        <w:r w:rsidR="007173BF" w:rsidRPr="007E724D">
          <w:rPr>
            <w:rStyle w:val="Hyperlink"/>
            <w:noProof/>
            <w:lang w:eastAsia="ar-SA"/>
          </w:rPr>
          <w:t>Approval or Rejection of Certificate Applications</w:t>
        </w:r>
        <w:r w:rsidR="007173BF">
          <w:rPr>
            <w:noProof/>
            <w:webHidden/>
          </w:rPr>
          <w:tab/>
        </w:r>
        <w:r w:rsidR="00642B6E">
          <w:rPr>
            <w:noProof/>
            <w:webHidden/>
          </w:rPr>
          <w:fldChar w:fldCharType="begin"/>
        </w:r>
        <w:r w:rsidR="007173BF">
          <w:rPr>
            <w:noProof/>
            <w:webHidden/>
          </w:rPr>
          <w:instrText xml:space="preserve"> PAGEREF _Toc343593658 \h </w:instrText>
        </w:r>
        <w:r w:rsidR="00642B6E">
          <w:rPr>
            <w:noProof/>
            <w:webHidden/>
          </w:rPr>
        </w:r>
        <w:r w:rsidR="00642B6E">
          <w:rPr>
            <w:noProof/>
            <w:webHidden/>
          </w:rPr>
          <w:fldChar w:fldCharType="separate"/>
        </w:r>
        <w:r w:rsidR="00EF4D88">
          <w:rPr>
            <w:noProof/>
            <w:webHidden/>
          </w:rPr>
          <w:t>24</w:t>
        </w:r>
        <w:r w:rsidR="00642B6E">
          <w:rPr>
            <w:noProof/>
            <w:webHidden/>
          </w:rPr>
          <w:fldChar w:fldCharType="end"/>
        </w:r>
      </w:hyperlink>
    </w:p>
    <w:p w14:paraId="14F05C02" w14:textId="77777777" w:rsidR="007173BF" w:rsidRDefault="00000000">
      <w:pPr>
        <w:pStyle w:val="TOC3"/>
        <w:rPr>
          <w:rFonts w:asciiTheme="minorHAnsi" w:eastAsiaTheme="minorEastAsia" w:hAnsiTheme="minorHAnsi" w:cstheme="minorBidi"/>
          <w:noProof/>
          <w:sz w:val="22"/>
          <w:szCs w:val="22"/>
        </w:rPr>
      </w:pPr>
      <w:hyperlink w:anchor="_Toc343593659" w:history="1">
        <w:r w:rsidR="007173BF" w:rsidRPr="007E724D">
          <w:rPr>
            <w:rStyle w:val="Hyperlink"/>
            <w:noProof/>
            <w:lang w:eastAsia="ar-SA"/>
          </w:rPr>
          <w:t>4.2.3</w:t>
        </w:r>
        <w:r w:rsidR="007173BF">
          <w:rPr>
            <w:rFonts w:asciiTheme="minorHAnsi" w:eastAsiaTheme="minorEastAsia" w:hAnsiTheme="minorHAnsi" w:cstheme="minorBidi"/>
            <w:noProof/>
            <w:sz w:val="22"/>
            <w:szCs w:val="22"/>
          </w:rPr>
          <w:tab/>
        </w:r>
        <w:r w:rsidR="007173BF" w:rsidRPr="007E724D">
          <w:rPr>
            <w:rStyle w:val="Hyperlink"/>
            <w:noProof/>
            <w:lang w:eastAsia="ar-SA"/>
          </w:rPr>
          <w:t>Time to Process Certificate Applications</w:t>
        </w:r>
        <w:r w:rsidR="007173BF">
          <w:rPr>
            <w:noProof/>
            <w:webHidden/>
          </w:rPr>
          <w:tab/>
        </w:r>
        <w:r w:rsidR="00642B6E">
          <w:rPr>
            <w:noProof/>
            <w:webHidden/>
          </w:rPr>
          <w:fldChar w:fldCharType="begin"/>
        </w:r>
        <w:r w:rsidR="007173BF">
          <w:rPr>
            <w:noProof/>
            <w:webHidden/>
          </w:rPr>
          <w:instrText xml:space="preserve"> PAGEREF _Toc343593659 \h </w:instrText>
        </w:r>
        <w:r w:rsidR="00642B6E">
          <w:rPr>
            <w:noProof/>
            <w:webHidden/>
          </w:rPr>
        </w:r>
        <w:r w:rsidR="00642B6E">
          <w:rPr>
            <w:noProof/>
            <w:webHidden/>
          </w:rPr>
          <w:fldChar w:fldCharType="separate"/>
        </w:r>
        <w:r w:rsidR="00EF4D88">
          <w:rPr>
            <w:noProof/>
            <w:webHidden/>
          </w:rPr>
          <w:t>24</w:t>
        </w:r>
        <w:r w:rsidR="00642B6E">
          <w:rPr>
            <w:noProof/>
            <w:webHidden/>
          </w:rPr>
          <w:fldChar w:fldCharType="end"/>
        </w:r>
      </w:hyperlink>
    </w:p>
    <w:p w14:paraId="64066B27" w14:textId="77777777" w:rsidR="007173BF" w:rsidRDefault="00000000">
      <w:pPr>
        <w:pStyle w:val="TOC2"/>
        <w:rPr>
          <w:rFonts w:asciiTheme="minorHAnsi" w:eastAsiaTheme="minorEastAsia" w:hAnsiTheme="minorHAnsi" w:cstheme="minorBidi"/>
          <w:b w:val="0"/>
          <w:noProof/>
          <w:sz w:val="22"/>
          <w:szCs w:val="22"/>
        </w:rPr>
      </w:pPr>
      <w:hyperlink w:anchor="_Toc343593660" w:history="1">
        <w:r w:rsidR="007173BF" w:rsidRPr="007E724D">
          <w:rPr>
            <w:rStyle w:val="Hyperlink"/>
            <w:noProof/>
            <w:lang w:eastAsia="ar-SA"/>
          </w:rPr>
          <w:t>4.3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Issuance</w:t>
        </w:r>
        <w:r w:rsidR="007173BF">
          <w:rPr>
            <w:noProof/>
            <w:webHidden/>
          </w:rPr>
          <w:tab/>
        </w:r>
        <w:r w:rsidR="00642B6E">
          <w:rPr>
            <w:noProof/>
            <w:webHidden/>
          </w:rPr>
          <w:fldChar w:fldCharType="begin"/>
        </w:r>
        <w:r w:rsidR="007173BF">
          <w:rPr>
            <w:noProof/>
            <w:webHidden/>
          </w:rPr>
          <w:instrText xml:space="preserve"> PAGEREF _Toc343593660 \h </w:instrText>
        </w:r>
        <w:r w:rsidR="00642B6E">
          <w:rPr>
            <w:noProof/>
            <w:webHidden/>
          </w:rPr>
        </w:r>
        <w:r w:rsidR="00642B6E">
          <w:rPr>
            <w:noProof/>
            <w:webHidden/>
          </w:rPr>
          <w:fldChar w:fldCharType="separate"/>
        </w:r>
        <w:r w:rsidR="00EF4D88">
          <w:rPr>
            <w:noProof/>
            <w:webHidden/>
          </w:rPr>
          <w:t>24</w:t>
        </w:r>
        <w:r w:rsidR="00642B6E">
          <w:rPr>
            <w:noProof/>
            <w:webHidden/>
          </w:rPr>
          <w:fldChar w:fldCharType="end"/>
        </w:r>
      </w:hyperlink>
    </w:p>
    <w:p w14:paraId="65499A5F" w14:textId="77777777" w:rsidR="007173BF" w:rsidRDefault="00000000">
      <w:pPr>
        <w:pStyle w:val="TOC3"/>
        <w:rPr>
          <w:rFonts w:asciiTheme="minorHAnsi" w:eastAsiaTheme="minorEastAsia" w:hAnsiTheme="minorHAnsi" w:cstheme="minorBidi"/>
          <w:noProof/>
          <w:sz w:val="22"/>
          <w:szCs w:val="22"/>
        </w:rPr>
      </w:pPr>
      <w:hyperlink w:anchor="_Toc343593661" w:history="1">
        <w:r w:rsidR="007173BF" w:rsidRPr="007E724D">
          <w:rPr>
            <w:rStyle w:val="Hyperlink"/>
            <w:noProof/>
            <w:lang w:eastAsia="ar-SA"/>
          </w:rPr>
          <w:t>4.3.1</w:t>
        </w:r>
        <w:r w:rsidR="007173BF">
          <w:rPr>
            <w:rFonts w:asciiTheme="minorHAnsi" w:eastAsiaTheme="minorEastAsia" w:hAnsiTheme="minorHAnsi" w:cstheme="minorBidi"/>
            <w:noProof/>
            <w:sz w:val="22"/>
            <w:szCs w:val="22"/>
          </w:rPr>
          <w:tab/>
        </w:r>
        <w:r w:rsidR="007173BF" w:rsidRPr="007E724D">
          <w:rPr>
            <w:rStyle w:val="Hyperlink"/>
            <w:noProof/>
            <w:lang w:eastAsia="ar-SA"/>
          </w:rPr>
          <w:t>CA Actions During Certificate Issuance</w:t>
        </w:r>
        <w:r w:rsidR="007173BF">
          <w:rPr>
            <w:noProof/>
            <w:webHidden/>
          </w:rPr>
          <w:tab/>
        </w:r>
        <w:r w:rsidR="00642B6E">
          <w:rPr>
            <w:noProof/>
            <w:webHidden/>
          </w:rPr>
          <w:fldChar w:fldCharType="begin"/>
        </w:r>
        <w:r w:rsidR="007173BF">
          <w:rPr>
            <w:noProof/>
            <w:webHidden/>
          </w:rPr>
          <w:instrText xml:space="preserve"> PAGEREF _Toc343593661 \h </w:instrText>
        </w:r>
        <w:r w:rsidR="00642B6E">
          <w:rPr>
            <w:noProof/>
            <w:webHidden/>
          </w:rPr>
        </w:r>
        <w:r w:rsidR="00642B6E">
          <w:rPr>
            <w:noProof/>
            <w:webHidden/>
          </w:rPr>
          <w:fldChar w:fldCharType="separate"/>
        </w:r>
        <w:r w:rsidR="00EF4D88">
          <w:rPr>
            <w:noProof/>
            <w:webHidden/>
          </w:rPr>
          <w:t>24</w:t>
        </w:r>
        <w:r w:rsidR="00642B6E">
          <w:rPr>
            <w:noProof/>
            <w:webHidden/>
          </w:rPr>
          <w:fldChar w:fldCharType="end"/>
        </w:r>
      </w:hyperlink>
    </w:p>
    <w:p w14:paraId="53B41B3B" w14:textId="77777777" w:rsidR="007173BF" w:rsidRDefault="00000000">
      <w:pPr>
        <w:pStyle w:val="TOC3"/>
        <w:rPr>
          <w:rFonts w:asciiTheme="minorHAnsi" w:eastAsiaTheme="minorEastAsia" w:hAnsiTheme="minorHAnsi" w:cstheme="minorBidi"/>
          <w:noProof/>
          <w:sz w:val="22"/>
          <w:szCs w:val="22"/>
        </w:rPr>
      </w:pPr>
      <w:hyperlink w:anchor="_Toc343593662" w:history="1">
        <w:r w:rsidR="007173BF" w:rsidRPr="007E724D">
          <w:rPr>
            <w:rStyle w:val="Hyperlink"/>
            <w:noProof/>
            <w:lang w:eastAsia="ar-SA"/>
          </w:rPr>
          <w:t>4.3.2</w:t>
        </w:r>
        <w:r w:rsidR="007173BF">
          <w:rPr>
            <w:rFonts w:asciiTheme="minorHAnsi" w:eastAsiaTheme="minorEastAsia" w:hAnsiTheme="minorHAnsi" w:cstheme="minorBidi"/>
            <w:noProof/>
            <w:sz w:val="22"/>
            <w:szCs w:val="22"/>
          </w:rPr>
          <w:tab/>
        </w:r>
        <w:r w:rsidR="007173BF" w:rsidRPr="007E724D">
          <w:rPr>
            <w:rStyle w:val="Hyperlink"/>
            <w:noProof/>
            <w:lang w:eastAsia="ar-SA"/>
          </w:rPr>
          <w:t>Notification to Subscriber by the CA of Issuance of Certificate</w:t>
        </w:r>
        <w:r w:rsidR="007173BF">
          <w:rPr>
            <w:noProof/>
            <w:webHidden/>
          </w:rPr>
          <w:tab/>
        </w:r>
        <w:r w:rsidR="00642B6E">
          <w:rPr>
            <w:noProof/>
            <w:webHidden/>
          </w:rPr>
          <w:fldChar w:fldCharType="begin"/>
        </w:r>
        <w:r w:rsidR="007173BF">
          <w:rPr>
            <w:noProof/>
            <w:webHidden/>
          </w:rPr>
          <w:instrText xml:space="preserve"> PAGEREF _Toc343593662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3F8595C7" w14:textId="77777777" w:rsidR="007173BF" w:rsidRDefault="00000000">
      <w:pPr>
        <w:pStyle w:val="TOC2"/>
        <w:rPr>
          <w:rFonts w:asciiTheme="minorHAnsi" w:eastAsiaTheme="minorEastAsia" w:hAnsiTheme="minorHAnsi" w:cstheme="minorBidi"/>
          <w:b w:val="0"/>
          <w:noProof/>
          <w:sz w:val="22"/>
          <w:szCs w:val="22"/>
        </w:rPr>
      </w:pPr>
      <w:hyperlink w:anchor="_Toc343593663" w:history="1">
        <w:r w:rsidR="007173BF" w:rsidRPr="007E724D">
          <w:rPr>
            <w:rStyle w:val="Hyperlink"/>
            <w:noProof/>
            <w:lang w:eastAsia="ar-SA"/>
          </w:rPr>
          <w:t>4.4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Acceptance</w:t>
        </w:r>
        <w:r w:rsidR="007173BF">
          <w:rPr>
            <w:noProof/>
            <w:webHidden/>
          </w:rPr>
          <w:tab/>
        </w:r>
        <w:r w:rsidR="00642B6E">
          <w:rPr>
            <w:noProof/>
            <w:webHidden/>
          </w:rPr>
          <w:fldChar w:fldCharType="begin"/>
        </w:r>
        <w:r w:rsidR="007173BF">
          <w:rPr>
            <w:noProof/>
            <w:webHidden/>
          </w:rPr>
          <w:instrText xml:space="preserve"> PAGEREF _Toc343593663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02CFC9FD" w14:textId="77777777" w:rsidR="007173BF" w:rsidRDefault="00000000">
      <w:pPr>
        <w:pStyle w:val="TOC3"/>
        <w:rPr>
          <w:rFonts w:asciiTheme="minorHAnsi" w:eastAsiaTheme="minorEastAsia" w:hAnsiTheme="minorHAnsi" w:cstheme="minorBidi"/>
          <w:noProof/>
          <w:sz w:val="22"/>
          <w:szCs w:val="22"/>
        </w:rPr>
      </w:pPr>
      <w:hyperlink w:anchor="_Toc343593664" w:history="1">
        <w:r w:rsidR="007173BF" w:rsidRPr="007E724D">
          <w:rPr>
            <w:rStyle w:val="Hyperlink"/>
            <w:noProof/>
            <w:lang w:eastAsia="ar-SA"/>
          </w:rPr>
          <w:t>4.4.1</w:t>
        </w:r>
        <w:r w:rsidR="007173BF">
          <w:rPr>
            <w:rFonts w:asciiTheme="minorHAnsi" w:eastAsiaTheme="minorEastAsia" w:hAnsiTheme="minorHAnsi" w:cstheme="minorBidi"/>
            <w:noProof/>
            <w:sz w:val="22"/>
            <w:szCs w:val="22"/>
          </w:rPr>
          <w:tab/>
        </w:r>
        <w:r w:rsidR="007173BF" w:rsidRPr="007E724D">
          <w:rPr>
            <w:rStyle w:val="Hyperlink"/>
            <w:noProof/>
            <w:lang w:eastAsia="ar-SA"/>
          </w:rPr>
          <w:t>Conduct Constituting Certificate Acceptance</w:t>
        </w:r>
        <w:r w:rsidR="007173BF">
          <w:rPr>
            <w:noProof/>
            <w:webHidden/>
          </w:rPr>
          <w:tab/>
        </w:r>
        <w:r w:rsidR="00642B6E">
          <w:rPr>
            <w:noProof/>
            <w:webHidden/>
          </w:rPr>
          <w:fldChar w:fldCharType="begin"/>
        </w:r>
        <w:r w:rsidR="007173BF">
          <w:rPr>
            <w:noProof/>
            <w:webHidden/>
          </w:rPr>
          <w:instrText xml:space="preserve"> PAGEREF _Toc343593664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7884A874" w14:textId="77777777" w:rsidR="007173BF" w:rsidRDefault="00000000">
      <w:pPr>
        <w:pStyle w:val="TOC3"/>
        <w:rPr>
          <w:rFonts w:asciiTheme="minorHAnsi" w:eastAsiaTheme="minorEastAsia" w:hAnsiTheme="minorHAnsi" w:cstheme="minorBidi"/>
          <w:noProof/>
          <w:sz w:val="22"/>
          <w:szCs w:val="22"/>
        </w:rPr>
      </w:pPr>
      <w:hyperlink w:anchor="_Toc343593665" w:history="1">
        <w:r w:rsidR="007173BF" w:rsidRPr="007E724D">
          <w:rPr>
            <w:rStyle w:val="Hyperlink"/>
            <w:noProof/>
            <w:lang w:eastAsia="ar-SA"/>
          </w:rPr>
          <w:t>4.4.2</w:t>
        </w:r>
        <w:r w:rsidR="007173BF">
          <w:rPr>
            <w:rFonts w:asciiTheme="minorHAnsi" w:eastAsiaTheme="minorEastAsia" w:hAnsiTheme="minorHAnsi" w:cstheme="minorBidi"/>
            <w:noProof/>
            <w:sz w:val="22"/>
            <w:szCs w:val="22"/>
          </w:rPr>
          <w:tab/>
        </w:r>
        <w:r w:rsidR="007173BF" w:rsidRPr="007E724D">
          <w:rPr>
            <w:rStyle w:val="Hyperlink"/>
            <w:noProof/>
            <w:lang w:eastAsia="ar-SA"/>
          </w:rPr>
          <w:t>Publication of the Certificate by the CA</w:t>
        </w:r>
        <w:r w:rsidR="007173BF">
          <w:rPr>
            <w:noProof/>
            <w:webHidden/>
          </w:rPr>
          <w:tab/>
        </w:r>
        <w:r w:rsidR="00642B6E">
          <w:rPr>
            <w:noProof/>
            <w:webHidden/>
          </w:rPr>
          <w:fldChar w:fldCharType="begin"/>
        </w:r>
        <w:r w:rsidR="007173BF">
          <w:rPr>
            <w:noProof/>
            <w:webHidden/>
          </w:rPr>
          <w:instrText xml:space="preserve"> PAGEREF _Toc343593665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143F572B" w14:textId="77777777" w:rsidR="007173BF" w:rsidRDefault="00000000">
      <w:pPr>
        <w:pStyle w:val="TOC3"/>
        <w:rPr>
          <w:rFonts w:asciiTheme="minorHAnsi" w:eastAsiaTheme="minorEastAsia" w:hAnsiTheme="minorHAnsi" w:cstheme="minorBidi"/>
          <w:noProof/>
          <w:sz w:val="22"/>
          <w:szCs w:val="22"/>
        </w:rPr>
      </w:pPr>
      <w:hyperlink w:anchor="_Toc343593666" w:history="1">
        <w:r w:rsidR="007173BF" w:rsidRPr="007E724D">
          <w:rPr>
            <w:rStyle w:val="Hyperlink"/>
            <w:noProof/>
            <w:lang w:eastAsia="ar-SA"/>
          </w:rPr>
          <w:t>4.4.3</w:t>
        </w:r>
        <w:r w:rsidR="007173BF">
          <w:rPr>
            <w:rFonts w:asciiTheme="minorHAnsi" w:eastAsiaTheme="minorEastAsia" w:hAnsiTheme="minorHAnsi" w:cstheme="minorBidi"/>
            <w:noProof/>
            <w:sz w:val="22"/>
            <w:szCs w:val="22"/>
          </w:rPr>
          <w:tab/>
        </w:r>
        <w:r w:rsidR="007173BF" w:rsidRPr="007E724D">
          <w:rPr>
            <w:rStyle w:val="Hyperlink"/>
            <w:noProof/>
            <w:lang w:eastAsia="ar-SA"/>
          </w:rPr>
          <w:t>Notification of Certificate Issuance by the CA to Other Entities</w:t>
        </w:r>
        <w:r w:rsidR="007173BF">
          <w:rPr>
            <w:noProof/>
            <w:webHidden/>
          </w:rPr>
          <w:tab/>
        </w:r>
        <w:r w:rsidR="00642B6E">
          <w:rPr>
            <w:noProof/>
            <w:webHidden/>
          </w:rPr>
          <w:fldChar w:fldCharType="begin"/>
        </w:r>
        <w:r w:rsidR="007173BF">
          <w:rPr>
            <w:noProof/>
            <w:webHidden/>
          </w:rPr>
          <w:instrText xml:space="preserve"> PAGEREF _Toc343593666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5CFFBBC0" w14:textId="77777777" w:rsidR="007173BF" w:rsidRDefault="00000000">
      <w:pPr>
        <w:pStyle w:val="TOC2"/>
        <w:rPr>
          <w:rFonts w:asciiTheme="minorHAnsi" w:eastAsiaTheme="minorEastAsia" w:hAnsiTheme="minorHAnsi" w:cstheme="minorBidi"/>
          <w:b w:val="0"/>
          <w:noProof/>
          <w:sz w:val="22"/>
          <w:szCs w:val="22"/>
        </w:rPr>
      </w:pPr>
      <w:hyperlink w:anchor="_Toc343593667" w:history="1">
        <w:r w:rsidR="007173BF" w:rsidRPr="007E724D">
          <w:rPr>
            <w:rStyle w:val="Hyperlink"/>
            <w:noProof/>
            <w:lang w:eastAsia="ar-SA"/>
          </w:rPr>
          <w:t>4.5</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Key Pair and Certificate Usage</w:t>
        </w:r>
        <w:r w:rsidR="007173BF">
          <w:rPr>
            <w:noProof/>
            <w:webHidden/>
          </w:rPr>
          <w:tab/>
        </w:r>
        <w:r w:rsidR="00642B6E">
          <w:rPr>
            <w:noProof/>
            <w:webHidden/>
          </w:rPr>
          <w:fldChar w:fldCharType="begin"/>
        </w:r>
        <w:r w:rsidR="007173BF">
          <w:rPr>
            <w:noProof/>
            <w:webHidden/>
          </w:rPr>
          <w:instrText xml:space="preserve"> PAGEREF _Toc343593667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59D29841" w14:textId="77777777" w:rsidR="007173BF" w:rsidRDefault="00000000">
      <w:pPr>
        <w:pStyle w:val="TOC3"/>
        <w:rPr>
          <w:rFonts w:asciiTheme="minorHAnsi" w:eastAsiaTheme="minorEastAsia" w:hAnsiTheme="minorHAnsi" w:cstheme="minorBidi"/>
          <w:noProof/>
          <w:sz w:val="22"/>
          <w:szCs w:val="22"/>
        </w:rPr>
      </w:pPr>
      <w:hyperlink w:anchor="_Toc343593668" w:history="1">
        <w:r w:rsidR="007173BF" w:rsidRPr="007E724D">
          <w:rPr>
            <w:rStyle w:val="Hyperlink"/>
            <w:noProof/>
            <w:lang w:eastAsia="ar-SA"/>
          </w:rPr>
          <w:t>4.5.1</w:t>
        </w:r>
        <w:r w:rsidR="007173BF">
          <w:rPr>
            <w:rFonts w:asciiTheme="minorHAnsi" w:eastAsiaTheme="minorEastAsia" w:hAnsiTheme="minorHAnsi" w:cstheme="minorBidi"/>
            <w:noProof/>
            <w:sz w:val="22"/>
            <w:szCs w:val="22"/>
          </w:rPr>
          <w:tab/>
        </w:r>
        <w:r w:rsidR="007173BF" w:rsidRPr="007E724D">
          <w:rPr>
            <w:rStyle w:val="Hyperlink"/>
            <w:noProof/>
            <w:lang w:eastAsia="ar-SA"/>
          </w:rPr>
          <w:t>Subscriber Private Key and Certificate Usage</w:t>
        </w:r>
        <w:r w:rsidR="007173BF">
          <w:rPr>
            <w:noProof/>
            <w:webHidden/>
          </w:rPr>
          <w:tab/>
        </w:r>
        <w:r w:rsidR="00642B6E">
          <w:rPr>
            <w:noProof/>
            <w:webHidden/>
          </w:rPr>
          <w:fldChar w:fldCharType="begin"/>
        </w:r>
        <w:r w:rsidR="007173BF">
          <w:rPr>
            <w:noProof/>
            <w:webHidden/>
          </w:rPr>
          <w:instrText xml:space="preserve"> PAGEREF _Toc343593668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7F27D7D7" w14:textId="77777777" w:rsidR="007173BF" w:rsidRDefault="00000000">
      <w:pPr>
        <w:pStyle w:val="TOC3"/>
        <w:rPr>
          <w:rFonts w:asciiTheme="minorHAnsi" w:eastAsiaTheme="minorEastAsia" w:hAnsiTheme="minorHAnsi" w:cstheme="minorBidi"/>
          <w:noProof/>
          <w:sz w:val="22"/>
          <w:szCs w:val="22"/>
        </w:rPr>
      </w:pPr>
      <w:hyperlink w:anchor="_Toc343593669" w:history="1">
        <w:r w:rsidR="007173BF" w:rsidRPr="007E724D">
          <w:rPr>
            <w:rStyle w:val="Hyperlink"/>
            <w:noProof/>
            <w:lang w:eastAsia="ar-SA"/>
          </w:rPr>
          <w:t>4.5.2</w:t>
        </w:r>
        <w:r w:rsidR="007173BF">
          <w:rPr>
            <w:rFonts w:asciiTheme="minorHAnsi" w:eastAsiaTheme="minorEastAsia" w:hAnsiTheme="minorHAnsi" w:cstheme="minorBidi"/>
            <w:noProof/>
            <w:sz w:val="22"/>
            <w:szCs w:val="22"/>
          </w:rPr>
          <w:tab/>
        </w:r>
        <w:r w:rsidR="007173BF" w:rsidRPr="007E724D">
          <w:rPr>
            <w:rStyle w:val="Hyperlink"/>
            <w:noProof/>
            <w:lang w:eastAsia="ar-SA"/>
          </w:rPr>
          <w:t>Relying Party Public key and Certificate Usage</w:t>
        </w:r>
        <w:r w:rsidR="007173BF">
          <w:rPr>
            <w:noProof/>
            <w:webHidden/>
          </w:rPr>
          <w:tab/>
        </w:r>
        <w:r w:rsidR="00642B6E">
          <w:rPr>
            <w:noProof/>
            <w:webHidden/>
          </w:rPr>
          <w:fldChar w:fldCharType="begin"/>
        </w:r>
        <w:r w:rsidR="007173BF">
          <w:rPr>
            <w:noProof/>
            <w:webHidden/>
          </w:rPr>
          <w:instrText xml:space="preserve"> PAGEREF _Toc343593669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36905854" w14:textId="77777777" w:rsidR="007173BF" w:rsidRDefault="00000000">
      <w:pPr>
        <w:pStyle w:val="TOC2"/>
        <w:rPr>
          <w:rFonts w:asciiTheme="minorHAnsi" w:eastAsiaTheme="minorEastAsia" w:hAnsiTheme="minorHAnsi" w:cstheme="minorBidi"/>
          <w:b w:val="0"/>
          <w:noProof/>
          <w:sz w:val="22"/>
          <w:szCs w:val="22"/>
        </w:rPr>
      </w:pPr>
      <w:hyperlink w:anchor="_Toc343593670" w:history="1">
        <w:r w:rsidR="007173BF" w:rsidRPr="007E724D">
          <w:rPr>
            <w:rStyle w:val="Hyperlink"/>
            <w:noProof/>
            <w:lang w:eastAsia="ar-SA"/>
          </w:rPr>
          <w:t>4.6</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Renewal</w:t>
        </w:r>
        <w:r w:rsidR="007173BF">
          <w:rPr>
            <w:noProof/>
            <w:webHidden/>
          </w:rPr>
          <w:tab/>
        </w:r>
        <w:r w:rsidR="00642B6E">
          <w:rPr>
            <w:noProof/>
            <w:webHidden/>
          </w:rPr>
          <w:fldChar w:fldCharType="begin"/>
        </w:r>
        <w:r w:rsidR="007173BF">
          <w:rPr>
            <w:noProof/>
            <w:webHidden/>
          </w:rPr>
          <w:instrText xml:space="preserve"> PAGEREF _Toc343593670 \h </w:instrText>
        </w:r>
        <w:r w:rsidR="00642B6E">
          <w:rPr>
            <w:noProof/>
            <w:webHidden/>
          </w:rPr>
        </w:r>
        <w:r w:rsidR="00642B6E">
          <w:rPr>
            <w:noProof/>
            <w:webHidden/>
          </w:rPr>
          <w:fldChar w:fldCharType="separate"/>
        </w:r>
        <w:r w:rsidR="00EF4D88">
          <w:rPr>
            <w:noProof/>
            <w:webHidden/>
          </w:rPr>
          <w:t>25</w:t>
        </w:r>
        <w:r w:rsidR="00642B6E">
          <w:rPr>
            <w:noProof/>
            <w:webHidden/>
          </w:rPr>
          <w:fldChar w:fldCharType="end"/>
        </w:r>
      </w:hyperlink>
    </w:p>
    <w:p w14:paraId="5A9966B4" w14:textId="77777777" w:rsidR="007173BF" w:rsidRDefault="00000000">
      <w:pPr>
        <w:pStyle w:val="TOC3"/>
        <w:rPr>
          <w:rFonts w:asciiTheme="minorHAnsi" w:eastAsiaTheme="minorEastAsia" w:hAnsiTheme="minorHAnsi" w:cstheme="minorBidi"/>
          <w:noProof/>
          <w:sz w:val="22"/>
          <w:szCs w:val="22"/>
        </w:rPr>
      </w:pPr>
      <w:hyperlink w:anchor="_Toc343593671" w:history="1">
        <w:r w:rsidR="007173BF" w:rsidRPr="007E724D">
          <w:rPr>
            <w:rStyle w:val="Hyperlink"/>
            <w:noProof/>
            <w:lang w:eastAsia="ar-SA"/>
          </w:rPr>
          <w:t>4.6.1</w:t>
        </w:r>
        <w:r w:rsidR="007173BF">
          <w:rPr>
            <w:rFonts w:asciiTheme="minorHAnsi" w:eastAsiaTheme="minorEastAsia" w:hAnsiTheme="minorHAnsi" w:cstheme="minorBidi"/>
            <w:noProof/>
            <w:sz w:val="22"/>
            <w:szCs w:val="22"/>
          </w:rPr>
          <w:tab/>
        </w:r>
        <w:r w:rsidR="007173BF" w:rsidRPr="007E724D">
          <w:rPr>
            <w:rStyle w:val="Hyperlink"/>
            <w:noProof/>
            <w:lang w:eastAsia="ar-SA"/>
          </w:rPr>
          <w:t>Circumstance for Certificate Renewal</w:t>
        </w:r>
        <w:r w:rsidR="007173BF">
          <w:rPr>
            <w:noProof/>
            <w:webHidden/>
          </w:rPr>
          <w:tab/>
        </w:r>
        <w:r w:rsidR="00642B6E">
          <w:rPr>
            <w:noProof/>
            <w:webHidden/>
          </w:rPr>
          <w:fldChar w:fldCharType="begin"/>
        </w:r>
        <w:r w:rsidR="007173BF">
          <w:rPr>
            <w:noProof/>
            <w:webHidden/>
          </w:rPr>
          <w:instrText xml:space="preserve"> PAGEREF _Toc343593671 \h </w:instrText>
        </w:r>
        <w:r w:rsidR="00642B6E">
          <w:rPr>
            <w:noProof/>
            <w:webHidden/>
          </w:rPr>
        </w:r>
        <w:r w:rsidR="00642B6E">
          <w:rPr>
            <w:noProof/>
            <w:webHidden/>
          </w:rPr>
          <w:fldChar w:fldCharType="separate"/>
        </w:r>
        <w:r w:rsidR="00EF4D88">
          <w:rPr>
            <w:noProof/>
            <w:webHidden/>
          </w:rPr>
          <w:t>26</w:t>
        </w:r>
        <w:r w:rsidR="00642B6E">
          <w:rPr>
            <w:noProof/>
            <w:webHidden/>
          </w:rPr>
          <w:fldChar w:fldCharType="end"/>
        </w:r>
      </w:hyperlink>
    </w:p>
    <w:p w14:paraId="4A05FF93" w14:textId="77777777" w:rsidR="007173BF" w:rsidRDefault="00000000">
      <w:pPr>
        <w:pStyle w:val="TOC3"/>
        <w:rPr>
          <w:rFonts w:asciiTheme="minorHAnsi" w:eastAsiaTheme="minorEastAsia" w:hAnsiTheme="minorHAnsi" w:cstheme="minorBidi"/>
          <w:noProof/>
          <w:sz w:val="22"/>
          <w:szCs w:val="22"/>
        </w:rPr>
      </w:pPr>
      <w:hyperlink w:anchor="_Toc343593672" w:history="1">
        <w:r w:rsidR="007173BF" w:rsidRPr="007E724D">
          <w:rPr>
            <w:rStyle w:val="Hyperlink"/>
            <w:noProof/>
            <w:lang w:eastAsia="ar-SA"/>
          </w:rPr>
          <w:t>4.6.2</w:t>
        </w:r>
        <w:r w:rsidR="007173BF">
          <w:rPr>
            <w:rFonts w:asciiTheme="minorHAnsi" w:eastAsiaTheme="minorEastAsia" w:hAnsiTheme="minorHAnsi" w:cstheme="minorBidi"/>
            <w:noProof/>
            <w:sz w:val="22"/>
            <w:szCs w:val="22"/>
          </w:rPr>
          <w:tab/>
        </w:r>
        <w:r w:rsidR="007173BF" w:rsidRPr="007E724D">
          <w:rPr>
            <w:rStyle w:val="Hyperlink"/>
            <w:noProof/>
            <w:lang w:eastAsia="ar-SA"/>
          </w:rPr>
          <w:t>Who May Request Renewal</w:t>
        </w:r>
        <w:r w:rsidR="007173BF">
          <w:rPr>
            <w:noProof/>
            <w:webHidden/>
          </w:rPr>
          <w:tab/>
        </w:r>
        <w:r w:rsidR="00642B6E">
          <w:rPr>
            <w:noProof/>
            <w:webHidden/>
          </w:rPr>
          <w:fldChar w:fldCharType="begin"/>
        </w:r>
        <w:r w:rsidR="007173BF">
          <w:rPr>
            <w:noProof/>
            <w:webHidden/>
          </w:rPr>
          <w:instrText xml:space="preserve"> PAGEREF _Toc343593672 \h </w:instrText>
        </w:r>
        <w:r w:rsidR="00642B6E">
          <w:rPr>
            <w:noProof/>
            <w:webHidden/>
          </w:rPr>
        </w:r>
        <w:r w:rsidR="00642B6E">
          <w:rPr>
            <w:noProof/>
            <w:webHidden/>
          </w:rPr>
          <w:fldChar w:fldCharType="separate"/>
        </w:r>
        <w:r w:rsidR="00EF4D88">
          <w:rPr>
            <w:noProof/>
            <w:webHidden/>
          </w:rPr>
          <w:t>26</w:t>
        </w:r>
        <w:r w:rsidR="00642B6E">
          <w:rPr>
            <w:noProof/>
            <w:webHidden/>
          </w:rPr>
          <w:fldChar w:fldCharType="end"/>
        </w:r>
      </w:hyperlink>
    </w:p>
    <w:p w14:paraId="632A91BA" w14:textId="77777777" w:rsidR="007173BF" w:rsidRDefault="00000000">
      <w:pPr>
        <w:pStyle w:val="TOC3"/>
        <w:rPr>
          <w:rFonts w:asciiTheme="minorHAnsi" w:eastAsiaTheme="minorEastAsia" w:hAnsiTheme="minorHAnsi" w:cstheme="minorBidi"/>
          <w:noProof/>
          <w:sz w:val="22"/>
          <w:szCs w:val="22"/>
        </w:rPr>
      </w:pPr>
      <w:hyperlink w:anchor="_Toc343593673" w:history="1">
        <w:r w:rsidR="007173BF" w:rsidRPr="007E724D">
          <w:rPr>
            <w:rStyle w:val="Hyperlink"/>
            <w:noProof/>
            <w:lang w:eastAsia="ar-SA"/>
          </w:rPr>
          <w:t>4.6.3</w:t>
        </w:r>
        <w:r w:rsidR="007173BF">
          <w:rPr>
            <w:rFonts w:asciiTheme="minorHAnsi" w:eastAsiaTheme="minorEastAsia" w:hAnsiTheme="minorHAnsi" w:cstheme="minorBidi"/>
            <w:noProof/>
            <w:sz w:val="22"/>
            <w:szCs w:val="22"/>
          </w:rPr>
          <w:tab/>
        </w:r>
        <w:r w:rsidR="007173BF" w:rsidRPr="007E724D">
          <w:rPr>
            <w:rStyle w:val="Hyperlink"/>
            <w:noProof/>
            <w:lang w:eastAsia="ar-SA"/>
          </w:rPr>
          <w:t>Processing Certificate Renewal Requests</w:t>
        </w:r>
        <w:r w:rsidR="007173BF">
          <w:rPr>
            <w:noProof/>
            <w:webHidden/>
          </w:rPr>
          <w:tab/>
        </w:r>
        <w:r w:rsidR="00642B6E">
          <w:rPr>
            <w:noProof/>
            <w:webHidden/>
          </w:rPr>
          <w:fldChar w:fldCharType="begin"/>
        </w:r>
        <w:r w:rsidR="007173BF">
          <w:rPr>
            <w:noProof/>
            <w:webHidden/>
          </w:rPr>
          <w:instrText xml:space="preserve"> PAGEREF _Toc343593673 \h </w:instrText>
        </w:r>
        <w:r w:rsidR="00642B6E">
          <w:rPr>
            <w:noProof/>
            <w:webHidden/>
          </w:rPr>
        </w:r>
        <w:r w:rsidR="00642B6E">
          <w:rPr>
            <w:noProof/>
            <w:webHidden/>
          </w:rPr>
          <w:fldChar w:fldCharType="separate"/>
        </w:r>
        <w:r w:rsidR="00EF4D88">
          <w:rPr>
            <w:noProof/>
            <w:webHidden/>
          </w:rPr>
          <w:t>26</w:t>
        </w:r>
        <w:r w:rsidR="00642B6E">
          <w:rPr>
            <w:noProof/>
            <w:webHidden/>
          </w:rPr>
          <w:fldChar w:fldCharType="end"/>
        </w:r>
      </w:hyperlink>
    </w:p>
    <w:p w14:paraId="732578EA" w14:textId="77777777" w:rsidR="007173BF" w:rsidRDefault="00000000">
      <w:pPr>
        <w:pStyle w:val="TOC3"/>
        <w:rPr>
          <w:rFonts w:asciiTheme="minorHAnsi" w:eastAsiaTheme="minorEastAsia" w:hAnsiTheme="minorHAnsi" w:cstheme="minorBidi"/>
          <w:noProof/>
          <w:sz w:val="22"/>
          <w:szCs w:val="22"/>
        </w:rPr>
      </w:pPr>
      <w:hyperlink w:anchor="_Toc343593674" w:history="1">
        <w:r w:rsidR="007173BF" w:rsidRPr="007E724D">
          <w:rPr>
            <w:rStyle w:val="Hyperlink"/>
            <w:noProof/>
            <w:lang w:eastAsia="ar-SA"/>
          </w:rPr>
          <w:t>4.6.4</w:t>
        </w:r>
        <w:r w:rsidR="007173BF">
          <w:rPr>
            <w:rFonts w:asciiTheme="minorHAnsi" w:eastAsiaTheme="minorEastAsia" w:hAnsiTheme="minorHAnsi" w:cstheme="minorBidi"/>
            <w:noProof/>
            <w:sz w:val="22"/>
            <w:szCs w:val="22"/>
          </w:rPr>
          <w:tab/>
        </w:r>
        <w:r w:rsidR="007173BF" w:rsidRPr="007E724D">
          <w:rPr>
            <w:rStyle w:val="Hyperlink"/>
            <w:noProof/>
            <w:lang w:eastAsia="ar-SA"/>
          </w:rPr>
          <w:t>Notification of New Certificate Issuance to Subscriber</w:t>
        </w:r>
        <w:r w:rsidR="007173BF">
          <w:rPr>
            <w:noProof/>
            <w:webHidden/>
          </w:rPr>
          <w:tab/>
        </w:r>
        <w:r w:rsidR="00642B6E">
          <w:rPr>
            <w:noProof/>
            <w:webHidden/>
          </w:rPr>
          <w:fldChar w:fldCharType="begin"/>
        </w:r>
        <w:r w:rsidR="007173BF">
          <w:rPr>
            <w:noProof/>
            <w:webHidden/>
          </w:rPr>
          <w:instrText xml:space="preserve"> PAGEREF _Toc343593674 \h </w:instrText>
        </w:r>
        <w:r w:rsidR="00642B6E">
          <w:rPr>
            <w:noProof/>
            <w:webHidden/>
          </w:rPr>
        </w:r>
        <w:r w:rsidR="00642B6E">
          <w:rPr>
            <w:noProof/>
            <w:webHidden/>
          </w:rPr>
          <w:fldChar w:fldCharType="separate"/>
        </w:r>
        <w:r w:rsidR="00EF4D88">
          <w:rPr>
            <w:noProof/>
            <w:webHidden/>
          </w:rPr>
          <w:t>26</w:t>
        </w:r>
        <w:r w:rsidR="00642B6E">
          <w:rPr>
            <w:noProof/>
            <w:webHidden/>
          </w:rPr>
          <w:fldChar w:fldCharType="end"/>
        </w:r>
      </w:hyperlink>
    </w:p>
    <w:p w14:paraId="7F9C9BDF" w14:textId="77777777" w:rsidR="007173BF" w:rsidRDefault="00000000">
      <w:pPr>
        <w:pStyle w:val="TOC3"/>
        <w:rPr>
          <w:rFonts w:asciiTheme="minorHAnsi" w:eastAsiaTheme="minorEastAsia" w:hAnsiTheme="minorHAnsi" w:cstheme="minorBidi"/>
          <w:noProof/>
          <w:sz w:val="22"/>
          <w:szCs w:val="22"/>
        </w:rPr>
      </w:pPr>
      <w:hyperlink w:anchor="_Toc343593675" w:history="1">
        <w:r w:rsidR="007173BF" w:rsidRPr="007E724D">
          <w:rPr>
            <w:rStyle w:val="Hyperlink"/>
            <w:noProof/>
          </w:rPr>
          <w:t>4.6.5</w:t>
        </w:r>
        <w:r w:rsidR="007173BF">
          <w:rPr>
            <w:rFonts w:asciiTheme="minorHAnsi" w:eastAsiaTheme="minorEastAsia" w:hAnsiTheme="minorHAnsi" w:cstheme="minorBidi"/>
            <w:noProof/>
            <w:sz w:val="22"/>
            <w:szCs w:val="22"/>
          </w:rPr>
          <w:tab/>
        </w:r>
        <w:r w:rsidR="007173BF" w:rsidRPr="007E724D">
          <w:rPr>
            <w:rStyle w:val="Hyperlink"/>
            <w:noProof/>
            <w:lang w:eastAsia="ar-SA"/>
          </w:rPr>
          <w:t>Conduct Constituting Acceptance of a Renewal Certificate</w:t>
        </w:r>
        <w:r w:rsidR="007173BF">
          <w:rPr>
            <w:noProof/>
            <w:webHidden/>
          </w:rPr>
          <w:tab/>
        </w:r>
        <w:r w:rsidR="00642B6E">
          <w:rPr>
            <w:noProof/>
            <w:webHidden/>
          </w:rPr>
          <w:fldChar w:fldCharType="begin"/>
        </w:r>
        <w:r w:rsidR="007173BF">
          <w:rPr>
            <w:noProof/>
            <w:webHidden/>
          </w:rPr>
          <w:instrText xml:space="preserve"> PAGEREF _Toc343593675 \h </w:instrText>
        </w:r>
        <w:r w:rsidR="00642B6E">
          <w:rPr>
            <w:noProof/>
            <w:webHidden/>
          </w:rPr>
        </w:r>
        <w:r w:rsidR="00642B6E">
          <w:rPr>
            <w:noProof/>
            <w:webHidden/>
          </w:rPr>
          <w:fldChar w:fldCharType="separate"/>
        </w:r>
        <w:r w:rsidR="00EF4D88">
          <w:rPr>
            <w:noProof/>
            <w:webHidden/>
          </w:rPr>
          <w:t>26</w:t>
        </w:r>
        <w:r w:rsidR="00642B6E">
          <w:rPr>
            <w:noProof/>
            <w:webHidden/>
          </w:rPr>
          <w:fldChar w:fldCharType="end"/>
        </w:r>
      </w:hyperlink>
    </w:p>
    <w:p w14:paraId="3614A563" w14:textId="77777777" w:rsidR="007173BF" w:rsidRDefault="00000000">
      <w:pPr>
        <w:pStyle w:val="TOC3"/>
        <w:rPr>
          <w:rFonts w:asciiTheme="minorHAnsi" w:eastAsiaTheme="minorEastAsia" w:hAnsiTheme="minorHAnsi" w:cstheme="minorBidi"/>
          <w:noProof/>
          <w:sz w:val="22"/>
          <w:szCs w:val="22"/>
        </w:rPr>
      </w:pPr>
      <w:hyperlink w:anchor="_Toc343593676" w:history="1">
        <w:r w:rsidR="007173BF" w:rsidRPr="007E724D">
          <w:rPr>
            <w:rStyle w:val="Hyperlink"/>
            <w:noProof/>
            <w:lang w:eastAsia="ar-SA"/>
          </w:rPr>
          <w:t>4.6.6</w:t>
        </w:r>
        <w:r w:rsidR="007173BF">
          <w:rPr>
            <w:rFonts w:asciiTheme="minorHAnsi" w:eastAsiaTheme="minorEastAsia" w:hAnsiTheme="minorHAnsi" w:cstheme="minorBidi"/>
            <w:noProof/>
            <w:sz w:val="22"/>
            <w:szCs w:val="22"/>
          </w:rPr>
          <w:tab/>
        </w:r>
        <w:r w:rsidR="007173BF" w:rsidRPr="007E724D">
          <w:rPr>
            <w:rStyle w:val="Hyperlink"/>
            <w:noProof/>
            <w:lang w:eastAsia="ar-SA"/>
          </w:rPr>
          <w:t>Publication of the Renewal Certificate by the CA</w:t>
        </w:r>
        <w:r w:rsidR="007173BF">
          <w:rPr>
            <w:noProof/>
            <w:webHidden/>
          </w:rPr>
          <w:tab/>
        </w:r>
        <w:r w:rsidR="00642B6E">
          <w:rPr>
            <w:noProof/>
            <w:webHidden/>
          </w:rPr>
          <w:fldChar w:fldCharType="begin"/>
        </w:r>
        <w:r w:rsidR="007173BF">
          <w:rPr>
            <w:noProof/>
            <w:webHidden/>
          </w:rPr>
          <w:instrText xml:space="preserve"> PAGEREF _Toc343593676 \h </w:instrText>
        </w:r>
        <w:r w:rsidR="00642B6E">
          <w:rPr>
            <w:noProof/>
            <w:webHidden/>
          </w:rPr>
        </w:r>
        <w:r w:rsidR="00642B6E">
          <w:rPr>
            <w:noProof/>
            <w:webHidden/>
          </w:rPr>
          <w:fldChar w:fldCharType="separate"/>
        </w:r>
        <w:r w:rsidR="00EF4D88">
          <w:rPr>
            <w:noProof/>
            <w:webHidden/>
          </w:rPr>
          <w:t>26</w:t>
        </w:r>
        <w:r w:rsidR="00642B6E">
          <w:rPr>
            <w:noProof/>
            <w:webHidden/>
          </w:rPr>
          <w:fldChar w:fldCharType="end"/>
        </w:r>
      </w:hyperlink>
    </w:p>
    <w:p w14:paraId="511985AE" w14:textId="77777777" w:rsidR="007173BF" w:rsidRDefault="00000000">
      <w:pPr>
        <w:pStyle w:val="TOC3"/>
        <w:rPr>
          <w:rFonts w:asciiTheme="minorHAnsi" w:eastAsiaTheme="minorEastAsia" w:hAnsiTheme="minorHAnsi" w:cstheme="minorBidi"/>
          <w:noProof/>
          <w:sz w:val="22"/>
          <w:szCs w:val="22"/>
        </w:rPr>
      </w:pPr>
      <w:hyperlink w:anchor="_Toc343593677" w:history="1">
        <w:r w:rsidR="007173BF" w:rsidRPr="007E724D">
          <w:rPr>
            <w:rStyle w:val="Hyperlink"/>
            <w:noProof/>
            <w:lang w:eastAsia="ar-SA"/>
          </w:rPr>
          <w:t>4.6.7</w:t>
        </w:r>
        <w:r w:rsidR="007173BF">
          <w:rPr>
            <w:rFonts w:asciiTheme="minorHAnsi" w:eastAsiaTheme="minorEastAsia" w:hAnsiTheme="minorHAnsi" w:cstheme="minorBidi"/>
            <w:noProof/>
            <w:sz w:val="22"/>
            <w:szCs w:val="22"/>
          </w:rPr>
          <w:tab/>
        </w:r>
        <w:r w:rsidR="007173BF" w:rsidRPr="007E724D">
          <w:rPr>
            <w:rStyle w:val="Hyperlink"/>
            <w:noProof/>
            <w:lang w:eastAsia="ar-SA"/>
          </w:rPr>
          <w:t>Notification of Certificate Issuance by the CA to Other Entities</w:t>
        </w:r>
        <w:r w:rsidR="007173BF">
          <w:rPr>
            <w:noProof/>
            <w:webHidden/>
          </w:rPr>
          <w:tab/>
        </w:r>
        <w:r w:rsidR="00642B6E">
          <w:rPr>
            <w:noProof/>
            <w:webHidden/>
          </w:rPr>
          <w:fldChar w:fldCharType="begin"/>
        </w:r>
        <w:r w:rsidR="007173BF">
          <w:rPr>
            <w:noProof/>
            <w:webHidden/>
          </w:rPr>
          <w:instrText xml:space="preserve"> PAGEREF _Toc343593677 \h </w:instrText>
        </w:r>
        <w:r w:rsidR="00642B6E">
          <w:rPr>
            <w:noProof/>
            <w:webHidden/>
          </w:rPr>
        </w:r>
        <w:r w:rsidR="00642B6E">
          <w:rPr>
            <w:noProof/>
            <w:webHidden/>
          </w:rPr>
          <w:fldChar w:fldCharType="separate"/>
        </w:r>
        <w:r w:rsidR="00EF4D88">
          <w:rPr>
            <w:noProof/>
            <w:webHidden/>
          </w:rPr>
          <w:t>26</w:t>
        </w:r>
        <w:r w:rsidR="00642B6E">
          <w:rPr>
            <w:noProof/>
            <w:webHidden/>
          </w:rPr>
          <w:fldChar w:fldCharType="end"/>
        </w:r>
      </w:hyperlink>
    </w:p>
    <w:p w14:paraId="5B2A3F53" w14:textId="77777777" w:rsidR="007173BF" w:rsidRDefault="00000000">
      <w:pPr>
        <w:pStyle w:val="TOC2"/>
        <w:rPr>
          <w:rFonts w:asciiTheme="minorHAnsi" w:eastAsiaTheme="minorEastAsia" w:hAnsiTheme="minorHAnsi" w:cstheme="minorBidi"/>
          <w:b w:val="0"/>
          <w:noProof/>
          <w:sz w:val="22"/>
          <w:szCs w:val="22"/>
        </w:rPr>
      </w:pPr>
      <w:hyperlink w:anchor="_Toc343593678" w:history="1">
        <w:r w:rsidR="007173BF" w:rsidRPr="007E724D">
          <w:rPr>
            <w:rStyle w:val="Hyperlink"/>
            <w:noProof/>
            <w:lang w:eastAsia="ar-SA"/>
          </w:rPr>
          <w:t>4.7</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Re-key</w:t>
        </w:r>
        <w:r w:rsidR="007173BF">
          <w:rPr>
            <w:noProof/>
            <w:webHidden/>
          </w:rPr>
          <w:tab/>
        </w:r>
        <w:r w:rsidR="00642B6E">
          <w:rPr>
            <w:noProof/>
            <w:webHidden/>
          </w:rPr>
          <w:fldChar w:fldCharType="begin"/>
        </w:r>
        <w:r w:rsidR="007173BF">
          <w:rPr>
            <w:noProof/>
            <w:webHidden/>
          </w:rPr>
          <w:instrText xml:space="preserve"> PAGEREF _Toc343593678 \h </w:instrText>
        </w:r>
        <w:r w:rsidR="00642B6E">
          <w:rPr>
            <w:noProof/>
            <w:webHidden/>
          </w:rPr>
        </w:r>
        <w:r w:rsidR="00642B6E">
          <w:rPr>
            <w:noProof/>
            <w:webHidden/>
          </w:rPr>
          <w:fldChar w:fldCharType="separate"/>
        </w:r>
        <w:r w:rsidR="00EF4D88">
          <w:rPr>
            <w:noProof/>
            <w:webHidden/>
          </w:rPr>
          <w:t>26</w:t>
        </w:r>
        <w:r w:rsidR="00642B6E">
          <w:rPr>
            <w:noProof/>
            <w:webHidden/>
          </w:rPr>
          <w:fldChar w:fldCharType="end"/>
        </w:r>
      </w:hyperlink>
    </w:p>
    <w:p w14:paraId="7ECC2831" w14:textId="77777777" w:rsidR="007173BF" w:rsidRDefault="00000000">
      <w:pPr>
        <w:pStyle w:val="TOC3"/>
        <w:rPr>
          <w:rFonts w:asciiTheme="minorHAnsi" w:eastAsiaTheme="minorEastAsia" w:hAnsiTheme="minorHAnsi" w:cstheme="minorBidi"/>
          <w:noProof/>
          <w:sz w:val="22"/>
          <w:szCs w:val="22"/>
        </w:rPr>
      </w:pPr>
      <w:hyperlink w:anchor="_Toc343593679" w:history="1">
        <w:r w:rsidR="007173BF" w:rsidRPr="007E724D">
          <w:rPr>
            <w:rStyle w:val="Hyperlink"/>
            <w:noProof/>
            <w:lang w:eastAsia="ar-SA"/>
          </w:rPr>
          <w:t>4.7.1</w:t>
        </w:r>
        <w:r w:rsidR="007173BF">
          <w:rPr>
            <w:rFonts w:asciiTheme="minorHAnsi" w:eastAsiaTheme="minorEastAsia" w:hAnsiTheme="minorHAnsi" w:cstheme="minorBidi"/>
            <w:noProof/>
            <w:sz w:val="22"/>
            <w:szCs w:val="22"/>
          </w:rPr>
          <w:tab/>
        </w:r>
        <w:r w:rsidR="007173BF" w:rsidRPr="007E724D">
          <w:rPr>
            <w:rStyle w:val="Hyperlink"/>
            <w:noProof/>
            <w:lang w:eastAsia="ar-SA"/>
          </w:rPr>
          <w:t>Circumstance for Certificate Re-key</w:t>
        </w:r>
        <w:r w:rsidR="007173BF">
          <w:rPr>
            <w:noProof/>
            <w:webHidden/>
          </w:rPr>
          <w:tab/>
        </w:r>
        <w:r w:rsidR="00642B6E">
          <w:rPr>
            <w:noProof/>
            <w:webHidden/>
          </w:rPr>
          <w:fldChar w:fldCharType="begin"/>
        </w:r>
        <w:r w:rsidR="007173BF">
          <w:rPr>
            <w:noProof/>
            <w:webHidden/>
          </w:rPr>
          <w:instrText xml:space="preserve"> PAGEREF _Toc343593679 \h </w:instrText>
        </w:r>
        <w:r w:rsidR="00642B6E">
          <w:rPr>
            <w:noProof/>
            <w:webHidden/>
          </w:rPr>
        </w:r>
        <w:r w:rsidR="00642B6E">
          <w:rPr>
            <w:noProof/>
            <w:webHidden/>
          </w:rPr>
          <w:fldChar w:fldCharType="separate"/>
        </w:r>
        <w:r w:rsidR="00EF4D88">
          <w:rPr>
            <w:noProof/>
            <w:webHidden/>
          </w:rPr>
          <w:t>27</w:t>
        </w:r>
        <w:r w:rsidR="00642B6E">
          <w:rPr>
            <w:noProof/>
            <w:webHidden/>
          </w:rPr>
          <w:fldChar w:fldCharType="end"/>
        </w:r>
      </w:hyperlink>
    </w:p>
    <w:p w14:paraId="792EE638" w14:textId="77777777" w:rsidR="007173BF" w:rsidRDefault="00000000">
      <w:pPr>
        <w:pStyle w:val="TOC3"/>
        <w:rPr>
          <w:rFonts w:asciiTheme="minorHAnsi" w:eastAsiaTheme="minorEastAsia" w:hAnsiTheme="minorHAnsi" w:cstheme="minorBidi"/>
          <w:noProof/>
          <w:sz w:val="22"/>
          <w:szCs w:val="22"/>
        </w:rPr>
      </w:pPr>
      <w:hyperlink w:anchor="_Toc343593680" w:history="1">
        <w:r w:rsidR="007173BF" w:rsidRPr="007E724D">
          <w:rPr>
            <w:rStyle w:val="Hyperlink"/>
            <w:noProof/>
            <w:lang w:eastAsia="ar-SA"/>
          </w:rPr>
          <w:t>4.7.2</w:t>
        </w:r>
        <w:r w:rsidR="007173BF">
          <w:rPr>
            <w:rFonts w:asciiTheme="minorHAnsi" w:eastAsiaTheme="minorEastAsia" w:hAnsiTheme="minorHAnsi" w:cstheme="minorBidi"/>
            <w:noProof/>
            <w:sz w:val="22"/>
            <w:szCs w:val="22"/>
          </w:rPr>
          <w:tab/>
        </w:r>
        <w:r w:rsidR="007173BF" w:rsidRPr="007E724D">
          <w:rPr>
            <w:rStyle w:val="Hyperlink"/>
            <w:noProof/>
            <w:lang w:eastAsia="ar-SA"/>
          </w:rPr>
          <w:t>Who May Request Certification of a New Public Key</w:t>
        </w:r>
        <w:r w:rsidR="007173BF">
          <w:rPr>
            <w:noProof/>
            <w:webHidden/>
          </w:rPr>
          <w:tab/>
        </w:r>
        <w:r w:rsidR="00642B6E">
          <w:rPr>
            <w:noProof/>
            <w:webHidden/>
          </w:rPr>
          <w:fldChar w:fldCharType="begin"/>
        </w:r>
        <w:r w:rsidR="007173BF">
          <w:rPr>
            <w:noProof/>
            <w:webHidden/>
          </w:rPr>
          <w:instrText xml:space="preserve"> PAGEREF _Toc343593680 \h </w:instrText>
        </w:r>
        <w:r w:rsidR="00642B6E">
          <w:rPr>
            <w:noProof/>
            <w:webHidden/>
          </w:rPr>
        </w:r>
        <w:r w:rsidR="00642B6E">
          <w:rPr>
            <w:noProof/>
            <w:webHidden/>
          </w:rPr>
          <w:fldChar w:fldCharType="separate"/>
        </w:r>
        <w:r w:rsidR="00EF4D88">
          <w:rPr>
            <w:noProof/>
            <w:webHidden/>
          </w:rPr>
          <w:t>27</w:t>
        </w:r>
        <w:r w:rsidR="00642B6E">
          <w:rPr>
            <w:noProof/>
            <w:webHidden/>
          </w:rPr>
          <w:fldChar w:fldCharType="end"/>
        </w:r>
      </w:hyperlink>
    </w:p>
    <w:p w14:paraId="1742ED4E" w14:textId="77777777" w:rsidR="007173BF" w:rsidRDefault="00000000">
      <w:pPr>
        <w:pStyle w:val="TOC3"/>
        <w:rPr>
          <w:rFonts w:asciiTheme="minorHAnsi" w:eastAsiaTheme="minorEastAsia" w:hAnsiTheme="minorHAnsi" w:cstheme="minorBidi"/>
          <w:noProof/>
          <w:sz w:val="22"/>
          <w:szCs w:val="22"/>
        </w:rPr>
      </w:pPr>
      <w:hyperlink w:anchor="_Toc343593681" w:history="1">
        <w:r w:rsidR="007173BF" w:rsidRPr="007E724D">
          <w:rPr>
            <w:rStyle w:val="Hyperlink"/>
            <w:noProof/>
            <w:lang w:eastAsia="ar-SA"/>
          </w:rPr>
          <w:t>4.7.3</w:t>
        </w:r>
        <w:r w:rsidR="007173BF">
          <w:rPr>
            <w:rFonts w:asciiTheme="minorHAnsi" w:eastAsiaTheme="minorEastAsia" w:hAnsiTheme="minorHAnsi" w:cstheme="minorBidi"/>
            <w:noProof/>
            <w:sz w:val="22"/>
            <w:szCs w:val="22"/>
          </w:rPr>
          <w:tab/>
        </w:r>
        <w:r w:rsidR="007173BF" w:rsidRPr="007E724D">
          <w:rPr>
            <w:rStyle w:val="Hyperlink"/>
            <w:noProof/>
            <w:lang w:eastAsia="ar-SA"/>
          </w:rPr>
          <w:t>Processing Certificate Re-keying Requests</w:t>
        </w:r>
        <w:r w:rsidR="007173BF">
          <w:rPr>
            <w:noProof/>
            <w:webHidden/>
          </w:rPr>
          <w:tab/>
        </w:r>
        <w:r w:rsidR="00642B6E">
          <w:rPr>
            <w:noProof/>
            <w:webHidden/>
          </w:rPr>
          <w:fldChar w:fldCharType="begin"/>
        </w:r>
        <w:r w:rsidR="007173BF">
          <w:rPr>
            <w:noProof/>
            <w:webHidden/>
          </w:rPr>
          <w:instrText xml:space="preserve"> PAGEREF _Toc343593681 \h </w:instrText>
        </w:r>
        <w:r w:rsidR="00642B6E">
          <w:rPr>
            <w:noProof/>
            <w:webHidden/>
          </w:rPr>
        </w:r>
        <w:r w:rsidR="00642B6E">
          <w:rPr>
            <w:noProof/>
            <w:webHidden/>
          </w:rPr>
          <w:fldChar w:fldCharType="separate"/>
        </w:r>
        <w:r w:rsidR="00EF4D88">
          <w:rPr>
            <w:noProof/>
            <w:webHidden/>
          </w:rPr>
          <w:t>27</w:t>
        </w:r>
        <w:r w:rsidR="00642B6E">
          <w:rPr>
            <w:noProof/>
            <w:webHidden/>
          </w:rPr>
          <w:fldChar w:fldCharType="end"/>
        </w:r>
      </w:hyperlink>
    </w:p>
    <w:p w14:paraId="7D967FA8" w14:textId="77777777" w:rsidR="007173BF" w:rsidRDefault="00000000">
      <w:pPr>
        <w:pStyle w:val="TOC3"/>
        <w:rPr>
          <w:rFonts w:asciiTheme="minorHAnsi" w:eastAsiaTheme="minorEastAsia" w:hAnsiTheme="minorHAnsi" w:cstheme="minorBidi"/>
          <w:noProof/>
          <w:sz w:val="22"/>
          <w:szCs w:val="22"/>
        </w:rPr>
      </w:pPr>
      <w:hyperlink w:anchor="_Toc343593682" w:history="1">
        <w:r w:rsidR="007173BF" w:rsidRPr="007E724D">
          <w:rPr>
            <w:rStyle w:val="Hyperlink"/>
            <w:noProof/>
            <w:lang w:eastAsia="ar-SA"/>
          </w:rPr>
          <w:t>4.7.4</w:t>
        </w:r>
        <w:r w:rsidR="007173BF">
          <w:rPr>
            <w:rFonts w:asciiTheme="minorHAnsi" w:eastAsiaTheme="minorEastAsia" w:hAnsiTheme="minorHAnsi" w:cstheme="minorBidi"/>
            <w:noProof/>
            <w:sz w:val="22"/>
            <w:szCs w:val="22"/>
          </w:rPr>
          <w:tab/>
        </w:r>
        <w:r w:rsidR="007173BF" w:rsidRPr="007E724D">
          <w:rPr>
            <w:rStyle w:val="Hyperlink"/>
            <w:noProof/>
            <w:lang w:eastAsia="ar-SA"/>
          </w:rPr>
          <w:t>Notification of New Certificate Issuance to Subscriber</w:t>
        </w:r>
        <w:r w:rsidR="007173BF">
          <w:rPr>
            <w:noProof/>
            <w:webHidden/>
          </w:rPr>
          <w:tab/>
        </w:r>
        <w:r w:rsidR="00642B6E">
          <w:rPr>
            <w:noProof/>
            <w:webHidden/>
          </w:rPr>
          <w:fldChar w:fldCharType="begin"/>
        </w:r>
        <w:r w:rsidR="007173BF">
          <w:rPr>
            <w:noProof/>
            <w:webHidden/>
          </w:rPr>
          <w:instrText xml:space="preserve"> PAGEREF _Toc343593682 \h </w:instrText>
        </w:r>
        <w:r w:rsidR="00642B6E">
          <w:rPr>
            <w:noProof/>
            <w:webHidden/>
          </w:rPr>
        </w:r>
        <w:r w:rsidR="00642B6E">
          <w:rPr>
            <w:noProof/>
            <w:webHidden/>
          </w:rPr>
          <w:fldChar w:fldCharType="separate"/>
        </w:r>
        <w:r w:rsidR="00EF4D88">
          <w:rPr>
            <w:noProof/>
            <w:webHidden/>
          </w:rPr>
          <w:t>27</w:t>
        </w:r>
        <w:r w:rsidR="00642B6E">
          <w:rPr>
            <w:noProof/>
            <w:webHidden/>
          </w:rPr>
          <w:fldChar w:fldCharType="end"/>
        </w:r>
      </w:hyperlink>
    </w:p>
    <w:p w14:paraId="11AC4453" w14:textId="77777777" w:rsidR="007173BF" w:rsidRDefault="00000000">
      <w:pPr>
        <w:pStyle w:val="TOC3"/>
        <w:rPr>
          <w:rFonts w:asciiTheme="minorHAnsi" w:eastAsiaTheme="minorEastAsia" w:hAnsiTheme="minorHAnsi" w:cstheme="minorBidi"/>
          <w:noProof/>
          <w:sz w:val="22"/>
          <w:szCs w:val="22"/>
        </w:rPr>
      </w:pPr>
      <w:hyperlink w:anchor="_Toc343593683" w:history="1">
        <w:r w:rsidR="007173BF" w:rsidRPr="007E724D">
          <w:rPr>
            <w:rStyle w:val="Hyperlink"/>
            <w:noProof/>
            <w:lang w:eastAsia="ar-SA"/>
          </w:rPr>
          <w:t>4.7.5</w:t>
        </w:r>
        <w:r w:rsidR="007173BF">
          <w:rPr>
            <w:rFonts w:asciiTheme="minorHAnsi" w:eastAsiaTheme="minorEastAsia" w:hAnsiTheme="minorHAnsi" w:cstheme="minorBidi"/>
            <w:noProof/>
            <w:sz w:val="22"/>
            <w:szCs w:val="22"/>
          </w:rPr>
          <w:tab/>
        </w:r>
        <w:r w:rsidR="007173BF" w:rsidRPr="007E724D">
          <w:rPr>
            <w:rStyle w:val="Hyperlink"/>
            <w:noProof/>
            <w:lang w:eastAsia="ar-SA"/>
          </w:rPr>
          <w:t>Conduct Constituting Acceptance of a Re-keyed Certificate</w:t>
        </w:r>
        <w:r w:rsidR="007173BF">
          <w:rPr>
            <w:noProof/>
            <w:webHidden/>
          </w:rPr>
          <w:tab/>
        </w:r>
        <w:r w:rsidR="00642B6E">
          <w:rPr>
            <w:noProof/>
            <w:webHidden/>
          </w:rPr>
          <w:fldChar w:fldCharType="begin"/>
        </w:r>
        <w:r w:rsidR="007173BF">
          <w:rPr>
            <w:noProof/>
            <w:webHidden/>
          </w:rPr>
          <w:instrText xml:space="preserve"> PAGEREF _Toc343593683 \h </w:instrText>
        </w:r>
        <w:r w:rsidR="00642B6E">
          <w:rPr>
            <w:noProof/>
            <w:webHidden/>
          </w:rPr>
        </w:r>
        <w:r w:rsidR="00642B6E">
          <w:rPr>
            <w:noProof/>
            <w:webHidden/>
          </w:rPr>
          <w:fldChar w:fldCharType="separate"/>
        </w:r>
        <w:r w:rsidR="00EF4D88">
          <w:rPr>
            <w:noProof/>
            <w:webHidden/>
          </w:rPr>
          <w:t>27</w:t>
        </w:r>
        <w:r w:rsidR="00642B6E">
          <w:rPr>
            <w:noProof/>
            <w:webHidden/>
          </w:rPr>
          <w:fldChar w:fldCharType="end"/>
        </w:r>
      </w:hyperlink>
    </w:p>
    <w:p w14:paraId="18C5D409" w14:textId="77777777" w:rsidR="007173BF" w:rsidRDefault="00000000">
      <w:pPr>
        <w:pStyle w:val="TOC3"/>
        <w:rPr>
          <w:rFonts w:asciiTheme="minorHAnsi" w:eastAsiaTheme="minorEastAsia" w:hAnsiTheme="minorHAnsi" w:cstheme="minorBidi"/>
          <w:noProof/>
          <w:sz w:val="22"/>
          <w:szCs w:val="22"/>
        </w:rPr>
      </w:pPr>
      <w:hyperlink w:anchor="_Toc343593684" w:history="1">
        <w:r w:rsidR="007173BF" w:rsidRPr="007E724D">
          <w:rPr>
            <w:rStyle w:val="Hyperlink"/>
            <w:noProof/>
            <w:lang w:eastAsia="ar-SA"/>
          </w:rPr>
          <w:t>4.7.6</w:t>
        </w:r>
        <w:r w:rsidR="007173BF">
          <w:rPr>
            <w:rFonts w:asciiTheme="minorHAnsi" w:eastAsiaTheme="minorEastAsia" w:hAnsiTheme="minorHAnsi" w:cstheme="minorBidi"/>
            <w:noProof/>
            <w:sz w:val="22"/>
            <w:szCs w:val="22"/>
          </w:rPr>
          <w:tab/>
        </w:r>
        <w:r w:rsidR="007173BF" w:rsidRPr="007E724D">
          <w:rPr>
            <w:rStyle w:val="Hyperlink"/>
            <w:noProof/>
            <w:lang w:eastAsia="ar-SA"/>
          </w:rPr>
          <w:t>Publication of the Re-keyed Certificate by the CA</w:t>
        </w:r>
        <w:r w:rsidR="007173BF">
          <w:rPr>
            <w:noProof/>
            <w:webHidden/>
          </w:rPr>
          <w:tab/>
        </w:r>
        <w:r w:rsidR="00642B6E">
          <w:rPr>
            <w:noProof/>
            <w:webHidden/>
          </w:rPr>
          <w:fldChar w:fldCharType="begin"/>
        </w:r>
        <w:r w:rsidR="007173BF">
          <w:rPr>
            <w:noProof/>
            <w:webHidden/>
          </w:rPr>
          <w:instrText xml:space="preserve"> PAGEREF _Toc343593684 \h </w:instrText>
        </w:r>
        <w:r w:rsidR="00642B6E">
          <w:rPr>
            <w:noProof/>
            <w:webHidden/>
          </w:rPr>
        </w:r>
        <w:r w:rsidR="00642B6E">
          <w:rPr>
            <w:noProof/>
            <w:webHidden/>
          </w:rPr>
          <w:fldChar w:fldCharType="separate"/>
        </w:r>
        <w:r w:rsidR="00EF4D88">
          <w:rPr>
            <w:noProof/>
            <w:webHidden/>
          </w:rPr>
          <w:t>27</w:t>
        </w:r>
        <w:r w:rsidR="00642B6E">
          <w:rPr>
            <w:noProof/>
            <w:webHidden/>
          </w:rPr>
          <w:fldChar w:fldCharType="end"/>
        </w:r>
      </w:hyperlink>
    </w:p>
    <w:p w14:paraId="7864135D" w14:textId="77777777" w:rsidR="007173BF" w:rsidRDefault="00000000">
      <w:pPr>
        <w:pStyle w:val="TOC3"/>
        <w:rPr>
          <w:rFonts w:asciiTheme="minorHAnsi" w:eastAsiaTheme="minorEastAsia" w:hAnsiTheme="minorHAnsi" w:cstheme="minorBidi"/>
          <w:noProof/>
          <w:sz w:val="22"/>
          <w:szCs w:val="22"/>
        </w:rPr>
      </w:pPr>
      <w:hyperlink w:anchor="_Toc343593685" w:history="1">
        <w:r w:rsidR="007173BF" w:rsidRPr="007E724D">
          <w:rPr>
            <w:rStyle w:val="Hyperlink"/>
            <w:noProof/>
            <w:lang w:eastAsia="ar-SA"/>
          </w:rPr>
          <w:t>4.7.7</w:t>
        </w:r>
        <w:r w:rsidR="007173BF">
          <w:rPr>
            <w:rFonts w:asciiTheme="minorHAnsi" w:eastAsiaTheme="minorEastAsia" w:hAnsiTheme="minorHAnsi" w:cstheme="minorBidi"/>
            <w:noProof/>
            <w:sz w:val="22"/>
            <w:szCs w:val="22"/>
          </w:rPr>
          <w:tab/>
        </w:r>
        <w:r w:rsidR="007173BF" w:rsidRPr="007E724D">
          <w:rPr>
            <w:rStyle w:val="Hyperlink"/>
            <w:noProof/>
            <w:lang w:eastAsia="ar-SA"/>
          </w:rPr>
          <w:t>Notification of Certificate Issuance by the CA to Other Entities</w:t>
        </w:r>
        <w:r w:rsidR="007173BF">
          <w:rPr>
            <w:noProof/>
            <w:webHidden/>
          </w:rPr>
          <w:tab/>
        </w:r>
        <w:r w:rsidR="00642B6E">
          <w:rPr>
            <w:noProof/>
            <w:webHidden/>
          </w:rPr>
          <w:fldChar w:fldCharType="begin"/>
        </w:r>
        <w:r w:rsidR="007173BF">
          <w:rPr>
            <w:noProof/>
            <w:webHidden/>
          </w:rPr>
          <w:instrText xml:space="preserve"> PAGEREF _Toc343593685 \h </w:instrText>
        </w:r>
        <w:r w:rsidR="00642B6E">
          <w:rPr>
            <w:noProof/>
            <w:webHidden/>
          </w:rPr>
        </w:r>
        <w:r w:rsidR="00642B6E">
          <w:rPr>
            <w:noProof/>
            <w:webHidden/>
          </w:rPr>
          <w:fldChar w:fldCharType="separate"/>
        </w:r>
        <w:r w:rsidR="00EF4D88">
          <w:rPr>
            <w:noProof/>
            <w:webHidden/>
          </w:rPr>
          <w:t>27</w:t>
        </w:r>
        <w:r w:rsidR="00642B6E">
          <w:rPr>
            <w:noProof/>
            <w:webHidden/>
          </w:rPr>
          <w:fldChar w:fldCharType="end"/>
        </w:r>
      </w:hyperlink>
    </w:p>
    <w:p w14:paraId="3247DC89" w14:textId="77777777" w:rsidR="007173BF" w:rsidRDefault="00000000">
      <w:pPr>
        <w:pStyle w:val="TOC2"/>
        <w:rPr>
          <w:rFonts w:asciiTheme="minorHAnsi" w:eastAsiaTheme="minorEastAsia" w:hAnsiTheme="minorHAnsi" w:cstheme="minorBidi"/>
          <w:b w:val="0"/>
          <w:noProof/>
          <w:sz w:val="22"/>
          <w:szCs w:val="22"/>
        </w:rPr>
      </w:pPr>
      <w:hyperlink w:anchor="_Toc343593686" w:history="1">
        <w:r w:rsidR="007173BF" w:rsidRPr="007E724D">
          <w:rPr>
            <w:rStyle w:val="Hyperlink"/>
            <w:noProof/>
            <w:lang w:eastAsia="ar-SA"/>
          </w:rPr>
          <w:t>4.8</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Modification</w:t>
        </w:r>
        <w:r w:rsidR="007173BF">
          <w:rPr>
            <w:noProof/>
            <w:webHidden/>
          </w:rPr>
          <w:tab/>
        </w:r>
        <w:r w:rsidR="00642B6E">
          <w:rPr>
            <w:noProof/>
            <w:webHidden/>
          </w:rPr>
          <w:fldChar w:fldCharType="begin"/>
        </w:r>
        <w:r w:rsidR="007173BF">
          <w:rPr>
            <w:noProof/>
            <w:webHidden/>
          </w:rPr>
          <w:instrText xml:space="preserve"> PAGEREF _Toc343593686 \h </w:instrText>
        </w:r>
        <w:r w:rsidR="00642B6E">
          <w:rPr>
            <w:noProof/>
            <w:webHidden/>
          </w:rPr>
        </w:r>
        <w:r w:rsidR="00642B6E">
          <w:rPr>
            <w:noProof/>
            <w:webHidden/>
          </w:rPr>
          <w:fldChar w:fldCharType="separate"/>
        </w:r>
        <w:r w:rsidR="00EF4D88">
          <w:rPr>
            <w:noProof/>
            <w:webHidden/>
          </w:rPr>
          <w:t>28</w:t>
        </w:r>
        <w:r w:rsidR="00642B6E">
          <w:rPr>
            <w:noProof/>
            <w:webHidden/>
          </w:rPr>
          <w:fldChar w:fldCharType="end"/>
        </w:r>
      </w:hyperlink>
    </w:p>
    <w:p w14:paraId="09E43017" w14:textId="77777777" w:rsidR="007173BF" w:rsidRDefault="00000000">
      <w:pPr>
        <w:pStyle w:val="TOC3"/>
        <w:rPr>
          <w:rFonts w:asciiTheme="minorHAnsi" w:eastAsiaTheme="minorEastAsia" w:hAnsiTheme="minorHAnsi" w:cstheme="minorBidi"/>
          <w:noProof/>
          <w:sz w:val="22"/>
          <w:szCs w:val="22"/>
        </w:rPr>
      </w:pPr>
      <w:hyperlink w:anchor="_Toc343593687" w:history="1">
        <w:r w:rsidR="007173BF" w:rsidRPr="007E724D">
          <w:rPr>
            <w:rStyle w:val="Hyperlink"/>
            <w:noProof/>
            <w:lang w:eastAsia="ar-SA"/>
          </w:rPr>
          <w:t>4.8.1</w:t>
        </w:r>
        <w:r w:rsidR="007173BF">
          <w:rPr>
            <w:rFonts w:asciiTheme="minorHAnsi" w:eastAsiaTheme="minorEastAsia" w:hAnsiTheme="minorHAnsi" w:cstheme="minorBidi"/>
            <w:noProof/>
            <w:sz w:val="22"/>
            <w:szCs w:val="22"/>
          </w:rPr>
          <w:tab/>
        </w:r>
        <w:r w:rsidR="007173BF" w:rsidRPr="007E724D">
          <w:rPr>
            <w:rStyle w:val="Hyperlink"/>
            <w:noProof/>
            <w:lang w:eastAsia="ar-SA"/>
          </w:rPr>
          <w:t>Circumstance for Certificate Modification</w:t>
        </w:r>
        <w:r w:rsidR="007173BF">
          <w:rPr>
            <w:noProof/>
            <w:webHidden/>
          </w:rPr>
          <w:tab/>
        </w:r>
        <w:r w:rsidR="00642B6E">
          <w:rPr>
            <w:noProof/>
            <w:webHidden/>
          </w:rPr>
          <w:fldChar w:fldCharType="begin"/>
        </w:r>
        <w:r w:rsidR="007173BF">
          <w:rPr>
            <w:noProof/>
            <w:webHidden/>
          </w:rPr>
          <w:instrText xml:space="preserve"> PAGEREF _Toc343593687 \h </w:instrText>
        </w:r>
        <w:r w:rsidR="00642B6E">
          <w:rPr>
            <w:noProof/>
            <w:webHidden/>
          </w:rPr>
        </w:r>
        <w:r w:rsidR="00642B6E">
          <w:rPr>
            <w:noProof/>
            <w:webHidden/>
          </w:rPr>
          <w:fldChar w:fldCharType="separate"/>
        </w:r>
        <w:r w:rsidR="00EF4D88">
          <w:rPr>
            <w:noProof/>
            <w:webHidden/>
          </w:rPr>
          <w:t>28</w:t>
        </w:r>
        <w:r w:rsidR="00642B6E">
          <w:rPr>
            <w:noProof/>
            <w:webHidden/>
          </w:rPr>
          <w:fldChar w:fldCharType="end"/>
        </w:r>
      </w:hyperlink>
    </w:p>
    <w:p w14:paraId="12159E4D" w14:textId="77777777" w:rsidR="007173BF" w:rsidRDefault="00000000">
      <w:pPr>
        <w:pStyle w:val="TOC3"/>
        <w:rPr>
          <w:rFonts w:asciiTheme="minorHAnsi" w:eastAsiaTheme="minorEastAsia" w:hAnsiTheme="minorHAnsi" w:cstheme="minorBidi"/>
          <w:noProof/>
          <w:sz w:val="22"/>
          <w:szCs w:val="22"/>
        </w:rPr>
      </w:pPr>
      <w:hyperlink w:anchor="_Toc343593688" w:history="1">
        <w:r w:rsidR="007173BF" w:rsidRPr="007E724D">
          <w:rPr>
            <w:rStyle w:val="Hyperlink"/>
            <w:noProof/>
            <w:lang w:eastAsia="ar-SA"/>
          </w:rPr>
          <w:t>4.8.2</w:t>
        </w:r>
        <w:r w:rsidR="007173BF">
          <w:rPr>
            <w:rFonts w:asciiTheme="minorHAnsi" w:eastAsiaTheme="minorEastAsia" w:hAnsiTheme="minorHAnsi" w:cstheme="minorBidi"/>
            <w:noProof/>
            <w:sz w:val="22"/>
            <w:szCs w:val="22"/>
          </w:rPr>
          <w:tab/>
        </w:r>
        <w:r w:rsidR="007173BF" w:rsidRPr="007E724D">
          <w:rPr>
            <w:rStyle w:val="Hyperlink"/>
            <w:noProof/>
            <w:lang w:eastAsia="ar-SA"/>
          </w:rPr>
          <w:t>Who May Request Certificate Modification</w:t>
        </w:r>
        <w:r w:rsidR="007173BF">
          <w:rPr>
            <w:noProof/>
            <w:webHidden/>
          </w:rPr>
          <w:tab/>
        </w:r>
        <w:r w:rsidR="00642B6E">
          <w:rPr>
            <w:noProof/>
            <w:webHidden/>
          </w:rPr>
          <w:fldChar w:fldCharType="begin"/>
        </w:r>
        <w:r w:rsidR="007173BF">
          <w:rPr>
            <w:noProof/>
            <w:webHidden/>
          </w:rPr>
          <w:instrText xml:space="preserve"> PAGEREF _Toc343593688 \h </w:instrText>
        </w:r>
        <w:r w:rsidR="00642B6E">
          <w:rPr>
            <w:noProof/>
            <w:webHidden/>
          </w:rPr>
        </w:r>
        <w:r w:rsidR="00642B6E">
          <w:rPr>
            <w:noProof/>
            <w:webHidden/>
          </w:rPr>
          <w:fldChar w:fldCharType="separate"/>
        </w:r>
        <w:r w:rsidR="00EF4D88">
          <w:rPr>
            <w:noProof/>
            <w:webHidden/>
          </w:rPr>
          <w:t>28</w:t>
        </w:r>
        <w:r w:rsidR="00642B6E">
          <w:rPr>
            <w:noProof/>
            <w:webHidden/>
          </w:rPr>
          <w:fldChar w:fldCharType="end"/>
        </w:r>
      </w:hyperlink>
    </w:p>
    <w:p w14:paraId="6266AF6F" w14:textId="77777777" w:rsidR="007173BF" w:rsidRDefault="00000000">
      <w:pPr>
        <w:pStyle w:val="TOC3"/>
        <w:rPr>
          <w:rFonts w:asciiTheme="minorHAnsi" w:eastAsiaTheme="minorEastAsia" w:hAnsiTheme="minorHAnsi" w:cstheme="minorBidi"/>
          <w:noProof/>
          <w:sz w:val="22"/>
          <w:szCs w:val="22"/>
        </w:rPr>
      </w:pPr>
      <w:hyperlink w:anchor="_Toc343593689" w:history="1">
        <w:r w:rsidR="007173BF" w:rsidRPr="007E724D">
          <w:rPr>
            <w:rStyle w:val="Hyperlink"/>
            <w:noProof/>
            <w:lang w:eastAsia="ar-SA"/>
          </w:rPr>
          <w:t>4.8.3</w:t>
        </w:r>
        <w:r w:rsidR="007173BF">
          <w:rPr>
            <w:rFonts w:asciiTheme="minorHAnsi" w:eastAsiaTheme="minorEastAsia" w:hAnsiTheme="minorHAnsi" w:cstheme="minorBidi"/>
            <w:noProof/>
            <w:sz w:val="22"/>
            <w:szCs w:val="22"/>
          </w:rPr>
          <w:tab/>
        </w:r>
        <w:r w:rsidR="007173BF" w:rsidRPr="007E724D">
          <w:rPr>
            <w:rStyle w:val="Hyperlink"/>
            <w:noProof/>
            <w:lang w:eastAsia="ar-SA"/>
          </w:rPr>
          <w:t>Processing Certificate Modification Requests</w:t>
        </w:r>
        <w:r w:rsidR="007173BF">
          <w:rPr>
            <w:noProof/>
            <w:webHidden/>
          </w:rPr>
          <w:tab/>
        </w:r>
        <w:r w:rsidR="00642B6E">
          <w:rPr>
            <w:noProof/>
            <w:webHidden/>
          </w:rPr>
          <w:fldChar w:fldCharType="begin"/>
        </w:r>
        <w:r w:rsidR="007173BF">
          <w:rPr>
            <w:noProof/>
            <w:webHidden/>
          </w:rPr>
          <w:instrText xml:space="preserve"> PAGEREF _Toc343593689 \h </w:instrText>
        </w:r>
        <w:r w:rsidR="00642B6E">
          <w:rPr>
            <w:noProof/>
            <w:webHidden/>
          </w:rPr>
        </w:r>
        <w:r w:rsidR="00642B6E">
          <w:rPr>
            <w:noProof/>
            <w:webHidden/>
          </w:rPr>
          <w:fldChar w:fldCharType="separate"/>
        </w:r>
        <w:r w:rsidR="00EF4D88">
          <w:rPr>
            <w:noProof/>
            <w:webHidden/>
          </w:rPr>
          <w:t>28</w:t>
        </w:r>
        <w:r w:rsidR="00642B6E">
          <w:rPr>
            <w:noProof/>
            <w:webHidden/>
          </w:rPr>
          <w:fldChar w:fldCharType="end"/>
        </w:r>
      </w:hyperlink>
    </w:p>
    <w:p w14:paraId="18652FC3" w14:textId="77777777" w:rsidR="007173BF" w:rsidRDefault="00000000">
      <w:pPr>
        <w:pStyle w:val="TOC3"/>
        <w:rPr>
          <w:rFonts w:asciiTheme="minorHAnsi" w:eastAsiaTheme="minorEastAsia" w:hAnsiTheme="minorHAnsi" w:cstheme="minorBidi"/>
          <w:noProof/>
          <w:sz w:val="22"/>
          <w:szCs w:val="22"/>
        </w:rPr>
      </w:pPr>
      <w:hyperlink w:anchor="_Toc343593690" w:history="1">
        <w:r w:rsidR="007173BF" w:rsidRPr="007E724D">
          <w:rPr>
            <w:rStyle w:val="Hyperlink"/>
            <w:noProof/>
            <w:lang w:eastAsia="ar-SA"/>
          </w:rPr>
          <w:t>4.8.4</w:t>
        </w:r>
        <w:r w:rsidR="007173BF">
          <w:rPr>
            <w:rFonts w:asciiTheme="minorHAnsi" w:eastAsiaTheme="minorEastAsia" w:hAnsiTheme="minorHAnsi" w:cstheme="minorBidi"/>
            <w:noProof/>
            <w:sz w:val="22"/>
            <w:szCs w:val="22"/>
          </w:rPr>
          <w:tab/>
        </w:r>
        <w:r w:rsidR="007173BF" w:rsidRPr="007E724D">
          <w:rPr>
            <w:rStyle w:val="Hyperlink"/>
            <w:noProof/>
            <w:lang w:eastAsia="ar-SA"/>
          </w:rPr>
          <w:t>Notification of New Certificate Issuance to Subscriber</w:t>
        </w:r>
        <w:r w:rsidR="007173BF">
          <w:rPr>
            <w:noProof/>
            <w:webHidden/>
          </w:rPr>
          <w:tab/>
        </w:r>
        <w:r w:rsidR="00642B6E">
          <w:rPr>
            <w:noProof/>
            <w:webHidden/>
          </w:rPr>
          <w:fldChar w:fldCharType="begin"/>
        </w:r>
        <w:r w:rsidR="007173BF">
          <w:rPr>
            <w:noProof/>
            <w:webHidden/>
          </w:rPr>
          <w:instrText xml:space="preserve"> PAGEREF _Toc343593690 \h </w:instrText>
        </w:r>
        <w:r w:rsidR="00642B6E">
          <w:rPr>
            <w:noProof/>
            <w:webHidden/>
          </w:rPr>
        </w:r>
        <w:r w:rsidR="00642B6E">
          <w:rPr>
            <w:noProof/>
            <w:webHidden/>
          </w:rPr>
          <w:fldChar w:fldCharType="separate"/>
        </w:r>
        <w:r w:rsidR="00EF4D88">
          <w:rPr>
            <w:noProof/>
            <w:webHidden/>
          </w:rPr>
          <w:t>28</w:t>
        </w:r>
        <w:r w:rsidR="00642B6E">
          <w:rPr>
            <w:noProof/>
            <w:webHidden/>
          </w:rPr>
          <w:fldChar w:fldCharType="end"/>
        </w:r>
      </w:hyperlink>
    </w:p>
    <w:p w14:paraId="7CE5F7AB" w14:textId="77777777" w:rsidR="007173BF" w:rsidRDefault="00000000">
      <w:pPr>
        <w:pStyle w:val="TOC3"/>
        <w:rPr>
          <w:rFonts w:asciiTheme="minorHAnsi" w:eastAsiaTheme="minorEastAsia" w:hAnsiTheme="minorHAnsi" w:cstheme="minorBidi"/>
          <w:noProof/>
          <w:sz w:val="22"/>
          <w:szCs w:val="22"/>
        </w:rPr>
      </w:pPr>
      <w:hyperlink w:anchor="_Toc343593691" w:history="1">
        <w:r w:rsidR="007173BF" w:rsidRPr="007E724D">
          <w:rPr>
            <w:rStyle w:val="Hyperlink"/>
            <w:noProof/>
            <w:lang w:eastAsia="ar-SA"/>
          </w:rPr>
          <w:t>4.8.5</w:t>
        </w:r>
        <w:r w:rsidR="007173BF">
          <w:rPr>
            <w:rFonts w:asciiTheme="minorHAnsi" w:eastAsiaTheme="minorEastAsia" w:hAnsiTheme="minorHAnsi" w:cstheme="minorBidi"/>
            <w:noProof/>
            <w:sz w:val="22"/>
            <w:szCs w:val="22"/>
          </w:rPr>
          <w:tab/>
        </w:r>
        <w:r w:rsidR="007173BF" w:rsidRPr="007E724D">
          <w:rPr>
            <w:rStyle w:val="Hyperlink"/>
            <w:noProof/>
            <w:lang w:eastAsia="ar-SA"/>
          </w:rPr>
          <w:t>Conduct Constituting Acceptance of Modified Certificate</w:t>
        </w:r>
        <w:r w:rsidR="007173BF">
          <w:rPr>
            <w:noProof/>
            <w:webHidden/>
          </w:rPr>
          <w:tab/>
        </w:r>
        <w:r w:rsidR="00642B6E">
          <w:rPr>
            <w:noProof/>
            <w:webHidden/>
          </w:rPr>
          <w:fldChar w:fldCharType="begin"/>
        </w:r>
        <w:r w:rsidR="007173BF">
          <w:rPr>
            <w:noProof/>
            <w:webHidden/>
          </w:rPr>
          <w:instrText xml:space="preserve"> PAGEREF _Toc343593691 \h </w:instrText>
        </w:r>
        <w:r w:rsidR="00642B6E">
          <w:rPr>
            <w:noProof/>
            <w:webHidden/>
          </w:rPr>
        </w:r>
        <w:r w:rsidR="00642B6E">
          <w:rPr>
            <w:noProof/>
            <w:webHidden/>
          </w:rPr>
          <w:fldChar w:fldCharType="separate"/>
        </w:r>
        <w:r w:rsidR="00EF4D88">
          <w:rPr>
            <w:noProof/>
            <w:webHidden/>
          </w:rPr>
          <w:t>28</w:t>
        </w:r>
        <w:r w:rsidR="00642B6E">
          <w:rPr>
            <w:noProof/>
            <w:webHidden/>
          </w:rPr>
          <w:fldChar w:fldCharType="end"/>
        </w:r>
      </w:hyperlink>
    </w:p>
    <w:p w14:paraId="1D5B654B" w14:textId="77777777" w:rsidR="007173BF" w:rsidRDefault="00000000">
      <w:pPr>
        <w:pStyle w:val="TOC3"/>
        <w:rPr>
          <w:rFonts w:asciiTheme="minorHAnsi" w:eastAsiaTheme="minorEastAsia" w:hAnsiTheme="minorHAnsi" w:cstheme="minorBidi"/>
          <w:noProof/>
          <w:sz w:val="22"/>
          <w:szCs w:val="22"/>
        </w:rPr>
      </w:pPr>
      <w:hyperlink w:anchor="_Toc343593692" w:history="1">
        <w:r w:rsidR="007173BF" w:rsidRPr="007E724D">
          <w:rPr>
            <w:rStyle w:val="Hyperlink"/>
            <w:noProof/>
            <w:lang w:eastAsia="ar-SA"/>
          </w:rPr>
          <w:t>4.8.6</w:t>
        </w:r>
        <w:r w:rsidR="007173BF">
          <w:rPr>
            <w:rFonts w:asciiTheme="minorHAnsi" w:eastAsiaTheme="minorEastAsia" w:hAnsiTheme="minorHAnsi" w:cstheme="minorBidi"/>
            <w:noProof/>
            <w:sz w:val="22"/>
            <w:szCs w:val="22"/>
          </w:rPr>
          <w:tab/>
        </w:r>
        <w:r w:rsidR="007173BF" w:rsidRPr="007E724D">
          <w:rPr>
            <w:rStyle w:val="Hyperlink"/>
            <w:noProof/>
            <w:lang w:eastAsia="ar-SA"/>
          </w:rPr>
          <w:t>Publication of the Modified Certificate by the CA</w:t>
        </w:r>
        <w:r w:rsidR="007173BF">
          <w:rPr>
            <w:noProof/>
            <w:webHidden/>
          </w:rPr>
          <w:tab/>
        </w:r>
        <w:r w:rsidR="00642B6E">
          <w:rPr>
            <w:noProof/>
            <w:webHidden/>
          </w:rPr>
          <w:fldChar w:fldCharType="begin"/>
        </w:r>
        <w:r w:rsidR="007173BF">
          <w:rPr>
            <w:noProof/>
            <w:webHidden/>
          </w:rPr>
          <w:instrText xml:space="preserve"> PAGEREF _Toc343593692 \h </w:instrText>
        </w:r>
        <w:r w:rsidR="00642B6E">
          <w:rPr>
            <w:noProof/>
            <w:webHidden/>
          </w:rPr>
        </w:r>
        <w:r w:rsidR="00642B6E">
          <w:rPr>
            <w:noProof/>
            <w:webHidden/>
          </w:rPr>
          <w:fldChar w:fldCharType="separate"/>
        </w:r>
        <w:r w:rsidR="00EF4D88">
          <w:rPr>
            <w:noProof/>
            <w:webHidden/>
          </w:rPr>
          <w:t>28</w:t>
        </w:r>
        <w:r w:rsidR="00642B6E">
          <w:rPr>
            <w:noProof/>
            <w:webHidden/>
          </w:rPr>
          <w:fldChar w:fldCharType="end"/>
        </w:r>
      </w:hyperlink>
    </w:p>
    <w:p w14:paraId="56499F9F" w14:textId="77777777" w:rsidR="007173BF" w:rsidRDefault="00000000">
      <w:pPr>
        <w:pStyle w:val="TOC3"/>
        <w:rPr>
          <w:rFonts w:asciiTheme="minorHAnsi" w:eastAsiaTheme="minorEastAsia" w:hAnsiTheme="minorHAnsi" w:cstheme="minorBidi"/>
          <w:noProof/>
          <w:sz w:val="22"/>
          <w:szCs w:val="22"/>
        </w:rPr>
      </w:pPr>
      <w:hyperlink w:anchor="_Toc343593693" w:history="1">
        <w:r w:rsidR="007173BF" w:rsidRPr="007E724D">
          <w:rPr>
            <w:rStyle w:val="Hyperlink"/>
            <w:noProof/>
            <w:lang w:eastAsia="ar-SA"/>
          </w:rPr>
          <w:t>4.8.7</w:t>
        </w:r>
        <w:r w:rsidR="007173BF">
          <w:rPr>
            <w:rFonts w:asciiTheme="minorHAnsi" w:eastAsiaTheme="minorEastAsia" w:hAnsiTheme="minorHAnsi" w:cstheme="minorBidi"/>
            <w:noProof/>
            <w:sz w:val="22"/>
            <w:szCs w:val="22"/>
          </w:rPr>
          <w:tab/>
        </w:r>
        <w:r w:rsidR="007173BF" w:rsidRPr="007E724D">
          <w:rPr>
            <w:rStyle w:val="Hyperlink"/>
            <w:noProof/>
            <w:lang w:eastAsia="ar-SA"/>
          </w:rPr>
          <w:t>Notification of Certificate Issuance by the CA to Other Entities</w:t>
        </w:r>
        <w:r w:rsidR="007173BF">
          <w:rPr>
            <w:noProof/>
            <w:webHidden/>
          </w:rPr>
          <w:tab/>
        </w:r>
        <w:r w:rsidR="00642B6E">
          <w:rPr>
            <w:noProof/>
            <w:webHidden/>
          </w:rPr>
          <w:fldChar w:fldCharType="begin"/>
        </w:r>
        <w:r w:rsidR="007173BF">
          <w:rPr>
            <w:noProof/>
            <w:webHidden/>
          </w:rPr>
          <w:instrText xml:space="preserve"> PAGEREF _Toc343593693 \h </w:instrText>
        </w:r>
        <w:r w:rsidR="00642B6E">
          <w:rPr>
            <w:noProof/>
            <w:webHidden/>
          </w:rPr>
        </w:r>
        <w:r w:rsidR="00642B6E">
          <w:rPr>
            <w:noProof/>
            <w:webHidden/>
          </w:rPr>
          <w:fldChar w:fldCharType="separate"/>
        </w:r>
        <w:r w:rsidR="00EF4D88">
          <w:rPr>
            <w:noProof/>
            <w:webHidden/>
          </w:rPr>
          <w:t>29</w:t>
        </w:r>
        <w:r w:rsidR="00642B6E">
          <w:rPr>
            <w:noProof/>
            <w:webHidden/>
          </w:rPr>
          <w:fldChar w:fldCharType="end"/>
        </w:r>
      </w:hyperlink>
    </w:p>
    <w:p w14:paraId="617D8B80" w14:textId="77777777" w:rsidR="007173BF" w:rsidRDefault="00000000">
      <w:pPr>
        <w:pStyle w:val="TOC2"/>
        <w:rPr>
          <w:rFonts w:asciiTheme="minorHAnsi" w:eastAsiaTheme="minorEastAsia" w:hAnsiTheme="minorHAnsi" w:cstheme="minorBidi"/>
          <w:b w:val="0"/>
          <w:noProof/>
          <w:sz w:val="22"/>
          <w:szCs w:val="22"/>
        </w:rPr>
      </w:pPr>
      <w:hyperlink w:anchor="_Toc343593694" w:history="1">
        <w:r w:rsidR="007173BF" w:rsidRPr="007E724D">
          <w:rPr>
            <w:rStyle w:val="Hyperlink"/>
            <w:noProof/>
            <w:lang w:eastAsia="ar-SA"/>
          </w:rPr>
          <w:t>4.9</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Revocation and Suspension</w:t>
        </w:r>
        <w:r w:rsidR="007173BF">
          <w:rPr>
            <w:noProof/>
            <w:webHidden/>
          </w:rPr>
          <w:tab/>
        </w:r>
        <w:r w:rsidR="00642B6E">
          <w:rPr>
            <w:noProof/>
            <w:webHidden/>
          </w:rPr>
          <w:fldChar w:fldCharType="begin"/>
        </w:r>
        <w:r w:rsidR="007173BF">
          <w:rPr>
            <w:noProof/>
            <w:webHidden/>
          </w:rPr>
          <w:instrText xml:space="preserve"> PAGEREF _Toc343593694 \h </w:instrText>
        </w:r>
        <w:r w:rsidR="00642B6E">
          <w:rPr>
            <w:noProof/>
            <w:webHidden/>
          </w:rPr>
        </w:r>
        <w:r w:rsidR="00642B6E">
          <w:rPr>
            <w:noProof/>
            <w:webHidden/>
          </w:rPr>
          <w:fldChar w:fldCharType="separate"/>
        </w:r>
        <w:r w:rsidR="00EF4D88">
          <w:rPr>
            <w:noProof/>
            <w:webHidden/>
          </w:rPr>
          <w:t>29</w:t>
        </w:r>
        <w:r w:rsidR="00642B6E">
          <w:rPr>
            <w:noProof/>
            <w:webHidden/>
          </w:rPr>
          <w:fldChar w:fldCharType="end"/>
        </w:r>
      </w:hyperlink>
    </w:p>
    <w:p w14:paraId="285D8731" w14:textId="77777777" w:rsidR="007173BF" w:rsidRDefault="00000000">
      <w:pPr>
        <w:pStyle w:val="TOC3"/>
        <w:rPr>
          <w:rFonts w:asciiTheme="minorHAnsi" w:eastAsiaTheme="minorEastAsia" w:hAnsiTheme="minorHAnsi" w:cstheme="minorBidi"/>
          <w:noProof/>
          <w:sz w:val="22"/>
          <w:szCs w:val="22"/>
        </w:rPr>
      </w:pPr>
      <w:hyperlink w:anchor="_Toc343593695" w:history="1">
        <w:r w:rsidR="007173BF" w:rsidRPr="007E724D">
          <w:rPr>
            <w:rStyle w:val="Hyperlink"/>
            <w:noProof/>
          </w:rPr>
          <w:t>4.9.1</w:t>
        </w:r>
        <w:r w:rsidR="007173BF">
          <w:rPr>
            <w:rFonts w:asciiTheme="minorHAnsi" w:eastAsiaTheme="minorEastAsia" w:hAnsiTheme="minorHAnsi" w:cstheme="minorBidi"/>
            <w:noProof/>
            <w:sz w:val="22"/>
            <w:szCs w:val="22"/>
          </w:rPr>
          <w:tab/>
        </w:r>
        <w:r w:rsidR="007173BF" w:rsidRPr="007E724D">
          <w:rPr>
            <w:rStyle w:val="Hyperlink"/>
            <w:noProof/>
            <w:lang w:eastAsia="ar-SA"/>
          </w:rPr>
          <w:t>Circumstances for Revocation</w:t>
        </w:r>
        <w:r w:rsidR="007173BF">
          <w:rPr>
            <w:noProof/>
            <w:webHidden/>
          </w:rPr>
          <w:tab/>
        </w:r>
        <w:r w:rsidR="00642B6E">
          <w:rPr>
            <w:noProof/>
            <w:webHidden/>
          </w:rPr>
          <w:fldChar w:fldCharType="begin"/>
        </w:r>
        <w:r w:rsidR="007173BF">
          <w:rPr>
            <w:noProof/>
            <w:webHidden/>
          </w:rPr>
          <w:instrText xml:space="preserve"> PAGEREF _Toc343593695 \h </w:instrText>
        </w:r>
        <w:r w:rsidR="00642B6E">
          <w:rPr>
            <w:noProof/>
            <w:webHidden/>
          </w:rPr>
        </w:r>
        <w:r w:rsidR="00642B6E">
          <w:rPr>
            <w:noProof/>
            <w:webHidden/>
          </w:rPr>
          <w:fldChar w:fldCharType="separate"/>
        </w:r>
        <w:r w:rsidR="00EF4D88">
          <w:rPr>
            <w:noProof/>
            <w:webHidden/>
          </w:rPr>
          <w:t>29</w:t>
        </w:r>
        <w:r w:rsidR="00642B6E">
          <w:rPr>
            <w:noProof/>
            <w:webHidden/>
          </w:rPr>
          <w:fldChar w:fldCharType="end"/>
        </w:r>
      </w:hyperlink>
    </w:p>
    <w:p w14:paraId="2718268A" w14:textId="77777777" w:rsidR="007173BF" w:rsidRDefault="00000000">
      <w:pPr>
        <w:pStyle w:val="TOC3"/>
        <w:rPr>
          <w:rFonts w:asciiTheme="minorHAnsi" w:eastAsiaTheme="minorEastAsia" w:hAnsiTheme="minorHAnsi" w:cstheme="minorBidi"/>
          <w:noProof/>
          <w:sz w:val="22"/>
          <w:szCs w:val="22"/>
        </w:rPr>
      </w:pPr>
      <w:hyperlink w:anchor="_Toc343593696" w:history="1">
        <w:r w:rsidR="007173BF" w:rsidRPr="007E724D">
          <w:rPr>
            <w:rStyle w:val="Hyperlink"/>
            <w:noProof/>
            <w:lang w:eastAsia="ar-SA"/>
          </w:rPr>
          <w:t>4.9.2</w:t>
        </w:r>
        <w:r w:rsidR="007173BF">
          <w:rPr>
            <w:rFonts w:asciiTheme="minorHAnsi" w:eastAsiaTheme="minorEastAsia" w:hAnsiTheme="minorHAnsi" w:cstheme="minorBidi"/>
            <w:noProof/>
            <w:sz w:val="22"/>
            <w:szCs w:val="22"/>
          </w:rPr>
          <w:tab/>
        </w:r>
        <w:r w:rsidR="007173BF" w:rsidRPr="007E724D">
          <w:rPr>
            <w:rStyle w:val="Hyperlink"/>
            <w:noProof/>
            <w:lang w:eastAsia="ar-SA"/>
          </w:rPr>
          <w:t>Who Can Request Revocation</w:t>
        </w:r>
        <w:r w:rsidR="007173BF">
          <w:rPr>
            <w:noProof/>
            <w:webHidden/>
          </w:rPr>
          <w:tab/>
        </w:r>
        <w:r w:rsidR="00642B6E">
          <w:rPr>
            <w:noProof/>
            <w:webHidden/>
          </w:rPr>
          <w:fldChar w:fldCharType="begin"/>
        </w:r>
        <w:r w:rsidR="007173BF">
          <w:rPr>
            <w:noProof/>
            <w:webHidden/>
          </w:rPr>
          <w:instrText xml:space="preserve"> PAGEREF _Toc343593696 \h </w:instrText>
        </w:r>
        <w:r w:rsidR="00642B6E">
          <w:rPr>
            <w:noProof/>
            <w:webHidden/>
          </w:rPr>
        </w:r>
        <w:r w:rsidR="00642B6E">
          <w:rPr>
            <w:noProof/>
            <w:webHidden/>
          </w:rPr>
          <w:fldChar w:fldCharType="separate"/>
        </w:r>
        <w:r w:rsidR="00EF4D88">
          <w:rPr>
            <w:noProof/>
            <w:webHidden/>
          </w:rPr>
          <w:t>29</w:t>
        </w:r>
        <w:r w:rsidR="00642B6E">
          <w:rPr>
            <w:noProof/>
            <w:webHidden/>
          </w:rPr>
          <w:fldChar w:fldCharType="end"/>
        </w:r>
      </w:hyperlink>
    </w:p>
    <w:p w14:paraId="648B3766" w14:textId="77777777" w:rsidR="007173BF" w:rsidRDefault="00000000">
      <w:pPr>
        <w:pStyle w:val="TOC3"/>
        <w:rPr>
          <w:rFonts w:asciiTheme="minorHAnsi" w:eastAsiaTheme="minorEastAsia" w:hAnsiTheme="minorHAnsi" w:cstheme="minorBidi"/>
          <w:noProof/>
          <w:sz w:val="22"/>
          <w:szCs w:val="22"/>
        </w:rPr>
      </w:pPr>
      <w:hyperlink w:anchor="_Toc343593697" w:history="1">
        <w:r w:rsidR="007173BF" w:rsidRPr="007E724D">
          <w:rPr>
            <w:rStyle w:val="Hyperlink"/>
            <w:noProof/>
            <w:lang w:eastAsia="ar-SA"/>
          </w:rPr>
          <w:t>4.9.3</w:t>
        </w:r>
        <w:r w:rsidR="007173BF">
          <w:rPr>
            <w:rFonts w:asciiTheme="minorHAnsi" w:eastAsiaTheme="minorEastAsia" w:hAnsiTheme="minorHAnsi" w:cstheme="minorBidi"/>
            <w:noProof/>
            <w:sz w:val="22"/>
            <w:szCs w:val="22"/>
          </w:rPr>
          <w:tab/>
        </w:r>
        <w:r w:rsidR="007173BF" w:rsidRPr="007E724D">
          <w:rPr>
            <w:rStyle w:val="Hyperlink"/>
            <w:noProof/>
            <w:lang w:eastAsia="ar-SA"/>
          </w:rPr>
          <w:t>Procedure for Revocation Request</w:t>
        </w:r>
        <w:r w:rsidR="007173BF">
          <w:rPr>
            <w:noProof/>
            <w:webHidden/>
          </w:rPr>
          <w:tab/>
        </w:r>
        <w:r w:rsidR="00642B6E">
          <w:rPr>
            <w:noProof/>
            <w:webHidden/>
          </w:rPr>
          <w:fldChar w:fldCharType="begin"/>
        </w:r>
        <w:r w:rsidR="007173BF">
          <w:rPr>
            <w:noProof/>
            <w:webHidden/>
          </w:rPr>
          <w:instrText xml:space="preserve"> PAGEREF _Toc343593697 \h </w:instrText>
        </w:r>
        <w:r w:rsidR="00642B6E">
          <w:rPr>
            <w:noProof/>
            <w:webHidden/>
          </w:rPr>
        </w:r>
        <w:r w:rsidR="00642B6E">
          <w:rPr>
            <w:noProof/>
            <w:webHidden/>
          </w:rPr>
          <w:fldChar w:fldCharType="separate"/>
        </w:r>
        <w:r w:rsidR="00EF4D88">
          <w:rPr>
            <w:noProof/>
            <w:webHidden/>
          </w:rPr>
          <w:t>30</w:t>
        </w:r>
        <w:r w:rsidR="00642B6E">
          <w:rPr>
            <w:noProof/>
            <w:webHidden/>
          </w:rPr>
          <w:fldChar w:fldCharType="end"/>
        </w:r>
      </w:hyperlink>
    </w:p>
    <w:p w14:paraId="4BD937E5" w14:textId="77777777" w:rsidR="007173BF" w:rsidRDefault="00000000">
      <w:pPr>
        <w:pStyle w:val="TOC3"/>
        <w:rPr>
          <w:rFonts w:asciiTheme="minorHAnsi" w:eastAsiaTheme="minorEastAsia" w:hAnsiTheme="minorHAnsi" w:cstheme="minorBidi"/>
          <w:noProof/>
          <w:sz w:val="22"/>
          <w:szCs w:val="22"/>
        </w:rPr>
      </w:pPr>
      <w:hyperlink w:anchor="_Toc343593698" w:history="1">
        <w:r w:rsidR="007173BF" w:rsidRPr="007E724D">
          <w:rPr>
            <w:rStyle w:val="Hyperlink"/>
            <w:noProof/>
            <w:lang w:eastAsia="ar-SA"/>
          </w:rPr>
          <w:t>4.9.4</w:t>
        </w:r>
        <w:r w:rsidR="007173BF">
          <w:rPr>
            <w:rFonts w:asciiTheme="minorHAnsi" w:eastAsiaTheme="minorEastAsia" w:hAnsiTheme="minorHAnsi" w:cstheme="minorBidi"/>
            <w:noProof/>
            <w:sz w:val="22"/>
            <w:szCs w:val="22"/>
          </w:rPr>
          <w:tab/>
        </w:r>
        <w:r w:rsidR="007173BF" w:rsidRPr="007E724D">
          <w:rPr>
            <w:rStyle w:val="Hyperlink"/>
            <w:noProof/>
            <w:lang w:eastAsia="ar-SA"/>
          </w:rPr>
          <w:t>Revocation Request Grace Period</w:t>
        </w:r>
        <w:r w:rsidR="007173BF">
          <w:rPr>
            <w:noProof/>
            <w:webHidden/>
          </w:rPr>
          <w:tab/>
        </w:r>
        <w:r w:rsidR="00642B6E">
          <w:rPr>
            <w:noProof/>
            <w:webHidden/>
          </w:rPr>
          <w:fldChar w:fldCharType="begin"/>
        </w:r>
        <w:r w:rsidR="007173BF">
          <w:rPr>
            <w:noProof/>
            <w:webHidden/>
          </w:rPr>
          <w:instrText xml:space="preserve"> PAGEREF _Toc343593698 \h </w:instrText>
        </w:r>
        <w:r w:rsidR="00642B6E">
          <w:rPr>
            <w:noProof/>
            <w:webHidden/>
          </w:rPr>
        </w:r>
        <w:r w:rsidR="00642B6E">
          <w:rPr>
            <w:noProof/>
            <w:webHidden/>
          </w:rPr>
          <w:fldChar w:fldCharType="separate"/>
        </w:r>
        <w:r w:rsidR="00EF4D88">
          <w:rPr>
            <w:noProof/>
            <w:webHidden/>
          </w:rPr>
          <w:t>30</w:t>
        </w:r>
        <w:r w:rsidR="00642B6E">
          <w:rPr>
            <w:noProof/>
            <w:webHidden/>
          </w:rPr>
          <w:fldChar w:fldCharType="end"/>
        </w:r>
      </w:hyperlink>
    </w:p>
    <w:p w14:paraId="67421EFC" w14:textId="77777777" w:rsidR="007173BF" w:rsidRDefault="00000000">
      <w:pPr>
        <w:pStyle w:val="TOC3"/>
        <w:rPr>
          <w:rFonts w:asciiTheme="minorHAnsi" w:eastAsiaTheme="minorEastAsia" w:hAnsiTheme="minorHAnsi" w:cstheme="minorBidi"/>
          <w:noProof/>
          <w:sz w:val="22"/>
          <w:szCs w:val="22"/>
        </w:rPr>
      </w:pPr>
      <w:hyperlink w:anchor="_Toc343593699" w:history="1">
        <w:r w:rsidR="007173BF" w:rsidRPr="007E724D">
          <w:rPr>
            <w:rStyle w:val="Hyperlink"/>
            <w:noProof/>
            <w:lang w:eastAsia="ar-SA"/>
          </w:rPr>
          <w:t>4.9.5</w:t>
        </w:r>
        <w:r w:rsidR="007173BF">
          <w:rPr>
            <w:rFonts w:asciiTheme="minorHAnsi" w:eastAsiaTheme="minorEastAsia" w:hAnsiTheme="minorHAnsi" w:cstheme="minorBidi"/>
            <w:noProof/>
            <w:sz w:val="22"/>
            <w:szCs w:val="22"/>
          </w:rPr>
          <w:tab/>
        </w:r>
        <w:r w:rsidR="007173BF" w:rsidRPr="007E724D">
          <w:rPr>
            <w:rStyle w:val="Hyperlink"/>
            <w:noProof/>
            <w:lang w:eastAsia="ar-SA"/>
          </w:rPr>
          <w:t>Time within which CA must Process the Revocation Request</w:t>
        </w:r>
        <w:r w:rsidR="007173BF">
          <w:rPr>
            <w:noProof/>
            <w:webHidden/>
          </w:rPr>
          <w:tab/>
        </w:r>
        <w:r w:rsidR="00642B6E">
          <w:rPr>
            <w:noProof/>
            <w:webHidden/>
          </w:rPr>
          <w:fldChar w:fldCharType="begin"/>
        </w:r>
        <w:r w:rsidR="007173BF">
          <w:rPr>
            <w:noProof/>
            <w:webHidden/>
          </w:rPr>
          <w:instrText xml:space="preserve"> PAGEREF _Toc343593699 \h </w:instrText>
        </w:r>
        <w:r w:rsidR="00642B6E">
          <w:rPr>
            <w:noProof/>
            <w:webHidden/>
          </w:rPr>
        </w:r>
        <w:r w:rsidR="00642B6E">
          <w:rPr>
            <w:noProof/>
            <w:webHidden/>
          </w:rPr>
          <w:fldChar w:fldCharType="separate"/>
        </w:r>
        <w:r w:rsidR="00EF4D88">
          <w:rPr>
            <w:noProof/>
            <w:webHidden/>
          </w:rPr>
          <w:t>30</w:t>
        </w:r>
        <w:r w:rsidR="00642B6E">
          <w:rPr>
            <w:noProof/>
            <w:webHidden/>
          </w:rPr>
          <w:fldChar w:fldCharType="end"/>
        </w:r>
      </w:hyperlink>
    </w:p>
    <w:p w14:paraId="6EAB9EBB" w14:textId="77777777" w:rsidR="007173BF" w:rsidRDefault="00000000">
      <w:pPr>
        <w:pStyle w:val="TOC3"/>
        <w:rPr>
          <w:rFonts w:asciiTheme="minorHAnsi" w:eastAsiaTheme="minorEastAsia" w:hAnsiTheme="minorHAnsi" w:cstheme="minorBidi"/>
          <w:noProof/>
          <w:sz w:val="22"/>
          <w:szCs w:val="22"/>
        </w:rPr>
      </w:pPr>
      <w:hyperlink w:anchor="_Toc343593700" w:history="1">
        <w:r w:rsidR="007173BF" w:rsidRPr="007E724D">
          <w:rPr>
            <w:rStyle w:val="Hyperlink"/>
            <w:noProof/>
            <w:lang w:eastAsia="ar-SA"/>
          </w:rPr>
          <w:t>4.9.6</w:t>
        </w:r>
        <w:r w:rsidR="007173BF">
          <w:rPr>
            <w:rFonts w:asciiTheme="minorHAnsi" w:eastAsiaTheme="minorEastAsia" w:hAnsiTheme="minorHAnsi" w:cstheme="minorBidi"/>
            <w:noProof/>
            <w:sz w:val="22"/>
            <w:szCs w:val="22"/>
          </w:rPr>
          <w:tab/>
        </w:r>
        <w:r w:rsidR="007173BF" w:rsidRPr="007E724D">
          <w:rPr>
            <w:rStyle w:val="Hyperlink"/>
            <w:noProof/>
            <w:lang w:eastAsia="ar-SA"/>
          </w:rPr>
          <w:t>Revocation Checking Requirements for Relying Parties</w:t>
        </w:r>
        <w:r w:rsidR="007173BF">
          <w:rPr>
            <w:noProof/>
            <w:webHidden/>
          </w:rPr>
          <w:tab/>
        </w:r>
        <w:r w:rsidR="00642B6E">
          <w:rPr>
            <w:noProof/>
            <w:webHidden/>
          </w:rPr>
          <w:fldChar w:fldCharType="begin"/>
        </w:r>
        <w:r w:rsidR="007173BF">
          <w:rPr>
            <w:noProof/>
            <w:webHidden/>
          </w:rPr>
          <w:instrText xml:space="preserve"> PAGEREF _Toc343593700 \h </w:instrText>
        </w:r>
        <w:r w:rsidR="00642B6E">
          <w:rPr>
            <w:noProof/>
            <w:webHidden/>
          </w:rPr>
        </w:r>
        <w:r w:rsidR="00642B6E">
          <w:rPr>
            <w:noProof/>
            <w:webHidden/>
          </w:rPr>
          <w:fldChar w:fldCharType="separate"/>
        </w:r>
        <w:r w:rsidR="00EF4D88">
          <w:rPr>
            <w:noProof/>
            <w:webHidden/>
          </w:rPr>
          <w:t>30</w:t>
        </w:r>
        <w:r w:rsidR="00642B6E">
          <w:rPr>
            <w:noProof/>
            <w:webHidden/>
          </w:rPr>
          <w:fldChar w:fldCharType="end"/>
        </w:r>
      </w:hyperlink>
    </w:p>
    <w:p w14:paraId="48F56F6F" w14:textId="77777777" w:rsidR="007173BF" w:rsidRDefault="00000000">
      <w:pPr>
        <w:pStyle w:val="TOC3"/>
        <w:rPr>
          <w:rFonts w:asciiTheme="minorHAnsi" w:eastAsiaTheme="minorEastAsia" w:hAnsiTheme="minorHAnsi" w:cstheme="minorBidi"/>
          <w:noProof/>
          <w:sz w:val="22"/>
          <w:szCs w:val="22"/>
        </w:rPr>
      </w:pPr>
      <w:hyperlink w:anchor="_Toc343593701" w:history="1">
        <w:r w:rsidR="007173BF" w:rsidRPr="007E724D">
          <w:rPr>
            <w:rStyle w:val="Hyperlink"/>
            <w:noProof/>
            <w:lang w:eastAsia="ar-SA"/>
          </w:rPr>
          <w:t>4.9.7</w:t>
        </w:r>
        <w:r w:rsidR="007173BF">
          <w:rPr>
            <w:rFonts w:asciiTheme="minorHAnsi" w:eastAsiaTheme="minorEastAsia" w:hAnsiTheme="minorHAnsi" w:cstheme="minorBidi"/>
            <w:noProof/>
            <w:sz w:val="22"/>
            <w:szCs w:val="22"/>
          </w:rPr>
          <w:tab/>
        </w:r>
        <w:r w:rsidR="007173BF" w:rsidRPr="007E724D">
          <w:rPr>
            <w:rStyle w:val="Hyperlink"/>
            <w:noProof/>
            <w:lang w:eastAsia="ar-SA"/>
          </w:rPr>
          <w:t>CRL Issuance Frequency</w:t>
        </w:r>
        <w:r w:rsidR="007173BF">
          <w:rPr>
            <w:noProof/>
            <w:webHidden/>
          </w:rPr>
          <w:tab/>
        </w:r>
        <w:r w:rsidR="00642B6E">
          <w:rPr>
            <w:noProof/>
            <w:webHidden/>
          </w:rPr>
          <w:fldChar w:fldCharType="begin"/>
        </w:r>
        <w:r w:rsidR="007173BF">
          <w:rPr>
            <w:noProof/>
            <w:webHidden/>
          </w:rPr>
          <w:instrText xml:space="preserve"> PAGEREF _Toc343593701 \h </w:instrText>
        </w:r>
        <w:r w:rsidR="00642B6E">
          <w:rPr>
            <w:noProof/>
            <w:webHidden/>
          </w:rPr>
        </w:r>
        <w:r w:rsidR="00642B6E">
          <w:rPr>
            <w:noProof/>
            <w:webHidden/>
          </w:rPr>
          <w:fldChar w:fldCharType="separate"/>
        </w:r>
        <w:r w:rsidR="00EF4D88">
          <w:rPr>
            <w:noProof/>
            <w:webHidden/>
          </w:rPr>
          <w:t>30</w:t>
        </w:r>
        <w:r w:rsidR="00642B6E">
          <w:rPr>
            <w:noProof/>
            <w:webHidden/>
          </w:rPr>
          <w:fldChar w:fldCharType="end"/>
        </w:r>
      </w:hyperlink>
    </w:p>
    <w:p w14:paraId="0AC0C6C6" w14:textId="77777777" w:rsidR="007173BF" w:rsidRDefault="00000000">
      <w:pPr>
        <w:pStyle w:val="TOC3"/>
        <w:rPr>
          <w:rFonts w:asciiTheme="minorHAnsi" w:eastAsiaTheme="minorEastAsia" w:hAnsiTheme="minorHAnsi" w:cstheme="minorBidi"/>
          <w:noProof/>
          <w:sz w:val="22"/>
          <w:szCs w:val="22"/>
        </w:rPr>
      </w:pPr>
      <w:hyperlink w:anchor="_Toc343593702" w:history="1">
        <w:r w:rsidR="007173BF" w:rsidRPr="007E724D">
          <w:rPr>
            <w:rStyle w:val="Hyperlink"/>
            <w:noProof/>
            <w:lang w:eastAsia="ar-SA"/>
          </w:rPr>
          <w:t>4.9.8</w:t>
        </w:r>
        <w:r w:rsidR="007173BF">
          <w:rPr>
            <w:rFonts w:asciiTheme="minorHAnsi" w:eastAsiaTheme="minorEastAsia" w:hAnsiTheme="minorHAnsi" w:cstheme="minorBidi"/>
            <w:noProof/>
            <w:sz w:val="22"/>
            <w:szCs w:val="22"/>
          </w:rPr>
          <w:tab/>
        </w:r>
        <w:r w:rsidR="007173BF" w:rsidRPr="007E724D">
          <w:rPr>
            <w:rStyle w:val="Hyperlink"/>
            <w:noProof/>
            <w:lang w:eastAsia="ar-SA"/>
          </w:rPr>
          <w:t>Maximum Latency for CRLs</w:t>
        </w:r>
        <w:r w:rsidR="007173BF">
          <w:rPr>
            <w:noProof/>
            <w:webHidden/>
          </w:rPr>
          <w:tab/>
        </w:r>
        <w:r w:rsidR="00642B6E">
          <w:rPr>
            <w:noProof/>
            <w:webHidden/>
          </w:rPr>
          <w:fldChar w:fldCharType="begin"/>
        </w:r>
        <w:r w:rsidR="007173BF">
          <w:rPr>
            <w:noProof/>
            <w:webHidden/>
          </w:rPr>
          <w:instrText xml:space="preserve"> PAGEREF _Toc343593702 \h </w:instrText>
        </w:r>
        <w:r w:rsidR="00642B6E">
          <w:rPr>
            <w:noProof/>
            <w:webHidden/>
          </w:rPr>
        </w:r>
        <w:r w:rsidR="00642B6E">
          <w:rPr>
            <w:noProof/>
            <w:webHidden/>
          </w:rPr>
          <w:fldChar w:fldCharType="separate"/>
        </w:r>
        <w:r w:rsidR="00EF4D88">
          <w:rPr>
            <w:noProof/>
            <w:webHidden/>
          </w:rPr>
          <w:t>31</w:t>
        </w:r>
        <w:r w:rsidR="00642B6E">
          <w:rPr>
            <w:noProof/>
            <w:webHidden/>
          </w:rPr>
          <w:fldChar w:fldCharType="end"/>
        </w:r>
      </w:hyperlink>
    </w:p>
    <w:p w14:paraId="20965E6B" w14:textId="77777777" w:rsidR="007173BF" w:rsidRDefault="00000000">
      <w:pPr>
        <w:pStyle w:val="TOC3"/>
        <w:rPr>
          <w:rFonts w:asciiTheme="minorHAnsi" w:eastAsiaTheme="minorEastAsia" w:hAnsiTheme="minorHAnsi" w:cstheme="minorBidi"/>
          <w:noProof/>
          <w:sz w:val="22"/>
          <w:szCs w:val="22"/>
        </w:rPr>
      </w:pPr>
      <w:hyperlink w:anchor="_Toc343593703" w:history="1">
        <w:r w:rsidR="007173BF" w:rsidRPr="007E724D">
          <w:rPr>
            <w:rStyle w:val="Hyperlink"/>
            <w:noProof/>
            <w:lang w:eastAsia="ar-SA"/>
          </w:rPr>
          <w:t>4.9.9</w:t>
        </w:r>
        <w:r w:rsidR="007173BF">
          <w:rPr>
            <w:rFonts w:asciiTheme="minorHAnsi" w:eastAsiaTheme="minorEastAsia" w:hAnsiTheme="minorHAnsi" w:cstheme="minorBidi"/>
            <w:noProof/>
            <w:sz w:val="22"/>
            <w:szCs w:val="22"/>
          </w:rPr>
          <w:tab/>
        </w:r>
        <w:r w:rsidR="007173BF" w:rsidRPr="007E724D">
          <w:rPr>
            <w:rStyle w:val="Hyperlink"/>
            <w:noProof/>
            <w:lang w:eastAsia="ar-SA"/>
          </w:rPr>
          <w:t>On-line Revocation/Status Checking Availability</w:t>
        </w:r>
        <w:r w:rsidR="007173BF">
          <w:rPr>
            <w:noProof/>
            <w:webHidden/>
          </w:rPr>
          <w:tab/>
        </w:r>
        <w:r w:rsidR="00642B6E">
          <w:rPr>
            <w:noProof/>
            <w:webHidden/>
          </w:rPr>
          <w:fldChar w:fldCharType="begin"/>
        </w:r>
        <w:r w:rsidR="007173BF">
          <w:rPr>
            <w:noProof/>
            <w:webHidden/>
          </w:rPr>
          <w:instrText xml:space="preserve"> PAGEREF _Toc343593703 \h </w:instrText>
        </w:r>
        <w:r w:rsidR="00642B6E">
          <w:rPr>
            <w:noProof/>
            <w:webHidden/>
          </w:rPr>
        </w:r>
        <w:r w:rsidR="00642B6E">
          <w:rPr>
            <w:noProof/>
            <w:webHidden/>
          </w:rPr>
          <w:fldChar w:fldCharType="separate"/>
        </w:r>
        <w:r w:rsidR="00EF4D88">
          <w:rPr>
            <w:noProof/>
            <w:webHidden/>
          </w:rPr>
          <w:t>31</w:t>
        </w:r>
        <w:r w:rsidR="00642B6E">
          <w:rPr>
            <w:noProof/>
            <w:webHidden/>
          </w:rPr>
          <w:fldChar w:fldCharType="end"/>
        </w:r>
      </w:hyperlink>
    </w:p>
    <w:p w14:paraId="43B0E319" w14:textId="77777777" w:rsidR="007173BF" w:rsidRDefault="00000000">
      <w:pPr>
        <w:pStyle w:val="TOC3"/>
        <w:rPr>
          <w:rFonts w:asciiTheme="minorHAnsi" w:eastAsiaTheme="minorEastAsia" w:hAnsiTheme="minorHAnsi" w:cstheme="minorBidi"/>
          <w:noProof/>
          <w:sz w:val="22"/>
          <w:szCs w:val="22"/>
        </w:rPr>
      </w:pPr>
      <w:hyperlink w:anchor="_Toc343593704" w:history="1">
        <w:r w:rsidR="007173BF" w:rsidRPr="007E724D">
          <w:rPr>
            <w:rStyle w:val="Hyperlink"/>
            <w:noProof/>
          </w:rPr>
          <w:t>4.9.10</w:t>
        </w:r>
        <w:r w:rsidR="007173BF">
          <w:rPr>
            <w:rFonts w:asciiTheme="minorHAnsi" w:eastAsiaTheme="minorEastAsia" w:hAnsiTheme="minorHAnsi" w:cstheme="minorBidi"/>
            <w:noProof/>
            <w:sz w:val="22"/>
            <w:szCs w:val="22"/>
          </w:rPr>
          <w:tab/>
        </w:r>
        <w:r w:rsidR="007173BF" w:rsidRPr="007E724D">
          <w:rPr>
            <w:rStyle w:val="Hyperlink"/>
            <w:noProof/>
          </w:rPr>
          <w:t>On-line Revocation Checking Requirements</w:t>
        </w:r>
        <w:r w:rsidR="007173BF">
          <w:rPr>
            <w:noProof/>
            <w:webHidden/>
          </w:rPr>
          <w:tab/>
        </w:r>
        <w:r w:rsidR="00642B6E">
          <w:rPr>
            <w:noProof/>
            <w:webHidden/>
          </w:rPr>
          <w:fldChar w:fldCharType="begin"/>
        </w:r>
        <w:r w:rsidR="007173BF">
          <w:rPr>
            <w:noProof/>
            <w:webHidden/>
          </w:rPr>
          <w:instrText xml:space="preserve"> PAGEREF _Toc343593704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740500B5" w14:textId="77777777" w:rsidR="007173BF" w:rsidRDefault="00000000">
      <w:pPr>
        <w:pStyle w:val="TOC3"/>
        <w:rPr>
          <w:rFonts w:asciiTheme="minorHAnsi" w:eastAsiaTheme="minorEastAsia" w:hAnsiTheme="minorHAnsi" w:cstheme="minorBidi"/>
          <w:noProof/>
          <w:sz w:val="22"/>
          <w:szCs w:val="22"/>
        </w:rPr>
      </w:pPr>
      <w:hyperlink w:anchor="_Toc343593705" w:history="1">
        <w:r w:rsidR="007173BF" w:rsidRPr="007E724D">
          <w:rPr>
            <w:rStyle w:val="Hyperlink"/>
            <w:noProof/>
            <w:lang w:eastAsia="ar-SA"/>
          </w:rPr>
          <w:t>4.9.11</w:t>
        </w:r>
        <w:r w:rsidR="007173BF">
          <w:rPr>
            <w:rFonts w:asciiTheme="minorHAnsi" w:eastAsiaTheme="minorEastAsia" w:hAnsiTheme="minorHAnsi" w:cstheme="minorBidi"/>
            <w:noProof/>
            <w:sz w:val="22"/>
            <w:szCs w:val="22"/>
          </w:rPr>
          <w:tab/>
        </w:r>
        <w:r w:rsidR="007173BF" w:rsidRPr="007E724D">
          <w:rPr>
            <w:rStyle w:val="Hyperlink"/>
            <w:noProof/>
            <w:lang w:eastAsia="ar-SA"/>
          </w:rPr>
          <w:t>Other Forms of Revocation Advertisements Available</w:t>
        </w:r>
        <w:r w:rsidR="007173BF">
          <w:rPr>
            <w:noProof/>
            <w:webHidden/>
          </w:rPr>
          <w:tab/>
        </w:r>
        <w:r w:rsidR="00642B6E">
          <w:rPr>
            <w:noProof/>
            <w:webHidden/>
          </w:rPr>
          <w:fldChar w:fldCharType="begin"/>
        </w:r>
        <w:r w:rsidR="007173BF">
          <w:rPr>
            <w:noProof/>
            <w:webHidden/>
          </w:rPr>
          <w:instrText xml:space="preserve"> PAGEREF _Toc343593705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7EF91CA8" w14:textId="77777777" w:rsidR="007173BF" w:rsidRDefault="00000000">
      <w:pPr>
        <w:pStyle w:val="TOC3"/>
        <w:rPr>
          <w:rFonts w:asciiTheme="minorHAnsi" w:eastAsiaTheme="minorEastAsia" w:hAnsiTheme="minorHAnsi" w:cstheme="minorBidi"/>
          <w:noProof/>
          <w:sz w:val="22"/>
          <w:szCs w:val="22"/>
        </w:rPr>
      </w:pPr>
      <w:hyperlink w:anchor="_Toc343593706" w:history="1">
        <w:r w:rsidR="007173BF" w:rsidRPr="007E724D">
          <w:rPr>
            <w:rStyle w:val="Hyperlink"/>
            <w:noProof/>
            <w:lang w:eastAsia="ar-SA"/>
          </w:rPr>
          <w:t>4.9.12</w:t>
        </w:r>
        <w:r w:rsidR="007173BF">
          <w:rPr>
            <w:rFonts w:asciiTheme="minorHAnsi" w:eastAsiaTheme="minorEastAsia" w:hAnsiTheme="minorHAnsi" w:cstheme="minorBidi"/>
            <w:noProof/>
            <w:sz w:val="22"/>
            <w:szCs w:val="22"/>
          </w:rPr>
          <w:tab/>
        </w:r>
        <w:r w:rsidR="007173BF" w:rsidRPr="007E724D">
          <w:rPr>
            <w:rStyle w:val="Hyperlink"/>
            <w:noProof/>
            <w:lang w:eastAsia="ar-SA"/>
          </w:rPr>
          <w:t>Special Requirements Related To Key Compromise</w:t>
        </w:r>
        <w:r w:rsidR="007173BF">
          <w:rPr>
            <w:noProof/>
            <w:webHidden/>
          </w:rPr>
          <w:tab/>
        </w:r>
        <w:r w:rsidR="00642B6E">
          <w:rPr>
            <w:noProof/>
            <w:webHidden/>
          </w:rPr>
          <w:fldChar w:fldCharType="begin"/>
        </w:r>
        <w:r w:rsidR="007173BF">
          <w:rPr>
            <w:noProof/>
            <w:webHidden/>
          </w:rPr>
          <w:instrText xml:space="preserve"> PAGEREF _Toc343593706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35CD5171" w14:textId="77777777" w:rsidR="007173BF" w:rsidRDefault="00000000">
      <w:pPr>
        <w:pStyle w:val="TOC3"/>
        <w:rPr>
          <w:rFonts w:asciiTheme="minorHAnsi" w:eastAsiaTheme="minorEastAsia" w:hAnsiTheme="minorHAnsi" w:cstheme="minorBidi"/>
          <w:noProof/>
          <w:sz w:val="22"/>
          <w:szCs w:val="22"/>
        </w:rPr>
      </w:pPr>
      <w:hyperlink w:anchor="_Toc343593707" w:history="1">
        <w:r w:rsidR="007173BF" w:rsidRPr="007E724D">
          <w:rPr>
            <w:rStyle w:val="Hyperlink"/>
            <w:noProof/>
            <w:lang w:eastAsia="ar-SA"/>
          </w:rPr>
          <w:t>4.9.13</w:t>
        </w:r>
        <w:r w:rsidR="007173BF">
          <w:rPr>
            <w:rFonts w:asciiTheme="minorHAnsi" w:eastAsiaTheme="minorEastAsia" w:hAnsiTheme="minorHAnsi" w:cstheme="minorBidi"/>
            <w:noProof/>
            <w:sz w:val="22"/>
            <w:szCs w:val="22"/>
          </w:rPr>
          <w:tab/>
        </w:r>
        <w:r w:rsidR="007173BF" w:rsidRPr="007E724D">
          <w:rPr>
            <w:rStyle w:val="Hyperlink"/>
            <w:noProof/>
            <w:lang w:eastAsia="ar-SA"/>
          </w:rPr>
          <w:t>Circumstances for Suspension</w:t>
        </w:r>
        <w:r w:rsidR="007173BF">
          <w:rPr>
            <w:noProof/>
            <w:webHidden/>
          </w:rPr>
          <w:tab/>
        </w:r>
        <w:r w:rsidR="00642B6E">
          <w:rPr>
            <w:noProof/>
            <w:webHidden/>
          </w:rPr>
          <w:fldChar w:fldCharType="begin"/>
        </w:r>
        <w:r w:rsidR="007173BF">
          <w:rPr>
            <w:noProof/>
            <w:webHidden/>
          </w:rPr>
          <w:instrText xml:space="preserve"> PAGEREF _Toc343593707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20BA31FF" w14:textId="77777777" w:rsidR="007173BF" w:rsidRDefault="00000000">
      <w:pPr>
        <w:pStyle w:val="TOC3"/>
        <w:rPr>
          <w:rFonts w:asciiTheme="minorHAnsi" w:eastAsiaTheme="minorEastAsia" w:hAnsiTheme="minorHAnsi" w:cstheme="minorBidi"/>
          <w:noProof/>
          <w:sz w:val="22"/>
          <w:szCs w:val="22"/>
        </w:rPr>
      </w:pPr>
      <w:hyperlink w:anchor="_Toc343593708" w:history="1">
        <w:r w:rsidR="007173BF" w:rsidRPr="007E724D">
          <w:rPr>
            <w:rStyle w:val="Hyperlink"/>
            <w:noProof/>
            <w:lang w:eastAsia="ar-SA"/>
          </w:rPr>
          <w:t>4.9.14</w:t>
        </w:r>
        <w:r w:rsidR="007173BF">
          <w:rPr>
            <w:rFonts w:asciiTheme="minorHAnsi" w:eastAsiaTheme="minorEastAsia" w:hAnsiTheme="minorHAnsi" w:cstheme="minorBidi"/>
            <w:noProof/>
            <w:sz w:val="22"/>
            <w:szCs w:val="22"/>
          </w:rPr>
          <w:tab/>
        </w:r>
        <w:r w:rsidR="007173BF" w:rsidRPr="007E724D">
          <w:rPr>
            <w:rStyle w:val="Hyperlink"/>
            <w:noProof/>
            <w:lang w:eastAsia="ar-SA"/>
          </w:rPr>
          <w:t>Who Can Request Suspension</w:t>
        </w:r>
        <w:r w:rsidR="007173BF">
          <w:rPr>
            <w:noProof/>
            <w:webHidden/>
          </w:rPr>
          <w:tab/>
        </w:r>
        <w:r w:rsidR="00642B6E">
          <w:rPr>
            <w:noProof/>
            <w:webHidden/>
          </w:rPr>
          <w:fldChar w:fldCharType="begin"/>
        </w:r>
        <w:r w:rsidR="007173BF">
          <w:rPr>
            <w:noProof/>
            <w:webHidden/>
          </w:rPr>
          <w:instrText xml:space="preserve"> PAGEREF _Toc343593708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221CC43A" w14:textId="77777777" w:rsidR="007173BF" w:rsidRDefault="00000000">
      <w:pPr>
        <w:pStyle w:val="TOC3"/>
        <w:rPr>
          <w:rFonts w:asciiTheme="minorHAnsi" w:eastAsiaTheme="minorEastAsia" w:hAnsiTheme="minorHAnsi" w:cstheme="minorBidi"/>
          <w:noProof/>
          <w:sz w:val="22"/>
          <w:szCs w:val="22"/>
        </w:rPr>
      </w:pPr>
      <w:hyperlink w:anchor="_Toc343593709" w:history="1">
        <w:r w:rsidR="007173BF" w:rsidRPr="007E724D">
          <w:rPr>
            <w:rStyle w:val="Hyperlink"/>
            <w:noProof/>
            <w:lang w:eastAsia="ar-SA"/>
          </w:rPr>
          <w:t>4.9.15</w:t>
        </w:r>
        <w:r w:rsidR="007173BF">
          <w:rPr>
            <w:rFonts w:asciiTheme="minorHAnsi" w:eastAsiaTheme="minorEastAsia" w:hAnsiTheme="minorHAnsi" w:cstheme="minorBidi"/>
            <w:noProof/>
            <w:sz w:val="22"/>
            <w:szCs w:val="22"/>
          </w:rPr>
          <w:tab/>
        </w:r>
        <w:r w:rsidR="007173BF" w:rsidRPr="007E724D">
          <w:rPr>
            <w:rStyle w:val="Hyperlink"/>
            <w:noProof/>
            <w:lang w:eastAsia="ar-SA"/>
          </w:rPr>
          <w:t>Procedure for Suspension Request</w:t>
        </w:r>
        <w:r w:rsidR="007173BF">
          <w:rPr>
            <w:noProof/>
            <w:webHidden/>
          </w:rPr>
          <w:tab/>
        </w:r>
        <w:r w:rsidR="00642B6E">
          <w:rPr>
            <w:noProof/>
            <w:webHidden/>
          </w:rPr>
          <w:fldChar w:fldCharType="begin"/>
        </w:r>
        <w:r w:rsidR="007173BF">
          <w:rPr>
            <w:noProof/>
            <w:webHidden/>
          </w:rPr>
          <w:instrText xml:space="preserve"> PAGEREF _Toc343593709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44A0AE93" w14:textId="77777777" w:rsidR="007173BF" w:rsidRDefault="00000000">
      <w:pPr>
        <w:pStyle w:val="TOC3"/>
        <w:rPr>
          <w:rFonts w:asciiTheme="minorHAnsi" w:eastAsiaTheme="minorEastAsia" w:hAnsiTheme="minorHAnsi" w:cstheme="minorBidi"/>
          <w:noProof/>
          <w:sz w:val="22"/>
          <w:szCs w:val="22"/>
        </w:rPr>
      </w:pPr>
      <w:hyperlink w:anchor="_Toc343593710" w:history="1">
        <w:r w:rsidR="007173BF" w:rsidRPr="007E724D">
          <w:rPr>
            <w:rStyle w:val="Hyperlink"/>
            <w:noProof/>
            <w:lang w:eastAsia="ar-SA"/>
          </w:rPr>
          <w:t>4.9.16</w:t>
        </w:r>
        <w:r w:rsidR="007173BF">
          <w:rPr>
            <w:rFonts w:asciiTheme="minorHAnsi" w:eastAsiaTheme="minorEastAsia" w:hAnsiTheme="minorHAnsi" w:cstheme="minorBidi"/>
            <w:noProof/>
            <w:sz w:val="22"/>
            <w:szCs w:val="22"/>
          </w:rPr>
          <w:tab/>
        </w:r>
        <w:r w:rsidR="007173BF" w:rsidRPr="007E724D">
          <w:rPr>
            <w:rStyle w:val="Hyperlink"/>
            <w:noProof/>
            <w:lang w:eastAsia="ar-SA"/>
          </w:rPr>
          <w:t>Limits on Suspension Period</w:t>
        </w:r>
        <w:r w:rsidR="007173BF">
          <w:rPr>
            <w:noProof/>
            <w:webHidden/>
          </w:rPr>
          <w:tab/>
        </w:r>
        <w:r w:rsidR="00642B6E">
          <w:rPr>
            <w:noProof/>
            <w:webHidden/>
          </w:rPr>
          <w:fldChar w:fldCharType="begin"/>
        </w:r>
        <w:r w:rsidR="007173BF">
          <w:rPr>
            <w:noProof/>
            <w:webHidden/>
          </w:rPr>
          <w:instrText xml:space="preserve"> PAGEREF _Toc343593710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63561E82" w14:textId="77777777" w:rsidR="007173BF" w:rsidRDefault="00000000">
      <w:pPr>
        <w:pStyle w:val="TOC2"/>
        <w:rPr>
          <w:rFonts w:asciiTheme="minorHAnsi" w:eastAsiaTheme="minorEastAsia" w:hAnsiTheme="minorHAnsi" w:cstheme="minorBidi"/>
          <w:b w:val="0"/>
          <w:noProof/>
          <w:sz w:val="22"/>
          <w:szCs w:val="22"/>
        </w:rPr>
      </w:pPr>
      <w:hyperlink w:anchor="_Toc343593711" w:history="1">
        <w:r w:rsidR="007173BF" w:rsidRPr="007E724D">
          <w:rPr>
            <w:rStyle w:val="Hyperlink"/>
            <w:noProof/>
            <w:lang w:eastAsia="ar-SA"/>
          </w:rPr>
          <w:t>4.10</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Status Services</w:t>
        </w:r>
        <w:r w:rsidR="007173BF">
          <w:rPr>
            <w:noProof/>
            <w:webHidden/>
          </w:rPr>
          <w:tab/>
        </w:r>
        <w:r w:rsidR="00642B6E">
          <w:rPr>
            <w:noProof/>
            <w:webHidden/>
          </w:rPr>
          <w:fldChar w:fldCharType="begin"/>
        </w:r>
        <w:r w:rsidR="007173BF">
          <w:rPr>
            <w:noProof/>
            <w:webHidden/>
          </w:rPr>
          <w:instrText xml:space="preserve"> PAGEREF _Toc343593711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79DD4AA6" w14:textId="77777777" w:rsidR="007173BF" w:rsidRDefault="00000000">
      <w:pPr>
        <w:pStyle w:val="TOC3"/>
        <w:rPr>
          <w:rFonts w:asciiTheme="minorHAnsi" w:eastAsiaTheme="minorEastAsia" w:hAnsiTheme="minorHAnsi" w:cstheme="minorBidi"/>
          <w:noProof/>
          <w:sz w:val="22"/>
          <w:szCs w:val="22"/>
        </w:rPr>
      </w:pPr>
      <w:hyperlink w:anchor="_Toc343593712" w:history="1">
        <w:r w:rsidR="007173BF" w:rsidRPr="007E724D">
          <w:rPr>
            <w:rStyle w:val="Hyperlink"/>
            <w:noProof/>
            <w:lang w:eastAsia="ar-SA"/>
          </w:rPr>
          <w:t>4.10.1</w:t>
        </w:r>
        <w:r w:rsidR="007173BF">
          <w:rPr>
            <w:rFonts w:asciiTheme="minorHAnsi" w:eastAsiaTheme="minorEastAsia" w:hAnsiTheme="minorHAnsi" w:cstheme="minorBidi"/>
            <w:noProof/>
            <w:sz w:val="22"/>
            <w:szCs w:val="22"/>
          </w:rPr>
          <w:tab/>
        </w:r>
        <w:r w:rsidR="007173BF" w:rsidRPr="007E724D">
          <w:rPr>
            <w:rStyle w:val="Hyperlink"/>
            <w:noProof/>
            <w:lang w:eastAsia="ar-SA"/>
          </w:rPr>
          <w:t>Operational Characteristics</w:t>
        </w:r>
        <w:r w:rsidR="007173BF">
          <w:rPr>
            <w:noProof/>
            <w:webHidden/>
          </w:rPr>
          <w:tab/>
        </w:r>
        <w:r w:rsidR="00642B6E">
          <w:rPr>
            <w:noProof/>
            <w:webHidden/>
          </w:rPr>
          <w:fldChar w:fldCharType="begin"/>
        </w:r>
        <w:r w:rsidR="007173BF">
          <w:rPr>
            <w:noProof/>
            <w:webHidden/>
          </w:rPr>
          <w:instrText xml:space="preserve"> PAGEREF _Toc343593712 \h </w:instrText>
        </w:r>
        <w:r w:rsidR="00642B6E">
          <w:rPr>
            <w:noProof/>
            <w:webHidden/>
          </w:rPr>
        </w:r>
        <w:r w:rsidR="00642B6E">
          <w:rPr>
            <w:noProof/>
            <w:webHidden/>
          </w:rPr>
          <w:fldChar w:fldCharType="separate"/>
        </w:r>
        <w:r w:rsidR="00EF4D88">
          <w:rPr>
            <w:noProof/>
            <w:webHidden/>
          </w:rPr>
          <w:t>32</w:t>
        </w:r>
        <w:r w:rsidR="00642B6E">
          <w:rPr>
            <w:noProof/>
            <w:webHidden/>
          </w:rPr>
          <w:fldChar w:fldCharType="end"/>
        </w:r>
      </w:hyperlink>
    </w:p>
    <w:p w14:paraId="3985B1F3" w14:textId="77777777" w:rsidR="007173BF" w:rsidRDefault="00000000">
      <w:pPr>
        <w:pStyle w:val="TOC3"/>
        <w:rPr>
          <w:rFonts w:asciiTheme="minorHAnsi" w:eastAsiaTheme="minorEastAsia" w:hAnsiTheme="minorHAnsi" w:cstheme="minorBidi"/>
          <w:noProof/>
          <w:sz w:val="22"/>
          <w:szCs w:val="22"/>
        </w:rPr>
      </w:pPr>
      <w:hyperlink w:anchor="_Toc343593713" w:history="1">
        <w:r w:rsidR="007173BF" w:rsidRPr="007E724D">
          <w:rPr>
            <w:rStyle w:val="Hyperlink"/>
            <w:noProof/>
          </w:rPr>
          <w:t>4.10.2</w:t>
        </w:r>
        <w:r w:rsidR="007173BF">
          <w:rPr>
            <w:rFonts w:asciiTheme="minorHAnsi" w:eastAsiaTheme="minorEastAsia" w:hAnsiTheme="minorHAnsi" w:cstheme="minorBidi"/>
            <w:noProof/>
            <w:sz w:val="22"/>
            <w:szCs w:val="22"/>
          </w:rPr>
          <w:tab/>
        </w:r>
        <w:r w:rsidR="007173BF" w:rsidRPr="007E724D">
          <w:rPr>
            <w:rStyle w:val="Hyperlink"/>
            <w:noProof/>
          </w:rPr>
          <w:t>Service Availability</w:t>
        </w:r>
        <w:r w:rsidR="007173BF">
          <w:rPr>
            <w:noProof/>
            <w:webHidden/>
          </w:rPr>
          <w:tab/>
        </w:r>
        <w:r w:rsidR="00642B6E">
          <w:rPr>
            <w:noProof/>
            <w:webHidden/>
          </w:rPr>
          <w:fldChar w:fldCharType="begin"/>
        </w:r>
        <w:r w:rsidR="007173BF">
          <w:rPr>
            <w:noProof/>
            <w:webHidden/>
          </w:rPr>
          <w:instrText xml:space="preserve"> PAGEREF _Toc343593713 \h </w:instrText>
        </w:r>
        <w:r w:rsidR="00642B6E">
          <w:rPr>
            <w:noProof/>
            <w:webHidden/>
          </w:rPr>
        </w:r>
        <w:r w:rsidR="00642B6E">
          <w:rPr>
            <w:noProof/>
            <w:webHidden/>
          </w:rPr>
          <w:fldChar w:fldCharType="separate"/>
        </w:r>
        <w:r w:rsidR="00EF4D88">
          <w:rPr>
            <w:noProof/>
            <w:webHidden/>
          </w:rPr>
          <w:t>33</w:t>
        </w:r>
        <w:r w:rsidR="00642B6E">
          <w:rPr>
            <w:noProof/>
            <w:webHidden/>
          </w:rPr>
          <w:fldChar w:fldCharType="end"/>
        </w:r>
      </w:hyperlink>
    </w:p>
    <w:p w14:paraId="5908837A" w14:textId="77777777" w:rsidR="007173BF" w:rsidRDefault="00000000">
      <w:pPr>
        <w:pStyle w:val="TOC3"/>
        <w:rPr>
          <w:rFonts w:asciiTheme="minorHAnsi" w:eastAsiaTheme="minorEastAsia" w:hAnsiTheme="minorHAnsi" w:cstheme="minorBidi"/>
          <w:noProof/>
          <w:sz w:val="22"/>
          <w:szCs w:val="22"/>
        </w:rPr>
      </w:pPr>
      <w:hyperlink w:anchor="_Toc343593714" w:history="1">
        <w:r w:rsidR="007173BF" w:rsidRPr="007E724D">
          <w:rPr>
            <w:rStyle w:val="Hyperlink"/>
            <w:noProof/>
          </w:rPr>
          <w:t>4.10.3</w:t>
        </w:r>
        <w:r w:rsidR="007173BF">
          <w:rPr>
            <w:rFonts w:asciiTheme="minorHAnsi" w:eastAsiaTheme="minorEastAsia" w:hAnsiTheme="minorHAnsi" w:cstheme="minorBidi"/>
            <w:noProof/>
            <w:sz w:val="22"/>
            <w:szCs w:val="22"/>
          </w:rPr>
          <w:tab/>
        </w:r>
        <w:r w:rsidR="007173BF" w:rsidRPr="007E724D">
          <w:rPr>
            <w:rStyle w:val="Hyperlink"/>
            <w:noProof/>
          </w:rPr>
          <w:t>Optional Features</w:t>
        </w:r>
        <w:r w:rsidR="007173BF">
          <w:rPr>
            <w:noProof/>
            <w:webHidden/>
          </w:rPr>
          <w:tab/>
        </w:r>
        <w:r w:rsidR="00642B6E">
          <w:rPr>
            <w:noProof/>
            <w:webHidden/>
          </w:rPr>
          <w:fldChar w:fldCharType="begin"/>
        </w:r>
        <w:r w:rsidR="007173BF">
          <w:rPr>
            <w:noProof/>
            <w:webHidden/>
          </w:rPr>
          <w:instrText xml:space="preserve"> PAGEREF _Toc343593714 \h </w:instrText>
        </w:r>
        <w:r w:rsidR="00642B6E">
          <w:rPr>
            <w:noProof/>
            <w:webHidden/>
          </w:rPr>
        </w:r>
        <w:r w:rsidR="00642B6E">
          <w:rPr>
            <w:noProof/>
            <w:webHidden/>
          </w:rPr>
          <w:fldChar w:fldCharType="separate"/>
        </w:r>
        <w:r w:rsidR="00EF4D88">
          <w:rPr>
            <w:noProof/>
            <w:webHidden/>
          </w:rPr>
          <w:t>33</w:t>
        </w:r>
        <w:r w:rsidR="00642B6E">
          <w:rPr>
            <w:noProof/>
            <w:webHidden/>
          </w:rPr>
          <w:fldChar w:fldCharType="end"/>
        </w:r>
      </w:hyperlink>
    </w:p>
    <w:p w14:paraId="36A8D51C" w14:textId="77777777" w:rsidR="007173BF" w:rsidRDefault="00000000">
      <w:pPr>
        <w:pStyle w:val="TOC2"/>
        <w:rPr>
          <w:rFonts w:asciiTheme="minorHAnsi" w:eastAsiaTheme="minorEastAsia" w:hAnsiTheme="minorHAnsi" w:cstheme="minorBidi"/>
          <w:b w:val="0"/>
          <w:noProof/>
          <w:sz w:val="22"/>
          <w:szCs w:val="22"/>
        </w:rPr>
      </w:pPr>
      <w:hyperlink w:anchor="_Toc343593715" w:history="1">
        <w:r w:rsidR="007173BF" w:rsidRPr="007E724D">
          <w:rPr>
            <w:rStyle w:val="Hyperlink"/>
            <w:noProof/>
            <w:lang w:eastAsia="ar-SA"/>
          </w:rPr>
          <w:t>4.11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End Of Subscription</w:t>
        </w:r>
        <w:r w:rsidR="007173BF">
          <w:rPr>
            <w:noProof/>
            <w:webHidden/>
          </w:rPr>
          <w:tab/>
        </w:r>
        <w:r w:rsidR="00642B6E">
          <w:rPr>
            <w:noProof/>
            <w:webHidden/>
          </w:rPr>
          <w:fldChar w:fldCharType="begin"/>
        </w:r>
        <w:r w:rsidR="007173BF">
          <w:rPr>
            <w:noProof/>
            <w:webHidden/>
          </w:rPr>
          <w:instrText xml:space="preserve"> PAGEREF _Toc343593715 \h </w:instrText>
        </w:r>
        <w:r w:rsidR="00642B6E">
          <w:rPr>
            <w:noProof/>
            <w:webHidden/>
          </w:rPr>
        </w:r>
        <w:r w:rsidR="00642B6E">
          <w:rPr>
            <w:noProof/>
            <w:webHidden/>
          </w:rPr>
          <w:fldChar w:fldCharType="separate"/>
        </w:r>
        <w:r w:rsidR="00EF4D88">
          <w:rPr>
            <w:noProof/>
            <w:webHidden/>
          </w:rPr>
          <w:t>33</w:t>
        </w:r>
        <w:r w:rsidR="00642B6E">
          <w:rPr>
            <w:noProof/>
            <w:webHidden/>
          </w:rPr>
          <w:fldChar w:fldCharType="end"/>
        </w:r>
      </w:hyperlink>
    </w:p>
    <w:p w14:paraId="06045B55" w14:textId="77777777" w:rsidR="007173BF" w:rsidRDefault="00000000">
      <w:pPr>
        <w:pStyle w:val="TOC2"/>
        <w:rPr>
          <w:rFonts w:asciiTheme="minorHAnsi" w:eastAsiaTheme="minorEastAsia" w:hAnsiTheme="minorHAnsi" w:cstheme="minorBidi"/>
          <w:b w:val="0"/>
          <w:noProof/>
          <w:sz w:val="22"/>
          <w:szCs w:val="22"/>
        </w:rPr>
      </w:pPr>
      <w:hyperlink w:anchor="_Toc343593716" w:history="1">
        <w:r w:rsidR="007173BF" w:rsidRPr="007E724D">
          <w:rPr>
            <w:rStyle w:val="Hyperlink"/>
            <w:noProof/>
            <w:lang w:eastAsia="ar-SA"/>
          </w:rPr>
          <w:t>4.12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Key Escrow and Recovery</w:t>
        </w:r>
        <w:r w:rsidR="007173BF">
          <w:rPr>
            <w:noProof/>
            <w:webHidden/>
          </w:rPr>
          <w:tab/>
        </w:r>
        <w:r w:rsidR="00642B6E">
          <w:rPr>
            <w:noProof/>
            <w:webHidden/>
          </w:rPr>
          <w:fldChar w:fldCharType="begin"/>
        </w:r>
        <w:r w:rsidR="007173BF">
          <w:rPr>
            <w:noProof/>
            <w:webHidden/>
          </w:rPr>
          <w:instrText xml:space="preserve"> PAGEREF _Toc343593716 \h </w:instrText>
        </w:r>
        <w:r w:rsidR="00642B6E">
          <w:rPr>
            <w:noProof/>
            <w:webHidden/>
          </w:rPr>
        </w:r>
        <w:r w:rsidR="00642B6E">
          <w:rPr>
            <w:noProof/>
            <w:webHidden/>
          </w:rPr>
          <w:fldChar w:fldCharType="separate"/>
        </w:r>
        <w:r w:rsidR="00EF4D88">
          <w:rPr>
            <w:noProof/>
            <w:webHidden/>
          </w:rPr>
          <w:t>33</w:t>
        </w:r>
        <w:r w:rsidR="00642B6E">
          <w:rPr>
            <w:noProof/>
            <w:webHidden/>
          </w:rPr>
          <w:fldChar w:fldCharType="end"/>
        </w:r>
      </w:hyperlink>
    </w:p>
    <w:p w14:paraId="70307C48" w14:textId="77777777" w:rsidR="007173BF" w:rsidRDefault="00000000">
      <w:pPr>
        <w:pStyle w:val="TOC3"/>
        <w:rPr>
          <w:rFonts w:asciiTheme="minorHAnsi" w:eastAsiaTheme="minorEastAsia" w:hAnsiTheme="minorHAnsi" w:cstheme="minorBidi"/>
          <w:noProof/>
          <w:sz w:val="22"/>
          <w:szCs w:val="22"/>
        </w:rPr>
      </w:pPr>
      <w:hyperlink w:anchor="_Toc343593717" w:history="1">
        <w:r w:rsidR="007173BF" w:rsidRPr="007E724D">
          <w:rPr>
            <w:rStyle w:val="Hyperlink"/>
            <w:noProof/>
            <w:lang w:eastAsia="ar-SA"/>
          </w:rPr>
          <w:t>4.12.1</w:t>
        </w:r>
        <w:r w:rsidR="007173BF">
          <w:rPr>
            <w:rFonts w:asciiTheme="minorHAnsi" w:eastAsiaTheme="minorEastAsia" w:hAnsiTheme="minorHAnsi" w:cstheme="minorBidi"/>
            <w:noProof/>
            <w:sz w:val="22"/>
            <w:szCs w:val="22"/>
          </w:rPr>
          <w:tab/>
        </w:r>
        <w:r w:rsidR="007173BF" w:rsidRPr="007E724D">
          <w:rPr>
            <w:rStyle w:val="Hyperlink"/>
            <w:noProof/>
            <w:lang w:eastAsia="ar-SA"/>
          </w:rPr>
          <w:t>Key Escrow and Recovery Policy and Practices</w:t>
        </w:r>
        <w:r w:rsidR="007173BF">
          <w:rPr>
            <w:noProof/>
            <w:webHidden/>
          </w:rPr>
          <w:tab/>
        </w:r>
        <w:r w:rsidR="00642B6E">
          <w:rPr>
            <w:noProof/>
            <w:webHidden/>
          </w:rPr>
          <w:fldChar w:fldCharType="begin"/>
        </w:r>
        <w:r w:rsidR="007173BF">
          <w:rPr>
            <w:noProof/>
            <w:webHidden/>
          </w:rPr>
          <w:instrText xml:space="preserve"> PAGEREF _Toc343593717 \h </w:instrText>
        </w:r>
        <w:r w:rsidR="00642B6E">
          <w:rPr>
            <w:noProof/>
            <w:webHidden/>
          </w:rPr>
        </w:r>
        <w:r w:rsidR="00642B6E">
          <w:rPr>
            <w:noProof/>
            <w:webHidden/>
          </w:rPr>
          <w:fldChar w:fldCharType="separate"/>
        </w:r>
        <w:r w:rsidR="00EF4D88">
          <w:rPr>
            <w:noProof/>
            <w:webHidden/>
          </w:rPr>
          <w:t>33</w:t>
        </w:r>
        <w:r w:rsidR="00642B6E">
          <w:rPr>
            <w:noProof/>
            <w:webHidden/>
          </w:rPr>
          <w:fldChar w:fldCharType="end"/>
        </w:r>
      </w:hyperlink>
    </w:p>
    <w:p w14:paraId="0F1CBD09" w14:textId="77777777" w:rsidR="007173BF" w:rsidRDefault="00000000">
      <w:pPr>
        <w:pStyle w:val="TOC3"/>
        <w:rPr>
          <w:rFonts w:asciiTheme="minorHAnsi" w:eastAsiaTheme="minorEastAsia" w:hAnsiTheme="minorHAnsi" w:cstheme="minorBidi"/>
          <w:noProof/>
          <w:sz w:val="22"/>
          <w:szCs w:val="22"/>
        </w:rPr>
      </w:pPr>
      <w:hyperlink w:anchor="_Toc343593718" w:history="1">
        <w:r w:rsidR="007173BF" w:rsidRPr="007E724D">
          <w:rPr>
            <w:rStyle w:val="Hyperlink"/>
            <w:noProof/>
            <w:lang w:eastAsia="ar-SA"/>
          </w:rPr>
          <w:t>4.12.2</w:t>
        </w:r>
        <w:r w:rsidR="007173BF">
          <w:rPr>
            <w:rFonts w:asciiTheme="minorHAnsi" w:eastAsiaTheme="minorEastAsia" w:hAnsiTheme="minorHAnsi" w:cstheme="minorBidi"/>
            <w:noProof/>
            <w:sz w:val="22"/>
            <w:szCs w:val="22"/>
          </w:rPr>
          <w:tab/>
        </w:r>
        <w:r w:rsidR="007173BF" w:rsidRPr="007E724D">
          <w:rPr>
            <w:rStyle w:val="Hyperlink"/>
            <w:noProof/>
            <w:lang w:eastAsia="ar-SA"/>
          </w:rPr>
          <w:t>Session Key Encapsulation and Recovery Policy and Practices</w:t>
        </w:r>
        <w:r w:rsidR="007173BF">
          <w:rPr>
            <w:noProof/>
            <w:webHidden/>
          </w:rPr>
          <w:tab/>
        </w:r>
        <w:r w:rsidR="00642B6E">
          <w:rPr>
            <w:noProof/>
            <w:webHidden/>
          </w:rPr>
          <w:fldChar w:fldCharType="begin"/>
        </w:r>
        <w:r w:rsidR="007173BF">
          <w:rPr>
            <w:noProof/>
            <w:webHidden/>
          </w:rPr>
          <w:instrText xml:space="preserve"> PAGEREF _Toc343593718 \h </w:instrText>
        </w:r>
        <w:r w:rsidR="00642B6E">
          <w:rPr>
            <w:noProof/>
            <w:webHidden/>
          </w:rPr>
        </w:r>
        <w:r w:rsidR="00642B6E">
          <w:rPr>
            <w:noProof/>
            <w:webHidden/>
          </w:rPr>
          <w:fldChar w:fldCharType="separate"/>
        </w:r>
        <w:r w:rsidR="00EF4D88">
          <w:rPr>
            <w:noProof/>
            <w:webHidden/>
          </w:rPr>
          <w:t>33</w:t>
        </w:r>
        <w:r w:rsidR="00642B6E">
          <w:rPr>
            <w:noProof/>
            <w:webHidden/>
          </w:rPr>
          <w:fldChar w:fldCharType="end"/>
        </w:r>
      </w:hyperlink>
    </w:p>
    <w:p w14:paraId="5C8CC4E1" w14:textId="77777777" w:rsidR="007173B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43593719" w:history="1">
        <w:r w:rsidR="007173BF" w:rsidRPr="007E724D">
          <w:rPr>
            <w:rStyle w:val="Hyperlink"/>
            <w:noProof/>
          </w:rPr>
          <w:t>5.</w:t>
        </w:r>
        <w:r w:rsidR="007173BF">
          <w:rPr>
            <w:rFonts w:asciiTheme="minorHAnsi" w:eastAsiaTheme="minorEastAsia" w:hAnsiTheme="minorHAnsi" w:cstheme="minorBidi"/>
            <w:b w:val="0"/>
            <w:noProof/>
            <w:sz w:val="22"/>
            <w:szCs w:val="22"/>
          </w:rPr>
          <w:tab/>
        </w:r>
        <w:r w:rsidR="007173BF" w:rsidRPr="007E724D">
          <w:rPr>
            <w:rStyle w:val="Hyperlink"/>
            <w:noProof/>
          </w:rPr>
          <w:t>Facility, Management, and Operational Controls</w:t>
        </w:r>
        <w:r w:rsidR="007173BF">
          <w:rPr>
            <w:noProof/>
            <w:webHidden/>
          </w:rPr>
          <w:tab/>
        </w:r>
        <w:r w:rsidR="00642B6E">
          <w:rPr>
            <w:noProof/>
            <w:webHidden/>
          </w:rPr>
          <w:fldChar w:fldCharType="begin"/>
        </w:r>
        <w:r w:rsidR="007173BF">
          <w:rPr>
            <w:noProof/>
            <w:webHidden/>
          </w:rPr>
          <w:instrText xml:space="preserve"> PAGEREF _Toc343593719 \h </w:instrText>
        </w:r>
        <w:r w:rsidR="00642B6E">
          <w:rPr>
            <w:noProof/>
            <w:webHidden/>
          </w:rPr>
        </w:r>
        <w:r w:rsidR="00642B6E">
          <w:rPr>
            <w:noProof/>
            <w:webHidden/>
          </w:rPr>
          <w:fldChar w:fldCharType="separate"/>
        </w:r>
        <w:r w:rsidR="00EF4D88">
          <w:rPr>
            <w:noProof/>
            <w:webHidden/>
          </w:rPr>
          <w:t>34</w:t>
        </w:r>
        <w:r w:rsidR="00642B6E">
          <w:rPr>
            <w:noProof/>
            <w:webHidden/>
          </w:rPr>
          <w:fldChar w:fldCharType="end"/>
        </w:r>
      </w:hyperlink>
    </w:p>
    <w:p w14:paraId="1F69D7F0" w14:textId="77777777" w:rsidR="007173BF" w:rsidRDefault="00000000">
      <w:pPr>
        <w:pStyle w:val="TOC2"/>
        <w:rPr>
          <w:rFonts w:asciiTheme="minorHAnsi" w:eastAsiaTheme="minorEastAsia" w:hAnsiTheme="minorHAnsi" w:cstheme="minorBidi"/>
          <w:b w:val="0"/>
          <w:noProof/>
          <w:sz w:val="22"/>
          <w:szCs w:val="22"/>
        </w:rPr>
      </w:pPr>
      <w:hyperlink w:anchor="_Toc343593720" w:history="1">
        <w:r w:rsidR="007173BF" w:rsidRPr="007E724D">
          <w:rPr>
            <w:rStyle w:val="Hyperlink"/>
            <w:noProof/>
            <w:lang w:eastAsia="ar-SA"/>
          </w:rPr>
          <w:t>5.1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Physical Controls</w:t>
        </w:r>
        <w:r w:rsidR="007173BF">
          <w:rPr>
            <w:noProof/>
            <w:webHidden/>
          </w:rPr>
          <w:tab/>
        </w:r>
        <w:r w:rsidR="00642B6E">
          <w:rPr>
            <w:noProof/>
            <w:webHidden/>
          </w:rPr>
          <w:fldChar w:fldCharType="begin"/>
        </w:r>
        <w:r w:rsidR="007173BF">
          <w:rPr>
            <w:noProof/>
            <w:webHidden/>
          </w:rPr>
          <w:instrText xml:space="preserve"> PAGEREF _Toc343593720 \h </w:instrText>
        </w:r>
        <w:r w:rsidR="00642B6E">
          <w:rPr>
            <w:noProof/>
            <w:webHidden/>
          </w:rPr>
        </w:r>
        <w:r w:rsidR="00642B6E">
          <w:rPr>
            <w:noProof/>
            <w:webHidden/>
          </w:rPr>
          <w:fldChar w:fldCharType="separate"/>
        </w:r>
        <w:r w:rsidR="00EF4D88">
          <w:rPr>
            <w:noProof/>
            <w:webHidden/>
          </w:rPr>
          <w:t>34</w:t>
        </w:r>
        <w:r w:rsidR="00642B6E">
          <w:rPr>
            <w:noProof/>
            <w:webHidden/>
          </w:rPr>
          <w:fldChar w:fldCharType="end"/>
        </w:r>
      </w:hyperlink>
    </w:p>
    <w:p w14:paraId="3A8DD0C1" w14:textId="77777777" w:rsidR="007173BF" w:rsidRDefault="00000000">
      <w:pPr>
        <w:pStyle w:val="TOC3"/>
        <w:rPr>
          <w:rFonts w:asciiTheme="minorHAnsi" w:eastAsiaTheme="minorEastAsia" w:hAnsiTheme="minorHAnsi" w:cstheme="minorBidi"/>
          <w:noProof/>
          <w:sz w:val="22"/>
          <w:szCs w:val="22"/>
        </w:rPr>
      </w:pPr>
      <w:hyperlink w:anchor="_Toc343593721" w:history="1">
        <w:r w:rsidR="007173BF" w:rsidRPr="007E724D">
          <w:rPr>
            <w:rStyle w:val="Hyperlink"/>
            <w:noProof/>
          </w:rPr>
          <w:t>5.1.1</w:t>
        </w:r>
        <w:r w:rsidR="007173BF">
          <w:rPr>
            <w:rFonts w:asciiTheme="minorHAnsi" w:eastAsiaTheme="minorEastAsia" w:hAnsiTheme="minorHAnsi" w:cstheme="minorBidi"/>
            <w:noProof/>
            <w:sz w:val="22"/>
            <w:szCs w:val="22"/>
          </w:rPr>
          <w:tab/>
        </w:r>
        <w:r w:rsidR="007173BF" w:rsidRPr="007E724D">
          <w:rPr>
            <w:rStyle w:val="Hyperlink"/>
            <w:noProof/>
          </w:rPr>
          <w:t>Site Location and Construction</w:t>
        </w:r>
        <w:r w:rsidR="007173BF">
          <w:rPr>
            <w:noProof/>
            <w:webHidden/>
          </w:rPr>
          <w:tab/>
        </w:r>
        <w:r w:rsidR="00642B6E">
          <w:rPr>
            <w:noProof/>
            <w:webHidden/>
          </w:rPr>
          <w:fldChar w:fldCharType="begin"/>
        </w:r>
        <w:r w:rsidR="007173BF">
          <w:rPr>
            <w:noProof/>
            <w:webHidden/>
          </w:rPr>
          <w:instrText xml:space="preserve"> PAGEREF _Toc343593721 \h </w:instrText>
        </w:r>
        <w:r w:rsidR="00642B6E">
          <w:rPr>
            <w:noProof/>
            <w:webHidden/>
          </w:rPr>
        </w:r>
        <w:r w:rsidR="00642B6E">
          <w:rPr>
            <w:noProof/>
            <w:webHidden/>
          </w:rPr>
          <w:fldChar w:fldCharType="separate"/>
        </w:r>
        <w:r w:rsidR="00EF4D88">
          <w:rPr>
            <w:noProof/>
            <w:webHidden/>
          </w:rPr>
          <w:t>34</w:t>
        </w:r>
        <w:r w:rsidR="00642B6E">
          <w:rPr>
            <w:noProof/>
            <w:webHidden/>
          </w:rPr>
          <w:fldChar w:fldCharType="end"/>
        </w:r>
      </w:hyperlink>
    </w:p>
    <w:p w14:paraId="6D8E4949" w14:textId="77777777" w:rsidR="007173BF" w:rsidRDefault="00000000">
      <w:pPr>
        <w:pStyle w:val="TOC3"/>
        <w:rPr>
          <w:rFonts w:asciiTheme="minorHAnsi" w:eastAsiaTheme="minorEastAsia" w:hAnsiTheme="minorHAnsi" w:cstheme="minorBidi"/>
          <w:noProof/>
          <w:sz w:val="22"/>
          <w:szCs w:val="22"/>
        </w:rPr>
      </w:pPr>
      <w:hyperlink w:anchor="_Toc343593722" w:history="1">
        <w:r w:rsidR="007173BF" w:rsidRPr="007E724D">
          <w:rPr>
            <w:rStyle w:val="Hyperlink"/>
            <w:noProof/>
          </w:rPr>
          <w:t>5.1.2</w:t>
        </w:r>
        <w:r w:rsidR="007173BF">
          <w:rPr>
            <w:rFonts w:asciiTheme="minorHAnsi" w:eastAsiaTheme="minorEastAsia" w:hAnsiTheme="minorHAnsi" w:cstheme="minorBidi"/>
            <w:noProof/>
            <w:sz w:val="22"/>
            <w:szCs w:val="22"/>
          </w:rPr>
          <w:tab/>
        </w:r>
        <w:r w:rsidR="007173BF" w:rsidRPr="007E724D">
          <w:rPr>
            <w:rStyle w:val="Hyperlink"/>
            <w:noProof/>
          </w:rPr>
          <w:t>Physical Access</w:t>
        </w:r>
        <w:r w:rsidR="007173BF">
          <w:rPr>
            <w:noProof/>
            <w:webHidden/>
          </w:rPr>
          <w:tab/>
        </w:r>
        <w:r w:rsidR="00642B6E">
          <w:rPr>
            <w:noProof/>
            <w:webHidden/>
          </w:rPr>
          <w:fldChar w:fldCharType="begin"/>
        </w:r>
        <w:r w:rsidR="007173BF">
          <w:rPr>
            <w:noProof/>
            <w:webHidden/>
          </w:rPr>
          <w:instrText xml:space="preserve"> PAGEREF _Toc343593722 \h </w:instrText>
        </w:r>
        <w:r w:rsidR="00642B6E">
          <w:rPr>
            <w:noProof/>
            <w:webHidden/>
          </w:rPr>
        </w:r>
        <w:r w:rsidR="00642B6E">
          <w:rPr>
            <w:noProof/>
            <w:webHidden/>
          </w:rPr>
          <w:fldChar w:fldCharType="separate"/>
        </w:r>
        <w:r w:rsidR="00EF4D88">
          <w:rPr>
            <w:noProof/>
            <w:webHidden/>
          </w:rPr>
          <w:t>34</w:t>
        </w:r>
        <w:r w:rsidR="00642B6E">
          <w:rPr>
            <w:noProof/>
            <w:webHidden/>
          </w:rPr>
          <w:fldChar w:fldCharType="end"/>
        </w:r>
      </w:hyperlink>
    </w:p>
    <w:p w14:paraId="069E792C"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23" w:history="1">
        <w:r w:rsidR="007173BF" w:rsidRPr="007E724D">
          <w:rPr>
            <w:rStyle w:val="Hyperlink"/>
            <w:noProof/>
          </w:rPr>
          <w:t>5.1.2.1</w:t>
        </w:r>
        <w:r w:rsidR="007173BF">
          <w:rPr>
            <w:rFonts w:asciiTheme="minorHAnsi" w:eastAsiaTheme="minorEastAsia" w:hAnsiTheme="minorHAnsi" w:cstheme="minorBidi"/>
            <w:noProof/>
            <w:sz w:val="22"/>
            <w:szCs w:val="22"/>
          </w:rPr>
          <w:tab/>
        </w:r>
        <w:r w:rsidR="007173BF" w:rsidRPr="007E724D">
          <w:rPr>
            <w:rStyle w:val="Hyperlink"/>
            <w:noProof/>
          </w:rPr>
          <w:t>Physical Access for CA Equipment</w:t>
        </w:r>
        <w:r w:rsidR="007173BF">
          <w:rPr>
            <w:noProof/>
            <w:webHidden/>
          </w:rPr>
          <w:tab/>
        </w:r>
        <w:r w:rsidR="00642B6E">
          <w:rPr>
            <w:noProof/>
            <w:webHidden/>
          </w:rPr>
          <w:fldChar w:fldCharType="begin"/>
        </w:r>
        <w:r w:rsidR="007173BF">
          <w:rPr>
            <w:noProof/>
            <w:webHidden/>
          </w:rPr>
          <w:instrText xml:space="preserve"> PAGEREF _Toc343593723 \h </w:instrText>
        </w:r>
        <w:r w:rsidR="00642B6E">
          <w:rPr>
            <w:noProof/>
            <w:webHidden/>
          </w:rPr>
        </w:r>
        <w:r w:rsidR="00642B6E">
          <w:rPr>
            <w:noProof/>
            <w:webHidden/>
          </w:rPr>
          <w:fldChar w:fldCharType="separate"/>
        </w:r>
        <w:r w:rsidR="00EF4D88">
          <w:rPr>
            <w:noProof/>
            <w:webHidden/>
          </w:rPr>
          <w:t>34</w:t>
        </w:r>
        <w:r w:rsidR="00642B6E">
          <w:rPr>
            <w:noProof/>
            <w:webHidden/>
          </w:rPr>
          <w:fldChar w:fldCharType="end"/>
        </w:r>
      </w:hyperlink>
    </w:p>
    <w:p w14:paraId="089B4602"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24" w:history="1">
        <w:r w:rsidR="007173BF" w:rsidRPr="007E724D">
          <w:rPr>
            <w:rStyle w:val="Hyperlink"/>
            <w:noProof/>
            <w:lang w:eastAsia="ar-SA"/>
          </w:rPr>
          <w:t>5.1.2.2</w:t>
        </w:r>
        <w:r w:rsidR="007173BF">
          <w:rPr>
            <w:rFonts w:asciiTheme="minorHAnsi" w:eastAsiaTheme="minorEastAsia" w:hAnsiTheme="minorHAnsi" w:cstheme="minorBidi"/>
            <w:noProof/>
            <w:sz w:val="22"/>
            <w:szCs w:val="22"/>
          </w:rPr>
          <w:tab/>
        </w:r>
        <w:r w:rsidR="007173BF" w:rsidRPr="007E724D">
          <w:rPr>
            <w:rStyle w:val="Hyperlink"/>
            <w:noProof/>
            <w:lang w:eastAsia="ar-SA"/>
          </w:rPr>
          <w:t>Physical Access for RA Equipment</w:t>
        </w:r>
        <w:r w:rsidR="007173BF">
          <w:rPr>
            <w:noProof/>
            <w:webHidden/>
          </w:rPr>
          <w:tab/>
        </w:r>
        <w:r w:rsidR="00642B6E">
          <w:rPr>
            <w:noProof/>
            <w:webHidden/>
          </w:rPr>
          <w:fldChar w:fldCharType="begin"/>
        </w:r>
        <w:r w:rsidR="007173BF">
          <w:rPr>
            <w:noProof/>
            <w:webHidden/>
          </w:rPr>
          <w:instrText xml:space="preserve"> PAGEREF _Toc343593724 \h </w:instrText>
        </w:r>
        <w:r w:rsidR="00642B6E">
          <w:rPr>
            <w:noProof/>
            <w:webHidden/>
          </w:rPr>
        </w:r>
        <w:r w:rsidR="00642B6E">
          <w:rPr>
            <w:noProof/>
            <w:webHidden/>
          </w:rPr>
          <w:fldChar w:fldCharType="separate"/>
        </w:r>
        <w:r w:rsidR="00EF4D88">
          <w:rPr>
            <w:noProof/>
            <w:webHidden/>
          </w:rPr>
          <w:t>35</w:t>
        </w:r>
        <w:r w:rsidR="00642B6E">
          <w:rPr>
            <w:noProof/>
            <w:webHidden/>
          </w:rPr>
          <w:fldChar w:fldCharType="end"/>
        </w:r>
      </w:hyperlink>
    </w:p>
    <w:p w14:paraId="47D976F8"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25" w:history="1">
        <w:r w:rsidR="007173BF" w:rsidRPr="007E724D">
          <w:rPr>
            <w:rStyle w:val="Hyperlink"/>
            <w:noProof/>
            <w:lang w:eastAsia="ar-SA"/>
          </w:rPr>
          <w:t>5.1.2.3</w:t>
        </w:r>
        <w:r w:rsidR="007173BF">
          <w:rPr>
            <w:rFonts w:asciiTheme="minorHAnsi" w:eastAsiaTheme="minorEastAsia" w:hAnsiTheme="minorHAnsi" w:cstheme="minorBidi"/>
            <w:noProof/>
            <w:sz w:val="22"/>
            <w:szCs w:val="22"/>
          </w:rPr>
          <w:tab/>
        </w:r>
        <w:r w:rsidR="007173BF" w:rsidRPr="007E724D">
          <w:rPr>
            <w:rStyle w:val="Hyperlink"/>
            <w:noProof/>
            <w:lang w:eastAsia="ar-SA"/>
          </w:rPr>
          <w:t>Physical Access for CSS Equipment</w:t>
        </w:r>
        <w:r w:rsidR="007173BF">
          <w:rPr>
            <w:noProof/>
            <w:webHidden/>
          </w:rPr>
          <w:tab/>
        </w:r>
        <w:r w:rsidR="00642B6E">
          <w:rPr>
            <w:noProof/>
            <w:webHidden/>
          </w:rPr>
          <w:fldChar w:fldCharType="begin"/>
        </w:r>
        <w:r w:rsidR="007173BF">
          <w:rPr>
            <w:noProof/>
            <w:webHidden/>
          </w:rPr>
          <w:instrText xml:space="preserve"> PAGEREF _Toc343593725 \h </w:instrText>
        </w:r>
        <w:r w:rsidR="00642B6E">
          <w:rPr>
            <w:noProof/>
            <w:webHidden/>
          </w:rPr>
        </w:r>
        <w:r w:rsidR="00642B6E">
          <w:rPr>
            <w:noProof/>
            <w:webHidden/>
          </w:rPr>
          <w:fldChar w:fldCharType="separate"/>
        </w:r>
        <w:r w:rsidR="00EF4D88">
          <w:rPr>
            <w:noProof/>
            <w:webHidden/>
          </w:rPr>
          <w:t>35</w:t>
        </w:r>
        <w:r w:rsidR="00642B6E">
          <w:rPr>
            <w:noProof/>
            <w:webHidden/>
          </w:rPr>
          <w:fldChar w:fldCharType="end"/>
        </w:r>
      </w:hyperlink>
    </w:p>
    <w:p w14:paraId="7CB5E36E" w14:textId="77777777" w:rsidR="007173BF" w:rsidRDefault="00000000">
      <w:pPr>
        <w:pStyle w:val="TOC3"/>
        <w:rPr>
          <w:rFonts w:asciiTheme="minorHAnsi" w:eastAsiaTheme="minorEastAsia" w:hAnsiTheme="minorHAnsi" w:cstheme="minorBidi"/>
          <w:noProof/>
          <w:sz w:val="22"/>
          <w:szCs w:val="22"/>
        </w:rPr>
      </w:pPr>
      <w:hyperlink w:anchor="_Toc343593726" w:history="1">
        <w:r w:rsidR="007173BF" w:rsidRPr="007E724D">
          <w:rPr>
            <w:rStyle w:val="Hyperlink"/>
            <w:noProof/>
            <w:lang w:eastAsia="ar-SA"/>
          </w:rPr>
          <w:t>5.1.3</w:t>
        </w:r>
        <w:r w:rsidR="007173BF">
          <w:rPr>
            <w:rFonts w:asciiTheme="minorHAnsi" w:eastAsiaTheme="minorEastAsia" w:hAnsiTheme="minorHAnsi" w:cstheme="minorBidi"/>
            <w:noProof/>
            <w:sz w:val="22"/>
            <w:szCs w:val="22"/>
          </w:rPr>
          <w:tab/>
        </w:r>
        <w:r w:rsidR="007173BF" w:rsidRPr="007E724D">
          <w:rPr>
            <w:rStyle w:val="Hyperlink"/>
            <w:noProof/>
            <w:lang w:eastAsia="ar-SA"/>
          </w:rPr>
          <w:t>Power and Air Conditioning</w:t>
        </w:r>
        <w:r w:rsidR="007173BF">
          <w:rPr>
            <w:noProof/>
            <w:webHidden/>
          </w:rPr>
          <w:tab/>
        </w:r>
        <w:r w:rsidR="00642B6E">
          <w:rPr>
            <w:noProof/>
            <w:webHidden/>
          </w:rPr>
          <w:fldChar w:fldCharType="begin"/>
        </w:r>
        <w:r w:rsidR="007173BF">
          <w:rPr>
            <w:noProof/>
            <w:webHidden/>
          </w:rPr>
          <w:instrText xml:space="preserve"> PAGEREF _Toc343593726 \h </w:instrText>
        </w:r>
        <w:r w:rsidR="00642B6E">
          <w:rPr>
            <w:noProof/>
            <w:webHidden/>
          </w:rPr>
        </w:r>
        <w:r w:rsidR="00642B6E">
          <w:rPr>
            <w:noProof/>
            <w:webHidden/>
          </w:rPr>
          <w:fldChar w:fldCharType="separate"/>
        </w:r>
        <w:r w:rsidR="00EF4D88">
          <w:rPr>
            <w:noProof/>
            <w:webHidden/>
          </w:rPr>
          <w:t>35</w:t>
        </w:r>
        <w:r w:rsidR="00642B6E">
          <w:rPr>
            <w:noProof/>
            <w:webHidden/>
          </w:rPr>
          <w:fldChar w:fldCharType="end"/>
        </w:r>
      </w:hyperlink>
    </w:p>
    <w:p w14:paraId="68E2DCE8" w14:textId="77777777" w:rsidR="007173BF" w:rsidRDefault="00000000">
      <w:pPr>
        <w:pStyle w:val="TOC3"/>
        <w:rPr>
          <w:rFonts w:asciiTheme="minorHAnsi" w:eastAsiaTheme="minorEastAsia" w:hAnsiTheme="minorHAnsi" w:cstheme="minorBidi"/>
          <w:noProof/>
          <w:sz w:val="22"/>
          <w:szCs w:val="22"/>
        </w:rPr>
      </w:pPr>
      <w:hyperlink w:anchor="_Toc343593727" w:history="1">
        <w:r w:rsidR="007173BF" w:rsidRPr="007E724D">
          <w:rPr>
            <w:rStyle w:val="Hyperlink"/>
            <w:noProof/>
            <w:lang w:eastAsia="ar-SA"/>
          </w:rPr>
          <w:t>5.1.4</w:t>
        </w:r>
        <w:r w:rsidR="007173BF">
          <w:rPr>
            <w:rFonts w:asciiTheme="minorHAnsi" w:eastAsiaTheme="minorEastAsia" w:hAnsiTheme="minorHAnsi" w:cstheme="minorBidi"/>
            <w:noProof/>
            <w:sz w:val="22"/>
            <w:szCs w:val="22"/>
          </w:rPr>
          <w:tab/>
        </w:r>
        <w:r w:rsidR="007173BF" w:rsidRPr="007E724D">
          <w:rPr>
            <w:rStyle w:val="Hyperlink"/>
            <w:noProof/>
            <w:lang w:eastAsia="ar-SA"/>
          </w:rPr>
          <w:t>Water Exposures</w:t>
        </w:r>
        <w:r w:rsidR="007173BF">
          <w:rPr>
            <w:noProof/>
            <w:webHidden/>
          </w:rPr>
          <w:tab/>
        </w:r>
        <w:r w:rsidR="00642B6E">
          <w:rPr>
            <w:noProof/>
            <w:webHidden/>
          </w:rPr>
          <w:fldChar w:fldCharType="begin"/>
        </w:r>
        <w:r w:rsidR="007173BF">
          <w:rPr>
            <w:noProof/>
            <w:webHidden/>
          </w:rPr>
          <w:instrText xml:space="preserve"> PAGEREF _Toc343593727 \h </w:instrText>
        </w:r>
        <w:r w:rsidR="00642B6E">
          <w:rPr>
            <w:noProof/>
            <w:webHidden/>
          </w:rPr>
        </w:r>
        <w:r w:rsidR="00642B6E">
          <w:rPr>
            <w:noProof/>
            <w:webHidden/>
          </w:rPr>
          <w:fldChar w:fldCharType="separate"/>
        </w:r>
        <w:r w:rsidR="00EF4D88">
          <w:rPr>
            <w:noProof/>
            <w:webHidden/>
          </w:rPr>
          <w:t>35</w:t>
        </w:r>
        <w:r w:rsidR="00642B6E">
          <w:rPr>
            <w:noProof/>
            <w:webHidden/>
          </w:rPr>
          <w:fldChar w:fldCharType="end"/>
        </w:r>
      </w:hyperlink>
    </w:p>
    <w:p w14:paraId="6241AA56" w14:textId="77777777" w:rsidR="007173BF" w:rsidRDefault="00000000">
      <w:pPr>
        <w:pStyle w:val="TOC3"/>
        <w:rPr>
          <w:rFonts w:asciiTheme="minorHAnsi" w:eastAsiaTheme="minorEastAsia" w:hAnsiTheme="minorHAnsi" w:cstheme="minorBidi"/>
          <w:noProof/>
          <w:sz w:val="22"/>
          <w:szCs w:val="22"/>
        </w:rPr>
      </w:pPr>
      <w:hyperlink w:anchor="_Toc343593728" w:history="1">
        <w:r w:rsidR="007173BF" w:rsidRPr="007E724D">
          <w:rPr>
            <w:rStyle w:val="Hyperlink"/>
            <w:noProof/>
            <w:lang w:eastAsia="ar-SA"/>
          </w:rPr>
          <w:t>5.1.5</w:t>
        </w:r>
        <w:r w:rsidR="007173BF">
          <w:rPr>
            <w:rFonts w:asciiTheme="minorHAnsi" w:eastAsiaTheme="minorEastAsia" w:hAnsiTheme="minorHAnsi" w:cstheme="minorBidi"/>
            <w:noProof/>
            <w:sz w:val="22"/>
            <w:szCs w:val="22"/>
          </w:rPr>
          <w:tab/>
        </w:r>
        <w:r w:rsidR="007173BF" w:rsidRPr="007E724D">
          <w:rPr>
            <w:rStyle w:val="Hyperlink"/>
            <w:noProof/>
            <w:lang w:eastAsia="ar-SA"/>
          </w:rPr>
          <w:t>Fire Prevention and Protection</w:t>
        </w:r>
        <w:r w:rsidR="007173BF">
          <w:rPr>
            <w:noProof/>
            <w:webHidden/>
          </w:rPr>
          <w:tab/>
        </w:r>
        <w:r w:rsidR="00642B6E">
          <w:rPr>
            <w:noProof/>
            <w:webHidden/>
          </w:rPr>
          <w:fldChar w:fldCharType="begin"/>
        </w:r>
        <w:r w:rsidR="007173BF">
          <w:rPr>
            <w:noProof/>
            <w:webHidden/>
          </w:rPr>
          <w:instrText xml:space="preserve"> PAGEREF _Toc343593728 \h </w:instrText>
        </w:r>
        <w:r w:rsidR="00642B6E">
          <w:rPr>
            <w:noProof/>
            <w:webHidden/>
          </w:rPr>
        </w:r>
        <w:r w:rsidR="00642B6E">
          <w:rPr>
            <w:noProof/>
            <w:webHidden/>
          </w:rPr>
          <w:fldChar w:fldCharType="separate"/>
        </w:r>
        <w:r w:rsidR="00EF4D88">
          <w:rPr>
            <w:noProof/>
            <w:webHidden/>
          </w:rPr>
          <w:t>35</w:t>
        </w:r>
        <w:r w:rsidR="00642B6E">
          <w:rPr>
            <w:noProof/>
            <w:webHidden/>
          </w:rPr>
          <w:fldChar w:fldCharType="end"/>
        </w:r>
      </w:hyperlink>
    </w:p>
    <w:p w14:paraId="0C30A154" w14:textId="77777777" w:rsidR="007173BF" w:rsidRDefault="00000000">
      <w:pPr>
        <w:pStyle w:val="TOC3"/>
        <w:rPr>
          <w:rFonts w:asciiTheme="minorHAnsi" w:eastAsiaTheme="minorEastAsia" w:hAnsiTheme="minorHAnsi" w:cstheme="minorBidi"/>
          <w:noProof/>
          <w:sz w:val="22"/>
          <w:szCs w:val="22"/>
        </w:rPr>
      </w:pPr>
      <w:hyperlink w:anchor="_Toc343593729" w:history="1">
        <w:r w:rsidR="007173BF" w:rsidRPr="007E724D">
          <w:rPr>
            <w:rStyle w:val="Hyperlink"/>
            <w:noProof/>
            <w:lang w:eastAsia="ar-SA"/>
          </w:rPr>
          <w:t>5.1.6</w:t>
        </w:r>
        <w:r w:rsidR="007173BF">
          <w:rPr>
            <w:rFonts w:asciiTheme="minorHAnsi" w:eastAsiaTheme="minorEastAsia" w:hAnsiTheme="minorHAnsi" w:cstheme="minorBidi"/>
            <w:noProof/>
            <w:sz w:val="22"/>
            <w:szCs w:val="22"/>
          </w:rPr>
          <w:tab/>
        </w:r>
        <w:r w:rsidR="007173BF" w:rsidRPr="007E724D">
          <w:rPr>
            <w:rStyle w:val="Hyperlink"/>
            <w:noProof/>
            <w:lang w:eastAsia="ar-SA"/>
          </w:rPr>
          <w:t>Media Storage</w:t>
        </w:r>
        <w:r w:rsidR="007173BF">
          <w:rPr>
            <w:noProof/>
            <w:webHidden/>
          </w:rPr>
          <w:tab/>
        </w:r>
        <w:r w:rsidR="00642B6E">
          <w:rPr>
            <w:noProof/>
            <w:webHidden/>
          </w:rPr>
          <w:fldChar w:fldCharType="begin"/>
        </w:r>
        <w:r w:rsidR="007173BF">
          <w:rPr>
            <w:noProof/>
            <w:webHidden/>
          </w:rPr>
          <w:instrText xml:space="preserve"> PAGEREF _Toc343593729 \h </w:instrText>
        </w:r>
        <w:r w:rsidR="00642B6E">
          <w:rPr>
            <w:noProof/>
            <w:webHidden/>
          </w:rPr>
        </w:r>
        <w:r w:rsidR="00642B6E">
          <w:rPr>
            <w:noProof/>
            <w:webHidden/>
          </w:rPr>
          <w:fldChar w:fldCharType="separate"/>
        </w:r>
        <w:r w:rsidR="00EF4D88">
          <w:rPr>
            <w:noProof/>
            <w:webHidden/>
          </w:rPr>
          <w:t>36</w:t>
        </w:r>
        <w:r w:rsidR="00642B6E">
          <w:rPr>
            <w:noProof/>
            <w:webHidden/>
          </w:rPr>
          <w:fldChar w:fldCharType="end"/>
        </w:r>
      </w:hyperlink>
    </w:p>
    <w:p w14:paraId="40A9BF33" w14:textId="77777777" w:rsidR="007173BF" w:rsidRDefault="00000000">
      <w:pPr>
        <w:pStyle w:val="TOC3"/>
        <w:rPr>
          <w:rFonts w:asciiTheme="minorHAnsi" w:eastAsiaTheme="minorEastAsia" w:hAnsiTheme="minorHAnsi" w:cstheme="minorBidi"/>
          <w:noProof/>
          <w:sz w:val="22"/>
          <w:szCs w:val="22"/>
        </w:rPr>
      </w:pPr>
      <w:hyperlink w:anchor="_Toc343593730" w:history="1">
        <w:r w:rsidR="007173BF" w:rsidRPr="007E724D">
          <w:rPr>
            <w:rStyle w:val="Hyperlink"/>
            <w:noProof/>
            <w:lang w:eastAsia="ar-SA"/>
          </w:rPr>
          <w:t>5.1.7</w:t>
        </w:r>
        <w:r w:rsidR="007173BF">
          <w:rPr>
            <w:rFonts w:asciiTheme="minorHAnsi" w:eastAsiaTheme="minorEastAsia" w:hAnsiTheme="minorHAnsi" w:cstheme="minorBidi"/>
            <w:noProof/>
            <w:sz w:val="22"/>
            <w:szCs w:val="22"/>
          </w:rPr>
          <w:tab/>
        </w:r>
        <w:r w:rsidR="007173BF" w:rsidRPr="007E724D">
          <w:rPr>
            <w:rStyle w:val="Hyperlink"/>
            <w:noProof/>
            <w:lang w:eastAsia="ar-SA"/>
          </w:rPr>
          <w:t>Waste Disposal</w:t>
        </w:r>
        <w:r w:rsidR="007173BF">
          <w:rPr>
            <w:noProof/>
            <w:webHidden/>
          </w:rPr>
          <w:tab/>
        </w:r>
        <w:r w:rsidR="00642B6E">
          <w:rPr>
            <w:noProof/>
            <w:webHidden/>
          </w:rPr>
          <w:fldChar w:fldCharType="begin"/>
        </w:r>
        <w:r w:rsidR="007173BF">
          <w:rPr>
            <w:noProof/>
            <w:webHidden/>
          </w:rPr>
          <w:instrText xml:space="preserve"> PAGEREF _Toc343593730 \h </w:instrText>
        </w:r>
        <w:r w:rsidR="00642B6E">
          <w:rPr>
            <w:noProof/>
            <w:webHidden/>
          </w:rPr>
        </w:r>
        <w:r w:rsidR="00642B6E">
          <w:rPr>
            <w:noProof/>
            <w:webHidden/>
          </w:rPr>
          <w:fldChar w:fldCharType="separate"/>
        </w:r>
        <w:r w:rsidR="00EF4D88">
          <w:rPr>
            <w:noProof/>
            <w:webHidden/>
          </w:rPr>
          <w:t>36</w:t>
        </w:r>
        <w:r w:rsidR="00642B6E">
          <w:rPr>
            <w:noProof/>
            <w:webHidden/>
          </w:rPr>
          <w:fldChar w:fldCharType="end"/>
        </w:r>
      </w:hyperlink>
    </w:p>
    <w:p w14:paraId="4B18DD65" w14:textId="77777777" w:rsidR="007173BF" w:rsidRDefault="00000000">
      <w:pPr>
        <w:pStyle w:val="TOC3"/>
        <w:rPr>
          <w:rFonts w:asciiTheme="minorHAnsi" w:eastAsiaTheme="minorEastAsia" w:hAnsiTheme="minorHAnsi" w:cstheme="minorBidi"/>
          <w:noProof/>
          <w:sz w:val="22"/>
          <w:szCs w:val="22"/>
        </w:rPr>
      </w:pPr>
      <w:hyperlink w:anchor="_Toc343593731" w:history="1">
        <w:r w:rsidR="007173BF" w:rsidRPr="007E724D">
          <w:rPr>
            <w:rStyle w:val="Hyperlink"/>
            <w:noProof/>
            <w:lang w:eastAsia="ar-SA"/>
          </w:rPr>
          <w:t>5.1.8</w:t>
        </w:r>
        <w:r w:rsidR="007173BF">
          <w:rPr>
            <w:rFonts w:asciiTheme="minorHAnsi" w:eastAsiaTheme="minorEastAsia" w:hAnsiTheme="minorHAnsi" w:cstheme="minorBidi"/>
            <w:noProof/>
            <w:sz w:val="22"/>
            <w:szCs w:val="22"/>
          </w:rPr>
          <w:tab/>
        </w:r>
        <w:r w:rsidR="007173BF" w:rsidRPr="007E724D">
          <w:rPr>
            <w:rStyle w:val="Hyperlink"/>
            <w:noProof/>
            <w:lang w:eastAsia="ar-SA"/>
          </w:rPr>
          <w:t>Off-Site Backup</w:t>
        </w:r>
        <w:r w:rsidR="007173BF">
          <w:rPr>
            <w:noProof/>
            <w:webHidden/>
          </w:rPr>
          <w:tab/>
        </w:r>
        <w:r w:rsidR="00642B6E">
          <w:rPr>
            <w:noProof/>
            <w:webHidden/>
          </w:rPr>
          <w:fldChar w:fldCharType="begin"/>
        </w:r>
        <w:r w:rsidR="007173BF">
          <w:rPr>
            <w:noProof/>
            <w:webHidden/>
          </w:rPr>
          <w:instrText xml:space="preserve"> PAGEREF _Toc343593731 \h </w:instrText>
        </w:r>
        <w:r w:rsidR="00642B6E">
          <w:rPr>
            <w:noProof/>
            <w:webHidden/>
          </w:rPr>
        </w:r>
        <w:r w:rsidR="00642B6E">
          <w:rPr>
            <w:noProof/>
            <w:webHidden/>
          </w:rPr>
          <w:fldChar w:fldCharType="separate"/>
        </w:r>
        <w:r w:rsidR="00EF4D88">
          <w:rPr>
            <w:noProof/>
            <w:webHidden/>
          </w:rPr>
          <w:t>36</w:t>
        </w:r>
        <w:r w:rsidR="00642B6E">
          <w:rPr>
            <w:noProof/>
            <w:webHidden/>
          </w:rPr>
          <w:fldChar w:fldCharType="end"/>
        </w:r>
      </w:hyperlink>
    </w:p>
    <w:p w14:paraId="13F24BAD" w14:textId="77777777" w:rsidR="007173BF" w:rsidRDefault="00000000">
      <w:pPr>
        <w:pStyle w:val="TOC2"/>
        <w:rPr>
          <w:rFonts w:asciiTheme="minorHAnsi" w:eastAsiaTheme="minorEastAsia" w:hAnsiTheme="minorHAnsi" w:cstheme="minorBidi"/>
          <w:b w:val="0"/>
          <w:noProof/>
          <w:sz w:val="22"/>
          <w:szCs w:val="22"/>
        </w:rPr>
      </w:pPr>
      <w:hyperlink w:anchor="_Toc343593732" w:history="1">
        <w:r w:rsidR="007173BF" w:rsidRPr="007E724D">
          <w:rPr>
            <w:rStyle w:val="Hyperlink"/>
            <w:noProof/>
            <w:lang w:eastAsia="ar-SA"/>
          </w:rPr>
          <w:t>5.2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Procedural Controls</w:t>
        </w:r>
        <w:r w:rsidR="007173BF">
          <w:rPr>
            <w:noProof/>
            <w:webHidden/>
          </w:rPr>
          <w:tab/>
        </w:r>
        <w:r w:rsidR="00642B6E">
          <w:rPr>
            <w:noProof/>
            <w:webHidden/>
          </w:rPr>
          <w:fldChar w:fldCharType="begin"/>
        </w:r>
        <w:r w:rsidR="007173BF">
          <w:rPr>
            <w:noProof/>
            <w:webHidden/>
          </w:rPr>
          <w:instrText xml:space="preserve"> PAGEREF _Toc343593732 \h </w:instrText>
        </w:r>
        <w:r w:rsidR="00642B6E">
          <w:rPr>
            <w:noProof/>
            <w:webHidden/>
          </w:rPr>
        </w:r>
        <w:r w:rsidR="00642B6E">
          <w:rPr>
            <w:noProof/>
            <w:webHidden/>
          </w:rPr>
          <w:fldChar w:fldCharType="separate"/>
        </w:r>
        <w:r w:rsidR="00EF4D88">
          <w:rPr>
            <w:noProof/>
            <w:webHidden/>
          </w:rPr>
          <w:t>36</w:t>
        </w:r>
        <w:r w:rsidR="00642B6E">
          <w:rPr>
            <w:noProof/>
            <w:webHidden/>
          </w:rPr>
          <w:fldChar w:fldCharType="end"/>
        </w:r>
      </w:hyperlink>
    </w:p>
    <w:p w14:paraId="514DF979" w14:textId="77777777" w:rsidR="007173BF" w:rsidRDefault="00000000">
      <w:pPr>
        <w:pStyle w:val="TOC3"/>
        <w:rPr>
          <w:rFonts w:asciiTheme="minorHAnsi" w:eastAsiaTheme="minorEastAsia" w:hAnsiTheme="minorHAnsi" w:cstheme="minorBidi"/>
          <w:noProof/>
          <w:sz w:val="22"/>
          <w:szCs w:val="22"/>
        </w:rPr>
      </w:pPr>
      <w:hyperlink w:anchor="_Toc343593733" w:history="1">
        <w:r w:rsidR="007173BF" w:rsidRPr="007E724D">
          <w:rPr>
            <w:rStyle w:val="Hyperlink"/>
            <w:noProof/>
            <w:lang w:eastAsia="ar-SA"/>
          </w:rPr>
          <w:t>5.2.1</w:t>
        </w:r>
        <w:r w:rsidR="007173BF">
          <w:rPr>
            <w:rFonts w:asciiTheme="minorHAnsi" w:eastAsiaTheme="minorEastAsia" w:hAnsiTheme="minorHAnsi" w:cstheme="minorBidi"/>
            <w:noProof/>
            <w:sz w:val="22"/>
            <w:szCs w:val="22"/>
          </w:rPr>
          <w:tab/>
        </w:r>
        <w:r w:rsidR="007173BF" w:rsidRPr="007E724D">
          <w:rPr>
            <w:rStyle w:val="Hyperlink"/>
            <w:noProof/>
            <w:lang w:eastAsia="ar-SA"/>
          </w:rPr>
          <w:t>Trusted Roles</w:t>
        </w:r>
        <w:r w:rsidR="007173BF">
          <w:rPr>
            <w:noProof/>
            <w:webHidden/>
          </w:rPr>
          <w:tab/>
        </w:r>
        <w:r w:rsidR="00642B6E">
          <w:rPr>
            <w:noProof/>
            <w:webHidden/>
          </w:rPr>
          <w:fldChar w:fldCharType="begin"/>
        </w:r>
        <w:r w:rsidR="007173BF">
          <w:rPr>
            <w:noProof/>
            <w:webHidden/>
          </w:rPr>
          <w:instrText xml:space="preserve"> PAGEREF _Toc343593733 \h </w:instrText>
        </w:r>
        <w:r w:rsidR="00642B6E">
          <w:rPr>
            <w:noProof/>
            <w:webHidden/>
          </w:rPr>
        </w:r>
        <w:r w:rsidR="00642B6E">
          <w:rPr>
            <w:noProof/>
            <w:webHidden/>
          </w:rPr>
          <w:fldChar w:fldCharType="separate"/>
        </w:r>
        <w:r w:rsidR="00EF4D88">
          <w:rPr>
            <w:noProof/>
            <w:webHidden/>
          </w:rPr>
          <w:t>36</w:t>
        </w:r>
        <w:r w:rsidR="00642B6E">
          <w:rPr>
            <w:noProof/>
            <w:webHidden/>
          </w:rPr>
          <w:fldChar w:fldCharType="end"/>
        </w:r>
      </w:hyperlink>
    </w:p>
    <w:p w14:paraId="376877B1"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34" w:history="1">
        <w:r w:rsidR="007173BF" w:rsidRPr="007E724D">
          <w:rPr>
            <w:rStyle w:val="Hyperlink"/>
            <w:noProof/>
          </w:rPr>
          <w:t>5.2.1.1</w:t>
        </w:r>
        <w:r w:rsidR="007173BF">
          <w:rPr>
            <w:rFonts w:asciiTheme="minorHAnsi" w:eastAsiaTheme="minorEastAsia" w:hAnsiTheme="minorHAnsi" w:cstheme="minorBidi"/>
            <w:noProof/>
            <w:sz w:val="22"/>
            <w:szCs w:val="22"/>
          </w:rPr>
          <w:tab/>
        </w:r>
        <w:r w:rsidR="007173BF" w:rsidRPr="007E724D">
          <w:rPr>
            <w:rStyle w:val="Hyperlink"/>
            <w:noProof/>
          </w:rPr>
          <w:t>Administrator</w:t>
        </w:r>
        <w:r w:rsidR="007173BF">
          <w:rPr>
            <w:noProof/>
            <w:webHidden/>
          </w:rPr>
          <w:tab/>
        </w:r>
        <w:r w:rsidR="00642B6E">
          <w:rPr>
            <w:noProof/>
            <w:webHidden/>
          </w:rPr>
          <w:fldChar w:fldCharType="begin"/>
        </w:r>
        <w:r w:rsidR="007173BF">
          <w:rPr>
            <w:noProof/>
            <w:webHidden/>
          </w:rPr>
          <w:instrText xml:space="preserve"> PAGEREF _Toc343593734 \h </w:instrText>
        </w:r>
        <w:r w:rsidR="00642B6E">
          <w:rPr>
            <w:noProof/>
            <w:webHidden/>
          </w:rPr>
        </w:r>
        <w:r w:rsidR="00642B6E">
          <w:rPr>
            <w:noProof/>
            <w:webHidden/>
          </w:rPr>
          <w:fldChar w:fldCharType="separate"/>
        </w:r>
        <w:r w:rsidR="00EF4D88">
          <w:rPr>
            <w:noProof/>
            <w:webHidden/>
          </w:rPr>
          <w:t>36</w:t>
        </w:r>
        <w:r w:rsidR="00642B6E">
          <w:rPr>
            <w:noProof/>
            <w:webHidden/>
          </w:rPr>
          <w:fldChar w:fldCharType="end"/>
        </w:r>
      </w:hyperlink>
    </w:p>
    <w:p w14:paraId="3DC487E2"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35" w:history="1">
        <w:r w:rsidR="007173BF" w:rsidRPr="007E724D">
          <w:rPr>
            <w:rStyle w:val="Hyperlink"/>
            <w:noProof/>
            <w:lang w:eastAsia="ar-SA"/>
          </w:rPr>
          <w:t>5.2.1.2</w:t>
        </w:r>
        <w:r w:rsidR="007173BF">
          <w:rPr>
            <w:rFonts w:asciiTheme="minorHAnsi" w:eastAsiaTheme="minorEastAsia" w:hAnsiTheme="minorHAnsi" w:cstheme="minorBidi"/>
            <w:noProof/>
            <w:sz w:val="22"/>
            <w:szCs w:val="22"/>
          </w:rPr>
          <w:tab/>
        </w:r>
        <w:r w:rsidR="007173BF" w:rsidRPr="007E724D">
          <w:rPr>
            <w:rStyle w:val="Hyperlink"/>
            <w:noProof/>
            <w:lang w:eastAsia="ar-SA"/>
          </w:rPr>
          <w:t>Officer</w:t>
        </w:r>
        <w:r w:rsidR="007173BF">
          <w:rPr>
            <w:noProof/>
            <w:webHidden/>
          </w:rPr>
          <w:tab/>
        </w:r>
        <w:r w:rsidR="00642B6E">
          <w:rPr>
            <w:noProof/>
            <w:webHidden/>
          </w:rPr>
          <w:fldChar w:fldCharType="begin"/>
        </w:r>
        <w:r w:rsidR="007173BF">
          <w:rPr>
            <w:noProof/>
            <w:webHidden/>
          </w:rPr>
          <w:instrText xml:space="preserve"> PAGEREF _Toc343593735 \h </w:instrText>
        </w:r>
        <w:r w:rsidR="00642B6E">
          <w:rPr>
            <w:noProof/>
            <w:webHidden/>
          </w:rPr>
        </w:r>
        <w:r w:rsidR="00642B6E">
          <w:rPr>
            <w:noProof/>
            <w:webHidden/>
          </w:rPr>
          <w:fldChar w:fldCharType="separate"/>
        </w:r>
        <w:r w:rsidR="00EF4D88">
          <w:rPr>
            <w:noProof/>
            <w:webHidden/>
          </w:rPr>
          <w:t>37</w:t>
        </w:r>
        <w:r w:rsidR="00642B6E">
          <w:rPr>
            <w:noProof/>
            <w:webHidden/>
          </w:rPr>
          <w:fldChar w:fldCharType="end"/>
        </w:r>
      </w:hyperlink>
    </w:p>
    <w:p w14:paraId="379DC6FD"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36" w:history="1">
        <w:r w:rsidR="007173BF" w:rsidRPr="007E724D">
          <w:rPr>
            <w:rStyle w:val="Hyperlink"/>
            <w:noProof/>
            <w:lang w:eastAsia="ar-SA"/>
          </w:rPr>
          <w:t>5.2.1.3</w:t>
        </w:r>
        <w:r w:rsidR="007173BF">
          <w:rPr>
            <w:rFonts w:asciiTheme="minorHAnsi" w:eastAsiaTheme="minorEastAsia" w:hAnsiTheme="minorHAnsi" w:cstheme="minorBidi"/>
            <w:noProof/>
            <w:sz w:val="22"/>
            <w:szCs w:val="22"/>
          </w:rPr>
          <w:tab/>
        </w:r>
        <w:r w:rsidR="007173BF" w:rsidRPr="007E724D">
          <w:rPr>
            <w:rStyle w:val="Hyperlink"/>
            <w:noProof/>
            <w:lang w:eastAsia="ar-SA"/>
          </w:rPr>
          <w:t>Auditor</w:t>
        </w:r>
        <w:r w:rsidR="007173BF">
          <w:rPr>
            <w:noProof/>
            <w:webHidden/>
          </w:rPr>
          <w:tab/>
        </w:r>
        <w:r w:rsidR="00642B6E">
          <w:rPr>
            <w:noProof/>
            <w:webHidden/>
          </w:rPr>
          <w:fldChar w:fldCharType="begin"/>
        </w:r>
        <w:r w:rsidR="007173BF">
          <w:rPr>
            <w:noProof/>
            <w:webHidden/>
          </w:rPr>
          <w:instrText xml:space="preserve"> PAGEREF _Toc343593736 \h </w:instrText>
        </w:r>
        <w:r w:rsidR="00642B6E">
          <w:rPr>
            <w:noProof/>
            <w:webHidden/>
          </w:rPr>
        </w:r>
        <w:r w:rsidR="00642B6E">
          <w:rPr>
            <w:noProof/>
            <w:webHidden/>
          </w:rPr>
          <w:fldChar w:fldCharType="separate"/>
        </w:r>
        <w:r w:rsidR="00EF4D88">
          <w:rPr>
            <w:noProof/>
            <w:webHidden/>
          </w:rPr>
          <w:t>37</w:t>
        </w:r>
        <w:r w:rsidR="00642B6E">
          <w:rPr>
            <w:noProof/>
            <w:webHidden/>
          </w:rPr>
          <w:fldChar w:fldCharType="end"/>
        </w:r>
      </w:hyperlink>
    </w:p>
    <w:p w14:paraId="3AE7A23D"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37" w:history="1">
        <w:r w:rsidR="007173BF" w:rsidRPr="007E724D">
          <w:rPr>
            <w:rStyle w:val="Hyperlink"/>
            <w:noProof/>
            <w:lang w:eastAsia="ar-SA"/>
          </w:rPr>
          <w:t>5.2.1.4</w:t>
        </w:r>
        <w:r w:rsidR="007173BF">
          <w:rPr>
            <w:rFonts w:asciiTheme="minorHAnsi" w:eastAsiaTheme="minorEastAsia" w:hAnsiTheme="minorHAnsi" w:cstheme="minorBidi"/>
            <w:noProof/>
            <w:sz w:val="22"/>
            <w:szCs w:val="22"/>
          </w:rPr>
          <w:tab/>
        </w:r>
        <w:r w:rsidR="007173BF" w:rsidRPr="007E724D">
          <w:rPr>
            <w:rStyle w:val="Hyperlink"/>
            <w:noProof/>
            <w:lang w:eastAsia="ar-SA"/>
          </w:rPr>
          <w:t>Operator</w:t>
        </w:r>
        <w:r w:rsidR="007173BF">
          <w:rPr>
            <w:noProof/>
            <w:webHidden/>
          </w:rPr>
          <w:tab/>
        </w:r>
        <w:r w:rsidR="00642B6E">
          <w:rPr>
            <w:noProof/>
            <w:webHidden/>
          </w:rPr>
          <w:fldChar w:fldCharType="begin"/>
        </w:r>
        <w:r w:rsidR="007173BF">
          <w:rPr>
            <w:noProof/>
            <w:webHidden/>
          </w:rPr>
          <w:instrText xml:space="preserve"> PAGEREF _Toc343593737 \h </w:instrText>
        </w:r>
        <w:r w:rsidR="00642B6E">
          <w:rPr>
            <w:noProof/>
            <w:webHidden/>
          </w:rPr>
        </w:r>
        <w:r w:rsidR="00642B6E">
          <w:rPr>
            <w:noProof/>
            <w:webHidden/>
          </w:rPr>
          <w:fldChar w:fldCharType="separate"/>
        </w:r>
        <w:r w:rsidR="00EF4D88">
          <w:rPr>
            <w:noProof/>
            <w:webHidden/>
          </w:rPr>
          <w:t>37</w:t>
        </w:r>
        <w:r w:rsidR="00642B6E">
          <w:rPr>
            <w:noProof/>
            <w:webHidden/>
          </w:rPr>
          <w:fldChar w:fldCharType="end"/>
        </w:r>
      </w:hyperlink>
    </w:p>
    <w:p w14:paraId="6347DF31" w14:textId="77777777" w:rsidR="007173BF" w:rsidRDefault="00000000">
      <w:pPr>
        <w:pStyle w:val="TOC3"/>
        <w:rPr>
          <w:rFonts w:asciiTheme="minorHAnsi" w:eastAsiaTheme="minorEastAsia" w:hAnsiTheme="minorHAnsi" w:cstheme="minorBidi"/>
          <w:noProof/>
          <w:sz w:val="22"/>
          <w:szCs w:val="22"/>
        </w:rPr>
      </w:pPr>
      <w:hyperlink w:anchor="_Toc343593738" w:history="1">
        <w:r w:rsidR="007173BF" w:rsidRPr="007E724D">
          <w:rPr>
            <w:rStyle w:val="Hyperlink"/>
            <w:noProof/>
            <w:lang w:eastAsia="ar-SA"/>
          </w:rPr>
          <w:t>5.2.2</w:t>
        </w:r>
        <w:r w:rsidR="007173BF">
          <w:rPr>
            <w:rFonts w:asciiTheme="minorHAnsi" w:eastAsiaTheme="minorEastAsia" w:hAnsiTheme="minorHAnsi" w:cstheme="minorBidi"/>
            <w:noProof/>
            <w:sz w:val="22"/>
            <w:szCs w:val="22"/>
          </w:rPr>
          <w:tab/>
        </w:r>
        <w:r w:rsidR="007173BF" w:rsidRPr="007E724D">
          <w:rPr>
            <w:rStyle w:val="Hyperlink"/>
            <w:noProof/>
            <w:lang w:eastAsia="ar-SA"/>
          </w:rPr>
          <w:t>Number of Persons Required per Task</w:t>
        </w:r>
        <w:r w:rsidR="007173BF">
          <w:rPr>
            <w:noProof/>
            <w:webHidden/>
          </w:rPr>
          <w:tab/>
        </w:r>
        <w:r w:rsidR="00642B6E">
          <w:rPr>
            <w:noProof/>
            <w:webHidden/>
          </w:rPr>
          <w:fldChar w:fldCharType="begin"/>
        </w:r>
        <w:r w:rsidR="007173BF">
          <w:rPr>
            <w:noProof/>
            <w:webHidden/>
          </w:rPr>
          <w:instrText xml:space="preserve"> PAGEREF _Toc343593738 \h </w:instrText>
        </w:r>
        <w:r w:rsidR="00642B6E">
          <w:rPr>
            <w:noProof/>
            <w:webHidden/>
          </w:rPr>
        </w:r>
        <w:r w:rsidR="00642B6E">
          <w:rPr>
            <w:noProof/>
            <w:webHidden/>
          </w:rPr>
          <w:fldChar w:fldCharType="separate"/>
        </w:r>
        <w:r w:rsidR="00EF4D88">
          <w:rPr>
            <w:noProof/>
            <w:webHidden/>
          </w:rPr>
          <w:t>37</w:t>
        </w:r>
        <w:r w:rsidR="00642B6E">
          <w:rPr>
            <w:noProof/>
            <w:webHidden/>
          </w:rPr>
          <w:fldChar w:fldCharType="end"/>
        </w:r>
      </w:hyperlink>
    </w:p>
    <w:p w14:paraId="574A3D41" w14:textId="77777777" w:rsidR="007173BF" w:rsidRDefault="00000000">
      <w:pPr>
        <w:pStyle w:val="TOC3"/>
        <w:rPr>
          <w:rFonts w:asciiTheme="minorHAnsi" w:eastAsiaTheme="minorEastAsia" w:hAnsiTheme="minorHAnsi" w:cstheme="minorBidi"/>
          <w:noProof/>
          <w:sz w:val="22"/>
          <w:szCs w:val="22"/>
        </w:rPr>
      </w:pPr>
      <w:hyperlink w:anchor="_Toc343593739" w:history="1">
        <w:r w:rsidR="007173BF" w:rsidRPr="007E724D">
          <w:rPr>
            <w:rStyle w:val="Hyperlink"/>
            <w:noProof/>
            <w:lang w:eastAsia="ar-SA"/>
          </w:rPr>
          <w:t>5.2.3</w:t>
        </w:r>
        <w:r w:rsidR="007173BF">
          <w:rPr>
            <w:rFonts w:asciiTheme="minorHAnsi" w:eastAsiaTheme="minorEastAsia" w:hAnsiTheme="minorHAnsi" w:cstheme="minorBidi"/>
            <w:noProof/>
            <w:sz w:val="22"/>
            <w:szCs w:val="22"/>
          </w:rPr>
          <w:tab/>
        </w:r>
        <w:r w:rsidR="007173BF" w:rsidRPr="007E724D">
          <w:rPr>
            <w:rStyle w:val="Hyperlink"/>
            <w:noProof/>
            <w:lang w:eastAsia="ar-SA"/>
          </w:rPr>
          <w:t>Identification and Authentication for Each Role</w:t>
        </w:r>
        <w:r w:rsidR="007173BF">
          <w:rPr>
            <w:noProof/>
            <w:webHidden/>
          </w:rPr>
          <w:tab/>
        </w:r>
        <w:r w:rsidR="00642B6E">
          <w:rPr>
            <w:noProof/>
            <w:webHidden/>
          </w:rPr>
          <w:fldChar w:fldCharType="begin"/>
        </w:r>
        <w:r w:rsidR="007173BF">
          <w:rPr>
            <w:noProof/>
            <w:webHidden/>
          </w:rPr>
          <w:instrText xml:space="preserve"> PAGEREF _Toc343593739 \h </w:instrText>
        </w:r>
        <w:r w:rsidR="00642B6E">
          <w:rPr>
            <w:noProof/>
            <w:webHidden/>
          </w:rPr>
        </w:r>
        <w:r w:rsidR="00642B6E">
          <w:rPr>
            <w:noProof/>
            <w:webHidden/>
          </w:rPr>
          <w:fldChar w:fldCharType="separate"/>
        </w:r>
        <w:r w:rsidR="00EF4D88">
          <w:rPr>
            <w:noProof/>
            <w:webHidden/>
          </w:rPr>
          <w:t>37</w:t>
        </w:r>
        <w:r w:rsidR="00642B6E">
          <w:rPr>
            <w:noProof/>
            <w:webHidden/>
          </w:rPr>
          <w:fldChar w:fldCharType="end"/>
        </w:r>
      </w:hyperlink>
    </w:p>
    <w:p w14:paraId="561CDA60" w14:textId="77777777" w:rsidR="007173BF" w:rsidRDefault="00000000">
      <w:pPr>
        <w:pStyle w:val="TOC3"/>
        <w:rPr>
          <w:rFonts w:asciiTheme="minorHAnsi" w:eastAsiaTheme="minorEastAsia" w:hAnsiTheme="minorHAnsi" w:cstheme="minorBidi"/>
          <w:noProof/>
          <w:sz w:val="22"/>
          <w:szCs w:val="22"/>
        </w:rPr>
      </w:pPr>
      <w:hyperlink w:anchor="_Toc343593740" w:history="1">
        <w:r w:rsidR="007173BF" w:rsidRPr="007E724D">
          <w:rPr>
            <w:rStyle w:val="Hyperlink"/>
            <w:noProof/>
          </w:rPr>
          <w:t>5.2.4</w:t>
        </w:r>
        <w:r w:rsidR="007173BF">
          <w:rPr>
            <w:rFonts w:asciiTheme="minorHAnsi" w:eastAsiaTheme="minorEastAsia" w:hAnsiTheme="minorHAnsi" w:cstheme="minorBidi"/>
            <w:noProof/>
            <w:sz w:val="22"/>
            <w:szCs w:val="22"/>
          </w:rPr>
          <w:tab/>
        </w:r>
        <w:r w:rsidR="007173BF" w:rsidRPr="007E724D">
          <w:rPr>
            <w:rStyle w:val="Hyperlink"/>
            <w:noProof/>
          </w:rPr>
          <w:t>Roles Requiring Separation of Duties</w:t>
        </w:r>
        <w:r w:rsidR="007173BF">
          <w:rPr>
            <w:noProof/>
            <w:webHidden/>
          </w:rPr>
          <w:tab/>
        </w:r>
        <w:r w:rsidR="00642B6E">
          <w:rPr>
            <w:noProof/>
            <w:webHidden/>
          </w:rPr>
          <w:fldChar w:fldCharType="begin"/>
        </w:r>
        <w:r w:rsidR="007173BF">
          <w:rPr>
            <w:noProof/>
            <w:webHidden/>
          </w:rPr>
          <w:instrText xml:space="preserve"> PAGEREF _Toc343593740 \h </w:instrText>
        </w:r>
        <w:r w:rsidR="00642B6E">
          <w:rPr>
            <w:noProof/>
            <w:webHidden/>
          </w:rPr>
        </w:r>
        <w:r w:rsidR="00642B6E">
          <w:rPr>
            <w:noProof/>
            <w:webHidden/>
          </w:rPr>
          <w:fldChar w:fldCharType="separate"/>
        </w:r>
        <w:r w:rsidR="00EF4D88">
          <w:rPr>
            <w:noProof/>
            <w:webHidden/>
          </w:rPr>
          <w:t>37</w:t>
        </w:r>
        <w:r w:rsidR="00642B6E">
          <w:rPr>
            <w:noProof/>
            <w:webHidden/>
          </w:rPr>
          <w:fldChar w:fldCharType="end"/>
        </w:r>
      </w:hyperlink>
    </w:p>
    <w:p w14:paraId="2BF28711" w14:textId="77777777" w:rsidR="007173BF" w:rsidRDefault="00000000">
      <w:pPr>
        <w:pStyle w:val="TOC2"/>
        <w:rPr>
          <w:rFonts w:asciiTheme="minorHAnsi" w:eastAsiaTheme="minorEastAsia" w:hAnsiTheme="minorHAnsi" w:cstheme="minorBidi"/>
          <w:b w:val="0"/>
          <w:noProof/>
          <w:sz w:val="22"/>
          <w:szCs w:val="22"/>
        </w:rPr>
      </w:pPr>
      <w:hyperlink w:anchor="_Toc343593741" w:history="1">
        <w:r w:rsidR="007173BF" w:rsidRPr="007E724D">
          <w:rPr>
            <w:rStyle w:val="Hyperlink"/>
            <w:noProof/>
            <w:lang w:eastAsia="ar-SA"/>
          </w:rPr>
          <w:t>5.3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Personnel Controls</w:t>
        </w:r>
        <w:r w:rsidR="007173BF">
          <w:rPr>
            <w:noProof/>
            <w:webHidden/>
          </w:rPr>
          <w:tab/>
        </w:r>
        <w:r w:rsidR="00642B6E">
          <w:rPr>
            <w:noProof/>
            <w:webHidden/>
          </w:rPr>
          <w:fldChar w:fldCharType="begin"/>
        </w:r>
        <w:r w:rsidR="007173BF">
          <w:rPr>
            <w:noProof/>
            <w:webHidden/>
          </w:rPr>
          <w:instrText xml:space="preserve"> PAGEREF _Toc343593741 \h </w:instrText>
        </w:r>
        <w:r w:rsidR="00642B6E">
          <w:rPr>
            <w:noProof/>
            <w:webHidden/>
          </w:rPr>
        </w:r>
        <w:r w:rsidR="00642B6E">
          <w:rPr>
            <w:noProof/>
            <w:webHidden/>
          </w:rPr>
          <w:fldChar w:fldCharType="separate"/>
        </w:r>
        <w:r w:rsidR="00EF4D88">
          <w:rPr>
            <w:noProof/>
            <w:webHidden/>
          </w:rPr>
          <w:t>38</w:t>
        </w:r>
        <w:r w:rsidR="00642B6E">
          <w:rPr>
            <w:noProof/>
            <w:webHidden/>
          </w:rPr>
          <w:fldChar w:fldCharType="end"/>
        </w:r>
      </w:hyperlink>
    </w:p>
    <w:p w14:paraId="12346A20" w14:textId="77777777" w:rsidR="007173BF" w:rsidRDefault="00000000">
      <w:pPr>
        <w:pStyle w:val="TOC3"/>
        <w:rPr>
          <w:rFonts w:asciiTheme="minorHAnsi" w:eastAsiaTheme="minorEastAsia" w:hAnsiTheme="minorHAnsi" w:cstheme="minorBidi"/>
          <w:noProof/>
          <w:sz w:val="22"/>
          <w:szCs w:val="22"/>
        </w:rPr>
      </w:pPr>
      <w:hyperlink w:anchor="_Toc343593742" w:history="1">
        <w:r w:rsidR="007173BF" w:rsidRPr="007E724D">
          <w:rPr>
            <w:rStyle w:val="Hyperlink"/>
            <w:noProof/>
            <w:lang w:eastAsia="ar-SA"/>
          </w:rPr>
          <w:t>5.3.1</w:t>
        </w:r>
        <w:r w:rsidR="007173BF">
          <w:rPr>
            <w:rFonts w:asciiTheme="minorHAnsi" w:eastAsiaTheme="minorEastAsia" w:hAnsiTheme="minorHAnsi" w:cstheme="minorBidi"/>
            <w:noProof/>
            <w:sz w:val="22"/>
            <w:szCs w:val="22"/>
          </w:rPr>
          <w:tab/>
        </w:r>
        <w:r w:rsidR="007173BF" w:rsidRPr="007E724D">
          <w:rPr>
            <w:rStyle w:val="Hyperlink"/>
            <w:noProof/>
            <w:lang w:eastAsia="ar-SA"/>
          </w:rPr>
          <w:t>Qualifications, Experience, and Clearance Requirements</w:t>
        </w:r>
        <w:r w:rsidR="007173BF">
          <w:rPr>
            <w:noProof/>
            <w:webHidden/>
          </w:rPr>
          <w:tab/>
        </w:r>
        <w:r w:rsidR="00642B6E">
          <w:rPr>
            <w:noProof/>
            <w:webHidden/>
          </w:rPr>
          <w:fldChar w:fldCharType="begin"/>
        </w:r>
        <w:r w:rsidR="007173BF">
          <w:rPr>
            <w:noProof/>
            <w:webHidden/>
          </w:rPr>
          <w:instrText xml:space="preserve"> PAGEREF _Toc343593742 \h </w:instrText>
        </w:r>
        <w:r w:rsidR="00642B6E">
          <w:rPr>
            <w:noProof/>
            <w:webHidden/>
          </w:rPr>
        </w:r>
        <w:r w:rsidR="00642B6E">
          <w:rPr>
            <w:noProof/>
            <w:webHidden/>
          </w:rPr>
          <w:fldChar w:fldCharType="separate"/>
        </w:r>
        <w:r w:rsidR="00EF4D88">
          <w:rPr>
            <w:noProof/>
            <w:webHidden/>
          </w:rPr>
          <w:t>38</w:t>
        </w:r>
        <w:r w:rsidR="00642B6E">
          <w:rPr>
            <w:noProof/>
            <w:webHidden/>
          </w:rPr>
          <w:fldChar w:fldCharType="end"/>
        </w:r>
      </w:hyperlink>
    </w:p>
    <w:p w14:paraId="7FD80405" w14:textId="77777777" w:rsidR="007173BF" w:rsidRDefault="00000000">
      <w:pPr>
        <w:pStyle w:val="TOC3"/>
        <w:rPr>
          <w:rFonts w:asciiTheme="minorHAnsi" w:eastAsiaTheme="minorEastAsia" w:hAnsiTheme="minorHAnsi" w:cstheme="minorBidi"/>
          <w:noProof/>
          <w:sz w:val="22"/>
          <w:szCs w:val="22"/>
        </w:rPr>
      </w:pPr>
      <w:hyperlink w:anchor="_Toc343593743" w:history="1">
        <w:r w:rsidR="007173BF" w:rsidRPr="007E724D">
          <w:rPr>
            <w:rStyle w:val="Hyperlink"/>
            <w:noProof/>
            <w:lang w:eastAsia="ar-SA"/>
          </w:rPr>
          <w:t>5.3.2</w:t>
        </w:r>
        <w:r w:rsidR="007173BF">
          <w:rPr>
            <w:rFonts w:asciiTheme="minorHAnsi" w:eastAsiaTheme="minorEastAsia" w:hAnsiTheme="minorHAnsi" w:cstheme="minorBidi"/>
            <w:noProof/>
            <w:sz w:val="22"/>
            <w:szCs w:val="22"/>
          </w:rPr>
          <w:tab/>
        </w:r>
        <w:r w:rsidR="007173BF" w:rsidRPr="007E724D">
          <w:rPr>
            <w:rStyle w:val="Hyperlink"/>
            <w:noProof/>
            <w:lang w:eastAsia="ar-SA"/>
          </w:rPr>
          <w:t>Background Check Procedures</w:t>
        </w:r>
        <w:r w:rsidR="007173BF">
          <w:rPr>
            <w:noProof/>
            <w:webHidden/>
          </w:rPr>
          <w:tab/>
        </w:r>
        <w:r w:rsidR="00642B6E">
          <w:rPr>
            <w:noProof/>
            <w:webHidden/>
          </w:rPr>
          <w:fldChar w:fldCharType="begin"/>
        </w:r>
        <w:r w:rsidR="007173BF">
          <w:rPr>
            <w:noProof/>
            <w:webHidden/>
          </w:rPr>
          <w:instrText xml:space="preserve"> PAGEREF _Toc343593743 \h </w:instrText>
        </w:r>
        <w:r w:rsidR="00642B6E">
          <w:rPr>
            <w:noProof/>
            <w:webHidden/>
          </w:rPr>
        </w:r>
        <w:r w:rsidR="00642B6E">
          <w:rPr>
            <w:noProof/>
            <w:webHidden/>
          </w:rPr>
          <w:fldChar w:fldCharType="separate"/>
        </w:r>
        <w:r w:rsidR="00EF4D88">
          <w:rPr>
            <w:noProof/>
            <w:webHidden/>
          </w:rPr>
          <w:t>38</w:t>
        </w:r>
        <w:r w:rsidR="00642B6E">
          <w:rPr>
            <w:noProof/>
            <w:webHidden/>
          </w:rPr>
          <w:fldChar w:fldCharType="end"/>
        </w:r>
      </w:hyperlink>
    </w:p>
    <w:p w14:paraId="1D1F2F13" w14:textId="77777777" w:rsidR="007173BF" w:rsidRDefault="00000000">
      <w:pPr>
        <w:pStyle w:val="TOC3"/>
        <w:rPr>
          <w:rFonts w:asciiTheme="minorHAnsi" w:eastAsiaTheme="minorEastAsia" w:hAnsiTheme="minorHAnsi" w:cstheme="minorBidi"/>
          <w:noProof/>
          <w:sz w:val="22"/>
          <w:szCs w:val="22"/>
        </w:rPr>
      </w:pPr>
      <w:hyperlink w:anchor="_Toc343593744" w:history="1">
        <w:r w:rsidR="007173BF" w:rsidRPr="007E724D">
          <w:rPr>
            <w:rStyle w:val="Hyperlink"/>
            <w:noProof/>
            <w:lang w:eastAsia="ar-SA"/>
          </w:rPr>
          <w:t>5.3.3</w:t>
        </w:r>
        <w:r w:rsidR="007173BF">
          <w:rPr>
            <w:rFonts w:asciiTheme="minorHAnsi" w:eastAsiaTheme="minorEastAsia" w:hAnsiTheme="minorHAnsi" w:cstheme="minorBidi"/>
            <w:noProof/>
            <w:sz w:val="22"/>
            <w:szCs w:val="22"/>
          </w:rPr>
          <w:tab/>
        </w:r>
        <w:r w:rsidR="007173BF" w:rsidRPr="007E724D">
          <w:rPr>
            <w:rStyle w:val="Hyperlink"/>
            <w:noProof/>
            <w:lang w:eastAsia="ar-SA"/>
          </w:rPr>
          <w:t>Training Requirements</w:t>
        </w:r>
        <w:r w:rsidR="007173BF">
          <w:rPr>
            <w:noProof/>
            <w:webHidden/>
          </w:rPr>
          <w:tab/>
        </w:r>
        <w:r w:rsidR="00642B6E">
          <w:rPr>
            <w:noProof/>
            <w:webHidden/>
          </w:rPr>
          <w:fldChar w:fldCharType="begin"/>
        </w:r>
        <w:r w:rsidR="007173BF">
          <w:rPr>
            <w:noProof/>
            <w:webHidden/>
          </w:rPr>
          <w:instrText xml:space="preserve"> PAGEREF _Toc343593744 \h </w:instrText>
        </w:r>
        <w:r w:rsidR="00642B6E">
          <w:rPr>
            <w:noProof/>
            <w:webHidden/>
          </w:rPr>
        </w:r>
        <w:r w:rsidR="00642B6E">
          <w:rPr>
            <w:noProof/>
            <w:webHidden/>
          </w:rPr>
          <w:fldChar w:fldCharType="separate"/>
        </w:r>
        <w:r w:rsidR="00EF4D88">
          <w:rPr>
            <w:noProof/>
            <w:webHidden/>
          </w:rPr>
          <w:t>38</w:t>
        </w:r>
        <w:r w:rsidR="00642B6E">
          <w:rPr>
            <w:noProof/>
            <w:webHidden/>
          </w:rPr>
          <w:fldChar w:fldCharType="end"/>
        </w:r>
      </w:hyperlink>
    </w:p>
    <w:p w14:paraId="505DBE19" w14:textId="77777777" w:rsidR="007173BF" w:rsidRDefault="00000000">
      <w:pPr>
        <w:pStyle w:val="TOC3"/>
        <w:rPr>
          <w:rFonts w:asciiTheme="minorHAnsi" w:eastAsiaTheme="minorEastAsia" w:hAnsiTheme="minorHAnsi" w:cstheme="minorBidi"/>
          <w:noProof/>
          <w:sz w:val="22"/>
          <w:szCs w:val="22"/>
        </w:rPr>
      </w:pPr>
      <w:hyperlink w:anchor="_Toc343593745" w:history="1">
        <w:r w:rsidR="007173BF" w:rsidRPr="007E724D">
          <w:rPr>
            <w:rStyle w:val="Hyperlink"/>
            <w:noProof/>
            <w:lang w:eastAsia="ar-SA"/>
          </w:rPr>
          <w:t>5.3.4</w:t>
        </w:r>
        <w:r w:rsidR="007173BF">
          <w:rPr>
            <w:rFonts w:asciiTheme="minorHAnsi" w:eastAsiaTheme="minorEastAsia" w:hAnsiTheme="minorHAnsi" w:cstheme="minorBidi"/>
            <w:noProof/>
            <w:sz w:val="22"/>
            <w:szCs w:val="22"/>
          </w:rPr>
          <w:tab/>
        </w:r>
        <w:r w:rsidR="007173BF" w:rsidRPr="007E724D">
          <w:rPr>
            <w:rStyle w:val="Hyperlink"/>
            <w:noProof/>
            <w:lang w:eastAsia="ar-SA"/>
          </w:rPr>
          <w:t>Retraining Frequency and Requirements</w:t>
        </w:r>
        <w:r w:rsidR="007173BF">
          <w:rPr>
            <w:noProof/>
            <w:webHidden/>
          </w:rPr>
          <w:tab/>
        </w:r>
        <w:r w:rsidR="00642B6E">
          <w:rPr>
            <w:noProof/>
            <w:webHidden/>
          </w:rPr>
          <w:fldChar w:fldCharType="begin"/>
        </w:r>
        <w:r w:rsidR="007173BF">
          <w:rPr>
            <w:noProof/>
            <w:webHidden/>
          </w:rPr>
          <w:instrText xml:space="preserve"> PAGEREF _Toc343593745 \h </w:instrText>
        </w:r>
        <w:r w:rsidR="00642B6E">
          <w:rPr>
            <w:noProof/>
            <w:webHidden/>
          </w:rPr>
        </w:r>
        <w:r w:rsidR="00642B6E">
          <w:rPr>
            <w:noProof/>
            <w:webHidden/>
          </w:rPr>
          <w:fldChar w:fldCharType="separate"/>
        </w:r>
        <w:r w:rsidR="00EF4D88">
          <w:rPr>
            <w:noProof/>
            <w:webHidden/>
          </w:rPr>
          <w:t>38</w:t>
        </w:r>
        <w:r w:rsidR="00642B6E">
          <w:rPr>
            <w:noProof/>
            <w:webHidden/>
          </w:rPr>
          <w:fldChar w:fldCharType="end"/>
        </w:r>
      </w:hyperlink>
    </w:p>
    <w:p w14:paraId="3752A8E3" w14:textId="77777777" w:rsidR="007173BF" w:rsidRDefault="00000000">
      <w:pPr>
        <w:pStyle w:val="TOC3"/>
        <w:rPr>
          <w:rFonts w:asciiTheme="minorHAnsi" w:eastAsiaTheme="minorEastAsia" w:hAnsiTheme="minorHAnsi" w:cstheme="minorBidi"/>
          <w:noProof/>
          <w:sz w:val="22"/>
          <w:szCs w:val="22"/>
        </w:rPr>
      </w:pPr>
      <w:hyperlink w:anchor="_Toc343593746" w:history="1">
        <w:r w:rsidR="007173BF" w:rsidRPr="007E724D">
          <w:rPr>
            <w:rStyle w:val="Hyperlink"/>
            <w:noProof/>
            <w:lang w:eastAsia="ar-SA"/>
          </w:rPr>
          <w:t>5.3.5</w:t>
        </w:r>
        <w:r w:rsidR="007173BF">
          <w:rPr>
            <w:rFonts w:asciiTheme="minorHAnsi" w:eastAsiaTheme="minorEastAsia" w:hAnsiTheme="minorHAnsi" w:cstheme="minorBidi"/>
            <w:noProof/>
            <w:sz w:val="22"/>
            <w:szCs w:val="22"/>
          </w:rPr>
          <w:tab/>
        </w:r>
        <w:r w:rsidR="007173BF" w:rsidRPr="007E724D">
          <w:rPr>
            <w:rStyle w:val="Hyperlink"/>
            <w:noProof/>
            <w:lang w:eastAsia="ar-SA"/>
          </w:rPr>
          <w:t>Job Rotation Frequency and Sequence</w:t>
        </w:r>
        <w:r w:rsidR="007173BF">
          <w:rPr>
            <w:noProof/>
            <w:webHidden/>
          </w:rPr>
          <w:tab/>
        </w:r>
        <w:r w:rsidR="00642B6E">
          <w:rPr>
            <w:noProof/>
            <w:webHidden/>
          </w:rPr>
          <w:fldChar w:fldCharType="begin"/>
        </w:r>
        <w:r w:rsidR="007173BF">
          <w:rPr>
            <w:noProof/>
            <w:webHidden/>
          </w:rPr>
          <w:instrText xml:space="preserve"> PAGEREF _Toc343593746 \h </w:instrText>
        </w:r>
        <w:r w:rsidR="00642B6E">
          <w:rPr>
            <w:noProof/>
            <w:webHidden/>
          </w:rPr>
        </w:r>
        <w:r w:rsidR="00642B6E">
          <w:rPr>
            <w:noProof/>
            <w:webHidden/>
          </w:rPr>
          <w:fldChar w:fldCharType="separate"/>
        </w:r>
        <w:r w:rsidR="00EF4D88">
          <w:rPr>
            <w:noProof/>
            <w:webHidden/>
          </w:rPr>
          <w:t>39</w:t>
        </w:r>
        <w:r w:rsidR="00642B6E">
          <w:rPr>
            <w:noProof/>
            <w:webHidden/>
          </w:rPr>
          <w:fldChar w:fldCharType="end"/>
        </w:r>
      </w:hyperlink>
    </w:p>
    <w:p w14:paraId="7925E434" w14:textId="77777777" w:rsidR="007173BF" w:rsidRDefault="00000000">
      <w:pPr>
        <w:pStyle w:val="TOC3"/>
        <w:rPr>
          <w:rFonts w:asciiTheme="minorHAnsi" w:eastAsiaTheme="minorEastAsia" w:hAnsiTheme="minorHAnsi" w:cstheme="minorBidi"/>
          <w:noProof/>
          <w:sz w:val="22"/>
          <w:szCs w:val="22"/>
        </w:rPr>
      </w:pPr>
      <w:hyperlink w:anchor="_Toc343593747" w:history="1">
        <w:r w:rsidR="007173BF" w:rsidRPr="007E724D">
          <w:rPr>
            <w:rStyle w:val="Hyperlink"/>
            <w:noProof/>
          </w:rPr>
          <w:t>5.3.6</w:t>
        </w:r>
        <w:r w:rsidR="007173BF">
          <w:rPr>
            <w:rFonts w:asciiTheme="minorHAnsi" w:eastAsiaTheme="minorEastAsia" w:hAnsiTheme="minorHAnsi" w:cstheme="minorBidi"/>
            <w:noProof/>
            <w:sz w:val="22"/>
            <w:szCs w:val="22"/>
          </w:rPr>
          <w:tab/>
        </w:r>
        <w:r w:rsidR="007173BF" w:rsidRPr="007E724D">
          <w:rPr>
            <w:rStyle w:val="Hyperlink"/>
            <w:noProof/>
          </w:rPr>
          <w:t>Sanctions for Unauthorized Actions</w:t>
        </w:r>
        <w:r w:rsidR="007173BF">
          <w:rPr>
            <w:noProof/>
            <w:webHidden/>
          </w:rPr>
          <w:tab/>
        </w:r>
        <w:r w:rsidR="00642B6E">
          <w:rPr>
            <w:noProof/>
            <w:webHidden/>
          </w:rPr>
          <w:fldChar w:fldCharType="begin"/>
        </w:r>
        <w:r w:rsidR="007173BF">
          <w:rPr>
            <w:noProof/>
            <w:webHidden/>
          </w:rPr>
          <w:instrText xml:space="preserve"> PAGEREF _Toc343593747 \h </w:instrText>
        </w:r>
        <w:r w:rsidR="00642B6E">
          <w:rPr>
            <w:noProof/>
            <w:webHidden/>
          </w:rPr>
        </w:r>
        <w:r w:rsidR="00642B6E">
          <w:rPr>
            <w:noProof/>
            <w:webHidden/>
          </w:rPr>
          <w:fldChar w:fldCharType="separate"/>
        </w:r>
        <w:r w:rsidR="00EF4D88">
          <w:rPr>
            <w:noProof/>
            <w:webHidden/>
          </w:rPr>
          <w:t>39</w:t>
        </w:r>
        <w:r w:rsidR="00642B6E">
          <w:rPr>
            <w:noProof/>
            <w:webHidden/>
          </w:rPr>
          <w:fldChar w:fldCharType="end"/>
        </w:r>
      </w:hyperlink>
    </w:p>
    <w:p w14:paraId="3DB093A1" w14:textId="77777777" w:rsidR="007173BF" w:rsidRDefault="00000000">
      <w:pPr>
        <w:pStyle w:val="TOC3"/>
        <w:rPr>
          <w:rFonts w:asciiTheme="minorHAnsi" w:eastAsiaTheme="minorEastAsia" w:hAnsiTheme="minorHAnsi" w:cstheme="minorBidi"/>
          <w:noProof/>
          <w:sz w:val="22"/>
          <w:szCs w:val="22"/>
        </w:rPr>
      </w:pPr>
      <w:hyperlink w:anchor="_Toc343593748" w:history="1">
        <w:r w:rsidR="007173BF" w:rsidRPr="007E724D">
          <w:rPr>
            <w:rStyle w:val="Hyperlink"/>
            <w:noProof/>
          </w:rPr>
          <w:t>5.3.7</w:t>
        </w:r>
        <w:r w:rsidR="007173BF">
          <w:rPr>
            <w:rFonts w:asciiTheme="minorHAnsi" w:eastAsiaTheme="minorEastAsia" w:hAnsiTheme="minorHAnsi" w:cstheme="minorBidi"/>
            <w:noProof/>
            <w:sz w:val="22"/>
            <w:szCs w:val="22"/>
          </w:rPr>
          <w:tab/>
        </w:r>
        <w:r w:rsidR="007173BF" w:rsidRPr="007E724D">
          <w:rPr>
            <w:rStyle w:val="Hyperlink"/>
            <w:noProof/>
          </w:rPr>
          <w:t>Independent Contractor Requirements</w:t>
        </w:r>
        <w:r w:rsidR="007173BF">
          <w:rPr>
            <w:noProof/>
            <w:webHidden/>
          </w:rPr>
          <w:tab/>
        </w:r>
        <w:r w:rsidR="00642B6E">
          <w:rPr>
            <w:noProof/>
            <w:webHidden/>
          </w:rPr>
          <w:fldChar w:fldCharType="begin"/>
        </w:r>
        <w:r w:rsidR="007173BF">
          <w:rPr>
            <w:noProof/>
            <w:webHidden/>
          </w:rPr>
          <w:instrText xml:space="preserve"> PAGEREF _Toc343593748 \h </w:instrText>
        </w:r>
        <w:r w:rsidR="00642B6E">
          <w:rPr>
            <w:noProof/>
            <w:webHidden/>
          </w:rPr>
        </w:r>
        <w:r w:rsidR="00642B6E">
          <w:rPr>
            <w:noProof/>
            <w:webHidden/>
          </w:rPr>
          <w:fldChar w:fldCharType="separate"/>
        </w:r>
        <w:r w:rsidR="00EF4D88">
          <w:rPr>
            <w:noProof/>
            <w:webHidden/>
          </w:rPr>
          <w:t>39</w:t>
        </w:r>
        <w:r w:rsidR="00642B6E">
          <w:rPr>
            <w:noProof/>
            <w:webHidden/>
          </w:rPr>
          <w:fldChar w:fldCharType="end"/>
        </w:r>
      </w:hyperlink>
    </w:p>
    <w:p w14:paraId="3A1C612E" w14:textId="77777777" w:rsidR="007173BF" w:rsidRDefault="00000000">
      <w:pPr>
        <w:pStyle w:val="TOC3"/>
        <w:rPr>
          <w:rFonts w:asciiTheme="minorHAnsi" w:eastAsiaTheme="minorEastAsia" w:hAnsiTheme="minorHAnsi" w:cstheme="minorBidi"/>
          <w:noProof/>
          <w:sz w:val="22"/>
          <w:szCs w:val="22"/>
        </w:rPr>
      </w:pPr>
      <w:hyperlink w:anchor="_Toc343593749" w:history="1">
        <w:r w:rsidR="007173BF" w:rsidRPr="007E724D">
          <w:rPr>
            <w:rStyle w:val="Hyperlink"/>
            <w:noProof/>
          </w:rPr>
          <w:t>5.3.8</w:t>
        </w:r>
        <w:r w:rsidR="007173BF">
          <w:rPr>
            <w:rFonts w:asciiTheme="minorHAnsi" w:eastAsiaTheme="minorEastAsia" w:hAnsiTheme="minorHAnsi" w:cstheme="minorBidi"/>
            <w:noProof/>
            <w:sz w:val="22"/>
            <w:szCs w:val="22"/>
          </w:rPr>
          <w:tab/>
        </w:r>
        <w:r w:rsidR="007173BF" w:rsidRPr="007E724D">
          <w:rPr>
            <w:rStyle w:val="Hyperlink"/>
            <w:noProof/>
          </w:rPr>
          <w:t>Documentation Supplied to Personnel</w:t>
        </w:r>
        <w:r w:rsidR="007173BF">
          <w:rPr>
            <w:noProof/>
            <w:webHidden/>
          </w:rPr>
          <w:tab/>
        </w:r>
        <w:r w:rsidR="00642B6E">
          <w:rPr>
            <w:noProof/>
            <w:webHidden/>
          </w:rPr>
          <w:fldChar w:fldCharType="begin"/>
        </w:r>
        <w:r w:rsidR="007173BF">
          <w:rPr>
            <w:noProof/>
            <w:webHidden/>
          </w:rPr>
          <w:instrText xml:space="preserve"> PAGEREF _Toc343593749 \h </w:instrText>
        </w:r>
        <w:r w:rsidR="00642B6E">
          <w:rPr>
            <w:noProof/>
            <w:webHidden/>
          </w:rPr>
        </w:r>
        <w:r w:rsidR="00642B6E">
          <w:rPr>
            <w:noProof/>
            <w:webHidden/>
          </w:rPr>
          <w:fldChar w:fldCharType="separate"/>
        </w:r>
        <w:r w:rsidR="00EF4D88">
          <w:rPr>
            <w:noProof/>
            <w:webHidden/>
          </w:rPr>
          <w:t>39</w:t>
        </w:r>
        <w:r w:rsidR="00642B6E">
          <w:rPr>
            <w:noProof/>
            <w:webHidden/>
          </w:rPr>
          <w:fldChar w:fldCharType="end"/>
        </w:r>
      </w:hyperlink>
    </w:p>
    <w:p w14:paraId="6DC8E572" w14:textId="77777777" w:rsidR="007173BF" w:rsidRDefault="00000000">
      <w:pPr>
        <w:pStyle w:val="TOC2"/>
        <w:rPr>
          <w:rFonts w:asciiTheme="minorHAnsi" w:eastAsiaTheme="minorEastAsia" w:hAnsiTheme="minorHAnsi" w:cstheme="minorBidi"/>
          <w:b w:val="0"/>
          <w:noProof/>
          <w:sz w:val="22"/>
          <w:szCs w:val="22"/>
        </w:rPr>
      </w:pPr>
      <w:hyperlink w:anchor="_Toc343593750" w:history="1">
        <w:r w:rsidR="007173BF" w:rsidRPr="007E724D">
          <w:rPr>
            <w:rStyle w:val="Hyperlink"/>
            <w:noProof/>
            <w:lang w:eastAsia="ar-SA"/>
          </w:rPr>
          <w:t>5.4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Audit Logging Procedures</w:t>
        </w:r>
        <w:r w:rsidR="007173BF">
          <w:rPr>
            <w:noProof/>
            <w:webHidden/>
          </w:rPr>
          <w:tab/>
        </w:r>
        <w:r w:rsidR="00642B6E">
          <w:rPr>
            <w:noProof/>
            <w:webHidden/>
          </w:rPr>
          <w:fldChar w:fldCharType="begin"/>
        </w:r>
        <w:r w:rsidR="007173BF">
          <w:rPr>
            <w:noProof/>
            <w:webHidden/>
          </w:rPr>
          <w:instrText xml:space="preserve"> PAGEREF _Toc343593750 \h </w:instrText>
        </w:r>
        <w:r w:rsidR="00642B6E">
          <w:rPr>
            <w:noProof/>
            <w:webHidden/>
          </w:rPr>
        </w:r>
        <w:r w:rsidR="00642B6E">
          <w:rPr>
            <w:noProof/>
            <w:webHidden/>
          </w:rPr>
          <w:fldChar w:fldCharType="separate"/>
        </w:r>
        <w:r w:rsidR="00EF4D88">
          <w:rPr>
            <w:noProof/>
            <w:webHidden/>
          </w:rPr>
          <w:t>39</w:t>
        </w:r>
        <w:r w:rsidR="00642B6E">
          <w:rPr>
            <w:noProof/>
            <w:webHidden/>
          </w:rPr>
          <w:fldChar w:fldCharType="end"/>
        </w:r>
      </w:hyperlink>
    </w:p>
    <w:p w14:paraId="4F17280C" w14:textId="77777777" w:rsidR="007173BF" w:rsidRDefault="00000000">
      <w:pPr>
        <w:pStyle w:val="TOC3"/>
        <w:rPr>
          <w:rFonts w:asciiTheme="minorHAnsi" w:eastAsiaTheme="minorEastAsia" w:hAnsiTheme="minorHAnsi" w:cstheme="minorBidi"/>
          <w:noProof/>
          <w:sz w:val="22"/>
          <w:szCs w:val="22"/>
        </w:rPr>
      </w:pPr>
      <w:hyperlink w:anchor="_Toc343593751" w:history="1">
        <w:r w:rsidR="007173BF" w:rsidRPr="007E724D">
          <w:rPr>
            <w:rStyle w:val="Hyperlink"/>
            <w:noProof/>
          </w:rPr>
          <w:t>5.4.1</w:t>
        </w:r>
        <w:r w:rsidR="007173BF">
          <w:rPr>
            <w:rFonts w:asciiTheme="minorHAnsi" w:eastAsiaTheme="minorEastAsia" w:hAnsiTheme="minorHAnsi" w:cstheme="minorBidi"/>
            <w:noProof/>
            <w:sz w:val="22"/>
            <w:szCs w:val="22"/>
          </w:rPr>
          <w:tab/>
        </w:r>
        <w:r w:rsidR="007173BF" w:rsidRPr="007E724D">
          <w:rPr>
            <w:rStyle w:val="Hyperlink"/>
            <w:noProof/>
          </w:rPr>
          <w:t>Types of Events Recorded</w:t>
        </w:r>
        <w:r w:rsidR="007173BF">
          <w:rPr>
            <w:noProof/>
            <w:webHidden/>
          </w:rPr>
          <w:tab/>
        </w:r>
        <w:r w:rsidR="00642B6E">
          <w:rPr>
            <w:noProof/>
            <w:webHidden/>
          </w:rPr>
          <w:fldChar w:fldCharType="begin"/>
        </w:r>
        <w:r w:rsidR="007173BF">
          <w:rPr>
            <w:noProof/>
            <w:webHidden/>
          </w:rPr>
          <w:instrText xml:space="preserve"> PAGEREF _Toc343593751 \h </w:instrText>
        </w:r>
        <w:r w:rsidR="00642B6E">
          <w:rPr>
            <w:noProof/>
            <w:webHidden/>
          </w:rPr>
        </w:r>
        <w:r w:rsidR="00642B6E">
          <w:rPr>
            <w:noProof/>
            <w:webHidden/>
          </w:rPr>
          <w:fldChar w:fldCharType="separate"/>
        </w:r>
        <w:r w:rsidR="00EF4D88">
          <w:rPr>
            <w:noProof/>
            <w:webHidden/>
          </w:rPr>
          <w:t>39</w:t>
        </w:r>
        <w:r w:rsidR="00642B6E">
          <w:rPr>
            <w:noProof/>
            <w:webHidden/>
          </w:rPr>
          <w:fldChar w:fldCharType="end"/>
        </w:r>
      </w:hyperlink>
    </w:p>
    <w:p w14:paraId="466821E9" w14:textId="77777777" w:rsidR="007173BF" w:rsidRDefault="00000000">
      <w:pPr>
        <w:pStyle w:val="TOC3"/>
        <w:rPr>
          <w:rFonts w:asciiTheme="minorHAnsi" w:eastAsiaTheme="minorEastAsia" w:hAnsiTheme="minorHAnsi" w:cstheme="minorBidi"/>
          <w:noProof/>
          <w:sz w:val="22"/>
          <w:szCs w:val="22"/>
        </w:rPr>
      </w:pPr>
      <w:hyperlink w:anchor="_Toc343593752" w:history="1">
        <w:r w:rsidR="007173BF" w:rsidRPr="007E724D">
          <w:rPr>
            <w:rStyle w:val="Hyperlink"/>
            <w:noProof/>
            <w:lang w:eastAsia="ar-SA"/>
          </w:rPr>
          <w:t>5.4.2</w:t>
        </w:r>
        <w:r w:rsidR="007173BF">
          <w:rPr>
            <w:rFonts w:asciiTheme="minorHAnsi" w:eastAsiaTheme="minorEastAsia" w:hAnsiTheme="minorHAnsi" w:cstheme="minorBidi"/>
            <w:noProof/>
            <w:sz w:val="22"/>
            <w:szCs w:val="22"/>
          </w:rPr>
          <w:tab/>
        </w:r>
        <w:r w:rsidR="007173BF" w:rsidRPr="007E724D">
          <w:rPr>
            <w:rStyle w:val="Hyperlink"/>
            <w:noProof/>
            <w:lang w:eastAsia="ar-SA"/>
          </w:rPr>
          <w:t>Frequency of Processing Log</w:t>
        </w:r>
        <w:r w:rsidR="007173BF">
          <w:rPr>
            <w:noProof/>
            <w:webHidden/>
          </w:rPr>
          <w:tab/>
        </w:r>
        <w:r w:rsidR="00642B6E">
          <w:rPr>
            <w:noProof/>
            <w:webHidden/>
          </w:rPr>
          <w:fldChar w:fldCharType="begin"/>
        </w:r>
        <w:r w:rsidR="007173BF">
          <w:rPr>
            <w:noProof/>
            <w:webHidden/>
          </w:rPr>
          <w:instrText xml:space="preserve"> PAGEREF _Toc343593752 \h </w:instrText>
        </w:r>
        <w:r w:rsidR="00642B6E">
          <w:rPr>
            <w:noProof/>
            <w:webHidden/>
          </w:rPr>
        </w:r>
        <w:r w:rsidR="00642B6E">
          <w:rPr>
            <w:noProof/>
            <w:webHidden/>
          </w:rPr>
          <w:fldChar w:fldCharType="separate"/>
        </w:r>
        <w:r w:rsidR="00EF4D88">
          <w:rPr>
            <w:noProof/>
            <w:webHidden/>
          </w:rPr>
          <w:t>43</w:t>
        </w:r>
        <w:r w:rsidR="00642B6E">
          <w:rPr>
            <w:noProof/>
            <w:webHidden/>
          </w:rPr>
          <w:fldChar w:fldCharType="end"/>
        </w:r>
      </w:hyperlink>
    </w:p>
    <w:p w14:paraId="23E9C169" w14:textId="77777777" w:rsidR="007173BF" w:rsidRDefault="00000000">
      <w:pPr>
        <w:pStyle w:val="TOC3"/>
        <w:rPr>
          <w:rFonts w:asciiTheme="minorHAnsi" w:eastAsiaTheme="minorEastAsia" w:hAnsiTheme="minorHAnsi" w:cstheme="minorBidi"/>
          <w:noProof/>
          <w:sz w:val="22"/>
          <w:szCs w:val="22"/>
        </w:rPr>
      </w:pPr>
      <w:hyperlink w:anchor="_Toc343593753" w:history="1">
        <w:r w:rsidR="007173BF" w:rsidRPr="007E724D">
          <w:rPr>
            <w:rStyle w:val="Hyperlink"/>
            <w:noProof/>
          </w:rPr>
          <w:t>5.4.3</w:t>
        </w:r>
        <w:r w:rsidR="007173BF">
          <w:rPr>
            <w:rFonts w:asciiTheme="minorHAnsi" w:eastAsiaTheme="minorEastAsia" w:hAnsiTheme="minorHAnsi" w:cstheme="minorBidi"/>
            <w:noProof/>
            <w:sz w:val="22"/>
            <w:szCs w:val="22"/>
          </w:rPr>
          <w:tab/>
        </w:r>
        <w:r w:rsidR="007173BF" w:rsidRPr="007E724D">
          <w:rPr>
            <w:rStyle w:val="Hyperlink"/>
            <w:noProof/>
          </w:rPr>
          <w:t>Retention Period for Audit Log</w:t>
        </w:r>
        <w:r w:rsidR="007173BF">
          <w:rPr>
            <w:noProof/>
            <w:webHidden/>
          </w:rPr>
          <w:tab/>
        </w:r>
        <w:r w:rsidR="00642B6E">
          <w:rPr>
            <w:noProof/>
            <w:webHidden/>
          </w:rPr>
          <w:fldChar w:fldCharType="begin"/>
        </w:r>
        <w:r w:rsidR="007173BF">
          <w:rPr>
            <w:noProof/>
            <w:webHidden/>
          </w:rPr>
          <w:instrText xml:space="preserve"> PAGEREF _Toc343593753 \h </w:instrText>
        </w:r>
        <w:r w:rsidR="00642B6E">
          <w:rPr>
            <w:noProof/>
            <w:webHidden/>
          </w:rPr>
        </w:r>
        <w:r w:rsidR="00642B6E">
          <w:rPr>
            <w:noProof/>
            <w:webHidden/>
          </w:rPr>
          <w:fldChar w:fldCharType="separate"/>
        </w:r>
        <w:r w:rsidR="00EF4D88">
          <w:rPr>
            <w:noProof/>
            <w:webHidden/>
          </w:rPr>
          <w:t>43</w:t>
        </w:r>
        <w:r w:rsidR="00642B6E">
          <w:rPr>
            <w:noProof/>
            <w:webHidden/>
          </w:rPr>
          <w:fldChar w:fldCharType="end"/>
        </w:r>
      </w:hyperlink>
    </w:p>
    <w:p w14:paraId="59ADA3D9" w14:textId="77777777" w:rsidR="007173BF" w:rsidRDefault="00000000">
      <w:pPr>
        <w:pStyle w:val="TOC3"/>
        <w:rPr>
          <w:rFonts w:asciiTheme="minorHAnsi" w:eastAsiaTheme="minorEastAsia" w:hAnsiTheme="minorHAnsi" w:cstheme="minorBidi"/>
          <w:noProof/>
          <w:sz w:val="22"/>
          <w:szCs w:val="22"/>
        </w:rPr>
      </w:pPr>
      <w:hyperlink w:anchor="_Toc343593754" w:history="1">
        <w:r w:rsidR="007173BF" w:rsidRPr="007E724D">
          <w:rPr>
            <w:rStyle w:val="Hyperlink"/>
            <w:noProof/>
          </w:rPr>
          <w:t>5.4.4</w:t>
        </w:r>
        <w:r w:rsidR="007173BF">
          <w:rPr>
            <w:rFonts w:asciiTheme="minorHAnsi" w:eastAsiaTheme="minorEastAsia" w:hAnsiTheme="minorHAnsi" w:cstheme="minorBidi"/>
            <w:noProof/>
            <w:sz w:val="22"/>
            <w:szCs w:val="22"/>
          </w:rPr>
          <w:tab/>
        </w:r>
        <w:r w:rsidR="007173BF" w:rsidRPr="007E724D">
          <w:rPr>
            <w:rStyle w:val="Hyperlink"/>
            <w:noProof/>
          </w:rPr>
          <w:t>Protection of Audit Log</w:t>
        </w:r>
        <w:r w:rsidR="007173BF">
          <w:rPr>
            <w:noProof/>
            <w:webHidden/>
          </w:rPr>
          <w:tab/>
        </w:r>
        <w:r w:rsidR="00642B6E">
          <w:rPr>
            <w:noProof/>
            <w:webHidden/>
          </w:rPr>
          <w:fldChar w:fldCharType="begin"/>
        </w:r>
        <w:r w:rsidR="007173BF">
          <w:rPr>
            <w:noProof/>
            <w:webHidden/>
          </w:rPr>
          <w:instrText xml:space="preserve"> PAGEREF _Toc343593754 \h </w:instrText>
        </w:r>
        <w:r w:rsidR="00642B6E">
          <w:rPr>
            <w:noProof/>
            <w:webHidden/>
          </w:rPr>
        </w:r>
        <w:r w:rsidR="00642B6E">
          <w:rPr>
            <w:noProof/>
            <w:webHidden/>
          </w:rPr>
          <w:fldChar w:fldCharType="separate"/>
        </w:r>
        <w:r w:rsidR="00EF4D88">
          <w:rPr>
            <w:noProof/>
            <w:webHidden/>
          </w:rPr>
          <w:t>43</w:t>
        </w:r>
        <w:r w:rsidR="00642B6E">
          <w:rPr>
            <w:noProof/>
            <w:webHidden/>
          </w:rPr>
          <w:fldChar w:fldCharType="end"/>
        </w:r>
      </w:hyperlink>
    </w:p>
    <w:p w14:paraId="75739957" w14:textId="77777777" w:rsidR="007173BF" w:rsidRDefault="00000000">
      <w:pPr>
        <w:pStyle w:val="TOC3"/>
        <w:rPr>
          <w:rFonts w:asciiTheme="minorHAnsi" w:eastAsiaTheme="minorEastAsia" w:hAnsiTheme="minorHAnsi" w:cstheme="minorBidi"/>
          <w:noProof/>
          <w:sz w:val="22"/>
          <w:szCs w:val="22"/>
        </w:rPr>
      </w:pPr>
      <w:hyperlink w:anchor="_Toc343593755" w:history="1">
        <w:r w:rsidR="007173BF" w:rsidRPr="007E724D">
          <w:rPr>
            <w:rStyle w:val="Hyperlink"/>
            <w:noProof/>
            <w:lang w:eastAsia="ar-SA"/>
          </w:rPr>
          <w:t>5.4.5</w:t>
        </w:r>
        <w:r w:rsidR="007173BF">
          <w:rPr>
            <w:rFonts w:asciiTheme="minorHAnsi" w:eastAsiaTheme="minorEastAsia" w:hAnsiTheme="minorHAnsi" w:cstheme="minorBidi"/>
            <w:noProof/>
            <w:sz w:val="22"/>
            <w:szCs w:val="22"/>
          </w:rPr>
          <w:tab/>
        </w:r>
        <w:r w:rsidR="007173BF" w:rsidRPr="007E724D">
          <w:rPr>
            <w:rStyle w:val="Hyperlink"/>
            <w:noProof/>
            <w:lang w:eastAsia="ar-SA"/>
          </w:rPr>
          <w:t>Audit Log Backup Procedures</w:t>
        </w:r>
        <w:r w:rsidR="007173BF">
          <w:rPr>
            <w:noProof/>
            <w:webHidden/>
          </w:rPr>
          <w:tab/>
        </w:r>
        <w:r w:rsidR="00642B6E">
          <w:rPr>
            <w:noProof/>
            <w:webHidden/>
          </w:rPr>
          <w:fldChar w:fldCharType="begin"/>
        </w:r>
        <w:r w:rsidR="007173BF">
          <w:rPr>
            <w:noProof/>
            <w:webHidden/>
          </w:rPr>
          <w:instrText xml:space="preserve"> PAGEREF _Toc343593755 \h </w:instrText>
        </w:r>
        <w:r w:rsidR="00642B6E">
          <w:rPr>
            <w:noProof/>
            <w:webHidden/>
          </w:rPr>
        </w:r>
        <w:r w:rsidR="00642B6E">
          <w:rPr>
            <w:noProof/>
            <w:webHidden/>
          </w:rPr>
          <w:fldChar w:fldCharType="separate"/>
        </w:r>
        <w:r w:rsidR="00EF4D88">
          <w:rPr>
            <w:noProof/>
            <w:webHidden/>
          </w:rPr>
          <w:t>43</w:t>
        </w:r>
        <w:r w:rsidR="00642B6E">
          <w:rPr>
            <w:noProof/>
            <w:webHidden/>
          </w:rPr>
          <w:fldChar w:fldCharType="end"/>
        </w:r>
      </w:hyperlink>
    </w:p>
    <w:p w14:paraId="6ECE92D1" w14:textId="77777777" w:rsidR="007173BF" w:rsidRDefault="00000000">
      <w:pPr>
        <w:pStyle w:val="TOC3"/>
        <w:rPr>
          <w:rFonts w:asciiTheme="minorHAnsi" w:eastAsiaTheme="minorEastAsia" w:hAnsiTheme="minorHAnsi" w:cstheme="minorBidi"/>
          <w:noProof/>
          <w:sz w:val="22"/>
          <w:szCs w:val="22"/>
        </w:rPr>
      </w:pPr>
      <w:hyperlink w:anchor="_Toc343593756" w:history="1">
        <w:r w:rsidR="007173BF" w:rsidRPr="007E724D">
          <w:rPr>
            <w:rStyle w:val="Hyperlink"/>
            <w:noProof/>
            <w:lang w:eastAsia="ar-SA"/>
          </w:rPr>
          <w:t>5.4.6</w:t>
        </w:r>
        <w:r w:rsidR="007173BF">
          <w:rPr>
            <w:rFonts w:asciiTheme="minorHAnsi" w:eastAsiaTheme="minorEastAsia" w:hAnsiTheme="minorHAnsi" w:cstheme="minorBidi"/>
            <w:noProof/>
            <w:sz w:val="22"/>
            <w:szCs w:val="22"/>
          </w:rPr>
          <w:tab/>
        </w:r>
        <w:r w:rsidR="007173BF" w:rsidRPr="007E724D">
          <w:rPr>
            <w:rStyle w:val="Hyperlink"/>
            <w:noProof/>
            <w:lang w:eastAsia="ar-SA"/>
          </w:rPr>
          <w:t>Audit Collection System (Internal vs. External)</w:t>
        </w:r>
        <w:r w:rsidR="007173BF">
          <w:rPr>
            <w:noProof/>
            <w:webHidden/>
          </w:rPr>
          <w:tab/>
        </w:r>
        <w:r w:rsidR="00642B6E">
          <w:rPr>
            <w:noProof/>
            <w:webHidden/>
          </w:rPr>
          <w:fldChar w:fldCharType="begin"/>
        </w:r>
        <w:r w:rsidR="007173BF">
          <w:rPr>
            <w:noProof/>
            <w:webHidden/>
          </w:rPr>
          <w:instrText xml:space="preserve"> PAGEREF _Toc343593756 \h </w:instrText>
        </w:r>
        <w:r w:rsidR="00642B6E">
          <w:rPr>
            <w:noProof/>
            <w:webHidden/>
          </w:rPr>
        </w:r>
        <w:r w:rsidR="00642B6E">
          <w:rPr>
            <w:noProof/>
            <w:webHidden/>
          </w:rPr>
          <w:fldChar w:fldCharType="separate"/>
        </w:r>
        <w:r w:rsidR="00EF4D88">
          <w:rPr>
            <w:noProof/>
            <w:webHidden/>
          </w:rPr>
          <w:t>43</w:t>
        </w:r>
        <w:r w:rsidR="00642B6E">
          <w:rPr>
            <w:noProof/>
            <w:webHidden/>
          </w:rPr>
          <w:fldChar w:fldCharType="end"/>
        </w:r>
      </w:hyperlink>
    </w:p>
    <w:p w14:paraId="05E351A4" w14:textId="77777777" w:rsidR="007173BF" w:rsidRDefault="00000000">
      <w:pPr>
        <w:pStyle w:val="TOC3"/>
        <w:rPr>
          <w:rFonts w:asciiTheme="minorHAnsi" w:eastAsiaTheme="minorEastAsia" w:hAnsiTheme="minorHAnsi" w:cstheme="minorBidi"/>
          <w:noProof/>
          <w:sz w:val="22"/>
          <w:szCs w:val="22"/>
        </w:rPr>
      </w:pPr>
      <w:hyperlink w:anchor="_Toc343593757" w:history="1">
        <w:r w:rsidR="007173BF" w:rsidRPr="007E724D">
          <w:rPr>
            <w:rStyle w:val="Hyperlink"/>
            <w:noProof/>
          </w:rPr>
          <w:t>5.4.7</w:t>
        </w:r>
        <w:r w:rsidR="007173BF">
          <w:rPr>
            <w:rFonts w:asciiTheme="minorHAnsi" w:eastAsiaTheme="minorEastAsia" w:hAnsiTheme="minorHAnsi" w:cstheme="minorBidi"/>
            <w:noProof/>
            <w:sz w:val="22"/>
            <w:szCs w:val="22"/>
          </w:rPr>
          <w:tab/>
        </w:r>
        <w:r w:rsidR="007173BF" w:rsidRPr="007E724D">
          <w:rPr>
            <w:rStyle w:val="Hyperlink"/>
            <w:noProof/>
          </w:rPr>
          <w:t>Notification to Event-Causing Subject</w:t>
        </w:r>
        <w:r w:rsidR="007173BF">
          <w:rPr>
            <w:noProof/>
            <w:webHidden/>
          </w:rPr>
          <w:tab/>
        </w:r>
        <w:r w:rsidR="00642B6E">
          <w:rPr>
            <w:noProof/>
            <w:webHidden/>
          </w:rPr>
          <w:fldChar w:fldCharType="begin"/>
        </w:r>
        <w:r w:rsidR="007173BF">
          <w:rPr>
            <w:noProof/>
            <w:webHidden/>
          </w:rPr>
          <w:instrText xml:space="preserve"> PAGEREF _Toc343593757 \h </w:instrText>
        </w:r>
        <w:r w:rsidR="00642B6E">
          <w:rPr>
            <w:noProof/>
            <w:webHidden/>
          </w:rPr>
        </w:r>
        <w:r w:rsidR="00642B6E">
          <w:rPr>
            <w:noProof/>
            <w:webHidden/>
          </w:rPr>
          <w:fldChar w:fldCharType="separate"/>
        </w:r>
        <w:r w:rsidR="00EF4D88">
          <w:rPr>
            <w:noProof/>
            <w:webHidden/>
          </w:rPr>
          <w:t>43</w:t>
        </w:r>
        <w:r w:rsidR="00642B6E">
          <w:rPr>
            <w:noProof/>
            <w:webHidden/>
          </w:rPr>
          <w:fldChar w:fldCharType="end"/>
        </w:r>
      </w:hyperlink>
    </w:p>
    <w:p w14:paraId="7CBFC1D6" w14:textId="77777777" w:rsidR="007173BF" w:rsidRDefault="00000000">
      <w:pPr>
        <w:pStyle w:val="TOC3"/>
        <w:rPr>
          <w:rFonts w:asciiTheme="minorHAnsi" w:eastAsiaTheme="minorEastAsia" w:hAnsiTheme="minorHAnsi" w:cstheme="minorBidi"/>
          <w:noProof/>
          <w:sz w:val="22"/>
          <w:szCs w:val="22"/>
        </w:rPr>
      </w:pPr>
      <w:hyperlink w:anchor="_Toc343593758" w:history="1">
        <w:r w:rsidR="007173BF" w:rsidRPr="007E724D">
          <w:rPr>
            <w:rStyle w:val="Hyperlink"/>
            <w:noProof/>
          </w:rPr>
          <w:t>5.4.8</w:t>
        </w:r>
        <w:r w:rsidR="007173BF">
          <w:rPr>
            <w:rFonts w:asciiTheme="minorHAnsi" w:eastAsiaTheme="minorEastAsia" w:hAnsiTheme="minorHAnsi" w:cstheme="minorBidi"/>
            <w:noProof/>
            <w:sz w:val="22"/>
            <w:szCs w:val="22"/>
          </w:rPr>
          <w:tab/>
        </w:r>
        <w:r w:rsidR="007173BF" w:rsidRPr="007E724D">
          <w:rPr>
            <w:rStyle w:val="Hyperlink"/>
            <w:noProof/>
          </w:rPr>
          <w:t>Vulnerability Assessments</w:t>
        </w:r>
        <w:r w:rsidR="007173BF">
          <w:rPr>
            <w:noProof/>
            <w:webHidden/>
          </w:rPr>
          <w:tab/>
        </w:r>
        <w:r w:rsidR="00642B6E">
          <w:rPr>
            <w:noProof/>
            <w:webHidden/>
          </w:rPr>
          <w:fldChar w:fldCharType="begin"/>
        </w:r>
        <w:r w:rsidR="007173BF">
          <w:rPr>
            <w:noProof/>
            <w:webHidden/>
          </w:rPr>
          <w:instrText xml:space="preserve"> PAGEREF _Toc343593758 \h </w:instrText>
        </w:r>
        <w:r w:rsidR="00642B6E">
          <w:rPr>
            <w:noProof/>
            <w:webHidden/>
          </w:rPr>
        </w:r>
        <w:r w:rsidR="00642B6E">
          <w:rPr>
            <w:noProof/>
            <w:webHidden/>
          </w:rPr>
          <w:fldChar w:fldCharType="separate"/>
        </w:r>
        <w:r w:rsidR="00EF4D88">
          <w:rPr>
            <w:noProof/>
            <w:webHidden/>
          </w:rPr>
          <w:t>44</w:t>
        </w:r>
        <w:r w:rsidR="00642B6E">
          <w:rPr>
            <w:noProof/>
            <w:webHidden/>
          </w:rPr>
          <w:fldChar w:fldCharType="end"/>
        </w:r>
      </w:hyperlink>
    </w:p>
    <w:p w14:paraId="637C36F6" w14:textId="77777777" w:rsidR="007173BF" w:rsidRDefault="00000000">
      <w:pPr>
        <w:pStyle w:val="TOC2"/>
        <w:rPr>
          <w:rFonts w:asciiTheme="minorHAnsi" w:eastAsiaTheme="minorEastAsia" w:hAnsiTheme="minorHAnsi" w:cstheme="minorBidi"/>
          <w:b w:val="0"/>
          <w:noProof/>
          <w:sz w:val="22"/>
          <w:szCs w:val="22"/>
        </w:rPr>
      </w:pPr>
      <w:hyperlink w:anchor="_Toc343593759" w:history="1">
        <w:r w:rsidR="007173BF" w:rsidRPr="007E724D">
          <w:rPr>
            <w:rStyle w:val="Hyperlink"/>
            <w:noProof/>
            <w:lang w:eastAsia="ar-SA"/>
          </w:rPr>
          <w:t>5.5</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Records Archival</w:t>
        </w:r>
        <w:r w:rsidR="007173BF">
          <w:rPr>
            <w:noProof/>
            <w:webHidden/>
          </w:rPr>
          <w:tab/>
        </w:r>
        <w:r w:rsidR="00642B6E">
          <w:rPr>
            <w:noProof/>
            <w:webHidden/>
          </w:rPr>
          <w:fldChar w:fldCharType="begin"/>
        </w:r>
        <w:r w:rsidR="007173BF">
          <w:rPr>
            <w:noProof/>
            <w:webHidden/>
          </w:rPr>
          <w:instrText xml:space="preserve"> PAGEREF _Toc343593759 \h </w:instrText>
        </w:r>
        <w:r w:rsidR="00642B6E">
          <w:rPr>
            <w:noProof/>
            <w:webHidden/>
          </w:rPr>
        </w:r>
        <w:r w:rsidR="00642B6E">
          <w:rPr>
            <w:noProof/>
            <w:webHidden/>
          </w:rPr>
          <w:fldChar w:fldCharType="separate"/>
        </w:r>
        <w:r w:rsidR="00EF4D88">
          <w:rPr>
            <w:noProof/>
            <w:webHidden/>
          </w:rPr>
          <w:t>44</w:t>
        </w:r>
        <w:r w:rsidR="00642B6E">
          <w:rPr>
            <w:noProof/>
            <w:webHidden/>
          </w:rPr>
          <w:fldChar w:fldCharType="end"/>
        </w:r>
      </w:hyperlink>
    </w:p>
    <w:p w14:paraId="2F555DC0" w14:textId="77777777" w:rsidR="007173BF" w:rsidRDefault="00000000">
      <w:pPr>
        <w:pStyle w:val="TOC3"/>
        <w:rPr>
          <w:rFonts w:asciiTheme="minorHAnsi" w:eastAsiaTheme="minorEastAsia" w:hAnsiTheme="minorHAnsi" w:cstheme="minorBidi"/>
          <w:noProof/>
          <w:sz w:val="22"/>
          <w:szCs w:val="22"/>
        </w:rPr>
      </w:pPr>
      <w:hyperlink w:anchor="_Toc343593760" w:history="1">
        <w:r w:rsidR="007173BF" w:rsidRPr="007E724D">
          <w:rPr>
            <w:rStyle w:val="Hyperlink"/>
            <w:noProof/>
            <w:lang w:eastAsia="ar-SA"/>
          </w:rPr>
          <w:t>5.5.1</w:t>
        </w:r>
        <w:r w:rsidR="007173BF">
          <w:rPr>
            <w:rFonts w:asciiTheme="minorHAnsi" w:eastAsiaTheme="minorEastAsia" w:hAnsiTheme="minorHAnsi" w:cstheme="minorBidi"/>
            <w:noProof/>
            <w:sz w:val="22"/>
            <w:szCs w:val="22"/>
          </w:rPr>
          <w:tab/>
        </w:r>
        <w:r w:rsidR="007173BF" w:rsidRPr="007E724D">
          <w:rPr>
            <w:rStyle w:val="Hyperlink"/>
            <w:noProof/>
            <w:lang w:eastAsia="ar-SA"/>
          </w:rPr>
          <w:t>Types of Events Archived</w:t>
        </w:r>
        <w:r w:rsidR="007173BF">
          <w:rPr>
            <w:noProof/>
            <w:webHidden/>
          </w:rPr>
          <w:tab/>
        </w:r>
        <w:r w:rsidR="00642B6E">
          <w:rPr>
            <w:noProof/>
            <w:webHidden/>
          </w:rPr>
          <w:fldChar w:fldCharType="begin"/>
        </w:r>
        <w:r w:rsidR="007173BF">
          <w:rPr>
            <w:noProof/>
            <w:webHidden/>
          </w:rPr>
          <w:instrText xml:space="preserve"> PAGEREF _Toc343593760 \h </w:instrText>
        </w:r>
        <w:r w:rsidR="00642B6E">
          <w:rPr>
            <w:noProof/>
            <w:webHidden/>
          </w:rPr>
        </w:r>
        <w:r w:rsidR="00642B6E">
          <w:rPr>
            <w:noProof/>
            <w:webHidden/>
          </w:rPr>
          <w:fldChar w:fldCharType="separate"/>
        </w:r>
        <w:r w:rsidR="00EF4D88">
          <w:rPr>
            <w:noProof/>
            <w:webHidden/>
          </w:rPr>
          <w:t>44</w:t>
        </w:r>
        <w:r w:rsidR="00642B6E">
          <w:rPr>
            <w:noProof/>
            <w:webHidden/>
          </w:rPr>
          <w:fldChar w:fldCharType="end"/>
        </w:r>
      </w:hyperlink>
    </w:p>
    <w:p w14:paraId="78FA552E" w14:textId="77777777" w:rsidR="007173BF" w:rsidRDefault="00000000">
      <w:pPr>
        <w:pStyle w:val="TOC3"/>
        <w:rPr>
          <w:rFonts w:asciiTheme="minorHAnsi" w:eastAsiaTheme="minorEastAsia" w:hAnsiTheme="minorHAnsi" w:cstheme="minorBidi"/>
          <w:noProof/>
          <w:sz w:val="22"/>
          <w:szCs w:val="22"/>
        </w:rPr>
      </w:pPr>
      <w:hyperlink w:anchor="_Toc343593761" w:history="1">
        <w:r w:rsidR="007173BF" w:rsidRPr="007E724D">
          <w:rPr>
            <w:rStyle w:val="Hyperlink"/>
            <w:noProof/>
          </w:rPr>
          <w:t>5.5.2</w:t>
        </w:r>
        <w:r w:rsidR="007173BF">
          <w:rPr>
            <w:rFonts w:asciiTheme="minorHAnsi" w:eastAsiaTheme="minorEastAsia" w:hAnsiTheme="minorHAnsi" w:cstheme="minorBidi"/>
            <w:noProof/>
            <w:sz w:val="22"/>
            <w:szCs w:val="22"/>
          </w:rPr>
          <w:tab/>
        </w:r>
        <w:r w:rsidR="007173BF" w:rsidRPr="007E724D">
          <w:rPr>
            <w:rStyle w:val="Hyperlink"/>
            <w:noProof/>
          </w:rPr>
          <w:t>Retention Period for Archive</w:t>
        </w:r>
        <w:r w:rsidR="007173BF">
          <w:rPr>
            <w:noProof/>
            <w:webHidden/>
          </w:rPr>
          <w:tab/>
        </w:r>
        <w:r w:rsidR="00642B6E">
          <w:rPr>
            <w:noProof/>
            <w:webHidden/>
          </w:rPr>
          <w:fldChar w:fldCharType="begin"/>
        </w:r>
        <w:r w:rsidR="007173BF">
          <w:rPr>
            <w:noProof/>
            <w:webHidden/>
          </w:rPr>
          <w:instrText xml:space="preserve"> PAGEREF _Toc343593761 \h </w:instrText>
        </w:r>
        <w:r w:rsidR="00642B6E">
          <w:rPr>
            <w:noProof/>
            <w:webHidden/>
          </w:rPr>
        </w:r>
        <w:r w:rsidR="00642B6E">
          <w:rPr>
            <w:noProof/>
            <w:webHidden/>
          </w:rPr>
          <w:fldChar w:fldCharType="separate"/>
        </w:r>
        <w:r w:rsidR="00EF4D88">
          <w:rPr>
            <w:noProof/>
            <w:webHidden/>
          </w:rPr>
          <w:t>45</w:t>
        </w:r>
        <w:r w:rsidR="00642B6E">
          <w:rPr>
            <w:noProof/>
            <w:webHidden/>
          </w:rPr>
          <w:fldChar w:fldCharType="end"/>
        </w:r>
      </w:hyperlink>
    </w:p>
    <w:p w14:paraId="36A2BC06" w14:textId="77777777" w:rsidR="007173BF" w:rsidRDefault="00000000">
      <w:pPr>
        <w:pStyle w:val="TOC3"/>
        <w:rPr>
          <w:rFonts w:asciiTheme="minorHAnsi" w:eastAsiaTheme="minorEastAsia" w:hAnsiTheme="minorHAnsi" w:cstheme="minorBidi"/>
          <w:noProof/>
          <w:sz w:val="22"/>
          <w:szCs w:val="22"/>
        </w:rPr>
      </w:pPr>
      <w:hyperlink w:anchor="_Toc343593762" w:history="1">
        <w:r w:rsidR="007173BF" w:rsidRPr="007E724D">
          <w:rPr>
            <w:rStyle w:val="Hyperlink"/>
            <w:noProof/>
          </w:rPr>
          <w:t>5.5.3</w:t>
        </w:r>
        <w:r w:rsidR="007173BF">
          <w:rPr>
            <w:rFonts w:asciiTheme="minorHAnsi" w:eastAsiaTheme="minorEastAsia" w:hAnsiTheme="minorHAnsi" w:cstheme="minorBidi"/>
            <w:noProof/>
            <w:sz w:val="22"/>
            <w:szCs w:val="22"/>
          </w:rPr>
          <w:tab/>
        </w:r>
        <w:r w:rsidR="007173BF" w:rsidRPr="007E724D">
          <w:rPr>
            <w:rStyle w:val="Hyperlink"/>
            <w:noProof/>
          </w:rPr>
          <w:t>Protection of Archive</w:t>
        </w:r>
        <w:r w:rsidR="007173BF">
          <w:rPr>
            <w:noProof/>
            <w:webHidden/>
          </w:rPr>
          <w:tab/>
        </w:r>
        <w:r w:rsidR="00642B6E">
          <w:rPr>
            <w:noProof/>
            <w:webHidden/>
          </w:rPr>
          <w:fldChar w:fldCharType="begin"/>
        </w:r>
        <w:r w:rsidR="007173BF">
          <w:rPr>
            <w:noProof/>
            <w:webHidden/>
          </w:rPr>
          <w:instrText xml:space="preserve"> PAGEREF _Toc343593762 \h </w:instrText>
        </w:r>
        <w:r w:rsidR="00642B6E">
          <w:rPr>
            <w:noProof/>
            <w:webHidden/>
          </w:rPr>
        </w:r>
        <w:r w:rsidR="00642B6E">
          <w:rPr>
            <w:noProof/>
            <w:webHidden/>
          </w:rPr>
          <w:fldChar w:fldCharType="separate"/>
        </w:r>
        <w:r w:rsidR="00EF4D88">
          <w:rPr>
            <w:noProof/>
            <w:webHidden/>
          </w:rPr>
          <w:t>45</w:t>
        </w:r>
        <w:r w:rsidR="00642B6E">
          <w:rPr>
            <w:noProof/>
            <w:webHidden/>
          </w:rPr>
          <w:fldChar w:fldCharType="end"/>
        </w:r>
      </w:hyperlink>
    </w:p>
    <w:p w14:paraId="1C1404D4" w14:textId="77777777" w:rsidR="007173BF" w:rsidRDefault="00000000">
      <w:pPr>
        <w:pStyle w:val="TOC3"/>
        <w:rPr>
          <w:rFonts w:asciiTheme="minorHAnsi" w:eastAsiaTheme="minorEastAsia" w:hAnsiTheme="minorHAnsi" w:cstheme="minorBidi"/>
          <w:noProof/>
          <w:sz w:val="22"/>
          <w:szCs w:val="22"/>
        </w:rPr>
      </w:pPr>
      <w:hyperlink w:anchor="_Toc343593763" w:history="1">
        <w:r w:rsidR="007173BF" w:rsidRPr="007E724D">
          <w:rPr>
            <w:rStyle w:val="Hyperlink"/>
            <w:noProof/>
            <w:lang w:eastAsia="ar-SA"/>
          </w:rPr>
          <w:t>5.5.4</w:t>
        </w:r>
        <w:r w:rsidR="007173BF">
          <w:rPr>
            <w:rFonts w:asciiTheme="minorHAnsi" w:eastAsiaTheme="minorEastAsia" w:hAnsiTheme="minorHAnsi" w:cstheme="minorBidi"/>
            <w:noProof/>
            <w:sz w:val="22"/>
            <w:szCs w:val="22"/>
          </w:rPr>
          <w:tab/>
        </w:r>
        <w:r w:rsidR="007173BF" w:rsidRPr="007E724D">
          <w:rPr>
            <w:rStyle w:val="Hyperlink"/>
            <w:noProof/>
            <w:lang w:eastAsia="ar-SA"/>
          </w:rPr>
          <w:t>Archive Backup Procedures</w:t>
        </w:r>
        <w:r w:rsidR="007173BF">
          <w:rPr>
            <w:noProof/>
            <w:webHidden/>
          </w:rPr>
          <w:tab/>
        </w:r>
        <w:r w:rsidR="00642B6E">
          <w:rPr>
            <w:noProof/>
            <w:webHidden/>
          </w:rPr>
          <w:fldChar w:fldCharType="begin"/>
        </w:r>
        <w:r w:rsidR="007173BF">
          <w:rPr>
            <w:noProof/>
            <w:webHidden/>
          </w:rPr>
          <w:instrText xml:space="preserve"> PAGEREF _Toc343593763 \h </w:instrText>
        </w:r>
        <w:r w:rsidR="00642B6E">
          <w:rPr>
            <w:noProof/>
            <w:webHidden/>
          </w:rPr>
        </w:r>
        <w:r w:rsidR="00642B6E">
          <w:rPr>
            <w:noProof/>
            <w:webHidden/>
          </w:rPr>
          <w:fldChar w:fldCharType="separate"/>
        </w:r>
        <w:r w:rsidR="00EF4D88">
          <w:rPr>
            <w:noProof/>
            <w:webHidden/>
          </w:rPr>
          <w:t>46</w:t>
        </w:r>
        <w:r w:rsidR="00642B6E">
          <w:rPr>
            <w:noProof/>
            <w:webHidden/>
          </w:rPr>
          <w:fldChar w:fldCharType="end"/>
        </w:r>
      </w:hyperlink>
    </w:p>
    <w:p w14:paraId="4709F9E7" w14:textId="77777777" w:rsidR="007173BF" w:rsidRDefault="00000000">
      <w:pPr>
        <w:pStyle w:val="TOC3"/>
        <w:rPr>
          <w:rFonts w:asciiTheme="minorHAnsi" w:eastAsiaTheme="minorEastAsia" w:hAnsiTheme="minorHAnsi" w:cstheme="minorBidi"/>
          <w:noProof/>
          <w:sz w:val="22"/>
          <w:szCs w:val="22"/>
        </w:rPr>
      </w:pPr>
      <w:hyperlink w:anchor="_Toc343593764" w:history="1">
        <w:r w:rsidR="007173BF" w:rsidRPr="007E724D">
          <w:rPr>
            <w:rStyle w:val="Hyperlink"/>
            <w:noProof/>
          </w:rPr>
          <w:t>5.5.5</w:t>
        </w:r>
        <w:r w:rsidR="007173BF">
          <w:rPr>
            <w:rFonts w:asciiTheme="minorHAnsi" w:eastAsiaTheme="minorEastAsia" w:hAnsiTheme="minorHAnsi" w:cstheme="minorBidi"/>
            <w:noProof/>
            <w:sz w:val="22"/>
            <w:szCs w:val="22"/>
          </w:rPr>
          <w:tab/>
        </w:r>
        <w:r w:rsidR="007173BF" w:rsidRPr="007E724D">
          <w:rPr>
            <w:rStyle w:val="Hyperlink"/>
            <w:noProof/>
          </w:rPr>
          <w:t>Requirements for Time-Stamping of Records</w:t>
        </w:r>
        <w:r w:rsidR="007173BF">
          <w:rPr>
            <w:noProof/>
            <w:webHidden/>
          </w:rPr>
          <w:tab/>
        </w:r>
        <w:r w:rsidR="00642B6E">
          <w:rPr>
            <w:noProof/>
            <w:webHidden/>
          </w:rPr>
          <w:fldChar w:fldCharType="begin"/>
        </w:r>
        <w:r w:rsidR="007173BF">
          <w:rPr>
            <w:noProof/>
            <w:webHidden/>
          </w:rPr>
          <w:instrText xml:space="preserve"> PAGEREF _Toc343593764 \h </w:instrText>
        </w:r>
        <w:r w:rsidR="00642B6E">
          <w:rPr>
            <w:noProof/>
            <w:webHidden/>
          </w:rPr>
        </w:r>
        <w:r w:rsidR="00642B6E">
          <w:rPr>
            <w:noProof/>
            <w:webHidden/>
          </w:rPr>
          <w:fldChar w:fldCharType="separate"/>
        </w:r>
        <w:r w:rsidR="00EF4D88">
          <w:rPr>
            <w:noProof/>
            <w:webHidden/>
          </w:rPr>
          <w:t>46</w:t>
        </w:r>
        <w:r w:rsidR="00642B6E">
          <w:rPr>
            <w:noProof/>
            <w:webHidden/>
          </w:rPr>
          <w:fldChar w:fldCharType="end"/>
        </w:r>
      </w:hyperlink>
    </w:p>
    <w:p w14:paraId="64C4F84B" w14:textId="77777777" w:rsidR="007173BF" w:rsidRDefault="00000000">
      <w:pPr>
        <w:pStyle w:val="TOC3"/>
        <w:rPr>
          <w:rFonts w:asciiTheme="minorHAnsi" w:eastAsiaTheme="minorEastAsia" w:hAnsiTheme="minorHAnsi" w:cstheme="minorBidi"/>
          <w:noProof/>
          <w:sz w:val="22"/>
          <w:szCs w:val="22"/>
        </w:rPr>
      </w:pPr>
      <w:hyperlink w:anchor="_Toc343593765" w:history="1">
        <w:r w:rsidR="007173BF" w:rsidRPr="007E724D">
          <w:rPr>
            <w:rStyle w:val="Hyperlink"/>
            <w:noProof/>
          </w:rPr>
          <w:t>5.5.6</w:t>
        </w:r>
        <w:r w:rsidR="007173BF">
          <w:rPr>
            <w:rFonts w:asciiTheme="minorHAnsi" w:eastAsiaTheme="minorEastAsia" w:hAnsiTheme="minorHAnsi" w:cstheme="minorBidi"/>
            <w:noProof/>
            <w:sz w:val="22"/>
            <w:szCs w:val="22"/>
          </w:rPr>
          <w:tab/>
        </w:r>
        <w:r w:rsidR="007173BF" w:rsidRPr="007E724D">
          <w:rPr>
            <w:rStyle w:val="Hyperlink"/>
            <w:noProof/>
          </w:rPr>
          <w:t>Archive Collection System (Internal or External)</w:t>
        </w:r>
        <w:r w:rsidR="007173BF">
          <w:rPr>
            <w:noProof/>
            <w:webHidden/>
          </w:rPr>
          <w:tab/>
        </w:r>
        <w:r w:rsidR="00642B6E">
          <w:rPr>
            <w:noProof/>
            <w:webHidden/>
          </w:rPr>
          <w:fldChar w:fldCharType="begin"/>
        </w:r>
        <w:r w:rsidR="007173BF">
          <w:rPr>
            <w:noProof/>
            <w:webHidden/>
          </w:rPr>
          <w:instrText xml:space="preserve"> PAGEREF _Toc343593765 \h </w:instrText>
        </w:r>
        <w:r w:rsidR="00642B6E">
          <w:rPr>
            <w:noProof/>
            <w:webHidden/>
          </w:rPr>
        </w:r>
        <w:r w:rsidR="00642B6E">
          <w:rPr>
            <w:noProof/>
            <w:webHidden/>
          </w:rPr>
          <w:fldChar w:fldCharType="separate"/>
        </w:r>
        <w:r w:rsidR="00EF4D88">
          <w:rPr>
            <w:noProof/>
            <w:webHidden/>
          </w:rPr>
          <w:t>46</w:t>
        </w:r>
        <w:r w:rsidR="00642B6E">
          <w:rPr>
            <w:noProof/>
            <w:webHidden/>
          </w:rPr>
          <w:fldChar w:fldCharType="end"/>
        </w:r>
      </w:hyperlink>
    </w:p>
    <w:p w14:paraId="73764C3B" w14:textId="77777777" w:rsidR="007173BF" w:rsidRDefault="00000000">
      <w:pPr>
        <w:pStyle w:val="TOC3"/>
        <w:rPr>
          <w:rFonts w:asciiTheme="minorHAnsi" w:eastAsiaTheme="minorEastAsia" w:hAnsiTheme="minorHAnsi" w:cstheme="minorBidi"/>
          <w:noProof/>
          <w:sz w:val="22"/>
          <w:szCs w:val="22"/>
        </w:rPr>
      </w:pPr>
      <w:hyperlink w:anchor="_Toc343593766" w:history="1">
        <w:r w:rsidR="007173BF" w:rsidRPr="007E724D">
          <w:rPr>
            <w:rStyle w:val="Hyperlink"/>
            <w:noProof/>
          </w:rPr>
          <w:t>5.5.7</w:t>
        </w:r>
        <w:r w:rsidR="007173BF">
          <w:rPr>
            <w:rFonts w:asciiTheme="minorHAnsi" w:eastAsiaTheme="minorEastAsia" w:hAnsiTheme="minorHAnsi" w:cstheme="minorBidi"/>
            <w:noProof/>
            <w:sz w:val="22"/>
            <w:szCs w:val="22"/>
          </w:rPr>
          <w:tab/>
        </w:r>
        <w:r w:rsidR="007173BF" w:rsidRPr="007E724D">
          <w:rPr>
            <w:rStyle w:val="Hyperlink"/>
            <w:noProof/>
          </w:rPr>
          <w:t>Procedures to Obtain and Verify Archive Information</w:t>
        </w:r>
        <w:r w:rsidR="007173BF">
          <w:rPr>
            <w:noProof/>
            <w:webHidden/>
          </w:rPr>
          <w:tab/>
        </w:r>
        <w:r w:rsidR="00642B6E">
          <w:rPr>
            <w:noProof/>
            <w:webHidden/>
          </w:rPr>
          <w:fldChar w:fldCharType="begin"/>
        </w:r>
        <w:r w:rsidR="007173BF">
          <w:rPr>
            <w:noProof/>
            <w:webHidden/>
          </w:rPr>
          <w:instrText xml:space="preserve"> PAGEREF _Toc343593766 \h </w:instrText>
        </w:r>
        <w:r w:rsidR="00642B6E">
          <w:rPr>
            <w:noProof/>
            <w:webHidden/>
          </w:rPr>
        </w:r>
        <w:r w:rsidR="00642B6E">
          <w:rPr>
            <w:noProof/>
            <w:webHidden/>
          </w:rPr>
          <w:fldChar w:fldCharType="separate"/>
        </w:r>
        <w:r w:rsidR="00EF4D88">
          <w:rPr>
            <w:noProof/>
            <w:webHidden/>
          </w:rPr>
          <w:t>46</w:t>
        </w:r>
        <w:r w:rsidR="00642B6E">
          <w:rPr>
            <w:noProof/>
            <w:webHidden/>
          </w:rPr>
          <w:fldChar w:fldCharType="end"/>
        </w:r>
      </w:hyperlink>
    </w:p>
    <w:p w14:paraId="1C575E5C" w14:textId="77777777" w:rsidR="007173BF" w:rsidRDefault="00000000">
      <w:pPr>
        <w:pStyle w:val="TOC2"/>
        <w:rPr>
          <w:rFonts w:asciiTheme="minorHAnsi" w:eastAsiaTheme="minorEastAsia" w:hAnsiTheme="minorHAnsi" w:cstheme="minorBidi"/>
          <w:b w:val="0"/>
          <w:noProof/>
          <w:sz w:val="22"/>
          <w:szCs w:val="22"/>
        </w:rPr>
      </w:pPr>
      <w:hyperlink w:anchor="_Toc343593767" w:history="1">
        <w:r w:rsidR="007173BF" w:rsidRPr="007E724D">
          <w:rPr>
            <w:rStyle w:val="Hyperlink"/>
            <w:noProof/>
            <w:lang w:eastAsia="ar-SA"/>
          </w:rPr>
          <w:t>5.6</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Key Changeover</w:t>
        </w:r>
        <w:r w:rsidR="007173BF">
          <w:rPr>
            <w:noProof/>
            <w:webHidden/>
          </w:rPr>
          <w:tab/>
        </w:r>
        <w:r w:rsidR="00642B6E">
          <w:rPr>
            <w:noProof/>
            <w:webHidden/>
          </w:rPr>
          <w:fldChar w:fldCharType="begin"/>
        </w:r>
        <w:r w:rsidR="007173BF">
          <w:rPr>
            <w:noProof/>
            <w:webHidden/>
          </w:rPr>
          <w:instrText xml:space="preserve"> PAGEREF _Toc343593767 \h </w:instrText>
        </w:r>
        <w:r w:rsidR="00642B6E">
          <w:rPr>
            <w:noProof/>
            <w:webHidden/>
          </w:rPr>
        </w:r>
        <w:r w:rsidR="00642B6E">
          <w:rPr>
            <w:noProof/>
            <w:webHidden/>
          </w:rPr>
          <w:fldChar w:fldCharType="separate"/>
        </w:r>
        <w:r w:rsidR="00EF4D88">
          <w:rPr>
            <w:noProof/>
            <w:webHidden/>
          </w:rPr>
          <w:t>46</w:t>
        </w:r>
        <w:r w:rsidR="00642B6E">
          <w:rPr>
            <w:noProof/>
            <w:webHidden/>
          </w:rPr>
          <w:fldChar w:fldCharType="end"/>
        </w:r>
      </w:hyperlink>
    </w:p>
    <w:p w14:paraId="5ECBAAB0" w14:textId="77777777" w:rsidR="007173BF" w:rsidRDefault="00000000">
      <w:pPr>
        <w:pStyle w:val="TOC2"/>
        <w:rPr>
          <w:rFonts w:asciiTheme="minorHAnsi" w:eastAsiaTheme="minorEastAsia" w:hAnsiTheme="minorHAnsi" w:cstheme="minorBidi"/>
          <w:b w:val="0"/>
          <w:noProof/>
          <w:sz w:val="22"/>
          <w:szCs w:val="22"/>
        </w:rPr>
      </w:pPr>
      <w:hyperlink w:anchor="_Toc343593768" w:history="1">
        <w:r w:rsidR="007173BF" w:rsidRPr="007E724D">
          <w:rPr>
            <w:rStyle w:val="Hyperlink"/>
            <w:noProof/>
            <w:lang w:eastAsia="ar-SA"/>
          </w:rPr>
          <w:t>5.7</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Compromise and Disaster Recovery</w:t>
        </w:r>
        <w:r w:rsidR="007173BF">
          <w:rPr>
            <w:noProof/>
            <w:webHidden/>
          </w:rPr>
          <w:tab/>
        </w:r>
        <w:r w:rsidR="00642B6E">
          <w:rPr>
            <w:noProof/>
            <w:webHidden/>
          </w:rPr>
          <w:fldChar w:fldCharType="begin"/>
        </w:r>
        <w:r w:rsidR="007173BF">
          <w:rPr>
            <w:noProof/>
            <w:webHidden/>
          </w:rPr>
          <w:instrText xml:space="preserve"> PAGEREF _Toc343593768 \h </w:instrText>
        </w:r>
        <w:r w:rsidR="00642B6E">
          <w:rPr>
            <w:noProof/>
            <w:webHidden/>
          </w:rPr>
        </w:r>
        <w:r w:rsidR="00642B6E">
          <w:rPr>
            <w:noProof/>
            <w:webHidden/>
          </w:rPr>
          <w:fldChar w:fldCharType="separate"/>
        </w:r>
        <w:r w:rsidR="00EF4D88">
          <w:rPr>
            <w:noProof/>
            <w:webHidden/>
          </w:rPr>
          <w:t>46</w:t>
        </w:r>
        <w:r w:rsidR="00642B6E">
          <w:rPr>
            <w:noProof/>
            <w:webHidden/>
          </w:rPr>
          <w:fldChar w:fldCharType="end"/>
        </w:r>
      </w:hyperlink>
    </w:p>
    <w:p w14:paraId="466015C7" w14:textId="77777777" w:rsidR="007173BF" w:rsidRDefault="00000000">
      <w:pPr>
        <w:pStyle w:val="TOC3"/>
        <w:rPr>
          <w:rFonts w:asciiTheme="minorHAnsi" w:eastAsiaTheme="minorEastAsia" w:hAnsiTheme="minorHAnsi" w:cstheme="minorBidi"/>
          <w:noProof/>
          <w:sz w:val="22"/>
          <w:szCs w:val="22"/>
        </w:rPr>
      </w:pPr>
      <w:hyperlink w:anchor="_Toc343593769" w:history="1">
        <w:r w:rsidR="007173BF" w:rsidRPr="007E724D">
          <w:rPr>
            <w:rStyle w:val="Hyperlink"/>
            <w:noProof/>
          </w:rPr>
          <w:t>5.7.1</w:t>
        </w:r>
        <w:r w:rsidR="007173BF">
          <w:rPr>
            <w:rFonts w:asciiTheme="minorHAnsi" w:eastAsiaTheme="minorEastAsia" w:hAnsiTheme="minorHAnsi" w:cstheme="minorBidi"/>
            <w:noProof/>
            <w:sz w:val="22"/>
            <w:szCs w:val="22"/>
          </w:rPr>
          <w:tab/>
        </w:r>
        <w:r w:rsidR="007173BF" w:rsidRPr="007E724D">
          <w:rPr>
            <w:rStyle w:val="Hyperlink"/>
            <w:noProof/>
          </w:rPr>
          <w:t>Incident and Compromise Handling Procedures</w:t>
        </w:r>
        <w:r w:rsidR="007173BF">
          <w:rPr>
            <w:noProof/>
            <w:webHidden/>
          </w:rPr>
          <w:tab/>
        </w:r>
        <w:r w:rsidR="00642B6E">
          <w:rPr>
            <w:noProof/>
            <w:webHidden/>
          </w:rPr>
          <w:fldChar w:fldCharType="begin"/>
        </w:r>
        <w:r w:rsidR="007173BF">
          <w:rPr>
            <w:noProof/>
            <w:webHidden/>
          </w:rPr>
          <w:instrText xml:space="preserve"> PAGEREF _Toc343593769 \h </w:instrText>
        </w:r>
        <w:r w:rsidR="00642B6E">
          <w:rPr>
            <w:noProof/>
            <w:webHidden/>
          </w:rPr>
        </w:r>
        <w:r w:rsidR="00642B6E">
          <w:rPr>
            <w:noProof/>
            <w:webHidden/>
          </w:rPr>
          <w:fldChar w:fldCharType="separate"/>
        </w:r>
        <w:r w:rsidR="00EF4D88">
          <w:rPr>
            <w:noProof/>
            <w:webHidden/>
          </w:rPr>
          <w:t>46</w:t>
        </w:r>
        <w:r w:rsidR="00642B6E">
          <w:rPr>
            <w:noProof/>
            <w:webHidden/>
          </w:rPr>
          <w:fldChar w:fldCharType="end"/>
        </w:r>
      </w:hyperlink>
    </w:p>
    <w:p w14:paraId="6F304616" w14:textId="77777777" w:rsidR="007173BF" w:rsidRDefault="00000000">
      <w:pPr>
        <w:pStyle w:val="TOC3"/>
        <w:rPr>
          <w:rFonts w:asciiTheme="minorHAnsi" w:eastAsiaTheme="minorEastAsia" w:hAnsiTheme="minorHAnsi" w:cstheme="minorBidi"/>
          <w:noProof/>
          <w:sz w:val="22"/>
          <w:szCs w:val="22"/>
        </w:rPr>
      </w:pPr>
      <w:hyperlink w:anchor="_Toc343593770" w:history="1">
        <w:r w:rsidR="007173BF" w:rsidRPr="007E724D">
          <w:rPr>
            <w:rStyle w:val="Hyperlink"/>
            <w:noProof/>
          </w:rPr>
          <w:t>5.7.2</w:t>
        </w:r>
        <w:r w:rsidR="007173BF">
          <w:rPr>
            <w:rFonts w:asciiTheme="minorHAnsi" w:eastAsiaTheme="minorEastAsia" w:hAnsiTheme="minorHAnsi" w:cstheme="minorBidi"/>
            <w:noProof/>
            <w:sz w:val="22"/>
            <w:szCs w:val="22"/>
          </w:rPr>
          <w:tab/>
        </w:r>
        <w:r w:rsidR="007173BF" w:rsidRPr="007E724D">
          <w:rPr>
            <w:rStyle w:val="Hyperlink"/>
            <w:noProof/>
          </w:rPr>
          <w:t>Computing Resources, Software, and/or Data Are Corrupted</w:t>
        </w:r>
        <w:r w:rsidR="007173BF">
          <w:rPr>
            <w:noProof/>
            <w:webHidden/>
          </w:rPr>
          <w:tab/>
        </w:r>
        <w:r w:rsidR="00642B6E">
          <w:rPr>
            <w:noProof/>
            <w:webHidden/>
          </w:rPr>
          <w:fldChar w:fldCharType="begin"/>
        </w:r>
        <w:r w:rsidR="007173BF">
          <w:rPr>
            <w:noProof/>
            <w:webHidden/>
          </w:rPr>
          <w:instrText xml:space="preserve"> PAGEREF _Toc343593770 \h </w:instrText>
        </w:r>
        <w:r w:rsidR="00642B6E">
          <w:rPr>
            <w:noProof/>
            <w:webHidden/>
          </w:rPr>
        </w:r>
        <w:r w:rsidR="00642B6E">
          <w:rPr>
            <w:noProof/>
            <w:webHidden/>
          </w:rPr>
          <w:fldChar w:fldCharType="separate"/>
        </w:r>
        <w:r w:rsidR="00EF4D88">
          <w:rPr>
            <w:noProof/>
            <w:webHidden/>
          </w:rPr>
          <w:t>47</w:t>
        </w:r>
        <w:r w:rsidR="00642B6E">
          <w:rPr>
            <w:noProof/>
            <w:webHidden/>
          </w:rPr>
          <w:fldChar w:fldCharType="end"/>
        </w:r>
      </w:hyperlink>
    </w:p>
    <w:p w14:paraId="29FDAF2F" w14:textId="77777777" w:rsidR="007173BF" w:rsidRDefault="00000000">
      <w:pPr>
        <w:pStyle w:val="TOC3"/>
        <w:rPr>
          <w:rFonts w:asciiTheme="minorHAnsi" w:eastAsiaTheme="minorEastAsia" w:hAnsiTheme="minorHAnsi" w:cstheme="minorBidi"/>
          <w:noProof/>
          <w:sz w:val="22"/>
          <w:szCs w:val="22"/>
        </w:rPr>
      </w:pPr>
      <w:hyperlink w:anchor="_Toc343593771" w:history="1">
        <w:r w:rsidR="007173BF" w:rsidRPr="007E724D">
          <w:rPr>
            <w:rStyle w:val="Hyperlink"/>
            <w:noProof/>
          </w:rPr>
          <w:t>5.7.3</w:t>
        </w:r>
        <w:r w:rsidR="007173BF">
          <w:rPr>
            <w:rFonts w:asciiTheme="minorHAnsi" w:eastAsiaTheme="minorEastAsia" w:hAnsiTheme="minorHAnsi" w:cstheme="minorBidi"/>
            <w:noProof/>
            <w:sz w:val="22"/>
            <w:szCs w:val="22"/>
          </w:rPr>
          <w:tab/>
        </w:r>
        <w:r w:rsidR="007173BF" w:rsidRPr="007E724D">
          <w:rPr>
            <w:rStyle w:val="Hyperlink"/>
            <w:noProof/>
          </w:rPr>
          <w:t>Entity (CA) Private Key Compromise Procedures</w:t>
        </w:r>
        <w:r w:rsidR="007173BF">
          <w:rPr>
            <w:noProof/>
            <w:webHidden/>
          </w:rPr>
          <w:tab/>
        </w:r>
        <w:r w:rsidR="00642B6E">
          <w:rPr>
            <w:noProof/>
            <w:webHidden/>
          </w:rPr>
          <w:fldChar w:fldCharType="begin"/>
        </w:r>
        <w:r w:rsidR="007173BF">
          <w:rPr>
            <w:noProof/>
            <w:webHidden/>
          </w:rPr>
          <w:instrText xml:space="preserve"> PAGEREF _Toc343593771 \h </w:instrText>
        </w:r>
        <w:r w:rsidR="00642B6E">
          <w:rPr>
            <w:noProof/>
            <w:webHidden/>
          </w:rPr>
        </w:r>
        <w:r w:rsidR="00642B6E">
          <w:rPr>
            <w:noProof/>
            <w:webHidden/>
          </w:rPr>
          <w:fldChar w:fldCharType="separate"/>
        </w:r>
        <w:r w:rsidR="00EF4D88">
          <w:rPr>
            <w:noProof/>
            <w:webHidden/>
          </w:rPr>
          <w:t>47</w:t>
        </w:r>
        <w:r w:rsidR="00642B6E">
          <w:rPr>
            <w:noProof/>
            <w:webHidden/>
          </w:rPr>
          <w:fldChar w:fldCharType="end"/>
        </w:r>
      </w:hyperlink>
    </w:p>
    <w:p w14:paraId="043654DA" w14:textId="77777777" w:rsidR="007173BF" w:rsidRDefault="00000000">
      <w:pPr>
        <w:pStyle w:val="TOC3"/>
        <w:rPr>
          <w:rFonts w:asciiTheme="minorHAnsi" w:eastAsiaTheme="minorEastAsia" w:hAnsiTheme="minorHAnsi" w:cstheme="minorBidi"/>
          <w:noProof/>
          <w:sz w:val="22"/>
          <w:szCs w:val="22"/>
        </w:rPr>
      </w:pPr>
      <w:hyperlink w:anchor="_Toc343593772" w:history="1">
        <w:r w:rsidR="007173BF" w:rsidRPr="007E724D">
          <w:rPr>
            <w:rStyle w:val="Hyperlink"/>
            <w:noProof/>
          </w:rPr>
          <w:t>5.7.4</w:t>
        </w:r>
        <w:r w:rsidR="007173BF">
          <w:rPr>
            <w:rFonts w:asciiTheme="minorHAnsi" w:eastAsiaTheme="minorEastAsia" w:hAnsiTheme="minorHAnsi" w:cstheme="minorBidi"/>
            <w:noProof/>
            <w:sz w:val="22"/>
            <w:szCs w:val="22"/>
          </w:rPr>
          <w:tab/>
        </w:r>
        <w:r w:rsidR="007173BF" w:rsidRPr="007E724D">
          <w:rPr>
            <w:rStyle w:val="Hyperlink"/>
            <w:noProof/>
          </w:rPr>
          <w:t>Business Continuity Capabilities after a Disaster</w:t>
        </w:r>
        <w:r w:rsidR="007173BF">
          <w:rPr>
            <w:noProof/>
            <w:webHidden/>
          </w:rPr>
          <w:tab/>
        </w:r>
        <w:r w:rsidR="00642B6E">
          <w:rPr>
            <w:noProof/>
            <w:webHidden/>
          </w:rPr>
          <w:fldChar w:fldCharType="begin"/>
        </w:r>
        <w:r w:rsidR="007173BF">
          <w:rPr>
            <w:noProof/>
            <w:webHidden/>
          </w:rPr>
          <w:instrText xml:space="preserve"> PAGEREF _Toc343593772 \h </w:instrText>
        </w:r>
        <w:r w:rsidR="00642B6E">
          <w:rPr>
            <w:noProof/>
            <w:webHidden/>
          </w:rPr>
        </w:r>
        <w:r w:rsidR="00642B6E">
          <w:rPr>
            <w:noProof/>
            <w:webHidden/>
          </w:rPr>
          <w:fldChar w:fldCharType="separate"/>
        </w:r>
        <w:r w:rsidR="00EF4D88">
          <w:rPr>
            <w:noProof/>
            <w:webHidden/>
          </w:rPr>
          <w:t>48</w:t>
        </w:r>
        <w:r w:rsidR="00642B6E">
          <w:rPr>
            <w:noProof/>
            <w:webHidden/>
          </w:rPr>
          <w:fldChar w:fldCharType="end"/>
        </w:r>
      </w:hyperlink>
    </w:p>
    <w:p w14:paraId="3361DA35" w14:textId="77777777" w:rsidR="007173BF" w:rsidRDefault="00000000">
      <w:pPr>
        <w:pStyle w:val="TOC2"/>
        <w:rPr>
          <w:rFonts w:asciiTheme="minorHAnsi" w:eastAsiaTheme="minorEastAsia" w:hAnsiTheme="minorHAnsi" w:cstheme="minorBidi"/>
          <w:b w:val="0"/>
          <w:noProof/>
          <w:sz w:val="22"/>
          <w:szCs w:val="22"/>
        </w:rPr>
      </w:pPr>
      <w:hyperlink w:anchor="_Toc343593773" w:history="1">
        <w:r w:rsidR="007173BF" w:rsidRPr="007E724D">
          <w:rPr>
            <w:rStyle w:val="Hyperlink"/>
            <w:noProof/>
            <w:lang w:eastAsia="ar-SA"/>
          </w:rPr>
          <w:t>5.8</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CA or RA Termination</w:t>
        </w:r>
        <w:r w:rsidR="007173BF">
          <w:rPr>
            <w:noProof/>
            <w:webHidden/>
          </w:rPr>
          <w:tab/>
        </w:r>
        <w:r w:rsidR="00642B6E">
          <w:rPr>
            <w:noProof/>
            <w:webHidden/>
          </w:rPr>
          <w:fldChar w:fldCharType="begin"/>
        </w:r>
        <w:r w:rsidR="007173BF">
          <w:rPr>
            <w:noProof/>
            <w:webHidden/>
          </w:rPr>
          <w:instrText xml:space="preserve"> PAGEREF _Toc343593773 \h </w:instrText>
        </w:r>
        <w:r w:rsidR="00642B6E">
          <w:rPr>
            <w:noProof/>
            <w:webHidden/>
          </w:rPr>
        </w:r>
        <w:r w:rsidR="00642B6E">
          <w:rPr>
            <w:noProof/>
            <w:webHidden/>
          </w:rPr>
          <w:fldChar w:fldCharType="separate"/>
        </w:r>
        <w:r w:rsidR="00EF4D88">
          <w:rPr>
            <w:noProof/>
            <w:webHidden/>
          </w:rPr>
          <w:t>48</w:t>
        </w:r>
        <w:r w:rsidR="00642B6E">
          <w:rPr>
            <w:noProof/>
            <w:webHidden/>
          </w:rPr>
          <w:fldChar w:fldCharType="end"/>
        </w:r>
      </w:hyperlink>
    </w:p>
    <w:p w14:paraId="4BFCE0C5" w14:textId="77777777" w:rsidR="007173B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43593774" w:history="1">
        <w:r w:rsidR="007173BF" w:rsidRPr="007E724D">
          <w:rPr>
            <w:rStyle w:val="Hyperlink"/>
            <w:noProof/>
          </w:rPr>
          <w:t>6.</w:t>
        </w:r>
        <w:r w:rsidR="007173BF">
          <w:rPr>
            <w:rFonts w:asciiTheme="minorHAnsi" w:eastAsiaTheme="minorEastAsia" w:hAnsiTheme="minorHAnsi" w:cstheme="minorBidi"/>
            <w:b w:val="0"/>
            <w:noProof/>
            <w:sz w:val="22"/>
            <w:szCs w:val="22"/>
          </w:rPr>
          <w:tab/>
        </w:r>
        <w:r w:rsidR="007173BF" w:rsidRPr="007E724D">
          <w:rPr>
            <w:rStyle w:val="Hyperlink"/>
            <w:noProof/>
          </w:rPr>
          <w:t>Technical Security Controls</w:t>
        </w:r>
        <w:r w:rsidR="007173BF">
          <w:rPr>
            <w:noProof/>
            <w:webHidden/>
          </w:rPr>
          <w:tab/>
        </w:r>
        <w:r w:rsidR="00642B6E">
          <w:rPr>
            <w:noProof/>
            <w:webHidden/>
          </w:rPr>
          <w:fldChar w:fldCharType="begin"/>
        </w:r>
        <w:r w:rsidR="007173BF">
          <w:rPr>
            <w:noProof/>
            <w:webHidden/>
          </w:rPr>
          <w:instrText xml:space="preserve"> PAGEREF _Toc343593774 \h </w:instrText>
        </w:r>
        <w:r w:rsidR="00642B6E">
          <w:rPr>
            <w:noProof/>
            <w:webHidden/>
          </w:rPr>
        </w:r>
        <w:r w:rsidR="00642B6E">
          <w:rPr>
            <w:noProof/>
            <w:webHidden/>
          </w:rPr>
          <w:fldChar w:fldCharType="separate"/>
        </w:r>
        <w:r w:rsidR="00EF4D88">
          <w:rPr>
            <w:noProof/>
            <w:webHidden/>
          </w:rPr>
          <w:t>49</w:t>
        </w:r>
        <w:r w:rsidR="00642B6E">
          <w:rPr>
            <w:noProof/>
            <w:webHidden/>
          </w:rPr>
          <w:fldChar w:fldCharType="end"/>
        </w:r>
      </w:hyperlink>
    </w:p>
    <w:p w14:paraId="3F47C447" w14:textId="77777777" w:rsidR="007173BF" w:rsidRDefault="00000000">
      <w:pPr>
        <w:pStyle w:val="TOC2"/>
        <w:rPr>
          <w:rFonts w:asciiTheme="minorHAnsi" w:eastAsiaTheme="minorEastAsia" w:hAnsiTheme="minorHAnsi" w:cstheme="minorBidi"/>
          <w:b w:val="0"/>
          <w:noProof/>
          <w:sz w:val="22"/>
          <w:szCs w:val="22"/>
        </w:rPr>
      </w:pPr>
      <w:hyperlink w:anchor="_Toc343593775" w:history="1">
        <w:r w:rsidR="007173BF" w:rsidRPr="007E724D">
          <w:rPr>
            <w:rStyle w:val="Hyperlink"/>
            <w:noProof/>
            <w:lang w:eastAsia="ar-SA"/>
          </w:rPr>
          <w:t>6.1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Key Pair Generation and Installation</w:t>
        </w:r>
        <w:r w:rsidR="007173BF">
          <w:rPr>
            <w:noProof/>
            <w:webHidden/>
          </w:rPr>
          <w:tab/>
        </w:r>
        <w:r w:rsidR="00642B6E">
          <w:rPr>
            <w:noProof/>
            <w:webHidden/>
          </w:rPr>
          <w:fldChar w:fldCharType="begin"/>
        </w:r>
        <w:r w:rsidR="007173BF">
          <w:rPr>
            <w:noProof/>
            <w:webHidden/>
          </w:rPr>
          <w:instrText xml:space="preserve"> PAGEREF _Toc343593775 \h </w:instrText>
        </w:r>
        <w:r w:rsidR="00642B6E">
          <w:rPr>
            <w:noProof/>
            <w:webHidden/>
          </w:rPr>
        </w:r>
        <w:r w:rsidR="00642B6E">
          <w:rPr>
            <w:noProof/>
            <w:webHidden/>
          </w:rPr>
          <w:fldChar w:fldCharType="separate"/>
        </w:r>
        <w:r w:rsidR="00EF4D88">
          <w:rPr>
            <w:noProof/>
            <w:webHidden/>
          </w:rPr>
          <w:t>49</w:t>
        </w:r>
        <w:r w:rsidR="00642B6E">
          <w:rPr>
            <w:noProof/>
            <w:webHidden/>
          </w:rPr>
          <w:fldChar w:fldCharType="end"/>
        </w:r>
      </w:hyperlink>
    </w:p>
    <w:p w14:paraId="3F41A20C" w14:textId="77777777" w:rsidR="007173BF" w:rsidRDefault="00000000">
      <w:pPr>
        <w:pStyle w:val="TOC3"/>
        <w:rPr>
          <w:rFonts w:asciiTheme="minorHAnsi" w:eastAsiaTheme="minorEastAsia" w:hAnsiTheme="minorHAnsi" w:cstheme="minorBidi"/>
          <w:noProof/>
          <w:sz w:val="22"/>
          <w:szCs w:val="22"/>
        </w:rPr>
      </w:pPr>
      <w:hyperlink w:anchor="_Toc343593776" w:history="1">
        <w:r w:rsidR="007173BF" w:rsidRPr="007E724D">
          <w:rPr>
            <w:rStyle w:val="Hyperlink"/>
            <w:noProof/>
            <w:lang w:eastAsia="ar-SA"/>
          </w:rPr>
          <w:t>6.1.1</w:t>
        </w:r>
        <w:r w:rsidR="007173BF">
          <w:rPr>
            <w:rFonts w:asciiTheme="minorHAnsi" w:eastAsiaTheme="minorEastAsia" w:hAnsiTheme="minorHAnsi" w:cstheme="minorBidi"/>
            <w:noProof/>
            <w:sz w:val="22"/>
            <w:szCs w:val="22"/>
          </w:rPr>
          <w:tab/>
        </w:r>
        <w:r w:rsidR="007173BF" w:rsidRPr="007E724D">
          <w:rPr>
            <w:rStyle w:val="Hyperlink"/>
            <w:noProof/>
            <w:lang w:eastAsia="ar-SA"/>
          </w:rPr>
          <w:t>Key Pair Generation</w:t>
        </w:r>
        <w:r w:rsidR="007173BF">
          <w:rPr>
            <w:noProof/>
            <w:webHidden/>
          </w:rPr>
          <w:tab/>
        </w:r>
        <w:r w:rsidR="00642B6E">
          <w:rPr>
            <w:noProof/>
            <w:webHidden/>
          </w:rPr>
          <w:fldChar w:fldCharType="begin"/>
        </w:r>
        <w:r w:rsidR="007173BF">
          <w:rPr>
            <w:noProof/>
            <w:webHidden/>
          </w:rPr>
          <w:instrText xml:space="preserve"> PAGEREF _Toc343593776 \h </w:instrText>
        </w:r>
        <w:r w:rsidR="00642B6E">
          <w:rPr>
            <w:noProof/>
            <w:webHidden/>
          </w:rPr>
        </w:r>
        <w:r w:rsidR="00642B6E">
          <w:rPr>
            <w:noProof/>
            <w:webHidden/>
          </w:rPr>
          <w:fldChar w:fldCharType="separate"/>
        </w:r>
        <w:r w:rsidR="00EF4D88">
          <w:rPr>
            <w:noProof/>
            <w:webHidden/>
          </w:rPr>
          <w:t>49</w:t>
        </w:r>
        <w:r w:rsidR="00642B6E">
          <w:rPr>
            <w:noProof/>
            <w:webHidden/>
          </w:rPr>
          <w:fldChar w:fldCharType="end"/>
        </w:r>
      </w:hyperlink>
    </w:p>
    <w:p w14:paraId="53F2806C"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77" w:history="1">
        <w:r w:rsidR="007173BF" w:rsidRPr="007E724D">
          <w:rPr>
            <w:rStyle w:val="Hyperlink"/>
            <w:noProof/>
            <w:lang w:eastAsia="ar-SA"/>
          </w:rPr>
          <w:t>6.1.1.1</w:t>
        </w:r>
        <w:r w:rsidR="007173BF">
          <w:rPr>
            <w:rFonts w:asciiTheme="minorHAnsi" w:eastAsiaTheme="minorEastAsia" w:hAnsiTheme="minorHAnsi" w:cstheme="minorBidi"/>
            <w:noProof/>
            <w:sz w:val="22"/>
            <w:szCs w:val="22"/>
          </w:rPr>
          <w:tab/>
        </w:r>
        <w:r w:rsidR="007173BF" w:rsidRPr="007E724D">
          <w:rPr>
            <w:rStyle w:val="Hyperlink"/>
            <w:noProof/>
            <w:lang w:eastAsia="ar-SA"/>
          </w:rPr>
          <w:t>CA Key Pair Generation</w:t>
        </w:r>
        <w:r w:rsidR="007173BF">
          <w:rPr>
            <w:noProof/>
            <w:webHidden/>
          </w:rPr>
          <w:tab/>
        </w:r>
        <w:r w:rsidR="00642B6E">
          <w:rPr>
            <w:noProof/>
            <w:webHidden/>
          </w:rPr>
          <w:fldChar w:fldCharType="begin"/>
        </w:r>
        <w:r w:rsidR="007173BF">
          <w:rPr>
            <w:noProof/>
            <w:webHidden/>
          </w:rPr>
          <w:instrText xml:space="preserve"> PAGEREF _Toc343593777 \h </w:instrText>
        </w:r>
        <w:r w:rsidR="00642B6E">
          <w:rPr>
            <w:noProof/>
            <w:webHidden/>
          </w:rPr>
        </w:r>
        <w:r w:rsidR="00642B6E">
          <w:rPr>
            <w:noProof/>
            <w:webHidden/>
          </w:rPr>
          <w:fldChar w:fldCharType="separate"/>
        </w:r>
        <w:r w:rsidR="00EF4D88">
          <w:rPr>
            <w:noProof/>
            <w:webHidden/>
          </w:rPr>
          <w:t>49</w:t>
        </w:r>
        <w:r w:rsidR="00642B6E">
          <w:rPr>
            <w:noProof/>
            <w:webHidden/>
          </w:rPr>
          <w:fldChar w:fldCharType="end"/>
        </w:r>
      </w:hyperlink>
    </w:p>
    <w:p w14:paraId="193595D0"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78" w:history="1">
        <w:r w:rsidR="007173BF" w:rsidRPr="007E724D">
          <w:rPr>
            <w:rStyle w:val="Hyperlink"/>
            <w:noProof/>
            <w:lang w:eastAsia="ar-SA"/>
          </w:rPr>
          <w:t>6.1.1.2</w:t>
        </w:r>
        <w:r w:rsidR="007173BF">
          <w:rPr>
            <w:rFonts w:asciiTheme="minorHAnsi" w:eastAsiaTheme="minorEastAsia" w:hAnsiTheme="minorHAnsi" w:cstheme="minorBidi"/>
            <w:noProof/>
            <w:sz w:val="22"/>
            <w:szCs w:val="22"/>
          </w:rPr>
          <w:tab/>
        </w:r>
        <w:r w:rsidR="007173BF" w:rsidRPr="007E724D">
          <w:rPr>
            <w:rStyle w:val="Hyperlink"/>
            <w:noProof/>
            <w:lang w:eastAsia="ar-SA"/>
          </w:rPr>
          <w:t>Subscriber Key Pair Generation</w:t>
        </w:r>
        <w:r w:rsidR="007173BF">
          <w:rPr>
            <w:noProof/>
            <w:webHidden/>
          </w:rPr>
          <w:tab/>
        </w:r>
        <w:r w:rsidR="00642B6E">
          <w:rPr>
            <w:noProof/>
            <w:webHidden/>
          </w:rPr>
          <w:fldChar w:fldCharType="begin"/>
        </w:r>
        <w:r w:rsidR="007173BF">
          <w:rPr>
            <w:noProof/>
            <w:webHidden/>
          </w:rPr>
          <w:instrText xml:space="preserve"> PAGEREF _Toc343593778 \h </w:instrText>
        </w:r>
        <w:r w:rsidR="00642B6E">
          <w:rPr>
            <w:noProof/>
            <w:webHidden/>
          </w:rPr>
        </w:r>
        <w:r w:rsidR="00642B6E">
          <w:rPr>
            <w:noProof/>
            <w:webHidden/>
          </w:rPr>
          <w:fldChar w:fldCharType="separate"/>
        </w:r>
        <w:r w:rsidR="00EF4D88">
          <w:rPr>
            <w:noProof/>
            <w:webHidden/>
          </w:rPr>
          <w:t>49</w:t>
        </w:r>
        <w:r w:rsidR="00642B6E">
          <w:rPr>
            <w:noProof/>
            <w:webHidden/>
          </w:rPr>
          <w:fldChar w:fldCharType="end"/>
        </w:r>
      </w:hyperlink>
    </w:p>
    <w:p w14:paraId="37C11997"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79" w:history="1">
        <w:r w:rsidR="007173BF" w:rsidRPr="007E724D">
          <w:rPr>
            <w:rStyle w:val="Hyperlink"/>
            <w:noProof/>
            <w:lang w:eastAsia="ar-SA"/>
          </w:rPr>
          <w:t>6.1.1.3</w:t>
        </w:r>
        <w:r w:rsidR="007173BF">
          <w:rPr>
            <w:rFonts w:asciiTheme="minorHAnsi" w:eastAsiaTheme="minorEastAsia" w:hAnsiTheme="minorHAnsi" w:cstheme="minorBidi"/>
            <w:noProof/>
            <w:sz w:val="22"/>
            <w:szCs w:val="22"/>
          </w:rPr>
          <w:tab/>
        </w:r>
        <w:r w:rsidR="007173BF" w:rsidRPr="007E724D">
          <w:rPr>
            <w:rStyle w:val="Hyperlink"/>
            <w:noProof/>
            <w:lang w:eastAsia="ar-SA"/>
          </w:rPr>
          <w:t>CSS Key Pair Generation</w:t>
        </w:r>
        <w:r w:rsidR="007173BF">
          <w:rPr>
            <w:noProof/>
            <w:webHidden/>
          </w:rPr>
          <w:tab/>
        </w:r>
        <w:r w:rsidR="00642B6E">
          <w:rPr>
            <w:noProof/>
            <w:webHidden/>
          </w:rPr>
          <w:fldChar w:fldCharType="begin"/>
        </w:r>
        <w:r w:rsidR="007173BF">
          <w:rPr>
            <w:noProof/>
            <w:webHidden/>
          </w:rPr>
          <w:instrText xml:space="preserve"> PAGEREF _Toc343593779 \h </w:instrText>
        </w:r>
        <w:r w:rsidR="00642B6E">
          <w:rPr>
            <w:noProof/>
            <w:webHidden/>
          </w:rPr>
        </w:r>
        <w:r w:rsidR="00642B6E">
          <w:rPr>
            <w:noProof/>
            <w:webHidden/>
          </w:rPr>
          <w:fldChar w:fldCharType="separate"/>
        </w:r>
        <w:r w:rsidR="00EF4D88">
          <w:rPr>
            <w:noProof/>
            <w:webHidden/>
          </w:rPr>
          <w:t>50</w:t>
        </w:r>
        <w:r w:rsidR="00642B6E">
          <w:rPr>
            <w:noProof/>
            <w:webHidden/>
          </w:rPr>
          <w:fldChar w:fldCharType="end"/>
        </w:r>
      </w:hyperlink>
    </w:p>
    <w:p w14:paraId="05FF8535"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80" w:history="1">
        <w:r w:rsidR="007173BF" w:rsidRPr="007E724D">
          <w:rPr>
            <w:rStyle w:val="Hyperlink"/>
            <w:noProof/>
          </w:rPr>
          <w:t>6.1.1.4</w:t>
        </w:r>
        <w:r w:rsidR="007173BF">
          <w:rPr>
            <w:rFonts w:asciiTheme="minorHAnsi" w:eastAsiaTheme="minorEastAsia" w:hAnsiTheme="minorHAnsi" w:cstheme="minorBidi"/>
            <w:noProof/>
            <w:sz w:val="22"/>
            <w:szCs w:val="22"/>
          </w:rPr>
          <w:tab/>
        </w:r>
        <w:r w:rsidR="007173BF" w:rsidRPr="007E724D">
          <w:rPr>
            <w:rStyle w:val="Hyperlink"/>
            <w:noProof/>
          </w:rPr>
          <w:t>PIV Content Signing Key Pair Generation</w:t>
        </w:r>
        <w:r w:rsidR="007173BF">
          <w:rPr>
            <w:noProof/>
            <w:webHidden/>
          </w:rPr>
          <w:tab/>
        </w:r>
        <w:r w:rsidR="00642B6E">
          <w:rPr>
            <w:noProof/>
            <w:webHidden/>
          </w:rPr>
          <w:fldChar w:fldCharType="begin"/>
        </w:r>
        <w:r w:rsidR="007173BF">
          <w:rPr>
            <w:noProof/>
            <w:webHidden/>
          </w:rPr>
          <w:instrText xml:space="preserve"> PAGEREF _Toc343593780 \h </w:instrText>
        </w:r>
        <w:r w:rsidR="00642B6E">
          <w:rPr>
            <w:noProof/>
            <w:webHidden/>
          </w:rPr>
        </w:r>
        <w:r w:rsidR="00642B6E">
          <w:rPr>
            <w:noProof/>
            <w:webHidden/>
          </w:rPr>
          <w:fldChar w:fldCharType="separate"/>
        </w:r>
        <w:r w:rsidR="00EF4D88">
          <w:rPr>
            <w:noProof/>
            <w:webHidden/>
          </w:rPr>
          <w:t>50</w:t>
        </w:r>
        <w:r w:rsidR="00642B6E">
          <w:rPr>
            <w:noProof/>
            <w:webHidden/>
          </w:rPr>
          <w:fldChar w:fldCharType="end"/>
        </w:r>
      </w:hyperlink>
    </w:p>
    <w:p w14:paraId="36A60371" w14:textId="77777777" w:rsidR="007173BF" w:rsidRDefault="00000000">
      <w:pPr>
        <w:pStyle w:val="TOC3"/>
        <w:rPr>
          <w:rFonts w:asciiTheme="minorHAnsi" w:eastAsiaTheme="minorEastAsia" w:hAnsiTheme="minorHAnsi" w:cstheme="minorBidi"/>
          <w:noProof/>
          <w:sz w:val="22"/>
          <w:szCs w:val="22"/>
        </w:rPr>
      </w:pPr>
      <w:hyperlink w:anchor="_Toc343593781" w:history="1">
        <w:r w:rsidR="007173BF" w:rsidRPr="007E724D">
          <w:rPr>
            <w:rStyle w:val="Hyperlink"/>
            <w:noProof/>
            <w:lang w:eastAsia="ar-SA"/>
          </w:rPr>
          <w:t>6.1.2</w:t>
        </w:r>
        <w:r w:rsidR="007173BF">
          <w:rPr>
            <w:rFonts w:asciiTheme="minorHAnsi" w:eastAsiaTheme="minorEastAsia" w:hAnsiTheme="minorHAnsi" w:cstheme="minorBidi"/>
            <w:noProof/>
            <w:sz w:val="22"/>
            <w:szCs w:val="22"/>
          </w:rPr>
          <w:tab/>
        </w:r>
        <w:r w:rsidR="007173BF" w:rsidRPr="007E724D">
          <w:rPr>
            <w:rStyle w:val="Hyperlink"/>
            <w:noProof/>
            <w:lang w:eastAsia="ar-SA"/>
          </w:rPr>
          <w:t>Private Key Delivery to Subscriber</w:t>
        </w:r>
        <w:r w:rsidR="007173BF">
          <w:rPr>
            <w:noProof/>
            <w:webHidden/>
          </w:rPr>
          <w:tab/>
        </w:r>
        <w:r w:rsidR="00642B6E">
          <w:rPr>
            <w:noProof/>
            <w:webHidden/>
          </w:rPr>
          <w:fldChar w:fldCharType="begin"/>
        </w:r>
        <w:r w:rsidR="007173BF">
          <w:rPr>
            <w:noProof/>
            <w:webHidden/>
          </w:rPr>
          <w:instrText xml:space="preserve"> PAGEREF _Toc343593781 \h </w:instrText>
        </w:r>
        <w:r w:rsidR="00642B6E">
          <w:rPr>
            <w:noProof/>
            <w:webHidden/>
          </w:rPr>
        </w:r>
        <w:r w:rsidR="00642B6E">
          <w:rPr>
            <w:noProof/>
            <w:webHidden/>
          </w:rPr>
          <w:fldChar w:fldCharType="separate"/>
        </w:r>
        <w:r w:rsidR="00EF4D88">
          <w:rPr>
            <w:noProof/>
            <w:webHidden/>
          </w:rPr>
          <w:t>50</w:t>
        </w:r>
        <w:r w:rsidR="00642B6E">
          <w:rPr>
            <w:noProof/>
            <w:webHidden/>
          </w:rPr>
          <w:fldChar w:fldCharType="end"/>
        </w:r>
      </w:hyperlink>
    </w:p>
    <w:p w14:paraId="19DEE0F1" w14:textId="77777777" w:rsidR="007173BF" w:rsidRDefault="00000000">
      <w:pPr>
        <w:pStyle w:val="TOC3"/>
        <w:rPr>
          <w:rFonts w:asciiTheme="minorHAnsi" w:eastAsiaTheme="minorEastAsia" w:hAnsiTheme="minorHAnsi" w:cstheme="minorBidi"/>
          <w:noProof/>
          <w:sz w:val="22"/>
          <w:szCs w:val="22"/>
        </w:rPr>
      </w:pPr>
      <w:hyperlink w:anchor="_Toc343593782" w:history="1">
        <w:r w:rsidR="007173BF" w:rsidRPr="007E724D">
          <w:rPr>
            <w:rStyle w:val="Hyperlink"/>
            <w:noProof/>
            <w:lang w:eastAsia="ar-SA"/>
          </w:rPr>
          <w:t>6.1.3</w:t>
        </w:r>
        <w:r w:rsidR="007173BF">
          <w:rPr>
            <w:rFonts w:asciiTheme="minorHAnsi" w:eastAsiaTheme="minorEastAsia" w:hAnsiTheme="minorHAnsi" w:cstheme="minorBidi"/>
            <w:noProof/>
            <w:sz w:val="22"/>
            <w:szCs w:val="22"/>
          </w:rPr>
          <w:tab/>
        </w:r>
        <w:r w:rsidR="007173BF" w:rsidRPr="007E724D">
          <w:rPr>
            <w:rStyle w:val="Hyperlink"/>
            <w:noProof/>
            <w:lang w:eastAsia="ar-SA"/>
          </w:rPr>
          <w:t>Public Key Delivery to Certificate Issuer</w:t>
        </w:r>
        <w:r w:rsidR="007173BF">
          <w:rPr>
            <w:noProof/>
            <w:webHidden/>
          </w:rPr>
          <w:tab/>
        </w:r>
        <w:r w:rsidR="00642B6E">
          <w:rPr>
            <w:noProof/>
            <w:webHidden/>
          </w:rPr>
          <w:fldChar w:fldCharType="begin"/>
        </w:r>
        <w:r w:rsidR="007173BF">
          <w:rPr>
            <w:noProof/>
            <w:webHidden/>
          </w:rPr>
          <w:instrText xml:space="preserve"> PAGEREF _Toc343593782 \h </w:instrText>
        </w:r>
        <w:r w:rsidR="00642B6E">
          <w:rPr>
            <w:noProof/>
            <w:webHidden/>
          </w:rPr>
        </w:r>
        <w:r w:rsidR="00642B6E">
          <w:rPr>
            <w:noProof/>
            <w:webHidden/>
          </w:rPr>
          <w:fldChar w:fldCharType="separate"/>
        </w:r>
        <w:r w:rsidR="00EF4D88">
          <w:rPr>
            <w:noProof/>
            <w:webHidden/>
          </w:rPr>
          <w:t>51</w:t>
        </w:r>
        <w:r w:rsidR="00642B6E">
          <w:rPr>
            <w:noProof/>
            <w:webHidden/>
          </w:rPr>
          <w:fldChar w:fldCharType="end"/>
        </w:r>
      </w:hyperlink>
    </w:p>
    <w:p w14:paraId="16683DB1" w14:textId="77777777" w:rsidR="007173BF" w:rsidRDefault="00000000">
      <w:pPr>
        <w:pStyle w:val="TOC3"/>
        <w:rPr>
          <w:rFonts w:asciiTheme="minorHAnsi" w:eastAsiaTheme="minorEastAsia" w:hAnsiTheme="minorHAnsi" w:cstheme="minorBidi"/>
          <w:noProof/>
          <w:sz w:val="22"/>
          <w:szCs w:val="22"/>
        </w:rPr>
      </w:pPr>
      <w:hyperlink w:anchor="_Toc343593783" w:history="1">
        <w:r w:rsidR="007173BF" w:rsidRPr="007E724D">
          <w:rPr>
            <w:rStyle w:val="Hyperlink"/>
            <w:noProof/>
            <w:lang w:eastAsia="ar-SA"/>
          </w:rPr>
          <w:t>6.1.4</w:t>
        </w:r>
        <w:r w:rsidR="007173BF">
          <w:rPr>
            <w:rFonts w:asciiTheme="minorHAnsi" w:eastAsiaTheme="minorEastAsia" w:hAnsiTheme="minorHAnsi" w:cstheme="minorBidi"/>
            <w:noProof/>
            <w:sz w:val="22"/>
            <w:szCs w:val="22"/>
          </w:rPr>
          <w:tab/>
        </w:r>
        <w:r w:rsidR="007173BF" w:rsidRPr="007E724D">
          <w:rPr>
            <w:rStyle w:val="Hyperlink"/>
            <w:noProof/>
            <w:lang w:eastAsia="ar-SA"/>
          </w:rPr>
          <w:t>CA Public Key Delivery to Relying Parties</w:t>
        </w:r>
        <w:r w:rsidR="007173BF">
          <w:rPr>
            <w:noProof/>
            <w:webHidden/>
          </w:rPr>
          <w:tab/>
        </w:r>
        <w:r w:rsidR="00642B6E">
          <w:rPr>
            <w:noProof/>
            <w:webHidden/>
          </w:rPr>
          <w:fldChar w:fldCharType="begin"/>
        </w:r>
        <w:r w:rsidR="007173BF">
          <w:rPr>
            <w:noProof/>
            <w:webHidden/>
          </w:rPr>
          <w:instrText xml:space="preserve"> PAGEREF _Toc343593783 \h </w:instrText>
        </w:r>
        <w:r w:rsidR="00642B6E">
          <w:rPr>
            <w:noProof/>
            <w:webHidden/>
          </w:rPr>
        </w:r>
        <w:r w:rsidR="00642B6E">
          <w:rPr>
            <w:noProof/>
            <w:webHidden/>
          </w:rPr>
          <w:fldChar w:fldCharType="separate"/>
        </w:r>
        <w:r w:rsidR="00EF4D88">
          <w:rPr>
            <w:noProof/>
            <w:webHidden/>
          </w:rPr>
          <w:t>51</w:t>
        </w:r>
        <w:r w:rsidR="00642B6E">
          <w:rPr>
            <w:noProof/>
            <w:webHidden/>
          </w:rPr>
          <w:fldChar w:fldCharType="end"/>
        </w:r>
      </w:hyperlink>
    </w:p>
    <w:p w14:paraId="3813755C" w14:textId="77777777" w:rsidR="007173BF" w:rsidRDefault="00000000">
      <w:pPr>
        <w:pStyle w:val="TOC3"/>
        <w:rPr>
          <w:rFonts w:asciiTheme="minorHAnsi" w:eastAsiaTheme="minorEastAsia" w:hAnsiTheme="minorHAnsi" w:cstheme="minorBidi"/>
          <w:noProof/>
          <w:sz w:val="22"/>
          <w:szCs w:val="22"/>
        </w:rPr>
      </w:pPr>
      <w:hyperlink w:anchor="_Toc343593784" w:history="1">
        <w:r w:rsidR="007173BF" w:rsidRPr="007E724D">
          <w:rPr>
            <w:rStyle w:val="Hyperlink"/>
            <w:noProof/>
          </w:rPr>
          <w:t>6.1.5</w:t>
        </w:r>
        <w:r w:rsidR="007173BF">
          <w:rPr>
            <w:rFonts w:asciiTheme="minorHAnsi" w:eastAsiaTheme="minorEastAsia" w:hAnsiTheme="minorHAnsi" w:cstheme="minorBidi"/>
            <w:noProof/>
            <w:sz w:val="22"/>
            <w:szCs w:val="22"/>
          </w:rPr>
          <w:tab/>
        </w:r>
        <w:r w:rsidR="007173BF" w:rsidRPr="007E724D">
          <w:rPr>
            <w:rStyle w:val="Hyperlink"/>
            <w:noProof/>
          </w:rPr>
          <w:t>Key Sizes</w:t>
        </w:r>
        <w:r w:rsidR="007173BF">
          <w:rPr>
            <w:noProof/>
            <w:webHidden/>
          </w:rPr>
          <w:tab/>
        </w:r>
        <w:r w:rsidR="00642B6E">
          <w:rPr>
            <w:noProof/>
            <w:webHidden/>
          </w:rPr>
          <w:fldChar w:fldCharType="begin"/>
        </w:r>
        <w:r w:rsidR="007173BF">
          <w:rPr>
            <w:noProof/>
            <w:webHidden/>
          </w:rPr>
          <w:instrText xml:space="preserve"> PAGEREF _Toc343593784 \h </w:instrText>
        </w:r>
        <w:r w:rsidR="00642B6E">
          <w:rPr>
            <w:noProof/>
            <w:webHidden/>
          </w:rPr>
        </w:r>
        <w:r w:rsidR="00642B6E">
          <w:rPr>
            <w:noProof/>
            <w:webHidden/>
          </w:rPr>
          <w:fldChar w:fldCharType="separate"/>
        </w:r>
        <w:r w:rsidR="00EF4D88">
          <w:rPr>
            <w:noProof/>
            <w:webHidden/>
          </w:rPr>
          <w:t>51</w:t>
        </w:r>
        <w:r w:rsidR="00642B6E">
          <w:rPr>
            <w:noProof/>
            <w:webHidden/>
          </w:rPr>
          <w:fldChar w:fldCharType="end"/>
        </w:r>
      </w:hyperlink>
    </w:p>
    <w:p w14:paraId="5D8A1DE4" w14:textId="77777777" w:rsidR="007173BF" w:rsidRDefault="00000000">
      <w:pPr>
        <w:pStyle w:val="TOC3"/>
        <w:rPr>
          <w:rFonts w:asciiTheme="minorHAnsi" w:eastAsiaTheme="minorEastAsia" w:hAnsiTheme="minorHAnsi" w:cstheme="minorBidi"/>
          <w:noProof/>
          <w:sz w:val="22"/>
          <w:szCs w:val="22"/>
        </w:rPr>
      </w:pPr>
      <w:hyperlink w:anchor="_Toc343593785" w:history="1">
        <w:r w:rsidR="007173BF" w:rsidRPr="007E724D">
          <w:rPr>
            <w:rStyle w:val="Hyperlink"/>
            <w:noProof/>
          </w:rPr>
          <w:t>6.1.6</w:t>
        </w:r>
        <w:r w:rsidR="007173BF">
          <w:rPr>
            <w:rFonts w:asciiTheme="minorHAnsi" w:eastAsiaTheme="minorEastAsia" w:hAnsiTheme="minorHAnsi" w:cstheme="minorBidi"/>
            <w:noProof/>
            <w:sz w:val="22"/>
            <w:szCs w:val="22"/>
          </w:rPr>
          <w:tab/>
        </w:r>
        <w:r w:rsidR="007173BF" w:rsidRPr="007E724D">
          <w:rPr>
            <w:rStyle w:val="Hyperlink"/>
            <w:noProof/>
          </w:rPr>
          <w:t>Public Key Parameters Generation and Quality Checking</w:t>
        </w:r>
        <w:r w:rsidR="007173BF">
          <w:rPr>
            <w:noProof/>
            <w:webHidden/>
          </w:rPr>
          <w:tab/>
        </w:r>
        <w:r w:rsidR="00642B6E">
          <w:rPr>
            <w:noProof/>
            <w:webHidden/>
          </w:rPr>
          <w:fldChar w:fldCharType="begin"/>
        </w:r>
        <w:r w:rsidR="007173BF">
          <w:rPr>
            <w:noProof/>
            <w:webHidden/>
          </w:rPr>
          <w:instrText xml:space="preserve"> PAGEREF _Toc343593785 \h </w:instrText>
        </w:r>
        <w:r w:rsidR="00642B6E">
          <w:rPr>
            <w:noProof/>
            <w:webHidden/>
          </w:rPr>
        </w:r>
        <w:r w:rsidR="00642B6E">
          <w:rPr>
            <w:noProof/>
            <w:webHidden/>
          </w:rPr>
          <w:fldChar w:fldCharType="separate"/>
        </w:r>
        <w:r w:rsidR="00EF4D88">
          <w:rPr>
            <w:noProof/>
            <w:webHidden/>
          </w:rPr>
          <w:t>53</w:t>
        </w:r>
        <w:r w:rsidR="00642B6E">
          <w:rPr>
            <w:noProof/>
            <w:webHidden/>
          </w:rPr>
          <w:fldChar w:fldCharType="end"/>
        </w:r>
      </w:hyperlink>
    </w:p>
    <w:p w14:paraId="16A99B02" w14:textId="77777777" w:rsidR="007173BF" w:rsidRDefault="00000000">
      <w:pPr>
        <w:pStyle w:val="TOC3"/>
        <w:rPr>
          <w:rFonts w:asciiTheme="minorHAnsi" w:eastAsiaTheme="minorEastAsia" w:hAnsiTheme="minorHAnsi" w:cstheme="minorBidi"/>
          <w:noProof/>
          <w:sz w:val="22"/>
          <w:szCs w:val="22"/>
        </w:rPr>
      </w:pPr>
      <w:hyperlink w:anchor="_Toc343593786" w:history="1">
        <w:r w:rsidR="007173BF" w:rsidRPr="007E724D">
          <w:rPr>
            <w:rStyle w:val="Hyperlink"/>
            <w:noProof/>
          </w:rPr>
          <w:t>6.1.7</w:t>
        </w:r>
        <w:r w:rsidR="007173BF">
          <w:rPr>
            <w:rFonts w:asciiTheme="minorHAnsi" w:eastAsiaTheme="minorEastAsia" w:hAnsiTheme="minorHAnsi" w:cstheme="minorBidi"/>
            <w:noProof/>
            <w:sz w:val="22"/>
            <w:szCs w:val="22"/>
          </w:rPr>
          <w:tab/>
        </w:r>
        <w:r w:rsidR="007173BF" w:rsidRPr="007E724D">
          <w:rPr>
            <w:rStyle w:val="Hyperlink"/>
            <w:noProof/>
          </w:rPr>
          <w:t>Key Usage Purposes (as per X.509 v3 Key Usage Field)</w:t>
        </w:r>
        <w:r w:rsidR="007173BF">
          <w:rPr>
            <w:noProof/>
            <w:webHidden/>
          </w:rPr>
          <w:tab/>
        </w:r>
        <w:r w:rsidR="00642B6E">
          <w:rPr>
            <w:noProof/>
            <w:webHidden/>
          </w:rPr>
          <w:fldChar w:fldCharType="begin"/>
        </w:r>
        <w:r w:rsidR="007173BF">
          <w:rPr>
            <w:noProof/>
            <w:webHidden/>
          </w:rPr>
          <w:instrText xml:space="preserve"> PAGEREF _Toc343593786 \h </w:instrText>
        </w:r>
        <w:r w:rsidR="00642B6E">
          <w:rPr>
            <w:noProof/>
            <w:webHidden/>
          </w:rPr>
        </w:r>
        <w:r w:rsidR="00642B6E">
          <w:rPr>
            <w:noProof/>
            <w:webHidden/>
          </w:rPr>
          <w:fldChar w:fldCharType="separate"/>
        </w:r>
        <w:r w:rsidR="00EF4D88">
          <w:rPr>
            <w:noProof/>
            <w:webHidden/>
          </w:rPr>
          <w:t>53</w:t>
        </w:r>
        <w:r w:rsidR="00642B6E">
          <w:rPr>
            <w:noProof/>
            <w:webHidden/>
          </w:rPr>
          <w:fldChar w:fldCharType="end"/>
        </w:r>
      </w:hyperlink>
    </w:p>
    <w:p w14:paraId="03AC53C7" w14:textId="77777777" w:rsidR="007173BF" w:rsidRDefault="00000000">
      <w:pPr>
        <w:pStyle w:val="TOC2"/>
        <w:rPr>
          <w:rFonts w:asciiTheme="minorHAnsi" w:eastAsiaTheme="minorEastAsia" w:hAnsiTheme="minorHAnsi" w:cstheme="minorBidi"/>
          <w:b w:val="0"/>
          <w:noProof/>
          <w:sz w:val="22"/>
          <w:szCs w:val="22"/>
        </w:rPr>
      </w:pPr>
      <w:hyperlink w:anchor="_Toc343593787" w:history="1">
        <w:r w:rsidR="007173BF" w:rsidRPr="007E724D">
          <w:rPr>
            <w:rStyle w:val="Hyperlink"/>
            <w:noProof/>
            <w:lang w:eastAsia="ar-SA"/>
          </w:rPr>
          <w:t>6.2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Private Key Protection and Cryptographic Module Engineering Controls</w:t>
        </w:r>
        <w:r w:rsidR="007173BF">
          <w:rPr>
            <w:noProof/>
            <w:webHidden/>
          </w:rPr>
          <w:tab/>
        </w:r>
        <w:r w:rsidR="00642B6E">
          <w:rPr>
            <w:noProof/>
            <w:webHidden/>
          </w:rPr>
          <w:fldChar w:fldCharType="begin"/>
        </w:r>
        <w:r w:rsidR="007173BF">
          <w:rPr>
            <w:noProof/>
            <w:webHidden/>
          </w:rPr>
          <w:instrText xml:space="preserve"> PAGEREF _Toc343593787 \h </w:instrText>
        </w:r>
        <w:r w:rsidR="00642B6E">
          <w:rPr>
            <w:noProof/>
            <w:webHidden/>
          </w:rPr>
        </w:r>
        <w:r w:rsidR="00642B6E">
          <w:rPr>
            <w:noProof/>
            <w:webHidden/>
          </w:rPr>
          <w:fldChar w:fldCharType="separate"/>
        </w:r>
        <w:r w:rsidR="00EF4D88">
          <w:rPr>
            <w:noProof/>
            <w:webHidden/>
          </w:rPr>
          <w:t>54</w:t>
        </w:r>
        <w:r w:rsidR="00642B6E">
          <w:rPr>
            <w:noProof/>
            <w:webHidden/>
          </w:rPr>
          <w:fldChar w:fldCharType="end"/>
        </w:r>
      </w:hyperlink>
    </w:p>
    <w:p w14:paraId="0516A7AD" w14:textId="77777777" w:rsidR="007173BF" w:rsidRDefault="00000000">
      <w:pPr>
        <w:pStyle w:val="TOC3"/>
        <w:rPr>
          <w:rFonts w:asciiTheme="minorHAnsi" w:eastAsiaTheme="minorEastAsia" w:hAnsiTheme="minorHAnsi" w:cstheme="minorBidi"/>
          <w:noProof/>
          <w:sz w:val="22"/>
          <w:szCs w:val="22"/>
        </w:rPr>
      </w:pPr>
      <w:hyperlink w:anchor="_Toc343593788" w:history="1">
        <w:r w:rsidR="007173BF" w:rsidRPr="007E724D">
          <w:rPr>
            <w:rStyle w:val="Hyperlink"/>
            <w:noProof/>
            <w:lang w:eastAsia="ar-SA"/>
          </w:rPr>
          <w:t>6.2.1</w:t>
        </w:r>
        <w:r w:rsidR="007173BF">
          <w:rPr>
            <w:rFonts w:asciiTheme="minorHAnsi" w:eastAsiaTheme="minorEastAsia" w:hAnsiTheme="minorHAnsi" w:cstheme="minorBidi"/>
            <w:noProof/>
            <w:sz w:val="22"/>
            <w:szCs w:val="22"/>
          </w:rPr>
          <w:tab/>
        </w:r>
        <w:r w:rsidR="007173BF" w:rsidRPr="007E724D">
          <w:rPr>
            <w:rStyle w:val="Hyperlink"/>
            <w:noProof/>
            <w:lang w:eastAsia="ar-SA"/>
          </w:rPr>
          <w:t>Cryptographic Module Standards and Controls</w:t>
        </w:r>
        <w:r w:rsidR="007173BF">
          <w:rPr>
            <w:noProof/>
            <w:webHidden/>
          </w:rPr>
          <w:tab/>
        </w:r>
        <w:r w:rsidR="00642B6E">
          <w:rPr>
            <w:noProof/>
            <w:webHidden/>
          </w:rPr>
          <w:fldChar w:fldCharType="begin"/>
        </w:r>
        <w:r w:rsidR="007173BF">
          <w:rPr>
            <w:noProof/>
            <w:webHidden/>
          </w:rPr>
          <w:instrText xml:space="preserve"> PAGEREF _Toc343593788 \h </w:instrText>
        </w:r>
        <w:r w:rsidR="00642B6E">
          <w:rPr>
            <w:noProof/>
            <w:webHidden/>
          </w:rPr>
        </w:r>
        <w:r w:rsidR="00642B6E">
          <w:rPr>
            <w:noProof/>
            <w:webHidden/>
          </w:rPr>
          <w:fldChar w:fldCharType="separate"/>
        </w:r>
        <w:r w:rsidR="00EF4D88">
          <w:rPr>
            <w:noProof/>
            <w:webHidden/>
          </w:rPr>
          <w:t>54</w:t>
        </w:r>
        <w:r w:rsidR="00642B6E">
          <w:rPr>
            <w:noProof/>
            <w:webHidden/>
          </w:rPr>
          <w:fldChar w:fldCharType="end"/>
        </w:r>
      </w:hyperlink>
    </w:p>
    <w:p w14:paraId="512B5C08" w14:textId="77777777" w:rsidR="007173BF" w:rsidRDefault="00000000">
      <w:pPr>
        <w:pStyle w:val="TOC3"/>
        <w:rPr>
          <w:rFonts w:asciiTheme="minorHAnsi" w:eastAsiaTheme="minorEastAsia" w:hAnsiTheme="minorHAnsi" w:cstheme="minorBidi"/>
          <w:noProof/>
          <w:sz w:val="22"/>
          <w:szCs w:val="22"/>
        </w:rPr>
      </w:pPr>
      <w:hyperlink w:anchor="_Toc343593789" w:history="1">
        <w:r w:rsidR="007173BF" w:rsidRPr="007E724D">
          <w:rPr>
            <w:rStyle w:val="Hyperlink"/>
            <w:noProof/>
            <w:lang w:eastAsia="ar-SA"/>
          </w:rPr>
          <w:t>6.2.2</w:t>
        </w:r>
        <w:r w:rsidR="007173BF">
          <w:rPr>
            <w:rFonts w:asciiTheme="minorHAnsi" w:eastAsiaTheme="minorEastAsia" w:hAnsiTheme="minorHAnsi" w:cstheme="minorBidi"/>
            <w:noProof/>
            <w:sz w:val="22"/>
            <w:szCs w:val="22"/>
          </w:rPr>
          <w:tab/>
        </w:r>
        <w:r w:rsidR="007173BF" w:rsidRPr="007E724D">
          <w:rPr>
            <w:rStyle w:val="Hyperlink"/>
            <w:noProof/>
            <w:lang w:eastAsia="ar-SA"/>
          </w:rPr>
          <w:t>Private Key (n out of m) Multi-Person Control</w:t>
        </w:r>
        <w:r w:rsidR="007173BF">
          <w:rPr>
            <w:noProof/>
            <w:webHidden/>
          </w:rPr>
          <w:tab/>
        </w:r>
        <w:r w:rsidR="00642B6E">
          <w:rPr>
            <w:noProof/>
            <w:webHidden/>
          </w:rPr>
          <w:fldChar w:fldCharType="begin"/>
        </w:r>
        <w:r w:rsidR="007173BF">
          <w:rPr>
            <w:noProof/>
            <w:webHidden/>
          </w:rPr>
          <w:instrText xml:space="preserve"> PAGEREF _Toc343593789 \h </w:instrText>
        </w:r>
        <w:r w:rsidR="00642B6E">
          <w:rPr>
            <w:noProof/>
            <w:webHidden/>
          </w:rPr>
        </w:r>
        <w:r w:rsidR="00642B6E">
          <w:rPr>
            <w:noProof/>
            <w:webHidden/>
          </w:rPr>
          <w:fldChar w:fldCharType="separate"/>
        </w:r>
        <w:r w:rsidR="00EF4D88">
          <w:rPr>
            <w:noProof/>
            <w:webHidden/>
          </w:rPr>
          <w:t>54</w:t>
        </w:r>
        <w:r w:rsidR="00642B6E">
          <w:rPr>
            <w:noProof/>
            <w:webHidden/>
          </w:rPr>
          <w:fldChar w:fldCharType="end"/>
        </w:r>
      </w:hyperlink>
    </w:p>
    <w:p w14:paraId="077683FD" w14:textId="77777777" w:rsidR="007173BF" w:rsidRDefault="00000000">
      <w:pPr>
        <w:pStyle w:val="TOC3"/>
        <w:rPr>
          <w:rFonts w:asciiTheme="minorHAnsi" w:eastAsiaTheme="minorEastAsia" w:hAnsiTheme="minorHAnsi" w:cstheme="minorBidi"/>
          <w:noProof/>
          <w:sz w:val="22"/>
          <w:szCs w:val="22"/>
        </w:rPr>
      </w:pPr>
      <w:hyperlink w:anchor="_Toc343593790" w:history="1">
        <w:r w:rsidR="007173BF" w:rsidRPr="007E724D">
          <w:rPr>
            <w:rStyle w:val="Hyperlink"/>
            <w:noProof/>
          </w:rPr>
          <w:t>6.2.3</w:t>
        </w:r>
        <w:r w:rsidR="007173BF">
          <w:rPr>
            <w:rFonts w:asciiTheme="minorHAnsi" w:eastAsiaTheme="minorEastAsia" w:hAnsiTheme="minorHAnsi" w:cstheme="minorBidi"/>
            <w:noProof/>
            <w:sz w:val="22"/>
            <w:szCs w:val="22"/>
          </w:rPr>
          <w:tab/>
        </w:r>
        <w:r w:rsidR="007173BF" w:rsidRPr="007E724D">
          <w:rPr>
            <w:rStyle w:val="Hyperlink"/>
            <w:noProof/>
            <w:lang w:eastAsia="ar-SA"/>
          </w:rPr>
          <w:t>Private Key Escrow</w:t>
        </w:r>
        <w:r w:rsidR="007173BF">
          <w:rPr>
            <w:noProof/>
            <w:webHidden/>
          </w:rPr>
          <w:tab/>
        </w:r>
        <w:r w:rsidR="00642B6E">
          <w:rPr>
            <w:noProof/>
            <w:webHidden/>
          </w:rPr>
          <w:fldChar w:fldCharType="begin"/>
        </w:r>
        <w:r w:rsidR="007173BF">
          <w:rPr>
            <w:noProof/>
            <w:webHidden/>
          </w:rPr>
          <w:instrText xml:space="preserve"> PAGEREF _Toc343593790 \h </w:instrText>
        </w:r>
        <w:r w:rsidR="00642B6E">
          <w:rPr>
            <w:noProof/>
            <w:webHidden/>
          </w:rPr>
        </w:r>
        <w:r w:rsidR="00642B6E">
          <w:rPr>
            <w:noProof/>
            <w:webHidden/>
          </w:rPr>
          <w:fldChar w:fldCharType="separate"/>
        </w:r>
        <w:r w:rsidR="00EF4D88">
          <w:rPr>
            <w:noProof/>
            <w:webHidden/>
          </w:rPr>
          <w:t>54</w:t>
        </w:r>
        <w:r w:rsidR="00642B6E">
          <w:rPr>
            <w:noProof/>
            <w:webHidden/>
          </w:rPr>
          <w:fldChar w:fldCharType="end"/>
        </w:r>
      </w:hyperlink>
    </w:p>
    <w:p w14:paraId="68B235A8" w14:textId="77777777" w:rsidR="007173BF" w:rsidRDefault="00000000">
      <w:pPr>
        <w:pStyle w:val="TOC3"/>
        <w:rPr>
          <w:rFonts w:asciiTheme="minorHAnsi" w:eastAsiaTheme="minorEastAsia" w:hAnsiTheme="minorHAnsi" w:cstheme="minorBidi"/>
          <w:noProof/>
          <w:sz w:val="22"/>
          <w:szCs w:val="22"/>
        </w:rPr>
      </w:pPr>
      <w:hyperlink w:anchor="_Toc343593791" w:history="1">
        <w:r w:rsidR="007173BF" w:rsidRPr="007E724D">
          <w:rPr>
            <w:rStyle w:val="Hyperlink"/>
            <w:noProof/>
            <w:lang w:eastAsia="ar-SA"/>
          </w:rPr>
          <w:t>6.2.4</w:t>
        </w:r>
        <w:r w:rsidR="007173BF">
          <w:rPr>
            <w:rFonts w:asciiTheme="minorHAnsi" w:eastAsiaTheme="minorEastAsia" w:hAnsiTheme="minorHAnsi" w:cstheme="minorBidi"/>
            <w:noProof/>
            <w:sz w:val="22"/>
            <w:szCs w:val="22"/>
          </w:rPr>
          <w:tab/>
        </w:r>
        <w:r w:rsidR="007173BF" w:rsidRPr="007E724D">
          <w:rPr>
            <w:rStyle w:val="Hyperlink"/>
            <w:noProof/>
            <w:lang w:eastAsia="ar-SA"/>
          </w:rPr>
          <w:t>Private Key Backup</w:t>
        </w:r>
        <w:r w:rsidR="007173BF">
          <w:rPr>
            <w:noProof/>
            <w:webHidden/>
          </w:rPr>
          <w:tab/>
        </w:r>
        <w:r w:rsidR="00642B6E">
          <w:rPr>
            <w:noProof/>
            <w:webHidden/>
          </w:rPr>
          <w:fldChar w:fldCharType="begin"/>
        </w:r>
        <w:r w:rsidR="007173BF">
          <w:rPr>
            <w:noProof/>
            <w:webHidden/>
          </w:rPr>
          <w:instrText xml:space="preserve"> PAGEREF _Toc343593791 \h </w:instrText>
        </w:r>
        <w:r w:rsidR="00642B6E">
          <w:rPr>
            <w:noProof/>
            <w:webHidden/>
          </w:rPr>
        </w:r>
        <w:r w:rsidR="00642B6E">
          <w:rPr>
            <w:noProof/>
            <w:webHidden/>
          </w:rPr>
          <w:fldChar w:fldCharType="separate"/>
        </w:r>
        <w:r w:rsidR="00EF4D88">
          <w:rPr>
            <w:noProof/>
            <w:webHidden/>
          </w:rPr>
          <w:t>55</w:t>
        </w:r>
        <w:r w:rsidR="00642B6E">
          <w:rPr>
            <w:noProof/>
            <w:webHidden/>
          </w:rPr>
          <w:fldChar w:fldCharType="end"/>
        </w:r>
      </w:hyperlink>
    </w:p>
    <w:p w14:paraId="17C16971"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92" w:history="1">
        <w:r w:rsidR="007173BF" w:rsidRPr="007E724D">
          <w:rPr>
            <w:rStyle w:val="Hyperlink"/>
            <w:noProof/>
            <w:lang w:eastAsia="ar-SA"/>
          </w:rPr>
          <w:t>6.2.4.1</w:t>
        </w:r>
        <w:r w:rsidR="007173BF">
          <w:rPr>
            <w:rFonts w:asciiTheme="minorHAnsi" w:eastAsiaTheme="minorEastAsia" w:hAnsiTheme="minorHAnsi" w:cstheme="minorBidi"/>
            <w:noProof/>
            <w:sz w:val="22"/>
            <w:szCs w:val="22"/>
          </w:rPr>
          <w:tab/>
        </w:r>
        <w:r w:rsidR="007173BF" w:rsidRPr="007E724D">
          <w:rPr>
            <w:rStyle w:val="Hyperlink"/>
            <w:noProof/>
            <w:lang w:eastAsia="ar-SA"/>
          </w:rPr>
          <w:t>Backup of CA Private Signature Key</w:t>
        </w:r>
        <w:r w:rsidR="007173BF">
          <w:rPr>
            <w:noProof/>
            <w:webHidden/>
          </w:rPr>
          <w:tab/>
        </w:r>
        <w:r w:rsidR="00642B6E">
          <w:rPr>
            <w:noProof/>
            <w:webHidden/>
          </w:rPr>
          <w:fldChar w:fldCharType="begin"/>
        </w:r>
        <w:r w:rsidR="007173BF">
          <w:rPr>
            <w:noProof/>
            <w:webHidden/>
          </w:rPr>
          <w:instrText xml:space="preserve"> PAGEREF _Toc343593792 \h </w:instrText>
        </w:r>
        <w:r w:rsidR="00642B6E">
          <w:rPr>
            <w:noProof/>
            <w:webHidden/>
          </w:rPr>
        </w:r>
        <w:r w:rsidR="00642B6E">
          <w:rPr>
            <w:noProof/>
            <w:webHidden/>
          </w:rPr>
          <w:fldChar w:fldCharType="separate"/>
        </w:r>
        <w:r w:rsidR="00EF4D88">
          <w:rPr>
            <w:noProof/>
            <w:webHidden/>
          </w:rPr>
          <w:t>55</w:t>
        </w:r>
        <w:r w:rsidR="00642B6E">
          <w:rPr>
            <w:noProof/>
            <w:webHidden/>
          </w:rPr>
          <w:fldChar w:fldCharType="end"/>
        </w:r>
      </w:hyperlink>
    </w:p>
    <w:p w14:paraId="71F6CDBE"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93" w:history="1">
        <w:r w:rsidR="007173BF" w:rsidRPr="007E724D">
          <w:rPr>
            <w:rStyle w:val="Hyperlink"/>
            <w:noProof/>
            <w:lang w:eastAsia="ar-SA"/>
          </w:rPr>
          <w:t>6.2.4.2</w:t>
        </w:r>
        <w:r w:rsidR="007173BF">
          <w:rPr>
            <w:rFonts w:asciiTheme="minorHAnsi" w:eastAsiaTheme="minorEastAsia" w:hAnsiTheme="minorHAnsi" w:cstheme="minorBidi"/>
            <w:noProof/>
            <w:sz w:val="22"/>
            <w:szCs w:val="22"/>
          </w:rPr>
          <w:tab/>
        </w:r>
        <w:r w:rsidR="007173BF" w:rsidRPr="007E724D">
          <w:rPr>
            <w:rStyle w:val="Hyperlink"/>
            <w:noProof/>
            <w:lang w:eastAsia="ar-SA"/>
          </w:rPr>
          <w:t>Backup of Subscriber Private Signature Key</w:t>
        </w:r>
        <w:r w:rsidR="007173BF">
          <w:rPr>
            <w:noProof/>
            <w:webHidden/>
          </w:rPr>
          <w:tab/>
        </w:r>
        <w:r w:rsidR="00642B6E">
          <w:rPr>
            <w:noProof/>
            <w:webHidden/>
          </w:rPr>
          <w:fldChar w:fldCharType="begin"/>
        </w:r>
        <w:r w:rsidR="007173BF">
          <w:rPr>
            <w:noProof/>
            <w:webHidden/>
          </w:rPr>
          <w:instrText xml:space="preserve"> PAGEREF _Toc343593793 \h </w:instrText>
        </w:r>
        <w:r w:rsidR="00642B6E">
          <w:rPr>
            <w:noProof/>
            <w:webHidden/>
          </w:rPr>
        </w:r>
        <w:r w:rsidR="00642B6E">
          <w:rPr>
            <w:noProof/>
            <w:webHidden/>
          </w:rPr>
          <w:fldChar w:fldCharType="separate"/>
        </w:r>
        <w:r w:rsidR="00EF4D88">
          <w:rPr>
            <w:noProof/>
            <w:webHidden/>
          </w:rPr>
          <w:t>55</w:t>
        </w:r>
        <w:r w:rsidR="00642B6E">
          <w:rPr>
            <w:noProof/>
            <w:webHidden/>
          </w:rPr>
          <w:fldChar w:fldCharType="end"/>
        </w:r>
      </w:hyperlink>
    </w:p>
    <w:p w14:paraId="243FECFC"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94" w:history="1">
        <w:r w:rsidR="007173BF" w:rsidRPr="007E724D">
          <w:rPr>
            <w:rStyle w:val="Hyperlink"/>
            <w:noProof/>
            <w:lang w:eastAsia="ar-SA"/>
          </w:rPr>
          <w:t>6.2.4.3</w:t>
        </w:r>
        <w:r w:rsidR="007173BF">
          <w:rPr>
            <w:rFonts w:asciiTheme="minorHAnsi" w:eastAsiaTheme="minorEastAsia" w:hAnsiTheme="minorHAnsi" w:cstheme="minorBidi"/>
            <w:noProof/>
            <w:sz w:val="22"/>
            <w:szCs w:val="22"/>
          </w:rPr>
          <w:tab/>
        </w:r>
        <w:r w:rsidR="007173BF" w:rsidRPr="007E724D">
          <w:rPr>
            <w:rStyle w:val="Hyperlink"/>
            <w:noProof/>
            <w:lang w:eastAsia="ar-SA"/>
          </w:rPr>
          <w:t>Backup of Subscriber Private Key Management Key</w:t>
        </w:r>
        <w:r w:rsidR="007173BF">
          <w:rPr>
            <w:noProof/>
            <w:webHidden/>
          </w:rPr>
          <w:tab/>
        </w:r>
        <w:r w:rsidR="00642B6E">
          <w:rPr>
            <w:noProof/>
            <w:webHidden/>
          </w:rPr>
          <w:fldChar w:fldCharType="begin"/>
        </w:r>
        <w:r w:rsidR="007173BF">
          <w:rPr>
            <w:noProof/>
            <w:webHidden/>
          </w:rPr>
          <w:instrText xml:space="preserve"> PAGEREF _Toc343593794 \h </w:instrText>
        </w:r>
        <w:r w:rsidR="00642B6E">
          <w:rPr>
            <w:noProof/>
            <w:webHidden/>
          </w:rPr>
        </w:r>
        <w:r w:rsidR="00642B6E">
          <w:rPr>
            <w:noProof/>
            <w:webHidden/>
          </w:rPr>
          <w:fldChar w:fldCharType="separate"/>
        </w:r>
        <w:r w:rsidR="00EF4D88">
          <w:rPr>
            <w:noProof/>
            <w:webHidden/>
          </w:rPr>
          <w:t>55</w:t>
        </w:r>
        <w:r w:rsidR="00642B6E">
          <w:rPr>
            <w:noProof/>
            <w:webHidden/>
          </w:rPr>
          <w:fldChar w:fldCharType="end"/>
        </w:r>
      </w:hyperlink>
    </w:p>
    <w:p w14:paraId="437335DF"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95" w:history="1">
        <w:r w:rsidR="007173BF" w:rsidRPr="007E724D">
          <w:rPr>
            <w:rStyle w:val="Hyperlink"/>
            <w:noProof/>
            <w:lang w:eastAsia="ar-SA"/>
          </w:rPr>
          <w:t>6.2.4.4</w:t>
        </w:r>
        <w:r w:rsidR="007173BF">
          <w:rPr>
            <w:rFonts w:asciiTheme="minorHAnsi" w:eastAsiaTheme="minorEastAsia" w:hAnsiTheme="minorHAnsi" w:cstheme="minorBidi"/>
            <w:noProof/>
            <w:sz w:val="22"/>
            <w:szCs w:val="22"/>
          </w:rPr>
          <w:tab/>
        </w:r>
        <w:r w:rsidR="007173BF" w:rsidRPr="007E724D">
          <w:rPr>
            <w:rStyle w:val="Hyperlink"/>
            <w:noProof/>
            <w:lang w:eastAsia="ar-SA"/>
          </w:rPr>
          <w:t>Backup of CSS Private Key</w:t>
        </w:r>
        <w:r w:rsidR="007173BF">
          <w:rPr>
            <w:noProof/>
            <w:webHidden/>
          </w:rPr>
          <w:tab/>
        </w:r>
        <w:r w:rsidR="00642B6E">
          <w:rPr>
            <w:noProof/>
            <w:webHidden/>
          </w:rPr>
          <w:fldChar w:fldCharType="begin"/>
        </w:r>
        <w:r w:rsidR="007173BF">
          <w:rPr>
            <w:noProof/>
            <w:webHidden/>
          </w:rPr>
          <w:instrText xml:space="preserve"> PAGEREF _Toc343593795 \h </w:instrText>
        </w:r>
        <w:r w:rsidR="00642B6E">
          <w:rPr>
            <w:noProof/>
            <w:webHidden/>
          </w:rPr>
        </w:r>
        <w:r w:rsidR="00642B6E">
          <w:rPr>
            <w:noProof/>
            <w:webHidden/>
          </w:rPr>
          <w:fldChar w:fldCharType="separate"/>
        </w:r>
        <w:r w:rsidR="00EF4D88">
          <w:rPr>
            <w:noProof/>
            <w:webHidden/>
          </w:rPr>
          <w:t>55</w:t>
        </w:r>
        <w:r w:rsidR="00642B6E">
          <w:rPr>
            <w:noProof/>
            <w:webHidden/>
          </w:rPr>
          <w:fldChar w:fldCharType="end"/>
        </w:r>
      </w:hyperlink>
    </w:p>
    <w:p w14:paraId="35E679F0"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96" w:history="1">
        <w:r w:rsidR="007173BF" w:rsidRPr="007E724D">
          <w:rPr>
            <w:rStyle w:val="Hyperlink"/>
            <w:noProof/>
            <w:lang w:eastAsia="ar-SA"/>
          </w:rPr>
          <w:t>6.2.4.5</w:t>
        </w:r>
        <w:r w:rsidR="007173BF">
          <w:rPr>
            <w:rFonts w:asciiTheme="minorHAnsi" w:eastAsiaTheme="minorEastAsia" w:hAnsiTheme="minorHAnsi" w:cstheme="minorBidi"/>
            <w:noProof/>
            <w:sz w:val="22"/>
            <w:szCs w:val="22"/>
          </w:rPr>
          <w:tab/>
        </w:r>
        <w:r w:rsidR="007173BF" w:rsidRPr="007E724D">
          <w:rPr>
            <w:rStyle w:val="Hyperlink"/>
            <w:noProof/>
            <w:lang w:eastAsia="ar-SA"/>
          </w:rPr>
          <w:t>Backup of Device Private Keys</w:t>
        </w:r>
        <w:r w:rsidR="007173BF">
          <w:rPr>
            <w:noProof/>
            <w:webHidden/>
          </w:rPr>
          <w:tab/>
        </w:r>
        <w:r w:rsidR="00642B6E">
          <w:rPr>
            <w:noProof/>
            <w:webHidden/>
          </w:rPr>
          <w:fldChar w:fldCharType="begin"/>
        </w:r>
        <w:r w:rsidR="007173BF">
          <w:rPr>
            <w:noProof/>
            <w:webHidden/>
          </w:rPr>
          <w:instrText xml:space="preserve"> PAGEREF _Toc343593796 \h </w:instrText>
        </w:r>
        <w:r w:rsidR="00642B6E">
          <w:rPr>
            <w:noProof/>
            <w:webHidden/>
          </w:rPr>
        </w:r>
        <w:r w:rsidR="00642B6E">
          <w:rPr>
            <w:noProof/>
            <w:webHidden/>
          </w:rPr>
          <w:fldChar w:fldCharType="separate"/>
        </w:r>
        <w:r w:rsidR="00EF4D88">
          <w:rPr>
            <w:noProof/>
            <w:webHidden/>
          </w:rPr>
          <w:t>55</w:t>
        </w:r>
        <w:r w:rsidR="00642B6E">
          <w:rPr>
            <w:noProof/>
            <w:webHidden/>
          </w:rPr>
          <w:fldChar w:fldCharType="end"/>
        </w:r>
      </w:hyperlink>
    </w:p>
    <w:p w14:paraId="65E0C26E" w14:textId="77777777" w:rsidR="007173B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43593797" w:history="1">
        <w:r w:rsidR="007173BF" w:rsidRPr="007E724D">
          <w:rPr>
            <w:rStyle w:val="Hyperlink"/>
            <w:noProof/>
          </w:rPr>
          <w:t>6.2.4.6</w:t>
        </w:r>
        <w:r w:rsidR="007173BF">
          <w:rPr>
            <w:rFonts w:asciiTheme="minorHAnsi" w:eastAsiaTheme="minorEastAsia" w:hAnsiTheme="minorHAnsi" w:cstheme="minorBidi"/>
            <w:noProof/>
            <w:sz w:val="22"/>
            <w:szCs w:val="22"/>
          </w:rPr>
          <w:tab/>
        </w:r>
        <w:r w:rsidR="007173BF" w:rsidRPr="007E724D">
          <w:rPr>
            <w:rStyle w:val="Hyperlink"/>
            <w:noProof/>
          </w:rPr>
          <w:t>Backup of Common PIV Content Signing Key</w:t>
        </w:r>
        <w:r w:rsidR="007173BF">
          <w:rPr>
            <w:noProof/>
            <w:webHidden/>
          </w:rPr>
          <w:tab/>
        </w:r>
        <w:r w:rsidR="00642B6E">
          <w:rPr>
            <w:noProof/>
            <w:webHidden/>
          </w:rPr>
          <w:fldChar w:fldCharType="begin"/>
        </w:r>
        <w:r w:rsidR="007173BF">
          <w:rPr>
            <w:noProof/>
            <w:webHidden/>
          </w:rPr>
          <w:instrText xml:space="preserve"> PAGEREF _Toc343593797 \h </w:instrText>
        </w:r>
        <w:r w:rsidR="00642B6E">
          <w:rPr>
            <w:noProof/>
            <w:webHidden/>
          </w:rPr>
        </w:r>
        <w:r w:rsidR="00642B6E">
          <w:rPr>
            <w:noProof/>
            <w:webHidden/>
          </w:rPr>
          <w:fldChar w:fldCharType="separate"/>
        </w:r>
        <w:r w:rsidR="00EF4D88">
          <w:rPr>
            <w:noProof/>
            <w:webHidden/>
          </w:rPr>
          <w:t>55</w:t>
        </w:r>
        <w:r w:rsidR="00642B6E">
          <w:rPr>
            <w:noProof/>
            <w:webHidden/>
          </w:rPr>
          <w:fldChar w:fldCharType="end"/>
        </w:r>
      </w:hyperlink>
    </w:p>
    <w:p w14:paraId="7A8FD26B" w14:textId="77777777" w:rsidR="007173BF" w:rsidRDefault="00000000">
      <w:pPr>
        <w:pStyle w:val="TOC3"/>
        <w:rPr>
          <w:rFonts w:asciiTheme="minorHAnsi" w:eastAsiaTheme="minorEastAsia" w:hAnsiTheme="minorHAnsi" w:cstheme="minorBidi"/>
          <w:noProof/>
          <w:sz w:val="22"/>
          <w:szCs w:val="22"/>
        </w:rPr>
      </w:pPr>
      <w:hyperlink w:anchor="_Toc343593798" w:history="1">
        <w:r w:rsidR="007173BF" w:rsidRPr="007E724D">
          <w:rPr>
            <w:rStyle w:val="Hyperlink"/>
            <w:noProof/>
            <w:lang w:eastAsia="ar-SA"/>
          </w:rPr>
          <w:t>6.2.5</w:t>
        </w:r>
        <w:r w:rsidR="007173BF">
          <w:rPr>
            <w:rFonts w:asciiTheme="minorHAnsi" w:eastAsiaTheme="minorEastAsia" w:hAnsiTheme="minorHAnsi" w:cstheme="minorBidi"/>
            <w:noProof/>
            <w:sz w:val="22"/>
            <w:szCs w:val="22"/>
          </w:rPr>
          <w:tab/>
        </w:r>
        <w:r w:rsidR="007173BF" w:rsidRPr="007E724D">
          <w:rPr>
            <w:rStyle w:val="Hyperlink"/>
            <w:noProof/>
            <w:lang w:eastAsia="ar-SA"/>
          </w:rPr>
          <w:t>Private Key Archival</w:t>
        </w:r>
        <w:r w:rsidR="007173BF">
          <w:rPr>
            <w:noProof/>
            <w:webHidden/>
          </w:rPr>
          <w:tab/>
        </w:r>
        <w:r w:rsidR="00642B6E">
          <w:rPr>
            <w:noProof/>
            <w:webHidden/>
          </w:rPr>
          <w:fldChar w:fldCharType="begin"/>
        </w:r>
        <w:r w:rsidR="007173BF">
          <w:rPr>
            <w:noProof/>
            <w:webHidden/>
          </w:rPr>
          <w:instrText xml:space="preserve"> PAGEREF _Toc343593798 \h </w:instrText>
        </w:r>
        <w:r w:rsidR="00642B6E">
          <w:rPr>
            <w:noProof/>
            <w:webHidden/>
          </w:rPr>
        </w:r>
        <w:r w:rsidR="00642B6E">
          <w:rPr>
            <w:noProof/>
            <w:webHidden/>
          </w:rPr>
          <w:fldChar w:fldCharType="separate"/>
        </w:r>
        <w:r w:rsidR="00EF4D88">
          <w:rPr>
            <w:noProof/>
            <w:webHidden/>
          </w:rPr>
          <w:t>56</w:t>
        </w:r>
        <w:r w:rsidR="00642B6E">
          <w:rPr>
            <w:noProof/>
            <w:webHidden/>
          </w:rPr>
          <w:fldChar w:fldCharType="end"/>
        </w:r>
      </w:hyperlink>
    </w:p>
    <w:p w14:paraId="7A88589D" w14:textId="77777777" w:rsidR="007173BF" w:rsidRDefault="00000000">
      <w:pPr>
        <w:pStyle w:val="TOC3"/>
        <w:rPr>
          <w:rFonts w:asciiTheme="minorHAnsi" w:eastAsiaTheme="minorEastAsia" w:hAnsiTheme="minorHAnsi" w:cstheme="minorBidi"/>
          <w:noProof/>
          <w:sz w:val="22"/>
          <w:szCs w:val="22"/>
        </w:rPr>
      </w:pPr>
      <w:hyperlink w:anchor="_Toc343593799" w:history="1">
        <w:r w:rsidR="007173BF" w:rsidRPr="007E724D">
          <w:rPr>
            <w:rStyle w:val="Hyperlink"/>
            <w:noProof/>
            <w:lang w:eastAsia="ar-SA"/>
          </w:rPr>
          <w:t>6.2.6</w:t>
        </w:r>
        <w:r w:rsidR="007173BF">
          <w:rPr>
            <w:rFonts w:asciiTheme="minorHAnsi" w:eastAsiaTheme="minorEastAsia" w:hAnsiTheme="minorHAnsi" w:cstheme="minorBidi"/>
            <w:noProof/>
            <w:sz w:val="22"/>
            <w:szCs w:val="22"/>
          </w:rPr>
          <w:tab/>
        </w:r>
        <w:r w:rsidR="007173BF" w:rsidRPr="007E724D">
          <w:rPr>
            <w:rStyle w:val="Hyperlink"/>
            <w:noProof/>
            <w:lang w:eastAsia="ar-SA"/>
          </w:rPr>
          <w:t>Private Key Transfer into or from a Cryptographic Module</w:t>
        </w:r>
        <w:r w:rsidR="007173BF">
          <w:rPr>
            <w:noProof/>
            <w:webHidden/>
          </w:rPr>
          <w:tab/>
        </w:r>
        <w:r w:rsidR="00642B6E">
          <w:rPr>
            <w:noProof/>
            <w:webHidden/>
          </w:rPr>
          <w:fldChar w:fldCharType="begin"/>
        </w:r>
        <w:r w:rsidR="007173BF">
          <w:rPr>
            <w:noProof/>
            <w:webHidden/>
          </w:rPr>
          <w:instrText xml:space="preserve"> PAGEREF _Toc343593799 \h </w:instrText>
        </w:r>
        <w:r w:rsidR="00642B6E">
          <w:rPr>
            <w:noProof/>
            <w:webHidden/>
          </w:rPr>
        </w:r>
        <w:r w:rsidR="00642B6E">
          <w:rPr>
            <w:noProof/>
            <w:webHidden/>
          </w:rPr>
          <w:fldChar w:fldCharType="separate"/>
        </w:r>
        <w:r w:rsidR="00EF4D88">
          <w:rPr>
            <w:noProof/>
            <w:webHidden/>
          </w:rPr>
          <w:t>56</w:t>
        </w:r>
        <w:r w:rsidR="00642B6E">
          <w:rPr>
            <w:noProof/>
            <w:webHidden/>
          </w:rPr>
          <w:fldChar w:fldCharType="end"/>
        </w:r>
      </w:hyperlink>
    </w:p>
    <w:p w14:paraId="5BBC8814" w14:textId="77777777" w:rsidR="007173BF" w:rsidRDefault="00000000">
      <w:pPr>
        <w:pStyle w:val="TOC3"/>
        <w:rPr>
          <w:rFonts w:asciiTheme="minorHAnsi" w:eastAsiaTheme="minorEastAsia" w:hAnsiTheme="minorHAnsi" w:cstheme="minorBidi"/>
          <w:noProof/>
          <w:sz w:val="22"/>
          <w:szCs w:val="22"/>
        </w:rPr>
      </w:pPr>
      <w:hyperlink w:anchor="_Toc343593800" w:history="1">
        <w:r w:rsidR="007173BF" w:rsidRPr="007E724D">
          <w:rPr>
            <w:rStyle w:val="Hyperlink"/>
            <w:noProof/>
            <w:lang w:eastAsia="ar-SA"/>
          </w:rPr>
          <w:t>6.2.7</w:t>
        </w:r>
        <w:r w:rsidR="007173BF">
          <w:rPr>
            <w:rFonts w:asciiTheme="minorHAnsi" w:eastAsiaTheme="minorEastAsia" w:hAnsiTheme="minorHAnsi" w:cstheme="minorBidi"/>
            <w:noProof/>
            <w:sz w:val="22"/>
            <w:szCs w:val="22"/>
          </w:rPr>
          <w:tab/>
        </w:r>
        <w:r w:rsidR="007173BF" w:rsidRPr="007E724D">
          <w:rPr>
            <w:rStyle w:val="Hyperlink"/>
            <w:noProof/>
            <w:lang w:eastAsia="ar-SA"/>
          </w:rPr>
          <w:t>Private Key Storage on Cryptographic Module</w:t>
        </w:r>
        <w:r w:rsidR="007173BF">
          <w:rPr>
            <w:noProof/>
            <w:webHidden/>
          </w:rPr>
          <w:tab/>
        </w:r>
        <w:r w:rsidR="00642B6E">
          <w:rPr>
            <w:noProof/>
            <w:webHidden/>
          </w:rPr>
          <w:fldChar w:fldCharType="begin"/>
        </w:r>
        <w:r w:rsidR="007173BF">
          <w:rPr>
            <w:noProof/>
            <w:webHidden/>
          </w:rPr>
          <w:instrText xml:space="preserve"> PAGEREF _Toc343593800 \h </w:instrText>
        </w:r>
        <w:r w:rsidR="00642B6E">
          <w:rPr>
            <w:noProof/>
            <w:webHidden/>
          </w:rPr>
        </w:r>
        <w:r w:rsidR="00642B6E">
          <w:rPr>
            <w:noProof/>
            <w:webHidden/>
          </w:rPr>
          <w:fldChar w:fldCharType="separate"/>
        </w:r>
        <w:r w:rsidR="00EF4D88">
          <w:rPr>
            <w:noProof/>
            <w:webHidden/>
          </w:rPr>
          <w:t>56</w:t>
        </w:r>
        <w:r w:rsidR="00642B6E">
          <w:rPr>
            <w:noProof/>
            <w:webHidden/>
          </w:rPr>
          <w:fldChar w:fldCharType="end"/>
        </w:r>
      </w:hyperlink>
    </w:p>
    <w:p w14:paraId="6ABD49A5" w14:textId="77777777" w:rsidR="007173BF" w:rsidRDefault="00000000">
      <w:pPr>
        <w:pStyle w:val="TOC3"/>
        <w:rPr>
          <w:rFonts w:asciiTheme="minorHAnsi" w:eastAsiaTheme="minorEastAsia" w:hAnsiTheme="minorHAnsi" w:cstheme="minorBidi"/>
          <w:noProof/>
          <w:sz w:val="22"/>
          <w:szCs w:val="22"/>
        </w:rPr>
      </w:pPr>
      <w:hyperlink w:anchor="_Toc343593801" w:history="1">
        <w:r w:rsidR="007173BF" w:rsidRPr="007E724D">
          <w:rPr>
            <w:rStyle w:val="Hyperlink"/>
            <w:noProof/>
            <w:lang w:eastAsia="ar-SA"/>
          </w:rPr>
          <w:t>6.2.8</w:t>
        </w:r>
        <w:r w:rsidR="007173BF">
          <w:rPr>
            <w:rFonts w:asciiTheme="minorHAnsi" w:eastAsiaTheme="minorEastAsia" w:hAnsiTheme="minorHAnsi" w:cstheme="minorBidi"/>
            <w:noProof/>
            <w:sz w:val="22"/>
            <w:szCs w:val="22"/>
          </w:rPr>
          <w:tab/>
        </w:r>
        <w:r w:rsidR="007173BF" w:rsidRPr="007E724D">
          <w:rPr>
            <w:rStyle w:val="Hyperlink"/>
            <w:noProof/>
            <w:lang w:eastAsia="ar-SA"/>
          </w:rPr>
          <w:t>Method of Activating Private Key</w:t>
        </w:r>
        <w:r w:rsidR="007173BF">
          <w:rPr>
            <w:noProof/>
            <w:webHidden/>
          </w:rPr>
          <w:tab/>
        </w:r>
        <w:r w:rsidR="00642B6E">
          <w:rPr>
            <w:noProof/>
            <w:webHidden/>
          </w:rPr>
          <w:fldChar w:fldCharType="begin"/>
        </w:r>
        <w:r w:rsidR="007173BF">
          <w:rPr>
            <w:noProof/>
            <w:webHidden/>
          </w:rPr>
          <w:instrText xml:space="preserve"> PAGEREF _Toc343593801 \h </w:instrText>
        </w:r>
        <w:r w:rsidR="00642B6E">
          <w:rPr>
            <w:noProof/>
            <w:webHidden/>
          </w:rPr>
        </w:r>
        <w:r w:rsidR="00642B6E">
          <w:rPr>
            <w:noProof/>
            <w:webHidden/>
          </w:rPr>
          <w:fldChar w:fldCharType="separate"/>
        </w:r>
        <w:r w:rsidR="00EF4D88">
          <w:rPr>
            <w:noProof/>
            <w:webHidden/>
          </w:rPr>
          <w:t>56</w:t>
        </w:r>
        <w:r w:rsidR="00642B6E">
          <w:rPr>
            <w:noProof/>
            <w:webHidden/>
          </w:rPr>
          <w:fldChar w:fldCharType="end"/>
        </w:r>
      </w:hyperlink>
    </w:p>
    <w:p w14:paraId="7ABF2BBC" w14:textId="77777777" w:rsidR="007173BF" w:rsidRDefault="00000000">
      <w:pPr>
        <w:pStyle w:val="TOC3"/>
        <w:rPr>
          <w:rFonts w:asciiTheme="minorHAnsi" w:eastAsiaTheme="minorEastAsia" w:hAnsiTheme="minorHAnsi" w:cstheme="minorBidi"/>
          <w:noProof/>
          <w:sz w:val="22"/>
          <w:szCs w:val="22"/>
        </w:rPr>
      </w:pPr>
      <w:hyperlink w:anchor="_Toc343593802" w:history="1">
        <w:r w:rsidR="007173BF" w:rsidRPr="007E724D">
          <w:rPr>
            <w:rStyle w:val="Hyperlink"/>
            <w:noProof/>
            <w:lang w:eastAsia="ar-SA"/>
          </w:rPr>
          <w:t>6.2.9</w:t>
        </w:r>
        <w:r w:rsidR="007173BF">
          <w:rPr>
            <w:rFonts w:asciiTheme="minorHAnsi" w:eastAsiaTheme="minorEastAsia" w:hAnsiTheme="minorHAnsi" w:cstheme="minorBidi"/>
            <w:noProof/>
            <w:sz w:val="22"/>
            <w:szCs w:val="22"/>
          </w:rPr>
          <w:tab/>
        </w:r>
        <w:r w:rsidR="007173BF" w:rsidRPr="007E724D">
          <w:rPr>
            <w:rStyle w:val="Hyperlink"/>
            <w:noProof/>
            <w:lang w:eastAsia="ar-SA"/>
          </w:rPr>
          <w:t>Method of Deactivating Private Key</w:t>
        </w:r>
        <w:r w:rsidR="007173BF">
          <w:rPr>
            <w:noProof/>
            <w:webHidden/>
          </w:rPr>
          <w:tab/>
        </w:r>
        <w:r w:rsidR="00642B6E">
          <w:rPr>
            <w:noProof/>
            <w:webHidden/>
          </w:rPr>
          <w:fldChar w:fldCharType="begin"/>
        </w:r>
        <w:r w:rsidR="007173BF">
          <w:rPr>
            <w:noProof/>
            <w:webHidden/>
          </w:rPr>
          <w:instrText xml:space="preserve"> PAGEREF _Toc343593802 \h </w:instrText>
        </w:r>
        <w:r w:rsidR="00642B6E">
          <w:rPr>
            <w:noProof/>
            <w:webHidden/>
          </w:rPr>
        </w:r>
        <w:r w:rsidR="00642B6E">
          <w:rPr>
            <w:noProof/>
            <w:webHidden/>
          </w:rPr>
          <w:fldChar w:fldCharType="separate"/>
        </w:r>
        <w:r w:rsidR="00EF4D88">
          <w:rPr>
            <w:noProof/>
            <w:webHidden/>
          </w:rPr>
          <w:t>57</w:t>
        </w:r>
        <w:r w:rsidR="00642B6E">
          <w:rPr>
            <w:noProof/>
            <w:webHidden/>
          </w:rPr>
          <w:fldChar w:fldCharType="end"/>
        </w:r>
      </w:hyperlink>
    </w:p>
    <w:p w14:paraId="12FDC19D" w14:textId="77777777" w:rsidR="007173BF" w:rsidRDefault="00000000">
      <w:pPr>
        <w:pStyle w:val="TOC3"/>
        <w:rPr>
          <w:rFonts w:asciiTheme="minorHAnsi" w:eastAsiaTheme="minorEastAsia" w:hAnsiTheme="minorHAnsi" w:cstheme="minorBidi"/>
          <w:noProof/>
          <w:sz w:val="22"/>
          <w:szCs w:val="22"/>
        </w:rPr>
      </w:pPr>
      <w:hyperlink w:anchor="_Toc343593803" w:history="1">
        <w:r w:rsidR="007173BF" w:rsidRPr="007E724D">
          <w:rPr>
            <w:rStyle w:val="Hyperlink"/>
            <w:noProof/>
          </w:rPr>
          <w:t>6.2.10</w:t>
        </w:r>
        <w:r w:rsidR="007173BF">
          <w:rPr>
            <w:rFonts w:asciiTheme="minorHAnsi" w:eastAsiaTheme="minorEastAsia" w:hAnsiTheme="minorHAnsi" w:cstheme="minorBidi"/>
            <w:noProof/>
            <w:sz w:val="22"/>
            <w:szCs w:val="22"/>
          </w:rPr>
          <w:tab/>
        </w:r>
        <w:r w:rsidR="007173BF" w:rsidRPr="007E724D">
          <w:rPr>
            <w:rStyle w:val="Hyperlink"/>
            <w:noProof/>
          </w:rPr>
          <w:t>Method of Destroying Private Key</w:t>
        </w:r>
        <w:r w:rsidR="007173BF">
          <w:rPr>
            <w:noProof/>
            <w:webHidden/>
          </w:rPr>
          <w:tab/>
        </w:r>
        <w:r w:rsidR="00642B6E">
          <w:rPr>
            <w:noProof/>
            <w:webHidden/>
          </w:rPr>
          <w:fldChar w:fldCharType="begin"/>
        </w:r>
        <w:r w:rsidR="007173BF">
          <w:rPr>
            <w:noProof/>
            <w:webHidden/>
          </w:rPr>
          <w:instrText xml:space="preserve"> PAGEREF _Toc343593803 \h </w:instrText>
        </w:r>
        <w:r w:rsidR="00642B6E">
          <w:rPr>
            <w:noProof/>
            <w:webHidden/>
          </w:rPr>
        </w:r>
        <w:r w:rsidR="00642B6E">
          <w:rPr>
            <w:noProof/>
            <w:webHidden/>
          </w:rPr>
          <w:fldChar w:fldCharType="separate"/>
        </w:r>
        <w:r w:rsidR="00EF4D88">
          <w:rPr>
            <w:noProof/>
            <w:webHidden/>
          </w:rPr>
          <w:t>57</w:t>
        </w:r>
        <w:r w:rsidR="00642B6E">
          <w:rPr>
            <w:noProof/>
            <w:webHidden/>
          </w:rPr>
          <w:fldChar w:fldCharType="end"/>
        </w:r>
      </w:hyperlink>
    </w:p>
    <w:p w14:paraId="2BF95052" w14:textId="77777777" w:rsidR="007173BF" w:rsidRDefault="00000000">
      <w:pPr>
        <w:pStyle w:val="TOC3"/>
        <w:rPr>
          <w:rFonts w:asciiTheme="minorHAnsi" w:eastAsiaTheme="minorEastAsia" w:hAnsiTheme="minorHAnsi" w:cstheme="minorBidi"/>
          <w:noProof/>
          <w:sz w:val="22"/>
          <w:szCs w:val="22"/>
        </w:rPr>
      </w:pPr>
      <w:hyperlink w:anchor="_Toc343593804" w:history="1">
        <w:r w:rsidR="007173BF" w:rsidRPr="007E724D">
          <w:rPr>
            <w:rStyle w:val="Hyperlink"/>
            <w:noProof/>
          </w:rPr>
          <w:t>6.2.11</w:t>
        </w:r>
        <w:r w:rsidR="007173BF">
          <w:rPr>
            <w:rFonts w:asciiTheme="minorHAnsi" w:eastAsiaTheme="minorEastAsia" w:hAnsiTheme="minorHAnsi" w:cstheme="minorBidi"/>
            <w:noProof/>
            <w:sz w:val="22"/>
            <w:szCs w:val="22"/>
          </w:rPr>
          <w:tab/>
        </w:r>
        <w:r w:rsidR="007173BF" w:rsidRPr="007E724D">
          <w:rPr>
            <w:rStyle w:val="Hyperlink"/>
            <w:noProof/>
          </w:rPr>
          <w:t>Cryptographic Module Rating</w:t>
        </w:r>
        <w:r w:rsidR="007173BF">
          <w:rPr>
            <w:noProof/>
            <w:webHidden/>
          </w:rPr>
          <w:tab/>
        </w:r>
        <w:r w:rsidR="00642B6E">
          <w:rPr>
            <w:noProof/>
            <w:webHidden/>
          </w:rPr>
          <w:fldChar w:fldCharType="begin"/>
        </w:r>
        <w:r w:rsidR="007173BF">
          <w:rPr>
            <w:noProof/>
            <w:webHidden/>
          </w:rPr>
          <w:instrText xml:space="preserve"> PAGEREF _Toc343593804 \h </w:instrText>
        </w:r>
        <w:r w:rsidR="00642B6E">
          <w:rPr>
            <w:noProof/>
            <w:webHidden/>
          </w:rPr>
        </w:r>
        <w:r w:rsidR="00642B6E">
          <w:rPr>
            <w:noProof/>
            <w:webHidden/>
          </w:rPr>
          <w:fldChar w:fldCharType="separate"/>
        </w:r>
        <w:r w:rsidR="00EF4D88">
          <w:rPr>
            <w:noProof/>
            <w:webHidden/>
          </w:rPr>
          <w:t>57</w:t>
        </w:r>
        <w:r w:rsidR="00642B6E">
          <w:rPr>
            <w:noProof/>
            <w:webHidden/>
          </w:rPr>
          <w:fldChar w:fldCharType="end"/>
        </w:r>
      </w:hyperlink>
    </w:p>
    <w:p w14:paraId="168B1AAE" w14:textId="77777777" w:rsidR="007173BF" w:rsidRDefault="00000000">
      <w:pPr>
        <w:pStyle w:val="TOC2"/>
        <w:rPr>
          <w:rFonts w:asciiTheme="minorHAnsi" w:eastAsiaTheme="minorEastAsia" w:hAnsiTheme="minorHAnsi" w:cstheme="minorBidi"/>
          <w:b w:val="0"/>
          <w:noProof/>
          <w:sz w:val="22"/>
          <w:szCs w:val="22"/>
        </w:rPr>
      </w:pPr>
      <w:hyperlink w:anchor="_Toc343593805" w:history="1">
        <w:r w:rsidR="007173BF" w:rsidRPr="007E724D">
          <w:rPr>
            <w:rStyle w:val="Hyperlink"/>
            <w:noProof/>
            <w:lang w:eastAsia="ar-SA"/>
          </w:rPr>
          <w:t>6.3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Other Aspects of Key Pair Management</w:t>
        </w:r>
        <w:r w:rsidR="007173BF">
          <w:rPr>
            <w:noProof/>
            <w:webHidden/>
          </w:rPr>
          <w:tab/>
        </w:r>
        <w:r w:rsidR="00642B6E">
          <w:rPr>
            <w:noProof/>
            <w:webHidden/>
          </w:rPr>
          <w:fldChar w:fldCharType="begin"/>
        </w:r>
        <w:r w:rsidR="007173BF">
          <w:rPr>
            <w:noProof/>
            <w:webHidden/>
          </w:rPr>
          <w:instrText xml:space="preserve"> PAGEREF _Toc343593805 \h </w:instrText>
        </w:r>
        <w:r w:rsidR="00642B6E">
          <w:rPr>
            <w:noProof/>
            <w:webHidden/>
          </w:rPr>
        </w:r>
        <w:r w:rsidR="00642B6E">
          <w:rPr>
            <w:noProof/>
            <w:webHidden/>
          </w:rPr>
          <w:fldChar w:fldCharType="separate"/>
        </w:r>
        <w:r w:rsidR="00EF4D88">
          <w:rPr>
            <w:noProof/>
            <w:webHidden/>
          </w:rPr>
          <w:t>57</w:t>
        </w:r>
        <w:r w:rsidR="00642B6E">
          <w:rPr>
            <w:noProof/>
            <w:webHidden/>
          </w:rPr>
          <w:fldChar w:fldCharType="end"/>
        </w:r>
      </w:hyperlink>
    </w:p>
    <w:p w14:paraId="718B4439" w14:textId="77777777" w:rsidR="007173BF" w:rsidRDefault="00000000">
      <w:pPr>
        <w:pStyle w:val="TOC3"/>
        <w:rPr>
          <w:rFonts w:asciiTheme="minorHAnsi" w:eastAsiaTheme="minorEastAsia" w:hAnsiTheme="minorHAnsi" w:cstheme="minorBidi"/>
          <w:noProof/>
          <w:sz w:val="22"/>
          <w:szCs w:val="22"/>
        </w:rPr>
      </w:pPr>
      <w:hyperlink w:anchor="_Toc343593806" w:history="1">
        <w:r w:rsidR="007173BF" w:rsidRPr="007E724D">
          <w:rPr>
            <w:rStyle w:val="Hyperlink"/>
            <w:noProof/>
          </w:rPr>
          <w:t>6.3.1</w:t>
        </w:r>
        <w:r w:rsidR="007173BF">
          <w:rPr>
            <w:rFonts w:asciiTheme="minorHAnsi" w:eastAsiaTheme="minorEastAsia" w:hAnsiTheme="minorHAnsi" w:cstheme="minorBidi"/>
            <w:noProof/>
            <w:sz w:val="22"/>
            <w:szCs w:val="22"/>
          </w:rPr>
          <w:tab/>
        </w:r>
        <w:r w:rsidR="007173BF" w:rsidRPr="007E724D">
          <w:rPr>
            <w:rStyle w:val="Hyperlink"/>
            <w:noProof/>
          </w:rPr>
          <w:t>Public Key Archival</w:t>
        </w:r>
        <w:r w:rsidR="007173BF">
          <w:rPr>
            <w:noProof/>
            <w:webHidden/>
          </w:rPr>
          <w:tab/>
        </w:r>
        <w:r w:rsidR="00642B6E">
          <w:rPr>
            <w:noProof/>
            <w:webHidden/>
          </w:rPr>
          <w:fldChar w:fldCharType="begin"/>
        </w:r>
        <w:r w:rsidR="007173BF">
          <w:rPr>
            <w:noProof/>
            <w:webHidden/>
          </w:rPr>
          <w:instrText xml:space="preserve"> PAGEREF _Toc343593806 \h </w:instrText>
        </w:r>
        <w:r w:rsidR="00642B6E">
          <w:rPr>
            <w:noProof/>
            <w:webHidden/>
          </w:rPr>
        </w:r>
        <w:r w:rsidR="00642B6E">
          <w:rPr>
            <w:noProof/>
            <w:webHidden/>
          </w:rPr>
          <w:fldChar w:fldCharType="separate"/>
        </w:r>
        <w:r w:rsidR="00EF4D88">
          <w:rPr>
            <w:noProof/>
            <w:webHidden/>
          </w:rPr>
          <w:t>57</w:t>
        </w:r>
        <w:r w:rsidR="00642B6E">
          <w:rPr>
            <w:noProof/>
            <w:webHidden/>
          </w:rPr>
          <w:fldChar w:fldCharType="end"/>
        </w:r>
      </w:hyperlink>
    </w:p>
    <w:p w14:paraId="06C535B2" w14:textId="77777777" w:rsidR="007173BF" w:rsidRDefault="00000000">
      <w:pPr>
        <w:pStyle w:val="TOC3"/>
        <w:rPr>
          <w:rFonts w:asciiTheme="minorHAnsi" w:eastAsiaTheme="minorEastAsia" w:hAnsiTheme="minorHAnsi" w:cstheme="minorBidi"/>
          <w:noProof/>
          <w:sz w:val="22"/>
          <w:szCs w:val="22"/>
        </w:rPr>
      </w:pPr>
      <w:hyperlink w:anchor="_Toc343593807" w:history="1">
        <w:r w:rsidR="007173BF" w:rsidRPr="007E724D">
          <w:rPr>
            <w:rStyle w:val="Hyperlink"/>
            <w:noProof/>
          </w:rPr>
          <w:t>6.3.2</w:t>
        </w:r>
        <w:r w:rsidR="007173BF">
          <w:rPr>
            <w:rFonts w:asciiTheme="minorHAnsi" w:eastAsiaTheme="minorEastAsia" w:hAnsiTheme="minorHAnsi" w:cstheme="minorBidi"/>
            <w:noProof/>
            <w:sz w:val="22"/>
            <w:szCs w:val="22"/>
          </w:rPr>
          <w:tab/>
        </w:r>
        <w:r w:rsidR="007173BF" w:rsidRPr="007E724D">
          <w:rPr>
            <w:rStyle w:val="Hyperlink"/>
            <w:noProof/>
            <w:lang w:eastAsia="ar-SA"/>
          </w:rPr>
          <w:t>Certificate Operational Periods and Key Usage Periods</w:t>
        </w:r>
        <w:r w:rsidR="007173BF">
          <w:rPr>
            <w:noProof/>
            <w:webHidden/>
          </w:rPr>
          <w:tab/>
        </w:r>
        <w:r w:rsidR="00642B6E">
          <w:rPr>
            <w:noProof/>
            <w:webHidden/>
          </w:rPr>
          <w:fldChar w:fldCharType="begin"/>
        </w:r>
        <w:r w:rsidR="007173BF">
          <w:rPr>
            <w:noProof/>
            <w:webHidden/>
          </w:rPr>
          <w:instrText xml:space="preserve"> PAGEREF _Toc343593807 \h </w:instrText>
        </w:r>
        <w:r w:rsidR="00642B6E">
          <w:rPr>
            <w:noProof/>
            <w:webHidden/>
          </w:rPr>
        </w:r>
        <w:r w:rsidR="00642B6E">
          <w:rPr>
            <w:noProof/>
            <w:webHidden/>
          </w:rPr>
          <w:fldChar w:fldCharType="separate"/>
        </w:r>
        <w:r w:rsidR="00EF4D88">
          <w:rPr>
            <w:noProof/>
            <w:webHidden/>
          </w:rPr>
          <w:t>57</w:t>
        </w:r>
        <w:r w:rsidR="00642B6E">
          <w:rPr>
            <w:noProof/>
            <w:webHidden/>
          </w:rPr>
          <w:fldChar w:fldCharType="end"/>
        </w:r>
      </w:hyperlink>
    </w:p>
    <w:p w14:paraId="56A9B239" w14:textId="77777777" w:rsidR="007173BF" w:rsidRDefault="00000000">
      <w:pPr>
        <w:pStyle w:val="TOC2"/>
        <w:rPr>
          <w:rFonts w:asciiTheme="minorHAnsi" w:eastAsiaTheme="minorEastAsia" w:hAnsiTheme="minorHAnsi" w:cstheme="minorBidi"/>
          <w:b w:val="0"/>
          <w:noProof/>
          <w:sz w:val="22"/>
          <w:szCs w:val="22"/>
        </w:rPr>
      </w:pPr>
      <w:hyperlink w:anchor="_Toc343593808" w:history="1">
        <w:r w:rsidR="007173BF" w:rsidRPr="007E724D">
          <w:rPr>
            <w:rStyle w:val="Hyperlink"/>
            <w:noProof/>
            <w:lang w:eastAsia="ar-SA"/>
          </w:rPr>
          <w:t>6.4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Activation Data</w:t>
        </w:r>
        <w:r w:rsidR="007173BF">
          <w:rPr>
            <w:noProof/>
            <w:webHidden/>
          </w:rPr>
          <w:tab/>
        </w:r>
        <w:r w:rsidR="00642B6E">
          <w:rPr>
            <w:noProof/>
            <w:webHidden/>
          </w:rPr>
          <w:fldChar w:fldCharType="begin"/>
        </w:r>
        <w:r w:rsidR="007173BF">
          <w:rPr>
            <w:noProof/>
            <w:webHidden/>
          </w:rPr>
          <w:instrText xml:space="preserve"> PAGEREF _Toc343593808 \h </w:instrText>
        </w:r>
        <w:r w:rsidR="00642B6E">
          <w:rPr>
            <w:noProof/>
            <w:webHidden/>
          </w:rPr>
        </w:r>
        <w:r w:rsidR="00642B6E">
          <w:rPr>
            <w:noProof/>
            <w:webHidden/>
          </w:rPr>
          <w:fldChar w:fldCharType="separate"/>
        </w:r>
        <w:r w:rsidR="00EF4D88">
          <w:rPr>
            <w:noProof/>
            <w:webHidden/>
          </w:rPr>
          <w:t>58</w:t>
        </w:r>
        <w:r w:rsidR="00642B6E">
          <w:rPr>
            <w:noProof/>
            <w:webHidden/>
          </w:rPr>
          <w:fldChar w:fldCharType="end"/>
        </w:r>
      </w:hyperlink>
    </w:p>
    <w:p w14:paraId="47271643" w14:textId="77777777" w:rsidR="007173BF" w:rsidRDefault="00000000">
      <w:pPr>
        <w:pStyle w:val="TOC3"/>
        <w:rPr>
          <w:rFonts w:asciiTheme="minorHAnsi" w:eastAsiaTheme="minorEastAsia" w:hAnsiTheme="minorHAnsi" w:cstheme="minorBidi"/>
          <w:noProof/>
          <w:sz w:val="22"/>
          <w:szCs w:val="22"/>
        </w:rPr>
      </w:pPr>
      <w:hyperlink w:anchor="_Toc343593809" w:history="1">
        <w:r w:rsidR="007173BF" w:rsidRPr="007E724D">
          <w:rPr>
            <w:rStyle w:val="Hyperlink"/>
            <w:noProof/>
            <w:lang w:eastAsia="ar-SA"/>
          </w:rPr>
          <w:t>6.4.1</w:t>
        </w:r>
        <w:r w:rsidR="007173BF">
          <w:rPr>
            <w:rFonts w:asciiTheme="minorHAnsi" w:eastAsiaTheme="minorEastAsia" w:hAnsiTheme="minorHAnsi" w:cstheme="minorBidi"/>
            <w:noProof/>
            <w:sz w:val="22"/>
            <w:szCs w:val="22"/>
          </w:rPr>
          <w:tab/>
        </w:r>
        <w:r w:rsidR="007173BF" w:rsidRPr="007E724D">
          <w:rPr>
            <w:rStyle w:val="Hyperlink"/>
            <w:noProof/>
            <w:lang w:eastAsia="ar-SA"/>
          </w:rPr>
          <w:t>Activation Data Generation and Installation</w:t>
        </w:r>
        <w:r w:rsidR="007173BF">
          <w:rPr>
            <w:noProof/>
            <w:webHidden/>
          </w:rPr>
          <w:tab/>
        </w:r>
        <w:r w:rsidR="00642B6E">
          <w:rPr>
            <w:noProof/>
            <w:webHidden/>
          </w:rPr>
          <w:fldChar w:fldCharType="begin"/>
        </w:r>
        <w:r w:rsidR="007173BF">
          <w:rPr>
            <w:noProof/>
            <w:webHidden/>
          </w:rPr>
          <w:instrText xml:space="preserve"> PAGEREF _Toc343593809 \h </w:instrText>
        </w:r>
        <w:r w:rsidR="00642B6E">
          <w:rPr>
            <w:noProof/>
            <w:webHidden/>
          </w:rPr>
        </w:r>
        <w:r w:rsidR="00642B6E">
          <w:rPr>
            <w:noProof/>
            <w:webHidden/>
          </w:rPr>
          <w:fldChar w:fldCharType="separate"/>
        </w:r>
        <w:r w:rsidR="00EF4D88">
          <w:rPr>
            <w:noProof/>
            <w:webHidden/>
          </w:rPr>
          <w:t>58</w:t>
        </w:r>
        <w:r w:rsidR="00642B6E">
          <w:rPr>
            <w:noProof/>
            <w:webHidden/>
          </w:rPr>
          <w:fldChar w:fldCharType="end"/>
        </w:r>
      </w:hyperlink>
    </w:p>
    <w:p w14:paraId="418DF536" w14:textId="77777777" w:rsidR="007173BF" w:rsidRDefault="00000000">
      <w:pPr>
        <w:pStyle w:val="TOC3"/>
        <w:rPr>
          <w:rFonts w:asciiTheme="minorHAnsi" w:eastAsiaTheme="minorEastAsia" w:hAnsiTheme="minorHAnsi" w:cstheme="minorBidi"/>
          <w:noProof/>
          <w:sz w:val="22"/>
          <w:szCs w:val="22"/>
        </w:rPr>
      </w:pPr>
      <w:hyperlink w:anchor="_Toc343593810" w:history="1">
        <w:r w:rsidR="007173BF" w:rsidRPr="007E724D">
          <w:rPr>
            <w:rStyle w:val="Hyperlink"/>
            <w:noProof/>
            <w:lang w:eastAsia="ar-SA"/>
          </w:rPr>
          <w:t>6.4.2</w:t>
        </w:r>
        <w:r w:rsidR="007173BF">
          <w:rPr>
            <w:rFonts w:asciiTheme="minorHAnsi" w:eastAsiaTheme="minorEastAsia" w:hAnsiTheme="minorHAnsi" w:cstheme="minorBidi"/>
            <w:noProof/>
            <w:sz w:val="22"/>
            <w:szCs w:val="22"/>
          </w:rPr>
          <w:tab/>
        </w:r>
        <w:r w:rsidR="007173BF" w:rsidRPr="007E724D">
          <w:rPr>
            <w:rStyle w:val="Hyperlink"/>
            <w:noProof/>
            <w:lang w:eastAsia="ar-SA"/>
          </w:rPr>
          <w:t>Activation Data Protection</w:t>
        </w:r>
        <w:r w:rsidR="007173BF">
          <w:rPr>
            <w:noProof/>
            <w:webHidden/>
          </w:rPr>
          <w:tab/>
        </w:r>
        <w:r w:rsidR="00642B6E">
          <w:rPr>
            <w:noProof/>
            <w:webHidden/>
          </w:rPr>
          <w:fldChar w:fldCharType="begin"/>
        </w:r>
        <w:r w:rsidR="007173BF">
          <w:rPr>
            <w:noProof/>
            <w:webHidden/>
          </w:rPr>
          <w:instrText xml:space="preserve"> PAGEREF _Toc343593810 \h </w:instrText>
        </w:r>
        <w:r w:rsidR="00642B6E">
          <w:rPr>
            <w:noProof/>
            <w:webHidden/>
          </w:rPr>
        </w:r>
        <w:r w:rsidR="00642B6E">
          <w:rPr>
            <w:noProof/>
            <w:webHidden/>
          </w:rPr>
          <w:fldChar w:fldCharType="separate"/>
        </w:r>
        <w:r w:rsidR="00EF4D88">
          <w:rPr>
            <w:noProof/>
            <w:webHidden/>
          </w:rPr>
          <w:t>58</w:t>
        </w:r>
        <w:r w:rsidR="00642B6E">
          <w:rPr>
            <w:noProof/>
            <w:webHidden/>
          </w:rPr>
          <w:fldChar w:fldCharType="end"/>
        </w:r>
      </w:hyperlink>
    </w:p>
    <w:p w14:paraId="7E04EF88" w14:textId="77777777" w:rsidR="007173BF" w:rsidRDefault="00000000">
      <w:pPr>
        <w:pStyle w:val="TOC3"/>
        <w:rPr>
          <w:rFonts w:asciiTheme="minorHAnsi" w:eastAsiaTheme="minorEastAsia" w:hAnsiTheme="minorHAnsi" w:cstheme="minorBidi"/>
          <w:noProof/>
          <w:sz w:val="22"/>
          <w:szCs w:val="22"/>
        </w:rPr>
      </w:pPr>
      <w:hyperlink w:anchor="_Toc343593811" w:history="1">
        <w:r w:rsidR="007173BF" w:rsidRPr="007E724D">
          <w:rPr>
            <w:rStyle w:val="Hyperlink"/>
            <w:noProof/>
          </w:rPr>
          <w:t>6.4.3</w:t>
        </w:r>
        <w:r w:rsidR="007173BF">
          <w:rPr>
            <w:rFonts w:asciiTheme="minorHAnsi" w:eastAsiaTheme="minorEastAsia" w:hAnsiTheme="minorHAnsi" w:cstheme="minorBidi"/>
            <w:noProof/>
            <w:sz w:val="22"/>
            <w:szCs w:val="22"/>
          </w:rPr>
          <w:tab/>
        </w:r>
        <w:r w:rsidR="007173BF" w:rsidRPr="007E724D">
          <w:rPr>
            <w:rStyle w:val="Hyperlink"/>
            <w:noProof/>
          </w:rPr>
          <w:t>Other Aspects of Activation Data</w:t>
        </w:r>
        <w:r w:rsidR="007173BF">
          <w:rPr>
            <w:noProof/>
            <w:webHidden/>
          </w:rPr>
          <w:tab/>
        </w:r>
        <w:r w:rsidR="00642B6E">
          <w:rPr>
            <w:noProof/>
            <w:webHidden/>
          </w:rPr>
          <w:fldChar w:fldCharType="begin"/>
        </w:r>
        <w:r w:rsidR="007173BF">
          <w:rPr>
            <w:noProof/>
            <w:webHidden/>
          </w:rPr>
          <w:instrText xml:space="preserve"> PAGEREF _Toc343593811 \h </w:instrText>
        </w:r>
        <w:r w:rsidR="00642B6E">
          <w:rPr>
            <w:noProof/>
            <w:webHidden/>
          </w:rPr>
        </w:r>
        <w:r w:rsidR="00642B6E">
          <w:rPr>
            <w:noProof/>
            <w:webHidden/>
          </w:rPr>
          <w:fldChar w:fldCharType="separate"/>
        </w:r>
        <w:r w:rsidR="00EF4D88">
          <w:rPr>
            <w:noProof/>
            <w:webHidden/>
          </w:rPr>
          <w:t>58</w:t>
        </w:r>
        <w:r w:rsidR="00642B6E">
          <w:rPr>
            <w:noProof/>
            <w:webHidden/>
          </w:rPr>
          <w:fldChar w:fldCharType="end"/>
        </w:r>
      </w:hyperlink>
    </w:p>
    <w:p w14:paraId="1E662939" w14:textId="77777777" w:rsidR="007173BF" w:rsidRDefault="00000000">
      <w:pPr>
        <w:pStyle w:val="TOC2"/>
        <w:rPr>
          <w:rFonts w:asciiTheme="minorHAnsi" w:eastAsiaTheme="minorEastAsia" w:hAnsiTheme="minorHAnsi" w:cstheme="minorBidi"/>
          <w:b w:val="0"/>
          <w:noProof/>
          <w:sz w:val="22"/>
          <w:szCs w:val="22"/>
        </w:rPr>
      </w:pPr>
      <w:hyperlink w:anchor="_Toc343593812" w:history="1">
        <w:r w:rsidR="007173BF" w:rsidRPr="007E724D">
          <w:rPr>
            <w:rStyle w:val="Hyperlink"/>
            <w:noProof/>
            <w:lang w:eastAsia="ar-SA"/>
          </w:rPr>
          <w:t>6.5</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Computer Security Controls</w:t>
        </w:r>
        <w:r w:rsidR="007173BF">
          <w:rPr>
            <w:noProof/>
            <w:webHidden/>
          </w:rPr>
          <w:tab/>
        </w:r>
        <w:r w:rsidR="00642B6E">
          <w:rPr>
            <w:noProof/>
            <w:webHidden/>
          </w:rPr>
          <w:fldChar w:fldCharType="begin"/>
        </w:r>
        <w:r w:rsidR="007173BF">
          <w:rPr>
            <w:noProof/>
            <w:webHidden/>
          </w:rPr>
          <w:instrText xml:space="preserve"> PAGEREF _Toc343593812 \h </w:instrText>
        </w:r>
        <w:r w:rsidR="00642B6E">
          <w:rPr>
            <w:noProof/>
            <w:webHidden/>
          </w:rPr>
        </w:r>
        <w:r w:rsidR="00642B6E">
          <w:rPr>
            <w:noProof/>
            <w:webHidden/>
          </w:rPr>
          <w:fldChar w:fldCharType="separate"/>
        </w:r>
        <w:r w:rsidR="00EF4D88">
          <w:rPr>
            <w:noProof/>
            <w:webHidden/>
          </w:rPr>
          <w:t>58</w:t>
        </w:r>
        <w:r w:rsidR="00642B6E">
          <w:rPr>
            <w:noProof/>
            <w:webHidden/>
          </w:rPr>
          <w:fldChar w:fldCharType="end"/>
        </w:r>
      </w:hyperlink>
    </w:p>
    <w:p w14:paraId="50482A13" w14:textId="77777777" w:rsidR="007173BF" w:rsidRDefault="00000000">
      <w:pPr>
        <w:pStyle w:val="TOC3"/>
        <w:rPr>
          <w:rFonts w:asciiTheme="minorHAnsi" w:eastAsiaTheme="minorEastAsia" w:hAnsiTheme="minorHAnsi" w:cstheme="minorBidi"/>
          <w:noProof/>
          <w:sz w:val="22"/>
          <w:szCs w:val="22"/>
        </w:rPr>
      </w:pPr>
      <w:hyperlink w:anchor="_Toc343593813" w:history="1">
        <w:r w:rsidR="007173BF" w:rsidRPr="007E724D">
          <w:rPr>
            <w:rStyle w:val="Hyperlink"/>
            <w:noProof/>
            <w:lang w:eastAsia="ar-SA"/>
          </w:rPr>
          <w:t>6.5.1</w:t>
        </w:r>
        <w:r w:rsidR="007173BF">
          <w:rPr>
            <w:rFonts w:asciiTheme="minorHAnsi" w:eastAsiaTheme="minorEastAsia" w:hAnsiTheme="minorHAnsi" w:cstheme="minorBidi"/>
            <w:noProof/>
            <w:sz w:val="22"/>
            <w:szCs w:val="22"/>
          </w:rPr>
          <w:tab/>
        </w:r>
        <w:r w:rsidR="007173BF" w:rsidRPr="007E724D">
          <w:rPr>
            <w:rStyle w:val="Hyperlink"/>
            <w:noProof/>
            <w:lang w:eastAsia="ar-SA"/>
          </w:rPr>
          <w:t>Specific Computer Security Technical Requirements</w:t>
        </w:r>
        <w:r w:rsidR="007173BF">
          <w:rPr>
            <w:noProof/>
            <w:webHidden/>
          </w:rPr>
          <w:tab/>
        </w:r>
        <w:r w:rsidR="00642B6E">
          <w:rPr>
            <w:noProof/>
            <w:webHidden/>
          </w:rPr>
          <w:fldChar w:fldCharType="begin"/>
        </w:r>
        <w:r w:rsidR="007173BF">
          <w:rPr>
            <w:noProof/>
            <w:webHidden/>
          </w:rPr>
          <w:instrText xml:space="preserve"> PAGEREF _Toc343593813 \h </w:instrText>
        </w:r>
        <w:r w:rsidR="00642B6E">
          <w:rPr>
            <w:noProof/>
            <w:webHidden/>
          </w:rPr>
        </w:r>
        <w:r w:rsidR="00642B6E">
          <w:rPr>
            <w:noProof/>
            <w:webHidden/>
          </w:rPr>
          <w:fldChar w:fldCharType="separate"/>
        </w:r>
        <w:r w:rsidR="00EF4D88">
          <w:rPr>
            <w:noProof/>
            <w:webHidden/>
          </w:rPr>
          <w:t>58</w:t>
        </w:r>
        <w:r w:rsidR="00642B6E">
          <w:rPr>
            <w:noProof/>
            <w:webHidden/>
          </w:rPr>
          <w:fldChar w:fldCharType="end"/>
        </w:r>
      </w:hyperlink>
    </w:p>
    <w:p w14:paraId="7B8307D8" w14:textId="77777777" w:rsidR="007173BF" w:rsidRDefault="00000000">
      <w:pPr>
        <w:pStyle w:val="TOC3"/>
        <w:rPr>
          <w:rFonts w:asciiTheme="minorHAnsi" w:eastAsiaTheme="minorEastAsia" w:hAnsiTheme="minorHAnsi" w:cstheme="minorBidi"/>
          <w:noProof/>
          <w:sz w:val="22"/>
          <w:szCs w:val="22"/>
        </w:rPr>
      </w:pPr>
      <w:hyperlink w:anchor="_Toc343593814" w:history="1">
        <w:r w:rsidR="007173BF" w:rsidRPr="007E724D">
          <w:rPr>
            <w:rStyle w:val="Hyperlink"/>
            <w:noProof/>
          </w:rPr>
          <w:t>6.5.2</w:t>
        </w:r>
        <w:r w:rsidR="007173BF">
          <w:rPr>
            <w:rFonts w:asciiTheme="minorHAnsi" w:eastAsiaTheme="minorEastAsia" w:hAnsiTheme="minorHAnsi" w:cstheme="minorBidi"/>
            <w:noProof/>
            <w:sz w:val="22"/>
            <w:szCs w:val="22"/>
          </w:rPr>
          <w:tab/>
        </w:r>
        <w:r w:rsidR="007173BF" w:rsidRPr="007E724D">
          <w:rPr>
            <w:rStyle w:val="Hyperlink"/>
            <w:noProof/>
          </w:rPr>
          <w:t>Computer Security Rating</w:t>
        </w:r>
        <w:r w:rsidR="007173BF">
          <w:rPr>
            <w:noProof/>
            <w:webHidden/>
          </w:rPr>
          <w:tab/>
        </w:r>
        <w:r w:rsidR="00642B6E">
          <w:rPr>
            <w:noProof/>
            <w:webHidden/>
          </w:rPr>
          <w:fldChar w:fldCharType="begin"/>
        </w:r>
        <w:r w:rsidR="007173BF">
          <w:rPr>
            <w:noProof/>
            <w:webHidden/>
          </w:rPr>
          <w:instrText xml:space="preserve"> PAGEREF _Toc343593814 \h </w:instrText>
        </w:r>
        <w:r w:rsidR="00642B6E">
          <w:rPr>
            <w:noProof/>
            <w:webHidden/>
          </w:rPr>
        </w:r>
        <w:r w:rsidR="00642B6E">
          <w:rPr>
            <w:noProof/>
            <w:webHidden/>
          </w:rPr>
          <w:fldChar w:fldCharType="separate"/>
        </w:r>
        <w:r w:rsidR="00EF4D88">
          <w:rPr>
            <w:noProof/>
            <w:webHidden/>
          </w:rPr>
          <w:t>60</w:t>
        </w:r>
        <w:r w:rsidR="00642B6E">
          <w:rPr>
            <w:noProof/>
            <w:webHidden/>
          </w:rPr>
          <w:fldChar w:fldCharType="end"/>
        </w:r>
      </w:hyperlink>
    </w:p>
    <w:p w14:paraId="6CD0EDB7" w14:textId="77777777" w:rsidR="007173BF" w:rsidRDefault="00000000">
      <w:pPr>
        <w:pStyle w:val="TOC2"/>
        <w:rPr>
          <w:rFonts w:asciiTheme="minorHAnsi" w:eastAsiaTheme="minorEastAsia" w:hAnsiTheme="minorHAnsi" w:cstheme="minorBidi"/>
          <w:b w:val="0"/>
          <w:noProof/>
          <w:sz w:val="22"/>
          <w:szCs w:val="22"/>
        </w:rPr>
      </w:pPr>
      <w:hyperlink w:anchor="_Toc343593815" w:history="1">
        <w:r w:rsidR="007173BF" w:rsidRPr="007E724D">
          <w:rPr>
            <w:rStyle w:val="Hyperlink"/>
            <w:noProof/>
            <w:lang w:eastAsia="ar-SA"/>
          </w:rPr>
          <w:t>6.6</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Life Cycle Technical Controls</w:t>
        </w:r>
        <w:r w:rsidR="007173BF">
          <w:rPr>
            <w:noProof/>
            <w:webHidden/>
          </w:rPr>
          <w:tab/>
        </w:r>
        <w:r w:rsidR="00642B6E">
          <w:rPr>
            <w:noProof/>
            <w:webHidden/>
          </w:rPr>
          <w:fldChar w:fldCharType="begin"/>
        </w:r>
        <w:r w:rsidR="007173BF">
          <w:rPr>
            <w:noProof/>
            <w:webHidden/>
          </w:rPr>
          <w:instrText xml:space="preserve"> PAGEREF _Toc343593815 \h </w:instrText>
        </w:r>
        <w:r w:rsidR="00642B6E">
          <w:rPr>
            <w:noProof/>
            <w:webHidden/>
          </w:rPr>
        </w:r>
        <w:r w:rsidR="00642B6E">
          <w:rPr>
            <w:noProof/>
            <w:webHidden/>
          </w:rPr>
          <w:fldChar w:fldCharType="separate"/>
        </w:r>
        <w:r w:rsidR="00EF4D88">
          <w:rPr>
            <w:noProof/>
            <w:webHidden/>
          </w:rPr>
          <w:t>60</w:t>
        </w:r>
        <w:r w:rsidR="00642B6E">
          <w:rPr>
            <w:noProof/>
            <w:webHidden/>
          </w:rPr>
          <w:fldChar w:fldCharType="end"/>
        </w:r>
      </w:hyperlink>
    </w:p>
    <w:p w14:paraId="263C7640" w14:textId="77777777" w:rsidR="007173BF" w:rsidRDefault="00000000">
      <w:pPr>
        <w:pStyle w:val="TOC3"/>
        <w:rPr>
          <w:rFonts w:asciiTheme="minorHAnsi" w:eastAsiaTheme="minorEastAsia" w:hAnsiTheme="minorHAnsi" w:cstheme="minorBidi"/>
          <w:noProof/>
          <w:sz w:val="22"/>
          <w:szCs w:val="22"/>
        </w:rPr>
      </w:pPr>
      <w:hyperlink w:anchor="_Toc343593816" w:history="1">
        <w:r w:rsidR="007173BF" w:rsidRPr="007E724D">
          <w:rPr>
            <w:rStyle w:val="Hyperlink"/>
            <w:noProof/>
            <w:lang w:eastAsia="ar-SA"/>
          </w:rPr>
          <w:t>6.6.1</w:t>
        </w:r>
        <w:r w:rsidR="007173BF">
          <w:rPr>
            <w:rFonts w:asciiTheme="minorHAnsi" w:eastAsiaTheme="minorEastAsia" w:hAnsiTheme="minorHAnsi" w:cstheme="minorBidi"/>
            <w:noProof/>
            <w:sz w:val="22"/>
            <w:szCs w:val="22"/>
          </w:rPr>
          <w:tab/>
        </w:r>
        <w:r w:rsidR="007173BF" w:rsidRPr="007E724D">
          <w:rPr>
            <w:rStyle w:val="Hyperlink"/>
            <w:noProof/>
            <w:lang w:eastAsia="ar-SA"/>
          </w:rPr>
          <w:t>System Development Controls</w:t>
        </w:r>
        <w:r w:rsidR="007173BF">
          <w:rPr>
            <w:noProof/>
            <w:webHidden/>
          </w:rPr>
          <w:tab/>
        </w:r>
        <w:r w:rsidR="00642B6E">
          <w:rPr>
            <w:noProof/>
            <w:webHidden/>
          </w:rPr>
          <w:fldChar w:fldCharType="begin"/>
        </w:r>
        <w:r w:rsidR="007173BF">
          <w:rPr>
            <w:noProof/>
            <w:webHidden/>
          </w:rPr>
          <w:instrText xml:space="preserve"> PAGEREF _Toc343593816 \h </w:instrText>
        </w:r>
        <w:r w:rsidR="00642B6E">
          <w:rPr>
            <w:noProof/>
            <w:webHidden/>
          </w:rPr>
        </w:r>
        <w:r w:rsidR="00642B6E">
          <w:rPr>
            <w:noProof/>
            <w:webHidden/>
          </w:rPr>
          <w:fldChar w:fldCharType="separate"/>
        </w:r>
        <w:r w:rsidR="00EF4D88">
          <w:rPr>
            <w:noProof/>
            <w:webHidden/>
          </w:rPr>
          <w:t>60</w:t>
        </w:r>
        <w:r w:rsidR="00642B6E">
          <w:rPr>
            <w:noProof/>
            <w:webHidden/>
          </w:rPr>
          <w:fldChar w:fldCharType="end"/>
        </w:r>
      </w:hyperlink>
    </w:p>
    <w:p w14:paraId="789136F6" w14:textId="77777777" w:rsidR="007173BF" w:rsidRDefault="00000000">
      <w:pPr>
        <w:pStyle w:val="TOC3"/>
        <w:rPr>
          <w:rFonts w:asciiTheme="minorHAnsi" w:eastAsiaTheme="minorEastAsia" w:hAnsiTheme="minorHAnsi" w:cstheme="minorBidi"/>
          <w:noProof/>
          <w:sz w:val="22"/>
          <w:szCs w:val="22"/>
        </w:rPr>
      </w:pPr>
      <w:hyperlink w:anchor="_Toc343593817" w:history="1">
        <w:r w:rsidR="007173BF" w:rsidRPr="007E724D">
          <w:rPr>
            <w:rStyle w:val="Hyperlink"/>
            <w:noProof/>
            <w:lang w:eastAsia="ar-SA"/>
          </w:rPr>
          <w:t>6.6.2</w:t>
        </w:r>
        <w:r w:rsidR="007173BF">
          <w:rPr>
            <w:rFonts w:asciiTheme="minorHAnsi" w:eastAsiaTheme="minorEastAsia" w:hAnsiTheme="minorHAnsi" w:cstheme="minorBidi"/>
            <w:noProof/>
            <w:sz w:val="22"/>
            <w:szCs w:val="22"/>
          </w:rPr>
          <w:tab/>
        </w:r>
        <w:r w:rsidR="007173BF" w:rsidRPr="007E724D">
          <w:rPr>
            <w:rStyle w:val="Hyperlink"/>
            <w:noProof/>
            <w:lang w:eastAsia="ar-SA"/>
          </w:rPr>
          <w:t>Security Management Controls</w:t>
        </w:r>
        <w:r w:rsidR="007173BF">
          <w:rPr>
            <w:noProof/>
            <w:webHidden/>
          </w:rPr>
          <w:tab/>
        </w:r>
        <w:r w:rsidR="00642B6E">
          <w:rPr>
            <w:noProof/>
            <w:webHidden/>
          </w:rPr>
          <w:fldChar w:fldCharType="begin"/>
        </w:r>
        <w:r w:rsidR="007173BF">
          <w:rPr>
            <w:noProof/>
            <w:webHidden/>
          </w:rPr>
          <w:instrText xml:space="preserve"> PAGEREF _Toc343593817 \h </w:instrText>
        </w:r>
        <w:r w:rsidR="00642B6E">
          <w:rPr>
            <w:noProof/>
            <w:webHidden/>
          </w:rPr>
        </w:r>
        <w:r w:rsidR="00642B6E">
          <w:rPr>
            <w:noProof/>
            <w:webHidden/>
          </w:rPr>
          <w:fldChar w:fldCharType="separate"/>
        </w:r>
        <w:r w:rsidR="00EF4D88">
          <w:rPr>
            <w:noProof/>
            <w:webHidden/>
          </w:rPr>
          <w:t>60</w:t>
        </w:r>
        <w:r w:rsidR="00642B6E">
          <w:rPr>
            <w:noProof/>
            <w:webHidden/>
          </w:rPr>
          <w:fldChar w:fldCharType="end"/>
        </w:r>
      </w:hyperlink>
    </w:p>
    <w:p w14:paraId="75F660AB" w14:textId="77777777" w:rsidR="007173BF" w:rsidRDefault="00000000">
      <w:pPr>
        <w:pStyle w:val="TOC3"/>
        <w:rPr>
          <w:rFonts w:asciiTheme="minorHAnsi" w:eastAsiaTheme="minorEastAsia" w:hAnsiTheme="minorHAnsi" w:cstheme="minorBidi"/>
          <w:noProof/>
          <w:sz w:val="22"/>
          <w:szCs w:val="22"/>
        </w:rPr>
      </w:pPr>
      <w:hyperlink w:anchor="_Toc343593818" w:history="1">
        <w:r w:rsidR="007173BF" w:rsidRPr="007E724D">
          <w:rPr>
            <w:rStyle w:val="Hyperlink"/>
            <w:noProof/>
            <w:lang w:eastAsia="ar-SA"/>
          </w:rPr>
          <w:t>6.6.3</w:t>
        </w:r>
        <w:r w:rsidR="007173BF">
          <w:rPr>
            <w:rFonts w:asciiTheme="minorHAnsi" w:eastAsiaTheme="minorEastAsia" w:hAnsiTheme="minorHAnsi" w:cstheme="minorBidi"/>
            <w:noProof/>
            <w:sz w:val="22"/>
            <w:szCs w:val="22"/>
          </w:rPr>
          <w:tab/>
        </w:r>
        <w:r w:rsidR="007173BF" w:rsidRPr="007E724D">
          <w:rPr>
            <w:rStyle w:val="Hyperlink"/>
            <w:noProof/>
            <w:lang w:eastAsia="ar-SA"/>
          </w:rPr>
          <w:t>Life Cycle Security Controls</w:t>
        </w:r>
        <w:r w:rsidR="007173BF">
          <w:rPr>
            <w:noProof/>
            <w:webHidden/>
          </w:rPr>
          <w:tab/>
        </w:r>
        <w:r w:rsidR="00642B6E">
          <w:rPr>
            <w:noProof/>
            <w:webHidden/>
          </w:rPr>
          <w:fldChar w:fldCharType="begin"/>
        </w:r>
        <w:r w:rsidR="007173BF">
          <w:rPr>
            <w:noProof/>
            <w:webHidden/>
          </w:rPr>
          <w:instrText xml:space="preserve"> PAGEREF _Toc343593818 \h </w:instrText>
        </w:r>
        <w:r w:rsidR="00642B6E">
          <w:rPr>
            <w:noProof/>
            <w:webHidden/>
          </w:rPr>
        </w:r>
        <w:r w:rsidR="00642B6E">
          <w:rPr>
            <w:noProof/>
            <w:webHidden/>
          </w:rPr>
          <w:fldChar w:fldCharType="separate"/>
        </w:r>
        <w:r w:rsidR="00EF4D88">
          <w:rPr>
            <w:noProof/>
            <w:webHidden/>
          </w:rPr>
          <w:t>60</w:t>
        </w:r>
        <w:r w:rsidR="00642B6E">
          <w:rPr>
            <w:noProof/>
            <w:webHidden/>
          </w:rPr>
          <w:fldChar w:fldCharType="end"/>
        </w:r>
      </w:hyperlink>
    </w:p>
    <w:p w14:paraId="07E77025" w14:textId="77777777" w:rsidR="007173BF" w:rsidRDefault="00000000">
      <w:pPr>
        <w:pStyle w:val="TOC2"/>
        <w:rPr>
          <w:rFonts w:asciiTheme="minorHAnsi" w:eastAsiaTheme="minorEastAsia" w:hAnsiTheme="minorHAnsi" w:cstheme="minorBidi"/>
          <w:b w:val="0"/>
          <w:noProof/>
          <w:sz w:val="22"/>
          <w:szCs w:val="22"/>
        </w:rPr>
      </w:pPr>
      <w:hyperlink w:anchor="_Toc343593819" w:history="1">
        <w:r w:rsidR="007173BF" w:rsidRPr="007E724D">
          <w:rPr>
            <w:rStyle w:val="Hyperlink"/>
            <w:noProof/>
            <w:lang w:eastAsia="ar-SA"/>
          </w:rPr>
          <w:t>6.7</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Network Security Controls</w:t>
        </w:r>
        <w:r w:rsidR="007173BF">
          <w:rPr>
            <w:noProof/>
            <w:webHidden/>
          </w:rPr>
          <w:tab/>
        </w:r>
        <w:r w:rsidR="00642B6E">
          <w:rPr>
            <w:noProof/>
            <w:webHidden/>
          </w:rPr>
          <w:fldChar w:fldCharType="begin"/>
        </w:r>
        <w:r w:rsidR="007173BF">
          <w:rPr>
            <w:noProof/>
            <w:webHidden/>
          </w:rPr>
          <w:instrText xml:space="preserve"> PAGEREF _Toc343593819 \h </w:instrText>
        </w:r>
        <w:r w:rsidR="00642B6E">
          <w:rPr>
            <w:noProof/>
            <w:webHidden/>
          </w:rPr>
        </w:r>
        <w:r w:rsidR="00642B6E">
          <w:rPr>
            <w:noProof/>
            <w:webHidden/>
          </w:rPr>
          <w:fldChar w:fldCharType="separate"/>
        </w:r>
        <w:r w:rsidR="00EF4D88">
          <w:rPr>
            <w:noProof/>
            <w:webHidden/>
          </w:rPr>
          <w:t>60</w:t>
        </w:r>
        <w:r w:rsidR="00642B6E">
          <w:rPr>
            <w:noProof/>
            <w:webHidden/>
          </w:rPr>
          <w:fldChar w:fldCharType="end"/>
        </w:r>
      </w:hyperlink>
    </w:p>
    <w:p w14:paraId="54C5DDD5" w14:textId="77777777" w:rsidR="007173BF" w:rsidRDefault="00000000">
      <w:pPr>
        <w:pStyle w:val="TOC2"/>
        <w:rPr>
          <w:rFonts w:asciiTheme="minorHAnsi" w:eastAsiaTheme="minorEastAsia" w:hAnsiTheme="minorHAnsi" w:cstheme="minorBidi"/>
          <w:b w:val="0"/>
          <w:noProof/>
          <w:sz w:val="22"/>
          <w:szCs w:val="22"/>
        </w:rPr>
      </w:pPr>
      <w:hyperlink w:anchor="_Toc343593820" w:history="1">
        <w:r w:rsidR="007173BF" w:rsidRPr="007E724D">
          <w:rPr>
            <w:rStyle w:val="Hyperlink"/>
            <w:noProof/>
            <w:lang w:eastAsia="ar-SA"/>
          </w:rPr>
          <w:t>6.8</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Time-Stamping</w:t>
        </w:r>
        <w:r w:rsidR="007173BF">
          <w:rPr>
            <w:noProof/>
            <w:webHidden/>
          </w:rPr>
          <w:tab/>
        </w:r>
        <w:r w:rsidR="00642B6E">
          <w:rPr>
            <w:noProof/>
            <w:webHidden/>
          </w:rPr>
          <w:fldChar w:fldCharType="begin"/>
        </w:r>
        <w:r w:rsidR="007173BF">
          <w:rPr>
            <w:noProof/>
            <w:webHidden/>
          </w:rPr>
          <w:instrText xml:space="preserve"> PAGEREF _Toc343593820 \h </w:instrText>
        </w:r>
        <w:r w:rsidR="00642B6E">
          <w:rPr>
            <w:noProof/>
            <w:webHidden/>
          </w:rPr>
        </w:r>
        <w:r w:rsidR="00642B6E">
          <w:rPr>
            <w:noProof/>
            <w:webHidden/>
          </w:rPr>
          <w:fldChar w:fldCharType="separate"/>
        </w:r>
        <w:r w:rsidR="00EF4D88">
          <w:rPr>
            <w:noProof/>
            <w:webHidden/>
          </w:rPr>
          <w:t>61</w:t>
        </w:r>
        <w:r w:rsidR="00642B6E">
          <w:rPr>
            <w:noProof/>
            <w:webHidden/>
          </w:rPr>
          <w:fldChar w:fldCharType="end"/>
        </w:r>
      </w:hyperlink>
    </w:p>
    <w:p w14:paraId="45DC1C87" w14:textId="77777777" w:rsidR="007173B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43593821" w:history="1">
        <w:r w:rsidR="007173BF" w:rsidRPr="007E724D">
          <w:rPr>
            <w:rStyle w:val="Hyperlink"/>
            <w:noProof/>
          </w:rPr>
          <w:t>7.</w:t>
        </w:r>
        <w:r w:rsidR="007173BF">
          <w:rPr>
            <w:rFonts w:asciiTheme="minorHAnsi" w:eastAsiaTheme="minorEastAsia" w:hAnsiTheme="minorHAnsi" w:cstheme="minorBidi"/>
            <w:b w:val="0"/>
            <w:noProof/>
            <w:sz w:val="22"/>
            <w:szCs w:val="22"/>
          </w:rPr>
          <w:tab/>
        </w:r>
        <w:r w:rsidR="007173BF" w:rsidRPr="007E724D">
          <w:rPr>
            <w:rStyle w:val="Hyperlink"/>
            <w:noProof/>
          </w:rPr>
          <w:t>Certificate, CRL, and OCSP Profiles</w:t>
        </w:r>
        <w:r w:rsidR="007173BF">
          <w:rPr>
            <w:noProof/>
            <w:webHidden/>
          </w:rPr>
          <w:tab/>
        </w:r>
        <w:r w:rsidR="00642B6E">
          <w:rPr>
            <w:noProof/>
            <w:webHidden/>
          </w:rPr>
          <w:fldChar w:fldCharType="begin"/>
        </w:r>
        <w:r w:rsidR="007173BF">
          <w:rPr>
            <w:noProof/>
            <w:webHidden/>
          </w:rPr>
          <w:instrText xml:space="preserve"> PAGEREF _Toc343593821 \h </w:instrText>
        </w:r>
        <w:r w:rsidR="00642B6E">
          <w:rPr>
            <w:noProof/>
            <w:webHidden/>
          </w:rPr>
        </w:r>
        <w:r w:rsidR="00642B6E">
          <w:rPr>
            <w:noProof/>
            <w:webHidden/>
          </w:rPr>
          <w:fldChar w:fldCharType="separate"/>
        </w:r>
        <w:r w:rsidR="00EF4D88">
          <w:rPr>
            <w:noProof/>
            <w:webHidden/>
          </w:rPr>
          <w:t>62</w:t>
        </w:r>
        <w:r w:rsidR="00642B6E">
          <w:rPr>
            <w:noProof/>
            <w:webHidden/>
          </w:rPr>
          <w:fldChar w:fldCharType="end"/>
        </w:r>
      </w:hyperlink>
    </w:p>
    <w:p w14:paraId="283F5351" w14:textId="77777777" w:rsidR="007173BF" w:rsidRDefault="00000000">
      <w:pPr>
        <w:pStyle w:val="TOC2"/>
        <w:rPr>
          <w:rFonts w:asciiTheme="minorHAnsi" w:eastAsiaTheme="minorEastAsia" w:hAnsiTheme="minorHAnsi" w:cstheme="minorBidi"/>
          <w:b w:val="0"/>
          <w:noProof/>
          <w:sz w:val="22"/>
          <w:szCs w:val="22"/>
        </w:rPr>
      </w:pPr>
      <w:hyperlink w:anchor="_Toc343593822" w:history="1">
        <w:r w:rsidR="007173BF" w:rsidRPr="007E724D">
          <w:rPr>
            <w:rStyle w:val="Hyperlink"/>
            <w:noProof/>
            <w:lang w:eastAsia="ar-SA"/>
          </w:rPr>
          <w:t>7.1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Certificate Profile</w:t>
        </w:r>
        <w:r w:rsidR="007173BF">
          <w:rPr>
            <w:noProof/>
            <w:webHidden/>
          </w:rPr>
          <w:tab/>
        </w:r>
        <w:r w:rsidR="00642B6E">
          <w:rPr>
            <w:noProof/>
            <w:webHidden/>
          </w:rPr>
          <w:fldChar w:fldCharType="begin"/>
        </w:r>
        <w:r w:rsidR="007173BF">
          <w:rPr>
            <w:noProof/>
            <w:webHidden/>
          </w:rPr>
          <w:instrText xml:space="preserve"> PAGEREF _Toc343593822 \h </w:instrText>
        </w:r>
        <w:r w:rsidR="00642B6E">
          <w:rPr>
            <w:noProof/>
            <w:webHidden/>
          </w:rPr>
        </w:r>
        <w:r w:rsidR="00642B6E">
          <w:rPr>
            <w:noProof/>
            <w:webHidden/>
          </w:rPr>
          <w:fldChar w:fldCharType="separate"/>
        </w:r>
        <w:r w:rsidR="00EF4D88">
          <w:rPr>
            <w:noProof/>
            <w:webHidden/>
          </w:rPr>
          <w:t>62</w:t>
        </w:r>
        <w:r w:rsidR="00642B6E">
          <w:rPr>
            <w:noProof/>
            <w:webHidden/>
          </w:rPr>
          <w:fldChar w:fldCharType="end"/>
        </w:r>
      </w:hyperlink>
    </w:p>
    <w:p w14:paraId="206C0FF6" w14:textId="77777777" w:rsidR="007173BF" w:rsidRDefault="00000000">
      <w:pPr>
        <w:pStyle w:val="TOC3"/>
        <w:rPr>
          <w:rFonts w:asciiTheme="minorHAnsi" w:eastAsiaTheme="minorEastAsia" w:hAnsiTheme="minorHAnsi" w:cstheme="minorBidi"/>
          <w:noProof/>
          <w:sz w:val="22"/>
          <w:szCs w:val="22"/>
        </w:rPr>
      </w:pPr>
      <w:hyperlink w:anchor="_Toc343593823" w:history="1">
        <w:r w:rsidR="007173BF" w:rsidRPr="007E724D">
          <w:rPr>
            <w:rStyle w:val="Hyperlink"/>
            <w:noProof/>
            <w:lang w:eastAsia="ar-SA"/>
          </w:rPr>
          <w:t>7.1.1</w:t>
        </w:r>
        <w:r w:rsidR="007173BF">
          <w:rPr>
            <w:rFonts w:asciiTheme="minorHAnsi" w:eastAsiaTheme="minorEastAsia" w:hAnsiTheme="minorHAnsi" w:cstheme="minorBidi"/>
            <w:noProof/>
            <w:sz w:val="22"/>
            <w:szCs w:val="22"/>
          </w:rPr>
          <w:tab/>
        </w:r>
        <w:r w:rsidR="007173BF" w:rsidRPr="007E724D">
          <w:rPr>
            <w:rStyle w:val="Hyperlink"/>
            <w:noProof/>
            <w:lang w:eastAsia="ar-SA"/>
          </w:rPr>
          <w:t>Version Number(s)</w:t>
        </w:r>
        <w:r w:rsidR="007173BF">
          <w:rPr>
            <w:noProof/>
            <w:webHidden/>
          </w:rPr>
          <w:tab/>
        </w:r>
        <w:r w:rsidR="00642B6E">
          <w:rPr>
            <w:noProof/>
            <w:webHidden/>
          </w:rPr>
          <w:fldChar w:fldCharType="begin"/>
        </w:r>
        <w:r w:rsidR="007173BF">
          <w:rPr>
            <w:noProof/>
            <w:webHidden/>
          </w:rPr>
          <w:instrText xml:space="preserve"> PAGEREF _Toc343593823 \h </w:instrText>
        </w:r>
        <w:r w:rsidR="00642B6E">
          <w:rPr>
            <w:noProof/>
            <w:webHidden/>
          </w:rPr>
        </w:r>
        <w:r w:rsidR="00642B6E">
          <w:rPr>
            <w:noProof/>
            <w:webHidden/>
          </w:rPr>
          <w:fldChar w:fldCharType="separate"/>
        </w:r>
        <w:r w:rsidR="00EF4D88">
          <w:rPr>
            <w:noProof/>
            <w:webHidden/>
          </w:rPr>
          <w:t>62</w:t>
        </w:r>
        <w:r w:rsidR="00642B6E">
          <w:rPr>
            <w:noProof/>
            <w:webHidden/>
          </w:rPr>
          <w:fldChar w:fldCharType="end"/>
        </w:r>
      </w:hyperlink>
    </w:p>
    <w:p w14:paraId="6CAD196B" w14:textId="77777777" w:rsidR="007173BF" w:rsidRDefault="00000000">
      <w:pPr>
        <w:pStyle w:val="TOC3"/>
        <w:rPr>
          <w:rFonts w:asciiTheme="minorHAnsi" w:eastAsiaTheme="minorEastAsia" w:hAnsiTheme="minorHAnsi" w:cstheme="minorBidi"/>
          <w:noProof/>
          <w:sz w:val="22"/>
          <w:szCs w:val="22"/>
        </w:rPr>
      </w:pPr>
      <w:hyperlink w:anchor="_Toc343593824" w:history="1">
        <w:r w:rsidR="007173BF" w:rsidRPr="007E724D">
          <w:rPr>
            <w:rStyle w:val="Hyperlink"/>
            <w:noProof/>
            <w:lang w:eastAsia="ar-SA"/>
          </w:rPr>
          <w:t>7.1.2</w:t>
        </w:r>
        <w:r w:rsidR="007173BF">
          <w:rPr>
            <w:rFonts w:asciiTheme="minorHAnsi" w:eastAsiaTheme="minorEastAsia" w:hAnsiTheme="minorHAnsi" w:cstheme="minorBidi"/>
            <w:noProof/>
            <w:sz w:val="22"/>
            <w:szCs w:val="22"/>
          </w:rPr>
          <w:tab/>
        </w:r>
        <w:r w:rsidR="007173BF" w:rsidRPr="007E724D">
          <w:rPr>
            <w:rStyle w:val="Hyperlink"/>
            <w:noProof/>
            <w:lang w:eastAsia="ar-SA"/>
          </w:rPr>
          <w:t>Certificate Extensions</w:t>
        </w:r>
        <w:r w:rsidR="007173BF">
          <w:rPr>
            <w:noProof/>
            <w:webHidden/>
          </w:rPr>
          <w:tab/>
        </w:r>
        <w:r w:rsidR="00642B6E">
          <w:rPr>
            <w:noProof/>
            <w:webHidden/>
          </w:rPr>
          <w:fldChar w:fldCharType="begin"/>
        </w:r>
        <w:r w:rsidR="007173BF">
          <w:rPr>
            <w:noProof/>
            <w:webHidden/>
          </w:rPr>
          <w:instrText xml:space="preserve"> PAGEREF _Toc343593824 \h </w:instrText>
        </w:r>
        <w:r w:rsidR="00642B6E">
          <w:rPr>
            <w:noProof/>
            <w:webHidden/>
          </w:rPr>
        </w:r>
        <w:r w:rsidR="00642B6E">
          <w:rPr>
            <w:noProof/>
            <w:webHidden/>
          </w:rPr>
          <w:fldChar w:fldCharType="separate"/>
        </w:r>
        <w:r w:rsidR="00EF4D88">
          <w:rPr>
            <w:noProof/>
            <w:webHidden/>
          </w:rPr>
          <w:t>62</w:t>
        </w:r>
        <w:r w:rsidR="00642B6E">
          <w:rPr>
            <w:noProof/>
            <w:webHidden/>
          </w:rPr>
          <w:fldChar w:fldCharType="end"/>
        </w:r>
      </w:hyperlink>
    </w:p>
    <w:p w14:paraId="47B521E5" w14:textId="77777777" w:rsidR="007173BF" w:rsidRDefault="00000000">
      <w:pPr>
        <w:pStyle w:val="TOC3"/>
        <w:rPr>
          <w:rFonts w:asciiTheme="minorHAnsi" w:eastAsiaTheme="minorEastAsia" w:hAnsiTheme="minorHAnsi" w:cstheme="minorBidi"/>
          <w:noProof/>
          <w:sz w:val="22"/>
          <w:szCs w:val="22"/>
        </w:rPr>
      </w:pPr>
      <w:hyperlink w:anchor="_Toc343593825" w:history="1">
        <w:r w:rsidR="007173BF" w:rsidRPr="007E724D">
          <w:rPr>
            <w:rStyle w:val="Hyperlink"/>
            <w:noProof/>
          </w:rPr>
          <w:t>7.1.3</w:t>
        </w:r>
        <w:r w:rsidR="007173BF">
          <w:rPr>
            <w:rFonts w:asciiTheme="minorHAnsi" w:eastAsiaTheme="minorEastAsia" w:hAnsiTheme="minorHAnsi" w:cstheme="minorBidi"/>
            <w:noProof/>
            <w:sz w:val="22"/>
            <w:szCs w:val="22"/>
          </w:rPr>
          <w:tab/>
        </w:r>
        <w:r w:rsidR="007173BF" w:rsidRPr="007E724D">
          <w:rPr>
            <w:rStyle w:val="Hyperlink"/>
            <w:noProof/>
          </w:rPr>
          <w:t>Algorithm Object Identifiers</w:t>
        </w:r>
        <w:r w:rsidR="007173BF">
          <w:rPr>
            <w:noProof/>
            <w:webHidden/>
          </w:rPr>
          <w:tab/>
        </w:r>
        <w:r w:rsidR="00642B6E">
          <w:rPr>
            <w:noProof/>
            <w:webHidden/>
          </w:rPr>
          <w:fldChar w:fldCharType="begin"/>
        </w:r>
        <w:r w:rsidR="007173BF">
          <w:rPr>
            <w:noProof/>
            <w:webHidden/>
          </w:rPr>
          <w:instrText xml:space="preserve"> PAGEREF _Toc343593825 \h </w:instrText>
        </w:r>
        <w:r w:rsidR="00642B6E">
          <w:rPr>
            <w:noProof/>
            <w:webHidden/>
          </w:rPr>
        </w:r>
        <w:r w:rsidR="00642B6E">
          <w:rPr>
            <w:noProof/>
            <w:webHidden/>
          </w:rPr>
          <w:fldChar w:fldCharType="separate"/>
        </w:r>
        <w:r w:rsidR="00EF4D88">
          <w:rPr>
            <w:noProof/>
            <w:webHidden/>
          </w:rPr>
          <w:t>62</w:t>
        </w:r>
        <w:r w:rsidR="00642B6E">
          <w:rPr>
            <w:noProof/>
            <w:webHidden/>
          </w:rPr>
          <w:fldChar w:fldCharType="end"/>
        </w:r>
      </w:hyperlink>
    </w:p>
    <w:p w14:paraId="0AE229FB" w14:textId="77777777" w:rsidR="007173BF" w:rsidRDefault="00000000">
      <w:pPr>
        <w:pStyle w:val="TOC3"/>
        <w:rPr>
          <w:rFonts w:asciiTheme="minorHAnsi" w:eastAsiaTheme="minorEastAsia" w:hAnsiTheme="minorHAnsi" w:cstheme="minorBidi"/>
          <w:noProof/>
          <w:sz w:val="22"/>
          <w:szCs w:val="22"/>
        </w:rPr>
      </w:pPr>
      <w:hyperlink w:anchor="_Toc343593826" w:history="1">
        <w:r w:rsidR="007173BF" w:rsidRPr="007E724D">
          <w:rPr>
            <w:rStyle w:val="Hyperlink"/>
            <w:noProof/>
          </w:rPr>
          <w:t>7.1.4</w:t>
        </w:r>
        <w:r w:rsidR="007173BF">
          <w:rPr>
            <w:rFonts w:asciiTheme="minorHAnsi" w:eastAsiaTheme="minorEastAsia" w:hAnsiTheme="minorHAnsi" w:cstheme="minorBidi"/>
            <w:noProof/>
            <w:sz w:val="22"/>
            <w:szCs w:val="22"/>
          </w:rPr>
          <w:tab/>
        </w:r>
        <w:r w:rsidR="007173BF" w:rsidRPr="007E724D">
          <w:rPr>
            <w:rStyle w:val="Hyperlink"/>
            <w:noProof/>
          </w:rPr>
          <w:t>Name Forms</w:t>
        </w:r>
        <w:r w:rsidR="007173BF">
          <w:rPr>
            <w:noProof/>
            <w:webHidden/>
          </w:rPr>
          <w:tab/>
        </w:r>
        <w:r w:rsidR="00642B6E">
          <w:rPr>
            <w:noProof/>
            <w:webHidden/>
          </w:rPr>
          <w:fldChar w:fldCharType="begin"/>
        </w:r>
        <w:r w:rsidR="007173BF">
          <w:rPr>
            <w:noProof/>
            <w:webHidden/>
          </w:rPr>
          <w:instrText xml:space="preserve"> PAGEREF _Toc343593826 \h </w:instrText>
        </w:r>
        <w:r w:rsidR="00642B6E">
          <w:rPr>
            <w:noProof/>
            <w:webHidden/>
          </w:rPr>
        </w:r>
        <w:r w:rsidR="00642B6E">
          <w:rPr>
            <w:noProof/>
            <w:webHidden/>
          </w:rPr>
          <w:fldChar w:fldCharType="separate"/>
        </w:r>
        <w:r w:rsidR="00EF4D88">
          <w:rPr>
            <w:noProof/>
            <w:webHidden/>
          </w:rPr>
          <w:t>63</w:t>
        </w:r>
        <w:r w:rsidR="00642B6E">
          <w:rPr>
            <w:noProof/>
            <w:webHidden/>
          </w:rPr>
          <w:fldChar w:fldCharType="end"/>
        </w:r>
      </w:hyperlink>
    </w:p>
    <w:p w14:paraId="21714938" w14:textId="77777777" w:rsidR="007173BF" w:rsidRDefault="00000000">
      <w:pPr>
        <w:pStyle w:val="TOC3"/>
        <w:rPr>
          <w:rFonts w:asciiTheme="minorHAnsi" w:eastAsiaTheme="minorEastAsia" w:hAnsiTheme="minorHAnsi" w:cstheme="minorBidi"/>
          <w:noProof/>
          <w:sz w:val="22"/>
          <w:szCs w:val="22"/>
        </w:rPr>
      </w:pPr>
      <w:hyperlink w:anchor="_Toc343593827" w:history="1">
        <w:r w:rsidR="007173BF" w:rsidRPr="007E724D">
          <w:rPr>
            <w:rStyle w:val="Hyperlink"/>
            <w:noProof/>
          </w:rPr>
          <w:t>7.1.5</w:t>
        </w:r>
        <w:r w:rsidR="007173BF">
          <w:rPr>
            <w:rFonts w:asciiTheme="minorHAnsi" w:eastAsiaTheme="minorEastAsia" w:hAnsiTheme="minorHAnsi" w:cstheme="minorBidi"/>
            <w:noProof/>
            <w:sz w:val="22"/>
            <w:szCs w:val="22"/>
          </w:rPr>
          <w:tab/>
        </w:r>
        <w:r w:rsidR="007173BF" w:rsidRPr="007E724D">
          <w:rPr>
            <w:rStyle w:val="Hyperlink"/>
            <w:noProof/>
          </w:rPr>
          <w:t>Name Constraints</w:t>
        </w:r>
        <w:r w:rsidR="007173BF">
          <w:rPr>
            <w:noProof/>
            <w:webHidden/>
          </w:rPr>
          <w:tab/>
        </w:r>
        <w:r w:rsidR="00642B6E">
          <w:rPr>
            <w:noProof/>
            <w:webHidden/>
          </w:rPr>
          <w:fldChar w:fldCharType="begin"/>
        </w:r>
        <w:r w:rsidR="007173BF">
          <w:rPr>
            <w:noProof/>
            <w:webHidden/>
          </w:rPr>
          <w:instrText xml:space="preserve"> PAGEREF _Toc343593827 \h </w:instrText>
        </w:r>
        <w:r w:rsidR="00642B6E">
          <w:rPr>
            <w:noProof/>
            <w:webHidden/>
          </w:rPr>
        </w:r>
        <w:r w:rsidR="00642B6E">
          <w:rPr>
            <w:noProof/>
            <w:webHidden/>
          </w:rPr>
          <w:fldChar w:fldCharType="separate"/>
        </w:r>
        <w:r w:rsidR="00EF4D88">
          <w:rPr>
            <w:noProof/>
            <w:webHidden/>
          </w:rPr>
          <w:t>63</w:t>
        </w:r>
        <w:r w:rsidR="00642B6E">
          <w:rPr>
            <w:noProof/>
            <w:webHidden/>
          </w:rPr>
          <w:fldChar w:fldCharType="end"/>
        </w:r>
      </w:hyperlink>
    </w:p>
    <w:p w14:paraId="1212A451" w14:textId="77777777" w:rsidR="007173BF" w:rsidRDefault="00000000">
      <w:pPr>
        <w:pStyle w:val="TOC3"/>
        <w:rPr>
          <w:rFonts w:asciiTheme="minorHAnsi" w:eastAsiaTheme="minorEastAsia" w:hAnsiTheme="minorHAnsi" w:cstheme="minorBidi"/>
          <w:noProof/>
          <w:sz w:val="22"/>
          <w:szCs w:val="22"/>
        </w:rPr>
      </w:pPr>
      <w:hyperlink w:anchor="_Toc343593828" w:history="1">
        <w:r w:rsidR="007173BF" w:rsidRPr="007E724D">
          <w:rPr>
            <w:rStyle w:val="Hyperlink"/>
            <w:noProof/>
          </w:rPr>
          <w:t>7.1.6</w:t>
        </w:r>
        <w:r w:rsidR="007173BF">
          <w:rPr>
            <w:rFonts w:asciiTheme="minorHAnsi" w:eastAsiaTheme="minorEastAsia" w:hAnsiTheme="minorHAnsi" w:cstheme="minorBidi"/>
            <w:noProof/>
            <w:sz w:val="22"/>
            <w:szCs w:val="22"/>
          </w:rPr>
          <w:tab/>
        </w:r>
        <w:r w:rsidR="007173BF" w:rsidRPr="007E724D">
          <w:rPr>
            <w:rStyle w:val="Hyperlink"/>
            <w:noProof/>
          </w:rPr>
          <w:t>Certificate Policy Object Identifier</w:t>
        </w:r>
        <w:r w:rsidR="007173BF">
          <w:rPr>
            <w:noProof/>
            <w:webHidden/>
          </w:rPr>
          <w:tab/>
        </w:r>
        <w:r w:rsidR="00642B6E">
          <w:rPr>
            <w:noProof/>
            <w:webHidden/>
          </w:rPr>
          <w:fldChar w:fldCharType="begin"/>
        </w:r>
        <w:r w:rsidR="007173BF">
          <w:rPr>
            <w:noProof/>
            <w:webHidden/>
          </w:rPr>
          <w:instrText xml:space="preserve"> PAGEREF _Toc343593828 \h </w:instrText>
        </w:r>
        <w:r w:rsidR="00642B6E">
          <w:rPr>
            <w:noProof/>
            <w:webHidden/>
          </w:rPr>
        </w:r>
        <w:r w:rsidR="00642B6E">
          <w:rPr>
            <w:noProof/>
            <w:webHidden/>
          </w:rPr>
          <w:fldChar w:fldCharType="separate"/>
        </w:r>
        <w:r w:rsidR="00EF4D88">
          <w:rPr>
            <w:noProof/>
            <w:webHidden/>
          </w:rPr>
          <w:t>63</w:t>
        </w:r>
        <w:r w:rsidR="00642B6E">
          <w:rPr>
            <w:noProof/>
            <w:webHidden/>
          </w:rPr>
          <w:fldChar w:fldCharType="end"/>
        </w:r>
      </w:hyperlink>
    </w:p>
    <w:p w14:paraId="70366907" w14:textId="77777777" w:rsidR="007173BF" w:rsidRDefault="00000000">
      <w:pPr>
        <w:pStyle w:val="TOC3"/>
        <w:rPr>
          <w:rFonts w:asciiTheme="minorHAnsi" w:eastAsiaTheme="minorEastAsia" w:hAnsiTheme="minorHAnsi" w:cstheme="minorBidi"/>
          <w:noProof/>
          <w:sz w:val="22"/>
          <w:szCs w:val="22"/>
        </w:rPr>
      </w:pPr>
      <w:hyperlink w:anchor="_Toc343593829" w:history="1">
        <w:r w:rsidR="007173BF" w:rsidRPr="007E724D">
          <w:rPr>
            <w:rStyle w:val="Hyperlink"/>
            <w:noProof/>
          </w:rPr>
          <w:t>7.1.7</w:t>
        </w:r>
        <w:r w:rsidR="007173BF">
          <w:rPr>
            <w:rFonts w:asciiTheme="minorHAnsi" w:eastAsiaTheme="minorEastAsia" w:hAnsiTheme="minorHAnsi" w:cstheme="minorBidi"/>
            <w:noProof/>
            <w:sz w:val="22"/>
            <w:szCs w:val="22"/>
          </w:rPr>
          <w:tab/>
        </w:r>
        <w:r w:rsidR="007173BF" w:rsidRPr="007E724D">
          <w:rPr>
            <w:rStyle w:val="Hyperlink"/>
            <w:noProof/>
          </w:rPr>
          <w:t>Usage of Policy Constraints Extension</w:t>
        </w:r>
        <w:r w:rsidR="007173BF">
          <w:rPr>
            <w:noProof/>
            <w:webHidden/>
          </w:rPr>
          <w:tab/>
        </w:r>
        <w:r w:rsidR="00642B6E">
          <w:rPr>
            <w:noProof/>
            <w:webHidden/>
          </w:rPr>
          <w:fldChar w:fldCharType="begin"/>
        </w:r>
        <w:r w:rsidR="007173BF">
          <w:rPr>
            <w:noProof/>
            <w:webHidden/>
          </w:rPr>
          <w:instrText xml:space="preserve"> PAGEREF _Toc343593829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726814D2" w14:textId="77777777" w:rsidR="007173BF" w:rsidRDefault="00000000">
      <w:pPr>
        <w:pStyle w:val="TOC3"/>
        <w:rPr>
          <w:rFonts w:asciiTheme="minorHAnsi" w:eastAsiaTheme="minorEastAsia" w:hAnsiTheme="minorHAnsi" w:cstheme="minorBidi"/>
          <w:noProof/>
          <w:sz w:val="22"/>
          <w:szCs w:val="22"/>
        </w:rPr>
      </w:pPr>
      <w:hyperlink w:anchor="_Toc343593830" w:history="1">
        <w:r w:rsidR="007173BF" w:rsidRPr="007E724D">
          <w:rPr>
            <w:rStyle w:val="Hyperlink"/>
            <w:noProof/>
            <w:lang w:eastAsia="ar-SA"/>
          </w:rPr>
          <w:t>7.1.8</w:t>
        </w:r>
        <w:r w:rsidR="007173BF">
          <w:rPr>
            <w:rFonts w:asciiTheme="minorHAnsi" w:eastAsiaTheme="minorEastAsia" w:hAnsiTheme="minorHAnsi" w:cstheme="minorBidi"/>
            <w:noProof/>
            <w:sz w:val="22"/>
            <w:szCs w:val="22"/>
          </w:rPr>
          <w:tab/>
        </w:r>
        <w:r w:rsidR="007173BF" w:rsidRPr="007E724D">
          <w:rPr>
            <w:rStyle w:val="Hyperlink"/>
            <w:noProof/>
            <w:lang w:eastAsia="ar-SA"/>
          </w:rPr>
          <w:t>Policy Qualifiers Syntax and Semantics</w:t>
        </w:r>
        <w:r w:rsidR="007173BF">
          <w:rPr>
            <w:noProof/>
            <w:webHidden/>
          </w:rPr>
          <w:tab/>
        </w:r>
        <w:r w:rsidR="00642B6E">
          <w:rPr>
            <w:noProof/>
            <w:webHidden/>
          </w:rPr>
          <w:fldChar w:fldCharType="begin"/>
        </w:r>
        <w:r w:rsidR="007173BF">
          <w:rPr>
            <w:noProof/>
            <w:webHidden/>
          </w:rPr>
          <w:instrText xml:space="preserve"> PAGEREF _Toc343593830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1DF3B00E" w14:textId="77777777" w:rsidR="007173BF" w:rsidRDefault="00000000">
      <w:pPr>
        <w:pStyle w:val="TOC3"/>
        <w:rPr>
          <w:rFonts w:asciiTheme="minorHAnsi" w:eastAsiaTheme="minorEastAsia" w:hAnsiTheme="minorHAnsi" w:cstheme="minorBidi"/>
          <w:noProof/>
          <w:sz w:val="22"/>
          <w:szCs w:val="22"/>
        </w:rPr>
      </w:pPr>
      <w:hyperlink w:anchor="_Toc343593831" w:history="1">
        <w:r w:rsidR="007173BF" w:rsidRPr="007E724D">
          <w:rPr>
            <w:rStyle w:val="Hyperlink"/>
            <w:noProof/>
            <w:lang w:eastAsia="ar-SA"/>
          </w:rPr>
          <w:t>7.1.9</w:t>
        </w:r>
        <w:r w:rsidR="007173BF">
          <w:rPr>
            <w:rFonts w:asciiTheme="minorHAnsi" w:eastAsiaTheme="minorEastAsia" w:hAnsiTheme="minorHAnsi" w:cstheme="minorBidi"/>
            <w:noProof/>
            <w:sz w:val="22"/>
            <w:szCs w:val="22"/>
          </w:rPr>
          <w:tab/>
        </w:r>
        <w:r w:rsidR="007173BF" w:rsidRPr="007E724D">
          <w:rPr>
            <w:rStyle w:val="Hyperlink"/>
            <w:noProof/>
            <w:lang w:eastAsia="ar-SA"/>
          </w:rPr>
          <w:t>Processing Semantics for the Critical Certificate Policies Extension</w:t>
        </w:r>
        <w:r w:rsidR="007173BF">
          <w:rPr>
            <w:noProof/>
            <w:webHidden/>
          </w:rPr>
          <w:tab/>
        </w:r>
        <w:r w:rsidR="00642B6E">
          <w:rPr>
            <w:noProof/>
            <w:webHidden/>
          </w:rPr>
          <w:fldChar w:fldCharType="begin"/>
        </w:r>
        <w:r w:rsidR="007173BF">
          <w:rPr>
            <w:noProof/>
            <w:webHidden/>
          </w:rPr>
          <w:instrText xml:space="preserve"> PAGEREF _Toc343593831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28B5D4FD" w14:textId="77777777" w:rsidR="007173BF" w:rsidRDefault="00000000">
      <w:pPr>
        <w:pStyle w:val="TOC2"/>
        <w:rPr>
          <w:rFonts w:asciiTheme="minorHAnsi" w:eastAsiaTheme="minorEastAsia" w:hAnsiTheme="minorHAnsi" w:cstheme="minorBidi"/>
          <w:b w:val="0"/>
          <w:noProof/>
          <w:sz w:val="22"/>
          <w:szCs w:val="22"/>
        </w:rPr>
      </w:pPr>
      <w:hyperlink w:anchor="_Toc343593832" w:history="1">
        <w:r w:rsidR="007173BF" w:rsidRPr="007E724D">
          <w:rPr>
            <w:rStyle w:val="Hyperlink"/>
            <w:noProof/>
            <w:lang w:eastAsia="ar-SA"/>
          </w:rPr>
          <w:t>7.2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CRL Profile</w:t>
        </w:r>
        <w:r w:rsidR="007173BF">
          <w:rPr>
            <w:noProof/>
            <w:webHidden/>
          </w:rPr>
          <w:tab/>
        </w:r>
        <w:r w:rsidR="00642B6E">
          <w:rPr>
            <w:noProof/>
            <w:webHidden/>
          </w:rPr>
          <w:fldChar w:fldCharType="begin"/>
        </w:r>
        <w:r w:rsidR="007173BF">
          <w:rPr>
            <w:noProof/>
            <w:webHidden/>
          </w:rPr>
          <w:instrText xml:space="preserve"> PAGEREF _Toc343593832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62B8C7D3" w14:textId="77777777" w:rsidR="007173BF" w:rsidRDefault="00000000">
      <w:pPr>
        <w:pStyle w:val="TOC3"/>
        <w:rPr>
          <w:rFonts w:asciiTheme="minorHAnsi" w:eastAsiaTheme="minorEastAsia" w:hAnsiTheme="minorHAnsi" w:cstheme="minorBidi"/>
          <w:noProof/>
          <w:sz w:val="22"/>
          <w:szCs w:val="22"/>
        </w:rPr>
      </w:pPr>
      <w:hyperlink w:anchor="_Toc343593833" w:history="1">
        <w:r w:rsidR="007173BF" w:rsidRPr="007E724D">
          <w:rPr>
            <w:rStyle w:val="Hyperlink"/>
            <w:noProof/>
          </w:rPr>
          <w:t>7.2.1</w:t>
        </w:r>
        <w:r w:rsidR="007173BF">
          <w:rPr>
            <w:rFonts w:asciiTheme="minorHAnsi" w:eastAsiaTheme="minorEastAsia" w:hAnsiTheme="minorHAnsi" w:cstheme="minorBidi"/>
            <w:noProof/>
            <w:sz w:val="22"/>
            <w:szCs w:val="22"/>
          </w:rPr>
          <w:tab/>
        </w:r>
        <w:r w:rsidR="007173BF" w:rsidRPr="007E724D">
          <w:rPr>
            <w:rStyle w:val="Hyperlink"/>
            <w:noProof/>
          </w:rPr>
          <w:t>Version Number(s)</w:t>
        </w:r>
        <w:r w:rsidR="007173BF">
          <w:rPr>
            <w:noProof/>
            <w:webHidden/>
          </w:rPr>
          <w:tab/>
        </w:r>
        <w:r w:rsidR="00642B6E">
          <w:rPr>
            <w:noProof/>
            <w:webHidden/>
          </w:rPr>
          <w:fldChar w:fldCharType="begin"/>
        </w:r>
        <w:r w:rsidR="007173BF">
          <w:rPr>
            <w:noProof/>
            <w:webHidden/>
          </w:rPr>
          <w:instrText xml:space="preserve"> PAGEREF _Toc343593833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65D6C24A" w14:textId="77777777" w:rsidR="007173BF" w:rsidRDefault="00000000">
      <w:pPr>
        <w:pStyle w:val="TOC3"/>
        <w:rPr>
          <w:rFonts w:asciiTheme="minorHAnsi" w:eastAsiaTheme="minorEastAsia" w:hAnsiTheme="minorHAnsi" w:cstheme="minorBidi"/>
          <w:noProof/>
          <w:sz w:val="22"/>
          <w:szCs w:val="22"/>
        </w:rPr>
      </w:pPr>
      <w:hyperlink w:anchor="_Toc343593834" w:history="1">
        <w:r w:rsidR="007173BF" w:rsidRPr="007E724D">
          <w:rPr>
            <w:rStyle w:val="Hyperlink"/>
            <w:noProof/>
          </w:rPr>
          <w:t>7.2.2</w:t>
        </w:r>
        <w:r w:rsidR="007173BF">
          <w:rPr>
            <w:rFonts w:asciiTheme="minorHAnsi" w:eastAsiaTheme="minorEastAsia" w:hAnsiTheme="minorHAnsi" w:cstheme="minorBidi"/>
            <w:noProof/>
            <w:sz w:val="22"/>
            <w:szCs w:val="22"/>
          </w:rPr>
          <w:tab/>
        </w:r>
        <w:r w:rsidR="007173BF" w:rsidRPr="007E724D">
          <w:rPr>
            <w:rStyle w:val="Hyperlink"/>
            <w:noProof/>
          </w:rPr>
          <w:t>CRL and CRL Entry Extensions</w:t>
        </w:r>
        <w:r w:rsidR="007173BF">
          <w:rPr>
            <w:noProof/>
            <w:webHidden/>
          </w:rPr>
          <w:tab/>
        </w:r>
        <w:r w:rsidR="00642B6E">
          <w:rPr>
            <w:noProof/>
            <w:webHidden/>
          </w:rPr>
          <w:fldChar w:fldCharType="begin"/>
        </w:r>
        <w:r w:rsidR="007173BF">
          <w:rPr>
            <w:noProof/>
            <w:webHidden/>
          </w:rPr>
          <w:instrText xml:space="preserve"> PAGEREF _Toc343593834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7AE88C83" w14:textId="77777777" w:rsidR="007173BF" w:rsidRDefault="00000000">
      <w:pPr>
        <w:pStyle w:val="TOC2"/>
        <w:rPr>
          <w:rFonts w:asciiTheme="minorHAnsi" w:eastAsiaTheme="minorEastAsia" w:hAnsiTheme="minorHAnsi" w:cstheme="minorBidi"/>
          <w:b w:val="0"/>
          <w:noProof/>
          <w:sz w:val="22"/>
          <w:szCs w:val="22"/>
        </w:rPr>
      </w:pPr>
      <w:hyperlink w:anchor="_Toc343593835" w:history="1">
        <w:r w:rsidR="007173BF" w:rsidRPr="007E724D">
          <w:rPr>
            <w:rStyle w:val="Hyperlink"/>
            <w:noProof/>
            <w:lang w:eastAsia="ar-SA"/>
          </w:rPr>
          <w:t>7.3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OCSP Profile</w:t>
        </w:r>
        <w:r w:rsidR="007173BF">
          <w:rPr>
            <w:noProof/>
            <w:webHidden/>
          </w:rPr>
          <w:tab/>
        </w:r>
        <w:r w:rsidR="00642B6E">
          <w:rPr>
            <w:noProof/>
            <w:webHidden/>
          </w:rPr>
          <w:fldChar w:fldCharType="begin"/>
        </w:r>
        <w:r w:rsidR="007173BF">
          <w:rPr>
            <w:noProof/>
            <w:webHidden/>
          </w:rPr>
          <w:instrText xml:space="preserve"> PAGEREF _Toc343593835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4663728E" w14:textId="77777777" w:rsidR="007173BF" w:rsidRDefault="00000000">
      <w:pPr>
        <w:pStyle w:val="TOC3"/>
        <w:rPr>
          <w:rFonts w:asciiTheme="minorHAnsi" w:eastAsiaTheme="minorEastAsia" w:hAnsiTheme="minorHAnsi" w:cstheme="minorBidi"/>
          <w:noProof/>
          <w:sz w:val="22"/>
          <w:szCs w:val="22"/>
        </w:rPr>
      </w:pPr>
      <w:hyperlink w:anchor="_Toc343593836" w:history="1">
        <w:r w:rsidR="007173BF" w:rsidRPr="007E724D">
          <w:rPr>
            <w:rStyle w:val="Hyperlink"/>
            <w:noProof/>
          </w:rPr>
          <w:t>7.3.1</w:t>
        </w:r>
        <w:r w:rsidR="007173BF">
          <w:rPr>
            <w:rFonts w:asciiTheme="minorHAnsi" w:eastAsiaTheme="minorEastAsia" w:hAnsiTheme="minorHAnsi" w:cstheme="minorBidi"/>
            <w:noProof/>
            <w:sz w:val="22"/>
            <w:szCs w:val="22"/>
          </w:rPr>
          <w:tab/>
        </w:r>
        <w:r w:rsidR="007173BF" w:rsidRPr="007E724D">
          <w:rPr>
            <w:rStyle w:val="Hyperlink"/>
            <w:noProof/>
          </w:rPr>
          <w:t>Version Number(s)</w:t>
        </w:r>
        <w:r w:rsidR="007173BF">
          <w:rPr>
            <w:noProof/>
            <w:webHidden/>
          </w:rPr>
          <w:tab/>
        </w:r>
        <w:r w:rsidR="00642B6E">
          <w:rPr>
            <w:noProof/>
            <w:webHidden/>
          </w:rPr>
          <w:fldChar w:fldCharType="begin"/>
        </w:r>
        <w:r w:rsidR="007173BF">
          <w:rPr>
            <w:noProof/>
            <w:webHidden/>
          </w:rPr>
          <w:instrText xml:space="preserve"> PAGEREF _Toc343593836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702E79E4" w14:textId="77777777" w:rsidR="007173BF" w:rsidRDefault="00000000">
      <w:pPr>
        <w:pStyle w:val="TOC3"/>
        <w:rPr>
          <w:rFonts w:asciiTheme="minorHAnsi" w:eastAsiaTheme="minorEastAsia" w:hAnsiTheme="minorHAnsi" w:cstheme="minorBidi"/>
          <w:noProof/>
          <w:sz w:val="22"/>
          <w:szCs w:val="22"/>
        </w:rPr>
      </w:pPr>
      <w:hyperlink w:anchor="_Toc343593837" w:history="1">
        <w:r w:rsidR="007173BF" w:rsidRPr="007E724D">
          <w:rPr>
            <w:rStyle w:val="Hyperlink"/>
            <w:noProof/>
          </w:rPr>
          <w:t>7.3.2</w:t>
        </w:r>
        <w:r w:rsidR="007173BF">
          <w:rPr>
            <w:rFonts w:asciiTheme="minorHAnsi" w:eastAsiaTheme="minorEastAsia" w:hAnsiTheme="minorHAnsi" w:cstheme="minorBidi"/>
            <w:noProof/>
            <w:sz w:val="22"/>
            <w:szCs w:val="22"/>
          </w:rPr>
          <w:tab/>
        </w:r>
        <w:r w:rsidR="007173BF" w:rsidRPr="007E724D">
          <w:rPr>
            <w:rStyle w:val="Hyperlink"/>
            <w:noProof/>
          </w:rPr>
          <w:t>OCSP Extensions</w:t>
        </w:r>
        <w:r w:rsidR="007173BF">
          <w:rPr>
            <w:noProof/>
            <w:webHidden/>
          </w:rPr>
          <w:tab/>
        </w:r>
        <w:r w:rsidR="00642B6E">
          <w:rPr>
            <w:noProof/>
            <w:webHidden/>
          </w:rPr>
          <w:fldChar w:fldCharType="begin"/>
        </w:r>
        <w:r w:rsidR="007173BF">
          <w:rPr>
            <w:noProof/>
            <w:webHidden/>
          </w:rPr>
          <w:instrText xml:space="preserve"> PAGEREF _Toc343593837 \h </w:instrText>
        </w:r>
        <w:r w:rsidR="00642B6E">
          <w:rPr>
            <w:noProof/>
            <w:webHidden/>
          </w:rPr>
        </w:r>
        <w:r w:rsidR="00642B6E">
          <w:rPr>
            <w:noProof/>
            <w:webHidden/>
          </w:rPr>
          <w:fldChar w:fldCharType="separate"/>
        </w:r>
        <w:r w:rsidR="00EF4D88">
          <w:rPr>
            <w:noProof/>
            <w:webHidden/>
          </w:rPr>
          <w:t>64</w:t>
        </w:r>
        <w:r w:rsidR="00642B6E">
          <w:rPr>
            <w:noProof/>
            <w:webHidden/>
          </w:rPr>
          <w:fldChar w:fldCharType="end"/>
        </w:r>
      </w:hyperlink>
    </w:p>
    <w:p w14:paraId="42070488" w14:textId="77777777" w:rsidR="007173B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43593838" w:history="1">
        <w:r w:rsidR="007173BF" w:rsidRPr="007E724D">
          <w:rPr>
            <w:rStyle w:val="Hyperlink"/>
            <w:noProof/>
          </w:rPr>
          <w:t>8.</w:t>
        </w:r>
        <w:r w:rsidR="007173BF">
          <w:rPr>
            <w:rFonts w:asciiTheme="minorHAnsi" w:eastAsiaTheme="minorEastAsia" w:hAnsiTheme="minorHAnsi" w:cstheme="minorBidi"/>
            <w:b w:val="0"/>
            <w:noProof/>
            <w:sz w:val="22"/>
            <w:szCs w:val="22"/>
          </w:rPr>
          <w:tab/>
        </w:r>
        <w:r w:rsidR="007173BF" w:rsidRPr="007E724D">
          <w:rPr>
            <w:rStyle w:val="Hyperlink"/>
            <w:noProof/>
          </w:rPr>
          <w:t>Compliance Audit and Other Assessments</w:t>
        </w:r>
        <w:r w:rsidR="007173BF">
          <w:rPr>
            <w:noProof/>
            <w:webHidden/>
          </w:rPr>
          <w:tab/>
        </w:r>
        <w:r w:rsidR="00642B6E">
          <w:rPr>
            <w:noProof/>
            <w:webHidden/>
          </w:rPr>
          <w:fldChar w:fldCharType="begin"/>
        </w:r>
        <w:r w:rsidR="007173BF">
          <w:rPr>
            <w:noProof/>
            <w:webHidden/>
          </w:rPr>
          <w:instrText xml:space="preserve"> PAGEREF _Toc343593838 \h </w:instrText>
        </w:r>
        <w:r w:rsidR="00642B6E">
          <w:rPr>
            <w:noProof/>
            <w:webHidden/>
          </w:rPr>
        </w:r>
        <w:r w:rsidR="00642B6E">
          <w:rPr>
            <w:noProof/>
            <w:webHidden/>
          </w:rPr>
          <w:fldChar w:fldCharType="separate"/>
        </w:r>
        <w:r w:rsidR="00EF4D88">
          <w:rPr>
            <w:noProof/>
            <w:webHidden/>
          </w:rPr>
          <w:t>65</w:t>
        </w:r>
        <w:r w:rsidR="00642B6E">
          <w:rPr>
            <w:noProof/>
            <w:webHidden/>
          </w:rPr>
          <w:fldChar w:fldCharType="end"/>
        </w:r>
      </w:hyperlink>
    </w:p>
    <w:p w14:paraId="2245B40B" w14:textId="77777777" w:rsidR="007173BF" w:rsidRDefault="00000000">
      <w:pPr>
        <w:pStyle w:val="TOC2"/>
        <w:rPr>
          <w:rFonts w:asciiTheme="minorHAnsi" w:eastAsiaTheme="minorEastAsia" w:hAnsiTheme="minorHAnsi" w:cstheme="minorBidi"/>
          <w:b w:val="0"/>
          <w:noProof/>
          <w:sz w:val="22"/>
          <w:szCs w:val="22"/>
        </w:rPr>
      </w:pPr>
      <w:hyperlink w:anchor="_Toc343593839" w:history="1">
        <w:r w:rsidR="007173BF" w:rsidRPr="007E724D">
          <w:rPr>
            <w:rStyle w:val="Hyperlink"/>
            <w:noProof/>
            <w:lang w:eastAsia="ar-SA"/>
          </w:rPr>
          <w:t>8.1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Frequency or Circumstances of Assessment</w:t>
        </w:r>
        <w:r w:rsidR="007173BF">
          <w:rPr>
            <w:noProof/>
            <w:webHidden/>
          </w:rPr>
          <w:tab/>
        </w:r>
        <w:r w:rsidR="00642B6E">
          <w:rPr>
            <w:noProof/>
            <w:webHidden/>
          </w:rPr>
          <w:fldChar w:fldCharType="begin"/>
        </w:r>
        <w:r w:rsidR="007173BF">
          <w:rPr>
            <w:noProof/>
            <w:webHidden/>
          </w:rPr>
          <w:instrText xml:space="preserve"> PAGEREF _Toc343593839 \h </w:instrText>
        </w:r>
        <w:r w:rsidR="00642B6E">
          <w:rPr>
            <w:noProof/>
            <w:webHidden/>
          </w:rPr>
        </w:r>
        <w:r w:rsidR="00642B6E">
          <w:rPr>
            <w:noProof/>
            <w:webHidden/>
          </w:rPr>
          <w:fldChar w:fldCharType="separate"/>
        </w:r>
        <w:r w:rsidR="00EF4D88">
          <w:rPr>
            <w:noProof/>
            <w:webHidden/>
          </w:rPr>
          <w:t>65</w:t>
        </w:r>
        <w:r w:rsidR="00642B6E">
          <w:rPr>
            <w:noProof/>
            <w:webHidden/>
          </w:rPr>
          <w:fldChar w:fldCharType="end"/>
        </w:r>
      </w:hyperlink>
    </w:p>
    <w:p w14:paraId="6718CD48" w14:textId="77777777" w:rsidR="007173BF" w:rsidRDefault="00000000">
      <w:pPr>
        <w:pStyle w:val="TOC2"/>
        <w:rPr>
          <w:rFonts w:asciiTheme="minorHAnsi" w:eastAsiaTheme="minorEastAsia" w:hAnsiTheme="minorHAnsi" w:cstheme="minorBidi"/>
          <w:b w:val="0"/>
          <w:noProof/>
          <w:sz w:val="22"/>
          <w:szCs w:val="22"/>
        </w:rPr>
      </w:pPr>
      <w:hyperlink w:anchor="_Toc343593840" w:history="1">
        <w:r w:rsidR="007173BF" w:rsidRPr="007E724D">
          <w:rPr>
            <w:rStyle w:val="Hyperlink"/>
            <w:noProof/>
            <w:lang w:eastAsia="ar-SA"/>
          </w:rPr>
          <w:t>8.2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Identity/Qualifications of Assessor</w:t>
        </w:r>
        <w:r w:rsidR="007173BF">
          <w:rPr>
            <w:noProof/>
            <w:webHidden/>
          </w:rPr>
          <w:tab/>
        </w:r>
        <w:r w:rsidR="00642B6E">
          <w:rPr>
            <w:noProof/>
            <w:webHidden/>
          </w:rPr>
          <w:fldChar w:fldCharType="begin"/>
        </w:r>
        <w:r w:rsidR="007173BF">
          <w:rPr>
            <w:noProof/>
            <w:webHidden/>
          </w:rPr>
          <w:instrText xml:space="preserve"> PAGEREF _Toc343593840 \h </w:instrText>
        </w:r>
        <w:r w:rsidR="00642B6E">
          <w:rPr>
            <w:noProof/>
            <w:webHidden/>
          </w:rPr>
        </w:r>
        <w:r w:rsidR="00642B6E">
          <w:rPr>
            <w:noProof/>
            <w:webHidden/>
          </w:rPr>
          <w:fldChar w:fldCharType="separate"/>
        </w:r>
        <w:r w:rsidR="00EF4D88">
          <w:rPr>
            <w:noProof/>
            <w:webHidden/>
          </w:rPr>
          <w:t>65</w:t>
        </w:r>
        <w:r w:rsidR="00642B6E">
          <w:rPr>
            <w:noProof/>
            <w:webHidden/>
          </w:rPr>
          <w:fldChar w:fldCharType="end"/>
        </w:r>
      </w:hyperlink>
    </w:p>
    <w:p w14:paraId="3D882157" w14:textId="77777777" w:rsidR="007173BF" w:rsidRDefault="00000000">
      <w:pPr>
        <w:pStyle w:val="TOC2"/>
        <w:rPr>
          <w:rFonts w:asciiTheme="minorHAnsi" w:eastAsiaTheme="minorEastAsia" w:hAnsiTheme="minorHAnsi" w:cstheme="minorBidi"/>
          <w:b w:val="0"/>
          <w:noProof/>
          <w:sz w:val="22"/>
          <w:szCs w:val="22"/>
        </w:rPr>
      </w:pPr>
      <w:hyperlink w:anchor="_Toc343593841" w:history="1">
        <w:r w:rsidR="007173BF" w:rsidRPr="007E724D">
          <w:rPr>
            <w:rStyle w:val="Hyperlink"/>
            <w:noProof/>
            <w:lang w:eastAsia="ar-SA"/>
          </w:rPr>
          <w:t>8.3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Assessor’s Relationship to Assessed Entity</w:t>
        </w:r>
        <w:r w:rsidR="007173BF">
          <w:rPr>
            <w:noProof/>
            <w:webHidden/>
          </w:rPr>
          <w:tab/>
        </w:r>
        <w:r w:rsidR="00642B6E">
          <w:rPr>
            <w:noProof/>
            <w:webHidden/>
          </w:rPr>
          <w:fldChar w:fldCharType="begin"/>
        </w:r>
        <w:r w:rsidR="007173BF">
          <w:rPr>
            <w:noProof/>
            <w:webHidden/>
          </w:rPr>
          <w:instrText xml:space="preserve"> PAGEREF _Toc343593841 \h </w:instrText>
        </w:r>
        <w:r w:rsidR="00642B6E">
          <w:rPr>
            <w:noProof/>
            <w:webHidden/>
          </w:rPr>
        </w:r>
        <w:r w:rsidR="00642B6E">
          <w:rPr>
            <w:noProof/>
            <w:webHidden/>
          </w:rPr>
          <w:fldChar w:fldCharType="separate"/>
        </w:r>
        <w:r w:rsidR="00EF4D88">
          <w:rPr>
            <w:noProof/>
            <w:webHidden/>
          </w:rPr>
          <w:t>65</w:t>
        </w:r>
        <w:r w:rsidR="00642B6E">
          <w:rPr>
            <w:noProof/>
            <w:webHidden/>
          </w:rPr>
          <w:fldChar w:fldCharType="end"/>
        </w:r>
      </w:hyperlink>
    </w:p>
    <w:p w14:paraId="2A73ECCF" w14:textId="77777777" w:rsidR="007173BF" w:rsidRDefault="00000000">
      <w:pPr>
        <w:pStyle w:val="TOC2"/>
        <w:rPr>
          <w:rFonts w:asciiTheme="minorHAnsi" w:eastAsiaTheme="minorEastAsia" w:hAnsiTheme="minorHAnsi" w:cstheme="minorBidi"/>
          <w:b w:val="0"/>
          <w:noProof/>
          <w:sz w:val="22"/>
          <w:szCs w:val="22"/>
        </w:rPr>
      </w:pPr>
      <w:hyperlink w:anchor="_Toc343593842" w:history="1">
        <w:r w:rsidR="007173BF" w:rsidRPr="007E724D">
          <w:rPr>
            <w:rStyle w:val="Hyperlink"/>
            <w:noProof/>
            <w:lang w:eastAsia="ar-SA"/>
          </w:rPr>
          <w:t>8.4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Topics Covered by Assessment</w:t>
        </w:r>
        <w:r w:rsidR="007173BF">
          <w:rPr>
            <w:noProof/>
            <w:webHidden/>
          </w:rPr>
          <w:tab/>
        </w:r>
        <w:r w:rsidR="00642B6E">
          <w:rPr>
            <w:noProof/>
            <w:webHidden/>
          </w:rPr>
          <w:fldChar w:fldCharType="begin"/>
        </w:r>
        <w:r w:rsidR="007173BF">
          <w:rPr>
            <w:noProof/>
            <w:webHidden/>
          </w:rPr>
          <w:instrText xml:space="preserve"> PAGEREF _Toc343593842 \h </w:instrText>
        </w:r>
        <w:r w:rsidR="00642B6E">
          <w:rPr>
            <w:noProof/>
            <w:webHidden/>
          </w:rPr>
        </w:r>
        <w:r w:rsidR="00642B6E">
          <w:rPr>
            <w:noProof/>
            <w:webHidden/>
          </w:rPr>
          <w:fldChar w:fldCharType="separate"/>
        </w:r>
        <w:r w:rsidR="00EF4D88">
          <w:rPr>
            <w:noProof/>
            <w:webHidden/>
          </w:rPr>
          <w:t>65</w:t>
        </w:r>
        <w:r w:rsidR="00642B6E">
          <w:rPr>
            <w:noProof/>
            <w:webHidden/>
          </w:rPr>
          <w:fldChar w:fldCharType="end"/>
        </w:r>
      </w:hyperlink>
    </w:p>
    <w:p w14:paraId="3C5091BF" w14:textId="77777777" w:rsidR="007173BF" w:rsidRDefault="00000000">
      <w:pPr>
        <w:pStyle w:val="TOC2"/>
        <w:rPr>
          <w:rFonts w:asciiTheme="minorHAnsi" w:eastAsiaTheme="minorEastAsia" w:hAnsiTheme="minorHAnsi" w:cstheme="minorBidi"/>
          <w:b w:val="0"/>
          <w:noProof/>
          <w:sz w:val="22"/>
          <w:szCs w:val="22"/>
        </w:rPr>
      </w:pPr>
      <w:hyperlink w:anchor="_Toc343593843" w:history="1">
        <w:r w:rsidR="007173BF" w:rsidRPr="007E724D">
          <w:rPr>
            <w:rStyle w:val="Hyperlink"/>
            <w:noProof/>
            <w:lang w:eastAsia="ar-SA"/>
          </w:rPr>
          <w:t>8.5</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Actions Taken as a Result of Deficiency</w:t>
        </w:r>
        <w:r w:rsidR="007173BF">
          <w:rPr>
            <w:noProof/>
            <w:webHidden/>
          </w:rPr>
          <w:tab/>
        </w:r>
        <w:r w:rsidR="00642B6E">
          <w:rPr>
            <w:noProof/>
            <w:webHidden/>
          </w:rPr>
          <w:fldChar w:fldCharType="begin"/>
        </w:r>
        <w:r w:rsidR="007173BF">
          <w:rPr>
            <w:noProof/>
            <w:webHidden/>
          </w:rPr>
          <w:instrText xml:space="preserve"> PAGEREF _Toc343593843 \h </w:instrText>
        </w:r>
        <w:r w:rsidR="00642B6E">
          <w:rPr>
            <w:noProof/>
            <w:webHidden/>
          </w:rPr>
        </w:r>
        <w:r w:rsidR="00642B6E">
          <w:rPr>
            <w:noProof/>
            <w:webHidden/>
          </w:rPr>
          <w:fldChar w:fldCharType="separate"/>
        </w:r>
        <w:r w:rsidR="00EF4D88">
          <w:rPr>
            <w:noProof/>
            <w:webHidden/>
          </w:rPr>
          <w:t>66</w:t>
        </w:r>
        <w:r w:rsidR="00642B6E">
          <w:rPr>
            <w:noProof/>
            <w:webHidden/>
          </w:rPr>
          <w:fldChar w:fldCharType="end"/>
        </w:r>
      </w:hyperlink>
    </w:p>
    <w:p w14:paraId="79F43056" w14:textId="77777777" w:rsidR="007173BF" w:rsidRDefault="00000000">
      <w:pPr>
        <w:pStyle w:val="TOC2"/>
        <w:rPr>
          <w:rFonts w:asciiTheme="minorHAnsi" w:eastAsiaTheme="minorEastAsia" w:hAnsiTheme="minorHAnsi" w:cstheme="minorBidi"/>
          <w:b w:val="0"/>
          <w:noProof/>
          <w:sz w:val="22"/>
          <w:szCs w:val="22"/>
        </w:rPr>
      </w:pPr>
      <w:hyperlink w:anchor="_Toc343593844" w:history="1">
        <w:r w:rsidR="007173BF" w:rsidRPr="007E724D">
          <w:rPr>
            <w:rStyle w:val="Hyperlink"/>
            <w:noProof/>
            <w:lang w:eastAsia="ar-SA"/>
          </w:rPr>
          <w:t>8.6</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Communication of Results</w:t>
        </w:r>
        <w:r w:rsidR="007173BF">
          <w:rPr>
            <w:noProof/>
            <w:webHidden/>
          </w:rPr>
          <w:tab/>
        </w:r>
        <w:r w:rsidR="00642B6E">
          <w:rPr>
            <w:noProof/>
            <w:webHidden/>
          </w:rPr>
          <w:fldChar w:fldCharType="begin"/>
        </w:r>
        <w:r w:rsidR="007173BF">
          <w:rPr>
            <w:noProof/>
            <w:webHidden/>
          </w:rPr>
          <w:instrText xml:space="preserve"> PAGEREF _Toc343593844 \h </w:instrText>
        </w:r>
        <w:r w:rsidR="00642B6E">
          <w:rPr>
            <w:noProof/>
            <w:webHidden/>
          </w:rPr>
        </w:r>
        <w:r w:rsidR="00642B6E">
          <w:rPr>
            <w:noProof/>
            <w:webHidden/>
          </w:rPr>
          <w:fldChar w:fldCharType="separate"/>
        </w:r>
        <w:r w:rsidR="00EF4D88">
          <w:rPr>
            <w:noProof/>
            <w:webHidden/>
          </w:rPr>
          <w:t>66</w:t>
        </w:r>
        <w:r w:rsidR="00642B6E">
          <w:rPr>
            <w:noProof/>
            <w:webHidden/>
          </w:rPr>
          <w:fldChar w:fldCharType="end"/>
        </w:r>
      </w:hyperlink>
    </w:p>
    <w:p w14:paraId="27EF5F49" w14:textId="77777777" w:rsidR="007173B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43593845" w:history="1">
        <w:r w:rsidR="007173BF" w:rsidRPr="007E724D">
          <w:rPr>
            <w:rStyle w:val="Hyperlink"/>
            <w:noProof/>
          </w:rPr>
          <w:t>9.</w:t>
        </w:r>
        <w:r w:rsidR="007173BF">
          <w:rPr>
            <w:rFonts w:asciiTheme="minorHAnsi" w:eastAsiaTheme="minorEastAsia" w:hAnsiTheme="minorHAnsi" w:cstheme="minorBidi"/>
            <w:b w:val="0"/>
            <w:noProof/>
            <w:sz w:val="22"/>
            <w:szCs w:val="22"/>
          </w:rPr>
          <w:tab/>
        </w:r>
        <w:r w:rsidR="007173BF" w:rsidRPr="007E724D">
          <w:rPr>
            <w:rStyle w:val="Hyperlink"/>
            <w:noProof/>
          </w:rPr>
          <w:t>Other Business and Legal Matters</w:t>
        </w:r>
        <w:r w:rsidR="007173BF">
          <w:rPr>
            <w:noProof/>
            <w:webHidden/>
          </w:rPr>
          <w:tab/>
        </w:r>
        <w:r w:rsidR="00642B6E">
          <w:rPr>
            <w:noProof/>
            <w:webHidden/>
          </w:rPr>
          <w:fldChar w:fldCharType="begin"/>
        </w:r>
        <w:r w:rsidR="007173BF">
          <w:rPr>
            <w:noProof/>
            <w:webHidden/>
          </w:rPr>
          <w:instrText xml:space="preserve"> PAGEREF _Toc343593845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252739BB" w14:textId="77777777" w:rsidR="007173BF" w:rsidRDefault="00000000">
      <w:pPr>
        <w:pStyle w:val="TOC2"/>
        <w:rPr>
          <w:rFonts w:asciiTheme="minorHAnsi" w:eastAsiaTheme="minorEastAsia" w:hAnsiTheme="minorHAnsi" w:cstheme="minorBidi"/>
          <w:b w:val="0"/>
          <w:noProof/>
          <w:sz w:val="22"/>
          <w:szCs w:val="22"/>
        </w:rPr>
      </w:pPr>
      <w:hyperlink w:anchor="_Toc343593846" w:history="1">
        <w:r w:rsidR="007173BF" w:rsidRPr="007E724D">
          <w:rPr>
            <w:rStyle w:val="Hyperlink"/>
            <w:noProof/>
            <w:lang w:eastAsia="ar-SA"/>
          </w:rPr>
          <w:t>9.1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Fees</w:t>
        </w:r>
        <w:r w:rsidR="007173BF">
          <w:rPr>
            <w:noProof/>
            <w:webHidden/>
          </w:rPr>
          <w:tab/>
        </w:r>
        <w:r w:rsidR="00642B6E">
          <w:rPr>
            <w:noProof/>
            <w:webHidden/>
          </w:rPr>
          <w:fldChar w:fldCharType="begin"/>
        </w:r>
        <w:r w:rsidR="007173BF">
          <w:rPr>
            <w:noProof/>
            <w:webHidden/>
          </w:rPr>
          <w:instrText xml:space="preserve"> PAGEREF _Toc343593846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6CDE75FA" w14:textId="77777777" w:rsidR="007173BF" w:rsidRDefault="00000000">
      <w:pPr>
        <w:pStyle w:val="TOC3"/>
        <w:rPr>
          <w:rFonts w:asciiTheme="minorHAnsi" w:eastAsiaTheme="minorEastAsia" w:hAnsiTheme="minorHAnsi" w:cstheme="minorBidi"/>
          <w:noProof/>
          <w:sz w:val="22"/>
          <w:szCs w:val="22"/>
        </w:rPr>
      </w:pPr>
      <w:hyperlink w:anchor="_Toc343593847" w:history="1">
        <w:r w:rsidR="007173BF" w:rsidRPr="007E724D">
          <w:rPr>
            <w:rStyle w:val="Hyperlink"/>
            <w:noProof/>
            <w:lang w:eastAsia="ar-SA"/>
          </w:rPr>
          <w:t>9.1.1</w:t>
        </w:r>
        <w:r w:rsidR="007173BF">
          <w:rPr>
            <w:rFonts w:asciiTheme="minorHAnsi" w:eastAsiaTheme="minorEastAsia" w:hAnsiTheme="minorHAnsi" w:cstheme="minorBidi"/>
            <w:noProof/>
            <w:sz w:val="22"/>
            <w:szCs w:val="22"/>
          </w:rPr>
          <w:tab/>
        </w:r>
        <w:r w:rsidR="007173BF" w:rsidRPr="007E724D">
          <w:rPr>
            <w:rStyle w:val="Hyperlink"/>
            <w:noProof/>
            <w:lang w:eastAsia="ar-SA"/>
          </w:rPr>
          <w:t>Certificate Issuance or Renewal Fees</w:t>
        </w:r>
        <w:r w:rsidR="007173BF">
          <w:rPr>
            <w:noProof/>
            <w:webHidden/>
          </w:rPr>
          <w:tab/>
        </w:r>
        <w:r w:rsidR="00642B6E">
          <w:rPr>
            <w:noProof/>
            <w:webHidden/>
          </w:rPr>
          <w:fldChar w:fldCharType="begin"/>
        </w:r>
        <w:r w:rsidR="007173BF">
          <w:rPr>
            <w:noProof/>
            <w:webHidden/>
          </w:rPr>
          <w:instrText xml:space="preserve"> PAGEREF _Toc343593847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2D60D6C2" w14:textId="77777777" w:rsidR="007173BF" w:rsidRDefault="00000000">
      <w:pPr>
        <w:pStyle w:val="TOC3"/>
        <w:rPr>
          <w:rFonts w:asciiTheme="minorHAnsi" w:eastAsiaTheme="minorEastAsia" w:hAnsiTheme="minorHAnsi" w:cstheme="minorBidi"/>
          <w:noProof/>
          <w:sz w:val="22"/>
          <w:szCs w:val="22"/>
        </w:rPr>
      </w:pPr>
      <w:hyperlink w:anchor="_Toc343593848" w:history="1">
        <w:r w:rsidR="007173BF" w:rsidRPr="007E724D">
          <w:rPr>
            <w:rStyle w:val="Hyperlink"/>
            <w:noProof/>
          </w:rPr>
          <w:t>9.1.2</w:t>
        </w:r>
        <w:r w:rsidR="007173BF">
          <w:rPr>
            <w:rFonts w:asciiTheme="minorHAnsi" w:eastAsiaTheme="minorEastAsia" w:hAnsiTheme="minorHAnsi" w:cstheme="minorBidi"/>
            <w:noProof/>
            <w:sz w:val="22"/>
            <w:szCs w:val="22"/>
          </w:rPr>
          <w:tab/>
        </w:r>
        <w:r w:rsidR="007173BF" w:rsidRPr="007E724D">
          <w:rPr>
            <w:rStyle w:val="Hyperlink"/>
            <w:noProof/>
          </w:rPr>
          <w:t>Certificate Access Fees</w:t>
        </w:r>
        <w:r w:rsidR="007173BF">
          <w:rPr>
            <w:noProof/>
            <w:webHidden/>
          </w:rPr>
          <w:tab/>
        </w:r>
        <w:r w:rsidR="00642B6E">
          <w:rPr>
            <w:noProof/>
            <w:webHidden/>
          </w:rPr>
          <w:fldChar w:fldCharType="begin"/>
        </w:r>
        <w:r w:rsidR="007173BF">
          <w:rPr>
            <w:noProof/>
            <w:webHidden/>
          </w:rPr>
          <w:instrText xml:space="preserve"> PAGEREF _Toc343593848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771B8958" w14:textId="77777777" w:rsidR="007173BF" w:rsidRDefault="00000000">
      <w:pPr>
        <w:pStyle w:val="TOC3"/>
        <w:rPr>
          <w:rFonts w:asciiTheme="minorHAnsi" w:eastAsiaTheme="minorEastAsia" w:hAnsiTheme="minorHAnsi" w:cstheme="minorBidi"/>
          <w:noProof/>
          <w:sz w:val="22"/>
          <w:szCs w:val="22"/>
        </w:rPr>
      </w:pPr>
      <w:hyperlink w:anchor="_Toc343593849" w:history="1">
        <w:r w:rsidR="007173BF" w:rsidRPr="007E724D">
          <w:rPr>
            <w:rStyle w:val="Hyperlink"/>
            <w:noProof/>
          </w:rPr>
          <w:t>9.1.3</w:t>
        </w:r>
        <w:r w:rsidR="007173BF">
          <w:rPr>
            <w:rFonts w:asciiTheme="minorHAnsi" w:eastAsiaTheme="minorEastAsia" w:hAnsiTheme="minorHAnsi" w:cstheme="minorBidi"/>
            <w:noProof/>
            <w:sz w:val="22"/>
            <w:szCs w:val="22"/>
          </w:rPr>
          <w:tab/>
        </w:r>
        <w:r w:rsidR="007173BF" w:rsidRPr="007E724D">
          <w:rPr>
            <w:rStyle w:val="Hyperlink"/>
            <w:noProof/>
          </w:rPr>
          <w:t>Revocation or Status Information Access Fees</w:t>
        </w:r>
        <w:r w:rsidR="007173BF">
          <w:rPr>
            <w:noProof/>
            <w:webHidden/>
          </w:rPr>
          <w:tab/>
        </w:r>
        <w:r w:rsidR="00642B6E">
          <w:rPr>
            <w:noProof/>
            <w:webHidden/>
          </w:rPr>
          <w:fldChar w:fldCharType="begin"/>
        </w:r>
        <w:r w:rsidR="007173BF">
          <w:rPr>
            <w:noProof/>
            <w:webHidden/>
          </w:rPr>
          <w:instrText xml:space="preserve"> PAGEREF _Toc343593849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7670EFFF" w14:textId="77777777" w:rsidR="007173BF" w:rsidRDefault="00000000">
      <w:pPr>
        <w:pStyle w:val="TOC3"/>
        <w:rPr>
          <w:rFonts w:asciiTheme="minorHAnsi" w:eastAsiaTheme="minorEastAsia" w:hAnsiTheme="minorHAnsi" w:cstheme="minorBidi"/>
          <w:noProof/>
          <w:sz w:val="22"/>
          <w:szCs w:val="22"/>
        </w:rPr>
      </w:pPr>
      <w:hyperlink w:anchor="_Toc343593850" w:history="1">
        <w:r w:rsidR="007173BF" w:rsidRPr="007E724D">
          <w:rPr>
            <w:rStyle w:val="Hyperlink"/>
            <w:noProof/>
          </w:rPr>
          <w:t>9.1.4</w:t>
        </w:r>
        <w:r w:rsidR="007173BF">
          <w:rPr>
            <w:rFonts w:asciiTheme="minorHAnsi" w:eastAsiaTheme="minorEastAsia" w:hAnsiTheme="minorHAnsi" w:cstheme="minorBidi"/>
            <w:noProof/>
            <w:sz w:val="22"/>
            <w:szCs w:val="22"/>
          </w:rPr>
          <w:tab/>
        </w:r>
        <w:r w:rsidR="007173BF" w:rsidRPr="007E724D">
          <w:rPr>
            <w:rStyle w:val="Hyperlink"/>
            <w:noProof/>
          </w:rPr>
          <w:t>Fees for other Services</w:t>
        </w:r>
        <w:r w:rsidR="007173BF">
          <w:rPr>
            <w:noProof/>
            <w:webHidden/>
          </w:rPr>
          <w:tab/>
        </w:r>
        <w:r w:rsidR="00642B6E">
          <w:rPr>
            <w:noProof/>
            <w:webHidden/>
          </w:rPr>
          <w:fldChar w:fldCharType="begin"/>
        </w:r>
        <w:r w:rsidR="007173BF">
          <w:rPr>
            <w:noProof/>
            <w:webHidden/>
          </w:rPr>
          <w:instrText xml:space="preserve"> PAGEREF _Toc343593850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65B41394" w14:textId="77777777" w:rsidR="007173BF" w:rsidRDefault="00000000">
      <w:pPr>
        <w:pStyle w:val="TOC3"/>
        <w:rPr>
          <w:rFonts w:asciiTheme="minorHAnsi" w:eastAsiaTheme="minorEastAsia" w:hAnsiTheme="minorHAnsi" w:cstheme="minorBidi"/>
          <w:noProof/>
          <w:sz w:val="22"/>
          <w:szCs w:val="22"/>
        </w:rPr>
      </w:pPr>
      <w:hyperlink w:anchor="_Toc343593851" w:history="1">
        <w:r w:rsidR="007173BF" w:rsidRPr="007E724D">
          <w:rPr>
            <w:rStyle w:val="Hyperlink"/>
            <w:noProof/>
          </w:rPr>
          <w:t>9.1.5</w:t>
        </w:r>
        <w:r w:rsidR="007173BF">
          <w:rPr>
            <w:rFonts w:asciiTheme="minorHAnsi" w:eastAsiaTheme="minorEastAsia" w:hAnsiTheme="minorHAnsi" w:cstheme="minorBidi"/>
            <w:noProof/>
            <w:sz w:val="22"/>
            <w:szCs w:val="22"/>
          </w:rPr>
          <w:tab/>
        </w:r>
        <w:r w:rsidR="007173BF" w:rsidRPr="007E724D">
          <w:rPr>
            <w:rStyle w:val="Hyperlink"/>
            <w:noProof/>
          </w:rPr>
          <w:t>Refund Policy</w:t>
        </w:r>
        <w:r w:rsidR="007173BF">
          <w:rPr>
            <w:noProof/>
            <w:webHidden/>
          </w:rPr>
          <w:tab/>
        </w:r>
        <w:r w:rsidR="00642B6E">
          <w:rPr>
            <w:noProof/>
            <w:webHidden/>
          </w:rPr>
          <w:fldChar w:fldCharType="begin"/>
        </w:r>
        <w:r w:rsidR="007173BF">
          <w:rPr>
            <w:noProof/>
            <w:webHidden/>
          </w:rPr>
          <w:instrText xml:space="preserve"> PAGEREF _Toc343593851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485FFE0A" w14:textId="77777777" w:rsidR="007173BF" w:rsidRDefault="00000000">
      <w:pPr>
        <w:pStyle w:val="TOC2"/>
        <w:rPr>
          <w:rFonts w:asciiTheme="minorHAnsi" w:eastAsiaTheme="minorEastAsia" w:hAnsiTheme="minorHAnsi" w:cstheme="minorBidi"/>
          <w:b w:val="0"/>
          <w:noProof/>
          <w:sz w:val="22"/>
          <w:szCs w:val="22"/>
        </w:rPr>
      </w:pPr>
      <w:hyperlink w:anchor="_Toc343593852" w:history="1">
        <w:r w:rsidR="007173BF" w:rsidRPr="007E724D">
          <w:rPr>
            <w:rStyle w:val="Hyperlink"/>
            <w:noProof/>
            <w:lang w:eastAsia="ar-SA"/>
          </w:rPr>
          <w:t>9.2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Financial Responsibility</w:t>
        </w:r>
        <w:r w:rsidR="007173BF">
          <w:rPr>
            <w:noProof/>
            <w:webHidden/>
          </w:rPr>
          <w:tab/>
        </w:r>
        <w:r w:rsidR="00642B6E">
          <w:rPr>
            <w:noProof/>
            <w:webHidden/>
          </w:rPr>
          <w:fldChar w:fldCharType="begin"/>
        </w:r>
        <w:r w:rsidR="007173BF">
          <w:rPr>
            <w:noProof/>
            <w:webHidden/>
          </w:rPr>
          <w:instrText xml:space="preserve"> PAGEREF _Toc343593852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25A1A757" w14:textId="77777777" w:rsidR="007173BF" w:rsidRDefault="00000000">
      <w:pPr>
        <w:pStyle w:val="TOC3"/>
        <w:rPr>
          <w:rFonts w:asciiTheme="minorHAnsi" w:eastAsiaTheme="minorEastAsia" w:hAnsiTheme="minorHAnsi" w:cstheme="minorBidi"/>
          <w:noProof/>
          <w:sz w:val="22"/>
          <w:szCs w:val="22"/>
        </w:rPr>
      </w:pPr>
      <w:hyperlink w:anchor="_Toc343593853" w:history="1">
        <w:r w:rsidR="007173BF" w:rsidRPr="007E724D">
          <w:rPr>
            <w:rStyle w:val="Hyperlink"/>
            <w:noProof/>
            <w:lang w:eastAsia="ar-SA"/>
          </w:rPr>
          <w:t>9.2.1</w:t>
        </w:r>
        <w:r w:rsidR="007173BF">
          <w:rPr>
            <w:rFonts w:asciiTheme="minorHAnsi" w:eastAsiaTheme="minorEastAsia" w:hAnsiTheme="minorHAnsi" w:cstheme="minorBidi"/>
            <w:noProof/>
            <w:sz w:val="22"/>
            <w:szCs w:val="22"/>
          </w:rPr>
          <w:tab/>
        </w:r>
        <w:r w:rsidR="007173BF" w:rsidRPr="007E724D">
          <w:rPr>
            <w:rStyle w:val="Hyperlink"/>
            <w:noProof/>
            <w:lang w:eastAsia="ar-SA"/>
          </w:rPr>
          <w:t>Insurance Coverage</w:t>
        </w:r>
        <w:r w:rsidR="007173BF">
          <w:rPr>
            <w:noProof/>
            <w:webHidden/>
          </w:rPr>
          <w:tab/>
        </w:r>
        <w:r w:rsidR="00642B6E">
          <w:rPr>
            <w:noProof/>
            <w:webHidden/>
          </w:rPr>
          <w:fldChar w:fldCharType="begin"/>
        </w:r>
        <w:r w:rsidR="007173BF">
          <w:rPr>
            <w:noProof/>
            <w:webHidden/>
          </w:rPr>
          <w:instrText xml:space="preserve"> PAGEREF _Toc343593853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459D890D" w14:textId="77777777" w:rsidR="007173BF" w:rsidRDefault="00000000">
      <w:pPr>
        <w:pStyle w:val="TOC3"/>
        <w:rPr>
          <w:rFonts w:asciiTheme="minorHAnsi" w:eastAsiaTheme="minorEastAsia" w:hAnsiTheme="minorHAnsi" w:cstheme="minorBidi"/>
          <w:noProof/>
          <w:sz w:val="22"/>
          <w:szCs w:val="22"/>
        </w:rPr>
      </w:pPr>
      <w:hyperlink w:anchor="_Toc343593854" w:history="1">
        <w:r w:rsidR="007173BF" w:rsidRPr="007E724D">
          <w:rPr>
            <w:rStyle w:val="Hyperlink"/>
            <w:noProof/>
            <w:lang w:eastAsia="ar-SA"/>
          </w:rPr>
          <w:t>9.2.2</w:t>
        </w:r>
        <w:r w:rsidR="007173BF">
          <w:rPr>
            <w:rFonts w:asciiTheme="minorHAnsi" w:eastAsiaTheme="minorEastAsia" w:hAnsiTheme="minorHAnsi" w:cstheme="minorBidi"/>
            <w:noProof/>
            <w:sz w:val="22"/>
            <w:szCs w:val="22"/>
          </w:rPr>
          <w:tab/>
        </w:r>
        <w:r w:rsidR="007173BF" w:rsidRPr="007E724D">
          <w:rPr>
            <w:rStyle w:val="Hyperlink"/>
            <w:noProof/>
            <w:lang w:eastAsia="ar-SA"/>
          </w:rPr>
          <w:t>Other Assets</w:t>
        </w:r>
        <w:r w:rsidR="007173BF">
          <w:rPr>
            <w:noProof/>
            <w:webHidden/>
          </w:rPr>
          <w:tab/>
        </w:r>
        <w:r w:rsidR="00642B6E">
          <w:rPr>
            <w:noProof/>
            <w:webHidden/>
          </w:rPr>
          <w:fldChar w:fldCharType="begin"/>
        </w:r>
        <w:r w:rsidR="007173BF">
          <w:rPr>
            <w:noProof/>
            <w:webHidden/>
          </w:rPr>
          <w:instrText xml:space="preserve"> PAGEREF _Toc343593854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479F8666" w14:textId="77777777" w:rsidR="007173BF" w:rsidRDefault="00000000">
      <w:pPr>
        <w:pStyle w:val="TOC3"/>
        <w:rPr>
          <w:rFonts w:asciiTheme="minorHAnsi" w:eastAsiaTheme="minorEastAsia" w:hAnsiTheme="minorHAnsi" w:cstheme="minorBidi"/>
          <w:noProof/>
          <w:sz w:val="22"/>
          <w:szCs w:val="22"/>
        </w:rPr>
      </w:pPr>
      <w:hyperlink w:anchor="_Toc343593855" w:history="1">
        <w:r w:rsidR="007173BF" w:rsidRPr="007E724D">
          <w:rPr>
            <w:rStyle w:val="Hyperlink"/>
            <w:noProof/>
          </w:rPr>
          <w:t>9.2.3</w:t>
        </w:r>
        <w:r w:rsidR="007173BF">
          <w:rPr>
            <w:rFonts w:asciiTheme="minorHAnsi" w:eastAsiaTheme="minorEastAsia" w:hAnsiTheme="minorHAnsi" w:cstheme="minorBidi"/>
            <w:noProof/>
            <w:sz w:val="22"/>
            <w:szCs w:val="22"/>
          </w:rPr>
          <w:tab/>
        </w:r>
        <w:r w:rsidR="007173BF" w:rsidRPr="007E724D">
          <w:rPr>
            <w:rStyle w:val="Hyperlink"/>
            <w:noProof/>
          </w:rPr>
          <w:t>Insurance or Warranty Coverage for End-Entities</w:t>
        </w:r>
        <w:r w:rsidR="007173BF">
          <w:rPr>
            <w:noProof/>
            <w:webHidden/>
          </w:rPr>
          <w:tab/>
        </w:r>
        <w:r w:rsidR="00642B6E">
          <w:rPr>
            <w:noProof/>
            <w:webHidden/>
          </w:rPr>
          <w:fldChar w:fldCharType="begin"/>
        </w:r>
        <w:r w:rsidR="007173BF">
          <w:rPr>
            <w:noProof/>
            <w:webHidden/>
          </w:rPr>
          <w:instrText xml:space="preserve"> PAGEREF _Toc343593855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4DF3C641" w14:textId="77777777" w:rsidR="007173BF" w:rsidRDefault="00000000">
      <w:pPr>
        <w:pStyle w:val="TOC2"/>
        <w:rPr>
          <w:rFonts w:asciiTheme="minorHAnsi" w:eastAsiaTheme="minorEastAsia" w:hAnsiTheme="minorHAnsi" w:cstheme="minorBidi"/>
          <w:b w:val="0"/>
          <w:noProof/>
          <w:sz w:val="22"/>
          <w:szCs w:val="22"/>
        </w:rPr>
      </w:pPr>
      <w:hyperlink w:anchor="_Toc343593856" w:history="1">
        <w:r w:rsidR="007173BF" w:rsidRPr="007E724D">
          <w:rPr>
            <w:rStyle w:val="Hyperlink"/>
            <w:noProof/>
            <w:lang w:eastAsia="ar-SA"/>
          </w:rPr>
          <w:t>9.3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Confidentiality of Business Information</w:t>
        </w:r>
        <w:r w:rsidR="007173BF">
          <w:rPr>
            <w:noProof/>
            <w:webHidden/>
          </w:rPr>
          <w:tab/>
        </w:r>
        <w:r w:rsidR="00642B6E">
          <w:rPr>
            <w:noProof/>
            <w:webHidden/>
          </w:rPr>
          <w:fldChar w:fldCharType="begin"/>
        </w:r>
        <w:r w:rsidR="007173BF">
          <w:rPr>
            <w:noProof/>
            <w:webHidden/>
          </w:rPr>
          <w:instrText xml:space="preserve"> PAGEREF _Toc343593856 \h </w:instrText>
        </w:r>
        <w:r w:rsidR="00642B6E">
          <w:rPr>
            <w:noProof/>
            <w:webHidden/>
          </w:rPr>
        </w:r>
        <w:r w:rsidR="00642B6E">
          <w:rPr>
            <w:noProof/>
            <w:webHidden/>
          </w:rPr>
          <w:fldChar w:fldCharType="separate"/>
        </w:r>
        <w:r w:rsidR="00EF4D88">
          <w:rPr>
            <w:noProof/>
            <w:webHidden/>
          </w:rPr>
          <w:t>67</w:t>
        </w:r>
        <w:r w:rsidR="00642B6E">
          <w:rPr>
            <w:noProof/>
            <w:webHidden/>
          </w:rPr>
          <w:fldChar w:fldCharType="end"/>
        </w:r>
      </w:hyperlink>
    </w:p>
    <w:p w14:paraId="1C09853B" w14:textId="77777777" w:rsidR="007173BF" w:rsidRDefault="00000000">
      <w:pPr>
        <w:pStyle w:val="TOC3"/>
        <w:rPr>
          <w:rFonts w:asciiTheme="minorHAnsi" w:eastAsiaTheme="minorEastAsia" w:hAnsiTheme="minorHAnsi" w:cstheme="minorBidi"/>
          <w:noProof/>
          <w:sz w:val="22"/>
          <w:szCs w:val="22"/>
        </w:rPr>
      </w:pPr>
      <w:hyperlink w:anchor="_Toc343593857" w:history="1">
        <w:r w:rsidR="007173BF" w:rsidRPr="007E724D">
          <w:rPr>
            <w:rStyle w:val="Hyperlink"/>
            <w:noProof/>
          </w:rPr>
          <w:t>9.3.1</w:t>
        </w:r>
        <w:r w:rsidR="007173BF">
          <w:rPr>
            <w:rFonts w:asciiTheme="minorHAnsi" w:eastAsiaTheme="minorEastAsia" w:hAnsiTheme="minorHAnsi" w:cstheme="minorBidi"/>
            <w:noProof/>
            <w:sz w:val="22"/>
            <w:szCs w:val="22"/>
          </w:rPr>
          <w:tab/>
        </w:r>
        <w:r w:rsidR="007173BF" w:rsidRPr="007E724D">
          <w:rPr>
            <w:rStyle w:val="Hyperlink"/>
            <w:noProof/>
          </w:rPr>
          <w:t>Scope of Confidential Information</w:t>
        </w:r>
        <w:r w:rsidR="007173BF">
          <w:rPr>
            <w:noProof/>
            <w:webHidden/>
          </w:rPr>
          <w:tab/>
        </w:r>
        <w:r w:rsidR="00642B6E">
          <w:rPr>
            <w:noProof/>
            <w:webHidden/>
          </w:rPr>
          <w:fldChar w:fldCharType="begin"/>
        </w:r>
        <w:r w:rsidR="007173BF">
          <w:rPr>
            <w:noProof/>
            <w:webHidden/>
          </w:rPr>
          <w:instrText xml:space="preserve"> PAGEREF _Toc343593857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3448E534" w14:textId="77777777" w:rsidR="007173BF" w:rsidRDefault="00000000">
      <w:pPr>
        <w:pStyle w:val="TOC3"/>
        <w:rPr>
          <w:rFonts w:asciiTheme="minorHAnsi" w:eastAsiaTheme="minorEastAsia" w:hAnsiTheme="minorHAnsi" w:cstheme="minorBidi"/>
          <w:noProof/>
          <w:sz w:val="22"/>
          <w:szCs w:val="22"/>
        </w:rPr>
      </w:pPr>
      <w:hyperlink w:anchor="_Toc343593858" w:history="1">
        <w:r w:rsidR="007173BF" w:rsidRPr="007E724D">
          <w:rPr>
            <w:rStyle w:val="Hyperlink"/>
            <w:noProof/>
          </w:rPr>
          <w:t>9.3.2</w:t>
        </w:r>
        <w:r w:rsidR="007173BF">
          <w:rPr>
            <w:rFonts w:asciiTheme="minorHAnsi" w:eastAsiaTheme="minorEastAsia" w:hAnsiTheme="minorHAnsi" w:cstheme="minorBidi"/>
            <w:noProof/>
            <w:sz w:val="22"/>
            <w:szCs w:val="22"/>
          </w:rPr>
          <w:tab/>
        </w:r>
        <w:r w:rsidR="007173BF" w:rsidRPr="007E724D">
          <w:rPr>
            <w:rStyle w:val="Hyperlink"/>
            <w:noProof/>
          </w:rPr>
          <w:t>Information not within the Scope of Confidential Information</w:t>
        </w:r>
        <w:r w:rsidR="007173BF">
          <w:rPr>
            <w:noProof/>
            <w:webHidden/>
          </w:rPr>
          <w:tab/>
        </w:r>
        <w:r w:rsidR="00642B6E">
          <w:rPr>
            <w:noProof/>
            <w:webHidden/>
          </w:rPr>
          <w:fldChar w:fldCharType="begin"/>
        </w:r>
        <w:r w:rsidR="007173BF">
          <w:rPr>
            <w:noProof/>
            <w:webHidden/>
          </w:rPr>
          <w:instrText xml:space="preserve"> PAGEREF _Toc343593858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6B8DBB47" w14:textId="77777777" w:rsidR="007173BF" w:rsidRDefault="00000000">
      <w:pPr>
        <w:pStyle w:val="TOC3"/>
        <w:rPr>
          <w:rFonts w:asciiTheme="minorHAnsi" w:eastAsiaTheme="minorEastAsia" w:hAnsiTheme="minorHAnsi" w:cstheme="minorBidi"/>
          <w:noProof/>
          <w:sz w:val="22"/>
          <w:szCs w:val="22"/>
        </w:rPr>
      </w:pPr>
      <w:hyperlink w:anchor="_Toc343593859" w:history="1">
        <w:r w:rsidR="007173BF" w:rsidRPr="007E724D">
          <w:rPr>
            <w:rStyle w:val="Hyperlink"/>
            <w:noProof/>
          </w:rPr>
          <w:t>9.3.3</w:t>
        </w:r>
        <w:r w:rsidR="007173BF">
          <w:rPr>
            <w:rFonts w:asciiTheme="minorHAnsi" w:eastAsiaTheme="minorEastAsia" w:hAnsiTheme="minorHAnsi" w:cstheme="minorBidi"/>
            <w:noProof/>
            <w:sz w:val="22"/>
            <w:szCs w:val="22"/>
          </w:rPr>
          <w:tab/>
        </w:r>
        <w:r w:rsidR="007173BF" w:rsidRPr="007E724D">
          <w:rPr>
            <w:rStyle w:val="Hyperlink"/>
            <w:noProof/>
          </w:rPr>
          <w:t>Responsibility to Protect Confidential Information</w:t>
        </w:r>
        <w:r w:rsidR="007173BF">
          <w:rPr>
            <w:noProof/>
            <w:webHidden/>
          </w:rPr>
          <w:tab/>
        </w:r>
        <w:r w:rsidR="00642B6E">
          <w:rPr>
            <w:noProof/>
            <w:webHidden/>
          </w:rPr>
          <w:fldChar w:fldCharType="begin"/>
        </w:r>
        <w:r w:rsidR="007173BF">
          <w:rPr>
            <w:noProof/>
            <w:webHidden/>
          </w:rPr>
          <w:instrText xml:space="preserve"> PAGEREF _Toc343593859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37568642" w14:textId="77777777" w:rsidR="007173BF" w:rsidRDefault="00000000">
      <w:pPr>
        <w:pStyle w:val="TOC2"/>
        <w:rPr>
          <w:rFonts w:asciiTheme="minorHAnsi" w:eastAsiaTheme="minorEastAsia" w:hAnsiTheme="minorHAnsi" w:cstheme="minorBidi"/>
          <w:b w:val="0"/>
          <w:noProof/>
          <w:sz w:val="22"/>
          <w:szCs w:val="22"/>
        </w:rPr>
      </w:pPr>
      <w:hyperlink w:anchor="_Toc343593860" w:history="1">
        <w:r w:rsidR="007173BF" w:rsidRPr="007E724D">
          <w:rPr>
            <w:rStyle w:val="Hyperlink"/>
            <w:noProof/>
            <w:lang w:eastAsia="ar-SA"/>
          </w:rPr>
          <w:t>9.4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Privacy of Personal Information</w:t>
        </w:r>
        <w:r w:rsidR="007173BF">
          <w:rPr>
            <w:noProof/>
            <w:webHidden/>
          </w:rPr>
          <w:tab/>
        </w:r>
        <w:r w:rsidR="00642B6E">
          <w:rPr>
            <w:noProof/>
            <w:webHidden/>
          </w:rPr>
          <w:fldChar w:fldCharType="begin"/>
        </w:r>
        <w:r w:rsidR="007173BF">
          <w:rPr>
            <w:noProof/>
            <w:webHidden/>
          </w:rPr>
          <w:instrText xml:space="preserve"> PAGEREF _Toc343593860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0D69685F" w14:textId="77777777" w:rsidR="007173BF" w:rsidRDefault="00000000">
      <w:pPr>
        <w:pStyle w:val="TOC3"/>
        <w:rPr>
          <w:rFonts w:asciiTheme="minorHAnsi" w:eastAsiaTheme="minorEastAsia" w:hAnsiTheme="minorHAnsi" w:cstheme="minorBidi"/>
          <w:noProof/>
          <w:sz w:val="22"/>
          <w:szCs w:val="22"/>
        </w:rPr>
      </w:pPr>
      <w:hyperlink w:anchor="_Toc343593861" w:history="1">
        <w:r w:rsidR="007173BF" w:rsidRPr="007E724D">
          <w:rPr>
            <w:rStyle w:val="Hyperlink"/>
            <w:noProof/>
            <w:lang w:eastAsia="ar-SA"/>
          </w:rPr>
          <w:t>9.4.1</w:t>
        </w:r>
        <w:r w:rsidR="007173BF">
          <w:rPr>
            <w:rFonts w:asciiTheme="minorHAnsi" w:eastAsiaTheme="minorEastAsia" w:hAnsiTheme="minorHAnsi" w:cstheme="minorBidi"/>
            <w:noProof/>
            <w:sz w:val="22"/>
            <w:szCs w:val="22"/>
          </w:rPr>
          <w:tab/>
        </w:r>
        <w:r w:rsidR="007173BF" w:rsidRPr="007E724D">
          <w:rPr>
            <w:rStyle w:val="Hyperlink"/>
            <w:noProof/>
            <w:lang w:eastAsia="ar-SA"/>
          </w:rPr>
          <w:t>Privacy Plan</w:t>
        </w:r>
        <w:r w:rsidR="007173BF">
          <w:rPr>
            <w:noProof/>
            <w:webHidden/>
          </w:rPr>
          <w:tab/>
        </w:r>
        <w:r w:rsidR="00642B6E">
          <w:rPr>
            <w:noProof/>
            <w:webHidden/>
          </w:rPr>
          <w:fldChar w:fldCharType="begin"/>
        </w:r>
        <w:r w:rsidR="007173BF">
          <w:rPr>
            <w:noProof/>
            <w:webHidden/>
          </w:rPr>
          <w:instrText xml:space="preserve"> PAGEREF _Toc343593861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1FD5C88D" w14:textId="77777777" w:rsidR="007173BF" w:rsidRDefault="00000000">
      <w:pPr>
        <w:pStyle w:val="TOC3"/>
        <w:rPr>
          <w:rFonts w:asciiTheme="minorHAnsi" w:eastAsiaTheme="minorEastAsia" w:hAnsiTheme="minorHAnsi" w:cstheme="minorBidi"/>
          <w:noProof/>
          <w:sz w:val="22"/>
          <w:szCs w:val="22"/>
        </w:rPr>
      </w:pPr>
      <w:hyperlink w:anchor="_Toc343593862" w:history="1">
        <w:r w:rsidR="007173BF" w:rsidRPr="007E724D">
          <w:rPr>
            <w:rStyle w:val="Hyperlink"/>
            <w:noProof/>
          </w:rPr>
          <w:t>9.4.2</w:t>
        </w:r>
        <w:r w:rsidR="007173BF">
          <w:rPr>
            <w:rFonts w:asciiTheme="minorHAnsi" w:eastAsiaTheme="minorEastAsia" w:hAnsiTheme="minorHAnsi" w:cstheme="minorBidi"/>
            <w:noProof/>
            <w:sz w:val="22"/>
            <w:szCs w:val="22"/>
          </w:rPr>
          <w:tab/>
        </w:r>
        <w:r w:rsidR="007173BF" w:rsidRPr="007E724D">
          <w:rPr>
            <w:rStyle w:val="Hyperlink"/>
            <w:noProof/>
          </w:rPr>
          <w:t>Information Treated as Private</w:t>
        </w:r>
        <w:r w:rsidR="007173BF">
          <w:rPr>
            <w:noProof/>
            <w:webHidden/>
          </w:rPr>
          <w:tab/>
        </w:r>
        <w:r w:rsidR="00642B6E">
          <w:rPr>
            <w:noProof/>
            <w:webHidden/>
          </w:rPr>
          <w:fldChar w:fldCharType="begin"/>
        </w:r>
        <w:r w:rsidR="007173BF">
          <w:rPr>
            <w:noProof/>
            <w:webHidden/>
          </w:rPr>
          <w:instrText xml:space="preserve"> PAGEREF _Toc343593862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677B7A00" w14:textId="77777777" w:rsidR="007173BF" w:rsidRDefault="00000000">
      <w:pPr>
        <w:pStyle w:val="TOC3"/>
        <w:rPr>
          <w:rFonts w:asciiTheme="minorHAnsi" w:eastAsiaTheme="minorEastAsia" w:hAnsiTheme="minorHAnsi" w:cstheme="minorBidi"/>
          <w:noProof/>
          <w:sz w:val="22"/>
          <w:szCs w:val="22"/>
        </w:rPr>
      </w:pPr>
      <w:hyperlink w:anchor="_Toc343593863" w:history="1">
        <w:r w:rsidR="007173BF" w:rsidRPr="007E724D">
          <w:rPr>
            <w:rStyle w:val="Hyperlink"/>
            <w:noProof/>
          </w:rPr>
          <w:t>9.4.3</w:t>
        </w:r>
        <w:r w:rsidR="007173BF">
          <w:rPr>
            <w:rFonts w:asciiTheme="minorHAnsi" w:eastAsiaTheme="minorEastAsia" w:hAnsiTheme="minorHAnsi" w:cstheme="minorBidi"/>
            <w:noProof/>
            <w:sz w:val="22"/>
            <w:szCs w:val="22"/>
          </w:rPr>
          <w:tab/>
        </w:r>
        <w:r w:rsidR="007173BF" w:rsidRPr="007E724D">
          <w:rPr>
            <w:rStyle w:val="Hyperlink"/>
            <w:noProof/>
          </w:rPr>
          <w:t>Information not Deemed Private</w:t>
        </w:r>
        <w:r w:rsidR="007173BF">
          <w:rPr>
            <w:noProof/>
            <w:webHidden/>
          </w:rPr>
          <w:tab/>
        </w:r>
        <w:r w:rsidR="00642B6E">
          <w:rPr>
            <w:noProof/>
            <w:webHidden/>
          </w:rPr>
          <w:fldChar w:fldCharType="begin"/>
        </w:r>
        <w:r w:rsidR="007173BF">
          <w:rPr>
            <w:noProof/>
            <w:webHidden/>
          </w:rPr>
          <w:instrText xml:space="preserve"> PAGEREF _Toc343593863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0704355C" w14:textId="77777777" w:rsidR="007173BF" w:rsidRDefault="00000000">
      <w:pPr>
        <w:pStyle w:val="TOC3"/>
        <w:rPr>
          <w:rFonts w:asciiTheme="minorHAnsi" w:eastAsiaTheme="minorEastAsia" w:hAnsiTheme="minorHAnsi" w:cstheme="minorBidi"/>
          <w:noProof/>
          <w:sz w:val="22"/>
          <w:szCs w:val="22"/>
        </w:rPr>
      </w:pPr>
      <w:hyperlink w:anchor="_Toc343593864" w:history="1">
        <w:r w:rsidR="007173BF" w:rsidRPr="007E724D">
          <w:rPr>
            <w:rStyle w:val="Hyperlink"/>
            <w:noProof/>
          </w:rPr>
          <w:t>9.4.4</w:t>
        </w:r>
        <w:r w:rsidR="007173BF">
          <w:rPr>
            <w:rFonts w:asciiTheme="minorHAnsi" w:eastAsiaTheme="minorEastAsia" w:hAnsiTheme="minorHAnsi" w:cstheme="minorBidi"/>
            <w:noProof/>
            <w:sz w:val="22"/>
            <w:szCs w:val="22"/>
          </w:rPr>
          <w:tab/>
        </w:r>
        <w:r w:rsidR="007173BF" w:rsidRPr="007E724D">
          <w:rPr>
            <w:rStyle w:val="Hyperlink"/>
            <w:noProof/>
          </w:rPr>
          <w:t>Responsibility to Protect Private Information</w:t>
        </w:r>
        <w:r w:rsidR="007173BF">
          <w:rPr>
            <w:noProof/>
            <w:webHidden/>
          </w:rPr>
          <w:tab/>
        </w:r>
        <w:r w:rsidR="00642B6E">
          <w:rPr>
            <w:noProof/>
            <w:webHidden/>
          </w:rPr>
          <w:fldChar w:fldCharType="begin"/>
        </w:r>
        <w:r w:rsidR="007173BF">
          <w:rPr>
            <w:noProof/>
            <w:webHidden/>
          </w:rPr>
          <w:instrText xml:space="preserve"> PAGEREF _Toc343593864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477FB85A" w14:textId="77777777" w:rsidR="007173BF" w:rsidRDefault="00000000">
      <w:pPr>
        <w:pStyle w:val="TOC3"/>
        <w:rPr>
          <w:rFonts w:asciiTheme="minorHAnsi" w:eastAsiaTheme="minorEastAsia" w:hAnsiTheme="minorHAnsi" w:cstheme="minorBidi"/>
          <w:noProof/>
          <w:sz w:val="22"/>
          <w:szCs w:val="22"/>
        </w:rPr>
      </w:pPr>
      <w:hyperlink w:anchor="_Toc343593865" w:history="1">
        <w:r w:rsidR="007173BF" w:rsidRPr="007E724D">
          <w:rPr>
            <w:rStyle w:val="Hyperlink"/>
            <w:noProof/>
          </w:rPr>
          <w:t>9.4.5</w:t>
        </w:r>
        <w:r w:rsidR="007173BF">
          <w:rPr>
            <w:rFonts w:asciiTheme="minorHAnsi" w:eastAsiaTheme="minorEastAsia" w:hAnsiTheme="minorHAnsi" w:cstheme="minorBidi"/>
            <w:noProof/>
            <w:sz w:val="22"/>
            <w:szCs w:val="22"/>
          </w:rPr>
          <w:tab/>
        </w:r>
        <w:r w:rsidR="007173BF" w:rsidRPr="007E724D">
          <w:rPr>
            <w:rStyle w:val="Hyperlink"/>
            <w:noProof/>
          </w:rPr>
          <w:t>Notice and Consent to Use Private Information</w:t>
        </w:r>
        <w:r w:rsidR="007173BF">
          <w:rPr>
            <w:noProof/>
            <w:webHidden/>
          </w:rPr>
          <w:tab/>
        </w:r>
        <w:r w:rsidR="00642B6E">
          <w:rPr>
            <w:noProof/>
            <w:webHidden/>
          </w:rPr>
          <w:fldChar w:fldCharType="begin"/>
        </w:r>
        <w:r w:rsidR="007173BF">
          <w:rPr>
            <w:noProof/>
            <w:webHidden/>
          </w:rPr>
          <w:instrText xml:space="preserve"> PAGEREF _Toc343593865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09D03BCD" w14:textId="77777777" w:rsidR="007173BF" w:rsidRDefault="00000000">
      <w:pPr>
        <w:pStyle w:val="TOC3"/>
        <w:rPr>
          <w:rFonts w:asciiTheme="minorHAnsi" w:eastAsiaTheme="minorEastAsia" w:hAnsiTheme="minorHAnsi" w:cstheme="minorBidi"/>
          <w:noProof/>
          <w:sz w:val="22"/>
          <w:szCs w:val="22"/>
        </w:rPr>
      </w:pPr>
      <w:hyperlink w:anchor="_Toc343593866" w:history="1">
        <w:r w:rsidR="007173BF" w:rsidRPr="007E724D">
          <w:rPr>
            <w:rStyle w:val="Hyperlink"/>
            <w:noProof/>
          </w:rPr>
          <w:t>9.4.6</w:t>
        </w:r>
        <w:r w:rsidR="007173BF">
          <w:rPr>
            <w:rFonts w:asciiTheme="minorHAnsi" w:eastAsiaTheme="minorEastAsia" w:hAnsiTheme="minorHAnsi" w:cstheme="minorBidi"/>
            <w:noProof/>
            <w:sz w:val="22"/>
            <w:szCs w:val="22"/>
          </w:rPr>
          <w:tab/>
        </w:r>
        <w:r w:rsidR="007173BF" w:rsidRPr="007E724D">
          <w:rPr>
            <w:rStyle w:val="Hyperlink"/>
            <w:noProof/>
          </w:rPr>
          <w:t>Disclosure Pursuant to Judicial or Administrative Process</w:t>
        </w:r>
        <w:r w:rsidR="007173BF">
          <w:rPr>
            <w:noProof/>
            <w:webHidden/>
          </w:rPr>
          <w:tab/>
        </w:r>
        <w:r w:rsidR="00642B6E">
          <w:rPr>
            <w:noProof/>
            <w:webHidden/>
          </w:rPr>
          <w:fldChar w:fldCharType="begin"/>
        </w:r>
        <w:r w:rsidR="007173BF">
          <w:rPr>
            <w:noProof/>
            <w:webHidden/>
          </w:rPr>
          <w:instrText xml:space="preserve"> PAGEREF _Toc343593866 \h </w:instrText>
        </w:r>
        <w:r w:rsidR="00642B6E">
          <w:rPr>
            <w:noProof/>
            <w:webHidden/>
          </w:rPr>
        </w:r>
        <w:r w:rsidR="00642B6E">
          <w:rPr>
            <w:noProof/>
            <w:webHidden/>
          </w:rPr>
          <w:fldChar w:fldCharType="separate"/>
        </w:r>
        <w:r w:rsidR="00EF4D88">
          <w:rPr>
            <w:noProof/>
            <w:webHidden/>
          </w:rPr>
          <w:t>68</w:t>
        </w:r>
        <w:r w:rsidR="00642B6E">
          <w:rPr>
            <w:noProof/>
            <w:webHidden/>
          </w:rPr>
          <w:fldChar w:fldCharType="end"/>
        </w:r>
      </w:hyperlink>
    </w:p>
    <w:p w14:paraId="1492D88E" w14:textId="77777777" w:rsidR="007173BF" w:rsidRDefault="00000000">
      <w:pPr>
        <w:pStyle w:val="TOC3"/>
        <w:rPr>
          <w:rFonts w:asciiTheme="minorHAnsi" w:eastAsiaTheme="minorEastAsia" w:hAnsiTheme="minorHAnsi" w:cstheme="minorBidi"/>
          <w:noProof/>
          <w:sz w:val="22"/>
          <w:szCs w:val="22"/>
        </w:rPr>
      </w:pPr>
      <w:hyperlink w:anchor="_Toc343593867" w:history="1">
        <w:r w:rsidR="007173BF" w:rsidRPr="007E724D">
          <w:rPr>
            <w:rStyle w:val="Hyperlink"/>
            <w:noProof/>
          </w:rPr>
          <w:t>9.4.7</w:t>
        </w:r>
        <w:r w:rsidR="007173BF">
          <w:rPr>
            <w:rFonts w:asciiTheme="minorHAnsi" w:eastAsiaTheme="minorEastAsia" w:hAnsiTheme="minorHAnsi" w:cstheme="minorBidi"/>
            <w:noProof/>
            <w:sz w:val="22"/>
            <w:szCs w:val="22"/>
          </w:rPr>
          <w:tab/>
        </w:r>
        <w:r w:rsidR="007173BF" w:rsidRPr="007E724D">
          <w:rPr>
            <w:rStyle w:val="Hyperlink"/>
            <w:noProof/>
          </w:rPr>
          <w:t>Other Information Disclosure Circumstances</w:t>
        </w:r>
        <w:r w:rsidR="007173BF">
          <w:rPr>
            <w:noProof/>
            <w:webHidden/>
          </w:rPr>
          <w:tab/>
        </w:r>
        <w:r w:rsidR="00642B6E">
          <w:rPr>
            <w:noProof/>
            <w:webHidden/>
          </w:rPr>
          <w:fldChar w:fldCharType="begin"/>
        </w:r>
        <w:r w:rsidR="007173BF">
          <w:rPr>
            <w:noProof/>
            <w:webHidden/>
          </w:rPr>
          <w:instrText xml:space="preserve"> PAGEREF _Toc343593867 \h </w:instrText>
        </w:r>
        <w:r w:rsidR="00642B6E">
          <w:rPr>
            <w:noProof/>
            <w:webHidden/>
          </w:rPr>
        </w:r>
        <w:r w:rsidR="00642B6E">
          <w:rPr>
            <w:noProof/>
            <w:webHidden/>
          </w:rPr>
          <w:fldChar w:fldCharType="separate"/>
        </w:r>
        <w:r w:rsidR="00EF4D88">
          <w:rPr>
            <w:noProof/>
            <w:webHidden/>
          </w:rPr>
          <w:t>69</w:t>
        </w:r>
        <w:r w:rsidR="00642B6E">
          <w:rPr>
            <w:noProof/>
            <w:webHidden/>
          </w:rPr>
          <w:fldChar w:fldCharType="end"/>
        </w:r>
      </w:hyperlink>
    </w:p>
    <w:p w14:paraId="608A7216" w14:textId="77777777" w:rsidR="007173BF" w:rsidRDefault="00000000">
      <w:pPr>
        <w:pStyle w:val="TOC2"/>
        <w:rPr>
          <w:rFonts w:asciiTheme="minorHAnsi" w:eastAsiaTheme="minorEastAsia" w:hAnsiTheme="minorHAnsi" w:cstheme="minorBidi"/>
          <w:b w:val="0"/>
          <w:noProof/>
          <w:sz w:val="22"/>
          <w:szCs w:val="22"/>
        </w:rPr>
      </w:pPr>
      <w:hyperlink w:anchor="_Toc343593868" w:history="1">
        <w:r w:rsidR="007173BF" w:rsidRPr="007E724D">
          <w:rPr>
            <w:rStyle w:val="Hyperlink"/>
            <w:noProof/>
            <w:lang w:eastAsia="ar-SA"/>
          </w:rPr>
          <w:t>9.5</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Intellectual Property Rights</w:t>
        </w:r>
        <w:r w:rsidR="007173BF">
          <w:rPr>
            <w:noProof/>
            <w:webHidden/>
          </w:rPr>
          <w:tab/>
        </w:r>
        <w:r w:rsidR="00642B6E">
          <w:rPr>
            <w:noProof/>
            <w:webHidden/>
          </w:rPr>
          <w:fldChar w:fldCharType="begin"/>
        </w:r>
        <w:r w:rsidR="007173BF">
          <w:rPr>
            <w:noProof/>
            <w:webHidden/>
          </w:rPr>
          <w:instrText xml:space="preserve"> PAGEREF _Toc343593868 \h </w:instrText>
        </w:r>
        <w:r w:rsidR="00642B6E">
          <w:rPr>
            <w:noProof/>
            <w:webHidden/>
          </w:rPr>
        </w:r>
        <w:r w:rsidR="00642B6E">
          <w:rPr>
            <w:noProof/>
            <w:webHidden/>
          </w:rPr>
          <w:fldChar w:fldCharType="separate"/>
        </w:r>
        <w:r w:rsidR="00EF4D88">
          <w:rPr>
            <w:noProof/>
            <w:webHidden/>
          </w:rPr>
          <w:t>69</w:t>
        </w:r>
        <w:r w:rsidR="00642B6E">
          <w:rPr>
            <w:noProof/>
            <w:webHidden/>
          </w:rPr>
          <w:fldChar w:fldCharType="end"/>
        </w:r>
      </w:hyperlink>
    </w:p>
    <w:p w14:paraId="3A47A02B" w14:textId="77777777" w:rsidR="007173BF" w:rsidRDefault="00000000">
      <w:pPr>
        <w:pStyle w:val="TOC2"/>
        <w:rPr>
          <w:rFonts w:asciiTheme="minorHAnsi" w:eastAsiaTheme="minorEastAsia" w:hAnsiTheme="minorHAnsi" w:cstheme="minorBidi"/>
          <w:b w:val="0"/>
          <w:noProof/>
          <w:sz w:val="22"/>
          <w:szCs w:val="22"/>
        </w:rPr>
      </w:pPr>
      <w:hyperlink w:anchor="_Toc343593869" w:history="1">
        <w:r w:rsidR="007173BF" w:rsidRPr="007E724D">
          <w:rPr>
            <w:rStyle w:val="Hyperlink"/>
            <w:noProof/>
            <w:lang w:eastAsia="ar-SA"/>
          </w:rPr>
          <w:t>9.6</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Representations and Warranties</w:t>
        </w:r>
        <w:r w:rsidR="007173BF">
          <w:rPr>
            <w:noProof/>
            <w:webHidden/>
          </w:rPr>
          <w:tab/>
        </w:r>
        <w:r w:rsidR="00642B6E">
          <w:rPr>
            <w:noProof/>
            <w:webHidden/>
          </w:rPr>
          <w:fldChar w:fldCharType="begin"/>
        </w:r>
        <w:r w:rsidR="007173BF">
          <w:rPr>
            <w:noProof/>
            <w:webHidden/>
          </w:rPr>
          <w:instrText xml:space="preserve"> PAGEREF _Toc343593869 \h </w:instrText>
        </w:r>
        <w:r w:rsidR="00642B6E">
          <w:rPr>
            <w:noProof/>
            <w:webHidden/>
          </w:rPr>
        </w:r>
        <w:r w:rsidR="00642B6E">
          <w:rPr>
            <w:noProof/>
            <w:webHidden/>
          </w:rPr>
          <w:fldChar w:fldCharType="separate"/>
        </w:r>
        <w:r w:rsidR="00EF4D88">
          <w:rPr>
            <w:noProof/>
            <w:webHidden/>
          </w:rPr>
          <w:t>69</w:t>
        </w:r>
        <w:r w:rsidR="00642B6E">
          <w:rPr>
            <w:noProof/>
            <w:webHidden/>
          </w:rPr>
          <w:fldChar w:fldCharType="end"/>
        </w:r>
      </w:hyperlink>
    </w:p>
    <w:p w14:paraId="68D853DB" w14:textId="77777777" w:rsidR="007173BF" w:rsidRDefault="00000000">
      <w:pPr>
        <w:pStyle w:val="TOC3"/>
        <w:rPr>
          <w:rFonts w:asciiTheme="minorHAnsi" w:eastAsiaTheme="minorEastAsia" w:hAnsiTheme="minorHAnsi" w:cstheme="minorBidi"/>
          <w:noProof/>
          <w:sz w:val="22"/>
          <w:szCs w:val="22"/>
        </w:rPr>
      </w:pPr>
      <w:hyperlink w:anchor="_Toc343593870" w:history="1">
        <w:r w:rsidR="007173BF" w:rsidRPr="007E724D">
          <w:rPr>
            <w:rStyle w:val="Hyperlink"/>
            <w:noProof/>
          </w:rPr>
          <w:t>9.6.1</w:t>
        </w:r>
        <w:r w:rsidR="007173BF">
          <w:rPr>
            <w:rFonts w:asciiTheme="minorHAnsi" w:eastAsiaTheme="minorEastAsia" w:hAnsiTheme="minorHAnsi" w:cstheme="minorBidi"/>
            <w:noProof/>
            <w:sz w:val="22"/>
            <w:szCs w:val="22"/>
          </w:rPr>
          <w:tab/>
        </w:r>
        <w:r w:rsidR="007173BF" w:rsidRPr="007E724D">
          <w:rPr>
            <w:rStyle w:val="Hyperlink"/>
            <w:noProof/>
          </w:rPr>
          <w:t>CA Representations and Warranties</w:t>
        </w:r>
        <w:r w:rsidR="007173BF">
          <w:rPr>
            <w:noProof/>
            <w:webHidden/>
          </w:rPr>
          <w:tab/>
        </w:r>
        <w:r w:rsidR="00642B6E">
          <w:rPr>
            <w:noProof/>
            <w:webHidden/>
          </w:rPr>
          <w:fldChar w:fldCharType="begin"/>
        </w:r>
        <w:r w:rsidR="007173BF">
          <w:rPr>
            <w:noProof/>
            <w:webHidden/>
          </w:rPr>
          <w:instrText xml:space="preserve"> PAGEREF _Toc343593870 \h </w:instrText>
        </w:r>
        <w:r w:rsidR="00642B6E">
          <w:rPr>
            <w:noProof/>
            <w:webHidden/>
          </w:rPr>
        </w:r>
        <w:r w:rsidR="00642B6E">
          <w:rPr>
            <w:noProof/>
            <w:webHidden/>
          </w:rPr>
          <w:fldChar w:fldCharType="separate"/>
        </w:r>
        <w:r w:rsidR="00EF4D88">
          <w:rPr>
            <w:noProof/>
            <w:webHidden/>
          </w:rPr>
          <w:t>69</w:t>
        </w:r>
        <w:r w:rsidR="00642B6E">
          <w:rPr>
            <w:noProof/>
            <w:webHidden/>
          </w:rPr>
          <w:fldChar w:fldCharType="end"/>
        </w:r>
      </w:hyperlink>
    </w:p>
    <w:p w14:paraId="4E15E847" w14:textId="77777777" w:rsidR="007173BF" w:rsidRDefault="00000000">
      <w:pPr>
        <w:pStyle w:val="TOC3"/>
        <w:rPr>
          <w:rFonts w:asciiTheme="minorHAnsi" w:eastAsiaTheme="minorEastAsia" w:hAnsiTheme="minorHAnsi" w:cstheme="minorBidi"/>
          <w:noProof/>
          <w:sz w:val="22"/>
          <w:szCs w:val="22"/>
        </w:rPr>
      </w:pPr>
      <w:hyperlink w:anchor="_Toc343593871" w:history="1">
        <w:r w:rsidR="007173BF" w:rsidRPr="007E724D">
          <w:rPr>
            <w:rStyle w:val="Hyperlink"/>
            <w:noProof/>
          </w:rPr>
          <w:t>9.6.2</w:t>
        </w:r>
        <w:r w:rsidR="007173BF">
          <w:rPr>
            <w:rFonts w:asciiTheme="minorHAnsi" w:eastAsiaTheme="minorEastAsia" w:hAnsiTheme="minorHAnsi" w:cstheme="minorBidi"/>
            <w:noProof/>
            <w:sz w:val="22"/>
            <w:szCs w:val="22"/>
          </w:rPr>
          <w:tab/>
        </w:r>
        <w:r w:rsidR="007173BF" w:rsidRPr="007E724D">
          <w:rPr>
            <w:rStyle w:val="Hyperlink"/>
            <w:noProof/>
          </w:rPr>
          <w:t>RA Representations and Warranties</w:t>
        </w:r>
        <w:r w:rsidR="007173BF">
          <w:rPr>
            <w:noProof/>
            <w:webHidden/>
          </w:rPr>
          <w:tab/>
        </w:r>
        <w:r w:rsidR="00642B6E">
          <w:rPr>
            <w:noProof/>
            <w:webHidden/>
          </w:rPr>
          <w:fldChar w:fldCharType="begin"/>
        </w:r>
        <w:r w:rsidR="007173BF">
          <w:rPr>
            <w:noProof/>
            <w:webHidden/>
          </w:rPr>
          <w:instrText xml:space="preserve"> PAGEREF _Toc343593871 \h </w:instrText>
        </w:r>
        <w:r w:rsidR="00642B6E">
          <w:rPr>
            <w:noProof/>
            <w:webHidden/>
          </w:rPr>
        </w:r>
        <w:r w:rsidR="00642B6E">
          <w:rPr>
            <w:noProof/>
            <w:webHidden/>
          </w:rPr>
          <w:fldChar w:fldCharType="separate"/>
        </w:r>
        <w:r w:rsidR="00EF4D88">
          <w:rPr>
            <w:noProof/>
            <w:webHidden/>
          </w:rPr>
          <w:t>70</w:t>
        </w:r>
        <w:r w:rsidR="00642B6E">
          <w:rPr>
            <w:noProof/>
            <w:webHidden/>
          </w:rPr>
          <w:fldChar w:fldCharType="end"/>
        </w:r>
      </w:hyperlink>
    </w:p>
    <w:p w14:paraId="397CBEF7" w14:textId="77777777" w:rsidR="007173BF" w:rsidRDefault="00000000">
      <w:pPr>
        <w:pStyle w:val="TOC3"/>
        <w:rPr>
          <w:rFonts w:asciiTheme="minorHAnsi" w:eastAsiaTheme="minorEastAsia" w:hAnsiTheme="minorHAnsi" w:cstheme="minorBidi"/>
          <w:noProof/>
          <w:sz w:val="22"/>
          <w:szCs w:val="22"/>
        </w:rPr>
      </w:pPr>
      <w:hyperlink w:anchor="_Toc343593872" w:history="1">
        <w:r w:rsidR="007173BF" w:rsidRPr="007E724D">
          <w:rPr>
            <w:rStyle w:val="Hyperlink"/>
            <w:noProof/>
          </w:rPr>
          <w:t>9.6.3</w:t>
        </w:r>
        <w:r w:rsidR="007173BF">
          <w:rPr>
            <w:rFonts w:asciiTheme="minorHAnsi" w:eastAsiaTheme="minorEastAsia" w:hAnsiTheme="minorHAnsi" w:cstheme="minorBidi"/>
            <w:noProof/>
            <w:sz w:val="22"/>
            <w:szCs w:val="22"/>
          </w:rPr>
          <w:tab/>
        </w:r>
        <w:r w:rsidR="007173BF" w:rsidRPr="007E724D">
          <w:rPr>
            <w:rStyle w:val="Hyperlink"/>
            <w:noProof/>
          </w:rPr>
          <w:t>Subscriber Representations and Warranties</w:t>
        </w:r>
        <w:r w:rsidR="007173BF">
          <w:rPr>
            <w:noProof/>
            <w:webHidden/>
          </w:rPr>
          <w:tab/>
        </w:r>
        <w:r w:rsidR="00642B6E">
          <w:rPr>
            <w:noProof/>
            <w:webHidden/>
          </w:rPr>
          <w:fldChar w:fldCharType="begin"/>
        </w:r>
        <w:r w:rsidR="007173BF">
          <w:rPr>
            <w:noProof/>
            <w:webHidden/>
          </w:rPr>
          <w:instrText xml:space="preserve"> PAGEREF _Toc343593872 \h </w:instrText>
        </w:r>
        <w:r w:rsidR="00642B6E">
          <w:rPr>
            <w:noProof/>
            <w:webHidden/>
          </w:rPr>
        </w:r>
        <w:r w:rsidR="00642B6E">
          <w:rPr>
            <w:noProof/>
            <w:webHidden/>
          </w:rPr>
          <w:fldChar w:fldCharType="separate"/>
        </w:r>
        <w:r w:rsidR="00EF4D88">
          <w:rPr>
            <w:noProof/>
            <w:webHidden/>
          </w:rPr>
          <w:t>70</w:t>
        </w:r>
        <w:r w:rsidR="00642B6E">
          <w:rPr>
            <w:noProof/>
            <w:webHidden/>
          </w:rPr>
          <w:fldChar w:fldCharType="end"/>
        </w:r>
      </w:hyperlink>
    </w:p>
    <w:p w14:paraId="01B6D50A" w14:textId="77777777" w:rsidR="007173BF" w:rsidRDefault="00000000">
      <w:pPr>
        <w:pStyle w:val="TOC3"/>
        <w:rPr>
          <w:rFonts w:asciiTheme="minorHAnsi" w:eastAsiaTheme="minorEastAsia" w:hAnsiTheme="minorHAnsi" w:cstheme="minorBidi"/>
          <w:noProof/>
          <w:sz w:val="22"/>
          <w:szCs w:val="22"/>
        </w:rPr>
      </w:pPr>
      <w:hyperlink w:anchor="_Toc343593873" w:history="1">
        <w:r w:rsidR="007173BF" w:rsidRPr="007E724D">
          <w:rPr>
            <w:rStyle w:val="Hyperlink"/>
            <w:noProof/>
          </w:rPr>
          <w:t>9.6.4</w:t>
        </w:r>
        <w:r w:rsidR="007173BF">
          <w:rPr>
            <w:rFonts w:asciiTheme="minorHAnsi" w:eastAsiaTheme="minorEastAsia" w:hAnsiTheme="minorHAnsi" w:cstheme="minorBidi"/>
            <w:noProof/>
            <w:sz w:val="22"/>
            <w:szCs w:val="22"/>
          </w:rPr>
          <w:tab/>
        </w:r>
        <w:r w:rsidR="007173BF" w:rsidRPr="007E724D">
          <w:rPr>
            <w:rStyle w:val="Hyperlink"/>
            <w:noProof/>
          </w:rPr>
          <w:t>Relying Parties Representations and Warranties</w:t>
        </w:r>
        <w:r w:rsidR="007173BF">
          <w:rPr>
            <w:noProof/>
            <w:webHidden/>
          </w:rPr>
          <w:tab/>
        </w:r>
        <w:r w:rsidR="00642B6E">
          <w:rPr>
            <w:noProof/>
            <w:webHidden/>
          </w:rPr>
          <w:fldChar w:fldCharType="begin"/>
        </w:r>
        <w:r w:rsidR="007173BF">
          <w:rPr>
            <w:noProof/>
            <w:webHidden/>
          </w:rPr>
          <w:instrText xml:space="preserve"> PAGEREF _Toc343593873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5E1782CC" w14:textId="77777777" w:rsidR="007173BF" w:rsidRDefault="00000000">
      <w:pPr>
        <w:pStyle w:val="TOC3"/>
        <w:rPr>
          <w:rFonts w:asciiTheme="minorHAnsi" w:eastAsiaTheme="minorEastAsia" w:hAnsiTheme="minorHAnsi" w:cstheme="minorBidi"/>
          <w:noProof/>
          <w:sz w:val="22"/>
          <w:szCs w:val="22"/>
        </w:rPr>
      </w:pPr>
      <w:hyperlink w:anchor="_Toc343593874" w:history="1">
        <w:r w:rsidR="007173BF" w:rsidRPr="007E724D">
          <w:rPr>
            <w:rStyle w:val="Hyperlink"/>
            <w:noProof/>
            <w:lang w:eastAsia="ar-SA"/>
          </w:rPr>
          <w:t>9.6.5</w:t>
        </w:r>
        <w:r w:rsidR="007173BF">
          <w:rPr>
            <w:rFonts w:asciiTheme="minorHAnsi" w:eastAsiaTheme="minorEastAsia" w:hAnsiTheme="minorHAnsi" w:cstheme="minorBidi"/>
            <w:noProof/>
            <w:sz w:val="22"/>
            <w:szCs w:val="22"/>
          </w:rPr>
          <w:tab/>
        </w:r>
        <w:r w:rsidR="007173BF" w:rsidRPr="007E724D">
          <w:rPr>
            <w:rStyle w:val="Hyperlink"/>
            <w:noProof/>
            <w:lang w:eastAsia="ar-SA"/>
          </w:rPr>
          <w:t>Representations and Warranties of Other Participants</w:t>
        </w:r>
        <w:r w:rsidR="007173BF">
          <w:rPr>
            <w:noProof/>
            <w:webHidden/>
          </w:rPr>
          <w:tab/>
        </w:r>
        <w:r w:rsidR="00642B6E">
          <w:rPr>
            <w:noProof/>
            <w:webHidden/>
          </w:rPr>
          <w:fldChar w:fldCharType="begin"/>
        </w:r>
        <w:r w:rsidR="007173BF">
          <w:rPr>
            <w:noProof/>
            <w:webHidden/>
          </w:rPr>
          <w:instrText xml:space="preserve"> PAGEREF _Toc343593874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4701C5B8" w14:textId="77777777" w:rsidR="007173BF" w:rsidRDefault="00000000">
      <w:pPr>
        <w:pStyle w:val="TOC2"/>
        <w:rPr>
          <w:rFonts w:asciiTheme="minorHAnsi" w:eastAsiaTheme="minorEastAsia" w:hAnsiTheme="minorHAnsi" w:cstheme="minorBidi"/>
          <w:b w:val="0"/>
          <w:noProof/>
          <w:sz w:val="22"/>
          <w:szCs w:val="22"/>
        </w:rPr>
      </w:pPr>
      <w:hyperlink w:anchor="_Toc343593875" w:history="1">
        <w:r w:rsidR="007173BF" w:rsidRPr="007E724D">
          <w:rPr>
            <w:rStyle w:val="Hyperlink"/>
            <w:noProof/>
            <w:lang w:eastAsia="ar-SA"/>
          </w:rPr>
          <w:t>9.7</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Disclaimers of Warranties</w:t>
        </w:r>
        <w:r w:rsidR="007173BF">
          <w:rPr>
            <w:noProof/>
            <w:webHidden/>
          </w:rPr>
          <w:tab/>
        </w:r>
        <w:r w:rsidR="00642B6E">
          <w:rPr>
            <w:noProof/>
            <w:webHidden/>
          </w:rPr>
          <w:fldChar w:fldCharType="begin"/>
        </w:r>
        <w:r w:rsidR="007173BF">
          <w:rPr>
            <w:noProof/>
            <w:webHidden/>
          </w:rPr>
          <w:instrText xml:space="preserve"> PAGEREF _Toc343593875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2A0B0D1F" w14:textId="77777777" w:rsidR="007173BF" w:rsidRDefault="00000000">
      <w:pPr>
        <w:pStyle w:val="TOC2"/>
        <w:rPr>
          <w:rFonts w:asciiTheme="minorHAnsi" w:eastAsiaTheme="minorEastAsia" w:hAnsiTheme="minorHAnsi" w:cstheme="minorBidi"/>
          <w:b w:val="0"/>
          <w:noProof/>
          <w:sz w:val="22"/>
          <w:szCs w:val="22"/>
        </w:rPr>
      </w:pPr>
      <w:hyperlink w:anchor="_Toc343593876" w:history="1">
        <w:r w:rsidR="007173BF" w:rsidRPr="007E724D">
          <w:rPr>
            <w:rStyle w:val="Hyperlink"/>
            <w:noProof/>
            <w:lang w:eastAsia="ar-SA"/>
          </w:rPr>
          <w:t>9.8</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Limitations of Liability</w:t>
        </w:r>
        <w:r w:rsidR="007173BF">
          <w:rPr>
            <w:noProof/>
            <w:webHidden/>
          </w:rPr>
          <w:tab/>
        </w:r>
        <w:r w:rsidR="00642B6E">
          <w:rPr>
            <w:noProof/>
            <w:webHidden/>
          </w:rPr>
          <w:fldChar w:fldCharType="begin"/>
        </w:r>
        <w:r w:rsidR="007173BF">
          <w:rPr>
            <w:noProof/>
            <w:webHidden/>
          </w:rPr>
          <w:instrText xml:space="preserve"> PAGEREF _Toc343593876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0503199C" w14:textId="77777777" w:rsidR="007173BF" w:rsidRDefault="00000000">
      <w:pPr>
        <w:pStyle w:val="TOC2"/>
        <w:rPr>
          <w:rFonts w:asciiTheme="minorHAnsi" w:eastAsiaTheme="minorEastAsia" w:hAnsiTheme="minorHAnsi" w:cstheme="minorBidi"/>
          <w:b w:val="0"/>
          <w:noProof/>
          <w:sz w:val="22"/>
          <w:szCs w:val="22"/>
        </w:rPr>
      </w:pPr>
      <w:hyperlink w:anchor="_Toc343593877" w:history="1">
        <w:r w:rsidR="007173BF" w:rsidRPr="007E724D">
          <w:rPr>
            <w:rStyle w:val="Hyperlink"/>
            <w:noProof/>
            <w:lang w:eastAsia="ar-SA"/>
          </w:rPr>
          <w:t>9.9</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Indemnities</w:t>
        </w:r>
        <w:r w:rsidR="007173BF">
          <w:rPr>
            <w:noProof/>
            <w:webHidden/>
          </w:rPr>
          <w:tab/>
        </w:r>
        <w:r w:rsidR="00642B6E">
          <w:rPr>
            <w:noProof/>
            <w:webHidden/>
          </w:rPr>
          <w:fldChar w:fldCharType="begin"/>
        </w:r>
        <w:r w:rsidR="007173BF">
          <w:rPr>
            <w:noProof/>
            <w:webHidden/>
          </w:rPr>
          <w:instrText xml:space="preserve"> PAGEREF _Toc343593877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62FA23C0" w14:textId="77777777" w:rsidR="007173BF" w:rsidRDefault="00000000">
      <w:pPr>
        <w:pStyle w:val="TOC2"/>
        <w:rPr>
          <w:rFonts w:asciiTheme="minorHAnsi" w:eastAsiaTheme="minorEastAsia" w:hAnsiTheme="minorHAnsi" w:cstheme="minorBidi"/>
          <w:b w:val="0"/>
          <w:noProof/>
          <w:sz w:val="22"/>
          <w:szCs w:val="22"/>
        </w:rPr>
      </w:pPr>
      <w:hyperlink w:anchor="_Toc343593878" w:history="1">
        <w:r w:rsidR="007173BF" w:rsidRPr="007E724D">
          <w:rPr>
            <w:rStyle w:val="Hyperlink"/>
            <w:noProof/>
            <w:lang w:eastAsia="ar-SA"/>
          </w:rPr>
          <w:t>9.10</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Term and Termination</w:t>
        </w:r>
        <w:r w:rsidR="007173BF">
          <w:rPr>
            <w:noProof/>
            <w:webHidden/>
          </w:rPr>
          <w:tab/>
        </w:r>
        <w:r w:rsidR="00642B6E">
          <w:rPr>
            <w:noProof/>
            <w:webHidden/>
          </w:rPr>
          <w:fldChar w:fldCharType="begin"/>
        </w:r>
        <w:r w:rsidR="007173BF">
          <w:rPr>
            <w:noProof/>
            <w:webHidden/>
          </w:rPr>
          <w:instrText xml:space="preserve"> PAGEREF _Toc343593878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313A71CA" w14:textId="77777777" w:rsidR="007173BF" w:rsidRDefault="00000000">
      <w:pPr>
        <w:pStyle w:val="TOC3"/>
        <w:rPr>
          <w:rFonts w:asciiTheme="minorHAnsi" w:eastAsiaTheme="minorEastAsia" w:hAnsiTheme="minorHAnsi" w:cstheme="minorBidi"/>
          <w:noProof/>
          <w:sz w:val="22"/>
          <w:szCs w:val="22"/>
        </w:rPr>
      </w:pPr>
      <w:hyperlink w:anchor="_Toc343593879" w:history="1">
        <w:r w:rsidR="007173BF" w:rsidRPr="007E724D">
          <w:rPr>
            <w:rStyle w:val="Hyperlink"/>
            <w:noProof/>
            <w:lang w:eastAsia="ar-SA"/>
          </w:rPr>
          <w:t>9.10.1</w:t>
        </w:r>
        <w:r w:rsidR="007173BF">
          <w:rPr>
            <w:rFonts w:asciiTheme="minorHAnsi" w:eastAsiaTheme="minorEastAsia" w:hAnsiTheme="minorHAnsi" w:cstheme="minorBidi"/>
            <w:noProof/>
            <w:sz w:val="22"/>
            <w:szCs w:val="22"/>
          </w:rPr>
          <w:tab/>
        </w:r>
        <w:r w:rsidR="007173BF" w:rsidRPr="007E724D">
          <w:rPr>
            <w:rStyle w:val="Hyperlink"/>
            <w:noProof/>
            <w:lang w:eastAsia="ar-SA"/>
          </w:rPr>
          <w:t>Term</w:t>
        </w:r>
        <w:r w:rsidR="007173BF">
          <w:rPr>
            <w:noProof/>
            <w:webHidden/>
          </w:rPr>
          <w:tab/>
        </w:r>
        <w:r w:rsidR="00642B6E">
          <w:rPr>
            <w:noProof/>
            <w:webHidden/>
          </w:rPr>
          <w:fldChar w:fldCharType="begin"/>
        </w:r>
        <w:r w:rsidR="007173BF">
          <w:rPr>
            <w:noProof/>
            <w:webHidden/>
          </w:rPr>
          <w:instrText xml:space="preserve"> PAGEREF _Toc343593879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2A2C2195" w14:textId="77777777" w:rsidR="007173BF" w:rsidRDefault="00000000">
      <w:pPr>
        <w:pStyle w:val="TOC3"/>
        <w:rPr>
          <w:rFonts w:asciiTheme="minorHAnsi" w:eastAsiaTheme="minorEastAsia" w:hAnsiTheme="minorHAnsi" w:cstheme="minorBidi"/>
          <w:noProof/>
          <w:sz w:val="22"/>
          <w:szCs w:val="22"/>
        </w:rPr>
      </w:pPr>
      <w:hyperlink w:anchor="_Toc343593880" w:history="1">
        <w:r w:rsidR="007173BF" w:rsidRPr="007E724D">
          <w:rPr>
            <w:rStyle w:val="Hyperlink"/>
            <w:noProof/>
          </w:rPr>
          <w:t>9.10.2</w:t>
        </w:r>
        <w:r w:rsidR="007173BF">
          <w:rPr>
            <w:rFonts w:asciiTheme="minorHAnsi" w:eastAsiaTheme="minorEastAsia" w:hAnsiTheme="minorHAnsi" w:cstheme="minorBidi"/>
            <w:noProof/>
            <w:sz w:val="22"/>
            <w:szCs w:val="22"/>
          </w:rPr>
          <w:tab/>
        </w:r>
        <w:r w:rsidR="007173BF" w:rsidRPr="007E724D">
          <w:rPr>
            <w:rStyle w:val="Hyperlink"/>
            <w:noProof/>
          </w:rPr>
          <w:t>Termination</w:t>
        </w:r>
        <w:r w:rsidR="007173BF">
          <w:rPr>
            <w:noProof/>
            <w:webHidden/>
          </w:rPr>
          <w:tab/>
        </w:r>
        <w:r w:rsidR="00642B6E">
          <w:rPr>
            <w:noProof/>
            <w:webHidden/>
          </w:rPr>
          <w:fldChar w:fldCharType="begin"/>
        </w:r>
        <w:r w:rsidR="007173BF">
          <w:rPr>
            <w:noProof/>
            <w:webHidden/>
          </w:rPr>
          <w:instrText xml:space="preserve"> PAGEREF _Toc343593880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7A112ABD" w14:textId="77777777" w:rsidR="007173BF" w:rsidRDefault="00000000">
      <w:pPr>
        <w:pStyle w:val="TOC3"/>
        <w:rPr>
          <w:rFonts w:asciiTheme="minorHAnsi" w:eastAsiaTheme="minorEastAsia" w:hAnsiTheme="minorHAnsi" w:cstheme="minorBidi"/>
          <w:noProof/>
          <w:sz w:val="22"/>
          <w:szCs w:val="22"/>
        </w:rPr>
      </w:pPr>
      <w:hyperlink w:anchor="_Toc343593881" w:history="1">
        <w:r w:rsidR="007173BF" w:rsidRPr="007E724D">
          <w:rPr>
            <w:rStyle w:val="Hyperlink"/>
            <w:noProof/>
          </w:rPr>
          <w:t>9.10.3</w:t>
        </w:r>
        <w:r w:rsidR="007173BF">
          <w:rPr>
            <w:rFonts w:asciiTheme="minorHAnsi" w:eastAsiaTheme="minorEastAsia" w:hAnsiTheme="minorHAnsi" w:cstheme="minorBidi"/>
            <w:noProof/>
            <w:sz w:val="22"/>
            <w:szCs w:val="22"/>
          </w:rPr>
          <w:tab/>
        </w:r>
        <w:r w:rsidR="007173BF" w:rsidRPr="007E724D">
          <w:rPr>
            <w:rStyle w:val="Hyperlink"/>
            <w:noProof/>
          </w:rPr>
          <w:t>Effect of Termination and Survival</w:t>
        </w:r>
        <w:r w:rsidR="007173BF">
          <w:rPr>
            <w:noProof/>
            <w:webHidden/>
          </w:rPr>
          <w:tab/>
        </w:r>
        <w:r w:rsidR="00642B6E">
          <w:rPr>
            <w:noProof/>
            <w:webHidden/>
          </w:rPr>
          <w:fldChar w:fldCharType="begin"/>
        </w:r>
        <w:r w:rsidR="007173BF">
          <w:rPr>
            <w:noProof/>
            <w:webHidden/>
          </w:rPr>
          <w:instrText xml:space="preserve"> PAGEREF _Toc343593881 \h </w:instrText>
        </w:r>
        <w:r w:rsidR="00642B6E">
          <w:rPr>
            <w:noProof/>
            <w:webHidden/>
          </w:rPr>
        </w:r>
        <w:r w:rsidR="00642B6E">
          <w:rPr>
            <w:noProof/>
            <w:webHidden/>
          </w:rPr>
          <w:fldChar w:fldCharType="separate"/>
        </w:r>
        <w:r w:rsidR="00EF4D88">
          <w:rPr>
            <w:noProof/>
            <w:webHidden/>
          </w:rPr>
          <w:t>71</w:t>
        </w:r>
        <w:r w:rsidR="00642B6E">
          <w:rPr>
            <w:noProof/>
            <w:webHidden/>
          </w:rPr>
          <w:fldChar w:fldCharType="end"/>
        </w:r>
      </w:hyperlink>
    </w:p>
    <w:p w14:paraId="7FA19E26" w14:textId="77777777" w:rsidR="007173BF" w:rsidRDefault="00000000">
      <w:pPr>
        <w:pStyle w:val="TOC2"/>
        <w:rPr>
          <w:rFonts w:asciiTheme="minorHAnsi" w:eastAsiaTheme="minorEastAsia" w:hAnsiTheme="minorHAnsi" w:cstheme="minorBidi"/>
          <w:b w:val="0"/>
          <w:noProof/>
          <w:sz w:val="22"/>
          <w:szCs w:val="22"/>
        </w:rPr>
      </w:pPr>
      <w:hyperlink w:anchor="_Toc343593882" w:history="1">
        <w:r w:rsidR="007173BF" w:rsidRPr="007E724D">
          <w:rPr>
            <w:rStyle w:val="Hyperlink"/>
            <w:noProof/>
            <w:lang w:eastAsia="ar-SA"/>
          </w:rPr>
          <w:t>9.11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Individual Notices and Communications with Participants</w:t>
        </w:r>
        <w:r w:rsidR="007173BF">
          <w:rPr>
            <w:noProof/>
            <w:webHidden/>
          </w:rPr>
          <w:tab/>
        </w:r>
        <w:r w:rsidR="00642B6E">
          <w:rPr>
            <w:noProof/>
            <w:webHidden/>
          </w:rPr>
          <w:fldChar w:fldCharType="begin"/>
        </w:r>
        <w:r w:rsidR="007173BF">
          <w:rPr>
            <w:noProof/>
            <w:webHidden/>
          </w:rPr>
          <w:instrText xml:space="preserve"> PAGEREF _Toc343593882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763D23FE" w14:textId="77777777" w:rsidR="007173BF" w:rsidRDefault="00000000">
      <w:pPr>
        <w:pStyle w:val="TOC2"/>
        <w:rPr>
          <w:rFonts w:asciiTheme="minorHAnsi" w:eastAsiaTheme="minorEastAsia" w:hAnsiTheme="minorHAnsi" w:cstheme="minorBidi"/>
          <w:b w:val="0"/>
          <w:noProof/>
          <w:sz w:val="22"/>
          <w:szCs w:val="22"/>
        </w:rPr>
      </w:pPr>
      <w:hyperlink w:anchor="_Toc343593883" w:history="1">
        <w:r w:rsidR="007173BF" w:rsidRPr="007E724D">
          <w:rPr>
            <w:rStyle w:val="Hyperlink"/>
            <w:noProof/>
            <w:lang w:eastAsia="ar-SA"/>
          </w:rPr>
          <w:t>9.12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Amendments</w:t>
        </w:r>
        <w:r w:rsidR="007173BF">
          <w:rPr>
            <w:noProof/>
            <w:webHidden/>
          </w:rPr>
          <w:tab/>
        </w:r>
        <w:r w:rsidR="00642B6E">
          <w:rPr>
            <w:noProof/>
            <w:webHidden/>
          </w:rPr>
          <w:fldChar w:fldCharType="begin"/>
        </w:r>
        <w:r w:rsidR="007173BF">
          <w:rPr>
            <w:noProof/>
            <w:webHidden/>
          </w:rPr>
          <w:instrText xml:space="preserve"> PAGEREF _Toc343593883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229AC1C9" w14:textId="77777777" w:rsidR="007173BF" w:rsidRDefault="00000000">
      <w:pPr>
        <w:pStyle w:val="TOC3"/>
        <w:rPr>
          <w:rFonts w:asciiTheme="minorHAnsi" w:eastAsiaTheme="minorEastAsia" w:hAnsiTheme="minorHAnsi" w:cstheme="minorBidi"/>
          <w:noProof/>
          <w:sz w:val="22"/>
          <w:szCs w:val="22"/>
        </w:rPr>
      </w:pPr>
      <w:hyperlink w:anchor="_Toc343593884" w:history="1">
        <w:r w:rsidR="007173BF" w:rsidRPr="007E724D">
          <w:rPr>
            <w:rStyle w:val="Hyperlink"/>
            <w:noProof/>
          </w:rPr>
          <w:t>9.12.1</w:t>
        </w:r>
        <w:r w:rsidR="007173BF">
          <w:rPr>
            <w:rFonts w:asciiTheme="minorHAnsi" w:eastAsiaTheme="minorEastAsia" w:hAnsiTheme="minorHAnsi" w:cstheme="minorBidi"/>
            <w:noProof/>
            <w:sz w:val="22"/>
            <w:szCs w:val="22"/>
          </w:rPr>
          <w:tab/>
        </w:r>
        <w:r w:rsidR="007173BF" w:rsidRPr="007E724D">
          <w:rPr>
            <w:rStyle w:val="Hyperlink"/>
            <w:noProof/>
          </w:rPr>
          <w:t>Procedure for Amendment</w:t>
        </w:r>
        <w:r w:rsidR="007173BF">
          <w:rPr>
            <w:noProof/>
            <w:webHidden/>
          </w:rPr>
          <w:tab/>
        </w:r>
        <w:r w:rsidR="00642B6E">
          <w:rPr>
            <w:noProof/>
            <w:webHidden/>
          </w:rPr>
          <w:fldChar w:fldCharType="begin"/>
        </w:r>
        <w:r w:rsidR="007173BF">
          <w:rPr>
            <w:noProof/>
            <w:webHidden/>
          </w:rPr>
          <w:instrText xml:space="preserve"> PAGEREF _Toc343593884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2608EEE6" w14:textId="77777777" w:rsidR="007173BF" w:rsidRDefault="00000000">
      <w:pPr>
        <w:pStyle w:val="TOC3"/>
        <w:rPr>
          <w:rFonts w:asciiTheme="minorHAnsi" w:eastAsiaTheme="minorEastAsia" w:hAnsiTheme="minorHAnsi" w:cstheme="minorBidi"/>
          <w:noProof/>
          <w:sz w:val="22"/>
          <w:szCs w:val="22"/>
        </w:rPr>
      </w:pPr>
      <w:hyperlink w:anchor="_Toc343593885" w:history="1">
        <w:r w:rsidR="007173BF" w:rsidRPr="007E724D">
          <w:rPr>
            <w:rStyle w:val="Hyperlink"/>
            <w:noProof/>
          </w:rPr>
          <w:t>9.12.2</w:t>
        </w:r>
        <w:r w:rsidR="007173BF">
          <w:rPr>
            <w:rFonts w:asciiTheme="minorHAnsi" w:eastAsiaTheme="minorEastAsia" w:hAnsiTheme="minorHAnsi" w:cstheme="minorBidi"/>
            <w:noProof/>
            <w:sz w:val="22"/>
            <w:szCs w:val="22"/>
          </w:rPr>
          <w:tab/>
        </w:r>
        <w:r w:rsidR="007173BF" w:rsidRPr="007E724D">
          <w:rPr>
            <w:rStyle w:val="Hyperlink"/>
            <w:noProof/>
          </w:rPr>
          <w:t>Notification Mechanism and Period</w:t>
        </w:r>
        <w:r w:rsidR="007173BF">
          <w:rPr>
            <w:noProof/>
            <w:webHidden/>
          </w:rPr>
          <w:tab/>
        </w:r>
        <w:r w:rsidR="00642B6E">
          <w:rPr>
            <w:noProof/>
            <w:webHidden/>
          </w:rPr>
          <w:fldChar w:fldCharType="begin"/>
        </w:r>
        <w:r w:rsidR="007173BF">
          <w:rPr>
            <w:noProof/>
            <w:webHidden/>
          </w:rPr>
          <w:instrText xml:space="preserve"> PAGEREF _Toc343593885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3FC1ADD8" w14:textId="77777777" w:rsidR="007173BF" w:rsidRDefault="00000000">
      <w:pPr>
        <w:pStyle w:val="TOC3"/>
        <w:rPr>
          <w:rFonts w:asciiTheme="minorHAnsi" w:eastAsiaTheme="minorEastAsia" w:hAnsiTheme="minorHAnsi" w:cstheme="minorBidi"/>
          <w:noProof/>
          <w:sz w:val="22"/>
          <w:szCs w:val="22"/>
        </w:rPr>
      </w:pPr>
      <w:hyperlink w:anchor="_Toc343593886" w:history="1">
        <w:r w:rsidR="007173BF" w:rsidRPr="007E724D">
          <w:rPr>
            <w:rStyle w:val="Hyperlink"/>
            <w:noProof/>
          </w:rPr>
          <w:t>9.12.3</w:t>
        </w:r>
        <w:r w:rsidR="007173BF">
          <w:rPr>
            <w:rFonts w:asciiTheme="minorHAnsi" w:eastAsiaTheme="minorEastAsia" w:hAnsiTheme="minorHAnsi" w:cstheme="minorBidi"/>
            <w:noProof/>
            <w:sz w:val="22"/>
            <w:szCs w:val="22"/>
          </w:rPr>
          <w:tab/>
        </w:r>
        <w:r w:rsidR="007173BF" w:rsidRPr="007E724D">
          <w:rPr>
            <w:rStyle w:val="Hyperlink"/>
            <w:noProof/>
          </w:rPr>
          <w:t>Circumstances under which OID must be Changed</w:t>
        </w:r>
        <w:r w:rsidR="007173BF">
          <w:rPr>
            <w:noProof/>
            <w:webHidden/>
          </w:rPr>
          <w:tab/>
        </w:r>
        <w:r w:rsidR="00642B6E">
          <w:rPr>
            <w:noProof/>
            <w:webHidden/>
          </w:rPr>
          <w:fldChar w:fldCharType="begin"/>
        </w:r>
        <w:r w:rsidR="007173BF">
          <w:rPr>
            <w:noProof/>
            <w:webHidden/>
          </w:rPr>
          <w:instrText xml:space="preserve"> PAGEREF _Toc343593886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04370B78" w14:textId="77777777" w:rsidR="007173BF" w:rsidRDefault="00000000">
      <w:pPr>
        <w:pStyle w:val="TOC2"/>
        <w:rPr>
          <w:rFonts w:asciiTheme="minorHAnsi" w:eastAsiaTheme="minorEastAsia" w:hAnsiTheme="minorHAnsi" w:cstheme="minorBidi"/>
          <w:b w:val="0"/>
          <w:noProof/>
          <w:sz w:val="22"/>
          <w:szCs w:val="22"/>
        </w:rPr>
      </w:pPr>
      <w:hyperlink w:anchor="_Toc343593887" w:history="1">
        <w:r w:rsidR="007173BF" w:rsidRPr="007E724D">
          <w:rPr>
            <w:rStyle w:val="Hyperlink"/>
            <w:noProof/>
            <w:lang w:eastAsia="ar-SA"/>
          </w:rPr>
          <w:t>9.13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Dispute Resolution Provisions</w:t>
        </w:r>
        <w:r w:rsidR="007173BF">
          <w:rPr>
            <w:noProof/>
            <w:webHidden/>
          </w:rPr>
          <w:tab/>
        </w:r>
        <w:r w:rsidR="00642B6E">
          <w:rPr>
            <w:noProof/>
            <w:webHidden/>
          </w:rPr>
          <w:fldChar w:fldCharType="begin"/>
        </w:r>
        <w:r w:rsidR="007173BF">
          <w:rPr>
            <w:noProof/>
            <w:webHidden/>
          </w:rPr>
          <w:instrText xml:space="preserve"> PAGEREF _Toc343593887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4EBF9F75" w14:textId="77777777" w:rsidR="007173BF" w:rsidRDefault="00000000">
      <w:pPr>
        <w:pStyle w:val="TOC2"/>
        <w:rPr>
          <w:rFonts w:asciiTheme="minorHAnsi" w:eastAsiaTheme="minorEastAsia" w:hAnsiTheme="minorHAnsi" w:cstheme="minorBidi"/>
          <w:b w:val="0"/>
          <w:noProof/>
          <w:sz w:val="22"/>
          <w:szCs w:val="22"/>
        </w:rPr>
      </w:pPr>
      <w:hyperlink w:anchor="_Toc343593888" w:history="1">
        <w:r w:rsidR="007173BF" w:rsidRPr="007E724D">
          <w:rPr>
            <w:rStyle w:val="Hyperlink"/>
            <w:noProof/>
            <w:lang w:eastAsia="ar-SA"/>
          </w:rPr>
          <w:t>9.14</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Governing Law</w:t>
        </w:r>
        <w:r w:rsidR="007173BF">
          <w:rPr>
            <w:noProof/>
            <w:webHidden/>
          </w:rPr>
          <w:tab/>
        </w:r>
        <w:r w:rsidR="00642B6E">
          <w:rPr>
            <w:noProof/>
            <w:webHidden/>
          </w:rPr>
          <w:fldChar w:fldCharType="begin"/>
        </w:r>
        <w:r w:rsidR="007173BF">
          <w:rPr>
            <w:noProof/>
            <w:webHidden/>
          </w:rPr>
          <w:instrText xml:space="preserve"> PAGEREF _Toc343593888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2855336E" w14:textId="77777777" w:rsidR="007173BF" w:rsidRDefault="00000000">
      <w:pPr>
        <w:pStyle w:val="TOC2"/>
        <w:rPr>
          <w:rFonts w:asciiTheme="minorHAnsi" w:eastAsiaTheme="minorEastAsia" w:hAnsiTheme="minorHAnsi" w:cstheme="minorBidi"/>
          <w:b w:val="0"/>
          <w:noProof/>
          <w:sz w:val="22"/>
          <w:szCs w:val="22"/>
        </w:rPr>
      </w:pPr>
      <w:hyperlink w:anchor="_Toc343593889" w:history="1">
        <w:r w:rsidR="007173BF" w:rsidRPr="007E724D">
          <w:rPr>
            <w:rStyle w:val="Hyperlink"/>
            <w:noProof/>
            <w:lang w:eastAsia="ar-SA"/>
          </w:rPr>
          <w:t>9.15</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Compliance with Applicable Law</w:t>
        </w:r>
        <w:r w:rsidR="007173BF">
          <w:rPr>
            <w:noProof/>
            <w:webHidden/>
          </w:rPr>
          <w:tab/>
        </w:r>
        <w:r w:rsidR="00642B6E">
          <w:rPr>
            <w:noProof/>
            <w:webHidden/>
          </w:rPr>
          <w:fldChar w:fldCharType="begin"/>
        </w:r>
        <w:r w:rsidR="007173BF">
          <w:rPr>
            <w:noProof/>
            <w:webHidden/>
          </w:rPr>
          <w:instrText xml:space="preserve"> PAGEREF _Toc343593889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67A2DA53" w14:textId="77777777" w:rsidR="007173BF" w:rsidRDefault="00000000">
      <w:pPr>
        <w:pStyle w:val="TOC2"/>
        <w:rPr>
          <w:rFonts w:asciiTheme="minorHAnsi" w:eastAsiaTheme="minorEastAsia" w:hAnsiTheme="minorHAnsi" w:cstheme="minorBidi"/>
          <w:b w:val="0"/>
          <w:noProof/>
          <w:sz w:val="22"/>
          <w:szCs w:val="22"/>
        </w:rPr>
      </w:pPr>
      <w:hyperlink w:anchor="_Toc343593890" w:history="1">
        <w:r w:rsidR="007173BF" w:rsidRPr="007E724D">
          <w:rPr>
            <w:rStyle w:val="Hyperlink"/>
            <w:noProof/>
            <w:lang w:eastAsia="ar-SA"/>
          </w:rPr>
          <w:t>9.16</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Miscellaneous Provisions</w:t>
        </w:r>
        <w:r w:rsidR="007173BF">
          <w:rPr>
            <w:noProof/>
            <w:webHidden/>
          </w:rPr>
          <w:tab/>
        </w:r>
        <w:r w:rsidR="00642B6E">
          <w:rPr>
            <w:noProof/>
            <w:webHidden/>
          </w:rPr>
          <w:fldChar w:fldCharType="begin"/>
        </w:r>
        <w:r w:rsidR="007173BF">
          <w:rPr>
            <w:noProof/>
            <w:webHidden/>
          </w:rPr>
          <w:instrText xml:space="preserve"> PAGEREF _Toc343593890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6D9E9A69" w14:textId="77777777" w:rsidR="007173BF" w:rsidRDefault="00000000">
      <w:pPr>
        <w:pStyle w:val="TOC3"/>
        <w:rPr>
          <w:rFonts w:asciiTheme="minorHAnsi" w:eastAsiaTheme="minorEastAsia" w:hAnsiTheme="minorHAnsi" w:cstheme="minorBidi"/>
          <w:noProof/>
          <w:sz w:val="22"/>
          <w:szCs w:val="22"/>
        </w:rPr>
      </w:pPr>
      <w:hyperlink w:anchor="_Toc343593891" w:history="1">
        <w:r w:rsidR="007173BF" w:rsidRPr="007E724D">
          <w:rPr>
            <w:rStyle w:val="Hyperlink"/>
            <w:noProof/>
          </w:rPr>
          <w:t>9.16.1</w:t>
        </w:r>
        <w:r w:rsidR="007173BF">
          <w:rPr>
            <w:rFonts w:asciiTheme="minorHAnsi" w:eastAsiaTheme="minorEastAsia" w:hAnsiTheme="minorHAnsi" w:cstheme="minorBidi"/>
            <w:noProof/>
            <w:sz w:val="22"/>
            <w:szCs w:val="22"/>
          </w:rPr>
          <w:tab/>
        </w:r>
        <w:r w:rsidR="007173BF" w:rsidRPr="007E724D">
          <w:rPr>
            <w:rStyle w:val="Hyperlink"/>
            <w:noProof/>
          </w:rPr>
          <w:t>Entire Agreement</w:t>
        </w:r>
        <w:r w:rsidR="007173BF">
          <w:rPr>
            <w:noProof/>
            <w:webHidden/>
          </w:rPr>
          <w:tab/>
        </w:r>
        <w:r w:rsidR="00642B6E">
          <w:rPr>
            <w:noProof/>
            <w:webHidden/>
          </w:rPr>
          <w:fldChar w:fldCharType="begin"/>
        </w:r>
        <w:r w:rsidR="007173BF">
          <w:rPr>
            <w:noProof/>
            <w:webHidden/>
          </w:rPr>
          <w:instrText xml:space="preserve"> PAGEREF _Toc343593891 \h </w:instrText>
        </w:r>
        <w:r w:rsidR="00642B6E">
          <w:rPr>
            <w:noProof/>
            <w:webHidden/>
          </w:rPr>
        </w:r>
        <w:r w:rsidR="00642B6E">
          <w:rPr>
            <w:noProof/>
            <w:webHidden/>
          </w:rPr>
          <w:fldChar w:fldCharType="separate"/>
        </w:r>
        <w:r w:rsidR="00EF4D88">
          <w:rPr>
            <w:noProof/>
            <w:webHidden/>
          </w:rPr>
          <w:t>72</w:t>
        </w:r>
        <w:r w:rsidR="00642B6E">
          <w:rPr>
            <w:noProof/>
            <w:webHidden/>
          </w:rPr>
          <w:fldChar w:fldCharType="end"/>
        </w:r>
      </w:hyperlink>
    </w:p>
    <w:p w14:paraId="78969C70" w14:textId="77777777" w:rsidR="007173BF" w:rsidRDefault="00000000">
      <w:pPr>
        <w:pStyle w:val="TOC3"/>
        <w:rPr>
          <w:rFonts w:asciiTheme="minorHAnsi" w:eastAsiaTheme="minorEastAsia" w:hAnsiTheme="minorHAnsi" w:cstheme="minorBidi"/>
          <w:noProof/>
          <w:sz w:val="22"/>
          <w:szCs w:val="22"/>
        </w:rPr>
      </w:pPr>
      <w:hyperlink w:anchor="_Toc343593892" w:history="1">
        <w:r w:rsidR="007173BF" w:rsidRPr="007E724D">
          <w:rPr>
            <w:rStyle w:val="Hyperlink"/>
            <w:noProof/>
          </w:rPr>
          <w:t>9.16.2</w:t>
        </w:r>
        <w:r w:rsidR="007173BF">
          <w:rPr>
            <w:rFonts w:asciiTheme="minorHAnsi" w:eastAsiaTheme="minorEastAsia" w:hAnsiTheme="minorHAnsi" w:cstheme="minorBidi"/>
            <w:noProof/>
            <w:sz w:val="22"/>
            <w:szCs w:val="22"/>
          </w:rPr>
          <w:tab/>
        </w:r>
        <w:r w:rsidR="007173BF" w:rsidRPr="007E724D">
          <w:rPr>
            <w:rStyle w:val="Hyperlink"/>
            <w:noProof/>
          </w:rPr>
          <w:t>Assignment</w:t>
        </w:r>
        <w:r w:rsidR="007173BF">
          <w:rPr>
            <w:noProof/>
            <w:webHidden/>
          </w:rPr>
          <w:tab/>
        </w:r>
        <w:r w:rsidR="00642B6E">
          <w:rPr>
            <w:noProof/>
            <w:webHidden/>
          </w:rPr>
          <w:fldChar w:fldCharType="begin"/>
        </w:r>
        <w:r w:rsidR="007173BF">
          <w:rPr>
            <w:noProof/>
            <w:webHidden/>
          </w:rPr>
          <w:instrText xml:space="preserve"> PAGEREF _Toc343593892 \h </w:instrText>
        </w:r>
        <w:r w:rsidR="00642B6E">
          <w:rPr>
            <w:noProof/>
            <w:webHidden/>
          </w:rPr>
        </w:r>
        <w:r w:rsidR="00642B6E">
          <w:rPr>
            <w:noProof/>
            <w:webHidden/>
          </w:rPr>
          <w:fldChar w:fldCharType="separate"/>
        </w:r>
        <w:r w:rsidR="00EF4D88">
          <w:rPr>
            <w:noProof/>
            <w:webHidden/>
          </w:rPr>
          <w:t>73</w:t>
        </w:r>
        <w:r w:rsidR="00642B6E">
          <w:rPr>
            <w:noProof/>
            <w:webHidden/>
          </w:rPr>
          <w:fldChar w:fldCharType="end"/>
        </w:r>
      </w:hyperlink>
    </w:p>
    <w:p w14:paraId="44FC5CEA" w14:textId="77777777" w:rsidR="007173BF" w:rsidRDefault="00000000">
      <w:pPr>
        <w:pStyle w:val="TOC3"/>
        <w:rPr>
          <w:rFonts w:asciiTheme="minorHAnsi" w:eastAsiaTheme="minorEastAsia" w:hAnsiTheme="minorHAnsi" w:cstheme="minorBidi"/>
          <w:noProof/>
          <w:sz w:val="22"/>
          <w:szCs w:val="22"/>
        </w:rPr>
      </w:pPr>
      <w:hyperlink w:anchor="_Toc343593893" w:history="1">
        <w:r w:rsidR="007173BF" w:rsidRPr="007E724D">
          <w:rPr>
            <w:rStyle w:val="Hyperlink"/>
            <w:noProof/>
          </w:rPr>
          <w:t>9.16.3</w:t>
        </w:r>
        <w:r w:rsidR="007173BF">
          <w:rPr>
            <w:rFonts w:asciiTheme="minorHAnsi" w:eastAsiaTheme="minorEastAsia" w:hAnsiTheme="minorHAnsi" w:cstheme="minorBidi"/>
            <w:noProof/>
            <w:sz w:val="22"/>
            <w:szCs w:val="22"/>
          </w:rPr>
          <w:tab/>
        </w:r>
        <w:r w:rsidR="007173BF" w:rsidRPr="007E724D">
          <w:rPr>
            <w:rStyle w:val="Hyperlink"/>
            <w:noProof/>
          </w:rPr>
          <w:t>Severability</w:t>
        </w:r>
        <w:r w:rsidR="007173BF">
          <w:rPr>
            <w:noProof/>
            <w:webHidden/>
          </w:rPr>
          <w:tab/>
        </w:r>
        <w:r w:rsidR="00642B6E">
          <w:rPr>
            <w:noProof/>
            <w:webHidden/>
          </w:rPr>
          <w:fldChar w:fldCharType="begin"/>
        </w:r>
        <w:r w:rsidR="007173BF">
          <w:rPr>
            <w:noProof/>
            <w:webHidden/>
          </w:rPr>
          <w:instrText xml:space="preserve"> PAGEREF _Toc343593893 \h </w:instrText>
        </w:r>
        <w:r w:rsidR="00642B6E">
          <w:rPr>
            <w:noProof/>
            <w:webHidden/>
          </w:rPr>
        </w:r>
        <w:r w:rsidR="00642B6E">
          <w:rPr>
            <w:noProof/>
            <w:webHidden/>
          </w:rPr>
          <w:fldChar w:fldCharType="separate"/>
        </w:r>
        <w:r w:rsidR="00EF4D88">
          <w:rPr>
            <w:noProof/>
            <w:webHidden/>
          </w:rPr>
          <w:t>73</w:t>
        </w:r>
        <w:r w:rsidR="00642B6E">
          <w:rPr>
            <w:noProof/>
            <w:webHidden/>
          </w:rPr>
          <w:fldChar w:fldCharType="end"/>
        </w:r>
      </w:hyperlink>
    </w:p>
    <w:p w14:paraId="208549F6" w14:textId="77777777" w:rsidR="007173BF" w:rsidRDefault="00000000">
      <w:pPr>
        <w:pStyle w:val="TOC3"/>
        <w:rPr>
          <w:rFonts w:asciiTheme="minorHAnsi" w:eastAsiaTheme="minorEastAsia" w:hAnsiTheme="minorHAnsi" w:cstheme="minorBidi"/>
          <w:noProof/>
          <w:sz w:val="22"/>
          <w:szCs w:val="22"/>
        </w:rPr>
      </w:pPr>
      <w:hyperlink w:anchor="_Toc343593894" w:history="1">
        <w:r w:rsidR="007173BF" w:rsidRPr="007E724D">
          <w:rPr>
            <w:rStyle w:val="Hyperlink"/>
            <w:noProof/>
          </w:rPr>
          <w:t>9.16.4</w:t>
        </w:r>
        <w:r w:rsidR="007173BF">
          <w:rPr>
            <w:rFonts w:asciiTheme="minorHAnsi" w:eastAsiaTheme="minorEastAsia" w:hAnsiTheme="minorHAnsi" w:cstheme="minorBidi"/>
            <w:noProof/>
            <w:sz w:val="22"/>
            <w:szCs w:val="22"/>
          </w:rPr>
          <w:tab/>
        </w:r>
        <w:r w:rsidR="007173BF" w:rsidRPr="007E724D">
          <w:rPr>
            <w:rStyle w:val="Hyperlink"/>
            <w:noProof/>
          </w:rPr>
          <w:t>Enforcement (Attorneys’ Fees and Waiver of Rights)</w:t>
        </w:r>
        <w:r w:rsidR="007173BF">
          <w:rPr>
            <w:noProof/>
            <w:webHidden/>
          </w:rPr>
          <w:tab/>
        </w:r>
        <w:r w:rsidR="00642B6E">
          <w:rPr>
            <w:noProof/>
            <w:webHidden/>
          </w:rPr>
          <w:fldChar w:fldCharType="begin"/>
        </w:r>
        <w:r w:rsidR="007173BF">
          <w:rPr>
            <w:noProof/>
            <w:webHidden/>
          </w:rPr>
          <w:instrText xml:space="preserve"> PAGEREF _Toc343593894 \h </w:instrText>
        </w:r>
        <w:r w:rsidR="00642B6E">
          <w:rPr>
            <w:noProof/>
            <w:webHidden/>
          </w:rPr>
        </w:r>
        <w:r w:rsidR="00642B6E">
          <w:rPr>
            <w:noProof/>
            <w:webHidden/>
          </w:rPr>
          <w:fldChar w:fldCharType="separate"/>
        </w:r>
        <w:r w:rsidR="00EF4D88">
          <w:rPr>
            <w:noProof/>
            <w:webHidden/>
          </w:rPr>
          <w:t>73</w:t>
        </w:r>
        <w:r w:rsidR="00642B6E">
          <w:rPr>
            <w:noProof/>
            <w:webHidden/>
          </w:rPr>
          <w:fldChar w:fldCharType="end"/>
        </w:r>
      </w:hyperlink>
    </w:p>
    <w:p w14:paraId="34732AC0" w14:textId="77777777" w:rsidR="007173BF" w:rsidRDefault="00000000">
      <w:pPr>
        <w:pStyle w:val="TOC3"/>
        <w:rPr>
          <w:rFonts w:asciiTheme="minorHAnsi" w:eastAsiaTheme="minorEastAsia" w:hAnsiTheme="minorHAnsi" w:cstheme="minorBidi"/>
          <w:noProof/>
          <w:sz w:val="22"/>
          <w:szCs w:val="22"/>
        </w:rPr>
      </w:pPr>
      <w:hyperlink w:anchor="_Toc343593895" w:history="1">
        <w:r w:rsidR="007173BF" w:rsidRPr="007E724D">
          <w:rPr>
            <w:rStyle w:val="Hyperlink"/>
            <w:noProof/>
          </w:rPr>
          <w:t>9.16.5</w:t>
        </w:r>
        <w:r w:rsidR="007173BF">
          <w:rPr>
            <w:rFonts w:asciiTheme="minorHAnsi" w:eastAsiaTheme="minorEastAsia" w:hAnsiTheme="minorHAnsi" w:cstheme="minorBidi"/>
            <w:noProof/>
            <w:sz w:val="22"/>
            <w:szCs w:val="22"/>
          </w:rPr>
          <w:tab/>
        </w:r>
        <w:r w:rsidR="007173BF" w:rsidRPr="007E724D">
          <w:rPr>
            <w:rStyle w:val="Hyperlink"/>
            <w:noProof/>
          </w:rPr>
          <w:t>Force Majeure</w:t>
        </w:r>
        <w:r w:rsidR="007173BF">
          <w:rPr>
            <w:noProof/>
            <w:webHidden/>
          </w:rPr>
          <w:tab/>
        </w:r>
        <w:r w:rsidR="00642B6E">
          <w:rPr>
            <w:noProof/>
            <w:webHidden/>
          </w:rPr>
          <w:fldChar w:fldCharType="begin"/>
        </w:r>
        <w:r w:rsidR="007173BF">
          <w:rPr>
            <w:noProof/>
            <w:webHidden/>
          </w:rPr>
          <w:instrText xml:space="preserve"> PAGEREF _Toc343593895 \h </w:instrText>
        </w:r>
        <w:r w:rsidR="00642B6E">
          <w:rPr>
            <w:noProof/>
            <w:webHidden/>
          </w:rPr>
        </w:r>
        <w:r w:rsidR="00642B6E">
          <w:rPr>
            <w:noProof/>
            <w:webHidden/>
          </w:rPr>
          <w:fldChar w:fldCharType="separate"/>
        </w:r>
        <w:r w:rsidR="00EF4D88">
          <w:rPr>
            <w:noProof/>
            <w:webHidden/>
          </w:rPr>
          <w:t>73</w:t>
        </w:r>
        <w:r w:rsidR="00642B6E">
          <w:rPr>
            <w:noProof/>
            <w:webHidden/>
          </w:rPr>
          <w:fldChar w:fldCharType="end"/>
        </w:r>
      </w:hyperlink>
    </w:p>
    <w:p w14:paraId="413BCD0F" w14:textId="77777777" w:rsidR="007173BF" w:rsidRDefault="00000000">
      <w:pPr>
        <w:pStyle w:val="TOC2"/>
        <w:rPr>
          <w:rFonts w:asciiTheme="minorHAnsi" w:eastAsiaTheme="minorEastAsia" w:hAnsiTheme="minorHAnsi" w:cstheme="minorBidi"/>
          <w:b w:val="0"/>
          <w:noProof/>
          <w:sz w:val="22"/>
          <w:szCs w:val="22"/>
        </w:rPr>
      </w:pPr>
      <w:hyperlink w:anchor="_Toc343593896" w:history="1">
        <w:r w:rsidR="007173BF" w:rsidRPr="007E724D">
          <w:rPr>
            <w:rStyle w:val="Hyperlink"/>
            <w:noProof/>
            <w:lang w:eastAsia="ar-SA"/>
          </w:rPr>
          <w:t>9.17</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Other Provisions</w:t>
        </w:r>
        <w:r w:rsidR="007173BF">
          <w:rPr>
            <w:noProof/>
            <w:webHidden/>
          </w:rPr>
          <w:tab/>
        </w:r>
        <w:r w:rsidR="00642B6E">
          <w:rPr>
            <w:noProof/>
            <w:webHidden/>
          </w:rPr>
          <w:fldChar w:fldCharType="begin"/>
        </w:r>
        <w:r w:rsidR="007173BF">
          <w:rPr>
            <w:noProof/>
            <w:webHidden/>
          </w:rPr>
          <w:instrText xml:space="preserve"> PAGEREF _Toc343593896 \h </w:instrText>
        </w:r>
        <w:r w:rsidR="00642B6E">
          <w:rPr>
            <w:noProof/>
            <w:webHidden/>
          </w:rPr>
        </w:r>
        <w:r w:rsidR="00642B6E">
          <w:rPr>
            <w:noProof/>
            <w:webHidden/>
          </w:rPr>
          <w:fldChar w:fldCharType="separate"/>
        </w:r>
        <w:r w:rsidR="00EF4D88">
          <w:rPr>
            <w:noProof/>
            <w:webHidden/>
          </w:rPr>
          <w:t>73</w:t>
        </w:r>
        <w:r w:rsidR="00642B6E">
          <w:rPr>
            <w:noProof/>
            <w:webHidden/>
          </w:rPr>
          <w:fldChar w:fldCharType="end"/>
        </w:r>
      </w:hyperlink>
    </w:p>
    <w:p w14:paraId="2E3692F7" w14:textId="77777777" w:rsidR="007173B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343593897" w:history="1">
        <w:r w:rsidR="007173BF" w:rsidRPr="007E724D">
          <w:rPr>
            <w:rStyle w:val="Hyperlink"/>
            <w:noProof/>
            <w:lang w:eastAsia="ar-SA"/>
          </w:rPr>
          <w:t>10.</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Bibliography</w:t>
        </w:r>
        <w:r w:rsidR="007173BF">
          <w:rPr>
            <w:noProof/>
            <w:webHidden/>
          </w:rPr>
          <w:tab/>
        </w:r>
        <w:r w:rsidR="00642B6E">
          <w:rPr>
            <w:noProof/>
            <w:webHidden/>
          </w:rPr>
          <w:fldChar w:fldCharType="begin"/>
        </w:r>
        <w:r w:rsidR="007173BF">
          <w:rPr>
            <w:noProof/>
            <w:webHidden/>
          </w:rPr>
          <w:instrText xml:space="preserve"> PAGEREF _Toc343593897 \h </w:instrText>
        </w:r>
        <w:r w:rsidR="00642B6E">
          <w:rPr>
            <w:noProof/>
            <w:webHidden/>
          </w:rPr>
        </w:r>
        <w:r w:rsidR="00642B6E">
          <w:rPr>
            <w:noProof/>
            <w:webHidden/>
          </w:rPr>
          <w:fldChar w:fldCharType="separate"/>
        </w:r>
        <w:r w:rsidR="00EF4D88">
          <w:rPr>
            <w:noProof/>
            <w:webHidden/>
          </w:rPr>
          <w:t>74</w:t>
        </w:r>
        <w:r w:rsidR="00642B6E">
          <w:rPr>
            <w:noProof/>
            <w:webHidden/>
          </w:rPr>
          <w:fldChar w:fldCharType="end"/>
        </w:r>
      </w:hyperlink>
    </w:p>
    <w:p w14:paraId="7EB0D163" w14:textId="77777777" w:rsidR="007173B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343593898" w:history="1">
        <w:r w:rsidR="007173BF" w:rsidRPr="007E724D">
          <w:rPr>
            <w:rStyle w:val="Hyperlink"/>
            <w:noProof/>
            <w:lang w:eastAsia="ar-SA"/>
          </w:rPr>
          <w:t>11.</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Acronyms and Abbreviations</w:t>
        </w:r>
        <w:r w:rsidR="007173BF">
          <w:rPr>
            <w:noProof/>
            <w:webHidden/>
          </w:rPr>
          <w:tab/>
        </w:r>
        <w:r w:rsidR="00642B6E">
          <w:rPr>
            <w:noProof/>
            <w:webHidden/>
          </w:rPr>
          <w:fldChar w:fldCharType="begin"/>
        </w:r>
        <w:r w:rsidR="007173BF">
          <w:rPr>
            <w:noProof/>
            <w:webHidden/>
          </w:rPr>
          <w:instrText xml:space="preserve"> PAGEREF _Toc343593898 \h </w:instrText>
        </w:r>
        <w:r w:rsidR="00642B6E">
          <w:rPr>
            <w:noProof/>
            <w:webHidden/>
          </w:rPr>
        </w:r>
        <w:r w:rsidR="00642B6E">
          <w:rPr>
            <w:noProof/>
            <w:webHidden/>
          </w:rPr>
          <w:fldChar w:fldCharType="separate"/>
        </w:r>
        <w:r w:rsidR="00EF4D88">
          <w:rPr>
            <w:noProof/>
            <w:webHidden/>
          </w:rPr>
          <w:t>77</w:t>
        </w:r>
        <w:r w:rsidR="00642B6E">
          <w:rPr>
            <w:noProof/>
            <w:webHidden/>
          </w:rPr>
          <w:fldChar w:fldCharType="end"/>
        </w:r>
      </w:hyperlink>
    </w:p>
    <w:p w14:paraId="605DC3FD" w14:textId="77777777" w:rsidR="007173B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343593899" w:history="1">
        <w:r w:rsidR="007173BF" w:rsidRPr="007E724D">
          <w:rPr>
            <w:rStyle w:val="Hyperlink"/>
            <w:noProof/>
            <w:lang w:eastAsia="ar-SA"/>
          </w:rPr>
          <w:t>12.</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Glossary</w:t>
        </w:r>
        <w:r w:rsidR="007173BF">
          <w:rPr>
            <w:noProof/>
            <w:webHidden/>
          </w:rPr>
          <w:tab/>
        </w:r>
        <w:r w:rsidR="00642B6E">
          <w:rPr>
            <w:noProof/>
            <w:webHidden/>
          </w:rPr>
          <w:fldChar w:fldCharType="begin"/>
        </w:r>
        <w:r w:rsidR="007173BF">
          <w:rPr>
            <w:noProof/>
            <w:webHidden/>
          </w:rPr>
          <w:instrText xml:space="preserve"> PAGEREF _Toc343593899 \h </w:instrText>
        </w:r>
        <w:r w:rsidR="00642B6E">
          <w:rPr>
            <w:noProof/>
            <w:webHidden/>
          </w:rPr>
        </w:r>
        <w:r w:rsidR="00642B6E">
          <w:rPr>
            <w:noProof/>
            <w:webHidden/>
          </w:rPr>
          <w:fldChar w:fldCharType="separate"/>
        </w:r>
        <w:r w:rsidR="00EF4D88">
          <w:rPr>
            <w:noProof/>
            <w:webHidden/>
          </w:rPr>
          <w:t>80</w:t>
        </w:r>
        <w:r w:rsidR="00642B6E">
          <w:rPr>
            <w:noProof/>
            <w:webHidden/>
          </w:rPr>
          <w:fldChar w:fldCharType="end"/>
        </w:r>
      </w:hyperlink>
    </w:p>
    <w:p w14:paraId="0834B8E0" w14:textId="77777777" w:rsidR="007173B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343593900" w:history="1">
        <w:r w:rsidR="007173BF" w:rsidRPr="007E724D">
          <w:rPr>
            <w:rStyle w:val="Hyperlink"/>
            <w:noProof/>
            <w:lang w:eastAsia="ar-SA"/>
          </w:rPr>
          <w:t>13.</w:t>
        </w:r>
        <w:r w:rsidR="007173BF">
          <w:rPr>
            <w:rFonts w:asciiTheme="minorHAnsi" w:eastAsiaTheme="minorEastAsia" w:hAnsiTheme="minorHAnsi" w:cstheme="minorBidi"/>
            <w:b w:val="0"/>
            <w:noProof/>
            <w:sz w:val="22"/>
            <w:szCs w:val="22"/>
          </w:rPr>
          <w:tab/>
        </w:r>
        <w:r w:rsidR="007173BF" w:rsidRPr="007E724D">
          <w:rPr>
            <w:rStyle w:val="Hyperlink"/>
            <w:noProof/>
            <w:lang w:eastAsia="ar-SA"/>
          </w:rPr>
          <w:t>Acknowledgments</w:t>
        </w:r>
        <w:r w:rsidR="007173BF">
          <w:rPr>
            <w:noProof/>
            <w:webHidden/>
          </w:rPr>
          <w:tab/>
        </w:r>
        <w:r w:rsidR="00642B6E">
          <w:rPr>
            <w:noProof/>
            <w:webHidden/>
          </w:rPr>
          <w:fldChar w:fldCharType="begin"/>
        </w:r>
        <w:r w:rsidR="007173BF">
          <w:rPr>
            <w:noProof/>
            <w:webHidden/>
          </w:rPr>
          <w:instrText xml:space="preserve"> PAGEREF _Toc343593900 \h </w:instrText>
        </w:r>
        <w:r w:rsidR="00642B6E">
          <w:rPr>
            <w:noProof/>
            <w:webHidden/>
          </w:rPr>
        </w:r>
        <w:r w:rsidR="00642B6E">
          <w:rPr>
            <w:noProof/>
            <w:webHidden/>
          </w:rPr>
          <w:fldChar w:fldCharType="separate"/>
        </w:r>
        <w:r w:rsidR="00EF4D88">
          <w:rPr>
            <w:noProof/>
            <w:webHidden/>
          </w:rPr>
          <w:t>89</w:t>
        </w:r>
        <w:r w:rsidR="00642B6E">
          <w:rPr>
            <w:noProof/>
            <w:webHidden/>
          </w:rPr>
          <w:fldChar w:fldCharType="end"/>
        </w:r>
      </w:hyperlink>
    </w:p>
    <w:p w14:paraId="69A5156E" w14:textId="77777777" w:rsidR="00BC097A" w:rsidRPr="001F0AD8" w:rsidRDefault="00642B6E" w:rsidP="001F0AD8">
      <w:pPr>
        <w:sectPr w:rsidR="00BC097A" w:rsidRPr="001F0AD8" w:rsidSect="00C02C7C">
          <w:pgSz w:w="12240" w:h="15840" w:code="1"/>
          <w:pgMar w:top="1440" w:right="1440" w:bottom="1440" w:left="1440" w:header="720" w:footer="720" w:gutter="0"/>
          <w:pgNumType w:fmt="lowerRoman" w:start="1"/>
          <w:cols w:space="720"/>
          <w:docGrid w:linePitch="360"/>
        </w:sectPr>
      </w:pPr>
      <w:r>
        <w:fldChar w:fldCharType="end"/>
      </w:r>
    </w:p>
    <w:p w14:paraId="7D3415AB"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343593589"/>
      <w:r>
        <w:rPr>
          <w:lang w:eastAsia="ar-SA"/>
        </w:rPr>
        <w:lastRenderedPageBreak/>
        <w:t>Introduction</w:t>
      </w:r>
      <w:bookmarkEnd w:id="0"/>
      <w:bookmarkEnd w:id="1"/>
    </w:p>
    <w:p w14:paraId="523032DD" w14:textId="77777777"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14:paraId="1E1C17C9" w14:textId="77777777" w:rsidR="00FD16C0" w:rsidRPr="00FD16C0" w:rsidRDefault="00FD16C0" w:rsidP="00FD16C0">
      <w:r w:rsidRPr="00FD16C0">
        <w:rPr>
          <w:szCs w:val="24"/>
        </w:rPr>
        <w:t>The use of SHA-1 to create digital signatures is depreca</w:t>
      </w:r>
      <w:r>
        <w:rPr>
          <w:szCs w:val="24"/>
        </w:rPr>
        <w:t xml:space="preserve">ted beginning January 1, 2011. </w:t>
      </w:r>
      <w:r w:rsidRPr="00FD16C0">
        <w:rPr>
          <w:szCs w:val="24"/>
        </w:rPr>
        <w:t xml:space="preserve">However, there are some applications in use within the federal government that cannot process certificates or certificate revocation information signed using SHA-256.  Therefore this CP </w:t>
      </w:r>
      <w:r w:rsidRPr="00FD16C0">
        <w:t>also includes five additional distinct certificate policies which indicate the use of the deprecated SHA-1 after December 31, 2010. These id-fpki-sha1 policies adhere to all the requirements of the associated id-common policy with the exception that the certificate is generated with a SHA-1 signature and the issuing CA may use SHA-1 for generation of PKI objects such as CRLs and OCSP responses until December 31, 2013.  It should be noted that certificates issued on or after January 1, 2011</w:t>
      </w:r>
      <w:r>
        <w:t xml:space="preserve"> </w:t>
      </w:r>
      <w:r w:rsidRPr="00FD16C0">
        <w:t xml:space="preserve">are not FIPS 201 compliant, and therefore do not meet the requirements of HSPD-12.  </w:t>
      </w:r>
      <w:r w:rsidRPr="00FD16C0">
        <w:rPr>
          <w:szCs w:val="24"/>
        </w:rPr>
        <w:t>CAs that issue SHA-1 certificates after December 31, 2010 may not also issue FIPS 201 compliant certificates.</w:t>
      </w:r>
    </w:p>
    <w:p w14:paraId="36C94925"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6307E316" w14:textId="77777777" w:rsidR="00BC097A" w:rsidRDefault="00BC097A">
      <w:pPr>
        <w:rPr>
          <w:lang w:eastAsia="ar-SA"/>
        </w:rPr>
      </w:pPr>
      <w:r>
        <w:t>A PKI that uses this CP will provide the following security management services:</w:t>
      </w:r>
    </w:p>
    <w:p w14:paraId="409FAA3E" w14:textId="77777777" w:rsidR="00BC097A" w:rsidRDefault="00BC097A">
      <w:pPr>
        <w:pStyle w:val="BulletDouble"/>
        <w:numPr>
          <w:ilvl w:val="0"/>
          <w:numId w:val="26"/>
        </w:numPr>
        <w:tabs>
          <w:tab w:val="left" w:pos="720"/>
        </w:tabs>
        <w:rPr>
          <w:lang w:eastAsia="ar-SA"/>
        </w:rPr>
      </w:pPr>
      <w:r>
        <w:rPr>
          <w:lang w:eastAsia="ar-SA"/>
        </w:rPr>
        <w:t>Key generation/storage</w:t>
      </w:r>
    </w:p>
    <w:p w14:paraId="4852F1E7"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3116FB8B"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59BCC80E"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3A53A2A5"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35935A73"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7101C4B1"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6BE3AF1D" w14:textId="77777777" w:rsidR="00BC097A" w:rsidRDefault="00BC097A">
      <w:r>
        <w:t xml:space="preserve">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w:t>
      </w:r>
      <w:r>
        <w:lastRenderedPageBreak/>
        <w:t>policies.  Such CAs must not assert the OIDs in this policy in certificates unless they are issued in accordance with all the requirements of this policy.</w:t>
      </w:r>
    </w:p>
    <w:p w14:paraId="18C1CC45"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5DC639B9" w14:textId="77777777" w:rsidR="00BC097A" w:rsidRDefault="00BC097A">
      <w:r>
        <w:t>This CP is consistent with request for comments (RFC) 3647, the Internet Engineering Task Force (IETF) Public Key Infrastructure X.509 (IETF PKIX) Certificate Policy and Certification Practices Framework.</w:t>
      </w:r>
    </w:p>
    <w:p w14:paraId="18A15310" w14:textId="77777777" w:rsidR="00BC097A" w:rsidRPr="008532AB" w:rsidRDefault="00BC097A" w:rsidP="00F85422">
      <w:pPr>
        <w:pStyle w:val="Heading2"/>
        <w:rPr>
          <w:lang w:eastAsia="ar-SA"/>
        </w:rPr>
      </w:pPr>
      <w:bookmarkStart w:id="2" w:name="_Toc280343706"/>
      <w:bookmarkStart w:id="3" w:name="_Toc343593590"/>
      <w:r w:rsidRPr="008532AB">
        <w:rPr>
          <w:lang w:eastAsia="ar-SA"/>
        </w:rPr>
        <w:t>Overview</w:t>
      </w:r>
      <w:bookmarkEnd w:id="2"/>
      <w:bookmarkEnd w:id="3"/>
    </w:p>
    <w:p w14:paraId="7FFC5304" w14:textId="77777777" w:rsidR="00BC097A" w:rsidRPr="008532AB" w:rsidRDefault="00BC097A" w:rsidP="008532AB">
      <w:pPr>
        <w:pStyle w:val="Heading3"/>
      </w:pPr>
      <w:bookmarkStart w:id="4" w:name="_Toc280343707"/>
      <w:bookmarkStart w:id="5" w:name="_Toc343593591"/>
      <w:r w:rsidRPr="008532AB">
        <w:t>Certificate Policy (CP)</w:t>
      </w:r>
      <w:bookmarkEnd w:id="4"/>
      <w:bookmarkEnd w:id="5"/>
    </w:p>
    <w:p w14:paraId="0E09C83A"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285311A5" w14:textId="77777777" w:rsidR="00BC097A" w:rsidRDefault="00BC097A" w:rsidP="008A6BDC">
      <w:pPr>
        <w:pStyle w:val="Heading3"/>
        <w:rPr>
          <w:lang w:eastAsia="ar-SA"/>
        </w:rPr>
      </w:pPr>
      <w:bookmarkStart w:id="6" w:name="_Toc280343708"/>
      <w:bookmarkStart w:id="7" w:name="_Toc343593592"/>
      <w:r>
        <w:rPr>
          <w:lang w:eastAsia="ar-SA"/>
        </w:rPr>
        <w:t>Relationship between the CP and the CPS</w:t>
      </w:r>
      <w:bookmarkEnd w:id="6"/>
      <w:bookmarkEnd w:id="7"/>
    </w:p>
    <w:p w14:paraId="15D89FBD"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3274E35D" w14:textId="77777777" w:rsidR="00BC097A" w:rsidRPr="00CA6103" w:rsidRDefault="00BC097A" w:rsidP="008A6BDC">
      <w:pPr>
        <w:pStyle w:val="Heading3"/>
        <w:ind w:right="547"/>
        <w:rPr>
          <w:bCs/>
          <w:lang w:eastAsia="ar-SA"/>
        </w:rPr>
      </w:pPr>
      <w:bookmarkStart w:id="8" w:name="_Toc280343709"/>
      <w:bookmarkStart w:id="9" w:name="_Toc343593593"/>
      <w:r w:rsidRPr="00CA6103">
        <w:rPr>
          <w:bCs/>
          <w:lang w:eastAsia="ar-SA"/>
        </w:rPr>
        <w:t>Scope</w:t>
      </w:r>
      <w:bookmarkEnd w:id="8"/>
      <w:bookmarkEnd w:id="9"/>
    </w:p>
    <w:p w14:paraId="4943281F"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30671616" w14:textId="77777777" w:rsidR="00BC097A" w:rsidRDefault="00BC097A" w:rsidP="008A6BDC">
      <w:pPr>
        <w:pStyle w:val="Heading3"/>
        <w:tabs>
          <w:tab w:val="left" w:pos="900"/>
        </w:tabs>
        <w:ind w:right="547"/>
        <w:rPr>
          <w:lang w:eastAsia="ar-SA"/>
        </w:rPr>
      </w:pPr>
      <w:bookmarkStart w:id="10" w:name="_Toc280343710"/>
      <w:bookmarkStart w:id="11" w:name="_Toc343593594"/>
      <w:r>
        <w:rPr>
          <w:lang w:eastAsia="ar-SA"/>
        </w:rPr>
        <w:t>Interoperation with CAs Issuing under Different Policies</w:t>
      </w:r>
      <w:bookmarkEnd w:id="10"/>
      <w:bookmarkEnd w:id="11"/>
    </w:p>
    <w:p w14:paraId="7DC72840"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5C600C6B"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6BC957BC" w14:textId="77777777" w:rsidR="00BC097A" w:rsidRPr="008A7AE7" w:rsidRDefault="00BC097A" w:rsidP="00F85422">
      <w:pPr>
        <w:pStyle w:val="Heading2"/>
      </w:pPr>
      <w:bookmarkStart w:id="12" w:name="_Toc280343711"/>
      <w:bookmarkStart w:id="13" w:name="_Toc343593595"/>
      <w:r w:rsidRPr="008A7AE7">
        <w:rPr>
          <w:lang w:eastAsia="ar-SA"/>
        </w:rPr>
        <w:t>Document Name and Identification</w:t>
      </w:r>
      <w:bookmarkEnd w:id="12"/>
      <w:bookmarkEnd w:id="13"/>
    </w:p>
    <w:p w14:paraId="2637B299"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41CB4F41" w14:textId="77777777" w:rsidR="00FF1CD7" w:rsidRDefault="00FF1CD7"/>
    <w:p w14:paraId="2FAC48E1" w14:textId="77777777" w:rsidR="00FF1CD7" w:rsidRPr="00FF1CD7" w:rsidRDefault="00FF1CD7" w:rsidP="00FF1CD7">
      <w:pPr>
        <w:pStyle w:val="Caption"/>
        <w:keepNext/>
        <w:rPr>
          <w:b w:val="0"/>
          <w:i/>
        </w:rPr>
      </w:pPr>
      <w:r w:rsidRPr="00FF1CD7">
        <w:rPr>
          <w:b w:val="0"/>
          <w:i/>
        </w:rPr>
        <w:lastRenderedPageBreak/>
        <w:t xml:space="preserve">Table </w:t>
      </w:r>
      <w:r w:rsidR="00642B6E" w:rsidRPr="00FF1CD7">
        <w:rPr>
          <w:b w:val="0"/>
          <w:i/>
        </w:rPr>
        <w:fldChar w:fldCharType="begin"/>
      </w:r>
      <w:r w:rsidRPr="00FF1CD7">
        <w:rPr>
          <w:b w:val="0"/>
          <w:i/>
        </w:rPr>
        <w:instrText xml:space="preserve"> SEQ Table \* ARABIC </w:instrText>
      </w:r>
      <w:r w:rsidR="00642B6E" w:rsidRPr="00FF1CD7">
        <w:rPr>
          <w:b w:val="0"/>
          <w:i/>
        </w:rPr>
        <w:fldChar w:fldCharType="separate"/>
      </w:r>
      <w:r w:rsidRPr="00FF1CD7">
        <w:rPr>
          <w:b w:val="0"/>
          <w:i/>
          <w:noProof/>
        </w:rPr>
        <w:t>1</w:t>
      </w:r>
      <w:r w:rsidR="00642B6E"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230"/>
        <w:gridCol w:w="3610"/>
      </w:tblGrid>
      <w:tr w:rsidR="00BC097A" w14:paraId="670EBB9B" w14:textId="77777777" w:rsidTr="005625D2">
        <w:trPr>
          <w:jc w:val="center"/>
        </w:trPr>
        <w:tc>
          <w:tcPr>
            <w:tcW w:w="4230" w:type="dxa"/>
            <w:tcBorders>
              <w:top w:val="single" w:sz="4" w:space="0" w:color="000000"/>
              <w:left w:val="single" w:sz="4" w:space="0" w:color="000000"/>
              <w:bottom w:val="single" w:sz="4" w:space="0" w:color="000000"/>
            </w:tcBorders>
          </w:tcPr>
          <w:p w14:paraId="7F74B886"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3BD7F640"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55B4CA54" w14:textId="77777777" w:rsidTr="005625D2">
        <w:trPr>
          <w:jc w:val="center"/>
        </w:trPr>
        <w:tc>
          <w:tcPr>
            <w:tcW w:w="4230" w:type="dxa"/>
            <w:tcBorders>
              <w:left w:val="single" w:sz="4" w:space="0" w:color="000000"/>
              <w:bottom w:val="single" w:sz="4" w:space="0" w:color="000000"/>
            </w:tcBorders>
          </w:tcPr>
          <w:p w14:paraId="3B4018A7"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24FE955D"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2E67C956" w14:textId="77777777" w:rsidTr="005625D2">
        <w:trPr>
          <w:jc w:val="center"/>
        </w:trPr>
        <w:tc>
          <w:tcPr>
            <w:tcW w:w="4230" w:type="dxa"/>
            <w:tcBorders>
              <w:left w:val="single" w:sz="4" w:space="0" w:color="000000"/>
              <w:bottom w:val="single" w:sz="4" w:space="0" w:color="000000"/>
            </w:tcBorders>
          </w:tcPr>
          <w:p w14:paraId="13C2E58A"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36EC9DA0"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36506F4D" w14:textId="77777777" w:rsidTr="005625D2">
        <w:trPr>
          <w:jc w:val="center"/>
        </w:trPr>
        <w:tc>
          <w:tcPr>
            <w:tcW w:w="4230" w:type="dxa"/>
            <w:tcBorders>
              <w:left w:val="single" w:sz="4" w:space="0" w:color="000000"/>
              <w:bottom w:val="single" w:sz="4" w:space="0" w:color="000000"/>
            </w:tcBorders>
          </w:tcPr>
          <w:p w14:paraId="5EA3A349"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46BC0674"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4096A3E6" w14:textId="77777777" w:rsidTr="005625D2">
        <w:trPr>
          <w:trHeight w:val="332"/>
          <w:jc w:val="center"/>
        </w:trPr>
        <w:tc>
          <w:tcPr>
            <w:tcW w:w="4230" w:type="dxa"/>
            <w:tcBorders>
              <w:left w:val="single" w:sz="4" w:space="0" w:color="000000"/>
              <w:bottom w:val="single" w:sz="4" w:space="0" w:color="000000"/>
            </w:tcBorders>
          </w:tcPr>
          <w:p w14:paraId="46CAAAAC"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left w:val="single" w:sz="4" w:space="0" w:color="000000"/>
              <w:bottom w:val="single" w:sz="4" w:space="0" w:color="000000"/>
              <w:right w:val="single" w:sz="4" w:space="0" w:color="000000"/>
            </w:tcBorders>
          </w:tcPr>
          <w:p w14:paraId="6802702F"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05F19CCD" w14:textId="77777777" w:rsidTr="005625D2">
        <w:trPr>
          <w:trHeight w:val="332"/>
          <w:jc w:val="center"/>
        </w:trPr>
        <w:tc>
          <w:tcPr>
            <w:tcW w:w="4230" w:type="dxa"/>
            <w:tcBorders>
              <w:left w:val="single" w:sz="4" w:space="0" w:color="000000"/>
              <w:bottom w:val="single" w:sz="4" w:space="0" w:color="000000"/>
            </w:tcBorders>
          </w:tcPr>
          <w:p w14:paraId="6E1A8CD0"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0B98F4BD"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549A2231" w14:textId="77777777" w:rsidTr="005625D2">
        <w:trPr>
          <w:trHeight w:val="332"/>
          <w:jc w:val="center"/>
        </w:trPr>
        <w:tc>
          <w:tcPr>
            <w:tcW w:w="4230" w:type="dxa"/>
            <w:tcBorders>
              <w:left w:val="single" w:sz="4" w:space="0" w:color="000000"/>
              <w:bottom w:val="single" w:sz="4" w:space="0" w:color="000000"/>
            </w:tcBorders>
          </w:tcPr>
          <w:p w14:paraId="21192969"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5D5658D1" w14:textId="77777777" w:rsidR="00BC097A" w:rsidRDefault="00BC097A">
            <w:pPr>
              <w:snapToGrid w:val="0"/>
              <w:spacing w:before="120" w:after="120"/>
              <w:rPr>
                <w:color w:val="000000"/>
                <w:lang w:eastAsia="ar-SA"/>
              </w:rPr>
            </w:pPr>
            <w:r>
              <w:rPr>
                <w:color w:val="000000"/>
                <w:lang w:eastAsia="ar-SA"/>
              </w:rPr>
              <w:t>::= {2 16 840 1 101 3 2 1 3 17}</w:t>
            </w:r>
          </w:p>
        </w:tc>
      </w:tr>
      <w:tr w:rsidR="00D738FD" w14:paraId="4E6A7A2B" w14:textId="77777777" w:rsidTr="00D738FD">
        <w:trPr>
          <w:trHeight w:val="332"/>
          <w:jc w:val="center"/>
        </w:trPr>
        <w:tc>
          <w:tcPr>
            <w:tcW w:w="4230" w:type="dxa"/>
            <w:tcBorders>
              <w:left w:val="single" w:sz="4" w:space="0" w:color="000000"/>
              <w:bottom w:val="single" w:sz="4" w:space="0" w:color="000000"/>
            </w:tcBorders>
          </w:tcPr>
          <w:p w14:paraId="381E8A97" w14:textId="77777777" w:rsidR="00D738FD" w:rsidRPr="00D738FD" w:rsidRDefault="00642B6E" w:rsidP="007173BF">
            <w:pPr>
              <w:snapToGrid w:val="0"/>
              <w:spacing w:before="120" w:after="120"/>
              <w:rPr>
                <w:color w:val="000000"/>
                <w:lang w:eastAsia="ar-SA"/>
              </w:rPr>
            </w:pPr>
            <w:r w:rsidRPr="00642B6E">
              <w:rPr>
                <w:snapToGrid w:val="0"/>
              </w:rPr>
              <w:t>id-fpki-common-piv-contentSigning</w:t>
            </w:r>
          </w:p>
        </w:tc>
        <w:tc>
          <w:tcPr>
            <w:tcW w:w="3610" w:type="dxa"/>
            <w:tcBorders>
              <w:left w:val="single" w:sz="4" w:space="0" w:color="000000"/>
              <w:bottom w:val="single" w:sz="4" w:space="0" w:color="000000"/>
              <w:right w:val="single" w:sz="4" w:space="0" w:color="000000"/>
            </w:tcBorders>
          </w:tcPr>
          <w:p w14:paraId="06B7A610" w14:textId="77777777" w:rsidR="007173BF" w:rsidRDefault="00642B6E">
            <w:pPr>
              <w:snapToGrid w:val="0"/>
              <w:spacing w:before="120" w:after="120"/>
              <w:rPr>
                <w:color w:val="000000"/>
                <w:lang w:eastAsia="ar-SA"/>
              </w:rPr>
            </w:pPr>
            <w:r w:rsidRPr="00642B6E">
              <w:rPr>
                <w:color w:val="000000"/>
                <w:lang w:eastAsia="ar-SA"/>
              </w:rPr>
              <w:t xml:space="preserve">::= {2 16 840 1 101 3 2 1 3 </w:t>
            </w:r>
            <w:r w:rsidR="00A66383">
              <w:rPr>
                <w:color w:val="000000"/>
                <w:lang w:eastAsia="ar-SA"/>
              </w:rPr>
              <w:t>39</w:t>
            </w:r>
            <w:r w:rsidRPr="00642B6E">
              <w:rPr>
                <w:color w:val="000000"/>
                <w:lang w:eastAsia="ar-SA"/>
              </w:rPr>
              <w:t>}</w:t>
            </w:r>
          </w:p>
        </w:tc>
      </w:tr>
    </w:tbl>
    <w:p w14:paraId="65DDB2F6" w14:textId="77777777" w:rsidR="00BC097A" w:rsidRDefault="00BC097A">
      <w:pPr>
        <w:spacing w:after="0"/>
        <w:rPr>
          <w:lang w:eastAsia="ar-SA"/>
        </w:rPr>
      </w:pPr>
    </w:p>
    <w:p w14:paraId="0527846D" w14:textId="77777777" w:rsidR="00EC4094" w:rsidRPr="00EC4094" w:rsidRDefault="00EC4094">
      <w:pPr>
        <w:spacing w:after="120"/>
        <w:rPr>
          <w:lang w:eastAsia="ar-SA"/>
        </w:rPr>
      </w:pPr>
      <w:r w:rsidRPr="00EC4094">
        <w:t>Additionally, this CP provides moderate assurance concerning identity of certificate subjects when the following OIDs are expressed in certificate policy extensions of certificates issued after December 31, 2010, associated with the SHA-1 Federal Root CA, and signed using SHA-1.</w:t>
      </w:r>
    </w:p>
    <w:p w14:paraId="58100324" w14:textId="77777777" w:rsidR="00596130" w:rsidRPr="00596130" w:rsidRDefault="00596130" w:rsidP="00596130">
      <w:pPr>
        <w:pStyle w:val="Caption"/>
        <w:keepNext/>
        <w:rPr>
          <w:b w:val="0"/>
          <w:i/>
        </w:rPr>
      </w:pPr>
      <w:r w:rsidRPr="00596130">
        <w:rPr>
          <w:b w:val="0"/>
          <w:i/>
        </w:rPr>
        <w:t xml:space="preserve">Table </w:t>
      </w:r>
      <w:r w:rsidR="00642B6E" w:rsidRPr="00596130">
        <w:rPr>
          <w:b w:val="0"/>
          <w:i/>
        </w:rPr>
        <w:fldChar w:fldCharType="begin"/>
      </w:r>
      <w:r w:rsidRPr="00596130">
        <w:rPr>
          <w:b w:val="0"/>
          <w:i/>
        </w:rPr>
        <w:instrText xml:space="preserve"> SEQ Table \* ARABIC </w:instrText>
      </w:r>
      <w:r w:rsidR="00642B6E" w:rsidRPr="00596130">
        <w:rPr>
          <w:b w:val="0"/>
          <w:i/>
        </w:rPr>
        <w:fldChar w:fldCharType="separate"/>
      </w:r>
      <w:r w:rsidRPr="00596130">
        <w:rPr>
          <w:b w:val="0"/>
          <w:i/>
          <w:noProof/>
        </w:rPr>
        <w:t>2</w:t>
      </w:r>
      <w:r w:rsidR="00642B6E" w:rsidRPr="00596130">
        <w:rPr>
          <w:b w:val="0"/>
          <w:i/>
        </w:rPr>
        <w:fldChar w:fldCharType="end"/>
      </w:r>
      <w:r w:rsidRPr="00596130">
        <w:rPr>
          <w:b w:val="0"/>
          <w:i/>
        </w:rPr>
        <w:t xml:space="preserve"> - id-fpki-SHA1 Policy OIDs</w:t>
      </w:r>
    </w:p>
    <w:tbl>
      <w:tblPr>
        <w:tblW w:w="9275" w:type="dxa"/>
        <w:jc w:val="center"/>
        <w:tblLayout w:type="fixed"/>
        <w:tblLook w:val="0000" w:firstRow="0" w:lastRow="0" w:firstColumn="0" w:lastColumn="0" w:noHBand="0" w:noVBand="0"/>
      </w:tblPr>
      <w:tblGrid>
        <w:gridCol w:w="2298"/>
        <w:gridCol w:w="3150"/>
        <w:gridCol w:w="3827"/>
      </w:tblGrid>
      <w:tr w:rsidR="00BB1342" w:rsidRPr="005A25B6" w14:paraId="00F8B51A" w14:textId="77777777" w:rsidTr="00CB695F">
        <w:trPr>
          <w:jc w:val="center"/>
        </w:trPr>
        <w:tc>
          <w:tcPr>
            <w:tcW w:w="2298" w:type="dxa"/>
            <w:tcBorders>
              <w:top w:val="single" w:sz="4" w:space="0" w:color="000000"/>
              <w:left w:val="single" w:sz="4" w:space="0" w:color="000000"/>
              <w:bottom w:val="single" w:sz="4" w:space="0" w:color="000000"/>
            </w:tcBorders>
            <w:shd w:val="clear" w:color="auto" w:fill="C0C0C0"/>
          </w:tcPr>
          <w:p w14:paraId="79556918"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SHA1 Policy</w:t>
            </w:r>
          </w:p>
        </w:tc>
        <w:tc>
          <w:tcPr>
            <w:tcW w:w="3150" w:type="dxa"/>
            <w:tcBorders>
              <w:top w:val="single" w:sz="4" w:space="0" w:color="000000"/>
              <w:left w:val="single" w:sz="4" w:space="0" w:color="000000"/>
              <w:bottom w:val="single" w:sz="4" w:space="0" w:color="000000"/>
              <w:right w:val="single" w:sz="4" w:space="0" w:color="000000"/>
            </w:tcBorders>
            <w:shd w:val="clear" w:color="auto" w:fill="C0C0C0"/>
          </w:tcPr>
          <w:p w14:paraId="5CADC8EF"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OID</w:t>
            </w:r>
          </w:p>
        </w:tc>
        <w:tc>
          <w:tcPr>
            <w:tcW w:w="3827" w:type="dxa"/>
            <w:tcBorders>
              <w:top w:val="single" w:sz="4" w:space="0" w:color="000000"/>
              <w:left w:val="single" w:sz="4" w:space="0" w:color="000000"/>
              <w:bottom w:val="single" w:sz="4" w:space="0" w:color="000000"/>
              <w:right w:val="single" w:sz="4" w:space="0" w:color="000000"/>
            </w:tcBorders>
            <w:shd w:val="clear" w:color="auto" w:fill="C0C0C0"/>
          </w:tcPr>
          <w:p w14:paraId="12026566"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Corresponding id-fpki-common policy</w:t>
            </w:r>
          </w:p>
        </w:tc>
      </w:tr>
      <w:tr w:rsidR="00BB1342" w:rsidRPr="005A25B6" w14:paraId="4D587736" w14:textId="77777777" w:rsidTr="00CB695F">
        <w:trPr>
          <w:jc w:val="center"/>
        </w:trPr>
        <w:tc>
          <w:tcPr>
            <w:tcW w:w="2298" w:type="dxa"/>
            <w:tcBorders>
              <w:top w:val="single" w:sz="4" w:space="0" w:color="000000"/>
              <w:left w:val="single" w:sz="4" w:space="0" w:color="000000"/>
              <w:bottom w:val="single" w:sz="4" w:space="0" w:color="000000"/>
            </w:tcBorders>
          </w:tcPr>
          <w:p w14:paraId="60485F04"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id-fpki-SHA1-policy</w:t>
            </w:r>
          </w:p>
        </w:tc>
        <w:tc>
          <w:tcPr>
            <w:tcW w:w="3150" w:type="dxa"/>
            <w:tcBorders>
              <w:top w:val="single" w:sz="4" w:space="0" w:color="000000"/>
              <w:left w:val="single" w:sz="4" w:space="0" w:color="000000"/>
              <w:bottom w:val="single" w:sz="4" w:space="0" w:color="000000"/>
              <w:right w:val="single" w:sz="4" w:space="0" w:color="000000"/>
            </w:tcBorders>
          </w:tcPr>
          <w:p w14:paraId="5371FB9D"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23}</w:t>
            </w:r>
          </w:p>
        </w:tc>
        <w:tc>
          <w:tcPr>
            <w:tcW w:w="3827" w:type="dxa"/>
            <w:tcBorders>
              <w:top w:val="single" w:sz="4" w:space="0" w:color="000000"/>
              <w:left w:val="single" w:sz="4" w:space="0" w:color="000000"/>
              <w:bottom w:val="single" w:sz="4" w:space="0" w:color="000000"/>
              <w:right w:val="single" w:sz="4" w:space="0" w:color="000000"/>
            </w:tcBorders>
          </w:tcPr>
          <w:p w14:paraId="56CE8F33"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id-fpki-common-policy</w:t>
            </w:r>
            <w:r>
              <w:rPr>
                <w:color w:val="000000"/>
                <w:lang w:eastAsia="ar-SA"/>
              </w:rPr>
              <w:br/>
            </w:r>
            <w:r>
              <w:rPr>
                <w:sz w:val="23"/>
                <w:szCs w:val="23"/>
              </w:rPr>
              <w:t xml:space="preserve">id-fpki-certpcy-mediumAssurance </w:t>
            </w:r>
          </w:p>
        </w:tc>
      </w:tr>
      <w:tr w:rsidR="00BB1342" w:rsidRPr="005A25B6" w14:paraId="0AE74D3A" w14:textId="77777777" w:rsidTr="00CB695F">
        <w:trPr>
          <w:jc w:val="center"/>
        </w:trPr>
        <w:tc>
          <w:tcPr>
            <w:tcW w:w="2298" w:type="dxa"/>
            <w:tcBorders>
              <w:left w:val="single" w:sz="4" w:space="0" w:color="000000"/>
              <w:bottom w:val="single" w:sz="4" w:space="0" w:color="000000"/>
            </w:tcBorders>
          </w:tcPr>
          <w:p w14:paraId="55E22ABB"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id-fpki-SHA1-hardware</w:t>
            </w:r>
          </w:p>
        </w:tc>
        <w:tc>
          <w:tcPr>
            <w:tcW w:w="3150" w:type="dxa"/>
            <w:tcBorders>
              <w:left w:val="single" w:sz="4" w:space="0" w:color="000000"/>
              <w:bottom w:val="single" w:sz="4" w:space="0" w:color="000000"/>
              <w:right w:val="single" w:sz="4" w:space="0" w:color="000000"/>
            </w:tcBorders>
          </w:tcPr>
          <w:p w14:paraId="608E3926"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24}</w:t>
            </w:r>
          </w:p>
        </w:tc>
        <w:tc>
          <w:tcPr>
            <w:tcW w:w="3827" w:type="dxa"/>
            <w:tcBorders>
              <w:left w:val="single" w:sz="4" w:space="0" w:color="000000"/>
              <w:bottom w:val="single" w:sz="4" w:space="0" w:color="000000"/>
              <w:right w:val="single" w:sz="4" w:space="0" w:color="000000"/>
            </w:tcBorders>
          </w:tcPr>
          <w:p w14:paraId="4B335240"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id-fpki-common-hardware</w:t>
            </w:r>
            <w:r>
              <w:rPr>
                <w:color w:val="000000"/>
                <w:lang w:eastAsia="ar-SA"/>
              </w:rPr>
              <w:br/>
            </w:r>
            <w:r>
              <w:rPr>
                <w:sz w:val="23"/>
                <w:szCs w:val="23"/>
              </w:rPr>
              <w:t xml:space="preserve">id-fpki-certpcy-mediumHardware </w:t>
            </w:r>
          </w:p>
        </w:tc>
      </w:tr>
      <w:tr w:rsidR="00BB1342" w:rsidRPr="005A25B6" w14:paraId="6A4D64C5" w14:textId="77777777" w:rsidTr="00CB695F">
        <w:trPr>
          <w:jc w:val="center"/>
        </w:trPr>
        <w:tc>
          <w:tcPr>
            <w:tcW w:w="2298" w:type="dxa"/>
            <w:tcBorders>
              <w:left w:val="single" w:sz="4" w:space="0" w:color="000000"/>
              <w:bottom w:val="single" w:sz="4" w:space="0" w:color="000000"/>
            </w:tcBorders>
          </w:tcPr>
          <w:p w14:paraId="668A53BA"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id-fpki-SHA1-devices</w:t>
            </w:r>
          </w:p>
        </w:tc>
        <w:tc>
          <w:tcPr>
            <w:tcW w:w="3150" w:type="dxa"/>
            <w:tcBorders>
              <w:left w:val="single" w:sz="4" w:space="0" w:color="000000"/>
              <w:bottom w:val="single" w:sz="4" w:space="0" w:color="000000"/>
              <w:right w:val="single" w:sz="4" w:space="0" w:color="000000"/>
            </w:tcBorders>
          </w:tcPr>
          <w:p w14:paraId="63BB0679"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25}</w:t>
            </w:r>
          </w:p>
        </w:tc>
        <w:tc>
          <w:tcPr>
            <w:tcW w:w="3827" w:type="dxa"/>
            <w:tcBorders>
              <w:left w:val="single" w:sz="4" w:space="0" w:color="000000"/>
              <w:bottom w:val="single" w:sz="4" w:space="0" w:color="000000"/>
              <w:right w:val="single" w:sz="4" w:space="0" w:color="000000"/>
            </w:tcBorders>
          </w:tcPr>
          <w:p w14:paraId="18F42C1F"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id-fpki-common-devices</w:t>
            </w:r>
            <w:r>
              <w:rPr>
                <w:color w:val="000000"/>
                <w:lang w:eastAsia="ar-SA"/>
              </w:rPr>
              <w:br/>
            </w:r>
            <w:r>
              <w:rPr>
                <w:sz w:val="23"/>
                <w:szCs w:val="23"/>
              </w:rPr>
              <w:t>id-fpki-certpcy-mediumAssurance</w:t>
            </w:r>
          </w:p>
        </w:tc>
      </w:tr>
      <w:tr w:rsidR="00BB1342" w:rsidRPr="005A25B6" w14:paraId="3F2290F7" w14:textId="77777777" w:rsidTr="00CB695F">
        <w:trPr>
          <w:trHeight w:val="332"/>
          <w:jc w:val="center"/>
        </w:trPr>
        <w:tc>
          <w:tcPr>
            <w:tcW w:w="2298" w:type="dxa"/>
            <w:tcBorders>
              <w:left w:val="single" w:sz="4" w:space="0" w:color="000000"/>
              <w:bottom w:val="single" w:sz="4" w:space="0" w:color="000000"/>
            </w:tcBorders>
          </w:tcPr>
          <w:p w14:paraId="361FCCA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id-fpki-SHA1-authentication</w:t>
            </w:r>
          </w:p>
        </w:tc>
        <w:tc>
          <w:tcPr>
            <w:tcW w:w="3150" w:type="dxa"/>
            <w:tcBorders>
              <w:left w:val="single" w:sz="4" w:space="0" w:color="000000"/>
              <w:bottom w:val="single" w:sz="4" w:space="0" w:color="000000"/>
              <w:right w:val="single" w:sz="4" w:space="0" w:color="000000"/>
            </w:tcBorders>
          </w:tcPr>
          <w:p w14:paraId="7CFB22DE"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26}</w:t>
            </w:r>
          </w:p>
        </w:tc>
        <w:tc>
          <w:tcPr>
            <w:tcW w:w="3827" w:type="dxa"/>
            <w:tcBorders>
              <w:left w:val="single" w:sz="4" w:space="0" w:color="000000"/>
              <w:bottom w:val="single" w:sz="4" w:space="0" w:color="000000"/>
              <w:right w:val="single" w:sz="4" w:space="0" w:color="000000"/>
            </w:tcBorders>
          </w:tcPr>
          <w:p w14:paraId="497596AF"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id-fpki-common-authentication</w:t>
            </w:r>
            <w:r>
              <w:rPr>
                <w:color w:val="000000"/>
                <w:lang w:eastAsia="ar-SA"/>
              </w:rPr>
              <w:br/>
            </w:r>
            <w:r>
              <w:rPr>
                <w:sz w:val="23"/>
                <w:szCs w:val="23"/>
              </w:rPr>
              <w:t>id-fpki-certpcy-mediumHardware</w:t>
            </w:r>
          </w:p>
        </w:tc>
      </w:tr>
      <w:tr w:rsidR="00BB1342" w:rsidRPr="005A25B6" w14:paraId="3E89A006" w14:textId="77777777" w:rsidTr="00CB695F">
        <w:trPr>
          <w:trHeight w:val="332"/>
          <w:jc w:val="center"/>
        </w:trPr>
        <w:tc>
          <w:tcPr>
            <w:tcW w:w="2298" w:type="dxa"/>
            <w:tcBorders>
              <w:left w:val="single" w:sz="4" w:space="0" w:color="000000"/>
              <w:bottom w:val="single" w:sz="4" w:space="0" w:color="000000"/>
            </w:tcBorders>
          </w:tcPr>
          <w:p w14:paraId="2C2021F5"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id-fpki-SHA1-cardAuth</w:t>
            </w:r>
          </w:p>
        </w:tc>
        <w:tc>
          <w:tcPr>
            <w:tcW w:w="3150" w:type="dxa"/>
            <w:tcBorders>
              <w:left w:val="single" w:sz="4" w:space="0" w:color="000000"/>
              <w:bottom w:val="single" w:sz="4" w:space="0" w:color="000000"/>
              <w:right w:val="single" w:sz="4" w:space="0" w:color="000000"/>
            </w:tcBorders>
          </w:tcPr>
          <w:p w14:paraId="67C37FC1"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27}</w:t>
            </w:r>
          </w:p>
        </w:tc>
        <w:tc>
          <w:tcPr>
            <w:tcW w:w="3827" w:type="dxa"/>
            <w:tcBorders>
              <w:left w:val="single" w:sz="4" w:space="0" w:color="000000"/>
              <w:bottom w:val="single" w:sz="4" w:space="0" w:color="000000"/>
              <w:right w:val="single" w:sz="4" w:space="0" w:color="000000"/>
            </w:tcBorders>
          </w:tcPr>
          <w:p w14:paraId="52090174" w14:textId="77777777" w:rsidR="00BB1342" w:rsidRPr="005A25B6" w:rsidRDefault="00BB1342" w:rsidP="0043300C">
            <w:pPr>
              <w:snapToGrid w:val="0"/>
              <w:spacing w:before="120" w:after="120"/>
              <w:rPr>
                <w:rFonts w:ascii="Calibri" w:eastAsia="Calibri" w:hAnsi="Calibri"/>
                <w:color w:val="000000"/>
                <w:lang w:eastAsia="ar-SA"/>
              </w:rPr>
            </w:pPr>
            <w:r w:rsidRPr="005A25B6">
              <w:rPr>
                <w:rFonts w:ascii="Calibri" w:eastAsia="Calibri" w:hAnsi="Calibri"/>
                <w:color w:val="000000"/>
                <w:lang w:eastAsia="ar-SA"/>
              </w:rPr>
              <w:t>id-fpki-common-cardAuth</w:t>
            </w:r>
          </w:p>
        </w:tc>
      </w:tr>
    </w:tbl>
    <w:p w14:paraId="40CCDAB3" w14:textId="77777777" w:rsidR="00C62E4B" w:rsidRDefault="00C62E4B">
      <w:pPr>
        <w:spacing w:after="120"/>
        <w:rPr>
          <w:lang w:eastAsia="ar-SA"/>
        </w:rPr>
      </w:pPr>
    </w:p>
    <w:p w14:paraId="0DEEDAAC" w14:textId="77777777"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either id-fpki-common-deviceHardware, id-fpki-common-devices, or both. </w:t>
      </w:r>
      <w:r w:rsidR="00315A94">
        <w:rPr>
          <w:lang w:eastAsia="ar-SA"/>
        </w:rPr>
        <w:lastRenderedPageBreak/>
        <w:t>Subscriber certificates issued to devices under this policy using software cryptographic modules shall include id-fpki-common-devices</w:t>
      </w:r>
      <w:r>
        <w:rPr>
          <w:lang w:eastAsia="ar-SA"/>
        </w:rPr>
        <w:t>.</w:t>
      </w:r>
    </w:p>
    <w:p w14:paraId="1F47C391" w14:textId="77777777" w:rsidR="00BC097A" w:rsidRDefault="00D92085">
      <w:pPr>
        <w:spacing w:after="120"/>
      </w:pPr>
      <w:r>
        <w:rPr>
          <w:color w:val="000000"/>
          <w:lang w:eastAsia="ar-SA"/>
        </w:rPr>
        <w:t xml:space="preserve">This document includes </w:t>
      </w:r>
      <w:r w:rsidR="00910DFF">
        <w:rPr>
          <w:color w:val="000000"/>
          <w:lang w:eastAsia="ar-SA"/>
        </w:rPr>
        <w:t xml:space="preserve">three </w:t>
      </w:r>
      <w:r>
        <w:rPr>
          <w:color w:val="000000"/>
          <w:lang w:eastAsia="ar-SA"/>
        </w:rPr>
        <w:t xml:space="preserve">policies specific to the FIPS 201 Personal Identity Verification Card. </w:t>
      </w:r>
      <w:r w:rsidR="00BC097A">
        <w:rPr>
          <w:color w:val="000000"/>
          <w:lang w:eastAsia="ar-SA"/>
        </w:rPr>
        <w:t>Certificates issued to users supporting authentication but not digital signature may contain id-fpki-common-authentication.  Certificates issued to users supporting authentication where the private key can be used without user authentication may contain id-fpki-common-cardAuth.</w:t>
      </w:r>
      <w:r w:rsidR="00910DFF">
        <w:rPr>
          <w:color w:val="000000"/>
          <w:lang w:eastAsia="ar-SA"/>
        </w:rPr>
        <w:t xml:space="preserve"> </w:t>
      </w:r>
      <w:r w:rsidR="00642B6E" w:rsidRPr="00642B6E">
        <w:t xml:space="preserve">The </w:t>
      </w:r>
      <w:r w:rsidR="00642B6E" w:rsidRPr="00642B6E">
        <w:rPr>
          <w:snapToGrid w:val="0"/>
        </w:rPr>
        <w:t>id-fpki-common-piv-contentSigning</w:t>
      </w:r>
      <w:r w:rsidR="00642B6E" w:rsidRPr="00642B6E">
        <w:t xml:space="preserve"> policy shall only be asserted in certificates issued to devices that sign PIV Card objects in accordance with [FIPS 201].</w:t>
      </w:r>
    </w:p>
    <w:p w14:paraId="1F26454E" w14:textId="77777777" w:rsidR="00910DFF" w:rsidRPr="00910DFF" w:rsidRDefault="00642B6E">
      <w:pPr>
        <w:spacing w:after="120"/>
        <w:rPr>
          <w:color w:val="000000"/>
          <w:lang w:eastAsia="ar-SA"/>
        </w:rPr>
      </w:pPr>
      <w:r w:rsidRPr="00642B6E">
        <w:t xml:space="preserve">The requirements associated with </w:t>
      </w:r>
      <w:r w:rsidRPr="00642B6E">
        <w:rPr>
          <w:snapToGrid w:val="0"/>
        </w:rPr>
        <w:t>id-fpki-common-piv-contentSigning</w:t>
      </w:r>
      <w:r w:rsidRPr="00642B6E">
        <w:t xml:space="preserve"> are identical to id-fpki-common-devicesHardware except where specifically noted in the text.</w:t>
      </w:r>
    </w:p>
    <w:p w14:paraId="1A3D7A95" w14:textId="77777777" w:rsidR="001A1A4E" w:rsidRPr="001A1A4E" w:rsidRDefault="001A1A4E">
      <w:pPr>
        <w:spacing w:after="120"/>
        <w:rPr>
          <w:color w:val="000000"/>
          <w:lang w:eastAsia="ar-SA"/>
        </w:rPr>
      </w:pPr>
      <w:r w:rsidRPr="001A1A4E">
        <w:rPr>
          <w:color w:val="000000"/>
          <w:lang w:eastAsia="ar-SA"/>
        </w:rPr>
        <w:t>The requirements associated with a id-fpki-SHA1 policy are identical to those defined for the corresponding id-fpki-common policy, except that the certificates asserting id-fpki-SHA1- policies are signed with SHA-1, and the issuing CAs can use SHA-1 for generation of PKI objects such as CRLs and OCSP responses until December 31, 2013.</w:t>
      </w:r>
    </w:p>
    <w:p w14:paraId="43947747" w14:textId="77777777" w:rsidR="00BC097A" w:rsidRPr="00CA6103" w:rsidRDefault="00BC097A" w:rsidP="00F85422">
      <w:pPr>
        <w:pStyle w:val="Heading2"/>
        <w:rPr>
          <w:lang w:eastAsia="ar-SA"/>
        </w:rPr>
      </w:pPr>
      <w:bookmarkStart w:id="14" w:name="_Toc280343712"/>
      <w:bookmarkStart w:id="15" w:name="_Toc343593596"/>
      <w:r w:rsidRPr="00CA6103">
        <w:rPr>
          <w:lang w:eastAsia="ar-SA"/>
        </w:rPr>
        <w:t>PKI Participants</w:t>
      </w:r>
      <w:bookmarkEnd w:id="14"/>
      <w:bookmarkEnd w:id="15"/>
    </w:p>
    <w:p w14:paraId="31B0ADC5"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62072346" w14:textId="77777777" w:rsidR="00BC097A" w:rsidRPr="00CA6103" w:rsidRDefault="00BC097A" w:rsidP="008A6BDC">
      <w:pPr>
        <w:pStyle w:val="Heading3"/>
        <w:ind w:right="547"/>
        <w:rPr>
          <w:bCs/>
          <w:lang w:eastAsia="ar-SA"/>
        </w:rPr>
      </w:pPr>
      <w:bookmarkStart w:id="16" w:name="_Toc280343713"/>
      <w:bookmarkStart w:id="17" w:name="_Toc343593597"/>
      <w:r w:rsidRPr="00CA6103">
        <w:rPr>
          <w:bCs/>
          <w:lang w:eastAsia="ar-SA"/>
        </w:rPr>
        <w:t>PKI Authorities</w:t>
      </w:r>
      <w:bookmarkEnd w:id="16"/>
      <w:bookmarkEnd w:id="17"/>
    </w:p>
    <w:p w14:paraId="46E123EC" w14:textId="77777777" w:rsidR="00BC097A" w:rsidRDefault="00BC097A" w:rsidP="008A6BDC">
      <w:pPr>
        <w:pStyle w:val="Heading4"/>
        <w:tabs>
          <w:tab w:val="clear" w:pos="864"/>
          <w:tab w:val="left" w:pos="1260"/>
        </w:tabs>
        <w:spacing w:before="240" w:after="60"/>
        <w:ind w:left="900" w:hanging="900"/>
        <w:rPr>
          <w:lang w:eastAsia="ar-SA"/>
        </w:rPr>
      </w:pPr>
      <w:bookmarkStart w:id="18" w:name="_Toc280343714"/>
      <w:bookmarkStart w:id="19" w:name="_Toc343593598"/>
      <w:r>
        <w:rPr>
          <w:lang w:eastAsia="ar-SA"/>
        </w:rPr>
        <w:t>Federal Chief Information Officers Council</w:t>
      </w:r>
      <w:bookmarkEnd w:id="18"/>
      <w:bookmarkEnd w:id="19"/>
    </w:p>
    <w:p w14:paraId="462BF95D"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200A3C74" w14:textId="77777777" w:rsidR="00BC097A" w:rsidRDefault="00BC097A" w:rsidP="008A6BDC">
      <w:pPr>
        <w:pStyle w:val="Heading4"/>
        <w:tabs>
          <w:tab w:val="clear" w:pos="864"/>
          <w:tab w:val="left" w:pos="1260"/>
        </w:tabs>
        <w:spacing w:before="240" w:after="60"/>
        <w:ind w:left="900" w:hanging="900"/>
        <w:rPr>
          <w:szCs w:val="24"/>
          <w:lang w:eastAsia="ar-SA"/>
        </w:rPr>
      </w:pPr>
      <w:bookmarkStart w:id="20" w:name="_Toc280343715"/>
      <w:bookmarkStart w:id="21" w:name="_Toc343593599"/>
      <w:r>
        <w:rPr>
          <w:lang w:eastAsia="ar-SA"/>
        </w:rPr>
        <w:t>Federal PKI Policy Authority (FPKIPA)</w:t>
      </w:r>
      <w:bookmarkEnd w:id="20"/>
      <w:bookmarkEnd w:id="21"/>
    </w:p>
    <w:p w14:paraId="43BDF58C"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6981D9AB" w14:textId="77777777" w:rsidR="00BC097A" w:rsidRDefault="00BC097A">
      <w:pPr>
        <w:pStyle w:val="BulletDouble"/>
        <w:numPr>
          <w:ilvl w:val="0"/>
          <w:numId w:val="9"/>
        </w:numPr>
        <w:tabs>
          <w:tab w:val="left" w:pos="720"/>
        </w:tabs>
        <w:rPr>
          <w:lang w:eastAsia="ar-SA"/>
        </w:rPr>
      </w:pPr>
      <w:r>
        <w:rPr>
          <w:lang w:eastAsia="ar-SA"/>
        </w:rPr>
        <w:t>Maintaining this CP,</w:t>
      </w:r>
    </w:p>
    <w:p w14:paraId="35885ED9"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4BAB699F"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09FFDAD9"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377B6164" w14:textId="77777777" w:rsidR="00BC097A" w:rsidRDefault="001B47FE" w:rsidP="008A6BDC">
      <w:pPr>
        <w:pStyle w:val="Heading4"/>
        <w:tabs>
          <w:tab w:val="clear" w:pos="864"/>
          <w:tab w:val="left" w:pos="1260"/>
        </w:tabs>
        <w:spacing w:before="240" w:after="60"/>
        <w:ind w:left="900" w:hanging="900"/>
        <w:rPr>
          <w:lang w:eastAsia="ar-SA"/>
        </w:rPr>
      </w:pPr>
      <w:bookmarkStart w:id="22" w:name="_Toc280343716"/>
      <w:bookmarkStart w:id="23" w:name="_Toc343593600"/>
      <w:r>
        <w:rPr>
          <w:lang w:eastAsia="ar-SA"/>
        </w:rPr>
        <w:t>FPKI Management</w:t>
      </w:r>
      <w:r w:rsidR="00BC097A">
        <w:rPr>
          <w:lang w:eastAsia="ar-SA"/>
        </w:rPr>
        <w:t xml:space="preserve"> Authority (FPKI</w:t>
      </w:r>
      <w:r>
        <w:rPr>
          <w:lang w:eastAsia="ar-SA"/>
        </w:rPr>
        <w:t>M</w:t>
      </w:r>
      <w:r w:rsidR="00BC097A">
        <w:rPr>
          <w:lang w:eastAsia="ar-SA"/>
        </w:rPr>
        <w:t>A)</w:t>
      </w:r>
      <w:bookmarkEnd w:id="22"/>
      <w:bookmarkEnd w:id="23"/>
    </w:p>
    <w:p w14:paraId="135419C4" w14:textId="77777777" w:rsidR="00BC097A" w:rsidRDefault="001B47FE">
      <w:pPr>
        <w:autoSpaceDE w:val="0"/>
        <w:spacing w:after="120"/>
        <w:rPr>
          <w:szCs w:val="24"/>
          <w:lang w:eastAsia="ar-SA"/>
        </w:rPr>
      </w:pPr>
      <w:bookmarkStart w:id="24"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 </w:t>
      </w:r>
      <w:r w:rsidR="0093527C">
        <w:rPr>
          <w:szCs w:val="24"/>
          <w:lang w:eastAsia="ar-SA"/>
        </w:rPr>
        <w:t xml:space="preserve">and the SHA-1 Federal Root CA </w:t>
      </w:r>
      <w:r w:rsidR="00BC097A">
        <w:rPr>
          <w:szCs w:val="24"/>
          <w:lang w:eastAsia="ar-SA"/>
        </w:rPr>
        <w:t>on behalf of the U.S. Government, subject to the direction of the FPKIPA.</w:t>
      </w:r>
      <w:r w:rsidR="0093527C">
        <w:rPr>
          <w:szCs w:val="24"/>
          <w:lang w:eastAsia="ar-SA"/>
        </w:rPr>
        <w:t xml:space="preserve"> </w:t>
      </w:r>
      <w:r w:rsidR="0093527C" w:rsidRPr="0093527C">
        <w:rPr>
          <w:szCs w:val="24"/>
        </w:rPr>
        <w:t>All of the requirements for the SHA1 Federal Root CA are identical to the Common Policy Root CA except that the SHA</w:t>
      </w:r>
      <w:r w:rsidR="0093527C">
        <w:rPr>
          <w:szCs w:val="24"/>
        </w:rPr>
        <w:t>-</w:t>
      </w:r>
      <w:r w:rsidR="0093527C" w:rsidRPr="0093527C">
        <w:rPr>
          <w:szCs w:val="24"/>
        </w:rPr>
        <w:t xml:space="preserve">1 Federal Root CA asserts id-fpki-sha1 policies and shall </w:t>
      </w:r>
      <w:r w:rsidR="0093527C" w:rsidRPr="0093527C">
        <w:rPr>
          <w:szCs w:val="24"/>
        </w:rPr>
        <w:lastRenderedPageBreak/>
        <w:t>use SHA-1 for generation of PKI objects such as certificates, Certificate Revocation Lists (CRLs) and Online Certificate Status Protocol (OCSP) responses after December 31, 2010 and before December 31</w:t>
      </w:r>
      <w:r w:rsidR="0093527C">
        <w:rPr>
          <w:szCs w:val="24"/>
        </w:rPr>
        <w:t>,</w:t>
      </w:r>
      <w:r w:rsidR="0093527C" w:rsidRPr="0093527C">
        <w:rPr>
          <w:szCs w:val="24"/>
        </w:rPr>
        <w:t xml:space="preserve"> 2013.</w:t>
      </w:r>
    </w:p>
    <w:p w14:paraId="1C6D1EEA" w14:textId="77777777" w:rsidR="00BC097A" w:rsidRDefault="00BC097A" w:rsidP="008A6BDC">
      <w:pPr>
        <w:pStyle w:val="Heading4"/>
        <w:tabs>
          <w:tab w:val="clear" w:pos="864"/>
          <w:tab w:val="left" w:pos="1260"/>
        </w:tabs>
        <w:spacing w:before="240" w:after="60"/>
        <w:ind w:left="900" w:hanging="900"/>
        <w:rPr>
          <w:lang w:eastAsia="ar-SA"/>
        </w:rPr>
      </w:pPr>
      <w:bookmarkStart w:id="25" w:name="_Toc280343717"/>
      <w:bookmarkStart w:id="26" w:name="_Toc343593601"/>
      <w:r>
        <w:rPr>
          <w:lang w:eastAsia="ar-SA"/>
        </w:rPr>
        <w:t xml:space="preserve">FPKI </w:t>
      </w:r>
      <w:r w:rsidR="001B47FE">
        <w:rPr>
          <w:lang w:eastAsia="ar-SA"/>
        </w:rPr>
        <w:t>Management Authority</w:t>
      </w:r>
      <w:r>
        <w:rPr>
          <w:lang w:eastAsia="ar-SA"/>
        </w:rPr>
        <w:t xml:space="preserve"> </w:t>
      </w:r>
      <w:bookmarkEnd w:id="24"/>
      <w:r>
        <w:rPr>
          <w:lang w:eastAsia="ar-SA"/>
        </w:rPr>
        <w:t>Program Manager</w:t>
      </w:r>
      <w:bookmarkEnd w:id="25"/>
      <w:bookmarkEnd w:id="26"/>
    </w:p>
    <w:p w14:paraId="2147BF04"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 including the Common Policy Root CA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5877C548"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7" w:name="_Toc280343718"/>
      <w:bookmarkStart w:id="28" w:name="_Toc343593602"/>
      <w:r>
        <w:rPr>
          <w:lang w:eastAsia="ar-SA"/>
        </w:rPr>
        <w:t>Policy Management Authority</w:t>
      </w:r>
      <w:bookmarkEnd w:id="27"/>
      <w:bookmarkEnd w:id="28"/>
    </w:p>
    <w:p w14:paraId="05D84A47"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55A64794"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6714E509"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27A3762B" w14:textId="77777777" w:rsidR="00BC097A" w:rsidRDefault="00BC097A" w:rsidP="008A6BDC">
      <w:pPr>
        <w:pStyle w:val="Heading4"/>
        <w:keepNext w:val="0"/>
        <w:tabs>
          <w:tab w:val="clear" w:pos="864"/>
          <w:tab w:val="left" w:pos="1260"/>
        </w:tabs>
        <w:spacing w:before="240" w:after="60"/>
        <w:ind w:left="900" w:right="1080" w:hanging="900"/>
      </w:pPr>
      <w:bookmarkStart w:id="29" w:name="_Toc280343719"/>
      <w:bookmarkStart w:id="30" w:name="_Toc343593603"/>
      <w:r>
        <w:rPr>
          <w:bCs/>
          <w:lang w:eastAsia="ar-SA"/>
        </w:rPr>
        <w:t>Certification Authority</w:t>
      </w:r>
      <w:bookmarkEnd w:id="29"/>
      <w:bookmarkEnd w:id="30"/>
    </w:p>
    <w:p w14:paraId="44F918AD"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23348283"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307F9104" w14:textId="77777777" w:rsidR="00BC097A" w:rsidRDefault="00BC097A">
      <w:pPr>
        <w:pStyle w:val="BulletDouble"/>
        <w:numPr>
          <w:ilvl w:val="0"/>
          <w:numId w:val="16"/>
        </w:numPr>
        <w:tabs>
          <w:tab w:val="left" w:pos="720"/>
        </w:tabs>
        <w:rPr>
          <w:lang w:eastAsia="ar-SA"/>
        </w:rPr>
      </w:pPr>
      <w:r>
        <w:rPr>
          <w:lang w:eastAsia="ar-SA"/>
        </w:rPr>
        <w:t>Publication of certificates</w:t>
      </w:r>
    </w:p>
    <w:p w14:paraId="28EB0D7D" w14:textId="77777777" w:rsidR="00BC097A" w:rsidRDefault="00BC097A">
      <w:pPr>
        <w:pStyle w:val="BulletDouble"/>
        <w:numPr>
          <w:ilvl w:val="0"/>
          <w:numId w:val="16"/>
        </w:numPr>
        <w:tabs>
          <w:tab w:val="left" w:pos="720"/>
        </w:tabs>
        <w:rPr>
          <w:lang w:eastAsia="ar-SA"/>
        </w:rPr>
      </w:pPr>
      <w:r>
        <w:rPr>
          <w:lang w:eastAsia="ar-SA"/>
        </w:rPr>
        <w:t>Revocation of certificates</w:t>
      </w:r>
    </w:p>
    <w:p w14:paraId="5C712F61"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7D337433" w14:textId="77777777" w:rsidR="00BC097A" w:rsidRDefault="00BC097A">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Pr>
          <w:szCs w:val="24"/>
          <w:lang w:eastAsia="ar-SA"/>
        </w:rPr>
        <w:t>.</w:t>
      </w:r>
    </w:p>
    <w:p w14:paraId="39FDD22C"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1" w:name="_Toc280343720"/>
      <w:bookmarkStart w:id="32" w:name="_Toc343593604"/>
      <w:r>
        <w:rPr>
          <w:bCs/>
          <w:lang w:eastAsia="ar-SA"/>
        </w:rPr>
        <w:t>Certificate Status Servers</w:t>
      </w:r>
      <w:bookmarkEnd w:id="31"/>
      <w:bookmarkEnd w:id="32"/>
    </w:p>
    <w:p w14:paraId="5974AF62"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lastRenderedPageBreak/>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14:paraId="6C7934CA" w14:textId="77777777" w:rsidR="00BC097A" w:rsidRDefault="00BC097A" w:rsidP="008A6BDC">
      <w:pPr>
        <w:pStyle w:val="Heading3"/>
      </w:pPr>
      <w:bookmarkStart w:id="33" w:name="_Toc280343721"/>
      <w:bookmarkStart w:id="34" w:name="_Toc343593605"/>
      <w:r>
        <w:rPr>
          <w:lang w:eastAsia="ar-SA"/>
        </w:rPr>
        <w:t>Registration Authorities</w:t>
      </w:r>
      <w:bookmarkEnd w:id="33"/>
      <w:bookmarkEnd w:id="34"/>
    </w:p>
    <w:p w14:paraId="00EB22B2"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579EBD23"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7FCAC393"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20BDDE3B" w14:textId="77777777" w:rsidR="00BC097A" w:rsidRDefault="00BC097A" w:rsidP="008A6BDC">
      <w:pPr>
        <w:pStyle w:val="Heading3"/>
        <w:rPr>
          <w:lang w:eastAsia="ar-SA"/>
        </w:rPr>
      </w:pPr>
      <w:bookmarkStart w:id="35" w:name="_Toc280343722"/>
      <w:bookmarkStart w:id="36" w:name="_Toc343593606"/>
      <w:r>
        <w:rPr>
          <w:lang w:eastAsia="ar-SA"/>
        </w:rPr>
        <w:t>Trusted Agent</w:t>
      </w:r>
      <w:r w:rsidR="007F124A">
        <w:rPr>
          <w:lang w:eastAsia="ar-SA"/>
        </w:rPr>
        <w:t>s</w:t>
      </w:r>
      <w:bookmarkEnd w:id="35"/>
      <w:bookmarkEnd w:id="36"/>
    </w:p>
    <w:p w14:paraId="2F0352A1"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2D85B21F" w14:textId="77777777" w:rsidR="00BC097A" w:rsidRDefault="00BC097A" w:rsidP="008A6BDC">
      <w:pPr>
        <w:pStyle w:val="Heading3"/>
        <w:rPr>
          <w:lang w:eastAsia="ar-SA"/>
        </w:rPr>
      </w:pPr>
      <w:bookmarkStart w:id="37" w:name="_Toc280343723"/>
      <w:bookmarkStart w:id="38" w:name="_Toc343593607"/>
      <w:r>
        <w:rPr>
          <w:lang w:eastAsia="ar-SA"/>
        </w:rPr>
        <w:t>Subscribers</w:t>
      </w:r>
      <w:bookmarkEnd w:id="37"/>
      <w:bookmarkEnd w:id="38"/>
    </w:p>
    <w:p w14:paraId="7D0F1B9C"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47A33365"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5AF78FF8" w14:textId="77777777" w:rsidR="00FA5589" w:rsidRPr="00A67772" w:rsidRDefault="00847B57">
      <w:pPr>
        <w:autoSpaceDE w:val="0"/>
        <w:spacing w:after="120"/>
        <w:rPr>
          <w:lang w:eastAsia="ar-SA"/>
        </w:rPr>
      </w:pPr>
      <w:r>
        <w:rPr>
          <w:noProof/>
          <w:lang w:eastAsia="ar-SA"/>
        </w:rPr>
        <w:lastRenderedPageBreak/>
        <mc:AlternateContent>
          <mc:Choice Requires="wpc">
            <w:drawing>
              <wp:inline distT="0" distB="0" distL="0" distR="0" wp14:anchorId="31B3C282" wp14:editId="5839CB78">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81443236"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2CA2C56D" w14:textId="77777777" w:rsidR="007173BF" w:rsidRDefault="007173BF">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31B3C282"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">
                  <v:path arrowok="t"/>
                  <v:textbox>
                    <w:txbxContent>
                      <w:p w14:paraId="2CA2C56D" w14:textId="77777777" w:rsidR="007173BF" w:rsidRDefault="007173BF">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665AF49C" w14:textId="77777777" w:rsidR="00BC097A" w:rsidRDefault="00BC097A" w:rsidP="008A6BDC">
      <w:pPr>
        <w:pStyle w:val="Heading3"/>
        <w:rPr>
          <w:lang w:eastAsia="ar-SA"/>
        </w:rPr>
      </w:pPr>
      <w:bookmarkStart w:id="39" w:name="_Toc280343724"/>
      <w:bookmarkStart w:id="40" w:name="_Toc343593608"/>
      <w:r>
        <w:rPr>
          <w:lang w:eastAsia="ar-SA"/>
        </w:rPr>
        <w:t>Relying Parties</w:t>
      </w:r>
      <w:bookmarkEnd w:id="39"/>
      <w:bookmarkEnd w:id="40"/>
    </w:p>
    <w:p w14:paraId="4A66E481"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68590EEA"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3B9E0FFC" w14:textId="77777777" w:rsidR="00BC097A" w:rsidRDefault="00BC097A" w:rsidP="008A6BDC">
      <w:pPr>
        <w:pStyle w:val="Heading3"/>
        <w:rPr>
          <w:lang w:eastAsia="ar-SA"/>
        </w:rPr>
      </w:pPr>
      <w:bookmarkStart w:id="41" w:name="_Toc280343725"/>
      <w:bookmarkStart w:id="42" w:name="_Toc343593609"/>
      <w:r>
        <w:rPr>
          <w:lang w:eastAsia="ar-SA"/>
        </w:rPr>
        <w:t>Other Participants</w:t>
      </w:r>
      <w:bookmarkEnd w:id="41"/>
      <w:bookmarkEnd w:id="42"/>
    </w:p>
    <w:p w14:paraId="39D7FC61"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2DF9FA2B" w14:textId="77777777" w:rsidR="00BC097A" w:rsidRPr="00CA6103" w:rsidRDefault="00BC097A" w:rsidP="00F85422">
      <w:pPr>
        <w:pStyle w:val="Heading2"/>
        <w:rPr>
          <w:lang w:eastAsia="ar-SA"/>
        </w:rPr>
      </w:pPr>
      <w:bookmarkStart w:id="43" w:name="_Toc280343726"/>
      <w:bookmarkStart w:id="44" w:name="_Toc343593610"/>
      <w:r w:rsidRPr="00CA6103">
        <w:rPr>
          <w:lang w:eastAsia="ar-SA"/>
        </w:rPr>
        <w:t>Certificate Usage</w:t>
      </w:r>
      <w:bookmarkEnd w:id="43"/>
      <w:bookmarkEnd w:id="44"/>
    </w:p>
    <w:p w14:paraId="69FF10CC" w14:textId="77777777" w:rsidR="00BC097A" w:rsidRDefault="00BC097A" w:rsidP="0069225F">
      <w:pPr>
        <w:pStyle w:val="Heading3"/>
      </w:pPr>
      <w:bookmarkStart w:id="45" w:name="_Toc280343727"/>
      <w:bookmarkStart w:id="46" w:name="_Toc343593611"/>
      <w:r>
        <w:rPr>
          <w:lang w:eastAsia="ar-SA"/>
        </w:rPr>
        <w:t>Appropriate Certificate Uses</w:t>
      </w:r>
      <w:bookmarkEnd w:id="45"/>
      <w:bookmarkEnd w:id="46"/>
    </w:p>
    <w:p w14:paraId="79343F64"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6470E500"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5A0E0CA3" w14:textId="77777777" w:rsidR="00BC097A" w:rsidRDefault="00BC097A">
      <w:r>
        <w:lastRenderedPageBreak/>
        <w:t>Credentials issued under the id-fpki-common-policy polic</w:t>
      </w:r>
      <w:r w:rsidR="008216C3">
        <w:t>y</w:t>
      </w:r>
      <w:r>
        <w:t xml:space="preserve"> are intended to meet the requirements for Level 3 authentication, as defined by the OMB E</w:t>
      </w:r>
      <w:r>
        <w:noBreakHyphen/>
        <w:t>Authentication Guidance. [E-Auth]  Credentials issued under the id-fpki-common-hardware</w:t>
      </w:r>
      <w:r w:rsidR="008216C3">
        <w:t xml:space="preserve">, id-fpki-common-authentication, </w:t>
      </w:r>
      <w:r>
        <w:t>and id-fpki-common-High policies meet the requirements for Level 4 authentication, as defined by the OMB E-Authentication Guidance. [E-Auth]</w:t>
      </w:r>
    </w:p>
    <w:p w14:paraId="6807A8AC" w14:textId="77777777" w:rsidR="00910DFF" w:rsidRPr="00910DFF" w:rsidRDefault="00642B6E">
      <w:r w:rsidRPr="00642B6E">
        <w:t>Credentials issued under the id-fpki-common-piv-contentSigning policy are intended to meet the requirements in FIPS 201 as the digital signatory of the PIV Card Holder Unique IDentifier (CHUID) and associated PIV card objects.</w:t>
      </w:r>
    </w:p>
    <w:p w14:paraId="08DEB810" w14:textId="77777777" w:rsidR="00BC097A" w:rsidRDefault="00BC097A">
      <w:pPr>
        <w:rPr>
          <w:szCs w:val="24"/>
        </w:rPr>
      </w:pPr>
      <w:r>
        <w:t>In addition this policy may support signature and confidentiality requirements for Federal government processes</w:t>
      </w:r>
      <w:r>
        <w:rPr>
          <w:szCs w:val="24"/>
        </w:rPr>
        <w:t>.</w:t>
      </w:r>
    </w:p>
    <w:p w14:paraId="6347EEAA" w14:textId="77777777" w:rsidR="00A5638E" w:rsidRDefault="00A5638E" w:rsidP="008532AB">
      <w:pPr>
        <w:spacing w:after="120"/>
        <w:rPr>
          <w:szCs w:val="24"/>
        </w:rPr>
      </w:pPr>
      <w:r w:rsidRPr="00A5638E">
        <w:rPr>
          <w:szCs w:val="24"/>
        </w:rPr>
        <w:t>The digital signatures on certificates issued under this policy may be generated using SHA-1 only when one or more of the id-fpki-SHA1 policy OIDs is used</w:t>
      </w:r>
      <w:r>
        <w:rPr>
          <w:szCs w:val="24"/>
        </w:rPr>
        <w:t xml:space="preserve">. </w:t>
      </w:r>
      <w:r w:rsidRPr="00A5638E">
        <w:rPr>
          <w:szCs w:val="24"/>
        </w:rPr>
        <w:t>The use of SHA-1 to create digital signatures is deprecated beginning January 1, 2011.  As such, use of SHA</w:t>
      </w:r>
      <w:r>
        <w:rPr>
          <w:szCs w:val="24"/>
        </w:rPr>
        <w:t>-</w:t>
      </w:r>
      <w:r w:rsidRPr="00A5638E">
        <w:rPr>
          <w:szCs w:val="24"/>
        </w:rPr>
        <w:t>1 certificates issued under this policy should be limited to applications for which the risks associated with the use of a deprecated cryptographic algorithm have been deemed acceptable.</w:t>
      </w:r>
    </w:p>
    <w:p w14:paraId="599BDA14" w14:textId="77777777" w:rsidR="00BC097A" w:rsidRDefault="00BC097A" w:rsidP="0069225F">
      <w:pPr>
        <w:pStyle w:val="Heading3"/>
        <w:rPr>
          <w:lang w:eastAsia="ar-SA"/>
        </w:rPr>
      </w:pPr>
      <w:bookmarkStart w:id="47" w:name="_Toc280343728"/>
      <w:bookmarkStart w:id="48" w:name="_Toc343593612"/>
      <w:r>
        <w:rPr>
          <w:lang w:eastAsia="ar-SA"/>
        </w:rPr>
        <w:t>Prohibited Certificate Uses</w:t>
      </w:r>
      <w:bookmarkEnd w:id="47"/>
      <w:bookmarkEnd w:id="48"/>
    </w:p>
    <w:p w14:paraId="4B0A27CD"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5FA5CAF2" w14:textId="77777777" w:rsidR="00BC097A" w:rsidRPr="00CA6103" w:rsidRDefault="00BC097A" w:rsidP="00F85422">
      <w:pPr>
        <w:pStyle w:val="Heading2"/>
        <w:rPr>
          <w:lang w:eastAsia="ar-SA"/>
        </w:rPr>
      </w:pPr>
      <w:bookmarkStart w:id="49" w:name="_Toc280343729"/>
      <w:bookmarkStart w:id="50" w:name="_Toc343593613"/>
      <w:r w:rsidRPr="00CA6103">
        <w:rPr>
          <w:lang w:eastAsia="ar-SA"/>
        </w:rPr>
        <w:t>Policy Administration</w:t>
      </w:r>
      <w:bookmarkEnd w:id="49"/>
      <w:bookmarkEnd w:id="50"/>
    </w:p>
    <w:p w14:paraId="7667A032" w14:textId="77777777" w:rsidR="00BC097A" w:rsidRDefault="00BC097A" w:rsidP="0069225F">
      <w:pPr>
        <w:pStyle w:val="Heading3"/>
        <w:rPr>
          <w:lang w:eastAsia="ar-SA"/>
        </w:rPr>
      </w:pPr>
      <w:bookmarkStart w:id="51" w:name="_Toc280343730"/>
      <w:bookmarkStart w:id="52" w:name="_Toc343593614"/>
      <w:r>
        <w:rPr>
          <w:lang w:eastAsia="ar-SA"/>
        </w:rPr>
        <w:t>Organization Administering the Document</w:t>
      </w:r>
      <w:bookmarkEnd w:id="51"/>
      <w:bookmarkEnd w:id="52"/>
    </w:p>
    <w:p w14:paraId="007988CB"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51817324" w14:textId="77777777" w:rsidR="00BC097A" w:rsidRDefault="00BC097A" w:rsidP="0069225F">
      <w:pPr>
        <w:pStyle w:val="Heading3"/>
        <w:rPr>
          <w:lang w:eastAsia="ar-SA"/>
        </w:rPr>
      </w:pPr>
      <w:bookmarkStart w:id="53" w:name="_Toc280343731"/>
      <w:bookmarkStart w:id="54" w:name="_Toc343593615"/>
      <w:r>
        <w:rPr>
          <w:lang w:eastAsia="ar-SA"/>
        </w:rPr>
        <w:t>Contact Person</w:t>
      </w:r>
      <w:bookmarkEnd w:id="53"/>
      <w:bookmarkEnd w:id="54"/>
    </w:p>
    <w:p w14:paraId="6E2B0A09"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042CFE66"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6" w:history="1">
        <w:r w:rsidR="00AF456D" w:rsidRPr="00AF456D">
          <w:rPr>
            <w:rStyle w:val="Hyperlink"/>
            <w:szCs w:val="24"/>
            <w:lang w:eastAsia="ar-SA"/>
          </w:rPr>
          <w:t>http://www.idmanagement.gov/fpkipa</w:t>
        </w:r>
      </w:hyperlink>
    </w:p>
    <w:p w14:paraId="4D283D96" w14:textId="77777777" w:rsidR="00BC097A" w:rsidRDefault="00BC097A" w:rsidP="0069225F">
      <w:pPr>
        <w:pStyle w:val="Heading3"/>
        <w:rPr>
          <w:lang w:eastAsia="ar-SA"/>
        </w:rPr>
      </w:pPr>
      <w:bookmarkStart w:id="55" w:name="_Toc280343732"/>
      <w:bookmarkStart w:id="56" w:name="_Toc343593616"/>
      <w:r>
        <w:rPr>
          <w:lang w:eastAsia="ar-SA"/>
        </w:rPr>
        <w:t>Person Determining CPS Suitability for the Policy</w:t>
      </w:r>
      <w:bookmarkEnd w:id="55"/>
      <w:bookmarkEnd w:id="56"/>
    </w:p>
    <w:p w14:paraId="1BCF759E"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00DFE4E0" w14:textId="77777777" w:rsidR="00BC097A" w:rsidRDefault="00BC097A" w:rsidP="0069225F">
      <w:pPr>
        <w:pStyle w:val="Heading3"/>
        <w:rPr>
          <w:lang w:eastAsia="ar-SA"/>
        </w:rPr>
      </w:pPr>
      <w:bookmarkStart w:id="57" w:name="_Toc280343733"/>
      <w:bookmarkStart w:id="58" w:name="_Toc343593617"/>
      <w:r>
        <w:rPr>
          <w:lang w:eastAsia="ar-SA"/>
        </w:rPr>
        <w:t>CPS Approval Procedures</w:t>
      </w:r>
      <w:bookmarkEnd w:id="57"/>
      <w:bookmarkEnd w:id="58"/>
    </w:p>
    <w:p w14:paraId="285C1AE0"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707FD160"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72903896" w14:textId="77777777" w:rsidR="00BC097A" w:rsidRDefault="00BC097A">
      <w:pPr>
        <w:autoSpaceDE w:val="0"/>
        <w:spacing w:after="120"/>
        <w:rPr>
          <w:szCs w:val="24"/>
          <w:lang w:eastAsia="ar-SA"/>
        </w:rPr>
      </w:pPr>
      <w:r>
        <w:rPr>
          <w:szCs w:val="24"/>
          <w:lang w:eastAsia="ar-SA"/>
        </w:rPr>
        <w:lastRenderedPageBreak/>
        <w:t>In each case, the determination of suitability shall be based on an independent compliance auditor’s results and recommendations.  See section 8 for further details.</w:t>
      </w:r>
    </w:p>
    <w:p w14:paraId="21D7B985" w14:textId="77777777" w:rsidR="00BC097A" w:rsidRPr="00075F24" w:rsidRDefault="00BC097A" w:rsidP="00F85422">
      <w:pPr>
        <w:pStyle w:val="Heading2"/>
        <w:rPr>
          <w:lang w:eastAsia="ar-SA"/>
        </w:rPr>
      </w:pPr>
      <w:bookmarkStart w:id="59" w:name="_Toc280343734"/>
      <w:bookmarkStart w:id="60" w:name="_Toc343593618"/>
      <w:r w:rsidRPr="00075F24">
        <w:rPr>
          <w:lang w:eastAsia="ar-SA"/>
        </w:rPr>
        <w:t>Definitions and Acronyms</w:t>
      </w:r>
      <w:bookmarkEnd w:id="59"/>
      <w:bookmarkEnd w:id="60"/>
    </w:p>
    <w:p w14:paraId="6BF4F3DD" w14:textId="77777777" w:rsidR="00BC097A" w:rsidRDefault="00BC097A">
      <w:pPr>
        <w:autoSpaceDE w:val="0"/>
        <w:spacing w:after="0"/>
        <w:rPr>
          <w:szCs w:val="24"/>
          <w:lang w:eastAsia="ar-SA"/>
        </w:rPr>
      </w:pPr>
      <w:r>
        <w:rPr>
          <w:szCs w:val="24"/>
          <w:lang w:eastAsia="ar-SA"/>
        </w:rPr>
        <w:t>See sections 11 and 12.</w:t>
      </w:r>
    </w:p>
    <w:p w14:paraId="2F3C493E" w14:textId="77777777" w:rsidR="00BC097A" w:rsidRDefault="000E3E7B" w:rsidP="0069225F">
      <w:pPr>
        <w:pStyle w:val="Heading1"/>
        <w:tabs>
          <w:tab w:val="clear" w:pos="432"/>
        </w:tabs>
        <w:spacing w:before="600"/>
        <w:ind w:left="540" w:hanging="540"/>
        <w:rPr>
          <w:lang w:eastAsia="ar-SA"/>
        </w:rPr>
      </w:pPr>
      <w:bookmarkStart w:id="61" w:name="_Toc280343735"/>
      <w:r>
        <w:rPr>
          <w:lang w:eastAsia="ar-SA"/>
        </w:rPr>
        <w:br w:type="page"/>
      </w:r>
      <w:bookmarkStart w:id="62" w:name="_Toc343593619"/>
      <w:r w:rsidR="00BC097A">
        <w:rPr>
          <w:lang w:eastAsia="ar-SA"/>
        </w:rPr>
        <w:lastRenderedPageBreak/>
        <w:t xml:space="preserve">Publication and Repository </w:t>
      </w:r>
      <w:r w:rsidR="00BC097A" w:rsidRPr="00075F24">
        <w:t>Responsibilities</w:t>
      </w:r>
      <w:bookmarkEnd w:id="61"/>
      <w:bookmarkEnd w:id="62"/>
    </w:p>
    <w:p w14:paraId="36D28ED7" w14:textId="77777777" w:rsidR="00BC097A" w:rsidRPr="00075F24" w:rsidRDefault="00BC097A" w:rsidP="00F85422">
      <w:pPr>
        <w:pStyle w:val="Heading2"/>
        <w:rPr>
          <w:lang w:eastAsia="ar-SA"/>
        </w:rPr>
      </w:pPr>
      <w:bookmarkStart w:id="63" w:name="_Toc280343736"/>
      <w:bookmarkStart w:id="64" w:name="_Toc343593620"/>
      <w:r w:rsidRPr="00075F24">
        <w:rPr>
          <w:lang w:eastAsia="ar-SA"/>
        </w:rPr>
        <w:t>Repositories</w:t>
      </w:r>
      <w:bookmarkEnd w:id="63"/>
      <w:bookmarkEnd w:id="64"/>
    </w:p>
    <w:p w14:paraId="46BE943D"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1849C29A"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60BB4AA3" w14:textId="77777777" w:rsidR="00BC097A" w:rsidRPr="00075F24" w:rsidRDefault="00BC097A" w:rsidP="00F85422">
      <w:pPr>
        <w:pStyle w:val="Heading2"/>
        <w:rPr>
          <w:lang w:eastAsia="ar-SA"/>
        </w:rPr>
      </w:pPr>
      <w:bookmarkStart w:id="65" w:name="_Toc280343737"/>
      <w:bookmarkStart w:id="66" w:name="_Toc343593621"/>
      <w:r w:rsidRPr="00075F24">
        <w:rPr>
          <w:lang w:eastAsia="ar-SA"/>
        </w:rPr>
        <w:t>Publication of Certification Information</w:t>
      </w:r>
      <w:bookmarkEnd w:id="65"/>
      <w:bookmarkEnd w:id="66"/>
    </w:p>
    <w:p w14:paraId="0C2B2E01" w14:textId="77777777" w:rsidR="00BC097A" w:rsidRDefault="00BC097A" w:rsidP="0069225F">
      <w:pPr>
        <w:pStyle w:val="Heading3"/>
        <w:rPr>
          <w:lang w:eastAsia="ar-SA"/>
        </w:rPr>
      </w:pPr>
      <w:bookmarkStart w:id="67" w:name="_Toc280343738"/>
      <w:bookmarkStart w:id="68" w:name="_Toc343593622"/>
      <w:r>
        <w:rPr>
          <w:lang w:eastAsia="ar-SA"/>
        </w:rPr>
        <w:t>Publication of Certificates and Certificate Status</w:t>
      </w:r>
      <w:bookmarkEnd w:id="67"/>
      <w:bookmarkEnd w:id="68"/>
    </w:p>
    <w:p w14:paraId="6F908738"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16A06BA7" w14:textId="77777777" w:rsidR="00BC097A" w:rsidRDefault="00BC097A" w:rsidP="0069225F">
      <w:pPr>
        <w:pStyle w:val="Heading3"/>
        <w:rPr>
          <w:lang w:eastAsia="ar-SA"/>
        </w:rPr>
      </w:pPr>
      <w:bookmarkStart w:id="69" w:name="_Toc280343739"/>
      <w:bookmarkStart w:id="70" w:name="_Toc343593623"/>
      <w:r>
        <w:rPr>
          <w:lang w:eastAsia="ar-SA"/>
        </w:rPr>
        <w:t>Publication of CA Information</w:t>
      </w:r>
      <w:bookmarkEnd w:id="69"/>
      <w:bookmarkEnd w:id="70"/>
    </w:p>
    <w:p w14:paraId="234EA655" w14:textId="77777777" w:rsidR="00BC097A" w:rsidRDefault="00BC097A">
      <w:pPr>
        <w:autoSpaceDE w:val="0"/>
        <w:spacing w:after="120"/>
      </w:pPr>
      <w:r>
        <w:rPr>
          <w:szCs w:val="24"/>
          <w:lang w:eastAsia="ar-SA"/>
        </w:rPr>
        <w:t xml:space="preserve">The Common Policy CP shall be publicly available on the FPKIPA website (see </w:t>
      </w:r>
      <w:hyperlink r:id="rId17"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8" w:history="1">
        <w:r w:rsidR="00CC4B2C">
          <w:rPr>
            <w:rStyle w:val="Hyperlink"/>
            <w:szCs w:val="24"/>
            <w:lang w:eastAsia="ar-SA"/>
          </w:rPr>
          <w:t>http://www.idmanagement.gov/fpkima</w:t>
        </w:r>
      </w:hyperlink>
      <w:r>
        <w:rPr>
          <w:szCs w:val="24"/>
          <w:lang w:eastAsia="ar-SA"/>
        </w:rPr>
        <w:t>).</w:t>
      </w:r>
    </w:p>
    <w:p w14:paraId="1B4FDB5B" w14:textId="77777777" w:rsidR="00BC097A" w:rsidRDefault="00847B57" w:rsidP="0069225F">
      <w:pPr>
        <w:pStyle w:val="Heading3"/>
        <w:rPr>
          <w:lang w:eastAsia="ar-SA"/>
        </w:rPr>
      </w:pPr>
      <w:r>
        <w:rPr>
          <w:noProof/>
        </w:rPr>
        <mc:AlternateContent>
          <mc:Choice Requires="wps">
            <w:drawing>
              <wp:anchor distT="0" distB="0" distL="114935" distR="114935" simplePos="0" relativeHeight="251652096" behindDoc="0" locked="0" layoutInCell="1" allowOverlap="1" wp14:anchorId="3C3F970E" wp14:editId="6E92D378">
                <wp:simplePos x="0" y="0"/>
                <wp:positionH relativeFrom="column">
                  <wp:align>center</wp:align>
                </wp:positionH>
                <wp:positionV relativeFrom="paragraph">
                  <wp:posOffset>129540</wp:posOffset>
                </wp:positionV>
                <wp:extent cx="4850130" cy="449580"/>
                <wp:effectExtent l="0" t="0" r="1270" b="0"/>
                <wp:wrapTopAndBottom/>
                <wp:docPr id="6024016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0130" cy="449580"/>
                        </a:xfrm>
                        <a:prstGeom prst="rect">
                          <a:avLst/>
                        </a:prstGeom>
                        <a:solidFill>
                          <a:srgbClr val="FFFFFF"/>
                        </a:solidFill>
                        <a:ln w="6350">
                          <a:solidFill>
                            <a:srgbClr val="000000"/>
                          </a:solidFill>
                          <a:miter lim="800000"/>
                          <a:headEnd/>
                          <a:tailEnd/>
                        </a:ln>
                      </wps:spPr>
                      <wps:txbx>
                        <w:txbxContent>
                          <w:p w14:paraId="7C065952" w14:textId="77777777" w:rsidR="007173BF" w:rsidRDefault="007173BF">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F970E" id="Text Box 9" o:spid="_x0000_s1029" type="#_x0000_t202" style="position:absolute;left:0;text-align:left;margin-left:0;margin-top:10.2pt;width:381.9pt;height:35.4pt;z-index:25165209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" strokeweight=".5pt">
                <v:path arrowok="t"/>
                <v:textbox inset="7.45pt,3.85pt,7.45pt,3.85pt">
                  <w:txbxContent>
                    <w:p w14:paraId="7C065952" w14:textId="77777777" w:rsidR="007173BF" w:rsidRDefault="007173BF">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mc:Fallback>
        </mc:AlternateContent>
      </w:r>
      <w:bookmarkStart w:id="71" w:name="_Toc280343740"/>
      <w:bookmarkStart w:id="72" w:name="_Toc343593624"/>
      <w:r w:rsidR="00BC097A">
        <w:rPr>
          <w:lang w:eastAsia="ar-SA"/>
        </w:rPr>
        <w:t>Interoperability</w:t>
      </w:r>
      <w:bookmarkEnd w:id="71"/>
      <w:bookmarkEnd w:id="72"/>
    </w:p>
    <w:p w14:paraId="619EE8AE"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28514503" w14:textId="77777777" w:rsidR="00BC097A" w:rsidRPr="00075F24" w:rsidRDefault="00BC097A" w:rsidP="00F85422">
      <w:pPr>
        <w:pStyle w:val="Heading2"/>
        <w:rPr>
          <w:lang w:eastAsia="ar-SA"/>
        </w:rPr>
      </w:pPr>
      <w:bookmarkStart w:id="73" w:name="_Toc280343741"/>
      <w:bookmarkStart w:id="74" w:name="_Toc343593625"/>
      <w:r w:rsidRPr="00075F24">
        <w:rPr>
          <w:lang w:eastAsia="ar-SA"/>
        </w:rPr>
        <w:t>Time or Frequency of Publication</w:t>
      </w:r>
      <w:bookmarkEnd w:id="73"/>
      <w:bookmarkEnd w:id="74"/>
    </w:p>
    <w:p w14:paraId="50D149D9" w14:textId="77777777" w:rsidR="00BC097A" w:rsidRDefault="00BC097A">
      <w:r>
        <w:t xml:space="preserve">This CP </w:t>
      </w:r>
      <w:r>
        <w:rPr>
          <w:lang w:eastAsia="ar-SA"/>
        </w:rPr>
        <w:t>and</w:t>
      </w:r>
      <w:r>
        <w:t xml:space="preserve"> any subsequent changes shall be made publicly available within thirty days of approval.</w:t>
      </w:r>
    </w:p>
    <w:p w14:paraId="080AE7CC" w14:textId="77777777" w:rsidR="00BC097A" w:rsidRDefault="00BC097A">
      <w:pPr>
        <w:spacing w:after="120"/>
        <w:rPr>
          <w:szCs w:val="24"/>
          <w:lang w:eastAsia="ar-SA"/>
        </w:rPr>
      </w:pPr>
      <w:r>
        <w:rPr>
          <w:szCs w:val="24"/>
          <w:lang w:eastAsia="ar-SA"/>
        </w:rPr>
        <w:t>Publication requirements for CRLs are provided in sections 4.9.7 and 4.9.12</w:t>
      </w:r>
    </w:p>
    <w:p w14:paraId="256B280C" w14:textId="77777777" w:rsidR="00BC097A" w:rsidRPr="00075F24" w:rsidRDefault="00BC097A" w:rsidP="00F85422">
      <w:pPr>
        <w:pStyle w:val="Heading2"/>
        <w:rPr>
          <w:lang w:eastAsia="ar-SA"/>
        </w:rPr>
      </w:pPr>
      <w:bookmarkStart w:id="75" w:name="_Toc280343742"/>
      <w:bookmarkStart w:id="76" w:name="_Toc343593626"/>
      <w:r w:rsidRPr="00075F24">
        <w:rPr>
          <w:lang w:eastAsia="ar-SA"/>
        </w:rPr>
        <w:lastRenderedPageBreak/>
        <w:t>Access Controls on Repositories</w:t>
      </w:r>
      <w:bookmarkEnd w:id="75"/>
      <w:bookmarkEnd w:id="76"/>
    </w:p>
    <w:p w14:paraId="1AEC0AE9"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6C6B491C" w14:textId="77777777" w:rsidR="004626F9" w:rsidRDefault="004626F9" w:rsidP="0074326D">
      <w:pPr>
        <w:tabs>
          <w:tab w:val="left" w:pos="1890"/>
        </w:tabs>
        <w:autoSpaceDE w:val="0"/>
        <w:spacing w:after="0"/>
        <w:rPr>
          <w:lang w:eastAsia="ar-SA"/>
        </w:rPr>
      </w:pPr>
    </w:p>
    <w:p w14:paraId="6AE0A76A" w14:textId="77777777" w:rsidR="00BC097A" w:rsidRDefault="008532AB" w:rsidP="002B1117">
      <w:pPr>
        <w:pStyle w:val="Heading1"/>
        <w:tabs>
          <w:tab w:val="clear" w:pos="432"/>
        </w:tabs>
        <w:spacing w:before="600"/>
        <w:ind w:left="540" w:hanging="540"/>
      </w:pPr>
      <w:bookmarkStart w:id="77" w:name="_Toc280343743"/>
      <w:r>
        <w:br w:type="page"/>
      </w:r>
      <w:bookmarkStart w:id="78" w:name="_Toc343593627"/>
      <w:r w:rsidR="00BC097A">
        <w:lastRenderedPageBreak/>
        <w:t>Identification and Authentication</w:t>
      </w:r>
      <w:bookmarkEnd w:id="77"/>
      <w:bookmarkEnd w:id="78"/>
    </w:p>
    <w:p w14:paraId="47836B18" w14:textId="77777777" w:rsidR="00BC097A" w:rsidRPr="00075F24" w:rsidRDefault="00BC097A" w:rsidP="00F85422">
      <w:pPr>
        <w:pStyle w:val="Heading2"/>
        <w:rPr>
          <w:lang w:eastAsia="ar-SA"/>
        </w:rPr>
      </w:pPr>
      <w:bookmarkStart w:id="79" w:name="_Toc280343744"/>
      <w:bookmarkStart w:id="80" w:name="_Toc343593628"/>
      <w:r w:rsidRPr="00075F24">
        <w:rPr>
          <w:lang w:eastAsia="ar-SA"/>
        </w:rPr>
        <w:t>Naming</w:t>
      </w:r>
      <w:bookmarkEnd w:id="79"/>
      <w:bookmarkEnd w:id="80"/>
    </w:p>
    <w:p w14:paraId="17B04C9E" w14:textId="77777777" w:rsidR="00BC097A" w:rsidRDefault="00BC097A" w:rsidP="00CE443C">
      <w:pPr>
        <w:pStyle w:val="Heading3"/>
        <w:rPr>
          <w:lang w:eastAsia="ar-SA"/>
        </w:rPr>
      </w:pPr>
      <w:bookmarkStart w:id="81" w:name="_Toc280343745"/>
      <w:bookmarkStart w:id="82" w:name="_Toc343593629"/>
      <w:r>
        <w:rPr>
          <w:lang w:eastAsia="ar-SA"/>
        </w:rPr>
        <w:t>Types of Names</w:t>
      </w:r>
      <w:bookmarkEnd w:id="81"/>
      <w:bookmarkEnd w:id="82"/>
    </w:p>
    <w:p w14:paraId="6177F528"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5204DC5E"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1F86DE03"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13FFE718"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5B513A91"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5640A504"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09076A37"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7C8278B3"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345D5820"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7C0A8915"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3B39D314"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3463880C"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69670FC5"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31D4E97C" w14:textId="77777777"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14:paraId="500E099F" w14:textId="77777777" w:rsidR="00BC097A" w:rsidRDefault="00BC097A">
      <w:r>
        <w:t>Common name fields shall be populated as specified above.</w:t>
      </w:r>
    </w:p>
    <w:p w14:paraId="4593EEDB"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573F1615"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2A3F0B42"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4F9F9E78"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398F43FA"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482F9441"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6457518F"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04E0D3E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402D6562"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28974A1A"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4F0297B1"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31824FBF"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6F3A222F"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243E5013"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0592AB11"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6B96D8F"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72AD049A"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7296793C"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11B5E537"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0A27308C"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1C7E1BDD" w14:textId="77777777"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2CFFBF2F"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6A563601"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0862AC98"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4C83E9BB"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7BAA92B5"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59CB198C" w14:textId="77777777" w:rsidR="008D1C15" w:rsidRDefault="00847B57">
      <w:pPr>
        <w:spacing w:after="120"/>
        <w:rPr>
          <w:szCs w:val="24"/>
          <w:lang w:eastAsia="ar-SA"/>
        </w:rPr>
      </w:pPr>
      <w:r>
        <w:rPr>
          <w:noProof/>
          <w:szCs w:val="24"/>
          <w:lang w:eastAsia="ar-SA"/>
        </w:rPr>
        <mc:AlternateContent>
          <mc:Choice Requires="wpc">
            <w:drawing>
              <wp:inline distT="0" distB="0" distL="0" distR="0" wp14:anchorId="11C78534" wp14:editId="2E4DD0DE">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96329427"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2CA6FF7C" w14:textId="77777777" w:rsidR="007173BF" w:rsidRPr="00205863" w:rsidRDefault="007173BF">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11C78534" id="Canvas 4" o:spid="_x0000_s1030"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">
                <v:shape id="_x0000_s1031" type="#_x0000_t75" style="position:absolute;width:59340;height:9848;visibility:visible;mso-wrap-style:square">
                  <v:fill o:detectmouseclick="t"/>
                  <v:path o:connecttype="none"/>
                </v:shape>
                <v:shape id="Text Box 56" o:spid="_x0000_s1032"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">
                  <v:path arrowok="t"/>
                  <v:textbox>
                    <w:txbxContent>
                      <w:p w14:paraId="2CA6FF7C" w14:textId="77777777" w:rsidR="007173BF" w:rsidRPr="00205863" w:rsidRDefault="007173BF">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5F9FE9FF"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14E0C92F"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0E92D8FC"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329AE4E9"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7B4C7C4F"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4049CF58" w14:textId="77777777" w:rsidR="00BC097A" w:rsidRDefault="00BC097A">
      <w:pPr>
        <w:rPr>
          <w:szCs w:val="24"/>
          <w:lang w:eastAsia="ar-SA"/>
        </w:rPr>
      </w:pPr>
      <w:r>
        <w:rPr>
          <w:szCs w:val="24"/>
          <w:lang w:eastAsia="ar-SA"/>
        </w:rPr>
        <w:t xml:space="preserve">This policy does not restrict the directory information tree for names of CAs and CSSs.  However, CAs that issue certificates under this policy must have distinguished names.  CA and </w:t>
      </w:r>
      <w:r>
        <w:rPr>
          <w:szCs w:val="24"/>
          <w:lang w:eastAsia="ar-SA"/>
        </w:rPr>
        <w:lastRenderedPageBreak/>
        <w:t>CSS distinguished names may be either a geo-political name or an Internet domain component name.</w:t>
      </w:r>
    </w:p>
    <w:p w14:paraId="6AA44B57"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3BEB49C8" w14:textId="77777777" w:rsidR="00910DFF" w:rsidRPr="00910DFF" w:rsidRDefault="00642B6E">
      <w:pPr>
        <w:rPr>
          <w:szCs w:val="24"/>
          <w:lang w:eastAsia="ar-SA"/>
        </w:rPr>
      </w:pPr>
      <w:r w:rsidRPr="00642B6E">
        <w:rPr>
          <w:szCs w:val="24"/>
        </w:rPr>
        <w:t>The Common PIV Content Signing certificate’s subject DN shall indicate the organization administering the PIV card issuance system or device according to types of names for devices.</w:t>
      </w:r>
    </w:p>
    <w:p w14:paraId="4C7A5D30"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201-1].  The value for this name shall be the FASC-N [PACS] of the subject’s PIV card.</w:t>
      </w:r>
    </w:p>
    <w:p w14:paraId="0D55EAFC"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34247248"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7540F87D"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5889C66D"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388E168B"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3E03AF42"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2E674BDF"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4BD67C22"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7E65012F" w14:textId="77777777" w:rsidR="00BC097A" w:rsidRDefault="00847B57"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7A52983B" wp14:editId="4DA7097E">
                <wp:simplePos x="0" y="0"/>
                <wp:positionH relativeFrom="column">
                  <wp:align>center</wp:align>
                </wp:positionH>
                <wp:positionV relativeFrom="paragraph">
                  <wp:posOffset>187325</wp:posOffset>
                </wp:positionV>
                <wp:extent cx="4845050" cy="1468755"/>
                <wp:effectExtent l="0" t="0" r="6350" b="4445"/>
                <wp:wrapTopAndBottom/>
                <wp:docPr id="539147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3AC4DDD6" w14:textId="77777777" w:rsidR="007173BF" w:rsidRDefault="007173BF">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2983B" id="Text Box 2" o:spid="_x0000_s1033"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KrV91AwC&#13;&#10;AAAcBAAADgAAAAAAAAAAAAAAAAAuAgAAZHJzL2Uyb0RvYy54bWxQSwECLQAUAAYACAAAACEAhPKK&#13;&#10;DeAAAAAMAQAADwAAAAAAAAAAAAAAAABmBAAAZHJzL2Rvd25yZXYueG1sUEsFBgAAAAAEAAQA8wAA&#13;&#10;AHMFAAAAAA==&#13;&#10;" strokeweight=".5pt">
                <v:path arrowok="t"/>
                <v:textbox inset="7.45pt,3.85pt,7.45pt,3.85pt">
                  <w:txbxContent>
                    <w:p w14:paraId="3AC4DDD6" w14:textId="77777777" w:rsidR="007173BF" w:rsidRDefault="007173BF">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1C23FC92" wp14:editId="2B9D1FB1">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42365732"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01ACC55A" w14:textId="77777777" w:rsidR="007173BF" w:rsidRPr="004D5D5A" w:rsidRDefault="007173BF">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1C23FC92" id="Canvas 3" o:spid="_x0000_s1034"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">
                <v:shape id="_x0000_s1035" type="#_x0000_t75" style="position:absolute;width:48768;height:18230;visibility:visible;mso-wrap-style:square">
                  <v:fill o:detectmouseclick="t"/>
                  <v:path o:connecttype="none"/>
                </v:shape>
                <v:shape id="Text Box 74" o:spid="_x0000_s1036"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">
                  <v:path arrowok="t"/>
                  <v:textbox>
                    <w:txbxContent>
                      <w:p w14:paraId="01ACC55A" w14:textId="77777777" w:rsidR="007173BF" w:rsidRPr="004D5D5A" w:rsidRDefault="007173BF">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03EB6A4E" w14:textId="77777777" w:rsidR="00BC097A" w:rsidRPr="00075F24" w:rsidRDefault="00BC097A" w:rsidP="00B941D1">
      <w:pPr>
        <w:pStyle w:val="Heading3"/>
        <w:rPr>
          <w:lang w:eastAsia="ar-SA"/>
        </w:rPr>
      </w:pPr>
      <w:bookmarkStart w:id="83" w:name="_Toc280343746"/>
      <w:bookmarkStart w:id="84" w:name="_Toc343593630"/>
      <w:r w:rsidRPr="00075F24">
        <w:rPr>
          <w:lang w:eastAsia="ar-SA"/>
        </w:rPr>
        <w:t>Need for Names to Be Meaningful</w:t>
      </w:r>
      <w:bookmarkEnd w:id="83"/>
      <w:bookmarkEnd w:id="84"/>
    </w:p>
    <w:p w14:paraId="7959D9F8"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070C02AC"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72CF3275" w14:textId="77777777" w:rsidR="00BC097A" w:rsidRDefault="00BC097A">
      <w:pPr>
        <w:ind w:left="1440"/>
        <w:rPr>
          <w:i/>
          <w:iCs/>
          <w:lang w:eastAsia="ar-SA"/>
        </w:rPr>
      </w:pPr>
      <w:r>
        <w:rPr>
          <w:lang w:eastAsia="ar-SA"/>
        </w:rPr>
        <w:t>cn=</w:t>
      </w:r>
      <w:r>
        <w:rPr>
          <w:i/>
          <w:iCs/>
          <w:lang w:eastAsia="ar-SA"/>
        </w:rPr>
        <w:t>firstname initial. lastname</w:t>
      </w:r>
    </w:p>
    <w:p w14:paraId="11CFB8A1"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68EAB135" w14:textId="77777777" w:rsidR="00BC097A" w:rsidRDefault="00BC097A">
      <w:pPr>
        <w:ind w:left="1440"/>
      </w:pPr>
      <w:r>
        <w:rPr>
          <w:lang w:eastAsia="ar-SA"/>
        </w:rPr>
        <w:t>cn=</w:t>
      </w:r>
      <w:r>
        <w:rPr>
          <w:i/>
          <w:iCs/>
          <w:lang w:eastAsia="ar-SA"/>
        </w:rPr>
        <w:t>AgencyX CA-3</w:t>
      </w:r>
    </w:p>
    <w:p w14:paraId="0E9D2B5A" w14:textId="77777777" w:rsidR="00BC097A" w:rsidRDefault="00BC097A">
      <w:r>
        <w:t>The subject name in CA certificates must match the issuer name in certificates issued by the subject, as required by RFC 3280.</w:t>
      </w:r>
    </w:p>
    <w:p w14:paraId="3E94E127" w14:textId="77777777" w:rsidR="00BC097A" w:rsidRDefault="00BC097A" w:rsidP="009658D3">
      <w:pPr>
        <w:pStyle w:val="Heading3"/>
        <w:rPr>
          <w:lang w:eastAsia="ar-SA"/>
        </w:rPr>
      </w:pPr>
      <w:bookmarkStart w:id="85" w:name="_Toc280343747"/>
      <w:bookmarkStart w:id="86" w:name="_Toc343593631"/>
      <w:r>
        <w:rPr>
          <w:lang w:eastAsia="ar-SA"/>
        </w:rPr>
        <w:t>Anonymity or Pseudonymity of Subscribers</w:t>
      </w:r>
      <w:bookmarkEnd w:id="85"/>
      <w:bookmarkEnd w:id="86"/>
    </w:p>
    <w:p w14:paraId="708E7D9E"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2575F82F" w14:textId="77777777" w:rsidR="00BC097A" w:rsidRDefault="00BC097A" w:rsidP="009658D3">
      <w:pPr>
        <w:pStyle w:val="Heading3"/>
        <w:rPr>
          <w:lang w:eastAsia="ar-SA"/>
        </w:rPr>
      </w:pPr>
      <w:bookmarkStart w:id="87" w:name="_Toc280343748"/>
      <w:bookmarkStart w:id="88" w:name="_Toc343593632"/>
      <w:r>
        <w:rPr>
          <w:lang w:eastAsia="ar-SA"/>
        </w:rPr>
        <w:t>Rules for Interpreting Various Name Forms</w:t>
      </w:r>
      <w:bookmarkEnd w:id="87"/>
      <w:bookmarkEnd w:id="88"/>
    </w:p>
    <w:p w14:paraId="39BED833"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14:paraId="6978EE0C" w14:textId="77777777" w:rsidR="00BC097A" w:rsidRDefault="00BC097A" w:rsidP="009658D3">
      <w:pPr>
        <w:pStyle w:val="Heading3"/>
        <w:rPr>
          <w:lang w:eastAsia="ar-SA"/>
        </w:rPr>
      </w:pPr>
      <w:bookmarkStart w:id="89" w:name="_Toc280343749"/>
      <w:bookmarkStart w:id="90" w:name="_Toc343593633"/>
      <w:r>
        <w:rPr>
          <w:lang w:eastAsia="ar-SA"/>
        </w:rPr>
        <w:t>Uniqueness of Names</w:t>
      </w:r>
      <w:bookmarkEnd w:id="89"/>
      <w:bookmarkEnd w:id="90"/>
    </w:p>
    <w:p w14:paraId="5F51342D"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494B78D1" w14:textId="77777777" w:rsidR="00BC097A" w:rsidRDefault="00847B57">
      <w:pPr>
        <w:autoSpaceDE w:val="0"/>
        <w:rPr>
          <w:lang w:eastAsia="ar-SA"/>
        </w:rPr>
      </w:pPr>
      <w:r>
        <w:rPr>
          <w:noProof/>
        </w:rPr>
        <mc:AlternateContent>
          <mc:Choice Requires="wps">
            <w:drawing>
              <wp:anchor distT="0" distB="228600" distL="114935" distR="114935" simplePos="0" relativeHeight="251650048" behindDoc="0" locked="0" layoutInCell="1" allowOverlap="1" wp14:anchorId="45D59B0C" wp14:editId="2EA9FBB8">
                <wp:simplePos x="0" y="0"/>
                <wp:positionH relativeFrom="column">
                  <wp:align>center</wp:align>
                </wp:positionH>
                <wp:positionV relativeFrom="paragraph">
                  <wp:posOffset>15875</wp:posOffset>
                </wp:positionV>
                <wp:extent cx="4846320" cy="459105"/>
                <wp:effectExtent l="0" t="0" r="5080" b="0"/>
                <wp:wrapTopAndBottom/>
                <wp:docPr id="6117730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2F0DEF53" w14:textId="77777777" w:rsidR="007173BF" w:rsidRDefault="007173BF">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59B0C" id="Text Box 5" o:spid="_x0000_s1037"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" strokeweight=".5pt">
                <v:path arrowok="t"/>
                <v:textbox inset="7.45pt,3.85pt,7.45pt,3.85pt">
                  <w:txbxContent>
                    <w:p w14:paraId="2F0DEF53" w14:textId="77777777" w:rsidR="007173BF" w:rsidRDefault="007173BF">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6F66B4ED" w14:textId="77777777" w:rsidR="00BC097A" w:rsidRDefault="00BC097A" w:rsidP="009658D3">
      <w:pPr>
        <w:pStyle w:val="Heading3"/>
        <w:rPr>
          <w:lang w:eastAsia="ar-SA"/>
        </w:rPr>
      </w:pPr>
      <w:bookmarkStart w:id="91" w:name="_Toc280343750"/>
      <w:bookmarkStart w:id="92" w:name="_Toc343593634"/>
      <w:r>
        <w:rPr>
          <w:lang w:eastAsia="ar-SA"/>
        </w:rPr>
        <w:t>Recognition, Authentication, and Role of Trademarks</w:t>
      </w:r>
      <w:bookmarkEnd w:id="91"/>
      <w:bookmarkEnd w:id="92"/>
    </w:p>
    <w:p w14:paraId="5237E17B"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44D20F6A" w14:textId="77777777" w:rsidR="00BC097A" w:rsidRPr="00075F24" w:rsidRDefault="00BC097A" w:rsidP="00F85422">
      <w:pPr>
        <w:pStyle w:val="Heading2"/>
        <w:rPr>
          <w:lang w:eastAsia="ar-SA"/>
        </w:rPr>
      </w:pPr>
      <w:bookmarkStart w:id="93" w:name="_Toc280343751"/>
      <w:bookmarkStart w:id="94" w:name="_Toc343593635"/>
      <w:r w:rsidRPr="00075F24">
        <w:rPr>
          <w:lang w:eastAsia="ar-SA"/>
        </w:rPr>
        <w:t>Initial Identity Validation</w:t>
      </w:r>
      <w:bookmarkEnd w:id="93"/>
      <w:bookmarkEnd w:id="94"/>
    </w:p>
    <w:p w14:paraId="49A62648" w14:textId="77777777" w:rsidR="00BC097A" w:rsidRDefault="00BC097A" w:rsidP="009658D3">
      <w:pPr>
        <w:pStyle w:val="Heading3"/>
        <w:rPr>
          <w:lang w:eastAsia="ar-SA"/>
        </w:rPr>
      </w:pPr>
      <w:bookmarkStart w:id="95" w:name="_Toc280343752"/>
      <w:bookmarkStart w:id="96" w:name="_Toc343593636"/>
      <w:r>
        <w:rPr>
          <w:lang w:eastAsia="ar-SA"/>
        </w:rPr>
        <w:t>Method to Prove Possession of Private Key</w:t>
      </w:r>
      <w:bookmarkEnd w:id="95"/>
      <w:bookmarkEnd w:id="96"/>
    </w:p>
    <w:p w14:paraId="06176AA8"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4B6361FB"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3EB2C7CE" w14:textId="77777777" w:rsidR="00BC097A" w:rsidRDefault="00BC097A" w:rsidP="009658D3">
      <w:pPr>
        <w:pStyle w:val="Heading3"/>
        <w:rPr>
          <w:lang w:eastAsia="ar-SA"/>
        </w:rPr>
      </w:pPr>
      <w:bookmarkStart w:id="97" w:name="_Toc280343753"/>
      <w:bookmarkStart w:id="98" w:name="_Toc343593637"/>
      <w:r>
        <w:rPr>
          <w:lang w:eastAsia="ar-SA"/>
        </w:rPr>
        <w:t>Authentication of Organization Identity</w:t>
      </w:r>
      <w:bookmarkEnd w:id="97"/>
      <w:bookmarkEnd w:id="98"/>
    </w:p>
    <w:p w14:paraId="6BA7F9B5"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262386B9" w14:textId="77777777" w:rsidR="00BC097A" w:rsidRDefault="00BC097A" w:rsidP="009658D3">
      <w:pPr>
        <w:pStyle w:val="Heading3"/>
        <w:rPr>
          <w:lang w:eastAsia="ar-SA"/>
        </w:rPr>
      </w:pPr>
      <w:bookmarkStart w:id="99" w:name="_Toc280343754"/>
      <w:bookmarkStart w:id="100" w:name="_Toc343593638"/>
      <w:r>
        <w:rPr>
          <w:lang w:eastAsia="ar-SA"/>
        </w:rPr>
        <w:lastRenderedPageBreak/>
        <w:t>Authentication of Individual Identity</w:t>
      </w:r>
      <w:bookmarkEnd w:id="99"/>
      <w:bookmarkEnd w:id="100"/>
    </w:p>
    <w:p w14:paraId="3BF42553"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2048AAE2" w14:textId="77777777" w:rsidR="00BC097A" w:rsidRDefault="00BC097A" w:rsidP="009658D3">
      <w:pPr>
        <w:pStyle w:val="Heading4"/>
        <w:tabs>
          <w:tab w:val="clear" w:pos="864"/>
          <w:tab w:val="left" w:pos="1260"/>
        </w:tabs>
        <w:spacing w:before="240" w:after="60"/>
        <w:ind w:left="1080" w:hanging="1080"/>
        <w:rPr>
          <w:lang w:eastAsia="ar-SA"/>
        </w:rPr>
      </w:pPr>
      <w:bookmarkStart w:id="101" w:name="_Toc280343755"/>
      <w:bookmarkStart w:id="102" w:name="_Toc343593639"/>
      <w:r>
        <w:rPr>
          <w:lang w:eastAsia="ar-SA"/>
        </w:rPr>
        <w:t>Authentication of Human Subscribers</w:t>
      </w:r>
      <w:bookmarkEnd w:id="101"/>
      <w:bookmarkEnd w:id="102"/>
    </w:p>
    <w:p w14:paraId="1ED06FC1"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3D5BF5D0"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0BF1F6F8" w14:textId="77777777" w:rsidR="00BC097A" w:rsidRDefault="00BC097A">
      <w:r>
        <w:t>At a minimum, authentication procedures for employees must include the following steps:</w:t>
      </w:r>
    </w:p>
    <w:p w14:paraId="5C9C49BB"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72C56944"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1A6449D8"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1471ABC7"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67D7AFA2"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879B87C"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0A756B2"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14:paraId="3EB5C8D9"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5EE71308"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61D210D1"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2DC05E1" w14:textId="77777777" w:rsidR="00E7290F" w:rsidRDefault="00847B57"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4A2A8BF3" wp14:editId="5D47B567">
                <wp:simplePos x="0" y="0"/>
                <wp:positionH relativeFrom="column">
                  <wp:align>center</wp:align>
                </wp:positionH>
                <wp:positionV relativeFrom="paragraph">
                  <wp:posOffset>845185</wp:posOffset>
                </wp:positionV>
                <wp:extent cx="4846320" cy="845820"/>
                <wp:effectExtent l="0" t="0" r="5080" b="5080"/>
                <wp:wrapTopAndBottom/>
                <wp:docPr id="11037389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3F5FDC2C" w14:textId="77777777" w:rsidR="007173BF" w:rsidRPr="00E7290F" w:rsidRDefault="007173BF">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A8BF3" id="Text Box 30" o:spid="_x0000_s1038"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Cw9Gz8CQIA&#13;&#10;ABsEAAAOAAAAAAAAAAAAAAAAAC4CAABkcnMvZTJvRG9jLnhtbFBLAQItABQABgAIAAAAIQCxjHkZ&#13;&#10;4gAAAA0BAAAPAAAAAAAAAAAAAAAAAGMEAABkcnMvZG93bnJldi54bWxQSwUGAAAAAAQABADzAAAA&#13;&#10;cgUAAAAA&#13;&#10;">
                <v:path arrowok="t"/>
                <v:textbox>
                  <w:txbxContent>
                    <w:p w14:paraId="3F5FDC2C" w14:textId="77777777" w:rsidR="007173BF" w:rsidRPr="00E7290F" w:rsidRDefault="007173BF">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5DDA6E6A" w14:textId="77777777" w:rsidR="00BC097A" w:rsidRDefault="00BC097A" w:rsidP="00E7290F">
      <w:pPr>
        <w:pStyle w:val="WW-BodyText2"/>
        <w:tabs>
          <w:tab w:val="left" w:pos="1080"/>
          <w:tab w:val="left" w:pos="1440"/>
        </w:tabs>
        <w:spacing w:after="120"/>
        <w:rPr>
          <w:lang w:eastAsia="ar-SA"/>
        </w:rPr>
      </w:pPr>
    </w:p>
    <w:p w14:paraId="1FCAC502"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40F491CD" w14:textId="77777777" w:rsidR="00BC097A" w:rsidRDefault="00BC097A">
      <w:r>
        <w:t>For contractors and other affiliated personnel, the authentication procedures must include the following steps:</w:t>
      </w:r>
    </w:p>
    <w:p w14:paraId="018A4888"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310D41D4"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64A3333D"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63F18C9A"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44ABE595"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119365B7"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5EB1D620"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67706FC0"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F7C08B1"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34665661"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Typically this is </w:t>
      </w:r>
      <w:r>
        <w:rPr>
          <w:lang w:eastAsia="ar-SA"/>
        </w:rPr>
        <w:lastRenderedPageBreak/>
        <w:t>accomplished by querying official records maintained by the organization that issued the credential.</w:t>
      </w:r>
    </w:p>
    <w:p w14:paraId="550C862D"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5C845C5D"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CD84AD4"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70BB8832" w14:textId="77777777" w:rsidR="00C26F26" w:rsidRDefault="00847B57"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23071F3D" wp14:editId="6346336F">
                <wp:simplePos x="0" y="0"/>
                <wp:positionH relativeFrom="column">
                  <wp:align>center</wp:align>
                </wp:positionH>
                <wp:positionV relativeFrom="paragraph">
                  <wp:posOffset>887095</wp:posOffset>
                </wp:positionV>
                <wp:extent cx="4846320" cy="835660"/>
                <wp:effectExtent l="0" t="0" r="5080" b="2540"/>
                <wp:wrapTopAndBottom/>
                <wp:docPr id="183406988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7E92C641" w14:textId="77777777" w:rsidR="007173BF" w:rsidRPr="00C26F26" w:rsidRDefault="007173BF">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71F3D" id="Text Box 21" o:spid="_x0000_s1039"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" o:allowoverlap="f">
                <v:path arrowok="t"/>
                <v:textbox>
                  <w:txbxContent>
                    <w:p w14:paraId="7E92C641" w14:textId="77777777" w:rsidR="007173BF" w:rsidRPr="00C26F26" w:rsidRDefault="007173BF">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6564D68E" w14:textId="77777777" w:rsidR="00C26F26" w:rsidRDefault="00C26F26" w:rsidP="00C26F26">
      <w:pPr>
        <w:pStyle w:val="WW-BodyText2"/>
        <w:tabs>
          <w:tab w:val="left" w:pos="1080"/>
          <w:tab w:val="left" w:pos="1440"/>
        </w:tabs>
        <w:spacing w:after="120"/>
        <w:ind w:left="1080"/>
        <w:rPr>
          <w:lang w:eastAsia="ar-SA"/>
        </w:rPr>
      </w:pPr>
    </w:p>
    <w:p w14:paraId="6887F11B"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42398BC0"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34B310A7"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5492B095"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1A8D1CC6"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329586D6"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2D628E58"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38FB8E33"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258B1844" w14:textId="77777777" w:rsidR="004F3523" w:rsidRDefault="004F3523" w:rsidP="00CE6987">
      <w:pPr>
        <w:pStyle w:val="NoSpacing"/>
      </w:pPr>
    </w:p>
    <w:p w14:paraId="642EA518"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6C8072FE"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16C85BFC"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6"/>
      <w:bookmarkStart w:id="104" w:name="_Toc343593640"/>
      <w:r>
        <w:rPr>
          <w:lang w:eastAsia="ar-SA"/>
        </w:rPr>
        <w:t>Authentication of Devices</w:t>
      </w:r>
      <w:bookmarkEnd w:id="103"/>
      <w:bookmarkEnd w:id="104"/>
    </w:p>
    <w:p w14:paraId="1F7D80A1"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14:paraId="2CBC6F2A"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54016D75"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55D0FB1E"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4D3E9107" w14:textId="77777777"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14:paraId="744E9F4B" w14:textId="77777777" w:rsidR="0035213C" w:rsidRDefault="0035213C" w:rsidP="0035213C">
      <w:pPr>
        <w:pStyle w:val="NoSpacing"/>
        <w:rPr>
          <w:lang w:eastAsia="ar-SA"/>
        </w:rPr>
      </w:pPr>
    </w:p>
    <w:p w14:paraId="0741F3B7" w14:textId="77777777" w:rsidR="0035213C" w:rsidRPr="0035213C" w:rsidRDefault="0035213C">
      <w:pPr>
        <w:autoSpaceDE w:val="0"/>
        <w:spacing w:after="120"/>
        <w:rPr>
          <w:szCs w:val="24"/>
          <w:lang w:eastAsia="ar-SA"/>
        </w:rPr>
      </w:pPr>
      <w:r w:rsidRPr="0035213C">
        <w:rPr>
          <w:sz w:val="23"/>
          <w:szCs w:val="23"/>
          <w:lang w:eastAsia="ar-SA"/>
        </w:rPr>
        <w:t>These certificates shall be issued only to authorized devices under the subscribing organ</w:t>
      </w:r>
      <w:r w:rsidRPr="0035213C">
        <w:rPr>
          <w:sz w:val="23"/>
          <w:szCs w:val="23"/>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082F6383" w14:textId="77777777" w:rsidR="0035213C" w:rsidRDefault="0035213C" w:rsidP="0035213C">
      <w:pPr>
        <w:pStyle w:val="NoSpacing"/>
        <w:rPr>
          <w:lang w:eastAsia="ar-SA"/>
        </w:rPr>
      </w:pPr>
    </w:p>
    <w:p w14:paraId="1D095CA1" w14:textId="77777777" w:rsidR="00BC097A" w:rsidRDefault="00BC097A">
      <w:pPr>
        <w:autoSpaceDE w:val="0"/>
        <w:spacing w:after="120"/>
        <w:rPr>
          <w:szCs w:val="24"/>
          <w:lang w:eastAsia="ar-SA"/>
        </w:rPr>
      </w:pPr>
      <w:r>
        <w:rPr>
          <w:szCs w:val="24"/>
          <w:lang w:eastAsia="ar-SA"/>
        </w:rPr>
        <w:t>The identity of the sponsor shall be authenticated by:</w:t>
      </w:r>
    </w:p>
    <w:p w14:paraId="0B333D45"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47C23D0F"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01AD3CBF" w14:textId="77777777" w:rsidR="00BC097A" w:rsidRDefault="00BC097A" w:rsidP="009658D3">
      <w:pPr>
        <w:pStyle w:val="Heading3"/>
        <w:rPr>
          <w:lang w:eastAsia="ar-SA"/>
        </w:rPr>
      </w:pPr>
      <w:bookmarkStart w:id="105" w:name="_Toc280343757"/>
      <w:bookmarkStart w:id="106" w:name="_Toc343593641"/>
      <w:r>
        <w:rPr>
          <w:lang w:eastAsia="ar-SA"/>
        </w:rPr>
        <w:t>Non-verified Subscriber Information</w:t>
      </w:r>
      <w:bookmarkEnd w:id="105"/>
      <w:bookmarkEnd w:id="106"/>
    </w:p>
    <w:p w14:paraId="6E002C1F" w14:textId="77777777" w:rsidR="00BC097A" w:rsidRDefault="00BC097A">
      <w:pPr>
        <w:spacing w:after="120"/>
        <w:rPr>
          <w:szCs w:val="24"/>
          <w:lang w:eastAsia="ar-SA"/>
        </w:rPr>
      </w:pPr>
      <w:r>
        <w:rPr>
          <w:szCs w:val="24"/>
          <w:lang w:eastAsia="ar-SA"/>
        </w:rPr>
        <w:t>Information that is not verified shall not be included in certificates.</w:t>
      </w:r>
    </w:p>
    <w:p w14:paraId="17A99F12" w14:textId="77777777" w:rsidR="00BC097A" w:rsidRDefault="00BC097A" w:rsidP="009658D3">
      <w:pPr>
        <w:pStyle w:val="Heading3"/>
        <w:rPr>
          <w:lang w:eastAsia="ar-SA"/>
        </w:rPr>
      </w:pPr>
      <w:bookmarkStart w:id="107" w:name="_Toc280343758"/>
      <w:bookmarkStart w:id="108" w:name="_Toc343593642"/>
      <w:r>
        <w:rPr>
          <w:lang w:eastAsia="ar-SA"/>
        </w:rPr>
        <w:t>Validation of Authority</w:t>
      </w:r>
      <w:bookmarkEnd w:id="107"/>
      <w:bookmarkEnd w:id="108"/>
    </w:p>
    <w:p w14:paraId="61483F0B"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w:t>
      </w:r>
      <w:r w:rsidR="001608AE">
        <w:rPr>
          <w:szCs w:val="24"/>
          <w:lang w:eastAsia="ar-SA"/>
        </w:rPr>
        <w:lastRenderedPageBreak/>
        <w:t>validate that the individual either holds that role or has been delegated the authority to sign on behalf of the role.</w:t>
      </w:r>
    </w:p>
    <w:p w14:paraId="2BA76A1B" w14:textId="77777777" w:rsidR="002F472F" w:rsidRDefault="00847B57">
      <w:pPr>
        <w:rPr>
          <w:szCs w:val="24"/>
          <w:lang w:eastAsia="ar-SA"/>
        </w:rPr>
      </w:pPr>
      <w:r>
        <w:rPr>
          <w:noProof/>
          <w:szCs w:val="24"/>
          <w:lang w:eastAsia="ar-SA"/>
        </w:rPr>
        <mc:AlternateContent>
          <mc:Choice Requires="wpc">
            <w:drawing>
              <wp:inline distT="0" distB="0" distL="0" distR="0" wp14:anchorId="17302615" wp14:editId="2D31B7AA">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65976822"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485B9485" w14:textId="77777777" w:rsidR="007173BF" w:rsidRDefault="007173BF"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7C5D8BED" w14:textId="77777777" w:rsidR="007173BF" w:rsidRDefault="007173BF"/>
                          </w:txbxContent>
                        </wps:txbx>
                        <wps:bodyPr rot="0" vert="horz" wrap="square" lIns="91440" tIns="45720" rIns="91440" bIns="45720" anchor="t" anchorCtr="0" upright="1">
                          <a:noAutofit/>
                        </wps:bodyPr>
                      </wps:wsp>
                    </wpc:wpc>
                  </a:graphicData>
                </a:graphic>
              </wp:inline>
            </w:drawing>
          </mc:Choice>
          <mc:Fallback>
            <w:pict>
              <v:group w14:anchorId="17302615" id="Canvas 2" o:spid="_x0000_s1040"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">
                <v:shape id="_x0000_s1041" type="#_x0000_t75" style="position:absolute;width:59436;height:7848;visibility:visible;mso-wrap-style:square">
                  <v:fill o:detectmouseclick="t"/>
                  <v:path o:connecttype="none"/>
                </v:shape>
                <v:shape id="Text Box 64" o:spid="_x0000_s1042"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">
                  <v:path arrowok="t"/>
                  <v:textbox>
                    <w:txbxContent>
                      <w:p w14:paraId="485B9485" w14:textId="77777777" w:rsidR="007173BF" w:rsidRDefault="007173BF"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7C5D8BED" w14:textId="77777777" w:rsidR="007173BF" w:rsidRDefault="007173BF"/>
                    </w:txbxContent>
                  </v:textbox>
                </v:shape>
                <w10:anchorlock/>
              </v:group>
            </w:pict>
          </mc:Fallback>
        </mc:AlternateContent>
      </w:r>
    </w:p>
    <w:p w14:paraId="509E50DE" w14:textId="77777777" w:rsidR="00BC097A" w:rsidRDefault="00BC097A" w:rsidP="009658D3">
      <w:pPr>
        <w:pStyle w:val="Heading3"/>
        <w:rPr>
          <w:lang w:eastAsia="ar-SA"/>
        </w:rPr>
      </w:pPr>
      <w:bookmarkStart w:id="109" w:name="_Toc280343759"/>
      <w:bookmarkStart w:id="110" w:name="_Toc343593643"/>
      <w:r>
        <w:rPr>
          <w:lang w:eastAsia="ar-SA"/>
        </w:rPr>
        <w:t>Criteria for Interoperation</w:t>
      </w:r>
      <w:bookmarkEnd w:id="109"/>
      <w:bookmarkEnd w:id="110"/>
    </w:p>
    <w:p w14:paraId="6491444A"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33F5BD73" w14:textId="77777777" w:rsidR="00BC097A" w:rsidRPr="007D59A8" w:rsidRDefault="00BC097A" w:rsidP="00F85422">
      <w:pPr>
        <w:pStyle w:val="Heading2"/>
        <w:rPr>
          <w:lang w:eastAsia="ar-SA"/>
        </w:rPr>
      </w:pPr>
      <w:bookmarkStart w:id="111" w:name="_Toc280343760"/>
      <w:bookmarkStart w:id="112" w:name="_Toc343593644"/>
      <w:r w:rsidRPr="007D59A8">
        <w:rPr>
          <w:lang w:eastAsia="ar-SA"/>
        </w:rPr>
        <w:t xml:space="preserve">Identification and Authentication for Re-key </w:t>
      </w:r>
      <w:r w:rsidR="008532AB">
        <w:rPr>
          <w:lang w:eastAsia="ar-SA"/>
        </w:rPr>
        <w:t xml:space="preserve"> </w:t>
      </w:r>
      <w:r w:rsidRPr="007D59A8">
        <w:rPr>
          <w:lang w:eastAsia="ar-SA"/>
        </w:rPr>
        <w:t>Requests</w:t>
      </w:r>
      <w:bookmarkEnd w:id="111"/>
      <w:bookmarkEnd w:id="112"/>
    </w:p>
    <w:p w14:paraId="7571B433" w14:textId="77777777" w:rsidR="00BC097A" w:rsidRDefault="00BC097A" w:rsidP="009658D3">
      <w:pPr>
        <w:pStyle w:val="Heading3"/>
        <w:rPr>
          <w:lang w:eastAsia="ar-SA"/>
        </w:rPr>
      </w:pPr>
      <w:bookmarkStart w:id="113" w:name="_Toc280343761"/>
      <w:bookmarkStart w:id="114" w:name="_Toc343593645"/>
      <w:r>
        <w:rPr>
          <w:lang w:eastAsia="ar-SA"/>
        </w:rPr>
        <w:t>Identification and Authentication for Routine Re-key</w:t>
      </w:r>
      <w:bookmarkEnd w:id="113"/>
      <w:bookmarkEnd w:id="114"/>
    </w:p>
    <w:p w14:paraId="261AF70C"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73845E33"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381EB85F"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0D93F94B"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 the signature key of the device’s human sponsor, except that identity shall be established through the initial registration process at least once every nine years from the time of initial registration.</w:t>
      </w:r>
    </w:p>
    <w:p w14:paraId="00CF717D" w14:textId="77777777" w:rsidR="00BC097A" w:rsidRDefault="00BC097A" w:rsidP="009658D3">
      <w:pPr>
        <w:pStyle w:val="Heading3"/>
        <w:rPr>
          <w:lang w:eastAsia="ar-SA"/>
        </w:rPr>
      </w:pPr>
      <w:bookmarkStart w:id="115" w:name="_Toc280343762"/>
      <w:bookmarkStart w:id="116" w:name="_Toc343593646"/>
      <w:r>
        <w:rPr>
          <w:lang w:eastAsia="ar-SA"/>
        </w:rPr>
        <w:t>Identification and Authentication for Re-key after Revocation</w:t>
      </w:r>
      <w:bookmarkEnd w:id="115"/>
      <w:bookmarkEnd w:id="116"/>
    </w:p>
    <w:p w14:paraId="31418793"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39FAF0F7" w14:textId="77777777" w:rsidR="00BC097A" w:rsidRPr="007D59A8" w:rsidRDefault="00BC097A" w:rsidP="00F85422">
      <w:pPr>
        <w:pStyle w:val="Heading2"/>
        <w:rPr>
          <w:lang w:eastAsia="ar-SA"/>
        </w:rPr>
      </w:pPr>
      <w:bookmarkStart w:id="117" w:name="_Toc280343763"/>
      <w:bookmarkStart w:id="118" w:name="_Toc343593647"/>
      <w:r w:rsidRPr="007D59A8">
        <w:rPr>
          <w:lang w:eastAsia="ar-SA"/>
        </w:rPr>
        <w:t>Identification and Authentication for Revocation Request</w:t>
      </w:r>
      <w:bookmarkEnd w:id="117"/>
      <w:bookmarkEnd w:id="118"/>
    </w:p>
    <w:p w14:paraId="6AFAFB8C"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39911ADA" w14:textId="77777777" w:rsidR="000742C2" w:rsidRDefault="000742C2">
      <w:pPr>
        <w:autoSpaceDE w:val="0"/>
        <w:spacing w:after="0"/>
        <w:rPr>
          <w:szCs w:val="24"/>
          <w:lang w:eastAsia="ar-SA"/>
        </w:rPr>
      </w:pPr>
    </w:p>
    <w:p w14:paraId="0EBFF3BE" w14:textId="77777777" w:rsidR="00BC097A" w:rsidRDefault="000E3E7B" w:rsidP="009658D3">
      <w:pPr>
        <w:pStyle w:val="Heading1"/>
        <w:tabs>
          <w:tab w:val="clear" w:pos="432"/>
        </w:tabs>
        <w:spacing w:before="600"/>
        <w:ind w:left="540" w:hanging="540"/>
      </w:pPr>
      <w:bookmarkStart w:id="119" w:name="_Toc280343764"/>
      <w:r>
        <w:br w:type="page"/>
      </w:r>
      <w:bookmarkStart w:id="120" w:name="_Toc343593648"/>
      <w:r w:rsidR="00BC097A">
        <w:lastRenderedPageBreak/>
        <w:t>Certificate Life-Cycle Operational Requirements</w:t>
      </w:r>
      <w:bookmarkEnd w:id="119"/>
      <w:bookmarkEnd w:id="120"/>
    </w:p>
    <w:p w14:paraId="74F66BA1" w14:textId="77777777" w:rsidR="00BC097A" w:rsidRPr="007D59A8" w:rsidRDefault="00BC097A" w:rsidP="00F85422">
      <w:pPr>
        <w:pStyle w:val="Heading2"/>
        <w:rPr>
          <w:lang w:eastAsia="ar-SA"/>
        </w:rPr>
      </w:pPr>
      <w:bookmarkStart w:id="121" w:name="_Toc280343765"/>
      <w:bookmarkStart w:id="122" w:name="_Toc343593649"/>
      <w:r w:rsidRPr="007D59A8">
        <w:rPr>
          <w:lang w:eastAsia="ar-SA"/>
        </w:rPr>
        <w:t>Certificate Application</w:t>
      </w:r>
      <w:bookmarkEnd w:id="121"/>
      <w:bookmarkEnd w:id="122"/>
    </w:p>
    <w:p w14:paraId="2C8BF4C1" w14:textId="77777777" w:rsidR="00BC097A" w:rsidRDefault="00BC097A">
      <w:r>
        <w:t>The Certificate application process must provide sufficient information to:</w:t>
      </w:r>
    </w:p>
    <w:p w14:paraId="10394DEF"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016F77AF"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2C4F2E58"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74B1C188"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625A6265"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407DB8FF" w14:textId="77777777" w:rsidR="00BC097A" w:rsidRDefault="00BC097A" w:rsidP="009658D3">
      <w:pPr>
        <w:pStyle w:val="Heading3"/>
        <w:rPr>
          <w:lang w:eastAsia="ar-SA"/>
        </w:rPr>
      </w:pPr>
      <w:bookmarkStart w:id="123" w:name="_Toc280343766"/>
      <w:bookmarkStart w:id="124" w:name="_Toc343593650"/>
      <w:r>
        <w:rPr>
          <w:lang w:eastAsia="ar-SA"/>
        </w:rPr>
        <w:t>Who Can Submit a Certificate Application</w:t>
      </w:r>
      <w:bookmarkEnd w:id="123"/>
      <w:bookmarkEnd w:id="124"/>
    </w:p>
    <w:p w14:paraId="322EF597" w14:textId="77777777" w:rsidR="00BC097A" w:rsidRDefault="00BC097A" w:rsidP="009658D3">
      <w:pPr>
        <w:pStyle w:val="Heading4"/>
        <w:tabs>
          <w:tab w:val="clear" w:pos="864"/>
          <w:tab w:val="left" w:pos="1260"/>
        </w:tabs>
        <w:ind w:left="1080" w:hanging="1080"/>
        <w:rPr>
          <w:szCs w:val="24"/>
          <w:lang w:eastAsia="ar-SA"/>
        </w:rPr>
      </w:pPr>
      <w:bookmarkStart w:id="125" w:name="_Toc280343767"/>
      <w:bookmarkStart w:id="126" w:name="_Toc343593651"/>
      <w:r>
        <w:rPr>
          <w:szCs w:val="24"/>
          <w:lang w:eastAsia="ar-SA"/>
        </w:rPr>
        <w:t>CA Certificates</w:t>
      </w:r>
      <w:bookmarkEnd w:id="125"/>
      <w:bookmarkEnd w:id="126"/>
    </w:p>
    <w:p w14:paraId="4E906B5C" w14:textId="77777777" w:rsidR="00BC097A" w:rsidRDefault="00BC097A">
      <w:pPr>
        <w:autoSpaceDE w:val="0"/>
        <w:spacing w:after="120"/>
      </w:pPr>
      <w:r>
        <w:rPr>
          <w:lang w:eastAsia="ar-SA"/>
        </w:rPr>
        <w:t>An application for a CA certificate shall be submitted by an authorized representative of the applicant CA.</w:t>
      </w:r>
    </w:p>
    <w:p w14:paraId="15738988" w14:textId="77777777" w:rsidR="00BC097A" w:rsidRDefault="00BC097A" w:rsidP="009658D3">
      <w:pPr>
        <w:pStyle w:val="Heading4"/>
        <w:tabs>
          <w:tab w:val="clear" w:pos="864"/>
          <w:tab w:val="left" w:pos="1260"/>
        </w:tabs>
        <w:ind w:left="1080" w:hanging="1080"/>
      </w:pPr>
      <w:bookmarkStart w:id="127" w:name="_Toc280343768"/>
      <w:bookmarkStart w:id="128" w:name="_Toc343593652"/>
      <w:r>
        <w:t>User Certificates</w:t>
      </w:r>
      <w:bookmarkEnd w:id="127"/>
      <w:bookmarkEnd w:id="128"/>
    </w:p>
    <w:p w14:paraId="0C6FE978"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3C5C69E0" w14:textId="77777777" w:rsidR="00BC097A" w:rsidRDefault="00BC097A" w:rsidP="009658D3">
      <w:pPr>
        <w:pStyle w:val="Heading4"/>
        <w:tabs>
          <w:tab w:val="clear" w:pos="864"/>
          <w:tab w:val="left" w:pos="1260"/>
        </w:tabs>
        <w:ind w:left="1080" w:hanging="1080"/>
        <w:rPr>
          <w:lang w:eastAsia="ar-SA"/>
        </w:rPr>
      </w:pPr>
      <w:bookmarkStart w:id="129" w:name="_Toc280343769"/>
      <w:bookmarkStart w:id="130" w:name="_Toc343593653"/>
      <w:r>
        <w:t>Device Certificates</w:t>
      </w:r>
      <w:bookmarkEnd w:id="129"/>
      <w:bookmarkEnd w:id="130"/>
    </w:p>
    <w:p w14:paraId="40568294"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51DC3730" w14:textId="77777777" w:rsidR="00BE64D0" w:rsidRDefault="00BE64D0" w:rsidP="00BE64D0">
      <w:pPr>
        <w:pStyle w:val="Heading4"/>
        <w:tabs>
          <w:tab w:val="clear" w:pos="864"/>
          <w:tab w:val="left" w:pos="1260"/>
        </w:tabs>
        <w:ind w:left="1080" w:hanging="1080"/>
        <w:rPr>
          <w:lang w:eastAsia="ar-SA"/>
        </w:rPr>
      </w:pPr>
      <w:bookmarkStart w:id="131" w:name="_Toc343593654"/>
      <w:r>
        <w:t>Code Signing Certificates</w:t>
      </w:r>
      <w:bookmarkEnd w:id="131"/>
    </w:p>
    <w:p w14:paraId="083E1AF6" w14:textId="77777777"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14:paraId="519CFFC5" w14:textId="77777777" w:rsidR="00BE64D0" w:rsidRPr="00BE64D0" w:rsidRDefault="00BE64D0" w:rsidP="00BE64D0">
      <w:pPr>
        <w:autoSpaceDE w:val="0"/>
        <w:spacing w:after="120"/>
        <w:rPr>
          <w:b/>
          <w:lang w:eastAsia="ar-SA"/>
        </w:rPr>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0F0D0F72" w14:textId="77777777" w:rsidR="00BC097A" w:rsidRDefault="00BC097A" w:rsidP="009658D3">
      <w:pPr>
        <w:pStyle w:val="Heading3"/>
        <w:rPr>
          <w:lang w:eastAsia="ar-SA"/>
        </w:rPr>
      </w:pPr>
      <w:bookmarkStart w:id="132" w:name="_Toc280343770"/>
      <w:bookmarkStart w:id="133" w:name="_Toc343593655"/>
      <w:r>
        <w:rPr>
          <w:lang w:eastAsia="ar-SA"/>
        </w:rPr>
        <w:t>Enrollment Process and Responsibilities</w:t>
      </w:r>
      <w:bookmarkEnd w:id="132"/>
      <w:bookmarkEnd w:id="133"/>
    </w:p>
    <w:p w14:paraId="03164AF4"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14:paraId="09463182"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64E60AEA" w14:textId="77777777" w:rsidR="00BC097A" w:rsidRPr="007D59A8" w:rsidRDefault="00BC097A" w:rsidP="00F85422">
      <w:pPr>
        <w:pStyle w:val="Heading2"/>
        <w:rPr>
          <w:lang w:eastAsia="ar-SA"/>
        </w:rPr>
      </w:pPr>
      <w:bookmarkStart w:id="134" w:name="_Toc280343771"/>
      <w:bookmarkStart w:id="135" w:name="_Toc343593656"/>
      <w:r w:rsidRPr="007D59A8">
        <w:rPr>
          <w:lang w:eastAsia="ar-SA"/>
        </w:rPr>
        <w:t>Certificate Application Processing</w:t>
      </w:r>
      <w:bookmarkEnd w:id="134"/>
      <w:bookmarkEnd w:id="135"/>
    </w:p>
    <w:p w14:paraId="683D96CD"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1DCF254B" w14:textId="77777777" w:rsidR="00BC097A" w:rsidRDefault="00BC097A" w:rsidP="009658D3">
      <w:pPr>
        <w:pStyle w:val="Heading3"/>
        <w:rPr>
          <w:lang w:eastAsia="ar-SA"/>
        </w:rPr>
      </w:pPr>
      <w:bookmarkStart w:id="136" w:name="_Toc280343772"/>
      <w:bookmarkStart w:id="137" w:name="_Toc343593657"/>
      <w:r>
        <w:rPr>
          <w:lang w:eastAsia="ar-SA"/>
        </w:rPr>
        <w:t>Performing Identification and Authentication Functions</w:t>
      </w:r>
      <w:bookmarkEnd w:id="136"/>
      <w:bookmarkEnd w:id="137"/>
    </w:p>
    <w:p w14:paraId="2ED67A86"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75273D12" w14:textId="77777777" w:rsidR="00BC097A" w:rsidRDefault="00BC097A" w:rsidP="009658D3">
      <w:pPr>
        <w:pStyle w:val="Heading3"/>
        <w:rPr>
          <w:lang w:eastAsia="ar-SA"/>
        </w:rPr>
      </w:pPr>
      <w:bookmarkStart w:id="138" w:name="_Toc280343773"/>
      <w:bookmarkStart w:id="139" w:name="_Toc343593658"/>
      <w:r>
        <w:rPr>
          <w:lang w:eastAsia="ar-SA"/>
        </w:rPr>
        <w:t>Approval or Rejection of Certificate Applications</w:t>
      </w:r>
      <w:bookmarkEnd w:id="138"/>
      <w:bookmarkEnd w:id="139"/>
    </w:p>
    <w:p w14:paraId="7D5EC5EF" w14:textId="77777777" w:rsidR="00BC097A" w:rsidRDefault="00BC097A">
      <w:pPr>
        <w:spacing w:after="120"/>
        <w:rPr>
          <w:szCs w:val="24"/>
          <w:lang w:eastAsia="ar-SA"/>
        </w:rPr>
      </w:pPr>
      <w:r>
        <w:rPr>
          <w:szCs w:val="24"/>
          <w:lang w:eastAsia="ar-SA"/>
        </w:rPr>
        <w:t>For the Common Policy Root CA, the FPKIPA may approve or reject a certificate application.</w:t>
      </w:r>
    </w:p>
    <w:p w14:paraId="37DC5F54"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1C41FCF3" w14:textId="77777777" w:rsidR="00BC097A" w:rsidRDefault="00BC097A" w:rsidP="009658D3">
      <w:pPr>
        <w:pStyle w:val="Heading3"/>
        <w:rPr>
          <w:lang w:eastAsia="ar-SA"/>
        </w:rPr>
      </w:pPr>
      <w:bookmarkStart w:id="140" w:name="_Toc280343774"/>
      <w:bookmarkStart w:id="141" w:name="_Toc343593659"/>
      <w:r>
        <w:rPr>
          <w:lang w:eastAsia="ar-SA"/>
        </w:rPr>
        <w:t>Time to Process Certificate Applications</w:t>
      </w:r>
      <w:bookmarkEnd w:id="140"/>
      <w:bookmarkEnd w:id="141"/>
    </w:p>
    <w:p w14:paraId="2A91AB2E"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3160C054" w14:textId="77777777" w:rsidR="00BC097A" w:rsidRPr="007D59A8" w:rsidRDefault="00BC097A" w:rsidP="00F85422">
      <w:pPr>
        <w:pStyle w:val="Heading2"/>
        <w:rPr>
          <w:lang w:eastAsia="ar-SA"/>
        </w:rPr>
      </w:pPr>
      <w:bookmarkStart w:id="142" w:name="_Toc280343775"/>
      <w:bookmarkStart w:id="143" w:name="_Toc343593660"/>
      <w:r w:rsidRPr="007D59A8">
        <w:rPr>
          <w:lang w:eastAsia="ar-SA"/>
        </w:rPr>
        <w:t>Certificate Issuance</w:t>
      </w:r>
      <w:bookmarkEnd w:id="142"/>
      <w:bookmarkEnd w:id="143"/>
    </w:p>
    <w:p w14:paraId="67BF2E54" w14:textId="77777777" w:rsidR="00BC097A" w:rsidRDefault="00BC097A" w:rsidP="009658D3">
      <w:pPr>
        <w:pStyle w:val="Heading3"/>
        <w:rPr>
          <w:lang w:eastAsia="ar-SA"/>
        </w:rPr>
      </w:pPr>
      <w:bookmarkStart w:id="144" w:name="_Toc280343776"/>
      <w:bookmarkStart w:id="145" w:name="_Toc343593661"/>
      <w:r>
        <w:rPr>
          <w:lang w:eastAsia="ar-SA"/>
        </w:rPr>
        <w:t>CA Actions During Certificate Issuance</w:t>
      </w:r>
      <w:bookmarkEnd w:id="144"/>
      <w:bookmarkEnd w:id="145"/>
    </w:p>
    <w:p w14:paraId="2C614839" w14:textId="77777777" w:rsidR="00BC097A" w:rsidRDefault="00BC097A">
      <w:r>
        <w:t>Upon receiving the request, the CAs/RAs will—</w:t>
      </w:r>
    </w:p>
    <w:p w14:paraId="2B1C8847"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00A4CFE8"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4DC8AF07"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26EF7EC8"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4CDF786D"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341BC929"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29010263" w14:textId="77777777" w:rsidR="00BC097A" w:rsidRDefault="00BC097A" w:rsidP="009658D3">
      <w:pPr>
        <w:pStyle w:val="Heading3"/>
        <w:rPr>
          <w:lang w:eastAsia="ar-SA"/>
        </w:rPr>
      </w:pPr>
      <w:bookmarkStart w:id="146" w:name="_Toc280343777"/>
      <w:bookmarkStart w:id="147" w:name="_Toc343593662"/>
      <w:r>
        <w:rPr>
          <w:lang w:eastAsia="ar-SA"/>
        </w:rPr>
        <w:lastRenderedPageBreak/>
        <w:t>Notification to Subscriber by the CA of Issuance of Certificate</w:t>
      </w:r>
      <w:bookmarkEnd w:id="146"/>
      <w:bookmarkEnd w:id="147"/>
    </w:p>
    <w:p w14:paraId="26C5574C"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7BB2D573" w14:textId="77777777" w:rsidR="00BC097A" w:rsidRPr="007D59A8" w:rsidRDefault="00BC097A" w:rsidP="00F85422">
      <w:pPr>
        <w:pStyle w:val="Heading2"/>
        <w:rPr>
          <w:lang w:eastAsia="ar-SA"/>
        </w:rPr>
      </w:pPr>
      <w:bookmarkStart w:id="148" w:name="_Toc280343778"/>
      <w:bookmarkStart w:id="149" w:name="_Toc343593663"/>
      <w:r w:rsidRPr="007D59A8">
        <w:rPr>
          <w:lang w:eastAsia="ar-SA"/>
        </w:rPr>
        <w:t>Certificate Acceptance</w:t>
      </w:r>
      <w:bookmarkEnd w:id="148"/>
      <w:bookmarkEnd w:id="149"/>
    </w:p>
    <w:p w14:paraId="16B38AA0" w14:textId="77777777" w:rsidR="00BC097A" w:rsidRDefault="00BC097A">
      <w:r>
        <w:t>Before a subscriber can make effective use of its private key, a PKI Authority shall explain to the subscriber its responsibilities as defined in section 9.6.3.</w:t>
      </w:r>
    </w:p>
    <w:p w14:paraId="00D9DA8B" w14:textId="77777777" w:rsidR="00BC097A" w:rsidRDefault="00BC097A" w:rsidP="00CF2DFF">
      <w:pPr>
        <w:pStyle w:val="Heading3"/>
        <w:rPr>
          <w:lang w:eastAsia="ar-SA"/>
        </w:rPr>
      </w:pPr>
      <w:bookmarkStart w:id="150" w:name="_Toc280343779"/>
      <w:bookmarkStart w:id="151" w:name="_Toc343593664"/>
      <w:r>
        <w:rPr>
          <w:lang w:eastAsia="ar-SA"/>
        </w:rPr>
        <w:t>Conduct Constituting Certificate Acceptance</w:t>
      </w:r>
      <w:bookmarkEnd w:id="150"/>
      <w:bookmarkEnd w:id="151"/>
    </w:p>
    <w:p w14:paraId="40A1C5BC"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192BA2D4" w14:textId="77777777" w:rsidR="00BC097A" w:rsidRDefault="00BC097A">
      <w:pPr>
        <w:autoSpaceDE w:val="0"/>
        <w:spacing w:after="120"/>
        <w:rPr>
          <w:lang w:eastAsia="ar-SA"/>
        </w:rPr>
      </w:pPr>
      <w:r>
        <w:rPr>
          <w:lang w:eastAsia="ar-SA"/>
        </w:rPr>
        <w:t>For all other CAs operating under this policy, no stipulation.</w:t>
      </w:r>
    </w:p>
    <w:p w14:paraId="3A1262AD" w14:textId="77777777" w:rsidR="00BC097A" w:rsidRDefault="00BC097A" w:rsidP="00CF2DFF">
      <w:pPr>
        <w:pStyle w:val="Heading3"/>
        <w:rPr>
          <w:lang w:eastAsia="ar-SA"/>
        </w:rPr>
      </w:pPr>
      <w:bookmarkStart w:id="152" w:name="_Toc280343780"/>
      <w:bookmarkStart w:id="153" w:name="_Toc343593665"/>
      <w:r>
        <w:rPr>
          <w:lang w:eastAsia="ar-SA"/>
        </w:rPr>
        <w:t>Publication of the Certificate by the CA</w:t>
      </w:r>
      <w:bookmarkEnd w:id="152"/>
      <w:bookmarkEnd w:id="153"/>
    </w:p>
    <w:p w14:paraId="6E606182" w14:textId="77777777" w:rsidR="00BC097A" w:rsidRDefault="00BC097A">
      <w:r>
        <w:t>As specified in 2.1, all CA certificates shall be published in repositories.</w:t>
      </w:r>
    </w:p>
    <w:p w14:paraId="0289B031"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7738F3EE" w14:textId="77777777" w:rsidR="00BC097A" w:rsidRDefault="00BC097A" w:rsidP="00CF2DFF">
      <w:pPr>
        <w:pStyle w:val="Heading3"/>
        <w:rPr>
          <w:lang w:eastAsia="ar-SA"/>
        </w:rPr>
      </w:pPr>
      <w:bookmarkStart w:id="154" w:name="_Toc280343781"/>
      <w:bookmarkStart w:id="155" w:name="_Toc343593666"/>
      <w:r>
        <w:rPr>
          <w:lang w:eastAsia="ar-SA"/>
        </w:rPr>
        <w:t>Notification of Certificate Issuance by the CA to Other Entities</w:t>
      </w:r>
      <w:bookmarkEnd w:id="154"/>
      <w:bookmarkEnd w:id="155"/>
    </w:p>
    <w:p w14:paraId="5EF2F124"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14:paraId="2919D044" w14:textId="77777777" w:rsidR="00BC097A" w:rsidRPr="007D59A8" w:rsidRDefault="00BC097A" w:rsidP="00F85422">
      <w:pPr>
        <w:pStyle w:val="Heading2"/>
        <w:rPr>
          <w:lang w:eastAsia="ar-SA"/>
        </w:rPr>
      </w:pPr>
      <w:bookmarkStart w:id="156" w:name="_Toc280343782"/>
      <w:bookmarkStart w:id="157" w:name="_Toc343593667"/>
      <w:r w:rsidRPr="007D59A8">
        <w:rPr>
          <w:lang w:eastAsia="ar-SA"/>
        </w:rPr>
        <w:t>Key Pair and Certificate Usage</w:t>
      </w:r>
      <w:bookmarkEnd w:id="156"/>
      <w:bookmarkEnd w:id="157"/>
    </w:p>
    <w:p w14:paraId="5E57808A" w14:textId="77777777" w:rsidR="00BC097A" w:rsidRDefault="00BC097A" w:rsidP="00CF2DFF">
      <w:pPr>
        <w:pStyle w:val="Heading3"/>
        <w:rPr>
          <w:lang w:eastAsia="ar-SA"/>
        </w:rPr>
      </w:pPr>
      <w:bookmarkStart w:id="158" w:name="_Toc280343783"/>
      <w:bookmarkStart w:id="159" w:name="_Toc343593668"/>
      <w:r>
        <w:rPr>
          <w:lang w:eastAsia="ar-SA"/>
        </w:rPr>
        <w:t>Subscriber Private Key and Certificate Usage</w:t>
      </w:r>
      <w:bookmarkEnd w:id="158"/>
      <w:bookmarkEnd w:id="159"/>
    </w:p>
    <w:p w14:paraId="5DEB250B"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20F8FAF4" w14:textId="77777777" w:rsidR="00BC097A" w:rsidRDefault="00BC097A" w:rsidP="00CF2DFF">
      <w:pPr>
        <w:pStyle w:val="Heading3"/>
        <w:rPr>
          <w:lang w:eastAsia="ar-SA"/>
        </w:rPr>
      </w:pPr>
      <w:bookmarkStart w:id="160" w:name="_Toc280343784"/>
      <w:bookmarkStart w:id="161" w:name="_Toc343593669"/>
      <w:r>
        <w:rPr>
          <w:lang w:eastAsia="ar-SA"/>
        </w:rPr>
        <w:t>Relying Party Public key and Certificate Usage</w:t>
      </w:r>
      <w:bookmarkEnd w:id="160"/>
      <w:bookmarkEnd w:id="161"/>
    </w:p>
    <w:p w14:paraId="0AC021F5"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07E37A24" w14:textId="77777777" w:rsidR="00BC097A" w:rsidRPr="007D59A8" w:rsidRDefault="00BC097A" w:rsidP="00F85422">
      <w:pPr>
        <w:pStyle w:val="Heading2"/>
        <w:rPr>
          <w:lang w:eastAsia="ar-SA"/>
        </w:rPr>
      </w:pPr>
      <w:bookmarkStart w:id="162" w:name="_Toc280343785"/>
      <w:bookmarkStart w:id="163" w:name="_Toc343593670"/>
      <w:r w:rsidRPr="007D59A8">
        <w:rPr>
          <w:lang w:eastAsia="ar-SA"/>
        </w:rPr>
        <w:t>Certificate Renewal</w:t>
      </w:r>
      <w:bookmarkEnd w:id="162"/>
      <w:bookmarkEnd w:id="163"/>
    </w:p>
    <w:p w14:paraId="3CD16B27"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49089A39" w14:textId="77777777" w:rsidR="00BC097A" w:rsidRDefault="00BC097A" w:rsidP="00CF2DFF">
      <w:pPr>
        <w:pStyle w:val="Heading3"/>
        <w:rPr>
          <w:lang w:eastAsia="ar-SA"/>
        </w:rPr>
      </w:pPr>
      <w:bookmarkStart w:id="164" w:name="_Toc280343786"/>
      <w:bookmarkStart w:id="165" w:name="_Toc343593671"/>
      <w:r>
        <w:rPr>
          <w:lang w:eastAsia="ar-SA"/>
        </w:rPr>
        <w:lastRenderedPageBreak/>
        <w:t>Circumstance for Certificate Renewal</w:t>
      </w:r>
      <w:bookmarkEnd w:id="164"/>
      <w:bookmarkEnd w:id="165"/>
    </w:p>
    <w:p w14:paraId="6A115B7D"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36EFC1FF"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26F22995" w14:textId="77777777" w:rsidR="00BC097A" w:rsidRDefault="00BC097A">
      <w:pPr>
        <w:spacing w:after="120"/>
        <w:rPr>
          <w:szCs w:val="24"/>
          <w:lang w:eastAsia="ar-SA"/>
        </w:rPr>
      </w:pPr>
      <w:r>
        <w:rPr>
          <w:szCs w:val="24"/>
          <w:lang w:eastAsia="ar-SA"/>
        </w:rPr>
        <w:t>The CA may automatically renew certificates during recovery from key compromise.</w:t>
      </w:r>
    </w:p>
    <w:p w14:paraId="3331F9B8" w14:textId="77777777" w:rsidR="00BC097A" w:rsidRDefault="00BC097A" w:rsidP="00CF2DFF">
      <w:pPr>
        <w:pStyle w:val="Heading3"/>
        <w:rPr>
          <w:lang w:eastAsia="ar-SA"/>
        </w:rPr>
      </w:pPr>
      <w:bookmarkStart w:id="166" w:name="_Toc280343787"/>
      <w:bookmarkStart w:id="167" w:name="_Toc343593672"/>
      <w:r>
        <w:rPr>
          <w:lang w:eastAsia="ar-SA"/>
        </w:rPr>
        <w:t>Who May Request Renewal</w:t>
      </w:r>
      <w:bookmarkEnd w:id="166"/>
      <w:bookmarkEnd w:id="167"/>
    </w:p>
    <w:p w14:paraId="1F45D15A"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547D2470" w14:textId="77777777" w:rsidR="00BC097A" w:rsidRDefault="00BC097A" w:rsidP="00CF2DFF">
      <w:pPr>
        <w:pStyle w:val="Heading3"/>
        <w:rPr>
          <w:lang w:eastAsia="ar-SA"/>
        </w:rPr>
      </w:pPr>
      <w:bookmarkStart w:id="168" w:name="_Toc280343788"/>
      <w:bookmarkStart w:id="169" w:name="_Toc343593673"/>
      <w:r>
        <w:rPr>
          <w:lang w:eastAsia="ar-SA"/>
        </w:rPr>
        <w:t>Processing Certificate Renewal Requests</w:t>
      </w:r>
      <w:bookmarkEnd w:id="168"/>
      <w:bookmarkEnd w:id="169"/>
    </w:p>
    <w:p w14:paraId="5FEBC61C"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731C0FD0" w14:textId="77777777" w:rsidR="00BC097A" w:rsidRDefault="00BC097A">
      <w:pPr>
        <w:spacing w:after="120"/>
        <w:rPr>
          <w:lang w:eastAsia="ar-SA"/>
        </w:rPr>
      </w:pPr>
      <w:r>
        <w:rPr>
          <w:lang w:eastAsia="ar-SA"/>
        </w:rPr>
        <w:t>For all other renewal requests, no stipulation.</w:t>
      </w:r>
    </w:p>
    <w:p w14:paraId="16979121" w14:textId="77777777" w:rsidR="00BC097A" w:rsidRDefault="00BC097A" w:rsidP="00CF2DFF">
      <w:pPr>
        <w:pStyle w:val="Heading3"/>
        <w:rPr>
          <w:lang w:eastAsia="ar-SA"/>
        </w:rPr>
      </w:pPr>
      <w:bookmarkStart w:id="170" w:name="_Toc280343789"/>
      <w:bookmarkStart w:id="171" w:name="_Toc343593674"/>
      <w:r>
        <w:rPr>
          <w:lang w:eastAsia="ar-SA"/>
        </w:rPr>
        <w:t>Notification of New Certificate Issuance to Subscriber</w:t>
      </w:r>
      <w:bookmarkEnd w:id="170"/>
      <w:bookmarkEnd w:id="171"/>
    </w:p>
    <w:p w14:paraId="4FA76E7D"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65468088" w14:textId="77777777" w:rsidR="00BC097A" w:rsidRDefault="00BC097A" w:rsidP="00CF2DFF">
      <w:pPr>
        <w:pStyle w:val="Heading3"/>
      </w:pPr>
      <w:bookmarkStart w:id="172" w:name="_Toc280343790"/>
      <w:bookmarkStart w:id="173" w:name="_Toc343593675"/>
      <w:r>
        <w:rPr>
          <w:lang w:eastAsia="ar-SA"/>
        </w:rPr>
        <w:t>Conduct Constituting Acceptance of a Renewal Certificate</w:t>
      </w:r>
      <w:bookmarkEnd w:id="172"/>
      <w:bookmarkEnd w:id="173"/>
    </w:p>
    <w:p w14:paraId="5CBDDA6A" w14:textId="77777777" w:rsidR="00BC097A" w:rsidRDefault="00BC097A">
      <w:r>
        <w:t>For certificates issued by the Common Policy Root CA, failure to object to the renewal of the certificate or its contents constitutes acceptance of the certificate.</w:t>
      </w:r>
    </w:p>
    <w:p w14:paraId="7A70FBC1" w14:textId="77777777" w:rsidR="00BC097A" w:rsidRDefault="00BC097A">
      <w:pPr>
        <w:spacing w:after="120"/>
        <w:rPr>
          <w:lang w:eastAsia="ar-SA"/>
        </w:rPr>
      </w:pPr>
      <w:r>
        <w:rPr>
          <w:lang w:eastAsia="ar-SA"/>
        </w:rPr>
        <w:t>For all other CAs operating under this policy, no stipulation.</w:t>
      </w:r>
    </w:p>
    <w:p w14:paraId="5B7726DA" w14:textId="77777777" w:rsidR="00BC097A" w:rsidRDefault="00BC097A" w:rsidP="00CF2DFF">
      <w:pPr>
        <w:pStyle w:val="Heading3"/>
        <w:rPr>
          <w:lang w:eastAsia="ar-SA"/>
        </w:rPr>
      </w:pPr>
      <w:bookmarkStart w:id="174" w:name="_Toc280343791"/>
      <w:bookmarkStart w:id="175" w:name="_Toc343593676"/>
      <w:r>
        <w:rPr>
          <w:lang w:eastAsia="ar-SA"/>
        </w:rPr>
        <w:t>Publication of the Renewal Certificate by the CA</w:t>
      </w:r>
      <w:bookmarkEnd w:id="174"/>
      <w:bookmarkEnd w:id="175"/>
    </w:p>
    <w:p w14:paraId="051A7043" w14:textId="77777777" w:rsidR="00BC097A" w:rsidRDefault="00BC097A">
      <w:r>
        <w:t>As specified in</w:t>
      </w:r>
      <w:r w:rsidR="0047360A">
        <w:t xml:space="preserve"> Section </w:t>
      </w:r>
      <w:r>
        <w:t>2.1, all CA certificates shall be published in repositories.</w:t>
      </w:r>
    </w:p>
    <w:p w14:paraId="62515F81"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66C9B54C" w14:textId="77777777" w:rsidR="00BC097A" w:rsidRDefault="00BC097A" w:rsidP="00CF2DFF">
      <w:pPr>
        <w:pStyle w:val="Heading3"/>
        <w:rPr>
          <w:lang w:eastAsia="ar-SA"/>
        </w:rPr>
      </w:pPr>
      <w:bookmarkStart w:id="176" w:name="_Toc280343792"/>
      <w:bookmarkStart w:id="177" w:name="_Toc343593677"/>
      <w:r>
        <w:rPr>
          <w:lang w:eastAsia="ar-SA"/>
        </w:rPr>
        <w:t>Notification of Certificate Issuance by the CA to Other Entities</w:t>
      </w:r>
      <w:bookmarkEnd w:id="176"/>
      <w:bookmarkEnd w:id="177"/>
    </w:p>
    <w:p w14:paraId="633D11DA" w14:textId="77777777" w:rsidR="00BC097A" w:rsidRDefault="00BC097A">
      <w:pPr>
        <w:spacing w:after="120"/>
        <w:rPr>
          <w:lang w:eastAsia="ar-SA"/>
        </w:rPr>
      </w:pPr>
      <w:r>
        <w:rPr>
          <w:lang w:eastAsia="ar-SA"/>
        </w:rPr>
        <w:t>No stipulation.</w:t>
      </w:r>
    </w:p>
    <w:p w14:paraId="38E2D1F4" w14:textId="77777777" w:rsidR="00BC097A" w:rsidRPr="007D59A8" w:rsidRDefault="00BC097A" w:rsidP="00F85422">
      <w:pPr>
        <w:pStyle w:val="Heading2"/>
        <w:rPr>
          <w:lang w:eastAsia="ar-SA"/>
        </w:rPr>
      </w:pPr>
      <w:bookmarkStart w:id="178" w:name="_Toc280343793"/>
      <w:bookmarkStart w:id="179" w:name="_Toc343593678"/>
      <w:r w:rsidRPr="007D59A8">
        <w:rPr>
          <w:lang w:eastAsia="ar-SA"/>
        </w:rPr>
        <w:t>Certificate Re-key</w:t>
      </w:r>
      <w:bookmarkEnd w:id="178"/>
      <w:bookmarkEnd w:id="179"/>
    </w:p>
    <w:p w14:paraId="709D5DD9"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w:t>
      </w:r>
      <w:r w:rsidR="00D76F3E">
        <w:lastRenderedPageBreak/>
        <w:t xml:space="preserve">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6026305C" w14:textId="77777777" w:rsidR="00BC097A" w:rsidRDefault="00BC097A">
      <w:r>
        <w:t>Subscribers shall identify themselves for the purpose of re-keying as required in section 3.3.</w:t>
      </w:r>
    </w:p>
    <w:p w14:paraId="341A343B" w14:textId="77777777" w:rsidR="00BC097A" w:rsidRDefault="00BC097A" w:rsidP="00CF2DFF">
      <w:pPr>
        <w:pStyle w:val="Heading3"/>
        <w:rPr>
          <w:lang w:eastAsia="ar-SA"/>
        </w:rPr>
      </w:pPr>
      <w:bookmarkStart w:id="180" w:name="_Toc280343794"/>
      <w:bookmarkStart w:id="181" w:name="_Toc343593679"/>
      <w:r>
        <w:rPr>
          <w:lang w:eastAsia="ar-SA"/>
        </w:rPr>
        <w:t>Circumstance for Certificate Re-key</w:t>
      </w:r>
      <w:bookmarkEnd w:id="180"/>
      <w:bookmarkEnd w:id="181"/>
    </w:p>
    <w:p w14:paraId="6C528A1B"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3589235F" w14:textId="77777777" w:rsidR="00BC097A" w:rsidRDefault="00BC097A" w:rsidP="00CF2DFF">
      <w:pPr>
        <w:pStyle w:val="Heading3"/>
        <w:rPr>
          <w:lang w:eastAsia="ar-SA"/>
        </w:rPr>
      </w:pPr>
      <w:bookmarkStart w:id="182" w:name="_Toc280343795"/>
      <w:bookmarkStart w:id="183" w:name="_Toc343593680"/>
      <w:r>
        <w:rPr>
          <w:lang w:eastAsia="ar-SA"/>
        </w:rPr>
        <w:t>Who May Request Certification of a New Public Key</w:t>
      </w:r>
      <w:bookmarkEnd w:id="182"/>
      <w:bookmarkEnd w:id="183"/>
    </w:p>
    <w:p w14:paraId="691ECD33" w14:textId="77777777" w:rsidR="00346EFC" w:rsidRDefault="00346EFC">
      <w:pPr>
        <w:spacing w:after="120"/>
        <w:rPr>
          <w:lang w:eastAsia="ar-SA"/>
        </w:rPr>
      </w:pPr>
      <w:r>
        <w:rPr>
          <w:lang w:eastAsia="ar-SA"/>
        </w:rPr>
        <w:t xml:space="preserve">Requests for certification of a new public key shall be considered as follows:  </w:t>
      </w:r>
    </w:p>
    <w:p w14:paraId="5DB307A0"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383866C2" w14:textId="77777777" w:rsidR="00BC097A" w:rsidRDefault="00BC097A" w:rsidP="00CF2DFF">
      <w:pPr>
        <w:pStyle w:val="Heading3"/>
        <w:rPr>
          <w:lang w:eastAsia="ar-SA"/>
        </w:rPr>
      </w:pPr>
      <w:bookmarkStart w:id="184" w:name="_Toc280343796"/>
      <w:bookmarkStart w:id="185" w:name="_Toc343593681"/>
      <w:r>
        <w:rPr>
          <w:lang w:eastAsia="ar-SA"/>
        </w:rPr>
        <w:t>Processing Certificate Re-keying Requests</w:t>
      </w:r>
      <w:bookmarkEnd w:id="184"/>
      <w:bookmarkEnd w:id="185"/>
    </w:p>
    <w:p w14:paraId="66CAEDF3"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12177C71" w14:textId="77777777" w:rsidR="00BC097A" w:rsidRDefault="00BC097A" w:rsidP="00CF2DFF">
      <w:pPr>
        <w:pStyle w:val="Heading3"/>
        <w:rPr>
          <w:lang w:eastAsia="ar-SA"/>
        </w:rPr>
      </w:pPr>
      <w:bookmarkStart w:id="186" w:name="_Toc280343797"/>
      <w:bookmarkStart w:id="187" w:name="_Toc343593682"/>
      <w:r>
        <w:rPr>
          <w:lang w:eastAsia="ar-SA"/>
        </w:rPr>
        <w:t>Notification of New Certificate Issuance to Subscriber</w:t>
      </w:r>
      <w:bookmarkEnd w:id="186"/>
      <w:bookmarkEnd w:id="187"/>
    </w:p>
    <w:p w14:paraId="2A0DA384" w14:textId="77777777" w:rsidR="00BC097A" w:rsidRDefault="00BC097A">
      <w:pPr>
        <w:spacing w:after="120"/>
        <w:rPr>
          <w:lang w:eastAsia="ar-SA"/>
        </w:rPr>
      </w:pPr>
      <w:r>
        <w:rPr>
          <w:lang w:eastAsia="ar-SA"/>
        </w:rPr>
        <w:t>No stipulation.</w:t>
      </w:r>
    </w:p>
    <w:p w14:paraId="6846B5B9" w14:textId="77777777" w:rsidR="00BC097A" w:rsidRDefault="00BC097A" w:rsidP="00CF2DFF">
      <w:pPr>
        <w:pStyle w:val="Heading3"/>
        <w:rPr>
          <w:lang w:eastAsia="ar-SA"/>
        </w:rPr>
      </w:pPr>
      <w:bookmarkStart w:id="188" w:name="_Toc280343798"/>
      <w:bookmarkStart w:id="189" w:name="_Toc343593683"/>
      <w:r>
        <w:rPr>
          <w:lang w:eastAsia="ar-SA"/>
        </w:rPr>
        <w:t>Conduct Constituting Acceptance of a Re-keyed Certificate</w:t>
      </w:r>
      <w:bookmarkEnd w:id="188"/>
      <w:bookmarkEnd w:id="189"/>
    </w:p>
    <w:p w14:paraId="7BB671F0" w14:textId="77777777" w:rsidR="00BC097A" w:rsidRDefault="00BC097A">
      <w:r>
        <w:t>For certificates issued by the Common Policy Root CA, failure to object to the certificate or its contents constitutes acceptance of the certificate.</w:t>
      </w:r>
    </w:p>
    <w:p w14:paraId="213E0E6F" w14:textId="77777777" w:rsidR="00BC097A" w:rsidRDefault="00BC097A">
      <w:pPr>
        <w:spacing w:after="120"/>
        <w:rPr>
          <w:lang w:eastAsia="ar-SA"/>
        </w:rPr>
      </w:pPr>
      <w:r>
        <w:rPr>
          <w:lang w:eastAsia="ar-SA"/>
        </w:rPr>
        <w:t>For all other CAs operating under this policy, no stipulation.</w:t>
      </w:r>
    </w:p>
    <w:p w14:paraId="64BC70BE" w14:textId="77777777" w:rsidR="00BC097A" w:rsidRDefault="00BC097A" w:rsidP="00CF2DFF">
      <w:pPr>
        <w:pStyle w:val="Heading3"/>
        <w:rPr>
          <w:lang w:eastAsia="ar-SA"/>
        </w:rPr>
      </w:pPr>
      <w:bookmarkStart w:id="190" w:name="_Toc280343799"/>
      <w:bookmarkStart w:id="191" w:name="_Toc343593684"/>
      <w:r>
        <w:rPr>
          <w:lang w:eastAsia="ar-SA"/>
        </w:rPr>
        <w:t>Publication of the Re-keyed Certificate by the CA</w:t>
      </w:r>
      <w:bookmarkEnd w:id="190"/>
      <w:bookmarkEnd w:id="191"/>
    </w:p>
    <w:p w14:paraId="2C3E209C" w14:textId="77777777" w:rsidR="00BC097A" w:rsidRDefault="00BC097A">
      <w:pPr>
        <w:rPr>
          <w:lang w:eastAsia="ar-SA"/>
        </w:rPr>
      </w:pPr>
      <w:r>
        <w:t>All CA certificates must be published as specified in section 2.1.</w:t>
      </w:r>
    </w:p>
    <w:p w14:paraId="6675D69D"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51B72BFC" w14:textId="77777777" w:rsidR="00BC097A" w:rsidRDefault="00BC097A" w:rsidP="00CF2DFF">
      <w:pPr>
        <w:pStyle w:val="Heading3"/>
        <w:rPr>
          <w:lang w:eastAsia="ar-SA"/>
        </w:rPr>
      </w:pPr>
      <w:bookmarkStart w:id="192" w:name="_Toc280343800"/>
      <w:bookmarkStart w:id="193" w:name="_Toc343593685"/>
      <w:r>
        <w:rPr>
          <w:lang w:eastAsia="ar-SA"/>
        </w:rPr>
        <w:t>Notification of Certificate Issuance by the CA to Other Entities</w:t>
      </w:r>
      <w:bookmarkEnd w:id="192"/>
      <w:bookmarkEnd w:id="193"/>
    </w:p>
    <w:p w14:paraId="7B1F5269" w14:textId="77777777" w:rsidR="00BC097A" w:rsidRDefault="00BC097A">
      <w:pPr>
        <w:spacing w:after="120"/>
        <w:rPr>
          <w:lang w:eastAsia="ar-SA"/>
        </w:rPr>
      </w:pPr>
      <w:r>
        <w:rPr>
          <w:lang w:eastAsia="ar-SA"/>
        </w:rPr>
        <w:t>No stipulation.</w:t>
      </w:r>
    </w:p>
    <w:p w14:paraId="7BA98D9D" w14:textId="77777777" w:rsidR="00BC097A" w:rsidRPr="007D59A8" w:rsidRDefault="00BC097A" w:rsidP="00F85422">
      <w:pPr>
        <w:pStyle w:val="Heading2"/>
        <w:rPr>
          <w:lang w:eastAsia="ar-SA"/>
        </w:rPr>
      </w:pPr>
      <w:bookmarkStart w:id="194" w:name="_Toc280343801"/>
      <w:bookmarkStart w:id="195" w:name="_Toc343593686"/>
      <w:r w:rsidRPr="007D59A8">
        <w:rPr>
          <w:lang w:eastAsia="ar-SA"/>
        </w:rPr>
        <w:lastRenderedPageBreak/>
        <w:t>Certificate Modification</w:t>
      </w:r>
      <w:bookmarkEnd w:id="194"/>
      <w:bookmarkEnd w:id="195"/>
    </w:p>
    <w:p w14:paraId="32AAA976"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5833DD39" w14:textId="77777777" w:rsidR="00774568" w:rsidRDefault="00BC097A" w:rsidP="00CF2DFF">
      <w:pPr>
        <w:pStyle w:val="Heading3"/>
        <w:rPr>
          <w:lang w:eastAsia="ar-SA"/>
        </w:rPr>
      </w:pPr>
      <w:bookmarkStart w:id="196" w:name="_Toc280343802"/>
      <w:bookmarkStart w:id="197" w:name="_Toc343593687"/>
      <w:r>
        <w:rPr>
          <w:lang w:eastAsia="ar-SA"/>
        </w:rPr>
        <w:t>Circumstance for Certificate Modification</w:t>
      </w:r>
      <w:bookmarkEnd w:id="196"/>
      <w:bookmarkEnd w:id="197"/>
    </w:p>
    <w:p w14:paraId="58BAA6E0"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0BA0D10B"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33805B87" w14:textId="77777777" w:rsidR="00BC097A" w:rsidRDefault="00BC097A" w:rsidP="00CF2DFF">
      <w:pPr>
        <w:pStyle w:val="Heading3"/>
        <w:rPr>
          <w:lang w:eastAsia="ar-SA"/>
        </w:rPr>
      </w:pPr>
      <w:bookmarkStart w:id="198" w:name="_Toc280343803"/>
      <w:bookmarkStart w:id="199" w:name="_Toc343593688"/>
      <w:r>
        <w:rPr>
          <w:lang w:eastAsia="ar-SA"/>
        </w:rPr>
        <w:t>Who May Request Certificate Modification</w:t>
      </w:r>
      <w:bookmarkEnd w:id="198"/>
      <w:bookmarkEnd w:id="199"/>
    </w:p>
    <w:p w14:paraId="5E441D49" w14:textId="77777777" w:rsidR="006D24DE" w:rsidRDefault="006D24DE">
      <w:pPr>
        <w:spacing w:after="120"/>
        <w:rPr>
          <w:lang w:eastAsia="ar-SA"/>
        </w:rPr>
      </w:pPr>
      <w:r>
        <w:rPr>
          <w:lang w:eastAsia="ar-SA"/>
        </w:rPr>
        <w:t xml:space="preserve">Requests for certification of a new public key shall be considered as follows: </w:t>
      </w:r>
    </w:p>
    <w:p w14:paraId="76247227"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6F3C2CF0" w14:textId="77777777" w:rsidR="00BC097A" w:rsidRDefault="00BC097A" w:rsidP="00CF2DFF">
      <w:pPr>
        <w:pStyle w:val="Heading3"/>
        <w:rPr>
          <w:lang w:eastAsia="ar-SA"/>
        </w:rPr>
      </w:pPr>
      <w:bookmarkStart w:id="200" w:name="_Toc280343804"/>
      <w:bookmarkStart w:id="201" w:name="_Toc343593689"/>
      <w:r>
        <w:rPr>
          <w:lang w:eastAsia="ar-SA"/>
        </w:rPr>
        <w:t>Processing Certificate Modification Requests</w:t>
      </w:r>
      <w:bookmarkEnd w:id="200"/>
      <w:bookmarkEnd w:id="201"/>
    </w:p>
    <w:p w14:paraId="7294ED3E"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565E5FAE"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7D896F4C" w14:textId="77777777" w:rsidR="00BC097A" w:rsidRDefault="00BC097A" w:rsidP="00CF2DFF">
      <w:pPr>
        <w:pStyle w:val="Heading3"/>
        <w:rPr>
          <w:lang w:eastAsia="ar-SA"/>
        </w:rPr>
      </w:pPr>
      <w:bookmarkStart w:id="202" w:name="_Toc280343805"/>
      <w:bookmarkStart w:id="203" w:name="_Toc343593690"/>
      <w:r>
        <w:rPr>
          <w:lang w:eastAsia="ar-SA"/>
        </w:rPr>
        <w:t>Notification of New Certificate Issuance to Subscriber</w:t>
      </w:r>
      <w:bookmarkEnd w:id="202"/>
      <w:bookmarkEnd w:id="203"/>
    </w:p>
    <w:p w14:paraId="1C7FB5B1" w14:textId="77777777" w:rsidR="00BC097A" w:rsidRDefault="00BC097A">
      <w:pPr>
        <w:spacing w:after="120"/>
        <w:rPr>
          <w:lang w:eastAsia="ar-SA"/>
        </w:rPr>
      </w:pPr>
      <w:r>
        <w:rPr>
          <w:lang w:eastAsia="ar-SA"/>
        </w:rPr>
        <w:t>No stipulation.</w:t>
      </w:r>
    </w:p>
    <w:p w14:paraId="6A69FD2C" w14:textId="77777777" w:rsidR="00BC097A" w:rsidRDefault="00BC097A" w:rsidP="00CF2DFF">
      <w:pPr>
        <w:pStyle w:val="Heading3"/>
        <w:rPr>
          <w:lang w:eastAsia="ar-SA"/>
        </w:rPr>
      </w:pPr>
      <w:bookmarkStart w:id="204" w:name="_Toc280343806"/>
      <w:bookmarkStart w:id="205" w:name="_Toc343593691"/>
      <w:r>
        <w:rPr>
          <w:lang w:eastAsia="ar-SA"/>
        </w:rPr>
        <w:t>Conduct Constituting Acceptance of Modified Certificate</w:t>
      </w:r>
      <w:bookmarkEnd w:id="204"/>
      <w:bookmarkEnd w:id="205"/>
    </w:p>
    <w:p w14:paraId="7F2271D3" w14:textId="77777777" w:rsidR="00BC097A" w:rsidRDefault="00BC097A">
      <w:r>
        <w:t>For certificates issued by the Common Policy Root CA, failure to object to the certificate or its contents constitutes acceptance of the certificate.</w:t>
      </w:r>
    </w:p>
    <w:p w14:paraId="67759A9E" w14:textId="77777777" w:rsidR="00BC097A" w:rsidRDefault="00BC097A">
      <w:pPr>
        <w:spacing w:after="120"/>
        <w:rPr>
          <w:lang w:eastAsia="ar-SA"/>
        </w:rPr>
      </w:pPr>
      <w:r>
        <w:rPr>
          <w:lang w:eastAsia="ar-SA"/>
        </w:rPr>
        <w:t>For all other CAs operating under this policy, no stipulation</w:t>
      </w:r>
    </w:p>
    <w:p w14:paraId="25B9A00D" w14:textId="77777777" w:rsidR="00BC097A" w:rsidRDefault="00BC097A" w:rsidP="00CF2DFF">
      <w:pPr>
        <w:pStyle w:val="Heading3"/>
        <w:rPr>
          <w:lang w:eastAsia="ar-SA"/>
        </w:rPr>
      </w:pPr>
      <w:bookmarkStart w:id="206" w:name="_Toc280343807"/>
      <w:bookmarkStart w:id="207" w:name="_Toc343593692"/>
      <w:r>
        <w:rPr>
          <w:lang w:eastAsia="ar-SA"/>
        </w:rPr>
        <w:t>Publication of the Modified Certificate by the CA</w:t>
      </w:r>
      <w:bookmarkEnd w:id="206"/>
      <w:bookmarkEnd w:id="207"/>
    </w:p>
    <w:p w14:paraId="5D3DE7D7" w14:textId="77777777" w:rsidR="00BC097A" w:rsidRDefault="00BC097A">
      <w:pPr>
        <w:rPr>
          <w:lang w:eastAsia="ar-SA"/>
        </w:rPr>
      </w:pPr>
      <w:r>
        <w:t>All CA certificates must be published as specified in section 2.1.</w:t>
      </w:r>
    </w:p>
    <w:p w14:paraId="2AF40A22"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6F358AD2" w14:textId="77777777" w:rsidR="00BC097A" w:rsidRDefault="00BC097A" w:rsidP="00CF2DFF">
      <w:pPr>
        <w:pStyle w:val="Heading3"/>
        <w:rPr>
          <w:lang w:eastAsia="ar-SA"/>
        </w:rPr>
      </w:pPr>
      <w:bookmarkStart w:id="208" w:name="_Toc280343808"/>
      <w:bookmarkStart w:id="209" w:name="_Toc343593693"/>
      <w:r>
        <w:rPr>
          <w:lang w:eastAsia="ar-SA"/>
        </w:rPr>
        <w:lastRenderedPageBreak/>
        <w:t>Notification of Certificate Issuance by the CA to Other Entities</w:t>
      </w:r>
      <w:bookmarkEnd w:id="208"/>
      <w:bookmarkEnd w:id="209"/>
    </w:p>
    <w:p w14:paraId="741B9DA3" w14:textId="77777777" w:rsidR="00BC097A" w:rsidRDefault="00BC097A">
      <w:pPr>
        <w:spacing w:after="120"/>
        <w:rPr>
          <w:lang w:eastAsia="ar-SA"/>
        </w:rPr>
      </w:pPr>
      <w:r>
        <w:rPr>
          <w:lang w:eastAsia="ar-SA"/>
        </w:rPr>
        <w:t>No stipulation.</w:t>
      </w:r>
    </w:p>
    <w:p w14:paraId="627B6016" w14:textId="77777777" w:rsidR="00BC097A" w:rsidRPr="00496D09" w:rsidRDefault="00BC097A" w:rsidP="00F85422">
      <w:pPr>
        <w:pStyle w:val="Heading2"/>
        <w:rPr>
          <w:lang w:eastAsia="ar-SA"/>
        </w:rPr>
      </w:pPr>
      <w:bookmarkStart w:id="210" w:name="_Toc280343809"/>
      <w:bookmarkStart w:id="211" w:name="_Toc343593694"/>
      <w:r w:rsidRPr="00496D09">
        <w:rPr>
          <w:lang w:eastAsia="ar-SA"/>
        </w:rPr>
        <w:t>Certificate Revocation and Suspension</w:t>
      </w:r>
      <w:bookmarkEnd w:id="210"/>
      <w:bookmarkEnd w:id="211"/>
    </w:p>
    <w:p w14:paraId="32221F28" w14:textId="77777777" w:rsidR="00BC097A" w:rsidRDefault="00BC097A">
      <w:r>
        <w:t>CAs operating under this policy shall issue CRLs covering all unexpired certificates issued under this policy except for OCSP responder certificates that include the id-pkix-ocsp-nocheck extension.</w:t>
      </w:r>
    </w:p>
    <w:p w14:paraId="62122256"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6CBC3127"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0AB6A54D"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1BF01F51" w14:textId="77777777" w:rsidR="00BC097A" w:rsidRDefault="00BC097A" w:rsidP="00352D1F">
      <w:pPr>
        <w:pStyle w:val="Heading3"/>
      </w:pPr>
      <w:bookmarkStart w:id="212" w:name="_Toc280343810"/>
      <w:bookmarkStart w:id="213" w:name="_Toc343593695"/>
      <w:r>
        <w:rPr>
          <w:lang w:eastAsia="ar-SA"/>
        </w:rPr>
        <w:t>Circumstances for Revocation</w:t>
      </w:r>
      <w:bookmarkEnd w:id="212"/>
      <w:bookmarkEnd w:id="213"/>
    </w:p>
    <w:p w14:paraId="65EE1D92"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7AF15E40" w14:textId="77777777"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14:paraId="18B9B2E4"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27108F0D"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414C9E5E"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33646247"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2D1B0760" w14:textId="77777777"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14:paraId="00F6AF97" w14:textId="77777777" w:rsidR="00BC097A" w:rsidRDefault="00BC097A" w:rsidP="00352D1F">
      <w:pPr>
        <w:pStyle w:val="Heading3"/>
        <w:rPr>
          <w:lang w:eastAsia="ar-SA"/>
        </w:rPr>
      </w:pPr>
      <w:bookmarkStart w:id="214" w:name="_Toc280343811"/>
      <w:bookmarkStart w:id="215" w:name="_Toc343593696"/>
      <w:r>
        <w:rPr>
          <w:lang w:eastAsia="ar-SA"/>
        </w:rPr>
        <w:t>Who Can Request Revocation</w:t>
      </w:r>
      <w:bookmarkEnd w:id="214"/>
      <w:bookmarkEnd w:id="215"/>
    </w:p>
    <w:p w14:paraId="12BAF2CC"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290145C4" w14:textId="77777777" w:rsidR="00BC097A" w:rsidRDefault="00BC097A" w:rsidP="00352D1F">
      <w:pPr>
        <w:pStyle w:val="Heading3"/>
        <w:rPr>
          <w:lang w:eastAsia="ar-SA"/>
        </w:rPr>
      </w:pPr>
      <w:bookmarkStart w:id="216" w:name="_Toc280343812"/>
      <w:bookmarkStart w:id="217" w:name="_Toc343593697"/>
      <w:r>
        <w:rPr>
          <w:lang w:eastAsia="ar-SA"/>
        </w:rPr>
        <w:lastRenderedPageBreak/>
        <w:t>Procedure for Revocation Request</w:t>
      </w:r>
      <w:bookmarkEnd w:id="216"/>
      <w:bookmarkEnd w:id="217"/>
    </w:p>
    <w:p w14:paraId="30DE4463"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59F2536E"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407793C4" w14:textId="77777777" w:rsidR="00BC097A" w:rsidRDefault="00BC097A">
      <w:pPr>
        <w:pStyle w:val="ListBullet"/>
        <w:tabs>
          <w:tab w:val="left" w:pos="720"/>
        </w:tabs>
        <w:ind w:left="720" w:hanging="360"/>
      </w:pPr>
      <w:r>
        <w:t>the revocation request was not for key compromise;</w:t>
      </w:r>
    </w:p>
    <w:p w14:paraId="466C9E8B" w14:textId="77777777" w:rsidR="00BC097A" w:rsidRDefault="00BC097A">
      <w:pPr>
        <w:pStyle w:val="ListBullet"/>
        <w:tabs>
          <w:tab w:val="left" w:pos="720"/>
        </w:tabs>
        <w:ind w:left="720" w:hanging="360"/>
      </w:pPr>
      <w:r>
        <w:t>the hardware token does not permit the user to export the signature private key;</w:t>
      </w:r>
    </w:p>
    <w:p w14:paraId="500B1A41" w14:textId="77777777" w:rsidR="00BC097A" w:rsidRDefault="00BC097A">
      <w:pPr>
        <w:pStyle w:val="ListBullet"/>
        <w:tabs>
          <w:tab w:val="left" w:pos="720"/>
        </w:tabs>
        <w:ind w:left="720" w:hanging="360"/>
      </w:pPr>
      <w:r>
        <w:t>the subscriber surrendered the token to the PKI;</w:t>
      </w:r>
    </w:p>
    <w:p w14:paraId="54FB0EB2" w14:textId="77777777" w:rsidR="00BC097A" w:rsidRDefault="00BC097A">
      <w:pPr>
        <w:pStyle w:val="ListBullet"/>
        <w:tabs>
          <w:tab w:val="left" w:pos="720"/>
        </w:tabs>
        <w:ind w:left="720" w:hanging="360"/>
      </w:pPr>
      <w:r>
        <w:t>the token was zeroized or destroyed promptly upon surrender;</w:t>
      </w:r>
    </w:p>
    <w:p w14:paraId="3E6FAFC3" w14:textId="77777777" w:rsidR="00BC097A" w:rsidRDefault="00BC097A">
      <w:pPr>
        <w:pStyle w:val="ListBullet"/>
        <w:tabs>
          <w:tab w:val="left" w:pos="720"/>
        </w:tabs>
        <w:ind w:left="720" w:hanging="360"/>
      </w:pPr>
      <w:r>
        <w:t>the token has been protected from malicious use between surrender and zeroization or destruction.</w:t>
      </w:r>
    </w:p>
    <w:p w14:paraId="5DB6914C"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3FF0F90F" w14:textId="77777777" w:rsidR="00BC097A" w:rsidRDefault="00BC097A" w:rsidP="00352D1F">
      <w:pPr>
        <w:pStyle w:val="Heading3"/>
        <w:rPr>
          <w:lang w:eastAsia="ar-SA"/>
        </w:rPr>
      </w:pPr>
      <w:bookmarkStart w:id="218" w:name="_Toc280343813"/>
      <w:bookmarkStart w:id="219" w:name="_Toc343593698"/>
      <w:r>
        <w:rPr>
          <w:lang w:eastAsia="ar-SA"/>
        </w:rPr>
        <w:t>Revocation Request Grace Period</w:t>
      </w:r>
      <w:bookmarkEnd w:id="218"/>
      <w:bookmarkEnd w:id="219"/>
    </w:p>
    <w:p w14:paraId="1A8F963C"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118330D9" w14:textId="77777777" w:rsidR="00BC097A" w:rsidRDefault="00BC097A" w:rsidP="00352D1F">
      <w:pPr>
        <w:pStyle w:val="Heading3"/>
        <w:rPr>
          <w:lang w:eastAsia="ar-SA"/>
        </w:rPr>
      </w:pPr>
      <w:bookmarkStart w:id="220" w:name="_Toc280343814"/>
      <w:bookmarkStart w:id="221" w:name="_Toc343593699"/>
      <w:r>
        <w:rPr>
          <w:lang w:eastAsia="ar-SA"/>
        </w:rPr>
        <w:t>Time within which CA must Process the Revocation Request</w:t>
      </w:r>
      <w:bookmarkEnd w:id="220"/>
      <w:bookmarkEnd w:id="221"/>
    </w:p>
    <w:p w14:paraId="70F5BF62"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1EBC088B" w14:textId="77777777" w:rsidR="00BC097A" w:rsidRDefault="00BC097A" w:rsidP="00352D1F">
      <w:pPr>
        <w:pStyle w:val="Heading3"/>
        <w:rPr>
          <w:lang w:eastAsia="ar-SA"/>
        </w:rPr>
      </w:pPr>
      <w:bookmarkStart w:id="222" w:name="_Toc280343815"/>
      <w:bookmarkStart w:id="223" w:name="_Toc343593700"/>
      <w:r>
        <w:rPr>
          <w:lang w:eastAsia="ar-SA"/>
        </w:rPr>
        <w:t>Revocation Checking Requirements for Relying Parties</w:t>
      </w:r>
      <w:bookmarkEnd w:id="222"/>
      <w:bookmarkEnd w:id="223"/>
    </w:p>
    <w:p w14:paraId="2EA06C3A" w14:textId="77777777" w:rsidR="00BC097A" w:rsidRDefault="00847B57">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675FCBE6" wp14:editId="611E19E8">
                <wp:simplePos x="0" y="0"/>
                <wp:positionH relativeFrom="column">
                  <wp:align>center</wp:align>
                </wp:positionH>
                <wp:positionV relativeFrom="paragraph">
                  <wp:posOffset>341630</wp:posOffset>
                </wp:positionV>
                <wp:extent cx="4846320" cy="744855"/>
                <wp:effectExtent l="0" t="0" r="5080" b="4445"/>
                <wp:wrapTopAndBottom/>
                <wp:docPr id="8095983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1AC5E2B0" w14:textId="77777777" w:rsidR="007173BF" w:rsidRDefault="007173BF">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349627A5" w14:textId="77777777" w:rsidR="007173BF" w:rsidRDefault="007173BF"/>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FCBE6" id="Text Box 10" o:spid="_x0000_s1043"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" strokeweight=".5pt">
                <v:path arrowok="t"/>
                <v:textbox inset="7.45pt,3.85pt,7.45pt,3.85pt">
                  <w:txbxContent>
                    <w:p w14:paraId="1AC5E2B0" w14:textId="77777777" w:rsidR="007173BF" w:rsidRDefault="007173BF">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349627A5" w14:textId="77777777" w:rsidR="007173BF" w:rsidRDefault="007173BF"/>
                  </w:txbxContent>
                </v:textbox>
                <w10:wrap type="topAndBottom"/>
              </v:shape>
            </w:pict>
          </mc:Fallback>
        </mc:AlternateContent>
      </w:r>
      <w:r w:rsidR="00BC097A">
        <w:rPr>
          <w:szCs w:val="24"/>
          <w:lang w:eastAsia="ar-SA"/>
        </w:rPr>
        <w:t>No stipulation.</w:t>
      </w:r>
    </w:p>
    <w:p w14:paraId="5B64BB98" w14:textId="77777777" w:rsidR="00BC097A" w:rsidRDefault="00BC097A" w:rsidP="00352D1F">
      <w:pPr>
        <w:pStyle w:val="Heading3"/>
        <w:rPr>
          <w:lang w:eastAsia="ar-SA"/>
        </w:rPr>
      </w:pPr>
      <w:bookmarkStart w:id="224" w:name="_Toc280343816"/>
      <w:bookmarkStart w:id="225" w:name="_Toc343593701"/>
      <w:r>
        <w:rPr>
          <w:lang w:eastAsia="ar-SA"/>
        </w:rPr>
        <w:t>CRL Issuance Frequency</w:t>
      </w:r>
      <w:bookmarkEnd w:id="224"/>
      <w:bookmarkEnd w:id="225"/>
    </w:p>
    <w:p w14:paraId="427D9DD8"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681D4953"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4692D788"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0A636935"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22C7BFD7" w14:textId="77777777" w:rsidR="004B53E0" w:rsidRDefault="00847B57">
      <w:pPr>
        <w:rPr>
          <w:lang w:eastAsia="ar-SA"/>
        </w:rPr>
      </w:pPr>
      <w:r>
        <w:rPr>
          <w:noProof/>
        </w:rPr>
        <mc:AlternateContent>
          <mc:Choice Requires="wpc">
            <w:drawing>
              <wp:inline distT="0" distB="0" distL="0" distR="0" wp14:anchorId="5AD4D3F0" wp14:editId="31D3854A">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13119109"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482D9D85" w14:textId="77777777" w:rsidR="007173BF" w:rsidRPr="00B83EEA" w:rsidRDefault="007173BF"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5AD4D3F0" id="Canvas 1" o:spid="_x0000_s1044"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">
                <v:shape id="_x0000_s1045" type="#_x0000_t75" style="position:absolute;width:59245;height:18802;visibility:visible;mso-wrap-style:square">
                  <v:fill o:detectmouseclick="t"/>
                  <v:path o:connecttype="none"/>
                </v:shape>
                <v:shape id="Text Box 67" o:spid="_x0000_s1046"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">
                  <v:path arrowok="t"/>
                  <v:textbox>
                    <w:txbxContent>
                      <w:p w14:paraId="482D9D85" w14:textId="77777777" w:rsidR="007173BF" w:rsidRPr="00B83EEA" w:rsidRDefault="007173BF"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64176DAD" w14:textId="77777777" w:rsidR="00BC097A" w:rsidRDefault="00BC097A">
      <w:pPr>
        <w:spacing w:after="120"/>
        <w:rPr>
          <w:lang w:eastAsia="ar-SA"/>
        </w:rPr>
      </w:pPr>
      <w:r>
        <w:rPr>
          <w:lang w:eastAsia="ar-SA"/>
        </w:rPr>
        <w:t>Circumstances related to emergency CRL issuance are specified in section 4.9.12.</w:t>
      </w:r>
    </w:p>
    <w:p w14:paraId="71D76621" w14:textId="77777777" w:rsidR="00BC097A" w:rsidRDefault="00BC097A" w:rsidP="00352D1F">
      <w:pPr>
        <w:pStyle w:val="Heading3"/>
        <w:rPr>
          <w:lang w:eastAsia="ar-SA"/>
        </w:rPr>
      </w:pPr>
      <w:bookmarkStart w:id="226" w:name="_Toc280343817"/>
      <w:bookmarkStart w:id="227" w:name="_Toc343593702"/>
      <w:r>
        <w:rPr>
          <w:lang w:eastAsia="ar-SA"/>
        </w:rPr>
        <w:t>Maximum Latency for CRLs</w:t>
      </w:r>
      <w:bookmarkEnd w:id="226"/>
      <w:bookmarkEnd w:id="227"/>
    </w:p>
    <w:p w14:paraId="6F75E97C"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198B30A9" w14:textId="77777777" w:rsidR="00BC097A" w:rsidRDefault="00BC097A" w:rsidP="00352D1F">
      <w:pPr>
        <w:pStyle w:val="Heading3"/>
        <w:rPr>
          <w:lang w:eastAsia="ar-SA"/>
        </w:rPr>
      </w:pPr>
      <w:bookmarkStart w:id="228" w:name="_Toc280343818"/>
      <w:bookmarkStart w:id="229" w:name="_Toc343593703"/>
      <w:r>
        <w:rPr>
          <w:lang w:eastAsia="ar-SA"/>
        </w:rPr>
        <w:t>On-line Revocation/Status Checking Availability</w:t>
      </w:r>
      <w:bookmarkEnd w:id="228"/>
      <w:bookmarkEnd w:id="229"/>
    </w:p>
    <w:p w14:paraId="0BD68B8E" w14:textId="77777777" w:rsidR="00AB5E41" w:rsidRDefault="00BC097A">
      <w:pPr>
        <w:autoSpaceDE w:val="0"/>
        <w:rPr>
          <w:lang w:eastAsia="ar-SA"/>
        </w:rPr>
      </w:pPr>
      <w:r>
        <w:rPr>
          <w:lang w:eastAsia="ar-SA"/>
        </w:rPr>
        <w:t xml:space="preserve">CAs shall support on-line status checking via OCSP [RFC 2560] for end entity certificates issued under id-fpki-common-authentication and id-fpki-common-cardAuth.  </w:t>
      </w:r>
    </w:p>
    <w:p w14:paraId="40B476FD"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6645AEC9"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1A4F3DEC"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6D074599" w14:textId="77777777" w:rsidR="00BC097A" w:rsidRPr="00496D09" w:rsidRDefault="00BC097A" w:rsidP="008A6BDC">
      <w:pPr>
        <w:pStyle w:val="Heading3"/>
      </w:pPr>
      <w:bookmarkStart w:id="230" w:name="_Toc280343819"/>
      <w:bookmarkStart w:id="231" w:name="_Toc343593704"/>
      <w:r w:rsidRPr="00496D09">
        <w:lastRenderedPageBreak/>
        <w:t>On-line Revocation Checking Requirements</w:t>
      </w:r>
      <w:bookmarkEnd w:id="230"/>
      <w:bookmarkEnd w:id="231"/>
    </w:p>
    <w:p w14:paraId="4B05E7A2"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3C93FEA7" w14:textId="77777777" w:rsidR="00BC097A" w:rsidRDefault="00BC097A" w:rsidP="00352D1F">
      <w:pPr>
        <w:pStyle w:val="Heading3"/>
        <w:rPr>
          <w:lang w:eastAsia="ar-SA"/>
        </w:rPr>
      </w:pPr>
      <w:bookmarkStart w:id="232" w:name="_Toc280343820"/>
      <w:bookmarkStart w:id="233" w:name="_Toc343593705"/>
      <w:r>
        <w:rPr>
          <w:lang w:eastAsia="ar-SA"/>
        </w:rPr>
        <w:t>Other Forms of Revocation Advertisements Available</w:t>
      </w:r>
      <w:bookmarkEnd w:id="232"/>
      <w:bookmarkEnd w:id="233"/>
    </w:p>
    <w:p w14:paraId="149D2D7A" w14:textId="77777777" w:rsidR="00BC097A" w:rsidRDefault="00BC097A">
      <w:r>
        <w:t>A CA may also use other methods to publicize the certificates it has revoked.  Any alternative method must meet the following requirements:</w:t>
      </w:r>
    </w:p>
    <w:p w14:paraId="6CE66EDE"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5F383AC6"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0B33AF00"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58CD4A25" w14:textId="77777777" w:rsidR="00BC097A" w:rsidRDefault="00BC097A" w:rsidP="00352D1F">
      <w:pPr>
        <w:pStyle w:val="Heading3"/>
        <w:rPr>
          <w:lang w:eastAsia="ar-SA"/>
        </w:rPr>
      </w:pPr>
      <w:r>
        <w:rPr>
          <w:lang w:eastAsia="ar-SA"/>
        </w:rPr>
        <w:t xml:space="preserve"> </w:t>
      </w:r>
      <w:bookmarkStart w:id="234" w:name="_Toc280343821"/>
      <w:bookmarkStart w:id="235" w:name="_Toc343593706"/>
      <w:r>
        <w:rPr>
          <w:lang w:eastAsia="ar-SA"/>
        </w:rPr>
        <w:t>Special Requirements Related To Key Compromise</w:t>
      </w:r>
      <w:bookmarkEnd w:id="234"/>
      <w:bookmarkEnd w:id="235"/>
    </w:p>
    <w:p w14:paraId="56A261A7" w14:textId="77777777" w:rsidR="00BC097A" w:rsidRDefault="00BC097A">
      <w:r>
        <w:t>When a CA certificate is revoked a CRL must be issued within 18 hours of notification.</w:t>
      </w:r>
    </w:p>
    <w:p w14:paraId="2E89394F"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616845EB" w14:textId="77777777" w:rsidR="00BC097A" w:rsidRDefault="00BC097A" w:rsidP="00352D1F">
      <w:pPr>
        <w:pStyle w:val="Heading3"/>
        <w:rPr>
          <w:lang w:eastAsia="ar-SA"/>
        </w:rPr>
      </w:pPr>
      <w:bookmarkStart w:id="236" w:name="_Toc280343822"/>
      <w:bookmarkStart w:id="237" w:name="_Toc343593707"/>
      <w:r>
        <w:rPr>
          <w:lang w:eastAsia="ar-SA"/>
        </w:rPr>
        <w:t>Circumstances for Suspension</w:t>
      </w:r>
      <w:bookmarkEnd w:id="236"/>
      <w:bookmarkEnd w:id="237"/>
    </w:p>
    <w:p w14:paraId="784F2761" w14:textId="77777777" w:rsidR="00BC097A" w:rsidRDefault="00BC097A">
      <w:pPr>
        <w:autoSpaceDE w:val="0"/>
        <w:rPr>
          <w:lang w:eastAsia="ar-SA"/>
        </w:rPr>
      </w:pPr>
      <w:r>
        <w:rPr>
          <w:lang w:eastAsia="ar-SA"/>
        </w:rPr>
        <w:t>For CA certificates, suspension is not permitted.</w:t>
      </w:r>
    </w:p>
    <w:p w14:paraId="0FA69A5E" w14:textId="77777777" w:rsidR="00BC097A" w:rsidRDefault="00BC097A">
      <w:pPr>
        <w:autoSpaceDE w:val="0"/>
        <w:spacing w:after="120"/>
        <w:rPr>
          <w:lang w:eastAsia="ar-SA"/>
        </w:rPr>
      </w:pPr>
      <w:r>
        <w:rPr>
          <w:lang w:eastAsia="ar-SA"/>
        </w:rPr>
        <w:t>For end entity certificates, no stipulation.</w:t>
      </w:r>
    </w:p>
    <w:p w14:paraId="057CD1CF" w14:textId="77777777" w:rsidR="00BC097A" w:rsidRDefault="00BC097A" w:rsidP="00352D1F">
      <w:pPr>
        <w:pStyle w:val="Heading3"/>
        <w:rPr>
          <w:lang w:eastAsia="ar-SA"/>
        </w:rPr>
      </w:pPr>
      <w:r>
        <w:rPr>
          <w:lang w:eastAsia="ar-SA"/>
        </w:rPr>
        <w:t xml:space="preserve"> </w:t>
      </w:r>
      <w:bookmarkStart w:id="238" w:name="_Toc280343823"/>
      <w:bookmarkStart w:id="239" w:name="_Toc343593708"/>
      <w:r>
        <w:rPr>
          <w:lang w:eastAsia="ar-SA"/>
        </w:rPr>
        <w:t>Who Can Request Suspension</w:t>
      </w:r>
      <w:bookmarkEnd w:id="238"/>
      <w:bookmarkEnd w:id="239"/>
    </w:p>
    <w:p w14:paraId="20899485" w14:textId="77777777" w:rsidR="00BC097A" w:rsidRDefault="00BC097A">
      <w:pPr>
        <w:autoSpaceDE w:val="0"/>
        <w:spacing w:after="120"/>
        <w:rPr>
          <w:szCs w:val="24"/>
          <w:lang w:eastAsia="ar-SA"/>
        </w:rPr>
      </w:pPr>
      <w:r>
        <w:rPr>
          <w:szCs w:val="24"/>
          <w:lang w:eastAsia="ar-SA"/>
        </w:rPr>
        <w:t>No stipulation for end entity certificates.</w:t>
      </w:r>
    </w:p>
    <w:p w14:paraId="59136D22" w14:textId="77777777" w:rsidR="00BC097A" w:rsidRDefault="00BC097A" w:rsidP="00352D1F">
      <w:pPr>
        <w:pStyle w:val="Heading3"/>
        <w:rPr>
          <w:lang w:eastAsia="ar-SA"/>
        </w:rPr>
      </w:pPr>
      <w:bookmarkStart w:id="240" w:name="_Toc280343824"/>
      <w:bookmarkStart w:id="241" w:name="_Toc343593709"/>
      <w:r>
        <w:rPr>
          <w:lang w:eastAsia="ar-SA"/>
        </w:rPr>
        <w:t>Procedure for Suspension Request</w:t>
      </w:r>
      <w:bookmarkEnd w:id="240"/>
      <w:bookmarkEnd w:id="241"/>
    </w:p>
    <w:p w14:paraId="594EA1BE" w14:textId="77777777" w:rsidR="00BC097A" w:rsidRDefault="00BC097A">
      <w:pPr>
        <w:autoSpaceDE w:val="0"/>
        <w:spacing w:after="120"/>
        <w:rPr>
          <w:szCs w:val="24"/>
          <w:lang w:eastAsia="ar-SA"/>
        </w:rPr>
      </w:pPr>
      <w:r>
        <w:rPr>
          <w:szCs w:val="24"/>
          <w:lang w:eastAsia="ar-SA"/>
        </w:rPr>
        <w:t>No stipulation for end entity certificates.</w:t>
      </w:r>
    </w:p>
    <w:p w14:paraId="389FE18C" w14:textId="77777777" w:rsidR="00BC097A" w:rsidRDefault="00BC097A" w:rsidP="00352D1F">
      <w:pPr>
        <w:pStyle w:val="Heading3"/>
        <w:rPr>
          <w:lang w:eastAsia="ar-SA"/>
        </w:rPr>
      </w:pPr>
      <w:r>
        <w:rPr>
          <w:lang w:eastAsia="ar-SA"/>
        </w:rPr>
        <w:t xml:space="preserve"> </w:t>
      </w:r>
      <w:bookmarkStart w:id="242" w:name="_Toc280343825"/>
      <w:bookmarkStart w:id="243" w:name="_Toc343593710"/>
      <w:r>
        <w:rPr>
          <w:lang w:eastAsia="ar-SA"/>
        </w:rPr>
        <w:t>Limits on Suspension Period</w:t>
      </w:r>
      <w:bookmarkEnd w:id="242"/>
      <w:bookmarkEnd w:id="243"/>
    </w:p>
    <w:p w14:paraId="689C846F" w14:textId="77777777" w:rsidR="00BC097A" w:rsidRDefault="00BC097A">
      <w:pPr>
        <w:autoSpaceDE w:val="0"/>
        <w:spacing w:after="120"/>
        <w:rPr>
          <w:szCs w:val="24"/>
          <w:lang w:eastAsia="ar-SA"/>
        </w:rPr>
      </w:pPr>
      <w:r>
        <w:rPr>
          <w:szCs w:val="24"/>
          <w:lang w:eastAsia="ar-SA"/>
        </w:rPr>
        <w:t>No stipulation for end entity certificates.</w:t>
      </w:r>
    </w:p>
    <w:p w14:paraId="57918897" w14:textId="77777777" w:rsidR="00BC097A" w:rsidRPr="008532AB" w:rsidRDefault="00BC097A" w:rsidP="00F85422">
      <w:pPr>
        <w:pStyle w:val="Heading2"/>
        <w:rPr>
          <w:lang w:eastAsia="ar-SA"/>
        </w:rPr>
      </w:pPr>
      <w:bookmarkStart w:id="244" w:name="_Toc280343826"/>
      <w:bookmarkStart w:id="245" w:name="_Toc343593711"/>
      <w:r w:rsidRPr="008532AB">
        <w:rPr>
          <w:lang w:eastAsia="ar-SA"/>
        </w:rPr>
        <w:t>Certificate Status Services</w:t>
      </w:r>
      <w:bookmarkEnd w:id="244"/>
      <w:bookmarkEnd w:id="245"/>
    </w:p>
    <w:p w14:paraId="0531E2C6" w14:textId="77777777" w:rsidR="00BC097A" w:rsidRDefault="00BC097A">
      <w:pPr>
        <w:spacing w:after="120"/>
        <w:rPr>
          <w:lang w:eastAsia="ar-SA"/>
        </w:rPr>
      </w:pPr>
      <w:r>
        <w:rPr>
          <w:lang w:eastAsia="ar-SA"/>
        </w:rPr>
        <w:t>No stipulation.</w:t>
      </w:r>
    </w:p>
    <w:p w14:paraId="65D57834" w14:textId="77777777" w:rsidR="00BC097A" w:rsidRDefault="00BC097A" w:rsidP="00352D1F">
      <w:pPr>
        <w:pStyle w:val="Heading3"/>
        <w:rPr>
          <w:lang w:eastAsia="ar-SA"/>
        </w:rPr>
      </w:pPr>
      <w:bookmarkStart w:id="246" w:name="_Toc280343827"/>
      <w:bookmarkStart w:id="247" w:name="_Toc343593712"/>
      <w:r>
        <w:rPr>
          <w:lang w:eastAsia="ar-SA"/>
        </w:rPr>
        <w:t>Operational Characteristics</w:t>
      </w:r>
      <w:bookmarkEnd w:id="246"/>
      <w:bookmarkEnd w:id="247"/>
    </w:p>
    <w:p w14:paraId="49715E86" w14:textId="77777777" w:rsidR="00BC097A" w:rsidRDefault="00BC097A">
      <w:pPr>
        <w:spacing w:after="120"/>
        <w:rPr>
          <w:lang w:eastAsia="ar-SA"/>
        </w:rPr>
      </w:pPr>
      <w:r>
        <w:rPr>
          <w:lang w:eastAsia="ar-SA"/>
        </w:rPr>
        <w:t>No stipulation.</w:t>
      </w:r>
    </w:p>
    <w:p w14:paraId="1D440948" w14:textId="77777777" w:rsidR="00BC097A" w:rsidRDefault="00BC097A" w:rsidP="00352D1F">
      <w:pPr>
        <w:pStyle w:val="Heading3"/>
      </w:pPr>
      <w:r>
        <w:lastRenderedPageBreak/>
        <w:t xml:space="preserve"> </w:t>
      </w:r>
      <w:bookmarkStart w:id="248" w:name="_Toc280343828"/>
      <w:bookmarkStart w:id="249" w:name="_Toc343593713"/>
      <w:r>
        <w:t>Service Availability</w:t>
      </w:r>
      <w:bookmarkEnd w:id="248"/>
      <w:bookmarkEnd w:id="249"/>
    </w:p>
    <w:p w14:paraId="5624D763" w14:textId="77777777" w:rsidR="00BC097A" w:rsidRDefault="00BC097A">
      <w:pPr>
        <w:spacing w:after="120"/>
        <w:rPr>
          <w:lang w:eastAsia="ar-SA"/>
        </w:rPr>
      </w:pPr>
      <w:r>
        <w:rPr>
          <w:lang w:eastAsia="ar-SA"/>
        </w:rPr>
        <w:t>No stipulation.</w:t>
      </w:r>
    </w:p>
    <w:p w14:paraId="5E67CEB3" w14:textId="77777777" w:rsidR="00BC097A" w:rsidRDefault="00BC097A" w:rsidP="00352D1F">
      <w:pPr>
        <w:pStyle w:val="Heading3"/>
      </w:pPr>
      <w:r>
        <w:t xml:space="preserve"> </w:t>
      </w:r>
      <w:bookmarkStart w:id="250" w:name="_Toc280343829"/>
      <w:bookmarkStart w:id="251" w:name="_Toc343593714"/>
      <w:r>
        <w:t>Optional Features</w:t>
      </w:r>
      <w:bookmarkEnd w:id="250"/>
      <w:bookmarkEnd w:id="251"/>
    </w:p>
    <w:p w14:paraId="4F718BC8" w14:textId="77777777" w:rsidR="00BC097A" w:rsidRDefault="00BC097A">
      <w:pPr>
        <w:spacing w:after="120"/>
        <w:rPr>
          <w:lang w:eastAsia="ar-SA"/>
        </w:rPr>
      </w:pPr>
      <w:r>
        <w:rPr>
          <w:lang w:eastAsia="ar-SA"/>
        </w:rPr>
        <w:t>No stipulation.</w:t>
      </w:r>
    </w:p>
    <w:p w14:paraId="520C60EE" w14:textId="77777777" w:rsidR="00BC097A" w:rsidRPr="008532AB" w:rsidRDefault="00BC097A" w:rsidP="00F85422">
      <w:pPr>
        <w:pStyle w:val="Heading2"/>
        <w:rPr>
          <w:lang w:eastAsia="ar-SA"/>
        </w:rPr>
      </w:pPr>
      <w:bookmarkStart w:id="252" w:name="_Toc280343830"/>
      <w:bookmarkStart w:id="253" w:name="_Toc343593715"/>
      <w:r w:rsidRPr="008532AB">
        <w:rPr>
          <w:lang w:eastAsia="ar-SA"/>
        </w:rPr>
        <w:t>End Of Subscription</w:t>
      </w:r>
      <w:bookmarkEnd w:id="252"/>
      <w:bookmarkEnd w:id="253"/>
    </w:p>
    <w:p w14:paraId="3FEF6C2B" w14:textId="77777777" w:rsidR="00BC097A" w:rsidRDefault="00BC097A">
      <w:pPr>
        <w:spacing w:after="120"/>
        <w:rPr>
          <w:lang w:eastAsia="ar-SA"/>
        </w:rPr>
      </w:pPr>
      <w:r>
        <w:rPr>
          <w:lang w:eastAsia="ar-SA"/>
        </w:rPr>
        <w:t>No stipulation.</w:t>
      </w:r>
    </w:p>
    <w:p w14:paraId="5F158210" w14:textId="77777777" w:rsidR="00BC097A" w:rsidRPr="008532AB" w:rsidRDefault="00BC097A" w:rsidP="00F85422">
      <w:pPr>
        <w:pStyle w:val="Heading2"/>
        <w:rPr>
          <w:lang w:eastAsia="ar-SA"/>
        </w:rPr>
      </w:pPr>
      <w:bookmarkStart w:id="254" w:name="_Toc280343831"/>
      <w:bookmarkStart w:id="255" w:name="_Toc343593716"/>
      <w:r w:rsidRPr="008532AB">
        <w:rPr>
          <w:lang w:eastAsia="ar-SA"/>
        </w:rPr>
        <w:t>Key Escrow and Recovery</w:t>
      </w:r>
      <w:bookmarkEnd w:id="254"/>
      <w:bookmarkEnd w:id="255"/>
    </w:p>
    <w:p w14:paraId="572B94D9" w14:textId="77777777" w:rsidR="00BC097A" w:rsidRDefault="00BC097A" w:rsidP="00352D1F">
      <w:pPr>
        <w:pStyle w:val="Heading3"/>
        <w:rPr>
          <w:lang w:eastAsia="ar-SA"/>
        </w:rPr>
      </w:pPr>
      <w:r>
        <w:rPr>
          <w:lang w:eastAsia="ar-SA"/>
        </w:rPr>
        <w:t xml:space="preserve"> </w:t>
      </w:r>
      <w:bookmarkStart w:id="256" w:name="_Toc280343832"/>
      <w:bookmarkStart w:id="257" w:name="_Toc343593717"/>
      <w:r>
        <w:rPr>
          <w:lang w:eastAsia="ar-SA"/>
        </w:rPr>
        <w:t>Key Escrow and Recovery Policy and Practices</w:t>
      </w:r>
      <w:bookmarkEnd w:id="256"/>
      <w:bookmarkEnd w:id="257"/>
    </w:p>
    <w:p w14:paraId="3DFA3E65" w14:textId="77777777" w:rsidR="00BC097A" w:rsidRDefault="00BC097A">
      <w:r>
        <w:t>CA private keys are never escrowed.</w:t>
      </w:r>
    </w:p>
    <w:p w14:paraId="4438824E"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46EBCD77" w14:textId="77777777" w:rsidR="00BC097A" w:rsidRDefault="00BC097A">
      <w:pPr>
        <w:spacing w:after="120"/>
        <w:rPr>
          <w:lang w:eastAsia="ar-SA"/>
        </w:rPr>
      </w:pPr>
      <w:r>
        <w:rPr>
          <w:lang w:eastAsia="ar-SA"/>
        </w:rPr>
        <w:t>Under no circumstances shall a subscriber signature key be held in trust by a third party.</w:t>
      </w:r>
    </w:p>
    <w:p w14:paraId="5F3633FB" w14:textId="77777777" w:rsidR="00BC097A" w:rsidRDefault="00BC097A" w:rsidP="00352D1F">
      <w:pPr>
        <w:pStyle w:val="Heading3"/>
        <w:rPr>
          <w:lang w:eastAsia="ar-SA"/>
        </w:rPr>
      </w:pPr>
      <w:r>
        <w:rPr>
          <w:lang w:eastAsia="ar-SA"/>
        </w:rPr>
        <w:t xml:space="preserve"> </w:t>
      </w:r>
      <w:bookmarkStart w:id="258" w:name="_Toc280343833"/>
      <w:bookmarkStart w:id="259" w:name="_Toc343593718"/>
      <w:r>
        <w:rPr>
          <w:lang w:eastAsia="ar-SA"/>
        </w:rPr>
        <w:t>Session Key Encapsulation and Recovery Policy and Practices</w:t>
      </w:r>
      <w:bookmarkEnd w:id="258"/>
      <w:bookmarkEnd w:id="259"/>
    </w:p>
    <w:p w14:paraId="3D7517A6" w14:textId="77777777" w:rsidR="00BC097A" w:rsidRDefault="00BC097A" w:rsidP="0074326D">
      <w:pPr>
        <w:spacing w:after="0"/>
      </w:pPr>
      <w:r>
        <w:t>CAs that support session key encapsulation and recovery shall identify the document describing the practices in the applicable CPS.</w:t>
      </w:r>
    </w:p>
    <w:p w14:paraId="5019119F" w14:textId="77777777" w:rsidR="0026084B" w:rsidRDefault="0026084B" w:rsidP="0074326D">
      <w:pPr>
        <w:spacing w:after="0"/>
      </w:pPr>
    </w:p>
    <w:p w14:paraId="6CC5E430" w14:textId="77777777" w:rsidR="00BC097A" w:rsidRDefault="000E3E7B" w:rsidP="00352D1F">
      <w:pPr>
        <w:pStyle w:val="Heading1"/>
        <w:tabs>
          <w:tab w:val="clear" w:pos="432"/>
          <w:tab w:val="num" w:pos="540"/>
        </w:tabs>
        <w:spacing w:before="600"/>
        <w:ind w:left="540" w:hanging="540"/>
      </w:pPr>
      <w:bookmarkStart w:id="260" w:name="_Toc280343834"/>
      <w:r>
        <w:br w:type="page"/>
      </w:r>
      <w:bookmarkStart w:id="261" w:name="_Toc343593719"/>
      <w:r w:rsidR="00BC097A">
        <w:lastRenderedPageBreak/>
        <w:t>Facility, Management, and Operational Controls</w:t>
      </w:r>
      <w:bookmarkEnd w:id="260"/>
      <w:bookmarkEnd w:id="261"/>
    </w:p>
    <w:p w14:paraId="7ED0070F" w14:textId="77777777" w:rsidR="00BC097A" w:rsidRPr="008532AB" w:rsidRDefault="00BC097A" w:rsidP="00F85422">
      <w:pPr>
        <w:pStyle w:val="Heading2"/>
        <w:rPr>
          <w:lang w:eastAsia="ar-SA"/>
        </w:rPr>
      </w:pPr>
      <w:bookmarkStart w:id="262" w:name="_Toc280343835"/>
      <w:bookmarkStart w:id="263" w:name="_Toc343593720"/>
      <w:r w:rsidRPr="008532AB">
        <w:rPr>
          <w:lang w:eastAsia="ar-SA"/>
        </w:rPr>
        <w:t>Physical Controls</w:t>
      </w:r>
      <w:bookmarkEnd w:id="262"/>
      <w:bookmarkEnd w:id="263"/>
    </w:p>
    <w:p w14:paraId="0DABD3CC"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13E8EAA4"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697E4B86" w14:textId="77777777" w:rsidR="00BC097A" w:rsidRDefault="00BC097A" w:rsidP="00352D1F">
      <w:pPr>
        <w:pStyle w:val="Heading3"/>
      </w:pPr>
      <w:bookmarkStart w:id="264" w:name="_Toc280343836"/>
      <w:bookmarkStart w:id="265" w:name="_Toc343593721"/>
      <w:r>
        <w:t>Site Location and Construction</w:t>
      </w:r>
      <w:bookmarkEnd w:id="264"/>
      <w:bookmarkEnd w:id="265"/>
    </w:p>
    <w:p w14:paraId="2D244B7E"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6470E542" w14:textId="77777777" w:rsidR="00BC097A" w:rsidRDefault="00BC097A" w:rsidP="00352D1F">
      <w:pPr>
        <w:pStyle w:val="Heading3"/>
      </w:pPr>
      <w:bookmarkStart w:id="266" w:name="_Toc280343837"/>
      <w:bookmarkStart w:id="267" w:name="_Toc343593722"/>
      <w:r>
        <w:t>Physical Access</w:t>
      </w:r>
      <w:bookmarkEnd w:id="266"/>
      <w:bookmarkEnd w:id="267"/>
    </w:p>
    <w:p w14:paraId="5A17EF90" w14:textId="77777777" w:rsidR="00BC097A" w:rsidRDefault="00BC097A" w:rsidP="00352D1F">
      <w:pPr>
        <w:pStyle w:val="Heading4"/>
        <w:tabs>
          <w:tab w:val="clear" w:pos="864"/>
          <w:tab w:val="left" w:pos="1260"/>
        </w:tabs>
        <w:ind w:left="1080" w:hanging="1080"/>
      </w:pPr>
      <w:bookmarkStart w:id="268" w:name="_Toc280343838"/>
      <w:bookmarkStart w:id="269" w:name="_Toc343593723"/>
      <w:r>
        <w:t>Physical Access for CA Equipment</w:t>
      </w:r>
      <w:bookmarkEnd w:id="268"/>
      <w:bookmarkEnd w:id="269"/>
    </w:p>
    <w:p w14:paraId="634E584D" w14:textId="77777777" w:rsidR="00BC097A" w:rsidRDefault="00BC097A">
      <w:r>
        <w:t xml:space="preserve">At a minimum, the physical access controls </w:t>
      </w:r>
      <w:r w:rsidR="008C0864">
        <w:t xml:space="preserve">for CA equipment, as well as remote workstations used to administer the CAs, </w:t>
      </w:r>
      <w:r>
        <w:t>shall—</w:t>
      </w:r>
    </w:p>
    <w:p w14:paraId="4F9E7EE1"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0E764FB7"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6BDCC804"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0FF22590"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5797AC33"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70B604C7"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11E247D9" w14:textId="77777777"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30EB058F" w14:textId="77777777"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4340FB7E"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2EFCE19F"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36686A3A" w14:textId="77777777" w:rsidR="00BC097A" w:rsidRDefault="00BC097A">
      <w:pPr>
        <w:pStyle w:val="BulletDouble"/>
        <w:numPr>
          <w:ilvl w:val="0"/>
          <w:numId w:val="31"/>
        </w:numPr>
        <w:tabs>
          <w:tab w:val="left" w:pos="720"/>
        </w:tabs>
      </w:pPr>
      <w:r>
        <w:rPr>
          <w:lang w:eastAsia="ar-SA"/>
        </w:rPr>
        <w:t>The area is secured against unauthorized access.</w:t>
      </w:r>
    </w:p>
    <w:p w14:paraId="5EC00843"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0809E057" w14:textId="77777777" w:rsidR="00BC097A" w:rsidRDefault="00BC097A" w:rsidP="00352D1F">
      <w:pPr>
        <w:pStyle w:val="Heading4"/>
        <w:tabs>
          <w:tab w:val="clear" w:pos="864"/>
          <w:tab w:val="left" w:pos="1260"/>
        </w:tabs>
        <w:spacing w:before="240" w:after="60"/>
        <w:ind w:left="1080" w:hanging="1080"/>
        <w:rPr>
          <w:lang w:eastAsia="ar-SA"/>
        </w:rPr>
      </w:pPr>
      <w:bookmarkStart w:id="270" w:name="_Toc280343839"/>
      <w:bookmarkStart w:id="271" w:name="_Toc343593724"/>
      <w:r>
        <w:rPr>
          <w:lang w:eastAsia="ar-SA"/>
        </w:rPr>
        <w:t>Physical Access for RA Equipment</w:t>
      </w:r>
      <w:bookmarkEnd w:id="270"/>
      <w:bookmarkEnd w:id="271"/>
    </w:p>
    <w:p w14:paraId="7DF00F97"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7D931793" w14:textId="77777777" w:rsidR="00BC097A" w:rsidRDefault="00BC097A" w:rsidP="00352D1F">
      <w:pPr>
        <w:pStyle w:val="Heading4"/>
        <w:tabs>
          <w:tab w:val="clear" w:pos="864"/>
          <w:tab w:val="left" w:pos="1260"/>
        </w:tabs>
        <w:spacing w:before="240" w:after="60"/>
        <w:ind w:left="1080" w:hanging="1080"/>
        <w:rPr>
          <w:lang w:eastAsia="ar-SA"/>
        </w:rPr>
      </w:pPr>
      <w:bookmarkStart w:id="272" w:name="_Toc280343840"/>
      <w:bookmarkStart w:id="273" w:name="_Toc343593725"/>
      <w:r>
        <w:rPr>
          <w:lang w:eastAsia="ar-SA"/>
        </w:rPr>
        <w:t>Physical Access for CSS Equipment</w:t>
      </w:r>
      <w:bookmarkEnd w:id="272"/>
      <w:bookmarkEnd w:id="273"/>
    </w:p>
    <w:p w14:paraId="0EFC6F0C"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053CD097" w14:textId="77777777" w:rsidR="00BC097A" w:rsidRDefault="00BC097A" w:rsidP="00352D1F">
      <w:pPr>
        <w:pStyle w:val="Heading3"/>
        <w:rPr>
          <w:lang w:eastAsia="ar-SA"/>
        </w:rPr>
      </w:pPr>
      <w:bookmarkStart w:id="274" w:name="_Toc280343841"/>
      <w:bookmarkStart w:id="275" w:name="_Toc343593726"/>
      <w:r>
        <w:rPr>
          <w:lang w:eastAsia="ar-SA"/>
        </w:rPr>
        <w:t>Power and Air Conditioning</w:t>
      </w:r>
      <w:bookmarkEnd w:id="274"/>
      <w:bookmarkEnd w:id="275"/>
    </w:p>
    <w:p w14:paraId="091AF14C"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69A7AC2D" w14:textId="77777777" w:rsidR="00BC097A" w:rsidRDefault="00BC097A" w:rsidP="00352D1F">
      <w:pPr>
        <w:pStyle w:val="Heading3"/>
        <w:rPr>
          <w:lang w:eastAsia="ar-SA"/>
        </w:rPr>
      </w:pPr>
      <w:bookmarkStart w:id="276" w:name="_Toc280343842"/>
      <w:bookmarkStart w:id="277" w:name="_Toc343593727"/>
      <w:r>
        <w:rPr>
          <w:lang w:eastAsia="ar-SA"/>
        </w:rPr>
        <w:t>Water Exposures</w:t>
      </w:r>
      <w:bookmarkEnd w:id="276"/>
      <w:bookmarkEnd w:id="277"/>
    </w:p>
    <w:p w14:paraId="608523B2"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6EB74C56"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08F875EF" w14:textId="77777777" w:rsidR="00BC097A" w:rsidRDefault="00BC097A" w:rsidP="00352D1F">
      <w:pPr>
        <w:pStyle w:val="Heading3"/>
        <w:rPr>
          <w:lang w:eastAsia="ar-SA"/>
        </w:rPr>
      </w:pPr>
      <w:bookmarkStart w:id="278" w:name="_Toc280343843"/>
      <w:bookmarkStart w:id="279" w:name="_Toc343593728"/>
      <w:r>
        <w:rPr>
          <w:lang w:eastAsia="ar-SA"/>
        </w:rPr>
        <w:t>Fire Prevention and Protection</w:t>
      </w:r>
      <w:bookmarkEnd w:id="278"/>
      <w:bookmarkEnd w:id="279"/>
    </w:p>
    <w:p w14:paraId="3ED0FA83" w14:textId="77777777" w:rsidR="00BC097A" w:rsidRDefault="00BC097A">
      <w:pPr>
        <w:spacing w:after="120"/>
        <w:rPr>
          <w:lang w:eastAsia="ar-SA"/>
        </w:rPr>
      </w:pPr>
      <w:r>
        <w:rPr>
          <w:lang w:eastAsia="ar-SA"/>
        </w:rPr>
        <w:t>No stipulation.</w:t>
      </w:r>
    </w:p>
    <w:p w14:paraId="72273F44" w14:textId="77777777" w:rsidR="00BC097A" w:rsidRDefault="00BC097A" w:rsidP="00352D1F">
      <w:pPr>
        <w:pStyle w:val="Heading3"/>
        <w:rPr>
          <w:lang w:eastAsia="ar-SA"/>
        </w:rPr>
      </w:pPr>
      <w:bookmarkStart w:id="280" w:name="_Toc280343844"/>
      <w:bookmarkStart w:id="281" w:name="_Toc343593729"/>
      <w:r>
        <w:rPr>
          <w:lang w:eastAsia="ar-SA"/>
        </w:rPr>
        <w:lastRenderedPageBreak/>
        <w:t>Media Storage</w:t>
      </w:r>
      <w:bookmarkEnd w:id="280"/>
      <w:bookmarkEnd w:id="281"/>
    </w:p>
    <w:p w14:paraId="66B2FF13" w14:textId="77777777" w:rsidR="00BC097A" w:rsidRDefault="00BC097A">
      <w:pPr>
        <w:spacing w:after="120"/>
      </w:pPr>
      <w:r>
        <w:rPr>
          <w:lang w:eastAsia="ar-SA"/>
        </w:rPr>
        <w:t>Media shall be stored so as to protect them from accidental damage (e.g., water, fire, or electromagnetic) and unauthorized physical access.</w:t>
      </w:r>
    </w:p>
    <w:p w14:paraId="7BF060FA" w14:textId="77777777" w:rsidR="00BC097A" w:rsidRDefault="00BC097A" w:rsidP="00352D1F">
      <w:pPr>
        <w:pStyle w:val="Heading3"/>
        <w:rPr>
          <w:lang w:eastAsia="ar-SA"/>
        </w:rPr>
      </w:pPr>
      <w:bookmarkStart w:id="282" w:name="_Toc280343845"/>
      <w:bookmarkStart w:id="283" w:name="_Toc343593730"/>
      <w:r>
        <w:rPr>
          <w:lang w:eastAsia="ar-SA"/>
        </w:rPr>
        <w:t>Waste Disposal</w:t>
      </w:r>
      <w:bookmarkEnd w:id="282"/>
      <w:bookmarkEnd w:id="283"/>
    </w:p>
    <w:p w14:paraId="4FC5584C"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60D930A7" w14:textId="77777777" w:rsidR="00BC097A" w:rsidRDefault="00BC097A" w:rsidP="00352D1F">
      <w:pPr>
        <w:pStyle w:val="Heading3"/>
        <w:rPr>
          <w:lang w:eastAsia="ar-SA"/>
        </w:rPr>
      </w:pPr>
      <w:bookmarkStart w:id="284" w:name="_Toc280343846"/>
      <w:bookmarkStart w:id="285" w:name="_Toc343593731"/>
      <w:r>
        <w:rPr>
          <w:lang w:eastAsia="ar-SA"/>
        </w:rPr>
        <w:t>Off-Site Backup</w:t>
      </w:r>
      <w:bookmarkEnd w:id="284"/>
      <w:bookmarkEnd w:id="285"/>
    </w:p>
    <w:p w14:paraId="072C56BB"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4B07F22A"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0AE211DF"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1DD45EF9" w14:textId="77777777" w:rsidR="00BC097A" w:rsidRPr="008532AB" w:rsidRDefault="00BC097A" w:rsidP="00F85422">
      <w:pPr>
        <w:pStyle w:val="Heading2"/>
        <w:rPr>
          <w:lang w:eastAsia="ar-SA"/>
        </w:rPr>
      </w:pPr>
      <w:bookmarkStart w:id="286" w:name="_Toc280343847"/>
      <w:bookmarkStart w:id="287" w:name="_Toc343593732"/>
      <w:r w:rsidRPr="008532AB">
        <w:rPr>
          <w:lang w:eastAsia="ar-SA"/>
        </w:rPr>
        <w:t>Procedural Controls</w:t>
      </w:r>
      <w:bookmarkEnd w:id="286"/>
      <w:bookmarkEnd w:id="287"/>
    </w:p>
    <w:p w14:paraId="774C2A74" w14:textId="77777777" w:rsidR="00BC097A" w:rsidRDefault="00BC097A" w:rsidP="00352D1F">
      <w:pPr>
        <w:pStyle w:val="Heading3"/>
        <w:rPr>
          <w:lang w:eastAsia="ar-SA"/>
        </w:rPr>
      </w:pPr>
      <w:bookmarkStart w:id="288" w:name="_Toc280343848"/>
      <w:bookmarkStart w:id="289" w:name="_Toc343593733"/>
      <w:r>
        <w:rPr>
          <w:lang w:eastAsia="ar-SA"/>
        </w:rPr>
        <w:t>Trusted Roles</w:t>
      </w:r>
      <w:bookmarkEnd w:id="288"/>
      <w:bookmarkEnd w:id="289"/>
    </w:p>
    <w:p w14:paraId="4005A697"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33D4D1D6" w14:textId="77777777" w:rsidR="00BC097A" w:rsidRDefault="00BC097A">
      <w:pPr>
        <w:spacing w:after="120"/>
        <w:rPr>
          <w:lang w:eastAsia="ar-SA"/>
        </w:rPr>
      </w:pPr>
      <w:r>
        <w:rPr>
          <w:lang w:eastAsia="ar-SA"/>
        </w:rPr>
        <w:t xml:space="preserve">The primary trusted roles defined in this policy are Administrator, Officer, Auditor, and Operator. </w:t>
      </w:r>
      <w:r w:rsidR="00676B0F">
        <w:rPr>
          <w:lang w:eastAsia="ar-SA"/>
        </w:rPr>
        <w:t>Individual personnel shall be specifically designated to the four roles defined below.</w:t>
      </w:r>
      <w:r>
        <w:rPr>
          <w:lang w:eastAsia="ar-SA"/>
        </w:rPr>
        <w:t xml:space="preserve"> These four roles are employed at the CA, RA, and CSS locations as appropriate.</w:t>
      </w:r>
    </w:p>
    <w:p w14:paraId="0682D690" w14:textId="77777777" w:rsidR="00BC097A" w:rsidRDefault="00BC097A" w:rsidP="00352D1F">
      <w:pPr>
        <w:pStyle w:val="Heading4"/>
        <w:tabs>
          <w:tab w:val="clear" w:pos="864"/>
          <w:tab w:val="left" w:pos="1260"/>
        </w:tabs>
        <w:ind w:left="1080" w:hanging="1080"/>
      </w:pPr>
      <w:bookmarkStart w:id="290" w:name="_Toc280343849"/>
      <w:bookmarkStart w:id="291" w:name="_Toc343593734"/>
      <w:r>
        <w:t>Administrator</w:t>
      </w:r>
      <w:bookmarkEnd w:id="290"/>
      <w:bookmarkEnd w:id="291"/>
    </w:p>
    <w:p w14:paraId="646E014A" w14:textId="77777777" w:rsidR="00BC097A" w:rsidRDefault="00BC097A">
      <w:r>
        <w:t xml:space="preserve">The administrator role </w:t>
      </w:r>
      <w:r w:rsidR="00676B0F">
        <w:t xml:space="preserve">shall be </w:t>
      </w:r>
      <w:r>
        <w:t>responsible for:</w:t>
      </w:r>
    </w:p>
    <w:p w14:paraId="6B346FD0" w14:textId="77777777" w:rsidR="00BC097A" w:rsidRDefault="00BC097A" w:rsidP="00FA67E4">
      <w:pPr>
        <w:pStyle w:val="ListBullet"/>
        <w:numPr>
          <w:ilvl w:val="0"/>
          <w:numId w:val="50"/>
        </w:numPr>
        <w:tabs>
          <w:tab w:val="left" w:pos="720"/>
        </w:tabs>
      </w:pPr>
      <w:r>
        <w:t>Installation, configuration, and maintenance of the CA and CSS (where applicable);</w:t>
      </w:r>
    </w:p>
    <w:p w14:paraId="55B26909" w14:textId="77777777" w:rsidR="00BC097A" w:rsidRDefault="00BC097A">
      <w:pPr>
        <w:pStyle w:val="ListBullet"/>
        <w:tabs>
          <w:tab w:val="left" w:pos="720"/>
        </w:tabs>
        <w:ind w:left="720" w:hanging="360"/>
      </w:pPr>
      <w:r>
        <w:t>Establishing and maintaining CA and CSS system accounts;</w:t>
      </w:r>
    </w:p>
    <w:p w14:paraId="38745C75" w14:textId="77777777" w:rsidR="00BC097A" w:rsidRDefault="00BC097A">
      <w:pPr>
        <w:pStyle w:val="ListBullet"/>
        <w:tabs>
          <w:tab w:val="left" w:pos="720"/>
        </w:tabs>
        <w:ind w:left="720" w:hanging="360"/>
      </w:pPr>
      <w:r>
        <w:t>Configuring certificate profiles or templates;</w:t>
      </w:r>
    </w:p>
    <w:p w14:paraId="630BB457" w14:textId="77777777" w:rsidR="00BC097A" w:rsidRDefault="00BC097A">
      <w:pPr>
        <w:pStyle w:val="ListBullet"/>
        <w:tabs>
          <w:tab w:val="left" w:pos="720"/>
        </w:tabs>
        <w:ind w:left="720" w:hanging="360"/>
      </w:pPr>
      <w:r>
        <w:t>Configuring CA, RA, and CSS audit parameters;</w:t>
      </w:r>
    </w:p>
    <w:p w14:paraId="53126484" w14:textId="77777777" w:rsidR="00BC097A" w:rsidRDefault="00BC097A">
      <w:pPr>
        <w:pStyle w:val="ListBullet"/>
        <w:tabs>
          <w:tab w:val="left" w:pos="720"/>
        </w:tabs>
        <w:ind w:left="720" w:hanging="360"/>
      </w:pPr>
      <w:r>
        <w:t>Configuring CSS response profiles; and</w:t>
      </w:r>
    </w:p>
    <w:p w14:paraId="03A6FFE9" w14:textId="77777777" w:rsidR="00BC097A" w:rsidRDefault="00BC097A">
      <w:pPr>
        <w:pStyle w:val="ListBullet"/>
        <w:tabs>
          <w:tab w:val="left" w:pos="720"/>
        </w:tabs>
        <w:ind w:left="720" w:hanging="360"/>
      </w:pPr>
      <w:r>
        <w:lastRenderedPageBreak/>
        <w:t>Generating and backing up CA and CSS keys.</w:t>
      </w:r>
    </w:p>
    <w:p w14:paraId="38B44CF6" w14:textId="77777777" w:rsidR="00BC097A" w:rsidRDefault="00BC097A">
      <w:r>
        <w:t>Administrators do not issue certificates to subscribers.</w:t>
      </w:r>
    </w:p>
    <w:p w14:paraId="77F93F7F" w14:textId="77777777" w:rsidR="00BC097A" w:rsidRDefault="00BC097A" w:rsidP="00352D1F">
      <w:pPr>
        <w:pStyle w:val="Heading4"/>
        <w:tabs>
          <w:tab w:val="clear" w:pos="864"/>
          <w:tab w:val="left" w:pos="1260"/>
        </w:tabs>
        <w:spacing w:before="240" w:after="60"/>
        <w:rPr>
          <w:lang w:eastAsia="ar-SA"/>
        </w:rPr>
      </w:pPr>
      <w:bookmarkStart w:id="292" w:name="_Toc280343850"/>
      <w:bookmarkStart w:id="293" w:name="_Toc343593735"/>
      <w:r>
        <w:rPr>
          <w:lang w:eastAsia="ar-SA"/>
        </w:rPr>
        <w:t>Officer</w:t>
      </w:r>
      <w:bookmarkEnd w:id="292"/>
      <w:bookmarkEnd w:id="293"/>
    </w:p>
    <w:p w14:paraId="3005EBF1" w14:textId="77777777" w:rsidR="00BC097A" w:rsidRDefault="00BC097A">
      <w:r>
        <w:t xml:space="preserve">The officer role </w:t>
      </w:r>
      <w:r w:rsidR="00676B0F">
        <w:t xml:space="preserve">shall be </w:t>
      </w:r>
      <w:r>
        <w:t>responsible for issuing certificates, that is:</w:t>
      </w:r>
    </w:p>
    <w:p w14:paraId="6E393951" w14:textId="77777777" w:rsidR="00BC097A" w:rsidRDefault="00BC097A" w:rsidP="00FA67E4">
      <w:pPr>
        <w:pStyle w:val="ListBullet"/>
        <w:numPr>
          <w:ilvl w:val="0"/>
          <w:numId w:val="51"/>
        </w:numPr>
        <w:tabs>
          <w:tab w:val="left" w:pos="720"/>
        </w:tabs>
      </w:pPr>
      <w:r>
        <w:t>Registering new subscribers and requesting the issuance of certificates;</w:t>
      </w:r>
    </w:p>
    <w:p w14:paraId="2458BE2E" w14:textId="77777777" w:rsidR="00BC097A" w:rsidRDefault="00BC097A">
      <w:pPr>
        <w:pStyle w:val="ListBullet"/>
        <w:tabs>
          <w:tab w:val="left" w:pos="720"/>
        </w:tabs>
        <w:ind w:left="720" w:hanging="360"/>
      </w:pPr>
      <w:r>
        <w:t>Verifying the identity of subscribers and accuracy of information included in certificates;</w:t>
      </w:r>
    </w:p>
    <w:p w14:paraId="7B84B7CF" w14:textId="77777777" w:rsidR="00BC097A" w:rsidRDefault="00BC097A">
      <w:pPr>
        <w:pStyle w:val="ListBullet"/>
        <w:tabs>
          <w:tab w:val="left" w:pos="720"/>
        </w:tabs>
        <w:ind w:left="720" w:hanging="360"/>
      </w:pPr>
      <w:r>
        <w:t>Approving and executing the issuance of certificates; and</w:t>
      </w:r>
    </w:p>
    <w:p w14:paraId="2D8C7CE2" w14:textId="77777777" w:rsidR="00BC097A" w:rsidRDefault="00BC097A">
      <w:pPr>
        <w:pStyle w:val="ListBullet"/>
        <w:tabs>
          <w:tab w:val="left" w:pos="720"/>
        </w:tabs>
        <w:ind w:left="720" w:hanging="360"/>
      </w:pPr>
      <w:r>
        <w:t>Requesting, approving and executing the revocation of certificates.</w:t>
      </w:r>
    </w:p>
    <w:p w14:paraId="019FA72C" w14:textId="77777777" w:rsidR="00BC097A" w:rsidRDefault="00BC097A" w:rsidP="00352D1F">
      <w:pPr>
        <w:pStyle w:val="Heading4"/>
        <w:tabs>
          <w:tab w:val="clear" w:pos="864"/>
          <w:tab w:val="left" w:pos="1260"/>
        </w:tabs>
        <w:spacing w:before="240" w:after="60"/>
        <w:rPr>
          <w:lang w:eastAsia="ar-SA"/>
        </w:rPr>
      </w:pPr>
      <w:bookmarkStart w:id="294" w:name="_Toc280343851"/>
      <w:bookmarkStart w:id="295" w:name="_Toc343593736"/>
      <w:r>
        <w:rPr>
          <w:lang w:eastAsia="ar-SA"/>
        </w:rPr>
        <w:t>Auditor</w:t>
      </w:r>
      <w:bookmarkEnd w:id="294"/>
      <w:bookmarkEnd w:id="295"/>
    </w:p>
    <w:p w14:paraId="64DCF7E2" w14:textId="77777777" w:rsidR="00BC097A" w:rsidRDefault="00BC097A">
      <w:r>
        <w:t xml:space="preserve">The auditor role </w:t>
      </w:r>
      <w:r w:rsidR="00676B0F">
        <w:t xml:space="preserve">shall be </w:t>
      </w:r>
      <w:r>
        <w:t>responsible for:</w:t>
      </w:r>
    </w:p>
    <w:p w14:paraId="0C1E7C16" w14:textId="77777777" w:rsidR="00BC097A" w:rsidRDefault="00BC097A" w:rsidP="00FA67E4">
      <w:pPr>
        <w:pStyle w:val="ListBullet"/>
        <w:numPr>
          <w:ilvl w:val="0"/>
          <w:numId w:val="52"/>
        </w:numPr>
        <w:tabs>
          <w:tab w:val="left" w:pos="720"/>
        </w:tabs>
      </w:pPr>
      <w:r>
        <w:t>Reviewing, maintaining, and archiving audit logs; and</w:t>
      </w:r>
    </w:p>
    <w:p w14:paraId="088B14EA" w14:textId="77777777" w:rsidR="00BC097A" w:rsidRDefault="00BC097A">
      <w:pPr>
        <w:pStyle w:val="ListBullet"/>
        <w:tabs>
          <w:tab w:val="left" w:pos="720"/>
        </w:tabs>
        <w:ind w:left="720" w:hanging="360"/>
        <w:rPr>
          <w:b/>
          <w:i/>
          <w:lang w:eastAsia="ar-SA"/>
        </w:rPr>
      </w:pPr>
      <w:r>
        <w:t>Performing or overseeing internal compliance audits to ensure that the CA, associated RAs, and CSS (where applicable) are operating in accordance with its CPS.</w:t>
      </w:r>
    </w:p>
    <w:p w14:paraId="5AADFBF8" w14:textId="77777777" w:rsidR="00BC097A" w:rsidRDefault="00BC097A" w:rsidP="00352D1F">
      <w:pPr>
        <w:pStyle w:val="Heading4"/>
        <w:tabs>
          <w:tab w:val="clear" w:pos="864"/>
          <w:tab w:val="left" w:pos="1260"/>
        </w:tabs>
        <w:spacing w:before="240" w:after="60"/>
        <w:rPr>
          <w:lang w:eastAsia="ar-SA"/>
        </w:rPr>
      </w:pPr>
      <w:bookmarkStart w:id="296" w:name="_Toc280343852"/>
      <w:bookmarkStart w:id="297" w:name="_Toc343593737"/>
      <w:r>
        <w:rPr>
          <w:lang w:eastAsia="ar-SA"/>
        </w:rPr>
        <w:t>Operator</w:t>
      </w:r>
      <w:bookmarkEnd w:id="296"/>
      <w:bookmarkEnd w:id="297"/>
    </w:p>
    <w:p w14:paraId="5FA84451" w14:textId="77777777" w:rsidR="00BC097A" w:rsidRDefault="00BC097A">
      <w:pPr>
        <w:spacing w:after="120"/>
        <w:rPr>
          <w:lang w:eastAsia="ar-SA"/>
        </w:rPr>
      </w:pPr>
      <w:r>
        <w:rPr>
          <w:lang w:eastAsia="ar-SA"/>
        </w:rPr>
        <w:t xml:space="preserve">The operator role </w:t>
      </w:r>
      <w:r w:rsidR="00676B0F">
        <w:rPr>
          <w:lang w:eastAsia="ar-SA"/>
        </w:rPr>
        <w:t xml:space="preserve">shall be </w:t>
      </w:r>
      <w:r>
        <w:rPr>
          <w:lang w:eastAsia="ar-SA"/>
        </w:rPr>
        <w:t>responsible for the routine operation of the CA equipment and operations such as system backups and recovery or changing recording media.</w:t>
      </w:r>
    </w:p>
    <w:p w14:paraId="5551AE7E" w14:textId="77777777" w:rsidR="00BC097A" w:rsidRDefault="00BC097A" w:rsidP="00352D1F">
      <w:pPr>
        <w:pStyle w:val="Heading3"/>
        <w:rPr>
          <w:lang w:eastAsia="ar-SA"/>
        </w:rPr>
      </w:pPr>
      <w:bookmarkStart w:id="298" w:name="_Toc280343853"/>
      <w:bookmarkStart w:id="299" w:name="_Toc343593738"/>
      <w:r>
        <w:rPr>
          <w:lang w:eastAsia="ar-SA"/>
        </w:rPr>
        <w:t>Number of Persons Required per Task</w:t>
      </w:r>
      <w:bookmarkEnd w:id="298"/>
      <w:bookmarkEnd w:id="299"/>
    </w:p>
    <w:p w14:paraId="399FF429" w14:textId="77777777" w:rsidR="00BC097A" w:rsidRDefault="00BC097A">
      <w:pPr>
        <w:spacing w:after="120"/>
        <w:rPr>
          <w:lang w:eastAsia="ar-SA"/>
        </w:rPr>
      </w:pPr>
      <w:r>
        <w:rPr>
          <w:lang w:eastAsia="ar-SA"/>
        </w:rPr>
        <w:t>Two or more persons are required for the following tasks:</w:t>
      </w:r>
    </w:p>
    <w:p w14:paraId="4866A14F" w14:textId="77777777" w:rsidR="00BC097A" w:rsidRDefault="00BC097A" w:rsidP="00FA67E4">
      <w:pPr>
        <w:pStyle w:val="ListBullet"/>
        <w:numPr>
          <w:ilvl w:val="0"/>
          <w:numId w:val="53"/>
        </w:numPr>
        <w:tabs>
          <w:tab w:val="left" w:pos="720"/>
        </w:tabs>
      </w:pPr>
      <w:r>
        <w:t>CA key generation;</w:t>
      </w:r>
    </w:p>
    <w:p w14:paraId="24473A6E" w14:textId="77777777" w:rsidR="00BC097A" w:rsidRDefault="00BC097A">
      <w:pPr>
        <w:pStyle w:val="ListBullet"/>
        <w:tabs>
          <w:tab w:val="left" w:pos="720"/>
        </w:tabs>
        <w:ind w:left="720" w:hanging="360"/>
      </w:pPr>
      <w:r>
        <w:t>CA signing key activation;</w:t>
      </w:r>
    </w:p>
    <w:p w14:paraId="5B99428F" w14:textId="77777777" w:rsidR="00BC097A" w:rsidRDefault="00BC097A">
      <w:pPr>
        <w:pStyle w:val="ListBullet"/>
        <w:tabs>
          <w:tab w:val="left" w:pos="720"/>
        </w:tabs>
        <w:ind w:left="720" w:hanging="360"/>
      </w:pPr>
      <w:r>
        <w:t>CA private key backup.</w:t>
      </w:r>
    </w:p>
    <w:p w14:paraId="219B556C"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5F28D22B" w14:textId="77777777" w:rsidR="00BC097A" w:rsidRDefault="00BC097A" w:rsidP="00352D1F">
      <w:pPr>
        <w:pStyle w:val="Heading3"/>
        <w:rPr>
          <w:lang w:eastAsia="ar-SA"/>
        </w:rPr>
      </w:pPr>
      <w:bookmarkStart w:id="300" w:name="_Toc280343854"/>
      <w:bookmarkStart w:id="301" w:name="_Toc343593739"/>
      <w:r>
        <w:rPr>
          <w:lang w:eastAsia="ar-SA"/>
        </w:rPr>
        <w:t>Identification and Authentication for Each Role</w:t>
      </w:r>
      <w:bookmarkEnd w:id="300"/>
      <w:bookmarkEnd w:id="301"/>
    </w:p>
    <w:p w14:paraId="3C13B5D4"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5B3369AB" w14:textId="77777777" w:rsidR="00BC097A" w:rsidRDefault="00BC097A" w:rsidP="00352D1F">
      <w:pPr>
        <w:pStyle w:val="Heading3"/>
      </w:pPr>
      <w:bookmarkStart w:id="302" w:name="_Toc280343855"/>
      <w:bookmarkStart w:id="303" w:name="_Toc343593740"/>
      <w:r>
        <w:t>Roles Requiring Separation of Duties</w:t>
      </w:r>
      <w:bookmarkEnd w:id="302"/>
      <w:bookmarkEnd w:id="303"/>
    </w:p>
    <w:p w14:paraId="5E69B54A" w14:textId="77777777" w:rsidR="00BC097A" w:rsidRDefault="00BC097A">
      <w:pPr>
        <w:spacing w:after="120"/>
        <w:rPr>
          <w:lang w:eastAsia="ar-SA"/>
        </w:rPr>
      </w:pPr>
      <w:r>
        <w:rPr>
          <w:lang w:eastAsia="ar-SA"/>
        </w:rPr>
        <w:t xml:space="preserve">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w:t>
      </w:r>
      <w:r>
        <w:rPr>
          <w:lang w:eastAsia="ar-SA"/>
        </w:rPr>
        <w:lastRenderedPageBreak/>
        <w:t>both the Auditor and Officer roles.  For CAs that issue at id-fpki-common-High, the Auditor may not assume any other role.  No individual shall have more than one identity.</w:t>
      </w:r>
    </w:p>
    <w:p w14:paraId="185CAE81" w14:textId="77777777" w:rsidR="00BC097A" w:rsidRPr="008532AB" w:rsidRDefault="00BC097A" w:rsidP="00F85422">
      <w:pPr>
        <w:pStyle w:val="Heading2"/>
        <w:rPr>
          <w:lang w:eastAsia="ar-SA"/>
        </w:rPr>
      </w:pPr>
      <w:bookmarkStart w:id="304" w:name="_Toc280343856"/>
      <w:bookmarkStart w:id="305" w:name="_Toc343593741"/>
      <w:r w:rsidRPr="008532AB">
        <w:rPr>
          <w:lang w:eastAsia="ar-SA"/>
        </w:rPr>
        <w:t>Personnel Controls</w:t>
      </w:r>
      <w:bookmarkEnd w:id="304"/>
      <w:bookmarkEnd w:id="305"/>
    </w:p>
    <w:p w14:paraId="369F3D71" w14:textId="77777777" w:rsidR="00BC097A" w:rsidRDefault="00BC097A" w:rsidP="006B5C9C">
      <w:pPr>
        <w:pStyle w:val="Heading3"/>
        <w:rPr>
          <w:lang w:eastAsia="ar-SA"/>
        </w:rPr>
      </w:pPr>
      <w:bookmarkStart w:id="306" w:name="_Toc280343857"/>
      <w:bookmarkStart w:id="307" w:name="_Toc343593742"/>
      <w:r>
        <w:rPr>
          <w:lang w:eastAsia="ar-SA"/>
        </w:rPr>
        <w:t>Qualifications, Experience, and Clearance Requirements</w:t>
      </w:r>
      <w:bookmarkEnd w:id="306"/>
      <w:bookmarkEnd w:id="307"/>
    </w:p>
    <w:p w14:paraId="1604E2D5"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547EC37E" w14:textId="77777777" w:rsidR="00BC097A" w:rsidRDefault="00BC097A" w:rsidP="006B5C9C">
      <w:pPr>
        <w:pStyle w:val="Heading3"/>
        <w:rPr>
          <w:lang w:eastAsia="ar-SA"/>
        </w:rPr>
      </w:pPr>
      <w:bookmarkStart w:id="308" w:name="_Toc280343858"/>
      <w:bookmarkStart w:id="309" w:name="_Toc343593743"/>
      <w:r>
        <w:rPr>
          <w:lang w:eastAsia="ar-SA"/>
        </w:rPr>
        <w:t>Background Check Procedures</w:t>
      </w:r>
      <w:bookmarkEnd w:id="308"/>
      <w:bookmarkEnd w:id="309"/>
    </w:p>
    <w:p w14:paraId="1E1EA8DE" w14:textId="77777777" w:rsidR="00BC097A" w:rsidRDefault="00BC097A">
      <w:r>
        <w:t>CA personnel shall, at a minimum, pass a background investigation covering the following areas:</w:t>
      </w:r>
    </w:p>
    <w:p w14:paraId="19411C4D" w14:textId="77777777" w:rsidR="00BC097A" w:rsidRDefault="00BC097A" w:rsidP="00FA67E4">
      <w:pPr>
        <w:pStyle w:val="ListBullet"/>
        <w:numPr>
          <w:ilvl w:val="0"/>
          <w:numId w:val="54"/>
        </w:numPr>
        <w:tabs>
          <w:tab w:val="left" w:pos="720"/>
        </w:tabs>
      </w:pPr>
      <w:r>
        <w:t>Employment;</w:t>
      </w:r>
    </w:p>
    <w:p w14:paraId="71E76CAB" w14:textId="77777777" w:rsidR="00BC097A" w:rsidRDefault="00BC097A">
      <w:pPr>
        <w:pStyle w:val="ListBullet"/>
        <w:tabs>
          <w:tab w:val="left" w:pos="720"/>
        </w:tabs>
        <w:ind w:left="720" w:hanging="360"/>
      </w:pPr>
      <w:r>
        <w:t>Education;</w:t>
      </w:r>
    </w:p>
    <w:p w14:paraId="5640CCE3" w14:textId="77777777" w:rsidR="00BC097A" w:rsidRDefault="00BC097A">
      <w:pPr>
        <w:pStyle w:val="ListBullet"/>
        <w:tabs>
          <w:tab w:val="left" w:pos="720"/>
        </w:tabs>
        <w:ind w:left="720" w:hanging="360"/>
      </w:pPr>
      <w:r>
        <w:t>Place of residence;</w:t>
      </w:r>
    </w:p>
    <w:p w14:paraId="0F01088B" w14:textId="77777777" w:rsidR="00BC097A" w:rsidRDefault="00BC097A">
      <w:pPr>
        <w:pStyle w:val="ListBullet"/>
        <w:tabs>
          <w:tab w:val="left" w:pos="720"/>
        </w:tabs>
        <w:ind w:left="720" w:hanging="360"/>
      </w:pPr>
      <w:r>
        <w:t>Law Enforcement; and</w:t>
      </w:r>
    </w:p>
    <w:p w14:paraId="35B17B70" w14:textId="77777777" w:rsidR="00BC097A" w:rsidRDefault="00BC097A">
      <w:pPr>
        <w:pStyle w:val="ListBullet"/>
        <w:tabs>
          <w:tab w:val="left" w:pos="720"/>
        </w:tabs>
        <w:ind w:left="720" w:hanging="360"/>
      </w:pPr>
      <w:r>
        <w:t>References.</w:t>
      </w:r>
    </w:p>
    <w:p w14:paraId="74D94157"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4DAC95A6"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70F5E27C" w14:textId="77777777" w:rsidR="00BC097A" w:rsidRDefault="00BC097A" w:rsidP="006B5C9C">
      <w:pPr>
        <w:pStyle w:val="Heading3"/>
        <w:rPr>
          <w:lang w:eastAsia="ar-SA"/>
        </w:rPr>
      </w:pPr>
      <w:bookmarkStart w:id="310" w:name="_Toc280343859"/>
      <w:bookmarkStart w:id="311" w:name="_Toc343593744"/>
      <w:r>
        <w:rPr>
          <w:lang w:eastAsia="ar-SA"/>
        </w:rPr>
        <w:t>Training Requirements</w:t>
      </w:r>
      <w:bookmarkEnd w:id="310"/>
      <w:bookmarkEnd w:id="311"/>
    </w:p>
    <w:p w14:paraId="23FE9F71" w14:textId="77777777" w:rsidR="00BC097A" w:rsidRDefault="00BC097A">
      <w:r>
        <w:t>All personnel performing duties with respect to the operation of the CA or RA shall receive comprehensive training.  Training shall be conducted in the following areas:</w:t>
      </w:r>
    </w:p>
    <w:p w14:paraId="7A377735"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3CE51F32"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3CEA8D11"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0D329F18"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6A0E0DFE" w14:textId="77777777" w:rsidR="00BC097A" w:rsidRDefault="00BC097A">
      <w:pPr>
        <w:pStyle w:val="BulletDouble"/>
        <w:numPr>
          <w:ilvl w:val="0"/>
          <w:numId w:val="27"/>
        </w:numPr>
        <w:tabs>
          <w:tab w:val="left" w:pos="1080"/>
        </w:tabs>
        <w:rPr>
          <w:lang w:eastAsia="ar-SA"/>
        </w:rPr>
      </w:pPr>
      <w:r>
        <w:rPr>
          <w:lang w:eastAsia="ar-SA"/>
        </w:rPr>
        <w:t>Stipulations of this policy.</w:t>
      </w:r>
    </w:p>
    <w:p w14:paraId="383BC4E8" w14:textId="77777777" w:rsidR="00BC097A" w:rsidRDefault="00BC097A" w:rsidP="006B5C9C">
      <w:pPr>
        <w:pStyle w:val="Heading3"/>
        <w:rPr>
          <w:lang w:eastAsia="ar-SA"/>
        </w:rPr>
      </w:pPr>
      <w:bookmarkStart w:id="312" w:name="_Toc280343860"/>
      <w:bookmarkStart w:id="313" w:name="_Toc343593745"/>
      <w:r>
        <w:rPr>
          <w:lang w:eastAsia="ar-SA"/>
        </w:rPr>
        <w:t>Retraining Frequency and Requirements</w:t>
      </w:r>
      <w:bookmarkEnd w:id="312"/>
      <w:bookmarkEnd w:id="313"/>
    </w:p>
    <w:p w14:paraId="67FDC6E1"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0DC39456" w14:textId="77777777" w:rsidR="00BC097A" w:rsidRDefault="00BC097A">
      <w:pPr>
        <w:spacing w:after="120"/>
        <w:rPr>
          <w:lang w:eastAsia="ar-SA"/>
        </w:rPr>
      </w:pPr>
      <w:r>
        <w:rPr>
          <w:lang w:eastAsia="ar-SA"/>
        </w:rPr>
        <w:lastRenderedPageBreak/>
        <w:t>Documentation shall be maintained identifying all personnel who received training and the level of training completed.</w:t>
      </w:r>
    </w:p>
    <w:p w14:paraId="231E5E9E" w14:textId="77777777" w:rsidR="00BC097A" w:rsidRDefault="00BC097A" w:rsidP="006B5C9C">
      <w:pPr>
        <w:pStyle w:val="Heading3"/>
        <w:rPr>
          <w:lang w:eastAsia="ar-SA"/>
        </w:rPr>
      </w:pPr>
      <w:bookmarkStart w:id="314" w:name="_Toc280343861"/>
      <w:bookmarkStart w:id="315" w:name="_Toc343593746"/>
      <w:r>
        <w:rPr>
          <w:lang w:eastAsia="ar-SA"/>
        </w:rPr>
        <w:t>Job Rotation Frequency and Sequence</w:t>
      </w:r>
      <w:bookmarkEnd w:id="314"/>
      <w:bookmarkEnd w:id="315"/>
    </w:p>
    <w:p w14:paraId="5F208FCA" w14:textId="77777777" w:rsidR="00BC097A" w:rsidRDefault="00BC097A">
      <w:r>
        <w:t>No stipulation.</w:t>
      </w:r>
    </w:p>
    <w:p w14:paraId="7F3921A7" w14:textId="77777777" w:rsidR="00BC097A" w:rsidRDefault="00BC097A" w:rsidP="006B5C9C">
      <w:pPr>
        <w:pStyle w:val="Heading3"/>
      </w:pPr>
      <w:bookmarkStart w:id="316" w:name="_Toc280343862"/>
      <w:bookmarkStart w:id="317" w:name="_Toc343593747"/>
      <w:r>
        <w:t>Sanctions for Unauthorized Actions</w:t>
      </w:r>
      <w:bookmarkEnd w:id="316"/>
      <w:bookmarkEnd w:id="317"/>
    </w:p>
    <w:p w14:paraId="4DCD0BBD"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4E48261B" w14:textId="77777777" w:rsidR="00BC097A" w:rsidRDefault="00BC097A" w:rsidP="006B5C9C">
      <w:pPr>
        <w:pStyle w:val="Heading3"/>
      </w:pPr>
      <w:bookmarkStart w:id="318" w:name="_Toc280343863"/>
      <w:bookmarkStart w:id="319" w:name="_Toc343593748"/>
      <w:r>
        <w:t>Independent Contractor Requirements</w:t>
      </w:r>
      <w:bookmarkEnd w:id="318"/>
      <w:bookmarkEnd w:id="319"/>
    </w:p>
    <w:p w14:paraId="40EAA87C" w14:textId="77777777" w:rsidR="00BC097A" w:rsidRDefault="00BC097A">
      <w:r>
        <w:t>Contractors fulfilling trusted roles are subject to all personnel requirements stipulated in this policy.</w:t>
      </w:r>
    </w:p>
    <w:p w14:paraId="054E6C40"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2C9B8681" w14:textId="77777777" w:rsidR="00BC097A" w:rsidRDefault="00BC097A" w:rsidP="006B5C9C">
      <w:pPr>
        <w:pStyle w:val="Heading3"/>
      </w:pPr>
      <w:bookmarkStart w:id="320" w:name="_Toc280343864"/>
      <w:bookmarkStart w:id="321" w:name="_Toc343593749"/>
      <w:r>
        <w:t>Documentation Supplied to Personnel</w:t>
      </w:r>
      <w:bookmarkEnd w:id="320"/>
      <w:bookmarkEnd w:id="321"/>
    </w:p>
    <w:p w14:paraId="6583BFA1"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0A5B693F" w14:textId="77777777" w:rsidR="00BC097A" w:rsidRPr="008532AB" w:rsidRDefault="00BC097A" w:rsidP="00F85422">
      <w:pPr>
        <w:pStyle w:val="Heading2"/>
        <w:rPr>
          <w:lang w:eastAsia="ar-SA"/>
        </w:rPr>
      </w:pPr>
      <w:bookmarkStart w:id="322" w:name="_Toc280343865"/>
      <w:bookmarkStart w:id="323" w:name="_Toc343593750"/>
      <w:r w:rsidRPr="008532AB">
        <w:rPr>
          <w:lang w:eastAsia="ar-SA"/>
        </w:rPr>
        <w:t>Audit Logging Procedures</w:t>
      </w:r>
      <w:bookmarkEnd w:id="322"/>
      <w:bookmarkEnd w:id="323"/>
    </w:p>
    <w:p w14:paraId="6FE13C9F"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2EDF9C72" w14:textId="77777777" w:rsidR="00BC097A" w:rsidRDefault="00BC097A" w:rsidP="006B5C9C">
      <w:pPr>
        <w:pStyle w:val="Heading3"/>
      </w:pPr>
      <w:bookmarkStart w:id="324" w:name="_Toc280343866"/>
      <w:bookmarkStart w:id="325" w:name="_Toc343593751"/>
      <w:r>
        <w:t>Types of Events Recorded</w:t>
      </w:r>
      <w:bookmarkEnd w:id="324"/>
      <w:bookmarkEnd w:id="325"/>
    </w:p>
    <w:p w14:paraId="53817E7B" w14:textId="77777777" w:rsidR="00BC097A" w:rsidRDefault="00BC097A">
      <w:r>
        <w:t>All security auditing capabilities of CA operating system and CA applications shall be enabled during installation.  At a minimum, each audit record shall include the following (either recorded automatically or manually for each auditable event):</w:t>
      </w:r>
    </w:p>
    <w:p w14:paraId="29DE0FF3"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471699E5"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491ABE02"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21F82812"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4826101B"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7744C647" w14:textId="77777777" w:rsidR="00BC097A" w:rsidRDefault="00BC097A">
      <w:r>
        <w:t>A message from any source requesting an action by the CA is an auditable event; the corresponding audit record must also include message date and time, source, destination, and contents.</w:t>
      </w:r>
    </w:p>
    <w:p w14:paraId="24779645" w14:textId="77777777" w:rsidR="00BC097A" w:rsidRDefault="00BC097A">
      <w:r>
        <w:lastRenderedPageBreak/>
        <w:t>The CA shall record the events identified in the list below.  Where these events cannot be electronically logged, the CA shall supplement electronic audit logs with physical logs as necessary.</w:t>
      </w:r>
    </w:p>
    <w:p w14:paraId="1ACC8DF1"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346E04DC"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7BBD2923"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22E00CEB"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085C47C0"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573942F3"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4ACA58F1"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4FC2E845"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03558D4A"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041A0AC8"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761C454A"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359B0F49"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18A63079"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3A9E5A57"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67FC80E9"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5CEA6B85"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282BB757"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30255F45"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24C4ABAA"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27FA6B2E"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4CEE960F"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77FF88D3"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2130FC84"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6F542326"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09D568C9"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5B21A3C9"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34953BC6"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The export of private and secret keys (keys used for a single session or message are excluded)</w:t>
      </w:r>
    </w:p>
    <w:p w14:paraId="5C22E808"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422C5139"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3934DB23"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3BC7A8FA"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75AA61CC"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2476CD4A"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7CAE6539"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496E37A3"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245952B1"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11C6080D"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752F9397"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3D3E02E3"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0F01A20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4CB26932"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737A7DE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3D3CDF7C"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6356665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04A1370F"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37C9DBF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56078DC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7AD80F3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4DCBD89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203FFFA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523E8BD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4488AF5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4ABAB74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7816EEF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22DB874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5AE2669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3A85C17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385B9E37"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Backing up CA internal database</w:t>
      </w:r>
    </w:p>
    <w:p w14:paraId="2DD16F5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56A9EBE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4FCC8BD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751E499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25F926E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6257377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46F813F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3621EF79"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4EECD683"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6EEE4C75"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46F821C9"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3834EA78"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6113DE40"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5242233A"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4E4E4A13"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2C7CAB39"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45C167E6"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27BBB341"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66D89024"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1D1E9284" w14:textId="77777777" w:rsidR="00BC097A" w:rsidRDefault="00BC097A">
      <w:pPr>
        <w:pStyle w:val="WW-BodyText2"/>
        <w:numPr>
          <w:ilvl w:val="0"/>
          <w:numId w:val="18"/>
        </w:numPr>
        <w:tabs>
          <w:tab w:val="left" w:pos="720"/>
        </w:tabs>
        <w:spacing w:after="120"/>
        <w:rPr>
          <w:lang w:eastAsia="ar-SA"/>
        </w:rPr>
      </w:pPr>
      <w:r>
        <w:rPr>
          <w:lang w:eastAsia="ar-SA"/>
        </w:rPr>
        <w:t>ANOMALIES:</w:t>
      </w:r>
    </w:p>
    <w:p w14:paraId="38E798D6"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27DF1D24"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356DA7EC"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4ACFEB44"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25816413"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6FE8F49B"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56FCD7FE"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3CF70483"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6B74FC3D"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01FDAA86"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7B837B9E"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7E2A4B4B"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Resetting operating system clock</w:t>
      </w:r>
    </w:p>
    <w:p w14:paraId="3797666C" w14:textId="77777777" w:rsidR="00BC097A" w:rsidRDefault="00BC097A" w:rsidP="006B5C9C">
      <w:pPr>
        <w:pStyle w:val="Heading3"/>
        <w:rPr>
          <w:lang w:eastAsia="ar-SA"/>
        </w:rPr>
      </w:pPr>
      <w:bookmarkStart w:id="326" w:name="_Toc280343867"/>
      <w:bookmarkStart w:id="327" w:name="_Toc343593752"/>
      <w:r>
        <w:rPr>
          <w:lang w:eastAsia="ar-SA"/>
        </w:rPr>
        <w:t>Frequency of Processing Log</w:t>
      </w:r>
      <w:bookmarkEnd w:id="326"/>
      <w:bookmarkEnd w:id="327"/>
    </w:p>
    <w:p w14:paraId="4640FF8C"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46986E2F"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60C7D01F"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6C88274D" w14:textId="77777777" w:rsidR="00BC097A" w:rsidRDefault="00BC097A" w:rsidP="006B5C9C">
      <w:pPr>
        <w:pStyle w:val="Heading3"/>
      </w:pPr>
      <w:bookmarkStart w:id="328" w:name="_Toc280343868"/>
      <w:bookmarkStart w:id="329" w:name="_Toc343593753"/>
      <w:r>
        <w:t>Retention Period for Audit Log</w:t>
      </w:r>
      <w:bookmarkEnd w:id="328"/>
      <w:bookmarkEnd w:id="329"/>
    </w:p>
    <w:p w14:paraId="3E58A058" w14:textId="77777777" w:rsidR="00BC097A" w:rsidRDefault="00BC097A">
      <w:pPr>
        <w:autoSpaceDE w:val="0"/>
        <w:spacing w:after="120"/>
        <w:rPr>
          <w:szCs w:val="24"/>
          <w:lang w:eastAsia="ar-SA"/>
        </w:rPr>
      </w:pPr>
      <w:r>
        <w:rPr>
          <w:lang w:eastAsia="ar-SA"/>
        </w:rPr>
        <w:t>Audit logs shall be retained on-site for at least 2 months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690C350B" w14:textId="77777777" w:rsidR="00BC097A" w:rsidRDefault="00BC097A" w:rsidP="006B5C9C">
      <w:pPr>
        <w:pStyle w:val="Heading3"/>
      </w:pPr>
      <w:bookmarkStart w:id="330" w:name="_Toc280343869"/>
      <w:bookmarkStart w:id="331" w:name="_Toc343593754"/>
      <w:r>
        <w:t>Protection of Audit Log</w:t>
      </w:r>
      <w:bookmarkEnd w:id="330"/>
      <w:bookmarkEnd w:id="331"/>
    </w:p>
    <w:p w14:paraId="145BE87A"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24F23F01" w14:textId="77777777" w:rsidR="00BC097A" w:rsidRDefault="00BC097A" w:rsidP="006B5C9C">
      <w:pPr>
        <w:pStyle w:val="Heading3"/>
        <w:rPr>
          <w:lang w:eastAsia="ar-SA"/>
        </w:rPr>
      </w:pPr>
      <w:bookmarkStart w:id="332" w:name="_Toc280343870"/>
      <w:bookmarkStart w:id="333" w:name="_Toc343593755"/>
      <w:r>
        <w:rPr>
          <w:lang w:eastAsia="ar-SA"/>
        </w:rPr>
        <w:t>Audit Log Backup Procedures</w:t>
      </w:r>
      <w:bookmarkEnd w:id="332"/>
      <w:bookmarkEnd w:id="333"/>
    </w:p>
    <w:p w14:paraId="7C67C30E"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33B2EB0B" w14:textId="77777777" w:rsidR="00BC097A" w:rsidRDefault="00BC097A" w:rsidP="006B5C9C">
      <w:pPr>
        <w:pStyle w:val="Heading3"/>
        <w:rPr>
          <w:lang w:eastAsia="ar-SA"/>
        </w:rPr>
      </w:pPr>
      <w:bookmarkStart w:id="334" w:name="_Toc280343871"/>
      <w:bookmarkStart w:id="335" w:name="_Toc343593756"/>
      <w:r>
        <w:rPr>
          <w:lang w:eastAsia="ar-SA"/>
        </w:rPr>
        <w:t>Audit Collection System (Internal vs. External)</w:t>
      </w:r>
      <w:bookmarkEnd w:id="334"/>
      <w:bookmarkEnd w:id="335"/>
    </w:p>
    <w:p w14:paraId="71EFE1AE"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1AB1C481" w14:textId="77777777" w:rsidR="00BC097A" w:rsidRDefault="00BC097A" w:rsidP="006B5C9C">
      <w:pPr>
        <w:pStyle w:val="Heading3"/>
      </w:pPr>
      <w:bookmarkStart w:id="336" w:name="_Toc280343872"/>
      <w:bookmarkStart w:id="337" w:name="_Toc343593757"/>
      <w:r>
        <w:t>Notification to Event-Causing Subject</w:t>
      </w:r>
      <w:bookmarkEnd w:id="336"/>
      <w:bookmarkEnd w:id="337"/>
    </w:p>
    <w:p w14:paraId="30CC38BE"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25A9AD7D" w14:textId="77777777" w:rsidR="00BC097A" w:rsidRDefault="00BC097A" w:rsidP="006B5C9C">
      <w:pPr>
        <w:pStyle w:val="Heading3"/>
      </w:pPr>
      <w:bookmarkStart w:id="338" w:name="_Toc280343873"/>
      <w:bookmarkStart w:id="339" w:name="_Toc343593758"/>
      <w:r>
        <w:lastRenderedPageBreak/>
        <w:t>Vulnerability Assessments</w:t>
      </w:r>
      <w:bookmarkEnd w:id="338"/>
      <w:bookmarkEnd w:id="339"/>
    </w:p>
    <w:p w14:paraId="79714D6D"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0AB45792" w14:textId="77777777" w:rsidR="00BC097A" w:rsidRPr="008532AB" w:rsidRDefault="00847B57" w:rsidP="00F85422">
      <w:pPr>
        <w:pStyle w:val="Heading2"/>
        <w:rPr>
          <w:lang w:eastAsia="ar-SA"/>
        </w:rPr>
      </w:pPr>
      <w:r>
        <w:rPr>
          <w:noProof/>
          <w:lang w:eastAsia="ar-SA"/>
        </w:rPr>
        <mc:AlternateContent>
          <mc:Choice Requires="wps">
            <w:drawing>
              <wp:anchor distT="0" distB="228600" distL="114935" distR="114935" simplePos="0" relativeHeight="251655168" behindDoc="0" locked="0" layoutInCell="1" allowOverlap="1" wp14:anchorId="1AAD3F54" wp14:editId="03632C05">
                <wp:simplePos x="0" y="0"/>
                <wp:positionH relativeFrom="column">
                  <wp:align>center</wp:align>
                </wp:positionH>
                <wp:positionV relativeFrom="paragraph">
                  <wp:posOffset>83820</wp:posOffset>
                </wp:positionV>
                <wp:extent cx="4846320" cy="744855"/>
                <wp:effectExtent l="0" t="0" r="5080" b="4445"/>
                <wp:wrapTopAndBottom/>
                <wp:docPr id="125470808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4F1440D3" w14:textId="77777777" w:rsidR="007173BF" w:rsidRDefault="007173BF">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D3F54" id="Text Box 13" o:spid="_x0000_s1047"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dWSDQIAABw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" strokeweight=".5pt">
                <v:path arrowok="t"/>
                <v:textbox inset="7.45pt,3.85pt,7.45pt,3.85pt">
                  <w:txbxContent>
                    <w:p w14:paraId="4F1440D3" w14:textId="77777777" w:rsidR="007173BF" w:rsidRDefault="007173BF">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40" w:name="_Toc280343874"/>
      <w:bookmarkStart w:id="341" w:name="_Toc343593759"/>
      <w:r w:rsidR="00BC097A" w:rsidRPr="008532AB">
        <w:rPr>
          <w:lang w:eastAsia="ar-SA"/>
        </w:rPr>
        <w:t>Records Archival</w:t>
      </w:r>
      <w:bookmarkEnd w:id="340"/>
      <w:bookmarkEnd w:id="341"/>
    </w:p>
    <w:p w14:paraId="43903103"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0DB52A0B" w14:textId="77777777" w:rsidR="00BC097A" w:rsidRDefault="00BC097A" w:rsidP="006B5C9C">
      <w:pPr>
        <w:pStyle w:val="Heading3"/>
        <w:rPr>
          <w:lang w:eastAsia="ar-SA"/>
        </w:rPr>
      </w:pPr>
      <w:bookmarkStart w:id="342" w:name="_Toc280343875"/>
      <w:bookmarkStart w:id="343" w:name="_Toc343593760"/>
      <w:r>
        <w:rPr>
          <w:lang w:eastAsia="ar-SA"/>
        </w:rPr>
        <w:t>Types of Events Archived</w:t>
      </w:r>
      <w:bookmarkEnd w:id="342"/>
      <w:bookmarkEnd w:id="343"/>
    </w:p>
    <w:p w14:paraId="7A1A9553"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68DF8D3B" w14:textId="77777777" w:rsidR="00BC097A" w:rsidRDefault="00BC097A" w:rsidP="00FA67E4">
      <w:pPr>
        <w:pStyle w:val="ListBullet"/>
        <w:numPr>
          <w:ilvl w:val="0"/>
          <w:numId w:val="55"/>
        </w:numPr>
        <w:tabs>
          <w:tab w:val="left" w:pos="720"/>
        </w:tabs>
      </w:pPr>
      <w:r>
        <w:t>CA accreditation (if applicable)</w:t>
      </w:r>
    </w:p>
    <w:p w14:paraId="633A08D7" w14:textId="77777777" w:rsidR="00BC097A" w:rsidRDefault="00BC097A">
      <w:pPr>
        <w:pStyle w:val="ListBullet"/>
        <w:tabs>
          <w:tab w:val="left" w:pos="720"/>
        </w:tabs>
        <w:ind w:left="720" w:hanging="360"/>
      </w:pPr>
      <w:r>
        <w:t>Certificate policy</w:t>
      </w:r>
    </w:p>
    <w:p w14:paraId="44721C56" w14:textId="77777777" w:rsidR="00BC097A" w:rsidRDefault="00BC097A">
      <w:pPr>
        <w:pStyle w:val="ListBullet"/>
        <w:tabs>
          <w:tab w:val="left" w:pos="720"/>
        </w:tabs>
        <w:ind w:left="720" w:hanging="360"/>
      </w:pPr>
      <w:r>
        <w:t>Certification practice statement</w:t>
      </w:r>
    </w:p>
    <w:p w14:paraId="68B5EF39" w14:textId="77777777" w:rsidR="00BC097A" w:rsidRDefault="00BC097A">
      <w:pPr>
        <w:pStyle w:val="ListBullet"/>
        <w:tabs>
          <w:tab w:val="left" w:pos="720"/>
        </w:tabs>
        <w:ind w:left="720" w:hanging="360"/>
      </w:pPr>
      <w:r>
        <w:t>Contractual obligations</w:t>
      </w:r>
    </w:p>
    <w:p w14:paraId="26A751B3" w14:textId="77777777" w:rsidR="00BC097A" w:rsidRDefault="00BC097A">
      <w:pPr>
        <w:pStyle w:val="ListBullet"/>
        <w:tabs>
          <w:tab w:val="left" w:pos="720"/>
        </w:tabs>
        <w:ind w:left="720" w:hanging="360"/>
      </w:pPr>
      <w:r>
        <w:t xml:space="preserve"> and other agreements concerning operations of the CA</w:t>
      </w:r>
    </w:p>
    <w:p w14:paraId="7BF5FA65" w14:textId="77777777" w:rsidR="00BC097A" w:rsidRDefault="00BC097A">
      <w:pPr>
        <w:pStyle w:val="ListBullet"/>
        <w:tabs>
          <w:tab w:val="left" w:pos="720"/>
        </w:tabs>
        <w:ind w:left="720" w:hanging="360"/>
      </w:pPr>
      <w:r>
        <w:t>System and equipment configuration</w:t>
      </w:r>
    </w:p>
    <w:p w14:paraId="2693E1A4" w14:textId="77777777" w:rsidR="00BC097A" w:rsidRDefault="00BC097A">
      <w:pPr>
        <w:pStyle w:val="ListBullet"/>
        <w:tabs>
          <w:tab w:val="left" w:pos="720"/>
        </w:tabs>
        <w:ind w:left="720" w:hanging="360"/>
      </w:pPr>
      <w:r>
        <w:t>Modifications and updates to system or configuration</w:t>
      </w:r>
    </w:p>
    <w:p w14:paraId="1244081A" w14:textId="77777777" w:rsidR="00BC097A" w:rsidRDefault="00BC097A">
      <w:pPr>
        <w:pStyle w:val="ListBullet"/>
        <w:tabs>
          <w:tab w:val="left" w:pos="720"/>
        </w:tabs>
        <w:ind w:left="720" w:hanging="360"/>
      </w:pPr>
      <w:r>
        <w:t>Certificate requests</w:t>
      </w:r>
    </w:p>
    <w:p w14:paraId="56F797C6" w14:textId="77777777" w:rsidR="00BC097A" w:rsidRDefault="00BC097A">
      <w:pPr>
        <w:pStyle w:val="ListBullet"/>
        <w:tabs>
          <w:tab w:val="left" w:pos="720"/>
        </w:tabs>
        <w:ind w:left="720" w:hanging="360"/>
      </w:pPr>
      <w:r>
        <w:t>All certificates issued and/or published</w:t>
      </w:r>
    </w:p>
    <w:p w14:paraId="738667F6" w14:textId="77777777" w:rsidR="00BC097A" w:rsidRDefault="00BC097A" w:rsidP="00E24C08">
      <w:pPr>
        <w:pStyle w:val="ListBullet"/>
        <w:tabs>
          <w:tab w:val="left" w:pos="720"/>
        </w:tabs>
        <w:ind w:left="720" w:hanging="360"/>
      </w:pPr>
      <w:r>
        <w:t>Record of re-key</w:t>
      </w:r>
    </w:p>
    <w:p w14:paraId="064F2AD4" w14:textId="77777777" w:rsidR="00BC097A" w:rsidRDefault="00BC097A">
      <w:pPr>
        <w:pStyle w:val="ListBullet"/>
        <w:tabs>
          <w:tab w:val="left" w:pos="720"/>
        </w:tabs>
        <w:ind w:left="720" w:hanging="360"/>
      </w:pPr>
      <w:r>
        <w:t>Revocation requests</w:t>
      </w:r>
    </w:p>
    <w:p w14:paraId="262AAE0E" w14:textId="77777777" w:rsidR="00BC097A" w:rsidRDefault="00BC097A">
      <w:pPr>
        <w:pStyle w:val="ListBullet"/>
        <w:tabs>
          <w:tab w:val="left" w:pos="720"/>
        </w:tabs>
        <w:ind w:left="720" w:hanging="360"/>
      </w:pPr>
      <w:r>
        <w:t>Subscriber identity authentication data as per section 3.2.3</w:t>
      </w:r>
    </w:p>
    <w:p w14:paraId="4E641AEA" w14:textId="77777777" w:rsidR="00BC097A" w:rsidRDefault="00BC097A">
      <w:pPr>
        <w:pStyle w:val="ListBullet"/>
        <w:tabs>
          <w:tab w:val="left" w:pos="720"/>
        </w:tabs>
        <w:ind w:left="720" w:hanging="360"/>
      </w:pPr>
      <w:r>
        <w:t>Documentation of receipt and acceptance of certificates (if applicable)</w:t>
      </w:r>
    </w:p>
    <w:p w14:paraId="716955F3" w14:textId="77777777" w:rsidR="00BC097A" w:rsidRDefault="00BC097A">
      <w:pPr>
        <w:pStyle w:val="ListBullet"/>
        <w:tabs>
          <w:tab w:val="left" w:pos="720"/>
        </w:tabs>
        <w:ind w:left="720" w:hanging="360"/>
      </w:pPr>
      <w:r>
        <w:t>Subscriber agreements</w:t>
      </w:r>
    </w:p>
    <w:p w14:paraId="71134E66" w14:textId="77777777" w:rsidR="00BC097A" w:rsidRDefault="00BC097A">
      <w:pPr>
        <w:pStyle w:val="ListBullet"/>
        <w:tabs>
          <w:tab w:val="left" w:pos="720"/>
        </w:tabs>
        <w:ind w:left="720" w:hanging="360"/>
      </w:pPr>
      <w:r>
        <w:t>Documentation of receipt of tokens</w:t>
      </w:r>
    </w:p>
    <w:p w14:paraId="0CB39A51" w14:textId="77777777" w:rsidR="00BC097A" w:rsidRDefault="00BC097A">
      <w:pPr>
        <w:pStyle w:val="ListBullet"/>
        <w:tabs>
          <w:tab w:val="left" w:pos="720"/>
        </w:tabs>
        <w:ind w:left="720" w:hanging="360"/>
      </w:pPr>
      <w:r>
        <w:t>All CRLs issued and/or published</w:t>
      </w:r>
    </w:p>
    <w:p w14:paraId="6133C142" w14:textId="77777777" w:rsidR="00BC097A" w:rsidRDefault="00BC097A">
      <w:pPr>
        <w:pStyle w:val="ListBullet"/>
        <w:tabs>
          <w:tab w:val="left" w:pos="720"/>
        </w:tabs>
        <w:ind w:left="720" w:hanging="360"/>
      </w:pPr>
      <w:r>
        <w:t>Other data or applications to verify archive contents</w:t>
      </w:r>
    </w:p>
    <w:p w14:paraId="1989E4C9" w14:textId="77777777" w:rsidR="00BC097A" w:rsidRDefault="00E24C08">
      <w:pPr>
        <w:pStyle w:val="ListBullet"/>
        <w:tabs>
          <w:tab w:val="left" w:pos="720"/>
        </w:tabs>
        <w:ind w:left="720" w:hanging="360"/>
      </w:pPr>
      <w:r>
        <w:t>Compliance Auditor reports</w:t>
      </w:r>
    </w:p>
    <w:p w14:paraId="5A1AA465" w14:textId="77777777" w:rsidR="00E24C08" w:rsidRDefault="00E24C08">
      <w:pPr>
        <w:pStyle w:val="ListBullet"/>
        <w:tabs>
          <w:tab w:val="left" w:pos="720"/>
        </w:tabs>
        <w:ind w:left="720" w:hanging="360"/>
      </w:pPr>
      <w:r>
        <w:lastRenderedPageBreak/>
        <w:t>Any changes to the Audit parameters, e.g. audit frequency, type of event audited</w:t>
      </w:r>
    </w:p>
    <w:p w14:paraId="4B21AB6E" w14:textId="77777777" w:rsidR="00E24C08" w:rsidRDefault="00E24C08">
      <w:pPr>
        <w:pStyle w:val="ListBullet"/>
        <w:tabs>
          <w:tab w:val="left" w:pos="720"/>
        </w:tabs>
        <w:ind w:left="720" w:hanging="360"/>
      </w:pPr>
      <w:r>
        <w:t>Any attempt to delete or modify the Audit logs</w:t>
      </w:r>
    </w:p>
    <w:p w14:paraId="65BA74A6" w14:textId="77777777" w:rsidR="00E24C08" w:rsidRDefault="00E24C08">
      <w:pPr>
        <w:pStyle w:val="ListBullet"/>
        <w:tabs>
          <w:tab w:val="left" w:pos="720"/>
        </w:tabs>
        <w:ind w:left="720" w:hanging="360"/>
      </w:pPr>
      <w:r>
        <w:t>Whenever the CA generates a key (Not mandatory for single session or one-time use symmetric keys)</w:t>
      </w:r>
    </w:p>
    <w:p w14:paraId="3D19EE67" w14:textId="77777777" w:rsidR="00E24C08" w:rsidRDefault="00E24C08">
      <w:pPr>
        <w:pStyle w:val="ListBullet"/>
        <w:tabs>
          <w:tab w:val="left" w:pos="720"/>
        </w:tabs>
        <w:ind w:left="720" w:hanging="360"/>
      </w:pPr>
      <w:r>
        <w:t>All access to certificate subject private keys retained within the CA for key recovery purposes</w:t>
      </w:r>
    </w:p>
    <w:p w14:paraId="26DBC70D" w14:textId="77777777" w:rsidR="00E24C08" w:rsidRDefault="00E24C08">
      <w:pPr>
        <w:pStyle w:val="ListBullet"/>
        <w:tabs>
          <w:tab w:val="left" w:pos="720"/>
        </w:tabs>
        <w:ind w:left="720" w:hanging="360"/>
      </w:pPr>
      <w:r>
        <w:t>All changes to the trusted public keys, including additions and deletions</w:t>
      </w:r>
    </w:p>
    <w:p w14:paraId="58700B33" w14:textId="77777777" w:rsidR="00E24C08" w:rsidRDefault="00E24C08">
      <w:pPr>
        <w:pStyle w:val="ListBullet"/>
        <w:tabs>
          <w:tab w:val="left" w:pos="720"/>
        </w:tabs>
        <w:ind w:left="720" w:hanging="360"/>
      </w:pPr>
      <w:r>
        <w:t>The export of private and secret keys (keys used for a single session or message are excluded)</w:t>
      </w:r>
    </w:p>
    <w:p w14:paraId="5D6A7652" w14:textId="77777777" w:rsidR="00E24C08" w:rsidRDefault="00E24C08">
      <w:pPr>
        <w:pStyle w:val="ListBullet"/>
        <w:tabs>
          <w:tab w:val="left" w:pos="720"/>
        </w:tabs>
        <w:ind w:left="720" w:hanging="360"/>
      </w:pPr>
      <w:r>
        <w:t>The approval or rejection of a certificate status change request</w:t>
      </w:r>
    </w:p>
    <w:p w14:paraId="584A1CFA" w14:textId="77777777" w:rsidR="00E24C08" w:rsidRDefault="00E24C08">
      <w:pPr>
        <w:pStyle w:val="ListBullet"/>
        <w:tabs>
          <w:tab w:val="left" w:pos="720"/>
        </w:tabs>
        <w:ind w:left="720" w:hanging="360"/>
      </w:pPr>
      <w:r>
        <w:t>Appointment of an individual to a Trusted Role</w:t>
      </w:r>
    </w:p>
    <w:p w14:paraId="2E467FF5" w14:textId="77777777" w:rsidR="00E24C08" w:rsidRDefault="00E24C08">
      <w:pPr>
        <w:pStyle w:val="ListBullet"/>
        <w:tabs>
          <w:tab w:val="left" w:pos="720"/>
        </w:tabs>
        <w:ind w:left="720" w:hanging="360"/>
      </w:pPr>
      <w:r>
        <w:t>Destruction of cryptographic modules</w:t>
      </w:r>
    </w:p>
    <w:p w14:paraId="61A7AB60" w14:textId="77777777" w:rsidR="00E24C08" w:rsidRDefault="00E24C08">
      <w:pPr>
        <w:pStyle w:val="ListBullet"/>
        <w:tabs>
          <w:tab w:val="left" w:pos="720"/>
        </w:tabs>
        <w:ind w:left="720" w:hanging="360"/>
      </w:pPr>
      <w:r>
        <w:t>All certificate compromise notifications</w:t>
      </w:r>
    </w:p>
    <w:p w14:paraId="786665C0" w14:textId="77777777" w:rsidR="00E24C08" w:rsidRDefault="00E24C08">
      <w:pPr>
        <w:pStyle w:val="ListBullet"/>
        <w:tabs>
          <w:tab w:val="left" w:pos="720"/>
        </w:tabs>
        <w:ind w:left="720" w:hanging="360"/>
      </w:pPr>
      <w:r>
        <w:t>Remedial action taken as a result of violations of physical security</w:t>
      </w:r>
    </w:p>
    <w:p w14:paraId="0B5A7BD4" w14:textId="77777777" w:rsidR="00E24C08" w:rsidRDefault="00E24C08">
      <w:pPr>
        <w:pStyle w:val="ListBullet"/>
        <w:tabs>
          <w:tab w:val="left" w:pos="720"/>
        </w:tabs>
        <w:ind w:left="720" w:hanging="360"/>
      </w:pPr>
      <w:r>
        <w:t>Violations of Certificate Policy</w:t>
      </w:r>
    </w:p>
    <w:p w14:paraId="294D17E8" w14:textId="77777777" w:rsidR="00E24C08" w:rsidRDefault="00E24C08">
      <w:pPr>
        <w:pStyle w:val="ListBullet"/>
        <w:tabs>
          <w:tab w:val="left" w:pos="720"/>
        </w:tabs>
        <w:ind w:left="720" w:hanging="360"/>
      </w:pPr>
      <w:r>
        <w:t>Violations of Certification Practice Statement</w:t>
      </w:r>
    </w:p>
    <w:p w14:paraId="0D9AF959" w14:textId="77777777" w:rsidR="00BC097A" w:rsidRDefault="00BC097A" w:rsidP="006B5C9C">
      <w:pPr>
        <w:pStyle w:val="Heading3"/>
      </w:pPr>
      <w:bookmarkStart w:id="344" w:name="_Toc280343876"/>
      <w:bookmarkStart w:id="345" w:name="_Toc343593761"/>
      <w:r>
        <w:t>Retention Period for Archive</w:t>
      </w:r>
      <w:bookmarkEnd w:id="344"/>
      <w:bookmarkEnd w:id="345"/>
    </w:p>
    <w:p w14:paraId="0D5C8B8D" w14:textId="77777777" w:rsidR="00BC097A" w:rsidRDefault="00BC097A">
      <w:r>
        <w:t>For CAs that issue certificates under id-fpki-common-High, archive records must be kept for a minimum of 20 years and 6 months without any loss of data.</w:t>
      </w:r>
    </w:p>
    <w:p w14:paraId="326246E3" w14:textId="77777777" w:rsidR="00BC097A" w:rsidRDefault="00BC097A">
      <w:r>
        <w:t>For CAs that do not issue certificates under id-fpki-common-High, archive records must be kept for a minimum of 10 years and 6 months without any loss of data.</w:t>
      </w:r>
    </w:p>
    <w:p w14:paraId="7F4641CF" w14:textId="77777777" w:rsidR="00BC097A" w:rsidRDefault="00BC097A" w:rsidP="006B5C9C">
      <w:pPr>
        <w:pStyle w:val="Heading3"/>
      </w:pPr>
      <w:bookmarkStart w:id="346" w:name="_Toc280343877"/>
      <w:bookmarkStart w:id="347" w:name="_Toc343593762"/>
      <w:r>
        <w:t>Protection of Archive</w:t>
      </w:r>
      <w:bookmarkEnd w:id="346"/>
      <w:bookmarkEnd w:id="347"/>
    </w:p>
    <w:p w14:paraId="4557B01D"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500C236C"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7CB7CCBC"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323634B8" w14:textId="77777777" w:rsidR="00BC097A" w:rsidRDefault="00BC097A">
      <w:pPr>
        <w:autoSpaceDE w:val="0"/>
        <w:spacing w:after="0"/>
        <w:rPr>
          <w:color w:val="000000"/>
          <w:lang w:eastAsia="ar-SA"/>
        </w:rPr>
      </w:pPr>
      <w:r>
        <w:rPr>
          <w:color w:val="000000"/>
          <w:lang w:eastAsia="ar-SA"/>
        </w:rPr>
        <w:lastRenderedPageBreak/>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64914A63" w14:textId="77777777" w:rsidR="00BC097A" w:rsidRDefault="00BC097A" w:rsidP="006B5C9C">
      <w:pPr>
        <w:pStyle w:val="Heading3"/>
        <w:rPr>
          <w:lang w:eastAsia="ar-SA"/>
        </w:rPr>
      </w:pPr>
      <w:bookmarkStart w:id="348" w:name="_Toc280343878"/>
      <w:bookmarkStart w:id="349" w:name="_Toc343593763"/>
      <w:r>
        <w:rPr>
          <w:lang w:eastAsia="ar-SA"/>
        </w:rPr>
        <w:t>Archive Backup Procedures</w:t>
      </w:r>
      <w:bookmarkEnd w:id="348"/>
      <w:bookmarkEnd w:id="349"/>
    </w:p>
    <w:p w14:paraId="34DFA61C" w14:textId="77777777" w:rsidR="00BC097A" w:rsidRDefault="00BC097A">
      <w:pPr>
        <w:spacing w:after="120"/>
        <w:rPr>
          <w:lang w:eastAsia="ar-SA"/>
        </w:rPr>
      </w:pPr>
      <w:r>
        <w:rPr>
          <w:lang w:eastAsia="ar-SA"/>
        </w:rPr>
        <w:t>No stipulation.</w:t>
      </w:r>
    </w:p>
    <w:p w14:paraId="02F45A77" w14:textId="77777777" w:rsidR="00BC097A" w:rsidRDefault="00BC097A" w:rsidP="006B5C9C">
      <w:pPr>
        <w:pStyle w:val="Heading3"/>
      </w:pPr>
      <w:bookmarkStart w:id="350" w:name="_Toc280343879"/>
      <w:bookmarkStart w:id="351" w:name="_Toc343593764"/>
      <w:r>
        <w:t>Requirements for Time-Stamping of Records</w:t>
      </w:r>
      <w:bookmarkEnd w:id="350"/>
      <w:bookmarkEnd w:id="351"/>
    </w:p>
    <w:p w14:paraId="733F35FC"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5B06EB93" w14:textId="77777777" w:rsidR="00BC097A" w:rsidRDefault="00BC097A" w:rsidP="006B5C9C">
      <w:pPr>
        <w:pStyle w:val="Heading3"/>
      </w:pPr>
      <w:bookmarkStart w:id="352" w:name="_Toc280343880"/>
      <w:bookmarkStart w:id="353" w:name="_Toc343593765"/>
      <w:r>
        <w:t>Archive Collection System (Internal or External)</w:t>
      </w:r>
      <w:bookmarkEnd w:id="352"/>
      <w:bookmarkEnd w:id="353"/>
    </w:p>
    <w:p w14:paraId="33884DE1" w14:textId="77777777" w:rsidR="00BC097A" w:rsidRDefault="00BC097A">
      <w:pPr>
        <w:spacing w:after="120"/>
        <w:rPr>
          <w:lang w:eastAsia="ar-SA"/>
        </w:rPr>
      </w:pPr>
      <w:r>
        <w:rPr>
          <w:lang w:eastAsia="ar-SA"/>
        </w:rPr>
        <w:t>Archive data may be collected in any expedient manner.</w:t>
      </w:r>
    </w:p>
    <w:p w14:paraId="0F2084A9" w14:textId="77777777" w:rsidR="00BC097A" w:rsidRDefault="00BC097A" w:rsidP="006B5C9C">
      <w:pPr>
        <w:pStyle w:val="Heading3"/>
      </w:pPr>
      <w:bookmarkStart w:id="354" w:name="_Toc280343881"/>
      <w:bookmarkStart w:id="355" w:name="_Toc343593766"/>
      <w:r>
        <w:t>Procedures to Obtain and Verify Archive Information</w:t>
      </w:r>
      <w:bookmarkEnd w:id="354"/>
      <w:bookmarkEnd w:id="355"/>
    </w:p>
    <w:p w14:paraId="6D8E0BA7"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7D61F1B6" w14:textId="77777777" w:rsidR="00BC097A" w:rsidRPr="008532AB" w:rsidRDefault="00BC097A" w:rsidP="00F85422">
      <w:pPr>
        <w:pStyle w:val="Heading2"/>
        <w:rPr>
          <w:lang w:eastAsia="ar-SA"/>
        </w:rPr>
      </w:pPr>
      <w:bookmarkStart w:id="356" w:name="_Toc280343882"/>
      <w:bookmarkStart w:id="357" w:name="_Toc343593767"/>
      <w:r w:rsidRPr="008532AB">
        <w:rPr>
          <w:lang w:eastAsia="ar-SA"/>
        </w:rPr>
        <w:t>Key Changeover</w:t>
      </w:r>
      <w:bookmarkEnd w:id="356"/>
      <w:bookmarkEnd w:id="357"/>
    </w:p>
    <w:p w14:paraId="3182D079"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02848774" w14:textId="77777777" w:rsidR="00BC097A" w:rsidRDefault="00BC097A">
      <w:r>
        <w:t>The CA’s signing key shall have a validity period as described in section 6.3.2</w:t>
      </w:r>
      <w:r>
        <w:rPr>
          <w:szCs w:val="24"/>
        </w:rPr>
        <w:t>.</w:t>
      </w:r>
    </w:p>
    <w:p w14:paraId="314D2A49"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785BEE63" w14:textId="77777777" w:rsidR="00BC097A" w:rsidRPr="008532AB" w:rsidRDefault="00BC097A" w:rsidP="00F85422">
      <w:pPr>
        <w:pStyle w:val="Heading2"/>
        <w:rPr>
          <w:lang w:eastAsia="ar-SA"/>
        </w:rPr>
      </w:pPr>
      <w:bookmarkStart w:id="358" w:name="_Toc280343883"/>
      <w:bookmarkStart w:id="359" w:name="_Toc343593768"/>
      <w:r w:rsidRPr="008532AB">
        <w:rPr>
          <w:lang w:eastAsia="ar-SA"/>
        </w:rPr>
        <w:t>Compromise and Disaster Recovery</w:t>
      </w:r>
      <w:bookmarkEnd w:id="358"/>
      <w:bookmarkEnd w:id="359"/>
    </w:p>
    <w:p w14:paraId="79D541D3" w14:textId="77777777" w:rsidR="00BC097A" w:rsidRDefault="00BC097A" w:rsidP="006B5C9C">
      <w:pPr>
        <w:pStyle w:val="Heading3"/>
      </w:pPr>
      <w:bookmarkStart w:id="360" w:name="_Toc280343884"/>
      <w:bookmarkStart w:id="361" w:name="_Toc343593769"/>
      <w:r>
        <w:t>Incident and Compromise Handling Procedures</w:t>
      </w:r>
      <w:bookmarkEnd w:id="360"/>
      <w:bookmarkEnd w:id="361"/>
    </w:p>
    <w:p w14:paraId="054B3138"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30ABE4AC"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4D705E38" w14:textId="77777777" w:rsidR="00BC097A" w:rsidRDefault="00BC097A" w:rsidP="00FA67E4">
      <w:pPr>
        <w:pStyle w:val="BulletDouble"/>
        <w:numPr>
          <w:ilvl w:val="0"/>
          <w:numId w:val="56"/>
        </w:numPr>
        <w:tabs>
          <w:tab w:val="left" w:pos="720"/>
        </w:tabs>
        <w:rPr>
          <w:lang w:eastAsia="ar-SA"/>
        </w:rPr>
      </w:pPr>
      <w:r>
        <w:rPr>
          <w:szCs w:val="24"/>
          <w:lang w:eastAsia="ar-SA"/>
        </w:rPr>
        <w:lastRenderedPageBreak/>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6ADB6BF9"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7ECA234B"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2BB8ED68"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70787DAE"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597A6050"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46CDD0AD" w14:textId="77777777" w:rsidR="00BC097A" w:rsidRDefault="00BC097A" w:rsidP="006B5C9C">
      <w:pPr>
        <w:pStyle w:val="Heading3"/>
      </w:pPr>
      <w:bookmarkStart w:id="362" w:name="_Toc280343885"/>
      <w:bookmarkStart w:id="363" w:name="_Toc343593770"/>
      <w:r>
        <w:t>Computing Resources, Software, and/or Data Are Corrupted</w:t>
      </w:r>
      <w:bookmarkEnd w:id="362"/>
      <w:bookmarkEnd w:id="363"/>
    </w:p>
    <w:p w14:paraId="60CB611A"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7558FDA1"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72070BDC"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135EF93A"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3D8BD4C0"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386DA9CF" w14:textId="77777777" w:rsidR="00BC097A" w:rsidRDefault="00BC097A" w:rsidP="006B5C9C">
      <w:pPr>
        <w:pStyle w:val="Heading3"/>
      </w:pPr>
      <w:bookmarkStart w:id="364" w:name="_Toc280343886"/>
      <w:bookmarkStart w:id="365" w:name="_Toc343593771"/>
      <w:r>
        <w:t>Entity (CA) Private Key Compromise Procedures</w:t>
      </w:r>
      <w:bookmarkEnd w:id="364"/>
      <w:bookmarkEnd w:id="365"/>
    </w:p>
    <w:p w14:paraId="62183ECB" w14:textId="77777777" w:rsidR="00BC097A" w:rsidRDefault="00BC097A">
      <w:r>
        <w:t>In the event of a CA private key compromise, the following operations must be performed.</w:t>
      </w:r>
    </w:p>
    <w:p w14:paraId="572DCE5B"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13526662"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5B2E719A" w14:textId="77777777" w:rsidR="00BC097A" w:rsidRDefault="00BC097A">
      <w:r>
        <w:t>If the CA distributed the private key in a Trusted Certificate, the CA shall perform the following operations:</w:t>
      </w:r>
    </w:p>
    <w:p w14:paraId="1FC8FD09"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7C9FFECF"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20FF426A"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7BA38FAE"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4CCC08BC" w14:textId="77777777" w:rsidR="00BC097A" w:rsidRDefault="00BC097A" w:rsidP="006B5C9C">
      <w:pPr>
        <w:pStyle w:val="Heading3"/>
      </w:pPr>
      <w:bookmarkStart w:id="366" w:name="_Toc280343887"/>
      <w:bookmarkStart w:id="367" w:name="_Toc343593772"/>
      <w:r>
        <w:lastRenderedPageBreak/>
        <w:t>Business Continuity Capabilities after a Disaster</w:t>
      </w:r>
      <w:bookmarkEnd w:id="366"/>
      <w:bookmarkEnd w:id="367"/>
    </w:p>
    <w:p w14:paraId="4A77FE2C" w14:textId="77777777" w:rsidR="00BC097A" w:rsidRDefault="00BC097A">
      <w:r>
        <w:t>For the Common Policy Root CA, recovery procedures shall be in place to reconstitute the CA within six (6) hours of failure.</w:t>
      </w:r>
    </w:p>
    <w:p w14:paraId="785EAAB5" w14:textId="77777777" w:rsidR="00BC097A" w:rsidRDefault="00BC097A">
      <w:r>
        <w:t>All other CAs operating under this policy shall have recovery procedures in place to reconstitute the CA within 72 hours of failure.</w:t>
      </w:r>
    </w:p>
    <w:p w14:paraId="62C7E1F4"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293445C1"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5564B71B" w14:textId="77777777" w:rsidR="00BC097A" w:rsidRPr="008532AB" w:rsidRDefault="00BC097A" w:rsidP="00F85422">
      <w:pPr>
        <w:pStyle w:val="Heading2"/>
        <w:rPr>
          <w:lang w:eastAsia="ar-SA"/>
        </w:rPr>
      </w:pPr>
      <w:bookmarkStart w:id="368" w:name="_Toc280343888"/>
      <w:bookmarkStart w:id="369" w:name="_Toc343593773"/>
      <w:r w:rsidRPr="008532AB">
        <w:rPr>
          <w:lang w:eastAsia="ar-SA"/>
        </w:rPr>
        <w:t>CA or RA Termination</w:t>
      </w:r>
      <w:bookmarkEnd w:id="368"/>
      <w:bookmarkEnd w:id="369"/>
    </w:p>
    <w:p w14:paraId="13D17747" w14:textId="77777777" w:rsidR="0026084B"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r w:rsidR="00131264">
        <w:rPr>
          <w:lang w:eastAsia="ar-SA"/>
        </w:rPr>
        <w:br/>
      </w:r>
      <w:r w:rsidR="00131264">
        <w:rPr>
          <w:lang w:eastAsia="ar-SA"/>
        </w:rPr>
        <w:br/>
      </w:r>
      <w:r w:rsidR="00847B57">
        <w:rPr>
          <w:noProof/>
        </w:rPr>
        <mc:AlternateContent>
          <mc:Choice Requires="wps">
            <w:drawing>
              <wp:anchor distT="0" distB="0" distL="114935" distR="114935" simplePos="0" relativeHeight="251654144" behindDoc="0" locked="0" layoutInCell="1" allowOverlap="1" wp14:anchorId="0E9C7FA1" wp14:editId="24D905BA">
                <wp:simplePos x="0" y="0"/>
                <wp:positionH relativeFrom="column">
                  <wp:align>center</wp:align>
                </wp:positionH>
                <wp:positionV relativeFrom="paragraph">
                  <wp:posOffset>482600</wp:posOffset>
                </wp:positionV>
                <wp:extent cx="4846320" cy="691515"/>
                <wp:effectExtent l="0" t="0" r="5080" b="0"/>
                <wp:wrapTopAndBottom/>
                <wp:docPr id="78000719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91515"/>
                        </a:xfrm>
                        <a:prstGeom prst="rect">
                          <a:avLst/>
                        </a:prstGeom>
                        <a:solidFill>
                          <a:srgbClr val="FFFFFF"/>
                        </a:solidFill>
                        <a:ln w="6350">
                          <a:solidFill>
                            <a:srgbClr val="000000"/>
                          </a:solidFill>
                          <a:miter lim="800000"/>
                          <a:headEnd/>
                          <a:tailEnd/>
                        </a:ln>
                      </wps:spPr>
                      <wps:txbx>
                        <w:txbxContent>
                          <w:p w14:paraId="5E37CBB4" w14:textId="77777777" w:rsidR="007173BF" w:rsidRDefault="007173BF">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C7FA1" id="Text Box 11" o:spid="_x0000_s1048" type="#_x0000_t202" style="position:absolute;margin-left:0;margin-top:38pt;width:381.6pt;height:54.45pt;z-index:251654144;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" strokeweight=".5pt">
                <v:path arrowok="t"/>
                <v:textbox inset="7.45pt,3.85pt,7.45pt,3.85pt">
                  <w:txbxContent>
                    <w:p w14:paraId="5E37CBB4" w14:textId="77777777" w:rsidR="007173BF" w:rsidRDefault="007173BF">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mc:Fallback>
        </mc:AlternateContent>
      </w:r>
      <w:r w:rsidR="0026084B">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65D9AAEB" w14:textId="77777777" w:rsidR="00796FC0" w:rsidRDefault="00796FC0">
      <w:pPr>
        <w:autoSpaceDE w:val="0"/>
        <w:spacing w:after="120"/>
        <w:rPr>
          <w:lang w:eastAsia="ar-SA"/>
        </w:rPr>
      </w:pPr>
    </w:p>
    <w:p w14:paraId="6A7EE830" w14:textId="77777777" w:rsidR="00BC097A" w:rsidRDefault="000E3E7B" w:rsidP="006B5C9C">
      <w:pPr>
        <w:pStyle w:val="Heading1"/>
        <w:tabs>
          <w:tab w:val="clear" w:pos="432"/>
          <w:tab w:val="left" w:pos="540"/>
        </w:tabs>
        <w:spacing w:before="600"/>
      </w:pPr>
      <w:bookmarkStart w:id="370" w:name="_Toc280343889"/>
      <w:r>
        <w:br w:type="page"/>
      </w:r>
      <w:bookmarkStart w:id="371" w:name="_Toc343593774"/>
      <w:r w:rsidR="00BC097A">
        <w:lastRenderedPageBreak/>
        <w:t>Technical Security Controls</w:t>
      </w:r>
      <w:bookmarkEnd w:id="370"/>
      <w:bookmarkEnd w:id="371"/>
    </w:p>
    <w:p w14:paraId="219E6C14" w14:textId="77777777" w:rsidR="00BC097A" w:rsidRPr="008532AB" w:rsidRDefault="00BC097A" w:rsidP="00F85422">
      <w:pPr>
        <w:pStyle w:val="Heading2"/>
        <w:rPr>
          <w:lang w:eastAsia="ar-SA"/>
        </w:rPr>
      </w:pPr>
      <w:bookmarkStart w:id="372" w:name="_Toc280343890"/>
      <w:bookmarkStart w:id="373" w:name="_Toc343593775"/>
      <w:r w:rsidRPr="008532AB">
        <w:rPr>
          <w:lang w:eastAsia="ar-SA"/>
        </w:rPr>
        <w:t>Key Pair Generation and Installation</w:t>
      </w:r>
      <w:bookmarkEnd w:id="372"/>
      <w:bookmarkEnd w:id="373"/>
    </w:p>
    <w:p w14:paraId="55A511A8" w14:textId="77777777" w:rsidR="00BC097A" w:rsidRDefault="00BC097A" w:rsidP="006B5C9C">
      <w:pPr>
        <w:pStyle w:val="Heading3"/>
        <w:rPr>
          <w:lang w:eastAsia="ar-SA"/>
        </w:rPr>
      </w:pPr>
      <w:bookmarkStart w:id="374" w:name="_Toc280343891"/>
      <w:bookmarkStart w:id="375" w:name="_Toc343593776"/>
      <w:r>
        <w:rPr>
          <w:lang w:eastAsia="ar-SA"/>
        </w:rPr>
        <w:t>Key Pair Generation</w:t>
      </w:r>
      <w:bookmarkEnd w:id="374"/>
      <w:bookmarkEnd w:id="375"/>
    </w:p>
    <w:p w14:paraId="38A3446E" w14:textId="77777777" w:rsidR="00BC097A" w:rsidRDefault="00BC097A" w:rsidP="006B5C9C">
      <w:pPr>
        <w:pStyle w:val="Heading4"/>
        <w:tabs>
          <w:tab w:val="clear" w:pos="864"/>
          <w:tab w:val="left" w:pos="1260"/>
        </w:tabs>
        <w:spacing w:before="240" w:after="60"/>
        <w:rPr>
          <w:lang w:eastAsia="ar-SA"/>
        </w:rPr>
      </w:pPr>
      <w:bookmarkStart w:id="376" w:name="_Toc280343892"/>
      <w:bookmarkStart w:id="377" w:name="_Toc343593777"/>
      <w:r>
        <w:rPr>
          <w:lang w:eastAsia="ar-SA"/>
        </w:rPr>
        <w:t>CA Key Pair Generation</w:t>
      </w:r>
      <w:bookmarkEnd w:id="376"/>
      <w:bookmarkEnd w:id="377"/>
    </w:p>
    <w:p w14:paraId="6A85071A"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0C6E53CE"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7F91B3C3" w14:textId="77777777" w:rsidR="00BC097A" w:rsidRDefault="00BC097A">
      <w:pPr>
        <w:autoSpaceDE w:val="0"/>
        <w:spacing w:after="0"/>
        <w:rPr>
          <w:lang w:eastAsia="ar-SA"/>
        </w:rPr>
      </w:pPr>
    </w:p>
    <w:p w14:paraId="13AA4D4F" w14:textId="77777777" w:rsidR="00BC097A" w:rsidRDefault="00847B57"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34BD79ED" wp14:editId="63FB4C44">
                <wp:simplePos x="0" y="0"/>
                <wp:positionH relativeFrom="column">
                  <wp:align>center</wp:align>
                </wp:positionH>
                <wp:positionV relativeFrom="paragraph">
                  <wp:posOffset>17145</wp:posOffset>
                </wp:positionV>
                <wp:extent cx="4846320" cy="601980"/>
                <wp:effectExtent l="0" t="0" r="5080" b="0"/>
                <wp:wrapTopAndBottom/>
                <wp:docPr id="3332168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02B7A5A9" w14:textId="77777777" w:rsidR="007173BF" w:rsidRDefault="007173B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D79ED" id="Text Box 3" o:spid="_x0000_s1049"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ymJEJ&#13;&#10;DgIAABwEAAAOAAAAAAAAAAAAAAAAAC4CAABkcnMvZTJvRG9jLnhtbFBLAQItABQABgAIAAAAIQB2&#13;&#10;s0iY4AAAAAoBAAAPAAAAAAAAAAAAAAAAAGgEAABkcnMvZG93bnJldi54bWxQSwUGAAAAAAQABADz&#13;&#10;AAAAdQUAAAAA&#13;&#10;" strokeweight=".5pt">
                <v:path arrowok="t"/>
                <v:textbox inset="7.45pt,3.85pt,7.45pt,3.85pt">
                  <w:txbxContent>
                    <w:p w14:paraId="02B7A5A9" w14:textId="77777777" w:rsidR="007173BF" w:rsidRDefault="007173B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78" w:name="_Toc280343893"/>
      <w:bookmarkStart w:id="379" w:name="_Toc343593778"/>
      <w:r w:rsidR="00BC097A">
        <w:rPr>
          <w:lang w:eastAsia="ar-SA"/>
        </w:rPr>
        <w:t>Subscriber Key Pair Generation</w:t>
      </w:r>
      <w:bookmarkEnd w:id="378"/>
      <w:bookmarkEnd w:id="379"/>
    </w:p>
    <w:p w14:paraId="076480C8"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35AD2B29" w14:textId="77777777" w:rsidR="00BC097A" w:rsidRDefault="00BC097A">
      <w:pPr>
        <w:spacing w:after="120"/>
        <w:rPr>
          <w:lang w:eastAsia="ar-SA"/>
        </w:rPr>
      </w:pPr>
      <w:r>
        <w:rPr>
          <w:lang w:eastAsia="ar-SA"/>
        </w:rPr>
        <w:t>Validated software or hardware cryptographic modules shall be used to generate all subscriber key pairs, as well as pseudo-random numbers and parameters used in key pair generation.  For the id</w:t>
      </w:r>
      <w:r>
        <w:rPr>
          <w:lang w:eastAsia="ar-SA"/>
        </w:rPr>
        <w:noBreakHyphen/>
        <w:t>fpki-common-hardware, id-fpki-common-High, id-fpki-common-authentication</w:t>
      </w:r>
      <w:r w:rsidR="003A3183">
        <w:rPr>
          <w:lang w:eastAsia="ar-SA"/>
        </w:rPr>
        <w:t>,</w:t>
      </w:r>
      <w:r>
        <w:rPr>
          <w:lang w:eastAsia="ar-SA"/>
        </w:rPr>
        <w:t xml:space="preserve"> </w:t>
      </w:r>
      <w:r w:rsidR="003A3183">
        <w:rPr>
          <w:lang w:eastAsia="ar-SA"/>
        </w:rPr>
        <w:t xml:space="preserve">and id-fpki-common-cardauth </w:t>
      </w:r>
      <w:r>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4F5D87B4" w14:textId="77777777" w:rsidR="0006108F" w:rsidRDefault="00847B57" w:rsidP="006B5C9C">
      <w:pPr>
        <w:pStyle w:val="Heading4"/>
        <w:tabs>
          <w:tab w:val="clear" w:pos="864"/>
          <w:tab w:val="left" w:pos="1260"/>
        </w:tabs>
        <w:spacing w:before="240" w:after="60"/>
        <w:rPr>
          <w:lang w:eastAsia="ar-SA"/>
        </w:rPr>
      </w:pPr>
      <w:r>
        <w:rPr>
          <w:noProof/>
        </w:rPr>
        <w:lastRenderedPageBreak/>
        <mc:AlternateContent>
          <mc:Choice Requires="wps">
            <w:drawing>
              <wp:anchor distT="0" distB="182880" distL="114935" distR="114935" simplePos="0" relativeHeight="251662336" behindDoc="0" locked="0" layoutInCell="1" allowOverlap="1" wp14:anchorId="3AA9BE5F" wp14:editId="1CF90B0B">
                <wp:simplePos x="0" y="0"/>
                <wp:positionH relativeFrom="column">
                  <wp:align>center</wp:align>
                </wp:positionH>
                <wp:positionV relativeFrom="paragraph">
                  <wp:posOffset>17145</wp:posOffset>
                </wp:positionV>
                <wp:extent cx="4846320" cy="601980"/>
                <wp:effectExtent l="0" t="0" r="5080" b="0"/>
                <wp:wrapTopAndBottom/>
                <wp:docPr id="42278661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6DD5C3D7" w14:textId="77777777" w:rsidR="007173BF" w:rsidRDefault="007173BF"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9BE5F" id="Text Box 31" o:spid="_x0000_s1050"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8ji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y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Re8ji&#13;&#10;DgIAABwEAAAOAAAAAAAAAAAAAAAAAC4CAABkcnMvZTJvRG9jLnhtbFBLAQItABQABgAIAAAAIQB2&#13;&#10;s0iY4AAAAAoBAAAPAAAAAAAAAAAAAAAAAGgEAABkcnMvZG93bnJldi54bWxQSwUGAAAAAAQABADz&#13;&#10;AAAAdQUAAAAA&#13;&#10;" strokeweight=".5pt">
                <v:path arrowok="t"/>
                <v:textbox inset="7.45pt,3.85pt,7.45pt,3.85pt">
                  <w:txbxContent>
                    <w:p w14:paraId="6DD5C3D7" w14:textId="77777777" w:rsidR="007173BF" w:rsidRDefault="007173BF"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80" w:name="_Toc280343894"/>
      <w:bookmarkStart w:id="381" w:name="_Toc343593779"/>
      <w:r w:rsidR="0006108F">
        <w:rPr>
          <w:lang w:eastAsia="ar-SA"/>
        </w:rPr>
        <w:t>CSS Key Pair Generation</w:t>
      </w:r>
      <w:bookmarkEnd w:id="380"/>
      <w:bookmarkEnd w:id="381"/>
    </w:p>
    <w:p w14:paraId="522BECFD"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7A2F95A0" w14:textId="77777777" w:rsidR="00EB5978" w:rsidRDefault="006B219E">
      <w:pPr>
        <w:pStyle w:val="Heading4"/>
      </w:pPr>
      <w:bookmarkStart w:id="382" w:name="_Toc343593780"/>
      <w:r>
        <w:t>PIV</w:t>
      </w:r>
      <w:r w:rsidRPr="00CD4D54">
        <w:t xml:space="preserve"> Content Signing Key Pair Generation</w:t>
      </w:r>
      <w:bookmarkEnd w:id="382"/>
    </w:p>
    <w:p w14:paraId="0E8C14A9" w14:textId="77777777" w:rsidR="00EB5978" w:rsidRDefault="00642B6E">
      <w:r w:rsidRPr="00642B6E">
        <w:rPr>
          <w:color w:val="000000"/>
          <w:szCs w:val="24"/>
        </w:rPr>
        <w:t>Cryptographic keying material used by PIV card issuing systems or devices for Common PIV Content Signing shall be generated in FIPS 140 validated cryptographic modules.  For PIV card issuing systems or devices that sign PIV objects on PIV cards that contain certificates that assert id-fpki-common-High, the module(s) shall meet or exceed FIPS 140 Level 3. For all other PIV card issuing systems or devices, the module(s) shall meet or exceed FIPS 140 Level 2. Key generation procedures shall be documented.</w:t>
      </w:r>
    </w:p>
    <w:p w14:paraId="2F0162B3" w14:textId="77777777" w:rsidR="00BC097A" w:rsidRDefault="00BC097A" w:rsidP="006B5C9C">
      <w:pPr>
        <w:pStyle w:val="Heading3"/>
        <w:rPr>
          <w:lang w:eastAsia="ar-SA"/>
        </w:rPr>
      </w:pPr>
      <w:bookmarkStart w:id="383" w:name="_Toc280343895"/>
      <w:bookmarkStart w:id="384" w:name="_Toc343593781"/>
      <w:r>
        <w:rPr>
          <w:lang w:eastAsia="ar-SA"/>
        </w:rPr>
        <w:t>Private Key Delivery to Subscriber</w:t>
      </w:r>
      <w:bookmarkEnd w:id="383"/>
      <w:bookmarkEnd w:id="384"/>
    </w:p>
    <w:p w14:paraId="6334358E"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64F78231"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064A8A70"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74ADAF18"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462325B4"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4D6A3924"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7F1EF03E"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60F37661"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77114AD1"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6D701D1F" w14:textId="77777777" w:rsidR="00BC097A" w:rsidRDefault="00BC097A" w:rsidP="006B5C9C">
      <w:pPr>
        <w:pStyle w:val="Heading3"/>
        <w:rPr>
          <w:lang w:eastAsia="ar-SA"/>
        </w:rPr>
      </w:pPr>
      <w:bookmarkStart w:id="385" w:name="_Toc280343896"/>
      <w:bookmarkStart w:id="386" w:name="_Toc343593782"/>
      <w:r>
        <w:rPr>
          <w:lang w:eastAsia="ar-SA"/>
        </w:rPr>
        <w:lastRenderedPageBreak/>
        <w:t>Public Key Delivery to Certificate Issuer</w:t>
      </w:r>
      <w:bookmarkEnd w:id="385"/>
      <w:bookmarkEnd w:id="386"/>
    </w:p>
    <w:p w14:paraId="011A2F5E"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6497DB6C" w14:textId="77777777" w:rsidR="00BC097A" w:rsidRDefault="00BC097A" w:rsidP="006B5C9C">
      <w:pPr>
        <w:pStyle w:val="Heading3"/>
        <w:rPr>
          <w:lang w:eastAsia="ar-SA"/>
        </w:rPr>
      </w:pPr>
      <w:bookmarkStart w:id="387" w:name="_Toc280343897"/>
      <w:bookmarkStart w:id="388" w:name="_Toc343593783"/>
      <w:r>
        <w:rPr>
          <w:lang w:eastAsia="ar-SA"/>
        </w:rPr>
        <w:t>CA Public Key Delivery to Relying Parties</w:t>
      </w:r>
      <w:bookmarkEnd w:id="387"/>
      <w:bookmarkEnd w:id="388"/>
    </w:p>
    <w:p w14:paraId="30C9B9DE"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45EC53B6"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165453B2"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3C1BA0B1"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0AF075A7"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45DE48DB"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7B9DD471"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70EBFFEA"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28C5A06E" w14:textId="77777777" w:rsidR="00BC097A" w:rsidRDefault="00847B57">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1929783E" wp14:editId="66F6B4CB">
                <wp:simplePos x="0" y="0"/>
                <wp:positionH relativeFrom="column">
                  <wp:align>center</wp:align>
                </wp:positionH>
                <wp:positionV relativeFrom="paragraph">
                  <wp:posOffset>1170305</wp:posOffset>
                </wp:positionV>
                <wp:extent cx="4846320" cy="419735"/>
                <wp:effectExtent l="0" t="0" r="5080" b="0"/>
                <wp:wrapTopAndBottom/>
                <wp:docPr id="193948388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39D45031" w14:textId="77777777" w:rsidR="007173BF" w:rsidRDefault="007173BF">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9783E" id="Text Box 15" o:spid="_x0000_s1051"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T8UZ0L&#13;&#10;AgAAHAQAAA4AAAAAAAAAAAAAAAAALgIAAGRycy9lMm9Eb2MueG1sUEsBAi0AFAAGAAgAAAAhAF5x&#13;&#10;AJHiAAAADQEAAA8AAAAAAAAAAAAAAAAAZQQAAGRycy9kb3ducmV2LnhtbFBLBQYAAAAABAAEAPMA&#13;&#10;AAB0BQAAAAA=&#13;&#10;" strokeweight=".5pt">
                <v:path arrowok="t"/>
                <v:textbox inset="7.45pt,3.85pt,7.45pt,3.85pt">
                  <w:txbxContent>
                    <w:p w14:paraId="39D45031" w14:textId="77777777" w:rsidR="007173BF" w:rsidRDefault="007173BF">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2182BA85" wp14:editId="2F3A53F0">
                <wp:simplePos x="0" y="0"/>
                <wp:positionH relativeFrom="column">
                  <wp:align>center</wp:align>
                </wp:positionH>
                <wp:positionV relativeFrom="paragraph">
                  <wp:posOffset>46355</wp:posOffset>
                </wp:positionV>
                <wp:extent cx="4846320" cy="421005"/>
                <wp:effectExtent l="0" t="0" r="5080" b="0"/>
                <wp:wrapTopAndBottom/>
                <wp:docPr id="213528408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4924CF7F" w14:textId="77777777" w:rsidR="007173BF" w:rsidRDefault="007173BF">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BA85" id="Text Box 14" o:spid="_x0000_s1052"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ULExhDAIA&#13;&#10;ABwEAAAOAAAAAAAAAAAAAAAAAC4CAABkcnMvZTJvRG9jLnhtbFBLAQItABQABgAIAAAAIQABy89w&#13;&#10;3wAAAAoBAAAPAAAAAAAAAAAAAAAAAGYEAABkcnMvZG93bnJldi54bWxQSwUGAAAAAAQABADzAAAA&#13;&#10;cgUAAAAA&#13;&#10;" strokeweight=".5pt">
                <v:path arrowok="t"/>
                <v:textbox inset="7.45pt,3.85pt,7.45pt,3.85pt">
                  <w:txbxContent>
                    <w:p w14:paraId="4924CF7F" w14:textId="77777777" w:rsidR="007173BF" w:rsidRDefault="007173BF">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40A86F82" w14:textId="77777777" w:rsidR="00BC097A" w:rsidRDefault="00BC097A" w:rsidP="006B5C9C">
      <w:pPr>
        <w:pStyle w:val="Heading3"/>
      </w:pPr>
      <w:bookmarkStart w:id="389" w:name="_Toc280343898"/>
      <w:bookmarkStart w:id="390" w:name="_Toc343593784"/>
      <w:r>
        <w:t>Key Sizes</w:t>
      </w:r>
      <w:bookmarkEnd w:id="389"/>
      <w:bookmarkEnd w:id="390"/>
    </w:p>
    <w:p w14:paraId="18CA9603" w14:textId="77777777" w:rsidR="00BC097A" w:rsidRDefault="00847B57">
      <w:r>
        <w:rPr>
          <w:noProof/>
        </w:rPr>
        <mc:AlternateContent>
          <mc:Choice Requires="wps">
            <w:drawing>
              <wp:anchor distT="0" distB="182880" distL="114935" distR="114935" simplePos="0" relativeHeight="251658240" behindDoc="0" locked="0" layoutInCell="1" allowOverlap="1" wp14:anchorId="6BB2ECEF" wp14:editId="4A38895B">
                <wp:simplePos x="0" y="0"/>
                <wp:positionH relativeFrom="column">
                  <wp:align>center</wp:align>
                </wp:positionH>
                <wp:positionV relativeFrom="paragraph">
                  <wp:posOffset>728980</wp:posOffset>
                </wp:positionV>
                <wp:extent cx="4846320" cy="487680"/>
                <wp:effectExtent l="0" t="0" r="5080" b="0"/>
                <wp:wrapTopAndBottom/>
                <wp:docPr id="141164710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3F451134" w14:textId="77777777" w:rsidR="007173BF" w:rsidRDefault="007173BF">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2ECEF" id="Text Box 16" o:spid="_x0000_s1053"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" strokeweight=".5pt">
                <v:path arrowok="t"/>
                <v:textbox inset="7.45pt,3.85pt,7.45pt,3.85pt">
                  <w:txbxContent>
                    <w:p w14:paraId="3F451134" w14:textId="77777777" w:rsidR="007173BF" w:rsidRDefault="007173BF">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2EE9A504" w14:textId="77777777" w:rsidR="00BC097A" w:rsidRDefault="00BC097A">
      <w:r>
        <w:lastRenderedPageBreak/>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public keys of 3072 bits for RSA or 256 or 384 bits for elliptic curve, and be signed with the corresponding private key.</w:t>
      </w:r>
    </w:p>
    <w:p w14:paraId="546C5F92"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4C9B9BA6" w14:textId="77777777" w:rsidTr="0025153D">
        <w:trPr>
          <w:trHeight w:val="503"/>
        </w:trPr>
        <w:tc>
          <w:tcPr>
            <w:tcW w:w="8188" w:type="dxa"/>
          </w:tcPr>
          <w:p w14:paraId="5C9B4B10" w14:textId="77777777"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08AF0C4B" w14:textId="77777777" w:rsidR="00A8476D" w:rsidRDefault="00A8476D">
      <w:r>
        <w:br w:type="textWrapping" w:clear="all"/>
      </w:r>
    </w:p>
    <w:p w14:paraId="3E775CAF"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042B6B56"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10C179D8"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696BFE67"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w:t>
      </w:r>
      <w:r>
        <w:lastRenderedPageBreak/>
        <w:t xml:space="preserve">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14:paraId="6F0B9254" w14:textId="77777777" w:rsidR="002F1B99" w:rsidRDefault="002F1B99">
      <w:r>
        <w:t xml:space="preserve">End entity certificates issued under id-fpki-common-authentication or id-fpki-common-cardAuth that expire before January 1, 2014 shall contain RSA public keys that are 1024 </w:t>
      </w:r>
      <w:r w:rsidR="00A4470A">
        <w:t xml:space="preserve">or 2048 </w:t>
      </w:r>
      <w:r>
        <w:t>bits in length or elliptic curve keys that are 256 bits. End entity certificates issued under id-fpki-common-authentication or id-fpki-common-cardAuth that expire on or after January 1, 2014 shall contain RSA public keys that are 2048 bits in length or elliptic curve keys that are 256 bits.</w:t>
      </w:r>
    </w:p>
    <w:p w14:paraId="29F98359"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6430B749"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3BF45013" w14:textId="77777777" w:rsidR="00BC097A" w:rsidRDefault="00BC097A" w:rsidP="006B5C9C">
      <w:pPr>
        <w:pStyle w:val="Heading3"/>
      </w:pPr>
      <w:bookmarkStart w:id="391" w:name="_Toc280343899"/>
      <w:bookmarkStart w:id="392" w:name="_Toc343593785"/>
      <w:r>
        <w:t>Public Key Parameters Generation and Quality Checking</w:t>
      </w:r>
      <w:bookmarkEnd w:id="391"/>
      <w:bookmarkEnd w:id="392"/>
    </w:p>
    <w:p w14:paraId="26B0B99A" w14:textId="77777777" w:rsidR="00BC097A" w:rsidRDefault="00BC097A">
      <w:pPr>
        <w:autoSpaceDE w:val="0"/>
        <w:spacing w:after="120"/>
      </w:pPr>
      <w:r>
        <w:rPr>
          <w:lang w:eastAsia="ar-SA"/>
        </w:rPr>
        <w:t>Elliptic Curve public key parameters shall always be selected from the set specified in section 7.1.3.</w:t>
      </w:r>
    </w:p>
    <w:p w14:paraId="64CD1479" w14:textId="77777777" w:rsidR="00BC097A" w:rsidRDefault="00BC097A" w:rsidP="006B5C9C">
      <w:pPr>
        <w:pStyle w:val="Heading3"/>
      </w:pPr>
      <w:bookmarkStart w:id="393" w:name="_Toc280343900"/>
      <w:bookmarkStart w:id="394" w:name="_Toc343593786"/>
      <w:r>
        <w:t>Key Usage Purposes (as per X.509 v3 Key Usage Field)</w:t>
      </w:r>
      <w:bookmarkEnd w:id="393"/>
      <w:bookmarkEnd w:id="394"/>
    </w:p>
    <w:p w14:paraId="2A974365" w14:textId="77777777" w:rsidR="00BC097A" w:rsidRDefault="00BC097A">
      <w:r>
        <w:t>The use of a specific key is constrained by the key usage extension in the X.509 certificate.  All certificates shall include a critical key usage extension.</w:t>
      </w:r>
    </w:p>
    <w:p w14:paraId="08014094" w14:textId="77777777" w:rsidR="00BC097A" w:rsidRPr="00004C56" w:rsidRDefault="00BC097A">
      <w:pPr>
        <w:rPr>
          <w:rFonts w:eastAsia="TimesNewRomanPSMT"/>
        </w:rPr>
      </w:pPr>
      <w:r w:rsidRPr="00004C56">
        <w:rPr>
          <w:rFonts w:eastAsia="TimesNewRomanPSMT"/>
          <w:szCs w:val="24"/>
        </w:rPr>
        <w:t xml:space="preserve">Public keys that are bound into subscriber user certificates shall be used only for signing or encrypting, but not both.  User certificates that assert id-fpki-common-authentication 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33171ACC"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186BE452"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642B6E" w:rsidRPr="00642B6E">
        <w:rPr>
          <w:rFonts w:eastAsia="TimesNewRomanPSMT"/>
          <w:szCs w:val="24"/>
        </w:rPr>
        <w:t>(including authentication)</w:t>
      </w:r>
      <w:r w:rsidRPr="006B219E">
        <w:t>,</w:t>
      </w:r>
      <w:r w:rsidR="008C0CF9">
        <w:t xml:space="preserve"> key management, or both.  Device certificates to be used for digital signatures</w:t>
      </w:r>
      <w:r>
        <w:t xml:space="preserve"> </w:t>
      </w:r>
      <w:r>
        <w:lastRenderedPageBreak/>
        <w:t xml:space="preserve">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7E22D9F4"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1A106060" w14:textId="77777777" w:rsidR="006B219E" w:rsidRPr="006B219E" w:rsidRDefault="00642B6E">
      <w:pPr>
        <w:rPr>
          <w:szCs w:val="24"/>
        </w:rPr>
      </w:pPr>
      <w:r w:rsidRPr="00642B6E">
        <w:t xml:space="preserve">Signing certificates issued under the policy for </w:t>
      </w:r>
      <w:r w:rsidRPr="00642B6E">
        <w:rPr>
          <w:snapToGrid w:val="0"/>
        </w:rPr>
        <w:t>id-fpki-common-piv-contentSigning</w:t>
      </w:r>
      <w:r w:rsidRPr="00642B6E">
        <w:t xml:space="preserve"> shall include an extended key usage of </w:t>
      </w:r>
      <w:r w:rsidRPr="00642B6E">
        <w:rPr>
          <w:i/>
        </w:rPr>
        <w:t>id-PIV-content-signing</w:t>
      </w:r>
      <w:r w:rsidRPr="00642B6E">
        <w:t xml:space="preserve"> (see [</w:t>
      </w:r>
      <w:r w:rsidRPr="00642B6E">
        <w:rPr>
          <w:lang w:eastAsia="ar-SA"/>
        </w:rPr>
        <w:t>CCP-PROF</w:t>
      </w:r>
      <w:r w:rsidRPr="00642B6E">
        <w:t>]).</w:t>
      </w:r>
    </w:p>
    <w:p w14:paraId="014E0A96" w14:textId="77777777" w:rsidR="00BC097A" w:rsidRPr="008532AB" w:rsidRDefault="00BC097A" w:rsidP="00F85422">
      <w:pPr>
        <w:pStyle w:val="Heading2"/>
        <w:rPr>
          <w:lang w:eastAsia="ar-SA"/>
        </w:rPr>
      </w:pPr>
      <w:bookmarkStart w:id="395" w:name="_Toc280343901"/>
      <w:bookmarkStart w:id="396" w:name="_Toc343593787"/>
      <w:r w:rsidRPr="008532AB">
        <w:rPr>
          <w:lang w:eastAsia="ar-SA"/>
        </w:rPr>
        <w:t>Private Key Protection and Cryptographic Module Engineering Controls</w:t>
      </w:r>
      <w:bookmarkEnd w:id="395"/>
      <w:bookmarkEnd w:id="396"/>
    </w:p>
    <w:p w14:paraId="29F8C973" w14:textId="77777777" w:rsidR="00BC097A" w:rsidRDefault="00BC097A" w:rsidP="006B5C9C">
      <w:pPr>
        <w:pStyle w:val="Heading3"/>
        <w:rPr>
          <w:lang w:eastAsia="ar-SA"/>
        </w:rPr>
      </w:pPr>
      <w:bookmarkStart w:id="397" w:name="_Toc280343902"/>
      <w:bookmarkStart w:id="398" w:name="_Toc343593788"/>
      <w:r>
        <w:rPr>
          <w:lang w:eastAsia="ar-SA"/>
        </w:rPr>
        <w:t>Cryptographic Module Standards and Controls</w:t>
      </w:r>
      <w:bookmarkEnd w:id="397"/>
      <w:bookmarkEnd w:id="398"/>
    </w:p>
    <w:p w14:paraId="48551A05"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03D3FD9C" w14:textId="77777777" w:rsidR="00BC097A" w:rsidRPr="00854535" w:rsidRDefault="00BC097A" w:rsidP="00854535">
      <w:r w:rsidRPr="00854535">
        <w:rPr>
          <w:lang w:eastAsia="ar-SA"/>
        </w:rPr>
        <w:t>CAs that issue certificates under id-fpki-common-High shall use a FIPS 140 Level 3 or higher validated hardware cryptographic module.  CAs that do not issue certificates under id-fpki-common-High shall use a FIPS 140 Level 2 or higher validated hardware cryptographic module.  RAs shall use a FIPS 140 Level 2 or higher validated hardware cryptographic module.  Subscribers shall use a FIPS 140 Level 1 or higher validated cryptographic module for all cryptographic operations.  Subscribers issued certificates under the hardware users policy (id-fpki-common-hardware</w:t>
      </w:r>
      <w:r w:rsidR="0009229B" w:rsidRPr="00854535">
        <w:rPr>
          <w:lang w:eastAsia="ar-SA"/>
        </w:rPr>
        <w:t xml:space="preserve"> or id-fpki-common-devicesHardware</w:t>
      </w:r>
      <w:r w:rsidRPr="00854535">
        <w:rPr>
          <w:lang w:eastAsia="ar-SA"/>
        </w:rPr>
        <w:t xml:space="preserve">), one of the authentication policies (id-fpki-common-authentication or id-fpki-common-cardAuth), or common High policy (id-fpki-common-High) shall use a FIPS 140 Level 2 or higher validated hardware cryptographic module </w:t>
      </w:r>
      <w:r w:rsidRPr="00854535">
        <w:t>for all private key operations.</w:t>
      </w:r>
    </w:p>
    <w:p w14:paraId="76B505FC" w14:textId="77777777" w:rsidR="0006108F" w:rsidRPr="00854535"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provide status information for certificates issued under id-fpki-common-High shall use a FIPS 140 Level 2 or higher validated hardware cryptographic module.</w:t>
      </w:r>
    </w:p>
    <w:p w14:paraId="19B39D38" w14:textId="77777777" w:rsidR="00BC097A" w:rsidRDefault="00BC097A" w:rsidP="006B5C9C">
      <w:pPr>
        <w:pStyle w:val="Heading3"/>
        <w:rPr>
          <w:lang w:eastAsia="ar-SA"/>
        </w:rPr>
      </w:pPr>
      <w:bookmarkStart w:id="399" w:name="_Toc280343903"/>
      <w:bookmarkStart w:id="400" w:name="_Toc343593789"/>
      <w:r>
        <w:rPr>
          <w:lang w:eastAsia="ar-SA"/>
        </w:rPr>
        <w:t>Private Key (n out of m) Multi-Person Control</w:t>
      </w:r>
      <w:bookmarkEnd w:id="399"/>
      <w:bookmarkEnd w:id="400"/>
    </w:p>
    <w:p w14:paraId="1AA32CD0"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00FAD546" w14:textId="77777777" w:rsidR="00BC097A" w:rsidRDefault="00BC097A" w:rsidP="006B5C9C">
      <w:pPr>
        <w:pStyle w:val="Heading3"/>
      </w:pPr>
      <w:bookmarkStart w:id="401" w:name="_Toc280343904"/>
      <w:bookmarkStart w:id="402" w:name="_Toc343593790"/>
      <w:r>
        <w:rPr>
          <w:lang w:eastAsia="ar-SA"/>
        </w:rPr>
        <w:t>Private Key Escrow</w:t>
      </w:r>
      <w:bookmarkEnd w:id="401"/>
      <w:bookmarkEnd w:id="402"/>
    </w:p>
    <w:p w14:paraId="31D48A44" w14:textId="77777777" w:rsidR="00BC097A" w:rsidRDefault="00BC097A">
      <w:r>
        <w:t>CA private keys are never escrowed.</w:t>
      </w:r>
    </w:p>
    <w:p w14:paraId="41C91025" w14:textId="77777777" w:rsidR="00BC097A" w:rsidRDefault="00BC097A">
      <w:pPr>
        <w:rPr>
          <w:b/>
          <w:lang w:eastAsia="ar-SA"/>
        </w:rPr>
      </w:pPr>
      <w:r>
        <w:lastRenderedPageBreak/>
        <w:t>Subscriber key management keys may be escrowed to provide key recovery as described in section 4.12.1.</w:t>
      </w:r>
      <w:r w:rsidR="00F61BC5">
        <w:t xml:space="preserve"> If a device has a separate key management key certificate, the key management private key may be escrowed.</w:t>
      </w:r>
    </w:p>
    <w:p w14:paraId="597D3EAF" w14:textId="77777777" w:rsidR="00BC097A" w:rsidRDefault="00BC097A" w:rsidP="006B5C9C">
      <w:pPr>
        <w:pStyle w:val="Heading3"/>
        <w:rPr>
          <w:lang w:eastAsia="ar-SA"/>
        </w:rPr>
      </w:pPr>
      <w:bookmarkStart w:id="403" w:name="_Toc280343905"/>
      <w:bookmarkStart w:id="404" w:name="_Toc343593791"/>
      <w:r>
        <w:rPr>
          <w:lang w:eastAsia="ar-SA"/>
        </w:rPr>
        <w:t>Private Key Backup</w:t>
      </w:r>
      <w:bookmarkEnd w:id="403"/>
      <w:bookmarkEnd w:id="404"/>
    </w:p>
    <w:p w14:paraId="34DA9CA3" w14:textId="77777777" w:rsidR="00BC097A" w:rsidRDefault="00BC097A" w:rsidP="006B5C9C">
      <w:pPr>
        <w:pStyle w:val="Heading4"/>
        <w:tabs>
          <w:tab w:val="clear" w:pos="864"/>
          <w:tab w:val="left" w:pos="1260"/>
        </w:tabs>
        <w:spacing w:before="240" w:after="60"/>
        <w:rPr>
          <w:lang w:eastAsia="ar-SA"/>
        </w:rPr>
      </w:pPr>
      <w:bookmarkStart w:id="405" w:name="_Toc280343906"/>
      <w:bookmarkStart w:id="406" w:name="_Toc343593792"/>
      <w:r>
        <w:rPr>
          <w:lang w:eastAsia="ar-SA"/>
        </w:rPr>
        <w:t>Backup of CA Private Signature Key</w:t>
      </w:r>
      <w:bookmarkEnd w:id="405"/>
      <w:bookmarkEnd w:id="406"/>
    </w:p>
    <w:p w14:paraId="41B7E39E"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46A40C66" w14:textId="77777777" w:rsidR="00BC097A" w:rsidRPr="00EF2A78" w:rsidRDefault="00BC097A" w:rsidP="006B5C9C">
      <w:pPr>
        <w:pStyle w:val="Heading4"/>
        <w:tabs>
          <w:tab w:val="clear" w:pos="864"/>
          <w:tab w:val="left" w:pos="1260"/>
        </w:tabs>
        <w:spacing w:before="240" w:after="60"/>
        <w:rPr>
          <w:lang w:eastAsia="ar-SA"/>
        </w:rPr>
      </w:pPr>
      <w:bookmarkStart w:id="407" w:name="_Toc280343907"/>
      <w:bookmarkStart w:id="408" w:name="_Toc343593793"/>
      <w:r w:rsidRPr="00EF2A78">
        <w:rPr>
          <w:lang w:eastAsia="ar-SA"/>
        </w:rPr>
        <w:t>Backup of Subscriber Private Signature Key</w:t>
      </w:r>
      <w:bookmarkEnd w:id="407"/>
      <w:bookmarkEnd w:id="408"/>
    </w:p>
    <w:p w14:paraId="1E7C8364" w14:textId="77777777" w:rsidR="00BC097A" w:rsidRDefault="00BC097A">
      <w:r>
        <w:t xml:space="preserve">Subscriber private signature keys whose corresponding public key is contained in a certificate asserting the id-fpki-common-authentication, id-fpki-common-cardAuth, or id-fpki-common-High policy </w:t>
      </w:r>
      <w:r w:rsidR="00C91C80">
        <w:t xml:space="preserve">shall </w:t>
      </w:r>
      <w:r>
        <w:t>not be backed up or copied.</w:t>
      </w:r>
    </w:p>
    <w:p w14:paraId="29C9611B" w14:textId="77777777" w:rsidR="00BC097A" w:rsidRDefault="00BC097A">
      <w:pPr>
        <w:autoSpaceDE w:val="0"/>
        <w:spacing w:after="120"/>
        <w:rPr>
          <w:lang w:eastAsia="ar-SA"/>
        </w:rPr>
      </w:pPr>
      <w:r>
        <w:rPr>
          <w:lang w:eastAsia="ar-SA"/>
        </w:rPr>
        <w:t xml:space="preserve">Subscriber private signature keys whose corresponding public key is contained in a certificate that does not assert </w:t>
      </w:r>
      <w:r>
        <w:rPr>
          <w:rFonts w:ascii="TimesNewRomanPSMT" w:eastAsia="TimesNewRomanPSMT" w:hAnsi="TimesNewRomanPSMT" w:cs="TimesNewRomanPSMT"/>
          <w:lang w:val="en-GB" w:eastAsia="ar-SA"/>
        </w:rPr>
        <w:t xml:space="preserve">id-fpki-common-authentication, id-fpki-common-cardAuth, or </w:t>
      </w:r>
      <w:r>
        <w:rPr>
          <w:lang w:eastAsia="ar-SA"/>
        </w:rPr>
        <w:t xml:space="preserve">id-fpki-common-High may be backed up or copied, but must be held in the subscriber’s control.  Backed up subscriber private signature </w:t>
      </w:r>
      <w:r>
        <w:rPr>
          <w:szCs w:val="24"/>
          <w:lang w:eastAsia="ar-SA"/>
        </w:rPr>
        <w:t xml:space="preserve">keys </w:t>
      </w:r>
      <w:r>
        <w:rPr>
          <w:lang w:eastAsia="ar-SA"/>
        </w:rPr>
        <w:t>shall not be stored in plaintext form outside the cryptographic module.  Storage must ensure security controls consistent with the protection provided by the subscriber’s cryptographic module.</w:t>
      </w:r>
    </w:p>
    <w:p w14:paraId="2D9F111E" w14:textId="77777777" w:rsidR="00BC097A" w:rsidRPr="00EF2A78" w:rsidRDefault="00BC097A" w:rsidP="006B5C9C">
      <w:pPr>
        <w:pStyle w:val="Heading4"/>
        <w:tabs>
          <w:tab w:val="clear" w:pos="864"/>
          <w:tab w:val="left" w:pos="1260"/>
        </w:tabs>
        <w:spacing w:before="240" w:after="60"/>
        <w:rPr>
          <w:lang w:eastAsia="ar-SA"/>
        </w:rPr>
      </w:pPr>
      <w:bookmarkStart w:id="409" w:name="_Toc280343908"/>
      <w:bookmarkStart w:id="410" w:name="_Toc343593794"/>
      <w:r w:rsidRPr="00EF2A78">
        <w:rPr>
          <w:lang w:eastAsia="ar-SA"/>
        </w:rPr>
        <w:t>Backup of Subscriber Private Key Management Key</w:t>
      </w:r>
      <w:bookmarkEnd w:id="409"/>
      <w:bookmarkEnd w:id="410"/>
    </w:p>
    <w:p w14:paraId="4A606A3D"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6FD884CB" w14:textId="77777777" w:rsidR="00603B9B" w:rsidRPr="00EF2A78" w:rsidRDefault="00603B9B" w:rsidP="00603B9B">
      <w:pPr>
        <w:pStyle w:val="Heading4"/>
        <w:tabs>
          <w:tab w:val="clear" w:pos="864"/>
          <w:tab w:val="left" w:pos="1260"/>
        </w:tabs>
        <w:spacing w:before="240" w:after="60"/>
        <w:rPr>
          <w:lang w:eastAsia="ar-SA"/>
        </w:rPr>
      </w:pPr>
      <w:bookmarkStart w:id="411" w:name="_Toc280343909"/>
      <w:bookmarkStart w:id="412" w:name="_Toc343593795"/>
      <w:r w:rsidRPr="00EF2A78">
        <w:rPr>
          <w:lang w:eastAsia="ar-SA"/>
        </w:rPr>
        <w:t xml:space="preserve">Backup of </w:t>
      </w:r>
      <w:r>
        <w:rPr>
          <w:lang w:eastAsia="ar-SA"/>
        </w:rPr>
        <w:t>CSS Private Key</w:t>
      </w:r>
      <w:bookmarkEnd w:id="411"/>
      <w:bookmarkEnd w:id="412"/>
    </w:p>
    <w:p w14:paraId="606B4965"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0EEB85E1" w14:textId="77777777" w:rsidR="002C3977" w:rsidRPr="00EF2A78" w:rsidRDefault="002C3977" w:rsidP="002C3977">
      <w:pPr>
        <w:pStyle w:val="Heading4"/>
        <w:tabs>
          <w:tab w:val="clear" w:pos="864"/>
          <w:tab w:val="left" w:pos="1260"/>
        </w:tabs>
        <w:spacing w:before="240" w:after="60"/>
        <w:rPr>
          <w:lang w:eastAsia="ar-SA"/>
        </w:rPr>
      </w:pPr>
      <w:bookmarkStart w:id="413" w:name="_Toc343593796"/>
      <w:r w:rsidRPr="00EF2A78">
        <w:rPr>
          <w:lang w:eastAsia="ar-SA"/>
        </w:rPr>
        <w:t xml:space="preserve">Backup of </w:t>
      </w:r>
      <w:r>
        <w:rPr>
          <w:lang w:eastAsia="ar-SA"/>
        </w:rPr>
        <w:t>Device Private Keys</w:t>
      </w:r>
      <w:bookmarkEnd w:id="413"/>
    </w:p>
    <w:p w14:paraId="7C7BC893"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33CAA651" w14:textId="77777777" w:rsidR="00EB5978" w:rsidRDefault="00E8442A">
      <w:pPr>
        <w:pStyle w:val="Heading4"/>
      </w:pPr>
      <w:bookmarkStart w:id="414" w:name="_Toc343593797"/>
      <w:r w:rsidRPr="00F258CB">
        <w:t xml:space="preserve">Backup of </w:t>
      </w:r>
      <w:r>
        <w:t>Common</w:t>
      </w:r>
      <w:r w:rsidRPr="00F258CB">
        <w:t xml:space="preserve"> </w:t>
      </w:r>
      <w:r>
        <w:t xml:space="preserve">PIV </w:t>
      </w:r>
      <w:r w:rsidRPr="00F258CB">
        <w:t>Content Signing Key</w:t>
      </w:r>
      <w:bookmarkEnd w:id="414"/>
    </w:p>
    <w:p w14:paraId="005B2F19" w14:textId="77777777" w:rsidR="00EB5978" w:rsidRDefault="00642B6E">
      <w:pPr>
        <w:rPr>
          <w:szCs w:val="24"/>
        </w:rPr>
      </w:pPr>
      <w:r w:rsidRPr="00642B6E">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452A7200" w14:textId="77777777" w:rsidR="00BC097A" w:rsidRDefault="00BC097A" w:rsidP="006B5C9C">
      <w:pPr>
        <w:pStyle w:val="Heading3"/>
        <w:rPr>
          <w:lang w:eastAsia="ar-SA"/>
        </w:rPr>
      </w:pPr>
      <w:bookmarkStart w:id="415" w:name="_Toc280343910"/>
      <w:bookmarkStart w:id="416" w:name="_Toc343593798"/>
      <w:r>
        <w:rPr>
          <w:lang w:eastAsia="ar-SA"/>
        </w:rPr>
        <w:lastRenderedPageBreak/>
        <w:t>Private Key Archival</w:t>
      </w:r>
      <w:bookmarkEnd w:id="415"/>
      <w:bookmarkEnd w:id="416"/>
    </w:p>
    <w:p w14:paraId="08645261"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0BB91614" w14:textId="77777777" w:rsidR="00BC097A" w:rsidRDefault="00BC097A" w:rsidP="006B5C9C">
      <w:pPr>
        <w:pStyle w:val="Heading3"/>
        <w:rPr>
          <w:lang w:eastAsia="ar-SA"/>
        </w:rPr>
      </w:pPr>
      <w:bookmarkStart w:id="417" w:name="_Toc280343911"/>
      <w:bookmarkStart w:id="418" w:name="_Toc343593799"/>
      <w:r>
        <w:rPr>
          <w:lang w:eastAsia="ar-SA"/>
        </w:rPr>
        <w:t>Private Key Transfer into or from a Cryptographic Module</w:t>
      </w:r>
      <w:bookmarkEnd w:id="417"/>
      <w:bookmarkEnd w:id="418"/>
    </w:p>
    <w:p w14:paraId="5690B1A4"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07FBB926"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5EFA8EBD"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4D42E1BE" w14:textId="77777777" w:rsidR="00BC097A" w:rsidRDefault="00BC097A" w:rsidP="006B5C9C">
      <w:pPr>
        <w:pStyle w:val="Heading3"/>
        <w:rPr>
          <w:lang w:eastAsia="ar-SA"/>
        </w:rPr>
      </w:pPr>
      <w:bookmarkStart w:id="419" w:name="_Toc280343912"/>
      <w:bookmarkStart w:id="420" w:name="_Toc343593800"/>
      <w:r>
        <w:rPr>
          <w:lang w:eastAsia="ar-SA"/>
        </w:rPr>
        <w:t>Private Key Storage on Cryptographic Module</w:t>
      </w:r>
      <w:bookmarkEnd w:id="419"/>
      <w:bookmarkEnd w:id="420"/>
    </w:p>
    <w:p w14:paraId="19DB243F" w14:textId="77777777" w:rsidR="00BC097A" w:rsidRDefault="00BC097A">
      <w:pPr>
        <w:spacing w:after="120"/>
        <w:rPr>
          <w:lang w:eastAsia="ar-SA"/>
        </w:rPr>
      </w:pPr>
      <w:r>
        <w:rPr>
          <w:lang w:eastAsia="ar-SA"/>
        </w:rPr>
        <w:t>No stipulation beyond that specified in FIPS 140.</w:t>
      </w:r>
    </w:p>
    <w:p w14:paraId="070A3FC9" w14:textId="77777777" w:rsidR="00BC097A" w:rsidRDefault="00BC097A" w:rsidP="006B5C9C">
      <w:pPr>
        <w:pStyle w:val="Heading3"/>
        <w:rPr>
          <w:lang w:eastAsia="ar-SA"/>
        </w:rPr>
      </w:pPr>
      <w:bookmarkStart w:id="421" w:name="_Toc280343913"/>
      <w:bookmarkStart w:id="422" w:name="_Toc343593801"/>
      <w:r>
        <w:rPr>
          <w:lang w:eastAsia="ar-SA"/>
        </w:rPr>
        <w:t>Method of Activating Private Key</w:t>
      </w:r>
      <w:bookmarkEnd w:id="421"/>
      <w:bookmarkEnd w:id="422"/>
    </w:p>
    <w:p w14:paraId="2F3DACA8" w14:textId="77777777" w:rsidR="00BC097A" w:rsidRDefault="00BC097A">
      <w:pPr>
        <w:autoSpaceDE w:val="0"/>
        <w:rPr>
          <w:szCs w:val="24"/>
          <w:lang w:eastAsia="ar-SA"/>
        </w:rPr>
      </w:pPr>
      <w:r>
        <w:rPr>
          <w:lang w:eastAsia="ar-SA"/>
        </w:rPr>
        <w:t xml:space="preserve">For certificates issued under id-fpki-common-authentication, 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6C156A11"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642B6E" w:rsidRPr="00642B6E">
        <w:t xml:space="preserve">For certificates issued under </w:t>
      </w:r>
      <w:r w:rsidR="00642B6E" w:rsidRPr="00642B6E">
        <w:rPr>
          <w:snapToGrid w:val="0"/>
        </w:rPr>
        <w:t>id-fpki-common-piv-contentSigning,</w:t>
      </w:r>
      <w:r w:rsidR="00642B6E" w:rsidRPr="00642B6E">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642B6E" w:rsidRPr="00642B6E">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0C93017E" w14:textId="77777777"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14:paraId="7EAD073A" w14:textId="77777777" w:rsidR="00BC097A" w:rsidRDefault="00BC097A" w:rsidP="006B5C9C">
      <w:pPr>
        <w:pStyle w:val="Heading3"/>
        <w:rPr>
          <w:lang w:eastAsia="ar-SA"/>
        </w:rPr>
      </w:pPr>
      <w:bookmarkStart w:id="423" w:name="_Toc280343914"/>
      <w:bookmarkStart w:id="424" w:name="_Toc343593802"/>
      <w:r>
        <w:rPr>
          <w:lang w:eastAsia="ar-SA"/>
        </w:rPr>
        <w:lastRenderedPageBreak/>
        <w:t>Method of Deactivating Private Key</w:t>
      </w:r>
      <w:bookmarkEnd w:id="423"/>
      <w:bookmarkEnd w:id="424"/>
    </w:p>
    <w:p w14:paraId="4EFB2EB6"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153BD283" w14:textId="77777777" w:rsidR="00BC097A" w:rsidRDefault="00BC097A" w:rsidP="006B5C9C">
      <w:pPr>
        <w:pStyle w:val="Heading3"/>
      </w:pPr>
      <w:bookmarkStart w:id="425" w:name="_Toc280343915"/>
      <w:bookmarkStart w:id="426" w:name="_Toc343593803"/>
      <w:r>
        <w:t>Method of Destroying Private Key</w:t>
      </w:r>
      <w:bookmarkEnd w:id="425"/>
      <w:bookmarkEnd w:id="426"/>
    </w:p>
    <w:p w14:paraId="3307AFA0"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48E96444" w14:textId="77777777" w:rsidR="00BC097A" w:rsidRDefault="00847B57">
      <w:r>
        <w:rPr>
          <w:noProof/>
        </w:rPr>
        <mc:AlternateContent>
          <mc:Choice Requires="wps">
            <w:drawing>
              <wp:anchor distT="0" distB="182880" distL="114935" distR="114935" simplePos="0" relativeHeight="251659264" behindDoc="0" locked="0" layoutInCell="1" allowOverlap="1" wp14:anchorId="75FA3D8C" wp14:editId="1C182DBB">
                <wp:simplePos x="0" y="0"/>
                <wp:positionH relativeFrom="column">
                  <wp:posOffset>555625</wp:posOffset>
                </wp:positionH>
                <wp:positionV relativeFrom="paragraph">
                  <wp:posOffset>54610</wp:posOffset>
                </wp:positionV>
                <wp:extent cx="4792980" cy="278130"/>
                <wp:effectExtent l="0" t="0" r="0" b="1270"/>
                <wp:wrapTopAndBottom/>
                <wp:docPr id="2532875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5DA20F44" w14:textId="77777777" w:rsidR="007173BF" w:rsidRDefault="007173BF">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A3D8C" id="Text Box 18" o:spid="_x0000_s1054"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L&#13;&#10;ZNEQAgAAHAQAAA4AAAAAAAAAAAAAAAAALgIAAGRycy9lMm9Eb2MueG1sUEsBAi0AFAAGAAgAAAAh&#13;&#10;AJFNUf7gAAAADAEAAA8AAAAAAAAAAAAAAAAAagQAAGRycy9kb3ducmV2LnhtbFBLBQYAAAAABAAE&#13;&#10;APMAAAB3BQAAAAA=&#13;&#10;" strokeweight=".5pt">
                <v:path arrowok="t"/>
                <v:textbox inset="7.45pt,3.85pt,7.45pt,3.85pt">
                  <w:txbxContent>
                    <w:p w14:paraId="5DA20F44" w14:textId="77777777" w:rsidR="007173BF" w:rsidRDefault="007173BF">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3CB8680F" w14:textId="77777777" w:rsidR="00BC097A" w:rsidRDefault="00BC097A" w:rsidP="006B5C9C">
      <w:pPr>
        <w:pStyle w:val="Heading3"/>
      </w:pPr>
      <w:bookmarkStart w:id="427" w:name="_Toc280343916"/>
      <w:bookmarkStart w:id="428" w:name="_Toc343593804"/>
      <w:r>
        <w:t>Cryptographic Module Rating</w:t>
      </w:r>
      <w:bookmarkEnd w:id="427"/>
      <w:bookmarkEnd w:id="428"/>
    </w:p>
    <w:p w14:paraId="097CDBBF" w14:textId="77777777" w:rsidR="00BC097A" w:rsidRDefault="00BC097A">
      <w:pPr>
        <w:rPr>
          <w:b/>
          <w:i/>
          <w:caps/>
          <w:sz w:val="28"/>
          <w:lang w:eastAsia="ar-SA"/>
        </w:rPr>
      </w:pPr>
      <w:r>
        <w:t>See section 6.2.1.</w:t>
      </w:r>
    </w:p>
    <w:p w14:paraId="1606EF21" w14:textId="77777777" w:rsidR="00BC097A" w:rsidRPr="008F4F0B" w:rsidRDefault="00BC097A" w:rsidP="00F85422">
      <w:pPr>
        <w:pStyle w:val="Heading2"/>
        <w:rPr>
          <w:lang w:eastAsia="ar-SA"/>
        </w:rPr>
      </w:pPr>
      <w:bookmarkStart w:id="429" w:name="_Toc280343917"/>
      <w:bookmarkStart w:id="430" w:name="_Toc343593805"/>
      <w:r w:rsidRPr="008F4F0B">
        <w:rPr>
          <w:lang w:eastAsia="ar-SA"/>
        </w:rPr>
        <w:t>Other Aspects of Key Pair Management</w:t>
      </w:r>
      <w:bookmarkEnd w:id="429"/>
      <w:bookmarkEnd w:id="430"/>
    </w:p>
    <w:p w14:paraId="23107612" w14:textId="77777777" w:rsidR="00BC097A" w:rsidRDefault="00BC097A" w:rsidP="006B5C9C">
      <w:pPr>
        <w:pStyle w:val="Heading3"/>
      </w:pPr>
      <w:bookmarkStart w:id="431" w:name="_Toc280343918"/>
      <w:bookmarkStart w:id="432" w:name="_Toc343593806"/>
      <w:r>
        <w:t>Public Key Archival</w:t>
      </w:r>
      <w:bookmarkEnd w:id="431"/>
      <w:bookmarkEnd w:id="432"/>
    </w:p>
    <w:p w14:paraId="498E430A" w14:textId="77777777" w:rsidR="00BC097A" w:rsidRDefault="00BC097A">
      <w:pPr>
        <w:spacing w:after="120"/>
        <w:rPr>
          <w:lang w:eastAsia="ar-SA"/>
        </w:rPr>
      </w:pPr>
      <w:r>
        <w:rPr>
          <w:lang w:eastAsia="ar-SA"/>
        </w:rPr>
        <w:t>The public key is archived as part of the certificate archival.</w:t>
      </w:r>
    </w:p>
    <w:p w14:paraId="71AEC0CE" w14:textId="77777777" w:rsidR="00BC097A" w:rsidRDefault="00BC097A" w:rsidP="006B5C9C">
      <w:pPr>
        <w:pStyle w:val="Heading3"/>
      </w:pPr>
      <w:bookmarkStart w:id="433" w:name="_Toc280343919"/>
      <w:bookmarkStart w:id="434" w:name="_Toc343593807"/>
      <w:r>
        <w:rPr>
          <w:lang w:eastAsia="ar-SA"/>
        </w:rPr>
        <w:t>Certificate Operational Periods and Key Usage Periods</w:t>
      </w:r>
      <w:bookmarkEnd w:id="433"/>
      <w:bookmarkEnd w:id="434"/>
    </w:p>
    <w:p w14:paraId="5827876F" w14:textId="77777777" w:rsidR="00BC097A" w:rsidRDefault="00BC097A">
      <w:r>
        <w:t>The usage period for the Common Policy Root CA key pair is a maximum of 20 years.</w:t>
      </w:r>
    </w:p>
    <w:p w14:paraId="7F839D0A"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772C822A"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642B6E" w:rsidRPr="00642B6E">
        <w:t>Expiration of the id-fpki-common-piv-contentSigning certificate shall be later than the expiration of the id-fpki-common-authentication certificate expiration.</w:t>
      </w:r>
      <w:r w:rsidR="00E44F3A">
        <w:rPr>
          <w:u w:val="single"/>
        </w:rPr>
        <w:t xml:space="preserve"> </w:t>
      </w:r>
      <w:r w:rsidR="00E44F3A">
        <w:t xml:space="preserve"> </w:t>
      </w:r>
    </w:p>
    <w:p w14:paraId="018A76EE" w14:textId="77777777" w:rsidR="00BC097A" w:rsidRDefault="00BC097A">
      <w:r>
        <w:t xml:space="preserve">For OCSP responders operating under this policy and all other subscriber public keys, the maximum usage period is three years.  Subscriber signature private keys have the same usage </w:t>
      </w:r>
      <w:r>
        <w:lastRenderedPageBreak/>
        <w:t>period as their corresponding public key.  The usage period for subscriber key management private keys is not restricted.</w:t>
      </w:r>
    </w:p>
    <w:p w14:paraId="38012AB4" w14:textId="77777777" w:rsidR="00BC097A" w:rsidRPr="008F4F0B" w:rsidRDefault="00BC097A" w:rsidP="00F85422">
      <w:pPr>
        <w:pStyle w:val="Heading2"/>
        <w:rPr>
          <w:lang w:eastAsia="ar-SA"/>
        </w:rPr>
      </w:pPr>
      <w:bookmarkStart w:id="435" w:name="_Toc280343920"/>
      <w:bookmarkStart w:id="436" w:name="_Toc343593808"/>
      <w:r w:rsidRPr="008F4F0B">
        <w:rPr>
          <w:lang w:eastAsia="ar-SA"/>
        </w:rPr>
        <w:t>Activation Data</w:t>
      </w:r>
      <w:bookmarkEnd w:id="435"/>
      <w:bookmarkEnd w:id="436"/>
    </w:p>
    <w:p w14:paraId="1FD0159C" w14:textId="77777777" w:rsidR="00BC097A" w:rsidRDefault="00BC097A" w:rsidP="006B5C9C">
      <w:pPr>
        <w:pStyle w:val="Heading3"/>
        <w:rPr>
          <w:lang w:eastAsia="ar-SA"/>
        </w:rPr>
      </w:pPr>
      <w:bookmarkStart w:id="437" w:name="_Toc280343921"/>
      <w:bookmarkStart w:id="438" w:name="_Toc343593809"/>
      <w:r>
        <w:rPr>
          <w:lang w:eastAsia="ar-SA"/>
        </w:rPr>
        <w:t>Activation Data Generation and Installation</w:t>
      </w:r>
      <w:bookmarkEnd w:id="437"/>
      <w:bookmarkEnd w:id="438"/>
    </w:p>
    <w:p w14:paraId="0CD9B4ED"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16FEA4DE"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4207980A" w14:textId="77777777" w:rsidR="00BC097A" w:rsidRDefault="00BC097A" w:rsidP="006B5C9C">
      <w:pPr>
        <w:pStyle w:val="Heading3"/>
        <w:rPr>
          <w:lang w:eastAsia="ar-SA"/>
        </w:rPr>
      </w:pPr>
      <w:bookmarkStart w:id="439" w:name="_Toc280343922"/>
      <w:bookmarkStart w:id="440" w:name="_Toc343593810"/>
      <w:r>
        <w:rPr>
          <w:lang w:eastAsia="ar-SA"/>
        </w:rPr>
        <w:t>Activation Data Protection</w:t>
      </w:r>
      <w:bookmarkEnd w:id="439"/>
      <w:bookmarkEnd w:id="440"/>
    </w:p>
    <w:p w14:paraId="386084BC"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69D0F69D" w14:textId="77777777" w:rsidR="00BC097A" w:rsidRDefault="00BC097A">
      <w:pPr>
        <w:pStyle w:val="BulletDouble"/>
        <w:numPr>
          <w:ilvl w:val="0"/>
          <w:numId w:val="22"/>
        </w:numPr>
        <w:tabs>
          <w:tab w:val="left" w:pos="1080"/>
        </w:tabs>
        <w:rPr>
          <w:lang w:eastAsia="ar-SA"/>
        </w:rPr>
      </w:pPr>
      <w:r>
        <w:rPr>
          <w:lang w:eastAsia="ar-SA"/>
        </w:rPr>
        <w:t>memorized;</w:t>
      </w:r>
    </w:p>
    <w:p w14:paraId="1091C878" w14:textId="77777777" w:rsidR="00BC097A" w:rsidRDefault="00BC097A">
      <w:pPr>
        <w:pStyle w:val="BulletDouble"/>
        <w:numPr>
          <w:ilvl w:val="0"/>
          <w:numId w:val="22"/>
        </w:numPr>
        <w:tabs>
          <w:tab w:val="left" w:pos="1080"/>
        </w:tabs>
        <w:rPr>
          <w:lang w:eastAsia="ar-SA"/>
        </w:rPr>
      </w:pPr>
      <w:r>
        <w:rPr>
          <w:lang w:eastAsia="ar-SA"/>
        </w:rPr>
        <w:t>biometric in nature; or</w:t>
      </w:r>
    </w:p>
    <w:p w14:paraId="43C4587E"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5E83BCC1" w14:textId="77777777" w:rsidR="00BC097A" w:rsidRDefault="00847B57" w:rsidP="006B5C9C">
      <w:pPr>
        <w:pStyle w:val="Heading3"/>
      </w:pPr>
      <w:r>
        <w:rPr>
          <w:noProof/>
        </w:rPr>
        <mc:AlternateContent>
          <mc:Choice Requires="wps">
            <w:drawing>
              <wp:anchor distT="0" distB="182880" distL="114935" distR="114935" simplePos="0" relativeHeight="251651072" behindDoc="0" locked="0" layoutInCell="1" allowOverlap="1" wp14:anchorId="669F1ACD" wp14:editId="00D40956">
                <wp:simplePos x="0" y="0"/>
                <wp:positionH relativeFrom="column">
                  <wp:align>center</wp:align>
                </wp:positionH>
                <wp:positionV relativeFrom="paragraph">
                  <wp:posOffset>169545</wp:posOffset>
                </wp:positionV>
                <wp:extent cx="4846320" cy="416560"/>
                <wp:effectExtent l="0" t="0" r="5080" b="2540"/>
                <wp:wrapTopAndBottom/>
                <wp:docPr id="11825239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39D11DB6" w14:textId="77777777" w:rsidR="007173BF" w:rsidRDefault="007173BF">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F1ACD" id="Text Box 8" o:spid="_x0000_s1055"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OA&#13;&#10;fEcPAgAAHAQAAA4AAAAAAAAAAAAAAAAALgIAAGRycy9lMm9Eb2MueG1sUEsBAi0AFAAGAAgAAAAh&#13;&#10;AHxaN2/hAAAACwEAAA8AAAAAAAAAAAAAAAAAaQQAAGRycy9kb3ducmV2LnhtbFBLBQYAAAAABAAE&#13;&#10;APMAAAB3BQAAAAA=&#13;&#10;" strokeweight=".5pt">
                <v:path arrowok="t"/>
                <v:textbox inset="7.45pt,3.85pt,7.45pt,3.85pt">
                  <w:txbxContent>
                    <w:p w14:paraId="39D11DB6" w14:textId="77777777" w:rsidR="007173BF" w:rsidRDefault="007173BF">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41" w:name="_Toc280343923"/>
      <w:bookmarkStart w:id="442" w:name="_Toc343593811"/>
      <w:r w:rsidR="00BC097A">
        <w:t>Other Aspects of Activation Data</w:t>
      </w:r>
      <w:bookmarkEnd w:id="441"/>
      <w:bookmarkEnd w:id="442"/>
    </w:p>
    <w:p w14:paraId="7EED0FED" w14:textId="77777777" w:rsidR="00BC097A" w:rsidRDefault="00BC097A">
      <w:pPr>
        <w:spacing w:after="120"/>
        <w:rPr>
          <w:lang w:eastAsia="ar-SA"/>
        </w:rPr>
      </w:pPr>
      <w:r>
        <w:rPr>
          <w:lang w:eastAsia="ar-SA"/>
        </w:rPr>
        <w:t>No stipulation.</w:t>
      </w:r>
    </w:p>
    <w:p w14:paraId="6788F2CD" w14:textId="77777777" w:rsidR="00BC097A" w:rsidRPr="008F4F0B" w:rsidRDefault="00BC097A" w:rsidP="00F85422">
      <w:pPr>
        <w:pStyle w:val="Heading2"/>
        <w:rPr>
          <w:lang w:eastAsia="ar-SA"/>
        </w:rPr>
      </w:pPr>
      <w:bookmarkStart w:id="443" w:name="_Toc280343924"/>
      <w:bookmarkStart w:id="444" w:name="_Toc343593812"/>
      <w:r w:rsidRPr="008F4F0B">
        <w:rPr>
          <w:lang w:eastAsia="ar-SA"/>
        </w:rPr>
        <w:t>Computer Security Controls</w:t>
      </w:r>
      <w:bookmarkEnd w:id="443"/>
      <w:bookmarkEnd w:id="444"/>
    </w:p>
    <w:p w14:paraId="0BD79E7C" w14:textId="77777777" w:rsidR="00BC097A" w:rsidRDefault="00BC097A" w:rsidP="006B5C9C">
      <w:pPr>
        <w:pStyle w:val="Heading3"/>
        <w:rPr>
          <w:lang w:eastAsia="ar-SA"/>
        </w:rPr>
      </w:pPr>
      <w:bookmarkStart w:id="445" w:name="_Toc280343925"/>
      <w:bookmarkStart w:id="446" w:name="_Toc343593813"/>
      <w:r>
        <w:rPr>
          <w:lang w:eastAsia="ar-SA"/>
        </w:rPr>
        <w:t>Specific Computer Security Technical Requirements</w:t>
      </w:r>
      <w:bookmarkEnd w:id="445"/>
      <w:bookmarkEnd w:id="446"/>
    </w:p>
    <w:p w14:paraId="69E79FC2"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75E8D5D3" w14:textId="77777777" w:rsidR="00BC097A" w:rsidRDefault="00BC097A">
      <w:pPr>
        <w:pStyle w:val="BulletDouble"/>
        <w:numPr>
          <w:ilvl w:val="0"/>
          <w:numId w:val="6"/>
        </w:numPr>
        <w:tabs>
          <w:tab w:val="left" w:pos="720"/>
        </w:tabs>
        <w:rPr>
          <w:lang w:eastAsia="ar-SA"/>
        </w:rPr>
      </w:pPr>
      <w:r>
        <w:rPr>
          <w:lang w:eastAsia="ar-SA"/>
        </w:rPr>
        <w:t>Require authenticated logins</w:t>
      </w:r>
    </w:p>
    <w:p w14:paraId="006005A1"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7EC49C45"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57ABF868"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7B6580E0" w14:textId="77777777" w:rsidR="00BC097A" w:rsidRDefault="00BC097A">
      <w:pPr>
        <w:pStyle w:val="BulletDouble"/>
        <w:numPr>
          <w:ilvl w:val="0"/>
          <w:numId w:val="6"/>
        </w:numPr>
        <w:tabs>
          <w:tab w:val="left" w:pos="720"/>
        </w:tabs>
        <w:rPr>
          <w:lang w:eastAsia="ar-SA"/>
        </w:rPr>
      </w:pPr>
      <w:r>
        <w:rPr>
          <w:lang w:eastAsia="ar-SA"/>
        </w:rPr>
        <w:lastRenderedPageBreak/>
        <w:t>Enforce separation of duties for PKI roles</w:t>
      </w:r>
    </w:p>
    <w:p w14:paraId="000DFC14"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338C318E"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2455E776"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0E9D56F0"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451CEA16"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014D30FA"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095C9847"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404A8AC6"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06BAAF01"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14:paraId="42D865CC"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02C611F0"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03AADAF7"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4C9EE0BE"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0620AD8B"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2EAE5522"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14:paraId="7104D68F"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61A82AA7"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0B792881"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42139C8D"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0569B633"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437F885C"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0E9F165B"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082947E0"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32B7134C"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346C29EB"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3490F802"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38874430" w14:textId="77777777" w:rsidR="00BC097A" w:rsidRDefault="00BC097A" w:rsidP="006B5C9C">
      <w:pPr>
        <w:pStyle w:val="Heading3"/>
      </w:pPr>
      <w:bookmarkStart w:id="447" w:name="_Toc280343926"/>
      <w:bookmarkStart w:id="448" w:name="_Toc343593814"/>
      <w:r>
        <w:lastRenderedPageBreak/>
        <w:t>Computer Security Rating</w:t>
      </w:r>
      <w:bookmarkEnd w:id="447"/>
      <w:bookmarkEnd w:id="448"/>
    </w:p>
    <w:p w14:paraId="384FA8A6" w14:textId="77777777" w:rsidR="00BC097A" w:rsidRDefault="00BC097A">
      <w:pPr>
        <w:spacing w:after="120"/>
        <w:rPr>
          <w:lang w:eastAsia="ar-SA"/>
        </w:rPr>
      </w:pPr>
      <w:r>
        <w:rPr>
          <w:lang w:eastAsia="ar-SA"/>
        </w:rPr>
        <w:t>No Stipulation.</w:t>
      </w:r>
    </w:p>
    <w:p w14:paraId="6305BF85" w14:textId="77777777" w:rsidR="00BC097A" w:rsidRPr="008F4F0B" w:rsidRDefault="00BC097A" w:rsidP="00F85422">
      <w:pPr>
        <w:pStyle w:val="Heading2"/>
        <w:rPr>
          <w:lang w:eastAsia="ar-SA"/>
        </w:rPr>
      </w:pPr>
      <w:bookmarkStart w:id="449" w:name="_Toc280343927"/>
      <w:bookmarkStart w:id="450" w:name="_Toc343593815"/>
      <w:r w:rsidRPr="008F4F0B">
        <w:rPr>
          <w:lang w:eastAsia="ar-SA"/>
        </w:rPr>
        <w:t>Life Cycle Technical Controls</w:t>
      </w:r>
      <w:bookmarkEnd w:id="449"/>
      <w:bookmarkEnd w:id="450"/>
    </w:p>
    <w:p w14:paraId="6E913BA3" w14:textId="77777777" w:rsidR="00BC097A" w:rsidRDefault="00BC097A" w:rsidP="006B5C9C">
      <w:pPr>
        <w:pStyle w:val="Heading3"/>
        <w:rPr>
          <w:lang w:eastAsia="ar-SA"/>
        </w:rPr>
      </w:pPr>
      <w:bookmarkStart w:id="451" w:name="_Toc280343928"/>
      <w:bookmarkStart w:id="452" w:name="_Toc343593816"/>
      <w:r>
        <w:rPr>
          <w:lang w:eastAsia="ar-SA"/>
        </w:rPr>
        <w:t>System Development Controls</w:t>
      </w:r>
      <w:bookmarkEnd w:id="451"/>
      <w:bookmarkEnd w:id="452"/>
    </w:p>
    <w:p w14:paraId="54A9D2C0" w14:textId="77777777" w:rsidR="00BC097A" w:rsidRDefault="00BC097A">
      <w:r>
        <w:t>The system development controls for the CA and RA are as follows:</w:t>
      </w:r>
    </w:p>
    <w:p w14:paraId="1206F73B"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30473FFE"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386EB789"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0A83C875"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7CADE121" w14:textId="77777777" w:rsidR="00BC097A" w:rsidRDefault="00BC097A">
      <w:pPr>
        <w:pStyle w:val="BulletDouble"/>
        <w:keepNext/>
        <w:keepLines/>
        <w:numPr>
          <w:ilvl w:val="0"/>
          <w:numId w:val="19"/>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35A2AAC5"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3C7E241A" w14:textId="77777777" w:rsidR="00BC097A" w:rsidRDefault="00BC097A" w:rsidP="006B5C9C">
      <w:pPr>
        <w:pStyle w:val="Heading3"/>
        <w:rPr>
          <w:lang w:eastAsia="ar-SA"/>
        </w:rPr>
      </w:pPr>
      <w:bookmarkStart w:id="453" w:name="_Toc280343929"/>
      <w:bookmarkStart w:id="454" w:name="_Toc343593817"/>
      <w:r>
        <w:rPr>
          <w:lang w:eastAsia="ar-SA"/>
        </w:rPr>
        <w:t>Security Management Controls</w:t>
      </w:r>
      <w:bookmarkEnd w:id="453"/>
      <w:bookmarkEnd w:id="454"/>
    </w:p>
    <w:p w14:paraId="4E3BDFCC"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6A057397" w14:textId="77777777" w:rsidR="00BC097A" w:rsidRDefault="00BC097A" w:rsidP="006B5C9C">
      <w:pPr>
        <w:pStyle w:val="Heading3"/>
        <w:rPr>
          <w:lang w:eastAsia="ar-SA"/>
        </w:rPr>
      </w:pPr>
      <w:bookmarkStart w:id="455" w:name="_Toc280343930"/>
      <w:bookmarkStart w:id="456" w:name="_Toc343593818"/>
      <w:r>
        <w:rPr>
          <w:lang w:eastAsia="ar-SA"/>
        </w:rPr>
        <w:t>Life Cycle Security Controls</w:t>
      </w:r>
      <w:bookmarkEnd w:id="455"/>
      <w:bookmarkEnd w:id="456"/>
    </w:p>
    <w:p w14:paraId="6E3069EE" w14:textId="77777777" w:rsidR="00BC097A" w:rsidRDefault="00BC097A">
      <w:pPr>
        <w:spacing w:after="120"/>
        <w:rPr>
          <w:lang w:eastAsia="ar-SA"/>
        </w:rPr>
      </w:pPr>
      <w:r>
        <w:rPr>
          <w:lang w:eastAsia="ar-SA"/>
        </w:rPr>
        <w:t>No stipulation.</w:t>
      </w:r>
    </w:p>
    <w:p w14:paraId="525CB5E3" w14:textId="77777777" w:rsidR="00BC097A" w:rsidRPr="008F4F0B" w:rsidRDefault="00BC097A" w:rsidP="00F85422">
      <w:pPr>
        <w:pStyle w:val="Heading2"/>
        <w:rPr>
          <w:lang w:eastAsia="ar-SA"/>
        </w:rPr>
      </w:pPr>
      <w:bookmarkStart w:id="457" w:name="_Toc280343931"/>
      <w:bookmarkStart w:id="458" w:name="_Toc343593819"/>
      <w:r w:rsidRPr="008F4F0B">
        <w:rPr>
          <w:lang w:eastAsia="ar-SA"/>
        </w:rPr>
        <w:t>Network Security Controls</w:t>
      </w:r>
      <w:bookmarkEnd w:id="457"/>
      <w:bookmarkEnd w:id="458"/>
    </w:p>
    <w:p w14:paraId="49BAAAFE"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193EB0D6" w14:textId="77777777" w:rsidR="00BC097A" w:rsidRDefault="00BC097A">
      <w:r>
        <w:lastRenderedPageBreak/>
        <w:t>Protection of CA equipment shall be provided against known network attacks.  All unused network ports and services shall be turned off.  Any network software present on the CA equipment shall be necessary to the functioning of the CA application.</w:t>
      </w:r>
    </w:p>
    <w:p w14:paraId="1512BE10" w14:textId="77777777" w:rsidR="00BC097A" w:rsidRDefault="00BC097A">
      <w:r>
        <w:t>Any boundary control devices used to protect the network on which PKI equipment is hosted shall deny all but the necessary services to the PKI equipment.</w:t>
      </w:r>
    </w:p>
    <w:p w14:paraId="0B1227C2"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528BFCF1"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5F737D9E" w14:textId="77777777" w:rsidR="00BC097A" w:rsidRPr="008F4F0B" w:rsidRDefault="00BC097A" w:rsidP="00F85422">
      <w:pPr>
        <w:pStyle w:val="Heading2"/>
        <w:rPr>
          <w:lang w:eastAsia="ar-SA"/>
        </w:rPr>
      </w:pPr>
      <w:bookmarkStart w:id="459" w:name="_Toc280343932"/>
      <w:bookmarkStart w:id="460" w:name="_Toc343593820"/>
      <w:r w:rsidRPr="008F4F0B">
        <w:rPr>
          <w:lang w:eastAsia="ar-SA"/>
        </w:rPr>
        <w:t>Time-Stamping</w:t>
      </w:r>
      <w:bookmarkEnd w:id="459"/>
      <w:bookmarkEnd w:id="460"/>
    </w:p>
    <w:p w14:paraId="6CA70EF5"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5FF5B0CF" w14:textId="77777777" w:rsidR="00AA1D46" w:rsidRDefault="00AA1D46">
      <w:pPr>
        <w:autoSpaceDE w:val="0"/>
        <w:spacing w:after="0"/>
        <w:rPr>
          <w:szCs w:val="24"/>
          <w:lang w:eastAsia="ar-SA"/>
        </w:rPr>
      </w:pPr>
    </w:p>
    <w:p w14:paraId="6F8CCCF0" w14:textId="77777777" w:rsidR="00BC097A" w:rsidRDefault="000E3E7B" w:rsidP="00FC419A">
      <w:pPr>
        <w:pStyle w:val="Heading1"/>
        <w:tabs>
          <w:tab w:val="clear" w:pos="432"/>
        </w:tabs>
        <w:spacing w:before="600"/>
        <w:ind w:left="540" w:hanging="540"/>
      </w:pPr>
      <w:bookmarkStart w:id="461" w:name="_Toc280343933"/>
      <w:r>
        <w:br w:type="page"/>
      </w:r>
      <w:bookmarkStart w:id="462" w:name="_Toc343593821"/>
      <w:r w:rsidR="00BC097A">
        <w:lastRenderedPageBreak/>
        <w:t>Certificate, CRL, and OCSP Profiles</w:t>
      </w:r>
      <w:bookmarkEnd w:id="461"/>
      <w:bookmarkEnd w:id="462"/>
    </w:p>
    <w:p w14:paraId="079F07EE" w14:textId="77777777" w:rsidR="00BC097A" w:rsidRPr="008F4F0B" w:rsidRDefault="00BC097A" w:rsidP="00F85422">
      <w:pPr>
        <w:pStyle w:val="Heading2"/>
        <w:rPr>
          <w:lang w:eastAsia="ar-SA"/>
        </w:rPr>
      </w:pPr>
      <w:bookmarkStart w:id="463" w:name="_Toc280343934"/>
      <w:bookmarkStart w:id="464" w:name="_Toc343593822"/>
      <w:r w:rsidRPr="008F4F0B">
        <w:rPr>
          <w:lang w:eastAsia="ar-SA"/>
        </w:rPr>
        <w:t>Certificate Profile</w:t>
      </w:r>
      <w:bookmarkEnd w:id="463"/>
      <w:bookmarkEnd w:id="464"/>
    </w:p>
    <w:p w14:paraId="7AFFE8C9"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4692511E" w14:textId="77777777" w:rsidR="00BC097A" w:rsidRDefault="00BC097A" w:rsidP="00FC419A">
      <w:pPr>
        <w:pStyle w:val="Heading3"/>
        <w:rPr>
          <w:lang w:eastAsia="ar-SA"/>
        </w:rPr>
      </w:pPr>
      <w:bookmarkStart w:id="465" w:name="_Toc280343935"/>
      <w:bookmarkStart w:id="466" w:name="_Toc343593823"/>
      <w:r>
        <w:rPr>
          <w:lang w:eastAsia="ar-SA"/>
        </w:rPr>
        <w:t>Version Number(s)</w:t>
      </w:r>
      <w:bookmarkEnd w:id="465"/>
      <w:bookmarkEnd w:id="466"/>
    </w:p>
    <w:p w14:paraId="763ECD87" w14:textId="77777777" w:rsidR="00BC097A" w:rsidRDefault="00BC097A">
      <w:pPr>
        <w:spacing w:after="120"/>
        <w:rPr>
          <w:lang w:eastAsia="ar-SA"/>
        </w:rPr>
      </w:pPr>
      <w:r>
        <w:rPr>
          <w:lang w:eastAsia="ar-SA"/>
        </w:rPr>
        <w:t>The CA shall issue X.509 v3 certificates (populate version field with integer “2”).</w:t>
      </w:r>
    </w:p>
    <w:p w14:paraId="625FA7E1" w14:textId="77777777" w:rsidR="00BC097A" w:rsidRDefault="00BC097A" w:rsidP="00FC419A">
      <w:pPr>
        <w:pStyle w:val="Heading3"/>
        <w:rPr>
          <w:lang w:eastAsia="ar-SA"/>
        </w:rPr>
      </w:pPr>
      <w:bookmarkStart w:id="467" w:name="_Toc280343936"/>
      <w:bookmarkStart w:id="468" w:name="_Toc343593824"/>
      <w:r>
        <w:rPr>
          <w:lang w:eastAsia="ar-SA"/>
        </w:rPr>
        <w:t>Certificate Extensions</w:t>
      </w:r>
      <w:bookmarkEnd w:id="467"/>
      <w:bookmarkEnd w:id="468"/>
    </w:p>
    <w:p w14:paraId="0AB85BE7"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5DAA5561" w14:textId="77777777" w:rsidR="00BC097A" w:rsidRDefault="00BC097A" w:rsidP="00FC419A">
      <w:pPr>
        <w:pStyle w:val="Heading3"/>
      </w:pPr>
      <w:bookmarkStart w:id="469" w:name="_Toc280343937"/>
      <w:bookmarkStart w:id="470" w:name="_Toc343593825"/>
      <w:r>
        <w:t>Algorithm Object Identifiers</w:t>
      </w:r>
      <w:bookmarkEnd w:id="469"/>
      <w:bookmarkEnd w:id="470"/>
    </w:p>
    <w:p w14:paraId="6A9A475F"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0DF9F8EA" w14:textId="77777777" w:rsidTr="005625D2">
        <w:trPr>
          <w:jc w:val="center"/>
        </w:trPr>
        <w:tc>
          <w:tcPr>
            <w:tcW w:w="2954" w:type="dxa"/>
            <w:tcBorders>
              <w:top w:val="single" w:sz="1" w:space="0" w:color="000000"/>
              <w:left w:val="single" w:sz="1" w:space="0" w:color="000000"/>
              <w:bottom w:val="single" w:sz="1" w:space="0" w:color="000000"/>
            </w:tcBorders>
          </w:tcPr>
          <w:p w14:paraId="3BB0FF3F"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103CF7C5"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6228F4FE" w14:textId="77777777" w:rsidTr="005625D2">
        <w:trPr>
          <w:jc w:val="center"/>
        </w:trPr>
        <w:tc>
          <w:tcPr>
            <w:tcW w:w="2954" w:type="dxa"/>
            <w:tcBorders>
              <w:left w:val="single" w:sz="1" w:space="0" w:color="000000"/>
              <w:bottom w:val="single" w:sz="1" w:space="0" w:color="000000"/>
            </w:tcBorders>
          </w:tcPr>
          <w:p w14:paraId="49CEF343"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23572B68"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6D80975B" w14:textId="77777777" w:rsidTr="005625D2">
        <w:trPr>
          <w:jc w:val="center"/>
        </w:trPr>
        <w:tc>
          <w:tcPr>
            <w:tcW w:w="2954" w:type="dxa"/>
            <w:tcBorders>
              <w:left w:val="single" w:sz="1" w:space="0" w:color="000000"/>
              <w:bottom w:val="single" w:sz="1" w:space="0" w:color="000000"/>
            </w:tcBorders>
          </w:tcPr>
          <w:p w14:paraId="584BA7A9"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696BF41B"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7C9BD0E4" w14:textId="77777777" w:rsidTr="005625D2">
        <w:trPr>
          <w:jc w:val="center"/>
        </w:trPr>
        <w:tc>
          <w:tcPr>
            <w:tcW w:w="2954" w:type="dxa"/>
            <w:tcBorders>
              <w:left w:val="single" w:sz="1" w:space="0" w:color="000000"/>
              <w:bottom w:val="single" w:sz="1" w:space="0" w:color="000000"/>
            </w:tcBorders>
          </w:tcPr>
          <w:p w14:paraId="793B7F4F"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7A8FE046" w14:textId="77777777" w:rsidR="00BC097A" w:rsidRDefault="00BC097A">
            <w:pPr>
              <w:snapToGrid w:val="0"/>
              <w:rPr>
                <w:lang w:eastAsia="ar-SA"/>
              </w:rPr>
            </w:pPr>
            <w:r>
              <w:rPr>
                <w:lang w:eastAsia="ar-SA"/>
              </w:rPr>
              <w:t>{iso(1) member-body(2) us(840) ansi-X9-62(10045) signatures(4) ecdsa-with-SHA2(3) 2}</w:t>
            </w:r>
          </w:p>
        </w:tc>
      </w:tr>
      <w:tr w:rsidR="00BC097A" w14:paraId="0C81270F" w14:textId="77777777" w:rsidTr="005625D2">
        <w:trPr>
          <w:jc w:val="center"/>
        </w:trPr>
        <w:tc>
          <w:tcPr>
            <w:tcW w:w="2954" w:type="dxa"/>
            <w:tcBorders>
              <w:left w:val="single" w:sz="1" w:space="0" w:color="000000"/>
              <w:bottom w:val="single" w:sz="1" w:space="0" w:color="000000"/>
            </w:tcBorders>
          </w:tcPr>
          <w:p w14:paraId="00A9B797"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09F4B99B" w14:textId="77777777" w:rsidR="00BC097A" w:rsidRDefault="00BC097A">
            <w:pPr>
              <w:snapToGrid w:val="0"/>
              <w:rPr>
                <w:lang w:eastAsia="ar-SA"/>
              </w:rPr>
            </w:pPr>
            <w:r>
              <w:rPr>
                <w:lang w:eastAsia="ar-SA"/>
              </w:rPr>
              <w:t>{iso(1) member-body(2) us(840) ansi-X9-62(10045) signatures(4) ecdsa-with-SHA2(3) 3}</w:t>
            </w:r>
          </w:p>
        </w:tc>
      </w:tr>
    </w:tbl>
    <w:p w14:paraId="51C42ED2"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14740EF7" w14:textId="77777777">
        <w:trPr>
          <w:jc w:val="center"/>
        </w:trPr>
        <w:tc>
          <w:tcPr>
            <w:tcW w:w="2827" w:type="dxa"/>
            <w:tcBorders>
              <w:top w:val="single" w:sz="1" w:space="0" w:color="000000"/>
              <w:left w:val="single" w:sz="1" w:space="0" w:color="000000"/>
              <w:bottom w:val="single" w:sz="1" w:space="0" w:color="000000"/>
            </w:tcBorders>
          </w:tcPr>
          <w:p w14:paraId="6E45119B"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6AC14B56"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436EE2B6"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08E58FD5" w14:textId="77777777">
        <w:tc>
          <w:tcPr>
            <w:tcW w:w="1883" w:type="dxa"/>
            <w:tcBorders>
              <w:top w:val="single" w:sz="1" w:space="0" w:color="000000"/>
              <w:left w:val="single" w:sz="1" w:space="0" w:color="000000"/>
              <w:bottom w:val="single" w:sz="1" w:space="0" w:color="000000"/>
            </w:tcBorders>
          </w:tcPr>
          <w:p w14:paraId="0FFC36D0" w14:textId="77777777"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14:paraId="59CF831B" w14:textId="77777777" w:rsidR="00BC097A" w:rsidRDefault="00BC097A">
            <w:pPr>
              <w:snapToGrid w:val="0"/>
              <w:rPr>
                <w:lang w:eastAsia="ar-SA"/>
              </w:rPr>
            </w:pPr>
            <w:r>
              <w:rPr>
                <w:lang w:eastAsia="ar-SA"/>
              </w:rPr>
              <w:t>{iso(1) member-body(2) us(840) rsadsi(113549) pkcs(1) pkcs-1(1) 1}</w:t>
            </w:r>
          </w:p>
        </w:tc>
      </w:tr>
      <w:tr w:rsidR="00BC097A" w14:paraId="1D2C8EC1" w14:textId="77777777">
        <w:tc>
          <w:tcPr>
            <w:tcW w:w="1883" w:type="dxa"/>
            <w:tcBorders>
              <w:left w:val="single" w:sz="1" w:space="0" w:color="000000"/>
              <w:bottom w:val="single" w:sz="1" w:space="0" w:color="000000"/>
            </w:tcBorders>
          </w:tcPr>
          <w:p w14:paraId="69CB9CDE"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434DDD38" w14:textId="77777777" w:rsidR="00BC097A" w:rsidRDefault="00BC097A">
            <w:pPr>
              <w:snapToGrid w:val="0"/>
              <w:rPr>
                <w:lang w:eastAsia="ar-SA"/>
              </w:rPr>
            </w:pPr>
            <w:r>
              <w:rPr>
                <w:lang w:eastAsia="ar-SA"/>
              </w:rPr>
              <w:t>{iso(1) member-body(2) us(840) ansi-X9-62(10045) id-publicKeyType(2) 1}</w:t>
            </w:r>
          </w:p>
        </w:tc>
      </w:tr>
    </w:tbl>
    <w:p w14:paraId="516D3AAF"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5EE78D56"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66712ABB"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1E813C00" w14:textId="77777777" w:rsidR="00BC097A" w:rsidRDefault="00BC097A" w:rsidP="000A354A">
            <w:pPr>
              <w:snapToGrid w:val="0"/>
              <w:ind w:left="71"/>
              <w:rPr>
                <w:lang w:eastAsia="ar-SA"/>
              </w:rPr>
            </w:pPr>
            <w:r>
              <w:rPr>
                <w:lang w:eastAsia="ar-SA"/>
              </w:rPr>
              <w:t>{iso(1) member-body(2) us(840) 10045 curves(3) prime(1) 7}</w:t>
            </w:r>
          </w:p>
        </w:tc>
      </w:tr>
      <w:tr w:rsidR="00BC097A" w14:paraId="37FDFE7F"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74260510"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719D3B6F" w14:textId="77777777" w:rsidR="00BC097A" w:rsidRDefault="00BC097A" w:rsidP="000A354A">
            <w:pPr>
              <w:snapToGrid w:val="0"/>
              <w:ind w:left="71"/>
            </w:pPr>
            <w:r>
              <w:rPr>
                <w:color w:val="000000"/>
                <w:lang w:eastAsia="ar-SA"/>
              </w:rPr>
              <w:t>{ iso(1) identified-organization(3) certicom(132) curve(0) 34 }</w:t>
            </w:r>
          </w:p>
        </w:tc>
      </w:tr>
    </w:tbl>
    <w:p w14:paraId="26191AA4" w14:textId="77777777" w:rsidR="00BC097A" w:rsidRDefault="00BC097A" w:rsidP="00FC419A">
      <w:pPr>
        <w:pStyle w:val="Heading3"/>
      </w:pPr>
      <w:bookmarkStart w:id="471" w:name="_Toc280343938"/>
      <w:bookmarkStart w:id="472" w:name="_Toc343593826"/>
      <w:r>
        <w:t>Name Forms</w:t>
      </w:r>
      <w:bookmarkEnd w:id="471"/>
      <w:bookmarkEnd w:id="472"/>
    </w:p>
    <w:p w14:paraId="2C1FCA84" w14:textId="77777777" w:rsidR="00BC097A" w:rsidRDefault="00BC097A">
      <w:r>
        <w:t xml:space="preserve">The subject field in certificates issued under id-fpki-common-policy, id-fpki-common-hardware, </w:t>
      </w:r>
      <w:r w:rsidR="00906B97">
        <w:t xml:space="preserve">id-fpki-common-authentication, </w:t>
      </w:r>
      <w:r>
        <w:t>id-fpki-common-High, id-fpki-common-devices</w:t>
      </w:r>
      <w:r w:rsidR="00AA1D46">
        <w:t>, id-fpki-common-devicesHardware</w:t>
      </w:r>
      <w:r w:rsidR="00A66383">
        <w:t>,</w:t>
      </w:r>
      <w:r>
        <w:t xml:space="preserve"> </w:t>
      </w:r>
      <w:r w:rsidR="00EE68DC">
        <w:t xml:space="preserve">and </w:t>
      </w:r>
      <w:r w:rsidR="00642B6E" w:rsidRPr="00642B6E">
        <w:rPr>
          <w:snapToGrid w:val="0"/>
        </w:rPr>
        <w:t>id-fpki-common-piv-contentSigning</w:t>
      </w:r>
      <w:r w:rsidR="00EE68DC">
        <w:t xml:space="preserve"> </w:t>
      </w:r>
      <w:r>
        <w:t>shall be populated with an X.500 distinguished name as specified in section 3.1.1.</w:t>
      </w:r>
    </w:p>
    <w:p w14:paraId="5AA8E1A0"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1BE48F65" w14:textId="77777777" w:rsidR="00BC097A" w:rsidRDefault="00BC097A">
      <w:pPr>
        <w:autoSpaceDE w:val="0"/>
        <w:spacing w:after="120"/>
      </w:pPr>
      <w:r>
        <w:rPr>
          <w:lang w:eastAsia="ar-SA"/>
        </w:rPr>
        <w:t>The subject alternative name extension shall be present and include the pivFASC-N name type in certificates issued under id-fpki-common-authentication and id-fpki-common-cardAuth.</w:t>
      </w:r>
    </w:p>
    <w:p w14:paraId="2A5DC81F" w14:textId="77777777" w:rsidR="00BC097A" w:rsidRDefault="00BC097A" w:rsidP="00FC419A">
      <w:pPr>
        <w:pStyle w:val="Heading3"/>
      </w:pPr>
      <w:bookmarkStart w:id="473" w:name="_Toc280343939"/>
      <w:bookmarkStart w:id="474" w:name="_Toc343593827"/>
      <w:r>
        <w:t>Name Constraints</w:t>
      </w:r>
      <w:bookmarkEnd w:id="473"/>
      <w:bookmarkEnd w:id="474"/>
    </w:p>
    <w:p w14:paraId="6AD30A1A"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3D37742B" w14:textId="77777777" w:rsidR="00BC097A" w:rsidRDefault="00BC097A" w:rsidP="00FC419A">
      <w:pPr>
        <w:pStyle w:val="Heading3"/>
      </w:pPr>
      <w:bookmarkStart w:id="475" w:name="_Toc280343940"/>
      <w:bookmarkStart w:id="476" w:name="_Toc343593828"/>
      <w:r>
        <w:t>Certificate Policy Object Identifier</w:t>
      </w:r>
      <w:bookmarkEnd w:id="475"/>
      <w:bookmarkEnd w:id="476"/>
    </w:p>
    <w:p w14:paraId="13705EAE"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58ECF082" w14:textId="77777777" w:rsidR="00BC097A" w:rsidRPr="00A3241E" w:rsidRDefault="00BC097A" w:rsidP="00FC419A">
      <w:pPr>
        <w:keepNext/>
        <w:keepLines/>
        <w:spacing w:after="120"/>
        <w:ind w:left="720"/>
        <w:rPr>
          <w:color w:val="000000"/>
          <w:lang w:eastAsia="ar-SA"/>
        </w:rPr>
      </w:pPr>
      <w:r w:rsidRPr="00A3241E">
        <w:rPr>
          <w:color w:val="000000"/>
          <w:lang w:eastAsia="ar-SA"/>
        </w:rPr>
        <w:t>id-fpki-common-policy ::= {2 16 840 1 101 3 2 1 3 6}</w:t>
      </w:r>
    </w:p>
    <w:p w14:paraId="14D38704" w14:textId="77777777" w:rsidR="00BC097A" w:rsidRPr="00A3241E" w:rsidRDefault="008C0CF9" w:rsidP="00FC419A">
      <w:pPr>
        <w:pStyle w:val="WW-BodyText2"/>
        <w:spacing w:after="120"/>
        <w:ind w:left="720"/>
        <w:rPr>
          <w:color w:val="000000"/>
          <w:lang w:eastAsia="ar-SA"/>
        </w:rPr>
      </w:pPr>
      <w:r>
        <w:rPr>
          <w:color w:val="000000"/>
          <w:lang w:eastAsia="ar-SA"/>
        </w:rPr>
        <w:t>id-fpki-common-hardware ::= {2 16 840 1 101 3 2 1 3 7}</w:t>
      </w:r>
    </w:p>
    <w:p w14:paraId="11EF6B7D" w14:textId="77777777" w:rsidR="00BC097A" w:rsidRPr="00A3241E" w:rsidRDefault="008C0CF9" w:rsidP="00FC419A">
      <w:pPr>
        <w:keepNext/>
        <w:keepLines/>
        <w:spacing w:after="120"/>
        <w:ind w:left="720"/>
        <w:rPr>
          <w:color w:val="000000"/>
          <w:lang w:eastAsia="ar-SA"/>
        </w:rPr>
      </w:pPr>
      <w:r>
        <w:rPr>
          <w:color w:val="000000"/>
          <w:lang w:eastAsia="ar-SA"/>
        </w:rPr>
        <w:t>id-fpki-common-devices ::= {2 16 840 1 101 3 2 1 3 8}</w:t>
      </w:r>
    </w:p>
    <w:p w14:paraId="28FB5561" w14:textId="77777777" w:rsidR="00DE4699" w:rsidRPr="00A3241E" w:rsidRDefault="008C0CF9" w:rsidP="00DE4699">
      <w:pPr>
        <w:keepNext/>
        <w:keepLines/>
        <w:spacing w:after="120"/>
        <w:ind w:left="720"/>
        <w:rPr>
          <w:color w:val="000000"/>
          <w:lang w:eastAsia="ar-SA"/>
        </w:rPr>
      </w:pPr>
      <w:r>
        <w:rPr>
          <w:color w:val="000000"/>
          <w:lang w:eastAsia="ar-SA"/>
        </w:rPr>
        <w:t>id-fpki-common-devicesHardware ::= {2 16 840 1 101 3 2 1 3 36}</w:t>
      </w:r>
    </w:p>
    <w:p w14:paraId="4D074234" w14:textId="77777777" w:rsidR="00BC097A" w:rsidRPr="00A3241E" w:rsidRDefault="008C0CF9" w:rsidP="00FC419A">
      <w:pPr>
        <w:autoSpaceDE w:val="0"/>
        <w:spacing w:after="120"/>
        <w:ind w:left="720"/>
        <w:rPr>
          <w:color w:val="000000"/>
          <w:lang w:eastAsia="ar-SA"/>
        </w:rPr>
      </w:pPr>
      <w:r>
        <w:rPr>
          <w:color w:val="000000"/>
          <w:lang w:eastAsia="ar-SA"/>
        </w:rPr>
        <w:t>id-fpki-common-authentication ::= {2 16 840 1 101 3 2 1 3 13}</w:t>
      </w:r>
    </w:p>
    <w:p w14:paraId="2A83A82C" w14:textId="77777777" w:rsidR="00BC097A" w:rsidRPr="00A3241E" w:rsidRDefault="00642B6E" w:rsidP="00FC419A">
      <w:pPr>
        <w:autoSpaceDE w:val="0"/>
        <w:spacing w:after="120"/>
        <w:ind w:left="720"/>
        <w:rPr>
          <w:rFonts w:eastAsia="TimesNewRomanPSMT"/>
          <w:szCs w:val="24"/>
          <w:lang w:eastAsia="ar-SA"/>
        </w:rPr>
      </w:pPr>
      <w:r w:rsidRPr="00642B6E">
        <w:rPr>
          <w:rFonts w:eastAsia="TimesNewRomanPSMT"/>
          <w:szCs w:val="24"/>
          <w:lang w:eastAsia="ar-SA"/>
        </w:rPr>
        <w:t>id-fpki-common-High ::= {2 16 840 1 101 3 2 1 3 16}</w:t>
      </w:r>
    </w:p>
    <w:p w14:paraId="17D76D50" w14:textId="77777777" w:rsidR="00BC097A" w:rsidRDefault="00642B6E" w:rsidP="00FC419A">
      <w:pPr>
        <w:autoSpaceDE w:val="0"/>
        <w:spacing w:after="120"/>
        <w:ind w:left="720"/>
        <w:rPr>
          <w:rFonts w:eastAsia="TimesNewRomanPSMT"/>
          <w:szCs w:val="24"/>
          <w:lang w:eastAsia="ar-SA"/>
        </w:rPr>
      </w:pPr>
      <w:r w:rsidRPr="00642B6E">
        <w:rPr>
          <w:rFonts w:eastAsia="TimesNewRomanPSMT"/>
          <w:szCs w:val="24"/>
          <w:lang w:eastAsia="ar-SA"/>
        </w:rPr>
        <w:t>id-fpki-common-cardAuth ::= {2 16 840 1 101 3 2 1 3 17}</w:t>
      </w:r>
    </w:p>
    <w:p w14:paraId="3E895AEC" w14:textId="77777777" w:rsidR="00A3241E" w:rsidRPr="00A3241E" w:rsidRDefault="00642B6E" w:rsidP="00FC419A">
      <w:pPr>
        <w:autoSpaceDE w:val="0"/>
        <w:spacing w:after="120"/>
        <w:ind w:left="720"/>
        <w:rPr>
          <w:rFonts w:eastAsia="TimesNewRomanPSMT"/>
          <w:szCs w:val="24"/>
          <w:lang w:eastAsia="ar-SA"/>
        </w:rPr>
      </w:pPr>
      <w:r w:rsidRPr="00642B6E">
        <w:rPr>
          <w:snapToGrid w:val="0"/>
        </w:rPr>
        <w:t xml:space="preserve">id-fpki-common-piv-contentSigning </w:t>
      </w:r>
      <w:r w:rsidRPr="00642B6E">
        <w:rPr>
          <w:color w:val="000000"/>
          <w:lang w:eastAsia="ar-SA"/>
        </w:rPr>
        <w:t xml:space="preserve">::= {2 16 840 1 101 3 2 1 3 </w:t>
      </w:r>
      <w:r w:rsidR="00A66383">
        <w:rPr>
          <w:color w:val="000000"/>
          <w:lang w:eastAsia="ar-SA"/>
        </w:rPr>
        <w:t>39</w:t>
      </w:r>
      <w:r w:rsidRPr="00642B6E">
        <w:rPr>
          <w:color w:val="000000"/>
          <w:lang w:eastAsia="ar-SA"/>
        </w:rPr>
        <w:t>}</w:t>
      </w:r>
    </w:p>
    <w:p w14:paraId="3671E6CD" w14:textId="77777777" w:rsidR="001C2C54" w:rsidRPr="001C2C54" w:rsidRDefault="0083543F" w:rsidP="0083543F">
      <w:pPr>
        <w:suppressAutoHyphens w:val="0"/>
        <w:spacing w:after="120"/>
      </w:pPr>
      <w:r>
        <w:rPr>
          <w:u w:val="single"/>
        </w:rPr>
        <w:br/>
      </w:r>
      <w:r w:rsidR="00642B6E" w:rsidRPr="00642B6E">
        <w:t>Certificates that express the id-fpki-common-piv-contentSigning policy OID shall not express any other policy OIDs.</w:t>
      </w:r>
    </w:p>
    <w:p w14:paraId="4AB022DC" w14:textId="77777777" w:rsidR="0083543F" w:rsidRPr="0083543F" w:rsidRDefault="0083543F" w:rsidP="0083543F">
      <w:pPr>
        <w:suppressAutoHyphens w:val="0"/>
        <w:spacing w:after="120"/>
      </w:pPr>
      <w:r w:rsidRPr="0083543F">
        <w:lastRenderedPageBreak/>
        <w:t>Certificates generated with SHA-1 after December 31, 2010 shall assert at least one of the following OIDs in the certificate policies extension, as appropriate:</w:t>
      </w:r>
    </w:p>
    <w:p w14:paraId="62362A56" w14:textId="77777777" w:rsidR="0083543F" w:rsidRPr="00D823BA" w:rsidRDefault="0083543F" w:rsidP="0083543F">
      <w:pPr>
        <w:keepNext/>
        <w:keepLines/>
        <w:spacing w:after="120"/>
        <w:ind w:left="720"/>
        <w:rPr>
          <w:color w:val="000000"/>
          <w:lang w:eastAsia="ar-SA"/>
        </w:rPr>
      </w:pPr>
      <w:r w:rsidRPr="00D823BA">
        <w:rPr>
          <w:color w:val="000000"/>
          <w:lang w:eastAsia="ar-SA"/>
        </w:rPr>
        <w:t>id-fpki-SHA1-policy ::= {</w:t>
      </w:r>
      <w:r w:rsidRPr="00D823BA">
        <w:rPr>
          <w:rFonts w:eastAsia="Calibri"/>
          <w:color w:val="000000"/>
          <w:lang w:eastAsia="ar-SA"/>
        </w:rPr>
        <w:t>2 16 840 1 101 3 2 1 3 23</w:t>
      </w:r>
      <w:r w:rsidRPr="00D823BA">
        <w:rPr>
          <w:color w:val="000000"/>
          <w:lang w:eastAsia="ar-SA"/>
        </w:rPr>
        <w:t>}</w:t>
      </w:r>
    </w:p>
    <w:p w14:paraId="53030BF8" w14:textId="77777777" w:rsidR="0083543F" w:rsidRPr="00D823BA" w:rsidRDefault="0083543F" w:rsidP="0083543F">
      <w:pPr>
        <w:pStyle w:val="WW-BodyText2"/>
        <w:spacing w:after="120"/>
        <w:ind w:left="720"/>
        <w:rPr>
          <w:color w:val="000000"/>
          <w:lang w:eastAsia="ar-SA"/>
        </w:rPr>
      </w:pPr>
      <w:r w:rsidRPr="00D823BA">
        <w:rPr>
          <w:color w:val="000000"/>
          <w:lang w:eastAsia="ar-SA"/>
        </w:rPr>
        <w:t>id-fpki-SHA1-hardware ::= {</w:t>
      </w:r>
      <w:r w:rsidRPr="00D823BA">
        <w:rPr>
          <w:rFonts w:eastAsia="Calibri"/>
          <w:color w:val="000000"/>
          <w:lang w:eastAsia="ar-SA"/>
        </w:rPr>
        <w:t>2 16 840 1 101 3 2 1 3 24</w:t>
      </w:r>
      <w:r w:rsidRPr="00D823BA">
        <w:rPr>
          <w:color w:val="000000"/>
          <w:lang w:eastAsia="ar-SA"/>
        </w:rPr>
        <w:t>}</w:t>
      </w:r>
    </w:p>
    <w:p w14:paraId="36EF040F" w14:textId="77777777" w:rsidR="0083543F" w:rsidRPr="00D823BA" w:rsidRDefault="0083543F" w:rsidP="0083543F">
      <w:pPr>
        <w:keepNext/>
        <w:keepLines/>
        <w:spacing w:after="120"/>
        <w:ind w:left="720"/>
        <w:rPr>
          <w:color w:val="000000"/>
          <w:lang w:eastAsia="ar-SA"/>
        </w:rPr>
      </w:pPr>
      <w:r w:rsidRPr="00D823BA">
        <w:rPr>
          <w:color w:val="000000"/>
          <w:lang w:eastAsia="ar-SA"/>
        </w:rPr>
        <w:t>id-fpki-SHA1-devices ::= {</w:t>
      </w:r>
      <w:r w:rsidRPr="00D823BA">
        <w:rPr>
          <w:rFonts w:eastAsia="Calibri"/>
          <w:color w:val="000000"/>
          <w:lang w:eastAsia="ar-SA"/>
        </w:rPr>
        <w:t>2 16 840 1 101 3 2 1 3 25</w:t>
      </w:r>
      <w:r w:rsidRPr="00D823BA">
        <w:rPr>
          <w:color w:val="000000"/>
          <w:lang w:eastAsia="ar-SA"/>
        </w:rPr>
        <w:t>}</w:t>
      </w:r>
    </w:p>
    <w:p w14:paraId="0A7B7A8F" w14:textId="77777777" w:rsidR="0083543F" w:rsidRPr="00D823BA" w:rsidRDefault="0083543F" w:rsidP="0083543F">
      <w:pPr>
        <w:autoSpaceDE w:val="0"/>
        <w:spacing w:after="120"/>
        <w:ind w:left="720"/>
        <w:rPr>
          <w:color w:val="000000"/>
          <w:lang w:eastAsia="ar-SA"/>
        </w:rPr>
      </w:pPr>
      <w:r w:rsidRPr="00D823BA">
        <w:rPr>
          <w:color w:val="000000"/>
          <w:lang w:eastAsia="ar-SA"/>
        </w:rPr>
        <w:t>id-fpki-SHA1-authentication ::= {</w:t>
      </w:r>
      <w:r w:rsidRPr="00D823BA">
        <w:rPr>
          <w:rFonts w:eastAsia="Calibri"/>
          <w:color w:val="000000"/>
          <w:lang w:eastAsia="ar-SA"/>
        </w:rPr>
        <w:t>2 16 840 1 101 3 2 1 3 26</w:t>
      </w:r>
      <w:r w:rsidRPr="00D823BA">
        <w:rPr>
          <w:color w:val="000000"/>
          <w:lang w:eastAsia="ar-SA"/>
        </w:rPr>
        <w:t>}</w:t>
      </w:r>
    </w:p>
    <w:p w14:paraId="3E1981E3" w14:textId="77777777" w:rsidR="0083543F" w:rsidRPr="00D823BA" w:rsidRDefault="0083543F" w:rsidP="0083543F">
      <w:pPr>
        <w:ind w:left="720"/>
        <w:rPr>
          <w:u w:val="single"/>
        </w:rPr>
      </w:pPr>
      <w:r w:rsidRPr="00D823BA">
        <w:rPr>
          <w:rFonts w:eastAsia="TimesNewRomanPSMT"/>
          <w:szCs w:val="24"/>
          <w:lang w:eastAsia="ar-SA"/>
        </w:rPr>
        <w:t>id-fpki-</w:t>
      </w:r>
      <w:r w:rsidRPr="00D823BA">
        <w:rPr>
          <w:color w:val="000000"/>
          <w:lang w:eastAsia="ar-SA"/>
        </w:rPr>
        <w:t>SHA1</w:t>
      </w:r>
      <w:r w:rsidRPr="00D823BA">
        <w:rPr>
          <w:rFonts w:eastAsia="TimesNewRomanPSMT"/>
          <w:szCs w:val="24"/>
          <w:lang w:eastAsia="ar-SA"/>
        </w:rPr>
        <w:t>-cardAuth ::= {</w:t>
      </w:r>
      <w:r w:rsidRPr="00D823BA">
        <w:rPr>
          <w:rFonts w:eastAsia="Calibri"/>
          <w:color w:val="000000"/>
          <w:lang w:eastAsia="ar-SA"/>
        </w:rPr>
        <w:t>2 16 840 1 101 3 2 1 3 27</w:t>
      </w:r>
      <w:r w:rsidRPr="00D823BA">
        <w:rPr>
          <w:rFonts w:eastAsia="TimesNewRomanPSMT"/>
          <w:szCs w:val="24"/>
          <w:lang w:eastAsia="ar-SA"/>
        </w:rPr>
        <w:t>}</w:t>
      </w:r>
    </w:p>
    <w:p w14:paraId="7398B54F" w14:textId="77777777" w:rsidR="00BC097A" w:rsidRDefault="00BC097A" w:rsidP="00FC419A">
      <w:pPr>
        <w:pStyle w:val="Heading3"/>
      </w:pPr>
      <w:bookmarkStart w:id="477" w:name="_Toc280343941"/>
      <w:bookmarkStart w:id="478" w:name="_Toc343593829"/>
      <w:r>
        <w:t>Usage of Policy Constraints Extension</w:t>
      </w:r>
      <w:bookmarkEnd w:id="477"/>
      <w:bookmarkEnd w:id="478"/>
    </w:p>
    <w:p w14:paraId="44707B5B" w14:textId="77777777" w:rsidR="00BC097A" w:rsidRDefault="00BC097A">
      <w:pPr>
        <w:spacing w:after="120"/>
        <w:rPr>
          <w:lang w:eastAsia="ar-SA"/>
        </w:rPr>
      </w:pPr>
      <w:r>
        <w:rPr>
          <w:lang w:eastAsia="ar-SA"/>
        </w:rPr>
        <w:t>The CAs may assert policy constraints in CA certificates.</w:t>
      </w:r>
    </w:p>
    <w:p w14:paraId="2A391BDD" w14:textId="77777777" w:rsidR="00BC097A" w:rsidRDefault="00BC097A" w:rsidP="00FC419A">
      <w:pPr>
        <w:pStyle w:val="Heading3"/>
        <w:rPr>
          <w:lang w:eastAsia="ar-SA"/>
        </w:rPr>
      </w:pPr>
      <w:bookmarkStart w:id="479" w:name="_Toc280343942"/>
      <w:bookmarkStart w:id="480" w:name="_Toc343593830"/>
      <w:r>
        <w:rPr>
          <w:lang w:eastAsia="ar-SA"/>
        </w:rPr>
        <w:t>Policy Qualifiers Syntax and Semantics</w:t>
      </w:r>
      <w:bookmarkEnd w:id="479"/>
      <w:bookmarkEnd w:id="480"/>
    </w:p>
    <w:p w14:paraId="6BEEC3E6"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41DE4DDC" w14:textId="77777777" w:rsidR="00BC097A" w:rsidRDefault="00BC097A" w:rsidP="00FC419A">
      <w:pPr>
        <w:pStyle w:val="Heading3"/>
        <w:rPr>
          <w:lang w:eastAsia="ar-SA"/>
        </w:rPr>
      </w:pPr>
      <w:bookmarkStart w:id="481" w:name="_Toc280343943"/>
      <w:bookmarkStart w:id="482" w:name="_Toc343593831"/>
      <w:r>
        <w:rPr>
          <w:lang w:eastAsia="ar-SA"/>
        </w:rPr>
        <w:t>Processing Semantics for the Critical Certificate Policies Extension</w:t>
      </w:r>
      <w:bookmarkEnd w:id="481"/>
      <w:bookmarkEnd w:id="482"/>
    </w:p>
    <w:p w14:paraId="085DBBC7"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0EF98661" w14:textId="77777777" w:rsidR="00BC097A" w:rsidRPr="008F4F0B" w:rsidRDefault="00BC097A" w:rsidP="00F85422">
      <w:pPr>
        <w:pStyle w:val="Heading2"/>
        <w:rPr>
          <w:lang w:eastAsia="ar-SA"/>
        </w:rPr>
      </w:pPr>
      <w:bookmarkStart w:id="483" w:name="_Toc280343944"/>
      <w:bookmarkStart w:id="484" w:name="_Toc343593832"/>
      <w:r w:rsidRPr="008F4F0B">
        <w:rPr>
          <w:lang w:eastAsia="ar-SA"/>
        </w:rPr>
        <w:t>CRL Profile</w:t>
      </w:r>
      <w:bookmarkEnd w:id="483"/>
      <w:bookmarkEnd w:id="484"/>
    </w:p>
    <w:p w14:paraId="15A4FCD9" w14:textId="77777777" w:rsidR="00BC097A" w:rsidRDefault="00BC097A">
      <w:pPr>
        <w:spacing w:after="120"/>
        <w:rPr>
          <w:lang w:eastAsia="ar-SA"/>
        </w:rPr>
      </w:pPr>
      <w:r>
        <w:rPr>
          <w:lang w:eastAsia="ar-SA"/>
        </w:rPr>
        <w:t xml:space="preserve">CRLs issued by a CA under </w:t>
      </w:r>
      <w:r w:rsidR="0008722F" w:rsidRPr="0008722F">
        <w:rPr>
          <w:lang w:eastAsia="ar-SA"/>
        </w:rPr>
        <w:t>the id-fpki-SHA1-authentication, id-fpki-SHA1-cardAuth, or id-fpki-SHA1-hardware</w:t>
      </w:r>
      <w:r>
        <w:rPr>
          <w:lang w:eastAsia="ar-SA"/>
        </w:rPr>
        <w:t xml:space="preserve"> policy shall conform to the CRL profile specified in [CCP-PROF]</w:t>
      </w:r>
      <w:r w:rsidR="0008722F">
        <w:rPr>
          <w:lang w:eastAsia="ar-SA"/>
        </w:rPr>
        <w:t xml:space="preserve"> </w:t>
      </w:r>
      <w:r w:rsidR="0008722F" w:rsidRPr="0008722F">
        <w:rPr>
          <w:lang w:eastAsia="ar-SA"/>
        </w:rPr>
        <w:t>except that SHA-1WithRSAEncryption may be used as the signature algorithm in CRLs that are issued before January 1, 2014</w:t>
      </w:r>
      <w:r>
        <w:rPr>
          <w:lang w:eastAsia="ar-SA"/>
        </w:rPr>
        <w:t>.</w:t>
      </w:r>
    </w:p>
    <w:p w14:paraId="7584E0DA" w14:textId="77777777" w:rsidR="00BC097A" w:rsidRDefault="00BC097A" w:rsidP="00FC419A">
      <w:pPr>
        <w:pStyle w:val="Heading3"/>
      </w:pPr>
      <w:bookmarkStart w:id="485" w:name="_Toc280343945"/>
      <w:bookmarkStart w:id="486" w:name="_Toc343593833"/>
      <w:r>
        <w:t>Version Number(s)</w:t>
      </w:r>
      <w:bookmarkEnd w:id="485"/>
      <w:bookmarkEnd w:id="486"/>
    </w:p>
    <w:p w14:paraId="05B30B1A"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40BD9A52" w14:textId="77777777" w:rsidR="00BC097A" w:rsidRDefault="00BC097A" w:rsidP="00FC419A">
      <w:pPr>
        <w:pStyle w:val="Heading3"/>
      </w:pPr>
      <w:bookmarkStart w:id="487" w:name="_Toc280343946"/>
      <w:bookmarkStart w:id="488" w:name="_Toc343593834"/>
      <w:r>
        <w:t>CRL and CRL Entry Extensions</w:t>
      </w:r>
      <w:bookmarkEnd w:id="487"/>
      <w:bookmarkEnd w:id="488"/>
    </w:p>
    <w:p w14:paraId="44D60645"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61BB4DAC" w14:textId="77777777" w:rsidR="00BC097A" w:rsidRPr="008F4F0B" w:rsidRDefault="00BC097A" w:rsidP="00F85422">
      <w:pPr>
        <w:pStyle w:val="Heading2"/>
        <w:rPr>
          <w:lang w:eastAsia="ar-SA"/>
        </w:rPr>
      </w:pPr>
      <w:bookmarkStart w:id="489" w:name="_Toc280343947"/>
      <w:bookmarkStart w:id="490" w:name="_Toc343593835"/>
      <w:r w:rsidRPr="008F4F0B">
        <w:rPr>
          <w:lang w:eastAsia="ar-SA"/>
        </w:rPr>
        <w:t>OCSP Profile</w:t>
      </w:r>
      <w:bookmarkEnd w:id="489"/>
      <w:bookmarkEnd w:id="490"/>
    </w:p>
    <w:p w14:paraId="699F99B2" w14:textId="77777777" w:rsidR="00BC097A" w:rsidRDefault="00BC097A">
      <w:r>
        <w:t>Certificate status servers (CSSs) operated under this policy shall sign responses using algorithms designated for CRL signing.</w:t>
      </w:r>
    </w:p>
    <w:p w14:paraId="2AD8362E"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43A3477F" w14:textId="77777777" w:rsidR="00BC097A" w:rsidRDefault="00BC097A" w:rsidP="00FC419A">
      <w:pPr>
        <w:pStyle w:val="Heading3"/>
      </w:pPr>
      <w:bookmarkStart w:id="491" w:name="_Toc280343948"/>
      <w:bookmarkStart w:id="492" w:name="_Toc343593836"/>
      <w:r>
        <w:t>Version Number(s)</w:t>
      </w:r>
      <w:bookmarkEnd w:id="491"/>
      <w:bookmarkEnd w:id="492"/>
    </w:p>
    <w:p w14:paraId="69FAA33C" w14:textId="77777777" w:rsidR="00BC097A" w:rsidRDefault="00BC097A">
      <w:pPr>
        <w:spacing w:after="120"/>
        <w:rPr>
          <w:lang w:eastAsia="ar-SA"/>
        </w:rPr>
      </w:pPr>
      <w:r>
        <w:rPr>
          <w:lang w:eastAsia="ar-SA"/>
        </w:rPr>
        <w:t>CSSs operated under this policy shall use OCSP version 1.</w:t>
      </w:r>
    </w:p>
    <w:p w14:paraId="4F55154E" w14:textId="77777777" w:rsidR="00BC097A" w:rsidRDefault="00BC097A" w:rsidP="00FC419A">
      <w:pPr>
        <w:pStyle w:val="Heading3"/>
      </w:pPr>
      <w:bookmarkStart w:id="493" w:name="_Toc280343949"/>
      <w:bookmarkStart w:id="494" w:name="_Toc343593837"/>
      <w:r>
        <w:t>OCSP Extensions</w:t>
      </w:r>
      <w:bookmarkEnd w:id="493"/>
      <w:bookmarkEnd w:id="494"/>
    </w:p>
    <w:p w14:paraId="0E1F2961" w14:textId="77777777" w:rsidR="00BC097A" w:rsidRDefault="00BC097A" w:rsidP="008D1DE9">
      <w:pPr>
        <w:spacing w:after="0"/>
      </w:pPr>
      <w:r>
        <w:t>Critical OCSP extensions shall not be used.</w:t>
      </w:r>
    </w:p>
    <w:p w14:paraId="5C83321F" w14:textId="77777777" w:rsidR="00BC097A" w:rsidRDefault="002B6B6D" w:rsidP="00FC419A">
      <w:pPr>
        <w:pStyle w:val="Heading1"/>
        <w:tabs>
          <w:tab w:val="clear" w:pos="432"/>
        </w:tabs>
        <w:spacing w:before="600"/>
        <w:ind w:left="540" w:hanging="540"/>
      </w:pPr>
      <w:bookmarkStart w:id="495" w:name="_Toc280343950"/>
      <w:r>
        <w:br w:type="page"/>
      </w:r>
      <w:bookmarkStart w:id="496" w:name="_Toc343593838"/>
      <w:r w:rsidR="00BC097A">
        <w:lastRenderedPageBreak/>
        <w:t>Compliance Audit and Other Assessments</w:t>
      </w:r>
      <w:bookmarkEnd w:id="495"/>
      <w:bookmarkEnd w:id="496"/>
    </w:p>
    <w:p w14:paraId="3026BED5"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5973B69D"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47317895"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4FEBB3E9" w14:textId="77777777" w:rsidR="00BC097A" w:rsidRPr="008F4F0B" w:rsidRDefault="00BC097A" w:rsidP="00F85422">
      <w:pPr>
        <w:pStyle w:val="Heading2"/>
        <w:rPr>
          <w:lang w:eastAsia="ar-SA"/>
        </w:rPr>
      </w:pPr>
      <w:bookmarkStart w:id="497" w:name="_Toc280343951"/>
      <w:bookmarkStart w:id="498" w:name="_Toc343593839"/>
      <w:r w:rsidRPr="008F4F0B">
        <w:rPr>
          <w:lang w:eastAsia="ar-SA"/>
        </w:rPr>
        <w:t>Frequency or Circumstances of Assessment</w:t>
      </w:r>
      <w:bookmarkEnd w:id="497"/>
      <w:bookmarkEnd w:id="498"/>
    </w:p>
    <w:p w14:paraId="2061CBEF"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19"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62D964F1"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49025894" w14:textId="77777777" w:rsidR="00BC097A" w:rsidRPr="008F4F0B" w:rsidRDefault="00BC097A" w:rsidP="00F85422">
      <w:pPr>
        <w:pStyle w:val="Heading2"/>
        <w:rPr>
          <w:lang w:eastAsia="ar-SA"/>
        </w:rPr>
      </w:pPr>
      <w:bookmarkStart w:id="499" w:name="_Toc280343952"/>
      <w:bookmarkStart w:id="500" w:name="_Toc343593840"/>
      <w:r w:rsidRPr="008F4F0B">
        <w:rPr>
          <w:lang w:eastAsia="ar-SA"/>
        </w:rPr>
        <w:t>Identity/Qualifications of Assessor</w:t>
      </w:r>
      <w:bookmarkEnd w:id="499"/>
      <w:bookmarkEnd w:id="500"/>
    </w:p>
    <w:p w14:paraId="7A0CF63C"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5E4F5F25" w14:textId="77777777" w:rsidR="00BC097A" w:rsidRPr="008F4F0B" w:rsidRDefault="00BC097A" w:rsidP="00F85422">
      <w:pPr>
        <w:pStyle w:val="Heading2"/>
        <w:rPr>
          <w:lang w:eastAsia="ar-SA"/>
        </w:rPr>
      </w:pPr>
      <w:bookmarkStart w:id="501" w:name="_Toc280343953"/>
      <w:bookmarkStart w:id="502" w:name="_Toc343593841"/>
      <w:r w:rsidRPr="008F4F0B">
        <w:rPr>
          <w:lang w:eastAsia="ar-SA"/>
        </w:rPr>
        <w:t>Assessor’s Relationship to Assessed Entity</w:t>
      </w:r>
      <w:bookmarkEnd w:id="501"/>
      <w:bookmarkEnd w:id="502"/>
    </w:p>
    <w:p w14:paraId="2601F851"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34A00827"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7A659A01" w14:textId="77777777" w:rsidR="00BC097A" w:rsidRPr="008F4F0B" w:rsidRDefault="00BC097A" w:rsidP="00F85422">
      <w:pPr>
        <w:pStyle w:val="Heading2"/>
        <w:rPr>
          <w:lang w:eastAsia="ar-SA"/>
        </w:rPr>
      </w:pPr>
      <w:bookmarkStart w:id="503" w:name="_Toc280343954"/>
      <w:bookmarkStart w:id="504" w:name="_Toc343593842"/>
      <w:r w:rsidRPr="008F4F0B">
        <w:rPr>
          <w:lang w:eastAsia="ar-SA"/>
        </w:rPr>
        <w:t>Topics Covered by Assessment</w:t>
      </w:r>
      <w:bookmarkEnd w:id="503"/>
      <w:bookmarkEnd w:id="504"/>
    </w:p>
    <w:p w14:paraId="26D21066"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63CBF271" w14:textId="77777777" w:rsidR="00BC097A" w:rsidRPr="008F4F0B" w:rsidRDefault="00BC097A" w:rsidP="00F85422">
      <w:pPr>
        <w:pStyle w:val="Heading2"/>
        <w:rPr>
          <w:lang w:eastAsia="ar-SA"/>
        </w:rPr>
      </w:pPr>
      <w:bookmarkStart w:id="505" w:name="_Toc280343955"/>
      <w:bookmarkStart w:id="506" w:name="_Toc343593843"/>
      <w:r w:rsidRPr="008F4F0B">
        <w:rPr>
          <w:lang w:eastAsia="ar-SA"/>
        </w:rPr>
        <w:t>Actions Taken as a Result of Deficiency</w:t>
      </w:r>
      <w:bookmarkEnd w:id="505"/>
      <w:bookmarkEnd w:id="506"/>
    </w:p>
    <w:p w14:paraId="2220CDA4"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5F7DD854"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79E100DA"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47EAB271"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11CC6DA6"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6A972F8D" w14:textId="77777777" w:rsidR="00BC097A" w:rsidRPr="008F4F0B" w:rsidRDefault="00BC097A" w:rsidP="00F85422">
      <w:pPr>
        <w:pStyle w:val="Heading2"/>
        <w:rPr>
          <w:lang w:eastAsia="ar-SA"/>
        </w:rPr>
      </w:pPr>
      <w:bookmarkStart w:id="507" w:name="_Toc280343956"/>
      <w:bookmarkStart w:id="508" w:name="_Toc343593844"/>
      <w:r w:rsidRPr="008F4F0B">
        <w:rPr>
          <w:lang w:eastAsia="ar-SA"/>
        </w:rPr>
        <w:t>Communication of Results</w:t>
      </w:r>
      <w:bookmarkEnd w:id="507"/>
      <w:bookmarkEnd w:id="508"/>
    </w:p>
    <w:p w14:paraId="4508218B"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0"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63FBABDC"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1"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Section 8.5 above.</w:t>
      </w:r>
    </w:p>
    <w:p w14:paraId="48FCF302" w14:textId="77777777" w:rsidR="00BC097A" w:rsidRDefault="002B6B6D" w:rsidP="008D1DE9">
      <w:pPr>
        <w:pStyle w:val="Heading1"/>
        <w:tabs>
          <w:tab w:val="left" w:pos="432"/>
        </w:tabs>
        <w:spacing w:before="600"/>
      </w:pPr>
      <w:bookmarkStart w:id="509" w:name="_Toc280343957"/>
      <w:r>
        <w:br w:type="page"/>
      </w:r>
      <w:bookmarkStart w:id="510" w:name="_Toc343593845"/>
      <w:r w:rsidR="00BC097A">
        <w:lastRenderedPageBreak/>
        <w:t>Other Business and Legal Matters</w:t>
      </w:r>
      <w:bookmarkEnd w:id="509"/>
      <w:bookmarkEnd w:id="510"/>
    </w:p>
    <w:p w14:paraId="2B0376A2" w14:textId="77777777" w:rsidR="00BC097A" w:rsidRPr="008F4F0B" w:rsidRDefault="00BC097A" w:rsidP="00F85422">
      <w:pPr>
        <w:pStyle w:val="Heading2"/>
        <w:rPr>
          <w:lang w:eastAsia="ar-SA"/>
        </w:rPr>
      </w:pPr>
      <w:bookmarkStart w:id="511" w:name="_Toc280343958"/>
      <w:bookmarkStart w:id="512" w:name="_Toc343593846"/>
      <w:r w:rsidRPr="008F4F0B">
        <w:rPr>
          <w:lang w:eastAsia="ar-SA"/>
        </w:rPr>
        <w:t>Fees</w:t>
      </w:r>
      <w:bookmarkEnd w:id="511"/>
      <w:bookmarkEnd w:id="512"/>
    </w:p>
    <w:p w14:paraId="3EEAF5B3" w14:textId="77777777" w:rsidR="00BC097A" w:rsidRDefault="00BC097A" w:rsidP="00FC419A">
      <w:pPr>
        <w:pStyle w:val="Heading3"/>
        <w:rPr>
          <w:lang w:eastAsia="ar-SA"/>
        </w:rPr>
      </w:pPr>
      <w:bookmarkStart w:id="513" w:name="_Toc280343959"/>
      <w:bookmarkStart w:id="514" w:name="_Toc343593847"/>
      <w:r>
        <w:rPr>
          <w:lang w:eastAsia="ar-SA"/>
        </w:rPr>
        <w:t>Certificate Issuance or Renewal Fees</w:t>
      </w:r>
      <w:bookmarkEnd w:id="513"/>
      <w:bookmarkEnd w:id="514"/>
    </w:p>
    <w:p w14:paraId="56E0AD7E" w14:textId="77777777" w:rsidR="00BC097A" w:rsidRDefault="00F77471">
      <w:pPr>
        <w:spacing w:after="120"/>
        <w:rPr>
          <w:lang w:eastAsia="ar-SA"/>
        </w:rPr>
      </w:pPr>
      <w:r>
        <w:rPr>
          <w:lang w:eastAsia="ar-SA"/>
        </w:rPr>
        <w:t>No s</w:t>
      </w:r>
      <w:r w:rsidR="00BC097A">
        <w:rPr>
          <w:lang w:eastAsia="ar-SA"/>
        </w:rPr>
        <w:t>tipulation.</w:t>
      </w:r>
    </w:p>
    <w:p w14:paraId="046C8FF9" w14:textId="77777777" w:rsidR="00BC097A" w:rsidRDefault="00BC097A" w:rsidP="00FC419A">
      <w:pPr>
        <w:pStyle w:val="Heading3"/>
      </w:pPr>
      <w:bookmarkStart w:id="515" w:name="_Toc280343960"/>
      <w:bookmarkStart w:id="516" w:name="_Toc343593848"/>
      <w:r>
        <w:t>Certificate Access Fees</w:t>
      </w:r>
      <w:bookmarkEnd w:id="515"/>
      <w:bookmarkEnd w:id="516"/>
    </w:p>
    <w:p w14:paraId="53DBE4B9"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35E27FEC" w14:textId="77777777" w:rsidR="00BC097A" w:rsidRDefault="00BC097A" w:rsidP="00FC419A">
      <w:pPr>
        <w:pStyle w:val="Heading3"/>
      </w:pPr>
      <w:bookmarkStart w:id="517" w:name="_Toc280343961"/>
      <w:bookmarkStart w:id="518" w:name="_Toc343593849"/>
      <w:r>
        <w:t>Revocation or Status Information Access Fees</w:t>
      </w:r>
      <w:bookmarkEnd w:id="517"/>
      <w:bookmarkEnd w:id="518"/>
    </w:p>
    <w:p w14:paraId="4D525E18" w14:textId="77777777" w:rsidR="00BC097A" w:rsidRDefault="00BC097A">
      <w:pPr>
        <w:spacing w:after="120"/>
      </w:pPr>
      <w:r>
        <w:rPr>
          <w:lang w:eastAsia="ar-SA"/>
        </w:rPr>
        <w:t>CAs operating under this policy must not charge additional fees for access to CRLs and OCSP status information.</w:t>
      </w:r>
    </w:p>
    <w:p w14:paraId="6BF0A4FE" w14:textId="77777777" w:rsidR="00BC097A" w:rsidRDefault="00BC097A" w:rsidP="00FC419A">
      <w:pPr>
        <w:pStyle w:val="Heading3"/>
      </w:pPr>
      <w:bookmarkStart w:id="519" w:name="_Toc280343962"/>
      <w:bookmarkStart w:id="520" w:name="_Toc343593850"/>
      <w:r>
        <w:t>Fees for other Services</w:t>
      </w:r>
      <w:bookmarkEnd w:id="519"/>
      <w:bookmarkEnd w:id="520"/>
    </w:p>
    <w:p w14:paraId="09F6A228" w14:textId="77777777" w:rsidR="00BC097A" w:rsidRDefault="00F77471">
      <w:pPr>
        <w:spacing w:after="120"/>
        <w:rPr>
          <w:lang w:eastAsia="ar-SA"/>
        </w:rPr>
      </w:pPr>
      <w:r>
        <w:rPr>
          <w:lang w:eastAsia="ar-SA"/>
        </w:rPr>
        <w:t>No s</w:t>
      </w:r>
      <w:r w:rsidR="00BC097A">
        <w:rPr>
          <w:lang w:eastAsia="ar-SA"/>
        </w:rPr>
        <w:t>tipulation.</w:t>
      </w:r>
    </w:p>
    <w:p w14:paraId="55B79200" w14:textId="77777777" w:rsidR="00BC097A" w:rsidRDefault="00BC097A" w:rsidP="00FC419A">
      <w:pPr>
        <w:pStyle w:val="Heading3"/>
      </w:pPr>
      <w:bookmarkStart w:id="521" w:name="_Toc280343963"/>
      <w:bookmarkStart w:id="522" w:name="_Toc343593851"/>
      <w:r>
        <w:t>Refund Policy</w:t>
      </w:r>
      <w:bookmarkEnd w:id="521"/>
      <w:bookmarkEnd w:id="522"/>
    </w:p>
    <w:p w14:paraId="7E68F00D" w14:textId="77777777" w:rsidR="00BC097A" w:rsidRDefault="00F77471">
      <w:r>
        <w:t>No s</w:t>
      </w:r>
      <w:r w:rsidR="00BC097A">
        <w:t>tipulation.</w:t>
      </w:r>
    </w:p>
    <w:p w14:paraId="1ACE0BB3" w14:textId="77777777" w:rsidR="00BC097A" w:rsidRPr="008F4F0B" w:rsidRDefault="00BC097A" w:rsidP="00F85422">
      <w:pPr>
        <w:pStyle w:val="Heading2"/>
        <w:rPr>
          <w:lang w:eastAsia="ar-SA"/>
        </w:rPr>
      </w:pPr>
      <w:bookmarkStart w:id="523" w:name="_Toc280343964"/>
      <w:bookmarkStart w:id="524" w:name="_Toc343593852"/>
      <w:r w:rsidRPr="008F4F0B">
        <w:rPr>
          <w:lang w:eastAsia="ar-SA"/>
        </w:rPr>
        <w:t>Financial Responsibility</w:t>
      </w:r>
      <w:bookmarkEnd w:id="523"/>
      <w:bookmarkEnd w:id="524"/>
    </w:p>
    <w:p w14:paraId="6DA397EF"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380897B9" w14:textId="77777777" w:rsidR="00BC097A" w:rsidRDefault="00BC097A" w:rsidP="00FC419A">
      <w:pPr>
        <w:pStyle w:val="Heading3"/>
        <w:rPr>
          <w:lang w:eastAsia="ar-SA"/>
        </w:rPr>
      </w:pPr>
      <w:bookmarkStart w:id="525" w:name="_Toc280343965"/>
      <w:bookmarkStart w:id="526" w:name="_Toc343593853"/>
      <w:r>
        <w:rPr>
          <w:lang w:eastAsia="ar-SA"/>
        </w:rPr>
        <w:t>Insurance Coverage</w:t>
      </w:r>
      <w:bookmarkEnd w:id="525"/>
      <w:bookmarkEnd w:id="526"/>
    </w:p>
    <w:p w14:paraId="3CB15D43" w14:textId="77777777" w:rsidR="00BC097A" w:rsidRDefault="00BC097A">
      <w:pPr>
        <w:spacing w:after="120"/>
        <w:rPr>
          <w:lang w:eastAsia="ar-SA"/>
        </w:rPr>
      </w:pPr>
      <w:r>
        <w:rPr>
          <w:lang w:eastAsia="ar-SA"/>
        </w:rPr>
        <w:t>No stipulation.</w:t>
      </w:r>
    </w:p>
    <w:p w14:paraId="7B53B0FF" w14:textId="77777777" w:rsidR="00BC097A" w:rsidRDefault="00BC097A" w:rsidP="00FC419A">
      <w:pPr>
        <w:pStyle w:val="Heading3"/>
        <w:rPr>
          <w:lang w:eastAsia="ar-SA"/>
        </w:rPr>
      </w:pPr>
      <w:bookmarkStart w:id="527" w:name="_Toc280343966"/>
      <w:bookmarkStart w:id="528" w:name="_Toc343593854"/>
      <w:r>
        <w:rPr>
          <w:lang w:eastAsia="ar-SA"/>
        </w:rPr>
        <w:t>Other Assets</w:t>
      </w:r>
      <w:bookmarkEnd w:id="527"/>
      <w:bookmarkEnd w:id="528"/>
    </w:p>
    <w:p w14:paraId="54BA28C9" w14:textId="77777777" w:rsidR="00BC097A" w:rsidRDefault="00BC097A">
      <w:pPr>
        <w:spacing w:after="120"/>
        <w:rPr>
          <w:lang w:eastAsia="ar-SA"/>
        </w:rPr>
      </w:pPr>
      <w:r>
        <w:rPr>
          <w:lang w:eastAsia="ar-SA"/>
        </w:rPr>
        <w:t>No stipulation.</w:t>
      </w:r>
    </w:p>
    <w:p w14:paraId="04BB947E" w14:textId="77777777" w:rsidR="00BC097A" w:rsidRDefault="00BC097A" w:rsidP="00FC419A">
      <w:pPr>
        <w:pStyle w:val="Heading3"/>
      </w:pPr>
      <w:bookmarkStart w:id="529" w:name="_Toc280343967"/>
      <w:bookmarkStart w:id="530" w:name="_Toc343593855"/>
      <w:r>
        <w:t>Insurance or Warranty Coverage for End-Entities</w:t>
      </w:r>
      <w:bookmarkEnd w:id="529"/>
      <w:bookmarkEnd w:id="530"/>
    </w:p>
    <w:p w14:paraId="2B3C67B6" w14:textId="77777777" w:rsidR="00BC097A" w:rsidRDefault="00BC097A">
      <w:pPr>
        <w:spacing w:after="120"/>
        <w:rPr>
          <w:lang w:eastAsia="ar-SA"/>
        </w:rPr>
      </w:pPr>
      <w:r>
        <w:rPr>
          <w:lang w:eastAsia="ar-SA"/>
        </w:rPr>
        <w:t>No stipulation.</w:t>
      </w:r>
    </w:p>
    <w:p w14:paraId="476384F6" w14:textId="77777777" w:rsidR="00BC097A" w:rsidRPr="008F4F0B" w:rsidRDefault="00BC097A" w:rsidP="00F85422">
      <w:pPr>
        <w:pStyle w:val="Heading2"/>
        <w:rPr>
          <w:lang w:eastAsia="ar-SA"/>
        </w:rPr>
      </w:pPr>
      <w:bookmarkStart w:id="531" w:name="_Toc280343968"/>
      <w:bookmarkStart w:id="532" w:name="_Toc343593856"/>
      <w:r w:rsidRPr="008F4F0B">
        <w:rPr>
          <w:lang w:eastAsia="ar-SA"/>
        </w:rPr>
        <w:t>Confidentiality of Business Information</w:t>
      </w:r>
      <w:bookmarkEnd w:id="531"/>
      <w:bookmarkEnd w:id="532"/>
    </w:p>
    <w:p w14:paraId="4FF0B505"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605D70FB" w14:textId="77777777" w:rsidR="00BC097A" w:rsidRDefault="00BC097A" w:rsidP="00FC419A">
      <w:pPr>
        <w:pStyle w:val="Heading3"/>
      </w:pPr>
      <w:bookmarkStart w:id="533" w:name="_Toc280343969"/>
      <w:bookmarkStart w:id="534" w:name="_Toc343593857"/>
      <w:r>
        <w:lastRenderedPageBreak/>
        <w:t>Scope of Confidential Information</w:t>
      </w:r>
      <w:bookmarkEnd w:id="533"/>
      <w:bookmarkEnd w:id="534"/>
    </w:p>
    <w:p w14:paraId="7BC44A29" w14:textId="77777777" w:rsidR="00BC097A" w:rsidRDefault="00BC097A">
      <w:pPr>
        <w:spacing w:after="120"/>
        <w:rPr>
          <w:lang w:eastAsia="ar-SA"/>
        </w:rPr>
      </w:pPr>
      <w:r>
        <w:rPr>
          <w:lang w:eastAsia="ar-SA"/>
        </w:rPr>
        <w:t>No stipulation.</w:t>
      </w:r>
    </w:p>
    <w:p w14:paraId="345E0633" w14:textId="77777777" w:rsidR="00BC097A" w:rsidRDefault="00BC097A" w:rsidP="00FC419A">
      <w:pPr>
        <w:pStyle w:val="Heading3"/>
      </w:pPr>
      <w:bookmarkStart w:id="535" w:name="_Toc280343970"/>
      <w:bookmarkStart w:id="536" w:name="_Toc343593858"/>
      <w:r>
        <w:t>Information not within the Scope of Confidential Information</w:t>
      </w:r>
      <w:bookmarkEnd w:id="535"/>
      <w:bookmarkEnd w:id="536"/>
    </w:p>
    <w:p w14:paraId="16209D62" w14:textId="77777777" w:rsidR="00BC097A" w:rsidRDefault="00BC097A">
      <w:pPr>
        <w:spacing w:after="120"/>
        <w:rPr>
          <w:lang w:eastAsia="ar-SA"/>
        </w:rPr>
      </w:pPr>
      <w:r>
        <w:rPr>
          <w:lang w:eastAsia="ar-SA"/>
        </w:rPr>
        <w:t>No stipulation.</w:t>
      </w:r>
    </w:p>
    <w:p w14:paraId="7C427DAF" w14:textId="77777777" w:rsidR="00BC097A" w:rsidRDefault="00BC097A" w:rsidP="00FC419A">
      <w:pPr>
        <w:pStyle w:val="Heading3"/>
      </w:pPr>
      <w:bookmarkStart w:id="537" w:name="_Toc280343971"/>
      <w:bookmarkStart w:id="538" w:name="_Toc343593859"/>
      <w:r>
        <w:t>Responsibility to Protect Confidential Information</w:t>
      </w:r>
      <w:bookmarkEnd w:id="537"/>
      <w:bookmarkEnd w:id="538"/>
    </w:p>
    <w:p w14:paraId="1DDC8E8C" w14:textId="77777777" w:rsidR="00BC097A" w:rsidRDefault="00BC097A">
      <w:pPr>
        <w:spacing w:after="120"/>
        <w:rPr>
          <w:lang w:eastAsia="ar-SA"/>
        </w:rPr>
      </w:pPr>
      <w:r>
        <w:rPr>
          <w:lang w:eastAsia="ar-SA"/>
        </w:rPr>
        <w:t>No stipulation.</w:t>
      </w:r>
    </w:p>
    <w:p w14:paraId="315560F5" w14:textId="77777777" w:rsidR="00BC097A" w:rsidRPr="008F4F0B" w:rsidRDefault="00BC097A" w:rsidP="00F85422">
      <w:pPr>
        <w:pStyle w:val="Heading2"/>
        <w:rPr>
          <w:lang w:eastAsia="ar-SA"/>
        </w:rPr>
      </w:pPr>
      <w:bookmarkStart w:id="539" w:name="_Toc280343972"/>
      <w:bookmarkStart w:id="540" w:name="_Toc343593860"/>
      <w:r w:rsidRPr="008F4F0B">
        <w:rPr>
          <w:lang w:eastAsia="ar-SA"/>
        </w:rPr>
        <w:t>Privacy of Personal Information</w:t>
      </w:r>
      <w:bookmarkEnd w:id="539"/>
      <w:bookmarkEnd w:id="540"/>
    </w:p>
    <w:p w14:paraId="33757783" w14:textId="77777777" w:rsidR="00BC097A" w:rsidRDefault="00BC097A" w:rsidP="00FC419A">
      <w:pPr>
        <w:pStyle w:val="Heading3"/>
        <w:rPr>
          <w:lang w:eastAsia="ar-SA"/>
        </w:rPr>
      </w:pPr>
      <w:bookmarkStart w:id="541" w:name="_Toc280343973"/>
      <w:bookmarkStart w:id="542" w:name="_Toc343593861"/>
      <w:r>
        <w:rPr>
          <w:lang w:eastAsia="ar-SA"/>
        </w:rPr>
        <w:t>Privacy Plan</w:t>
      </w:r>
      <w:bookmarkEnd w:id="541"/>
      <w:bookmarkEnd w:id="542"/>
    </w:p>
    <w:p w14:paraId="3C76B4A2"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30FC6EBD" w14:textId="77777777" w:rsidR="00BC097A" w:rsidRDefault="00BC097A" w:rsidP="00FC419A">
      <w:pPr>
        <w:pStyle w:val="Heading3"/>
      </w:pPr>
      <w:bookmarkStart w:id="543" w:name="_Toc280343974"/>
      <w:bookmarkStart w:id="544" w:name="_Toc343593862"/>
      <w:r>
        <w:t>Information Treated as Private</w:t>
      </w:r>
      <w:bookmarkEnd w:id="543"/>
      <w:bookmarkEnd w:id="544"/>
    </w:p>
    <w:p w14:paraId="5F3111DD"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788736E1" w14:textId="77777777" w:rsidR="00BC097A" w:rsidRDefault="00BC097A" w:rsidP="00FC419A">
      <w:pPr>
        <w:pStyle w:val="Heading3"/>
      </w:pPr>
      <w:bookmarkStart w:id="545" w:name="_Toc280343975"/>
      <w:bookmarkStart w:id="546" w:name="_Toc343593863"/>
      <w:r>
        <w:t>Information not Deemed Private</w:t>
      </w:r>
      <w:bookmarkEnd w:id="545"/>
      <w:bookmarkEnd w:id="546"/>
    </w:p>
    <w:p w14:paraId="76514FA5"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28695B2A" w14:textId="77777777" w:rsidR="00BC097A" w:rsidRDefault="00BC097A" w:rsidP="00FC419A">
      <w:pPr>
        <w:pStyle w:val="Heading3"/>
      </w:pPr>
      <w:bookmarkStart w:id="547" w:name="_Toc280343976"/>
      <w:bookmarkStart w:id="548" w:name="_Toc343593864"/>
      <w:r>
        <w:t>Responsibility to Protect Private Information</w:t>
      </w:r>
      <w:bookmarkEnd w:id="547"/>
      <w:bookmarkEnd w:id="548"/>
    </w:p>
    <w:p w14:paraId="6CDB1539" w14:textId="77777777" w:rsidR="00BC097A" w:rsidRDefault="00BC097A">
      <w:pPr>
        <w:spacing w:after="120"/>
      </w:pPr>
      <w:r>
        <w:rPr>
          <w:lang w:eastAsia="ar-SA"/>
        </w:rPr>
        <w:t>Sensitive information must be stored securely, and may be released only in accordance with other stipulations in section 9.4.</w:t>
      </w:r>
    </w:p>
    <w:p w14:paraId="2BCA2A0A" w14:textId="77777777" w:rsidR="00BC097A" w:rsidRDefault="00BC097A" w:rsidP="00FC419A">
      <w:pPr>
        <w:pStyle w:val="Heading3"/>
      </w:pPr>
      <w:bookmarkStart w:id="549" w:name="_Toc280343977"/>
      <w:bookmarkStart w:id="550" w:name="_Toc343593865"/>
      <w:r>
        <w:t>Notice and Consent to Use Private Information</w:t>
      </w:r>
      <w:bookmarkEnd w:id="549"/>
      <w:bookmarkEnd w:id="550"/>
    </w:p>
    <w:p w14:paraId="05BB7E8E"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04F2B48D" w14:textId="77777777" w:rsidR="00BC097A" w:rsidRDefault="00BC097A" w:rsidP="00FC419A">
      <w:pPr>
        <w:pStyle w:val="Heading3"/>
      </w:pPr>
      <w:bookmarkStart w:id="551" w:name="_Toc280343978"/>
      <w:bookmarkStart w:id="552" w:name="_Toc343593866"/>
      <w:r>
        <w:t>Disclosure Pursuant to Judicial or Administrative Process</w:t>
      </w:r>
      <w:bookmarkEnd w:id="551"/>
      <w:bookmarkEnd w:id="552"/>
    </w:p>
    <w:p w14:paraId="6E054A14"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w:t>
      </w:r>
      <w:r>
        <w:rPr>
          <w:lang w:eastAsia="ar-SA"/>
        </w:rPr>
        <w:lastRenderedPageBreak/>
        <w:t>competent jurisdiction.  Any request for release of information shall be processed according to 41 CFR 105-60.605.</w:t>
      </w:r>
    </w:p>
    <w:p w14:paraId="5BF7DEB2" w14:textId="77777777" w:rsidR="00BC097A" w:rsidRDefault="00BC097A" w:rsidP="00FC419A">
      <w:pPr>
        <w:pStyle w:val="Heading3"/>
      </w:pPr>
      <w:bookmarkStart w:id="553" w:name="_Toc280343979"/>
      <w:bookmarkStart w:id="554" w:name="_Toc343593867"/>
      <w:r>
        <w:t>Other Information Disclosure Circumstances</w:t>
      </w:r>
      <w:bookmarkEnd w:id="553"/>
      <w:bookmarkEnd w:id="554"/>
    </w:p>
    <w:p w14:paraId="4F272F0D" w14:textId="77777777" w:rsidR="00BC097A" w:rsidRDefault="00BC097A">
      <w:pPr>
        <w:spacing w:after="120"/>
        <w:rPr>
          <w:b/>
          <w:i/>
          <w:caps/>
          <w:sz w:val="28"/>
          <w:lang w:eastAsia="ar-SA"/>
        </w:rPr>
      </w:pPr>
      <w:r>
        <w:rPr>
          <w:lang w:eastAsia="ar-SA"/>
        </w:rPr>
        <w:t>None.</w:t>
      </w:r>
    </w:p>
    <w:p w14:paraId="2D44DE24" w14:textId="77777777" w:rsidR="00BC097A" w:rsidRPr="008F4F0B" w:rsidRDefault="00BC097A" w:rsidP="00F85422">
      <w:pPr>
        <w:pStyle w:val="Heading2"/>
        <w:rPr>
          <w:lang w:eastAsia="ar-SA"/>
        </w:rPr>
      </w:pPr>
      <w:bookmarkStart w:id="555" w:name="_Toc280343980"/>
      <w:bookmarkStart w:id="556" w:name="_Toc343593868"/>
      <w:r w:rsidRPr="008F4F0B">
        <w:rPr>
          <w:lang w:eastAsia="ar-SA"/>
        </w:rPr>
        <w:t>Intellectual Property Rights</w:t>
      </w:r>
      <w:bookmarkEnd w:id="555"/>
      <w:bookmarkEnd w:id="556"/>
    </w:p>
    <w:p w14:paraId="460ACB71"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272B8904" w14:textId="77777777" w:rsidR="00BC097A" w:rsidRPr="008F4F0B" w:rsidRDefault="00BC097A" w:rsidP="00F85422">
      <w:pPr>
        <w:pStyle w:val="Heading2"/>
        <w:rPr>
          <w:lang w:eastAsia="ar-SA"/>
        </w:rPr>
      </w:pPr>
      <w:bookmarkStart w:id="557" w:name="_Toc280343981"/>
      <w:bookmarkStart w:id="558" w:name="_Toc343593869"/>
      <w:r w:rsidRPr="008F4F0B">
        <w:rPr>
          <w:lang w:eastAsia="ar-SA"/>
        </w:rPr>
        <w:t>Representations and Warranties</w:t>
      </w:r>
      <w:bookmarkEnd w:id="557"/>
      <w:bookmarkEnd w:id="558"/>
    </w:p>
    <w:p w14:paraId="4C34258F"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0791C741"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7E95B617"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50779A5F"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176A1EAF"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5D27CFD4"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5B5CD0F4"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12C911C9"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46BC0A23" w14:textId="77777777" w:rsidR="00BC097A" w:rsidRDefault="00BC097A">
      <w:pPr>
        <w:spacing w:after="120"/>
        <w:rPr>
          <w:lang w:eastAsia="ar-SA"/>
        </w:rPr>
      </w:pPr>
      <w:r>
        <w:rPr>
          <w:lang w:eastAsia="ar-SA"/>
        </w:rPr>
        <w:t>The Agency Policy Management Authorities shall—</w:t>
      </w:r>
    </w:p>
    <w:p w14:paraId="36DDAA72"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70E0A70F"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7575EDDF" w14:textId="77777777" w:rsidR="00BC097A" w:rsidRDefault="00BC097A" w:rsidP="00FC419A">
      <w:pPr>
        <w:pStyle w:val="Heading3"/>
      </w:pPr>
      <w:bookmarkStart w:id="559" w:name="_Toc280343982"/>
      <w:bookmarkStart w:id="560" w:name="_Toc343593870"/>
      <w:r>
        <w:t>CA Representations and Warranties</w:t>
      </w:r>
      <w:bookmarkEnd w:id="559"/>
      <w:bookmarkEnd w:id="560"/>
    </w:p>
    <w:p w14:paraId="483374C7"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7913DE5D" w14:textId="77777777" w:rsidR="00BC097A" w:rsidRDefault="00BC097A">
      <w:r>
        <w:t>A CA that issues certificates that assert a policy defined in this document shall conform to the stipulations of this document, including—</w:t>
      </w:r>
    </w:p>
    <w:p w14:paraId="0A46A175"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52ACA8CB"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44D462CA" w14:textId="77777777" w:rsidR="00BC097A" w:rsidRDefault="00BC097A">
      <w:pPr>
        <w:pStyle w:val="BulletDouble"/>
        <w:numPr>
          <w:ilvl w:val="0"/>
          <w:numId w:val="23"/>
        </w:numPr>
        <w:tabs>
          <w:tab w:val="left" w:pos="720"/>
        </w:tabs>
        <w:rPr>
          <w:lang w:eastAsia="ar-SA"/>
        </w:rPr>
      </w:pPr>
      <w:r>
        <w:rPr>
          <w:lang w:eastAsia="ar-SA"/>
        </w:rPr>
        <w:lastRenderedPageBreak/>
        <w:t>Ensuring that registration information is accepted only from approved RAs operating under an approved CPS.</w:t>
      </w:r>
    </w:p>
    <w:p w14:paraId="22DEC091"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568E44B4"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2AEE98EA"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1E6D1596" w14:textId="77777777" w:rsidR="00BC097A" w:rsidRDefault="00BC097A" w:rsidP="00FC419A">
      <w:pPr>
        <w:pStyle w:val="Heading3"/>
      </w:pPr>
      <w:bookmarkStart w:id="561" w:name="_Toc280343983"/>
      <w:bookmarkStart w:id="562" w:name="_Toc343593871"/>
      <w:r>
        <w:t>RA Representations and Warranties</w:t>
      </w:r>
      <w:bookmarkEnd w:id="561"/>
      <w:bookmarkEnd w:id="562"/>
    </w:p>
    <w:p w14:paraId="59E1E765"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4A76E79B"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4E9FFDF3"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6ADE288B"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67C65175" w14:textId="77777777" w:rsidR="00BC097A" w:rsidRDefault="00BC097A" w:rsidP="00FC419A">
      <w:pPr>
        <w:pStyle w:val="Heading3"/>
      </w:pPr>
      <w:bookmarkStart w:id="563" w:name="_Toc280343984"/>
      <w:bookmarkStart w:id="564" w:name="_Toc343593872"/>
      <w:r>
        <w:t>Subscriber Representations and Warranties</w:t>
      </w:r>
      <w:bookmarkEnd w:id="563"/>
      <w:bookmarkEnd w:id="564"/>
    </w:p>
    <w:p w14:paraId="3E2FE42C"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4E5150B0" w14:textId="77777777" w:rsidR="00BC097A" w:rsidRDefault="00BC097A">
      <w:r>
        <w:t>Subscribers shall—</w:t>
      </w:r>
    </w:p>
    <w:p w14:paraId="20914E93"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018020B1"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2B72DE20"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70C03176"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18367E48" w14:textId="77777777" w:rsidR="0035213C" w:rsidRPr="0035213C" w:rsidRDefault="0035213C" w:rsidP="0035213C">
      <w:pPr>
        <w:pStyle w:val="BulletDouble"/>
        <w:rPr>
          <w:lang w:eastAsia="ar-SA"/>
        </w:rPr>
      </w:pPr>
      <w:r w:rsidRPr="0035213C">
        <w:lastRenderedPageBreak/>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7D975C5B" w14:textId="77777777" w:rsidR="00BC097A" w:rsidRDefault="00BC097A" w:rsidP="00FC419A">
      <w:pPr>
        <w:pStyle w:val="Heading3"/>
      </w:pPr>
      <w:bookmarkStart w:id="565" w:name="_Toc280343985"/>
      <w:bookmarkStart w:id="566" w:name="_Toc343593873"/>
      <w:r>
        <w:t>Relying Parties Representations and Warranties</w:t>
      </w:r>
      <w:bookmarkEnd w:id="565"/>
      <w:bookmarkEnd w:id="566"/>
    </w:p>
    <w:p w14:paraId="32BF04D9"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6529C0FC" w14:textId="77777777" w:rsidR="00BC097A" w:rsidRDefault="00BC097A" w:rsidP="00FC419A">
      <w:pPr>
        <w:pStyle w:val="Heading3"/>
        <w:rPr>
          <w:lang w:eastAsia="ar-SA"/>
        </w:rPr>
      </w:pPr>
      <w:bookmarkStart w:id="567" w:name="_Toc280343986"/>
      <w:bookmarkStart w:id="568" w:name="_Toc343593874"/>
      <w:r>
        <w:rPr>
          <w:lang w:eastAsia="ar-SA"/>
        </w:rPr>
        <w:t>Representations and Warranties of Other Participants</w:t>
      </w:r>
      <w:bookmarkEnd w:id="567"/>
      <w:bookmarkEnd w:id="568"/>
    </w:p>
    <w:p w14:paraId="0DDD80AE" w14:textId="77777777" w:rsidR="00BC097A" w:rsidRDefault="00BC097A">
      <w:pPr>
        <w:spacing w:after="120"/>
        <w:rPr>
          <w:lang w:eastAsia="ar-SA"/>
        </w:rPr>
      </w:pPr>
      <w:r>
        <w:rPr>
          <w:lang w:eastAsia="ar-SA"/>
        </w:rPr>
        <w:t>None.</w:t>
      </w:r>
    </w:p>
    <w:p w14:paraId="059E53BA" w14:textId="77777777" w:rsidR="00BC097A" w:rsidRPr="008F4F0B" w:rsidRDefault="00BC097A" w:rsidP="00F85422">
      <w:pPr>
        <w:pStyle w:val="Heading2"/>
        <w:rPr>
          <w:lang w:eastAsia="ar-SA"/>
        </w:rPr>
      </w:pPr>
      <w:bookmarkStart w:id="569" w:name="_Toc280343987"/>
      <w:bookmarkStart w:id="570" w:name="_Toc343593875"/>
      <w:r w:rsidRPr="008F4F0B">
        <w:rPr>
          <w:lang w:eastAsia="ar-SA"/>
        </w:rPr>
        <w:t>Disclaimers of Warranties</w:t>
      </w:r>
      <w:bookmarkEnd w:id="569"/>
      <w:bookmarkEnd w:id="570"/>
    </w:p>
    <w:p w14:paraId="25FEC91C"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3A75F60A" w14:textId="77777777" w:rsidR="00BC097A" w:rsidRPr="008F4F0B" w:rsidRDefault="00BC097A" w:rsidP="00F85422">
      <w:pPr>
        <w:pStyle w:val="Heading2"/>
        <w:rPr>
          <w:lang w:eastAsia="ar-SA"/>
        </w:rPr>
      </w:pPr>
      <w:bookmarkStart w:id="571" w:name="_Toc280343988"/>
      <w:bookmarkStart w:id="572" w:name="_Toc343593876"/>
      <w:r w:rsidRPr="008F4F0B">
        <w:rPr>
          <w:lang w:eastAsia="ar-SA"/>
        </w:rPr>
        <w:t>Limitations of Liability</w:t>
      </w:r>
      <w:bookmarkEnd w:id="571"/>
      <w:bookmarkEnd w:id="572"/>
    </w:p>
    <w:p w14:paraId="5A6CA051"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144F3698" w14:textId="77777777" w:rsidR="00BC097A" w:rsidRPr="008F4F0B" w:rsidRDefault="00BC097A" w:rsidP="00F85422">
      <w:pPr>
        <w:pStyle w:val="Heading2"/>
        <w:rPr>
          <w:lang w:eastAsia="ar-SA"/>
        </w:rPr>
      </w:pPr>
      <w:bookmarkStart w:id="573" w:name="_Toc280343989"/>
      <w:bookmarkStart w:id="574" w:name="_Toc343593877"/>
      <w:r w:rsidRPr="008F4F0B">
        <w:rPr>
          <w:lang w:eastAsia="ar-SA"/>
        </w:rPr>
        <w:t>Indemnities</w:t>
      </w:r>
      <w:bookmarkEnd w:id="573"/>
      <w:bookmarkEnd w:id="574"/>
    </w:p>
    <w:p w14:paraId="3DEE1FAA" w14:textId="77777777" w:rsidR="00BC097A" w:rsidRDefault="00BC097A">
      <w:pPr>
        <w:autoSpaceDE w:val="0"/>
        <w:spacing w:after="120"/>
        <w:rPr>
          <w:szCs w:val="24"/>
          <w:lang w:eastAsia="ar-SA"/>
        </w:rPr>
      </w:pPr>
      <w:r>
        <w:rPr>
          <w:szCs w:val="24"/>
          <w:lang w:eastAsia="ar-SA"/>
        </w:rPr>
        <w:t>No stipulation.</w:t>
      </w:r>
    </w:p>
    <w:p w14:paraId="73418A4E" w14:textId="77777777" w:rsidR="00BC097A" w:rsidRPr="008F4F0B" w:rsidRDefault="00BC097A" w:rsidP="00F85422">
      <w:pPr>
        <w:pStyle w:val="Heading2"/>
        <w:rPr>
          <w:lang w:eastAsia="ar-SA"/>
        </w:rPr>
      </w:pPr>
      <w:bookmarkStart w:id="575" w:name="_Toc280343990"/>
      <w:bookmarkStart w:id="576" w:name="_Toc343593878"/>
      <w:r w:rsidRPr="008F4F0B">
        <w:rPr>
          <w:lang w:eastAsia="ar-SA"/>
        </w:rPr>
        <w:t>Term and Termination</w:t>
      </w:r>
      <w:bookmarkEnd w:id="575"/>
      <w:bookmarkEnd w:id="576"/>
    </w:p>
    <w:p w14:paraId="3463D277" w14:textId="77777777" w:rsidR="00BC097A" w:rsidRDefault="00BC097A" w:rsidP="00FC419A">
      <w:pPr>
        <w:pStyle w:val="Heading3"/>
        <w:rPr>
          <w:lang w:eastAsia="ar-SA"/>
        </w:rPr>
      </w:pPr>
      <w:bookmarkStart w:id="577" w:name="_Toc280343991"/>
      <w:bookmarkStart w:id="578" w:name="_Toc343593879"/>
      <w:r>
        <w:rPr>
          <w:lang w:eastAsia="ar-SA"/>
        </w:rPr>
        <w:t>Term</w:t>
      </w:r>
      <w:bookmarkEnd w:id="577"/>
      <w:bookmarkEnd w:id="578"/>
    </w:p>
    <w:p w14:paraId="748DE9EE"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03545357" w14:textId="77777777" w:rsidR="00BC097A" w:rsidRDefault="00BC097A" w:rsidP="00FC419A">
      <w:pPr>
        <w:pStyle w:val="Heading3"/>
      </w:pPr>
      <w:bookmarkStart w:id="579" w:name="_Toc280343992"/>
      <w:bookmarkStart w:id="580" w:name="_Toc343593880"/>
      <w:r>
        <w:t>Termination</w:t>
      </w:r>
      <w:bookmarkEnd w:id="579"/>
      <w:bookmarkEnd w:id="580"/>
    </w:p>
    <w:p w14:paraId="550DD817"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0F27E000" w14:textId="77777777" w:rsidR="00BC097A" w:rsidRDefault="00BC097A" w:rsidP="00FC419A">
      <w:pPr>
        <w:pStyle w:val="Heading3"/>
      </w:pPr>
      <w:bookmarkStart w:id="581" w:name="_Toc280343993"/>
      <w:bookmarkStart w:id="582" w:name="_Toc343593881"/>
      <w:r>
        <w:t>Effect of Termination and Survival</w:t>
      </w:r>
      <w:bookmarkEnd w:id="581"/>
      <w:bookmarkEnd w:id="582"/>
    </w:p>
    <w:p w14:paraId="07C90ADD"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46B26FDD" w14:textId="77777777" w:rsidR="00BC097A" w:rsidRPr="008F4F0B" w:rsidRDefault="00BC097A" w:rsidP="00F85422">
      <w:pPr>
        <w:pStyle w:val="Heading2"/>
        <w:rPr>
          <w:lang w:eastAsia="ar-SA"/>
        </w:rPr>
      </w:pPr>
      <w:bookmarkStart w:id="583" w:name="_Toc280343994"/>
      <w:bookmarkStart w:id="584" w:name="_Toc343593882"/>
      <w:r w:rsidRPr="008F4F0B">
        <w:rPr>
          <w:lang w:eastAsia="ar-SA"/>
        </w:rPr>
        <w:lastRenderedPageBreak/>
        <w:t>Individual Notices and Communications with Participants</w:t>
      </w:r>
      <w:bookmarkEnd w:id="583"/>
      <w:bookmarkEnd w:id="584"/>
    </w:p>
    <w:p w14:paraId="467A583D"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5E97E5AA" w14:textId="77777777" w:rsidR="00BC097A" w:rsidRDefault="00BC097A">
      <w:pPr>
        <w:spacing w:after="120"/>
        <w:rPr>
          <w:b/>
          <w:i/>
          <w:caps/>
          <w:sz w:val="28"/>
          <w:lang w:eastAsia="ar-SA"/>
        </w:rPr>
      </w:pPr>
      <w:r>
        <w:rPr>
          <w:lang w:eastAsia="ar-SA"/>
        </w:rPr>
        <w:t>For all other communications, no stipulation.</w:t>
      </w:r>
    </w:p>
    <w:p w14:paraId="04528BDE" w14:textId="77777777" w:rsidR="00BC097A" w:rsidRPr="008F4F0B" w:rsidRDefault="00BC097A" w:rsidP="00F85422">
      <w:pPr>
        <w:pStyle w:val="Heading2"/>
        <w:rPr>
          <w:lang w:eastAsia="ar-SA"/>
        </w:rPr>
      </w:pPr>
      <w:bookmarkStart w:id="585" w:name="_Toc280343995"/>
      <w:bookmarkStart w:id="586" w:name="_Toc343593883"/>
      <w:r w:rsidRPr="008F4F0B">
        <w:rPr>
          <w:lang w:eastAsia="ar-SA"/>
        </w:rPr>
        <w:t>Amendments</w:t>
      </w:r>
      <w:bookmarkEnd w:id="585"/>
      <w:bookmarkEnd w:id="586"/>
    </w:p>
    <w:p w14:paraId="6DCC86B5" w14:textId="77777777" w:rsidR="00BC097A" w:rsidRDefault="00BC097A" w:rsidP="00FC419A">
      <w:pPr>
        <w:pStyle w:val="Heading3"/>
      </w:pPr>
      <w:bookmarkStart w:id="587" w:name="_Toc280343996"/>
      <w:bookmarkStart w:id="588" w:name="_Toc343593884"/>
      <w:r>
        <w:t>Procedure for Amendment</w:t>
      </w:r>
      <w:bookmarkEnd w:id="587"/>
      <w:bookmarkEnd w:id="588"/>
    </w:p>
    <w:p w14:paraId="5A58BD65"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1966BE42" w14:textId="77777777" w:rsidR="00BC097A" w:rsidRDefault="00BC097A" w:rsidP="00FC419A">
      <w:pPr>
        <w:pStyle w:val="Heading3"/>
      </w:pPr>
      <w:bookmarkStart w:id="589" w:name="_Toc280343997"/>
      <w:bookmarkStart w:id="590" w:name="_Toc343593885"/>
      <w:r>
        <w:t>Notification Mechanism and Period</w:t>
      </w:r>
      <w:bookmarkEnd w:id="589"/>
      <w:bookmarkEnd w:id="590"/>
    </w:p>
    <w:p w14:paraId="159DB967"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5EDE6C93" w14:textId="77777777" w:rsidR="00BC097A" w:rsidRDefault="00BC097A" w:rsidP="00FC419A">
      <w:pPr>
        <w:pStyle w:val="Heading3"/>
      </w:pPr>
      <w:bookmarkStart w:id="591" w:name="_Toc280343998"/>
      <w:bookmarkStart w:id="592" w:name="_Toc343593886"/>
      <w:r>
        <w:t>Circumstances under which OID must be Changed</w:t>
      </w:r>
      <w:bookmarkEnd w:id="591"/>
      <w:bookmarkEnd w:id="592"/>
    </w:p>
    <w:p w14:paraId="15F81A2C"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6A10CA7F" w14:textId="77777777" w:rsidR="00BC097A" w:rsidRPr="008F4F0B" w:rsidRDefault="00BC097A" w:rsidP="00F85422">
      <w:pPr>
        <w:pStyle w:val="Heading2"/>
        <w:rPr>
          <w:lang w:eastAsia="ar-SA"/>
        </w:rPr>
      </w:pPr>
      <w:bookmarkStart w:id="593" w:name="_Toc280343999"/>
      <w:bookmarkStart w:id="594" w:name="_Toc343593887"/>
      <w:r w:rsidRPr="008F4F0B">
        <w:rPr>
          <w:lang w:eastAsia="ar-SA"/>
        </w:rPr>
        <w:t>Dispute Resolution Provisions</w:t>
      </w:r>
      <w:bookmarkEnd w:id="593"/>
      <w:bookmarkEnd w:id="594"/>
    </w:p>
    <w:p w14:paraId="2135530A"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15BF6580"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6AA5A22F" w14:textId="77777777" w:rsidR="00BC097A" w:rsidRPr="008F4F0B" w:rsidRDefault="00BC097A" w:rsidP="00F85422">
      <w:pPr>
        <w:pStyle w:val="Heading2"/>
        <w:rPr>
          <w:lang w:eastAsia="ar-SA"/>
        </w:rPr>
      </w:pPr>
      <w:bookmarkStart w:id="595" w:name="_Toc280344000"/>
      <w:bookmarkStart w:id="596" w:name="_Toc343593888"/>
      <w:r w:rsidRPr="008F4F0B">
        <w:rPr>
          <w:lang w:eastAsia="ar-SA"/>
        </w:rPr>
        <w:t>Governing Law</w:t>
      </w:r>
      <w:bookmarkEnd w:id="595"/>
      <w:bookmarkEnd w:id="596"/>
    </w:p>
    <w:p w14:paraId="6F4BD83D"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4BB37CF8" w14:textId="77777777" w:rsidR="00BC097A" w:rsidRPr="008F4F0B" w:rsidRDefault="00BC097A" w:rsidP="00F85422">
      <w:pPr>
        <w:pStyle w:val="Heading2"/>
        <w:rPr>
          <w:lang w:eastAsia="ar-SA"/>
        </w:rPr>
      </w:pPr>
      <w:bookmarkStart w:id="597" w:name="_Toc280344001"/>
      <w:bookmarkStart w:id="598" w:name="_Toc343593889"/>
      <w:r w:rsidRPr="008F4F0B">
        <w:rPr>
          <w:lang w:eastAsia="ar-SA"/>
        </w:rPr>
        <w:t>Compliance with Applicable Law</w:t>
      </w:r>
      <w:bookmarkEnd w:id="597"/>
      <w:bookmarkEnd w:id="598"/>
    </w:p>
    <w:p w14:paraId="3FCE03A5" w14:textId="77777777" w:rsidR="00BC097A" w:rsidRDefault="00BC097A">
      <w:pPr>
        <w:spacing w:after="120"/>
        <w:rPr>
          <w:b/>
          <w:i/>
          <w:caps/>
          <w:sz w:val="28"/>
          <w:lang w:eastAsia="ar-SA"/>
        </w:rPr>
      </w:pPr>
      <w:r>
        <w:rPr>
          <w:lang w:eastAsia="ar-SA"/>
        </w:rPr>
        <w:t>All CAs operating under this policy are required to comply with applicable law.</w:t>
      </w:r>
    </w:p>
    <w:p w14:paraId="5D6EAAB4" w14:textId="77777777" w:rsidR="00BC097A" w:rsidRPr="008F4F0B" w:rsidRDefault="00BC097A" w:rsidP="00F85422">
      <w:pPr>
        <w:pStyle w:val="Heading2"/>
        <w:rPr>
          <w:lang w:eastAsia="ar-SA"/>
        </w:rPr>
      </w:pPr>
      <w:bookmarkStart w:id="599" w:name="_Toc280344002"/>
      <w:bookmarkStart w:id="600" w:name="_Toc343593890"/>
      <w:r w:rsidRPr="008F4F0B">
        <w:rPr>
          <w:lang w:eastAsia="ar-SA"/>
        </w:rPr>
        <w:t>Miscellaneous Provisions</w:t>
      </w:r>
      <w:bookmarkEnd w:id="599"/>
      <w:bookmarkEnd w:id="600"/>
    </w:p>
    <w:p w14:paraId="7997AC74" w14:textId="77777777" w:rsidR="00BC097A" w:rsidRDefault="00BC097A" w:rsidP="00FC419A">
      <w:pPr>
        <w:pStyle w:val="Heading3"/>
      </w:pPr>
      <w:bookmarkStart w:id="601" w:name="_Toc280344003"/>
      <w:bookmarkStart w:id="602" w:name="_Toc343593891"/>
      <w:r>
        <w:t>Entire Agreement</w:t>
      </w:r>
      <w:bookmarkEnd w:id="601"/>
      <w:bookmarkEnd w:id="602"/>
    </w:p>
    <w:p w14:paraId="4ABFE204" w14:textId="77777777" w:rsidR="00BC097A" w:rsidRDefault="00BC097A">
      <w:pPr>
        <w:spacing w:after="120"/>
        <w:rPr>
          <w:lang w:eastAsia="ar-SA"/>
        </w:rPr>
      </w:pPr>
      <w:r>
        <w:rPr>
          <w:lang w:eastAsia="ar-SA"/>
        </w:rPr>
        <w:t>No stipulation.</w:t>
      </w:r>
    </w:p>
    <w:p w14:paraId="3E4E814E" w14:textId="77777777" w:rsidR="00BC097A" w:rsidRDefault="00BC097A" w:rsidP="00FC419A">
      <w:pPr>
        <w:pStyle w:val="Heading3"/>
      </w:pPr>
      <w:bookmarkStart w:id="603" w:name="_Toc280344004"/>
      <w:bookmarkStart w:id="604" w:name="_Toc343593892"/>
      <w:r>
        <w:lastRenderedPageBreak/>
        <w:t>Assignment</w:t>
      </w:r>
      <w:bookmarkEnd w:id="603"/>
      <w:bookmarkEnd w:id="604"/>
    </w:p>
    <w:p w14:paraId="64C35C9C" w14:textId="77777777" w:rsidR="00BC097A" w:rsidRDefault="00BC097A">
      <w:pPr>
        <w:spacing w:after="120"/>
        <w:rPr>
          <w:lang w:eastAsia="ar-SA"/>
        </w:rPr>
      </w:pPr>
      <w:r>
        <w:rPr>
          <w:lang w:eastAsia="ar-SA"/>
        </w:rPr>
        <w:t>No stipulation.</w:t>
      </w:r>
    </w:p>
    <w:p w14:paraId="35C4AD41" w14:textId="77777777" w:rsidR="00BC097A" w:rsidRDefault="00BC097A" w:rsidP="00FC419A">
      <w:pPr>
        <w:pStyle w:val="Heading3"/>
      </w:pPr>
      <w:bookmarkStart w:id="605" w:name="_Toc280344005"/>
      <w:bookmarkStart w:id="606" w:name="_Toc343593893"/>
      <w:r>
        <w:t>Severability</w:t>
      </w:r>
      <w:bookmarkEnd w:id="605"/>
      <w:bookmarkEnd w:id="606"/>
    </w:p>
    <w:p w14:paraId="5537759F"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4BA83AE3" w14:textId="77777777" w:rsidR="00BC097A" w:rsidRDefault="00BC097A" w:rsidP="00FC419A">
      <w:pPr>
        <w:pStyle w:val="Heading3"/>
      </w:pPr>
      <w:bookmarkStart w:id="607" w:name="_Toc280344006"/>
      <w:bookmarkStart w:id="608" w:name="_Toc343593894"/>
      <w:r>
        <w:t>Enforcement (Attorneys’ Fees and Waiver of Rights)</w:t>
      </w:r>
      <w:bookmarkEnd w:id="607"/>
      <w:bookmarkEnd w:id="608"/>
    </w:p>
    <w:p w14:paraId="0FE80669" w14:textId="77777777" w:rsidR="00BC097A" w:rsidRDefault="00BC097A">
      <w:pPr>
        <w:spacing w:after="120"/>
        <w:rPr>
          <w:lang w:eastAsia="ar-SA"/>
        </w:rPr>
      </w:pPr>
      <w:r>
        <w:rPr>
          <w:lang w:eastAsia="ar-SA"/>
        </w:rPr>
        <w:t>No stipulation.</w:t>
      </w:r>
    </w:p>
    <w:p w14:paraId="534AABDB" w14:textId="77777777" w:rsidR="00BC097A" w:rsidRDefault="00BC097A" w:rsidP="00FC419A">
      <w:pPr>
        <w:pStyle w:val="Heading3"/>
      </w:pPr>
      <w:bookmarkStart w:id="609" w:name="_Toc280344007"/>
      <w:bookmarkStart w:id="610" w:name="_Toc343593895"/>
      <w:r>
        <w:t>Force Majeure</w:t>
      </w:r>
      <w:bookmarkEnd w:id="609"/>
      <w:bookmarkEnd w:id="610"/>
    </w:p>
    <w:p w14:paraId="72AFD5DC" w14:textId="77777777" w:rsidR="00BC097A" w:rsidRDefault="00BC097A">
      <w:pPr>
        <w:spacing w:after="120"/>
        <w:rPr>
          <w:lang w:eastAsia="ar-SA"/>
        </w:rPr>
      </w:pPr>
      <w:r>
        <w:rPr>
          <w:lang w:eastAsia="ar-SA"/>
        </w:rPr>
        <w:t>No stipulation.</w:t>
      </w:r>
    </w:p>
    <w:p w14:paraId="5EAC48F0" w14:textId="77777777" w:rsidR="00BC097A" w:rsidRPr="008F4F0B" w:rsidRDefault="00BC097A" w:rsidP="00F85422">
      <w:pPr>
        <w:pStyle w:val="Heading2"/>
        <w:rPr>
          <w:lang w:eastAsia="ar-SA"/>
        </w:rPr>
      </w:pPr>
      <w:bookmarkStart w:id="611" w:name="_Toc280344008"/>
      <w:bookmarkStart w:id="612" w:name="_Toc343593896"/>
      <w:r w:rsidRPr="008F4F0B">
        <w:rPr>
          <w:lang w:eastAsia="ar-SA"/>
        </w:rPr>
        <w:t>Other Provisions</w:t>
      </w:r>
      <w:bookmarkEnd w:id="611"/>
      <w:bookmarkEnd w:id="612"/>
    </w:p>
    <w:p w14:paraId="12770E4F" w14:textId="77777777" w:rsidR="00BC097A" w:rsidRDefault="00BC097A" w:rsidP="008D1DE9">
      <w:pPr>
        <w:spacing w:after="0"/>
      </w:pPr>
      <w:r>
        <w:t>No stipulation.</w:t>
      </w:r>
    </w:p>
    <w:p w14:paraId="7C6CAE7C" w14:textId="77777777" w:rsidR="0060080C" w:rsidRDefault="0060080C" w:rsidP="008D1DE9">
      <w:pPr>
        <w:spacing w:after="0"/>
      </w:pPr>
    </w:p>
    <w:p w14:paraId="706EB751" w14:textId="77777777" w:rsidR="00BC097A" w:rsidRDefault="000E3E7B" w:rsidP="00FC419A">
      <w:pPr>
        <w:pStyle w:val="Heading1"/>
        <w:tabs>
          <w:tab w:val="clear" w:pos="432"/>
          <w:tab w:val="left" w:pos="540"/>
        </w:tabs>
        <w:spacing w:before="600"/>
        <w:ind w:left="540" w:hanging="540"/>
        <w:rPr>
          <w:lang w:eastAsia="ar-SA"/>
        </w:rPr>
      </w:pPr>
      <w:bookmarkStart w:id="613" w:name="_Toc280344009"/>
      <w:r>
        <w:rPr>
          <w:lang w:eastAsia="ar-SA"/>
        </w:rPr>
        <w:br w:type="page"/>
      </w:r>
      <w:bookmarkStart w:id="614" w:name="_Toc343593897"/>
      <w:r w:rsidR="00BC097A">
        <w:rPr>
          <w:lang w:eastAsia="ar-SA"/>
        </w:rPr>
        <w:lastRenderedPageBreak/>
        <w:t>Bibliography</w:t>
      </w:r>
      <w:bookmarkEnd w:id="613"/>
      <w:bookmarkEnd w:id="614"/>
    </w:p>
    <w:p w14:paraId="627B8A65"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14:paraId="1501EFE4" w14:textId="77777777">
        <w:tc>
          <w:tcPr>
            <w:tcW w:w="1526" w:type="dxa"/>
          </w:tcPr>
          <w:p w14:paraId="38793B27" w14:textId="77777777" w:rsidR="00BC097A" w:rsidRDefault="00BC097A">
            <w:pPr>
              <w:snapToGrid w:val="0"/>
              <w:rPr>
                <w:szCs w:val="24"/>
                <w:lang w:eastAsia="ar-SA"/>
              </w:rPr>
            </w:pPr>
            <w:r>
              <w:rPr>
                <w:szCs w:val="24"/>
                <w:lang w:eastAsia="ar-SA"/>
              </w:rPr>
              <w:t>ABADSG</w:t>
            </w:r>
          </w:p>
        </w:tc>
        <w:tc>
          <w:tcPr>
            <w:tcW w:w="7654" w:type="dxa"/>
          </w:tcPr>
          <w:p w14:paraId="1DDF27AE" w14:textId="77777777" w:rsidR="00BC097A" w:rsidRDefault="00BC097A">
            <w:pPr>
              <w:snapToGrid w:val="0"/>
              <w:rPr>
                <w:rFonts w:eastAsia="TimesNewRomanPSMT" w:cs="TimesNewRomanPSMT"/>
                <w:szCs w:val="24"/>
                <w:lang w:eastAsia="ar-SA"/>
              </w:rPr>
            </w:pPr>
            <w:r>
              <w:rPr>
                <w:szCs w:val="24"/>
                <w:lang w:eastAsia="ar-SA"/>
              </w:rPr>
              <w:t xml:space="preserve">Digital Signature Guidelines, 1996-08-01.  </w:t>
            </w:r>
            <w:hyperlink r:id="rId22" w:history="1">
              <w:r w:rsidRPr="005804E8">
                <w:rPr>
                  <w:rStyle w:val="Hyperlink"/>
                  <w:szCs w:val="24"/>
                  <w:lang w:eastAsia="ar-SA"/>
                </w:rPr>
                <w:t>http://www.abanet.org/scitech/ec/isc/dsgfree.html</w:t>
              </w:r>
            </w:hyperlink>
            <w:r w:rsidR="005804E8">
              <w:rPr>
                <w:szCs w:val="24"/>
                <w:lang w:eastAsia="ar-SA"/>
              </w:rPr>
              <w:t xml:space="preserve"> </w:t>
            </w:r>
          </w:p>
        </w:tc>
      </w:tr>
      <w:tr w:rsidR="005804E8" w14:paraId="68F0EF2B" w14:textId="77777777" w:rsidTr="00706154">
        <w:tc>
          <w:tcPr>
            <w:tcW w:w="1526" w:type="dxa"/>
          </w:tcPr>
          <w:p w14:paraId="065CC1B8" w14:textId="77777777" w:rsidR="005804E8" w:rsidRDefault="005804E8" w:rsidP="00706154">
            <w:pPr>
              <w:snapToGrid w:val="0"/>
              <w:rPr>
                <w:szCs w:val="24"/>
                <w:lang w:eastAsia="ar-SA"/>
              </w:rPr>
            </w:pPr>
            <w:r>
              <w:rPr>
                <w:szCs w:val="24"/>
                <w:lang w:eastAsia="ar-SA"/>
              </w:rPr>
              <w:t>AUDIT</w:t>
            </w:r>
          </w:p>
        </w:tc>
        <w:tc>
          <w:tcPr>
            <w:tcW w:w="7654" w:type="dxa"/>
          </w:tcPr>
          <w:p w14:paraId="2F8052B0" w14:textId="77777777" w:rsidR="005804E8" w:rsidRDefault="005804E8" w:rsidP="00706154">
            <w:pPr>
              <w:snapToGrid w:val="0"/>
              <w:rPr>
                <w:szCs w:val="24"/>
                <w:lang w:eastAsia="ar-SA"/>
              </w:rPr>
            </w:pPr>
            <w:r>
              <w:rPr>
                <w:szCs w:val="24"/>
                <w:lang w:eastAsia="ar-SA"/>
              </w:rPr>
              <w:t xml:space="preserve">FPKI Compliance Audit Requirements </w:t>
            </w:r>
            <w:hyperlink r:id="rId23" w:history="1">
              <w:r w:rsidRPr="00F423DB">
                <w:rPr>
                  <w:rStyle w:val="Hyperlink"/>
                  <w:szCs w:val="24"/>
                  <w:lang w:eastAsia="ar-SA"/>
                </w:rPr>
                <w:t>http://www.idmanagement.gov/fpkipa/documents/FPKI%20Compliance%20Audit%20Requirements.doc</w:t>
              </w:r>
            </w:hyperlink>
          </w:p>
        </w:tc>
      </w:tr>
      <w:tr w:rsidR="00BC097A" w14:paraId="13E09EBB" w14:textId="77777777">
        <w:tc>
          <w:tcPr>
            <w:tcW w:w="1526" w:type="dxa"/>
          </w:tcPr>
          <w:p w14:paraId="7E143E87"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CCP-PROF</w:t>
            </w:r>
          </w:p>
        </w:tc>
        <w:tc>
          <w:tcPr>
            <w:tcW w:w="7654" w:type="dxa"/>
          </w:tcPr>
          <w:p w14:paraId="69AFAF2F" w14:textId="77777777" w:rsidR="00BC097A" w:rsidRDefault="00BC097A">
            <w:pPr>
              <w:snapToGrid w:val="0"/>
              <w:rPr>
                <w:szCs w:val="24"/>
                <w:lang w:eastAsia="ar-SA"/>
              </w:rPr>
            </w:pPr>
            <w:r>
              <w:rPr>
                <w:rFonts w:eastAsia="TimesNewRomanPSMT" w:cs="TimesNewRomanPSMT"/>
                <w:szCs w:val="24"/>
                <w:lang w:eastAsia="ar-SA"/>
              </w:rPr>
              <w:t xml:space="preserve">X.509 Certificate and Certificate Revocation List (CRL) Extensions Profile for the Shared Service Providers (SSP) Program.  </w:t>
            </w:r>
            <w:hyperlink r:id="rId24" w:history="1">
              <w:r w:rsidR="00EA7786">
                <w:rPr>
                  <w:rStyle w:val="Hyperlink"/>
                  <w:lang w:eastAsia="ar-SA"/>
                </w:rPr>
                <w:t>http://www.idmanagement.gov/fpkipa/documents/CertCRLprofileForCP.pdf</w:t>
              </w:r>
            </w:hyperlink>
          </w:p>
        </w:tc>
      </w:tr>
      <w:tr w:rsidR="00BC097A" w14:paraId="1186AC35" w14:textId="77777777">
        <w:tc>
          <w:tcPr>
            <w:tcW w:w="1526" w:type="dxa"/>
          </w:tcPr>
          <w:p w14:paraId="2B361AB1" w14:textId="77777777" w:rsidR="00BC097A" w:rsidRDefault="00BC097A">
            <w:pPr>
              <w:snapToGrid w:val="0"/>
              <w:rPr>
                <w:szCs w:val="24"/>
                <w:lang w:eastAsia="ar-SA"/>
              </w:rPr>
            </w:pPr>
            <w:r>
              <w:rPr>
                <w:szCs w:val="24"/>
                <w:lang w:eastAsia="ar-SA"/>
              </w:rPr>
              <w:t>CIMC</w:t>
            </w:r>
          </w:p>
        </w:tc>
        <w:tc>
          <w:tcPr>
            <w:tcW w:w="7654" w:type="dxa"/>
          </w:tcPr>
          <w:p w14:paraId="55AAB8F7" w14:textId="77777777" w:rsidR="00BC097A" w:rsidRDefault="00BC097A">
            <w:pPr>
              <w:snapToGrid w:val="0"/>
              <w:rPr>
                <w:szCs w:val="24"/>
                <w:lang w:eastAsia="ar-SA"/>
              </w:rPr>
            </w:pPr>
            <w:r>
              <w:rPr>
                <w:szCs w:val="24"/>
                <w:lang w:eastAsia="ar-SA"/>
              </w:rPr>
              <w:t>Certificate Issuing and Management Components Family of Protection Profiles, version 1.0, October 31, 2001.</w:t>
            </w:r>
            <w:r>
              <w:rPr>
                <w:szCs w:val="24"/>
                <w:lang w:eastAsia="ar-SA"/>
              </w:rPr>
              <w:br/>
            </w:r>
            <w:hyperlink r:id="rId25" w:history="1">
              <w:r>
                <w:rPr>
                  <w:rStyle w:val="Hyperlink"/>
                  <w:lang w:eastAsia="ar-SA"/>
                </w:rPr>
                <w:t>http://csrc.nist.gov/pki/documents/CIMC_PP_20011031.pdf</w:t>
              </w:r>
            </w:hyperlink>
          </w:p>
        </w:tc>
      </w:tr>
      <w:tr w:rsidR="00BC097A" w14:paraId="4EBBAE1B" w14:textId="77777777">
        <w:tc>
          <w:tcPr>
            <w:tcW w:w="1526" w:type="dxa"/>
          </w:tcPr>
          <w:p w14:paraId="768923E0" w14:textId="77777777" w:rsidR="00BC097A" w:rsidRDefault="00BC097A">
            <w:pPr>
              <w:snapToGrid w:val="0"/>
              <w:rPr>
                <w:szCs w:val="24"/>
                <w:lang w:eastAsia="ar-SA"/>
              </w:rPr>
            </w:pPr>
            <w:r>
              <w:rPr>
                <w:szCs w:val="24"/>
                <w:lang w:eastAsia="ar-SA"/>
              </w:rPr>
              <w:t>E-Auth</w:t>
            </w:r>
          </w:p>
        </w:tc>
        <w:tc>
          <w:tcPr>
            <w:tcW w:w="7654" w:type="dxa"/>
          </w:tcPr>
          <w:p w14:paraId="0632322D" w14:textId="77777777" w:rsidR="00BC097A" w:rsidRDefault="00BC097A">
            <w:pPr>
              <w:snapToGrid w:val="0"/>
              <w:rPr>
                <w:szCs w:val="24"/>
                <w:lang w:eastAsia="ar-SA"/>
              </w:rPr>
            </w:pPr>
            <w:r>
              <w:rPr>
                <w:rFonts w:eastAsia="TimesNewRoman" w:cs="TimesNewRoman"/>
                <w:szCs w:val="24"/>
                <w:lang w:eastAsia="ar-SA"/>
              </w:rPr>
              <w:t>E-Authentication Guidance for Federal Agencies, M-04-04, December 16, 2003.</w:t>
            </w:r>
            <w:r>
              <w:rPr>
                <w:rFonts w:eastAsia="TimesNewRoman" w:cs="TimesNewRoman"/>
                <w:szCs w:val="24"/>
                <w:lang w:eastAsia="ar-SA"/>
              </w:rPr>
              <w:br/>
            </w:r>
            <w:hyperlink r:id="rId26" w:history="1">
              <w:r>
                <w:rPr>
                  <w:rStyle w:val="Hyperlink"/>
                  <w:lang w:eastAsia="ar-SA"/>
                </w:rPr>
                <w:t>http://www.whitehouse.gov/omb/memoranda/fy04/m04-04.pdf</w:t>
              </w:r>
            </w:hyperlink>
          </w:p>
        </w:tc>
      </w:tr>
      <w:tr w:rsidR="00BC097A" w14:paraId="69399032" w14:textId="77777777">
        <w:tc>
          <w:tcPr>
            <w:tcW w:w="1526" w:type="dxa"/>
          </w:tcPr>
          <w:p w14:paraId="11131FC6" w14:textId="77777777" w:rsidR="00BC097A" w:rsidRDefault="00BC097A">
            <w:pPr>
              <w:snapToGrid w:val="0"/>
              <w:rPr>
                <w:szCs w:val="24"/>
                <w:lang w:eastAsia="ar-SA"/>
              </w:rPr>
            </w:pPr>
            <w:r>
              <w:rPr>
                <w:szCs w:val="24"/>
                <w:lang w:eastAsia="ar-SA"/>
              </w:rPr>
              <w:t>FIPS 140-2</w:t>
            </w:r>
          </w:p>
        </w:tc>
        <w:tc>
          <w:tcPr>
            <w:tcW w:w="7654" w:type="dxa"/>
          </w:tcPr>
          <w:p w14:paraId="25B699DE" w14:textId="77777777" w:rsidR="00BC097A" w:rsidRDefault="00BC097A">
            <w:pPr>
              <w:snapToGrid w:val="0"/>
              <w:rPr>
                <w:szCs w:val="24"/>
                <w:lang w:eastAsia="ar-SA"/>
              </w:rPr>
            </w:pPr>
            <w:r>
              <w:rPr>
                <w:szCs w:val="24"/>
                <w:lang w:eastAsia="ar-SA"/>
              </w:rPr>
              <w:t>Security Requirements for Cryptographic Modules, FIPS 140-2, May 25, 2001.</w:t>
            </w:r>
            <w:r>
              <w:rPr>
                <w:szCs w:val="24"/>
                <w:lang w:eastAsia="ar-SA"/>
              </w:rPr>
              <w:br/>
            </w:r>
            <w:hyperlink r:id="rId27" w:history="1">
              <w:r w:rsidRPr="005804E8">
                <w:rPr>
                  <w:rStyle w:val="Hyperlink"/>
                  <w:szCs w:val="24"/>
                  <w:lang w:eastAsia="ar-SA"/>
                </w:rPr>
                <w:t>http://csrc.nist.gov/publications/fips/fips140-2/fips1402.pdf</w:t>
              </w:r>
            </w:hyperlink>
          </w:p>
        </w:tc>
      </w:tr>
      <w:tr w:rsidR="00BC097A" w14:paraId="3326D58A" w14:textId="77777777">
        <w:tc>
          <w:tcPr>
            <w:tcW w:w="1526" w:type="dxa"/>
          </w:tcPr>
          <w:p w14:paraId="605DB0FE" w14:textId="77777777" w:rsidR="00BC097A" w:rsidRDefault="00BC097A">
            <w:pPr>
              <w:snapToGrid w:val="0"/>
              <w:rPr>
                <w:szCs w:val="24"/>
                <w:lang w:eastAsia="ar-SA"/>
              </w:rPr>
            </w:pPr>
            <w:r>
              <w:rPr>
                <w:szCs w:val="24"/>
                <w:lang w:eastAsia="ar-SA"/>
              </w:rPr>
              <w:t>FIPS 186-2</w:t>
            </w:r>
          </w:p>
        </w:tc>
        <w:tc>
          <w:tcPr>
            <w:tcW w:w="7654" w:type="dxa"/>
          </w:tcPr>
          <w:p w14:paraId="055BF085" w14:textId="77777777" w:rsidR="00BC097A" w:rsidRDefault="00BC097A">
            <w:pPr>
              <w:snapToGrid w:val="0"/>
              <w:rPr>
                <w:szCs w:val="24"/>
                <w:lang w:eastAsia="ar-SA"/>
              </w:rPr>
            </w:pPr>
            <w:r>
              <w:rPr>
                <w:szCs w:val="24"/>
                <w:lang w:eastAsia="ar-SA"/>
              </w:rPr>
              <w:t>Digital Signature Standard (DSS), FIPS 186-2, January 27, 2000.</w:t>
            </w:r>
            <w:r>
              <w:rPr>
                <w:szCs w:val="24"/>
                <w:lang w:eastAsia="ar-SA"/>
              </w:rPr>
              <w:br/>
            </w:r>
            <w:hyperlink r:id="rId28" w:history="1">
              <w:r>
                <w:rPr>
                  <w:rStyle w:val="Hyperlink"/>
                  <w:lang w:eastAsia="ar-SA"/>
                </w:rPr>
                <w:t>http://csrc.nist.gov/publications/fips/fips186-2/fips186-2-change1.pdf</w:t>
              </w:r>
            </w:hyperlink>
          </w:p>
        </w:tc>
      </w:tr>
      <w:tr w:rsidR="00BC097A" w14:paraId="3D0E96C7" w14:textId="77777777">
        <w:tc>
          <w:tcPr>
            <w:tcW w:w="1526" w:type="dxa"/>
          </w:tcPr>
          <w:p w14:paraId="73DAE3F3" w14:textId="77777777" w:rsidR="00BC097A" w:rsidRDefault="00BC097A">
            <w:pPr>
              <w:snapToGrid w:val="0"/>
              <w:rPr>
                <w:lang w:eastAsia="ar-SA"/>
              </w:rPr>
            </w:pPr>
            <w:r>
              <w:rPr>
                <w:szCs w:val="24"/>
                <w:lang w:eastAsia="ar-SA"/>
              </w:rPr>
              <w:t>FIPS 201-1</w:t>
            </w:r>
          </w:p>
        </w:tc>
        <w:tc>
          <w:tcPr>
            <w:tcW w:w="7654" w:type="dxa"/>
          </w:tcPr>
          <w:p w14:paraId="2F67D2CC" w14:textId="77777777" w:rsidR="00BC097A" w:rsidRDefault="00BC097A">
            <w:pPr>
              <w:snapToGrid w:val="0"/>
              <w:rPr>
                <w:szCs w:val="24"/>
                <w:lang w:eastAsia="ar-SA"/>
              </w:rPr>
            </w:pPr>
            <w:r>
              <w:rPr>
                <w:lang w:eastAsia="ar-SA"/>
              </w:rPr>
              <w:t>Personal Identity Verification (PIV) of Federal Employees and Contractors, FIPS 201-1, March 2006.</w:t>
            </w:r>
            <w:r>
              <w:rPr>
                <w:lang w:eastAsia="ar-SA"/>
              </w:rPr>
              <w:br/>
            </w:r>
            <w:hyperlink r:id="rId29" w:history="1">
              <w:r>
                <w:rPr>
                  <w:rStyle w:val="Hyperlink"/>
                  <w:lang w:eastAsia="ar-SA"/>
                </w:rPr>
                <w:t>http://csrc.nist.gov/publications/fips/fips201-1/FIPS-201-1-chng1.pdf</w:t>
              </w:r>
            </w:hyperlink>
          </w:p>
        </w:tc>
      </w:tr>
      <w:tr w:rsidR="00BC097A" w14:paraId="04E34D13" w14:textId="77777777">
        <w:tc>
          <w:tcPr>
            <w:tcW w:w="1526" w:type="dxa"/>
          </w:tcPr>
          <w:p w14:paraId="73BB32BF" w14:textId="77777777" w:rsidR="00BC097A" w:rsidRDefault="00BC097A">
            <w:pPr>
              <w:snapToGrid w:val="0"/>
              <w:rPr>
                <w:szCs w:val="24"/>
                <w:lang w:eastAsia="ar-SA"/>
              </w:rPr>
            </w:pPr>
            <w:r>
              <w:rPr>
                <w:szCs w:val="24"/>
                <w:lang w:eastAsia="ar-SA"/>
              </w:rPr>
              <w:t>FOIACT</w:t>
            </w:r>
          </w:p>
        </w:tc>
        <w:tc>
          <w:tcPr>
            <w:tcW w:w="7654" w:type="dxa"/>
          </w:tcPr>
          <w:p w14:paraId="6F96BD26" w14:textId="77777777" w:rsidR="00BC097A" w:rsidRDefault="00BC097A">
            <w:pPr>
              <w:snapToGrid w:val="0"/>
              <w:rPr>
                <w:szCs w:val="24"/>
                <w:lang w:eastAsia="ar-SA"/>
              </w:rPr>
            </w:pPr>
            <w:r>
              <w:rPr>
                <w:szCs w:val="24"/>
                <w:lang w:eastAsia="ar-SA"/>
              </w:rPr>
              <w:t xml:space="preserve">5 U.S.C. 552, Freedom of Information Act. </w:t>
            </w:r>
            <w:hyperlink r:id="rId30" w:history="1"/>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r>
                <w:rPr>
                  <w:rStyle w:val="Hyperlink"/>
                  <w:lang w:eastAsia="ar-SA"/>
                </w:rPr>
                <w:t xml:space="preserve"> http://www4.law.cornell.edu/uscode/5/552.html</w:t>
              </w:r>
            </w:hyperlink>
          </w:p>
        </w:tc>
      </w:tr>
      <w:tr w:rsidR="00BC097A" w14:paraId="3131B6D1" w14:textId="77777777">
        <w:tc>
          <w:tcPr>
            <w:tcW w:w="1526" w:type="dxa"/>
          </w:tcPr>
          <w:p w14:paraId="1F108588" w14:textId="77777777" w:rsidR="00BC097A" w:rsidRDefault="00BC097A">
            <w:pPr>
              <w:snapToGrid w:val="0"/>
              <w:rPr>
                <w:szCs w:val="24"/>
                <w:lang w:eastAsia="ar-SA"/>
              </w:rPr>
            </w:pPr>
            <w:r>
              <w:rPr>
                <w:szCs w:val="24"/>
                <w:lang w:eastAsia="ar-SA"/>
              </w:rPr>
              <w:t>ISO9594-8</w:t>
            </w:r>
          </w:p>
        </w:tc>
        <w:tc>
          <w:tcPr>
            <w:tcW w:w="7654" w:type="dxa"/>
          </w:tcPr>
          <w:p w14:paraId="57DF6BA6" w14:textId="77777777" w:rsidR="00BC097A" w:rsidRDefault="00BC097A">
            <w:pPr>
              <w:snapToGrid w:val="0"/>
              <w:rPr>
                <w:szCs w:val="24"/>
                <w:lang w:eastAsia="ar-SA"/>
              </w:rPr>
            </w:pPr>
            <w:r>
              <w:rPr>
                <w:szCs w:val="24"/>
                <w:lang w:eastAsia="ar-SA"/>
              </w:rPr>
              <w:t>ITU-T Recommendation X.509 (2005) | ISO/IEC 9594-8:2005, Information technology - Open Systems Interconnection - The Directory: Public-key and attribute certificate frameworks.</w:t>
            </w:r>
          </w:p>
        </w:tc>
      </w:tr>
      <w:tr w:rsidR="00BC097A" w14:paraId="2E5D5F07" w14:textId="77777777">
        <w:tc>
          <w:tcPr>
            <w:tcW w:w="1526" w:type="dxa"/>
          </w:tcPr>
          <w:p w14:paraId="5B3F3EE6" w14:textId="77777777" w:rsidR="00BC097A" w:rsidRDefault="00BC097A">
            <w:pPr>
              <w:snapToGrid w:val="0"/>
              <w:rPr>
                <w:szCs w:val="24"/>
                <w:lang w:eastAsia="ar-SA"/>
              </w:rPr>
            </w:pPr>
            <w:r>
              <w:rPr>
                <w:szCs w:val="24"/>
                <w:lang w:eastAsia="ar-SA"/>
              </w:rPr>
              <w:t>ITMRA</w:t>
            </w:r>
          </w:p>
        </w:tc>
        <w:tc>
          <w:tcPr>
            <w:tcW w:w="7654" w:type="dxa"/>
          </w:tcPr>
          <w:p w14:paraId="245CE8A1" w14:textId="77777777" w:rsidR="00BC097A" w:rsidRDefault="00BC097A">
            <w:pPr>
              <w:snapToGrid w:val="0"/>
            </w:pPr>
            <w:r>
              <w:rPr>
                <w:szCs w:val="24"/>
                <w:lang w:eastAsia="ar-SA"/>
              </w:rPr>
              <w:t xml:space="preserve">40 U.S.C. 1452, Information Technology Management Reform Act of 1996. </w:t>
            </w:r>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r>
                <w:rPr>
                  <w:rStyle w:val="Hyperlink"/>
                  <w:lang w:eastAsia="ar-SA"/>
                </w:rPr>
                <w:t xml:space="preserve"> http://www4.law.cornell.edu/uscode/40/1452.html</w:t>
              </w:r>
            </w:hyperlink>
          </w:p>
          <w:p w14:paraId="1B55319F" w14:textId="77777777" w:rsidR="005804E8" w:rsidRDefault="005804E8">
            <w:pPr>
              <w:snapToGrid w:val="0"/>
              <w:rPr>
                <w:szCs w:val="24"/>
                <w:lang w:eastAsia="ar-SA"/>
              </w:rPr>
            </w:pPr>
          </w:p>
        </w:tc>
      </w:tr>
      <w:tr w:rsidR="00BC097A" w14:paraId="4D03A5FD" w14:textId="77777777">
        <w:tc>
          <w:tcPr>
            <w:tcW w:w="1526" w:type="dxa"/>
          </w:tcPr>
          <w:p w14:paraId="4F136735" w14:textId="77777777" w:rsidR="00BC097A" w:rsidRDefault="00BC097A">
            <w:pPr>
              <w:snapToGrid w:val="0"/>
              <w:rPr>
                <w:szCs w:val="24"/>
                <w:lang w:eastAsia="ar-SA"/>
              </w:rPr>
            </w:pPr>
            <w:r>
              <w:rPr>
                <w:szCs w:val="24"/>
                <w:lang w:eastAsia="ar-SA"/>
              </w:rPr>
              <w:lastRenderedPageBreak/>
              <w:t>NAG69C</w:t>
            </w:r>
          </w:p>
        </w:tc>
        <w:tc>
          <w:tcPr>
            <w:tcW w:w="7654" w:type="dxa"/>
          </w:tcPr>
          <w:p w14:paraId="366B4A06" w14:textId="77777777" w:rsidR="000E3E7B" w:rsidRDefault="00BC097A">
            <w:pPr>
              <w:snapToGrid w:val="0"/>
              <w:rPr>
                <w:szCs w:val="24"/>
                <w:lang w:eastAsia="ar-SA"/>
              </w:rPr>
            </w:pPr>
            <w:r>
              <w:rPr>
                <w:szCs w:val="24"/>
                <w:lang w:eastAsia="ar-SA"/>
              </w:rPr>
              <w:t>Information System Security Policy and Certification Practice Statement for Certification Authorities, rev C, November 1999.</w:t>
            </w:r>
          </w:p>
        </w:tc>
      </w:tr>
      <w:tr w:rsidR="00BC097A" w14:paraId="22BEE872" w14:textId="77777777">
        <w:tc>
          <w:tcPr>
            <w:tcW w:w="1526" w:type="dxa"/>
          </w:tcPr>
          <w:p w14:paraId="2003C4A3" w14:textId="77777777" w:rsidR="00BC097A" w:rsidRDefault="00BC097A">
            <w:pPr>
              <w:snapToGrid w:val="0"/>
              <w:rPr>
                <w:szCs w:val="24"/>
                <w:lang w:eastAsia="ar-SA"/>
              </w:rPr>
            </w:pPr>
            <w:r>
              <w:rPr>
                <w:szCs w:val="24"/>
                <w:lang w:eastAsia="ar-SA"/>
              </w:rPr>
              <w:t>NSD42</w:t>
            </w:r>
          </w:p>
        </w:tc>
        <w:tc>
          <w:tcPr>
            <w:tcW w:w="7654" w:type="dxa"/>
          </w:tcPr>
          <w:p w14:paraId="4B9B6001" w14:textId="77777777" w:rsidR="00BC097A" w:rsidRDefault="00BC097A">
            <w:pPr>
              <w:snapToGrid w:val="0"/>
              <w:rPr>
                <w:szCs w:val="24"/>
                <w:lang w:eastAsia="ar-SA"/>
              </w:rPr>
            </w:pPr>
            <w:r>
              <w:rPr>
                <w:szCs w:val="24"/>
                <w:lang w:eastAsia="ar-SA"/>
              </w:rPr>
              <w:t xml:space="preserve">National Policy for the Security of National Security Telecom and Information Systems, 5 Jul 1990. </w:t>
            </w:r>
            <w:hyperlink r:id="rId174" w:history="1"/>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r>
                <w:rPr>
                  <w:rStyle w:val="Hyperlink"/>
                  <w:lang w:eastAsia="ar-SA"/>
                </w:rPr>
                <w:t xml:space="preserve"> http://snyside.sunnyside.com/cpsr/privacy/computer_security/nsd_42.txt</w:t>
              </w:r>
            </w:hyperlink>
            <w:r>
              <w:rPr>
                <w:szCs w:val="24"/>
                <w:lang w:eastAsia="ar-SA"/>
              </w:rPr>
              <w:t xml:space="preserve"> (redacted version)</w:t>
            </w:r>
          </w:p>
        </w:tc>
      </w:tr>
      <w:tr w:rsidR="00BC097A" w14:paraId="48B6B2EB" w14:textId="77777777">
        <w:tc>
          <w:tcPr>
            <w:tcW w:w="1526" w:type="dxa"/>
          </w:tcPr>
          <w:p w14:paraId="10E82E57" w14:textId="77777777" w:rsidR="00BC097A" w:rsidRDefault="00BC097A">
            <w:pPr>
              <w:snapToGrid w:val="0"/>
              <w:rPr>
                <w:szCs w:val="24"/>
                <w:lang w:eastAsia="ar-SA"/>
              </w:rPr>
            </w:pPr>
            <w:r>
              <w:rPr>
                <w:szCs w:val="24"/>
                <w:lang w:eastAsia="ar-SA"/>
              </w:rPr>
              <w:t>NS4005</w:t>
            </w:r>
          </w:p>
        </w:tc>
        <w:tc>
          <w:tcPr>
            <w:tcW w:w="7654" w:type="dxa"/>
          </w:tcPr>
          <w:p w14:paraId="364679AD" w14:textId="77777777" w:rsidR="00BC097A" w:rsidRDefault="00BC097A">
            <w:pPr>
              <w:snapToGrid w:val="0"/>
              <w:rPr>
                <w:szCs w:val="24"/>
                <w:lang w:eastAsia="ar-SA"/>
              </w:rPr>
            </w:pPr>
            <w:r>
              <w:rPr>
                <w:szCs w:val="24"/>
                <w:lang w:eastAsia="ar-SA"/>
              </w:rPr>
              <w:t>NSTISSI 4005, Safeguarding COMSEC Facilities and Material, August 1997.</w:t>
            </w:r>
          </w:p>
        </w:tc>
      </w:tr>
      <w:tr w:rsidR="00BC097A" w14:paraId="748FBE50" w14:textId="77777777">
        <w:tc>
          <w:tcPr>
            <w:tcW w:w="1526" w:type="dxa"/>
          </w:tcPr>
          <w:p w14:paraId="23FACFBE" w14:textId="77777777" w:rsidR="00BC097A" w:rsidRDefault="00BC097A">
            <w:pPr>
              <w:snapToGrid w:val="0"/>
              <w:rPr>
                <w:szCs w:val="24"/>
                <w:lang w:eastAsia="ar-SA"/>
              </w:rPr>
            </w:pPr>
            <w:r>
              <w:rPr>
                <w:szCs w:val="24"/>
                <w:lang w:eastAsia="ar-SA"/>
              </w:rPr>
              <w:t>NS4009</w:t>
            </w:r>
          </w:p>
        </w:tc>
        <w:tc>
          <w:tcPr>
            <w:tcW w:w="7654" w:type="dxa"/>
          </w:tcPr>
          <w:p w14:paraId="680074DA" w14:textId="77777777" w:rsidR="00BC097A" w:rsidRDefault="00BC097A">
            <w:pPr>
              <w:snapToGrid w:val="0"/>
              <w:rPr>
                <w:szCs w:val="24"/>
                <w:lang w:eastAsia="ar-SA"/>
              </w:rPr>
            </w:pPr>
            <w:r>
              <w:rPr>
                <w:szCs w:val="24"/>
                <w:lang w:eastAsia="ar-SA"/>
              </w:rPr>
              <w:t>NSTISSI 4009, National Information Systems Security Glossary, January 1999.</w:t>
            </w:r>
          </w:p>
        </w:tc>
      </w:tr>
      <w:tr w:rsidR="00BC097A" w14:paraId="401E8A5D" w14:textId="77777777">
        <w:tc>
          <w:tcPr>
            <w:tcW w:w="1526" w:type="dxa"/>
          </w:tcPr>
          <w:p w14:paraId="4984EB36" w14:textId="77777777" w:rsidR="00BC097A" w:rsidRDefault="00BC097A">
            <w:pPr>
              <w:snapToGrid w:val="0"/>
              <w:rPr>
                <w:szCs w:val="24"/>
                <w:lang w:eastAsia="ar-SA"/>
              </w:rPr>
            </w:pPr>
            <w:r>
              <w:rPr>
                <w:szCs w:val="24"/>
                <w:lang w:eastAsia="ar-SA"/>
              </w:rPr>
              <w:t>PACS</w:t>
            </w:r>
          </w:p>
        </w:tc>
        <w:tc>
          <w:tcPr>
            <w:tcW w:w="7654" w:type="dxa"/>
          </w:tcPr>
          <w:p w14:paraId="0B4062E4" w14:textId="77777777" w:rsidR="00BC097A" w:rsidRDefault="00BC097A">
            <w:pPr>
              <w:snapToGrid w:val="0"/>
              <w:rPr>
                <w:rFonts w:eastAsia="TimesNewRomanPSMT" w:cs="TimesNewRomanPSMT"/>
                <w:szCs w:val="24"/>
                <w:lang w:eastAsia="ar-SA"/>
              </w:rPr>
            </w:pPr>
            <w:r>
              <w:rPr>
                <w:rFonts w:eastAsia="TimesNewRomanPS-ItalicMT" w:cs="TimesNewRomanPS-ItalicMT"/>
                <w:i/>
                <w:iCs/>
                <w:szCs w:val="24"/>
                <w:lang w:eastAsia="ar-SA"/>
              </w:rPr>
              <w:t>Technical Implementation Guidance: Smart Card Enabled Physical Access Control Systems</w:t>
            </w:r>
            <w:r>
              <w:rPr>
                <w:rFonts w:eastAsia="TimesNewRomanPSMT" w:cs="TimesNewRomanPSMT"/>
                <w:szCs w:val="24"/>
                <w:lang w:eastAsia="ar-SA"/>
              </w:rPr>
              <w:t>, Version 2.2, The Government Smart Card Interagency Advisory Board’s Physical Security Interagency Interoperability Working Group, July 30, 2004.</w:t>
            </w:r>
            <w:r>
              <w:rPr>
                <w:rFonts w:eastAsia="TimesNewRomanPSMT" w:cs="TimesNewRomanPSMT"/>
                <w:szCs w:val="24"/>
                <w:lang w:eastAsia="ar-SA"/>
              </w:rPr>
              <w:br/>
            </w:r>
            <w:hyperlink r:id="rId246" w:history="1">
              <w:r w:rsidR="00BA4822" w:rsidRPr="000E6A00">
                <w:rPr>
                  <w:rStyle w:val="Hyperlink"/>
                  <w:lang w:eastAsia="ar-SA"/>
                </w:rPr>
                <w:t>http://www.idmanagement.gov/smartcard/information/TIG_SCEPACS_v2.2.pdf</w:t>
              </w:r>
            </w:hyperlink>
          </w:p>
        </w:tc>
      </w:tr>
      <w:tr w:rsidR="00BC097A" w14:paraId="4FE405FD" w14:textId="77777777">
        <w:tc>
          <w:tcPr>
            <w:tcW w:w="1526" w:type="dxa"/>
          </w:tcPr>
          <w:p w14:paraId="6EAEDAD6"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PKCS#1</w:t>
            </w:r>
          </w:p>
        </w:tc>
        <w:tc>
          <w:tcPr>
            <w:tcW w:w="7654" w:type="dxa"/>
          </w:tcPr>
          <w:p w14:paraId="450E47C4" w14:textId="77777777" w:rsidR="00BC097A" w:rsidRDefault="00BC097A">
            <w:pPr>
              <w:snapToGrid w:val="0"/>
              <w:rPr>
                <w:szCs w:val="24"/>
                <w:lang w:eastAsia="ar-SA"/>
              </w:rPr>
            </w:pPr>
            <w:r>
              <w:rPr>
                <w:rFonts w:eastAsia="TimesNewRomanPSMT" w:cs="TimesNewRomanPSMT"/>
                <w:szCs w:val="24"/>
                <w:lang w:eastAsia="ar-SA"/>
              </w:rPr>
              <w:t>Jakob Jonsson and Burt Kaliski, Public-Key Cryptography Standards (PKCS) #1: RSA Cryptography Specifications Version 2.1, RFC 3447, February 2003.</w:t>
            </w:r>
            <w:r>
              <w:rPr>
                <w:rFonts w:eastAsia="TimesNewRomanPSMT" w:cs="TimesNewRomanPSMT"/>
                <w:szCs w:val="24"/>
                <w:lang w:eastAsia="ar-SA"/>
              </w:rPr>
              <w:br/>
            </w:r>
            <w:hyperlink r:id="rId247" w:history="1">
              <w:r>
                <w:rPr>
                  <w:rStyle w:val="Hyperlink"/>
                  <w:lang w:eastAsia="ar-SA"/>
                </w:rPr>
                <w:t>http://www.ietf.org/rfc/rfc3447.txt</w:t>
              </w:r>
            </w:hyperlink>
          </w:p>
        </w:tc>
      </w:tr>
      <w:tr w:rsidR="00BC097A" w14:paraId="379B0D2A" w14:textId="77777777">
        <w:tc>
          <w:tcPr>
            <w:tcW w:w="1526" w:type="dxa"/>
          </w:tcPr>
          <w:p w14:paraId="79C6A84D" w14:textId="77777777" w:rsidR="00BC097A" w:rsidRDefault="00BC097A">
            <w:pPr>
              <w:snapToGrid w:val="0"/>
              <w:rPr>
                <w:szCs w:val="24"/>
                <w:lang w:eastAsia="ar-SA"/>
              </w:rPr>
            </w:pPr>
            <w:r>
              <w:rPr>
                <w:szCs w:val="24"/>
                <w:lang w:eastAsia="ar-SA"/>
              </w:rPr>
              <w:t>PKCS#12</w:t>
            </w:r>
          </w:p>
        </w:tc>
        <w:tc>
          <w:tcPr>
            <w:tcW w:w="7654" w:type="dxa"/>
          </w:tcPr>
          <w:p w14:paraId="553399AB"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 xml:space="preserve">PKCS 12 v1.0: </w:t>
            </w:r>
            <w:r>
              <w:rPr>
                <w:rFonts w:eastAsia="TimesNewRomanPSMT" w:cs="TimesNewRomanPSMT"/>
                <w:color w:val="000000"/>
                <w:szCs w:val="24"/>
                <w:lang w:eastAsia="ar-SA"/>
              </w:rPr>
              <w:t>Personal Information Exchange Syntax</w:t>
            </w:r>
            <w:r>
              <w:rPr>
                <w:rFonts w:eastAsia="TimesNewRomanPSMT" w:cs="TimesNewRomanPSMT"/>
                <w:strike/>
                <w:color w:val="000000"/>
                <w:szCs w:val="24"/>
                <w:lang w:eastAsia="ar-SA"/>
              </w:rPr>
              <w:t xml:space="preserve"> </w:t>
            </w:r>
            <w:r>
              <w:rPr>
                <w:rFonts w:eastAsia="TimesNewRomanPSMT" w:cs="TimesNewRomanPSMT"/>
                <w:color w:val="000000"/>
                <w:szCs w:val="24"/>
                <w:lang w:eastAsia="ar-SA"/>
              </w:rPr>
              <w:t xml:space="preserve">June 24, 1999. </w:t>
            </w:r>
            <w:r>
              <w:rPr>
                <w:rFonts w:eastAsia="TimesNewRomanPSMT" w:cs="TimesNewRomanPSMT"/>
                <w:szCs w:val="24"/>
                <w:lang w:eastAsia="ar-SA"/>
              </w:rPr>
              <w:t>ftp://ftp.rsasecurity.com/pub/pkcs/pkcs-12/pkcs-12v1.pdf</w:t>
            </w:r>
          </w:p>
        </w:tc>
      </w:tr>
      <w:tr w:rsidR="00BC097A" w14:paraId="1D7F318A" w14:textId="77777777">
        <w:tc>
          <w:tcPr>
            <w:tcW w:w="1526" w:type="dxa"/>
          </w:tcPr>
          <w:p w14:paraId="5254C824" w14:textId="77777777" w:rsidR="00BC097A" w:rsidRDefault="00BC097A">
            <w:pPr>
              <w:snapToGrid w:val="0"/>
              <w:rPr>
                <w:szCs w:val="24"/>
                <w:lang w:eastAsia="ar-SA"/>
              </w:rPr>
            </w:pPr>
            <w:r>
              <w:rPr>
                <w:szCs w:val="24"/>
                <w:lang w:eastAsia="ar-SA"/>
              </w:rPr>
              <w:t>RFC 2510</w:t>
            </w:r>
          </w:p>
        </w:tc>
        <w:tc>
          <w:tcPr>
            <w:tcW w:w="7654" w:type="dxa"/>
          </w:tcPr>
          <w:p w14:paraId="198EFCA6" w14:textId="77777777" w:rsidR="00BC097A" w:rsidRDefault="00BC097A">
            <w:pPr>
              <w:snapToGrid w:val="0"/>
              <w:rPr>
                <w:rFonts w:eastAsia="TimesNewRomanPSMT" w:cs="TimesNewRomanPSMT"/>
                <w:szCs w:val="24"/>
                <w:lang w:eastAsia="ar-SA"/>
              </w:rPr>
            </w:pPr>
            <w:r>
              <w:rPr>
                <w:szCs w:val="24"/>
                <w:lang w:eastAsia="ar-SA"/>
              </w:rPr>
              <w:t>Certificate Management Protocol, Adams and Farrell, March 1999.</w:t>
            </w:r>
            <w:r>
              <w:rPr>
                <w:szCs w:val="24"/>
                <w:lang w:eastAsia="ar-SA"/>
              </w:rPr>
              <w:br/>
            </w:r>
            <w:hyperlink r:id="rId248" w:history="1">
              <w:r>
                <w:rPr>
                  <w:rStyle w:val="Hyperlink"/>
                  <w:lang w:eastAsia="ar-SA"/>
                </w:rPr>
                <w:t>http://www.ietf.org/rfc/rfc2510.txt</w:t>
              </w:r>
            </w:hyperlink>
          </w:p>
        </w:tc>
      </w:tr>
      <w:tr w:rsidR="00BC097A" w14:paraId="59FB5A90" w14:textId="77777777">
        <w:tc>
          <w:tcPr>
            <w:tcW w:w="1526" w:type="dxa"/>
          </w:tcPr>
          <w:p w14:paraId="339C4EAE"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RFC 2560</w:t>
            </w:r>
          </w:p>
        </w:tc>
        <w:tc>
          <w:tcPr>
            <w:tcW w:w="7654" w:type="dxa"/>
          </w:tcPr>
          <w:p w14:paraId="0E8330FF" w14:textId="77777777" w:rsidR="00BC097A" w:rsidRDefault="00BC097A">
            <w:pPr>
              <w:snapToGrid w:val="0"/>
              <w:rPr>
                <w:rFonts w:eastAsia="TimesNewRomanPSMT" w:cs="TimesNewRomanPSMT"/>
                <w:szCs w:val="24"/>
                <w:lang w:eastAsia="ar-SA"/>
              </w:rPr>
            </w:pPr>
            <w:r>
              <w:rPr>
                <w:szCs w:val="24"/>
                <w:lang w:eastAsia="ar-SA"/>
              </w:rPr>
              <w:t>X.509 Internet Public Key Infrastructure: Online Certificate Status Protocol – OCSP, Michael Myers, Rich Ankney, Ambarish Malpani, Slava Galperin, and Carlisle Adams, June 1999.</w:t>
            </w:r>
            <w:r>
              <w:rPr>
                <w:szCs w:val="24"/>
                <w:u w:val="single"/>
                <w:lang w:eastAsia="ar-SA"/>
              </w:rPr>
              <w:br/>
            </w:r>
            <w:hyperlink r:id="rId249" w:history="1">
              <w:r>
                <w:rPr>
                  <w:rStyle w:val="Hyperlink"/>
                  <w:lang w:eastAsia="ar-SA"/>
                </w:rPr>
                <w:t>http://www.ietf.org/rfc/rfc2560.txt</w:t>
              </w:r>
            </w:hyperlink>
          </w:p>
        </w:tc>
      </w:tr>
      <w:tr w:rsidR="00BC097A" w14:paraId="2C2D8762" w14:textId="77777777">
        <w:tc>
          <w:tcPr>
            <w:tcW w:w="1526" w:type="dxa"/>
          </w:tcPr>
          <w:p w14:paraId="1ACE1B6F" w14:textId="77777777" w:rsidR="00BC097A" w:rsidRDefault="00BC097A">
            <w:pPr>
              <w:snapToGrid w:val="0"/>
              <w:rPr>
                <w:szCs w:val="24"/>
                <w:lang w:eastAsia="ar-SA"/>
              </w:rPr>
            </w:pPr>
            <w:r>
              <w:rPr>
                <w:rFonts w:eastAsia="TimesNewRomanPSMT" w:cs="TimesNewRomanPSMT"/>
                <w:szCs w:val="24"/>
                <w:lang w:eastAsia="ar-SA"/>
              </w:rPr>
              <w:t>RFC 2822</w:t>
            </w:r>
          </w:p>
        </w:tc>
        <w:tc>
          <w:tcPr>
            <w:tcW w:w="7654" w:type="dxa"/>
          </w:tcPr>
          <w:p w14:paraId="6FFF31FC" w14:textId="77777777" w:rsidR="00BC097A" w:rsidRDefault="00BC097A">
            <w:pPr>
              <w:snapToGrid w:val="0"/>
              <w:rPr>
                <w:szCs w:val="24"/>
                <w:lang w:eastAsia="ar-SA"/>
              </w:rPr>
            </w:pPr>
            <w:r>
              <w:rPr>
                <w:szCs w:val="24"/>
                <w:lang w:eastAsia="ar-SA"/>
              </w:rPr>
              <w:t>Internet Message Format, Peter W. Resnick, April 2001.</w:t>
            </w:r>
            <w:r>
              <w:rPr>
                <w:szCs w:val="24"/>
                <w:lang w:eastAsia="ar-SA"/>
              </w:rPr>
              <w:br/>
            </w:r>
            <w:hyperlink r:id="rId250" w:history="1">
              <w:r>
                <w:rPr>
                  <w:rStyle w:val="Hyperlink"/>
                  <w:lang w:eastAsia="ar-SA"/>
                </w:rPr>
                <w:t>http://www.ietf.org/rfc/rfc2822.txt</w:t>
              </w:r>
            </w:hyperlink>
          </w:p>
        </w:tc>
      </w:tr>
      <w:tr w:rsidR="00BC097A" w14:paraId="7E23E600" w14:textId="77777777">
        <w:tc>
          <w:tcPr>
            <w:tcW w:w="1526" w:type="dxa"/>
          </w:tcPr>
          <w:p w14:paraId="69AF9796" w14:textId="77777777" w:rsidR="00BC097A" w:rsidRDefault="00BC097A">
            <w:pPr>
              <w:snapToGrid w:val="0"/>
              <w:rPr>
                <w:szCs w:val="24"/>
                <w:lang w:eastAsia="ar-SA"/>
              </w:rPr>
            </w:pPr>
            <w:r>
              <w:rPr>
                <w:szCs w:val="24"/>
                <w:lang w:eastAsia="ar-SA"/>
              </w:rPr>
              <w:t>RFC 3647</w:t>
            </w:r>
          </w:p>
        </w:tc>
        <w:tc>
          <w:tcPr>
            <w:tcW w:w="7654" w:type="dxa"/>
          </w:tcPr>
          <w:p w14:paraId="10573F4B" w14:textId="77777777" w:rsidR="00BC097A" w:rsidRDefault="00BC097A">
            <w:pPr>
              <w:snapToGrid w:val="0"/>
              <w:rPr>
                <w:szCs w:val="24"/>
                <w:lang w:eastAsia="ar-SA"/>
              </w:rPr>
            </w:pPr>
            <w:r>
              <w:rPr>
                <w:lang w:eastAsia="ar-SA"/>
              </w:rPr>
              <w:t>Certificate Policy and Certification Practices Framework, Chokhani and Ford, Sabett, Merrill, and Wu, November 2003.</w:t>
            </w:r>
            <w:r>
              <w:rPr>
                <w:lang w:eastAsia="ar-SA"/>
              </w:rPr>
              <w:br/>
            </w:r>
            <w:hyperlink r:id="rId251" w:history="1">
              <w:r>
                <w:rPr>
                  <w:rStyle w:val="Hyperlink"/>
                  <w:lang w:eastAsia="ar-SA"/>
                </w:rPr>
                <w:t>http://www.ietf.org/rfc/rfc3647.txt</w:t>
              </w:r>
            </w:hyperlink>
          </w:p>
        </w:tc>
      </w:tr>
      <w:tr w:rsidR="00E43687" w14:paraId="1C8057B1" w14:textId="77777777">
        <w:tc>
          <w:tcPr>
            <w:tcW w:w="1526" w:type="dxa"/>
          </w:tcPr>
          <w:p w14:paraId="423B9253" w14:textId="77777777" w:rsidR="00E43687" w:rsidRDefault="00E43687">
            <w:pPr>
              <w:snapToGrid w:val="0"/>
              <w:rPr>
                <w:szCs w:val="24"/>
                <w:lang w:eastAsia="ar-SA"/>
              </w:rPr>
            </w:pPr>
            <w:r>
              <w:rPr>
                <w:szCs w:val="24"/>
                <w:lang w:eastAsia="ar-SA"/>
              </w:rPr>
              <w:t>RFC 4122</w:t>
            </w:r>
          </w:p>
        </w:tc>
        <w:tc>
          <w:tcPr>
            <w:tcW w:w="7654" w:type="dxa"/>
          </w:tcPr>
          <w:p w14:paraId="02694B74" w14:textId="77777777" w:rsidR="000E3E7B" w:rsidRDefault="00E43687">
            <w:pPr>
              <w:snapToGrid w:val="0"/>
            </w:pPr>
            <w:r>
              <w:rPr>
                <w:lang w:eastAsia="ar-SA"/>
              </w:rPr>
              <w:t>A Universally Unique I</w:t>
            </w:r>
            <w:r w:rsidR="00876BEF">
              <w:rPr>
                <w:lang w:eastAsia="ar-SA"/>
              </w:rPr>
              <w:t>D</w:t>
            </w:r>
            <w:r>
              <w:rPr>
                <w:lang w:eastAsia="ar-SA"/>
              </w:rPr>
              <w:t>entifier (UUID) URN Namespace, Paul J. Leach, Michael Mealling, and Rich Salz, July 2005.</w:t>
            </w:r>
            <w:r>
              <w:rPr>
                <w:lang w:eastAsia="ar-SA"/>
              </w:rPr>
              <w:br/>
            </w:r>
            <w:hyperlink r:id="rId252" w:history="1">
              <w:r w:rsidRPr="00C90E26">
                <w:rPr>
                  <w:rStyle w:val="Hyperlink"/>
                  <w:lang w:eastAsia="ar-SA"/>
                </w:rPr>
                <w:t>http://www.ietf.org/rfc/rfc4122.txt</w:t>
              </w:r>
            </w:hyperlink>
          </w:p>
        </w:tc>
      </w:tr>
      <w:tr w:rsidR="00BC097A" w14:paraId="57AFA34C" w14:textId="77777777">
        <w:tc>
          <w:tcPr>
            <w:tcW w:w="1526" w:type="dxa"/>
          </w:tcPr>
          <w:p w14:paraId="02B0DDC6" w14:textId="77777777" w:rsidR="00BC097A" w:rsidRDefault="00BC097A">
            <w:pPr>
              <w:snapToGrid w:val="0"/>
              <w:rPr>
                <w:lang w:eastAsia="ar-SA"/>
              </w:rPr>
            </w:pPr>
            <w:r>
              <w:rPr>
                <w:szCs w:val="24"/>
                <w:lang w:eastAsia="ar-SA"/>
              </w:rPr>
              <w:lastRenderedPageBreak/>
              <w:t>SP 800-37</w:t>
            </w:r>
          </w:p>
        </w:tc>
        <w:tc>
          <w:tcPr>
            <w:tcW w:w="7654" w:type="dxa"/>
          </w:tcPr>
          <w:p w14:paraId="5638AF73" w14:textId="77777777" w:rsidR="00BC097A" w:rsidRDefault="00BC097A">
            <w:pPr>
              <w:snapToGrid w:val="0"/>
            </w:pPr>
            <w:r>
              <w:rPr>
                <w:lang w:eastAsia="ar-SA"/>
              </w:rPr>
              <w:t>Guide for the Security Certification and Accreditation of Federal Information Systems, NIST Special Publication 800-37, May 2004.</w:t>
            </w:r>
            <w:r>
              <w:rPr>
                <w:lang w:eastAsia="ar-SA"/>
              </w:rPr>
              <w:br/>
            </w:r>
            <w:hyperlink r:id="rId253" w:history="1">
              <w:r>
                <w:rPr>
                  <w:rStyle w:val="Hyperlink"/>
                  <w:lang w:eastAsia="ar-SA"/>
                </w:rPr>
                <w:t>http://csrc.nist.gov/publications/nistpubs/800-37/SP800-37-final.pdf</w:t>
              </w:r>
            </w:hyperlink>
          </w:p>
        </w:tc>
      </w:tr>
      <w:tr w:rsidR="0025296A" w14:paraId="7ED7B4B8" w14:textId="77777777">
        <w:tc>
          <w:tcPr>
            <w:tcW w:w="1526" w:type="dxa"/>
          </w:tcPr>
          <w:p w14:paraId="08188742" w14:textId="77777777" w:rsidR="0025296A" w:rsidRDefault="0025296A">
            <w:pPr>
              <w:snapToGrid w:val="0"/>
              <w:rPr>
                <w:szCs w:val="24"/>
                <w:lang w:eastAsia="ar-SA"/>
              </w:rPr>
            </w:pPr>
            <w:r>
              <w:rPr>
                <w:szCs w:val="24"/>
                <w:lang w:eastAsia="ar-SA"/>
              </w:rPr>
              <w:t>SP 800-73-3(1)</w:t>
            </w:r>
          </w:p>
        </w:tc>
        <w:tc>
          <w:tcPr>
            <w:tcW w:w="7654" w:type="dxa"/>
          </w:tcPr>
          <w:p w14:paraId="3009B0FD" w14:textId="77777777" w:rsidR="000E3E7B" w:rsidRPr="00EA03BD" w:rsidRDefault="0025296A">
            <w:pPr>
              <w:snapToGrid w:val="0"/>
            </w:pPr>
            <w:r>
              <w:rPr>
                <w:lang w:eastAsia="ar-SA"/>
              </w:rPr>
              <w:t>Interfaces for Personal Identity Verification – Part 1: End-Point PIV Card Application Namespace, Data Model and Representation, NIST Special Publication 800-73-3, February 2010.</w:t>
            </w:r>
            <w:r w:rsidR="00EA03BD">
              <w:rPr>
                <w:lang w:eastAsia="ar-SA"/>
              </w:rPr>
              <w:br/>
            </w:r>
            <w:hyperlink r:id="rId254" w:history="1">
              <w:r w:rsidR="00EA03BD" w:rsidRPr="00C90E26">
                <w:rPr>
                  <w:rStyle w:val="Hyperlink"/>
                  <w:lang w:eastAsia="ar-SA"/>
                </w:rPr>
                <w:t>http://csrc.nist.gov/publications/nistpubs/800-73-3/sp800-73-3_PART1_piv-card-applic-namespace-date-model-rep.pdf</w:t>
              </w:r>
            </w:hyperlink>
          </w:p>
        </w:tc>
      </w:tr>
    </w:tbl>
    <w:p w14:paraId="343CFCBE" w14:textId="77777777" w:rsidR="000E3E7B" w:rsidRDefault="000E3E7B" w:rsidP="000E3E7B">
      <w:pPr>
        <w:pStyle w:val="Heading1"/>
        <w:numPr>
          <w:ilvl w:val="0"/>
          <w:numId w:val="0"/>
        </w:numPr>
        <w:tabs>
          <w:tab w:val="left" w:pos="540"/>
        </w:tabs>
        <w:spacing w:before="600"/>
        <w:rPr>
          <w:highlight w:val="lightGray"/>
          <w:lang w:eastAsia="ar-SA"/>
        </w:rPr>
      </w:pPr>
      <w:bookmarkStart w:id="615" w:name="_Toc280344010"/>
    </w:p>
    <w:p w14:paraId="22B8CF48"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16" w:name="_Toc343593898"/>
      <w:r w:rsidR="00BC097A">
        <w:rPr>
          <w:lang w:eastAsia="ar-SA"/>
        </w:rPr>
        <w:lastRenderedPageBreak/>
        <w:t>Acronyms and Abbreviations</w:t>
      </w:r>
      <w:bookmarkEnd w:id="615"/>
      <w:bookmarkEnd w:id="616"/>
    </w:p>
    <w:tbl>
      <w:tblPr>
        <w:tblW w:w="0" w:type="auto"/>
        <w:tblLayout w:type="fixed"/>
        <w:tblLook w:val="0000" w:firstRow="0" w:lastRow="0" w:firstColumn="0" w:lastColumn="0" w:noHBand="0" w:noVBand="0"/>
      </w:tblPr>
      <w:tblGrid>
        <w:gridCol w:w="1458"/>
        <w:gridCol w:w="7740"/>
      </w:tblGrid>
      <w:tr w:rsidR="00BC097A" w14:paraId="500C13BE" w14:textId="77777777">
        <w:tc>
          <w:tcPr>
            <w:tcW w:w="1458" w:type="dxa"/>
          </w:tcPr>
          <w:p w14:paraId="26F4B0DC" w14:textId="77777777" w:rsidR="00BC097A" w:rsidRDefault="00BC097A">
            <w:pPr>
              <w:snapToGrid w:val="0"/>
              <w:spacing w:before="120" w:after="120"/>
              <w:rPr>
                <w:lang w:eastAsia="ar-SA"/>
              </w:rPr>
            </w:pPr>
            <w:r>
              <w:rPr>
                <w:lang w:eastAsia="ar-SA"/>
              </w:rPr>
              <w:t>CA</w:t>
            </w:r>
          </w:p>
        </w:tc>
        <w:tc>
          <w:tcPr>
            <w:tcW w:w="7740" w:type="dxa"/>
          </w:tcPr>
          <w:p w14:paraId="1431A823" w14:textId="77777777" w:rsidR="00BC097A" w:rsidRDefault="00BC097A">
            <w:pPr>
              <w:snapToGrid w:val="0"/>
              <w:spacing w:before="120" w:after="120"/>
              <w:rPr>
                <w:lang w:eastAsia="ar-SA"/>
              </w:rPr>
            </w:pPr>
            <w:r>
              <w:rPr>
                <w:lang w:eastAsia="ar-SA"/>
              </w:rPr>
              <w:t>Certification Authority</w:t>
            </w:r>
          </w:p>
        </w:tc>
      </w:tr>
      <w:tr w:rsidR="00BC097A" w14:paraId="28E93BB4" w14:textId="77777777">
        <w:tc>
          <w:tcPr>
            <w:tcW w:w="1458" w:type="dxa"/>
          </w:tcPr>
          <w:p w14:paraId="7A5E2F5F" w14:textId="77777777" w:rsidR="00BC097A" w:rsidRDefault="00BC097A">
            <w:pPr>
              <w:snapToGrid w:val="0"/>
              <w:spacing w:before="120" w:after="120"/>
              <w:rPr>
                <w:lang w:eastAsia="ar-SA"/>
              </w:rPr>
            </w:pPr>
            <w:r>
              <w:rPr>
                <w:lang w:eastAsia="ar-SA"/>
              </w:rPr>
              <w:t>C&amp;A</w:t>
            </w:r>
          </w:p>
        </w:tc>
        <w:tc>
          <w:tcPr>
            <w:tcW w:w="7740" w:type="dxa"/>
          </w:tcPr>
          <w:p w14:paraId="0A4C3711" w14:textId="77777777" w:rsidR="00BC097A" w:rsidRDefault="00BC097A">
            <w:pPr>
              <w:snapToGrid w:val="0"/>
              <w:spacing w:before="120" w:after="120"/>
              <w:rPr>
                <w:lang w:eastAsia="ar-SA"/>
              </w:rPr>
            </w:pPr>
            <w:r>
              <w:rPr>
                <w:lang w:eastAsia="ar-SA"/>
              </w:rPr>
              <w:t>Certification and Accreditation</w:t>
            </w:r>
          </w:p>
        </w:tc>
      </w:tr>
      <w:tr w:rsidR="007173BF" w14:paraId="325F3BB4" w14:textId="77777777">
        <w:tc>
          <w:tcPr>
            <w:tcW w:w="1458" w:type="dxa"/>
          </w:tcPr>
          <w:p w14:paraId="16A42888" w14:textId="77777777" w:rsidR="007173BF" w:rsidRDefault="007173BF">
            <w:pPr>
              <w:snapToGrid w:val="0"/>
              <w:spacing w:before="120" w:after="120"/>
              <w:rPr>
                <w:lang w:eastAsia="ar-SA"/>
              </w:rPr>
            </w:pPr>
            <w:r>
              <w:rPr>
                <w:lang w:eastAsia="ar-SA"/>
              </w:rPr>
              <w:t>CHUID</w:t>
            </w:r>
          </w:p>
        </w:tc>
        <w:tc>
          <w:tcPr>
            <w:tcW w:w="7740" w:type="dxa"/>
          </w:tcPr>
          <w:p w14:paraId="32B3AF77" w14:textId="77777777" w:rsidR="00EB5978" w:rsidRDefault="007173BF">
            <w:pPr>
              <w:snapToGrid w:val="0"/>
              <w:spacing w:before="120" w:after="120"/>
              <w:rPr>
                <w:lang w:eastAsia="ar-SA"/>
              </w:rPr>
            </w:pPr>
            <w:r>
              <w:rPr>
                <w:lang w:eastAsia="ar-SA"/>
              </w:rPr>
              <w:t>Card Holder Unique Identifier</w:t>
            </w:r>
          </w:p>
        </w:tc>
      </w:tr>
      <w:tr w:rsidR="00BC097A" w14:paraId="7226F4B7" w14:textId="77777777">
        <w:tc>
          <w:tcPr>
            <w:tcW w:w="1458" w:type="dxa"/>
          </w:tcPr>
          <w:p w14:paraId="0A822935" w14:textId="77777777" w:rsidR="00BC097A" w:rsidRDefault="00BC097A">
            <w:pPr>
              <w:snapToGrid w:val="0"/>
              <w:spacing w:before="120" w:after="120"/>
              <w:rPr>
                <w:lang w:eastAsia="ar-SA"/>
              </w:rPr>
            </w:pPr>
            <w:r>
              <w:rPr>
                <w:lang w:eastAsia="ar-SA"/>
              </w:rPr>
              <w:t>COMSEC</w:t>
            </w:r>
          </w:p>
        </w:tc>
        <w:tc>
          <w:tcPr>
            <w:tcW w:w="7740" w:type="dxa"/>
          </w:tcPr>
          <w:p w14:paraId="3E738E4D" w14:textId="77777777" w:rsidR="00BC097A" w:rsidRDefault="00BC097A">
            <w:pPr>
              <w:snapToGrid w:val="0"/>
              <w:spacing w:before="120" w:after="120"/>
              <w:rPr>
                <w:lang w:eastAsia="ar-SA"/>
              </w:rPr>
            </w:pPr>
            <w:r>
              <w:rPr>
                <w:lang w:eastAsia="ar-SA"/>
              </w:rPr>
              <w:t>Communications Security</w:t>
            </w:r>
          </w:p>
        </w:tc>
      </w:tr>
      <w:tr w:rsidR="00BC097A" w14:paraId="4A454EE0" w14:textId="77777777">
        <w:tc>
          <w:tcPr>
            <w:tcW w:w="1458" w:type="dxa"/>
          </w:tcPr>
          <w:p w14:paraId="5B86FB07" w14:textId="77777777" w:rsidR="00BC097A" w:rsidRDefault="00BC097A">
            <w:pPr>
              <w:snapToGrid w:val="0"/>
              <w:spacing w:before="120" w:after="120"/>
              <w:rPr>
                <w:lang w:eastAsia="ar-SA"/>
              </w:rPr>
            </w:pPr>
            <w:r>
              <w:rPr>
                <w:lang w:eastAsia="ar-SA"/>
              </w:rPr>
              <w:t>CP</w:t>
            </w:r>
          </w:p>
        </w:tc>
        <w:tc>
          <w:tcPr>
            <w:tcW w:w="7740" w:type="dxa"/>
          </w:tcPr>
          <w:p w14:paraId="6459209F" w14:textId="77777777" w:rsidR="00BC097A" w:rsidRDefault="00BC097A">
            <w:pPr>
              <w:snapToGrid w:val="0"/>
              <w:spacing w:before="120" w:after="120"/>
              <w:rPr>
                <w:lang w:eastAsia="ar-SA"/>
              </w:rPr>
            </w:pPr>
            <w:r>
              <w:rPr>
                <w:lang w:eastAsia="ar-SA"/>
              </w:rPr>
              <w:t>Certificate Policy</w:t>
            </w:r>
          </w:p>
        </w:tc>
      </w:tr>
      <w:tr w:rsidR="00BC097A" w14:paraId="5427630E" w14:textId="77777777">
        <w:tc>
          <w:tcPr>
            <w:tcW w:w="1458" w:type="dxa"/>
          </w:tcPr>
          <w:p w14:paraId="5FEFBC6B" w14:textId="77777777" w:rsidR="00BC097A" w:rsidRDefault="00BC097A">
            <w:pPr>
              <w:snapToGrid w:val="0"/>
              <w:spacing w:before="120" w:after="120"/>
              <w:rPr>
                <w:lang w:eastAsia="ar-SA"/>
              </w:rPr>
            </w:pPr>
            <w:r>
              <w:rPr>
                <w:lang w:eastAsia="ar-SA"/>
              </w:rPr>
              <w:t>CPS</w:t>
            </w:r>
          </w:p>
        </w:tc>
        <w:tc>
          <w:tcPr>
            <w:tcW w:w="7740" w:type="dxa"/>
          </w:tcPr>
          <w:p w14:paraId="0B1C34EF" w14:textId="77777777" w:rsidR="00BC097A" w:rsidRDefault="00BC097A">
            <w:pPr>
              <w:snapToGrid w:val="0"/>
              <w:spacing w:before="120" w:after="120"/>
              <w:rPr>
                <w:lang w:eastAsia="ar-SA"/>
              </w:rPr>
            </w:pPr>
            <w:r>
              <w:rPr>
                <w:lang w:eastAsia="ar-SA"/>
              </w:rPr>
              <w:t>Certification Practice Statement</w:t>
            </w:r>
          </w:p>
        </w:tc>
      </w:tr>
      <w:tr w:rsidR="00BC097A" w14:paraId="71077EE8" w14:textId="77777777">
        <w:tc>
          <w:tcPr>
            <w:tcW w:w="1458" w:type="dxa"/>
          </w:tcPr>
          <w:p w14:paraId="060FECB3" w14:textId="77777777" w:rsidR="00BC097A" w:rsidRDefault="00BC097A">
            <w:pPr>
              <w:snapToGrid w:val="0"/>
              <w:spacing w:before="120" w:after="120"/>
              <w:rPr>
                <w:lang w:eastAsia="ar-SA"/>
              </w:rPr>
            </w:pPr>
            <w:r>
              <w:rPr>
                <w:lang w:eastAsia="ar-SA"/>
              </w:rPr>
              <w:t>CRL</w:t>
            </w:r>
          </w:p>
        </w:tc>
        <w:tc>
          <w:tcPr>
            <w:tcW w:w="7740" w:type="dxa"/>
          </w:tcPr>
          <w:p w14:paraId="2BF855FC" w14:textId="77777777" w:rsidR="00BC097A" w:rsidRDefault="00BC097A">
            <w:pPr>
              <w:snapToGrid w:val="0"/>
              <w:spacing w:before="120" w:after="120"/>
              <w:rPr>
                <w:lang w:eastAsia="ar-SA"/>
              </w:rPr>
            </w:pPr>
            <w:r>
              <w:rPr>
                <w:lang w:eastAsia="ar-SA"/>
              </w:rPr>
              <w:t>Certificate Revocation List</w:t>
            </w:r>
          </w:p>
        </w:tc>
      </w:tr>
      <w:tr w:rsidR="00BC097A" w14:paraId="4CC21CD3" w14:textId="77777777">
        <w:tc>
          <w:tcPr>
            <w:tcW w:w="1458" w:type="dxa"/>
          </w:tcPr>
          <w:p w14:paraId="479C8CBB" w14:textId="77777777" w:rsidR="00BC097A" w:rsidRDefault="00BC097A">
            <w:pPr>
              <w:snapToGrid w:val="0"/>
              <w:spacing w:before="120" w:after="120"/>
              <w:rPr>
                <w:lang w:eastAsia="ar-SA"/>
              </w:rPr>
            </w:pPr>
            <w:r>
              <w:rPr>
                <w:lang w:eastAsia="ar-SA"/>
              </w:rPr>
              <w:t>CSOR</w:t>
            </w:r>
          </w:p>
        </w:tc>
        <w:tc>
          <w:tcPr>
            <w:tcW w:w="7740" w:type="dxa"/>
          </w:tcPr>
          <w:p w14:paraId="5BCFC4EA" w14:textId="77777777" w:rsidR="00BC097A" w:rsidRDefault="00BC097A">
            <w:pPr>
              <w:snapToGrid w:val="0"/>
              <w:spacing w:before="120" w:after="120"/>
              <w:rPr>
                <w:lang w:eastAsia="ar-SA"/>
              </w:rPr>
            </w:pPr>
            <w:r>
              <w:rPr>
                <w:lang w:eastAsia="ar-SA"/>
              </w:rPr>
              <w:t>Computer Security Objects Registry</w:t>
            </w:r>
          </w:p>
        </w:tc>
      </w:tr>
      <w:tr w:rsidR="00BC097A" w14:paraId="3DDFE85D" w14:textId="77777777">
        <w:tc>
          <w:tcPr>
            <w:tcW w:w="1458" w:type="dxa"/>
          </w:tcPr>
          <w:p w14:paraId="4DD89FFF" w14:textId="77777777" w:rsidR="00BC097A" w:rsidRDefault="00BC097A">
            <w:pPr>
              <w:snapToGrid w:val="0"/>
              <w:spacing w:before="120" w:after="120"/>
              <w:rPr>
                <w:lang w:eastAsia="ar-SA"/>
              </w:rPr>
            </w:pPr>
            <w:r>
              <w:rPr>
                <w:lang w:eastAsia="ar-SA"/>
              </w:rPr>
              <w:t>DN</w:t>
            </w:r>
          </w:p>
        </w:tc>
        <w:tc>
          <w:tcPr>
            <w:tcW w:w="7740" w:type="dxa"/>
          </w:tcPr>
          <w:p w14:paraId="0A7ECF35" w14:textId="77777777" w:rsidR="00BC097A" w:rsidRDefault="00BC097A">
            <w:pPr>
              <w:snapToGrid w:val="0"/>
              <w:spacing w:before="120" w:after="120"/>
              <w:rPr>
                <w:lang w:eastAsia="ar-SA"/>
              </w:rPr>
            </w:pPr>
            <w:r>
              <w:rPr>
                <w:lang w:eastAsia="ar-SA"/>
              </w:rPr>
              <w:t>Distinguished Name</w:t>
            </w:r>
          </w:p>
        </w:tc>
      </w:tr>
      <w:tr w:rsidR="00BC097A" w14:paraId="5B651744" w14:textId="77777777">
        <w:tc>
          <w:tcPr>
            <w:tcW w:w="1458" w:type="dxa"/>
          </w:tcPr>
          <w:p w14:paraId="51E215E5" w14:textId="77777777" w:rsidR="00BC097A" w:rsidRDefault="00BC097A">
            <w:pPr>
              <w:snapToGrid w:val="0"/>
              <w:spacing w:before="120" w:after="120"/>
              <w:rPr>
                <w:lang w:eastAsia="ar-SA"/>
              </w:rPr>
            </w:pPr>
            <w:r>
              <w:rPr>
                <w:lang w:eastAsia="ar-SA"/>
              </w:rPr>
              <w:t>ECDSA</w:t>
            </w:r>
          </w:p>
        </w:tc>
        <w:tc>
          <w:tcPr>
            <w:tcW w:w="7740" w:type="dxa"/>
          </w:tcPr>
          <w:p w14:paraId="696ED16C" w14:textId="77777777" w:rsidR="00BC097A" w:rsidRDefault="00BC097A">
            <w:pPr>
              <w:snapToGrid w:val="0"/>
              <w:spacing w:before="120" w:after="120"/>
              <w:rPr>
                <w:lang w:eastAsia="ar-SA"/>
              </w:rPr>
            </w:pPr>
            <w:r>
              <w:rPr>
                <w:lang w:eastAsia="ar-SA"/>
              </w:rPr>
              <w:t>Elliptic Curve Digital Signature Algorithm</w:t>
            </w:r>
          </w:p>
        </w:tc>
      </w:tr>
      <w:tr w:rsidR="002A6A42" w14:paraId="6A1CABCB" w14:textId="77777777">
        <w:tc>
          <w:tcPr>
            <w:tcW w:w="1458" w:type="dxa"/>
          </w:tcPr>
          <w:p w14:paraId="503A6F48" w14:textId="77777777" w:rsidR="002A6A42" w:rsidRDefault="002A6A42" w:rsidP="005B4D09">
            <w:pPr>
              <w:snapToGrid w:val="0"/>
              <w:spacing w:before="120" w:after="120"/>
              <w:rPr>
                <w:lang w:eastAsia="ar-SA"/>
              </w:rPr>
            </w:pPr>
            <w:r>
              <w:rPr>
                <w:lang w:eastAsia="ar-SA"/>
              </w:rPr>
              <w:t>EKU</w:t>
            </w:r>
          </w:p>
        </w:tc>
        <w:tc>
          <w:tcPr>
            <w:tcW w:w="7740" w:type="dxa"/>
          </w:tcPr>
          <w:p w14:paraId="6CCC065A" w14:textId="77777777" w:rsidR="002A6A42" w:rsidRDefault="002A6A42">
            <w:pPr>
              <w:snapToGrid w:val="0"/>
              <w:spacing w:before="120" w:after="120"/>
              <w:rPr>
                <w:lang w:eastAsia="ar-SA"/>
              </w:rPr>
            </w:pPr>
            <w:r>
              <w:rPr>
                <w:lang w:eastAsia="ar-SA"/>
              </w:rPr>
              <w:t>Extended Key Usage</w:t>
            </w:r>
          </w:p>
        </w:tc>
      </w:tr>
      <w:tr w:rsidR="00BC097A" w14:paraId="07AC6E6C" w14:textId="77777777">
        <w:tc>
          <w:tcPr>
            <w:tcW w:w="1458" w:type="dxa"/>
          </w:tcPr>
          <w:p w14:paraId="68F789BF"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7B6C6004"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609E475B" w14:textId="77777777">
        <w:tc>
          <w:tcPr>
            <w:tcW w:w="1458" w:type="dxa"/>
          </w:tcPr>
          <w:p w14:paraId="7D14C72C" w14:textId="77777777" w:rsidR="00BC097A" w:rsidRDefault="00BC097A">
            <w:pPr>
              <w:snapToGrid w:val="0"/>
              <w:spacing w:before="120" w:after="120"/>
              <w:rPr>
                <w:lang w:eastAsia="ar-SA"/>
              </w:rPr>
            </w:pPr>
            <w:r>
              <w:rPr>
                <w:lang w:eastAsia="ar-SA"/>
              </w:rPr>
              <w:t>FIPS PUB</w:t>
            </w:r>
          </w:p>
        </w:tc>
        <w:tc>
          <w:tcPr>
            <w:tcW w:w="7740" w:type="dxa"/>
          </w:tcPr>
          <w:p w14:paraId="2129EE0E" w14:textId="77777777" w:rsidR="00BC097A" w:rsidRDefault="00BC097A">
            <w:pPr>
              <w:snapToGrid w:val="0"/>
              <w:spacing w:before="120" w:after="120"/>
              <w:rPr>
                <w:lang w:eastAsia="ar-SA"/>
              </w:rPr>
            </w:pPr>
            <w:r>
              <w:rPr>
                <w:lang w:eastAsia="ar-SA"/>
              </w:rPr>
              <w:t>(US) Federal Information Processing Standards Publication</w:t>
            </w:r>
          </w:p>
        </w:tc>
      </w:tr>
      <w:tr w:rsidR="00BC097A" w14:paraId="4D091564" w14:textId="77777777">
        <w:tc>
          <w:tcPr>
            <w:tcW w:w="1458" w:type="dxa"/>
          </w:tcPr>
          <w:p w14:paraId="332457B5" w14:textId="77777777" w:rsidR="00BC097A" w:rsidRDefault="00BC097A">
            <w:pPr>
              <w:snapToGrid w:val="0"/>
              <w:spacing w:before="120" w:after="120"/>
              <w:rPr>
                <w:lang w:eastAsia="ar-SA"/>
              </w:rPr>
            </w:pPr>
            <w:r>
              <w:rPr>
                <w:lang w:eastAsia="ar-SA"/>
              </w:rPr>
              <w:t>FPKI</w:t>
            </w:r>
          </w:p>
        </w:tc>
        <w:tc>
          <w:tcPr>
            <w:tcW w:w="7740" w:type="dxa"/>
          </w:tcPr>
          <w:p w14:paraId="144598F1" w14:textId="77777777" w:rsidR="00BC097A" w:rsidRDefault="00BC097A">
            <w:pPr>
              <w:snapToGrid w:val="0"/>
              <w:spacing w:before="120" w:after="120"/>
              <w:rPr>
                <w:lang w:eastAsia="ar-SA"/>
              </w:rPr>
            </w:pPr>
            <w:r>
              <w:rPr>
                <w:lang w:eastAsia="ar-SA"/>
              </w:rPr>
              <w:t>Federal Public Key Infrastructure</w:t>
            </w:r>
          </w:p>
        </w:tc>
      </w:tr>
      <w:tr w:rsidR="00430E51" w14:paraId="4B5C9231" w14:textId="77777777">
        <w:tc>
          <w:tcPr>
            <w:tcW w:w="1458" w:type="dxa"/>
          </w:tcPr>
          <w:p w14:paraId="70866DE0" w14:textId="77777777" w:rsidR="00430E51" w:rsidRDefault="00430E51">
            <w:pPr>
              <w:snapToGrid w:val="0"/>
              <w:spacing w:before="120" w:after="120"/>
              <w:rPr>
                <w:lang w:eastAsia="ar-SA"/>
              </w:rPr>
            </w:pPr>
            <w:r>
              <w:rPr>
                <w:lang w:eastAsia="ar-SA"/>
              </w:rPr>
              <w:t>FPKIA</w:t>
            </w:r>
          </w:p>
        </w:tc>
        <w:tc>
          <w:tcPr>
            <w:tcW w:w="7740" w:type="dxa"/>
          </w:tcPr>
          <w:p w14:paraId="70320E54" w14:textId="77777777" w:rsidR="00430E51" w:rsidRDefault="00430E51">
            <w:pPr>
              <w:snapToGrid w:val="0"/>
              <w:spacing w:before="120" w:after="120"/>
              <w:rPr>
                <w:lang w:eastAsia="ar-SA"/>
              </w:rPr>
            </w:pPr>
            <w:r>
              <w:rPr>
                <w:lang w:eastAsia="ar-SA"/>
              </w:rPr>
              <w:t>Federal PKI Architecture</w:t>
            </w:r>
          </w:p>
        </w:tc>
      </w:tr>
      <w:tr w:rsidR="00BC097A" w14:paraId="1053DD4F" w14:textId="77777777">
        <w:tc>
          <w:tcPr>
            <w:tcW w:w="1458" w:type="dxa"/>
          </w:tcPr>
          <w:p w14:paraId="39614E5F" w14:textId="77777777" w:rsidR="00BC097A" w:rsidRDefault="00BC097A">
            <w:pPr>
              <w:snapToGrid w:val="0"/>
              <w:spacing w:before="120" w:after="120"/>
              <w:rPr>
                <w:lang w:eastAsia="ar-SA"/>
              </w:rPr>
            </w:pPr>
            <w:r>
              <w:rPr>
                <w:lang w:eastAsia="ar-SA"/>
              </w:rPr>
              <w:t>FPKIPA</w:t>
            </w:r>
          </w:p>
        </w:tc>
        <w:tc>
          <w:tcPr>
            <w:tcW w:w="7740" w:type="dxa"/>
          </w:tcPr>
          <w:p w14:paraId="650873EB" w14:textId="77777777" w:rsidR="00BC097A" w:rsidRDefault="00BC097A">
            <w:pPr>
              <w:snapToGrid w:val="0"/>
              <w:spacing w:before="120" w:after="120"/>
              <w:rPr>
                <w:lang w:eastAsia="ar-SA"/>
              </w:rPr>
            </w:pPr>
            <w:r>
              <w:rPr>
                <w:lang w:eastAsia="ar-SA"/>
              </w:rPr>
              <w:t>Federal PKI Policy Authority</w:t>
            </w:r>
          </w:p>
        </w:tc>
      </w:tr>
      <w:tr w:rsidR="00BC097A" w14:paraId="4581F285" w14:textId="77777777">
        <w:tc>
          <w:tcPr>
            <w:tcW w:w="1458" w:type="dxa"/>
          </w:tcPr>
          <w:p w14:paraId="7C5DD87E" w14:textId="77777777" w:rsidR="00BC097A" w:rsidRDefault="00BC097A">
            <w:pPr>
              <w:snapToGrid w:val="0"/>
              <w:spacing w:before="120" w:after="120"/>
              <w:rPr>
                <w:lang w:eastAsia="ar-SA"/>
              </w:rPr>
            </w:pPr>
            <w:r>
              <w:rPr>
                <w:lang w:eastAsia="ar-SA"/>
              </w:rPr>
              <w:t>HTTP</w:t>
            </w:r>
          </w:p>
        </w:tc>
        <w:tc>
          <w:tcPr>
            <w:tcW w:w="7740" w:type="dxa"/>
          </w:tcPr>
          <w:p w14:paraId="37474DD7" w14:textId="77777777" w:rsidR="00BC097A" w:rsidRDefault="00BC097A">
            <w:pPr>
              <w:snapToGrid w:val="0"/>
              <w:spacing w:before="120" w:after="120"/>
              <w:rPr>
                <w:lang w:eastAsia="ar-SA"/>
              </w:rPr>
            </w:pPr>
            <w:r>
              <w:rPr>
                <w:lang w:eastAsia="ar-SA"/>
              </w:rPr>
              <w:t>Hypertext Transfer Protocol</w:t>
            </w:r>
          </w:p>
        </w:tc>
      </w:tr>
      <w:tr w:rsidR="00BC097A" w14:paraId="748C6039" w14:textId="77777777">
        <w:tc>
          <w:tcPr>
            <w:tcW w:w="1458" w:type="dxa"/>
          </w:tcPr>
          <w:p w14:paraId="2541A1C0" w14:textId="77777777" w:rsidR="00BC097A" w:rsidRDefault="00BC097A">
            <w:pPr>
              <w:snapToGrid w:val="0"/>
              <w:spacing w:before="120" w:after="120"/>
              <w:rPr>
                <w:lang w:eastAsia="ar-SA"/>
              </w:rPr>
            </w:pPr>
            <w:r>
              <w:rPr>
                <w:lang w:eastAsia="ar-SA"/>
              </w:rPr>
              <w:t>IEC</w:t>
            </w:r>
          </w:p>
        </w:tc>
        <w:tc>
          <w:tcPr>
            <w:tcW w:w="7740" w:type="dxa"/>
          </w:tcPr>
          <w:p w14:paraId="61E6F686" w14:textId="77777777" w:rsidR="00BC097A" w:rsidRDefault="00BC097A">
            <w:pPr>
              <w:snapToGrid w:val="0"/>
              <w:spacing w:before="120" w:after="120"/>
              <w:rPr>
                <w:lang w:eastAsia="ar-SA"/>
              </w:rPr>
            </w:pPr>
            <w:r>
              <w:rPr>
                <w:lang w:eastAsia="ar-SA"/>
              </w:rPr>
              <w:t>International Electrotechnical Commission</w:t>
            </w:r>
          </w:p>
        </w:tc>
      </w:tr>
      <w:tr w:rsidR="00BC097A" w14:paraId="69BAE765" w14:textId="77777777">
        <w:tc>
          <w:tcPr>
            <w:tcW w:w="1458" w:type="dxa"/>
          </w:tcPr>
          <w:p w14:paraId="485459FA" w14:textId="77777777" w:rsidR="00BC097A" w:rsidRDefault="00BC097A">
            <w:pPr>
              <w:snapToGrid w:val="0"/>
              <w:spacing w:before="120" w:after="120"/>
              <w:rPr>
                <w:lang w:eastAsia="ar-SA"/>
              </w:rPr>
            </w:pPr>
            <w:r>
              <w:rPr>
                <w:lang w:eastAsia="ar-SA"/>
              </w:rPr>
              <w:t>IETF</w:t>
            </w:r>
          </w:p>
        </w:tc>
        <w:tc>
          <w:tcPr>
            <w:tcW w:w="7740" w:type="dxa"/>
          </w:tcPr>
          <w:p w14:paraId="670C9B9E" w14:textId="77777777" w:rsidR="00BC097A" w:rsidRDefault="00BC097A">
            <w:pPr>
              <w:snapToGrid w:val="0"/>
              <w:spacing w:before="120" w:after="120"/>
              <w:rPr>
                <w:lang w:eastAsia="ar-SA"/>
              </w:rPr>
            </w:pPr>
            <w:r>
              <w:rPr>
                <w:lang w:eastAsia="ar-SA"/>
              </w:rPr>
              <w:t>Internet Engineering Task Force</w:t>
            </w:r>
          </w:p>
        </w:tc>
      </w:tr>
      <w:tr w:rsidR="00BC097A" w14:paraId="41BDD13A" w14:textId="77777777">
        <w:tc>
          <w:tcPr>
            <w:tcW w:w="1458" w:type="dxa"/>
          </w:tcPr>
          <w:p w14:paraId="424BF637" w14:textId="77777777" w:rsidR="00BC097A" w:rsidRDefault="00BC097A">
            <w:pPr>
              <w:snapToGrid w:val="0"/>
              <w:spacing w:before="120" w:after="120"/>
              <w:rPr>
                <w:lang w:eastAsia="ar-SA"/>
              </w:rPr>
            </w:pPr>
            <w:r>
              <w:rPr>
                <w:lang w:eastAsia="ar-SA"/>
              </w:rPr>
              <w:t>LDAP</w:t>
            </w:r>
          </w:p>
        </w:tc>
        <w:tc>
          <w:tcPr>
            <w:tcW w:w="7740" w:type="dxa"/>
          </w:tcPr>
          <w:p w14:paraId="773184BA" w14:textId="77777777" w:rsidR="00BC097A" w:rsidRDefault="00BC097A">
            <w:pPr>
              <w:snapToGrid w:val="0"/>
              <w:spacing w:before="120" w:after="120"/>
              <w:rPr>
                <w:lang w:eastAsia="ar-SA"/>
              </w:rPr>
            </w:pPr>
            <w:r>
              <w:rPr>
                <w:lang w:eastAsia="ar-SA"/>
              </w:rPr>
              <w:t>Lightweight Directory Access Protocol</w:t>
            </w:r>
          </w:p>
        </w:tc>
      </w:tr>
      <w:tr w:rsidR="00BC097A" w14:paraId="3EAAD177" w14:textId="77777777">
        <w:tc>
          <w:tcPr>
            <w:tcW w:w="1458" w:type="dxa"/>
          </w:tcPr>
          <w:p w14:paraId="2A106913" w14:textId="77777777" w:rsidR="00BC097A" w:rsidRDefault="00BC097A">
            <w:pPr>
              <w:snapToGrid w:val="0"/>
              <w:spacing w:before="120" w:after="120"/>
              <w:rPr>
                <w:lang w:eastAsia="ar-SA"/>
              </w:rPr>
            </w:pPr>
            <w:r>
              <w:rPr>
                <w:lang w:eastAsia="ar-SA"/>
              </w:rPr>
              <w:t>ISO</w:t>
            </w:r>
          </w:p>
        </w:tc>
        <w:tc>
          <w:tcPr>
            <w:tcW w:w="7740" w:type="dxa"/>
          </w:tcPr>
          <w:p w14:paraId="529BD0EC" w14:textId="77777777" w:rsidR="00BC097A" w:rsidRDefault="00BC097A">
            <w:pPr>
              <w:snapToGrid w:val="0"/>
              <w:spacing w:before="120" w:after="120"/>
              <w:rPr>
                <w:lang w:eastAsia="ar-SA"/>
              </w:rPr>
            </w:pPr>
            <w:r>
              <w:rPr>
                <w:lang w:eastAsia="ar-SA"/>
              </w:rPr>
              <w:t>International Organization for Standardization</w:t>
            </w:r>
          </w:p>
        </w:tc>
      </w:tr>
      <w:tr w:rsidR="00BC097A" w14:paraId="10F0543D" w14:textId="77777777">
        <w:tc>
          <w:tcPr>
            <w:tcW w:w="1458" w:type="dxa"/>
          </w:tcPr>
          <w:p w14:paraId="3A329301" w14:textId="77777777" w:rsidR="00BC097A" w:rsidRDefault="00BC097A">
            <w:pPr>
              <w:snapToGrid w:val="0"/>
              <w:spacing w:before="120" w:after="120"/>
              <w:rPr>
                <w:lang w:eastAsia="ar-SA"/>
              </w:rPr>
            </w:pPr>
            <w:r>
              <w:rPr>
                <w:lang w:eastAsia="ar-SA"/>
              </w:rPr>
              <w:t>ISSO</w:t>
            </w:r>
          </w:p>
        </w:tc>
        <w:tc>
          <w:tcPr>
            <w:tcW w:w="7740" w:type="dxa"/>
          </w:tcPr>
          <w:p w14:paraId="413E5FDC" w14:textId="77777777" w:rsidR="00BC097A" w:rsidRDefault="00BC097A">
            <w:pPr>
              <w:snapToGrid w:val="0"/>
              <w:spacing w:before="120" w:after="120"/>
              <w:rPr>
                <w:lang w:eastAsia="ar-SA"/>
              </w:rPr>
            </w:pPr>
            <w:r>
              <w:rPr>
                <w:lang w:eastAsia="ar-SA"/>
              </w:rPr>
              <w:t>Information Systems Security Officer</w:t>
            </w:r>
          </w:p>
        </w:tc>
      </w:tr>
      <w:tr w:rsidR="00BC097A" w14:paraId="56BA09FD" w14:textId="77777777">
        <w:tc>
          <w:tcPr>
            <w:tcW w:w="1458" w:type="dxa"/>
          </w:tcPr>
          <w:p w14:paraId="6EDC6F6A" w14:textId="77777777" w:rsidR="00BC097A" w:rsidRDefault="00BC097A">
            <w:pPr>
              <w:snapToGrid w:val="0"/>
              <w:spacing w:before="120" w:after="120"/>
              <w:rPr>
                <w:lang w:eastAsia="ar-SA"/>
              </w:rPr>
            </w:pPr>
            <w:r>
              <w:rPr>
                <w:lang w:eastAsia="ar-SA"/>
              </w:rPr>
              <w:t>ITU</w:t>
            </w:r>
          </w:p>
        </w:tc>
        <w:tc>
          <w:tcPr>
            <w:tcW w:w="7740" w:type="dxa"/>
          </w:tcPr>
          <w:p w14:paraId="19AB2BBF" w14:textId="77777777" w:rsidR="00BC097A" w:rsidRDefault="00BC097A">
            <w:pPr>
              <w:snapToGrid w:val="0"/>
              <w:spacing w:before="120" w:after="120"/>
              <w:rPr>
                <w:lang w:eastAsia="ar-SA"/>
              </w:rPr>
            </w:pPr>
            <w:r>
              <w:rPr>
                <w:lang w:eastAsia="ar-SA"/>
              </w:rPr>
              <w:t>International Telecommunications Union</w:t>
            </w:r>
          </w:p>
        </w:tc>
      </w:tr>
      <w:tr w:rsidR="00BC097A" w14:paraId="27E77E36" w14:textId="77777777">
        <w:tc>
          <w:tcPr>
            <w:tcW w:w="1458" w:type="dxa"/>
          </w:tcPr>
          <w:p w14:paraId="3A1E1351" w14:textId="77777777" w:rsidR="00BC097A" w:rsidRDefault="00BC097A">
            <w:pPr>
              <w:snapToGrid w:val="0"/>
              <w:spacing w:before="120" w:after="120"/>
              <w:rPr>
                <w:lang w:eastAsia="ar-SA"/>
              </w:rPr>
            </w:pPr>
            <w:r>
              <w:rPr>
                <w:lang w:eastAsia="ar-SA"/>
              </w:rPr>
              <w:lastRenderedPageBreak/>
              <w:t>ITU-T</w:t>
            </w:r>
          </w:p>
        </w:tc>
        <w:tc>
          <w:tcPr>
            <w:tcW w:w="7740" w:type="dxa"/>
          </w:tcPr>
          <w:p w14:paraId="2ED7CD30"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4C69E890" w14:textId="77777777">
        <w:tc>
          <w:tcPr>
            <w:tcW w:w="1458" w:type="dxa"/>
          </w:tcPr>
          <w:p w14:paraId="76E193F0" w14:textId="77777777" w:rsidR="00BC097A" w:rsidRDefault="00BC097A">
            <w:pPr>
              <w:snapToGrid w:val="0"/>
              <w:spacing w:before="120" w:after="120"/>
              <w:rPr>
                <w:lang w:eastAsia="ar-SA"/>
              </w:rPr>
            </w:pPr>
            <w:r>
              <w:rPr>
                <w:lang w:eastAsia="ar-SA"/>
              </w:rPr>
              <w:t>NARA</w:t>
            </w:r>
          </w:p>
        </w:tc>
        <w:tc>
          <w:tcPr>
            <w:tcW w:w="7740" w:type="dxa"/>
          </w:tcPr>
          <w:p w14:paraId="46F5527A"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083AD6AC" w14:textId="77777777">
        <w:tc>
          <w:tcPr>
            <w:tcW w:w="1458" w:type="dxa"/>
          </w:tcPr>
          <w:p w14:paraId="160BB8C7" w14:textId="77777777" w:rsidR="00BC097A" w:rsidRDefault="00BC097A">
            <w:pPr>
              <w:snapToGrid w:val="0"/>
              <w:spacing w:before="120" w:after="120"/>
              <w:rPr>
                <w:lang w:eastAsia="ar-SA"/>
              </w:rPr>
            </w:pPr>
            <w:r>
              <w:rPr>
                <w:lang w:eastAsia="ar-SA"/>
              </w:rPr>
              <w:t>NIST</w:t>
            </w:r>
          </w:p>
        </w:tc>
        <w:tc>
          <w:tcPr>
            <w:tcW w:w="7740" w:type="dxa"/>
          </w:tcPr>
          <w:p w14:paraId="5ABC6350" w14:textId="77777777" w:rsidR="00BC097A" w:rsidRDefault="00BC097A">
            <w:pPr>
              <w:snapToGrid w:val="0"/>
              <w:spacing w:before="120" w:after="120"/>
              <w:rPr>
                <w:lang w:eastAsia="ar-SA"/>
              </w:rPr>
            </w:pPr>
            <w:r>
              <w:rPr>
                <w:lang w:eastAsia="ar-SA"/>
              </w:rPr>
              <w:t>National Institute of Standards and Technology</w:t>
            </w:r>
          </w:p>
        </w:tc>
      </w:tr>
      <w:tr w:rsidR="00BC097A" w14:paraId="7B7560D5" w14:textId="77777777">
        <w:tc>
          <w:tcPr>
            <w:tcW w:w="1458" w:type="dxa"/>
          </w:tcPr>
          <w:p w14:paraId="544A3975" w14:textId="77777777" w:rsidR="00BC097A" w:rsidRDefault="00BC097A">
            <w:pPr>
              <w:snapToGrid w:val="0"/>
              <w:spacing w:before="120" w:after="120"/>
              <w:rPr>
                <w:lang w:eastAsia="ar-SA"/>
              </w:rPr>
            </w:pPr>
            <w:r>
              <w:rPr>
                <w:lang w:eastAsia="ar-SA"/>
              </w:rPr>
              <w:t>NSA</w:t>
            </w:r>
          </w:p>
        </w:tc>
        <w:tc>
          <w:tcPr>
            <w:tcW w:w="7740" w:type="dxa"/>
          </w:tcPr>
          <w:p w14:paraId="3E8B2774" w14:textId="77777777" w:rsidR="00BC097A" w:rsidRDefault="00BC097A">
            <w:pPr>
              <w:snapToGrid w:val="0"/>
              <w:spacing w:before="120" w:after="120"/>
              <w:rPr>
                <w:lang w:eastAsia="ar-SA"/>
              </w:rPr>
            </w:pPr>
            <w:r>
              <w:rPr>
                <w:lang w:eastAsia="ar-SA"/>
              </w:rPr>
              <w:t>National Security Agency</w:t>
            </w:r>
          </w:p>
        </w:tc>
      </w:tr>
      <w:tr w:rsidR="00BC097A" w14:paraId="0E5BA5E1" w14:textId="77777777">
        <w:tc>
          <w:tcPr>
            <w:tcW w:w="1458" w:type="dxa"/>
          </w:tcPr>
          <w:p w14:paraId="6110C775" w14:textId="77777777" w:rsidR="00BC097A" w:rsidRDefault="00BC097A">
            <w:pPr>
              <w:snapToGrid w:val="0"/>
              <w:spacing w:before="120" w:after="120"/>
              <w:rPr>
                <w:lang w:eastAsia="ar-SA"/>
              </w:rPr>
            </w:pPr>
            <w:r>
              <w:rPr>
                <w:lang w:eastAsia="ar-SA"/>
              </w:rPr>
              <w:t>NSTISSI</w:t>
            </w:r>
          </w:p>
        </w:tc>
        <w:tc>
          <w:tcPr>
            <w:tcW w:w="7740" w:type="dxa"/>
          </w:tcPr>
          <w:p w14:paraId="5BC0CBEA"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35B77A18" w14:textId="77777777">
        <w:tc>
          <w:tcPr>
            <w:tcW w:w="1458" w:type="dxa"/>
          </w:tcPr>
          <w:p w14:paraId="6CF7625B"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6985310C"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3B382640" w14:textId="77777777">
        <w:tc>
          <w:tcPr>
            <w:tcW w:w="1458" w:type="dxa"/>
          </w:tcPr>
          <w:p w14:paraId="5AD3B14D" w14:textId="77777777" w:rsidR="00BC097A" w:rsidRDefault="00BC097A">
            <w:pPr>
              <w:snapToGrid w:val="0"/>
              <w:spacing w:before="120" w:after="120"/>
              <w:rPr>
                <w:lang w:eastAsia="ar-SA"/>
              </w:rPr>
            </w:pPr>
            <w:r>
              <w:rPr>
                <w:lang w:eastAsia="ar-SA"/>
              </w:rPr>
              <w:t>OID</w:t>
            </w:r>
          </w:p>
        </w:tc>
        <w:tc>
          <w:tcPr>
            <w:tcW w:w="7740" w:type="dxa"/>
          </w:tcPr>
          <w:p w14:paraId="0645B4DD" w14:textId="77777777" w:rsidR="00BC097A" w:rsidRDefault="00BC097A">
            <w:pPr>
              <w:snapToGrid w:val="0"/>
              <w:spacing w:before="120" w:after="120"/>
              <w:rPr>
                <w:lang w:eastAsia="ar-SA"/>
              </w:rPr>
            </w:pPr>
            <w:r>
              <w:rPr>
                <w:lang w:eastAsia="ar-SA"/>
              </w:rPr>
              <w:t>Object Identifier</w:t>
            </w:r>
          </w:p>
        </w:tc>
      </w:tr>
      <w:tr w:rsidR="00BC097A" w14:paraId="314AC670" w14:textId="77777777">
        <w:tc>
          <w:tcPr>
            <w:tcW w:w="1458" w:type="dxa"/>
          </w:tcPr>
          <w:p w14:paraId="74204647" w14:textId="77777777" w:rsidR="00BC097A" w:rsidRDefault="00BC097A">
            <w:pPr>
              <w:snapToGrid w:val="0"/>
              <w:spacing w:before="120" w:after="120"/>
              <w:rPr>
                <w:lang w:eastAsia="ar-SA"/>
              </w:rPr>
            </w:pPr>
            <w:r>
              <w:rPr>
                <w:lang w:eastAsia="ar-SA"/>
              </w:rPr>
              <w:t>PIN</w:t>
            </w:r>
          </w:p>
        </w:tc>
        <w:tc>
          <w:tcPr>
            <w:tcW w:w="7740" w:type="dxa"/>
          </w:tcPr>
          <w:p w14:paraId="15351A9D" w14:textId="77777777" w:rsidR="00BC097A" w:rsidRDefault="00BC097A">
            <w:pPr>
              <w:snapToGrid w:val="0"/>
              <w:spacing w:before="120" w:after="120"/>
              <w:rPr>
                <w:lang w:eastAsia="ar-SA"/>
              </w:rPr>
            </w:pPr>
            <w:r>
              <w:rPr>
                <w:lang w:eastAsia="ar-SA"/>
              </w:rPr>
              <w:t>Personal Identification Number</w:t>
            </w:r>
          </w:p>
        </w:tc>
      </w:tr>
      <w:tr w:rsidR="00BC097A" w14:paraId="6C865850" w14:textId="77777777">
        <w:tc>
          <w:tcPr>
            <w:tcW w:w="1458" w:type="dxa"/>
          </w:tcPr>
          <w:p w14:paraId="1CAB8284" w14:textId="77777777" w:rsidR="00BC097A" w:rsidRDefault="00BC097A">
            <w:pPr>
              <w:snapToGrid w:val="0"/>
              <w:spacing w:before="120" w:after="120"/>
              <w:rPr>
                <w:lang w:eastAsia="ar-SA"/>
              </w:rPr>
            </w:pPr>
            <w:r>
              <w:rPr>
                <w:lang w:eastAsia="ar-SA"/>
              </w:rPr>
              <w:t>PIV</w:t>
            </w:r>
          </w:p>
        </w:tc>
        <w:tc>
          <w:tcPr>
            <w:tcW w:w="7740" w:type="dxa"/>
          </w:tcPr>
          <w:p w14:paraId="7ABAD4E5" w14:textId="77777777" w:rsidR="00BC097A" w:rsidRDefault="00BC097A">
            <w:pPr>
              <w:snapToGrid w:val="0"/>
              <w:spacing w:before="120" w:after="120"/>
              <w:rPr>
                <w:lang w:eastAsia="ar-SA"/>
              </w:rPr>
            </w:pPr>
            <w:r>
              <w:rPr>
                <w:lang w:eastAsia="ar-SA"/>
              </w:rPr>
              <w:t>Personal Identity Verification</w:t>
            </w:r>
          </w:p>
        </w:tc>
      </w:tr>
      <w:tr w:rsidR="00BC097A" w14:paraId="0665E66E" w14:textId="77777777">
        <w:tc>
          <w:tcPr>
            <w:tcW w:w="1458" w:type="dxa"/>
          </w:tcPr>
          <w:p w14:paraId="78F6F051" w14:textId="77777777" w:rsidR="00BC097A" w:rsidRDefault="00BC097A">
            <w:pPr>
              <w:snapToGrid w:val="0"/>
              <w:spacing w:before="120" w:after="120"/>
              <w:rPr>
                <w:lang w:eastAsia="ar-SA"/>
              </w:rPr>
            </w:pPr>
            <w:r>
              <w:rPr>
                <w:lang w:eastAsia="ar-SA"/>
              </w:rPr>
              <w:t>PKCS</w:t>
            </w:r>
          </w:p>
        </w:tc>
        <w:tc>
          <w:tcPr>
            <w:tcW w:w="7740" w:type="dxa"/>
          </w:tcPr>
          <w:p w14:paraId="346E4BFD" w14:textId="77777777" w:rsidR="00BC097A" w:rsidRDefault="00BC097A">
            <w:pPr>
              <w:snapToGrid w:val="0"/>
              <w:spacing w:before="120" w:after="120"/>
              <w:rPr>
                <w:lang w:eastAsia="ar-SA"/>
              </w:rPr>
            </w:pPr>
            <w:r>
              <w:rPr>
                <w:lang w:eastAsia="ar-SA"/>
              </w:rPr>
              <w:t>Public Key Cryptography Standards</w:t>
            </w:r>
          </w:p>
        </w:tc>
      </w:tr>
      <w:tr w:rsidR="00BC097A" w14:paraId="0DE2DCB5" w14:textId="77777777">
        <w:tc>
          <w:tcPr>
            <w:tcW w:w="1458" w:type="dxa"/>
          </w:tcPr>
          <w:p w14:paraId="0E45C24F" w14:textId="77777777" w:rsidR="00BC097A" w:rsidRDefault="00BC097A">
            <w:pPr>
              <w:snapToGrid w:val="0"/>
              <w:spacing w:before="120" w:after="120"/>
              <w:rPr>
                <w:lang w:eastAsia="ar-SA"/>
              </w:rPr>
            </w:pPr>
            <w:r>
              <w:rPr>
                <w:lang w:eastAsia="ar-SA"/>
              </w:rPr>
              <w:t>PKI</w:t>
            </w:r>
          </w:p>
        </w:tc>
        <w:tc>
          <w:tcPr>
            <w:tcW w:w="7740" w:type="dxa"/>
          </w:tcPr>
          <w:p w14:paraId="253C1AF5" w14:textId="77777777" w:rsidR="00BC097A" w:rsidRDefault="00BC097A">
            <w:pPr>
              <w:snapToGrid w:val="0"/>
              <w:spacing w:before="120" w:after="120"/>
              <w:rPr>
                <w:lang w:eastAsia="ar-SA"/>
              </w:rPr>
            </w:pPr>
            <w:r>
              <w:rPr>
                <w:lang w:eastAsia="ar-SA"/>
              </w:rPr>
              <w:t>Public Key Infrastructure</w:t>
            </w:r>
          </w:p>
        </w:tc>
      </w:tr>
      <w:tr w:rsidR="00BC097A" w14:paraId="5F21929C" w14:textId="77777777">
        <w:tc>
          <w:tcPr>
            <w:tcW w:w="1458" w:type="dxa"/>
          </w:tcPr>
          <w:p w14:paraId="5339CBF7" w14:textId="77777777" w:rsidR="00BC097A" w:rsidRDefault="00BC097A">
            <w:pPr>
              <w:snapToGrid w:val="0"/>
              <w:spacing w:before="120" w:after="120"/>
              <w:rPr>
                <w:lang w:eastAsia="ar-SA"/>
              </w:rPr>
            </w:pPr>
            <w:r>
              <w:rPr>
                <w:lang w:eastAsia="ar-SA"/>
              </w:rPr>
              <w:t>PKIX</w:t>
            </w:r>
          </w:p>
        </w:tc>
        <w:tc>
          <w:tcPr>
            <w:tcW w:w="7740" w:type="dxa"/>
          </w:tcPr>
          <w:p w14:paraId="6B52B61E" w14:textId="77777777" w:rsidR="00BC097A" w:rsidRDefault="00BC097A">
            <w:pPr>
              <w:snapToGrid w:val="0"/>
              <w:spacing w:before="120" w:after="120"/>
              <w:rPr>
                <w:lang w:eastAsia="ar-SA"/>
              </w:rPr>
            </w:pPr>
            <w:r>
              <w:rPr>
                <w:lang w:eastAsia="ar-SA"/>
              </w:rPr>
              <w:t>Public Key Infrastructure X.509</w:t>
            </w:r>
          </w:p>
        </w:tc>
      </w:tr>
      <w:tr w:rsidR="00BC097A" w14:paraId="498A2A9C" w14:textId="77777777">
        <w:tc>
          <w:tcPr>
            <w:tcW w:w="1458" w:type="dxa"/>
          </w:tcPr>
          <w:p w14:paraId="2602524D" w14:textId="77777777" w:rsidR="00BC097A" w:rsidRDefault="00BC097A">
            <w:pPr>
              <w:snapToGrid w:val="0"/>
              <w:spacing w:before="120" w:after="120"/>
              <w:rPr>
                <w:lang w:eastAsia="ar-SA"/>
              </w:rPr>
            </w:pPr>
            <w:r>
              <w:rPr>
                <w:lang w:eastAsia="ar-SA"/>
              </w:rPr>
              <w:t>PSS</w:t>
            </w:r>
          </w:p>
        </w:tc>
        <w:tc>
          <w:tcPr>
            <w:tcW w:w="7740" w:type="dxa"/>
          </w:tcPr>
          <w:p w14:paraId="421C0F77" w14:textId="77777777" w:rsidR="00BC097A" w:rsidRDefault="00BC097A">
            <w:pPr>
              <w:snapToGrid w:val="0"/>
              <w:spacing w:before="120" w:after="120"/>
              <w:rPr>
                <w:lang w:eastAsia="ar-SA"/>
              </w:rPr>
            </w:pPr>
            <w:r>
              <w:rPr>
                <w:lang w:eastAsia="ar-SA"/>
              </w:rPr>
              <w:t>Probabilistic Signature Scheme</w:t>
            </w:r>
          </w:p>
        </w:tc>
      </w:tr>
      <w:tr w:rsidR="00BC097A" w14:paraId="154FAD12" w14:textId="77777777">
        <w:tc>
          <w:tcPr>
            <w:tcW w:w="1458" w:type="dxa"/>
          </w:tcPr>
          <w:p w14:paraId="54918F78" w14:textId="77777777" w:rsidR="00BC097A" w:rsidRDefault="00BC097A">
            <w:pPr>
              <w:snapToGrid w:val="0"/>
              <w:spacing w:before="120" w:after="120"/>
              <w:rPr>
                <w:lang w:eastAsia="ar-SA"/>
              </w:rPr>
            </w:pPr>
            <w:r>
              <w:rPr>
                <w:lang w:eastAsia="ar-SA"/>
              </w:rPr>
              <w:t>RA</w:t>
            </w:r>
          </w:p>
        </w:tc>
        <w:tc>
          <w:tcPr>
            <w:tcW w:w="7740" w:type="dxa"/>
          </w:tcPr>
          <w:p w14:paraId="6F39BE8A" w14:textId="77777777" w:rsidR="00BC097A" w:rsidRDefault="00BC097A">
            <w:pPr>
              <w:snapToGrid w:val="0"/>
              <w:spacing w:before="120" w:after="120"/>
              <w:rPr>
                <w:lang w:eastAsia="ar-SA"/>
              </w:rPr>
            </w:pPr>
            <w:r>
              <w:rPr>
                <w:lang w:eastAsia="ar-SA"/>
              </w:rPr>
              <w:t>Registration Authority</w:t>
            </w:r>
          </w:p>
        </w:tc>
      </w:tr>
      <w:tr w:rsidR="00BC097A" w14:paraId="70968D9C" w14:textId="77777777">
        <w:tc>
          <w:tcPr>
            <w:tcW w:w="1458" w:type="dxa"/>
          </w:tcPr>
          <w:p w14:paraId="2CAF4576" w14:textId="77777777" w:rsidR="00BC097A" w:rsidRDefault="00BC097A">
            <w:pPr>
              <w:snapToGrid w:val="0"/>
              <w:spacing w:before="120" w:after="120"/>
              <w:rPr>
                <w:lang w:eastAsia="ar-SA"/>
              </w:rPr>
            </w:pPr>
            <w:r>
              <w:rPr>
                <w:lang w:eastAsia="ar-SA"/>
              </w:rPr>
              <w:t>RDN</w:t>
            </w:r>
          </w:p>
        </w:tc>
        <w:tc>
          <w:tcPr>
            <w:tcW w:w="7740" w:type="dxa"/>
          </w:tcPr>
          <w:p w14:paraId="5B088300" w14:textId="77777777" w:rsidR="00BC097A" w:rsidRDefault="00BC097A">
            <w:pPr>
              <w:snapToGrid w:val="0"/>
              <w:spacing w:before="120" w:after="120"/>
              <w:rPr>
                <w:lang w:eastAsia="ar-SA"/>
              </w:rPr>
            </w:pPr>
            <w:r>
              <w:rPr>
                <w:lang w:eastAsia="ar-SA"/>
              </w:rPr>
              <w:t>Relative Distinguished Name</w:t>
            </w:r>
          </w:p>
        </w:tc>
      </w:tr>
      <w:tr w:rsidR="00BC097A" w14:paraId="18F2B5AA" w14:textId="77777777">
        <w:tc>
          <w:tcPr>
            <w:tcW w:w="1458" w:type="dxa"/>
          </w:tcPr>
          <w:p w14:paraId="5AC3881D" w14:textId="77777777" w:rsidR="00BC097A" w:rsidRDefault="00BC097A">
            <w:pPr>
              <w:snapToGrid w:val="0"/>
              <w:spacing w:before="120" w:after="120"/>
              <w:rPr>
                <w:lang w:eastAsia="ar-SA"/>
              </w:rPr>
            </w:pPr>
            <w:r>
              <w:rPr>
                <w:lang w:eastAsia="ar-SA"/>
              </w:rPr>
              <w:t>RFC</w:t>
            </w:r>
          </w:p>
        </w:tc>
        <w:tc>
          <w:tcPr>
            <w:tcW w:w="7740" w:type="dxa"/>
          </w:tcPr>
          <w:p w14:paraId="1A49B6B3" w14:textId="77777777" w:rsidR="00BC097A" w:rsidRDefault="00BC097A">
            <w:pPr>
              <w:snapToGrid w:val="0"/>
              <w:spacing w:before="120" w:after="120"/>
              <w:rPr>
                <w:lang w:eastAsia="ar-SA"/>
              </w:rPr>
            </w:pPr>
            <w:r>
              <w:rPr>
                <w:lang w:eastAsia="ar-SA"/>
              </w:rPr>
              <w:t>Request For Comments</w:t>
            </w:r>
          </w:p>
        </w:tc>
      </w:tr>
      <w:tr w:rsidR="00BC097A" w14:paraId="7905F88D" w14:textId="77777777">
        <w:tc>
          <w:tcPr>
            <w:tcW w:w="1458" w:type="dxa"/>
          </w:tcPr>
          <w:p w14:paraId="322FFCEC" w14:textId="77777777" w:rsidR="00BC097A" w:rsidRDefault="00BC097A">
            <w:pPr>
              <w:snapToGrid w:val="0"/>
              <w:spacing w:before="120" w:after="120"/>
              <w:rPr>
                <w:lang w:eastAsia="ar-SA"/>
              </w:rPr>
            </w:pPr>
            <w:r>
              <w:rPr>
                <w:lang w:eastAsia="ar-SA"/>
              </w:rPr>
              <w:t>RSA</w:t>
            </w:r>
          </w:p>
        </w:tc>
        <w:tc>
          <w:tcPr>
            <w:tcW w:w="7740" w:type="dxa"/>
          </w:tcPr>
          <w:p w14:paraId="7606AC1E" w14:textId="77777777" w:rsidR="00BC097A" w:rsidRDefault="00BC097A">
            <w:pPr>
              <w:snapToGrid w:val="0"/>
              <w:spacing w:before="120" w:after="120"/>
              <w:rPr>
                <w:lang w:eastAsia="ar-SA"/>
              </w:rPr>
            </w:pPr>
            <w:r>
              <w:rPr>
                <w:lang w:eastAsia="ar-SA"/>
              </w:rPr>
              <w:t>Rivest-Shamir-Adleman (encryption algorithm)</w:t>
            </w:r>
          </w:p>
        </w:tc>
      </w:tr>
      <w:tr w:rsidR="00BC097A" w14:paraId="0C0C160E" w14:textId="77777777">
        <w:tc>
          <w:tcPr>
            <w:tcW w:w="1458" w:type="dxa"/>
          </w:tcPr>
          <w:p w14:paraId="751D2A96" w14:textId="77777777" w:rsidR="00BC097A" w:rsidRDefault="00BC097A">
            <w:pPr>
              <w:snapToGrid w:val="0"/>
              <w:spacing w:before="120" w:after="120"/>
              <w:rPr>
                <w:lang w:eastAsia="ar-SA"/>
              </w:rPr>
            </w:pPr>
            <w:r>
              <w:rPr>
                <w:lang w:eastAsia="ar-SA"/>
              </w:rPr>
              <w:t>RSASSA</w:t>
            </w:r>
          </w:p>
        </w:tc>
        <w:tc>
          <w:tcPr>
            <w:tcW w:w="7740" w:type="dxa"/>
          </w:tcPr>
          <w:p w14:paraId="7AF7B5F3" w14:textId="77777777" w:rsidR="00BC097A" w:rsidRDefault="00BC097A">
            <w:pPr>
              <w:snapToGrid w:val="0"/>
              <w:spacing w:before="120" w:after="120"/>
              <w:rPr>
                <w:lang w:eastAsia="ar-SA"/>
              </w:rPr>
            </w:pPr>
            <w:r>
              <w:rPr>
                <w:lang w:eastAsia="ar-SA"/>
              </w:rPr>
              <w:t>RSA Signature Scheme with Appendix</w:t>
            </w:r>
          </w:p>
        </w:tc>
      </w:tr>
      <w:tr w:rsidR="00BC097A" w14:paraId="6DC7FCE6" w14:textId="77777777">
        <w:tc>
          <w:tcPr>
            <w:tcW w:w="1458" w:type="dxa"/>
          </w:tcPr>
          <w:p w14:paraId="46B6C46B" w14:textId="77777777" w:rsidR="00BC097A" w:rsidRDefault="00BC097A">
            <w:pPr>
              <w:snapToGrid w:val="0"/>
              <w:spacing w:before="120" w:after="120"/>
              <w:rPr>
                <w:lang w:eastAsia="ar-SA"/>
              </w:rPr>
            </w:pPr>
            <w:r>
              <w:rPr>
                <w:lang w:eastAsia="ar-SA"/>
              </w:rPr>
              <w:t>SHA</w:t>
            </w:r>
          </w:p>
        </w:tc>
        <w:tc>
          <w:tcPr>
            <w:tcW w:w="7740" w:type="dxa"/>
          </w:tcPr>
          <w:p w14:paraId="6C9A1296" w14:textId="77777777" w:rsidR="00BC097A" w:rsidRDefault="00BC097A">
            <w:pPr>
              <w:snapToGrid w:val="0"/>
              <w:spacing w:before="120" w:after="120"/>
              <w:rPr>
                <w:lang w:eastAsia="ar-SA"/>
              </w:rPr>
            </w:pPr>
            <w:r>
              <w:rPr>
                <w:lang w:eastAsia="ar-SA"/>
              </w:rPr>
              <w:t>Secure Hash Algorithm</w:t>
            </w:r>
          </w:p>
        </w:tc>
      </w:tr>
      <w:tr w:rsidR="00BC097A" w14:paraId="0CBF17C1" w14:textId="77777777">
        <w:tc>
          <w:tcPr>
            <w:tcW w:w="1458" w:type="dxa"/>
          </w:tcPr>
          <w:p w14:paraId="2C3DFFDD" w14:textId="77777777" w:rsidR="00BC097A" w:rsidRDefault="00BC097A">
            <w:pPr>
              <w:snapToGrid w:val="0"/>
              <w:spacing w:before="120" w:after="120"/>
              <w:rPr>
                <w:lang w:eastAsia="ar-SA"/>
              </w:rPr>
            </w:pPr>
            <w:r>
              <w:rPr>
                <w:lang w:eastAsia="ar-SA"/>
              </w:rPr>
              <w:t>S/MIME</w:t>
            </w:r>
          </w:p>
        </w:tc>
        <w:tc>
          <w:tcPr>
            <w:tcW w:w="7740" w:type="dxa"/>
          </w:tcPr>
          <w:p w14:paraId="618D81F2" w14:textId="77777777" w:rsidR="00BC097A" w:rsidRDefault="00BC097A">
            <w:pPr>
              <w:snapToGrid w:val="0"/>
              <w:spacing w:before="120" w:after="120"/>
              <w:rPr>
                <w:lang w:eastAsia="ar-SA"/>
              </w:rPr>
            </w:pPr>
            <w:r>
              <w:rPr>
                <w:lang w:eastAsia="ar-SA"/>
              </w:rPr>
              <w:t>Secure/Multipurpose Internet Mail Extensions</w:t>
            </w:r>
          </w:p>
        </w:tc>
      </w:tr>
      <w:tr w:rsidR="00BC097A" w14:paraId="7F3F27D6" w14:textId="77777777">
        <w:tc>
          <w:tcPr>
            <w:tcW w:w="1458" w:type="dxa"/>
          </w:tcPr>
          <w:p w14:paraId="19FEFDBD" w14:textId="77777777" w:rsidR="00BC097A" w:rsidRDefault="00BC097A">
            <w:pPr>
              <w:snapToGrid w:val="0"/>
              <w:spacing w:before="120" w:after="120"/>
              <w:rPr>
                <w:lang w:eastAsia="ar-SA"/>
              </w:rPr>
            </w:pPr>
            <w:r>
              <w:rPr>
                <w:lang w:eastAsia="ar-SA"/>
              </w:rPr>
              <w:t>SP</w:t>
            </w:r>
          </w:p>
        </w:tc>
        <w:tc>
          <w:tcPr>
            <w:tcW w:w="7740" w:type="dxa"/>
          </w:tcPr>
          <w:p w14:paraId="6658FF18" w14:textId="77777777" w:rsidR="00BC097A" w:rsidRDefault="00BC097A">
            <w:pPr>
              <w:snapToGrid w:val="0"/>
              <w:spacing w:before="120" w:after="120"/>
              <w:rPr>
                <w:lang w:eastAsia="ar-SA"/>
              </w:rPr>
            </w:pPr>
            <w:r>
              <w:rPr>
                <w:lang w:eastAsia="ar-SA"/>
              </w:rPr>
              <w:t>Special Publication</w:t>
            </w:r>
          </w:p>
        </w:tc>
      </w:tr>
      <w:tr w:rsidR="00BC097A" w14:paraId="38D9D0DE" w14:textId="77777777">
        <w:tc>
          <w:tcPr>
            <w:tcW w:w="1458" w:type="dxa"/>
          </w:tcPr>
          <w:p w14:paraId="34E84111" w14:textId="77777777" w:rsidR="00BC097A" w:rsidRDefault="00BC097A">
            <w:pPr>
              <w:snapToGrid w:val="0"/>
              <w:spacing w:before="120" w:after="120"/>
              <w:rPr>
                <w:lang w:eastAsia="ar-SA"/>
              </w:rPr>
            </w:pPr>
            <w:r>
              <w:rPr>
                <w:lang w:eastAsia="ar-SA"/>
              </w:rPr>
              <w:t>SSL</w:t>
            </w:r>
          </w:p>
        </w:tc>
        <w:tc>
          <w:tcPr>
            <w:tcW w:w="7740" w:type="dxa"/>
          </w:tcPr>
          <w:p w14:paraId="4D14FA79" w14:textId="77777777" w:rsidR="00BC097A" w:rsidRDefault="00BC097A">
            <w:pPr>
              <w:snapToGrid w:val="0"/>
              <w:spacing w:before="120" w:after="120"/>
              <w:rPr>
                <w:lang w:eastAsia="ar-SA"/>
              </w:rPr>
            </w:pPr>
            <w:r>
              <w:rPr>
                <w:lang w:eastAsia="ar-SA"/>
              </w:rPr>
              <w:t>Secure Sockets Layer</w:t>
            </w:r>
          </w:p>
        </w:tc>
      </w:tr>
      <w:tr w:rsidR="001608CB" w14:paraId="519278E6" w14:textId="77777777">
        <w:trPr>
          <w:trHeight w:val="516"/>
        </w:trPr>
        <w:tc>
          <w:tcPr>
            <w:tcW w:w="1458" w:type="dxa"/>
          </w:tcPr>
          <w:p w14:paraId="172EB77B" w14:textId="77777777" w:rsidR="001608CB" w:rsidRDefault="001608CB">
            <w:pPr>
              <w:snapToGrid w:val="0"/>
              <w:spacing w:before="120" w:after="120"/>
              <w:ind w:right="-288"/>
              <w:rPr>
                <w:lang w:eastAsia="ar-SA"/>
              </w:rPr>
            </w:pPr>
            <w:r>
              <w:rPr>
                <w:lang w:eastAsia="ar-SA"/>
              </w:rPr>
              <w:t>SSP-REP</w:t>
            </w:r>
          </w:p>
        </w:tc>
        <w:tc>
          <w:tcPr>
            <w:tcW w:w="7740" w:type="dxa"/>
          </w:tcPr>
          <w:p w14:paraId="7641B38F"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4FE31164" w14:textId="77777777">
        <w:trPr>
          <w:trHeight w:val="516"/>
        </w:trPr>
        <w:tc>
          <w:tcPr>
            <w:tcW w:w="1458" w:type="dxa"/>
          </w:tcPr>
          <w:p w14:paraId="7B34E472" w14:textId="77777777" w:rsidR="00BE64D0" w:rsidRDefault="00BE64D0">
            <w:pPr>
              <w:snapToGrid w:val="0"/>
              <w:spacing w:before="120" w:after="120"/>
              <w:ind w:right="-288"/>
              <w:rPr>
                <w:lang w:eastAsia="ar-SA"/>
              </w:rPr>
            </w:pPr>
            <w:r>
              <w:rPr>
                <w:lang w:eastAsia="ar-SA"/>
              </w:rPr>
              <w:t>TSA</w:t>
            </w:r>
          </w:p>
        </w:tc>
        <w:tc>
          <w:tcPr>
            <w:tcW w:w="7740" w:type="dxa"/>
          </w:tcPr>
          <w:p w14:paraId="372CE1E6"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6606F3AE" w14:textId="77777777">
        <w:trPr>
          <w:trHeight w:val="516"/>
        </w:trPr>
        <w:tc>
          <w:tcPr>
            <w:tcW w:w="1458" w:type="dxa"/>
          </w:tcPr>
          <w:p w14:paraId="551F0530" w14:textId="77777777" w:rsidR="00BC097A" w:rsidRDefault="00BC097A">
            <w:pPr>
              <w:snapToGrid w:val="0"/>
              <w:spacing w:before="120" w:after="120"/>
              <w:ind w:right="-288"/>
              <w:rPr>
                <w:lang w:eastAsia="ar-SA"/>
              </w:rPr>
            </w:pPr>
            <w:r>
              <w:rPr>
                <w:lang w:eastAsia="ar-SA"/>
              </w:rPr>
              <w:lastRenderedPageBreak/>
              <w:t>UPS</w:t>
            </w:r>
          </w:p>
        </w:tc>
        <w:tc>
          <w:tcPr>
            <w:tcW w:w="7740" w:type="dxa"/>
          </w:tcPr>
          <w:p w14:paraId="2216F6CE" w14:textId="77777777" w:rsidR="00BC097A" w:rsidRDefault="00BC097A">
            <w:pPr>
              <w:snapToGrid w:val="0"/>
              <w:spacing w:before="120" w:after="120"/>
              <w:rPr>
                <w:lang w:eastAsia="ar-SA"/>
              </w:rPr>
            </w:pPr>
            <w:r>
              <w:rPr>
                <w:lang w:eastAsia="ar-SA"/>
              </w:rPr>
              <w:t>Uninterrupted Power Supply</w:t>
            </w:r>
          </w:p>
        </w:tc>
      </w:tr>
      <w:tr w:rsidR="00BC097A" w14:paraId="2668864A" w14:textId="77777777">
        <w:tc>
          <w:tcPr>
            <w:tcW w:w="1458" w:type="dxa"/>
          </w:tcPr>
          <w:p w14:paraId="33BF58EA" w14:textId="77777777" w:rsidR="00BC097A" w:rsidRDefault="00BC097A">
            <w:pPr>
              <w:snapToGrid w:val="0"/>
              <w:spacing w:before="120" w:after="120"/>
              <w:rPr>
                <w:lang w:eastAsia="ar-SA"/>
              </w:rPr>
            </w:pPr>
            <w:r>
              <w:rPr>
                <w:lang w:eastAsia="ar-SA"/>
              </w:rPr>
              <w:t>URL</w:t>
            </w:r>
          </w:p>
        </w:tc>
        <w:tc>
          <w:tcPr>
            <w:tcW w:w="7740" w:type="dxa"/>
          </w:tcPr>
          <w:p w14:paraId="4EC2E8C4" w14:textId="77777777" w:rsidR="00BC097A" w:rsidRDefault="00BC097A">
            <w:pPr>
              <w:snapToGrid w:val="0"/>
              <w:spacing w:before="120" w:after="120"/>
              <w:rPr>
                <w:lang w:eastAsia="ar-SA"/>
              </w:rPr>
            </w:pPr>
            <w:r>
              <w:rPr>
                <w:lang w:eastAsia="ar-SA"/>
              </w:rPr>
              <w:t>Uniform Resource Locator</w:t>
            </w:r>
          </w:p>
        </w:tc>
      </w:tr>
      <w:tr w:rsidR="00BC097A" w14:paraId="01F74703" w14:textId="77777777">
        <w:tc>
          <w:tcPr>
            <w:tcW w:w="1458" w:type="dxa"/>
          </w:tcPr>
          <w:p w14:paraId="12F48B9E" w14:textId="77777777" w:rsidR="00BC097A" w:rsidRDefault="00BC097A">
            <w:pPr>
              <w:snapToGrid w:val="0"/>
              <w:spacing w:before="120" w:after="120"/>
              <w:rPr>
                <w:lang w:eastAsia="ar-SA"/>
              </w:rPr>
            </w:pPr>
            <w:r>
              <w:rPr>
                <w:lang w:eastAsia="ar-SA"/>
              </w:rPr>
              <w:t>U.S.C.</w:t>
            </w:r>
          </w:p>
        </w:tc>
        <w:tc>
          <w:tcPr>
            <w:tcW w:w="7740" w:type="dxa"/>
          </w:tcPr>
          <w:p w14:paraId="4A9CF1DB" w14:textId="77777777" w:rsidR="00BC097A" w:rsidRDefault="00BC097A">
            <w:pPr>
              <w:snapToGrid w:val="0"/>
              <w:spacing w:before="120" w:after="120"/>
              <w:rPr>
                <w:lang w:eastAsia="ar-SA"/>
              </w:rPr>
            </w:pPr>
            <w:r>
              <w:rPr>
                <w:lang w:eastAsia="ar-SA"/>
              </w:rPr>
              <w:t>United States Code</w:t>
            </w:r>
          </w:p>
        </w:tc>
      </w:tr>
      <w:tr w:rsidR="00BC097A" w14:paraId="4B443421" w14:textId="77777777">
        <w:tc>
          <w:tcPr>
            <w:tcW w:w="1458" w:type="dxa"/>
          </w:tcPr>
          <w:p w14:paraId="066BF983" w14:textId="77777777" w:rsidR="00BC097A" w:rsidRDefault="00650CF4">
            <w:pPr>
              <w:snapToGrid w:val="0"/>
              <w:spacing w:before="120" w:after="120"/>
              <w:rPr>
                <w:lang w:eastAsia="ar-SA"/>
              </w:rPr>
            </w:pPr>
            <w:r>
              <w:rPr>
                <w:lang w:eastAsia="ar-SA"/>
              </w:rPr>
              <w:t>UUID</w:t>
            </w:r>
          </w:p>
        </w:tc>
        <w:tc>
          <w:tcPr>
            <w:tcW w:w="7740" w:type="dxa"/>
          </w:tcPr>
          <w:p w14:paraId="774FCBA3" w14:textId="77777777" w:rsidR="00BC097A" w:rsidRDefault="00650CF4">
            <w:pPr>
              <w:snapToGrid w:val="0"/>
              <w:spacing w:before="120" w:after="120"/>
              <w:rPr>
                <w:lang w:eastAsia="ar-SA"/>
              </w:rPr>
            </w:pPr>
            <w:r>
              <w:rPr>
                <w:lang w:eastAsia="ar-SA"/>
              </w:rPr>
              <w:t>Universal Unique Identifier</w:t>
            </w:r>
          </w:p>
        </w:tc>
      </w:tr>
      <w:tr w:rsidR="00650CF4" w14:paraId="0838FDB6" w14:textId="77777777">
        <w:tc>
          <w:tcPr>
            <w:tcW w:w="1458" w:type="dxa"/>
          </w:tcPr>
          <w:p w14:paraId="1290BB38" w14:textId="77777777" w:rsidR="00650CF4" w:rsidRDefault="00650CF4">
            <w:pPr>
              <w:snapToGrid w:val="0"/>
              <w:spacing w:before="120" w:after="120"/>
              <w:rPr>
                <w:lang w:eastAsia="ar-SA"/>
              </w:rPr>
            </w:pPr>
            <w:r>
              <w:rPr>
                <w:lang w:eastAsia="ar-SA"/>
              </w:rPr>
              <w:t>WWW</w:t>
            </w:r>
          </w:p>
        </w:tc>
        <w:tc>
          <w:tcPr>
            <w:tcW w:w="7740" w:type="dxa"/>
          </w:tcPr>
          <w:p w14:paraId="556B1607" w14:textId="77777777" w:rsidR="0060080C" w:rsidRDefault="00650CF4">
            <w:pPr>
              <w:snapToGrid w:val="0"/>
              <w:spacing w:before="120" w:after="120"/>
              <w:rPr>
                <w:lang w:eastAsia="ar-SA"/>
              </w:rPr>
            </w:pPr>
            <w:r>
              <w:rPr>
                <w:lang w:eastAsia="ar-SA"/>
              </w:rPr>
              <w:t>World Wide Web</w:t>
            </w:r>
          </w:p>
        </w:tc>
      </w:tr>
    </w:tbl>
    <w:p w14:paraId="0D69E991" w14:textId="77777777" w:rsidR="003B6713" w:rsidRDefault="003B6713" w:rsidP="003B6713">
      <w:pPr>
        <w:pStyle w:val="Heading1"/>
        <w:numPr>
          <w:ilvl w:val="0"/>
          <w:numId w:val="0"/>
        </w:numPr>
        <w:tabs>
          <w:tab w:val="left" w:pos="540"/>
        </w:tabs>
        <w:spacing w:before="600"/>
        <w:ind w:left="540"/>
        <w:rPr>
          <w:lang w:eastAsia="ar-SA"/>
        </w:rPr>
      </w:pPr>
      <w:bookmarkStart w:id="617" w:name="_Toc280344011"/>
    </w:p>
    <w:p w14:paraId="333206DD"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18" w:name="_Toc343593899"/>
      <w:r w:rsidR="00BC097A">
        <w:rPr>
          <w:lang w:eastAsia="ar-SA"/>
        </w:rPr>
        <w:lastRenderedPageBreak/>
        <w:t>Glossary</w:t>
      </w:r>
      <w:bookmarkEnd w:id="617"/>
      <w:bookmarkEnd w:id="618"/>
    </w:p>
    <w:tbl>
      <w:tblPr>
        <w:tblW w:w="9818" w:type="dxa"/>
        <w:tblLayout w:type="fixed"/>
        <w:tblLook w:val="0000" w:firstRow="0" w:lastRow="0" w:firstColumn="0" w:lastColumn="0" w:noHBand="0" w:noVBand="0"/>
      </w:tblPr>
      <w:tblGrid>
        <w:gridCol w:w="2943"/>
        <w:gridCol w:w="6875"/>
      </w:tblGrid>
      <w:tr w:rsidR="00BC097A" w14:paraId="755FB21B" w14:textId="77777777" w:rsidTr="002701C6">
        <w:tc>
          <w:tcPr>
            <w:tcW w:w="2943" w:type="dxa"/>
          </w:tcPr>
          <w:p w14:paraId="213E260D" w14:textId="77777777" w:rsidR="00BC097A" w:rsidRDefault="00BC097A">
            <w:pPr>
              <w:snapToGrid w:val="0"/>
              <w:rPr>
                <w:lang w:eastAsia="ar-SA"/>
              </w:rPr>
            </w:pPr>
            <w:r>
              <w:rPr>
                <w:lang w:eastAsia="ar-SA"/>
              </w:rPr>
              <w:t>Access</w:t>
            </w:r>
          </w:p>
        </w:tc>
        <w:tc>
          <w:tcPr>
            <w:tcW w:w="6875" w:type="dxa"/>
          </w:tcPr>
          <w:p w14:paraId="68468B6D" w14:textId="77777777" w:rsidR="00BC097A" w:rsidRDefault="00BC097A">
            <w:pPr>
              <w:snapToGrid w:val="0"/>
              <w:rPr>
                <w:lang w:eastAsia="ar-SA"/>
              </w:rPr>
            </w:pPr>
            <w:r>
              <w:rPr>
                <w:lang w:eastAsia="ar-SA"/>
              </w:rPr>
              <w:t>Ability to make use of any information system (IS) resource. [NS4009]</w:t>
            </w:r>
          </w:p>
        </w:tc>
      </w:tr>
      <w:tr w:rsidR="00BC097A" w14:paraId="09415DAC" w14:textId="77777777" w:rsidTr="002701C6">
        <w:tc>
          <w:tcPr>
            <w:tcW w:w="2943" w:type="dxa"/>
          </w:tcPr>
          <w:p w14:paraId="7340AA05" w14:textId="77777777" w:rsidR="00BC097A" w:rsidRDefault="00BC097A">
            <w:pPr>
              <w:snapToGrid w:val="0"/>
              <w:rPr>
                <w:lang w:eastAsia="ar-SA"/>
              </w:rPr>
            </w:pPr>
            <w:r>
              <w:rPr>
                <w:lang w:eastAsia="ar-SA"/>
              </w:rPr>
              <w:t>Access Control</w:t>
            </w:r>
          </w:p>
        </w:tc>
        <w:tc>
          <w:tcPr>
            <w:tcW w:w="6875" w:type="dxa"/>
          </w:tcPr>
          <w:p w14:paraId="12C77788"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58FC0052" w14:textId="77777777" w:rsidTr="002701C6">
        <w:tc>
          <w:tcPr>
            <w:tcW w:w="2943" w:type="dxa"/>
          </w:tcPr>
          <w:p w14:paraId="2BB34AFB" w14:textId="77777777" w:rsidR="00BC097A" w:rsidRDefault="00BC097A">
            <w:pPr>
              <w:snapToGrid w:val="0"/>
              <w:rPr>
                <w:lang w:eastAsia="ar-SA"/>
              </w:rPr>
            </w:pPr>
            <w:r>
              <w:rPr>
                <w:lang w:eastAsia="ar-SA"/>
              </w:rPr>
              <w:t>Accreditation</w:t>
            </w:r>
          </w:p>
        </w:tc>
        <w:tc>
          <w:tcPr>
            <w:tcW w:w="6875" w:type="dxa"/>
          </w:tcPr>
          <w:p w14:paraId="18503B34"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336F91BD" w14:textId="77777777" w:rsidTr="002701C6">
        <w:tc>
          <w:tcPr>
            <w:tcW w:w="2943" w:type="dxa"/>
          </w:tcPr>
          <w:p w14:paraId="56A5401A" w14:textId="77777777" w:rsidR="00BC097A" w:rsidRDefault="00BC097A">
            <w:pPr>
              <w:snapToGrid w:val="0"/>
              <w:rPr>
                <w:lang w:eastAsia="ar-SA"/>
              </w:rPr>
            </w:pPr>
            <w:r>
              <w:rPr>
                <w:lang w:eastAsia="ar-SA"/>
              </w:rPr>
              <w:t>Activation Data</w:t>
            </w:r>
          </w:p>
        </w:tc>
        <w:tc>
          <w:tcPr>
            <w:tcW w:w="6875" w:type="dxa"/>
          </w:tcPr>
          <w:p w14:paraId="1C98F805"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6AA17D80" w14:textId="77777777" w:rsidTr="002701C6">
        <w:tc>
          <w:tcPr>
            <w:tcW w:w="2943" w:type="dxa"/>
          </w:tcPr>
          <w:p w14:paraId="5A36C2CB" w14:textId="77777777" w:rsidR="00BC097A" w:rsidRDefault="00BC097A">
            <w:pPr>
              <w:snapToGrid w:val="0"/>
              <w:rPr>
                <w:lang w:eastAsia="ar-SA"/>
              </w:rPr>
            </w:pPr>
            <w:r>
              <w:rPr>
                <w:lang w:eastAsia="ar-SA"/>
              </w:rPr>
              <w:t>Applicant</w:t>
            </w:r>
          </w:p>
        </w:tc>
        <w:tc>
          <w:tcPr>
            <w:tcW w:w="6875" w:type="dxa"/>
          </w:tcPr>
          <w:p w14:paraId="01DBDC5D"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51469826" w14:textId="77777777" w:rsidTr="002701C6">
        <w:tc>
          <w:tcPr>
            <w:tcW w:w="2943" w:type="dxa"/>
          </w:tcPr>
          <w:p w14:paraId="50588DAA" w14:textId="77777777" w:rsidR="00BC097A" w:rsidRDefault="00BC097A">
            <w:pPr>
              <w:snapToGrid w:val="0"/>
              <w:rPr>
                <w:lang w:eastAsia="ar-SA"/>
              </w:rPr>
            </w:pPr>
            <w:r>
              <w:rPr>
                <w:lang w:eastAsia="ar-SA"/>
              </w:rPr>
              <w:t>Archive</w:t>
            </w:r>
          </w:p>
        </w:tc>
        <w:tc>
          <w:tcPr>
            <w:tcW w:w="6875" w:type="dxa"/>
          </w:tcPr>
          <w:p w14:paraId="703F8E64" w14:textId="77777777" w:rsidR="00BC097A" w:rsidRDefault="00BC097A">
            <w:pPr>
              <w:snapToGrid w:val="0"/>
              <w:rPr>
                <w:lang w:eastAsia="ar-SA"/>
              </w:rPr>
            </w:pPr>
            <w:r>
              <w:rPr>
                <w:lang w:eastAsia="ar-SA"/>
              </w:rPr>
              <w:t>Long-term, physically separate storage.</w:t>
            </w:r>
          </w:p>
        </w:tc>
      </w:tr>
      <w:tr w:rsidR="00BC097A" w14:paraId="2C7BD777" w14:textId="77777777" w:rsidTr="002701C6">
        <w:tc>
          <w:tcPr>
            <w:tcW w:w="2943" w:type="dxa"/>
          </w:tcPr>
          <w:p w14:paraId="1C47D362" w14:textId="77777777" w:rsidR="00BC097A" w:rsidRDefault="00BC097A">
            <w:pPr>
              <w:snapToGrid w:val="0"/>
              <w:rPr>
                <w:lang w:eastAsia="ar-SA"/>
              </w:rPr>
            </w:pPr>
            <w:r>
              <w:rPr>
                <w:lang w:eastAsia="ar-SA"/>
              </w:rPr>
              <w:t>Attribute Authority</w:t>
            </w:r>
          </w:p>
        </w:tc>
        <w:tc>
          <w:tcPr>
            <w:tcW w:w="6875" w:type="dxa"/>
          </w:tcPr>
          <w:p w14:paraId="0A850775"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0282231D" w14:textId="77777777" w:rsidTr="002701C6">
        <w:tc>
          <w:tcPr>
            <w:tcW w:w="2943" w:type="dxa"/>
          </w:tcPr>
          <w:p w14:paraId="2605C068" w14:textId="77777777" w:rsidR="00BC097A" w:rsidRDefault="00BC097A">
            <w:pPr>
              <w:snapToGrid w:val="0"/>
              <w:rPr>
                <w:lang w:eastAsia="ar-SA"/>
              </w:rPr>
            </w:pPr>
            <w:r>
              <w:rPr>
                <w:lang w:eastAsia="ar-SA"/>
              </w:rPr>
              <w:t>Audit</w:t>
            </w:r>
          </w:p>
        </w:tc>
        <w:tc>
          <w:tcPr>
            <w:tcW w:w="6875" w:type="dxa"/>
          </w:tcPr>
          <w:p w14:paraId="45B316E5"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3FD19FBE" w14:textId="77777777" w:rsidTr="002701C6">
        <w:tc>
          <w:tcPr>
            <w:tcW w:w="2943" w:type="dxa"/>
          </w:tcPr>
          <w:p w14:paraId="5589D3CB" w14:textId="77777777" w:rsidR="00BC097A" w:rsidRDefault="00BC097A">
            <w:pPr>
              <w:snapToGrid w:val="0"/>
              <w:rPr>
                <w:lang w:eastAsia="ar-SA"/>
              </w:rPr>
            </w:pPr>
            <w:r>
              <w:rPr>
                <w:lang w:eastAsia="ar-SA"/>
              </w:rPr>
              <w:t>Audit Data</w:t>
            </w:r>
          </w:p>
        </w:tc>
        <w:tc>
          <w:tcPr>
            <w:tcW w:w="6875" w:type="dxa"/>
          </w:tcPr>
          <w:p w14:paraId="238EFECC"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56246C13" w14:textId="77777777" w:rsidTr="002701C6">
        <w:tc>
          <w:tcPr>
            <w:tcW w:w="2943" w:type="dxa"/>
          </w:tcPr>
          <w:p w14:paraId="67EA0860" w14:textId="77777777" w:rsidR="00BC097A" w:rsidRDefault="00BC097A">
            <w:pPr>
              <w:snapToGrid w:val="0"/>
              <w:rPr>
                <w:lang w:eastAsia="ar-SA"/>
              </w:rPr>
            </w:pPr>
            <w:r>
              <w:rPr>
                <w:lang w:eastAsia="ar-SA"/>
              </w:rPr>
              <w:t>Authenticate</w:t>
            </w:r>
          </w:p>
        </w:tc>
        <w:tc>
          <w:tcPr>
            <w:tcW w:w="6875" w:type="dxa"/>
          </w:tcPr>
          <w:p w14:paraId="1850283D" w14:textId="77777777" w:rsidR="00BC097A" w:rsidRDefault="00BC097A">
            <w:pPr>
              <w:snapToGrid w:val="0"/>
              <w:rPr>
                <w:lang w:eastAsia="ar-SA"/>
              </w:rPr>
            </w:pPr>
            <w:r>
              <w:rPr>
                <w:lang w:eastAsia="ar-SA"/>
              </w:rPr>
              <w:t>To confirm the identity of an entity when that identity is presented.</w:t>
            </w:r>
          </w:p>
        </w:tc>
      </w:tr>
      <w:tr w:rsidR="00BC097A" w14:paraId="0A6F7372" w14:textId="77777777" w:rsidTr="002701C6">
        <w:tc>
          <w:tcPr>
            <w:tcW w:w="2943" w:type="dxa"/>
          </w:tcPr>
          <w:p w14:paraId="4E52EC6B" w14:textId="77777777" w:rsidR="00BC097A" w:rsidRDefault="00BC097A">
            <w:pPr>
              <w:snapToGrid w:val="0"/>
              <w:rPr>
                <w:lang w:eastAsia="ar-SA"/>
              </w:rPr>
            </w:pPr>
            <w:r>
              <w:rPr>
                <w:lang w:eastAsia="ar-SA"/>
              </w:rPr>
              <w:t>Authentication</w:t>
            </w:r>
          </w:p>
        </w:tc>
        <w:tc>
          <w:tcPr>
            <w:tcW w:w="6875" w:type="dxa"/>
          </w:tcPr>
          <w:p w14:paraId="5E44A4B4"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063868CF" w14:textId="77777777" w:rsidTr="002701C6">
        <w:tc>
          <w:tcPr>
            <w:tcW w:w="2943" w:type="dxa"/>
          </w:tcPr>
          <w:p w14:paraId="70AC9F06" w14:textId="77777777" w:rsidR="00BC097A" w:rsidRDefault="00BC097A">
            <w:pPr>
              <w:snapToGrid w:val="0"/>
              <w:rPr>
                <w:lang w:eastAsia="ar-SA"/>
              </w:rPr>
            </w:pPr>
            <w:r>
              <w:rPr>
                <w:lang w:eastAsia="ar-SA"/>
              </w:rPr>
              <w:t>Backup</w:t>
            </w:r>
          </w:p>
        </w:tc>
        <w:tc>
          <w:tcPr>
            <w:tcW w:w="6875" w:type="dxa"/>
          </w:tcPr>
          <w:p w14:paraId="295D9561" w14:textId="77777777" w:rsidR="00BC097A" w:rsidRDefault="00BC097A">
            <w:pPr>
              <w:snapToGrid w:val="0"/>
              <w:rPr>
                <w:lang w:eastAsia="ar-SA"/>
              </w:rPr>
            </w:pPr>
            <w:r>
              <w:rPr>
                <w:lang w:eastAsia="ar-SA"/>
              </w:rPr>
              <w:t>Copy of files and programs made to facilitate recovery if necessary. [NS4009]</w:t>
            </w:r>
          </w:p>
        </w:tc>
      </w:tr>
      <w:tr w:rsidR="00BC097A" w14:paraId="3871662F" w14:textId="77777777" w:rsidTr="002701C6">
        <w:tc>
          <w:tcPr>
            <w:tcW w:w="2943" w:type="dxa"/>
          </w:tcPr>
          <w:p w14:paraId="3D197403" w14:textId="77777777" w:rsidR="00BC097A" w:rsidRDefault="00BC097A">
            <w:pPr>
              <w:snapToGrid w:val="0"/>
              <w:rPr>
                <w:lang w:eastAsia="ar-SA"/>
              </w:rPr>
            </w:pPr>
            <w:r>
              <w:rPr>
                <w:lang w:eastAsia="ar-SA"/>
              </w:rPr>
              <w:t>Binding</w:t>
            </w:r>
          </w:p>
        </w:tc>
        <w:tc>
          <w:tcPr>
            <w:tcW w:w="6875" w:type="dxa"/>
          </w:tcPr>
          <w:p w14:paraId="14847461" w14:textId="77777777" w:rsidR="00BC097A" w:rsidRDefault="00BC097A">
            <w:pPr>
              <w:snapToGrid w:val="0"/>
              <w:rPr>
                <w:lang w:eastAsia="ar-SA"/>
              </w:rPr>
            </w:pPr>
            <w:r>
              <w:rPr>
                <w:lang w:eastAsia="ar-SA"/>
              </w:rPr>
              <w:t>Process of associating two related elements of information. [NS4009]</w:t>
            </w:r>
          </w:p>
        </w:tc>
      </w:tr>
      <w:tr w:rsidR="00BC097A" w14:paraId="3F8AF5FA" w14:textId="77777777" w:rsidTr="002701C6">
        <w:tc>
          <w:tcPr>
            <w:tcW w:w="2943" w:type="dxa"/>
          </w:tcPr>
          <w:p w14:paraId="7169F4B5" w14:textId="77777777" w:rsidR="00BC097A" w:rsidRDefault="00BC097A">
            <w:pPr>
              <w:snapToGrid w:val="0"/>
              <w:rPr>
                <w:lang w:eastAsia="ar-SA"/>
              </w:rPr>
            </w:pPr>
            <w:r>
              <w:rPr>
                <w:lang w:eastAsia="ar-SA"/>
              </w:rPr>
              <w:lastRenderedPageBreak/>
              <w:t>Biometric</w:t>
            </w:r>
          </w:p>
        </w:tc>
        <w:tc>
          <w:tcPr>
            <w:tcW w:w="6875" w:type="dxa"/>
          </w:tcPr>
          <w:p w14:paraId="08DDC994" w14:textId="77777777" w:rsidR="00BC097A" w:rsidRDefault="00BC097A">
            <w:pPr>
              <w:snapToGrid w:val="0"/>
              <w:rPr>
                <w:lang w:eastAsia="ar-SA"/>
              </w:rPr>
            </w:pPr>
            <w:r>
              <w:rPr>
                <w:lang w:eastAsia="ar-SA"/>
              </w:rPr>
              <w:t>A physical or behavioral characteristic of a human being.</w:t>
            </w:r>
          </w:p>
        </w:tc>
      </w:tr>
      <w:tr w:rsidR="00BC097A" w14:paraId="7977F564" w14:textId="77777777" w:rsidTr="002701C6">
        <w:tc>
          <w:tcPr>
            <w:tcW w:w="2943" w:type="dxa"/>
          </w:tcPr>
          <w:p w14:paraId="510B4F09" w14:textId="77777777" w:rsidR="00BC097A" w:rsidRDefault="00BC097A">
            <w:pPr>
              <w:snapToGrid w:val="0"/>
              <w:rPr>
                <w:lang w:eastAsia="ar-SA"/>
              </w:rPr>
            </w:pPr>
            <w:r>
              <w:rPr>
                <w:lang w:eastAsia="ar-SA"/>
              </w:rPr>
              <w:t>Certificate</w:t>
            </w:r>
          </w:p>
        </w:tc>
        <w:tc>
          <w:tcPr>
            <w:tcW w:w="6875" w:type="dxa"/>
          </w:tcPr>
          <w:p w14:paraId="39E3F698"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38B4649C" w14:textId="77777777" w:rsidTr="002701C6">
        <w:tc>
          <w:tcPr>
            <w:tcW w:w="2943" w:type="dxa"/>
          </w:tcPr>
          <w:p w14:paraId="0A0DE4CF" w14:textId="77777777" w:rsidR="00BC097A" w:rsidRDefault="00BC097A">
            <w:pPr>
              <w:snapToGrid w:val="0"/>
              <w:rPr>
                <w:lang w:eastAsia="ar-SA"/>
              </w:rPr>
            </w:pPr>
            <w:r>
              <w:rPr>
                <w:lang w:eastAsia="ar-SA"/>
              </w:rPr>
              <w:t>Certification Authority (CA)</w:t>
            </w:r>
          </w:p>
        </w:tc>
        <w:tc>
          <w:tcPr>
            <w:tcW w:w="6875" w:type="dxa"/>
          </w:tcPr>
          <w:p w14:paraId="520F86D4"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7FBE2427" w14:textId="77777777" w:rsidTr="002701C6">
        <w:tc>
          <w:tcPr>
            <w:tcW w:w="2943" w:type="dxa"/>
          </w:tcPr>
          <w:p w14:paraId="7B84763B" w14:textId="77777777" w:rsidR="00BC097A" w:rsidRDefault="00BC097A">
            <w:pPr>
              <w:snapToGrid w:val="0"/>
              <w:rPr>
                <w:lang w:eastAsia="ar-SA"/>
              </w:rPr>
            </w:pPr>
            <w:r>
              <w:rPr>
                <w:lang w:eastAsia="ar-SA"/>
              </w:rPr>
              <w:t>CA Facility</w:t>
            </w:r>
          </w:p>
        </w:tc>
        <w:tc>
          <w:tcPr>
            <w:tcW w:w="6875" w:type="dxa"/>
          </w:tcPr>
          <w:p w14:paraId="23B8B32A"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0E596A99" w14:textId="77777777" w:rsidTr="002701C6">
        <w:tc>
          <w:tcPr>
            <w:tcW w:w="2943" w:type="dxa"/>
          </w:tcPr>
          <w:p w14:paraId="3C7DDA77" w14:textId="77777777" w:rsidR="00BC097A" w:rsidRDefault="00BC097A">
            <w:pPr>
              <w:snapToGrid w:val="0"/>
              <w:rPr>
                <w:lang w:eastAsia="ar-SA"/>
              </w:rPr>
            </w:pPr>
            <w:r>
              <w:rPr>
                <w:lang w:eastAsia="ar-SA"/>
              </w:rPr>
              <w:t>Certification Authority Software</w:t>
            </w:r>
          </w:p>
        </w:tc>
        <w:tc>
          <w:tcPr>
            <w:tcW w:w="6875" w:type="dxa"/>
          </w:tcPr>
          <w:p w14:paraId="4332C918"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079F1651" w14:textId="77777777" w:rsidTr="002701C6">
        <w:tc>
          <w:tcPr>
            <w:tcW w:w="2943" w:type="dxa"/>
          </w:tcPr>
          <w:p w14:paraId="175B30FF" w14:textId="77777777" w:rsidR="00BC097A" w:rsidRDefault="00BC097A">
            <w:pPr>
              <w:snapToGrid w:val="0"/>
              <w:rPr>
                <w:lang w:eastAsia="ar-SA"/>
              </w:rPr>
            </w:pPr>
            <w:r>
              <w:rPr>
                <w:lang w:eastAsia="ar-SA"/>
              </w:rPr>
              <w:t>Certificate Policy (CP)</w:t>
            </w:r>
          </w:p>
        </w:tc>
        <w:tc>
          <w:tcPr>
            <w:tcW w:w="6875" w:type="dxa"/>
          </w:tcPr>
          <w:p w14:paraId="20737012"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27F90A91" w14:textId="77777777" w:rsidTr="002701C6">
        <w:tc>
          <w:tcPr>
            <w:tcW w:w="2943" w:type="dxa"/>
          </w:tcPr>
          <w:p w14:paraId="7D27E89B" w14:textId="77777777" w:rsidR="00BC097A" w:rsidRDefault="00BC097A">
            <w:pPr>
              <w:snapToGrid w:val="0"/>
              <w:rPr>
                <w:lang w:eastAsia="ar-SA"/>
              </w:rPr>
            </w:pPr>
            <w:r>
              <w:rPr>
                <w:lang w:eastAsia="ar-SA"/>
              </w:rPr>
              <w:t>Certification Practice Statement (CPS)</w:t>
            </w:r>
          </w:p>
        </w:tc>
        <w:tc>
          <w:tcPr>
            <w:tcW w:w="6875" w:type="dxa"/>
          </w:tcPr>
          <w:p w14:paraId="7F137193"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2A392959" w14:textId="77777777" w:rsidTr="002701C6">
        <w:tc>
          <w:tcPr>
            <w:tcW w:w="2943" w:type="dxa"/>
          </w:tcPr>
          <w:p w14:paraId="18172163" w14:textId="77777777" w:rsidR="00BC097A" w:rsidRDefault="00BC097A">
            <w:pPr>
              <w:snapToGrid w:val="0"/>
              <w:rPr>
                <w:lang w:eastAsia="ar-SA"/>
              </w:rPr>
            </w:pPr>
            <w:r>
              <w:rPr>
                <w:lang w:eastAsia="ar-SA"/>
              </w:rPr>
              <w:t>Certificate-Related Information</w:t>
            </w:r>
          </w:p>
        </w:tc>
        <w:tc>
          <w:tcPr>
            <w:tcW w:w="6875" w:type="dxa"/>
          </w:tcPr>
          <w:p w14:paraId="4A689C18"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07F4A9AC" w14:textId="77777777" w:rsidTr="002701C6">
        <w:tc>
          <w:tcPr>
            <w:tcW w:w="2943" w:type="dxa"/>
          </w:tcPr>
          <w:p w14:paraId="6DF412FF" w14:textId="77777777" w:rsidR="00BC097A" w:rsidRDefault="00BC097A">
            <w:pPr>
              <w:snapToGrid w:val="0"/>
              <w:rPr>
                <w:lang w:eastAsia="ar-SA"/>
              </w:rPr>
            </w:pPr>
            <w:r>
              <w:rPr>
                <w:lang w:eastAsia="ar-SA"/>
              </w:rPr>
              <w:t>Certificate Revocation List (CRL)</w:t>
            </w:r>
          </w:p>
        </w:tc>
        <w:tc>
          <w:tcPr>
            <w:tcW w:w="6875" w:type="dxa"/>
          </w:tcPr>
          <w:p w14:paraId="4789AE68"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477E9AA8" w14:textId="77777777" w:rsidTr="002701C6">
        <w:tc>
          <w:tcPr>
            <w:tcW w:w="2943" w:type="dxa"/>
          </w:tcPr>
          <w:p w14:paraId="501DCF73" w14:textId="77777777" w:rsidR="00BC097A" w:rsidRDefault="00BC097A">
            <w:pPr>
              <w:snapToGrid w:val="0"/>
              <w:rPr>
                <w:lang w:eastAsia="ar-SA"/>
              </w:rPr>
            </w:pPr>
            <w:r>
              <w:rPr>
                <w:lang w:eastAsia="ar-SA"/>
              </w:rPr>
              <w:t>Certificate Status Server (CSS)</w:t>
            </w:r>
          </w:p>
        </w:tc>
        <w:tc>
          <w:tcPr>
            <w:tcW w:w="6875" w:type="dxa"/>
          </w:tcPr>
          <w:p w14:paraId="22AC4FD0"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6F43ED1C" w14:textId="77777777" w:rsidTr="002701C6">
        <w:tc>
          <w:tcPr>
            <w:tcW w:w="2943" w:type="dxa"/>
          </w:tcPr>
          <w:p w14:paraId="5EFFEC6E" w14:textId="77777777" w:rsidR="00BC097A" w:rsidRDefault="00BC097A">
            <w:pPr>
              <w:snapToGrid w:val="0"/>
              <w:rPr>
                <w:lang w:eastAsia="ar-SA"/>
              </w:rPr>
            </w:pPr>
            <w:r>
              <w:rPr>
                <w:lang w:eastAsia="ar-SA"/>
              </w:rPr>
              <w:lastRenderedPageBreak/>
              <w:t>Client (application)</w:t>
            </w:r>
          </w:p>
        </w:tc>
        <w:tc>
          <w:tcPr>
            <w:tcW w:w="6875" w:type="dxa"/>
          </w:tcPr>
          <w:p w14:paraId="1B1E2A27"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1F5BBCFD" w14:textId="77777777" w:rsidTr="002701C6">
        <w:tc>
          <w:tcPr>
            <w:tcW w:w="2943" w:type="dxa"/>
          </w:tcPr>
          <w:p w14:paraId="1BEC4E4D" w14:textId="77777777" w:rsidR="00BC097A" w:rsidRDefault="00BC097A">
            <w:pPr>
              <w:snapToGrid w:val="0"/>
              <w:rPr>
                <w:lang w:eastAsia="ar-SA"/>
              </w:rPr>
            </w:pPr>
            <w:r>
              <w:rPr>
                <w:lang w:eastAsia="ar-SA"/>
              </w:rPr>
              <w:t>Common Criteria</w:t>
            </w:r>
          </w:p>
        </w:tc>
        <w:tc>
          <w:tcPr>
            <w:tcW w:w="6875" w:type="dxa"/>
          </w:tcPr>
          <w:p w14:paraId="53848E81"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614C6E3B" w14:textId="77777777" w:rsidTr="002701C6">
        <w:tc>
          <w:tcPr>
            <w:tcW w:w="2943" w:type="dxa"/>
          </w:tcPr>
          <w:p w14:paraId="1D6DEC63" w14:textId="77777777" w:rsidR="00BC097A" w:rsidRDefault="00BC097A">
            <w:pPr>
              <w:snapToGrid w:val="0"/>
              <w:rPr>
                <w:lang w:eastAsia="ar-SA"/>
              </w:rPr>
            </w:pPr>
            <w:r>
              <w:rPr>
                <w:lang w:eastAsia="ar-SA"/>
              </w:rPr>
              <w:t>Compromise</w:t>
            </w:r>
          </w:p>
        </w:tc>
        <w:tc>
          <w:tcPr>
            <w:tcW w:w="6875" w:type="dxa"/>
          </w:tcPr>
          <w:p w14:paraId="1D124777"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67C62DEA" w14:textId="77777777" w:rsidTr="002701C6">
        <w:tc>
          <w:tcPr>
            <w:tcW w:w="2943" w:type="dxa"/>
          </w:tcPr>
          <w:p w14:paraId="4C2DAAA5" w14:textId="77777777" w:rsidR="00BC097A" w:rsidRDefault="00BC097A">
            <w:pPr>
              <w:snapToGrid w:val="0"/>
              <w:rPr>
                <w:lang w:eastAsia="ar-SA"/>
              </w:rPr>
            </w:pPr>
            <w:r>
              <w:rPr>
                <w:lang w:eastAsia="ar-SA"/>
              </w:rPr>
              <w:t>Computer Security Objects Registry (CSOR)</w:t>
            </w:r>
          </w:p>
        </w:tc>
        <w:tc>
          <w:tcPr>
            <w:tcW w:w="6875" w:type="dxa"/>
          </w:tcPr>
          <w:p w14:paraId="0EF85449"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1C04FB9A" w14:textId="77777777" w:rsidTr="002701C6">
        <w:tc>
          <w:tcPr>
            <w:tcW w:w="2943" w:type="dxa"/>
          </w:tcPr>
          <w:p w14:paraId="38DC4918" w14:textId="77777777" w:rsidR="00BC097A" w:rsidRDefault="00BC097A">
            <w:pPr>
              <w:snapToGrid w:val="0"/>
              <w:rPr>
                <w:lang w:eastAsia="ar-SA"/>
              </w:rPr>
            </w:pPr>
            <w:r>
              <w:rPr>
                <w:lang w:eastAsia="ar-SA"/>
              </w:rPr>
              <w:t>Confidentiality</w:t>
            </w:r>
          </w:p>
        </w:tc>
        <w:tc>
          <w:tcPr>
            <w:tcW w:w="6875" w:type="dxa"/>
          </w:tcPr>
          <w:p w14:paraId="75ECE473"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33D4D63E" w14:textId="77777777" w:rsidTr="002701C6">
        <w:tc>
          <w:tcPr>
            <w:tcW w:w="2943" w:type="dxa"/>
          </w:tcPr>
          <w:p w14:paraId="0635051C" w14:textId="77777777" w:rsidR="00BC097A" w:rsidRDefault="00BC097A">
            <w:pPr>
              <w:snapToGrid w:val="0"/>
              <w:rPr>
                <w:lang w:eastAsia="ar-SA"/>
              </w:rPr>
            </w:pPr>
            <w:r>
              <w:rPr>
                <w:lang w:eastAsia="ar-SA"/>
              </w:rPr>
              <w:t>Cross-Certificate</w:t>
            </w:r>
          </w:p>
        </w:tc>
        <w:tc>
          <w:tcPr>
            <w:tcW w:w="6875" w:type="dxa"/>
          </w:tcPr>
          <w:p w14:paraId="3B11C58F"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590EA0A6" w14:textId="77777777" w:rsidTr="002701C6">
        <w:tc>
          <w:tcPr>
            <w:tcW w:w="2943" w:type="dxa"/>
          </w:tcPr>
          <w:p w14:paraId="072BD375" w14:textId="77777777" w:rsidR="00BC097A" w:rsidRDefault="00BC097A">
            <w:pPr>
              <w:snapToGrid w:val="0"/>
              <w:rPr>
                <w:lang w:eastAsia="ar-SA"/>
              </w:rPr>
            </w:pPr>
            <w:r>
              <w:rPr>
                <w:lang w:eastAsia="ar-SA"/>
              </w:rPr>
              <w:t>Cryptographic Module</w:t>
            </w:r>
          </w:p>
        </w:tc>
        <w:tc>
          <w:tcPr>
            <w:tcW w:w="6875" w:type="dxa"/>
          </w:tcPr>
          <w:p w14:paraId="375BD532"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6BF0CEB8" w14:textId="77777777" w:rsidTr="002701C6">
        <w:tc>
          <w:tcPr>
            <w:tcW w:w="2943" w:type="dxa"/>
          </w:tcPr>
          <w:p w14:paraId="2135F711" w14:textId="77777777" w:rsidR="00BC097A" w:rsidRDefault="00BC097A">
            <w:pPr>
              <w:snapToGrid w:val="0"/>
              <w:rPr>
                <w:lang w:eastAsia="ar-SA"/>
              </w:rPr>
            </w:pPr>
            <w:r>
              <w:rPr>
                <w:lang w:eastAsia="ar-SA"/>
              </w:rPr>
              <w:t>Data Integrity</w:t>
            </w:r>
          </w:p>
        </w:tc>
        <w:tc>
          <w:tcPr>
            <w:tcW w:w="6875" w:type="dxa"/>
          </w:tcPr>
          <w:p w14:paraId="2E541D32" w14:textId="77777777" w:rsidR="00BC097A" w:rsidRDefault="00BC097A">
            <w:pPr>
              <w:snapToGrid w:val="0"/>
              <w:rPr>
                <w:lang w:eastAsia="ar-SA"/>
              </w:rPr>
            </w:pPr>
            <w:r>
              <w:rPr>
                <w:lang w:eastAsia="ar-SA"/>
              </w:rPr>
              <w:t>Assurance that the data are unchanged from creation to reception.</w:t>
            </w:r>
          </w:p>
        </w:tc>
      </w:tr>
      <w:tr w:rsidR="00BC097A" w14:paraId="7CC0F724" w14:textId="77777777" w:rsidTr="002701C6">
        <w:tc>
          <w:tcPr>
            <w:tcW w:w="2943" w:type="dxa"/>
          </w:tcPr>
          <w:p w14:paraId="10375498" w14:textId="77777777" w:rsidR="00BC097A" w:rsidRDefault="00BC097A">
            <w:pPr>
              <w:snapToGrid w:val="0"/>
              <w:rPr>
                <w:lang w:eastAsia="ar-SA"/>
              </w:rPr>
            </w:pPr>
            <w:r>
              <w:rPr>
                <w:lang w:eastAsia="ar-SA"/>
              </w:rPr>
              <w:t>Digital Signature</w:t>
            </w:r>
          </w:p>
        </w:tc>
        <w:tc>
          <w:tcPr>
            <w:tcW w:w="6875" w:type="dxa"/>
          </w:tcPr>
          <w:p w14:paraId="35B50657"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4EEA8B87" w14:textId="77777777" w:rsidTr="002701C6">
        <w:tc>
          <w:tcPr>
            <w:tcW w:w="2943" w:type="dxa"/>
          </w:tcPr>
          <w:p w14:paraId="11D6217C" w14:textId="77777777" w:rsidR="00BC097A" w:rsidRDefault="00BC097A">
            <w:pPr>
              <w:snapToGrid w:val="0"/>
              <w:rPr>
                <w:lang w:eastAsia="ar-SA"/>
              </w:rPr>
            </w:pPr>
            <w:r>
              <w:rPr>
                <w:lang w:eastAsia="ar-SA"/>
              </w:rPr>
              <w:t>Dual Use Certificate</w:t>
            </w:r>
          </w:p>
        </w:tc>
        <w:tc>
          <w:tcPr>
            <w:tcW w:w="6875" w:type="dxa"/>
          </w:tcPr>
          <w:p w14:paraId="5ECF39D5"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6641BD88" w14:textId="77777777" w:rsidTr="002701C6">
        <w:tc>
          <w:tcPr>
            <w:tcW w:w="2943" w:type="dxa"/>
          </w:tcPr>
          <w:p w14:paraId="16F78A25" w14:textId="77777777" w:rsidR="00BC097A" w:rsidRDefault="00BC097A">
            <w:pPr>
              <w:snapToGrid w:val="0"/>
              <w:rPr>
                <w:lang w:eastAsia="ar-SA"/>
              </w:rPr>
            </w:pPr>
            <w:r>
              <w:rPr>
                <w:lang w:eastAsia="ar-SA"/>
              </w:rPr>
              <w:t>Encryption Certificate</w:t>
            </w:r>
          </w:p>
        </w:tc>
        <w:tc>
          <w:tcPr>
            <w:tcW w:w="6875" w:type="dxa"/>
          </w:tcPr>
          <w:p w14:paraId="317B6796"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12D7DB66" w14:textId="77777777" w:rsidTr="002701C6">
        <w:tc>
          <w:tcPr>
            <w:tcW w:w="2943" w:type="dxa"/>
          </w:tcPr>
          <w:p w14:paraId="0310F4A9" w14:textId="77777777" w:rsidR="002701C6" w:rsidRDefault="002701C6">
            <w:pPr>
              <w:snapToGrid w:val="0"/>
              <w:rPr>
                <w:lang w:eastAsia="ar-SA"/>
              </w:rPr>
            </w:pPr>
            <w:r>
              <w:rPr>
                <w:lang w:eastAsia="ar-SA"/>
              </w:rPr>
              <w:t>End Entity Certificate</w:t>
            </w:r>
          </w:p>
        </w:tc>
        <w:tc>
          <w:tcPr>
            <w:tcW w:w="6875" w:type="dxa"/>
          </w:tcPr>
          <w:p w14:paraId="3C869A3D" w14:textId="77777777" w:rsidR="002701C6" w:rsidRDefault="002701C6">
            <w:pPr>
              <w:snapToGrid w:val="0"/>
              <w:rPr>
                <w:lang w:eastAsia="ar-SA"/>
              </w:rPr>
            </w:pPr>
            <w:r>
              <w:rPr>
                <w:lang w:eastAsia="ar-SA"/>
              </w:rPr>
              <w:t>A certificate in which the subject is not a CA.</w:t>
            </w:r>
          </w:p>
        </w:tc>
      </w:tr>
      <w:tr w:rsidR="00BC097A" w14:paraId="6B5BC058" w14:textId="77777777" w:rsidTr="002701C6">
        <w:tc>
          <w:tcPr>
            <w:tcW w:w="2943" w:type="dxa"/>
          </w:tcPr>
          <w:p w14:paraId="7E089C3C"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2B5EB53D"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448D9A40" w14:textId="77777777" w:rsidTr="002701C6">
        <w:tc>
          <w:tcPr>
            <w:tcW w:w="2943" w:type="dxa"/>
          </w:tcPr>
          <w:p w14:paraId="39EEF258" w14:textId="77777777" w:rsidR="00BC097A" w:rsidRDefault="00BC097A">
            <w:pPr>
              <w:snapToGrid w:val="0"/>
              <w:rPr>
                <w:lang w:eastAsia="ar-SA"/>
              </w:rPr>
            </w:pPr>
            <w:r>
              <w:rPr>
                <w:lang w:eastAsia="ar-SA"/>
              </w:rPr>
              <w:lastRenderedPageBreak/>
              <w:t>Federal Public Key Infrastructure Policy Authority (FPKIPA)</w:t>
            </w:r>
          </w:p>
        </w:tc>
        <w:tc>
          <w:tcPr>
            <w:tcW w:w="6875" w:type="dxa"/>
          </w:tcPr>
          <w:p w14:paraId="1ED3F5E8"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156E3207" w14:textId="77777777" w:rsidTr="002701C6">
        <w:tc>
          <w:tcPr>
            <w:tcW w:w="2943" w:type="dxa"/>
          </w:tcPr>
          <w:p w14:paraId="07636258" w14:textId="77777777" w:rsidR="00BC097A" w:rsidRDefault="00BC097A">
            <w:pPr>
              <w:snapToGrid w:val="0"/>
              <w:rPr>
                <w:lang w:eastAsia="ar-SA"/>
              </w:rPr>
            </w:pPr>
            <w:r>
              <w:rPr>
                <w:lang w:eastAsia="ar-SA"/>
              </w:rPr>
              <w:t>Firewall</w:t>
            </w:r>
          </w:p>
        </w:tc>
        <w:tc>
          <w:tcPr>
            <w:tcW w:w="6875" w:type="dxa"/>
          </w:tcPr>
          <w:p w14:paraId="0AC07C53"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0DC6F83D" w14:textId="77777777" w:rsidTr="002701C6">
        <w:tc>
          <w:tcPr>
            <w:tcW w:w="2943" w:type="dxa"/>
          </w:tcPr>
          <w:p w14:paraId="3F820106" w14:textId="77777777" w:rsidR="00BC097A" w:rsidRDefault="00BC097A">
            <w:pPr>
              <w:snapToGrid w:val="0"/>
              <w:rPr>
                <w:lang w:eastAsia="ar-SA"/>
              </w:rPr>
            </w:pPr>
            <w:r>
              <w:rPr>
                <w:lang w:eastAsia="ar-SA"/>
              </w:rPr>
              <w:t>High Assurance Guard (HAG)</w:t>
            </w:r>
          </w:p>
        </w:tc>
        <w:tc>
          <w:tcPr>
            <w:tcW w:w="6875" w:type="dxa"/>
          </w:tcPr>
          <w:p w14:paraId="796E0BC8"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378583E9" w14:textId="77777777" w:rsidTr="002701C6">
        <w:tc>
          <w:tcPr>
            <w:tcW w:w="2943" w:type="dxa"/>
          </w:tcPr>
          <w:p w14:paraId="252DE3F3" w14:textId="77777777" w:rsidR="00BC097A" w:rsidRDefault="00BC097A">
            <w:pPr>
              <w:snapToGrid w:val="0"/>
              <w:rPr>
                <w:lang w:eastAsia="ar-SA"/>
              </w:rPr>
            </w:pPr>
            <w:r>
              <w:rPr>
                <w:lang w:eastAsia="ar-SA"/>
              </w:rPr>
              <w:t>Information Systems Security Officer (ISSO)</w:t>
            </w:r>
          </w:p>
        </w:tc>
        <w:tc>
          <w:tcPr>
            <w:tcW w:w="6875" w:type="dxa"/>
          </w:tcPr>
          <w:p w14:paraId="6C8EA60F"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189E2765" w14:textId="77777777" w:rsidTr="002701C6">
        <w:tc>
          <w:tcPr>
            <w:tcW w:w="2943" w:type="dxa"/>
          </w:tcPr>
          <w:p w14:paraId="1822623B" w14:textId="77777777" w:rsidR="00BC097A" w:rsidRDefault="00BC097A">
            <w:pPr>
              <w:snapToGrid w:val="0"/>
              <w:rPr>
                <w:lang w:eastAsia="ar-SA"/>
              </w:rPr>
            </w:pPr>
            <w:r>
              <w:rPr>
                <w:lang w:eastAsia="ar-SA"/>
              </w:rPr>
              <w:t>Inside Threat</w:t>
            </w:r>
          </w:p>
        </w:tc>
        <w:tc>
          <w:tcPr>
            <w:tcW w:w="6875" w:type="dxa"/>
          </w:tcPr>
          <w:p w14:paraId="7A1F2A13"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7CDBA645" w14:textId="77777777" w:rsidTr="002701C6">
        <w:tc>
          <w:tcPr>
            <w:tcW w:w="2943" w:type="dxa"/>
          </w:tcPr>
          <w:p w14:paraId="065A175A" w14:textId="77777777" w:rsidR="00BC097A" w:rsidRDefault="00BC097A">
            <w:pPr>
              <w:snapToGrid w:val="0"/>
              <w:rPr>
                <w:lang w:eastAsia="ar-SA"/>
              </w:rPr>
            </w:pPr>
            <w:r>
              <w:rPr>
                <w:lang w:eastAsia="ar-SA"/>
              </w:rPr>
              <w:t>Integrity</w:t>
            </w:r>
          </w:p>
        </w:tc>
        <w:tc>
          <w:tcPr>
            <w:tcW w:w="6875" w:type="dxa"/>
          </w:tcPr>
          <w:p w14:paraId="493E7A03"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4401FA1F" w14:textId="77777777" w:rsidTr="002701C6">
        <w:tc>
          <w:tcPr>
            <w:tcW w:w="2943" w:type="dxa"/>
          </w:tcPr>
          <w:p w14:paraId="11869576" w14:textId="77777777" w:rsidR="00BC097A" w:rsidRDefault="00BC097A">
            <w:pPr>
              <w:snapToGrid w:val="0"/>
              <w:rPr>
                <w:lang w:eastAsia="ar-SA"/>
              </w:rPr>
            </w:pPr>
            <w:r>
              <w:rPr>
                <w:lang w:eastAsia="ar-SA"/>
              </w:rPr>
              <w:t>Intellectual Property</w:t>
            </w:r>
          </w:p>
        </w:tc>
        <w:tc>
          <w:tcPr>
            <w:tcW w:w="6875" w:type="dxa"/>
          </w:tcPr>
          <w:p w14:paraId="73209506"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25FE7CA0" w14:textId="77777777" w:rsidTr="002701C6">
        <w:tc>
          <w:tcPr>
            <w:tcW w:w="2943" w:type="dxa"/>
          </w:tcPr>
          <w:p w14:paraId="1AE5432B" w14:textId="77777777" w:rsidR="00BC097A" w:rsidRDefault="00BC097A">
            <w:pPr>
              <w:snapToGrid w:val="0"/>
              <w:rPr>
                <w:lang w:eastAsia="ar-SA"/>
              </w:rPr>
            </w:pPr>
            <w:r>
              <w:rPr>
                <w:lang w:eastAsia="ar-SA"/>
              </w:rPr>
              <w:t>Intermediate CA</w:t>
            </w:r>
          </w:p>
        </w:tc>
        <w:tc>
          <w:tcPr>
            <w:tcW w:w="6875" w:type="dxa"/>
          </w:tcPr>
          <w:p w14:paraId="684E7C2B" w14:textId="77777777" w:rsidR="00BC097A" w:rsidRDefault="00BC097A">
            <w:pPr>
              <w:snapToGrid w:val="0"/>
              <w:rPr>
                <w:lang w:eastAsia="ar-SA"/>
              </w:rPr>
            </w:pPr>
            <w:r>
              <w:rPr>
                <w:lang w:eastAsia="ar-SA"/>
              </w:rPr>
              <w:t>A CA that is subordinate to another CA, and has a CA subordinate to itself.</w:t>
            </w:r>
          </w:p>
        </w:tc>
      </w:tr>
      <w:tr w:rsidR="00BC097A" w14:paraId="4A96857A" w14:textId="77777777" w:rsidTr="002701C6">
        <w:tc>
          <w:tcPr>
            <w:tcW w:w="2943" w:type="dxa"/>
          </w:tcPr>
          <w:p w14:paraId="2EFFDB65" w14:textId="77777777" w:rsidR="00BC097A" w:rsidRDefault="00BC097A">
            <w:pPr>
              <w:snapToGrid w:val="0"/>
              <w:rPr>
                <w:lang w:eastAsia="ar-SA"/>
              </w:rPr>
            </w:pPr>
            <w:r>
              <w:rPr>
                <w:lang w:eastAsia="ar-SA"/>
              </w:rPr>
              <w:t>Key Escrow</w:t>
            </w:r>
          </w:p>
        </w:tc>
        <w:tc>
          <w:tcPr>
            <w:tcW w:w="6875" w:type="dxa"/>
          </w:tcPr>
          <w:p w14:paraId="2890804B"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793BBF60" w14:textId="77777777" w:rsidTr="002701C6">
        <w:tc>
          <w:tcPr>
            <w:tcW w:w="2943" w:type="dxa"/>
          </w:tcPr>
          <w:p w14:paraId="0B8B770F" w14:textId="77777777" w:rsidR="00BC097A" w:rsidRDefault="00BC097A">
            <w:pPr>
              <w:snapToGrid w:val="0"/>
              <w:rPr>
                <w:lang w:eastAsia="ar-SA"/>
              </w:rPr>
            </w:pPr>
            <w:r>
              <w:rPr>
                <w:lang w:eastAsia="ar-SA"/>
              </w:rPr>
              <w:t>Key Exchange</w:t>
            </w:r>
          </w:p>
        </w:tc>
        <w:tc>
          <w:tcPr>
            <w:tcW w:w="6875" w:type="dxa"/>
          </w:tcPr>
          <w:p w14:paraId="006336D8" w14:textId="77777777" w:rsidR="00BC097A" w:rsidRDefault="00BC097A">
            <w:pPr>
              <w:snapToGrid w:val="0"/>
              <w:rPr>
                <w:lang w:eastAsia="ar-SA"/>
              </w:rPr>
            </w:pPr>
            <w:r>
              <w:rPr>
                <w:lang w:eastAsia="ar-SA"/>
              </w:rPr>
              <w:t>The process of exchanging public keys in order to establish secure communications.</w:t>
            </w:r>
          </w:p>
        </w:tc>
      </w:tr>
      <w:tr w:rsidR="00BC097A" w14:paraId="4F560A4A" w14:textId="77777777" w:rsidTr="002701C6">
        <w:tc>
          <w:tcPr>
            <w:tcW w:w="2943" w:type="dxa"/>
          </w:tcPr>
          <w:p w14:paraId="0429CDF3" w14:textId="77777777" w:rsidR="00BC097A" w:rsidRDefault="00BC097A">
            <w:pPr>
              <w:snapToGrid w:val="0"/>
              <w:rPr>
                <w:lang w:eastAsia="ar-SA"/>
              </w:rPr>
            </w:pPr>
            <w:r>
              <w:rPr>
                <w:lang w:eastAsia="ar-SA"/>
              </w:rPr>
              <w:t>Key Generation Material</w:t>
            </w:r>
          </w:p>
        </w:tc>
        <w:tc>
          <w:tcPr>
            <w:tcW w:w="6875" w:type="dxa"/>
          </w:tcPr>
          <w:p w14:paraId="52CE9FBE" w14:textId="77777777" w:rsidR="00BC097A" w:rsidRDefault="00BC097A">
            <w:pPr>
              <w:snapToGrid w:val="0"/>
              <w:rPr>
                <w:lang w:eastAsia="ar-SA"/>
              </w:rPr>
            </w:pPr>
            <w:r>
              <w:rPr>
                <w:lang w:eastAsia="ar-SA"/>
              </w:rPr>
              <w:t>Random numbers, pseudo-random numbers, and cryptographic parameters used in generating cryptographic keys.</w:t>
            </w:r>
          </w:p>
          <w:p w14:paraId="5BD32C44" w14:textId="77777777" w:rsidR="003B6713" w:rsidRDefault="003B6713">
            <w:pPr>
              <w:snapToGrid w:val="0"/>
              <w:rPr>
                <w:lang w:eastAsia="ar-SA"/>
              </w:rPr>
            </w:pPr>
          </w:p>
        </w:tc>
      </w:tr>
      <w:tr w:rsidR="00BC097A" w14:paraId="25709E75" w14:textId="77777777" w:rsidTr="002701C6">
        <w:tc>
          <w:tcPr>
            <w:tcW w:w="2943" w:type="dxa"/>
          </w:tcPr>
          <w:p w14:paraId="32D58DB4" w14:textId="77777777" w:rsidR="00BC097A" w:rsidRDefault="00BC097A">
            <w:pPr>
              <w:snapToGrid w:val="0"/>
              <w:rPr>
                <w:lang w:eastAsia="ar-SA"/>
              </w:rPr>
            </w:pPr>
            <w:r>
              <w:rPr>
                <w:lang w:eastAsia="ar-SA"/>
              </w:rPr>
              <w:lastRenderedPageBreak/>
              <w:t>Key Pair</w:t>
            </w:r>
          </w:p>
        </w:tc>
        <w:tc>
          <w:tcPr>
            <w:tcW w:w="6875" w:type="dxa"/>
          </w:tcPr>
          <w:p w14:paraId="45A9FD8B"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04CF238C" w14:textId="77777777" w:rsidTr="002701C6">
        <w:tc>
          <w:tcPr>
            <w:tcW w:w="2943" w:type="dxa"/>
          </w:tcPr>
          <w:p w14:paraId="6C7BA3A0" w14:textId="77777777" w:rsidR="003A4ADA" w:rsidRDefault="003A4ADA">
            <w:pPr>
              <w:snapToGrid w:val="0"/>
              <w:rPr>
                <w:lang w:eastAsia="ar-SA"/>
              </w:rPr>
            </w:pPr>
            <w:r>
              <w:rPr>
                <w:lang w:eastAsia="ar-SA"/>
              </w:rPr>
              <w:t>Legacy Federal PKI</w:t>
            </w:r>
          </w:p>
        </w:tc>
        <w:tc>
          <w:tcPr>
            <w:tcW w:w="6875" w:type="dxa"/>
          </w:tcPr>
          <w:p w14:paraId="5E412902"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2328FE52" w14:textId="77777777" w:rsidTr="002701C6">
        <w:tc>
          <w:tcPr>
            <w:tcW w:w="2943" w:type="dxa"/>
          </w:tcPr>
          <w:p w14:paraId="199361F7" w14:textId="77777777" w:rsidR="00BC097A" w:rsidRDefault="00BC097A">
            <w:pPr>
              <w:snapToGrid w:val="0"/>
              <w:rPr>
                <w:lang w:eastAsia="ar-SA"/>
              </w:rPr>
            </w:pPr>
            <w:r>
              <w:rPr>
                <w:lang w:eastAsia="ar-SA"/>
              </w:rPr>
              <w:t>Modification (of a certificate)</w:t>
            </w:r>
          </w:p>
        </w:tc>
        <w:tc>
          <w:tcPr>
            <w:tcW w:w="6875" w:type="dxa"/>
          </w:tcPr>
          <w:p w14:paraId="46220BBC"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45B62AD5" w14:textId="77777777" w:rsidTr="002701C6">
        <w:tc>
          <w:tcPr>
            <w:tcW w:w="2943" w:type="dxa"/>
          </w:tcPr>
          <w:p w14:paraId="76B14D27" w14:textId="77777777" w:rsidR="00BC097A" w:rsidRDefault="00BC097A">
            <w:pPr>
              <w:snapToGrid w:val="0"/>
              <w:rPr>
                <w:lang w:eastAsia="ar-SA"/>
              </w:rPr>
            </w:pPr>
            <w:r>
              <w:rPr>
                <w:lang w:eastAsia="ar-SA"/>
              </w:rPr>
              <w:t>Mutual Authentication</w:t>
            </w:r>
          </w:p>
        </w:tc>
        <w:tc>
          <w:tcPr>
            <w:tcW w:w="6875" w:type="dxa"/>
          </w:tcPr>
          <w:p w14:paraId="0AE9C84F"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3DCFAAAF" w14:textId="77777777" w:rsidTr="002701C6">
        <w:tc>
          <w:tcPr>
            <w:tcW w:w="2943" w:type="dxa"/>
          </w:tcPr>
          <w:p w14:paraId="789606B1" w14:textId="77777777" w:rsidR="00BC097A" w:rsidRDefault="00BC097A">
            <w:pPr>
              <w:snapToGrid w:val="0"/>
              <w:rPr>
                <w:lang w:eastAsia="ar-SA"/>
              </w:rPr>
            </w:pPr>
            <w:r>
              <w:rPr>
                <w:lang w:eastAsia="ar-SA"/>
              </w:rPr>
              <w:t>Naming Authority</w:t>
            </w:r>
          </w:p>
        </w:tc>
        <w:tc>
          <w:tcPr>
            <w:tcW w:w="6875" w:type="dxa"/>
          </w:tcPr>
          <w:p w14:paraId="2E8BA1EC"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561E3FB4" w14:textId="77777777" w:rsidTr="002701C6">
        <w:tc>
          <w:tcPr>
            <w:tcW w:w="2943" w:type="dxa"/>
          </w:tcPr>
          <w:p w14:paraId="62D3CE25" w14:textId="77777777" w:rsidR="00BC097A" w:rsidRDefault="00BC097A">
            <w:pPr>
              <w:snapToGrid w:val="0"/>
              <w:rPr>
                <w:lang w:eastAsia="ar-SA"/>
              </w:rPr>
            </w:pPr>
            <w:r>
              <w:rPr>
                <w:lang w:eastAsia="ar-SA"/>
              </w:rPr>
              <w:t>National Security System</w:t>
            </w:r>
          </w:p>
        </w:tc>
        <w:tc>
          <w:tcPr>
            <w:tcW w:w="6875" w:type="dxa"/>
          </w:tcPr>
          <w:p w14:paraId="729841B9"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757F0636" w14:textId="77777777" w:rsidTr="002701C6">
        <w:tc>
          <w:tcPr>
            <w:tcW w:w="2943" w:type="dxa"/>
          </w:tcPr>
          <w:p w14:paraId="617ED300" w14:textId="77777777" w:rsidR="00BC097A" w:rsidRDefault="00BC097A">
            <w:pPr>
              <w:snapToGrid w:val="0"/>
              <w:rPr>
                <w:lang w:eastAsia="ar-SA"/>
              </w:rPr>
            </w:pPr>
            <w:r>
              <w:rPr>
                <w:lang w:eastAsia="ar-SA"/>
              </w:rPr>
              <w:t>Non-Repudiation</w:t>
            </w:r>
          </w:p>
        </w:tc>
        <w:tc>
          <w:tcPr>
            <w:tcW w:w="6875" w:type="dxa"/>
          </w:tcPr>
          <w:p w14:paraId="59719571"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BC097A" w14:paraId="7509FF51" w14:textId="77777777" w:rsidTr="002701C6">
        <w:tc>
          <w:tcPr>
            <w:tcW w:w="2943" w:type="dxa"/>
          </w:tcPr>
          <w:p w14:paraId="251E309E" w14:textId="77777777" w:rsidR="00BC097A" w:rsidRDefault="00BC097A">
            <w:pPr>
              <w:snapToGrid w:val="0"/>
              <w:rPr>
                <w:lang w:eastAsia="ar-SA"/>
              </w:rPr>
            </w:pPr>
            <w:r>
              <w:rPr>
                <w:lang w:eastAsia="ar-SA"/>
              </w:rPr>
              <w:t>Object Identifier (OID)</w:t>
            </w:r>
          </w:p>
        </w:tc>
        <w:tc>
          <w:tcPr>
            <w:tcW w:w="6875" w:type="dxa"/>
          </w:tcPr>
          <w:p w14:paraId="123BDF90"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1DFC59B4" w14:textId="77777777" w:rsidR="003B6713" w:rsidRDefault="003B6713">
            <w:pPr>
              <w:snapToGrid w:val="0"/>
              <w:rPr>
                <w:lang w:eastAsia="ar-SA"/>
              </w:rPr>
            </w:pPr>
          </w:p>
        </w:tc>
      </w:tr>
      <w:tr w:rsidR="00BC097A" w14:paraId="72AC0E0A" w14:textId="77777777" w:rsidTr="002701C6">
        <w:tc>
          <w:tcPr>
            <w:tcW w:w="2943" w:type="dxa"/>
          </w:tcPr>
          <w:p w14:paraId="1B94B7B8" w14:textId="77777777" w:rsidR="00BC097A" w:rsidRDefault="00BC097A">
            <w:pPr>
              <w:snapToGrid w:val="0"/>
              <w:rPr>
                <w:lang w:eastAsia="ar-SA"/>
              </w:rPr>
            </w:pPr>
            <w:r>
              <w:rPr>
                <w:lang w:eastAsia="ar-SA"/>
              </w:rPr>
              <w:lastRenderedPageBreak/>
              <w:t>Out-of-Band</w:t>
            </w:r>
          </w:p>
        </w:tc>
        <w:tc>
          <w:tcPr>
            <w:tcW w:w="6875" w:type="dxa"/>
          </w:tcPr>
          <w:p w14:paraId="3358D9E6"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42E8F18B" w14:textId="77777777" w:rsidTr="002701C6">
        <w:tc>
          <w:tcPr>
            <w:tcW w:w="2943" w:type="dxa"/>
          </w:tcPr>
          <w:p w14:paraId="4DA38C65" w14:textId="77777777" w:rsidR="00BC097A" w:rsidRDefault="00BC097A">
            <w:pPr>
              <w:snapToGrid w:val="0"/>
              <w:rPr>
                <w:lang w:eastAsia="ar-SA"/>
              </w:rPr>
            </w:pPr>
            <w:r>
              <w:rPr>
                <w:lang w:eastAsia="ar-SA"/>
              </w:rPr>
              <w:t>Outside Threat</w:t>
            </w:r>
          </w:p>
        </w:tc>
        <w:tc>
          <w:tcPr>
            <w:tcW w:w="6875" w:type="dxa"/>
          </w:tcPr>
          <w:p w14:paraId="164DD4C9"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7196BD47" w14:textId="77777777" w:rsidTr="002701C6">
        <w:tc>
          <w:tcPr>
            <w:tcW w:w="2943" w:type="dxa"/>
          </w:tcPr>
          <w:p w14:paraId="7D87491E" w14:textId="77777777" w:rsidR="00BC097A" w:rsidRDefault="00BC097A">
            <w:pPr>
              <w:snapToGrid w:val="0"/>
              <w:rPr>
                <w:lang w:eastAsia="ar-SA"/>
              </w:rPr>
            </w:pPr>
            <w:r>
              <w:rPr>
                <w:lang w:eastAsia="ar-SA"/>
              </w:rPr>
              <w:t>Physically Isolated Network</w:t>
            </w:r>
          </w:p>
        </w:tc>
        <w:tc>
          <w:tcPr>
            <w:tcW w:w="6875" w:type="dxa"/>
          </w:tcPr>
          <w:p w14:paraId="4A0D0C1E"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17152269" w14:textId="77777777" w:rsidTr="002701C6">
        <w:tc>
          <w:tcPr>
            <w:tcW w:w="2943" w:type="dxa"/>
          </w:tcPr>
          <w:p w14:paraId="3EE83997" w14:textId="77777777" w:rsidR="00BC097A" w:rsidRDefault="00BC097A">
            <w:pPr>
              <w:snapToGrid w:val="0"/>
              <w:rPr>
                <w:lang w:eastAsia="ar-SA"/>
              </w:rPr>
            </w:pPr>
            <w:r>
              <w:rPr>
                <w:lang w:eastAsia="ar-SA"/>
              </w:rPr>
              <w:t>PKI Sponsor</w:t>
            </w:r>
          </w:p>
        </w:tc>
        <w:tc>
          <w:tcPr>
            <w:tcW w:w="6875" w:type="dxa"/>
          </w:tcPr>
          <w:p w14:paraId="6DF625CD"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07D2D051" w14:textId="77777777" w:rsidTr="002701C6">
        <w:tc>
          <w:tcPr>
            <w:tcW w:w="2943" w:type="dxa"/>
          </w:tcPr>
          <w:p w14:paraId="20D5D011" w14:textId="77777777" w:rsidR="00BC097A" w:rsidRDefault="00BC097A">
            <w:pPr>
              <w:snapToGrid w:val="0"/>
              <w:rPr>
                <w:lang w:eastAsia="ar-SA"/>
              </w:rPr>
            </w:pPr>
            <w:r>
              <w:rPr>
                <w:lang w:eastAsia="ar-SA"/>
              </w:rPr>
              <w:t>Policy Management Authority (PMA)</w:t>
            </w:r>
          </w:p>
        </w:tc>
        <w:tc>
          <w:tcPr>
            <w:tcW w:w="6875" w:type="dxa"/>
          </w:tcPr>
          <w:p w14:paraId="459BDF50"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7EC4DB27" w14:textId="77777777" w:rsidTr="002701C6">
        <w:tc>
          <w:tcPr>
            <w:tcW w:w="2943" w:type="dxa"/>
          </w:tcPr>
          <w:p w14:paraId="3D8E5525" w14:textId="77777777" w:rsidR="00BC097A" w:rsidRDefault="00BC097A">
            <w:pPr>
              <w:snapToGrid w:val="0"/>
              <w:rPr>
                <w:lang w:eastAsia="ar-SA"/>
              </w:rPr>
            </w:pPr>
            <w:r>
              <w:rPr>
                <w:lang w:eastAsia="ar-SA"/>
              </w:rPr>
              <w:t>Privacy</w:t>
            </w:r>
          </w:p>
        </w:tc>
        <w:tc>
          <w:tcPr>
            <w:tcW w:w="6875" w:type="dxa"/>
          </w:tcPr>
          <w:p w14:paraId="18653C3E"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7F1BCBE7" w14:textId="77777777" w:rsidTr="002701C6">
        <w:tc>
          <w:tcPr>
            <w:tcW w:w="2943" w:type="dxa"/>
          </w:tcPr>
          <w:p w14:paraId="6118760E" w14:textId="77777777" w:rsidR="00BC097A" w:rsidRDefault="00BC097A">
            <w:pPr>
              <w:snapToGrid w:val="0"/>
              <w:rPr>
                <w:lang w:eastAsia="ar-SA"/>
              </w:rPr>
            </w:pPr>
            <w:r>
              <w:rPr>
                <w:lang w:eastAsia="ar-SA"/>
              </w:rPr>
              <w:t>Private Key</w:t>
            </w:r>
          </w:p>
        </w:tc>
        <w:tc>
          <w:tcPr>
            <w:tcW w:w="6875" w:type="dxa"/>
          </w:tcPr>
          <w:p w14:paraId="0275DFEA"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06CDF549" w14:textId="77777777" w:rsidTr="002701C6">
        <w:tc>
          <w:tcPr>
            <w:tcW w:w="2943" w:type="dxa"/>
          </w:tcPr>
          <w:p w14:paraId="686A4A17" w14:textId="77777777" w:rsidR="00BC097A" w:rsidRDefault="00BC097A">
            <w:pPr>
              <w:snapToGrid w:val="0"/>
              <w:rPr>
                <w:lang w:eastAsia="ar-SA"/>
              </w:rPr>
            </w:pPr>
            <w:r>
              <w:rPr>
                <w:lang w:eastAsia="ar-SA"/>
              </w:rPr>
              <w:t>Public Key</w:t>
            </w:r>
          </w:p>
        </w:tc>
        <w:tc>
          <w:tcPr>
            <w:tcW w:w="6875" w:type="dxa"/>
          </w:tcPr>
          <w:p w14:paraId="50A937C9"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6BB4D2BF" w14:textId="77777777" w:rsidTr="002701C6">
        <w:tc>
          <w:tcPr>
            <w:tcW w:w="2943" w:type="dxa"/>
          </w:tcPr>
          <w:p w14:paraId="2647AE23" w14:textId="77777777" w:rsidR="00BC097A" w:rsidRDefault="00BC097A">
            <w:pPr>
              <w:snapToGrid w:val="0"/>
              <w:rPr>
                <w:lang w:eastAsia="ar-SA"/>
              </w:rPr>
            </w:pPr>
            <w:r>
              <w:rPr>
                <w:lang w:eastAsia="ar-SA"/>
              </w:rPr>
              <w:t>Public Key Infrastructure (PKI)</w:t>
            </w:r>
          </w:p>
        </w:tc>
        <w:tc>
          <w:tcPr>
            <w:tcW w:w="6875" w:type="dxa"/>
          </w:tcPr>
          <w:p w14:paraId="26F04C88"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4FE8DBAA" w14:textId="77777777" w:rsidTr="002701C6">
        <w:tc>
          <w:tcPr>
            <w:tcW w:w="2943" w:type="dxa"/>
          </w:tcPr>
          <w:p w14:paraId="1305E552" w14:textId="77777777" w:rsidR="00BC097A" w:rsidRDefault="00BC097A">
            <w:pPr>
              <w:snapToGrid w:val="0"/>
              <w:rPr>
                <w:lang w:eastAsia="ar-SA"/>
              </w:rPr>
            </w:pPr>
            <w:r>
              <w:rPr>
                <w:lang w:eastAsia="ar-SA"/>
              </w:rPr>
              <w:t>Registration Authority (RA)</w:t>
            </w:r>
          </w:p>
        </w:tc>
        <w:tc>
          <w:tcPr>
            <w:tcW w:w="6875" w:type="dxa"/>
          </w:tcPr>
          <w:p w14:paraId="643B3EE6"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4E3D3421" w14:textId="77777777" w:rsidTr="002701C6">
        <w:tc>
          <w:tcPr>
            <w:tcW w:w="2943" w:type="dxa"/>
          </w:tcPr>
          <w:p w14:paraId="333FE7FE" w14:textId="77777777" w:rsidR="00BC097A" w:rsidRDefault="00BC097A">
            <w:pPr>
              <w:snapToGrid w:val="0"/>
              <w:rPr>
                <w:lang w:eastAsia="ar-SA"/>
              </w:rPr>
            </w:pPr>
            <w:r>
              <w:rPr>
                <w:lang w:eastAsia="ar-SA"/>
              </w:rPr>
              <w:lastRenderedPageBreak/>
              <w:t>Re-key (a certificate)</w:t>
            </w:r>
          </w:p>
        </w:tc>
        <w:tc>
          <w:tcPr>
            <w:tcW w:w="6875" w:type="dxa"/>
          </w:tcPr>
          <w:p w14:paraId="35B3CFF2"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73A9E9E9" w14:textId="77777777" w:rsidTr="002701C6">
        <w:tc>
          <w:tcPr>
            <w:tcW w:w="2943" w:type="dxa"/>
          </w:tcPr>
          <w:p w14:paraId="1D05BF31" w14:textId="77777777" w:rsidR="00BC097A" w:rsidRDefault="00BC097A">
            <w:pPr>
              <w:snapToGrid w:val="0"/>
              <w:rPr>
                <w:lang w:eastAsia="ar-SA"/>
              </w:rPr>
            </w:pPr>
            <w:r>
              <w:rPr>
                <w:lang w:eastAsia="ar-SA"/>
              </w:rPr>
              <w:t>Relying Party</w:t>
            </w:r>
          </w:p>
        </w:tc>
        <w:tc>
          <w:tcPr>
            <w:tcW w:w="6875" w:type="dxa"/>
          </w:tcPr>
          <w:p w14:paraId="00846F2E"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3A72CC4E" w14:textId="77777777" w:rsidTr="002701C6">
        <w:tc>
          <w:tcPr>
            <w:tcW w:w="2943" w:type="dxa"/>
          </w:tcPr>
          <w:p w14:paraId="587F844F" w14:textId="77777777" w:rsidR="00BC097A" w:rsidRDefault="00BC097A">
            <w:pPr>
              <w:snapToGrid w:val="0"/>
              <w:rPr>
                <w:lang w:eastAsia="ar-SA"/>
              </w:rPr>
            </w:pPr>
            <w:r>
              <w:rPr>
                <w:lang w:eastAsia="ar-SA"/>
              </w:rPr>
              <w:t>Renew (a certificate)</w:t>
            </w:r>
          </w:p>
        </w:tc>
        <w:tc>
          <w:tcPr>
            <w:tcW w:w="6875" w:type="dxa"/>
          </w:tcPr>
          <w:p w14:paraId="2F03A8E3"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4031F4C4" w14:textId="77777777" w:rsidTr="002701C6">
        <w:tc>
          <w:tcPr>
            <w:tcW w:w="2943" w:type="dxa"/>
          </w:tcPr>
          <w:p w14:paraId="61149CE2" w14:textId="77777777" w:rsidR="00BC097A" w:rsidRDefault="00BC097A">
            <w:pPr>
              <w:snapToGrid w:val="0"/>
              <w:rPr>
                <w:lang w:eastAsia="ar-SA"/>
              </w:rPr>
            </w:pPr>
            <w:r>
              <w:rPr>
                <w:lang w:eastAsia="ar-SA"/>
              </w:rPr>
              <w:t>Repository</w:t>
            </w:r>
          </w:p>
        </w:tc>
        <w:tc>
          <w:tcPr>
            <w:tcW w:w="6875" w:type="dxa"/>
          </w:tcPr>
          <w:p w14:paraId="6ED36E0E"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23D6DA29" w14:textId="77777777" w:rsidTr="002701C6">
        <w:tc>
          <w:tcPr>
            <w:tcW w:w="2943" w:type="dxa"/>
          </w:tcPr>
          <w:p w14:paraId="5787C969" w14:textId="77777777" w:rsidR="00BC097A" w:rsidRDefault="00BC097A">
            <w:pPr>
              <w:snapToGrid w:val="0"/>
              <w:rPr>
                <w:lang w:eastAsia="ar-SA"/>
              </w:rPr>
            </w:pPr>
            <w:r>
              <w:rPr>
                <w:lang w:eastAsia="ar-SA"/>
              </w:rPr>
              <w:t>Revoke a Certificate</w:t>
            </w:r>
          </w:p>
        </w:tc>
        <w:tc>
          <w:tcPr>
            <w:tcW w:w="6875" w:type="dxa"/>
          </w:tcPr>
          <w:p w14:paraId="0F46A28E"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1C4932B4" w14:textId="77777777" w:rsidTr="002701C6">
        <w:tc>
          <w:tcPr>
            <w:tcW w:w="2943" w:type="dxa"/>
          </w:tcPr>
          <w:p w14:paraId="047C0FB2" w14:textId="77777777" w:rsidR="00BC097A" w:rsidRDefault="00BC097A">
            <w:pPr>
              <w:snapToGrid w:val="0"/>
              <w:rPr>
                <w:lang w:eastAsia="ar-SA"/>
              </w:rPr>
            </w:pPr>
            <w:r>
              <w:rPr>
                <w:lang w:eastAsia="ar-SA"/>
              </w:rPr>
              <w:t>Risk</w:t>
            </w:r>
          </w:p>
        </w:tc>
        <w:tc>
          <w:tcPr>
            <w:tcW w:w="6875" w:type="dxa"/>
          </w:tcPr>
          <w:p w14:paraId="2672C701"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5BBDE14F" w14:textId="77777777" w:rsidTr="002701C6">
        <w:tc>
          <w:tcPr>
            <w:tcW w:w="2943" w:type="dxa"/>
          </w:tcPr>
          <w:p w14:paraId="3F2AE5DA" w14:textId="77777777" w:rsidR="00BC097A" w:rsidRDefault="00BC097A">
            <w:pPr>
              <w:snapToGrid w:val="0"/>
              <w:rPr>
                <w:lang w:eastAsia="ar-SA"/>
              </w:rPr>
            </w:pPr>
            <w:r>
              <w:rPr>
                <w:lang w:eastAsia="ar-SA"/>
              </w:rPr>
              <w:t>Risk Tolerance</w:t>
            </w:r>
          </w:p>
        </w:tc>
        <w:tc>
          <w:tcPr>
            <w:tcW w:w="6875" w:type="dxa"/>
          </w:tcPr>
          <w:p w14:paraId="6BC0BA74"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34DE97B5" w14:textId="77777777" w:rsidTr="002701C6">
        <w:tc>
          <w:tcPr>
            <w:tcW w:w="2943" w:type="dxa"/>
          </w:tcPr>
          <w:p w14:paraId="1E798691" w14:textId="77777777" w:rsidR="00BC097A" w:rsidRDefault="00BC097A">
            <w:pPr>
              <w:snapToGrid w:val="0"/>
              <w:rPr>
                <w:lang w:eastAsia="ar-SA"/>
              </w:rPr>
            </w:pPr>
            <w:r>
              <w:rPr>
                <w:lang w:eastAsia="ar-SA"/>
              </w:rPr>
              <w:t>Root CA</w:t>
            </w:r>
          </w:p>
        </w:tc>
        <w:tc>
          <w:tcPr>
            <w:tcW w:w="6875" w:type="dxa"/>
          </w:tcPr>
          <w:p w14:paraId="372C2D9C"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336F0084" w14:textId="77777777" w:rsidTr="002701C6">
        <w:tc>
          <w:tcPr>
            <w:tcW w:w="2943" w:type="dxa"/>
          </w:tcPr>
          <w:p w14:paraId="5A6ED305" w14:textId="77777777" w:rsidR="00BC097A" w:rsidRDefault="00BC097A">
            <w:pPr>
              <w:snapToGrid w:val="0"/>
              <w:rPr>
                <w:lang w:eastAsia="ar-SA"/>
              </w:rPr>
            </w:pPr>
            <w:r>
              <w:rPr>
                <w:lang w:eastAsia="ar-SA"/>
              </w:rPr>
              <w:t>Server</w:t>
            </w:r>
          </w:p>
        </w:tc>
        <w:tc>
          <w:tcPr>
            <w:tcW w:w="6875" w:type="dxa"/>
          </w:tcPr>
          <w:p w14:paraId="68A23F9B" w14:textId="77777777" w:rsidR="00BC097A" w:rsidRDefault="00BC097A">
            <w:pPr>
              <w:snapToGrid w:val="0"/>
              <w:rPr>
                <w:lang w:eastAsia="ar-SA"/>
              </w:rPr>
            </w:pPr>
            <w:r>
              <w:rPr>
                <w:lang w:eastAsia="ar-SA"/>
              </w:rPr>
              <w:t>A system entity that provides a service in response to requests from clients.</w:t>
            </w:r>
          </w:p>
        </w:tc>
      </w:tr>
      <w:tr w:rsidR="00BC097A" w14:paraId="2102E8B1" w14:textId="77777777" w:rsidTr="002701C6">
        <w:tc>
          <w:tcPr>
            <w:tcW w:w="2943" w:type="dxa"/>
          </w:tcPr>
          <w:p w14:paraId="44738E50" w14:textId="77777777" w:rsidR="00BC097A" w:rsidRDefault="00BC097A">
            <w:pPr>
              <w:snapToGrid w:val="0"/>
              <w:rPr>
                <w:lang w:eastAsia="ar-SA"/>
              </w:rPr>
            </w:pPr>
            <w:r>
              <w:rPr>
                <w:lang w:eastAsia="ar-SA"/>
              </w:rPr>
              <w:t>Signature Certificate</w:t>
            </w:r>
          </w:p>
        </w:tc>
        <w:tc>
          <w:tcPr>
            <w:tcW w:w="6875" w:type="dxa"/>
          </w:tcPr>
          <w:p w14:paraId="20275C0C"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2257DE44" w14:textId="77777777" w:rsidTr="002701C6">
        <w:tc>
          <w:tcPr>
            <w:tcW w:w="2943" w:type="dxa"/>
          </w:tcPr>
          <w:p w14:paraId="07A587D9" w14:textId="77777777" w:rsidR="00BC097A" w:rsidRDefault="00BC097A">
            <w:pPr>
              <w:snapToGrid w:val="0"/>
              <w:rPr>
                <w:lang w:eastAsia="ar-SA"/>
              </w:rPr>
            </w:pPr>
            <w:r>
              <w:rPr>
                <w:lang w:eastAsia="ar-SA"/>
              </w:rPr>
              <w:t>Structural Container</w:t>
            </w:r>
          </w:p>
        </w:tc>
        <w:tc>
          <w:tcPr>
            <w:tcW w:w="6875" w:type="dxa"/>
          </w:tcPr>
          <w:p w14:paraId="7459567D"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1005F281" w14:textId="77777777" w:rsidTr="002701C6">
        <w:tc>
          <w:tcPr>
            <w:tcW w:w="2943" w:type="dxa"/>
          </w:tcPr>
          <w:p w14:paraId="1FF69CEA" w14:textId="77777777" w:rsidR="00BC097A" w:rsidRDefault="00BC097A">
            <w:pPr>
              <w:snapToGrid w:val="0"/>
              <w:rPr>
                <w:lang w:eastAsia="ar-SA"/>
              </w:rPr>
            </w:pPr>
            <w:r>
              <w:rPr>
                <w:lang w:eastAsia="ar-SA"/>
              </w:rPr>
              <w:t>Subordinate CA</w:t>
            </w:r>
          </w:p>
        </w:tc>
        <w:tc>
          <w:tcPr>
            <w:tcW w:w="6875" w:type="dxa"/>
          </w:tcPr>
          <w:p w14:paraId="52EE780D"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218069A9" w14:textId="77777777" w:rsidR="003B6713" w:rsidRDefault="003B6713">
            <w:pPr>
              <w:snapToGrid w:val="0"/>
              <w:rPr>
                <w:lang w:eastAsia="ar-SA"/>
              </w:rPr>
            </w:pPr>
          </w:p>
          <w:p w14:paraId="56623130" w14:textId="77777777" w:rsidR="003B6713" w:rsidRDefault="003B6713">
            <w:pPr>
              <w:snapToGrid w:val="0"/>
              <w:rPr>
                <w:lang w:eastAsia="ar-SA"/>
              </w:rPr>
            </w:pPr>
          </w:p>
        </w:tc>
      </w:tr>
      <w:tr w:rsidR="00BC097A" w14:paraId="501C93F4" w14:textId="77777777" w:rsidTr="002701C6">
        <w:tc>
          <w:tcPr>
            <w:tcW w:w="2943" w:type="dxa"/>
          </w:tcPr>
          <w:p w14:paraId="4F350033" w14:textId="77777777" w:rsidR="00BC097A" w:rsidRDefault="00BC097A">
            <w:pPr>
              <w:snapToGrid w:val="0"/>
              <w:rPr>
                <w:lang w:eastAsia="ar-SA"/>
              </w:rPr>
            </w:pPr>
            <w:r>
              <w:rPr>
                <w:lang w:eastAsia="ar-SA"/>
              </w:rPr>
              <w:lastRenderedPageBreak/>
              <w:t>Subscriber</w:t>
            </w:r>
          </w:p>
        </w:tc>
        <w:tc>
          <w:tcPr>
            <w:tcW w:w="6875" w:type="dxa"/>
          </w:tcPr>
          <w:p w14:paraId="3F558D5A"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33608D3D" w14:textId="77777777" w:rsidTr="002701C6">
        <w:tc>
          <w:tcPr>
            <w:tcW w:w="2943" w:type="dxa"/>
          </w:tcPr>
          <w:p w14:paraId="7364E4CF" w14:textId="77777777" w:rsidR="00BC097A" w:rsidRDefault="00BC097A">
            <w:pPr>
              <w:snapToGrid w:val="0"/>
              <w:rPr>
                <w:lang w:eastAsia="ar-SA"/>
              </w:rPr>
            </w:pPr>
            <w:r>
              <w:rPr>
                <w:lang w:eastAsia="ar-SA"/>
              </w:rPr>
              <w:t>Superior CA</w:t>
            </w:r>
          </w:p>
        </w:tc>
        <w:tc>
          <w:tcPr>
            <w:tcW w:w="6875" w:type="dxa"/>
          </w:tcPr>
          <w:p w14:paraId="00AACBFE"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50EAE1E3" w14:textId="77777777" w:rsidTr="002701C6">
        <w:tc>
          <w:tcPr>
            <w:tcW w:w="2943" w:type="dxa"/>
          </w:tcPr>
          <w:p w14:paraId="1A173F52" w14:textId="77777777" w:rsidR="00BC097A" w:rsidRDefault="00BC097A">
            <w:pPr>
              <w:snapToGrid w:val="0"/>
              <w:rPr>
                <w:lang w:eastAsia="ar-SA"/>
              </w:rPr>
            </w:pPr>
            <w:r>
              <w:rPr>
                <w:lang w:eastAsia="ar-SA"/>
              </w:rPr>
              <w:t>System Equipment Configuration</w:t>
            </w:r>
          </w:p>
        </w:tc>
        <w:tc>
          <w:tcPr>
            <w:tcW w:w="6875" w:type="dxa"/>
          </w:tcPr>
          <w:p w14:paraId="08E4E9D2" w14:textId="77777777" w:rsidR="00BC097A" w:rsidRDefault="00BC097A">
            <w:pPr>
              <w:snapToGrid w:val="0"/>
              <w:rPr>
                <w:lang w:eastAsia="ar-SA"/>
              </w:rPr>
            </w:pPr>
            <w:r>
              <w:rPr>
                <w:lang w:eastAsia="ar-SA"/>
              </w:rPr>
              <w:t>A comprehensive accounting of all system hardware and software types and settings.</w:t>
            </w:r>
          </w:p>
        </w:tc>
      </w:tr>
      <w:tr w:rsidR="00BC097A" w14:paraId="510775B2" w14:textId="77777777" w:rsidTr="002701C6">
        <w:tc>
          <w:tcPr>
            <w:tcW w:w="2943" w:type="dxa"/>
          </w:tcPr>
          <w:p w14:paraId="5DE89353" w14:textId="77777777" w:rsidR="00BC097A" w:rsidRDefault="00BC097A">
            <w:pPr>
              <w:snapToGrid w:val="0"/>
              <w:rPr>
                <w:lang w:eastAsia="ar-SA"/>
              </w:rPr>
            </w:pPr>
            <w:r>
              <w:rPr>
                <w:lang w:eastAsia="ar-SA"/>
              </w:rPr>
              <w:t>System High</w:t>
            </w:r>
          </w:p>
        </w:tc>
        <w:tc>
          <w:tcPr>
            <w:tcW w:w="6875" w:type="dxa"/>
          </w:tcPr>
          <w:p w14:paraId="3E68AED2" w14:textId="77777777" w:rsidR="00BC097A" w:rsidRDefault="00BC097A">
            <w:pPr>
              <w:snapToGrid w:val="0"/>
              <w:rPr>
                <w:lang w:eastAsia="ar-SA"/>
              </w:rPr>
            </w:pPr>
            <w:r>
              <w:rPr>
                <w:lang w:eastAsia="ar-SA"/>
              </w:rPr>
              <w:t>The highest security level supported by an information system. [NS4009]</w:t>
            </w:r>
          </w:p>
        </w:tc>
      </w:tr>
      <w:tr w:rsidR="00BC097A" w14:paraId="618A9A5D" w14:textId="77777777" w:rsidTr="002701C6">
        <w:tc>
          <w:tcPr>
            <w:tcW w:w="2943" w:type="dxa"/>
          </w:tcPr>
          <w:p w14:paraId="263B0B7A" w14:textId="77777777" w:rsidR="00BC097A" w:rsidRDefault="00BC097A">
            <w:pPr>
              <w:snapToGrid w:val="0"/>
              <w:rPr>
                <w:lang w:eastAsia="ar-SA"/>
              </w:rPr>
            </w:pPr>
            <w:r>
              <w:rPr>
                <w:lang w:eastAsia="ar-SA"/>
              </w:rPr>
              <w:t>Threat</w:t>
            </w:r>
          </w:p>
        </w:tc>
        <w:tc>
          <w:tcPr>
            <w:tcW w:w="6875" w:type="dxa"/>
          </w:tcPr>
          <w:p w14:paraId="42340AAE"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735E7D78" w14:textId="77777777" w:rsidTr="002701C6">
        <w:tc>
          <w:tcPr>
            <w:tcW w:w="2943" w:type="dxa"/>
          </w:tcPr>
          <w:p w14:paraId="1D50C3DE" w14:textId="77777777" w:rsidR="006B5567" w:rsidRDefault="006B5567">
            <w:pPr>
              <w:snapToGrid w:val="0"/>
              <w:rPr>
                <w:lang w:eastAsia="ar-SA"/>
              </w:rPr>
            </w:pPr>
            <w:r>
              <w:rPr>
                <w:lang w:eastAsia="ar-SA"/>
              </w:rPr>
              <w:t>Time Stamp Authority</w:t>
            </w:r>
          </w:p>
        </w:tc>
        <w:tc>
          <w:tcPr>
            <w:tcW w:w="6875" w:type="dxa"/>
          </w:tcPr>
          <w:p w14:paraId="3E76EC92" w14:textId="77777777" w:rsidR="006B5567" w:rsidRDefault="006B5567" w:rsidP="006B5567">
            <w:pPr>
              <w:snapToGrid w:val="0"/>
              <w:rPr>
                <w:lang w:eastAsia="ar-SA"/>
              </w:rPr>
            </w:pPr>
            <w:r>
              <w:t>An independent, reliable  service that issues and verifies electronic time stamps.</w:t>
            </w:r>
          </w:p>
        </w:tc>
      </w:tr>
      <w:tr w:rsidR="00BC097A" w14:paraId="0D93E7D7" w14:textId="77777777" w:rsidTr="002701C6">
        <w:tc>
          <w:tcPr>
            <w:tcW w:w="2943" w:type="dxa"/>
          </w:tcPr>
          <w:p w14:paraId="0B005C08" w14:textId="77777777" w:rsidR="00BC097A" w:rsidRDefault="00BC097A">
            <w:pPr>
              <w:snapToGrid w:val="0"/>
              <w:rPr>
                <w:lang w:eastAsia="ar-SA"/>
              </w:rPr>
            </w:pPr>
            <w:r>
              <w:rPr>
                <w:lang w:eastAsia="ar-SA"/>
              </w:rPr>
              <w:t>Trust List</w:t>
            </w:r>
          </w:p>
        </w:tc>
        <w:tc>
          <w:tcPr>
            <w:tcW w:w="6875" w:type="dxa"/>
          </w:tcPr>
          <w:p w14:paraId="27D766EA"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0EAA81D0" w14:textId="77777777" w:rsidTr="002701C6">
        <w:tc>
          <w:tcPr>
            <w:tcW w:w="2943" w:type="dxa"/>
          </w:tcPr>
          <w:p w14:paraId="7E31EBDB" w14:textId="77777777" w:rsidR="00BC097A" w:rsidRDefault="00BC097A">
            <w:pPr>
              <w:snapToGrid w:val="0"/>
              <w:rPr>
                <w:lang w:eastAsia="ar-SA"/>
              </w:rPr>
            </w:pPr>
            <w:r>
              <w:rPr>
                <w:lang w:eastAsia="ar-SA"/>
              </w:rPr>
              <w:t>Trusted Agent</w:t>
            </w:r>
          </w:p>
        </w:tc>
        <w:tc>
          <w:tcPr>
            <w:tcW w:w="6875" w:type="dxa"/>
          </w:tcPr>
          <w:p w14:paraId="5C323F12"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4ACD4260" w14:textId="77777777" w:rsidTr="002701C6">
        <w:tc>
          <w:tcPr>
            <w:tcW w:w="2943" w:type="dxa"/>
          </w:tcPr>
          <w:p w14:paraId="3E42CE19" w14:textId="77777777" w:rsidR="00BC097A" w:rsidRDefault="00BC097A">
            <w:pPr>
              <w:snapToGrid w:val="0"/>
              <w:rPr>
                <w:lang w:eastAsia="ar-SA"/>
              </w:rPr>
            </w:pPr>
            <w:r>
              <w:rPr>
                <w:lang w:eastAsia="ar-SA"/>
              </w:rPr>
              <w:t>Trusted Certificate</w:t>
            </w:r>
          </w:p>
        </w:tc>
        <w:tc>
          <w:tcPr>
            <w:tcW w:w="6875" w:type="dxa"/>
          </w:tcPr>
          <w:p w14:paraId="23E95E24"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044C5EB8" w14:textId="77777777" w:rsidTr="002701C6">
        <w:tc>
          <w:tcPr>
            <w:tcW w:w="2943" w:type="dxa"/>
          </w:tcPr>
          <w:p w14:paraId="3F7838AA" w14:textId="77777777" w:rsidR="00BC097A" w:rsidRDefault="00BC097A">
            <w:pPr>
              <w:snapToGrid w:val="0"/>
              <w:rPr>
                <w:lang w:eastAsia="ar-SA"/>
              </w:rPr>
            </w:pPr>
            <w:r>
              <w:rPr>
                <w:lang w:eastAsia="ar-SA"/>
              </w:rPr>
              <w:t>Trusted Timestamp</w:t>
            </w:r>
          </w:p>
        </w:tc>
        <w:tc>
          <w:tcPr>
            <w:tcW w:w="6875" w:type="dxa"/>
          </w:tcPr>
          <w:p w14:paraId="022298CB"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03C03575" w14:textId="77777777" w:rsidTr="002701C6">
        <w:tc>
          <w:tcPr>
            <w:tcW w:w="2943" w:type="dxa"/>
          </w:tcPr>
          <w:p w14:paraId="00DA6A74" w14:textId="77777777" w:rsidR="00BC097A" w:rsidRDefault="00BC097A">
            <w:pPr>
              <w:snapToGrid w:val="0"/>
              <w:rPr>
                <w:lang w:eastAsia="ar-SA"/>
              </w:rPr>
            </w:pPr>
            <w:r>
              <w:rPr>
                <w:lang w:eastAsia="ar-SA"/>
              </w:rPr>
              <w:t>Trustworthy System</w:t>
            </w:r>
          </w:p>
        </w:tc>
        <w:tc>
          <w:tcPr>
            <w:tcW w:w="6875" w:type="dxa"/>
          </w:tcPr>
          <w:p w14:paraId="563291B1"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6D0C164B" w14:textId="77777777" w:rsidR="006B5567" w:rsidRDefault="006B5567">
            <w:pPr>
              <w:snapToGrid w:val="0"/>
              <w:rPr>
                <w:lang w:eastAsia="ar-SA"/>
              </w:rPr>
            </w:pPr>
          </w:p>
        </w:tc>
      </w:tr>
      <w:tr w:rsidR="00BC097A" w14:paraId="61969684" w14:textId="77777777" w:rsidTr="002701C6">
        <w:tc>
          <w:tcPr>
            <w:tcW w:w="2943" w:type="dxa"/>
          </w:tcPr>
          <w:p w14:paraId="7FCF86DE" w14:textId="77777777" w:rsidR="00BC097A" w:rsidRDefault="00BC097A">
            <w:pPr>
              <w:snapToGrid w:val="0"/>
              <w:rPr>
                <w:lang w:eastAsia="ar-SA"/>
              </w:rPr>
            </w:pPr>
            <w:r>
              <w:rPr>
                <w:lang w:eastAsia="ar-SA"/>
              </w:rPr>
              <w:lastRenderedPageBreak/>
              <w:t>Two-Person Control</w:t>
            </w:r>
          </w:p>
        </w:tc>
        <w:tc>
          <w:tcPr>
            <w:tcW w:w="6875" w:type="dxa"/>
          </w:tcPr>
          <w:p w14:paraId="5775E9C9"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128F7D07" w14:textId="77777777" w:rsidTr="002701C6">
        <w:tc>
          <w:tcPr>
            <w:tcW w:w="2943" w:type="dxa"/>
          </w:tcPr>
          <w:p w14:paraId="69191F44" w14:textId="77777777" w:rsidR="00BC097A" w:rsidRDefault="00BC097A">
            <w:pPr>
              <w:snapToGrid w:val="0"/>
              <w:rPr>
                <w:lang w:eastAsia="ar-SA"/>
              </w:rPr>
            </w:pPr>
            <w:r>
              <w:rPr>
                <w:lang w:eastAsia="ar-SA"/>
              </w:rPr>
              <w:t>Zeroize</w:t>
            </w:r>
          </w:p>
        </w:tc>
        <w:tc>
          <w:tcPr>
            <w:tcW w:w="6875" w:type="dxa"/>
          </w:tcPr>
          <w:p w14:paraId="03D16154"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25BC4126" w14:textId="77777777" w:rsidR="003B6713" w:rsidRDefault="003B6713" w:rsidP="003B6713">
      <w:pPr>
        <w:pStyle w:val="Heading1"/>
        <w:numPr>
          <w:ilvl w:val="0"/>
          <w:numId w:val="0"/>
        </w:numPr>
        <w:tabs>
          <w:tab w:val="left" w:pos="540"/>
        </w:tabs>
        <w:spacing w:before="600"/>
        <w:ind w:left="540"/>
        <w:rPr>
          <w:lang w:eastAsia="ar-SA"/>
        </w:rPr>
      </w:pPr>
      <w:bookmarkStart w:id="619" w:name="_Toc280344012"/>
    </w:p>
    <w:p w14:paraId="421C0CD8"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20" w:name="_Toc343593900"/>
      <w:r w:rsidR="00BC097A">
        <w:rPr>
          <w:lang w:eastAsia="ar-SA"/>
        </w:rPr>
        <w:lastRenderedPageBreak/>
        <w:t>Acknowledgments</w:t>
      </w:r>
      <w:bookmarkEnd w:id="619"/>
      <w:bookmarkEnd w:id="620"/>
    </w:p>
    <w:p w14:paraId="4925A398" w14:textId="77777777" w:rsidR="00BC097A" w:rsidRDefault="00BC097A">
      <w:r>
        <w:t>The Certificate Policy Working Group developed this CP based on RFC 3647 and the original U.S. Federal PKI Common Policy Framework Certificate Policy.</w:t>
      </w:r>
    </w:p>
    <w:sectPr w:rsidR="00BC097A" w:rsidSect="00C02C7C">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9D89" w14:textId="77777777" w:rsidR="00C02C7C" w:rsidRDefault="00C02C7C">
      <w:r>
        <w:separator/>
      </w:r>
    </w:p>
  </w:endnote>
  <w:endnote w:type="continuationSeparator" w:id="0">
    <w:p w14:paraId="1F3889DF" w14:textId="77777777" w:rsidR="00C02C7C" w:rsidRDefault="00C0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ItalicMT">
    <w:altName w:val="Arial Unicode MS"/>
    <w:panose1 w:val="020B0604020202020204"/>
    <w:charset w:val="80"/>
    <w:family w:val="roman"/>
    <w:pitch w:val="default"/>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B07A" w14:textId="77777777" w:rsidR="007173BF" w:rsidRDefault="00642B6E" w:rsidP="00FA67E4">
    <w:pPr>
      <w:pStyle w:val="Footer"/>
      <w:framePr w:wrap="around" w:vAnchor="text" w:hAnchor="margin" w:xAlign="right" w:y="1"/>
      <w:rPr>
        <w:rStyle w:val="PageNumber"/>
      </w:rPr>
    </w:pPr>
    <w:r>
      <w:rPr>
        <w:rStyle w:val="PageNumber"/>
      </w:rPr>
      <w:fldChar w:fldCharType="begin"/>
    </w:r>
    <w:r w:rsidR="007173BF">
      <w:rPr>
        <w:rStyle w:val="PageNumber"/>
      </w:rPr>
      <w:instrText xml:space="preserve">PAGE  </w:instrText>
    </w:r>
    <w:r>
      <w:rPr>
        <w:rStyle w:val="PageNumber"/>
      </w:rPr>
      <w:fldChar w:fldCharType="end"/>
    </w:r>
  </w:p>
  <w:p w14:paraId="5D130EF0" w14:textId="77777777" w:rsidR="007173BF" w:rsidRDefault="007173BF"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94AC4" w14:textId="77777777" w:rsidR="00847B57" w:rsidRDefault="00847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D79C" w14:textId="77777777" w:rsidR="00847B57" w:rsidRDefault="00847B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AB564" w14:textId="77777777" w:rsidR="007173BF" w:rsidRDefault="00642B6E" w:rsidP="00FA67E4">
    <w:pPr>
      <w:pStyle w:val="Footer"/>
      <w:framePr w:wrap="around" w:vAnchor="text" w:hAnchor="margin" w:xAlign="right" w:y="1"/>
      <w:rPr>
        <w:rStyle w:val="PageNumber"/>
      </w:rPr>
    </w:pPr>
    <w:r>
      <w:rPr>
        <w:rStyle w:val="PageNumber"/>
      </w:rPr>
      <w:fldChar w:fldCharType="begin"/>
    </w:r>
    <w:r w:rsidR="007173BF">
      <w:rPr>
        <w:rStyle w:val="PageNumber"/>
      </w:rPr>
      <w:instrText xml:space="preserve">PAGE  </w:instrText>
    </w:r>
    <w:r>
      <w:rPr>
        <w:rStyle w:val="PageNumber"/>
      </w:rPr>
      <w:fldChar w:fldCharType="separate"/>
    </w:r>
    <w:r w:rsidR="00370F22">
      <w:rPr>
        <w:rStyle w:val="PageNumber"/>
        <w:noProof/>
      </w:rPr>
      <w:t>77</w:t>
    </w:r>
    <w:r>
      <w:rPr>
        <w:rStyle w:val="PageNumber"/>
      </w:rPr>
      <w:fldChar w:fldCharType="end"/>
    </w:r>
  </w:p>
  <w:p w14:paraId="09BD85A3" w14:textId="77777777" w:rsidR="007173BF" w:rsidRDefault="007173BF"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D7CB" w14:textId="77777777" w:rsidR="00C02C7C" w:rsidRDefault="00C02C7C">
      <w:r>
        <w:separator/>
      </w:r>
    </w:p>
  </w:footnote>
  <w:footnote w:type="continuationSeparator" w:id="0">
    <w:p w14:paraId="706723F1" w14:textId="77777777" w:rsidR="00C02C7C" w:rsidRDefault="00C02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999B" w14:textId="77777777" w:rsidR="00847B57" w:rsidRDefault="00847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AF85" w14:textId="77777777" w:rsidR="00847B57" w:rsidRDefault="00847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744D" w14:textId="77777777" w:rsidR="00847B57" w:rsidRDefault="00847B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2EE7" w14:textId="77777777" w:rsidR="007173BF" w:rsidRPr="00AD425A" w:rsidRDefault="007173BF"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4D447E80"/>
    <w:multiLevelType w:val="multilevel"/>
    <w:tmpl w:val="4670C71C"/>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999503639">
    <w:abstractNumId w:val="0"/>
  </w:num>
  <w:num w:numId="2" w16cid:durableId="131102149">
    <w:abstractNumId w:val="1"/>
  </w:num>
  <w:num w:numId="3" w16cid:durableId="1596479249">
    <w:abstractNumId w:val="2"/>
  </w:num>
  <w:num w:numId="4" w16cid:durableId="1871532729">
    <w:abstractNumId w:val="3"/>
  </w:num>
  <w:num w:numId="5" w16cid:durableId="714432792">
    <w:abstractNumId w:val="4"/>
  </w:num>
  <w:num w:numId="6" w16cid:durableId="392772059">
    <w:abstractNumId w:val="5"/>
  </w:num>
  <w:num w:numId="7" w16cid:durableId="1512719738">
    <w:abstractNumId w:val="6"/>
  </w:num>
  <w:num w:numId="8" w16cid:durableId="1837919242">
    <w:abstractNumId w:val="7"/>
  </w:num>
  <w:num w:numId="9" w16cid:durableId="470177197">
    <w:abstractNumId w:val="8"/>
  </w:num>
  <w:num w:numId="10" w16cid:durableId="297033624">
    <w:abstractNumId w:val="9"/>
  </w:num>
  <w:num w:numId="11" w16cid:durableId="43450512">
    <w:abstractNumId w:val="10"/>
  </w:num>
  <w:num w:numId="12" w16cid:durableId="602151090">
    <w:abstractNumId w:val="11"/>
  </w:num>
  <w:num w:numId="13" w16cid:durableId="364449972">
    <w:abstractNumId w:val="12"/>
  </w:num>
  <w:num w:numId="14" w16cid:durableId="183521880">
    <w:abstractNumId w:val="13"/>
  </w:num>
  <w:num w:numId="15" w16cid:durableId="1002470334">
    <w:abstractNumId w:val="14"/>
  </w:num>
  <w:num w:numId="16" w16cid:durableId="1902017684">
    <w:abstractNumId w:val="15"/>
  </w:num>
  <w:num w:numId="17" w16cid:durableId="1763522676">
    <w:abstractNumId w:val="16"/>
  </w:num>
  <w:num w:numId="18" w16cid:durableId="2141148820">
    <w:abstractNumId w:val="17"/>
  </w:num>
  <w:num w:numId="19" w16cid:durableId="1063722273">
    <w:abstractNumId w:val="18"/>
  </w:num>
  <w:num w:numId="20" w16cid:durableId="526867792">
    <w:abstractNumId w:val="19"/>
  </w:num>
  <w:num w:numId="21" w16cid:durableId="1238586926">
    <w:abstractNumId w:val="20"/>
  </w:num>
  <w:num w:numId="22" w16cid:durableId="1401098194">
    <w:abstractNumId w:val="21"/>
  </w:num>
  <w:num w:numId="23" w16cid:durableId="999895000">
    <w:abstractNumId w:val="22"/>
  </w:num>
  <w:num w:numId="24" w16cid:durableId="1195659306">
    <w:abstractNumId w:val="23"/>
  </w:num>
  <w:num w:numId="25" w16cid:durableId="4864482">
    <w:abstractNumId w:val="24"/>
  </w:num>
  <w:num w:numId="26" w16cid:durableId="820730351">
    <w:abstractNumId w:val="25"/>
  </w:num>
  <w:num w:numId="27" w16cid:durableId="425686134">
    <w:abstractNumId w:val="26"/>
  </w:num>
  <w:num w:numId="28" w16cid:durableId="1910653243">
    <w:abstractNumId w:val="27"/>
  </w:num>
  <w:num w:numId="29" w16cid:durableId="1473911088">
    <w:abstractNumId w:val="28"/>
  </w:num>
  <w:num w:numId="30" w16cid:durableId="1360861828">
    <w:abstractNumId w:val="29"/>
  </w:num>
  <w:num w:numId="31" w16cid:durableId="1310594051">
    <w:abstractNumId w:val="30"/>
  </w:num>
  <w:num w:numId="32" w16cid:durableId="2075010258">
    <w:abstractNumId w:val="31"/>
  </w:num>
  <w:num w:numId="33" w16cid:durableId="995913458">
    <w:abstractNumId w:val="33"/>
  </w:num>
  <w:num w:numId="34" w16cid:durableId="530581217">
    <w:abstractNumId w:val="34"/>
  </w:num>
  <w:num w:numId="35" w16cid:durableId="338045361">
    <w:abstractNumId w:val="35"/>
  </w:num>
  <w:num w:numId="36" w16cid:durableId="1852837012">
    <w:abstractNumId w:val="36"/>
  </w:num>
  <w:num w:numId="37" w16cid:durableId="2024819534">
    <w:abstractNumId w:val="37"/>
  </w:num>
  <w:num w:numId="38" w16cid:durableId="1209142645">
    <w:abstractNumId w:val="39"/>
  </w:num>
  <w:num w:numId="39" w16cid:durableId="2004117191">
    <w:abstractNumId w:val="40"/>
  </w:num>
  <w:num w:numId="40" w16cid:durableId="1293251271">
    <w:abstractNumId w:val="41"/>
  </w:num>
  <w:num w:numId="41" w16cid:durableId="928347729">
    <w:abstractNumId w:val="42"/>
  </w:num>
  <w:num w:numId="42" w16cid:durableId="1620599466">
    <w:abstractNumId w:val="43"/>
  </w:num>
  <w:num w:numId="43" w16cid:durableId="237788418">
    <w:abstractNumId w:val="44"/>
  </w:num>
  <w:num w:numId="44" w16cid:durableId="1386248926">
    <w:abstractNumId w:val="45"/>
  </w:num>
  <w:num w:numId="45" w16cid:durableId="821653500">
    <w:abstractNumId w:val="46"/>
  </w:num>
  <w:num w:numId="46" w16cid:durableId="731931582">
    <w:abstractNumId w:val="47"/>
  </w:num>
  <w:num w:numId="47" w16cid:durableId="164562192">
    <w:abstractNumId w:val="48"/>
  </w:num>
  <w:num w:numId="48" w16cid:durableId="1717119671">
    <w:abstractNumId w:val="49"/>
  </w:num>
  <w:num w:numId="49" w16cid:durableId="1679428196">
    <w:abstractNumId w:val="50"/>
  </w:num>
  <w:num w:numId="50" w16cid:durableId="258877086">
    <w:abstractNumId w:val="51"/>
  </w:num>
  <w:num w:numId="51" w16cid:durableId="574245569">
    <w:abstractNumId w:val="52"/>
  </w:num>
  <w:num w:numId="52" w16cid:durableId="315306968">
    <w:abstractNumId w:val="53"/>
  </w:num>
  <w:num w:numId="53" w16cid:durableId="504326168">
    <w:abstractNumId w:val="54"/>
  </w:num>
  <w:num w:numId="54" w16cid:durableId="1412922508">
    <w:abstractNumId w:val="55"/>
  </w:num>
  <w:num w:numId="55" w16cid:durableId="1522085886">
    <w:abstractNumId w:val="56"/>
  </w:num>
  <w:num w:numId="56" w16cid:durableId="1105074587">
    <w:abstractNumId w:val="57"/>
  </w:num>
  <w:num w:numId="57" w16cid:durableId="2083672321">
    <w:abstractNumId w:val="58"/>
  </w:num>
  <w:num w:numId="58" w16cid:durableId="1161846714">
    <w:abstractNumId w:val="59"/>
  </w:num>
  <w:num w:numId="59" w16cid:durableId="210465101">
    <w:abstractNumId w:val="60"/>
  </w:num>
  <w:num w:numId="60" w16cid:durableId="1938556554">
    <w:abstractNumId w:val="61"/>
  </w:num>
  <w:num w:numId="61" w16cid:durableId="1072459547">
    <w:abstractNumId w:val="0"/>
  </w:num>
  <w:num w:numId="62" w16cid:durableId="38089726">
    <w:abstractNumId w:val="0"/>
  </w:num>
  <w:num w:numId="63" w16cid:durableId="950018330">
    <w:abstractNumId w:val="62"/>
  </w:num>
  <w:num w:numId="64" w16cid:durableId="2145462501">
    <w:abstractNumId w:val="62"/>
  </w:num>
  <w:num w:numId="65" w16cid:durableId="747650876">
    <w:abstractNumId w:val="62"/>
  </w:num>
  <w:num w:numId="66" w16cid:durableId="22243588">
    <w:abstractNumId w:val="62"/>
  </w:num>
  <w:num w:numId="67" w16cid:durableId="800685246">
    <w:abstractNumId w:val="62"/>
  </w:num>
  <w:num w:numId="68" w16cid:durableId="1809669186">
    <w:abstractNumId w:val="62"/>
  </w:num>
  <w:num w:numId="69" w16cid:durableId="1211572014">
    <w:abstractNumId w:val="62"/>
  </w:num>
  <w:num w:numId="70" w16cid:durableId="439909071">
    <w:abstractNumId w:val="62"/>
  </w:num>
  <w:num w:numId="71" w16cid:durableId="1530029254">
    <w:abstractNumId w:val="62"/>
  </w:num>
  <w:num w:numId="72" w16cid:durableId="1384254495">
    <w:abstractNumId w:val="62"/>
  </w:num>
  <w:num w:numId="73" w16cid:durableId="1371032929">
    <w:abstractNumId w:val="62"/>
  </w:num>
  <w:num w:numId="74" w16cid:durableId="407852263">
    <w:abstractNumId w:val="62"/>
  </w:num>
  <w:num w:numId="75" w16cid:durableId="250352471">
    <w:abstractNumId w:val="62"/>
  </w:num>
  <w:num w:numId="76" w16cid:durableId="1615596271">
    <w:abstractNumId w:val="62"/>
  </w:num>
  <w:num w:numId="77" w16cid:durableId="1311321917">
    <w:abstractNumId w:val="62"/>
  </w:num>
  <w:num w:numId="78" w16cid:durableId="875385952">
    <w:abstractNumId w:val="62"/>
  </w:num>
  <w:num w:numId="79" w16cid:durableId="1549033196">
    <w:abstractNumId w:val="62"/>
  </w:num>
  <w:num w:numId="80" w16cid:durableId="863441410">
    <w:abstractNumId w:val="62"/>
  </w:num>
  <w:num w:numId="81" w16cid:durableId="1003431939">
    <w:abstractNumId w:val="62"/>
  </w:num>
  <w:num w:numId="82" w16cid:durableId="832330123">
    <w:abstractNumId w:val="62"/>
  </w:num>
  <w:num w:numId="83" w16cid:durableId="658579077">
    <w:abstractNumId w:val="62"/>
  </w:num>
  <w:num w:numId="84" w16cid:durableId="1092582193">
    <w:abstractNumId w:val="62"/>
  </w:num>
  <w:num w:numId="85" w16cid:durableId="1345203111">
    <w:abstractNumId w:val="62"/>
  </w:num>
  <w:num w:numId="86" w16cid:durableId="812018661">
    <w:abstractNumId w:val="62"/>
  </w:num>
  <w:num w:numId="87" w16cid:durableId="83574213">
    <w:abstractNumId w:val="62"/>
  </w:num>
  <w:num w:numId="88" w16cid:durableId="1064139053">
    <w:abstractNumId w:val="62"/>
  </w:num>
  <w:num w:numId="89" w16cid:durableId="499656410">
    <w:abstractNumId w:val="62"/>
  </w:num>
  <w:num w:numId="90" w16cid:durableId="1631013786">
    <w:abstractNumId w:val="62"/>
  </w:num>
  <w:num w:numId="91" w16cid:durableId="58090369">
    <w:abstractNumId w:val="62"/>
  </w:num>
  <w:num w:numId="92" w16cid:durableId="1992514746">
    <w:abstractNumId w:val="62"/>
  </w:num>
  <w:num w:numId="93" w16cid:durableId="1279604153">
    <w:abstractNumId w:val="62"/>
  </w:num>
  <w:num w:numId="94" w16cid:durableId="1860194886">
    <w:abstractNumId w:val="62"/>
  </w:num>
  <w:num w:numId="95" w16cid:durableId="945846449">
    <w:abstractNumId w:val="62"/>
  </w:num>
  <w:num w:numId="96" w16cid:durableId="1052192503">
    <w:abstractNumId w:val="62"/>
  </w:num>
  <w:num w:numId="97" w16cid:durableId="563024501">
    <w:abstractNumId w:val="62"/>
  </w:num>
  <w:num w:numId="98" w16cid:durableId="251162296">
    <w:abstractNumId w:val="62"/>
  </w:num>
  <w:num w:numId="99" w16cid:durableId="295837111">
    <w:abstractNumId w:val="62"/>
  </w:num>
  <w:num w:numId="100" w16cid:durableId="759066076">
    <w:abstractNumId w:val="62"/>
  </w:num>
  <w:num w:numId="101" w16cid:durableId="1728527107">
    <w:abstractNumId w:val="62"/>
  </w:num>
  <w:num w:numId="102" w16cid:durableId="1542982646">
    <w:abstractNumId w:val="62"/>
  </w:num>
  <w:num w:numId="103" w16cid:durableId="2113358745">
    <w:abstractNumId w:val="62"/>
  </w:num>
  <w:num w:numId="104" w16cid:durableId="635451044">
    <w:abstractNumId w:val="62"/>
  </w:num>
  <w:num w:numId="105" w16cid:durableId="438451556">
    <w:abstractNumId w:val="62"/>
  </w:num>
  <w:num w:numId="106" w16cid:durableId="958879169">
    <w:abstractNumId w:val="62"/>
  </w:num>
  <w:num w:numId="107" w16cid:durableId="942886534">
    <w:abstractNumId w:val="62"/>
  </w:num>
  <w:num w:numId="108" w16cid:durableId="1737584261">
    <w:abstractNumId w:val="62"/>
  </w:num>
  <w:num w:numId="109" w16cid:durableId="442530404">
    <w:abstractNumId w:val="62"/>
  </w:num>
  <w:num w:numId="110" w16cid:durableId="1837115342">
    <w:abstractNumId w:val="62"/>
  </w:num>
  <w:num w:numId="111" w16cid:durableId="1668171787">
    <w:abstractNumId w:val="62"/>
  </w:num>
  <w:num w:numId="112" w16cid:durableId="122388027">
    <w:abstractNumId w:val="62"/>
  </w:num>
  <w:num w:numId="113" w16cid:durableId="1007441101">
    <w:abstractNumId w:val="62"/>
  </w:num>
  <w:num w:numId="114" w16cid:durableId="1991010659">
    <w:abstractNumId w:val="62"/>
  </w:num>
  <w:num w:numId="115" w16cid:durableId="467746061">
    <w:abstractNumId w:val="62"/>
  </w:num>
  <w:num w:numId="116" w16cid:durableId="1921985304">
    <w:abstractNumId w:val="62"/>
  </w:num>
  <w:num w:numId="117" w16cid:durableId="1348369099">
    <w:abstractNumId w:val="62"/>
  </w:num>
  <w:num w:numId="118" w16cid:durableId="1413503665">
    <w:abstractNumId w:val="62"/>
  </w:num>
  <w:num w:numId="119" w16cid:durableId="377166004">
    <w:abstractNumId w:val="62"/>
  </w:num>
  <w:num w:numId="120" w16cid:durableId="1581479950">
    <w:abstractNumId w:val="62"/>
  </w:num>
  <w:num w:numId="121" w16cid:durableId="567568965">
    <w:abstractNumId w:val="62"/>
  </w:num>
  <w:num w:numId="122" w16cid:durableId="128791793">
    <w:abstractNumId w:val="62"/>
  </w:num>
  <w:num w:numId="123" w16cid:durableId="119887156">
    <w:abstractNumId w:val="62"/>
  </w:num>
  <w:num w:numId="124" w16cid:durableId="1594704486">
    <w:abstractNumId w:val="62"/>
  </w:num>
  <w:num w:numId="125" w16cid:durableId="152068127">
    <w:abstractNumId w:val="62"/>
  </w:num>
  <w:num w:numId="126" w16cid:durableId="1463036059">
    <w:abstractNumId w:val="62"/>
  </w:num>
  <w:num w:numId="127" w16cid:durableId="1952855579">
    <w:abstractNumId w:val="62"/>
  </w:num>
  <w:num w:numId="128" w16cid:durableId="405035539">
    <w:abstractNumId w:val="62"/>
  </w:num>
  <w:num w:numId="129" w16cid:durableId="1836144033">
    <w:abstractNumId w:val="62"/>
  </w:num>
  <w:num w:numId="130" w16cid:durableId="1112631676">
    <w:abstractNumId w:val="62"/>
  </w:num>
  <w:num w:numId="131" w16cid:durableId="1707832535">
    <w:abstractNumId w:val="6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04C56"/>
    <w:rsid w:val="00016185"/>
    <w:rsid w:val="00032941"/>
    <w:rsid w:val="00041CA3"/>
    <w:rsid w:val="0004358F"/>
    <w:rsid w:val="00052E9E"/>
    <w:rsid w:val="0006108F"/>
    <w:rsid w:val="00064A13"/>
    <w:rsid w:val="000670D1"/>
    <w:rsid w:val="000742C2"/>
    <w:rsid w:val="00075F24"/>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79AD"/>
    <w:rsid w:val="000D10BE"/>
    <w:rsid w:val="000E1E43"/>
    <w:rsid w:val="000E2C26"/>
    <w:rsid w:val="000E3E7B"/>
    <w:rsid w:val="000F1315"/>
    <w:rsid w:val="000F1523"/>
    <w:rsid w:val="000F1C9D"/>
    <w:rsid w:val="000F6056"/>
    <w:rsid w:val="00106DD4"/>
    <w:rsid w:val="00107944"/>
    <w:rsid w:val="001108F7"/>
    <w:rsid w:val="001113F1"/>
    <w:rsid w:val="00111889"/>
    <w:rsid w:val="00112A31"/>
    <w:rsid w:val="00113C21"/>
    <w:rsid w:val="001224ED"/>
    <w:rsid w:val="00123566"/>
    <w:rsid w:val="00123E93"/>
    <w:rsid w:val="00124290"/>
    <w:rsid w:val="00131264"/>
    <w:rsid w:val="00133156"/>
    <w:rsid w:val="001401F6"/>
    <w:rsid w:val="00142338"/>
    <w:rsid w:val="00145BAC"/>
    <w:rsid w:val="001562AB"/>
    <w:rsid w:val="001608AE"/>
    <w:rsid w:val="001608CB"/>
    <w:rsid w:val="001656B9"/>
    <w:rsid w:val="001722B9"/>
    <w:rsid w:val="00185084"/>
    <w:rsid w:val="00185514"/>
    <w:rsid w:val="0018561F"/>
    <w:rsid w:val="00186516"/>
    <w:rsid w:val="00187159"/>
    <w:rsid w:val="00187CFC"/>
    <w:rsid w:val="001930EB"/>
    <w:rsid w:val="00193D1A"/>
    <w:rsid w:val="001943F8"/>
    <w:rsid w:val="001A1A4E"/>
    <w:rsid w:val="001A2725"/>
    <w:rsid w:val="001A7C30"/>
    <w:rsid w:val="001B47FE"/>
    <w:rsid w:val="001C2C54"/>
    <w:rsid w:val="001D1195"/>
    <w:rsid w:val="001D6598"/>
    <w:rsid w:val="001E45C1"/>
    <w:rsid w:val="001E4D6F"/>
    <w:rsid w:val="001E780D"/>
    <w:rsid w:val="001F0AD8"/>
    <w:rsid w:val="001F30EC"/>
    <w:rsid w:val="001F6EFE"/>
    <w:rsid w:val="001F7386"/>
    <w:rsid w:val="00205863"/>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80B11"/>
    <w:rsid w:val="00282554"/>
    <w:rsid w:val="002A0766"/>
    <w:rsid w:val="002A46E2"/>
    <w:rsid w:val="002A6A42"/>
    <w:rsid w:val="002A7850"/>
    <w:rsid w:val="002B1117"/>
    <w:rsid w:val="002B6B6D"/>
    <w:rsid w:val="002C3977"/>
    <w:rsid w:val="002D3C5E"/>
    <w:rsid w:val="002F160D"/>
    <w:rsid w:val="002F1B99"/>
    <w:rsid w:val="002F24E1"/>
    <w:rsid w:val="002F472F"/>
    <w:rsid w:val="002F7AB4"/>
    <w:rsid w:val="003067D6"/>
    <w:rsid w:val="00306B01"/>
    <w:rsid w:val="00315A94"/>
    <w:rsid w:val="00335444"/>
    <w:rsid w:val="00341CF9"/>
    <w:rsid w:val="00346EFC"/>
    <w:rsid w:val="0035213C"/>
    <w:rsid w:val="00352D1F"/>
    <w:rsid w:val="0035712C"/>
    <w:rsid w:val="00360C3E"/>
    <w:rsid w:val="003625BB"/>
    <w:rsid w:val="00370F22"/>
    <w:rsid w:val="003718DA"/>
    <w:rsid w:val="00380BFD"/>
    <w:rsid w:val="003862FB"/>
    <w:rsid w:val="00387B3A"/>
    <w:rsid w:val="00387DAA"/>
    <w:rsid w:val="003A0D3D"/>
    <w:rsid w:val="003A3183"/>
    <w:rsid w:val="003A4ADA"/>
    <w:rsid w:val="003A4D80"/>
    <w:rsid w:val="003B2DC6"/>
    <w:rsid w:val="003B345A"/>
    <w:rsid w:val="003B6713"/>
    <w:rsid w:val="003F6EB4"/>
    <w:rsid w:val="00407E96"/>
    <w:rsid w:val="0041035D"/>
    <w:rsid w:val="00413C8B"/>
    <w:rsid w:val="00413CA1"/>
    <w:rsid w:val="0041563A"/>
    <w:rsid w:val="004224D8"/>
    <w:rsid w:val="00426D01"/>
    <w:rsid w:val="00430E51"/>
    <w:rsid w:val="00432761"/>
    <w:rsid w:val="0043300C"/>
    <w:rsid w:val="00445412"/>
    <w:rsid w:val="004456EB"/>
    <w:rsid w:val="00447D2C"/>
    <w:rsid w:val="00450026"/>
    <w:rsid w:val="00452DD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3E96"/>
    <w:rsid w:val="004C520D"/>
    <w:rsid w:val="004D224E"/>
    <w:rsid w:val="004D3DB4"/>
    <w:rsid w:val="004D424D"/>
    <w:rsid w:val="004D5D5A"/>
    <w:rsid w:val="004E499F"/>
    <w:rsid w:val="004E65BC"/>
    <w:rsid w:val="004F2652"/>
    <w:rsid w:val="004F2874"/>
    <w:rsid w:val="004F3523"/>
    <w:rsid w:val="005017D5"/>
    <w:rsid w:val="00506B6B"/>
    <w:rsid w:val="005323BB"/>
    <w:rsid w:val="005424BF"/>
    <w:rsid w:val="005512D0"/>
    <w:rsid w:val="005604CD"/>
    <w:rsid w:val="005625D2"/>
    <w:rsid w:val="00563B05"/>
    <w:rsid w:val="00575016"/>
    <w:rsid w:val="005804E8"/>
    <w:rsid w:val="005920AE"/>
    <w:rsid w:val="00596130"/>
    <w:rsid w:val="005A099D"/>
    <w:rsid w:val="005B1872"/>
    <w:rsid w:val="005B4D09"/>
    <w:rsid w:val="005C39A8"/>
    <w:rsid w:val="005C6460"/>
    <w:rsid w:val="005C6AA6"/>
    <w:rsid w:val="005D03F2"/>
    <w:rsid w:val="005F407F"/>
    <w:rsid w:val="005F4E76"/>
    <w:rsid w:val="005F6B7D"/>
    <w:rsid w:val="0060080C"/>
    <w:rsid w:val="00603B9B"/>
    <w:rsid w:val="00605234"/>
    <w:rsid w:val="00607666"/>
    <w:rsid w:val="00611F57"/>
    <w:rsid w:val="0061221A"/>
    <w:rsid w:val="00614885"/>
    <w:rsid w:val="00642B6E"/>
    <w:rsid w:val="006459EC"/>
    <w:rsid w:val="00646960"/>
    <w:rsid w:val="00646DD1"/>
    <w:rsid w:val="00646FA8"/>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B219E"/>
    <w:rsid w:val="006B5567"/>
    <w:rsid w:val="006B5C9C"/>
    <w:rsid w:val="006D24DE"/>
    <w:rsid w:val="006D43D6"/>
    <w:rsid w:val="006F2BFE"/>
    <w:rsid w:val="006F3D97"/>
    <w:rsid w:val="00700CE5"/>
    <w:rsid w:val="00704B54"/>
    <w:rsid w:val="00706154"/>
    <w:rsid w:val="00712040"/>
    <w:rsid w:val="007158A3"/>
    <w:rsid w:val="007173BF"/>
    <w:rsid w:val="00736908"/>
    <w:rsid w:val="0074326D"/>
    <w:rsid w:val="00750B8A"/>
    <w:rsid w:val="007511BD"/>
    <w:rsid w:val="007559D0"/>
    <w:rsid w:val="00764EF1"/>
    <w:rsid w:val="00772107"/>
    <w:rsid w:val="00774568"/>
    <w:rsid w:val="00780D3E"/>
    <w:rsid w:val="007847EC"/>
    <w:rsid w:val="00791088"/>
    <w:rsid w:val="00796FC0"/>
    <w:rsid w:val="007B38BB"/>
    <w:rsid w:val="007C05DE"/>
    <w:rsid w:val="007C144D"/>
    <w:rsid w:val="007C6F9E"/>
    <w:rsid w:val="007D5417"/>
    <w:rsid w:val="007D59A8"/>
    <w:rsid w:val="007F08EC"/>
    <w:rsid w:val="007F124A"/>
    <w:rsid w:val="007F4D4E"/>
    <w:rsid w:val="00810BFC"/>
    <w:rsid w:val="00816FEA"/>
    <w:rsid w:val="008216C3"/>
    <w:rsid w:val="00833570"/>
    <w:rsid w:val="0083543F"/>
    <w:rsid w:val="00835C67"/>
    <w:rsid w:val="00847B57"/>
    <w:rsid w:val="008532AB"/>
    <w:rsid w:val="00854535"/>
    <w:rsid w:val="00856A99"/>
    <w:rsid w:val="00876BEF"/>
    <w:rsid w:val="008820CA"/>
    <w:rsid w:val="008917C9"/>
    <w:rsid w:val="008A6BDC"/>
    <w:rsid w:val="008A7AE7"/>
    <w:rsid w:val="008B0AAC"/>
    <w:rsid w:val="008B1016"/>
    <w:rsid w:val="008B2EB7"/>
    <w:rsid w:val="008B4829"/>
    <w:rsid w:val="008C0864"/>
    <w:rsid w:val="008C0CF9"/>
    <w:rsid w:val="008C7641"/>
    <w:rsid w:val="008D1C15"/>
    <w:rsid w:val="008D1DE9"/>
    <w:rsid w:val="008D31F8"/>
    <w:rsid w:val="008D62EA"/>
    <w:rsid w:val="008E1175"/>
    <w:rsid w:val="008E267B"/>
    <w:rsid w:val="008F0917"/>
    <w:rsid w:val="008F4F0B"/>
    <w:rsid w:val="00900DD5"/>
    <w:rsid w:val="00903D77"/>
    <w:rsid w:val="00906B97"/>
    <w:rsid w:val="00910DFF"/>
    <w:rsid w:val="009134E8"/>
    <w:rsid w:val="00921049"/>
    <w:rsid w:val="00924EE2"/>
    <w:rsid w:val="00930E0D"/>
    <w:rsid w:val="0093527C"/>
    <w:rsid w:val="00936EB1"/>
    <w:rsid w:val="00937495"/>
    <w:rsid w:val="00945CE0"/>
    <w:rsid w:val="0095542C"/>
    <w:rsid w:val="00964521"/>
    <w:rsid w:val="00964667"/>
    <w:rsid w:val="009658D3"/>
    <w:rsid w:val="00965E2A"/>
    <w:rsid w:val="00966454"/>
    <w:rsid w:val="0096752F"/>
    <w:rsid w:val="0098435A"/>
    <w:rsid w:val="00987CBC"/>
    <w:rsid w:val="00990E87"/>
    <w:rsid w:val="00991CEC"/>
    <w:rsid w:val="00997FBC"/>
    <w:rsid w:val="009A0D09"/>
    <w:rsid w:val="009B76D7"/>
    <w:rsid w:val="009C39A0"/>
    <w:rsid w:val="009E1155"/>
    <w:rsid w:val="009E1C8A"/>
    <w:rsid w:val="009E2959"/>
    <w:rsid w:val="009E4502"/>
    <w:rsid w:val="009E70F4"/>
    <w:rsid w:val="009F6F81"/>
    <w:rsid w:val="00A047FC"/>
    <w:rsid w:val="00A2284F"/>
    <w:rsid w:val="00A26C8D"/>
    <w:rsid w:val="00A27543"/>
    <w:rsid w:val="00A3241E"/>
    <w:rsid w:val="00A37938"/>
    <w:rsid w:val="00A44168"/>
    <w:rsid w:val="00A4470A"/>
    <w:rsid w:val="00A536A6"/>
    <w:rsid w:val="00A5638E"/>
    <w:rsid w:val="00A66383"/>
    <w:rsid w:val="00A67772"/>
    <w:rsid w:val="00A70CCD"/>
    <w:rsid w:val="00A7626C"/>
    <w:rsid w:val="00A8476D"/>
    <w:rsid w:val="00A952F4"/>
    <w:rsid w:val="00AA1D46"/>
    <w:rsid w:val="00AA62E9"/>
    <w:rsid w:val="00AA6EEF"/>
    <w:rsid w:val="00AB5E41"/>
    <w:rsid w:val="00AC0D84"/>
    <w:rsid w:val="00AC60C4"/>
    <w:rsid w:val="00AD3C79"/>
    <w:rsid w:val="00AD425A"/>
    <w:rsid w:val="00AE0B60"/>
    <w:rsid w:val="00AE4BC1"/>
    <w:rsid w:val="00AE65BE"/>
    <w:rsid w:val="00AE68E6"/>
    <w:rsid w:val="00AF456D"/>
    <w:rsid w:val="00AF50D7"/>
    <w:rsid w:val="00B015C1"/>
    <w:rsid w:val="00B14503"/>
    <w:rsid w:val="00B145B8"/>
    <w:rsid w:val="00B155E0"/>
    <w:rsid w:val="00B22A2A"/>
    <w:rsid w:val="00B24BC2"/>
    <w:rsid w:val="00B35CB5"/>
    <w:rsid w:val="00B43C67"/>
    <w:rsid w:val="00B450DE"/>
    <w:rsid w:val="00B50803"/>
    <w:rsid w:val="00B5085B"/>
    <w:rsid w:val="00B516C1"/>
    <w:rsid w:val="00B559E2"/>
    <w:rsid w:val="00B70BAA"/>
    <w:rsid w:val="00B83EEA"/>
    <w:rsid w:val="00B86273"/>
    <w:rsid w:val="00B93CC7"/>
    <w:rsid w:val="00B941D1"/>
    <w:rsid w:val="00BA4822"/>
    <w:rsid w:val="00BB1342"/>
    <w:rsid w:val="00BB3B3D"/>
    <w:rsid w:val="00BB758B"/>
    <w:rsid w:val="00BB76B1"/>
    <w:rsid w:val="00BC097A"/>
    <w:rsid w:val="00BC21F4"/>
    <w:rsid w:val="00BC2B56"/>
    <w:rsid w:val="00BD6F73"/>
    <w:rsid w:val="00BE64D0"/>
    <w:rsid w:val="00BF45AD"/>
    <w:rsid w:val="00BF4A0F"/>
    <w:rsid w:val="00BF6218"/>
    <w:rsid w:val="00C02C7C"/>
    <w:rsid w:val="00C03755"/>
    <w:rsid w:val="00C0603F"/>
    <w:rsid w:val="00C25AF2"/>
    <w:rsid w:val="00C262CF"/>
    <w:rsid w:val="00C26F26"/>
    <w:rsid w:val="00C27821"/>
    <w:rsid w:val="00C301A6"/>
    <w:rsid w:val="00C30DB7"/>
    <w:rsid w:val="00C3737A"/>
    <w:rsid w:val="00C37DFB"/>
    <w:rsid w:val="00C43B26"/>
    <w:rsid w:val="00C4415C"/>
    <w:rsid w:val="00C54615"/>
    <w:rsid w:val="00C54A39"/>
    <w:rsid w:val="00C61BF7"/>
    <w:rsid w:val="00C62E4B"/>
    <w:rsid w:val="00C67990"/>
    <w:rsid w:val="00C679E7"/>
    <w:rsid w:val="00C8094F"/>
    <w:rsid w:val="00C8516A"/>
    <w:rsid w:val="00C864C5"/>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E1066"/>
    <w:rsid w:val="00CE2CEE"/>
    <w:rsid w:val="00CE2F38"/>
    <w:rsid w:val="00CE443C"/>
    <w:rsid w:val="00CE6987"/>
    <w:rsid w:val="00CF2DFF"/>
    <w:rsid w:val="00D06DDB"/>
    <w:rsid w:val="00D201B3"/>
    <w:rsid w:val="00D26E76"/>
    <w:rsid w:val="00D53152"/>
    <w:rsid w:val="00D55057"/>
    <w:rsid w:val="00D560D7"/>
    <w:rsid w:val="00D614E5"/>
    <w:rsid w:val="00D6214D"/>
    <w:rsid w:val="00D64C38"/>
    <w:rsid w:val="00D738FD"/>
    <w:rsid w:val="00D75147"/>
    <w:rsid w:val="00D76F3E"/>
    <w:rsid w:val="00D823BA"/>
    <w:rsid w:val="00D82567"/>
    <w:rsid w:val="00D92085"/>
    <w:rsid w:val="00D96BF0"/>
    <w:rsid w:val="00DA30C2"/>
    <w:rsid w:val="00DA39C2"/>
    <w:rsid w:val="00DA3D47"/>
    <w:rsid w:val="00DB61D6"/>
    <w:rsid w:val="00DC20B5"/>
    <w:rsid w:val="00DC54F7"/>
    <w:rsid w:val="00DD2C4F"/>
    <w:rsid w:val="00DD3E51"/>
    <w:rsid w:val="00DE1606"/>
    <w:rsid w:val="00DE4699"/>
    <w:rsid w:val="00DF1D36"/>
    <w:rsid w:val="00E10218"/>
    <w:rsid w:val="00E141DD"/>
    <w:rsid w:val="00E24C08"/>
    <w:rsid w:val="00E33E35"/>
    <w:rsid w:val="00E35E02"/>
    <w:rsid w:val="00E41613"/>
    <w:rsid w:val="00E43687"/>
    <w:rsid w:val="00E446C0"/>
    <w:rsid w:val="00E44F3A"/>
    <w:rsid w:val="00E47386"/>
    <w:rsid w:val="00E54D05"/>
    <w:rsid w:val="00E56F6D"/>
    <w:rsid w:val="00E625C8"/>
    <w:rsid w:val="00E7290F"/>
    <w:rsid w:val="00E8442A"/>
    <w:rsid w:val="00E84938"/>
    <w:rsid w:val="00EA03BD"/>
    <w:rsid w:val="00EA1B1F"/>
    <w:rsid w:val="00EA1B5B"/>
    <w:rsid w:val="00EA7786"/>
    <w:rsid w:val="00EB04CF"/>
    <w:rsid w:val="00EB5978"/>
    <w:rsid w:val="00EC4094"/>
    <w:rsid w:val="00EC4802"/>
    <w:rsid w:val="00ED0D4F"/>
    <w:rsid w:val="00ED3F32"/>
    <w:rsid w:val="00ED4F33"/>
    <w:rsid w:val="00EE1B5A"/>
    <w:rsid w:val="00EE398C"/>
    <w:rsid w:val="00EE68DC"/>
    <w:rsid w:val="00EF16A1"/>
    <w:rsid w:val="00EF2A78"/>
    <w:rsid w:val="00EF316D"/>
    <w:rsid w:val="00EF4D88"/>
    <w:rsid w:val="00F25CB7"/>
    <w:rsid w:val="00F4078F"/>
    <w:rsid w:val="00F423DB"/>
    <w:rsid w:val="00F42CD2"/>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6513"/>
    <w:rsid w:val="00FA5589"/>
    <w:rsid w:val="00FA6220"/>
    <w:rsid w:val="00FA67E4"/>
    <w:rsid w:val="00FB15C8"/>
    <w:rsid w:val="00FC1D49"/>
    <w:rsid w:val="00FC4142"/>
    <w:rsid w:val="00FC419A"/>
    <w:rsid w:val="00FD16C0"/>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0B88FAB"/>
  <w15:docId w15:val="{1A25ACD3-4A5A-254F-92B4-587523A6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F85422"/>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etf.org/rfc/rfc3447.txt" TargetMode="External"/><Relationship Id="rId107" Type="http://schemas.openxmlformats.org/officeDocument/2006/relationships/hyperlink" Target="http://www4.law.cornell.edu/uscode/40/1452.html" TargetMode="External"/><Relationship Id="rId11" Type="http://schemas.openxmlformats.org/officeDocument/2006/relationships/footer" Target="footer2.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footnotes" Target="footnote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2" Type="http://schemas.openxmlformats.org/officeDocument/2006/relationships/hyperlink" Target="http://www.abanet.org/scitech/ec/isc/dsgfree.html"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2510.txt" TargetMode="External"/><Relationship Id="rId12" Type="http://schemas.openxmlformats.org/officeDocument/2006/relationships/header" Target="header3.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endnotes" Target="endnotes.xml"/><Relationship Id="rId238" Type="http://schemas.openxmlformats.org/officeDocument/2006/relationships/hyperlink" Target="http://snyside.sunnyside.com/cpsr/privacy/computer_security/nsd_42.txt" TargetMode="External"/><Relationship Id="rId23" Type="http://schemas.openxmlformats.org/officeDocument/2006/relationships/hyperlink" Target="http://www.idmanagement.gov/fpkipa/documents/FPKI%20Compliance%20Audit%20Requirements.doc"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www.ietf.org/rfc/rfc2560.txt" TargetMode="External"/><Relationship Id="rId13" Type="http://schemas.openxmlformats.org/officeDocument/2006/relationships/footer" Target="footer3.xml"/><Relationship Id="rId109" Type="http://schemas.openxmlformats.org/officeDocument/2006/relationships/hyperlink" Target="http://www4.law.cornell.edu/uscode/40/1452.html" TargetMode="External"/><Relationship Id="rId34"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image" Target="media/image1.emf"/><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www.ietf.org/rfc/rfc2822.txt" TargetMode="External"/><Relationship Id="rId24" Type="http://schemas.openxmlformats.org/officeDocument/2006/relationships/hyperlink" Target="http://www.idmanagement.gov/fpkipa/documents/CertCRLprofileForCP.pdf"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14" Type="http://schemas.openxmlformats.org/officeDocument/2006/relationships/header" Target="header4.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header" Target="header1.xml"/><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etf.org/rfc/rfc3647.txt" TargetMode="External"/><Relationship Id="rId25" Type="http://schemas.openxmlformats.org/officeDocument/2006/relationships/hyperlink" Target="http://csrc.nist.gov/pki/documents/CIMC_PP_20011031.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snyside.sunnyside.com/cpsr/privacy/computer_security/nsd_42.txt"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footer" Target="foot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2.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whitehouse.gov/omb/memoranda/fy04/m04-04.pdf"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4122.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hyperlink" Target="http://www.idmanagement.gov/fpkipa" TargetMode="Externa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40/14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csrc.nist.gov/publications/nistpubs/800-37/SP800-37-final.pdf" TargetMode="External"/><Relationship Id="rId27" Type="http://schemas.openxmlformats.org/officeDocument/2006/relationships/hyperlink" Target="http://csrc.nist.gov/publications/fips/fips140-2/fips1402.pdf"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numbering" Target="numbering.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csrc.nist.gov/publications/nistpubs/800-73-3/sp800-73-3_PART1_piv-card-applic-namespace-date-model-rep.pdf" TargetMode="External"/><Relationship Id="rId28" Type="http://schemas.openxmlformats.org/officeDocument/2006/relationships/hyperlink" Target="http://csrc.nist.gov/publications/fips/fips186-2/fips186-2-change1.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fpkima" TargetMode="External"/><Relationship Id="rId39"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styles" Target="styles.xml"/><Relationship Id="rId29" Type="http://schemas.openxmlformats.org/officeDocument/2006/relationships/hyperlink" Target="http://csrc.nist.gov/publications/fips/fips201-1/FIPS-201-1-chng1.pdf" TargetMode="External"/><Relationship Id="rId255" Type="http://schemas.openxmlformats.org/officeDocument/2006/relationships/fontTable" Target="fontTable.xm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pa/documents/FPKI%20Compliance%20Audit%20Requirements.doc"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30" Type="http://schemas.openxmlformats.org/officeDocument/2006/relationships/hyperlink" Target="http://www4.law.cornell.edu/uscode/5/552.html"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ettings" Target="setting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theme" Target="theme/theme1.xm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fpkipa/documents/FPKI%20Compliance%20Audit%20Requirements.doc"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www.idmanagement.gov/smartcard/information/TIG_SCEPACS_v2.2.pdf"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footer" Target="footer1.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webSettings" Target="web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107</Pages>
  <Words>34827</Words>
  <Characters>198519</Characters>
  <Application>Microsoft Office Word</Application>
  <DocSecurity>0</DocSecurity>
  <Lines>1654</Lines>
  <Paragraphs>465</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X.509 Policy for the U.S. Federal PKI Common Policy Framework</vt:lpstr>
      <vt:lpstr>Introduction</vt:lpstr>
      <vt:lpstr>    Overview</vt:lpstr>
      <vt:lpstr>        Certificate Policy (CP)</vt:lpstr>
      <vt:lpstr>        Relationship between the CP and the CPS</vt:lpstr>
      <vt:lpstr>        Scope</vt:lpstr>
      <vt:lpstr>        Interoperation with CAs Issuing under Different Policies</vt:lpstr>
      <vt:lpstr>    Document Name and Identification</vt:lpstr>
      <vt:lpstr>    PKI Participants</vt:lpstr>
      <vt:lpstr>        PKI Authorities</vt:lpstr>
      <vt:lpstr>        Registration Authorities</vt:lpstr>
      <vt:lpstr>        Trusted Agents</vt:lpstr>
      <vt:lpstr>        Subscribers</vt:lpstr>
      <vt:lpstr>        Relying Parties</vt:lpstr>
      <vt:lpstr>        Other Participants</vt:lpstr>
      <vt:lpstr>    Certificate Usage</vt:lpstr>
      <vt:lpstr>        Appropriate Certificate Uses</vt:lpstr>
      <vt:lpstr>        Prohibited Certificate Uses</vt:lpstr>
      <vt:lpstr>    Policy Administration</vt:lpstr>
      <vt:lpstr>        Organization Administering the Document</vt:lpstr>
      <vt:lpstr>        Contact Person</vt:lpstr>
      <vt:lpstr>        Person Determining CPS Suitability for the Policy</vt:lpstr>
      <vt:lpstr>        CPS Approval Procedures</vt:lpstr>
      <vt:lpstr>    Definitions and Acronyms</vt:lpstr>
      <vt:lpstr>Publication and Repository Responsibilities</vt:lpstr>
      <vt:lpstr>    Repositories</vt:lpstr>
      <vt:lpstr>    Publication of Certification Information</vt:lpstr>
      <vt:lpstr>        Publication of Certificates and Certificate Status</vt:lpstr>
      <vt:lpstr>        Publication of CA Information</vt:lpstr>
      <vt:lpstr>        Interoperability</vt:lpstr>
      <vt:lpstr>    Time or Frequency of Publication</vt:lpstr>
      <vt:lpstr>    Access Controls on Repositories</vt:lpstr>
      <vt:lpstr>Identification and Authentication</vt:lpstr>
      <vt:lpstr>    Naming</vt:lpstr>
      <vt:lpstr>        Types of Names</vt:lpstr>
      <vt:lpstr>        Need for Names to Be Meaningful</vt:lpstr>
      <vt:lpstr>        Anonymity or Pseudonymity of Subscribers</vt:lpstr>
      <vt:lpstr>        Rules for Interpreting Various Name Forms</vt:lpstr>
      <vt:lpstr>        Uniqueness of Names</vt:lpstr>
      <vt:lpstr>        Recognition, Authentication, and Role of Trademarks</vt:lpstr>
      <vt:lpstr>    Initial Identity Validation</vt:lpstr>
      <vt:lpstr>        Method to Prove Possession of Private Key</vt:lpstr>
      <vt:lpstr>        Authentication of Organization Identity</vt:lpstr>
      <vt:lpstr>        Authentication of Individual Identity</vt:lpstr>
      <vt:lpstr>        Non-verified Subscriber Information</vt:lpstr>
      <vt:lpstr>        Validation of Authority</vt:lpstr>
      <vt:lpstr>        Criteria for Interoperation</vt:lpstr>
      <vt:lpstr>    Identification and Authentication for Re-key  Requests</vt:lpstr>
      <vt:lpstr>        Identification and Authentication for Routine Re-key</vt:lpstr>
      <vt:lpstr>        Identification and Authentication for Re-key after Revocation</vt:lpstr>
      <vt:lpstr>    Identification and Authentication for Revocation Request</vt:lpstr>
      <vt:lpstr>Certificate Life-Cycle Operational Requirements</vt:lpstr>
      <vt:lpstr>    Certificate Application</vt:lpstr>
      <vt:lpstr>        Who Can Submit a Certificate Application</vt:lpstr>
      <vt:lpstr>        Enrollment Process and Responsibilities</vt:lpstr>
      <vt:lpstr>    Certificate Application Processing</vt:lpstr>
      <vt:lpstr>        Performing Identification and Authentication Functions</vt:lpstr>
      <vt:lpstr>        Approval or Rejection of Certificate Applications</vt:lpstr>
      <vt:lpstr>        Time to Process Certificate Applications</vt:lpstr>
      <vt:lpstr>    Certificate Issuance</vt:lpstr>
      <vt:lpstr>        CA Actions During Certificate Issuance</vt:lpstr>
      <vt:lpstr>        Notification to Subscriber by the CA of Issuance of Certificate</vt:lpstr>
      <vt:lpstr>    Certificate Acceptance</vt:lpstr>
      <vt:lpstr>        Conduct Constituting Certificate Acceptance</vt:lpstr>
      <vt:lpstr>        Publication of the Certificate by the CA</vt:lpstr>
      <vt:lpstr>        Notification of Certificate Issuance by the CA to Other Entities</vt:lpstr>
      <vt:lpstr>    Key Pair and Certificate Usage</vt:lpstr>
      <vt:lpstr>        Subscriber Private Key and Certificate Usage</vt:lpstr>
      <vt:lpstr>        Relying Party Public key and Certificate Usage</vt:lpstr>
      <vt:lpstr>    Certificate Renewal</vt:lpstr>
      <vt:lpstr>        Circumstance for Certificate Renewal</vt:lpstr>
      <vt:lpstr>        Who May Request Renewal</vt:lpstr>
      <vt:lpstr>        Processing Certificate Renewal Requests</vt:lpstr>
      <vt:lpstr>        Notification of New Certificate Issuance to Subscriber</vt:lpstr>
      <vt:lpstr>        Conduct Constituting Acceptance of a Renewal Certificate</vt:lpstr>
      <vt:lpstr>        Publication of the Renewal Certificate by the CA</vt:lpstr>
      <vt:lpstr>        Notification of Certificate Issuance by the CA to Other Entities</vt:lpstr>
      <vt:lpstr>    Certificate Re-key</vt:lpstr>
      <vt:lpstr>        Circumstance for Certificate Re-key</vt:lpstr>
      <vt:lpstr>        Who May Request Certification of a New Public Key</vt:lpstr>
      <vt:lpstr>        Processing Certificate Re-keying Requests</vt:lpstr>
      <vt:lpstr>        Notification of New Certificate Issuance to Subscriber</vt:lpstr>
      <vt:lpstr>        Conduct Constituting Acceptance of a Re-keyed Certificate</vt:lpstr>
      <vt:lpstr>        Publication of the Re-keyed Certificate by the CA</vt:lpstr>
      <vt:lpstr>        Notification of Certificate Issuance by the CA to Other Entities</vt:lpstr>
      <vt:lpstr>    Certificate Modification</vt:lpstr>
    </vt:vector>
  </TitlesOfParts>
  <Manager>Judith Spencer</Manager>
  <Company>General Services Administration</Company>
  <LinksUpToDate>false</LinksUpToDate>
  <CharactersWithSpaces>232881</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2</cp:revision>
  <cp:lastPrinted>2010-08-16T12:33:00Z</cp:lastPrinted>
  <dcterms:created xsi:type="dcterms:W3CDTF">2023-12-21T11:40:00Z</dcterms:created>
  <dcterms:modified xsi:type="dcterms:W3CDTF">2023-12-21T11:40:00Z</dcterms:modified>
</cp:coreProperties>
</file>