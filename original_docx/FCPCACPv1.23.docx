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097A" w:rsidRPr="00EF316D" w:rsidRDefault="00B35CB5" w:rsidP="00EF316D">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9"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rsidR="001930EB" w:rsidRDefault="001930EB">
      <w:pPr>
        <w:pStyle w:val="Header"/>
        <w:jc w:val="center"/>
        <w:rPr>
          <w:rFonts w:ascii="Arial" w:hAnsi="Arial" w:cs="Arial"/>
          <w:b/>
          <w:sz w:val="44"/>
          <w:lang w:eastAsia="ar-SA"/>
        </w:rPr>
      </w:pPr>
    </w:p>
    <w:p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rsidR="00BC097A" w:rsidRDefault="00BC097A">
      <w:pPr>
        <w:pStyle w:val="Title"/>
        <w:rPr>
          <w:sz w:val="44"/>
          <w:lang w:eastAsia="ar-SA"/>
        </w:rPr>
      </w:pPr>
    </w:p>
    <w:p w:rsidR="00BC097A" w:rsidRDefault="00BC097A">
      <w:pPr>
        <w:pStyle w:val="Subtitle"/>
        <w:ind w:right="0"/>
        <w:jc w:val="left"/>
        <w:rPr>
          <w:lang w:eastAsia="ar-SA"/>
        </w:rPr>
      </w:pPr>
    </w:p>
    <w:p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C43B26">
        <w:rPr>
          <w:lang w:eastAsia="ar-SA"/>
        </w:rPr>
        <w:t>2</w:t>
      </w:r>
      <w:r w:rsidR="006E484E">
        <w:rPr>
          <w:lang w:eastAsia="ar-SA"/>
        </w:rPr>
        <w:t>3</w:t>
      </w:r>
    </w:p>
    <w:p w:rsidR="00BC097A" w:rsidRDefault="006E484E">
      <w:pPr>
        <w:pStyle w:val="Subtitle"/>
        <w:ind w:right="0"/>
        <w:rPr>
          <w:lang w:eastAsia="ar-SA"/>
        </w:rPr>
      </w:pPr>
      <w:r>
        <w:rPr>
          <w:lang w:eastAsia="ar-SA"/>
        </w:rPr>
        <w:t>May</w:t>
      </w:r>
      <w:r w:rsidR="008B2EB7">
        <w:rPr>
          <w:lang w:eastAsia="ar-SA"/>
        </w:rPr>
        <w:t xml:space="preserve"> </w:t>
      </w:r>
      <w:r>
        <w:rPr>
          <w:lang w:eastAsia="ar-SA"/>
        </w:rPr>
        <w:t>5</w:t>
      </w:r>
      <w:r w:rsidR="0049155E">
        <w:rPr>
          <w:lang w:eastAsia="ar-SA"/>
        </w:rPr>
        <w:t>, 201</w:t>
      </w:r>
      <w:r>
        <w:rPr>
          <w:lang w:eastAsia="ar-SA"/>
        </w:rPr>
        <w:t>4</w:t>
      </w:r>
    </w:p>
    <w:p w:rsidR="00BC097A" w:rsidRDefault="00BC097A">
      <w:pPr>
        <w:rPr>
          <w:lang w:eastAsia="ar-SA"/>
        </w:rPr>
      </w:pPr>
    </w:p>
    <w:p w:rsidR="00BC097A" w:rsidRDefault="00BC097A">
      <w:pPr>
        <w:rPr>
          <w:b/>
          <w:sz w:val="32"/>
          <w:lang w:eastAsia="ar-SA"/>
        </w:rPr>
      </w:pPr>
      <w:r>
        <w:br w:type="page"/>
      </w:r>
      <w:r>
        <w:rPr>
          <w:b/>
          <w:sz w:val="32"/>
          <w:lang w:eastAsia="ar-SA"/>
        </w:rPr>
        <w:lastRenderedPageBreak/>
        <w:t>Signature Page</w:t>
      </w:r>
    </w:p>
    <w:p w:rsidR="00BC097A" w:rsidRDefault="00BC097A">
      <w:pPr>
        <w:pStyle w:val="TOC1"/>
      </w:pPr>
    </w:p>
    <w:p w:rsidR="00BC097A" w:rsidRDefault="00BC097A">
      <w:pPr>
        <w:pStyle w:val="TOC1"/>
      </w:pPr>
    </w:p>
    <w:p w:rsidR="00BC097A" w:rsidRDefault="00BC097A">
      <w:pPr>
        <w:pStyle w:val="TOC1"/>
      </w:pPr>
      <w:r>
        <w:t>____________________________________________________</w:t>
      </w:r>
      <w:r>
        <w:tab/>
      </w:r>
      <w:r>
        <w:tab/>
        <w:t>__________________</w:t>
      </w:r>
    </w:p>
    <w:p w:rsidR="00BC097A" w:rsidRDefault="00BC097A">
      <w:r>
        <w:t>Chair, Federal Public Key Infrastructure Policy Authority</w:t>
      </w:r>
      <w:r>
        <w:tab/>
      </w:r>
      <w:r>
        <w:tab/>
      </w:r>
      <w:r>
        <w:tab/>
      </w:r>
      <w:r>
        <w:tab/>
        <w:t>DATE</w:t>
      </w:r>
    </w:p>
    <w:p w:rsidR="00BC097A" w:rsidRDefault="00BC097A"/>
    <w:p w:rsidR="00BC097A" w:rsidRDefault="00BC097A">
      <w:pPr>
        <w:rPr>
          <w:b/>
          <w:bCs/>
          <w:sz w:val="40"/>
          <w:lang w:eastAsia="ar-SA"/>
        </w:rPr>
        <w:sectPr w:rsidR="00BC097A">
          <w:footerReference w:type="even" r:id="rId10"/>
          <w:pgSz w:w="12240" w:h="15840"/>
          <w:pgMar w:top="1440" w:right="1440" w:bottom="1440" w:left="1440" w:header="720" w:footer="720" w:gutter="0"/>
          <w:cols w:space="720"/>
          <w:formProt w:val="0"/>
          <w:docGrid w:linePitch="360"/>
        </w:sectPr>
      </w:pPr>
    </w:p>
    <w:p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700"/>
        <w:gridCol w:w="4608"/>
      </w:tblGrid>
      <w:tr w:rsidR="007511BD" w:rsidRPr="00F25CB7" w:rsidTr="00123566">
        <w:trPr>
          <w:tblHeader/>
        </w:trPr>
        <w:tc>
          <w:tcPr>
            <w:tcW w:w="2268" w:type="dxa"/>
            <w:shd w:val="clear" w:color="auto" w:fill="C0C0C0"/>
          </w:tcPr>
          <w:p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rsidR="007511BD" w:rsidRPr="00F25CB7" w:rsidRDefault="007511BD" w:rsidP="00900DD5">
            <w:pPr>
              <w:rPr>
                <w:b/>
                <w:bCs/>
                <w:sz w:val="40"/>
                <w:lang w:eastAsia="ar-SA"/>
              </w:rPr>
            </w:pPr>
            <w:r w:rsidRPr="00F25CB7">
              <w:rPr>
                <w:b/>
                <w:bCs/>
                <w:lang w:eastAsia="ar-SA"/>
              </w:rPr>
              <w:t>Revision Details</w:t>
            </w:r>
          </w:p>
        </w:tc>
      </w:tr>
      <w:tr w:rsidR="007511BD" w:rsidRPr="00F25CB7" w:rsidTr="00F25CB7">
        <w:tc>
          <w:tcPr>
            <w:tcW w:w="2268" w:type="dxa"/>
          </w:tcPr>
          <w:p w:rsidR="007511BD" w:rsidRPr="00F25CB7" w:rsidRDefault="007511BD" w:rsidP="00F25CB7">
            <w:pPr>
              <w:jc w:val="center"/>
              <w:rPr>
                <w:b/>
                <w:bCs/>
                <w:sz w:val="40"/>
                <w:lang w:eastAsia="ar-SA"/>
              </w:rPr>
            </w:pPr>
            <w:r>
              <w:rPr>
                <w:lang w:eastAsia="ar-SA"/>
              </w:rPr>
              <w:t>1.0</w:t>
            </w:r>
          </w:p>
        </w:tc>
        <w:tc>
          <w:tcPr>
            <w:tcW w:w="2700" w:type="dxa"/>
          </w:tcPr>
          <w:p w:rsidR="007511BD" w:rsidRPr="00F25CB7" w:rsidRDefault="007511BD" w:rsidP="00F25CB7">
            <w:pPr>
              <w:jc w:val="center"/>
              <w:rPr>
                <w:b/>
                <w:bCs/>
                <w:sz w:val="40"/>
                <w:lang w:eastAsia="ar-SA"/>
              </w:rPr>
            </w:pPr>
            <w:r>
              <w:rPr>
                <w:lang w:eastAsia="ar-SA"/>
              </w:rPr>
              <w:t>May 7, 2007</w:t>
            </w:r>
          </w:p>
        </w:tc>
        <w:tc>
          <w:tcPr>
            <w:tcW w:w="4608" w:type="dxa"/>
          </w:tcPr>
          <w:p w:rsidR="007511BD" w:rsidRPr="00F25CB7" w:rsidRDefault="007511BD" w:rsidP="007511BD">
            <w:pPr>
              <w:rPr>
                <w:b/>
                <w:bCs/>
                <w:sz w:val="40"/>
                <w:lang w:eastAsia="ar-SA"/>
              </w:rPr>
            </w:pPr>
            <w:r>
              <w:rPr>
                <w:lang w:eastAsia="ar-SA"/>
              </w:rPr>
              <w:t>Revised Common Policy (RFC 3647 format)</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1.1</w:t>
            </w:r>
          </w:p>
        </w:tc>
        <w:tc>
          <w:tcPr>
            <w:tcW w:w="2700" w:type="dxa"/>
          </w:tcPr>
          <w:p w:rsidR="007511BD" w:rsidRPr="001625FE" w:rsidRDefault="007511BD" w:rsidP="00F25CB7">
            <w:pPr>
              <w:jc w:val="center"/>
              <w:rPr>
                <w:b/>
                <w:bCs/>
                <w:sz w:val="40"/>
                <w:lang w:eastAsia="ar-SA"/>
              </w:rPr>
            </w:pPr>
            <w:r w:rsidRPr="001625FE">
              <w:rPr>
                <w:lang w:eastAsia="ar-SA"/>
              </w:rPr>
              <w:t>July 17, 2007</w:t>
            </w:r>
          </w:p>
        </w:tc>
        <w:tc>
          <w:tcPr>
            <w:tcW w:w="4608" w:type="dxa"/>
          </w:tcPr>
          <w:p w:rsidR="00F140B4"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1.2</w:t>
            </w:r>
          </w:p>
        </w:tc>
        <w:tc>
          <w:tcPr>
            <w:tcW w:w="2700" w:type="dxa"/>
          </w:tcPr>
          <w:p w:rsidR="007511BD" w:rsidRPr="001625FE" w:rsidRDefault="007511BD" w:rsidP="00F25CB7">
            <w:pPr>
              <w:jc w:val="center"/>
              <w:rPr>
                <w:b/>
                <w:bCs/>
                <w:sz w:val="40"/>
                <w:lang w:eastAsia="ar-SA"/>
              </w:rPr>
            </w:pPr>
            <w:r w:rsidRPr="001625FE">
              <w:rPr>
                <w:lang w:eastAsia="ar-SA"/>
              </w:rPr>
              <w:t>September 12, 2007</w:t>
            </w:r>
          </w:p>
        </w:tc>
        <w:tc>
          <w:tcPr>
            <w:tcW w:w="4608" w:type="dxa"/>
          </w:tcPr>
          <w:p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1.3</w:t>
            </w:r>
          </w:p>
        </w:tc>
        <w:tc>
          <w:tcPr>
            <w:tcW w:w="2700" w:type="dxa"/>
          </w:tcPr>
          <w:p w:rsidR="007511BD" w:rsidRPr="001625FE" w:rsidRDefault="007511BD" w:rsidP="00F25CB7">
            <w:pPr>
              <w:jc w:val="center"/>
              <w:rPr>
                <w:b/>
                <w:bCs/>
                <w:sz w:val="40"/>
                <w:lang w:eastAsia="ar-SA"/>
              </w:rPr>
            </w:pPr>
            <w:r w:rsidRPr="001625FE">
              <w:rPr>
                <w:lang w:eastAsia="ar-SA"/>
              </w:rPr>
              <w:t>October 16, 2007</w:t>
            </w:r>
          </w:p>
        </w:tc>
        <w:tc>
          <w:tcPr>
            <w:tcW w:w="4608" w:type="dxa"/>
          </w:tcPr>
          <w:p w:rsidR="00F140B4"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1.4</w:t>
            </w:r>
          </w:p>
        </w:tc>
        <w:tc>
          <w:tcPr>
            <w:tcW w:w="2700" w:type="dxa"/>
          </w:tcPr>
          <w:p w:rsidR="007511BD" w:rsidRPr="001625FE" w:rsidRDefault="007511BD" w:rsidP="00F25CB7">
            <w:pPr>
              <w:jc w:val="center"/>
              <w:rPr>
                <w:b/>
                <w:bCs/>
                <w:sz w:val="40"/>
                <w:lang w:eastAsia="ar-SA"/>
              </w:rPr>
            </w:pPr>
            <w:r w:rsidRPr="001625FE">
              <w:rPr>
                <w:lang w:eastAsia="ar-SA"/>
              </w:rPr>
              <w:t>April 3, 2008</w:t>
            </w:r>
          </w:p>
        </w:tc>
        <w:tc>
          <w:tcPr>
            <w:tcW w:w="4608" w:type="dxa"/>
          </w:tcPr>
          <w:p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1.5</w:t>
            </w:r>
          </w:p>
        </w:tc>
        <w:tc>
          <w:tcPr>
            <w:tcW w:w="2700" w:type="dxa"/>
          </w:tcPr>
          <w:p w:rsidR="007511BD" w:rsidRPr="001625FE" w:rsidRDefault="007511BD" w:rsidP="00F25CB7">
            <w:pPr>
              <w:jc w:val="center"/>
              <w:rPr>
                <w:b/>
                <w:bCs/>
                <w:sz w:val="40"/>
                <w:lang w:eastAsia="ar-SA"/>
              </w:rPr>
            </w:pPr>
            <w:r w:rsidRPr="001625FE">
              <w:rPr>
                <w:lang w:eastAsia="ar-SA"/>
              </w:rPr>
              <w:t>November 20, 2008</w:t>
            </w:r>
          </w:p>
        </w:tc>
        <w:tc>
          <w:tcPr>
            <w:tcW w:w="4608" w:type="dxa"/>
          </w:tcPr>
          <w:p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1.6</w:t>
            </w:r>
          </w:p>
        </w:tc>
        <w:tc>
          <w:tcPr>
            <w:tcW w:w="2700" w:type="dxa"/>
          </w:tcPr>
          <w:p w:rsidR="007511BD" w:rsidRPr="001625FE" w:rsidRDefault="007511BD" w:rsidP="00F25CB7">
            <w:pPr>
              <w:jc w:val="center"/>
              <w:rPr>
                <w:b/>
                <w:bCs/>
                <w:sz w:val="40"/>
                <w:lang w:eastAsia="ar-SA"/>
              </w:rPr>
            </w:pPr>
            <w:r w:rsidRPr="001625FE">
              <w:rPr>
                <w:lang w:eastAsia="ar-SA"/>
              </w:rPr>
              <w:t>February 11, 2009</w:t>
            </w:r>
          </w:p>
        </w:tc>
        <w:tc>
          <w:tcPr>
            <w:tcW w:w="4608" w:type="dxa"/>
          </w:tcPr>
          <w:p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r w:rsidR="007511BD" w:rsidRPr="001625FE">
              <w:rPr>
                <w:lang w:eastAsia="ar-SA"/>
              </w:rPr>
              <w:t>nextUpdate in Certificate Revocation Lists (CRL) published by legacy Federal PKIs</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1.7</w:t>
            </w:r>
          </w:p>
        </w:tc>
        <w:tc>
          <w:tcPr>
            <w:tcW w:w="2700" w:type="dxa"/>
          </w:tcPr>
          <w:p w:rsidR="007511BD" w:rsidRPr="001625FE" w:rsidRDefault="007511BD" w:rsidP="00F25CB7">
            <w:pPr>
              <w:jc w:val="center"/>
              <w:rPr>
                <w:b/>
                <w:bCs/>
                <w:sz w:val="40"/>
                <w:lang w:eastAsia="ar-SA"/>
              </w:rPr>
            </w:pPr>
            <w:r w:rsidRPr="001625FE">
              <w:rPr>
                <w:lang w:eastAsia="ar-SA"/>
              </w:rPr>
              <w:t>April 15, 2009</w:t>
            </w:r>
          </w:p>
        </w:tc>
        <w:tc>
          <w:tcPr>
            <w:tcW w:w="4608" w:type="dxa"/>
          </w:tcPr>
          <w:p w:rsidR="00F140B4"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1.8</w:t>
            </w:r>
          </w:p>
        </w:tc>
        <w:tc>
          <w:tcPr>
            <w:tcW w:w="2700" w:type="dxa"/>
          </w:tcPr>
          <w:p w:rsidR="007511BD" w:rsidRPr="001625FE" w:rsidRDefault="007511BD" w:rsidP="00F25CB7">
            <w:pPr>
              <w:jc w:val="center"/>
              <w:rPr>
                <w:b/>
                <w:bCs/>
                <w:sz w:val="40"/>
                <w:lang w:eastAsia="ar-SA"/>
              </w:rPr>
            </w:pPr>
            <w:r w:rsidRPr="001625FE">
              <w:rPr>
                <w:lang w:eastAsia="ar-SA"/>
              </w:rPr>
              <w:t>January 21, 2010</w:t>
            </w:r>
          </w:p>
        </w:tc>
        <w:tc>
          <w:tcPr>
            <w:tcW w:w="4608" w:type="dxa"/>
          </w:tcPr>
          <w:p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rsidTr="00F25CB7">
        <w:tc>
          <w:tcPr>
            <w:tcW w:w="2268" w:type="dxa"/>
          </w:tcPr>
          <w:p w:rsidR="00833570" w:rsidRPr="001625FE" w:rsidRDefault="00833570" w:rsidP="00F25CB7">
            <w:pPr>
              <w:jc w:val="center"/>
              <w:rPr>
                <w:lang w:eastAsia="ar-SA"/>
              </w:rPr>
            </w:pPr>
            <w:r w:rsidRPr="001625FE">
              <w:rPr>
                <w:lang w:eastAsia="ar-SA"/>
              </w:rPr>
              <w:t>1.9</w:t>
            </w:r>
          </w:p>
        </w:tc>
        <w:tc>
          <w:tcPr>
            <w:tcW w:w="2700" w:type="dxa"/>
          </w:tcPr>
          <w:p w:rsidR="00833570" w:rsidRPr="001625FE" w:rsidRDefault="00833570" w:rsidP="00F25CB7">
            <w:pPr>
              <w:jc w:val="center"/>
              <w:rPr>
                <w:lang w:eastAsia="ar-SA"/>
              </w:rPr>
            </w:pPr>
            <w:r w:rsidRPr="001625FE">
              <w:rPr>
                <w:lang w:eastAsia="ar-SA"/>
              </w:rPr>
              <w:t>March 15, 2010</w:t>
            </w:r>
          </w:p>
        </w:tc>
        <w:tc>
          <w:tcPr>
            <w:tcW w:w="4608" w:type="dxa"/>
          </w:tcPr>
          <w:p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rsidTr="00F25CB7">
        <w:tc>
          <w:tcPr>
            <w:tcW w:w="2268" w:type="dxa"/>
          </w:tcPr>
          <w:p w:rsidR="00833570" w:rsidRPr="001625FE" w:rsidRDefault="00833570" w:rsidP="00F25CB7">
            <w:pPr>
              <w:jc w:val="center"/>
              <w:rPr>
                <w:lang w:eastAsia="ar-SA"/>
              </w:rPr>
            </w:pPr>
            <w:r w:rsidRPr="001625FE">
              <w:rPr>
                <w:lang w:eastAsia="ar-SA"/>
              </w:rPr>
              <w:t>1.10</w:t>
            </w:r>
          </w:p>
        </w:tc>
        <w:tc>
          <w:tcPr>
            <w:tcW w:w="2700" w:type="dxa"/>
          </w:tcPr>
          <w:p w:rsidR="00833570" w:rsidRPr="001625FE" w:rsidRDefault="00833570" w:rsidP="00F25CB7">
            <w:pPr>
              <w:jc w:val="center"/>
              <w:rPr>
                <w:lang w:eastAsia="ar-SA"/>
              </w:rPr>
            </w:pPr>
            <w:r w:rsidRPr="001625FE">
              <w:rPr>
                <w:lang w:eastAsia="ar-SA"/>
              </w:rPr>
              <w:t>April 8, 2010</w:t>
            </w:r>
          </w:p>
        </w:tc>
        <w:tc>
          <w:tcPr>
            <w:tcW w:w="4608" w:type="dxa"/>
          </w:tcPr>
          <w:p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rsidTr="00F25CB7">
        <w:tc>
          <w:tcPr>
            <w:tcW w:w="2268" w:type="dxa"/>
          </w:tcPr>
          <w:p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rsidR="00833570" w:rsidRPr="001625FE" w:rsidRDefault="00833570" w:rsidP="00F25CB7">
            <w:pPr>
              <w:jc w:val="center"/>
              <w:rPr>
                <w:lang w:eastAsia="ar-SA"/>
              </w:rPr>
            </w:pPr>
            <w:r w:rsidRPr="001625FE">
              <w:rPr>
                <w:lang w:eastAsia="ar-SA"/>
              </w:rPr>
              <w:t>August 16, 2010</w:t>
            </w:r>
          </w:p>
        </w:tc>
        <w:tc>
          <w:tcPr>
            <w:tcW w:w="4608" w:type="dxa"/>
          </w:tcPr>
          <w:p w:rsidR="00F140B4"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rsidTr="00F25CB7">
        <w:tc>
          <w:tcPr>
            <w:tcW w:w="2268" w:type="dxa"/>
          </w:tcPr>
          <w:p w:rsidR="00833570" w:rsidRPr="001625FE" w:rsidRDefault="00833570" w:rsidP="00F25CB7">
            <w:pPr>
              <w:pStyle w:val="Date"/>
              <w:snapToGrid w:val="0"/>
              <w:spacing w:after="0"/>
              <w:jc w:val="center"/>
              <w:rPr>
                <w:lang w:eastAsia="ar-SA"/>
              </w:rPr>
            </w:pPr>
            <w:r w:rsidRPr="001625FE">
              <w:rPr>
                <w:lang w:eastAsia="ar-SA"/>
              </w:rPr>
              <w:t>1.12</w:t>
            </w:r>
          </w:p>
        </w:tc>
        <w:tc>
          <w:tcPr>
            <w:tcW w:w="2700" w:type="dxa"/>
          </w:tcPr>
          <w:p w:rsidR="00833570" w:rsidRPr="001625FE" w:rsidRDefault="00833570" w:rsidP="00F25CB7">
            <w:pPr>
              <w:jc w:val="center"/>
              <w:rPr>
                <w:lang w:eastAsia="ar-SA"/>
              </w:rPr>
            </w:pPr>
            <w:r w:rsidRPr="001625FE">
              <w:rPr>
                <w:lang w:eastAsia="ar-SA"/>
              </w:rPr>
              <w:t>October 15, 2010</w:t>
            </w:r>
          </w:p>
        </w:tc>
        <w:tc>
          <w:tcPr>
            <w:tcW w:w="4608" w:type="dxa"/>
          </w:tcPr>
          <w:p w:rsidR="00F140B4"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rsidTr="00F25CB7">
        <w:tc>
          <w:tcPr>
            <w:tcW w:w="2268" w:type="dxa"/>
          </w:tcPr>
          <w:p w:rsidR="00833570" w:rsidRPr="001625FE" w:rsidRDefault="00833570" w:rsidP="00F25CB7">
            <w:pPr>
              <w:pStyle w:val="Date"/>
              <w:snapToGrid w:val="0"/>
              <w:spacing w:after="0"/>
              <w:jc w:val="center"/>
              <w:rPr>
                <w:lang w:eastAsia="ar-SA"/>
              </w:rPr>
            </w:pPr>
            <w:r w:rsidRPr="001625FE">
              <w:rPr>
                <w:lang w:eastAsia="ar-SA"/>
              </w:rPr>
              <w:lastRenderedPageBreak/>
              <w:t>1.13</w:t>
            </w:r>
          </w:p>
        </w:tc>
        <w:tc>
          <w:tcPr>
            <w:tcW w:w="2700" w:type="dxa"/>
          </w:tcPr>
          <w:p w:rsidR="00833570" w:rsidRPr="001625FE" w:rsidRDefault="00833570" w:rsidP="00F25CB7">
            <w:pPr>
              <w:jc w:val="center"/>
              <w:rPr>
                <w:lang w:eastAsia="ar-SA"/>
              </w:rPr>
            </w:pPr>
            <w:r w:rsidRPr="001625FE">
              <w:rPr>
                <w:lang w:eastAsia="ar-SA"/>
              </w:rPr>
              <w:t>November 18, 2010</w:t>
            </w:r>
          </w:p>
        </w:tc>
        <w:tc>
          <w:tcPr>
            <w:tcW w:w="4608" w:type="dxa"/>
          </w:tcPr>
          <w:p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rsidTr="00F25CB7">
        <w:tc>
          <w:tcPr>
            <w:tcW w:w="2268" w:type="dxa"/>
          </w:tcPr>
          <w:p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rsidR="00900DD5" w:rsidRPr="001625FE" w:rsidRDefault="00900DD5" w:rsidP="00F25CB7">
            <w:pPr>
              <w:jc w:val="center"/>
              <w:rPr>
                <w:lang w:eastAsia="ar-SA"/>
              </w:rPr>
            </w:pPr>
            <w:r w:rsidRPr="001625FE">
              <w:rPr>
                <w:lang w:eastAsia="ar-SA"/>
              </w:rPr>
              <w:t>December 17, 2010</w:t>
            </w:r>
          </w:p>
        </w:tc>
        <w:tc>
          <w:tcPr>
            <w:tcW w:w="4608" w:type="dxa"/>
          </w:tcPr>
          <w:p w:rsidR="00900DD5" w:rsidRPr="001625FE" w:rsidRDefault="00900DD5" w:rsidP="00833570">
            <w:pPr>
              <w:rPr>
                <w:lang w:eastAsia="ar-SA"/>
              </w:rPr>
            </w:pPr>
            <w:r w:rsidRPr="001625FE">
              <w:rPr>
                <w:lang w:eastAsia="ar-SA"/>
              </w:rPr>
              <w:t>Clarify requirement to support CA Key Rollover</w:t>
            </w:r>
          </w:p>
        </w:tc>
      </w:tr>
      <w:tr w:rsidR="00605234" w:rsidRPr="00F25CB7" w:rsidTr="00F25CB7">
        <w:tc>
          <w:tcPr>
            <w:tcW w:w="2268" w:type="dxa"/>
          </w:tcPr>
          <w:p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rsidR="00605234" w:rsidRPr="001625FE" w:rsidRDefault="00605234" w:rsidP="00F25CB7">
            <w:pPr>
              <w:jc w:val="center"/>
              <w:rPr>
                <w:lang w:eastAsia="ar-SA"/>
              </w:rPr>
            </w:pPr>
            <w:r w:rsidRPr="001625FE">
              <w:rPr>
                <w:lang w:eastAsia="ar-SA"/>
              </w:rPr>
              <w:t>January 24, 2011</w:t>
            </w:r>
          </w:p>
        </w:tc>
        <w:tc>
          <w:tcPr>
            <w:tcW w:w="4608" w:type="dxa"/>
          </w:tcPr>
          <w:p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rsidTr="00F25CB7">
        <w:tc>
          <w:tcPr>
            <w:tcW w:w="2268" w:type="dxa"/>
          </w:tcPr>
          <w:p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rsidR="0049155E" w:rsidRPr="001625FE" w:rsidRDefault="0049155E" w:rsidP="00F25CB7">
            <w:pPr>
              <w:jc w:val="center"/>
              <w:rPr>
                <w:lang w:eastAsia="ar-SA"/>
              </w:rPr>
            </w:pPr>
            <w:r w:rsidRPr="001625FE">
              <w:rPr>
                <w:lang w:eastAsia="ar-SA"/>
              </w:rPr>
              <w:t>September 23, 2011</w:t>
            </w:r>
          </w:p>
        </w:tc>
        <w:tc>
          <w:tcPr>
            <w:tcW w:w="4608" w:type="dxa"/>
          </w:tcPr>
          <w:p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rsidTr="00F25CB7">
        <w:tc>
          <w:tcPr>
            <w:tcW w:w="2268" w:type="dxa"/>
          </w:tcPr>
          <w:p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rsidR="002F7AB4" w:rsidRPr="001625FE" w:rsidRDefault="002F7AB4" w:rsidP="00F25CB7">
            <w:pPr>
              <w:jc w:val="center"/>
              <w:rPr>
                <w:lang w:eastAsia="ar-SA"/>
              </w:rPr>
            </w:pPr>
            <w:r w:rsidRPr="001625FE">
              <w:rPr>
                <w:lang w:eastAsia="ar-SA"/>
              </w:rPr>
              <w:t>December 13, 2011</w:t>
            </w:r>
          </w:p>
        </w:tc>
        <w:tc>
          <w:tcPr>
            <w:tcW w:w="4608" w:type="dxa"/>
          </w:tcPr>
          <w:p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rsidTr="00F25CB7">
        <w:tc>
          <w:tcPr>
            <w:tcW w:w="2268" w:type="dxa"/>
          </w:tcPr>
          <w:p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rsidTr="00F25CB7">
        <w:tc>
          <w:tcPr>
            <w:tcW w:w="2268" w:type="dxa"/>
          </w:tcPr>
          <w:p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rsidR="00563B05" w:rsidRPr="001625FE" w:rsidRDefault="00563B05" w:rsidP="00C9517E">
            <w:pPr>
              <w:jc w:val="center"/>
              <w:rPr>
                <w:lang w:eastAsia="ar-SA"/>
              </w:rPr>
            </w:pPr>
            <w:r w:rsidRPr="001625FE">
              <w:rPr>
                <w:lang w:eastAsia="ar-SA"/>
              </w:rPr>
              <w:t>June 22, 2012</w:t>
            </w:r>
          </w:p>
        </w:tc>
        <w:tc>
          <w:tcPr>
            <w:tcW w:w="4608" w:type="dxa"/>
          </w:tcPr>
          <w:p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rsidTr="00F25CB7">
        <w:tc>
          <w:tcPr>
            <w:tcW w:w="2268" w:type="dxa"/>
          </w:tcPr>
          <w:p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rsidR="00C43B26" w:rsidRPr="001625FE" w:rsidRDefault="00C43B26" w:rsidP="00C9517E">
            <w:pPr>
              <w:jc w:val="center"/>
              <w:rPr>
                <w:lang w:eastAsia="ar-SA"/>
              </w:rPr>
            </w:pPr>
            <w:r w:rsidRPr="001625FE">
              <w:rPr>
                <w:lang w:eastAsia="ar-SA"/>
              </w:rPr>
              <w:t>August 19, 2012</w:t>
            </w:r>
          </w:p>
        </w:tc>
        <w:tc>
          <w:tcPr>
            <w:tcW w:w="4608" w:type="dxa"/>
          </w:tcPr>
          <w:p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allow a human device sponsor, who is not physically located near the sponsored device, and/or who does not have sufficient administrative privileges on the sponsored device to fulfill these responsibilities, to delegate them to an authorized administrator of the device.</w:t>
            </w:r>
            <w:r w:rsidR="00C25AF2" w:rsidRPr="001625FE">
              <w:t xml:space="preserve"> </w:t>
            </w:r>
          </w:p>
          <w:p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 xml:space="preserve">etail and clarify the Common Policy CA’s CRL issuance policies to ensure </w:t>
            </w:r>
            <w:r w:rsidRPr="001625FE">
              <w:lastRenderedPageBreak/>
              <w:t>Offline Root CA operations are permitted.</w:t>
            </w:r>
          </w:p>
        </w:tc>
      </w:tr>
      <w:tr w:rsidR="008B2EB7" w:rsidRPr="00F25CB7" w:rsidTr="008B2EB7">
        <w:trPr>
          <w:cantSplit/>
        </w:trPr>
        <w:tc>
          <w:tcPr>
            <w:tcW w:w="2268" w:type="dxa"/>
          </w:tcPr>
          <w:p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rsidR="008B2EB7" w:rsidRPr="001625FE" w:rsidRDefault="008B2EB7" w:rsidP="00C9517E">
            <w:pPr>
              <w:jc w:val="center"/>
              <w:rPr>
                <w:lang w:eastAsia="ar-SA"/>
              </w:rPr>
            </w:pPr>
            <w:r w:rsidRPr="001625FE">
              <w:rPr>
                <w:lang w:eastAsia="ar-SA"/>
              </w:rPr>
              <w:t>December 18, 2012</w:t>
            </w:r>
          </w:p>
        </w:tc>
        <w:tc>
          <w:tcPr>
            <w:tcW w:w="4608" w:type="dxa"/>
          </w:tcPr>
          <w:p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rsidTr="008B2EB7">
        <w:trPr>
          <w:cantSplit/>
        </w:trPr>
        <w:tc>
          <w:tcPr>
            <w:tcW w:w="2268" w:type="dxa"/>
          </w:tcPr>
          <w:p w:rsidR="001625FE" w:rsidRPr="001625FE" w:rsidRDefault="001625FE" w:rsidP="00F25CB7">
            <w:pPr>
              <w:pStyle w:val="Date"/>
              <w:snapToGrid w:val="0"/>
              <w:spacing w:after="0"/>
              <w:jc w:val="center"/>
              <w:rPr>
                <w:lang w:eastAsia="ar-SA"/>
              </w:rPr>
            </w:pPr>
            <w:r>
              <w:rPr>
                <w:lang w:eastAsia="ar-SA"/>
              </w:rPr>
              <w:t>1.22</w:t>
            </w:r>
          </w:p>
        </w:tc>
        <w:tc>
          <w:tcPr>
            <w:tcW w:w="2700" w:type="dxa"/>
          </w:tcPr>
          <w:p w:rsidR="001625FE" w:rsidRPr="001625FE" w:rsidRDefault="001625FE" w:rsidP="00C9517E">
            <w:pPr>
              <w:jc w:val="center"/>
              <w:rPr>
                <w:lang w:eastAsia="ar-SA"/>
              </w:rPr>
            </w:pPr>
            <w:r>
              <w:rPr>
                <w:lang w:eastAsia="ar-SA"/>
              </w:rPr>
              <w:t>December 2, 2013</w:t>
            </w:r>
          </w:p>
        </w:tc>
        <w:tc>
          <w:tcPr>
            <w:tcW w:w="4608" w:type="dxa"/>
          </w:tcPr>
          <w:p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5B5C09" w:rsidRPr="00F25CB7" w:rsidTr="008B2EB7">
        <w:trPr>
          <w:cantSplit/>
        </w:trPr>
        <w:tc>
          <w:tcPr>
            <w:tcW w:w="2268" w:type="dxa"/>
          </w:tcPr>
          <w:p w:rsidR="005B5C09" w:rsidRDefault="005B5C09" w:rsidP="00F25CB7">
            <w:pPr>
              <w:pStyle w:val="Date"/>
              <w:snapToGrid w:val="0"/>
              <w:spacing w:after="0"/>
              <w:jc w:val="center"/>
              <w:rPr>
                <w:lang w:eastAsia="ar-SA"/>
              </w:rPr>
            </w:pPr>
            <w:r>
              <w:rPr>
                <w:lang w:eastAsia="ar-SA"/>
              </w:rPr>
              <w:t>1.23</w:t>
            </w:r>
          </w:p>
        </w:tc>
        <w:tc>
          <w:tcPr>
            <w:tcW w:w="2700" w:type="dxa"/>
          </w:tcPr>
          <w:p w:rsidR="005B5C09" w:rsidRDefault="005B5C09" w:rsidP="00C9517E">
            <w:pPr>
              <w:jc w:val="center"/>
              <w:rPr>
                <w:lang w:eastAsia="ar-SA"/>
              </w:rPr>
            </w:pPr>
            <w:r>
              <w:rPr>
                <w:lang w:eastAsia="ar-SA"/>
              </w:rPr>
              <w:t>May5, 2014</w:t>
            </w:r>
          </w:p>
        </w:tc>
        <w:tc>
          <w:tcPr>
            <w:tcW w:w="4608" w:type="dxa"/>
          </w:tcPr>
          <w:p w:rsidR="005B5C09" w:rsidRDefault="005B5C09" w:rsidP="0020641E">
            <w:pPr>
              <w:rPr>
                <w:b/>
              </w:rPr>
            </w:pPr>
            <w:r>
              <w:rPr>
                <w:b/>
              </w:rPr>
              <w:t>2013-03</w:t>
            </w:r>
            <w:r w:rsidRPr="00ED44C8">
              <w:rPr>
                <w:b/>
              </w:rPr>
              <w:t>.</w:t>
            </w:r>
            <w:r>
              <w:rPr>
                <w:b/>
              </w:rPr>
              <w:t xml:space="preserve"> </w:t>
            </w:r>
            <w:r w:rsidRPr="00F653E3">
              <w:rPr>
                <w:bCs/>
              </w:rPr>
              <w:t xml:space="preserve">Require PIV </w:t>
            </w:r>
            <w:r>
              <w:rPr>
                <w:bCs/>
              </w:rPr>
              <w:t>C</w:t>
            </w:r>
            <w:r w:rsidRPr="00F653E3">
              <w:rPr>
                <w:bCs/>
              </w:rPr>
              <w:t xml:space="preserve">ards </w:t>
            </w:r>
            <w:r>
              <w:rPr>
                <w:bCs/>
              </w:rPr>
              <w:t>to be on the GSA Approved Products List (</w:t>
            </w:r>
            <w:r w:rsidRPr="00F653E3">
              <w:rPr>
                <w:bCs/>
              </w:rPr>
              <w:t>APL</w:t>
            </w:r>
            <w:r>
              <w:rPr>
                <w:bCs/>
              </w:rPr>
              <w:t>) Prior to Issuance and require annual PIV card testing.</w:t>
            </w:r>
          </w:p>
        </w:tc>
      </w:tr>
    </w:tbl>
    <w:p w:rsidR="0024605B" w:rsidRDefault="0024605B" w:rsidP="0024605B">
      <w:pPr>
        <w:pStyle w:val="centerbold"/>
        <w:spacing w:after="240"/>
        <w:jc w:val="left"/>
        <w:rPr>
          <w:lang w:eastAsia="ar-SA"/>
        </w:rPr>
      </w:pPr>
    </w:p>
    <w:p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rsidR="00BC097A" w:rsidRDefault="00BC097A">
      <w:pPr>
        <w:pStyle w:val="WW-BodyText2"/>
      </w:pPr>
      <w:r>
        <w:t>The terms and provisions of these certificate policies shall be interpreted under and governed by applicable Federal law.</w:t>
      </w:r>
    </w:p>
    <w:p w:rsidR="005A099D" w:rsidRDefault="005A099D">
      <w:pPr>
        <w:pStyle w:val="WW-BodyText2"/>
        <w:sectPr w:rsidR="005A099D">
          <w:headerReference w:type="default" r:id="rId11"/>
          <w:footerReference w:type="default" r:id="rId12"/>
          <w:pgSz w:w="12240" w:h="15840"/>
          <w:pgMar w:top="1440" w:right="1440" w:bottom="1440" w:left="1440" w:header="720" w:footer="720" w:gutter="0"/>
          <w:pgNumType w:start="1"/>
          <w:cols w:space="720"/>
          <w:formProt w:val="0"/>
          <w:docGrid w:linePitch="360"/>
        </w:sectPr>
      </w:pPr>
    </w:p>
    <w:p w:rsidR="001F0AD8" w:rsidRDefault="001F0AD8">
      <w:pPr>
        <w:pStyle w:val="TOCHeading"/>
      </w:pPr>
      <w:r>
        <w:lastRenderedPageBreak/>
        <w:t>Table of Contents</w:t>
      </w:r>
    </w:p>
    <w:p w:rsidR="00186516" w:rsidRPr="00186516" w:rsidRDefault="00186516" w:rsidP="00186516"/>
    <w:p w:rsidR="008712CD" w:rsidRDefault="00D82D83">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374963001" w:history="1">
        <w:r w:rsidR="008712CD" w:rsidRPr="00D91EB1">
          <w:rPr>
            <w:rStyle w:val="Hyperlink"/>
            <w:noProof/>
            <w:lang w:eastAsia="ar-SA"/>
          </w:rPr>
          <w:t>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Introduction</w:t>
        </w:r>
        <w:r w:rsidR="008712CD">
          <w:rPr>
            <w:noProof/>
            <w:webHidden/>
          </w:rPr>
          <w:tab/>
        </w:r>
        <w:r>
          <w:rPr>
            <w:noProof/>
            <w:webHidden/>
          </w:rPr>
          <w:fldChar w:fldCharType="begin"/>
        </w:r>
        <w:r w:rsidR="008712CD">
          <w:rPr>
            <w:noProof/>
            <w:webHidden/>
          </w:rPr>
          <w:instrText xml:space="preserve"> PAGEREF _Toc374963001 \h </w:instrText>
        </w:r>
        <w:r>
          <w:rPr>
            <w:noProof/>
            <w:webHidden/>
          </w:rPr>
        </w:r>
        <w:r>
          <w:rPr>
            <w:noProof/>
            <w:webHidden/>
          </w:rPr>
          <w:fldChar w:fldCharType="separate"/>
        </w:r>
        <w:r w:rsidR="006E484E">
          <w:rPr>
            <w:noProof/>
            <w:webHidden/>
          </w:rPr>
          <w:t>1</w:t>
        </w:r>
        <w:r>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02" w:history="1">
        <w:r w:rsidR="008712CD" w:rsidRPr="00D91EB1">
          <w:rPr>
            <w:rStyle w:val="Hyperlink"/>
            <w:noProof/>
            <w:lang w:eastAsia="ar-SA"/>
          </w:rPr>
          <w:t>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Overview</w:t>
        </w:r>
        <w:r w:rsidR="008712CD">
          <w:rPr>
            <w:noProof/>
            <w:webHidden/>
          </w:rPr>
          <w:tab/>
        </w:r>
        <w:r w:rsidR="00D82D83">
          <w:rPr>
            <w:noProof/>
            <w:webHidden/>
          </w:rPr>
          <w:fldChar w:fldCharType="begin"/>
        </w:r>
        <w:r w:rsidR="008712CD">
          <w:rPr>
            <w:noProof/>
            <w:webHidden/>
          </w:rPr>
          <w:instrText xml:space="preserve"> PAGEREF _Toc374963002 \h </w:instrText>
        </w:r>
        <w:r w:rsidR="00D82D83">
          <w:rPr>
            <w:noProof/>
            <w:webHidden/>
          </w:rPr>
        </w:r>
        <w:r w:rsidR="00D82D83">
          <w:rPr>
            <w:noProof/>
            <w:webHidden/>
          </w:rPr>
          <w:fldChar w:fldCharType="separate"/>
        </w:r>
        <w:r w:rsidR="006E484E">
          <w:rPr>
            <w:noProof/>
            <w:webHidden/>
          </w:rPr>
          <w:t>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03" w:history="1">
        <w:r w:rsidR="008712CD" w:rsidRPr="00D91EB1">
          <w:rPr>
            <w:rStyle w:val="Hyperlink"/>
            <w:noProof/>
          </w:rPr>
          <w:t>1.1.1</w:t>
        </w:r>
        <w:r w:rsidR="008712CD">
          <w:rPr>
            <w:rFonts w:asciiTheme="minorHAnsi" w:eastAsiaTheme="minorEastAsia" w:hAnsiTheme="minorHAnsi" w:cstheme="minorBidi"/>
            <w:noProof/>
            <w:sz w:val="22"/>
            <w:szCs w:val="22"/>
          </w:rPr>
          <w:tab/>
        </w:r>
        <w:r w:rsidR="008712CD" w:rsidRPr="00D91EB1">
          <w:rPr>
            <w:rStyle w:val="Hyperlink"/>
            <w:noProof/>
          </w:rPr>
          <w:t>Certificate Policy (CP)</w:t>
        </w:r>
        <w:r w:rsidR="008712CD">
          <w:rPr>
            <w:noProof/>
            <w:webHidden/>
          </w:rPr>
          <w:tab/>
        </w:r>
        <w:r w:rsidR="00D82D83">
          <w:rPr>
            <w:noProof/>
            <w:webHidden/>
          </w:rPr>
          <w:fldChar w:fldCharType="begin"/>
        </w:r>
        <w:r w:rsidR="008712CD">
          <w:rPr>
            <w:noProof/>
            <w:webHidden/>
          </w:rPr>
          <w:instrText xml:space="preserve"> PAGEREF _Toc374963003 \h </w:instrText>
        </w:r>
        <w:r w:rsidR="00D82D83">
          <w:rPr>
            <w:noProof/>
            <w:webHidden/>
          </w:rPr>
        </w:r>
        <w:r w:rsidR="00D82D83">
          <w:rPr>
            <w:noProof/>
            <w:webHidden/>
          </w:rPr>
          <w:fldChar w:fldCharType="separate"/>
        </w:r>
        <w:r w:rsidR="006E484E">
          <w:rPr>
            <w:noProof/>
            <w:webHidden/>
          </w:rPr>
          <w:t>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04" w:history="1">
        <w:r w:rsidR="008712CD" w:rsidRPr="00D91EB1">
          <w:rPr>
            <w:rStyle w:val="Hyperlink"/>
            <w:noProof/>
            <w:lang w:eastAsia="ar-SA"/>
          </w:rPr>
          <w:t>1.1.2</w:t>
        </w:r>
        <w:r w:rsidR="008712CD">
          <w:rPr>
            <w:rFonts w:asciiTheme="minorHAnsi" w:eastAsiaTheme="minorEastAsia" w:hAnsiTheme="minorHAnsi" w:cstheme="minorBidi"/>
            <w:noProof/>
            <w:sz w:val="22"/>
            <w:szCs w:val="22"/>
          </w:rPr>
          <w:tab/>
        </w:r>
        <w:r w:rsidR="008712CD" w:rsidRPr="00D91EB1">
          <w:rPr>
            <w:rStyle w:val="Hyperlink"/>
            <w:noProof/>
            <w:lang w:eastAsia="ar-SA"/>
          </w:rPr>
          <w:t>Relationship between the CP and the CPS</w:t>
        </w:r>
        <w:r w:rsidR="008712CD">
          <w:rPr>
            <w:noProof/>
            <w:webHidden/>
          </w:rPr>
          <w:tab/>
        </w:r>
        <w:r w:rsidR="00D82D83">
          <w:rPr>
            <w:noProof/>
            <w:webHidden/>
          </w:rPr>
          <w:fldChar w:fldCharType="begin"/>
        </w:r>
        <w:r w:rsidR="008712CD">
          <w:rPr>
            <w:noProof/>
            <w:webHidden/>
          </w:rPr>
          <w:instrText xml:space="preserve"> PAGEREF _Toc374963004 \h </w:instrText>
        </w:r>
        <w:r w:rsidR="00D82D83">
          <w:rPr>
            <w:noProof/>
            <w:webHidden/>
          </w:rPr>
        </w:r>
        <w:r w:rsidR="00D82D83">
          <w:rPr>
            <w:noProof/>
            <w:webHidden/>
          </w:rPr>
          <w:fldChar w:fldCharType="separate"/>
        </w:r>
        <w:r w:rsidR="006E484E">
          <w:rPr>
            <w:noProof/>
            <w:webHidden/>
          </w:rPr>
          <w:t>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05" w:history="1">
        <w:r w:rsidR="008712CD" w:rsidRPr="00D91EB1">
          <w:rPr>
            <w:rStyle w:val="Hyperlink"/>
            <w:bCs/>
            <w:noProof/>
            <w:lang w:eastAsia="ar-SA"/>
          </w:rPr>
          <w:t>1.1.3</w:t>
        </w:r>
        <w:r w:rsidR="008712CD">
          <w:rPr>
            <w:rFonts w:asciiTheme="minorHAnsi" w:eastAsiaTheme="minorEastAsia" w:hAnsiTheme="minorHAnsi" w:cstheme="minorBidi"/>
            <w:noProof/>
            <w:sz w:val="22"/>
            <w:szCs w:val="22"/>
          </w:rPr>
          <w:tab/>
        </w:r>
        <w:r w:rsidR="008712CD" w:rsidRPr="00D91EB1">
          <w:rPr>
            <w:rStyle w:val="Hyperlink"/>
            <w:bCs/>
            <w:noProof/>
            <w:lang w:eastAsia="ar-SA"/>
          </w:rPr>
          <w:t>Scope</w:t>
        </w:r>
        <w:r w:rsidR="008712CD">
          <w:rPr>
            <w:noProof/>
            <w:webHidden/>
          </w:rPr>
          <w:tab/>
        </w:r>
        <w:r w:rsidR="00D82D83">
          <w:rPr>
            <w:noProof/>
            <w:webHidden/>
          </w:rPr>
          <w:fldChar w:fldCharType="begin"/>
        </w:r>
        <w:r w:rsidR="008712CD">
          <w:rPr>
            <w:noProof/>
            <w:webHidden/>
          </w:rPr>
          <w:instrText xml:space="preserve"> PAGEREF _Toc374963005 \h </w:instrText>
        </w:r>
        <w:r w:rsidR="00D82D83">
          <w:rPr>
            <w:noProof/>
            <w:webHidden/>
          </w:rPr>
        </w:r>
        <w:r w:rsidR="00D82D83">
          <w:rPr>
            <w:noProof/>
            <w:webHidden/>
          </w:rPr>
          <w:fldChar w:fldCharType="separate"/>
        </w:r>
        <w:r w:rsidR="006E484E">
          <w:rPr>
            <w:noProof/>
            <w:webHidden/>
          </w:rPr>
          <w:t>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06" w:history="1">
        <w:r w:rsidR="008712CD" w:rsidRPr="00D91EB1">
          <w:rPr>
            <w:rStyle w:val="Hyperlink"/>
            <w:noProof/>
            <w:lang w:eastAsia="ar-SA"/>
          </w:rPr>
          <w:t>1.1.4</w:t>
        </w:r>
        <w:r w:rsidR="008712CD">
          <w:rPr>
            <w:rFonts w:asciiTheme="minorHAnsi" w:eastAsiaTheme="minorEastAsia" w:hAnsiTheme="minorHAnsi" w:cstheme="minorBidi"/>
            <w:noProof/>
            <w:sz w:val="22"/>
            <w:szCs w:val="22"/>
          </w:rPr>
          <w:tab/>
        </w:r>
        <w:r w:rsidR="008712CD" w:rsidRPr="00D91EB1">
          <w:rPr>
            <w:rStyle w:val="Hyperlink"/>
            <w:noProof/>
            <w:lang w:eastAsia="ar-SA"/>
          </w:rPr>
          <w:t>Interoperation with CAs Issuing under Different Po</w:t>
        </w:r>
        <w:bookmarkStart w:id="0" w:name="_GoBack"/>
        <w:bookmarkEnd w:id="0"/>
        <w:r w:rsidR="008712CD" w:rsidRPr="00D91EB1">
          <w:rPr>
            <w:rStyle w:val="Hyperlink"/>
            <w:noProof/>
            <w:lang w:eastAsia="ar-SA"/>
          </w:rPr>
          <w:t>licies</w:t>
        </w:r>
        <w:r w:rsidR="008712CD">
          <w:rPr>
            <w:noProof/>
            <w:webHidden/>
          </w:rPr>
          <w:tab/>
        </w:r>
        <w:r w:rsidR="00D82D83">
          <w:rPr>
            <w:noProof/>
            <w:webHidden/>
          </w:rPr>
          <w:fldChar w:fldCharType="begin"/>
        </w:r>
        <w:r w:rsidR="008712CD">
          <w:rPr>
            <w:noProof/>
            <w:webHidden/>
          </w:rPr>
          <w:instrText xml:space="preserve"> PAGEREF _Toc374963006 \h </w:instrText>
        </w:r>
        <w:r w:rsidR="00D82D83">
          <w:rPr>
            <w:noProof/>
            <w:webHidden/>
          </w:rPr>
        </w:r>
        <w:r w:rsidR="00D82D83">
          <w:rPr>
            <w:noProof/>
            <w:webHidden/>
          </w:rPr>
          <w:fldChar w:fldCharType="separate"/>
        </w:r>
        <w:r w:rsidR="006E484E">
          <w:rPr>
            <w:noProof/>
            <w:webHidden/>
          </w:rPr>
          <w:t>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07" w:history="1">
        <w:r w:rsidR="008712CD" w:rsidRPr="00D91EB1">
          <w:rPr>
            <w:rStyle w:val="Hyperlink"/>
            <w:noProof/>
          </w:rPr>
          <w:t>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Document Name and Identification</w:t>
        </w:r>
        <w:r w:rsidR="008712CD">
          <w:rPr>
            <w:noProof/>
            <w:webHidden/>
          </w:rPr>
          <w:tab/>
        </w:r>
        <w:r w:rsidR="00D82D83">
          <w:rPr>
            <w:noProof/>
            <w:webHidden/>
          </w:rPr>
          <w:fldChar w:fldCharType="begin"/>
        </w:r>
        <w:r w:rsidR="008712CD">
          <w:rPr>
            <w:noProof/>
            <w:webHidden/>
          </w:rPr>
          <w:instrText xml:space="preserve"> PAGEREF _Toc374963007 \h </w:instrText>
        </w:r>
        <w:r w:rsidR="00D82D83">
          <w:rPr>
            <w:noProof/>
            <w:webHidden/>
          </w:rPr>
        </w:r>
        <w:r w:rsidR="00D82D83">
          <w:rPr>
            <w:noProof/>
            <w:webHidden/>
          </w:rPr>
          <w:fldChar w:fldCharType="separate"/>
        </w:r>
        <w:r w:rsidR="006E484E">
          <w:rPr>
            <w:noProof/>
            <w:webHidden/>
          </w:rPr>
          <w:t>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09" w:history="1">
        <w:r w:rsidR="008712CD" w:rsidRPr="00D91EB1">
          <w:rPr>
            <w:rStyle w:val="Hyperlink"/>
            <w:noProof/>
            <w:lang w:eastAsia="ar-SA"/>
          </w:rPr>
          <w:t>1.3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PKI Participants</w:t>
        </w:r>
        <w:r w:rsidR="008712CD">
          <w:rPr>
            <w:noProof/>
            <w:webHidden/>
          </w:rPr>
          <w:tab/>
        </w:r>
        <w:r w:rsidR="00D82D83">
          <w:rPr>
            <w:noProof/>
            <w:webHidden/>
          </w:rPr>
          <w:fldChar w:fldCharType="begin"/>
        </w:r>
        <w:r w:rsidR="008712CD">
          <w:rPr>
            <w:noProof/>
            <w:webHidden/>
          </w:rPr>
          <w:instrText xml:space="preserve"> PAGEREF _Toc374963009 \h </w:instrText>
        </w:r>
        <w:r w:rsidR="00D82D83">
          <w:rPr>
            <w:noProof/>
            <w:webHidden/>
          </w:rPr>
        </w:r>
        <w:r w:rsidR="00D82D83">
          <w:rPr>
            <w:noProof/>
            <w:webHidden/>
          </w:rPr>
          <w:fldChar w:fldCharType="separate"/>
        </w:r>
        <w:r w:rsidR="006E484E">
          <w:rPr>
            <w:noProof/>
            <w:webHidden/>
          </w:rPr>
          <w:t>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10" w:history="1">
        <w:r w:rsidR="008712CD" w:rsidRPr="00D91EB1">
          <w:rPr>
            <w:rStyle w:val="Hyperlink"/>
            <w:bCs/>
            <w:noProof/>
            <w:lang w:eastAsia="ar-SA"/>
          </w:rPr>
          <w:t>1.3.1</w:t>
        </w:r>
        <w:r w:rsidR="008712CD">
          <w:rPr>
            <w:rFonts w:asciiTheme="minorHAnsi" w:eastAsiaTheme="minorEastAsia" w:hAnsiTheme="minorHAnsi" w:cstheme="minorBidi"/>
            <w:noProof/>
            <w:sz w:val="22"/>
            <w:szCs w:val="22"/>
          </w:rPr>
          <w:tab/>
        </w:r>
        <w:r w:rsidR="008712CD" w:rsidRPr="00D91EB1">
          <w:rPr>
            <w:rStyle w:val="Hyperlink"/>
            <w:bCs/>
            <w:noProof/>
            <w:lang w:eastAsia="ar-SA"/>
          </w:rPr>
          <w:t>PKI Authorities</w:t>
        </w:r>
        <w:r w:rsidR="008712CD">
          <w:rPr>
            <w:noProof/>
            <w:webHidden/>
          </w:rPr>
          <w:tab/>
        </w:r>
        <w:r w:rsidR="00D82D83">
          <w:rPr>
            <w:noProof/>
            <w:webHidden/>
          </w:rPr>
          <w:fldChar w:fldCharType="begin"/>
        </w:r>
        <w:r w:rsidR="008712CD">
          <w:rPr>
            <w:noProof/>
            <w:webHidden/>
          </w:rPr>
          <w:instrText xml:space="preserve"> PAGEREF _Toc374963010 \h </w:instrText>
        </w:r>
        <w:r w:rsidR="00D82D83">
          <w:rPr>
            <w:noProof/>
            <w:webHidden/>
          </w:rPr>
        </w:r>
        <w:r w:rsidR="00D82D83">
          <w:rPr>
            <w:noProof/>
            <w:webHidden/>
          </w:rPr>
          <w:fldChar w:fldCharType="separate"/>
        </w:r>
        <w:r w:rsidR="006E484E">
          <w:rPr>
            <w:noProof/>
            <w:webHidden/>
          </w:rPr>
          <w:t>3</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11" w:history="1">
        <w:r w:rsidR="008712CD" w:rsidRPr="00D91EB1">
          <w:rPr>
            <w:rStyle w:val="Hyperlink"/>
            <w:noProof/>
            <w:lang w:eastAsia="ar-SA"/>
          </w:rPr>
          <w:t>1.3.1.1</w:t>
        </w:r>
        <w:r w:rsidR="008712CD">
          <w:rPr>
            <w:rFonts w:asciiTheme="minorHAnsi" w:eastAsiaTheme="minorEastAsia" w:hAnsiTheme="minorHAnsi" w:cstheme="minorBidi"/>
            <w:noProof/>
            <w:sz w:val="22"/>
            <w:szCs w:val="22"/>
          </w:rPr>
          <w:tab/>
        </w:r>
        <w:r w:rsidR="008712CD" w:rsidRPr="00D91EB1">
          <w:rPr>
            <w:rStyle w:val="Hyperlink"/>
            <w:noProof/>
            <w:lang w:eastAsia="ar-SA"/>
          </w:rPr>
          <w:t>Federal Chief Information Officers Council</w:t>
        </w:r>
        <w:r w:rsidR="008712CD">
          <w:rPr>
            <w:noProof/>
            <w:webHidden/>
          </w:rPr>
          <w:tab/>
        </w:r>
        <w:r w:rsidR="00D82D83">
          <w:rPr>
            <w:noProof/>
            <w:webHidden/>
          </w:rPr>
          <w:fldChar w:fldCharType="begin"/>
        </w:r>
        <w:r w:rsidR="008712CD">
          <w:rPr>
            <w:noProof/>
            <w:webHidden/>
          </w:rPr>
          <w:instrText xml:space="preserve"> PAGEREF _Toc374963011 \h </w:instrText>
        </w:r>
        <w:r w:rsidR="00D82D83">
          <w:rPr>
            <w:noProof/>
            <w:webHidden/>
          </w:rPr>
        </w:r>
        <w:r w:rsidR="00D82D83">
          <w:rPr>
            <w:noProof/>
            <w:webHidden/>
          </w:rPr>
          <w:fldChar w:fldCharType="separate"/>
        </w:r>
        <w:r w:rsidR="006E484E">
          <w:rPr>
            <w:noProof/>
            <w:webHidden/>
          </w:rPr>
          <w:t>3</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12" w:history="1">
        <w:r w:rsidR="008712CD" w:rsidRPr="00D91EB1">
          <w:rPr>
            <w:rStyle w:val="Hyperlink"/>
            <w:noProof/>
            <w:lang w:eastAsia="ar-SA"/>
          </w:rPr>
          <w:t>1.3.1.2</w:t>
        </w:r>
        <w:r w:rsidR="008712CD">
          <w:rPr>
            <w:rFonts w:asciiTheme="minorHAnsi" w:eastAsiaTheme="minorEastAsia" w:hAnsiTheme="minorHAnsi" w:cstheme="minorBidi"/>
            <w:noProof/>
            <w:sz w:val="22"/>
            <w:szCs w:val="22"/>
          </w:rPr>
          <w:tab/>
        </w:r>
        <w:r w:rsidR="008712CD" w:rsidRPr="00D91EB1">
          <w:rPr>
            <w:rStyle w:val="Hyperlink"/>
            <w:noProof/>
            <w:lang w:eastAsia="ar-SA"/>
          </w:rPr>
          <w:t>Federal PKI Policy Authority (FPKIPA)</w:t>
        </w:r>
        <w:r w:rsidR="008712CD">
          <w:rPr>
            <w:noProof/>
            <w:webHidden/>
          </w:rPr>
          <w:tab/>
        </w:r>
        <w:r w:rsidR="00D82D83">
          <w:rPr>
            <w:noProof/>
            <w:webHidden/>
          </w:rPr>
          <w:fldChar w:fldCharType="begin"/>
        </w:r>
        <w:r w:rsidR="008712CD">
          <w:rPr>
            <w:noProof/>
            <w:webHidden/>
          </w:rPr>
          <w:instrText xml:space="preserve"> PAGEREF _Toc374963012 \h </w:instrText>
        </w:r>
        <w:r w:rsidR="00D82D83">
          <w:rPr>
            <w:noProof/>
            <w:webHidden/>
          </w:rPr>
        </w:r>
        <w:r w:rsidR="00D82D83">
          <w:rPr>
            <w:noProof/>
            <w:webHidden/>
          </w:rPr>
          <w:fldChar w:fldCharType="separate"/>
        </w:r>
        <w:r w:rsidR="006E484E">
          <w:rPr>
            <w:noProof/>
            <w:webHidden/>
          </w:rPr>
          <w:t>3</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13" w:history="1">
        <w:r w:rsidR="008712CD" w:rsidRPr="00D91EB1">
          <w:rPr>
            <w:rStyle w:val="Hyperlink"/>
            <w:noProof/>
            <w:lang w:eastAsia="ar-SA"/>
          </w:rPr>
          <w:t>1.3.1.3</w:t>
        </w:r>
        <w:r w:rsidR="008712CD">
          <w:rPr>
            <w:rFonts w:asciiTheme="minorHAnsi" w:eastAsiaTheme="minorEastAsia" w:hAnsiTheme="minorHAnsi" w:cstheme="minorBidi"/>
            <w:noProof/>
            <w:sz w:val="22"/>
            <w:szCs w:val="22"/>
          </w:rPr>
          <w:tab/>
        </w:r>
        <w:r w:rsidR="008712CD" w:rsidRPr="00D91EB1">
          <w:rPr>
            <w:rStyle w:val="Hyperlink"/>
            <w:noProof/>
            <w:lang w:eastAsia="ar-SA"/>
          </w:rPr>
          <w:t>FPKI Management Authority (FPKIMA)</w:t>
        </w:r>
        <w:r w:rsidR="008712CD">
          <w:rPr>
            <w:noProof/>
            <w:webHidden/>
          </w:rPr>
          <w:tab/>
        </w:r>
        <w:r w:rsidR="00D82D83">
          <w:rPr>
            <w:noProof/>
            <w:webHidden/>
          </w:rPr>
          <w:fldChar w:fldCharType="begin"/>
        </w:r>
        <w:r w:rsidR="008712CD">
          <w:rPr>
            <w:noProof/>
            <w:webHidden/>
          </w:rPr>
          <w:instrText xml:space="preserve"> PAGEREF _Toc374963013 \h </w:instrText>
        </w:r>
        <w:r w:rsidR="00D82D83">
          <w:rPr>
            <w:noProof/>
            <w:webHidden/>
          </w:rPr>
        </w:r>
        <w:r w:rsidR="00D82D83">
          <w:rPr>
            <w:noProof/>
            <w:webHidden/>
          </w:rPr>
          <w:fldChar w:fldCharType="separate"/>
        </w:r>
        <w:r w:rsidR="006E484E">
          <w:rPr>
            <w:noProof/>
            <w:webHidden/>
          </w:rPr>
          <w:t>4</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14" w:history="1">
        <w:r w:rsidR="008712CD" w:rsidRPr="00D91EB1">
          <w:rPr>
            <w:rStyle w:val="Hyperlink"/>
            <w:noProof/>
            <w:lang w:eastAsia="ar-SA"/>
          </w:rPr>
          <w:t>1.3.1.4</w:t>
        </w:r>
        <w:r w:rsidR="008712CD">
          <w:rPr>
            <w:rFonts w:asciiTheme="minorHAnsi" w:eastAsiaTheme="minorEastAsia" w:hAnsiTheme="minorHAnsi" w:cstheme="minorBidi"/>
            <w:noProof/>
            <w:sz w:val="22"/>
            <w:szCs w:val="22"/>
          </w:rPr>
          <w:tab/>
        </w:r>
        <w:r w:rsidR="008712CD" w:rsidRPr="00D91EB1">
          <w:rPr>
            <w:rStyle w:val="Hyperlink"/>
            <w:noProof/>
            <w:lang w:eastAsia="ar-SA"/>
          </w:rPr>
          <w:t>FPKI Management Authority Program Manager</w:t>
        </w:r>
        <w:r w:rsidR="008712CD">
          <w:rPr>
            <w:noProof/>
            <w:webHidden/>
          </w:rPr>
          <w:tab/>
        </w:r>
        <w:r w:rsidR="00D82D83">
          <w:rPr>
            <w:noProof/>
            <w:webHidden/>
          </w:rPr>
          <w:fldChar w:fldCharType="begin"/>
        </w:r>
        <w:r w:rsidR="008712CD">
          <w:rPr>
            <w:noProof/>
            <w:webHidden/>
          </w:rPr>
          <w:instrText xml:space="preserve"> PAGEREF _Toc374963014 \h </w:instrText>
        </w:r>
        <w:r w:rsidR="00D82D83">
          <w:rPr>
            <w:noProof/>
            <w:webHidden/>
          </w:rPr>
        </w:r>
        <w:r w:rsidR="00D82D83">
          <w:rPr>
            <w:noProof/>
            <w:webHidden/>
          </w:rPr>
          <w:fldChar w:fldCharType="separate"/>
        </w:r>
        <w:r w:rsidR="006E484E">
          <w:rPr>
            <w:noProof/>
            <w:webHidden/>
          </w:rPr>
          <w:t>4</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15" w:history="1">
        <w:r w:rsidR="008712CD" w:rsidRPr="00D91EB1">
          <w:rPr>
            <w:rStyle w:val="Hyperlink"/>
            <w:noProof/>
            <w:lang w:eastAsia="ar-SA"/>
          </w:rPr>
          <w:t>1.3.1.5</w:t>
        </w:r>
        <w:r w:rsidR="008712CD">
          <w:rPr>
            <w:rFonts w:asciiTheme="minorHAnsi" w:eastAsiaTheme="minorEastAsia" w:hAnsiTheme="minorHAnsi" w:cstheme="minorBidi"/>
            <w:noProof/>
            <w:sz w:val="22"/>
            <w:szCs w:val="22"/>
          </w:rPr>
          <w:tab/>
        </w:r>
        <w:r w:rsidR="008712CD" w:rsidRPr="00D91EB1">
          <w:rPr>
            <w:rStyle w:val="Hyperlink"/>
            <w:noProof/>
            <w:lang w:eastAsia="ar-SA"/>
          </w:rPr>
          <w:t>Policy Management Authority</w:t>
        </w:r>
        <w:r w:rsidR="008712CD">
          <w:rPr>
            <w:noProof/>
            <w:webHidden/>
          </w:rPr>
          <w:tab/>
        </w:r>
        <w:r w:rsidR="00D82D83">
          <w:rPr>
            <w:noProof/>
            <w:webHidden/>
          </w:rPr>
          <w:fldChar w:fldCharType="begin"/>
        </w:r>
        <w:r w:rsidR="008712CD">
          <w:rPr>
            <w:noProof/>
            <w:webHidden/>
          </w:rPr>
          <w:instrText xml:space="preserve"> PAGEREF _Toc374963015 \h </w:instrText>
        </w:r>
        <w:r w:rsidR="00D82D83">
          <w:rPr>
            <w:noProof/>
            <w:webHidden/>
          </w:rPr>
        </w:r>
        <w:r w:rsidR="00D82D83">
          <w:rPr>
            <w:noProof/>
            <w:webHidden/>
          </w:rPr>
          <w:fldChar w:fldCharType="separate"/>
        </w:r>
        <w:r w:rsidR="006E484E">
          <w:rPr>
            <w:noProof/>
            <w:webHidden/>
          </w:rPr>
          <w:t>4</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16" w:history="1">
        <w:r w:rsidR="008712CD" w:rsidRPr="00D91EB1">
          <w:rPr>
            <w:rStyle w:val="Hyperlink"/>
            <w:noProof/>
          </w:rPr>
          <w:t>1.3.1.6</w:t>
        </w:r>
        <w:r w:rsidR="008712CD">
          <w:rPr>
            <w:rFonts w:asciiTheme="minorHAnsi" w:eastAsiaTheme="minorEastAsia" w:hAnsiTheme="minorHAnsi" w:cstheme="minorBidi"/>
            <w:noProof/>
            <w:sz w:val="22"/>
            <w:szCs w:val="22"/>
          </w:rPr>
          <w:tab/>
        </w:r>
        <w:r w:rsidR="008712CD" w:rsidRPr="00D91EB1">
          <w:rPr>
            <w:rStyle w:val="Hyperlink"/>
            <w:bCs/>
            <w:noProof/>
            <w:lang w:eastAsia="ar-SA"/>
          </w:rPr>
          <w:t>Certification Authority</w:t>
        </w:r>
        <w:r w:rsidR="008712CD">
          <w:rPr>
            <w:noProof/>
            <w:webHidden/>
          </w:rPr>
          <w:tab/>
        </w:r>
        <w:r w:rsidR="00D82D83">
          <w:rPr>
            <w:noProof/>
            <w:webHidden/>
          </w:rPr>
          <w:fldChar w:fldCharType="begin"/>
        </w:r>
        <w:r w:rsidR="008712CD">
          <w:rPr>
            <w:noProof/>
            <w:webHidden/>
          </w:rPr>
          <w:instrText xml:space="preserve"> PAGEREF _Toc374963016 \h </w:instrText>
        </w:r>
        <w:r w:rsidR="00D82D83">
          <w:rPr>
            <w:noProof/>
            <w:webHidden/>
          </w:rPr>
        </w:r>
        <w:r w:rsidR="00D82D83">
          <w:rPr>
            <w:noProof/>
            <w:webHidden/>
          </w:rPr>
          <w:fldChar w:fldCharType="separate"/>
        </w:r>
        <w:r w:rsidR="006E484E">
          <w:rPr>
            <w:noProof/>
            <w:webHidden/>
          </w:rPr>
          <w:t>4</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17" w:history="1">
        <w:r w:rsidR="008712CD" w:rsidRPr="00D91EB1">
          <w:rPr>
            <w:rStyle w:val="Hyperlink"/>
            <w:bCs/>
            <w:noProof/>
            <w:lang w:eastAsia="ar-SA"/>
          </w:rPr>
          <w:t>1.3.1.7</w:t>
        </w:r>
        <w:r w:rsidR="008712CD">
          <w:rPr>
            <w:rFonts w:asciiTheme="minorHAnsi" w:eastAsiaTheme="minorEastAsia" w:hAnsiTheme="minorHAnsi" w:cstheme="minorBidi"/>
            <w:noProof/>
            <w:sz w:val="22"/>
            <w:szCs w:val="22"/>
          </w:rPr>
          <w:tab/>
        </w:r>
        <w:r w:rsidR="008712CD" w:rsidRPr="00D91EB1">
          <w:rPr>
            <w:rStyle w:val="Hyperlink"/>
            <w:bCs/>
            <w:noProof/>
            <w:lang w:eastAsia="ar-SA"/>
          </w:rPr>
          <w:t>Certificate Status Servers</w:t>
        </w:r>
        <w:r w:rsidR="008712CD">
          <w:rPr>
            <w:noProof/>
            <w:webHidden/>
          </w:rPr>
          <w:tab/>
        </w:r>
        <w:r w:rsidR="00D82D83">
          <w:rPr>
            <w:noProof/>
            <w:webHidden/>
          </w:rPr>
          <w:fldChar w:fldCharType="begin"/>
        </w:r>
        <w:r w:rsidR="008712CD">
          <w:rPr>
            <w:noProof/>
            <w:webHidden/>
          </w:rPr>
          <w:instrText xml:space="preserve"> PAGEREF _Toc374963017 \h </w:instrText>
        </w:r>
        <w:r w:rsidR="00D82D83">
          <w:rPr>
            <w:noProof/>
            <w:webHidden/>
          </w:rPr>
        </w:r>
        <w:r w:rsidR="00D82D83">
          <w:rPr>
            <w:noProof/>
            <w:webHidden/>
          </w:rPr>
          <w:fldChar w:fldCharType="separate"/>
        </w:r>
        <w:r w:rsidR="006E484E">
          <w:rPr>
            <w:noProof/>
            <w:webHidden/>
          </w:rPr>
          <w:t>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18" w:history="1">
        <w:r w:rsidR="008712CD" w:rsidRPr="00D91EB1">
          <w:rPr>
            <w:rStyle w:val="Hyperlink"/>
            <w:noProof/>
          </w:rPr>
          <w:t>1.3.2</w:t>
        </w:r>
        <w:r w:rsidR="008712CD">
          <w:rPr>
            <w:rFonts w:asciiTheme="minorHAnsi" w:eastAsiaTheme="minorEastAsia" w:hAnsiTheme="minorHAnsi" w:cstheme="minorBidi"/>
            <w:noProof/>
            <w:sz w:val="22"/>
            <w:szCs w:val="22"/>
          </w:rPr>
          <w:tab/>
        </w:r>
        <w:r w:rsidR="008712CD" w:rsidRPr="00D91EB1">
          <w:rPr>
            <w:rStyle w:val="Hyperlink"/>
            <w:noProof/>
            <w:lang w:eastAsia="ar-SA"/>
          </w:rPr>
          <w:t>Registration Authorities</w:t>
        </w:r>
        <w:r w:rsidR="008712CD">
          <w:rPr>
            <w:noProof/>
            <w:webHidden/>
          </w:rPr>
          <w:tab/>
        </w:r>
        <w:r w:rsidR="00D82D83">
          <w:rPr>
            <w:noProof/>
            <w:webHidden/>
          </w:rPr>
          <w:fldChar w:fldCharType="begin"/>
        </w:r>
        <w:r w:rsidR="008712CD">
          <w:rPr>
            <w:noProof/>
            <w:webHidden/>
          </w:rPr>
          <w:instrText xml:space="preserve"> PAGEREF _Toc374963018 \h </w:instrText>
        </w:r>
        <w:r w:rsidR="00D82D83">
          <w:rPr>
            <w:noProof/>
            <w:webHidden/>
          </w:rPr>
        </w:r>
        <w:r w:rsidR="00D82D83">
          <w:rPr>
            <w:noProof/>
            <w:webHidden/>
          </w:rPr>
          <w:fldChar w:fldCharType="separate"/>
        </w:r>
        <w:r w:rsidR="006E484E">
          <w:rPr>
            <w:noProof/>
            <w:webHidden/>
          </w:rPr>
          <w:t>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19" w:history="1">
        <w:r w:rsidR="008712CD" w:rsidRPr="00D91EB1">
          <w:rPr>
            <w:rStyle w:val="Hyperlink"/>
            <w:noProof/>
            <w:lang w:eastAsia="ar-SA"/>
          </w:rPr>
          <w:t>1.3.3</w:t>
        </w:r>
        <w:r w:rsidR="008712CD">
          <w:rPr>
            <w:rFonts w:asciiTheme="minorHAnsi" w:eastAsiaTheme="minorEastAsia" w:hAnsiTheme="minorHAnsi" w:cstheme="minorBidi"/>
            <w:noProof/>
            <w:sz w:val="22"/>
            <w:szCs w:val="22"/>
          </w:rPr>
          <w:tab/>
        </w:r>
        <w:r w:rsidR="008712CD" w:rsidRPr="00D91EB1">
          <w:rPr>
            <w:rStyle w:val="Hyperlink"/>
            <w:noProof/>
            <w:lang w:eastAsia="ar-SA"/>
          </w:rPr>
          <w:t>Trusted Agents</w:t>
        </w:r>
        <w:r w:rsidR="008712CD">
          <w:rPr>
            <w:noProof/>
            <w:webHidden/>
          </w:rPr>
          <w:tab/>
        </w:r>
        <w:r w:rsidR="00D82D83">
          <w:rPr>
            <w:noProof/>
            <w:webHidden/>
          </w:rPr>
          <w:fldChar w:fldCharType="begin"/>
        </w:r>
        <w:r w:rsidR="008712CD">
          <w:rPr>
            <w:noProof/>
            <w:webHidden/>
          </w:rPr>
          <w:instrText xml:space="preserve"> PAGEREF _Toc374963019 \h </w:instrText>
        </w:r>
        <w:r w:rsidR="00D82D83">
          <w:rPr>
            <w:noProof/>
            <w:webHidden/>
          </w:rPr>
        </w:r>
        <w:r w:rsidR="00D82D83">
          <w:rPr>
            <w:noProof/>
            <w:webHidden/>
          </w:rPr>
          <w:fldChar w:fldCharType="separate"/>
        </w:r>
        <w:r w:rsidR="006E484E">
          <w:rPr>
            <w:noProof/>
            <w:webHidden/>
          </w:rPr>
          <w:t>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20" w:history="1">
        <w:r w:rsidR="008712CD" w:rsidRPr="00D91EB1">
          <w:rPr>
            <w:rStyle w:val="Hyperlink"/>
            <w:noProof/>
            <w:lang w:eastAsia="ar-SA"/>
          </w:rPr>
          <w:t>1.3.4</w:t>
        </w:r>
        <w:r w:rsidR="008712CD">
          <w:rPr>
            <w:rFonts w:asciiTheme="minorHAnsi" w:eastAsiaTheme="minorEastAsia" w:hAnsiTheme="minorHAnsi" w:cstheme="minorBidi"/>
            <w:noProof/>
            <w:sz w:val="22"/>
            <w:szCs w:val="22"/>
          </w:rPr>
          <w:tab/>
        </w:r>
        <w:r w:rsidR="008712CD" w:rsidRPr="00D91EB1">
          <w:rPr>
            <w:rStyle w:val="Hyperlink"/>
            <w:noProof/>
            <w:lang w:eastAsia="ar-SA"/>
          </w:rPr>
          <w:t>Subscribers</w:t>
        </w:r>
        <w:r w:rsidR="008712CD">
          <w:rPr>
            <w:noProof/>
            <w:webHidden/>
          </w:rPr>
          <w:tab/>
        </w:r>
        <w:r w:rsidR="00D82D83">
          <w:rPr>
            <w:noProof/>
            <w:webHidden/>
          </w:rPr>
          <w:fldChar w:fldCharType="begin"/>
        </w:r>
        <w:r w:rsidR="008712CD">
          <w:rPr>
            <w:noProof/>
            <w:webHidden/>
          </w:rPr>
          <w:instrText xml:space="preserve"> PAGEREF _Toc374963020 \h </w:instrText>
        </w:r>
        <w:r w:rsidR="00D82D83">
          <w:rPr>
            <w:noProof/>
            <w:webHidden/>
          </w:rPr>
        </w:r>
        <w:r w:rsidR="00D82D83">
          <w:rPr>
            <w:noProof/>
            <w:webHidden/>
          </w:rPr>
          <w:fldChar w:fldCharType="separate"/>
        </w:r>
        <w:r w:rsidR="006E484E">
          <w:rPr>
            <w:noProof/>
            <w:webHidden/>
          </w:rPr>
          <w:t>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21" w:history="1">
        <w:r w:rsidR="008712CD" w:rsidRPr="00D91EB1">
          <w:rPr>
            <w:rStyle w:val="Hyperlink"/>
            <w:noProof/>
            <w:lang w:eastAsia="ar-SA"/>
          </w:rPr>
          <w:t>1.3.5</w:t>
        </w:r>
        <w:r w:rsidR="008712CD">
          <w:rPr>
            <w:rFonts w:asciiTheme="minorHAnsi" w:eastAsiaTheme="minorEastAsia" w:hAnsiTheme="minorHAnsi" w:cstheme="minorBidi"/>
            <w:noProof/>
            <w:sz w:val="22"/>
            <w:szCs w:val="22"/>
          </w:rPr>
          <w:tab/>
        </w:r>
        <w:r w:rsidR="008712CD" w:rsidRPr="00D91EB1">
          <w:rPr>
            <w:rStyle w:val="Hyperlink"/>
            <w:noProof/>
            <w:lang w:eastAsia="ar-SA"/>
          </w:rPr>
          <w:t>Relying Parties</w:t>
        </w:r>
        <w:r w:rsidR="008712CD">
          <w:rPr>
            <w:noProof/>
            <w:webHidden/>
          </w:rPr>
          <w:tab/>
        </w:r>
        <w:r w:rsidR="00D82D83">
          <w:rPr>
            <w:noProof/>
            <w:webHidden/>
          </w:rPr>
          <w:fldChar w:fldCharType="begin"/>
        </w:r>
        <w:r w:rsidR="008712CD">
          <w:rPr>
            <w:noProof/>
            <w:webHidden/>
          </w:rPr>
          <w:instrText xml:space="preserve"> PAGEREF _Toc374963021 \h </w:instrText>
        </w:r>
        <w:r w:rsidR="00D82D83">
          <w:rPr>
            <w:noProof/>
            <w:webHidden/>
          </w:rPr>
        </w:r>
        <w:r w:rsidR="00D82D83">
          <w:rPr>
            <w:noProof/>
            <w:webHidden/>
          </w:rPr>
          <w:fldChar w:fldCharType="separate"/>
        </w:r>
        <w:r w:rsidR="006E484E">
          <w:rPr>
            <w:noProof/>
            <w:webHidden/>
          </w:rPr>
          <w:t>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22" w:history="1">
        <w:r w:rsidR="008712CD" w:rsidRPr="00D91EB1">
          <w:rPr>
            <w:rStyle w:val="Hyperlink"/>
            <w:noProof/>
            <w:lang w:eastAsia="ar-SA"/>
          </w:rPr>
          <w:t>1.3.6</w:t>
        </w:r>
        <w:r w:rsidR="008712CD">
          <w:rPr>
            <w:rFonts w:asciiTheme="minorHAnsi" w:eastAsiaTheme="minorEastAsia" w:hAnsiTheme="minorHAnsi" w:cstheme="minorBidi"/>
            <w:noProof/>
            <w:sz w:val="22"/>
            <w:szCs w:val="22"/>
          </w:rPr>
          <w:tab/>
        </w:r>
        <w:r w:rsidR="008712CD" w:rsidRPr="00D91EB1">
          <w:rPr>
            <w:rStyle w:val="Hyperlink"/>
            <w:noProof/>
            <w:lang w:eastAsia="ar-SA"/>
          </w:rPr>
          <w:t>Other Participants</w:t>
        </w:r>
        <w:r w:rsidR="008712CD">
          <w:rPr>
            <w:noProof/>
            <w:webHidden/>
          </w:rPr>
          <w:tab/>
        </w:r>
        <w:r w:rsidR="00D82D83">
          <w:rPr>
            <w:noProof/>
            <w:webHidden/>
          </w:rPr>
          <w:fldChar w:fldCharType="begin"/>
        </w:r>
        <w:r w:rsidR="008712CD">
          <w:rPr>
            <w:noProof/>
            <w:webHidden/>
          </w:rPr>
          <w:instrText xml:space="preserve"> PAGEREF _Toc374963022 \h </w:instrText>
        </w:r>
        <w:r w:rsidR="00D82D83">
          <w:rPr>
            <w:noProof/>
            <w:webHidden/>
          </w:rPr>
        </w:r>
        <w:r w:rsidR="00D82D83">
          <w:rPr>
            <w:noProof/>
            <w:webHidden/>
          </w:rPr>
          <w:fldChar w:fldCharType="separate"/>
        </w:r>
        <w:r w:rsidR="006E484E">
          <w:rPr>
            <w:noProof/>
            <w:webHidden/>
          </w:rPr>
          <w:t>6</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23" w:history="1">
        <w:r w:rsidR="008712CD" w:rsidRPr="00D91EB1">
          <w:rPr>
            <w:rStyle w:val="Hyperlink"/>
            <w:noProof/>
            <w:lang w:eastAsia="ar-SA"/>
          </w:rPr>
          <w:t>1.4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Usage</w:t>
        </w:r>
        <w:r w:rsidR="008712CD">
          <w:rPr>
            <w:noProof/>
            <w:webHidden/>
          </w:rPr>
          <w:tab/>
        </w:r>
        <w:r w:rsidR="00D82D83">
          <w:rPr>
            <w:noProof/>
            <w:webHidden/>
          </w:rPr>
          <w:fldChar w:fldCharType="begin"/>
        </w:r>
        <w:r w:rsidR="008712CD">
          <w:rPr>
            <w:noProof/>
            <w:webHidden/>
          </w:rPr>
          <w:instrText xml:space="preserve"> PAGEREF _Toc374963023 \h </w:instrText>
        </w:r>
        <w:r w:rsidR="00D82D83">
          <w:rPr>
            <w:noProof/>
            <w:webHidden/>
          </w:rPr>
        </w:r>
        <w:r w:rsidR="00D82D83">
          <w:rPr>
            <w:noProof/>
            <w:webHidden/>
          </w:rPr>
          <w:fldChar w:fldCharType="separate"/>
        </w:r>
        <w:r w:rsidR="006E484E">
          <w:rPr>
            <w:noProof/>
            <w:webHidden/>
          </w:rPr>
          <w:t>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24" w:history="1">
        <w:r w:rsidR="008712CD" w:rsidRPr="00D91EB1">
          <w:rPr>
            <w:rStyle w:val="Hyperlink"/>
            <w:noProof/>
          </w:rPr>
          <w:t>1.4.1</w:t>
        </w:r>
        <w:r w:rsidR="008712CD">
          <w:rPr>
            <w:rFonts w:asciiTheme="minorHAnsi" w:eastAsiaTheme="minorEastAsia" w:hAnsiTheme="minorHAnsi" w:cstheme="minorBidi"/>
            <w:noProof/>
            <w:sz w:val="22"/>
            <w:szCs w:val="22"/>
          </w:rPr>
          <w:tab/>
        </w:r>
        <w:r w:rsidR="008712CD" w:rsidRPr="00D91EB1">
          <w:rPr>
            <w:rStyle w:val="Hyperlink"/>
            <w:noProof/>
            <w:lang w:eastAsia="ar-SA"/>
          </w:rPr>
          <w:t>Appropriate Certificate Uses</w:t>
        </w:r>
        <w:r w:rsidR="008712CD">
          <w:rPr>
            <w:noProof/>
            <w:webHidden/>
          </w:rPr>
          <w:tab/>
        </w:r>
        <w:r w:rsidR="00D82D83">
          <w:rPr>
            <w:noProof/>
            <w:webHidden/>
          </w:rPr>
          <w:fldChar w:fldCharType="begin"/>
        </w:r>
        <w:r w:rsidR="008712CD">
          <w:rPr>
            <w:noProof/>
            <w:webHidden/>
          </w:rPr>
          <w:instrText xml:space="preserve"> PAGEREF _Toc374963024 \h </w:instrText>
        </w:r>
        <w:r w:rsidR="00D82D83">
          <w:rPr>
            <w:noProof/>
            <w:webHidden/>
          </w:rPr>
        </w:r>
        <w:r w:rsidR="00D82D83">
          <w:rPr>
            <w:noProof/>
            <w:webHidden/>
          </w:rPr>
          <w:fldChar w:fldCharType="separate"/>
        </w:r>
        <w:r w:rsidR="006E484E">
          <w:rPr>
            <w:noProof/>
            <w:webHidden/>
          </w:rPr>
          <w:t>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26" w:history="1">
        <w:r w:rsidR="008712CD" w:rsidRPr="00D91EB1">
          <w:rPr>
            <w:rStyle w:val="Hyperlink"/>
            <w:noProof/>
            <w:lang w:eastAsia="ar-SA"/>
          </w:rPr>
          <w:t>1.4.2</w:t>
        </w:r>
        <w:r w:rsidR="008712CD">
          <w:rPr>
            <w:rFonts w:asciiTheme="minorHAnsi" w:eastAsiaTheme="minorEastAsia" w:hAnsiTheme="minorHAnsi" w:cstheme="minorBidi"/>
            <w:noProof/>
            <w:sz w:val="22"/>
            <w:szCs w:val="22"/>
          </w:rPr>
          <w:tab/>
        </w:r>
        <w:r w:rsidR="008712CD" w:rsidRPr="00D91EB1">
          <w:rPr>
            <w:rStyle w:val="Hyperlink"/>
            <w:noProof/>
            <w:lang w:eastAsia="ar-SA"/>
          </w:rPr>
          <w:t>Prohibited Certificate Uses</w:t>
        </w:r>
        <w:r w:rsidR="008712CD">
          <w:rPr>
            <w:noProof/>
            <w:webHidden/>
          </w:rPr>
          <w:tab/>
        </w:r>
        <w:r w:rsidR="00D82D83">
          <w:rPr>
            <w:noProof/>
            <w:webHidden/>
          </w:rPr>
          <w:fldChar w:fldCharType="begin"/>
        </w:r>
        <w:r w:rsidR="008712CD">
          <w:rPr>
            <w:noProof/>
            <w:webHidden/>
          </w:rPr>
          <w:instrText xml:space="preserve"> PAGEREF _Toc374963026 \h </w:instrText>
        </w:r>
        <w:r w:rsidR="00D82D83">
          <w:rPr>
            <w:noProof/>
            <w:webHidden/>
          </w:rPr>
        </w:r>
        <w:r w:rsidR="00D82D83">
          <w:rPr>
            <w:noProof/>
            <w:webHidden/>
          </w:rPr>
          <w:fldChar w:fldCharType="separate"/>
        </w:r>
        <w:r w:rsidR="006E484E">
          <w:rPr>
            <w:noProof/>
            <w:webHidden/>
          </w:rPr>
          <w:t>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27" w:history="1">
        <w:r w:rsidR="008712CD" w:rsidRPr="00D91EB1">
          <w:rPr>
            <w:rStyle w:val="Hyperlink"/>
            <w:noProof/>
            <w:lang w:eastAsia="ar-SA"/>
          </w:rPr>
          <w:t>1.5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Policy Administration</w:t>
        </w:r>
        <w:r w:rsidR="008712CD">
          <w:rPr>
            <w:noProof/>
            <w:webHidden/>
          </w:rPr>
          <w:tab/>
        </w:r>
        <w:r w:rsidR="00D82D83">
          <w:rPr>
            <w:noProof/>
            <w:webHidden/>
          </w:rPr>
          <w:fldChar w:fldCharType="begin"/>
        </w:r>
        <w:r w:rsidR="008712CD">
          <w:rPr>
            <w:noProof/>
            <w:webHidden/>
          </w:rPr>
          <w:instrText xml:space="preserve"> PAGEREF _Toc374963027 \h </w:instrText>
        </w:r>
        <w:r w:rsidR="00D82D83">
          <w:rPr>
            <w:noProof/>
            <w:webHidden/>
          </w:rPr>
        </w:r>
        <w:r w:rsidR="00D82D83">
          <w:rPr>
            <w:noProof/>
            <w:webHidden/>
          </w:rPr>
          <w:fldChar w:fldCharType="separate"/>
        </w:r>
        <w:r w:rsidR="006E484E">
          <w:rPr>
            <w:noProof/>
            <w:webHidden/>
          </w:rPr>
          <w:t>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28" w:history="1">
        <w:r w:rsidR="008712CD" w:rsidRPr="00D91EB1">
          <w:rPr>
            <w:rStyle w:val="Hyperlink"/>
            <w:noProof/>
            <w:lang w:eastAsia="ar-SA"/>
          </w:rPr>
          <w:t>1.5.1</w:t>
        </w:r>
        <w:r w:rsidR="008712CD">
          <w:rPr>
            <w:rFonts w:asciiTheme="minorHAnsi" w:eastAsiaTheme="minorEastAsia" w:hAnsiTheme="minorHAnsi" w:cstheme="minorBidi"/>
            <w:noProof/>
            <w:sz w:val="22"/>
            <w:szCs w:val="22"/>
          </w:rPr>
          <w:tab/>
        </w:r>
        <w:r w:rsidR="008712CD" w:rsidRPr="00D91EB1">
          <w:rPr>
            <w:rStyle w:val="Hyperlink"/>
            <w:noProof/>
            <w:lang w:eastAsia="ar-SA"/>
          </w:rPr>
          <w:t>Organization Administering the Document</w:t>
        </w:r>
        <w:r w:rsidR="008712CD">
          <w:rPr>
            <w:noProof/>
            <w:webHidden/>
          </w:rPr>
          <w:tab/>
        </w:r>
        <w:r w:rsidR="00D82D83">
          <w:rPr>
            <w:noProof/>
            <w:webHidden/>
          </w:rPr>
          <w:fldChar w:fldCharType="begin"/>
        </w:r>
        <w:r w:rsidR="008712CD">
          <w:rPr>
            <w:noProof/>
            <w:webHidden/>
          </w:rPr>
          <w:instrText xml:space="preserve"> PAGEREF _Toc374963028 \h </w:instrText>
        </w:r>
        <w:r w:rsidR="00D82D83">
          <w:rPr>
            <w:noProof/>
            <w:webHidden/>
          </w:rPr>
        </w:r>
        <w:r w:rsidR="00D82D83">
          <w:rPr>
            <w:noProof/>
            <w:webHidden/>
          </w:rPr>
          <w:fldChar w:fldCharType="separate"/>
        </w:r>
        <w:r w:rsidR="006E484E">
          <w:rPr>
            <w:noProof/>
            <w:webHidden/>
          </w:rPr>
          <w:t>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29" w:history="1">
        <w:r w:rsidR="008712CD" w:rsidRPr="00D91EB1">
          <w:rPr>
            <w:rStyle w:val="Hyperlink"/>
            <w:noProof/>
            <w:lang w:eastAsia="ar-SA"/>
          </w:rPr>
          <w:t>1.5.2</w:t>
        </w:r>
        <w:r w:rsidR="008712CD">
          <w:rPr>
            <w:rFonts w:asciiTheme="minorHAnsi" w:eastAsiaTheme="minorEastAsia" w:hAnsiTheme="minorHAnsi" w:cstheme="minorBidi"/>
            <w:noProof/>
            <w:sz w:val="22"/>
            <w:szCs w:val="22"/>
          </w:rPr>
          <w:tab/>
        </w:r>
        <w:r w:rsidR="008712CD" w:rsidRPr="00D91EB1">
          <w:rPr>
            <w:rStyle w:val="Hyperlink"/>
            <w:noProof/>
            <w:lang w:eastAsia="ar-SA"/>
          </w:rPr>
          <w:t>Contact Person</w:t>
        </w:r>
        <w:r w:rsidR="008712CD">
          <w:rPr>
            <w:noProof/>
            <w:webHidden/>
          </w:rPr>
          <w:tab/>
        </w:r>
        <w:r w:rsidR="00D82D83">
          <w:rPr>
            <w:noProof/>
            <w:webHidden/>
          </w:rPr>
          <w:fldChar w:fldCharType="begin"/>
        </w:r>
        <w:r w:rsidR="008712CD">
          <w:rPr>
            <w:noProof/>
            <w:webHidden/>
          </w:rPr>
          <w:instrText xml:space="preserve"> PAGEREF _Toc374963029 \h </w:instrText>
        </w:r>
        <w:r w:rsidR="00D82D83">
          <w:rPr>
            <w:noProof/>
            <w:webHidden/>
          </w:rPr>
        </w:r>
        <w:r w:rsidR="00D82D83">
          <w:rPr>
            <w:noProof/>
            <w:webHidden/>
          </w:rPr>
          <w:fldChar w:fldCharType="separate"/>
        </w:r>
        <w:r w:rsidR="006E484E">
          <w:rPr>
            <w:noProof/>
            <w:webHidden/>
          </w:rPr>
          <w:t>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30" w:history="1">
        <w:r w:rsidR="008712CD" w:rsidRPr="00D91EB1">
          <w:rPr>
            <w:rStyle w:val="Hyperlink"/>
            <w:noProof/>
            <w:lang w:eastAsia="ar-SA"/>
          </w:rPr>
          <w:t>1.5.3</w:t>
        </w:r>
        <w:r w:rsidR="008712CD">
          <w:rPr>
            <w:rFonts w:asciiTheme="minorHAnsi" w:eastAsiaTheme="minorEastAsia" w:hAnsiTheme="minorHAnsi" w:cstheme="minorBidi"/>
            <w:noProof/>
            <w:sz w:val="22"/>
            <w:szCs w:val="22"/>
          </w:rPr>
          <w:tab/>
        </w:r>
        <w:r w:rsidR="008712CD" w:rsidRPr="00D91EB1">
          <w:rPr>
            <w:rStyle w:val="Hyperlink"/>
            <w:noProof/>
            <w:lang w:eastAsia="ar-SA"/>
          </w:rPr>
          <w:t>Person Determining CPS Suitability for the Policy</w:t>
        </w:r>
        <w:r w:rsidR="008712CD">
          <w:rPr>
            <w:noProof/>
            <w:webHidden/>
          </w:rPr>
          <w:tab/>
        </w:r>
        <w:r w:rsidR="00D82D83">
          <w:rPr>
            <w:noProof/>
            <w:webHidden/>
          </w:rPr>
          <w:fldChar w:fldCharType="begin"/>
        </w:r>
        <w:r w:rsidR="008712CD">
          <w:rPr>
            <w:noProof/>
            <w:webHidden/>
          </w:rPr>
          <w:instrText xml:space="preserve"> PAGEREF _Toc374963030 \h </w:instrText>
        </w:r>
        <w:r w:rsidR="00D82D83">
          <w:rPr>
            <w:noProof/>
            <w:webHidden/>
          </w:rPr>
        </w:r>
        <w:r w:rsidR="00D82D83">
          <w:rPr>
            <w:noProof/>
            <w:webHidden/>
          </w:rPr>
          <w:fldChar w:fldCharType="separate"/>
        </w:r>
        <w:r w:rsidR="006E484E">
          <w:rPr>
            <w:noProof/>
            <w:webHidden/>
          </w:rPr>
          <w:t>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31" w:history="1">
        <w:r w:rsidR="008712CD" w:rsidRPr="00D91EB1">
          <w:rPr>
            <w:rStyle w:val="Hyperlink"/>
            <w:noProof/>
            <w:lang w:eastAsia="ar-SA"/>
          </w:rPr>
          <w:t>1.5.4</w:t>
        </w:r>
        <w:r w:rsidR="008712CD">
          <w:rPr>
            <w:rFonts w:asciiTheme="minorHAnsi" w:eastAsiaTheme="minorEastAsia" w:hAnsiTheme="minorHAnsi" w:cstheme="minorBidi"/>
            <w:noProof/>
            <w:sz w:val="22"/>
            <w:szCs w:val="22"/>
          </w:rPr>
          <w:tab/>
        </w:r>
        <w:r w:rsidR="008712CD" w:rsidRPr="00D91EB1">
          <w:rPr>
            <w:rStyle w:val="Hyperlink"/>
            <w:noProof/>
            <w:lang w:eastAsia="ar-SA"/>
          </w:rPr>
          <w:t>CPS Approval Procedures</w:t>
        </w:r>
        <w:r w:rsidR="008712CD">
          <w:rPr>
            <w:noProof/>
            <w:webHidden/>
          </w:rPr>
          <w:tab/>
        </w:r>
        <w:r w:rsidR="00D82D83">
          <w:rPr>
            <w:noProof/>
            <w:webHidden/>
          </w:rPr>
          <w:fldChar w:fldCharType="begin"/>
        </w:r>
        <w:r w:rsidR="008712CD">
          <w:rPr>
            <w:noProof/>
            <w:webHidden/>
          </w:rPr>
          <w:instrText xml:space="preserve"> PAGEREF _Toc374963031 \h </w:instrText>
        </w:r>
        <w:r w:rsidR="00D82D83">
          <w:rPr>
            <w:noProof/>
            <w:webHidden/>
          </w:rPr>
        </w:r>
        <w:r w:rsidR="00D82D83">
          <w:rPr>
            <w:noProof/>
            <w:webHidden/>
          </w:rPr>
          <w:fldChar w:fldCharType="separate"/>
        </w:r>
        <w:r w:rsidR="006E484E">
          <w:rPr>
            <w:noProof/>
            <w:webHidden/>
          </w:rPr>
          <w:t>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32" w:history="1">
        <w:r w:rsidR="008712CD" w:rsidRPr="00D91EB1">
          <w:rPr>
            <w:rStyle w:val="Hyperlink"/>
            <w:noProof/>
            <w:lang w:eastAsia="ar-SA"/>
          </w:rPr>
          <w:t>1.6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Definitions and Acronyms</w:t>
        </w:r>
        <w:r w:rsidR="008712CD">
          <w:rPr>
            <w:noProof/>
            <w:webHidden/>
          </w:rPr>
          <w:tab/>
        </w:r>
        <w:r w:rsidR="00D82D83">
          <w:rPr>
            <w:noProof/>
            <w:webHidden/>
          </w:rPr>
          <w:fldChar w:fldCharType="begin"/>
        </w:r>
        <w:r w:rsidR="008712CD">
          <w:rPr>
            <w:noProof/>
            <w:webHidden/>
          </w:rPr>
          <w:instrText xml:space="preserve"> PAGEREF _Toc374963032 \h </w:instrText>
        </w:r>
        <w:r w:rsidR="00D82D83">
          <w:rPr>
            <w:noProof/>
            <w:webHidden/>
          </w:rPr>
        </w:r>
        <w:r w:rsidR="00D82D83">
          <w:rPr>
            <w:noProof/>
            <w:webHidden/>
          </w:rPr>
          <w:fldChar w:fldCharType="separate"/>
        </w:r>
        <w:r w:rsidR="006E484E">
          <w:rPr>
            <w:noProof/>
            <w:webHidden/>
          </w:rPr>
          <w:t>8</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033" w:history="1">
        <w:r w:rsidR="008712CD" w:rsidRPr="00D91EB1">
          <w:rPr>
            <w:rStyle w:val="Hyperlink"/>
            <w:noProof/>
            <w:lang w:eastAsia="ar-SA"/>
          </w:rPr>
          <w:t>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 xml:space="preserve">Publication and Repository </w:t>
        </w:r>
        <w:r w:rsidR="008712CD" w:rsidRPr="00D91EB1">
          <w:rPr>
            <w:rStyle w:val="Hyperlink"/>
            <w:noProof/>
          </w:rPr>
          <w:t>Responsibilities</w:t>
        </w:r>
        <w:r w:rsidR="008712CD">
          <w:rPr>
            <w:noProof/>
            <w:webHidden/>
          </w:rPr>
          <w:tab/>
        </w:r>
        <w:r w:rsidR="00D82D83">
          <w:rPr>
            <w:noProof/>
            <w:webHidden/>
          </w:rPr>
          <w:fldChar w:fldCharType="begin"/>
        </w:r>
        <w:r w:rsidR="008712CD">
          <w:rPr>
            <w:noProof/>
            <w:webHidden/>
          </w:rPr>
          <w:instrText xml:space="preserve"> PAGEREF _Toc374963033 \h </w:instrText>
        </w:r>
        <w:r w:rsidR="00D82D83">
          <w:rPr>
            <w:noProof/>
            <w:webHidden/>
          </w:rPr>
        </w:r>
        <w:r w:rsidR="00D82D83">
          <w:rPr>
            <w:noProof/>
            <w:webHidden/>
          </w:rPr>
          <w:fldChar w:fldCharType="separate"/>
        </w:r>
        <w:r w:rsidR="006E484E">
          <w:rPr>
            <w:noProof/>
            <w:webHidden/>
          </w:rPr>
          <w:t>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34" w:history="1">
        <w:r w:rsidR="008712CD" w:rsidRPr="00D91EB1">
          <w:rPr>
            <w:rStyle w:val="Hyperlink"/>
            <w:noProof/>
            <w:lang w:eastAsia="ar-SA"/>
          </w:rPr>
          <w:t>2.1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Repositories</w:t>
        </w:r>
        <w:r w:rsidR="008712CD">
          <w:rPr>
            <w:noProof/>
            <w:webHidden/>
          </w:rPr>
          <w:tab/>
        </w:r>
        <w:r w:rsidR="00D82D83">
          <w:rPr>
            <w:noProof/>
            <w:webHidden/>
          </w:rPr>
          <w:fldChar w:fldCharType="begin"/>
        </w:r>
        <w:r w:rsidR="008712CD">
          <w:rPr>
            <w:noProof/>
            <w:webHidden/>
          </w:rPr>
          <w:instrText xml:space="preserve"> PAGEREF _Toc374963034 \h </w:instrText>
        </w:r>
        <w:r w:rsidR="00D82D83">
          <w:rPr>
            <w:noProof/>
            <w:webHidden/>
          </w:rPr>
        </w:r>
        <w:r w:rsidR="00D82D83">
          <w:rPr>
            <w:noProof/>
            <w:webHidden/>
          </w:rPr>
          <w:fldChar w:fldCharType="separate"/>
        </w:r>
        <w:r w:rsidR="006E484E">
          <w:rPr>
            <w:noProof/>
            <w:webHidden/>
          </w:rPr>
          <w:t>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35" w:history="1">
        <w:r w:rsidR="008712CD" w:rsidRPr="00D91EB1">
          <w:rPr>
            <w:rStyle w:val="Hyperlink"/>
            <w:noProof/>
            <w:lang w:eastAsia="ar-SA"/>
          </w:rPr>
          <w:t>2.2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Publication of Certification Information</w:t>
        </w:r>
        <w:r w:rsidR="008712CD">
          <w:rPr>
            <w:noProof/>
            <w:webHidden/>
          </w:rPr>
          <w:tab/>
        </w:r>
        <w:r w:rsidR="00D82D83">
          <w:rPr>
            <w:noProof/>
            <w:webHidden/>
          </w:rPr>
          <w:fldChar w:fldCharType="begin"/>
        </w:r>
        <w:r w:rsidR="008712CD">
          <w:rPr>
            <w:noProof/>
            <w:webHidden/>
          </w:rPr>
          <w:instrText xml:space="preserve"> PAGEREF _Toc374963035 \h </w:instrText>
        </w:r>
        <w:r w:rsidR="00D82D83">
          <w:rPr>
            <w:noProof/>
            <w:webHidden/>
          </w:rPr>
        </w:r>
        <w:r w:rsidR="00D82D83">
          <w:rPr>
            <w:noProof/>
            <w:webHidden/>
          </w:rPr>
          <w:fldChar w:fldCharType="separate"/>
        </w:r>
        <w:r w:rsidR="006E484E">
          <w:rPr>
            <w:noProof/>
            <w:webHidden/>
          </w:rPr>
          <w:t>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36" w:history="1">
        <w:r w:rsidR="008712CD" w:rsidRPr="00D91EB1">
          <w:rPr>
            <w:rStyle w:val="Hyperlink"/>
            <w:noProof/>
            <w:lang w:eastAsia="ar-SA"/>
          </w:rPr>
          <w:t>2.2.1</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Certificates and Certificate Status</w:t>
        </w:r>
        <w:r w:rsidR="008712CD">
          <w:rPr>
            <w:noProof/>
            <w:webHidden/>
          </w:rPr>
          <w:tab/>
        </w:r>
        <w:r w:rsidR="00D82D83">
          <w:rPr>
            <w:noProof/>
            <w:webHidden/>
          </w:rPr>
          <w:fldChar w:fldCharType="begin"/>
        </w:r>
        <w:r w:rsidR="008712CD">
          <w:rPr>
            <w:noProof/>
            <w:webHidden/>
          </w:rPr>
          <w:instrText xml:space="preserve"> PAGEREF _Toc374963036 \h </w:instrText>
        </w:r>
        <w:r w:rsidR="00D82D83">
          <w:rPr>
            <w:noProof/>
            <w:webHidden/>
          </w:rPr>
        </w:r>
        <w:r w:rsidR="00D82D83">
          <w:rPr>
            <w:noProof/>
            <w:webHidden/>
          </w:rPr>
          <w:fldChar w:fldCharType="separate"/>
        </w:r>
        <w:r w:rsidR="006E484E">
          <w:rPr>
            <w:noProof/>
            <w:webHidden/>
          </w:rPr>
          <w:t>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37" w:history="1">
        <w:r w:rsidR="008712CD" w:rsidRPr="00D91EB1">
          <w:rPr>
            <w:rStyle w:val="Hyperlink"/>
            <w:noProof/>
            <w:lang w:eastAsia="ar-SA"/>
          </w:rPr>
          <w:t>2.2.2</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CA Information</w:t>
        </w:r>
        <w:r w:rsidR="008712CD">
          <w:rPr>
            <w:noProof/>
            <w:webHidden/>
          </w:rPr>
          <w:tab/>
        </w:r>
        <w:r w:rsidR="00D82D83">
          <w:rPr>
            <w:noProof/>
            <w:webHidden/>
          </w:rPr>
          <w:fldChar w:fldCharType="begin"/>
        </w:r>
        <w:r w:rsidR="008712CD">
          <w:rPr>
            <w:noProof/>
            <w:webHidden/>
          </w:rPr>
          <w:instrText xml:space="preserve"> PAGEREF _Toc374963037 \h </w:instrText>
        </w:r>
        <w:r w:rsidR="00D82D83">
          <w:rPr>
            <w:noProof/>
            <w:webHidden/>
          </w:rPr>
        </w:r>
        <w:r w:rsidR="00D82D83">
          <w:rPr>
            <w:noProof/>
            <w:webHidden/>
          </w:rPr>
          <w:fldChar w:fldCharType="separate"/>
        </w:r>
        <w:r w:rsidR="006E484E">
          <w:rPr>
            <w:noProof/>
            <w:webHidden/>
          </w:rPr>
          <w:t>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38" w:history="1">
        <w:r w:rsidR="008712CD" w:rsidRPr="00D91EB1">
          <w:rPr>
            <w:rStyle w:val="Hyperlink"/>
            <w:noProof/>
            <w:lang w:eastAsia="ar-SA"/>
          </w:rPr>
          <w:t>2.2.3</w:t>
        </w:r>
        <w:r w:rsidR="008712CD">
          <w:rPr>
            <w:rFonts w:asciiTheme="minorHAnsi" w:eastAsiaTheme="minorEastAsia" w:hAnsiTheme="minorHAnsi" w:cstheme="minorBidi"/>
            <w:noProof/>
            <w:sz w:val="22"/>
            <w:szCs w:val="22"/>
          </w:rPr>
          <w:tab/>
        </w:r>
        <w:r w:rsidR="008712CD" w:rsidRPr="00D91EB1">
          <w:rPr>
            <w:rStyle w:val="Hyperlink"/>
            <w:noProof/>
            <w:lang w:eastAsia="ar-SA"/>
          </w:rPr>
          <w:t>Interoperability</w:t>
        </w:r>
        <w:r w:rsidR="008712CD">
          <w:rPr>
            <w:noProof/>
            <w:webHidden/>
          </w:rPr>
          <w:tab/>
        </w:r>
        <w:r w:rsidR="00D82D83">
          <w:rPr>
            <w:noProof/>
            <w:webHidden/>
          </w:rPr>
          <w:fldChar w:fldCharType="begin"/>
        </w:r>
        <w:r w:rsidR="008712CD">
          <w:rPr>
            <w:noProof/>
            <w:webHidden/>
          </w:rPr>
          <w:instrText xml:space="preserve"> PAGEREF _Toc374963038 \h </w:instrText>
        </w:r>
        <w:r w:rsidR="00D82D83">
          <w:rPr>
            <w:noProof/>
            <w:webHidden/>
          </w:rPr>
        </w:r>
        <w:r w:rsidR="00D82D83">
          <w:rPr>
            <w:noProof/>
            <w:webHidden/>
          </w:rPr>
          <w:fldChar w:fldCharType="separate"/>
        </w:r>
        <w:r w:rsidR="006E484E">
          <w:rPr>
            <w:noProof/>
            <w:webHidden/>
          </w:rPr>
          <w:t>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39" w:history="1">
        <w:r w:rsidR="008712CD" w:rsidRPr="00D91EB1">
          <w:rPr>
            <w:rStyle w:val="Hyperlink"/>
            <w:noProof/>
            <w:lang w:eastAsia="ar-SA"/>
          </w:rPr>
          <w:t>2.3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Time or Frequency of Publication</w:t>
        </w:r>
        <w:r w:rsidR="008712CD">
          <w:rPr>
            <w:noProof/>
            <w:webHidden/>
          </w:rPr>
          <w:tab/>
        </w:r>
        <w:r w:rsidR="00D82D83">
          <w:rPr>
            <w:noProof/>
            <w:webHidden/>
          </w:rPr>
          <w:fldChar w:fldCharType="begin"/>
        </w:r>
        <w:r w:rsidR="008712CD">
          <w:rPr>
            <w:noProof/>
            <w:webHidden/>
          </w:rPr>
          <w:instrText xml:space="preserve"> PAGEREF _Toc374963039 \h </w:instrText>
        </w:r>
        <w:r w:rsidR="00D82D83">
          <w:rPr>
            <w:noProof/>
            <w:webHidden/>
          </w:rPr>
        </w:r>
        <w:r w:rsidR="00D82D83">
          <w:rPr>
            <w:noProof/>
            <w:webHidden/>
          </w:rPr>
          <w:fldChar w:fldCharType="separate"/>
        </w:r>
        <w:r w:rsidR="006E484E">
          <w:rPr>
            <w:noProof/>
            <w:webHidden/>
          </w:rPr>
          <w:t>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40" w:history="1">
        <w:r w:rsidR="008712CD" w:rsidRPr="00D91EB1">
          <w:rPr>
            <w:rStyle w:val="Hyperlink"/>
            <w:noProof/>
            <w:lang w:eastAsia="ar-SA"/>
          </w:rPr>
          <w:t>2.4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Access Controls on Repositories</w:t>
        </w:r>
        <w:r w:rsidR="008712CD">
          <w:rPr>
            <w:noProof/>
            <w:webHidden/>
          </w:rPr>
          <w:tab/>
        </w:r>
        <w:r w:rsidR="00D82D83">
          <w:rPr>
            <w:noProof/>
            <w:webHidden/>
          </w:rPr>
          <w:fldChar w:fldCharType="begin"/>
        </w:r>
        <w:r w:rsidR="008712CD">
          <w:rPr>
            <w:noProof/>
            <w:webHidden/>
          </w:rPr>
          <w:instrText xml:space="preserve"> PAGEREF _Toc374963040 \h </w:instrText>
        </w:r>
        <w:r w:rsidR="00D82D83">
          <w:rPr>
            <w:noProof/>
            <w:webHidden/>
          </w:rPr>
        </w:r>
        <w:r w:rsidR="00D82D83">
          <w:rPr>
            <w:noProof/>
            <w:webHidden/>
          </w:rPr>
          <w:fldChar w:fldCharType="separate"/>
        </w:r>
        <w:r w:rsidR="006E484E">
          <w:rPr>
            <w:noProof/>
            <w:webHidden/>
          </w:rPr>
          <w:t>10</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041" w:history="1">
        <w:r w:rsidR="008712CD" w:rsidRPr="00D91EB1">
          <w:rPr>
            <w:rStyle w:val="Hyperlink"/>
            <w:noProof/>
          </w:rPr>
          <w:t>3.</w:t>
        </w:r>
        <w:r w:rsidR="008712CD">
          <w:rPr>
            <w:rFonts w:asciiTheme="minorHAnsi" w:eastAsiaTheme="minorEastAsia" w:hAnsiTheme="minorHAnsi" w:cstheme="minorBidi"/>
            <w:b w:val="0"/>
            <w:noProof/>
            <w:sz w:val="22"/>
            <w:szCs w:val="22"/>
          </w:rPr>
          <w:tab/>
        </w:r>
        <w:r w:rsidR="008712CD" w:rsidRPr="00D91EB1">
          <w:rPr>
            <w:rStyle w:val="Hyperlink"/>
            <w:noProof/>
          </w:rPr>
          <w:t>Identification and Authentication</w:t>
        </w:r>
        <w:r w:rsidR="008712CD">
          <w:rPr>
            <w:noProof/>
            <w:webHidden/>
          </w:rPr>
          <w:tab/>
        </w:r>
        <w:r w:rsidR="00D82D83">
          <w:rPr>
            <w:noProof/>
            <w:webHidden/>
          </w:rPr>
          <w:fldChar w:fldCharType="begin"/>
        </w:r>
        <w:r w:rsidR="008712CD">
          <w:rPr>
            <w:noProof/>
            <w:webHidden/>
          </w:rPr>
          <w:instrText xml:space="preserve"> PAGEREF _Toc374963041 \h </w:instrText>
        </w:r>
        <w:r w:rsidR="00D82D83">
          <w:rPr>
            <w:noProof/>
            <w:webHidden/>
          </w:rPr>
        </w:r>
        <w:r w:rsidR="00D82D83">
          <w:rPr>
            <w:noProof/>
            <w:webHidden/>
          </w:rPr>
          <w:fldChar w:fldCharType="separate"/>
        </w:r>
        <w:r w:rsidR="006E484E">
          <w:rPr>
            <w:noProof/>
            <w:webHidden/>
          </w:rPr>
          <w:t>11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42" w:history="1">
        <w:r w:rsidR="008712CD" w:rsidRPr="00D91EB1">
          <w:rPr>
            <w:rStyle w:val="Hyperlink"/>
            <w:noProof/>
            <w:lang w:eastAsia="ar-SA"/>
          </w:rPr>
          <w:t>3.1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Naming</w:t>
        </w:r>
        <w:r w:rsidR="008712CD">
          <w:rPr>
            <w:noProof/>
            <w:webHidden/>
          </w:rPr>
          <w:tab/>
        </w:r>
        <w:r w:rsidR="00D82D83">
          <w:rPr>
            <w:noProof/>
            <w:webHidden/>
          </w:rPr>
          <w:fldChar w:fldCharType="begin"/>
        </w:r>
        <w:r w:rsidR="008712CD">
          <w:rPr>
            <w:noProof/>
            <w:webHidden/>
          </w:rPr>
          <w:instrText xml:space="preserve"> PAGEREF _Toc374963042 \h </w:instrText>
        </w:r>
        <w:r w:rsidR="00D82D83">
          <w:rPr>
            <w:noProof/>
            <w:webHidden/>
          </w:rPr>
        </w:r>
        <w:r w:rsidR="00D82D83">
          <w:rPr>
            <w:noProof/>
            <w:webHidden/>
          </w:rPr>
          <w:fldChar w:fldCharType="separate"/>
        </w:r>
        <w:r w:rsidR="006E484E">
          <w:rPr>
            <w:noProof/>
            <w:webHidden/>
          </w:rPr>
          <w:t>11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43" w:history="1">
        <w:r w:rsidR="008712CD" w:rsidRPr="00D91EB1">
          <w:rPr>
            <w:rStyle w:val="Hyperlink"/>
            <w:noProof/>
            <w:lang w:eastAsia="ar-SA"/>
          </w:rPr>
          <w:t>3.1.1</w:t>
        </w:r>
        <w:r w:rsidR="008712CD">
          <w:rPr>
            <w:rFonts w:asciiTheme="minorHAnsi" w:eastAsiaTheme="minorEastAsia" w:hAnsiTheme="minorHAnsi" w:cstheme="minorBidi"/>
            <w:noProof/>
            <w:sz w:val="22"/>
            <w:szCs w:val="22"/>
          </w:rPr>
          <w:tab/>
        </w:r>
        <w:r w:rsidR="008712CD" w:rsidRPr="00D91EB1">
          <w:rPr>
            <w:rStyle w:val="Hyperlink"/>
            <w:noProof/>
            <w:lang w:eastAsia="ar-SA"/>
          </w:rPr>
          <w:t>Types of Names</w:t>
        </w:r>
        <w:r w:rsidR="008712CD">
          <w:rPr>
            <w:noProof/>
            <w:webHidden/>
          </w:rPr>
          <w:tab/>
        </w:r>
        <w:r w:rsidR="00D82D83">
          <w:rPr>
            <w:noProof/>
            <w:webHidden/>
          </w:rPr>
          <w:fldChar w:fldCharType="begin"/>
        </w:r>
        <w:r w:rsidR="008712CD">
          <w:rPr>
            <w:noProof/>
            <w:webHidden/>
          </w:rPr>
          <w:instrText xml:space="preserve"> PAGEREF _Toc374963043 \h </w:instrText>
        </w:r>
        <w:r w:rsidR="00D82D83">
          <w:rPr>
            <w:noProof/>
            <w:webHidden/>
          </w:rPr>
        </w:r>
        <w:r w:rsidR="00D82D83">
          <w:rPr>
            <w:noProof/>
            <w:webHidden/>
          </w:rPr>
          <w:fldChar w:fldCharType="separate"/>
        </w:r>
        <w:r w:rsidR="006E484E">
          <w:rPr>
            <w:noProof/>
            <w:webHidden/>
          </w:rPr>
          <w:t>11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44" w:history="1">
        <w:r w:rsidR="008712CD" w:rsidRPr="00D91EB1">
          <w:rPr>
            <w:rStyle w:val="Hyperlink"/>
            <w:noProof/>
            <w:lang w:eastAsia="ar-SA"/>
          </w:rPr>
          <w:t>3.1.2</w:t>
        </w:r>
        <w:r w:rsidR="008712CD">
          <w:rPr>
            <w:rFonts w:asciiTheme="minorHAnsi" w:eastAsiaTheme="minorEastAsia" w:hAnsiTheme="minorHAnsi" w:cstheme="minorBidi"/>
            <w:noProof/>
            <w:sz w:val="22"/>
            <w:szCs w:val="22"/>
          </w:rPr>
          <w:tab/>
        </w:r>
        <w:r w:rsidR="008712CD" w:rsidRPr="00D91EB1">
          <w:rPr>
            <w:rStyle w:val="Hyperlink"/>
            <w:noProof/>
            <w:lang w:eastAsia="ar-SA"/>
          </w:rPr>
          <w:t>Need for Names to Be Meaningful</w:t>
        </w:r>
        <w:r w:rsidR="008712CD">
          <w:rPr>
            <w:noProof/>
            <w:webHidden/>
          </w:rPr>
          <w:tab/>
        </w:r>
        <w:r w:rsidR="00D82D83">
          <w:rPr>
            <w:noProof/>
            <w:webHidden/>
          </w:rPr>
          <w:fldChar w:fldCharType="begin"/>
        </w:r>
        <w:r w:rsidR="008712CD">
          <w:rPr>
            <w:noProof/>
            <w:webHidden/>
          </w:rPr>
          <w:instrText xml:space="preserve"> PAGEREF _Toc374963044 \h </w:instrText>
        </w:r>
        <w:r w:rsidR="00D82D83">
          <w:rPr>
            <w:noProof/>
            <w:webHidden/>
          </w:rPr>
        </w:r>
        <w:r w:rsidR="00D82D83">
          <w:rPr>
            <w:noProof/>
            <w:webHidden/>
          </w:rPr>
          <w:fldChar w:fldCharType="separate"/>
        </w:r>
        <w:r w:rsidR="006E484E">
          <w:rPr>
            <w:noProof/>
            <w:webHidden/>
          </w:rPr>
          <w:t>15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45" w:history="1">
        <w:r w:rsidR="008712CD" w:rsidRPr="00D91EB1">
          <w:rPr>
            <w:rStyle w:val="Hyperlink"/>
            <w:noProof/>
            <w:lang w:eastAsia="ar-SA"/>
          </w:rPr>
          <w:t>3.1.3</w:t>
        </w:r>
        <w:r w:rsidR="008712CD">
          <w:rPr>
            <w:rFonts w:asciiTheme="minorHAnsi" w:eastAsiaTheme="minorEastAsia" w:hAnsiTheme="minorHAnsi" w:cstheme="minorBidi"/>
            <w:noProof/>
            <w:sz w:val="22"/>
            <w:szCs w:val="22"/>
          </w:rPr>
          <w:tab/>
        </w:r>
        <w:r w:rsidR="008712CD" w:rsidRPr="00D91EB1">
          <w:rPr>
            <w:rStyle w:val="Hyperlink"/>
            <w:noProof/>
            <w:lang w:eastAsia="ar-SA"/>
          </w:rPr>
          <w:t>Anonymity or Pseudonymity of Subscribers</w:t>
        </w:r>
        <w:r w:rsidR="008712CD">
          <w:rPr>
            <w:noProof/>
            <w:webHidden/>
          </w:rPr>
          <w:tab/>
        </w:r>
        <w:r w:rsidR="00D82D83">
          <w:rPr>
            <w:noProof/>
            <w:webHidden/>
          </w:rPr>
          <w:fldChar w:fldCharType="begin"/>
        </w:r>
        <w:r w:rsidR="008712CD">
          <w:rPr>
            <w:noProof/>
            <w:webHidden/>
          </w:rPr>
          <w:instrText xml:space="preserve"> PAGEREF _Toc374963045 \h </w:instrText>
        </w:r>
        <w:r w:rsidR="00D82D83">
          <w:rPr>
            <w:noProof/>
            <w:webHidden/>
          </w:rPr>
        </w:r>
        <w:r w:rsidR="00D82D83">
          <w:rPr>
            <w:noProof/>
            <w:webHidden/>
          </w:rPr>
          <w:fldChar w:fldCharType="separate"/>
        </w:r>
        <w:r w:rsidR="006E484E">
          <w:rPr>
            <w:noProof/>
            <w:webHidden/>
          </w:rPr>
          <w:t>15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46" w:history="1">
        <w:r w:rsidR="008712CD" w:rsidRPr="00D91EB1">
          <w:rPr>
            <w:rStyle w:val="Hyperlink"/>
            <w:noProof/>
            <w:lang w:eastAsia="ar-SA"/>
          </w:rPr>
          <w:t>3.1.4</w:t>
        </w:r>
        <w:r w:rsidR="008712CD">
          <w:rPr>
            <w:rFonts w:asciiTheme="minorHAnsi" w:eastAsiaTheme="minorEastAsia" w:hAnsiTheme="minorHAnsi" w:cstheme="minorBidi"/>
            <w:noProof/>
            <w:sz w:val="22"/>
            <w:szCs w:val="22"/>
          </w:rPr>
          <w:tab/>
        </w:r>
        <w:r w:rsidR="008712CD" w:rsidRPr="00D91EB1">
          <w:rPr>
            <w:rStyle w:val="Hyperlink"/>
            <w:noProof/>
            <w:lang w:eastAsia="ar-SA"/>
          </w:rPr>
          <w:t>Rules for Interpreting Various Name Forms</w:t>
        </w:r>
        <w:r w:rsidR="008712CD">
          <w:rPr>
            <w:noProof/>
            <w:webHidden/>
          </w:rPr>
          <w:tab/>
        </w:r>
        <w:r w:rsidR="00D82D83">
          <w:rPr>
            <w:noProof/>
            <w:webHidden/>
          </w:rPr>
          <w:fldChar w:fldCharType="begin"/>
        </w:r>
        <w:r w:rsidR="008712CD">
          <w:rPr>
            <w:noProof/>
            <w:webHidden/>
          </w:rPr>
          <w:instrText xml:space="preserve"> PAGEREF _Toc374963046 \h </w:instrText>
        </w:r>
        <w:r w:rsidR="00D82D83">
          <w:rPr>
            <w:noProof/>
            <w:webHidden/>
          </w:rPr>
        </w:r>
        <w:r w:rsidR="00D82D83">
          <w:rPr>
            <w:noProof/>
            <w:webHidden/>
          </w:rPr>
          <w:fldChar w:fldCharType="separate"/>
        </w:r>
        <w:r w:rsidR="006E484E">
          <w:rPr>
            <w:noProof/>
            <w:webHidden/>
          </w:rPr>
          <w:t>16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47" w:history="1">
        <w:r w:rsidR="008712CD" w:rsidRPr="00D91EB1">
          <w:rPr>
            <w:rStyle w:val="Hyperlink"/>
            <w:noProof/>
            <w:lang w:eastAsia="ar-SA"/>
          </w:rPr>
          <w:t>3.1.5</w:t>
        </w:r>
        <w:r w:rsidR="008712CD">
          <w:rPr>
            <w:rFonts w:asciiTheme="minorHAnsi" w:eastAsiaTheme="minorEastAsia" w:hAnsiTheme="minorHAnsi" w:cstheme="minorBidi"/>
            <w:noProof/>
            <w:sz w:val="22"/>
            <w:szCs w:val="22"/>
          </w:rPr>
          <w:tab/>
        </w:r>
        <w:r w:rsidR="008712CD" w:rsidRPr="00D91EB1">
          <w:rPr>
            <w:rStyle w:val="Hyperlink"/>
            <w:noProof/>
            <w:lang w:eastAsia="ar-SA"/>
          </w:rPr>
          <w:t>Uniqueness of Names</w:t>
        </w:r>
        <w:r w:rsidR="008712CD">
          <w:rPr>
            <w:noProof/>
            <w:webHidden/>
          </w:rPr>
          <w:tab/>
        </w:r>
        <w:r w:rsidR="00D82D83">
          <w:rPr>
            <w:noProof/>
            <w:webHidden/>
          </w:rPr>
          <w:fldChar w:fldCharType="begin"/>
        </w:r>
        <w:r w:rsidR="008712CD">
          <w:rPr>
            <w:noProof/>
            <w:webHidden/>
          </w:rPr>
          <w:instrText xml:space="preserve"> PAGEREF _Toc374963047 \h </w:instrText>
        </w:r>
        <w:r w:rsidR="00D82D83">
          <w:rPr>
            <w:noProof/>
            <w:webHidden/>
          </w:rPr>
        </w:r>
        <w:r w:rsidR="00D82D83">
          <w:rPr>
            <w:noProof/>
            <w:webHidden/>
          </w:rPr>
          <w:fldChar w:fldCharType="separate"/>
        </w:r>
        <w:r w:rsidR="006E484E">
          <w:rPr>
            <w:noProof/>
            <w:webHidden/>
          </w:rPr>
          <w:t>16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48" w:history="1">
        <w:r w:rsidR="008712CD" w:rsidRPr="00D91EB1">
          <w:rPr>
            <w:rStyle w:val="Hyperlink"/>
            <w:noProof/>
            <w:lang w:eastAsia="ar-SA"/>
          </w:rPr>
          <w:t>3.1.6</w:t>
        </w:r>
        <w:r w:rsidR="008712CD">
          <w:rPr>
            <w:rFonts w:asciiTheme="minorHAnsi" w:eastAsiaTheme="minorEastAsia" w:hAnsiTheme="minorHAnsi" w:cstheme="minorBidi"/>
            <w:noProof/>
            <w:sz w:val="22"/>
            <w:szCs w:val="22"/>
          </w:rPr>
          <w:tab/>
        </w:r>
        <w:r w:rsidR="008712CD" w:rsidRPr="00D91EB1">
          <w:rPr>
            <w:rStyle w:val="Hyperlink"/>
            <w:noProof/>
            <w:lang w:eastAsia="ar-SA"/>
          </w:rPr>
          <w:t>Recognition, Authentication, and Role of Trademarks</w:t>
        </w:r>
        <w:r w:rsidR="008712CD">
          <w:rPr>
            <w:noProof/>
            <w:webHidden/>
          </w:rPr>
          <w:tab/>
        </w:r>
        <w:r w:rsidR="00D82D83">
          <w:rPr>
            <w:noProof/>
            <w:webHidden/>
          </w:rPr>
          <w:fldChar w:fldCharType="begin"/>
        </w:r>
        <w:r w:rsidR="008712CD">
          <w:rPr>
            <w:noProof/>
            <w:webHidden/>
          </w:rPr>
          <w:instrText xml:space="preserve"> PAGEREF _Toc374963048 \h </w:instrText>
        </w:r>
        <w:r w:rsidR="00D82D83">
          <w:rPr>
            <w:noProof/>
            <w:webHidden/>
          </w:rPr>
        </w:r>
        <w:r w:rsidR="00D82D83">
          <w:rPr>
            <w:noProof/>
            <w:webHidden/>
          </w:rPr>
          <w:fldChar w:fldCharType="separate"/>
        </w:r>
        <w:r w:rsidR="006E484E">
          <w:rPr>
            <w:noProof/>
            <w:webHidden/>
          </w:rPr>
          <w:t>16</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49" w:history="1">
        <w:r w:rsidR="008712CD" w:rsidRPr="00D91EB1">
          <w:rPr>
            <w:rStyle w:val="Hyperlink"/>
            <w:noProof/>
            <w:lang w:eastAsia="ar-SA"/>
          </w:rPr>
          <w:t>3.2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Initial Identity Validation</w:t>
        </w:r>
        <w:r w:rsidR="008712CD">
          <w:rPr>
            <w:noProof/>
            <w:webHidden/>
          </w:rPr>
          <w:tab/>
        </w:r>
        <w:r w:rsidR="00D82D83">
          <w:rPr>
            <w:noProof/>
            <w:webHidden/>
          </w:rPr>
          <w:fldChar w:fldCharType="begin"/>
        </w:r>
        <w:r w:rsidR="008712CD">
          <w:rPr>
            <w:noProof/>
            <w:webHidden/>
          </w:rPr>
          <w:instrText xml:space="preserve"> PAGEREF _Toc374963049 \h </w:instrText>
        </w:r>
        <w:r w:rsidR="00D82D83">
          <w:rPr>
            <w:noProof/>
            <w:webHidden/>
          </w:rPr>
        </w:r>
        <w:r w:rsidR="00D82D83">
          <w:rPr>
            <w:noProof/>
            <w:webHidden/>
          </w:rPr>
          <w:fldChar w:fldCharType="separate"/>
        </w:r>
        <w:r w:rsidR="006E484E">
          <w:rPr>
            <w:noProof/>
            <w:webHidden/>
          </w:rPr>
          <w:t>16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50" w:history="1">
        <w:r w:rsidR="008712CD" w:rsidRPr="00D91EB1">
          <w:rPr>
            <w:rStyle w:val="Hyperlink"/>
            <w:noProof/>
            <w:lang w:eastAsia="ar-SA"/>
          </w:rPr>
          <w:t>3.2.1</w:t>
        </w:r>
        <w:r w:rsidR="008712CD">
          <w:rPr>
            <w:rFonts w:asciiTheme="minorHAnsi" w:eastAsiaTheme="minorEastAsia" w:hAnsiTheme="minorHAnsi" w:cstheme="minorBidi"/>
            <w:noProof/>
            <w:sz w:val="22"/>
            <w:szCs w:val="22"/>
          </w:rPr>
          <w:tab/>
        </w:r>
        <w:r w:rsidR="008712CD" w:rsidRPr="00D91EB1">
          <w:rPr>
            <w:rStyle w:val="Hyperlink"/>
            <w:noProof/>
            <w:lang w:eastAsia="ar-SA"/>
          </w:rPr>
          <w:t>Method to Prove Possession of Private Key</w:t>
        </w:r>
        <w:r w:rsidR="008712CD">
          <w:rPr>
            <w:noProof/>
            <w:webHidden/>
          </w:rPr>
          <w:tab/>
        </w:r>
        <w:r w:rsidR="00D82D83">
          <w:rPr>
            <w:noProof/>
            <w:webHidden/>
          </w:rPr>
          <w:fldChar w:fldCharType="begin"/>
        </w:r>
        <w:r w:rsidR="008712CD">
          <w:rPr>
            <w:noProof/>
            <w:webHidden/>
          </w:rPr>
          <w:instrText xml:space="preserve"> PAGEREF _Toc374963050 \h </w:instrText>
        </w:r>
        <w:r w:rsidR="00D82D83">
          <w:rPr>
            <w:noProof/>
            <w:webHidden/>
          </w:rPr>
        </w:r>
        <w:r w:rsidR="00D82D83">
          <w:rPr>
            <w:noProof/>
            <w:webHidden/>
          </w:rPr>
          <w:fldChar w:fldCharType="separate"/>
        </w:r>
        <w:r w:rsidR="006E484E">
          <w:rPr>
            <w:noProof/>
            <w:webHidden/>
          </w:rPr>
          <w:t>16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51" w:history="1">
        <w:r w:rsidR="008712CD" w:rsidRPr="00D91EB1">
          <w:rPr>
            <w:rStyle w:val="Hyperlink"/>
            <w:noProof/>
            <w:lang w:eastAsia="ar-SA"/>
          </w:rPr>
          <w:t>3.2.2</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Organization Identity</w:t>
        </w:r>
        <w:r w:rsidR="008712CD">
          <w:rPr>
            <w:noProof/>
            <w:webHidden/>
          </w:rPr>
          <w:tab/>
        </w:r>
        <w:r w:rsidR="00D82D83">
          <w:rPr>
            <w:noProof/>
            <w:webHidden/>
          </w:rPr>
          <w:fldChar w:fldCharType="begin"/>
        </w:r>
        <w:r w:rsidR="008712CD">
          <w:rPr>
            <w:noProof/>
            <w:webHidden/>
          </w:rPr>
          <w:instrText xml:space="preserve"> PAGEREF _Toc374963051 \h </w:instrText>
        </w:r>
        <w:r w:rsidR="00D82D83">
          <w:rPr>
            <w:noProof/>
            <w:webHidden/>
          </w:rPr>
        </w:r>
        <w:r w:rsidR="00D82D83">
          <w:rPr>
            <w:noProof/>
            <w:webHidden/>
          </w:rPr>
          <w:fldChar w:fldCharType="separate"/>
        </w:r>
        <w:r w:rsidR="006E484E">
          <w:rPr>
            <w:noProof/>
            <w:webHidden/>
          </w:rPr>
          <w:t>16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52" w:history="1">
        <w:r w:rsidR="008712CD" w:rsidRPr="00D91EB1">
          <w:rPr>
            <w:rStyle w:val="Hyperlink"/>
            <w:noProof/>
            <w:lang w:eastAsia="ar-SA"/>
          </w:rPr>
          <w:t>3.2.3</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Individual Identity</w:t>
        </w:r>
        <w:r w:rsidR="008712CD">
          <w:rPr>
            <w:noProof/>
            <w:webHidden/>
          </w:rPr>
          <w:tab/>
        </w:r>
        <w:r w:rsidR="00D82D83">
          <w:rPr>
            <w:noProof/>
            <w:webHidden/>
          </w:rPr>
          <w:fldChar w:fldCharType="begin"/>
        </w:r>
        <w:r w:rsidR="008712CD">
          <w:rPr>
            <w:noProof/>
            <w:webHidden/>
          </w:rPr>
          <w:instrText xml:space="preserve"> PAGEREF _Toc374963052 \h </w:instrText>
        </w:r>
        <w:r w:rsidR="00D82D83">
          <w:rPr>
            <w:noProof/>
            <w:webHidden/>
          </w:rPr>
        </w:r>
        <w:r w:rsidR="00D82D83">
          <w:rPr>
            <w:noProof/>
            <w:webHidden/>
          </w:rPr>
          <w:fldChar w:fldCharType="separate"/>
        </w:r>
        <w:r w:rsidR="006E484E">
          <w:rPr>
            <w:noProof/>
            <w:webHidden/>
          </w:rPr>
          <w:t>17</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53" w:history="1">
        <w:r w:rsidR="008712CD" w:rsidRPr="00D91EB1">
          <w:rPr>
            <w:rStyle w:val="Hyperlink"/>
            <w:noProof/>
            <w:lang w:eastAsia="ar-SA"/>
          </w:rPr>
          <w:t>3.2.3.1</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Human Subscribers</w:t>
        </w:r>
        <w:r w:rsidR="008712CD">
          <w:rPr>
            <w:noProof/>
            <w:webHidden/>
          </w:rPr>
          <w:tab/>
        </w:r>
        <w:r w:rsidR="00D82D83">
          <w:rPr>
            <w:noProof/>
            <w:webHidden/>
          </w:rPr>
          <w:fldChar w:fldCharType="begin"/>
        </w:r>
        <w:r w:rsidR="008712CD">
          <w:rPr>
            <w:noProof/>
            <w:webHidden/>
          </w:rPr>
          <w:instrText xml:space="preserve"> PAGEREF _Toc374963053 \h </w:instrText>
        </w:r>
        <w:r w:rsidR="00D82D83">
          <w:rPr>
            <w:noProof/>
            <w:webHidden/>
          </w:rPr>
        </w:r>
        <w:r w:rsidR="00D82D83">
          <w:rPr>
            <w:noProof/>
            <w:webHidden/>
          </w:rPr>
          <w:fldChar w:fldCharType="separate"/>
        </w:r>
        <w:r w:rsidR="006E484E">
          <w:rPr>
            <w:noProof/>
            <w:webHidden/>
          </w:rPr>
          <w:t>17</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54" w:history="1">
        <w:r w:rsidR="008712CD" w:rsidRPr="00D91EB1">
          <w:rPr>
            <w:rStyle w:val="Hyperlink"/>
            <w:noProof/>
            <w:lang w:eastAsia="ar-SA"/>
          </w:rPr>
          <w:t>3.2.3.2</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Devices</w:t>
        </w:r>
        <w:r w:rsidR="008712CD">
          <w:rPr>
            <w:noProof/>
            <w:webHidden/>
          </w:rPr>
          <w:tab/>
        </w:r>
        <w:r w:rsidR="00D82D83">
          <w:rPr>
            <w:noProof/>
            <w:webHidden/>
          </w:rPr>
          <w:fldChar w:fldCharType="begin"/>
        </w:r>
        <w:r w:rsidR="008712CD">
          <w:rPr>
            <w:noProof/>
            <w:webHidden/>
          </w:rPr>
          <w:instrText xml:space="preserve"> PAGEREF _Toc374963054 \h </w:instrText>
        </w:r>
        <w:r w:rsidR="00D82D83">
          <w:rPr>
            <w:noProof/>
            <w:webHidden/>
          </w:rPr>
        </w:r>
        <w:r w:rsidR="00D82D83">
          <w:rPr>
            <w:noProof/>
            <w:webHidden/>
          </w:rPr>
          <w:fldChar w:fldCharType="separate"/>
        </w:r>
        <w:r w:rsidR="006E484E">
          <w:rPr>
            <w:noProof/>
            <w:webHidden/>
          </w:rPr>
          <w:t>20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55" w:history="1">
        <w:r w:rsidR="008712CD" w:rsidRPr="00D91EB1">
          <w:rPr>
            <w:rStyle w:val="Hyperlink"/>
            <w:noProof/>
            <w:lang w:eastAsia="ar-SA"/>
          </w:rPr>
          <w:t>3.2.4</w:t>
        </w:r>
        <w:r w:rsidR="008712CD">
          <w:rPr>
            <w:rFonts w:asciiTheme="minorHAnsi" w:eastAsiaTheme="minorEastAsia" w:hAnsiTheme="minorHAnsi" w:cstheme="minorBidi"/>
            <w:noProof/>
            <w:sz w:val="22"/>
            <w:szCs w:val="22"/>
          </w:rPr>
          <w:tab/>
        </w:r>
        <w:r w:rsidR="008712CD" w:rsidRPr="00D91EB1">
          <w:rPr>
            <w:rStyle w:val="Hyperlink"/>
            <w:noProof/>
            <w:lang w:eastAsia="ar-SA"/>
          </w:rPr>
          <w:t>Non-verified Subscriber Information</w:t>
        </w:r>
        <w:r w:rsidR="008712CD">
          <w:rPr>
            <w:noProof/>
            <w:webHidden/>
          </w:rPr>
          <w:tab/>
        </w:r>
        <w:r w:rsidR="00D82D83">
          <w:rPr>
            <w:noProof/>
            <w:webHidden/>
          </w:rPr>
          <w:fldChar w:fldCharType="begin"/>
        </w:r>
        <w:r w:rsidR="008712CD">
          <w:rPr>
            <w:noProof/>
            <w:webHidden/>
          </w:rPr>
          <w:instrText xml:space="preserve"> PAGEREF _Toc374963055 \h </w:instrText>
        </w:r>
        <w:r w:rsidR="00D82D83">
          <w:rPr>
            <w:noProof/>
            <w:webHidden/>
          </w:rPr>
        </w:r>
        <w:r w:rsidR="00D82D83">
          <w:rPr>
            <w:noProof/>
            <w:webHidden/>
          </w:rPr>
          <w:fldChar w:fldCharType="separate"/>
        </w:r>
        <w:r w:rsidR="006E484E">
          <w:rPr>
            <w:noProof/>
            <w:webHidden/>
          </w:rPr>
          <w:t>21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56" w:history="1">
        <w:r w:rsidR="008712CD" w:rsidRPr="00D91EB1">
          <w:rPr>
            <w:rStyle w:val="Hyperlink"/>
            <w:noProof/>
            <w:lang w:eastAsia="ar-SA"/>
          </w:rPr>
          <w:t>3.2.5</w:t>
        </w:r>
        <w:r w:rsidR="008712CD">
          <w:rPr>
            <w:rFonts w:asciiTheme="minorHAnsi" w:eastAsiaTheme="minorEastAsia" w:hAnsiTheme="minorHAnsi" w:cstheme="minorBidi"/>
            <w:noProof/>
            <w:sz w:val="22"/>
            <w:szCs w:val="22"/>
          </w:rPr>
          <w:tab/>
        </w:r>
        <w:r w:rsidR="008712CD" w:rsidRPr="00D91EB1">
          <w:rPr>
            <w:rStyle w:val="Hyperlink"/>
            <w:noProof/>
            <w:lang w:eastAsia="ar-SA"/>
          </w:rPr>
          <w:t>Validation of Authority</w:t>
        </w:r>
        <w:r w:rsidR="008712CD">
          <w:rPr>
            <w:noProof/>
            <w:webHidden/>
          </w:rPr>
          <w:tab/>
        </w:r>
        <w:r w:rsidR="00D82D83">
          <w:rPr>
            <w:noProof/>
            <w:webHidden/>
          </w:rPr>
          <w:fldChar w:fldCharType="begin"/>
        </w:r>
        <w:r w:rsidR="008712CD">
          <w:rPr>
            <w:noProof/>
            <w:webHidden/>
          </w:rPr>
          <w:instrText xml:space="preserve"> PAGEREF _Toc374963056 \h </w:instrText>
        </w:r>
        <w:r w:rsidR="00D82D83">
          <w:rPr>
            <w:noProof/>
            <w:webHidden/>
          </w:rPr>
        </w:r>
        <w:r w:rsidR="00D82D83">
          <w:rPr>
            <w:noProof/>
            <w:webHidden/>
          </w:rPr>
          <w:fldChar w:fldCharType="separate"/>
        </w:r>
        <w:r w:rsidR="006E484E">
          <w:rPr>
            <w:noProof/>
            <w:webHidden/>
          </w:rPr>
          <w:t>21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57" w:history="1">
        <w:r w:rsidR="008712CD" w:rsidRPr="00D91EB1">
          <w:rPr>
            <w:rStyle w:val="Hyperlink"/>
            <w:noProof/>
            <w:lang w:eastAsia="ar-SA"/>
          </w:rPr>
          <w:t>3.2.6</w:t>
        </w:r>
        <w:r w:rsidR="008712CD">
          <w:rPr>
            <w:rFonts w:asciiTheme="minorHAnsi" w:eastAsiaTheme="minorEastAsia" w:hAnsiTheme="minorHAnsi" w:cstheme="minorBidi"/>
            <w:noProof/>
            <w:sz w:val="22"/>
            <w:szCs w:val="22"/>
          </w:rPr>
          <w:tab/>
        </w:r>
        <w:r w:rsidR="008712CD" w:rsidRPr="00D91EB1">
          <w:rPr>
            <w:rStyle w:val="Hyperlink"/>
            <w:noProof/>
            <w:lang w:eastAsia="ar-SA"/>
          </w:rPr>
          <w:t>Criteria for Interoperation</w:t>
        </w:r>
        <w:r w:rsidR="008712CD">
          <w:rPr>
            <w:noProof/>
            <w:webHidden/>
          </w:rPr>
          <w:tab/>
        </w:r>
        <w:r w:rsidR="00D82D83">
          <w:rPr>
            <w:noProof/>
            <w:webHidden/>
          </w:rPr>
          <w:fldChar w:fldCharType="begin"/>
        </w:r>
        <w:r w:rsidR="008712CD">
          <w:rPr>
            <w:noProof/>
            <w:webHidden/>
          </w:rPr>
          <w:instrText xml:space="preserve"> PAGEREF _Toc374963057 \h </w:instrText>
        </w:r>
        <w:r w:rsidR="00D82D83">
          <w:rPr>
            <w:noProof/>
            <w:webHidden/>
          </w:rPr>
        </w:r>
        <w:r w:rsidR="00D82D83">
          <w:rPr>
            <w:noProof/>
            <w:webHidden/>
          </w:rPr>
          <w:fldChar w:fldCharType="separate"/>
        </w:r>
        <w:r w:rsidR="006E484E">
          <w:rPr>
            <w:noProof/>
            <w:webHidden/>
          </w:rPr>
          <w:t>21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58" w:history="1">
        <w:r w:rsidR="008712CD" w:rsidRPr="00D91EB1">
          <w:rPr>
            <w:rStyle w:val="Hyperlink"/>
            <w:noProof/>
            <w:lang w:eastAsia="ar-SA"/>
          </w:rPr>
          <w:t>3.3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Identification and Authentication for Re-key  Requests</w:t>
        </w:r>
        <w:r w:rsidR="008712CD">
          <w:rPr>
            <w:noProof/>
            <w:webHidden/>
          </w:rPr>
          <w:tab/>
        </w:r>
        <w:r w:rsidR="00D82D83">
          <w:rPr>
            <w:noProof/>
            <w:webHidden/>
          </w:rPr>
          <w:fldChar w:fldCharType="begin"/>
        </w:r>
        <w:r w:rsidR="008712CD">
          <w:rPr>
            <w:noProof/>
            <w:webHidden/>
          </w:rPr>
          <w:instrText xml:space="preserve"> PAGEREF _Toc374963058 \h </w:instrText>
        </w:r>
        <w:r w:rsidR="00D82D83">
          <w:rPr>
            <w:noProof/>
            <w:webHidden/>
          </w:rPr>
        </w:r>
        <w:r w:rsidR="00D82D83">
          <w:rPr>
            <w:noProof/>
            <w:webHidden/>
          </w:rPr>
          <w:fldChar w:fldCharType="separate"/>
        </w:r>
        <w:r w:rsidR="006E484E">
          <w:rPr>
            <w:noProof/>
            <w:webHidden/>
          </w:rPr>
          <w:t>21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59" w:history="1">
        <w:r w:rsidR="008712CD" w:rsidRPr="00D91EB1">
          <w:rPr>
            <w:rStyle w:val="Hyperlink"/>
            <w:noProof/>
            <w:lang w:eastAsia="ar-SA"/>
          </w:rPr>
          <w:t>3.3.1</w:t>
        </w:r>
        <w:r w:rsidR="008712CD">
          <w:rPr>
            <w:rFonts w:asciiTheme="minorHAnsi" w:eastAsiaTheme="minorEastAsia" w:hAnsiTheme="minorHAnsi" w:cstheme="minorBidi"/>
            <w:noProof/>
            <w:sz w:val="22"/>
            <w:szCs w:val="22"/>
          </w:rPr>
          <w:tab/>
        </w:r>
        <w:r w:rsidR="008712CD" w:rsidRPr="00D91EB1">
          <w:rPr>
            <w:rStyle w:val="Hyperlink"/>
            <w:noProof/>
            <w:lang w:eastAsia="ar-SA"/>
          </w:rPr>
          <w:t>Identification and Authentication for Routine Re-key</w:t>
        </w:r>
        <w:r w:rsidR="008712CD">
          <w:rPr>
            <w:noProof/>
            <w:webHidden/>
          </w:rPr>
          <w:tab/>
        </w:r>
        <w:r w:rsidR="00D82D83">
          <w:rPr>
            <w:noProof/>
            <w:webHidden/>
          </w:rPr>
          <w:fldChar w:fldCharType="begin"/>
        </w:r>
        <w:r w:rsidR="008712CD">
          <w:rPr>
            <w:noProof/>
            <w:webHidden/>
          </w:rPr>
          <w:instrText xml:space="preserve"> PAGEREF _Toc374963059 \h </w:instrText>
        </w:r>
        <w:r w:rsidR="00D82D83">
          <w:rPr>
            <w:noProof/>
            <w:webHidden/>
          </w:rPr>
        </w:r>
        <w:r w:rsidR="00D82D83">
          <w:rPr>
            <w:noProof/>
            <w:webHidden/>
          </w:rPr>
          <w:fldChar w:fldCharType="separate"/>
        </w:r>
        <w:r w:rsidR="006E484E">
          <w:rPr>
            <w:noProof/>
            <w:webHidden/>
          </w:rPr>
          <w:t>21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60" w:history="1">
        <w:r w:rsidR="008712CD" w:rsidRPr="00D91EB1">
          <w:rPr>
            <w:rStyle w:val="Hyperlink"/>
            <w:noProof/>
            <w:lang w:eastAsia="ar-SA"/>
          </w:rPr>
          <w:t>3.3.2</w:t>
        </w:r>
        <w:r w:rsidR="008712CD">
          <w:rPr>
            <w:rFonts w:asciiTheme="minorHAnsi" w:eastAsiaTheme="minorEastAsia" w:hAnsiTheme="minorHAnsi" w:cstheme="minorBidi"/>
            <w:noProof/>
            <w:sz w:val="22"/>
            <w:szCs w:val="22"/>
          </w:rPr>
          <w:tab/>
        </w:r>
        <w:r w:rsidR="008712CD" w:rsidRPr="00D91EB1">
          <w:rPr>
            <w:rStyle w:val="Hyperlink"/>
            <w:noProof/>
            <w:lang w:eastAsia="ar-SA"/>
          </w:rPr>
          <w:t>Identification and Authentication for Re-key after Revocation</w:t>
        </w:r>
        <w:r w:rsidR="008712CD">
          <w:rPr>
            <w:noProof/>
            <w:webHidden/>
          </w:rPr>
          <w:tab/>
        </w:r>
        <w:r w:rsidR="00D82D83">
          <w:rPr>
            <w:noProof/>
            <w:webHidden/>
          </w:rPr>
          <w:fldChar w:fldCharType="begin"/>
        </w:r>
        <w:r w:rsidR="008712CD">
          <w:rPr>
            <w:noProof/>
            <w:webHidden/>
          </w:rPr>
          <w:instrText xml:space="preserve"> PAGEREF _Toc374963060 \h </w:instrText>
        </w:r>
        <w:r w:rsidR="00D82D83">
          <w:rPr>
            <w:noProof/>
            <w:webHidden/>
          </w:rPr>
        </w:r>
        <w:r w:rsidR="00D82D83">
          <w:rPr>
            <w:noProof/>
            <w:webHidden/>
          </w:rPr>
          <w:fldChar w:fldCharType="separate"/>
        </w:r>
        <w:r w:rsidR="006E484E">
          <w:rPr>
            <w:noProof/>
            <w:webHidden/>
          </w:rPr>
          <w:t>21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61" w:history="1">
        <w:r w:rsidR="008712CD" w:rsidRPr="00D91EB1">
          <w:rPr>
            <w:rStyle w:val="Hyperlink"/>
            <w:noProof/>
            <w:lang w:eastAsia="ar-SA"/>
          </w:rPr>
          <w:t>3.4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Identification and Authentication for Revocation Request</w:t>
        </w:r>
        <w:r w:rsidR="008712CD">
          <w:rPr>
            <w:noProof/>
            <w:webHidden/>
          </w:rPr>
          <w:tab/>
        </w:r>
        <w:r w:rsidR="00D82D83">
          <w:rPr>
            <w:noProof/>
            <w:webHidden/>
          </w:rPr>
          <w:fldChar w:fldCharType="begin"/>
        </w:r>
        <w:r w:rsidR="008712CD">
          <w:rPr>
            <w:noProof/>
            <w:webHidden/>
          </w:rPr>
          <w:instrText xml:space="preserve"> PAGEREF _Toc374963061 \h </w:instrText>
        </w:r>
        <w:r w:rsidR="00D82D83">
          <w:rPr>
            <w:noProof/>
            <w:webHidden/>
          </w:rPr>
        </w:r>
        <w:r w:rsidR="00D82D83">
          <w:rPr>
            <w:noProof/>
            <w:webHidden/>
          </w:rPr>
          <w:fldChar w:fldCharType="separate"/>
        </w:r>
        <w:r w:rsidR="006E484E">
          <w:rPr>
            <w:noProof/>
            <w:webHidden/>
          </w:rPr>
          <w:t>22</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062" w:history="1">
        <w:r w:rsidR="008712CD" w:rsidRPr="00D91EB1">
          <w:rPr>
            <w:rStyle w:val="Hyperlink"/>
            <w:noProof/>
          </w:rPr>
          <w:t>4.</w:t>
        </w:r>
        <w:r w:rsidR="008712CD">
          <w:rPr>
            <w:rFonts w:asciiTheme="minorHAnsi" w:eastAsiaTheme="minorEastAsia" w:hAnsiTheme="minorHAnsi" w:cstheme="minorBidi"/>
            <w:b w:val="0"/>
            <w:noProof/>
            <w:sz w:val="22"/>
            <w:szCs w:val="22"/>
          </w:rPr>
          <w:tab/>
        </w:r>
        <w:r w:rsidR="008712CD" w:rsidRPr="00D91EB1">
          <w:rPr>
            <w:rStyle w:val="Hyperlink"/>
            <w:noProof/>
          </w:rPr>
          <w:t>Certificate Life-Cycle Operational Requirements</w:t>
        </w:r>
        <w:r w:rsidR="008712CD">
          <w:rPr>
            <w:noProof/>
            <w:webHidden/>
          </w:rPr>
          <w:tab/>
        </w:r>
        <w:r w:rsidR="00D82D83">
          <w:rPr>
            <w:noProof/>
            <w:webHidden/>
          </w:rPr>
          <w:fldChar w:fldCharType="begin"/>
        </w:r>
        <w:r w:rsidR="008712CD">
          <w:rPr>
            <w:noProof/>
            <w:webHidden/>
          </w:rPr>
          <w:instrText xml:space="preserve"> PAGEREF _Toc374963062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63" w:history="1">
        <w:r w:rsidR="008712CD" w:rsidRPr="00D91EB1">
          <w:rPr>
            <w:rStyle w:val="Hyperlink"/>
            <w:noProof/>
            <w:lang w:eastAsia="ar-SA"/>
          </w:rPr>
          <w:t>4.1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Application</w:t>
        </w:r>
        <w:r w:rsidR="008712CD">
          <w:rPr>
            <w:noProof/>
            <w:webHidden/>
          </w:rPr>
          <w:tab/>
        </w:r>
        <w:r w:rsidR="00D82D83">
          <w:rPr>
            <w:noProof/>
            <w:webHidden/>
          </w:rPr>
          <w:fldChar w:fldCharType="begin"/>
        </w:r>
        <w:r w:rsidR="008712CD">
          <w:rPr>
            <w:noProof/>
            <w:webHidden/>
          </w:rPr>
          <w:instrText xml:space="preserve"> PAGEREF _Toc374963063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64" w:history="1">
        <w:r w:rsidR="008712CD" w:rsidRPr="00D91EB1">
          <w:rPr>
            <w:rStyle w:val="Hyperlink"/>
            <w:noProof/>
            <w:lang w:eastAsia="ar-SA"/>
          </w:rPr>
          <w:t>4.1.1</w:t>
        </w:r>
        <w:r w:rsidR="008712CD">
          <w:rPr>
            <w:rFonts w:asciiTheme="minorHAnsi" w:eastAsiaTheme="minorEastAsia" w:hAnsiTheme="minorHAnsi" w:cstheme="minorBidi"/>
            <w:noProof/>
            <w:sz w:val="22"/>
            <w:szCs w:val="22"/>
          </w:rPr>
          <w:tab/>
        </w:r>
        <w:r w:rsidR="008712CD" w:rsidRPr="00D91EB1">
          <w:rPr>
            <w:rStyle w:val="Hyperlink"/>
            <w:noProof/>
            <w:lang w:eastAsia="ar-SA"/>
          </w:rPr>
          <w:t>Who Can Submit a Certificate Application</w:t>
        </w:r>
        <w:r w:rsidR="008712CD">
          <w:rPr>
            <w:noProof/>
            <w:webHidden/>
          </w:rPr>
          <w:tab/>
        </w:r>
        <w:r w:rsidR="00D82D83">
          <w:rPr>
            <w:noProof/>
            <w:webHidden/>
          </w:rPr>
          <w:fldChar w:fldCharType="begin"/>
        </w:r>
        <w:r w:rsidR="008712CD">
          <w:rPr>
            <w:noProof/>
            <w:webHidden/>
          </w:rPr>
          <w:instrText xml:space="preserve"> PAGEREF _Toc374963064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65" w:history="1">
        <w:r w:rsidR="008712CD" w:rsidRPr="00D91EB1">
          <w:rPr>
            <w:rStyle w:val="Hyperlink"/>
            <w:noProof/>
            <w:lang w:eastAsia="ar-SA"/>
          </w:rPr>
          <w:t>4.1.1.1</w:t>
        </w:r>
        <w:r w:rsidR="008712CD">
          <w:rPr>
            <w:rFonts w:asciiTheme="minorHAnsi" w:eastAsiaTheme="minorEastAsia" w:hAnsiTheme="minorHAnsi" w:cstheme="minorBidi"/>
            <w:noProof/>
            <w:sz w:val="22"/>
            <w:szCs w:val="22"/>
          </w:rPr>
          <w:tab/>
        </w:r>
        <w:r w:rsidR="008712CD" w:rsidRPr="00D91EB1">
          <w:rPr>
            <w:rStyle w:val="Hyperlink"/>
            <w:noProof/>
            <w:lang w:eastAsia="ar-SA"/>
          </w:rPr>
          <w:t>CA Certificates</w:t>
        </w:r>
        <w:r w:rsidR="008712CD">
          <w:rPr>
            <w:noProof/>
            <w:webHidden/>
          </w:rPr>
          <w:tab/>
        </w:r>
        <w:r w:rsidR="00D82D83">
          <w:rPr>
            <w:noProof/>
            <w:webHidden/>
          </w:rPr>
          <w:fldChar w:fldCharType="begin"/>
        </w:r>
        <w:r w:rsidR="008712CD">
          <w:rPr>
            <w:noProof/>
            <w:webHidden/>
          </w:rPr>
          <w:instrText xml:space="preserve"> PAGEREF _Toc374963065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66" w:history="1">
        <w:r w:rsidR="008712CD" w:rsidRPr="00D91EB1">
          <w:rPr>
            <w:rStyle w:val="Hyperlink"/>
            <w:noProof/>
          </w:rPr>
          <w:t>4.1.1.2</w:t>
        </w:r>
        <w:r w:rsidR="008712CD">
          <w:rPr>
            <w:rFonts w:asciiTheme="minorHAnsi" w:eastAsiaTheme="minorEastAsia" w:hAnsiTheme="minorHAnsi" w:cstheme="minorBidi"/>
            <w:noProof/>
            <w:sz w:val="22"/>
            <w:szCs w:val="22"/>
          </w:rPr>
          <w:tab/>
        </w:r>
        <w:r w:rsidR="008712CD" w:rsidRPr="00D91EB1">
          <w:rPr>
            <w:rStyle w:val="Hyperlink"/>
            <w:noProof/>
          </w:rPr>
          <w:t>User Certificates</w:t>
        </w:r>
        <w:r w:rsidR="008712CD">
          <w:rPr>
            <w:noProof/>
            <w:webHidden/>
          </w:rPr>
          <w:tab/>
        </w:r>
        <w:r w:rsidR="00D82D83">
          <w:rPr>
            <w:noProof/>
            <w:webHidden/>
          </w:rPr>
          <w:fldChar w:fldCharType="begin"/>
        </w:r>
        <w:r w:rsidR="008712CD">
          <w:rPr>
            <w:noProof/>
            <w:webHidden/>
          </w:rPr>
          <w:instrText xml:space="preserve"> PAGEREF _Toc374963066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67" w:history="1">
        <w:r w:rsidR="008712CD" w:rsidRPr="00D91EB1">
          <w:rPr>
            <w:rStyle w:val="Hyperlink"/>
            <w:noProof/>
            <w:lang w:eastAsia="ar-SA"/>
          </w:rPr>
          <w:t>4.1.1.3</w:t>
        </w:r>
        <w:r w:rsidR="008712CD">
          <w:rPr>
            <w:rFonts w:asciiTheme="minorHAnsi" w:eastAsiaTheme="minorEastAsia" w:hAnsiTheme="minorHAnsi" w:cstheme="minorBidi"/>
            <w:noProof/>
            <w:sz w:val="22"/>
            <w:szCs w:val="22"/>
          </w:rPr>
          <w:tab/>
        </w:r>
        <w:r w:rsidR="008712CD" w:rsidRPr="00D91EB1">
          <w:rPr>
            <w:rStyle w:val="Hyperlink"/>
            <w:noProof/>
          </w:rPr>
          <w:t>Device Certificates</w:t>
        </w:r>
        <w:r w:rsidR="008712CD">
          <w:rPr>
            <w:noProof/>
            <w:webHidden/>
          </w:rPr>
          <w:tab/>
        </w:r>
        <w:r w:rsidR="00D82D83">
          <w:rPr>
            <w:noProof/>
            <w:webHidden/>
          </w:rPr>
          <w:fldChar w:fldCharType="begin"/>
        </w:r>
        <w:r w:rsidR="008712CD">
          <w:rPr>
            <w:noProof/>
            <w:webHidden/>
          </w:rPr>
          <w:instrText xml:space="preserve"> PAGEREF _Toc374963067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068" w:history="1">
        <w:r w:rsidR="008712CD" w:rsidRPr="00D91EB1">
          <w:rPr>
            <w:rStyle w:val="Hyperlink"/>
            <w:noProof/>
            <w:lang w:eastAsia="ar-SA"/>
          </w:rPr>
          <w:t>4.1.1.4</w:t>
        </w:r>
        <w:r w:rsidR="008712CD">
          <w:rPr>
            <w:rFonts w:asciiTheme="minorHAnsi" w:eastAsiaTheme="minorEastAsia" w:hAnsiTheme="minorHAnsi" w:cstheme="minorBidi"/>
            <w:noProof/>
            <w:sz w:val="22"/>
            <w:szCs w:val="22"/>
          </w:rPr>
          <w:tab/>
        </w:r>
        <w:r w:rsidR="008712CD" w:rsidRPr="00D91EB1">
          <w:rPr>
            <w:rStyle w:val="Hyperlink"/>
            <w:noProof/>
          </w:rPr>
          <w:t>Code Signing Certificates</w:t>
        </w:r>
        <w:r w:rsidR="008712CD">
          <w:rPr>
            <w:noProof/>
            <w:webHidden/>
          </w:rPr>
          <w:tab/>
        </w:r>
        <w:r w:rsidR="00D82D83">
          <w:rPr>
            <w:noProof/>
            <w:webHidden/>
          </w:rPr>
          <w:fldChar w:fldCharType="begin"/>
        </w:r>
        <w:r w:rsidR="008712CD">
          <w:rPr>
            <w:noProof/>
            <w:webHidden/>
          </w:rPr>
          <w:instrText xml:space="preserve"> PAGEREF _Toc374963068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69" w:history="1">
        <w:r w:rsidR="008712CD" w:rsidRPr="00D91EB1">
          <w:rPr>
            <w:rStyle w:val="Hyperlink"/>
            <w:noProof/>
            <w:lang w:eastAsia="ar-SA"/>
          </w:rPr>
          <w:t>4.1.2</w:t>
        </w:r>
        <w:r w:rsidR="008712CD">
          <w:rPr>
            <w:rFonts w:asciiTheme="minorHAnsi" w:eastAsiaTheme="minorEastAsia" w:hAnsiTheme="minorHAnsi" w:cstheme="minorBidi"/>
            <w:noProof/>
            <w:sz w:val="22"/>
            <w:szCs w:val="22"/>
          </w:rPr>
          <w:tab/>
        </w:r>
        <w:r w:rsidR="008712CD" w:rsidRPr="00D91EB1">
          <w:rPr>
            <w:rStyle w:val="Hyperlink"/>
            <w:noProof/>
            <w:lang w:eastAsia="ar-SA"/>
          </w:rPr>
          <w:t>Enrollment Process and Responsibilities</w:t>
        </w:r>
        <w:r w:rsidR="008712CD">
          <w:rPr>
            <w:noProof/>
            <w:webHidden/>
          </w:rPr>
          <w:tab/>
        </w:r>
        <w:r w:rsidR="00D82D83">
          <w:rPr>
            <w:noProof/>
            <w:webHidden/>
          </w:rPr>
          <w:fldChar w:fldCharType="begin"/>
        </w:r>
        <w:r w:rsidR="008712CD">
          <w:rPr>
            <w:noProof/>
            <w:webHidden/>
          </w:rPr>
          <w:instrText xml:space="preserve"> PAGEREF _Toc374963069 \h </w:instrText>
        </w:r>
        <w:r w:rsidR="00D82D83">
          <w:rPr>
            <w:noProof/>
            <w:webHidden/>
          </w:rPr>
        </w:r>
        <w:r w:rsidR="00D82D83">
          <w:rPr>
            <w:noProof/>
            <w:webHidden/>
          </w:rPr>
          <w:fldChar w:fldCharType="separate"/>
        </w:r>
        <w:r w:rsidR="006E484E">
          <w:rPr>
            <w:noProof/>
            <w:webHidden/>
          </w:rPr>
          <w:t>23</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70" w:history="1">
        <w:r w:rsidR="008712CD" w:rsidRPr="00D91EB1">
          <w:rPr>
            <w:rStyle w:val="Hyperlink"/>
            <w:noProof/>
            <w:lang w:eastAsia="ar-SA"/>
          </w:rPr>
          <w:t>4.2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Application Processing</w:t>
        </w:r>
        <w:r w:rsidR="008712CD">
          <w:rPr>
            <w:noProof/>
            <w:webHidden/>
          </w:rPr>
          <w:tab/>
        </w:r>
        <w:r w:rsidR="00D82D83">
          <w:rPr>
            <w:noProof/>
            <w:webHidden/>
          </w:rPr>
          <w:fldChar w:fldCharType="begin"/>
        </w:r>
        <w:r w:rsidR="008712CD">
          <w:rPr>
            <w:noProof/>
            <w:webHidden/>
          </w:rPr>
          <w:instrText xml:space="preserve"> PAGEREF _Toc374963070 \h </w:instrText>
        </w:r>
        <w:r w:rsidR="00D82D83">
          <w:rPr>
            <w:noProof/>
            <w:webHidden/>
          </w:rPr>
        </w:r>
        <w:r w:rsidR="00D82D83">
          <w:rPr>
            <w:noProof/>
            <w:webHidden/>
          </w:rPr>
          <w:fldChar w:fldCharType="separate"/>
        </w:r>
        <w:r w:rsidR="006E484E">
          <w:rPr>
            <w:noProof/>
            <w:webHidden/>
          </w:rPr>
          <w:t>24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71" w:history="1">
        <w:r w:rsidR="008712CD" w:rsidRPr="00D91EB1">
          <w:rPr>
            <w:rStyle w:val="Hyperlink"/>
            <w:noProof/>
            <w:lang w:eastAsia="ar-SA"/>
          </w:rPr>
          <w:t>4.2.1</w:t>
        </w:r>
        <w:r w:rsidR="008712CD">
          <w:rPr>
            <w:rFonts w:asciiTheme="minorHAnsi" w:eastAsiaTheme="minorEastAsia" w:hAnsiTheme="minorHAnsi" w:cstheme="minorBidi"/>
            <w:noProof/>
            <w:sz w:val="22"/>
            <w:szCs w:val="22"/>
          </w:rPr>
          <w:tab/>
        </w:r>
        <w:r w:rsidR="008712CD" w:rsidRPr="00D91EB1">
          <w:rPr>
            <w:rStyle w:val="Hyperlink"/>
            <w:noProof/>
            <w:lang w:eastAsia="ar-SA"/>
          </w:rPr>
          <w:t>Performing Identification and Authentication Functions</w:t>
        </w:r>
        <w:r w:rsidR="008712CD">
          <w:rPr>
            <w:noProof/>
            <w:webHidden/>
          </w:rPr>
          <w:tab/>
        </w:r>
        <w:r w:rsidR="00D82D83">
          <w:rPr>
            <w:noProof/>
            <w:webHidden/>
          </w:rPr>
          <w:fldChar w:fldCharType="begin"/>
        </w:r>
        <w:r w:rsidR="008712CD">
          <w:rPr>
            <w:noProof/>
            <w:webHidden/>
          </w:rPr>
          <w:instrText xml:space="preserve"> PAGEREF _Toc374963071 \h </w:instrText>
        </w:r>
        <w:r w:rsidR="00D82D83">
          <w:rPr>
            <w:noProof/>
            <w:webHidden/>
          </w:rPr>
        </w:r>
        <w:r w:rsidR="00D82D83">
          <w:rPr>
            <w:noProof/>
            <w:webHidden/>
          </w:rPr>
          <w:fldChar w:fldCharType="separate"/>
        </w:r>
        <w:r w:rsidR="006E484E">
          <w:rPr>
            <w:noProof/>
            <w:webHidden/>
          </w:rPr>
          <w:t>24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72" w:history="1">
        <w:r w:rsidR="008712CD" w:rsidRPr="00D91EB1">
          <w:rPr>
            <w:rStyle w:val="Hyperlink"/>
            <w:noProof/>
            <w:lang w:eastAsia="ar-SA"/>
          </w:rPr>
          <w:t>4.2.2</w:t>
        </w:r>
        <w:r w:rsidR="008712CD">
          <w:rPr>
            <w:rFonts w:asciiTheme="minorHAnsi" w:eastAsiaTheme="minorEastAsia" w:hAnsiTheme="minorHAnsi" w:cstheme="minorBidi"/>
            <w:noProof/>
            <w:sz w:val="22"/>
            <w:szCs w:val="22"/>
          </w:rPr>
          <w:tab/>
        </w:r>
        <w:r w:rsidR="008712CD" w:rsidRPr="00D91EB1">
          <w:rPr>
            <w:rStyle w:val="Hyperlink"/>
            <w:noProof/>
            <w:lang w:eastAsia="ar-SA"/>
          </w:rPr>
          <w:t>Approval or Rejection of Certificate Applications</w:t>
        </w:r>
        <w:r w:rsidR="008712CD">
          <w:rPr>
            <w:noProof/>
            <w:webHidden/>
          </w:rPr>
          <w:tab/>
        </w:r>
        <w:r w:rsidR="00D82D83">
          <w:rPr>
            <w:noProof/>
            <w:webHidden/>
          </w:rPr>
          <w:fldChar w:fldCharType="begin"/>
        </w:r>
        <w:r w:rsidR="008712CD">
          <w:rPr>
            <w:noProof/>
            <w:webHidden/>
          </w:rPr>
          <w:instrText xml:space="preserve"> PAGEREF _Toc374963072 \h </w:instrText>
        </w:r>
        <w:r w:rsidR="00D82D83">
          <w:rPr>
            <w:noProof/>
            <w:webHidden/>
          </w:rPr>
        </w:r>
        <w:r w:rsidR="00D82D83">
          <w:rPr>
            <w:noProof/>
            <w:webHidden/>
          </w:rPr>
          <w:fldChar w:fldCharType="separate"/>
        </w:r>
        <w:r w:rsidR="006E484E">
          <w:rPr>
            <w:noProof/>
            <w:webHidden/>
          </w:rPr>
          <w:t>24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73" w:history="1">
        <w:r w:rsidR="008712CD" w:rsidRPr="00D91EB1">
          <w:rPr>
            <w:rStyle w:val="Hyperlink"/>
            <w:noProof/>
            <w:lang w:eastAsia="ar-SA"/>
          </w:rPr>
          <w:t>4.2.3</w:t>
        </w:r>
        <w:r w:rsidR="008712CD">
          <w:rPr>
            <w:rFonts w:asciiTheme="minorHAnsi" w:eastAsiaTheme="minorEastAsia" w:hAnsiTheme="minorHAnsi" w:cstheme="minorBidi"/>
            <w:noProof/>
            <w:sz w:val="22"/>
            <w:szCs w:val="22"/>
          </w:rPr>
          <w:tab/>
        </w:r>
        <w:r w:rsidR="008712CD" w:rsidRPr="00D91EB1">
          <w:rPr>
            <w:rStyle w:val="Hyperlink"/>
            <w:noProof/>
            <w:lang w:eastAsia="ar-SA"/>
          </w:rPr>
          <w:t>Time to Process Certificate Applications</w:t>
        </w:r>
        <w:r w:rsidR="008712CD">
          <w:rPr>
            <w:noProof/>
            <w:webHidden/>
          </w:rPr>
          <w:tab/>
        </w:r>
        <w:r w:rsidR="00D82D83">
          <w:rPr>
            <w:noProof/>
            <w:webHidden/>
          </w:rPr>
          <w:fldChar w:fldCharType="begin"/>
        </w:r>
        <w:r w:rsidR="008712CD">
          <w:rPr>
            <w:noProof/>
            <w:webHidden/>
          </w:rPr>
          <w:instrText xml:space="preserve"> PAGEREF _Toc374963073 \h </w:instrText>
        </w:r>
        <w:r w:rsidR="00D82D83">
          <w:rPr>
            <w:noProof/>
            <w:webHidden/>
          </w:rPr>
        </w:r>
        <w:r w:rsidR="00D82D83">
          <w:rPr>
            <w:noProof/>
            <w:webHidden/>
          </w:rPr>
          <w:fldChar w:fldCharType="separate"/>
        </w:r>
        <w:r w:rsidR="006E484E">
          <w:rPr>
            <w:noProof/>
            <w:webHidden/>
          </w:rPr>
          <w:t>24</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74" w:history="1">
        <w:r w:rsidR="008712CD" w:rsidRPr="00D91EB1">
          <w:rPr>
            <w:rStyle w:val="Hyperlink"/>
            <w:noProof/>
            <w:lang w:eastAsia="ar-SA"/>
          </w:rPr>
          <w:t>4.3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Issuance</w:t>
        </w:r>
        <w:r w:rsidR="008712CD">
          <w:rPr>
            <w:noProof/>
            <w:webHidden/>
          </w:rPr>
          <w:tab/>
        </w:r>
        <w:r w:rsidR="00D82D83">
          <w:rPr>
            <w:noProof/>
            <w:webHidden/>
          </w:rPr>
          <w:fldChar w:fldCharType="begin"/>
        </w:r>
        <w:r w:rsidR="008712CD">
          <w:rPr>
            <w:noProof/>
            <w:webHidden/>
          </w:rPr>
          <w:instrText xml:space="preserve"> PAGEREF _Toc374963074 \h </w:instrText>
        </w:r>
        <w:r w:rsidR="00D82D83">
          <w:rPr>
            <w:noProof/>
            <w:webHidden/>
          </w:rPr>
        </w:r>
        <w:r w:rsidR="00D82D83">
          <w:rPr>
            <w:noProof/>
            <w:webHidden/>
          </w:rPr>
          <w:fldChar w:fldCharType="separate"/>
        </w:r>
        <w:r w:rsidR="006E484E">
          <w:rPr>
            <w:noProof/>
            <w:webHidden/>
          </w:rPr>
          <w:t>24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75" w:history="1">
        <w:r w:rsidR="008712CD" w:rsidRPr="00D91EB1">
          <w:rPr>
            <w:rStyle w:val="Hyperlink"/>
            <w:noProof/>
            <w:lang w:eastAsia="ar-SA"/>
          </w:rPr>
          <w:t>4.3.1</w:t>
        </w:r>
        <w:r w:rsidR="008712CD">
          <w:rPr>
            <w:rFonts w:asciiTheme="minorHAnsi" w:eastAsiaTheme="minorEastAsia" w:hAnsiTheme="minorHAnsi" w:cstheme="minorBidi"/>
            <w:noProof/>
            <w:sz w:val="22"/>
            <w:szCs w:val="22"/>
          </w:rPr>
          <w:tab/>
        </w:r>
        <w:r w:rsidR="008712CD" w:rsidRPr="00D91EB1">
          <w:rPr>
            <w:rStyle w:val="Hyperlink"/>
            <w:noProof/>
            <w:lang w:eastAsia="ar-SA"/>
          </w:rPr>
          <w:t>CA Actions During Certificate Issuance</w:t>
        </w:r>
        <w:r w:rsidR="008712CD">
          <w:rPr>
            <w:noProof/>
            <w:webHidden/>
          </w:rPr>
          <w:tab/>
        </w:r>
        <w:r w:rsidR="00D82D83">
          <w:rPr>
            <w:noProof/>
            <w:webHidden/>
          </w:rPr>
          <w:fldChar w:fldCharType="begin"/>
        </w:r>
        <w:r w:rsidR="008712CD">
          <w:rPr>
            <w:noProof/>
            <w:webHidden/>
          </w:rPr>
          <w:instrText xml:space="preserve"> PAGEREF _Toc374963075 \h </w:instrText>
        </w:r>
        <w:r w:rsidR="00D82D83">
          <w:rPr>
            <w:noProof/>
            <w:webHidden/>
          </w:rPr>
        </w:r>
        <w:r w:rsidR="00D82D83">
          <w:rPr>
            <w:noProof/>
            <w:webHidden/>
          </w:rPr>
          <w:fldChar w:fldCharType="separate"/>
        </w:r>
        <w:r w:rsidR="006E484E">
          <w:rPr>
            <w:noProof/>
            <w:webHidden/>
          </w:rPr>
          <w:t>24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76" w:history="1">
        <w:r w:rsidR="008712CD" w:rsidRPr="00D91EB1">
          <w:rPr>
            <w:rStyle w:val="Hyperlink"/>
            <w:noProof/>
            <w:lang w:eastAsia="ar-SA"/>
          </w:rPr>
          <w:t>4.3.2</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to Subscriber by the CA of Issuance of Certificate</w:t>
        </w:r>
        <w:r w:rsidR="008712CD">
          <w:rPr>
            <w:noProof/>
            <w:webHidden/>
          </w:rPr>
          <w:tab/>
        </w:r>
        <w:r w:rsidR="00D82D83">
          <w:rPr>
            <w:noProof/>
            <w:webHidden/>
          </w:rPr>
          <w:fldChar w:fldCharType="begin"/>
        </w:r>
        <w:r w:rsidR="008712CD">
          <w:rPr>
            <w:noProof/>
            <w:webHidden/>
          </w:rPr>
          <w:instrText xml:space="preserve"> PAGEREF _Toc374963076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77" w:history="1">
        <w:r w:rsidR="008712CD" w:rsidRPr="00D91EB1">
          <w:rPr>
            <w:rStyle w:val="Hyperlink"/>
            <w:noProof/>
            <w:lang w:eastAsia="ar-SA"/>
          </w:rPr>
          <w:t>4.4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Acceptance</w:t>
        </w:r>
        <w:r w:rsidR="008712CD">
          <w:rPr>
            <w:noProof/>
            <w:webHidden/>
          </w:rPr>
          <w:tab/>
        </w:r>
        <w:r w:rsidR="00D82D83">
          <w:rPr>
            <w:noProof/>
            <w:webHidden/>
          </w:rPr>
          <w:fldChar w:fldCharType="begin"/>
        </w:r>
        <w:r w:rsidR="008712CD">
          <w:rPr>
            <w:noProof/>
            <w:webHidden/>
          </w:rPr>
          <w:instrText xml:space="preserve"> PAGEREF _Toc374963077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78" w:history="1">
        <w:r w:rsidR="008712CD" w:rsidRPr="00D91EB1">
          <w:rPr>
            <w:rStyle w:val="Hyperlink"/>
            <w:noProof/>
            <w:lang w:eastAsia="ar-SA"/>
          </w:rPr>
          <w:t>4.4.1</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Certificate Acceptance</w:t>
        </w:r>
        <w:r w:rsidR="008712CD">
          <w:rPr>
            <w:noProof/>
            <w:webHidden/>
          </w:rPr>
          <w:tab/>
        </w:r>
        <w:r w:rsidR="00D82D83">
          <w:rPr>
            <w:noProof/>
            <w:webHidden/>
          </w:rPr>
          <w:fldChar w:fldCharType="begin"/>
        </w:r>
        <w:r w:rsidR="008712CD">
          <w:rPr>
            <w:noProof/>
            <w:webHidden/>
          </w:rPr>
          <w:instrText xml:space="preserve"> PAGEREF _Toc374963078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79" w:history="1">
        <w:r w:rsidR="008712CD" w:rsidRPr="00D91EB1">
          <w:rPr>
            <w:rStyle w:val="Hyperlink"/>
            <w:noProof/>
            <w:lang w:eastAsia="ar-SA"/>
          </w:rPr>
          <w:t>4.4.2</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Certificate by the CA</w:t>
        </w:r>
        <w:r w:rsidR="008712CD">
          <w:rPr>
            <w:noProof/>
            <w:webHidden/>
          </w:rPr>
          <w:tab/>
        </w:r>
        <w:r w:rsidR="00D82D83">
          <w:rPr>
            <w:noProof/>
            <w:webHidden/>
          </w:rPr>
          <w:fldChar w:fldCharType="begin"/>
        </w:r>
        <w:r w:rsidR="008712CD">
          <w:rPr>
            <w:noProof/>
            <w:webHidden/>
          </w:rPr>
          <w:instrText xml:space="preserve"> PAGEREF _Toc374963079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0" w:history="1">
        <w:r w:rsidR="008712CD" w:rsidRPr="00D91EB1">
          <w:rPr>
            <w:rStyle w:val="Hyperlink"/>
            <w:noProof/>
            <w:lang w:eastAsia="ar-SA"/>
          </w:rPr>
          <w:t>4.4.3</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_Toc374963080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81" w:history="1">
        <w:r w:rsidR="008712CD" w:rsidRPr="00D91EB1">
          <w:rPr>
            <w:rStyle w:val="Hyperlink"/>
            <w:noProof/>
            <w:lang w:eastAsia="ar-SA"/>
          </w:rPr>
          <w:t>4.5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Pair and Certificate Usage</w:t>
        </w:r>
        <w:r w:rsidR="008712CD">
          <w:rPr>
            <w:noProof/>
            <w:webHidden/>
          </w:rPr>
          <w:tab/>
        </w:r>
        <w:r w:rsidR="00D82D83">
          <w:rPr>
            <w:noProof/>
            <w:webHidden/>
          </w:rPr>
          <w:fldChar w:fldCharType="begin"/>
        </w:r>
        <w:r w:rsidR="008712CD">
          <w:rPr>
            <w:noProof/>
            <w:webHidden/>
          </w:rPr>
          <w:instrText xml:space="preserve"> PAGEREF _Toc374963081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2" w:history="1">
        <w:r w:rsidR="008712CD" w:rsidRPr="00D91EB1">
          <w:rPr>
            <w:rStyle w:val="Hyperlink"/>
            <w:noProof/>
            <w:lang w:eastAsia="ar-SA"/>
          </w:rPr>
          <w:t>4.5.1</w:t>
        </w:r>
        <w:r w:rsidR="008712CD">
          <w:rPr>
            <w:rFonts w:asciiTheme="minorHAnsi" w:eastAsiaTheme="minorEastAsia" w:hAnsiTheme="minorHAnsi" w:cstheme="minorBidi"/>
            <w:noProof/>
            <w:sz w:val="22"/>
            <w:szCs w:val="22"/>
          </w:rPr>
          <w:tab/>
        </w:r>
        <w:r w:rsidR="008712CD" w:rsidRPr="00D91EB1">
          <w:rPr>
            <w:rStyle w:val="Hyperlink"/>
            <w:noProof/>
            <w:lang w:eastAsia="ar-SA"/>
          </w:rPr>
          <w:t>Subscriber Private Key and Certificate Usage</w:t>
        </w:r>
        <w:r w:rsidR="008712CD">
          <w:rPr>
            <w:noProof/>
            <w:webHidden/>
          </w:rPr>
          <w:tab/>
        </w:r>
        <w:r w:rsidR="00D82D83">
          <w:rPr>
            <w:noProof/>
            <w:webHidden/>
          </w:rPr>
          <w:fldChar w:fldCharType="begin"/>
        </w:r>
        <w:r w:rsidR="008712CD">
          <w:rPr>
            <w:noProof/>
            <w:webHidden/>
          </w:rPr>
          <w:instrText xml:space="preserve"> PAGEREF _Toc374963082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3" w:history="1">
        <w:r w:rsidR="008712CD" w:rsidRPr="00D91EB1">
          <w:rPr>
            <w:rStyle w:val="Hyperlink"/>
            <w:noProof/>
            <w:lang w:eastAsia="ar-SA"/>
          </w:rPr>
          <w:t>4.5.2</w:t>
        </w:r>
        <w:r w:rsidR="008712CD">
          <w:rPr>
            <w:rFonts w:asciiTheme="minorHAnsi" w:eastAsiaTheme="minorEastAsia" w:hAnsiTheme="minorHAnsi" w:cstheme="minorBidi"/>
            <w:noProof/>
            <w:sz w:val="22"/>
            <w:szCs w:val="22"/>
          </w:rPr>
          <w:tab/>
        </w:r>
        <w:r w:rsidR="008712CD" w:rsidRPr="00D91EB1">
          <w:rPr>
            <w:rStyle w:val="Hyperlink"/>
            <w:noProof/>
            <w:lang w:eastAsia="ar-SA"/>
          </w:rPr>
          <w:t>Relying Party Public key and Certificate Usage</w:t>
        </w:r>
        <w:r w:rsidR="008712CD">
          <w:rPr>
            <w:noProof/>
            <w:webHidden/>
          </w:rPr>
          <w:tab/>
        </w:r>
        <w:r w:rsidR="00D82D83">
          <w:rPr>
            <w:noProof/>
            <w:webHidden/>
          </w:rPr>
          <w:fldChar w:fldCharType="begin"/>
        </w:r>
        <w:r w:rsidR="008712CD">
          <w:rPr>
            <w:noProof/>
            <w:webHidden/>
          </w:rPr>
          <w:instrText xml:space="preserve"> PAGEREF _Toc374963083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84" w:history="1">
        <w:r w:rsidR="008712CD" w:rsidRPr="00D91EB1">
          <w:rPr>
            <w:rStyle w:val="Hyperlink"/>
            <w:noProof/>
            <w:lang w:eastAsia="ar-SA"/>
          </w:rPr>
          <w:t>4.6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Renewal</w:t>
        </w:r>
        <w:r w:rsidR="008712CD">
          <w:rPr>
            <w:noProof/>
            <w:webHidden/>
          </w:rPr>
          <w:tab/>
        </w:r>
        <w:r w:rsidR="00D82D83">
          <w:rPr>
            <w:noProof/>
            <w:webHidden/>
          </w:rPr>
          <w:fldChar w:fldCharType="begin"/>
        </w:r>
        <w:r w:rsidR="008712CD">
          <w:rPr>
            <w:noProof/>
            <w:webHidden/>
          </w:rPr>
          <w:instrText xml:space="preserve"> PAGEREF _Toc374963084 \h </w:instrText>
        </w:r>
        <w:r w:rsidR="00D82D83">
          <w:rPr>
            <w:noProof/>
            <w:webHidden/>
          </w:rPr>
        </w:r>
        <w:r w:rsidR="00D82D83">
          <w:rPr>
            <w:noProof/>
            <w:webHidden/>
          </w:rPr>
          <w:fldChar w:fldCharType="separate"/>
        </w:r>
        <w:r w:rsidR="006E484E">
          <w:rPr>
            <w:noProof/>
            <w:webHidden/>
          </w:rPr>
          <w:t>25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5" w:history="1">
        <w:r w:rsidR="008712CD" w:rsidRPr="00D91EB1">
          <w:rPr>
            <w:rStyle w:val="Hyperlink"/>
            <w:noProof/>
            <w:lang w:eastAsia="ar-SA"/>
          </w:rPr>
          <w:t>4.6.1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 for Certificate Renewal</w:t>
        </w:r>
        <w:r w:rsidR="008712CD">
          <w:rPr>
            <w:noProof/>
            <w:webHidden/>
          </w:rPr>
          <w:tab/>
        </w:r>
        <w:r w:rsidR="00D82D83">
          <w:rPr>
            <w:noProof/>
            <w:webHidden/>
          </w:rPr>
          <w:fldChar w:fldCharType="begin"/>
        </w:r>
        <w:r w:rsidR="008712CD">
          <w:rPr>
            <w:noProof/>
            <w:webHidden/>
          </w:rPr>
          <w:instrText xml:space="preserve"> PAGEREF _Toc374963085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6" w:history="1">
        <w:r w:rsidR="008712CD" w:rsidRPr="00D91EB1">
          <w:rPr>
            <w:rStyle w:val="Hyperlink"/>
            <w:noProof/>
            <w:lang w:eastAsia="ar-SA"/>
          </w:rPr>
          <w:t>4.6.2</w:t>
        </w:r>
        <w:r w:rsidR="008712CD">
          <w:rPr>
            <w:rFonts w:asciiTheme="minorHAnsi" w:eastAsiaTheme="minorEastAsia" w:hAnsiTheme="minorHAnsi" w:cstheme="minorBidi"/>
            <w:noProof/>
            <w:sz w:val="22"/>
            <w:szCs w:val="22"/>
          </w:rPr>
          <w:tab/>
        </w:r>
        <w:r w:rsidR="008712CD" w:rsidRPr="00D91EB1">
          <w:rPr>
            <w:rStyle w:val="Hyperlink"/>
            <w:noProof/>
            <w:lang w:eastAsia="ar-SA"/>
          </w:rPr>
          <w:t>Who May Request Renewal</w:t>
        </w:r>
        <w:r w:rsidR="008712CD">
          <w:rPr>
            <w:noProof/>
            <w:webHidden/>
          </w:rPr>
          <w:tab/>
        </w:r>
        <w:r w:rsidR="00D82D83">
          <w:rPr>
            <w:noProof/>
            <w:webHidden/>
          </w:rPr>
          <w:fldChar w:fldCharType="begin"/>
        </w:r>
        <w:r w:rsidR="008712CD">
          <w:rPr>
            <w:noProof/>
            <w:webHidden/>
          </w:rPr>
          <w:instrText xml:space="preserve"> PAGEREF _Toc374963086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7" w:history="1">
        <w:r w:rsidR="008712CD" w:rsidRPr="00D91EB1">
          <w:rPr>
            <w:rStyle w:val="Hyperlink"/>
            <w:noProof/>
            <w:lang w:eastAsia="ar-SA"/>
          </w:rPr>
          <w:t>4.6.3</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Certificate Renewal Requests</w:t>
        </w:r>
        <w:r w:rsidR="008712CD">
          <w:rPr>
            <w:noProof/>
            <w:webHidden/>
          </w:rPr>
          <w:tab/>
        </w:r>
        <w:r w:rsidR="00D82D83">
          <w:rPr>
            <w:noProof/>
            <w:webHidden/>
          </w:rPr>
          <w:fldChar w:fldCharType="begin"/>
        </w:r>
        <w:r w:rsidR="008712CD">
          <w:rPr>
            <w:noProof/>
            <w:webHidden/>
          </w:rPr>
          <w:instrText xml:space="preserve"> PAGEREF _Toc374963087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8" w:history="1">
        <w:r w:rsidR="008712CD" w:rsidRPr="00D91EB1">
          <w:rPr>
            <w:rStyle w:val="Hyperlink"/>
            <w:noProof/>
            <w:lang w:eastAsia="ar-SA"/>
          </w:rPr>
          <w:t>4.6.4</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New Certificate Issuance to Subscriber</w:t>
        </w:r>
        <w:r w:rsidR="008712CD">
          <w:rPr>
            <w:noProof/>
            <w:webHidden/>
          </w:rPr>
          <w:tab/>
        </w:r>
        <w:r w:rsidR="00D82D83">
          <w:rPr>
            <w:noProof/>
            <w:webHidden/>
          </w:rPr>
          <w:fldChar w:fldCharType="begin"/>
        </w:r>
        <w:r w:rsidR="008712CD">
          <w:rPr>
            <w:noProof/>
            <w:webHidden/>
          </w:rPr>
          <w:instrText xml:space="preserve"> PAGEREF _Toc374963088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89" w:history="1">
        <w:r w:rsidR="008712CD" w:rsidRPr="00D91EB1">
          <w:rPr>
            <w:rStyle w:val="Hyperlink"/>
            <w:noProof/>
          </w:rPr>
          <w:t>4.6.5</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Acceptance of a Renewal Certificate</w:t>
        </w:r>
        <w:r w:rsidR="008712CD">
          <w:rPr>
            <w:noProof/>
            <w:webHidden/>
          </w:rPr>
          <w:tab/>
        </w:r>
        <w:r w:rsidR="00D82D83">
          <w:rPr>
            <w:noProof/>
            <w:webHidden/>
          </w:rPr>
          <w:fldChar w:fldCharType="begin"/>
        </w:r>
        <w:r w:rsidR="008712CD">
          <w:rPr>
            <w:noProof/>
            <w:webHidden/>
          </w:rPr>
          <w:instrText xml:space="preserve"> PAGEREF _Toc374963089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0" w:history="1">
        <w:r w:rsidR="008712CD" w:rsidRPr="00D91EB1">
          <w:rPr>
            <w:rStyle w:val="Hyperlink"/>
            <w:noProof/>
            <w:lang w:eastAsia="ar-SA"/>
          </w:rPr>
          <w:t>4.6.6</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Renewal Certificate by the CA</w:t>
        </w:r>
        <w:r w:rsidR="008712CD">
          <w:rPr>
            <w:noProof/>
            <w:webHidden/>
          </w:rPr>
          <w:tab/>
        </w:r>
        <w:r w:rsidR="00D82D83">
          <w:rPr>
            <w:noProof/>
            <w:webHidden/>
          </w:rPr>
          <w:fldChar w:fldCharType="begin"/>
        </w:r>
        <w:r w:rsidR="008712CD">
          <w:rPr>
            <w:noProof/>
            <w:webHidden/>
          </w:rPr>
          <w:instrText xml:space="preserve"> PAGEREF _Toc374963090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1" w:history="1">
        <w:r w:rsidR="008712CD" w:rsidRPr="00D91EB1">
          <w:rPr>
            <w:rStyle w:val="Hyperlink"/>
            <w:noProof/>
            <w:lang w:eastAsia="ar-SA"/>
          </w:rPr>
          <w:t>4.6.7</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_Toc374963091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092" w:history="1">
        <w:r w:rsidR="008712CD" w:rsidRPr="00D91EB1">
          <w:rPr>
            <w:rStyle w:val="Hyperlink"/>
            <w:noProof/>
            <w:lang w:eastAsia="ar-SA"/>
          </w:rPr>
          <w:t>4.7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Re-key</w:t>
        </w:r>
        <w:r w:rsidR="008712CD">
          <w:rPr>
            <w:noProof/>
            <w:webHidden/>
          </w:rPr>
          <w:tab/>
        </w:r>
        <w:r w:rsidR="00D82D83">
          <w:rPr>
            <w:noProof/>
            <w:webHidden/>
          </w:rPr>
          <w:fldChar w:fldCharType="begin"/>
        </w:r>
        <w:r w:rsidR="008712CD">
          <w:rPr>
            <w:noProof/>
            <w:webHidden/>
          </w:rPr>
          <w:instrText xml:space="preserve"> PAGEREF _Toc374963092 \h </w:instrText>
        </w:r>
        <w:r w:rsidR="00D82D83">
          <w:rPr>
            <w:noProof/>
            <w:webHidden/>
          </w:rPr>
        </w:r>
        <w:r w:rsidR="00D82D83">
          <w:rPr>
            <w:noProof/>
            <w:webHidden/>
          </w:rPr>
          <w:fldChar w:fldCharType="separate"/>
        </w:r>
        <w:r w:rsidR="006E484E">
          <w:rPr>
            <w:noProof/>
            <w:webHidden/>
          </w:rPr>
          <w:t>26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3" w:history="1">
        <w:r w:rsidR="008712CD" w:rsidRPr="00D91EB1">
          <w:rPr>
            <w:rStyle w:val="Hyperlink"/>
            <w:noProof/>
            <w:lang w:eastAsia="ar-SA"/>
          </w:rPr>
          <w:t>4.7.1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 for Certificate Re-key</w:t>
        </w:r>
        <w:r w:rsidR="008712CD">
          <w:rPr>
            <w:noProof/>
            <w:webHidden/>
          </w:rPr>
          <w:tab/>
        </w:r>
        <w:r w:rsidR="00D82D83">
          <w:rPr>
            <w:noProof/>
            <w:webHidden/>
          </w:rPr>
          <w:fldChar w:fldCharType="begin"/>
        </w:r>
        <w:r w:rsidR="008712CD">
          <w:rPr>
            <w:noProof/>
            <w:webHidden/>
          </w:rPr>
          <w:instrText xml:space="preserve"> PAGEREF _Toc374963093 \h </w:instrText>
        </w:r>
        <w:r w:rsidR="00D82D83">
          <w:rPr>
            <w:noProof/>
            <w:webHidden/>
          </w:rPr>
        </w:r>
        <w:r w:rsidR="00D82D83">
          <w:rPr>
            <w:noProof/>
            <w:webHidden/>
          </w:rPr>
          <w:fldChar w:fldCharType="separate"/>
        </w:r>
        <w:r w:rsidR="006E484E">
          <w:rPr>
            <w:noProof/>
            <w:webHidden/>
          </w:rPr>
          <w:t>27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4" w:history="1">
        <w:r w:rsidR="008712CD" w:rsidRPr="00D91EB1">
          <w:rPr>
            <w:rStyle w:val="Hyperlink"/>
            <w:noProof/>
            <w:lang w:eastAsia="ar-SA"/>
          </w:rPr>
          <w:t>4.7.2</w:t>
        </w:r>
        <w:r w:rsidR="008712CD">
          <w:rPr>
            <w:rFonts w:asciiTheme="minorHAnsi" w:eastAsiaTheme="minorEastAsia" w:hAnsiTheme="minorHAnsi" w:cstheme="minorBidi"/>
            <w:noProof/>
            <w:sz w:val="22"/>
            <w:szCs w:val="22"/>
          </w:rPr>
          <w:tab/>
        </w:r>
        <w:r w:rsidR="008712CD" w:rsidRPr="00D91EB1">
          <w:rPr>
            <w:rStyle w:val="Hyperlink"/>
            <w:noProof/>
            <w:lang w:eastAsia="ar-SA"/>
          </w:rPr>
          <w:t>Who May Request Certification of a New Public Key</w:t>
        </w:r>
        <w:r w:rsidR="008712CD">
          <w:rPr>
            <w:noProof/>
            <w:webHidden/>
          </w:rPr>
          <w:tab/>
        </w:r>
        <w:r w:rsidR="00D82D83">
          <w:rPr>
            <w:noProof/>
            <w:webHidden/>
          </w:rPr>
          <w:fldChar w:fldCharType="begin"/>
        </w:r>
        <w:r w:rsidR="008712CD">
          <w:rPr>
            <w:noProof/>
            <w:webHidden/>
          </w:rPr>
          <w:instrText xml:space="preserve"> PAGEREF _Toc374963094 \h </w:instrText>
        </w:r>
        <w:r w:rsidR="00D82D83">
          <w:rPr>
            <w:noProof/>
            <w:webHidden/>
          </w:rPr>
        </w:r>
        <w:r w:rsidR="00D82D83">
          <w:rPr>
            <w:noProof/>
            <w:webHidden/>
          </w:rPr>
          <w:fldChar w:fldCharType="separate"/>
        </w:r>
        <w:r w:rsidR="006E484E">
          <w:rPr>
            <w:noProof/>
            <w:webHidden/>
          </w:rPr>
          <w:t>27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5" w:history="1">
        <w:r w:rsidR="008712CD" w:rsidRPr="00D91EB1">
          <w:rPr>
            <w:rStyle w:val="Hyperlink"/>
            <w:noProof/>
            <w:lang w:eastAsia="ar-SA"/>
          </w:rPr>
          <w:t>4.7.3</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Certificate Re-keying Requests</w:t>
        </w:r>
        <w:r w:rsidR="008712CD">
          <w:rPr>
            <w:noProof/>
            <w:webHidden/>
          </w:rPr>
          <w:tab/>
        </w:r>
        <w:r w:rsidR="00D82D83">
          <w:rPr>
            <w:noProof/>
            <w:webHidden/>
          </w:rPr>
          <w:fldChar w:fldCharType="begin"/>
        </w:r>
        <w:r w:rsidR="008712CD">
          <w:rPr>
            <w:noProof/>
            <w:webHidden/>
          </w:rPr>
          <w:instrText xml:space="preserve"> PAGEREF _Toc374963095 \h </w:instrText>
        </w:r>
        <w:r w:rsidR="00D82D83">
          <w:rPr>
            <w:noProof/>
            <w:webHidden/>
          </w:rPr>
        </w:r>
        <w:r w:rsidR="00D82D83">
          <w:rPr>
            <w:noProof/>
            <w:webHidden/>
          </w:rPr>
          <w:fldChar w:fldCharType="separate"/>
        </w:r>
        <w:r w:rsidR="006E484E">
          <w:rPr>
            <w:noProof/>
            <w:webHidden/>
          </w:rPr>
          <w:t>27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6" w:history="1">
        <w:r w:rsidR="008712CD" w:rsidRPr="00D91EB1">
          <w:rPr>
            <w:rStyle w:val="Hyperlink"/>
            <w:noProof/>
            <w:lang w:eastAsia="ar-SA"/>
          </w:rPr>
          <w:t>4.7.4</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New Certificate Issuance to Subscriber</w:t>
        </w:r>
        <w:r w:rsidR="008712CD">
          <w:rPr>
            <w:noProof/>
            <w:webHidden/>
          </w:rPr>
          <w:tab/>
        </w:r>
        <w:r w:rsidR="00D82D83">
          <w:rPr>
            <w:noProof/>
            <w:webHidden/>
          </w:rPr>
          <w:fldChar w:fldCharType="begin"/>
        </w:r>
        <w:r w:rsidR="008712CD">
          <w:rPr>
            <w:noProof/>
            <w:webHidden/>
          </w:rPr>
          <w:instrText xml:space="preserve"> PAGEREF _Toc374963096 \h </w:instrText>
        </w:r>
        <w:r w:rsidR="00D82D83">
          <w:rPr>
            <w:noProof/>
            <w:webHidden/>
          </w:rPr>
        </w:r>
        <w:r w:rsidR="00D82D83">
          <w:rPr>
            <w:noProof/>
            <w:webHidden/>
          </w:rPr>
          <w:fldChar w:fldCharType="separate"/>
        </w:r>
        <w:r w:rsidR="006E484E">
          <w:rPr>
            <w:noProof/>
            <w:webHidden/>
          </w:rPr>
          <w:t>27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7" w:history="1">
        <w:r w:rsidR="008712CD" w:rsidRPr="00D91EB1">
          <w:rPr>
            <w:rStyle w:val="Hyperlink"/>
            <w:noProof/>
            <w:lang w:eastAsia="ar-SA"/>
          </w:rPr>
          <w:t>4.7.5</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Acceptance of a Re-keyed Certificate</w:t>
        </w:r>
        <w:r w:rsidR="008712CD">
          <w:rPr>
            <w:noProof/>
            <w:webHidden/>
          </w:rPr>
          <w:tab/>
        </w:r>
        <w:r w:rsidR="00D82D83">
          <w:rPr>
            <w:noProof/>
            <w:webHidden/>
          </w:rPr>
          <w:fldChar w:fldCharType="begin"/>
        </w:r>
        <w:r w:rsidR="008712CD">
          <w:rPr>
            <w:noProof/>
            <w:webHidden/>
          </w:rPr>
          <w:instrText xml:space="preserve"> PAGEREF _Toc374963097 \h </w:instrText>
        </w:r>
        <w:r w:rsidR="00D82D83">
          <w:rPr>
            <w:noProof/>
            <w:webHidden/>
          </w:rPr>
        </w:r>
        <w:r w:rsidR="00D82D83">
          <w:rPr>
            <w:noProof/>
            <w:webHidden/>
          </w:rPr>
          <w:fldChar w:fldCharType="separate"/>
        </w:r>
        <w:r w:rsidR="006E484E">
          <w:rPr>
            <w:noProof/>
            <w:webHidden/>
          </w:rPr>
          <w:t>27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8" w:history="1">
        <w:r w:rsidR="008712CD" w:rsidRPr="00D91EB1">
          <w:rPr>
            <w:rStyle w:val="Hyperlink"/>
            <w:noProof/>
            <w:lang w:eastAsia="ar-SA"/>
          </w:rPr>
          <w:t>4.7.6</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Re-keyed Certificate by the CA</w:t>
        </w:r>
        <w:r w:rsidR="008712CD">
          <w:rPr>
            <w:noProof/>
            <w:webHidden/>
          </w:rPr>
          <w:tab/>
        </w:r>
        <w:r w:rsidR="00D82D83">
          <w:rPr>
            <w:noProof/>
            <w:webHidden/>
          </w:rPr>
          <w:fldChar w:fldCharType="begin"/>
        </w:r>
        <w:r w:rsidR="008712CD">
          <w:rPr>
            <w:noProof/>
            <w:webHidden/>
          </w:rPr>
          <w:instrText xml:space="preserve"> PAGEREF _Toc374963098 \h </w:instrText>
        </w:r>
        <w:r w:rsidR="00D82D83">
          <w:rPr>
            <w:noProof/>
            <w:webHidden/>
          </w:rPr>
        </w:r>
        <w:r w:rsidR="00D82D83">
          <w:rPr>
            <w:noProof/>
            <w:webHidden/>
          </w:rPr>
          <w:fldChar w:fldCharType="separate"/>
        </w:r>
        <w:r w:rsidR="006E484E">
          <w:rPr>
            <w:noProof/>
            <w:webHidden/>
          </w:rPr>
          <w:t>27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099" w:history="1">
        <w:r w:rsidR="008712CD" w:rsidRPr="00D91EB1">
          <w:rPr>
            <w:rStyle w:val="Hyperlink"/>
            <w:noProof/>
            <w:lang w:eastAsia="ar-SA"/>
          </w:rPr>
          <w:t>4.7.7</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_Toc374963099 \h </w:instrText>
        </w:r>
        <w:r w:rsidR="00D82D83">
          <w:rPr>
            <w:noProof/>
            <w:webHidden/>
          </w:rPr>
        </w:r>
        <w:r w:rsidR="00D82D83">
          <w:rPr>
            <w:noProof/>
            <w:webHidden/>
          </w:rPr>
          <w:fldChar w:fldCharType="separate"/>
        </w:r>
        <w:r w:rsidR="006E484E">
          <w:rPr>
            <w:noProof/>
            <w:webHidden/>
          </w:rPr>
          <w:t>27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00" w:history="1">
        <w:r w:rsidR="008712CD" w:rsidRPr="00D91EB1">
          <w:rPr>
            <w:rStyle w:val="Hyperlink"/>
            <w:noProof/>
            <w:lang w:eastAsia="ar-SA"/>
          </w:rPr>
          <w:t>4.8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Modification</w:t>
        </w:r>
        <w:r w:rsidR="008712CD">
          <w:rPr>
            <w:noProof/>
            <w:webHidden/>
          </w:rPr>
          <w:tab/>
        </w:r>
        <w:r w:rsidR="00D82D83">
          <w:rPr>
            <w:noProof/>
            <w:webHidden/>
          </w:rPr>
          <w:fldChar w:fldCharType="begin"/>
        </w:r>
        <w:r w:rsidR="008712CD">
          <w:rPr>
            <w:noProof/>
            <w:webHidden/>
          </w:rPr>
          <w:instrText xml:space="preserve"> PAGEREF _Toc374963100 \h </w:instrText>
        </w:r>
        <w:r w:rsidR="00D82D83">
          <w:rPr>
            <w:noProof/>
            <w:webHidden/>
          </w:rPr>
        </w:r>
        <w:r w:rsidR="00D82D83">
          <w:rPr>
            <w:noProof/>
            <w:webHidden/>
          </w:rPr>
          <w:fldChar w:fldCharType="separate"/>
        </w:r>
        <w:r w:rsidR="006E484E">
          <w:rPr>
            <w:noProof/>
            <w:webHidden/>
          </w:rPr>
          <w:t>28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1" w:history="1">
        <w:r w:rsidR="008712CD" w:rsidRPr="00D91EB1">
          <w:rPr>
            <w:rStyle w:val="Hyperlink"/>
            <w:noProof/>
            <w:lang w:eastAsia="ar-SA"/>
          </w:rPr>
          <w:t>4.8.1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 for Certificate Modification</w:t>
        </w:r>
        <w:r w:rsidR="008712CD">
          <w:rPr>
            <w:noProof/>
            <w:webHidden/>
          </w:rPr>
          <w:tab/>
        </w:r>
        <w:r w:rsidR="00D82D83">
          <w:rPr>
            <w:noProof/>
            <w:webHidden/>
          </w:rPr>
          <w:fldChar w:fldCharType="begin"/>
        </w:r>
        <w:r w:rsidR="008712CD">
          <w:rPr>
            <w:noProof/>
            <w:webHidden/>
          </w:rPr>
          <w:instrText xml:space="preserve"> PAGEREF _Toc374963101 \h </w:instrText>
        </w:r>
        <w:r w:rsidR="00D82D83">
          <w:rPr>
            <w:noProof/>
            <w:webHidden/>
          </w:rPr>
        </w:r>
        <w:r w:rsidR="00D82D83">
          <w:rPr>
            <w:noProof/>
            <w:webHidden/>
          </w:rPr>
          <w:fldChar w:fldCharType="separate"/>
        </w:r>
        <w:r w:rsidR="006E484E">
          <w:rPr>
            <w:noProof/>
            <w:webHidden/>
          </w:rPr>
          <w:t>28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2" w:history="1">
        <w:r w:rsidR="008712CD" w:rsidRPr="00D91EB1">
          <w:rPr>
            <w:rStyle w:val="Hyperlink"/>
            <w:noProof/>
            <w:lang w:eastAsia="ar-SA"/>
          </w:rPr>
          <w:t>4.8.2</w:t>
        </w:r>
        <w:r w:rsidR="008712CD">
          <w:rPr>
            <w:rFonts w:asciiTheme="minorHAnsi" w:eastAsiaTheme="minorEastAsia" w:hAnsiTheme="minorHAnsi" w:cstheme="minorBidi"/>
            <w:noProof/>
            <w:sz w:val="22"/>
            <w:szCs w:val="22"/>
          </w:rPr>
          <w:tab/>
        </w:r>
        <w:r w:rsidR="008712CD" w:rsidRPr="00D91EB1">
          <w:rPr>
            <w:rStyle w:val="Hyperlink"/>
            <w:noProof/>
            <w:lang w:eastAsia="ar-SA"/>
          </w:rPr>
          <w:t>Who May Request Certificate Modification</w:t>
        </w:r>
        <w:r w:rsidR="008712CD">
          <w:rPr>
            <w:noProof/>
            <w:webHidden/>
          </w:rPr>
          <w:tab/>
        </w:r>
        <w:r w:rsidR="00D82D83">
          <w:rPr>
            <w:noProof/>
            <w:webHidden/>
          </w:rPr>
          <w:fldChar w:fldCharType="begin"/>
        </w:r>
        <w:r w:rsidR="008712CD">
          <w:rPr>
            <w:noProof/>
            <w:webHidden/>
          </w:rPr>
          <w:instrText xml:space="preserve"> PAGEREF _Toc374963102 \h </w:instrText>
        </w:r>
        <w:r w:rsidR="00D82D83">
          <w:rPr>
            <w:noProof/>
            <w:webHidden/>
          </w:rPr>
        </w:r>
        <w:r w:rsidR="00D82D83">
          <w:rPr>
            <w:noProof/>
            <w:webHidden/>
          </w:rPr>
          <w:fldChar w:fldCharType="separate"/>
        </w:r>
        <w:r w:rsidR="006E484E">
          <w:rPr>
            <w:noProof/>
            <w:webHidden/>
          </w:rPr>
          <w:t>28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3" w:history="1">
        <w:r w:rsidR="008712CD" w:rsidRPr="00D91EB1">
          <w:rPr>
            <w:rStyle w:val="Hyperlink"/>
            <w:noProof/>
            <w:lang w:eastAsia="ar-SA"/>
          </w:rPr>
          <w:t>4.8.3</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Certificate Modification Requests</w:t>
        </w:r>
        <w:r w:rsidR="008712CD">
          <w:rPr>
            <w:noProof/>
            <w:webHidden/>
          </w:rPr>
          <w:tab/>
        </w:r>
        <w:r w:rsidR="00D82D83">
          <w:rPr>
            <w:noProof/>
            <w:webHidden/>
          </w:rPr>
          <w:fldChar w:fldCharType="begin"/>
        </w:r>
        <w:r w:rsidR="008712CD">
          <w:rPr>
            <w:noProof/>
            <w:webHidden/>
          </w:rPr>
          <w:instrText xml:space="preserve"> PAGEREF _Toc374963103 \h </w:instrText>
        </w:r>
        <w:r w:rsidR="00D82D83">
          <w:rPr>
            <w:noProof/>
            <w:webHidden/>
          </w:rPr>
        </w:r>
        <w:r w:rsidR="00D82D83">
          <w:rPr>
            <w:noProof/>
            <w:webHidden/>
          </w:rPr>
          <w:fldChar w:fldCharType="separate"/>
        </w:r>
        <w:r w:rsidR="006E484E">
          <w:rPr>
            <w:noProof/>
            <w:webHidden/>
          </w:rPr>
          <w:t>28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4" w:history="1">
        <w:r w:rsidR="008712CD" w:rsidRPr="00D91EB1">
          <w:rPr>
            <w:rStyle w:val="Hyperlink"/>
            <w:noProof/>
            <w:lang w:eastAsia="ar-SA"/>
          </w:rPr>
          <w:t>4.8.4</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New Certificate Issuance to Subscriber</w:t>
        </w:r>
        <w:r w:rsidR="008712CD">
          <w:rPr>
            <w:noProof/>
            <w:webHidden/>
          </w:rPr>
          <w:tab/>
        </w:r>
        <w:r w:rsidR="00D82D83">
          <w:rPr>
            <w:noProof/>
            <w:webHidden/>
          </w:rPr>
          <w:fldChar w:fldCharType="begin"/>
        </w:r>
        <w:r w:rsidR="008712CD">
          <w:rPr>
            <w:noProof/>
            <w:webHidden/>
          </w:rPr>
          <w:instrText xml:space="preserve"> PAGEREF _Toc374963104 \h </w:instrText>
        </w:r>
        <w:r w:rsidR="00D82D83">
          <w:rPr>
            <w:noProof/>
            <w:webHidden/>
          </w:rPr>
        </w:r>
        <w:r w:rsidR="00D82D83">
          <w:rPr>
            <w:noProof/>
            <w:webHidden/>
          </w:rPr>
          <w:fldChar w:fldCharType="separate"/>
        </w:r>
        <w:r w:rsidR="006E484E">
          <w:rPr>
            <w:noProof/>
            <w:webHidden/>
          </w:rPr>
          <w:t>28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5" w:history="1">
        <w:r w:rsidR="008712CD" w:rsidRPr="00D91EB1">
          <w:rPr>
            <w:rStyle w:val="Hyperlink"/>
            <w:noProof/>
            <w:lang w:eastAsia="ar-SA"/>
          </w:rPr>
          <w:t>4.8.5</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Acceptance of Modified Certificate</w:t>
        </w:r>
        <w:r w:rsidR="008712CD">
          <w:rPr>
            <w:noProof/>
            <w:webHidden/>
          </w:rPr>
          <w:tab/>
        </w:r>
        <w:r w:rsidR="00D82D83">
          <w:rPr>
            <w:noProof/>
            <w:webHidden/>
          </w:rPr>
          <w:fldChar w:fldCharType="begin"/>
        </w:r>
        <w:r w:rsidR="008712CD">
          <w:rPr>
            <w:noProof/>
            <w:webHidden/>
          </w:rPr>
          <w:instrText xml:space="preserve"> PAGEREF _Toc374963105 \h </w:instrText>
        </w:r>
        <w:r w:rsidR="00D82D83">
          <w:rPr>
            <w:noProof/>
            <w:webHidden/>
          </w:rPr>
        </w:r>
        <w:r w:rsidR="00D82D83">
          <w:rPr>
            <w:noProof/>
            <w:webHidden/>
          </w:rPr>
          <w:fldChar w:fldCharType="separate"/>
        </w:r>
        <w:r w:rsidR="006E484E">
          <w:rPr>
            <w:noProof/>
            <w:webHidden/>
          </w:rPr>
          <w:t>28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6" w:history="1">
        <w:r w:rsidR="008712CD" w:rsidRPr="00D91EB1">
          <w:rPr>
            <w:rStyle w:val="Hyperlink"/>
            <w:noProof/>
            <w:lang w:eastAsia="ar-SA"/>
          </w:rPr>
          <w:t>4.8.6</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Modified Certificate by the CA</w:t>
        </w:r>
        <w:r w:rsidR="008712CD">
          <w:rPr>
            <w:noProof/>
            <w:webHidden/>
          </w:rPr>
          <w:tab/>
        </w:r>
        <w:r w:rsidR="00D82D83">
          <w:rPr>
            <w:noProof/>
            <w:webHidden/>
          </w:rPr>
          <w:fldChar w:fldCharType="begin"/>
        </w:r>
        <w:r w:rsidR="008712CD">
          <w:rPr>
            <w:noProof/>
            <w:webHidden/>
          </w:rPr>
          <w:instrText xml:space="preserve"> PAGEREF _Toc374963106 \h </w:instrText>
        </w:r>
        <w:r w:rsidR="00D82D83">
          <w:rPr>
            <w:noProof/>
            <w:webHidden/>
          </w:rPr>
        </w:r>
        <w:r w:rsidR="00D82D83">
          <w:rPr>
            <w:noProof/>
            <w:webHidden/>
          </w:rPr>
          <w:fldChar w:fldCharType="separate"/>
        </w:r>
        <w:r w:rsidR="006E484E">
          <w:rPr>
            <w:noProof/>
            <w:webHidden/>
          </w:rPr>
          <w:t>28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7" w:history="1">
        <w:r w:rsidR="008712CD" w:rsidRPr="00D91EB1">
          <w:rPr>
            <w:rStyle w:val="Hyperlink"/>
            <w:noProof/>
            <w:lang w:eastAsia="ar-SA"/>
          </w:rPr>
          <w:t>4.8.7</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_Toc374963107 \h </w:instrText>
        </w:r>
        <w:r w:rsidR="00D82D83">
          <w:rPr>
            <w:noProof/>
            <w:webHidden/>
          </w:rPr>
        </w:r>
        <w:r w:rsidR="00D82D83">
          <w:rPr>
            <w:noProof/>
            <w:webHidden/>
          </w:rPr>
          <w:fldChar w:fldCharType="separate"/>
        </w:r>
        <w:r w:rsidR="006E484E">
          <w:rPr>
            <w:noProof/>
            <w:webHidden/>
          </w:rPr>
          <w:t>29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08" w:history="1">
        <w:r w:rsidR="008712CD" w:rsidRPr="00D91EB1">
          <w:rPr>
            <w:rStyle w:val="Hyperlink"/>
            <w:noProof/>
            <w:lang w:eastAsia="ar-SA"/>
          </w:rPr>
          <w:t>4.9</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Revocation and Suspension</w:t>
        </w:r>
        <w:r w:rsidR="008712CD">
          <w:rPr>
            <w:noProof/>
            <w:webHidden/>
          </w:rPr>
          <w:tab/>
        </w:r>
        <w:r w:rsidR="00D82D83">
          <w:rPr>
            <w:noProof/>
            <w:webHidden/>
          </w:rPr>
          <w:fldChar w:fldCharType="begin"/>
        </w:r>
        <w:r w:rsidR="008712CD">
          <w:rPr>
            <w:noProof/>
            <w:webHidden/>
          </w:rPr>
          <w:instrText xml:space="preserve"> PAGEREF _Toc374963108 \h </w:instrText>
        </w:r>
        <w:r w:rsidR="00D82D83">
          <w:rPr>
            <w:noProof/>
            <w:webHidden/>
          </w:rPr>
        </w:r>
        <w:r w:rsidR="00D82D83">
          <w:rPr>
            <w:noProof/>
            <w:webHidden/>
          </w:rPr>
          <w:fldChar w:fldCharType="separate"/>
        </w:r>
        <w:r w:rsidR="006E484E">
          <w:rPr>
            <w:noProof/>
            <w:webHidden/>
          </w:rPr>
          <w:t>29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09" w:history="1">
        <w:r w:rsidR="008712CD" w:rsidRPr="00D91EB1">
          <w:rPr>
            <w:rStyle w:val="Hyperlink"/>
            <w:noProof/>
          </w:rPr>
          <w:t>4.9.1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Circumstances for Revocation</w:t>
        </w:r>
        <w:r w:rsidR="008712CD">
          <w:rPr>
            <w:noProof/>
            <w:webHidden/>
          </w:rPr>
          <w:tab/>
        </w:r>
        <w:r w:rsidR="00D82D83">
          <w:rPr>
            <w:noProof/>
            <w:webHidden/>
          </w:rPr>
          <w:fldChar w:fldCharType="begin"/>
        </w:r>
        <w:r w:rsidR="008712CD">
          <w:rPr>
            <w:noProof/>
            <w:webHidden/>
          </w:rPr>
          <w:instrText xml:space="preserve"> PAGEREF _Toc374963109 \h </w:instrText>
        </w:r>
        <w:r w:rsidR="00D82D83">
          <w:rPr>
            <w:noProof/>
            <w:webHidden/>
          </w:rPr>
        </w:r>
        <w:r w:rsidR="00D82D83">
          <w:rPr>
            <w:noProof/>
            <w:webHidden/>
          </w:rPr>
          <w:fldChar w:fldCharType="separate"/>
        </w:r>
        <w:r w:rsidR="006E484E">
          <w:rPr>
            <w:noProof/>
            <w:webHidden/>
          </w:rPr>
          <w:t>29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0" w:history="1">
        <w:r w:rsidR="008712CD" w:rsidRPr="00D91EB1">
          <w:rPr>
            <w:rStyle w:val="Hyperlink"/>
            <w:noProof/>
            <w:lang w:eastAsia="ar-SA"/>
          </w:rPr>
          <w:t>4.9.2</w:t>
        </w:r>
        <w:r w:rsidR="008712CD">
          <w:rPr>
            <w:rFonts w:asciiTheme="minorHAnsi" w:eastAsiaTheme="minorEastAsia" w:hAnsiTheme="minorHAnsi" w:cstheme="minorBidi"/>
            <w:noProof/>
            <w:sz w:val="22"/>
            <w:szCs w:val="22"/>
          </w:rPr>
          <w:tab/>
        </w:r>
        <w:r w:rsidR="008712CD" w:rsidRPr="00D91EB1">
          <w:rPr>
            <w:rStyle w:val="Hyperlink"/>
            <w:noProof/>
            <w:lang w:eastAsia="ar-SA"/>
          </w:rPr>
          <w:t>Who Can Request Revocation</w:t>
        </w:r>
        <w:r w:rsidR="008712CD">
          <w:rPr>
            <w:noProof/>
            <w:webHidden/>
          </w:rPr>
          <w:tab/>
        </w:r>
        <w:r w:rsidR="00D82D83">
          <w:rPr>
            <w:noProof/>
            <w:webHidden/>
          </w:rPr>
          <w:fldChar w:fldCharType="begin"/>
        </w:r>
        <w:r w:rsidR="008712CD">
          <w:rPr>
            <w:noProof/>
            <w:webHidden/>
          </w:rPr>
          <w:instrText xml:space="preserve"> PAGEREF _Toc374963110 \h </w:instrText>
        </w:r>
        <w:r w:rsidR="00D82D83">
          <w:rPr>
            <w:noProof/>
            <w:webHidden/>
          </w:rPr>
        </w:r>
        <w:r w:rsidR="00D82D83">
          <w:rPr>
            <w:noProof/>
            <w:webHidden/>
          </w:rPr>
          <w:fldChar w:fldCharType="separate"/>
        </w:r>
        <w:r w:rsidR="006E484E">
          <w:rPr>
            <w:noProof/>
            <w:webHidden/>
          </w:rPr>
          <w:t>29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1" w:history="1">
        <w:r w:rsidR="008712CD" w:rsidRPr="00D91EB1">
          <w:rPr>
            <w:rStyle w:val="Hyperlink"/>
            <w:noProof/>
            <w:lang w:eastAsia="ar-SA"/>
          </w:rPr>
          <w:t>4.9.3</w:t>
        </w:r>
        <w:r w:rsidR="008712CD">
          <w:rPr>
            <w:rFonts w:asciiTheme="minorHAnsi" w:eastAsiaTheme="minorEastAsia" w:hAnsiTheme="minorHAnsi" w:cstheme="minorBidi"/>
            <w:noProof/>
            <w:sz w:val="22"/>
            <w:szCs w:val="22"/>
          </w:rPr>
          <w:tab/>
        </w:r>
        <w:r w:rsidR="008712CD" w:rsidRPr="00D91EB1">
          <w:rPr>
            <w:rStyle w:val="Hyperlink"/>
            <w:noProof/>
            <w:lang w:eastAsia="ar-SA"/>
          </w:rPr>
          <w:t>Procedure for Revocation Request</w:t>
        </w:r>
        <w:r w:rsidR="008712CD">
          <w:rPr>
            <w:noProof/>
            <w:webHidden/>
          </w:rPr>
          <w:tab/>
        </w:r>
        <w:r w:rsidR="00D82D83">
          <w:rPr>
            <w:noProof/>
            <w:webHidden/>
          </w:rPr>
          <w:fldChar w:fldCharType="begin"/>
        </w:r>
        <w:r w:rsidR="008712CD">
          <w:rPr>
            <w:noProof/>
            <w:webHidden/>
          </w:rPr>
          <w:instrText xml:space="preserve"> PAGEREF _Toc374963111 \h </w:instrText>
        </w:r>
        <w:r w:rsidR="00D82D83">
          <w:rPr>
            <w:noProof/>
            <w:webHidden/>
          </w:rPr>
        </w:r>
        <w:r w:rsidR="00D82D83">
          <w:rPr>
            <w:noProof/>
            <w:webHidden/>
          </w:rPr>
          <w:fldChar w:fldCharType="separate"/>
        </w:r>
        <w:r w:rsidR="006E484E">
          <w:rPr>
            <w:noProof/>
            <w:webHidden/>
          </w:rPr>
          <w:t>30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2" w:history="1">
        <w:r w:rsidR="008712CD" w:rsidRPr="00D91EB1">
          <w:rPr>
            <w:rStyle w:val="Hyperlink"/>
            <w:noProof/>
            <w:lang w:eastAsia="ar-SA"/>
          </w:rPr>
          <w:t>4.9.4</w:t>
        </w:r>
        <w:r w:rsidR="008712CD">
          <w:rPr>
            <w:rFonts w:asciiTheme="minorHAnsi" w:eastAsiaTheme="minorEastAsia" w:hAnsiTheme="minorHAnsi" w:cstheme="minorBidi"/>
            <w:noProof/>
            <w:sz w:val="22"/>
            <w:szCs w:val="22"/>
          </w:rPr>
          <w:tab/>
        </w:r>
        <w:r w:rsidR="008712CD" w:rsidRPr="00D91EB1">
          <w:rPr>
            <w:rStyle w:val="Hyperlink"/>
            <w:noProof/>
            <w:lang w:eastAsia="ar-SA"/>
          </w:rPr>
          <w:t>Revocation Request Grace Period</w:t>
        </w:r>
        <w:r w:rsidR="008712CD">
          <w:rPr>
            <w:noProof/>
            <w:webHidden/>
          </w:rPr>
          <w:tab/>
        </w:r>
        <w:r w:rsidR="00D82D83">
          <w:rPr>
            <w:noProof/>
            <w:webHidden/>
          </w:rPr>
          <w:fldChar w:fldCharType="begin"/>
        </w:r>
        <w:r w:rsidR="008712CD">
          <w:rPr>
            <w:noProof/>
            <w:webHidden/>
          </w:rPr>
          <w:instrText xml:space="preserve"> PAGEREF _Toc374963112 \h </w:instrText>
        </w:r>
        <w:r w:rsidR="00D82D83">
          <w:rPr>
            <w:noProof/>
            <w:webHidden/>
          </w:rPr>
        </w:r>
        <w:r w:rsidR="00D82D83">
          <w:rPr>
            <w:noProof/>
            <w:webHidden/>
          </w:rPr>
          <w:fldChar w:fldCharType="separate"/>
        </w:r>
        <w:r w:rsidR="006E484E">
          <w:rPr>
            <w:noProof/>
            <w:webHidden/>
          </w:rPr>
          <w:t>30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3" w:history="1">
        <w:r w:rsidR="008712CD" w:rsidRPr="00D91EB1">
          <w:rPr>
            <w:rStyle w:val="Hyperlink"/>
            <w:noProof/>
            <w:lang w:eastAsia="ar-SA"/>
          </w:rPr>
          <w:t>4.9.5</w:t>
        </w:r>
        <w:r w:rsidR="008712CD">
          <w:rPr>
            <w:rFonts w:asciiTheme="minorHAnsi" w:eastAsiaTheme="minorEastAsia" w:hAnsiTheme="minorHAnsi" w:cstheme="minorBidi"/>
            <w:noProof/>
            <w:sz w:val="22"/>
            <w:szCs w:val="22"/>
          </w:rPr>
          <w:tab/>
        </w:r>
        <w:r w:rsidR="008712CD" w:rsidRPr="00D91EB1">
          <w:rPr>
            <w:rStyle w:val="Hyperlink"/>
            <w:noProof/>
            <w:lang w:eastAsia="ar-SA"/>
          </w:rPr>
          <w:t>Time within which CA must Process the Revocation Request</w:t>
        </w:r>
        <w:r w:rsidR="008712CD">
          <w:rPr>
            <w:noProof/>
            <w:webHidden/>
          </w:rPr>
          <w:tab/>
        </w:r>
        <w:r w:rsidR="00D82D83">
          <w:rPr>
            <w:noProof/>
            <w:webHidden/>
          </w:rPr>
          <w:fldChar w:fldCharType="begin"/>
        </w:r>
        <w:r w:rsidR="008712CD">
          <w:rPr>
            <w:noProof/>
            <w:webHidden/>
          </w:rPr>
          <w:instrText xml:space="preserve"> PAGEREF _Toc374963113 \h </w:instrText>
        </w:r>
        <w:r w:rsidR="00D82D83">
          <w:rPr>
            <w:noProof/>
            <w:webHidden/>
          </w:rPr>
        </w:r>
        <w:r w:rsidR="00D82D83">
          <w:rPr>
            <w:noProof/>
            <w:webHidden/>
          </w:rPr>
          <w:fldChar w:fldCharType="separate"/>
        </w:r>
        <w:r w:rsidR="006E484E">
          <w:rPr>
            <w:noProof/>
            <w:webHidden/>
          </w:rPr>
          <w:t>30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4" w:history="1">
        <w:r w:rsidR="008712CD" w:rsidRPr="00D91EB1">
          <w:rPr>
            <w:rStyle w:val="Hyperlink"/>
            <w:noProof/>
            <w:lang w:eastAsia="ar-SA"/>
          </w:rPr>
          <w:t>4.9.6</w:t>
        </w:r>
        <w:r w:rsidR="008712CD">
          <w:rPr>
            <w:rFonts w:asciiTheme="minorHAnsi" w:eastAsiaTheme="minorEastAsia" w:hAnsiTheme="minorHAnsi" w:cstheme="minorBidi"/>
            <w:noProof/>
            <w:sz w:val="22"/>
            <w:szCs w:val="22"/>
          </w:rPr>
          <w:tab/>
        </w:r>
        <w:r w:rsidR="008712CD" w:rsidRPr="00D91EB1">
          <w:rPr>
            <w:rStyle w:val="Hyperlink"/>
            <w:noProof/>
            <w:lang w:eastAsia="ar-SA"/>
          </w:rPr>
          <w:t>Revocation Checking Requirements for Relying Parties</w:t>
        </w:r>
        <w:r w:rsidR="008712CD">
          <w:rPr>
            <w:noProof/>
            <w:webHidden/>
          </w:rPr>
          <w:tab/>
        </w:r>
        <w:r w:rsidR="00D82D83">
          <w:rPr>
            <w:noProof/>
            <w:webHidden/>
          </w:rPr>
          <w:fldChar w:fldCharType="begin"/>
        </w:r>
        <w:r w:rsidR="008712CD">
          <w:rPr>
            <w:noProof/>
            <w:webHidden/>
          </w:rPr>
          <w:instrText xml:space="preserve"> PAGEREF _Toc374963114 \h </w:instrText>
        </w:r>
        <w:r w:rsidR="00D82D83">
          <w:rPr>
            <w:noProof/>
            <w:webHidden/>
          </w:rPr>
        </w:r>
        <w:r w:rsidR="00D82D83">
          <w:rPr>
            <w:noProof/>
            <w:webHidden/>
          </w:rPr>
          <w:fldChar w:fldCharType="separate"/>
        </w:r>
        <w:r w:rsidR="006E484E">
          <w:rPr>
            <w:noProof/>
            <w:webHidden/>
          </w:rPr>
          <w:t>30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5" w:history="1">
        <w:r w:rsidR="008712CD" w:rsidRPr="00D91EB1">
          <w:rPr>
            <w:rStyle w:val="Hyperlink"/>
            <w:noProof/>
            <w:lang w:eastAsia="ar-SA"/>
          </w:rPr>
          <w:t>4.9.7</w:t>
        </w:r>
        <w:r w:rsidR="008712CD">
          <w:rPr>
            <w:rFonts w:asciiTheme="minorHAnsi" w:eastAsiaTheme="minorEastAsia" w:hAnsiTheme="minorHAnsi" w:cstheme="minorBidi"/>
            <w:noProof/>
            <w:sz w:val="22"/>
            <w:szCs w:val="22"/>
          </w:rPr>
          <w:tab/>
        </w:r>
        <w:r w:rsidR="008712CD" w:rsidRPr="00D91EB1">
          <w:rPr>
            <w:rStyle w:val="Hyperlink"/>
            <w:noProof/>
            <w:lang w:eastAsia="ar-SA"/>
          </w:rPr>
          <w:t>CRL Issuance Frequency</w:t>
        </w:r>
        <w:r w:rsidR="008712CD">
          <w:rPr>
            <w:noProof/>
            <w:webHidden/>
          </w:rPr>
          <w:tab/>
        </w:r>
        <w:r w:rsidR="00D82D83">
          <w:rPr>
            <w:noProof/>
            <w:webHidden/>
          </w:rPr>
          <w:fldChar w:fldCharType="begin"/>
        </w:r>
        <w:r w:rsidR="008712CD">
          <w:rPr>
            <w:noProof/>
            <w:webHidden/>
          </w:rPr>
          <w:instrText xml:space="preserve"> PAGEREF _Toc374963115 \h </w:instrText>
        </w:r>
        <w:r w:rsidR="00D82D83">
          <w:rPr>
            <w:noProof/>
            <w:webHidden/>
          </w:rPr>
        </w:r>
        <w:r w:rsidR="00D82D83">
          <w:rPr>
            <w:noProof/>
            <w:webHidden/>
          </w:rPr>
          <w:fldChar w:fldCharType="separate"/>
        </w:r>
        <w:r w:rsidR="006E484E">
          <w:rPr>
            <w:noProof/>
            <w:webHidden/>
          </w:rPr>
          <w:t>30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6" w:history="1">
        <w:r w:rsidR="008712CD" w:rsidRPr="00D91EB1">
          <w:rPr>
            <w:rStyle w:val="Hyperlink"/>
            <w:noProof/>
            <w:lang w:eastAsia="ar-SA"/>
          </w:rPr>
          <w:t>4.9.8</w:t>
        </w:r>
        <w:r w:rsidR="008712CD">
          <w:rPr>
            <w:rFonts w:asciiTheme="minorHAnsi" w:eastAsiaTheme="minorEastAsia" w:hAnsiTheme="minorHAnsi" w:cstheme="minorBidi"/>
            <w:noProof/>
            <w:sz w:val="22"/>
            <w:szCs w:val="22"/>
          </w:rPr>
          <w:tab/>
        </w:r>
        <w:r w:rsidR="008712CD" w:rsidRPr="00D91EB1">
          <w:rPr>
            <w:rStyle w:val="Hyperlink"/>
            <w:noProof/>
            <w:lang w:eastAsia="ar-SA"/>
          </w:rPr>
          <w:t>Maximum Latency for CRLs</w:t>
        </w:r>
        <w:r w:rsidR="008712CD">
          <w:rPr>
            <w:noProof/>
            <w:webHidden/>
          </w:rPr>
          <w:tab/>
        </w:r>
        <w:r w:rsidR="00D82D83">
          <w:rPr>
            <w:noProof/>
            <w:webHidden/>
          </w:rPr>
          <w:fldChar w:fldCharType="begin"/>
        </w:r>
        <w:r w:rsidR="008712CD">
          <w:rPr>
            <w:noProof/>
            <w:webHidden/>
          </w:rPr>
          <w:instrText xml:space="preserve"> PAGEREF _Toc374963116 \h </w:instrText>
        </w:r>
        <w:r w:rsidR="00D82D83">
          <w:rPr>
            <w:noProof/>
            <w:webHidden/>
          </w:rPr>
        </w:r>
        <w:r w:rsidR="00D82D83">
          <w:rPr>
            <w:noProof/>
            <w:webHidden/>
          </w:rPr>
          <w:fldChar w:fldCharType="separate"/>
        </w:r>
        <w:r w:rsidR="006E484E">
          <w:rPr>
            <w:noProof/>
            <w:webHidden/>
          </w:rPr>
          <w:t>31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7" w:history="1">
        <w:r w:rsidR="008712CD" w:rsidRPr="00D91EB1">
          <w:rPr>
            <w:rStyle w:val="Hyperlink"/>
            <w:noProof/>
            <w:lang w:eastAsia="ar-SA"/>
          </w:rPr>
          <w:t>4.9.9</w:t>
        </w:r>
        <w:r w:rsidR="008712CD">
          <w:rPr>
            <w:rFonts w:asciiTheme="minorHAnsi" w:eastAsiaTheme="minorEastAsia" w:hAnsiTheme="minorHAnsi" w:cstheme="minorBidi"/>
            <w:noProof/>
            <w:sz w:val="22"/>
            <w:szCs w:val="22"/>
          </w:rPr>
          <w:tab/>
        </w:r>
        <w:r w:rsidR="008712CD" w:rsidRPr="00D91EB1">
          <w:rPr>
            <w:rStyle w:val="Hyperlink"/>
            <w:noProof/>
            <w:lang w:eastAsia="ar-SA"/>
          </w:rPr>
          <w:t>On-line Revocation/Status Checking Availability</w:t>
        </w:r>
        <w:r w:rsidR="008712CD">
          <w:rPr>
            <w:noProof/>
            <w:webHidden/>
          </w:rPr>
          <w:tab/>
        </w:r>
        <w:r w:rsidR="00D82D83">
          <w:rPr>
            <w:noProof/>
            <w:webHidden/>
          </w:rPr>
          <w:fldChar w:fldCharType="begin"/>
        </w:r>
        <w:r w:rsidR="008712CD">
          <w:rPr>
            <w:noProof/>
            <w:webHidden/>
          </w:rPr>
          <w:instrText xml:space="preserve"> PAGEREF _Toc374963117 \h </w:instrText>
        </w:r>
        <w:r w:rsidR="00D82D83">
          <w:rPr>
            <w:noProof/>
            <w:webHidden/>
          </w:rPr>
        </w:r>
        <w:r w:rsidR="00D82D83">
          <w:rPr>
            <w:noProof/>
            <w:webHidden/>
          </w:rPr>
          <w:fldChar w:fldCharType="separate"/>
        </w:r>
        <w:r w:rsidR="006E484E">
          <w:rPr>
            <w:noProof/>
            <w:webHidden/>
          </w:rPr>
          <w:t>31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8" w:history="1">
        <w:r w:rsidR="008712CD" w:rsidRPr="00D91EB1">
          <w:rPr>
            <w:rStyle w:val="Hyperlink"/>
            <w:noProof/>
          </w:rPr>
          <w:t>4.9.10</w:t>
        </w:r>
        <w:r w:rsidR="008712CD">
          <w:rPr>
            <w:rFonts w:asciiTheme="minorHAnsi" w:eastAsiaTheme="minorEastAsia" w:hAnsiTheme="minorHAnsi" w:cstheme="minorBidi"/>
            <w:noProof/>
            <w:sz w:val="22"/>
            <w:szCs w:val="22"/>
          </w:rPr>
          <w:tab/>
        </w:r>
        <w:r w:rsidR="008712CD" w:rsidRPr="00D91EB1">
          <w:rPr>
            <w:rStyle w:val="Hyperlink"/>
            <w:noProof/>
          </w:rPr>
          <w:t>On-line Revocation Checking Requirements</w:t>
        </w:r>
        <w:r w:rsidR="008712CD">
          <w:rPr>
            <w:noProof/>
            <w:webHidden/>
          </w:rPr>
          <w:tab/>
        </w:r>
        <w:r w:rsidR="00D82D83">
          <w:rPr>
            <w:noProof/>
            <w:webHidden/>
          </w:rPr>
          <w:fldChar w:fldCharType="begin"/>
        </w:r>
        <w:r w:rsidR="008712CD">
          <w:rPr>
            <w:noProof/>
            <w:webHidden/>
          </w:rPr>
          <w:instrText xml:space="preserve"> PAGEREF _Toc374963118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19" w:history="1">
        <w:r w:rsidR="008712CD" w:rsidRPr="00D91EB1">
          <w:rPr>
            <w:rStyle w:val="Hyperlink"/>
            <w:noProof/>
            <w:lang w:eastAsia="ar-SA"/>
          </w:rPr>
          <w:t>4.9.11</w:t>
        </w:r>
        <w:r w:rsidR="008712CD">
          <w:rPr>
            <w:rFonts w:asciiTheme="minorHAnsi" w:eastAsiaTheme="minorEastAsia" w:hAnsiTheme="minorHAnsi" w:cstheme="minorBidi"/>
            <w:noProof/>
            <w:sz w:val="22"/>
            <w:szCs w:val="22"/>
          </w:rPr>
          <w:tab/>
        </w:r>
        <w:r w:rsidR="008712CD" w:rsidRPr="00D91EB1">
          <w:rPr>
            <w:rStyle w:val="Hyperlink"/>
            <w:noProof/>
            <w:lang w:eastAsia="ar-SA"/>
          </w:rPr>
          <w:t>Other Forms of Revocation Advertisements Available</w:t>
        </w:r>
        <w:r w:rsidR="008712CD">
          <w:rPr>
            <w:noProof/>
            <w:webHidden/>
          </w:rPr>
          <w:tab/>
        </w:r>
        <w:r w:rsidR="00D82D83">
          <w:rPr>
            <w:noProof/>
            <w:webHidden/>
          </w:rPr>
          <w:fldChar w:fldCharType="begin"/>
        </w:r>
        <w:r w:rsidR="008712CD">
          <w:rPr>
            <w:noProof/>
            <w:webHidden/>
          </w:rPr>
          <w:instrText xml:space="preserve"> PAGEREF _Toc374963119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0" w:history="1">
        <w:r w:rsidR="008712CD" w:rsidRPr="00D91EB1">
          <w:rPr>
            <w:rStyle w:val="Hyperlink"/>
            <w:noProof/>
            <w:lang w:eastAsia="ar-SA"/>
          </w:rPr>
          <w:t>4.9.12</w:t>
        </w:r>
        <w:r w:rsidR="008712CD">
          <w:rPr>
            <w:rFonts w:asciiTheme="minorHAnsi" w:eastAsiaTheme="minorEastAsia" w:hAnsiTheme="minorHAnsi" w:cstheme="minorBidi"/>
            <w:noProof/>
            <w:sz w:val="22"/>
            <w:szCs w:val="22"/>
          </w:rPr>
          <w:tab/>
        </w:r>
        <w:r w:rsidR="008712CD" w:rsidRPr="00D91EB1">
          <w:rPr>
            <w:rStyle w:val="Hyperlink"/>
            <w:noProof/>
            <w:lang w:eastAsia="ar-SA"/>
          </w:rPr>
          <w:t>Special Requirements Related To Key Compromise</w:t>
        </w:r>
        <w:r w:rsidR="008712CD">
          <w:rPr>
            <w:noProof/>
            <w:webHidden/>
          </w:rPr>
          <w:tab/>
        </w:r>
        <w:r w:rsidR="00D82D83">
          <w:rPr>
            <w:noProof/>
            <w:webHidden/>
          </w:rPr>
          <w:fldChar w:fldCharType="begin"/>
        </w:r>
        <w:r w:rsidR="008712CD">
          <w:rPr>
            <w:noProof/>
            <w:webHidden/>
          </w:rPr>
          <w:instrText xml:space="preserve"> PAGEREF _Toc374963120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1" w:history="1">
        <w:r w:rsidR="008712CD" w:rsidRPr="00D91EB1">
          <w:rPr>
            <w:rStyle w:val="Hyperlink"/>
            <w:noProof/>
            <w:lang w:eastAsia="ar-SA"/>
          </w:rPr>
          <w:t>4.9.13</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Circumstances for Suspension</w:t>
        </w:r>
        <w:r w:rsidR="008712CD">
          <w:rPr>
            <w:noProof/>
            <w:webHidden/>
          </w:rPr>
          <w:tab/>
        </w:r>
        <w:r w:rsidR="00D82D83">
          <w:rPr>
            <w:noProof/>
            <w:webHidden/>
          </w:rPr>
          <w:fldChar w:fldCharType="begin"/>
        </w:r>
        <w:r w:rsidR="008712CD">
          <w:rPr>
            <w:noProof/>
            <w:webHidden/>
          </w:rPr>
          <w:instrText xml:space="preserve"> PAGEREF _Toc374963121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2" w:history="1">
        <w:r w:rsidR="008712CD" w:rsidRPr="00D91EB1">
          <w:rPr>
            <w:rStyle w:val="Hyperlink"/>
            <w:noProof/>
            <w:lang w:eastAsia="ar-SA"/>
          </w:rPr>
          <w:t>4.9.14</w:t>
        </w:r>
        <w:r w:rsidR="008712CD">
          <w:rPr>
            <w:rFonts w:asciiTheme="minorHAnsi" w:eastAsiaTheme="minorEastAsia" w:hAnsiTheme="minorHAnsi" w:cstheme="minorBidi"/>
            <w:noProof/>
            <w:sz w:val="22"/>
            <w:szCs w:val="22"/>
          </w:rPr>
          <w:tab/>
        </w:r>
        <w:r w:rsidR="008712CD" w:rsidRPr="00D91EB1">
          <w:rPr>
            <w:rStyle w:val="Hyperlink"/>
            <w:noProof/>
            <w:lang w:eastAsia="ar-SA"/>
          </w:rPr>
          <w:t>Who Can Request Suspension</w:t>
        </w:r>
        <w:r w:rsidR="008712CD">
          <w:rPr>
            <w:noProof/>
            <w:webHidden/>
          </w:rPr>
          <w:tab/>
        </w:r>
        <w:r w:rsidR="00D82D83">
          <w:rPr>
            <w:noProof/>
            <w:webHidden/>
          </w:rPr>
          <w:fldChar w:fldCharType="begin"/>
        </w:r>
        <w:r w:rsidR="008712CD">
          <w:rPr>
            <w:noProof/>
            <w:webHidden/>
          </w:rPr>
          <w:instrText xml:space="preserve"> PAGEREF _Toc374963122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3" w:history="1">
        <w:r w:rsidR="008712CD" w:rsidRPr="00D91EB1">
          <w:rPr>
            <w:rStyle w:val="Hyperlink"/>
            <w:noProof/>
            <w:lang w:eastAsia="ar-SA"/>
          </w:rPr>
          <w:t>4.9.15</w:t>
        </w:r>
        <w:r w:rsidR="008712CD">
          <w:rPr>
            <w:rFonts w:asciiTheme="minorHAnsi" w:eastAsiaTheme="minorEastAsia" w:hAnsiTheme="minorHAnsi" w:cstheme="minorBidi"/>
            <w:noProof/>
            <w:sz w:val="22"/>
            <w:szCs w:val="22"/>
          </w:rPr>
          <w:tab/>
        </w:r>
        <w:r w:rsidR="008712CD" w:rsidRPr="00D91EB1">
          <w:rPr>
            <w:rStyle w:val="Hyperlink"/>
            <w:noProof/>
            <w:lang w:eastAsia="ar-SA"/>
          </w:rPr>
          <w:t>Procedure for Suspension Request</w:t>
        </w:r>
        <w:r w:rsidR="008712CD">
          <w:rPr>
            <w:noProof/>
            <w:webHidden/>
          </w:rPr>
          <w:tab/>
        </w:r>
        <w:r w:rsidR="00D82D83">
          <w:rPr>
            <w:noProof/>
            <w:webHidden/>
          </w:rPr>
          <w:fldChar w:fldCharType="begin"/>
        </w:r>
        <w:r w:rsidR="008712CD">
          <w:rPr>
            <w:noProof/>
            <w:webHidden/>
          </w:rPr>
          <w:instrText xml:space="preserve"> PAGEREF _Toc374963123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4" w:history="1">
        <w:r w:rsidR="008712CD" w:rsidRPr="00D91EB1">
          <w:rPr>
            <w:rStyle w:val="Hyperlink"/>
            <w:noProof/>
            <w:lang w:eastAsia="ar-SA"/>
          </w:rPr>
          <w:t>4.9.16</w:t>
        </w:r>
        <w:r w:rsidR="008712CD">
          <w:rPr>
            <w:rFonts w:asciiTheme="minorHAnsi" w:eastAsiaTheme="minorEastAsia" w:hAnsiTheme="minorHAnsi" w:cstheme="minorBidi"/>
            <w:noProof/>
            <w:sz w:val="22"/>
            <w:szCs w:val="22"/>
          </w:rPr>
          <w:tab/>
        </w:r>
        <w:r w:rsidR="008712CD" w:rsidRPr="00D91EB1">
          <w:rPr>
            <w:rStyle w:val="Hyperlink"/>
            <w:noProof/>
            <w:lang w:eastAsia="ar-SA"/>
          </w:rPr>
          <w:t>Limits on Suspension Period</w:t>
        </w:r>
        <w:r w:rsidR="008712CD">
          <w:rPr>
            <w:noProof/>
            <w:webHidden/>
          </w:rPr>
          <w:tab/>
        </w:r>
        <w:r w:rsidR="00D82D83">
          <w:rPr>
            <w:noProof/>
            <w:webHidden/>
          </w:rPr>
          <w:fldChar w:fldCharType="begin"/>
        </w:r>
        <w:r w:rsidR="008712CD">
          <w:rPr>
            <w:noProof/>
            <w:webHidden/>
          </w:rPr>
          <w:instrText xml:space="preserve"> PAGEREF _Toc374963124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25" w:history="1">
        <w:r w:rsidR="008712CD" w:rsidRPr="00D91EB1">
          <w:rPr>
            <w:rStyle w:val="Hyperlink"/>
            <w:noProof/>
            <w:lang w:eastAsia="ar-SA"/>
          </w:rPr>
          <w:t>4.10</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Status Services</w:t>
        </w:r>
        <w:r w:rsidR="008712CD">
          <w:rPr>
            <w:noProof/>
            <w:webHidden/>
          </w:rPr>
          <w:tab/>
        </w:r>
        <w:r w:rsidR="00D82D83">
          <w:rPr>
            <w:noProof/>
            <w:webHidden/>
          </w:rPr>
          <w:fldChar w:fldCharType="begin"/>
        </w:r>
        <w:r w:rsidR="008712CD">
          <w:rPr>
            <w:noProof/>
            <w:webHidden/>
          </w:rPr>
          <w:instrText xml:space="preserve"> PAGEREF _Toc374963125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6" w:history="1">
        <w:r w:rsidR="008712CD" w:rsidRPr="00D91EB1">
          <w:rPr>
            <w:rStyle w:val="Hyperlink"/>
            <w:noProof/>
            <w:lang w:eastAsia="ar-SA"/>
          </w:rPr>
          <w:t>4.10.1</w:t>
        </w:r>
        <w:r w:rsidR="008712CD">
          <w:rPr>
            <w:rFonts w:asciiTheme="minorHAnsi" w:eastAsiaTheme="minorEastAsia" w:hAnsiTheme="minorHAnsi" w:cstheme="minorBidi"/>
            <w:noProof/>
            <w:sz w:val="22"/>
            <w:szCs w:val="22"/>
          </w:rPr>
          <w:tab/>
        </w:r>
        <w:r w:rsidR="008712CD" w:rsidRPr="00D91EB1">
          <w:rPr>
            <w:rStyle w:val="Hyperlink"/>
            <w:noProof/>
            <w:lang w:eastAsia="ar-SA"/>
          </w:rPr>
          <w:t>Operational Characteristics</w:t>
        </w:r>
        <w:r w:rsidR="008712CD">
          <w:rPr>
            <w:noProof/>
            <w:webHidden/>
          </w:rPr>
          <w:tab/>
        </w:r>
        <w:r w:rsidR="00D82D83">
          <w:rPr>
            <w:noProof/>
            <w:webHidden/>
          </w:rPr>
          <w:fldChar w:fldCharType="begin"/>
        </w:r>
        <w:r w:rsidR="008712CD">
          <w:rPr>
            <w:noProof/>
            <w:webHidden/>
          </w:rPr>
          <w:instrText xml:space="preserve"> PAGEREF _Toc374963126 \h </w:instrText>
        </w:r>
        <w:r w:rsidR="00D82D83">
          <w:rPr>
            <w:noProof/>
            <w:webHidden/>
          </w:rPr>
        </w:r>
        <w:r w:rsidR="00D82D83">
          <w:rPr>
            <w:noProof/>
            <w:webHidden/>
          </w:rPr>
          <w:fldChar w:fldCharType="separate"/>
        </w:r>
        <w:r w:rsidR="006E484E">
          <w:rPr>
            <w:noProof/>
            <w:webHidden/>
          </w:rPr>
          <w:t>32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7" w:history="1">
        <w:r w:rsidR="008712CD" w:rsidRPr="00D91EB1">
          <w:rPr>
            <w:rStyle w:val="Hyperlink"/>
            <w:noProof/>
          </w:rPr>
          <w:t>4.10.2</w:t>
        </w:r>
        <w:r w:rsidR="008712CD">
          <w:rPr>
            <w:rFonts w:asciiTheme="minorHAnsi" w:eastAsiaTheme="minorEastAsia" w:hAnsiTheme="minorHAnsi" w:cstheme="minorBidi"/>
            <w:noProof/>
            <w:sz w:val="22"/>
            <w:szCs w:val="22"/>
          </w:rPr>
          <w:tab/>
        </w:r>
        <w:r w:rsidR="008712CD" w:rsidRPr="00D91EB1">
          <w:rPr>
            <w:rStyle w:val="Hyperlink"/>
            <w:noProof/>
          </w:rPr>
          <w:t>Service Availability</w:t>
        </w:r>
        <w:r w:rsidR="008712CD">
          <w:rPr>
            <w:noProof/>
            <w:webHidden/>
          </w:rPr>
          <w:tab/>
        </w:r>
        <w:r w:rsidR="00D82D83">
          <w:rPr>
            <w:noProof/>
            <w:webHidden/>
          </w:rPr>
          <w:fldChar w:fldCharType="begin"/>
        </w:r>
        <w:r w:rsidR="008712CD">
          <w:rPr>
            <w:noProof/>
            <w:webHidden/>
          </w:rPr>
          <w:instrText xml:space="preserve"> PAGEREF _Toc374963127 \h </w:instrText>
        </w:r>
        <w:r w:rsidR="00D82D83">
          <w:rPr>
            <w:noProof/>
            <w:webHidden/>
          </w:rPr>
        </w:r>
        <w:r w:rsidR="00D82D83">
          <w:rPr>
            <w:noProof/>
            <w:webHidden/>
          </w:rPr>
          <w:fldChar w:fldCharType="separate"/>
        </w:r>
        <w:r w:rsidR="006E484E">
          <w:rPr>
            <w:noProof/>
            <w:webHidden/>
          </w:rPr>
          <w:t>33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28" w:history="1">
        <w:r w:rsidR="008712CD" w:rsidRPr="00D91EB1">
          <w:rPr>
            <w:rStyle w:val="Hyperlink"/>
            <w:noProof/>
          </w:rPr>
          <w:t>4.10.3</w:t>
        </w:r>
        <w:r w:rsidR="008712CD">
          <w:rPr>
            <w:rFonts w:asciiTheme="minorHAnsi" w:eastAsiaTheme="minorEastAsia" w:hAnsiTheme="minorHAnsi" w:cstheme="minorBidi"/>
            <w:noProof/>
            <w:sz w:val="22"/>
            <w:szCs w:val="22"/>
          </w:rPr>
          <w:tab/>
        </w:r>
        <w:r w:rsidR="008712CD" w:rsidRPr="00D91EB1">
          <w:rPr>
            <w:rStyle w:val="Hyperlink"/>
            <w:noProof/>
          </w:rPr>
          <w:t>Optional Features</w:t>
        </w:r>
        <w:r w:rsidR="008712CD">
          <w:rPr>
            <w:noProof/>
            <w:webHidden/>
          </w:rPr>
          <w:tab/>
        </w:r>
        <w:r w:rsidR="00D82D83">
          <w:rPr>
            <w:noProof/>
            <w:webHidden/>
          </w:rPr>
          <w:fldChar w:fldCharType="begin"/>
        </w:r>
        <w:r w:rsidR="008712CD">
          <w:rPr>
            <w:noProof/>
            <w:webHidden/>
          </w:rPr>
          <w:instrText xml:space="preserve"> PAGEREF _Toc374963128 \h </w:instrText>
        </w:r>
        <w:r w:rsidR="00D82D83">
          <w:rPr>
            <w:noProof/>
            <w:webHidden/>
          </w:rPr>
        </w:r>
        <w:r w:rsidR="00D82D83">
          <w:rPr>
            <w:noProof/>
            <w:webHidden/>
          </w:rPr>
          <w:fldChar w:fldCharType="separate"/>
        </w:r>
        <w:r w:rsidR="006E484E">
          <w:rPr>
            <w:noProof/>
            <w:webHidden/>
          </w:rPr>
          <w:t>33</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29" w:history="1">
        <w:r w:rsidR="008712CD" w:rsidRPr="00D91EB1">
          <w:rPr>
            <w:rStyle w:val="Hyperlink"/>
            <w:noProof/>
            <w:lang w:eastAsia="ar-SA"/>
          </w:rPr>
          <w:t>4.11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End Of Subscription</w:t>
        </w:r>
        <w:r w:rsidR="008712CD">
          <w:rPr>
            <w:noProof/>
            <w:webHidden/>
          </w:rPr>
          <w:tab/>
        </w:r>
        <w:r w:rsidR="00D82D83">
          <w:rPr>
            <w:noProof/>
            <w:webHidden/>
          </w:rPr>
          <w:fldChar w:fldCharType="begin"/>
        </w:r>
        <w:r w:rsidR="008712CD">
          <w:rPr>
            <w:noProof/>
            <w:webHidden/>
          </w:rPr>
          <w:instrText xml:space="preserve"> PAGEREF _Toc374963129 \h </w:instrText>
        </w:r>
        <w:r w:rsidR="00D82D83">
          <w:rPr>
            <w:noProof/>
            <w:webHidden/>
          </w:rPr>
        </w:r>
        <w:r w:rsidR="00D82D83">
          <w:rPr>
            <w:noProof/>
            <w:webHidden/>
          </w:rPr>
          <w:fldChar w:fldCharType="separate"/>
        </w:r>
        <w:r w:rsidR="006E484E">
          <w:rPr>
            <w:noProof/>
            <w:webHidden/>
          </w:rPr>
          <w:t>33</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30" w:history="1">
        <w:r w:rsidR="008712CD" w:rsidRPr="00D91EB1">
          <w:rPr>
            <w:rStyle w:val="Hyperlink"/>
            <w:noProof/>
            <w:lang w:eastAsia="ar-SA"/>
          </w:rPr>
          <w:t>4.12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Escrow and Recovery</w:t>
        </w:r>
        <w:r w:rsidR="008712CD">
          <w:rPr>
            <w:noProof/>
            <w:webHidden/>
          </w:rPr>
          <w:tab/>
        </w:r>
        <w:r w:rsidR="00D82D83">
          <w:rPr>
            <w:noProof/>
            <w:webHidden/>
          </w:rPr>
          <w:fldChar w:fldCharType="begin"/>
        </w:r>
        <w:r w:rsidR="008712CD">
          <w:rPr>
            <w:noProof/>
            <w:webHidden/>
          </w:rPr>
          <w:instrText xml:space="preserve"> PAGEREF _Toc374963130 \h </w:instrText>
        </w:r>
        <w:r w:rsidR="00D82D83">
          <w:rPr>
            <w:noProof/>
            <w:webHidden/>
          </w:rPr>
        </w:r>
        <w:r w:rsidR="00D82D83">
          <w:rPr>
            <w:noProof/>
            <w:webHidden/>
          </w:rPr>
          <w:fldChar w:fldCharType="separate"/>
        </w:r>
        <w:r w:rsidR="006E484E">
          <w:rPr>
            <w:noProof/>
            <w:webHidden/>
          </w:rPr>
          <w:t>33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31" w:history="1">
        <w:r w:rsidR="008712CD" w:rsidRPr="00D91EB1">
          <w:rPr>
            <w:rStyle w:val="Hyperlink"/>
            <w:noProof/>
            <w:lang w:eastAsia="ar-SA"/>
          </w:rPr>
          <w:t>4.12.1</w:t>
        </w:r>
        <w:r w:rsidR="008712CD">
          <w:rPr>
            <w:rFonts w:asciiTheme="minorHAnsi" w:eastAsiaTheme="minorEastAsia" w:hAnsiTheme="minorHAnsi" w:cstheme="minorBidi"/>
            <w:noProof/>
            <w:sz w:val="22"/>
            <w:szCs w:val="22"/>
          </w:rPr>
          <w:tab/>
        </w:r>
        <w:r w:rsidR="008712CD" w:rsidRPr="00D91EB1">
          <w:rPr>
            <w:rStyle w:val="Hyperlink"/>
            <w:noProof/>
            <w:lang w:eastAsia="ar-SA"/>
          </w:rPr>
          <w:t>Key Escrow and Recovery Policy and Practices</w:t>
        </w:r>
        <w:r w:rsidR="008712CD">
          <w:rPr>
            <w:noProof/>
            <w:webHidden/>
          </w:rPr>
          <w:tab/>
        </w:r>
        <w:r w:rsidR="00D82D83">
          <w:rPr>
            <w:noProof/>
            <w:webHidden/>
          </w:rPr>
          <w:fldChar w:fldCharType="begin"/>
        </w:r>
        <w:r w:rsidR="008712CD">
          <w:rPr>
            <w:noProof/>
            <w:webHidden/>
          </w:rPr>
          <w:instrText xml:space="preserve"> PAGEREF _Toc374963131 \h </w:instrText>
        </w:r>
        <w:r w:rsidR="00D82D83">
          <w:rPr>
            <w:noProof/>
            <w:webHidden/>
          </w:rPr>
        </w:r>
        <w:r w:rsidR="00D82D83">
          <w:rPr>
            <w:noProof/>
            <w:webHidden/>
          </w:rPr>
          <w:fldChar w:fldCharType="separate"/>
        </w:r>
        <w:r w:rsidR="006E484E">
          <w:rPr>
            <w:noProof/>
            <w:webHidden/>
          </w:rPr>
          <w:t>33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32" w:history="1">
        <w:r w:rsidR="008712CD" w:rsidRPr="00D91EB1">
          <w:rPr>
            <w:rStyle w:val="Hyperlink"/>
            <w:noProof/>
            <w:lang w:eastAsia="ar-SA"/>
          </w:rPr>
          <w:t>4.12.2</w:t>
        </w:r>
        <w:r w:rsidR="008712CD">
          <w:rPr>
            <w:rFonts w:asciiTheme="minorHAnsi" w:eastAsiaTheme="minorEastAsia" w:hAnsiTheme="minorHAnsi" w:cstheme="minorBidi"/>
            <w:noProof/>
            <w:sz w:val="22"/>
            <w:szCs w:val="22"/>
          </w:rPr>
          <w:tab/>
        </w:r>
        <w:r w:rsidR="008712CD" w:rsidRPr="00D91EB1">
          <w:rPr>
            <w:rStyle w:val="Hyperlink"/>
            <w:noProof/>
            <w:lang w:eastAsia="ar-SA"/>
          </w:rPr>
          <w:t>Session Key Encapsulation and Recovery Policy and Practices</w:t>
        </w:r>
        <w:r w:rsidR="008712CD">
          <w:rPr>
            <w:noProof/>
            <w:webHidden/>
          </w:rPr>
          <w:tab/>
        </w:r>
        <w:r w:rsidR="00D82D83">
          <w:rPr>
            <w:noProof/>
            <w:webHidden/>
          </w:rPr>
          <w:fldChar w:fldCharType="begin"/>
        </w:r>
        <w:r w:rsidR="008712CD">
          <w:rPr>
            <w:noProof/>
            <w:webHidden/>
          </w:rPr>
          <w:instrText xml:space="preserve"> PAGEREF _Toc374963132 \h </w:instrText>
        </w:r>
        <w:r w:rsidR="00D82D83">
          <w:rPr>
            <w:noProof/>
            <w:webHidden/>
          </w:rPr>
        </w:r>
        <w:r w:rsidR="00D82D83">
          <w:rPr>
            <w:noProof/>
            <w:webHidden/>
          </w:rPr>
          <w:fldChar w:fldCharType="separate"/>
        </w:r>
        <w:r w:rsidR="006E484E">
          <w:rPr>
            <w:noProof/>
            <w:webHidden/>
          </w:rPr>
          <w:t>33</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133" w:history="1">
        <w:r w:rsidR="008712CD" w:rsidRPr="00D91EB1">
          <w:rPr>
            <w:rStyle w:val="Hyperlink"/>
            <w:noProof/>
          </w:rPr>
          <w:t>5.</w:t>
        </w:r>
        <w:r w:rsidR="008712CD">
          <w:rPr>
            <w:rFonts w:asciiTheme="minorHAnsi" w:eastAsiaTheme="minorEastAsia" w:hAnsiTheme="minorHAnsi" w:cstheme="minorBidi"/>
            <w:b w:val="0"/>
            <w:noProof/>
            <w:sz w:val="22"/>
            <w:szCs w:val="22"/>
          </w:rPr>
          <w:tab/>
        </w:r>
        <w:r w:rsidR="008712CD" w:rsidRPr="00D91EB1">
          <w:rPr>
            <w:rStyle w:val="Hyperlink"/>
            <w:noProof/>
          </w:rPr>
          <w:t>Facility, Management, and Operational Controls</w:t>
        </w:r>
        <w:r w:rsidR="008712CD">
          <w:rPr>
            <w:noProof/>
            <w:webHidden/>
          </w:rPr>
          <w:tab/>
        </w:r>
        <w:r w:rsidR="00D82D83">
          <w:rPr>
            <w:noProof/>
            <w:webHidden/>
          </w:rPr>
          <w:fldChar w:fldCharType="begin"/>
        </w:r>
        <w:r w:rsidR="008712CD">
          <w:rPr>
            <w:noProof/>
            <w:webHidden/>
          </w:rPr>
          <w:instrText xml:space="preserve"> PAGEREF _Toc374963133 \h </w:instrText>
        </w:r>
        <w:r w:rsidR="00D82D83">
          <w:rPr>
            <w:noProof/>
            <w:webHidden/>
          </w:rPr>
        </w:r>
        <w:r w:rsidR="00D82D83">
          <w:rPr>
            <w:noProof/>
            <w:webHidden/>
          </w:rPr>
          <w:fldChar w:fldCharType="separate"/>
        </w:r>
        <w:r w:rsidR="006E484E">
          <w:rPr>
            <w:noProof/>
            <w:webHidden/>
          </w:rPr>
          <w:t>34</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34" w:history="1">
        <w:r w:rsidR="008712CD" w:rsidRPr="00D91EB1">
          <w:rPr>
            <w:rStyle w:val="Hyperlink"/>
            <w:noProof/>
            <w:lang w:eastAsia="ar-SA"/>
          </w:rPr>
          <w:t>5.1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Physical Controls</w:t>
        </w:r>
        <w:r w:rsidR="008712CD">
          <w:rPr>
            <w:noProof/>
            <w:webHidden/>
          </w:rPr>
          <w:tab/>
        </w:r>
        <w:r w:rsidR="00D82D83">
          <w:rPr>
            <w:noProof/>
            <w:webHidden/>
          </w:rPr>
          <w:fldChar w:fldCharType="begin"/>
        </w:r>
        <w:r w:rsidR="008712CD">
          <w:rPr>
            <w:noProof/>
            <w:webHidden/>
          </w:rPr>
          <w:instrText xml:space="preserve"> PAGEREF _Toc374963134 \h </w:instrText>
        </w:r>
        <w:r w:rsidR="00D82D83">
          <w:rPr>
            <w:noProof/>
            <w:webHidden/>
          </w:rPr>
        </w:r>
        <w:r w:rsidR="00D82D83">
          <w:rPr>
            <w:noProof/>
            <w:webHidden/>
          </w:rPr>
          <w:fldChar w:fldCharType="separate"/>
        </w:r>
        <w:r w:rsidR="006E484E">
          <w:rPr>
            <w:noProof/>
            <w:webHidden/>
          </w:rPr>
          <w:t>34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35" w:history="1">
        <w:r w:rsidR="008712CD" w:rsidRPr="00D91EB1">
          <w:rPr>
            <w:rStyle w:val="Hyperlink"/>
            <w:noProof/>
          </w:rPr>
          <w:t>5.1.1</w:t>
        </w:r>
        <w:r w:rsidR="008712CD">
          <w:rPr>
            <w:rFonts w:asciiTheme="minorHAnsi" w:eastAsiaTheme="minorEastAsia" w:hAnsiTheme="minorHAnsi" w:cstheme="minorBidi"/>
            <w:noProof/>
            <w:sz w:val="22"/>
            <w:szCs w:val="22"/>
          </w:rPr>
          <w:tab/>
        </w:r>
        <w:r w:rsidR="008712CD" w:rsidRPr="00D91EB1">
          <w:rPr>
            <w:rStyle w:val="Hyperlink"/>
            <w:noProof/>
          </w:rPr>
          <w:t>Site Location and Construction</w:t>
        </w:r>
        <w:r w:rsidR="008712CD">
          <w:rPr>
            <w:noProof/>
            <w:webHidden/>
          </w:rPr>
          <w:tab/>
        </w:r>
        <w:r w:rsidR="00D82D83">
          <w:rPr>
            <w:noProof/>
            <w:webHidden/>
          </w:rPr>
          <w:fldChar w:fldCharType="begin"/>
        </w:r>
        <w:r w:rsidR="008712CD">
          <w:rPr>
            <w:noProof/>
            <w:webHidden/>
          </w:rPr>
          <w:instrText xml:space="preserve"> PAGEREF _Toc374963135 \h </w:instrText>
        </w:r>
        <w:r w:rsidR="00D82D83">
          <w:rPr>
            <w:noProof/>
            <w:webHidden/>
          </w:rPr>
        </w:r>
        <w:r w:rsidR="00D82D83">
          <w:rPr>
            <w:noProof/>
            <w:webHidden/>
          </w:rPr>
          <w:fldChar w:fldCharType="separate"/>
        </w:r>
        <w:r w:rsidR="006E484E">
          <w:rPr>
            <w:noProof/>
            <w:webHidden/>
          </w:rPr>
          <w:t>34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36" w:history="1">
        <w:r w:rsidR="008712CD" w:rsidRPr="00D91EB1">
          <w:rPr>
            <w:rStyle w:val="Hyperlink"/>
            <w:noProof/>
          </w:rPr>
          <w:t>5.1.2</w:t>
        </w:r>
        <w:r w:rsidR="008712CD">
          <w:rPr>
            <w:rFonts w:asciiTheme="minorHAnsi" w:eastAsiaTheme="minorEastAsia" w:hAnsiTheme="minorHAnsi" w:cstheme="minorBidi"/>
            <w:noProof/>
            <w:sz w:val="22"/>
            <w:szCs w:val="22"/>
          </w:rPr>
          <w:tab/>
        </w:r>
        <w:r w:rsidR="008712CD" w:rsidRPr="00D91EB1">
          <w:rPr>
            <w:rStyle w:val="Hyperlink"/>
            <w:noProof/>
          </w:rPr>
          <w:t>Physical Access</w:t>
        </w:r>
        <w:r w:rsidR="008712CD">
          <w:rPr>
            <w:noProof/>
            <w:webHidden/>
          </w:rPr>
          <w:tab/>
        </w:r>
        <w:r w:rsidR="00D82D83">
          <w:rPr>
            <w:noProof/>
            <w:webHidden/>
          </w:rPr>
          <w:fldChar w:fldCharType="begin"/>
        </w:r>
        <w:r w:rsidR="008712CD">
          <w:rPr>
            <w:noProof/>
            <w:webHidden/>
          </w:rPr>
          <w:instrText xml:space="preserve"> PAGEREF _Toc374963136 \h </w:instrText>
        </w:r>
        <w:r w:rsidR="00D82D83">
          <w:rPr>
            <w:noProof/>
            <w:webHidden/>
          </w:rPr>
        </w:r>
        <w:r w:rsidR="00D82D83">
          <w:rPr>
            <w:noProof/>
            <w:webHidden/>
          </w:rPr>
          <w:fldChar w:fldCharType="separate"/>
        </w:r>
        <w:r w:rsidR="006E484E">
          <w:rPr>
            <w:noProof/>
            <w:webHidden/>
          </w:rPr>
          <w:t>34</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137" w:history="1">
        <w:r w:rsidR="008712CD" w:rsidRPr="00D91EB1">
          <w:rPr>
            <w:rStyle w:val="Hyperlink"/>
            <w:noProof/>
          </w:rPr>
          <w:t>5.1.2.1</w:t>
        </w:r>
        <w:r w:rsidR="008712CD">
          <w:rPr>
            <w:rFonts w:asciiTheme="minorHAnsi" w:eastAsiaTheme="minorEastAsia" w:hAnsiTheme="minorHAnsi" w:cstheme="minorBidi"/>
            <w:noProof/>
            <w:sz w:val="22"/>
            <w:szCs w:val="22"/>
          </w:rPr>
          <w:tab/>
        </w:r>
        <w:r w:rsidR="008712CD" w:rsidRPr="00D91EB1">
          <w:rPr>
            <w:rStyle w:val="Hyperlink"/>
            <w:noProof/>
          </w:rPr>
          <w:t>Physical Access for CA Equipment</w:t>
        </w:r>
        <w:r w:rsidR="008712CD">
          <w:rPr>
            <w:noProof/>
            <w:webHidden/>
          </w:rPr>
          <w:tab/>
        </w:r>
        <w:r w:rsidR="00D82D83">
          <w:rPr>
            <w:noProof/>
            <w:webHidden/>
          </w:rPr>
          <w:fldChar w:fldCharType="begin"/>
        </w:r>
        <w:r w:rsidR="008712CD">
          <w:rPr>
            <w:noProof/>
            <w:webHidden/>
          </w:rPr>
          <w:instrText xml:space="preserve"> PAGEREF _Toc374963137 \h </w:instrText>
        </w:r>
        <w:r w:rsidR="00D82D83">
          <w:rPr>
            <w:noProof/>
            <w:webHidden/>
          </w:rPr>
        </w:r>
        <w:r w:rsidR="00D82D83">
          <w:rPr>
            <w:noProof/>
            <w:webHidden/>
          </w:rPr>
          <w:fldChar w:fldCharType="separate"/>
        </w:r>
        <w:r w:rsidR="006E484E">
          <w:rPr>
            <w:noProof/>
            <w:webHidden/>
          </w:rPr>
          <w:t>34</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138" w:history="1">
        <w:r w:rsidR="008712CD" w:rsidRPr="00D91EB1">
          <w:rPr>
            <w:rStyle w:val="Hyperlink"/>
            <w:noProof/>
            <w:lang w:eastAsia="ar-SA"/>
          </w:rPr>
          <w:t>5.1.2.2</w:t>
        </w:r>
        <w:r w:rsidR="008712CD">
          <w:rPr>
            <w:rFonts w:asciiTheme="minorHAnsi" w:eastAsiaTheme="minorEastAsia" w:hAnsiTheme="minorHAnsi" w:cstheme="minorBidi"/>
            <w:noProof/>
            <w:sz w:val="22"/>
            <w:szCs w:val="22"/>
          </w:rPr>
          <w:tab/>
        </w:r>
        <w:r w:rsidR="008712CD" w:rsidRPr="00D91EB1">
          <w:rPr>
            <w:rStyle w:val="Hyperlink"/>
            <w:noProof/>
            <w:lang w:eastAsia="ar-SA"/>
          </w:rPr>
          <w:t>Physical Access for RA Equipment</w:t>
        </w:r>
        <w:r w:rsidR="008712CD">
          <w:rPr>
            <w:noProof/>
            <w:webHidden/>
          </w:rPr>
          <w:tab/>
        </w:r>
        <w:r w:rsidR="00D82D83">
          <w:rPr>
            <w:noProof/>
            <w:webHidden/>
          </w:rPr>
          <w:fldChar w:fldCharType="begin"/>
        </w:r>
        <w:r w:rsidR="008712CD">
          <w:rPr>
            <w:noProof/>
            <w:webHidden/>
          </w:rPr>
          <w:instrText xml:space="preserve"> PAGEREF _Toc374963138 \h </w:instrText>
        </w:r>
        <w:r w:rsidR="00D82D83">
          <w:rPr>
            <w:noProof/>
            <w:webHidden/>
          </w:rPr>
        </w:r>
        <w:r w:rsidR="00D82D83">
          <w:rPr>
            <w:noProof/>
            <w:webHidden/>
          </w:rPr>
          <w:fldChar w:fldCharType="separate"/>
        </w:r>
        <w:r w:rsidR="006E484E">
          <w:rPr>
            <w:noProof/>
            <w:webHidden/>
          </w:rPr>
          <w:t>35</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139" w:history="1">
        <w:r w:rsidR="008712CD" w:rsidRPr="00D91EB1">
          <w:rPr>
            <w:rStyle w:val="Hyperlink"/>
            <w:noProof/>
            <w:lang w:eastAsia="ar-SA"/>
          </w:rPr>
          <w:t>5.1.2.3</w:t>
        </w:r>
        <w:r w:rsidR="008712CD">
          <w:rPr>
            <w:rFonts w:asciiTheme="minorHAnsi" w:eastAsiaTheme="minorEastAsia" w:hAnsiTheme="minorHAnsi" w:cstheme="minorBidi"/>
            <w:noProof/>
            <w:sz w:val="22"/>
            <w:szCs w:val="22"/>
          </w:rPr>
          <w:tab/>
        </w:r>
        <w:r w:rsidR="008712CD" w:rsidRPr="00D91EB1">
          <w:rPr>
            <w:rStyle w:val="Hyperlink"/>
            <w:noProof/>
            <w:lang w:eastAsia="ar-SA"/>
          </w:rPr>
          <w:t>Physical Access for CSS Equipment</w:t>
        </w:r>
        <w:r w:rsidR="008712CD">
          <w:rPr>
            <w:noProof/>
            <w:webHidden/>
          </w:rPr>
          <w:tab/>
        </w:r>
        <w:r w:rsidR="00D82D83">
          <w:rPr>
            <w:noProof/>
            <w:webHidden/>
          </w:rPr>
          <w:fldChar w:fldCharType="begin"/>
        </w:r>
        <w:r w:rsidR="008712CD">
          <w:rPr>
            <w:noProof/>
            <w:webHidden/>
          </w:rPr>
          <w:instrText xml:space="preserve"> PAGEREF _Toc374963139 \h </w:instrText>
        </w:r>
        <w:r w:rsidR="00D82D83">
          <w:rPr>
            <w:noProof/>
            <w:webHidden/>
          </w:rPr>
        </w:r>
        <w:r w:rsidR="00D82D83">
          <w:rPr>
            <w:noProof/>
            <w:webHidden/>
          </w:rPr>
          <w:fldChar w:fldCharType="separate"/>
        </w:r>
        <w:r w:rsidR="006E484E">
          <w:rPr>
            <w:noProof/>
            <w:webHidden/>
          </w:rPr>
          <w:t>35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40" w:history="1">
        <w:r w:rsidR="008712CD" w:rsidRPr="00D91EB1">
          <w:rPr>
            <w:rStyle w:val="Hyperlink"/>
            <w:noProof/>
            <w:lang w:eastAsia="ar-SA"/>
          </w:rPr>
          <w:t>5.1.3</w:t>
        </w:r>
        <w:r w:rsidR="008712CD">
          <w:rPr>
            <w:rFonts w:asciiTheme="minorHAnsi" w:eastAsiaTheme="minorEastAsia" w:hAnsiTheme="minorHAnsi" w:cstheme="minorBidi"/>
            <w:noProof/>
            <w:sz w:val="22"/>
            <w:szCs w:val="22"/>
          </w:rPr>
          <w:tab/>
        </w:r>
        <w:r w:rsidR="008712CD" w:rsidRPr="00D91EB1">
          <w:rPr>
            <w:rStyle w:val="Hyperlink"/>
            <w:noProof/>
            <w:lang w:eastAsia="ar-SA"/>
          </w:rPr>
          <w:t>Power and Air Conditioning</w:t>
        </w:r>
        <w:r w:rsidR="008712CD">
          <w:rPr>
            <w:noProof/>
            <w:webHidden/>
          </w:rPr>
          <w:tab/>
        </w:r>
        <w:r w:rsidR="00D82D83">
          <w:rPr>
            <w:noProof/>
            <w:webHidden/>
          </w:rPr>
          <w:fldChar w:fldCharType="begin"/>
        </w:r>
        <w:r w:rsidR="008712CD">
          <w:rPr>
            <w:noProof/>
            <w:webHidden/>
          </w:rPr>
          <w:instrText xml:space="preserve"> PAGEREF _Toc374963140 \h </w:instrText>
        </w:r>
        <w:r w:rsidR="00D82D83">
          <w:rPr>
            <w:noProof/>
            <w:webHidden/>
          </w:rPr>
        </w:r>
        <w:r w:rsidR="00D82D83">
          <w:rPr>
            <w:noProof/>
            <w:webHidden/>
          </w:rPr>
          <w:fldChar w:fldCharType="separate"/>
        </w:r>
        <w:r w:rsidR="006E484E">
          <w:rPr>
            <w:noProof/>
            <w:webHidden/>
          </w:rPr>
          <w:t>35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41" w:history="1">
        <w:r w:rsidR="008712CD" w:rsidRPr="00D91EB1">
          <w:rPr>
            <w:rStyle w:val="Hyperlink"/>
            <w:noProof/>
            <w:lang w:eastAsia="ar-SA"/>
          </w:rPr>
          <w:t>5.1.4</w:t>
        </w:r>
        <w:r w:rsidR="008712CD">
          <w:rPr>
            <w:rFonts w:asciiTheme="minorHAnsi" w:eastAsiaTheme="minorEastAsia" w:hAnsiTheme="minorHAnsi" w:cstheme="minorBidi"/>
            <w:noProof/>
            <w:sz w:val="22"/>
            <w:szCs w:val="22"/>
          </w:rPr>
          <w:tab/>
        </w:r>
        <w:r w:rsidR="008712CD" w:rsidRPr="00D91EB1">
          <w:rPr>
            <w:rStyle w:val="Hyperlink"/>
            <w:noProof/>
            <w:lang w:eastAsia="ar-SA"/>
          </w:rPr>
          <w:t>Water Exposures</w:t>
        </w:r>
        <w:r w:rsidR="008712CD">
          <w:rPr>
            <w:noProof/>
            <w:webHidden/>
          </w:rPr>
          <w:tab/>
        </w:r>
        <w:r w:rsidR="00D82D83">
          <w:rPr>
            <w:noProof/>
            <w:webHidden/>
          </w:rPr>
          <w:fldChar w:fldCharType="begin"/>
        </w:r>
        <w:r w:rsidR="008712CD">
          <w:rPr>
            <w:noProof/>
            <w:webHidden/>
          </w:rPr>
          <w:instrText xml:space="preserve"> PAGEREF _Toc374963141 \h </w:instrText>
        </w:r>
        <w:r w:rsidR="00D82D83">
          <w:rPr>
            <w:noProof/>
            <w:webHidden/>
          </w:rPr>
        </w:r>
        <w:r w:rsidR="00D82D83">
          <w:rPr>
            <w:noProof/>
            <w:webHidden/>
          </w:rPr>
          <w:fldChar w:fldCharType="separate"/>
        </w:r>
        <w:r w:rsidR="006E484E">
          <w:rPr>
            <w:noProof/>
            <w:webHidden/>
          </w:rPr>
          <w:t>35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42" w:history="1">
        <w:r w:rsidR="008712CD" w:rsidRPr="00D91EB1">
          <w:rPr>
            <w:rStyle w:val="Hyperlink"/>
            <w:noProof/>
            <w:lang w:eastAsia="ar-SA"/>
          </w:rPr>
          <w:t>5.1.5</w:t>
        </w:r>
        <w:r w:rsidR="008712CD">
          <w:rPr>
            <w:rFonts w:asciiTheme="minorHAnsi" w:eastAsiaTheme="minorEastAsia" w:hAnsiTheme="minorHAnsi" w:cstheme="minorBidi"/>
            <w:noProof/>
            <w:sz w:val="22"/>
            <w:szCs w:val="22"/>
          </w:rPr>
          <w:tab/>
        </w:r>
        <w:r w:rsidR="008712CD" w:rsidRPr="00D91EB1">
          <w:rPr>
            <w:rStyle w:val="Hyperlink"/>
            <w:noProof/>
            <w:lang w:eastAsia="ar-SA"/>
          </w:rPr>
          <w:t>Fire Prevention and Protection</w:t>
        </w:r>
        <w:r w:rsidR="008712CD">
          <w:rPr>
            <w:noProof/>
            <w:webHidden/>
          </w:rPr>
          <w:tab/>
        </w:r>
        <w:r w:rsidR="00D82D83">
          <w:rPr>
            <w:noProof/>
            <w:webHidden/>
          </w:rPr>
          <w:fldChar w:fldCharType="begin"/>
        </w:r>
        <w:r w:rsidR="008712CD">
          <w:rPr>
            <w:noProof/>
            <w:webHidden/>
          </w:rPr>
          <w:instrText xml:space="preserve"> PAGEREF _Toc374963142 \h </w:instrText>
        </w:r>
        <w:r w:rsidR="00D82D83">
          <w:rPr>
            <w:noProof/>
            <w:webHidden/>
          </w:rPr>
        </w:r>
        <w:r w:rsidR="00D82D83">
          <w:rPr>
            <w:noProof/>
            <w:webHidden/>
          </w:rPr>
          <w:fldChar w:fldCharType="separate"/>
        </w:r>
        <w:r w:rsidR="006E484E">
          <w:rPr>
            <w:noProof/>
            <w:webHidden/>
          </w:rPr>
          <w:t>35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43" w:history="1">
        <w:r w:rsidR="008712CD" w:rsidRPr="00D91EB1">
          <w:rPr>
            <w:rStyle w:val="Hyperlink"/>
            <w:noProof/>
            <w:lang w:eastAsia="ar-SA"/>
          </w:rPr>
          <w:t>5.1.6</w:t>
        </w:r>
        <w:r w:rsidR="008712CD">
          <w:rPr>
            <w:rFonts w:asciiTheme="minorHAnsi" w:eastAsiaTheme="minorEastAsia" w:hAnsiTheme="minorHAnsi" w:cstheme="minorBidi"/>
            <w:noProof/>
            <w:sz w:val="22"/>
            <w:szCs w:val="22"/>
          </w:rPr>
          <w:tab/>
        </w:r>
        <w:r w:rsidR="008712CD" w:rsidRPr="00D91EB1">
          <w:rPr>
            <w:rStyle w:val="Hyperlink"/>
            <w:noProof/>
            <w:lang w:eastAsia="ar-SA"/>
          </w:rPr>
          <w:t>Media Storage</w:t>
        </w:r>
        <w:r w:rsidR="008712CD">
          <w:rPr>
            <w:noProof/>
            <w:webHidden/>
          </w:rPr>
          <w:tab/>
        </w:r>
        <w:r w:rsidR="00D82D83">
          <w:rPr>
            <w:noProof/>
            <w:webHidden/>
          </w:rPr>
          <w:fldChar w:fldCharType="begin"/>
        </w:r>
        <w:r w:rsidR="008712CD">
          <w:rPr>
            <w:noProof/>
            <w:webHidden/>
          </w:rPr>
          <w:instrText xml:space="preserve"> PAGEREF _Toc374963143 \h </w:instrText>
        </w:r>
        <w:r w:rsidR="00D82D83">
          <w:rPr>
            <w:noProof/>
            <w:webHidden/>
          </w:rPr>
        </w:r>
        <w:r w:rsidR="00D82D83">
          <w:rPr>
            <w:noProof/>
            <w:webHidden/>
          </w:rPr>
          <w:fldChar w:fldCharType="separate"/>
        </w:r>
        <w:r w:rsidR="006E484E">
          <w:rPr>
            <w:noProof/>
            <w:webHidden/>
          </w:rPr>
          <w:t>36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44" w:history="1">
        <w:r w:rsidR="008712CD" w:rsidRPr="00D91EB1">
          <w:rPr>
            <w:rStyle w:val="Hyperlink"/>
            <w:noProof/>
            <w:lang w:eastAsia="ar-SA"/>
          </w:rPr>
          <w:t>5.1.7</w:t>
        </w:r>
        <w:r w:rsidR="008712CD">
          <w:rPr>
            <w:rFonts w:asciiTheme="minorHAnsi" w:eastAsiaTheme="minorEastAsia" w:hAnsiTheme="minorHAnsi" w:cstheme="minorBidi"/>
            <w:noProof/>
            <w:sz w:val="22"/>
            <w:szCs w:val="22"/>
          </w:rPr>
          <w:tab/>
        </w:r>
        <w:r w:rsidR="008712CD" w:rsidRPr="00D91EB1">
          <w:rPr>
            <w:rStyle w:val="Hyperlink"/>
            <w:noProof/>
            <w:lang w:eastAsia="ar-SA"/>
          </w:rPr>
          <w:t>Waste Disposal</w:t>
        </w:r>
        <w:r w:rsidR="008712CD">
          <w:rPr>
            <w:noProof/>
            <w:webHidden/>
          </w:rPr>
          <w:tab/>
        </w:r>
        <w:r w:rsidR="00D82D83">
          <w:rPr>
            <w:noProof/>
            <w:webHidden/>
          </w:rPr>
          <w:fldChar w:fldCharType="begin"/>
        </w:r>
        <w:r w:rsidR="008712CD">
          <w:rPr>
            <w:noProof/>
            <w:webHidden/>
          </w:rPr>
          <w:instrText xml:space="preserve"> PAGEREF _Toc374963144 \h </w:instrText>
        </w:r>
        <w:r w:rsidR="00D82D83">
          <w:rPr>
            <w:noProof/>
            <w:webHidden/>
          </w:rPr>
        </w:r>
        <w:r w:rsidR="00D82D83">
          <w:rPr>
            <w:noProof/>
            <w:webHidden/>
          </w:rPr>
          <w:fldChar w:fldCharType="separate"/>
        </w:r>
        <w:r w:rsidR="006E484E">
          <w:rPr>
            <w:noProof/>
            <w:webHidden/>
          </w:rPr>
          <w:t>36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45" w:history="1">
        <w:r w:rsidR="008712CD" w:rsidRPr="00D91EB1">
          <w:rPr>
            <w:rStyle w:val="Hyperlink"/>
            <w:noProof/>
            <w:lang w:eastAsia="ar-SA"/>
          </w:rPr>
          <w:t>5.1.8</w:t>
        </w:r>
        <w:r w:rsidR="008712CD">
          <w:rPr>
            <w:rFonts w:asciiTheme="minorHAnsi" w:eastAsiaTheme="minorEastAsia" w:hAnsiTheme="minorHAnsi" w:cstheme="minorBidi"/>
            <w:noProof/>
            <w:sz w:val="22"/>
            <w:szCs w:val="22"/>
          </w:rPr>
          <w:tab/>
        </w:r>
        <w:r w:rsidR="008712CD" w:rsidRPr="00D91EB1">
          <w:rPr>
            <w:rStyle w:val="Hyperlink"/>
            <w:noProof/>
            <w:lang w:eastAsia="ar-SA"/>
          </w:rPr>
          <w:t>Off-Site Backup</w:t>
        </w:r>
        <w:r w:rsidR="008712CD">
          <w:rPr>
            <w:noProof/>
            <w:webHidden/>
          </w:rPr>
          <w:tab/>
        </w:r>
        <w:r w:rsidR="00D82D83">
          <w:rPr>
            <w:noProof/>
            <w:webHidden/>
          </w:rPr>
          <w:fldChar w:fldCharType="begin"/>
        </w:r>
        <w:r w:rsidR="008712CD">
          <w:rPr>
            <w:noProof/>
            <w:webHidden/>
          </w:rPr>
          <w:instrText xml:space="preserve"> PAGEREF _Toc374963145 \h </w:instrText>
        </w:r>
        <w:r w:rsidR="00D82D83">
          <w:rPr>
            <w:noProof/>
            <w:webHidden/>
          </w:rPr>
        </w:r>
        <w:r w:rsidR="00D82D83">
          <w:rPr>
            <w:noProof/>
            <w:webHidden/>
          </w:rPr>
          <w:fldChar w:fldCharType="separate"/>
        </w:r>
        <w:r w:rsidR="006E484E">
          <w:rPr>
            <w:noProof/>
            <w:webHidden/>
          </w:rPr>
          <w:t>36</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46" w:history="1">
        <w:r w:rsidR="008712CD" w:rsidRPr="00D91EB1">
          <w:rPr>
            <w:rStyle w:val="Hyperlink"/>
            <w:noProof/>
            <w:lang w:eastAsia="ar-SA"/>
          </w:rPr>
          <w:t>5.2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Procedural Controls</w:t>
        </w:r>
        <w:r w:rsidR="008712CD">
          <w:rPr>
            <w:noProof/>
            <w:webHidden/>
          </w:rPr>
          <w:tab/>
        </w:r>
        <w:r w:rsidR="00D82D83">
          <w:rPr>
            <w:noProof/>
            <w:webHidden/>
          </w:rPr>
          <w:fldChar w:fldCharType="begin"/>
        </w:r>
        <w:r w:rsidR="008712CD">
          <w:rPr>
            <w:noProof/>
            <w:webHidden/>
          </w:rPr>
          <w:instrText xml:space="preserve"> PAGEREF _Toc374963146 \h </w:instrText>
        </w:r>
        <w:r w:rsidR="00D82D83">
          <w:rPr>
            <w:noProof/>
            <w:webHidden/>
          </w:rPr>
        </w:r>
        <w:r w:rsidR="00D82D83">
          <w:rPr>
            <w:noProof/>
            <w:webHidden/>
          </w:rPr>
          <w:fldChar w:fldCharType="separate"/>
        </w:r>
        <w:r w:rsidR="006E484E">
          <w:rPr>
            <w:noProof/>
            <w:webHidden/>
          </w:rPr>
          <w:t>36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47" w:history="1">
        <w:r w:rsidR="008712CD" w:rsidRPr="00D91EB1">
          <w:rPr>
            <w:rStyle w:val="Hyperlink"/>
            <w:noProof/>
            <w:lang w:eastAsia="ar-SA"/>
          </w:rPr>
          <w:t>5.2.1</w:t>
        </w:r>
        <w:r w:rsidR="008712CD">
          <w:rPr>
            <w:rFonts w:asciiTheme="minorHAnsi" w:eastAsiaTheme="minorEastAsia" w:hAnsiTheme="minorHAnsi" w:cstheme="minorBidi"/>
            <w:noProof/>
            <w:sz w:val="22"/>
            <w:szCs w:val="22"/>
          </w:rPr>
          <w:tab/>
        </w:r>
        <w:r w:rsidR="008712CD" w:rsidRPr="00D91EB1">
          <w:rPr>
            <w:rStyle w:val="Hyperlink"/>
            <w:noProof/>
            <w:lang w:eastAsia="ar-SA"/>
          </w:rPr>
          <w:t>Trusted Roles</w:t>
        </w:r>
        <w:r w:rsidR="008712CD">
          <w:rPr>
            <w:noProof/>
            <w:webHidden/>
          </w:rPr>
          <w:tab/>
        </w:r>
        <w:r w:rsidR="00D82D83">
          <w:rPr>
            <w:noProof/>
            <w:webHidden/>
          </w:rPr>
          <w:fldChar w:fldCharType="begin"/>
        </w:r>
        <w:r w:rsidR="008712CD">
          <w:rPr>
            <w:noProof/>
            <w:webHidden/>
          </w:rPr>
          <w:instrText xml:space="preserve"> PAGEREF _Toc374963147 \h </w:instrText>
        </w:r>
        <w:r w:rsidR="00D82D83">
          <w:rPr>
            <w:noProof/>
            <w:webHidden/>
          </w:rPr>
        </w:r>
        <w:r w:rsidR="00D82D83">
          <w:rPr>
            <w:noProof/>
            <w:webHidden/>
          </w:rPr>
          <w:fldChar w:fldCharType="separate"/>
        </w:r>
        <w:r w:rsidR="006E484E">
          <w:rPr>
            <w:noProof/>
            <w:webHidden/>
          </w:rPr>
          <w:t>36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0" w:history="1">
        <w:r w:rsidR="008712CD" w:rsidRPr="00D91EB1">
          <w:rPr>
            <w:rStyle w:val="Hyperlink"/>
            <w:noProof/>
            <w:lang w:eastAsia="ar-SA"/>
          </w:rPr>
          <w:t>5.2.2</w:t>
        </w:r>
        <w:r w:rsidR="008712CD">
          <w:rPr>
            <w:rFonts w:asciiTheme="minorHAnsi" w:eastAsiaTheme="minorEastAsia" w:hAnsiTheme="minorHAnsi" w:cstheme="minorBidi"/>
            <w:noProof/>
            <w:sz w:val="22"/>
            <w:szCs w:val="22"/>
          </w:rPr>
          <w:tab/>
        </w:r>
        <w:r w:rsidR="008712CD" w:rsidRPr="00D91EB1">
          <w:rPr>
            <w:rStyle w:val="Hyperlink"/>
            <w:noProof/>
            <w:lang w:eastAsia="ar-SA"/>
          </w:rPr>
          <w:t>Number of Persons Required per Task</w:t>
        </w:r>
        <w:r w:rsidR="008712CD">
          <w:rPr>
            <w:noProof/>
            <w:webHidden/>
          </w:rPr>
          <w:tab/>
        </w:r>
        <w:r w:rsidR="00D82D83">
          <w:rPr>
            <w:noProof/>
            <w:webHidden/>
          </w:rPr>
          <w:fldChar w:fldCharType="begin"/>
        </w:r>
        <w:r w:rsidR="008712CD">
          <w:rPr>
            <w:noProof/>
            <w:webHidden/>
          </w:rPr>
          <w:instrText xml:space="preserve"> PAGEREF _Toc374963170 \h </w:instrText>
        </w:r>
        <w:r w:rsidR="00D82D83">
          <w:rPr>
            <w:noProof/>
            <w:webHidden/>
          </w:rPr>
        </w:r>
        <w:r w:rsidR="00D82D83">
          <w:rPr>
            <w:noProof/>
            <w:webHidden/>
          </w:rPr>
          <w:fldChar w:fldCharType="separate"/>
        </w:r>
        <w:r w:rsidR="006E484E">
          <w:rPr>
            <w:noProof/>
            <w:webHidden/>
          </w:rPr>
          <w:t>37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1" w:history="1">
        <w:r w:rsidR="008712CD" w:rsidRPr="00D91EB1">
          <w:rPr>
            <w:rStyle w:val="Hyperlink"/>
            <w:noProof/>
            <w:lang w:eastAsia="ar-SA"/>
          </w:rPr>
          <w:t>5.2.3</w:t>
        </w:r>
        <w:r w:rsidR="008712CD">
          <w:rPr>
            <w:rFonts w:asciiTheme="minorHAnsi" w:eastAsiaTheme="minorEastAsia" w:hAnsiTheme="minorHAnsi" w:cstheme="minorBidi"/>
            <w:noProof/>
            <w:sz w:val="22"/>
            <w:szCs w:val="22"/>
          </w:rPr>
          <w:tab/>
        </w:r>
        <w:r w:rsidR="008712CD" w:rsidRPr="00D91EB1">
          <w:rPr>
            <w:rStyle w:val="Hyperlink"/>
            <w:noProof/>
            <w:lang w:eastAsia="ar-SA"/>
          </w:rPr>
          <w:t>Identification and Authentication for Each Role</w:t>
        </w:r>
        <w:r w:rsidR="008712CD">
          <w:rPr>
            <w:noProof/>
            <w:webHidden/>
          </w:rPr>
          <w:tab/>
        </w:r>
        <w:r w:rsidR="00D82D83">
          <w:rPr>
            <w:noProof/>
            <w:webHidden/>
          </w:rPr>
          <w:fldChar w:fldCharType="begin"/>
        </w:r>
        <w:r w:rsidR="008712CD">
          <w:rPr>
            <w:noProof/>
            <w:webHidden/>
          </w:rPr>
          <w:instrText xml:space="preserve"> PAGEREF _Toc374963171 \h </w:instrText>
        </w:r>
        <w:r w:rsidR="00D82D83">
          <w:rPr>
            <w:noProof/>
            <w:webHidden/>
          </w:rPr>
        </w:r>
        <w:r w:rsidR="00D82D83">
          <w:rPr>
            <w:noProof/>
            <w:webHidden/>
          </w:rPr>
          <w:fldChar w:fldCharType="separate"/>
        </w:r>
        <w:r w:rsidR="006E484E">
          <w:rPr>
            <w:noProof/>
            <w:webHidden/>
          </w:rPr>
          <w:t>37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2" w:history="1">
        <w:r w:rsidR="008712CD" w:rsidRPr="00D91EB1">
          <w:rPr>
            <w:rStyle w:val="Hyperlink"/>
            <w:noProof/>
          </w:rPr>
          <w:t>5.2.4</w:t>
        </w:r>
        <w:r w:rsidR="008712CD">
          <w:rPr>
            <w:rFonts w:asciiTheme="minorHAnsi" w:eastAsiaTheme="minorEastAsia" w:hAnsiTheme="minorHAnsi" w:cstheme="minorBidi"/>
            <w:noProof/>
            <w:sz w:val="22"/>
            <w:szCs w:val="22"/>
          </w:rPr>
          <w:tab/>
        </w:r>
        <w:r w:rsidR="008712CD" w:rsidRPr="00D91EB1">
          <w:rPr>
            <w:rStyle w:val="Hyperlink"/>
            <w:noProof/>
          </w:rPr>
          <w:t>Roles Requiring Separation of Duties</w:t>
        </w:r>
        <w:r w:rsidR="008712CD">
          <w:rPr>
            <w:noProof/>
            <w:webHidden/>
          </w:rPr>
          <w:tab/>
        </w:r>
        <w:r w:rsidR="00D82D83">
          <w:rPr>
            <w:noProof/>
            <w:webHidden/>
          </w:rPr>
          <w:fldChar w:fldCharType="begin"/>
        </w:r>
        <w:r w:rsidR="008712CD">
          <w:rPr>
            <w:noProof/>
            <w:webHidden/>
          </w:rPr>
          <w:instrText xml:space="preserve"> PAGEREF _Toc374963172 \h </w:instrText>
        </w:r>
        <w:r w:rsidR="00D82D83">
          <w:rPr>
            <w:noProof/>
            <w:webHidden/>
          </w:rPr>
        </w:r>
        <w:r w:rsidR="00D82D83">
          <w:rPr>
            <w:noProof/>
            <w:webHidden/>
          </w:rPr>
          <w:fldChar w:fldCharType="separate"/>
        </w:r>
        <w:r w:rsidR="006E484E">
          <w:rPr>
            <w:noProof/>
            <w:webHidden/>
          </w:rPr>
          <w:t>37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73" w:history="1">
        <w:r w:rsidR="008712CD" w:rsidRPr="00D91EB1">
          <w:rPr>
            <w:rStyle w:val="Hyperlink"/>
            <w:noProof/>
            <w:lang w:eastAsia="ar-SA"/>
          </w:rPr>
          <w:t>5.3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Personnel Controls</w:t>
        </w:r>
        <w:r w:rsidR="008712CD">
          <w:rPr>
            <w:noProof/>
            <w:webHidden/>
          </w:rPr>
          <w:tab/>
        </w:r>
        <w:r w:rsidR="00D82D83">
          <w:rPr>
            <w:noProof/>
            <w:webHidden/>
          </w:rPr>
          <w:fldChar w:fldCharType="begin"/>
        </w:r>
        <w:r w:rsidR="008712CD">
          <w:rPr>
            <w:noProof/>
            <w:webHidden/>
          </w:rPr>
          <w:instrText xml:space="preserve"> PAGEREF _Toc374963173 \h </w:instrText>
        </w:r>
        <w:r w:rsidR="00D82D83">
          <w:rPr>
            <w:noProof/>
            <w:webHidden/>
          </w:rPr>
        </w:r>
        <w:r w:rsidR="00D82D83">
          <w:rPr>
            <w:noProof/>
            <w:webHidden/>
          </w:rPr>
          <w:fldChar w:fldCharType="separate"/>
        </w:r>
        <w:r w:rsidR="006E484E">
          <w:rPr>
            <w:noProof/>
            <w:webHidden/>
          </w:rPr>
          <w:t>37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4" w:history="1">
        <w:r w:rsidR="008712CD" w:rsidRPr="00D91EB1">
          <w:rPr>
            <w:rStyle w:val="Hyperlink"/>
            <w:noProof/>
            <w:lang w:eastAsia="ar-SA"/>
          </w:rPr>
          <w:t>5.3.1</w:t>
        </w:r>
        <w:r w:rsidR="008712CD">
          <w:rPr>
            <w:rFonts w:asciiTheme="minorHAnsi" w:eastAsiaTheme="minorEastAsia" w:hAnsiTheme="minorHAnsi" w:cstheme="minorBidi"/>
            <w:noProof/>
            <w:sz w:val="22"/>
            <w:szCs w:val="22"/>
          </w:rPr>
          <w:tab/>
        </w:r>
        <w:r w:rsidR="008712CD" w:rsidRPr="00D91EB1">
          <w:rPr>
            <w:rStyle w:val="Hyperlink"/>
            <w:noProof/>
            <w:lang w:eastAsia="ar-SA"/>
          </w:rPr>
          <w:t>Qualifications, Experience, and Clearance Requirements</w:t>
        </w:r>
        <w:r w:rsidR="008712CD">
          <w:rPr>
            <w:noProof/>
            <w:webHidden/>
          </w:rPr>
          <w:tab/>
        </w:r>
        <w:r w:rsidR="00D82D83">
          <w:rPr>
            <w:noProof/>
            <w:webHidden/>
          </w:rPr>
          <w:fldChar w:fldCharType="begin"/>
        </w:r>
        <w:r w:rsidR="008712CD">
          <w:rPr>
            <w:noProof/>
            <w:webHidden/>
          </w:rPr>
          <w:instrText xml:space="preserve"> PAGEREF _Toc374963174 \h </w:instrText>
        </w:r>
        <w:r w:rsidR="00D82D83">
          <w:rPr>
            <w:noProof/>
            <w:webHidden/>
          </w:rPr>
        </w:r>
        <w:r w:rsidR="00D82D83">
          <w:rPr>
            <w:noProof/>
            <w:webHidden/>
          </w:rPr>
          <w:fldChar w:fldCharType="separate"/>
        </w:r>
        <w:r w:rsidR="006E484E">
          <w:rPr>
            <w:noProof/>
            <w:webHidden/>
          </w:rPr>
          <w:t>37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5" w:history="1">
        <w:r w:rsidR="008712CD" w:rsidRPr="00D91EB1">
          <w:rPr>
            <w:rStyle w:val="Hyperlink"/>
            <w:noProof/>
            <w:lang w:eastAsia="ar-SA"/>
          </w:rPr>
          <w:t>5.3.2</w:t>
        </w:r>
        <w:r w:rsidR="008712CD">
          <w:rPr>
            <w:rFonts w:asciiTheme="minorHAnsi" w:eastAsiaTheme="minorEastAsia" w:hAnsiTheme="minorHAnsi" w:cstheme="minorBidi"/>
            <w:noProof/>
            <w:sz w:val="22"/>
            <w:szCs w:val="22"/>
          </w:rPr>
          <w:tab/>
        </w:r>
        <w:r w:rsidR="008712CD" w:rsidRPr="00D91EB1">
          <w:rPr>
            <w:rStyle w:val="Hyperlink"/>
            <w:noProof/>
            <w:lang w:eastAsia="ar-SA"/>
          </w:rPr>
          <w:t>Background Check Procedures</w:t>
        </w:r>
        <w:r w:rsidR="008712CD">
          <w:rPr>
            <w:noProof/>
            <w:webHidden/>
          </w:rPr>
          <w:tab/>
        </w:r>
        <w:r w:rsidR="00D82D83">
          <w:rPr>
            <w:noProof/>
            <w:webHidden/>
          </w:rPr>
          <w:fldChar w:fldCharType="begin"/>
        </w:r>
        <w:r w:rsidR="008712CD">
          <w:rPr>
            <w:noProof/>
            <w:webHidden/>
          </w:rPr>
          <w:instrText xml:space="preserve"> PAGEREF _Toc374963175 \h </w:instrText>
        </w:r>
        <w:r w:rsidR="00D82D83">
          <w:rPr>
            <w:noProof/>
            <w:webHidden/>
          </w:rPr>
        </w:r>
        <w:r w:rsidR="00D82D83">
          <w:rPr>
            <w:noProof/>
            <w:webHidden/>
          </w:rPr>
          <w:fldChar w:fldCharType="separate"/>
        </w:r>
        <w:r w:rsidR="006E484E">
          <w:rPr>
            <w:noProof/>
            <w:webHidden/>
          </w:rPr>
          <w:t>37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6" w:history="1">
        <w:r w:rsidR="008712CD" w:rsidRPr="00D91EB1">
          <w:rPr>
            <w:rStyle w:val="Hyperlink"/>
            <w:noProof/>
            <w:lang w:eastAsia="ar-SA"/>
          </w:rPr>
          <w:t>5.3.3</w:t>
        </w:r>
        <w:r w:rsidR="008712CD">
          <w:rPr>
            <w:rFonts w:asciiTheme="minorHAnsi" w:eastAsiaTheme="minorEastAsia" w:hAnsiTheme="minorHAnsi" w:cstheme="minorBidi"/>
            <w:noProof/>
            <w:sz w:val="22"/>
            <w:szCs w:val="22"/>
          </w:rPr>
          <w:tab/>
        </w:r>
        <w:r w:rsidR="008712CD" w:rsidRPr="00D91EB1">
          <w:rPr>
            <w:rStyle w:val="Hyperlink"/>
            <w:noProof/>
            <w:lang w:eastAsia="ar-SA"/>
          </w:rPr>
          <w:t>Training Requirements</w:t>
        </w:r>
        <w:r w:rsidR="008712CD">
          <w:rPr>
            <w:noProof/>
            <w:webHidden/>
          </w:rPr>
          <w:tab/>
        </w:r>
        <w:r w:rsidR="00D82D83">
          <w:rPr>
            <w:noProof/>
            <w:webHidden/>
          </w:rPr>
          <w:fldChar w:fldCharType="begin"/>
        </w:r>
        <w:r w:rsidR="008712CD">
          <w:rPr>
            <w:noProof/>
            <w:webHidden/>
          </w:rPr>
          <w:instrText xml:space="preserve"> PAGEREF _Toc374963176 \h </w:instrText>
        </w:r>
        <w:r w:rsidR="00D82D83">
          <w:rPr>
            <w:noProof/>
            <w:webHidden/>
          </w:rPr>
        </w:r>
        <w:r w:rsidR="00D82D83">
          <w:rPr>
            <w:noProof/>
            <w:webHidden/>
          </w:rPr>
          <w:fldChar w:fldCharType="separate"/>
        </w:r>
        <w:r w:rsidR="006E484E">
          <w:rPr>
            <w:noProof/>
            <w:webHidden/>
          </w:rPr>
          <w:t>38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7" w:history="1">
        <w:r w:rsidR="008712CD" w:rsidRPr="00D91EB1">
          <w:rPr>
            <w:rStyle w:val="Hyperlink"/>
            <w:noProof/>
            <w:lang w:eastAsia="ar-SA"/>
          </w:rPr>
          <w:t>5.3.4</w:t>
        </w:r>
        <w:r w:rsidR="008712CD">
          <w:rPr>
            <w:rFonts w:asciiTheme="minorHAnsi" w:eastAsiaTheme="minorEastAsia" w:hAnsiTheme="minorHAnsi" w:cstheme="minorBidi"/>
            <w:noProof/>
            <w:sz w:val="22"/>
            <w:szCs w:val="22"/>
          </w:rPr>
          <w:tab/>
        </w:r>
        <w:r w:rsidR="008712CD" w:rsidRPr="00D91EB1">
          <w:rPr>
            <w:rStyle w:val="Hyperlink"/>
            <w:noProof/>
            <w:lang w:eastAsia="ar-SA"/>
          </w:rPr>
          <w:t>Retraining Frequency and Requirements</w:t>
        </w:r>
        <w:r w:rsidR="008712CD">
          <w:rPr>
            <w:noProof/>
            <w:webHidden/>
          </w:rPr>
          <w:tab/>
        </w:r>
        <w:r w:rsidR="00D82D83">
          <w:rPr>
            <w:noProof/>
            <w:webHidden/>
          </w:rPr>
          <w:fldChar w:fldCharType="begin"/>
        </w:r>
        <w:r w:rsidR="008712CD">
          <w:rPr>
            <w:noProof/>
            <w:webHidden/>
          </w:rPr>
          <w:instrText xml:space="preserve"> PAGEREF _Toc374963177 \h </w:instrText>
        </w:r>
        <w:r w:rsidR="00D82D83">
          <w:rPr>
            <w:noProof/>
            <w:webHidden/>
          </w:rPr>
        </w:r>
        <w:r w:rsidR="00D82D83">
          <w:rPr>
            <w:noProof/>
            <w:webHidden/>
          </w:rPr>
          <w:fldChar w:fldCharType="separate"/>
        </w:r>
        <w:r w:rsidR="006E484E">
          <w:rPr>
            <w:noProof/>
            <w:webHidden/>
          </w:rPr>
          <w:t>38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8" w:history="1">
        <w:r w:rsidR="008712CD" w:rsidRPr="00D91EB1">
          <w:rPr>
            <w:rStyle w:val="Hyperlink"/>
            <w:noProof/>
            <w:lang w:eastAsia="ar-SA"/>
          </w:rPr>
          <w:t>5.3.5</w:t>
        </w:r>
        <w:r w:rsidR="008712CD">
          <w:rPr>
            <w:rFonts w:asciiTheme="minorHAnsi" w:eastAsiaTheme="minorEastAsia" w:hAnsiTheme="minorHAnsi" w:cstheme="minorBidi"/>
            <w:noProof/>
            <w:sz w:val="22"/>
            <w:szCs w:val="22"/>
          </w:rPr>
          <w:tab/>
        </w:r>
        <w:r w:rsidR="008712CD" w:rsidRPr="00D91EB1">
          <w:rPr>
            <w:rStyle w:val="Hyperlink"/>
            <w:noProof/>
            <w:lang w:eastAsia="ar-SA"/>
          </w:rPr>
          <w:t>Job Rotation Frequency and Sequence</w:t>
        </w:r>
        <w:r w:rsidR="008712CD">
          <w:rPr>
            <w:noProof/>
            <w:webHidden/>
          </w:rPr>
          <w:tab/>
        </w:r>
        <w:r w:rsidR="00D82D83">
          <w:rPr>
            <w:noProof/>
            <w:webHidden/>
          </w:rPr>
          <w:fldChar w:fldCharType="begin"/>
        </w:r>
        <w:r w:rsidR="008712CD">
          <w:rPr>
            <w:noProof/>
            <w:webHidden/>
          </w:rPr>
          <w:instrText xml:space="preserve"> PAGEREF _Toc374963178 \h </w:instrText>
        </w:r>
        <w:r w:rsidR="00D82D83">
          <w:rPr>
            <w:noProof/>
            <w:webHidden/>
          </w:rPr>
        </w:r>
        <w:r w:rsidR="00D82D83">
          <w:rPr>
            <w:noProof/>
            <w:webHidden/>
          </w:rPr>
          <w:fldChar w:fldCharType="separate"/>
        </w:r>
        <w:r w:rsidR="006E484E">
          <w:rPr>
            <w:noProof/>
            <w:webHidden/>
          </w:rPr>
          <w:t>38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79" w:history="1">
        <w:r w:rsidR="008712CD" w:rsidRPr="00D91EB1">
          <w:rPr>
            <w:rStyle w:val="Hyperlink"/>
            <w:noProof/>
          </w:rPr>
          <w:t>5.3.6</w:t>
        </w:r>
        <w:r w:rsidR="008712CD">
          <w:rPr>
            <w:rFonts w:asciiTheme="minorHAnsi" w:eastAsiaTheme="minorEastAsia" w:hAnsiTheme="minorHAnsi" w:cstheme="minorBidi"/>
            <w:noProof/>
            <w:sz w:val="22"/>
            <w:szCs w:val="22"/>
          </w:rPr>
          <w:tab/>
        </w:r>
        <w:r w:rsidR="008712CD" w:rsidRPr="00D91EB1">
          <w:rPr>
            <w:rStyle w:val="Hyperlink"/>
            <w:noProof/>
          </w:rPr>
          <w:t>Sanctions for Unauthorized Actions</w:t>
        </w:r>
        <w:r w:rsidR="008712CD">
          <w:rPr>
            <w:noProof/>
            <w:webHidden/>
          </w:rPr>
          <w:tab/>
        </w:r>
        <w:r w:rsidR="00D82D83">
          <w:rPr>
            <w:noProof/>
            <w:webHidden/>
          </w:rPr>
          <w:fldChar w:fldCharType="begin"/>
        </w:r>
        <w:r w:rsidR="008712CD">
          <w:rPr>
            <w:noProof/>
            <w:webHidden/>
          </w:rPr>
          <w:instrText xml:space="preserve"> PAGEREF _Toc374963179 \h </w:instrText>
        </w:r>
        <w:r w:rsidR="00D82D83">
          <w:rPr>
            <w:noProof/>
            <w:webHidden/>
          </w:rPr>
        </w:r>
        <w:r w:rsidR="00D82D83">
          <w:rPr>
            <w:noProof/>
            <w:webHidden/>
          </w:rPr>
          <w:fldChar w:fldCharType="separate"/>
        </w:r>
        <w:r w:rsidR="006E484E">
          <w:rPr>
            <w:noProof/>
            <w:webHidden/>
          </w:rPr>
          <w:t>38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0" w:history="1">
        <w:r w:rsidR="008712CD" w:rsidRPr="00D91EB1">
          <w:rPr>
            <w:rStyle w:val="Hyperlink"/>
            <w:noProof/>
          </w:rPr>
          <w:t>5.3.7</w:t>
        </w:r>
        <w:r w:rsidR="008712CD">
          <w:rPr>
            <w:rFonts w:asciiTheme="minorHAnsi" w:eastAsiaTheme="minorEastAsia" w:hAnsiTheme="minorHAnsi" w:cstheme="minorBidi"/>
            <w:noProof/>
            <w:sz w:val="22"/>
            <w:szCs w:val="22"/>
          </w:rPr>
          <w:tab/>
        </w:r>
        <w:r w:rsidR="008712CD" w:rsidRPr="00D91EB1">
          <w:rPr>
            <w:rStyle w:val="Hyperlink"/>
            <w:noProof/>
          </w:rPr>
          <w:t>Independent Contractor Requirements</w:t>
        </w:r>
        <w:r w:rsidR="008712CD">
          <w:rPr>
            <w:noProof/>
            <w:webHidden/>
          </w:rPr>
          <w:tab/>
        </w:r>
        <w:r w:rsidR="00D82D83">
          <w:rPr>
            <w:noProof/>
            <w:webHidden/>
          </w:rPr>
          <w:fldChar w:fldCharType="begin"/>
        </w:r>
        <w:r w:rsidR="008712CD">
          <w:rPr>
            <w:noProof/>
            <w:webHidden/>
          </w:rPr>
          <w:instrText xml:space="preserve"> PAGEREF _Toc374963180 \h </w:instrText>
        </w:r>
        <w:r w:rsidR="00D82D83">
          <w:rPr>
            <w:noProof/>
            <w:webHidden/>
          </w:rPr>
        </w:r>
        <w:r w:rsidR="00D82D83">
          <w:rPr>
            <w:noProof/>
            <w:webHidden/>
          </w:rPr>
          <w:fldChar w:fldCharType="separate"/>
        </w:r>
        <w:r w:rsidR="006E484E">
          <w:rPr>
            <w:noProof/>
            <w:webHidden/>
          </w:rPr>
          <w:t>38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1" w:history="1">
        <w:r w:rsidR="008712CD" w:rsidRPr="00D91EB1">
          <w:rPr>
            <w:rStyle w:val="Hyperlink"/>
            <w:noProof/>
          </w:rPr>
          <w:t>5.3.8</w:t>
        </w:r>
        <w:r w:rsidR="008712CD">
          <w:rPr>
            <w:rFonts w:asciiTheme="minorHAnsi" w:eastAsiaTheme="minorEastAsia" w:hAnsiTheme="minorHAnsi" w:cstheme="minorBidi"/>
            <w:noProof/>
            <w:sz w:val="22"/>
            <w:szCs w:val="22"/>
          </w:rPr>
          <w:tab/>
        </w:r>
        <w:r w:rsidR="008712CD" w:rsidRPr="00D91EB1">
          <w:rPr>
            <w:rStyle w:val="Hyperlink"/>
            <w:noProof/>
          </w:rPr>
          <w:t>Documentation Supplied to Personnel</w:t>
        </w:r>
        <w:r w:rsidR="008712CD">
          <w:rPr>
            <w:noProof/>
            <w:webHidden/>
          </w:rPr>
          <w:tab/>
        </w:r>
        <w:r w:rsidR="00D82D83">
          <w:rPr>
            <w:noProof/>
            <w:webHidden/>
          </w:rPr>
          <w:fldChar w:fldCharType="begin"/>
        </w:r>
        <w:r w:rsidR="008712CD">
          <w:rPr>
            <w:noProof/>
            <w:webHidden/>
          </w:rPr>
          <w:instrText xml:space="preserve"> PAGEREF _Toc374963181 \h </w:instrText>
        </w:r>
        <w:r w:rsidR="00D82D83">
          <w:rPr>
            <w:noProof/>
            <w:webHidden/>
          </w:rPr>
        </w:r>
        <w:r w:rsidR="00D82D83">
          <w:rPr>
            <w:noProof/>
            <w:webHidden/>
          </w:rPr>
          <w:fldChar w:fldCharType="separate"/>
        </w:r>
        <w:r w:rsidR="006E484E">
          <w:rPr>
            <w:noProof/>
            <w:webHidden/>
          </w:rPr>
          <w:t>39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82" w:history="1">
        <w:r w:rsidR="008712CD" w:rsidRPr="00D91EB1">
          <w:rPr>
            <w:rStyle w:val="Hyperlink"/>
            <w:noProof/>
            <w:lang w:eastAsia="ar-SA"/>
          </w:rPr>
          <w:t>5.4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Audit Logging Procedures</w:t>
        </w:r>
        <w:r w:rsidR="008712CD">
          <w:rPr>
            <w:noProof/>
            <w:webHidden/>
          </w:rPr>
          <w:tab/>
        </w:r>
        <w:r w:rsidR="00D82D83">
          <w:rPr>
            <w:noProof/>
            <w:webHidden/>
          </w:rPr>
          <w:fldChar w:fldCharType="begin"/>
        </w:r>
        <w:r w:rsidR="008712CD">
          <w:rPr>
            <w:noProof/>
            <w:webHidden/>
          </w:rPr>
          <w:instrText xml:space="preserve"> PAGEREF _Toc374963182 \h </w:instrText>
        </w:r>
        <w:r w:rsidR="00D82D83">
          <w:rPr>
            <w:noProof/>
            <w:webHidden/>
          </w:rPr>
        </w:r>
        <w:r w:rsidR="00D82D83">
          <w:rPr>
            <w:noProof/>
            <w:webHidden/>
          </w:rPr>
          <w:fldChar w:fldCharType="separate"/>
        </w:r>
        <w:r w:rsidR="006E484E">
          <w:rPr>
            <w:noProof/>
            <w:webHidden/>
          </w:rPr>
          <w:t>39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3" w:history="1">
        <w:r w:rsidR="008712CD" w:rsidRPr="00D91EB1">
          <w:rPr>
            <w:rStyle w:val="Hyperlink"/>
            <w:noProof/>
          </w:rPr>
          <w:t>5.4.1</w:t>
        </w:r>
        <w:r w:rsidR="008712CD">
          <w:rPr>
            <w:rFonts w:asciiTheme="minorHAnsi" w:eastAsiaTheme="minorEastAsia" w:hAnsiTheme="minorHAnsi" w:cstheme="minorBidi"/>
            <w:noProof/>
            <w:sz w:val="22"/>
            <w:szCs w:val="22"/>
          </w:rPr>
          <w:tab/>
        </w:r>
        <w:r w:rsidR="008712CD" w:rsidRPr="00D91EB1">
          <w:rPr>
            <w:rStyle w:val="Hyperlink"/>
            <w:noProof/>
          </w:rPr>
          <w:t>Types of Events Recorded</w:t>
        </w:r>
        <w:r w:rsidR="008712CD">
          <w:rPr>
            <w:noProof/>
            <w:webHidden/>
          </w:rPr>
          <w:tab/>
        </w:r>
        <w:r w:rsidR="00D82D83">
          <w:rPr>
            <w:noProof/>
            <w:webHidden/>
          </w:rPr>
          <w:fldChar w:fldCharType="begin"/>
        </w:r>
        <w:r w:rsidR="008712CD">
          <w:rPr>
            <w:noProof/>
            <w:webHidden/>
          </w:rPr>
          <w:instrText xml:space="preserve"> PAGEREF _Toc374963183 \h </w:instrText>
        </w:r>
        <w:r w:rsidR="00D82D83">
          <w:rPr>
            <w:noProof/>
            <w:webHidden/>
          </w:rPr>
        </w:r>
        <w:r w:rsidR="00D82D83">
          <w:rPr>
            <w:noProof/>
            <w:webHidden/>
          </w:rPr>
          <w:fldChar w:fldCharType="separate"/>
        </w:r>
        <w:r w:rsidR="006E484E">
          <w:rPr>
            <w:noProof/>
            <w:webHidden/>
          </w:rPr>
          <w:t>39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4" w:history="1">
        <w:r w:rsidR="008712CD" w:rsidRPr="00D91EB1">
          <w:rPr>
            <w:rStyle w:val="Hyperlink"/>
            <w:noProof/>
            <w:lang w:eastAsia="ar-SA"/>
          </w:rPr>
          <w:t>5.4.2</w:t>
        </w:r>
        <w:r w:rsidR="008712CD">
          <w:rPr>
            <w:rFonts w:asciiTheme="minorHAnsi" w:eastAsiaTheme="minorEastAsia" w:hAnsiTheme="minorHAnsi" w:cstheme="minorBidi"/>
            <w:noProof/>
            <w:sz w:val="22"/>
            <w:szCs w:val="22"/>
          </w:rPr>
          <w:tab/>
        </w:r>
        <w:r w:rsidR="008712CD" w:rsidRPr="00D91EB1">
          <w:rPr>
            <w:rStyle w:val="Hyperlink"/>
            <w:noProof/>
            <w:lang w:eastAsia="ar-SA"/>
          </w:rPr>
          <w:t>Frequency of Processing Log</w:t>
        </w:r>
        <w:r w:rsidR="008712CD">
          <w:rPr>
            <w:noProof/>
            <w:webHidden/>
          </w:rPr>
          <w:tab/>
        </w:r>
        <w:r w:rsidR="00D82D83">
          <w:rPr>
            <w:noProof/>
            <w:webHidden/>
          </w:rPr>
          <w:fldChar w:fldCharType="begin"/>
        </w:r>
        <w:r w:rsidR="008712CD">
          <w:rPr>
            <w:noProof/>
            <w:webHidden/>
          </w:rPr>
          <w:instrText xml:space="preserve"> PAGEREF _Toc374963184 \h </w:instrText>
        </w:r>
        <w:r w:rsidR="00D82D83">
          <w:rPr>
            <w:noProof/>
            <w:webHidden/>
          </w:rPr>
        </w:r>
        <w:r w:rsidR="00D82D83">
          <w:rPr>
            <w:noProof/>
            <w:webHidden/>
          </w:rPr>
          <w:fldChar w:fldCharType="separate"/>
        </w:r>
        <w:r w:rsidR="006E484E">
          <w:rPr>
            <w:noProof/>
            <w:webHidden/>
          </w:rPr>
          <w:t>42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5" w:history="1">
        <w:r w:rsidR="008712CD" w:rsidRPr="00D91EB1">
          <w:rPr>
            <w:rStyle w:val="Hyperlink"/>
            <w:noProof/>
          </w:rPr>
          <w:t>5.4.3</w:t>
        </w:r>
        <w:r w:rsidR="008712CD">
          <w:rPr>
            <w:rFonts w:asciiTheme="minorHAnsi" w:eastAsiaTheme="minorEastAsia" w:hAnsiTheme="minorHAnsi" w:cstheme="minorBidi"/>
            <w:noProof/>
            <w:sz w:val="22"/>
            <w:szCs w:val="22"/>
          </w:rPr>
          <w:tab/>
        </w:r>
        <w:r w:rsidR="008712CD" w:rsidRPr="00D91EB1">
          <w:rPr>
            <w:rStyle w:val="Hyperlink"/>
            <w:noProof/>
          </w:rPr>
          <w:t>Retention Period for Audit Log</w:t>
        </w:r>
        <w:r w:rsidR="008712CD">
          <w:rPr>
            <w:noProof/>
            <w:webHidden/>
          </w:rPr>
          <w:tab/>
        </w:r>
        <w:r w:rsidR="00D82D83">
          <w:rPr>
            <w:noProof/>
            <w:webHidden/>
          </w:rPr>
          <w:fldChar w:fldCharType="begin"/>
        </w:r>
        <w:r w:rsidR="008712CD">
          <w:rPr>
            <w:noProof/>
            <w:webHidden/>
          </w:rPr>
          <w:instrText xml:space="preserve"> PAGEREF _Toc374963185 \h </w:instrText>
        </w:r>
        <w:r w:rsidR="00D82D83">
          <w:rPr>
            <w:noProof/>
            <w:webHidden/>
          </w:rPr>
        </w:r>
        <w:r w:rsidR="00D82D83">
          <w:rPr>
            <w:noProof/>
            <w:webHidden/>
          </w:rPr>
          <w:fldChar w:fldCharType="separate"/>
        </w:r>
        <w:r w:rsidR="006E484E">
          <w:rPr>
            <w:noProof/>
            <w:webHidden/>
          </w:rPr>
          <w:t>42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6" w:history="1">
        <w:r w:rsidR="008712CD" w:rsidRPr="00D91EB1">
          <w:rPr>
            <w:rStyle w:val="Hyperlink"/>
            <w:noProof/>
          </w:rPr>
          <w:t>5.4.4</w:t>
        </w:r>
        <w:r w:rsidR="008712CD">
          <w:rPr>
            <w:rFonts w:asciiTheme="minorHAnsi" w:eastAsiaTheme="minorEastAsia" w:hAnsiTheme="minorHAnsi" w:cstheme="minorBidi"/>
            <w:noProof/>
            <w:sz w:val="22"/>
            <w:szCs w:val="22"/>
          </w:rPr>
          <w:tab/>
        </w:r>
        <w:r w:rsidR="008712CD" w:rsidRPr="00D91EB1">
          <w:rPr>
            <w:rStyle w:val="Hyperlink"/>
            <w:noProof/>
          </w:rPr>
          <w:t>Protection of Audit Log</w:t>
        </w:r>
        <w:r w:rsidR="008712CD">
          <w:rPr>
            <w:noProof/>
            <w:webHidden/>
          </w:rPr>
          <w:tab/>
        </w:r>
        <w:r w:rsidR="00D82D83">
          <w:rPr>
            <w:noProof/>
            <w:webHidden/>
          </w:rPr>
          <w:fldChar w:fldCharType="begin"/>
        </w:r>
        <w:r w:rsidR="008712CD">
          <w:rPr>
            <w:noProof/>
            <w:webHidden/>
          </w:rPr>
          <w:instrText xml:space="preserve"> PAGEREF _Toc374963186 \h </w:instrText>
        </w:r>
        <w:r w:rsidR="00D82D83">
          <w:rPr>
            <w:noProof/>
            <w:webHidden/>
          </w:rPr>
        </w:r>
        <w:r w:rsidR="00D82D83">
          <w:rPr>
            <w:noProof/>
            <w:webHidden/>
          </w:rPr>
          <w:fldChar w:fldCharType="separate"/>
        </w:r>
        <w:r w:rsidR="006E484E">
          <w:rPr>
            <w:noProof/>
            <w:webHidden/>
          </w:rPr>
          <w:t>43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7" w:history="1">
        <w:r w:rsidR="008712CD" w:rsidRPr="00D91EB1">
          <w:rPr>
            <w:rStyle w:val="Hyperlink"/>
            <w:noProof/>
            <w:lang w:eastAsia="ar-SA"/>
          </w:rPr>
          <w:t>5.4.5</w:t>
        </w:r>
        <w:r w:rsidR="008712CD">
          <w:rPr>
            <w:rFonts w:asciiTheme="minorHAnsi" w:eastAsiaTheme="minorEastAsia" w:hAnsiTheme="minorHAnsi" w:cstheme="minorBidi"/>
            <w:noProof/>
            <w:sz w:val="22"/>
            <w:szCs w:val="22"/>
          </w:rPr>
          <w:tab/>
        </w:r>
        <w:r w:rsidR="008712CD" w:rsidRPr="00D91EB1">
          <w:rPr>
            <w:rStyle w:val="Hyperlink"/>
            <w:noProof/>
            <w:lang w:eastAsia="ar-SA"/>
          </w:rPr>
          <w:t>Audit Log Backup Procedures</w:t>
        </w:r>
        <w:r w:rsidR="008712CD">
          <w:rPr>
            <w:noProof/>
            <w:webHidden/>
          </w:rPr>
          <w:tab/>
        </w:r>
        <w:r w:rsidR="00D82D83">
          <w:rPr>
            <w:noProof/>
            <w:webHidden/>
          </w:rPr>
          <w:fldChar w:fldCharType="begin"/>
        </w:r>
        <w:r w:rsidR="008712CD">
          <w:rPr>
            <w:noProof/>
            <w:webHidden/>
          </w:rPr>
          <w:instrText xml:space="preserve"> PAGEREF _Toc374963187 \h </w:instrText>
        </w:r>
        <w:r w:rsidR="00D82D83">
          <w:rPr>
            <w:noProof/>
            <w:webHidden/>
          </w:rPr>
        </w:r>
        <w:r w:rsidR="00D82D83">
          <w:rPr>
            <w:noProof/>
            <w:webHidden/>
          </w:rPr>
          <w:fldChar w:fldCharType="separate"/>
        </w:r>
        <w:r w:rsidR="006E484E">
          <w:rPr>
            <w:noProof/>
            <w:webHidden/>
          </w:rPr>
          <w:t>43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8" w:history="1">
        <w:r w:rsidR="008712CD" w:rsidRPr="00D91EB1">
          <w:rPr>
            <w:rStyle w:val="Hyperlink"/>
            <w:noProof/>
            <w:lang w:eastAsia="ar-SA"/>
          </w:rPr>
          <w:t>5.4.6</w:t>
        </w:r>
        <w:r w:rsidR="008712CD">
          <w:rPr>
            <w:rFonts w:asciiTheme="minorHAnsi" w:eastAsiaTheme="minorEastAsia" w:hAnsiTheme="minorHAnsi" w:cstheme="minorBidi"/>
            <w:noProof/>
            <w:sz w:val="22"/>
            <w:szCs w:val="22"/>
          </w:rPr>
          <w:tab/>
        </w:r>
        <w:r w:rsidR="008712CD" w:rsidRPr="00D91EB1">
          <w:rPr>
            <w:rStyle w:val="Hyperlink"/>
            <w:noProof/>
            <w:lang w:eastAsia="ar-SA"/>
          </w:rPr>
          <w:t>Audit Collection System (Internal vs. External)</w:t>
        </w:r>
        <w:r w:rsidR="008712CD">
          <w:rPr>
            <w:noProof/>
            <w:webHidden/>
          </w:rPr>
          <w:tab/>
        </w:r>
        <w:r w:rsidR="00D82D83">
          <w:rPr>
            <w:noProof/>
            <w:webHidden/>
          </w:rPr>
          <w:fldChar w:fldCharType="begin"/>
        </w:r>
        <w:r w:rsidR="008712CD">
          <w:rPr>
            <w:noProof/>
            <w:webHidden/>
          </w:rPr>
          <w:instrText xml:space="preserve"> PAGEREF _Toc374963188 \h </w:instrText>
        </w:r>
        <w:r w:rsidR="00D82D83">
          <w:rPr>
            <w:noProof/>
            <w:webHidden/>
          </w:rPr>
        </w:r>
        <w:r w:rsidR="00D82D83">
          <w:rPr>
            <w:noProof/>
            <w:webHidden/>
          </w:rPr>
          <w:fldChar w:fldCharType="separate"/>
        </w:r>
        <w:r w:rsidR="006E484E">
          <w:rPr>
            <w:noProof/>
            <w:webHidden/>
          </w:rPr>
          <w:t>43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89" w:history="1">
        <w:r w:rsidR="008712CD" w:rsidRPr="00D91EB1">
          <w:rPr>
            <w:rStyle w:val="Hyperlink"/>
            <w:noProof/>
          </w:rPr>
          <w:t>5.4.7</w:t>
        </w:r>
        <w:r w:rsidR="008712CD">
          <w:rPr>
            <w:rFonts w:asciiTheme="minorHAnsi" w:eastAsiaTheme="minorEastAsia" w:hAnsiTheme="minorHAnsi" w:cstheme="minorBidi"/>
            <w:noProof/>
            <w:sz w:val="22"/>
            <w:szCs w:val="22"/>
          </w:rPr>
          <w:tab/>
        </w:r>
        <w:r w:rsidR="008712CD" w:rsidRPr="00D91EB1">
          <w:rPr>
            <w:rStyle w:val="Hyperlink"/>
            <w:noProof/>
          </w:rPr>
          <w:t>Notification to Event-Causing Subject</w:t>
        </w:r>
        <w:r w:rsidR="008712CD">
          <w:rPr>
            <w:noProof/>
            <w:webHidden/>
          </w:rPr>
          <w:tab/>
        </w:r>
        <w:r w:rsidR="00D82D83">
          <w:rPr>
            <w:noProof/>
            <w:webHidden/>
          </w:rPr>
          <w:fldChar w:fldCharType="begin"/>
        </w:r>
        <w:r w:rsidR="008712CD">
          <w:rPr>
            <w:noProof/>
            <w:webHidden/>
          </w:rPr>
          <w:instrText xml:space="preserve"> PAGEREF _Toc374963189 \h </w:instrText>
        </w:r>
        <w:r w:rsidR="00D82D83">
          <w:rPr>
            <w:noProof/>
            <w:webHidden/>
          </w:rPr>
        </w:r>
        <w:r w:rsidR="00D82D83">
          <w:rPr>
            <w:noProof/>
            <w:webHidden/>
          </w:rPr>
          <w:fldChar w:fldCharType="separate"/>
        </w:r>
        <w:r w:rsidR="006E484E">
          <w:rPr>
            <w:noProof/>
            <w:webHidden/>
          </w:rPr>
          <w:t>43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0" w:history="1">
        <w:r w:rsidR="008712CD" w:rsidRPr="00D91EB1">
          <w:rPr>
            <w:rStyle w:val="Hyperlink"/>
            <w:noProof/>
          </w:rPr>
          <w:t>5.4.8</w:t>
        </w:r>
        <w:r w:rsidR="008712CD">
          <w:rPr>
            <w:rFonts w:asciiTheme="minorHAnsi" w:eastAsiaTheme="minorEastAsia" w:hAnsiTheme="minorHAnsi" w:cstheme="minorBidi"/>
            <w:noProof/>
            <w:sz w:val="22"/>
            <w:szCs w:val="22"/>
          </w:rPr>
          <w:tab/>
        </w:r>
        <w:r w:rsidR="008712CD" w:rsidRPr="00D91EB1">
          <w:rPr>
            <w:rStyle w:val="Hyperlink"/>
            <w:noProof/>
          </w:rPr>
          <w:t>Vulnerability Assessments</w:t>
        </w:r>
        <w:r w:rsidR="008712CD">
          <w:rPr>
            <w:noProof/>
            <w:webHidden/>
          </w:rPr>
          <w:tab/>
        </w:r>
        <w:r w:rsidR="00D82D83">
          <w:rPr>
            <w:noProof/>
            <w:webHidden/>
          </w:rPr>
          <w:fldChar w:fldCharType="begin"/>
        </w:r>
        <w:r w:rsidR="008712CD">
          <w:rPr>
            <w:noProof/>
            <w:webHidden/>
          </w:rPr>
          <w:instrText xml:space="preserve"> PAGEREF _Toc374963190 \h </w:instrText>
        </w:r>
        <w:r w:rsidR="00D82D83">
          <w:rPr>
            <w:noProof/>
            <w:webHidden/>
          </w:rPr>
        </w:r>
        <w:r w:rsidR="00D82D83">
          <w:rPr>
            <w:noProof/>
            <w:webHidden/>
          </w:rPr>
          <w:fldChar w:fldCharType="separate"/>
        </w:r>
        <w:r w:rsidR="006E484E">
          <w:rPr>
            <w:noProof/>
            <w:webHidden/>
          </w:rPr>
          <w:t>43</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91" w:history="1">
        <w:r w:rsidR="008712CD" w:rsidRPr="00D91EB1">
          <w:rPr>
            <w:rStyle w:val="Hyperlink"/>
            <w:noProof/>
            <w:lang w:eastAsia="ar-SA"/>
          </w:rPr>
          <w:t>5.5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Records Archival</w:t>
        </w:r>
        <w:r w:rsidR="008712CD">
          <w:rPr>
            <w:noProof/>
            <w:webHidden/>
          </w:rPr>
          <w:tab/>
        </w:r>
        <w:r w:rsidR="00D82D83">
          <w:rPr>
            <w:noProof/>
            <w:webHidden/>
          </w:rPr>
          <w:fldChar w:fldCharType="begin"/>
        </w:r>
        <w:r w:rsidR="008712CD">
          <w:rPr>
            <w:noProof/>
            <w:webHidden/>
          </w:rPr>
          <w:instrText xml:space="preserve"> PAGEREF _Toc374963191 \h </w:instrText>
        </w:r>
        <w:r w:rsidR="00D82D83">
          <w:rPr>
            <w:noProof/>
            <w:webHidden/>
          </w:rPr>
        </w:r>
        <w:r w:rsidR="00D82D83">
          <w:rPr>
            <w:noProof/>
            <w:webHidden/>
          </w:rPr>
          <w:fldChar w:fldCharType="separate"/>
        </w:r>
        <w:r w:rsidR="006E484E">
          <w:rPr>
            <w:noProof/>
            <w:webHidden/>
          </w:rPr>
          <w:t>43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2" w:history="1">
        <w:r w:rsidR="008712CD" w:rsidRPr="00D91EB1">
          <w:rPr>
            <w:rStyle w:val="Hyperlink"/>
            <w:noProof/>
            <w:lang w:eastAsia="ar-SA"/>
          </w:rPr>
          <w:t>5.5.1</w:t>
        </w:r>
        <w:r w:rsidR="008712CD">
          <w:rPr>
            <w:rFonts w:asciiTheme="minorHAnsi" w:eastAsiaTheme="minorEastAsia" w:hAnsiTheme="minorHAnsi" w:cstheme="minorBidi"/>
            <w:noProof/>
            <w:sz w:val="22"/>
            <w:szCs w:val="22"/>
          </w:rPr>
          <w:tab/>
        </w:r>
        <w:r w:rsidR="008712CD" w:rsidRPr="00D91EB1">
          <w:rPr>
            <w:rStyle w:val="Hyperlink"/>
            <w:noProof/>
            <w:lang w:eastAsia="ar-SA"/>
          </w:rPr>
          <w:t>Types of Events Archived</w:t>
        </w:r>
        <w:r w:rsidR="008712CD">
          <w:rPr>
            <w:noProof/>
            <w:webHidden/>
          </w:rPr>
          <w:tab/>
        </w:r>
        <w:r w:rsidR="00D82D83">
          <w:rPr>
            <w:noProof/>
            <w:webHidden/>
          </w:rPr>
          <w:fldChar w:fldCharType="begin"/>
        </w:r>
        <w:r w:rsidR="008712CD">
          <w:rPr>
            <w:noProof/>
            <w:webHidden/>
          </w:rPr>
          <w:instrText xml:space="preserve"> PAGEREF _Toc374963192 \h </w:instrText>
        </w:r>
        <w:r w:rsidR="00D82D83">
          <w:rPr>
            <w:noProof/>
            <w:webHidden/>
          </w:rPr>
        </w:r>
        <w:r w:rsidR="00D82D83">
          <w:rPr>
            <w:noProof/>
            <w:webHidden/>
          </w:rPr>
          <w:fldChar w:fldCharType="separate"/>
        </w:r>
        <w:r w:rsidR="006E484E">
          <w:rPr>
            <w:noProof/>
            <w:webHidden/>
          </w:rPr>
          <w:t>43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3" w:history="1">
        <w:r w:rsidR="008712CD" w:rsidRPr="00D91EB1">
          <w:rPr>
            <w:rStyle w:val="Hyperlink"/>
            <w:noProof/>
          </w:rPr>
          <w:t>5.5.2</w:t>
        </w:r>
        <w:r w:rsidR="008712CD">
          <w:rPr>
            <w:rFonts w:asciiTheme="minorHAnsi" w:eastAsiaTheme="minorEastAsia" w:hAnsiTheme="minorHAnsi" w:cstheme="minorBidi"/>
            <w:noProof/>
            <w:sz w:val="22"/>
            <w:szCs w:val="22"/>
          </w:rPr>
          <w:tab/>
        </w:r>
        <w:r w:rsidR="008712CD" w:rsidRPr="00D91EB1">
          <w:rPr>
            <w:rStyle w:val="Hyperlink"/>
            <w:noProof/>
          </w:rPr>
          <w:t>Retention Period for Archive</w:t>
        </w:r>
        <w:r w:rsidR="008712CD">
          <w:rPr>
            <w:noProof/>
            <w:webHidden/>
          </w:rPr>
          <w:tab/>
        </w:r>
        <w:r w:rsidR="00D82D83">
          <w:rPr>
            <w:noProof/>
            <w:webHidden/>
          </w:rPr>
          <w:fldChar w:fldCharType="begin"/>
        </w:r>
        <w:r w:rsidR="008712CD">
          <w:rPr>
            <w:noProof/>
            <w:webHidden/>
          </w:rPr>
          <w:instrText xml:space="preserve"> PAGEREF _Toc374963193 \h </w:instrText>
        </w:r>
        <w:r w:rsidR="00D82D83">
          <w:rPr>
            <w:noProof/>
            <w:webHidden/>
          </w:rPr>
        </w:r>
        <w:r w:rsidR="00D82D83">
          <w:rPr>
            <w:noProof/>
            <w:webHidden/>
          </w:rPr>
          <w:fldChar w:fldCharType="separate"/>
        </w:r>
        <w:r w:rsidR="006E484E">
          <w:rPr>
            <w:noProof/>
            <w:webHidden/>
          </w:rPr>
          <w:t>45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4" w:history="1">
        <w:r w:rsidR="008712CD" w:rsidRPr="00D91EB1">
          <w:rPr>
            <w:rStyle w:val="Hyperlink"/>
            <w:noProof/>
          </w:rPr>
          <w:t>5.5.3</w:t>
        </w:r>
        <w:r w:rsidR="008712CD">
          <w:rPr>
            <w:rFonts w:asciiTheme="minorHAnsi" w:eastAsiaTheme="minorEastAsia" w:hAnsiTheme="minorHAnsi" w:cstheme="minorBidi"/>
            <w:noProof/>
            <w:sz w:val="22"/>
            <w:szCs w:val="22"/>
          </w:rPr>
          <w:tab/>
        </w:r>
        <w:r w:rsidR="008712CD" w:rsidRPr="00D91EB1">
          <w:rPr>
            <w:rStyle w:val="Hyperlink"/>
            <w:noProof/>
          </w:rPr>
          <w:t>Protection of Archive</w:t>
        </w:r>
        <w:r w:rsidR="008712CD">
          <w:rPr>
            <w:noProof/>
            <w:webHidden/>
          </w:rPr>
          <w:tab/>
        </w:r>
        <w:r w:rsidR="00D82D83">
          <w:rPr>
            <w:noProof/>
            <w:webHidden/>
          </w:rPr>
          <w:fldChar w:fldCharType="begin"/>
        </w:r>
        <w:r w:rsidR="008712CD">
          <w:rPr>
            <w:noProof/>
            <w:webHidden/>
          </w:rPr>
          <w:instrText xml:space="preserve"> PAGEREF _Toc374963194 \h </w:instrText>
        </w:r>
        <w:r w:rsidR="00D82D83">
          <w:rPr>
            <w:noProof/>
            <w:webHidden/>
          </w:rPr>
        </w:r>
        <w:r w:rsidR="00D82D83">
          <w:rPr>
            <w:noProof/>
            <w:webHidden/>
          </w:rPr>
          <w:fldChar w:fldCharType="separate"/>
        </w:r>
        <w:r w:rsidR="006E484E">
          <w:rPr>
            <w:noProof/>
            <w:webHidden/>
          </w:rPr>
          <w:t>45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5" w:history="1">
        <w:r w:rsidR="008712CD" w:rsidRPr="00D91EB1">
          <w:rPr>
            <w:rStyle w:val="Hyperlink"/>
            <w:noProof/>
            <w:lang w:eastAsia="ar-SA"/>
          </w:rPr>
          <w:t>5.5.4</w:t>
        </w:r>
        <w:r w:rsidR="008712CD">
          <w:rPr>
            <w:rFonts w:asciiTheme="minorHAnsi" w:eastAsiaTheme="minorEastAsia" w:hAnsiTheme="minorHAnsi" w:cstheme="minorBidi"/>
            <w:noProof/>
            <w:sz w:val="22"/>
            <w:szCs w:val="22"/>
          </w:rPr>
          <w:tab/>
        </w:r>
        <w:r w:rsidR="008712CD" w:rsidRPr="00D91EB1">
          <w:rPr>
            <w:rStyle w:val="Hyperlink"/>
            <w:noProof/>
            <w:lang w:eastAsia="ar-SA"/>
          </w:rPr>
          <w:t>Archive Backup Procedures</w:t>
        </w:r>
        <w:r w:rsidR="008712CD">
          <w:rPr>
            <w:noProof/>
            <w:webHidden/>
          </w:rPr>
          <w:tab/>
        </w:r>
        <w:r w:rsidR="00D82D83">
          <w:rPr>
            <w:noProof/>
            <w:webHidden/>
          </w:rPr>
          <w:fldChar w:fldCharType="begin"/>
        </w:r>
        <w:r w:rsidR="008712CD">
          <w:rPr>
            <w:noProof/>
            <w:webHidden/>
          </w:rPr>
          <w:instrText xml:space="preserve"> PAGEREF _Toc374963195 \h </w:instrText>
        </w:r>
        <w:r w:rsidR="00D82D83">
          <w:rPr>
            <w:noProof/>
            <w:webHidden/>
          </w:rPr>
        </w:r>
        <w:r w:rsidR="00D82D83">
          <w:rPr>
            <w:noProof/>
            <w:webHidden/>
          </w:rPr>
          <w:fldChar w:fldCharType="separate"/>
        </w:r>
        <w:r w:rsidR="006E484E">
          <w:rPr>
            <w:noProof/>
            <w:webHidden/>
          </w:rPr>
          <w:t>45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6" w:history="1">
        <w:r w:rsidR="008712CD" w:rsidRPr="00D91EB1">
          <w:rPr>
            <w:rStyle w:val="Hyperlink"/>
            <w:noProof/>
          </w:rPr>
          <w:t>5.5.5</w:t>
        </w:r>
        <w:r w:rsidR="008712CD">
          <w:rPr>
            <w:rFonts w:asciiTheme="minorHAnsi" w:eastAsiaTheme="minorEastAsia" w:hAnsiTheme="minorHAnsi" w:cstheme="minorBidi"/>
            <w:noProof/>
            <w:sz w:val="22"/>
            <w:szCs w:val="22"/>
          </w:rPr>
          <w:tab/>
        </w:r>
        <w:r w:rsidR="008712CD" w:rsidRPr="00D91EB1">
          <w:rPr>
            <w:rStyle w:val="Hyperlink"/>
            <w:noProof/>
          </w:rPr>
          <w:t>Requirements for Time-Stamping of Records</w:t>
        </w:r>
        <w:r w:rsidR="008712CD">
          <w:rPr>
            <w:noProof/>
            <w:webHidden/>
          </w:rPr>
          <w:tab/>
        </w:r>
        <w:r w:rsidR="00D82D83">
          <w:rPr>
            <w:noProof/>
            <w:webHidden/>
          </w:rPr>
          <w:fldChar w:fldCharType="begin"/>
        </w:r>
        <w:r w:rsidR="008712CD">
          <w:rPr>
            <w:noProof/>
            <w:webHidden/>
          </w:rPr>
          <w:instrText xml:space="preserve"> PAGEREF _Toc374963196 \h </w:instrText>
        </w:r>
        <w:r w:rsidR="00D82D83">
          <w:rPr>
            <w:noProof/>
            <w:webHidden/>
          </w:rPr>
        </w:r>
        <w:r w:rsidR="00D82D83">
          <w:rPr>
            <w:noProof/>
            <w:webHidden/>
          </w:rPr>
          <w:fldChar w:fldCharType="separate"/>
        </w:r>
        <w:r w:rsidR="006E484E">
          <w:rPr>
            <w:noProof/>
            <w:webHidden/>
          </w:rPr>
          <w:t>45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7" w:history="1">
        <w:r w:rsidR="008712CD" w:rsidRPr="00D91EB1">
          <w:rPr>
            <w:rStyle w:val="Hyperlink"/>
            <w:noProof/>
          </w:rPr>
          <w:t>5.5.6</w:t>
        </w:r>
        <w:r w:rsidR="008712CD">
          <w:rPr>
            <w:rFonts w:asciiTheme="minorHAnsi" w:eastAsiaTheme="minorEastAsia" w:hAnsiTheme="minorHAnsi" w:cstheme="minorBidi"/>
            <w:noProof/>
            <w:sz w:val="22"/>
            <w:szCs w:val="22"/>
          </w:rPr>
          <w:tab/>
        </w:r>
        <w:r w:rsidR="008712CD" w:rsidRPr="00D91EB1">
          <w:rPr>
            <w:rStyle w:val="Hyperlink"/>
            <w:noProof/>
          </w:rPr>
          <w:t>Archive Collection System (Internal or External)</w:t>
        </w:r>
        <w:r w:rsidR="008712CD">
          <w:rPr>
            <w:noProof/>
            <w:webHidden/>
          </w:rPr>
          <w:tab/>
        </w:r>
        <w:r w:rsidR="00D82D83">
          <w:rPr>
            <w:noProof/>
            <w:webHidden/>
          </w:rPr>
          <w:fldChar w:fldCharType="begin"/>
        </w:r>
        <w:r w:rsidR="008712CD">
          <w:rPr>
            <w:noProof/>
            <w:webHidden/>
          </w:rPr>
          <w:instrText xml:space="preserve"> PAGEREF _Toc374963197 \h </w:instrText>
        </w:r>
        <w:r w:rsidR="00D82D83">
          <w:rPr>
            <w:noProof/>
            <w:webHidden/>
          </w:rPr>
        </w:r>
        <w:r w:rsidR="00D82D83">
          <w:rPr>
            <w:noProof/>
            <w:webHidden/>
          </w:rPr>
          <w:fldChar w:fldCharType="separate"/>
        </w:r>
        <w:r w:rsidR="006E484E">
          <w:rPr>
            <w:noProof/>
            <w:webHidden/>
          </w:rPr>
          <w:t>45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198" w:history="1">
        <w:r w:rsidR="008712CD" w:rsidRPr="00D91EB1">
          <w:rPr>
            <w:rStyle w:val="Hyperlink"/>
            <w:noProof/>
          </w:rPr>
          <w:t>5.5.7</w:t>
        </w:r>
        <w:r w:rsidR="008712CD">
          <w:rPr>
            <w:rFonts w:asciiTheme="minorHAnsi" w:eastAsiaTheme="minorEastAsia" w:hAnsiTheme="minorHAnsi" w:cstheme="minorBidi"/>
            <w:noProof/>
            <w:sz w:val="22"/>
            <w:szCs w:val="22"/>
          </w:rPr>
          <w:tab/>
        </w:r>
        <w:r w:rsidR="008712CD" w:rsidRPr="00D91EB1">
          <w:rPr>
            <w:rStyle w:val="Hyperlink"/>
            <w:noProof/>
          </w:rPr>
          <w:t>Procedures to Obtain and Verify Archive Information</w:t>
        </w:r>
        <w:r w:rsidR="008712CD">
          <w:rPr>
            <w:noProof/>
            <w:webHidden/>
          </w:rPr>
          <w:tab/>
        </w:r>
        <w:r w:rsidR="00D82D83">
          <w:rPr>
            <w:noProof/>
            <w:webHidden/>
          </w:rPr>
          <w:fldChar w:fldCharType="begin"/>
        </w:r>
        <w:r w:rsidR="008712CD">
          <w:rPr>
            <w:noProof/>
            <w:webHidden/>
          </w:rPr>
          <w:instrText xml:space="preserve"> PAGEREF _Toc374963198 \h </w:instrText>
        </w:r>
        <w:r w:rsidR="00D82D83">
          <w:rPr>
            <w:noProof/>
            <w:webHidden/>
          </w:rPr>
        </w:r>
        <w:r w:rsidR="00D82D83">
          <w:rPr>
            <w:noProof/>
            <w:webHidden/>
          </w:rPr>
          <w:fldChar w:fldCharType="separate"/>
        </w:r>
        <w:r w:rsidR="006E484E">
          <w:rPr>
            <w:noProof/>
            <w:webHidden/>
          </w:rPr>
          <w:t>45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199" w:history="1">
        <w:r w:rsidR="008712CD" w:rsidRPr="00D91EB1">
          <w:rPr>
            <w:rStyle w:val="Hyperlink"/>
            <w:noProof/>
            <w:lang w:eastAsia="ar-SA"/>
          </w:rPr>
          <w:t>5.6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Changeover</w:t>
        </w:r>
        <w:r w:rsidR="008712CD">
          <w:rPr>
            <w:noProof/>
            <w:webHidden/>
          </w:rPr>
          <w:tab/>
        </w:r>
        <w:r w:rsidR="00D82D83">
          <w:rPr>
            <w:noProof/>
            <w:webHidden/>
          </w:rPr>
          <w:fldChar w:fldCharType="begin"/>
        </w:r>
        <w:r w:rsidR="008712CD">
          <w:rPr>
            <w:noProof/>
            <w:webHidden/>
          </w:rPr>
          <w:instrText xml:space="preserve"> PAGEREF _Toc374963199 \h </w:instrText>
        </w:r>
        <w:r w:rsidR="00D82D83">
          <w:rPr>
            <w:noProof/>
            <w:webHidden/>
          </w:rPr>
        </w:r>
        <w:r w:rsidR="00D82D83">
          <w:rPr>
            <w:noProof/>
            <w:webHidden/>
          </w:rPr>
          <w:fldChar w:fldCharType="separate"/>
        </w:r>
        <w:r w:rsidR="006E484E">
          <w:rPr>
            <w:noProof/>
            <w:webHidden/>
          </w:rPr>
          <w:t>46</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00" w:history="1">
        <w:r w:rsidR="008712CD" w:rsidRPr="00D91EB1">
          <w:rPr>
            <w:rStyle w:val="Hyperlink"/>
            <w:noProof/>
            <w:lang w:eastAsia="ar-SA"/>
          </w:rPr>
          <w:t>5.7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Compromise and Disaster Recovery</w:t>
        </w:r>
        <w:r w:rsidR="008712CD">
          <w:rPr>
            <w:noProof/>
            <w:webHidden/>
          </w:rPr>
          <w:tab/>
        </w:r>
        <w:r w:rsidR="00D82D83">
          <w:rPr>
            <w:noProof/>
            <w:webHidden/>
          </w:rPr>
          <w:fldChar w:fldCharType="begin"/>
        </w:r>
        <w:r w:rsidR="008712CD">
          <w:rPr>
            <w:noProof/>
            <w:webHidden/>
          </w:rPr>
          <w:instrText xml:space="preserve"> PAGEREF _Toc374963200 \h </w:instrText>
        </w:r>
        <w:r w:rsidR="00D82D83">
          <w:rPr>
            <w:noProof/>
            <w:webHidden/>
          </w:rPr>
        </w:r>
        <w:r w:rsidR="00D82D83">
          <w:rPr>
            <w:noProof/>
            <w:webHidden/>
          </w:rPr>
          <w:fldChar w:fldCharType="separate"/>
        </w:r>
        <w:r w:rsidR="006E484E">
          <w:rPr>
            <w:noProof/>
            <w:webHidden/>
          </w:rPr>
          <w:t>46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01" w:history="1">
        <w:r w:rsidR="008712CD" w:rsidRPr="00D91EB1">
          <w:rPr>
            <w:rStyle w:val="Hyperlink"/>
            <w:noProof/>
          </w:rPr>
          <w:t>5.7.1</w:t>
        </w:r>
        <w:r w:rsidR="008712CD">
          <w:rPr>
            <w:rFonts w:asciiTheme="minorHAnsi" w:eastAsiaTheme="minorEastAsia" w:hAnsiTheme="minorHAnsi" w:cstheme="minorBidi"/>
            <w:noProof/>
            <w:sz w:val="22"/>
            <w:szCs w:val="22"/>
          </w:rPr>
          <w:tab/>
        </w:r>
        <w:r w:rsidR="008712CD" w:rsidRPr="00D91EB1">
          <w:rPr>
            <w:rStyle w:val="Hyperlink"/>
            <w:noProof/>
          </w:rPr>
          <w:t>Incident and Compromise Handling Procedures</w:t>
        </w:r>
        <w:r w:rsidR="008712CD">
          <w:rPr>
            <w:noProof/>
            <w:webHidden/>
          </w:rPr>
          <w:tab/>
        </w:r>
        <w:r w:rsidR="00D82D83">
          <w:rPr>
            <w:noProof/>
            <w:webHidden/>
          </w:rPr>
          <w:fldChar w:fldCharType="begin"/>
        </w:r>
        <w:r w:rsidR="008712CD">
          <w:rPr>
            <w:noProof/>
            <w:webHidden/>
          </w:rPr>
          <w:instrText xml:space="preserve"> PAGEREF _Toc374963201 \h </w:instrText>
        </w:r>
        <w:r w:rsidR="00D82D83">
          <w:rPr>
            <w:noProof/>
            <w:webHidden/>
          </w:rPr>
        </w:r>
        <w:r w:rsidR="00D82D83">
          <w:rPr>
            <w:noProof/>
            <w:webHidden/>
          </w:rPr>
          <w:fldChar w:fldCharType="separate"/>
        </w:r>
        <w:r w:rsidR="006E484E">
          <w:rPr>
            <w:noProof/>
            <w:webHidden/>
          </w:rPr>
          <w:t>46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02" w:history="1">
        <w:r w:rsidR="008712CD" w:rsidRPr="00D91EB1">
          <w:rPr>
            <w:rStyle w:val="Hyperlink"/>
            <w:noProof/>
          </w:rPr>
          <w:t>5.7.2</w:t>
        </w:r>
        <w:r w:rsidR="008712CD">
          <w:rPr>
            <w:rFonts w:asciiTheme="minorHAnsi" w:eastAsiaTheme="minorEastAsia" w:hAnsiTheme="minorHAnsi" w:cstheme="minorBidi"/>
            <w:noProof/>
            <w:sz w:val="22"/>
            <w:szCs w:val="22"/>
          </w:rPr>
          <w:tab/>
        </w:r>
        <w:r w:rsidR="008712CD" w:rsidRPr="00D91EB1">
          <w:rPr>
            <w:rStyle w:val="Hyperlink"/>
            <w:noProof/>
          </w:rPr>
          <w:t>Computing Resources, Software, and/or Data Are Corrupted</w:t>
        </w:r>
        <w:r w:rsidR="008712CD">
          <w:rPr>
            <w:noProof/>
            <w:webHidden/>
          </w:rPr>
          <w:tab/>
        </w:r>
        <w:r w:rsidR="00D82D83">
          <w:rPr>
            <w:noProof/>
            <w:webHidden/>
          </w:rPr>
          <w:fldChar w:fldCharType="begin"/>
        </w:r>
        <w:r w:rsidR="008712CD">
          <w:rPr>
            <w:noProof/>
            <w:webHidden/>
          </w:rPr>
          <w:instrText xml:space="preserve"> PAGEREF _Toc374963202 \h </w:instrText>
        </w:r>
        <w:r w:rsidR="00D82D83">
          <w:rPr>
            <w:noProof/>
            <w:webHidden/>
          </w:rPr>
        </w:r>
        <w:r w:rsidR="00D82D83">
          <w:rPr>
            <w:noProof/>
            <w:webHidden/>
          </w:rPr>
          <w:fldChar w:fldCharType="separate"/>
        </w:r>
        <w:r w:rsidR="006E484E">
          <w:rPr>
            <w:noProof/>
            <w:webHidden/>
          </w:rPr>
          <w:t>46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03" w:history="1">
        <w:r w:rsidR="008712CD" w:rsidRPr="00D91EB1">
          <w:rPr>
            <w:rStyle w:val="Hyperlink"/>
            <w:noProof/>
          </w:rPr>
          <w:t>5.7.3</w:t>
        </w:r>
        <w:r w:rsidR="008712CD">
          <w:rPr>
            <w:rFonts w:asciiTheme="minorHAnsi" w:eastAsiaTheme="minorEastAsia" w:hAnsiTheme="minorHAnsi" w:cstheme="minorBidi"/>
            <w:noProof/>
            <w:sz w:val="22"/>
            <w:szCs w:val="22"/>
          </w:rPr>
          <w:tab/>
        </w:r>
        <w:r w:rsidR="008712CD" w:rsidRPr="00D91EB1">
          <w:rPr>
            <w:rStyle w:val="Hyperlink"/>
            <w:noProof/>
          </w:rPr>
          <w:t>Entity (CA) Private Key Compromise Procedures</w:t>
        </w:r>
        <w:r w:rsidR="008712CD">
          <w:rPr>
            <w:noProof/>
            <w:webHidden/>
          </w:rPr>
          <w:tab/>
        </w:r>
        <w:r w:rsidR="00D82D83">
          <w:rPr>
            <w:noProof/>
            <w:webHidden/>
          </w:rPr>
          <w:fldChar w:fldCharType="begin"/>
        </w:r>
        <w:r w:rsidR="008712CD">
          <w:rPr>
            <w:noProof/>
            <w:webHidden/>
          </w:rPr>
          <w:instrText xml:space="preserve"> PAGEREF _Toc374963203 \h </w:instrText>
        </w:r>
        <w:r w:rsidR="00D82D83">
          <w:rPr>
            <w:noProof/>
            <w:webHidden/>
          </w:rPr>
        </w:r>
        <w:r w:rsidR="00D82D83">
          <w:rPr>
            <w:noProof/>
            <w:webHidden/>
          </w:rPr>
          <w:fldChar w:fldCharType="separate"/>
        </w:r>
        <w:r w:rsidR="006E484E">
          <w:rPr>
            <w:noProof/>
            <w:webHidden/>
          </w:rPr>
          <w:t>47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04" w:history="1">
        <w:r w:rsidR="008712CD" w:rsidRPr="00D91EB1">
          <w:rPr>
            <w:rStyle w:val="Hyperlink"/>
            <w:noProof/>
          </w:rPr>
          <w:t>5.7.4</w:t>
        </w:r>
        <w:r w:rsidR="008712CD">
          <w:rPr>
            <w:rFonts w:asciiTheme="minorHAnsi" w:eastAsiaTheme="minorEastAsia" w:hAnsiTheme="minorHAnsi" w:cstheme="minorBidi"/>
            <w:noProof/>
            <w:sz w:val="22"/>
            <w:szCs w:val="22"/>
          </w:rPr>
          <w:tab/>
        </w:r>
        <w:r w:rsidR="008712CD" w:rsidRPr="00D91EB1">
          <w:rPr>
            <w:rStyle w:val="Hyperlink"/>
            <w:noProof/>
          </w:rPr>
          <w:t>Business Continuity Capabilities after a Disaster</w:t>
        </w:r>
        <w:r w:rsidR="008712CD">
          <w:rPr>
            <w:noProof/>
            <w:webHidden/>
          </w:rPr>
          <w:tab/>
        </w:r>
        <w:r w:rsidR="00D82D83">
          <w:rPr>
            <w:noProof/>
            <w:webHidden/>
          </w:rPr>
          <w:fldChar w:fldCharType="begin"/>
        </w:r>
        <w:r w:rsidR="008712CD">
          <w:rPr>
            <w:noProof/>
            <w:webHidden/>
          </w:rPr>
          <w:instrText xml:space="preserve"> PAGEREF _Toc374963204 \h </w:instrText>
        </w:r>
        <w:r w:rsidR="00D82D83">
          <w:rPr>
            <w:noProof/>
            <w:webHidden/>
          </w:rPr>
        </w:r>
        <w:r w:rsidR="00D82D83">
          <w:rPr>
            <w:noProof/>
            <w:webHidden/>
          </w:rPr>
          <w:fldChar w:fldCharType="separate"/>
        </w:r>
        <w:r w:rsidR="006E484E">
          <w:rPr>
            <w:noProof/>
            <w:webHidden/>
          </w:rPr>
          <w:t>47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05" w:history="1">
        <w:r w:rsidR="008712CD" w:rsidRPr="00D91EB1">
          <w:rPr>
            <w:rStyle w:val="Hyperlink"/>
            <w:noProof/>
            <w:lang w:eastAsia="ar-SA"/>
          </w:rPr>
          <w:t>5.8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CA or RA Termination</w:t>
        </w:r>
        <w:r w:rsidR="008712CD">
          <w:rPr>
            <w:noProof/>
            <w:webHidden/>
          </w:rPr>
          <w:tab/>
        </w:r>
        <w:r w:rsidR="00D82D83">
          <w:rPr>
            <w:noProof/>
            <w:webHidden/>
          </w:rPr>
          <w:fldChar w:fldCharType="begin"/>
        </w:r>
        <w:r w:rsidR="008712CD">
          <w:rPr>
            <w:noProof/>
            <w:webHidden/>
          </w:rPr>
          <w:instrText xml:space="preserve"> PAGEREF _Toc374963205 \h </w:instrText>
        </w:r>
        <w:r w:rsidR="00D82D83">
          <w:rPr>
            <w:noProof/>
            <w:webHidden/>
          </w:rPr>
        </w:r>
        <w:r w:rsidR="00D82D83">
          <w:rPr>
            <w:noProof/>
            <w:webHidden/>
          </w:rPr>
          <w:fldChar w:fldCharType="separate"/>
        </w:r>
        <w:r w:rsidR="006E484E">
          <w:rPr>
            <w:noProof/>
            <w:webHidden/>
          </w:rPr>
          <w:t>47</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206" w:history="1">
        <w:r w:rsidR="008712CD" w:rsidRPr="00D91EB1">
          <w:rPr>
            <w:rStyle w:val="Hyperlink"/>
            <w:noProof/>
          </w:rPr>
          <w:t>6.</w:t>
        </w:r>
        <w:r w:rsidR="008712CD">
          <w:rPr>
            <w:rFonts w:asciiTheme="minorHAnsi" w:eastAsiaTheme="minorEastAsia" w:hAnsiTheme="minorHAnsi" w:cstheme="minorBidi"/>
            <w:b w:val="0"/>
            <w:noProof/>
            <w:sz w:val="22"/>
            <w:szCs w:val="22"/>
          </w:rPr>
          <w:tab/>
        </w:r>
        <w:r w:rsidR="008712CD" w:rsidRPr="00D91EB1">
          <w:rPr>
            <w:rStyle w:val="Hyperlink"/>
            <w:noProof/>
          </w:rPr>
          <w:t>Technical Security Controls</w:t>
        </w:r>
        <w:r w:rsidR="008712CD">
          <w:rPr>
            <w:noProof/>
            <w:webHidden/>
          </w:rPr>
          <w:tab/>
        </w:r>
        <w:r w:rsidR="00D82D83">
          <w:rPr>
            <w:noProof/>
            <w:webHidden/>
          </w:rPr>
          <w:fldChar w:fldCharType="begin"/>
        </w:r>
        <w:r w:rsidR="008712CD">
          <w:rPr>
            <w:noProof/>
            <w:webHidden/>
          </w:rPr>
          <w:instrText xml:space="preserve"> PAGEREF _Toc374963206 \h </w:instrText>
        </w:r>
        <w:r w:rsidR="00D82D83">
          <w:rPr>
            <w:noProof/>
            <w:webHidden/>
          </w:rPr>
        </w:r>
        <w:r w:rsidR="00D82D83">
          <w:rPr>
            <w:noProof/>
            <w:webHidden/>
          </w:rPr>
          <w:fldChar w:fldCharType="separate"/>
        </w:r>
        <w:r w:rsidR="006E484E">
          <w:rPr>
            <w:noProof/>
            <w:webHidden/>
          </w:rPr>
          <w:t>49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07" w:history="1">
        <w:r w:rsidR="008712CD" w:rsidRPr="00D91EB1">
          <w:rPr>
            <w:rStyle w:val="Hyperlink"/>
            <w:noProof/>
            <w:lang w:eastAsia="ar-SA"/>
          </w:rPr>
          <w:t>6.1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Pair Generation and Installation</w:t>
        </w:r>
        <w:r w:rsidR="008712CD">
          <w:rPr>
            <w:noProof/>
            <w:webHidden/>
          </w:rPr>
          <w:tab/>
        </w:r>
        <w:r w:rsidR="00D82D83">
          <w:rPr>
            <w:noProof/>
            <w:webHidden/>
          </w:rPr>
          <w:fldChar w:fldCharType="begin"/>
        </w:r>
        <w:r w:rsidR="008712CD">
          <w:rPr>
            <w:noProof/>
            <w:webHidden/>
          </w:rPr>
          <w:instrText xml:space="preserve"> PAGEREF _Toc374963207 \h </w:instrText>
        </w:r>
        <w:r w:rsidR="00D82D83">
          <w:rPr>
            <w:noProof/>
            <w:webHidden/>
          </w:rPr>
        </w:r>
        <w:r w:rsidR="00D82D83">
          <w:rPr>
            <w:noProof/>
            <w:webHidden/>
          </w:rPr>
          <w:fldChar w:fldCharType="separate"/>
        </w:r>
        <w:r w:rsidR="006E484E">
          <w:rPr>
            <w:noProof/>
            <w:webHidden/>
          </w:rPr>
          <w:t>49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08" w:history="1">
        <w:r w:rsidR="008712CD" w:rsidRPr="00D91EB1">
          <w:rPr>
            <w:rStyle w:val="Hyperlink"/>
            <w:noProof/>
            <w:lang w:eastAsia="ar-SA"/>
          </w:rPr>
          <w:t>6.1.1</w:t>
        </w:r>
        <w:r w:rsidR="008712CD">
          <w:rPr>
            <w:rFonts w:asciiTheme="minorHAnsi" w:eastAsiaTheme="minorEastAsia" w:hAnsiTheme="minorHAnsi" w:cstheme="minorBidi"/>
            <w:noProof/>
            <w:sz w:val="22"/>
            <w:szCs w:val="22"/>
          </w:rPr>
          <w:tab/>
        </w:r>
        <w:r w:rsidR="008712CD" w:rsidRPr="00D91EB1">
          <w:rPr>
            <w:rStyle w:val="Hyperlink"/>
            <w:noProof/>
            <w:lang w:eastAsia="ar-SA"/>
          </w:rPr>
          <w:t>Key Pair Generation</w:t>
        </w:r>
        <w:r w:rsidR="008712CD">
          <w:rPr>
            <w:noProof/>
            <w:webHidden/>
          </w:rPr>
          <w:tab/>
        </w:r>
        <w:r w:rsidR="00D82D83">
          <w:rPr>
            <w:noProof/>
            <w:webHidden/>
          </w:rPr>
          <w:fldChar w:fldCharType="begin"/>
        </w:r>
        <w:r w:rsidR="008712CD">
          <w:rPr>
            <w:noProof/>
            <w:webHidden/>
          </w:rPr>
          <w:instrText xml:space="preserve"> PAGEREF _Toc374963208 \h </w:instrText>
        </w:r>
        <w:r w:rsidR="00D82D83">
          <w:rPr>
            <w:noProof/>
            <w:webHidden/>
          </w:rPr>
        </w:r>
        <w:r w:rsidR="00D82D83">
          <w:rPr>
            <w:noProof/>
            <w:webHidden/>
          </w:rPr>
          <w:fldChar w:fldCharType="separate"/>
        </w:r>
        <w:r w:rsidR="006E484E">
          <w:rPr>
            <w:noProof/>
            <w:webHidden/>
          </w:rPr>
          <w:t>49</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09" w:history="1">
        <w:r w:rsidR="008712CD" w:rsidRPr="00D91EB1">
          <w:rPr>
            <w:rStyle w:val="Hyperlink"/>
            <w:noProof/>
            <w:lang w:eastAsia="ar-SA"/>
          </w:rPr>
          <w:t>6.1.1.1</w:t>
        </w:r>
        <w:r w:rsidR="008712CD">
          <w:rPr>
            <w:rFonts w:asciiTheme="minorHAnsi" w:eastAsiaTheme="minorEastAsia" w:hAnsiTheme="minorHAnsi" w:cstheme="minorBidi"/>
            <w:noProof/>
            <w:sz w:val="22"/>
            <w:szCs w:val="22"/>
          </w:rPr>
          <w:tab/>
        </w:r>
        <w:r w:rsidR="008712CD" w:rsidRPr="00D91EB1">
          <w:rPr>
            <w:rStyle w:val="Hyperlink"/>
            <w:noProof/>
            <w:lang w:eastAsia="ar-SA"/>
          </w:rPr>
          <w:t>CA Key Pair Generation</w:t>
        </w:r>
        <w:r w:rsidR="008712CD">
          <w:rPr>
            <w:noProof/>
            <w:webHidden/>
          </w:rPr>
          <w:tab/>
        </w:r>
        <w:r w:rsidR="00D82D83">
          <w:rPr>
            <w:noProof/>
            <w:webHidden/>
          </w:rPr>
          <w:fldChar w:fldCharType="begin"/>
        </w:r>
        <w:r w:rsidR="008712CD">
          <w:rPr>
            <w:noProof/>
            <w:webHidden/>
          </w:rPr>
          <w:instrText xml:space="preserve"> PAGEREF _Toc374963209 \h </w:instrText>
        </w:r>
        <w:r w:rsidR="00D82D83">
          <w:rPr>
            <w:noProof/>
            <w:webHidden/>
          </w:rPr>
        </w:r>
        <w:r w:rsidR="00D82D83">
          <w:rPr>
            <w:noProof/>
            <w:webHidden/>
          </w:rPr>
          <w:fldChar w:fldCharType="separate"/>
        </w:r>
        <w:r w:rsidR="006E484E">
          <w:rPr>
            <w:noProof/>
            <w:webHidden/>
          </w:rPr>
          <w:t>49</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10" w:history="1">
        <w:r w:rsidR="008712CD" w:rsidRPr="00D91EB1">
          <w:rPr>
            <w:rStyle w:val="Hyperlink"/>
            <w:noProof/>
            <w:lang w:eastAsia="ar-SA"/>
          </w:rPr>
          <w:t>6.1.1.2</w:t>
        </w:r>
        <w:r w:rsidR="008712CD">
          <w:rPr>
            <w:rFonts w:asciiTheme="minorHAnsi" w:eastAsiaTheme="minorEastAsia" w:hAnsiTheme="minorHAnsi" w:cstheme="minorBidi"/>
            <w:noProof/>
            <w:sz w:val="22"/>
            <w:szCs w:val="22"/>
          </w:rPr>
          <w:tab/>
        </w:r>
        <w:r w:rsidR="008712CD" w:rsidRPr="00D91EB1">
          <w:rPr>
            <w:rStyle w:val="Hyperlink"/>
            <w:noProof/>
            <w:lang w:eastAsia="ar-SA"/>
          </w:rPr>
          <w:t>Subscriber Key Pair Generation</w:t>
        </w:r>
        <w:r w:rsidR="008712CD">
          <w:rPr>
            <w:noProof/>
            <w:webHidden/>
          </w:rPr>
          <w:tab/>
        </w:r>
        <w:r w:rsidR="00D82D83">
          <w:rPr>
            <w:noProof/>
            <w:webHidden/>
          </w:rPr>
          <w:fldChar w:fldCharType="begin"/>
        </w:r>
        <w:r w:rsidR="008712CD">
          <w:rPr>
            <w:noProof/>
            <w:webHidden/>
          </w:rPr>
          <w:instrText xml:space="preserve"> PAGEREF _Toc374963210 \h </w:instrText>
        </w:r>
        <w:r w:rsidR="00D82D83">
          <w:rPr>
            <w:noProof/>
            <w:webHidden/>
          </w:rPr>
        </w:r>
        <w:r w:rsidR="00D82D83">
          <w:rPr>
            <w:noProof/>
            <w:webHidden/>
          </w:rPr>
          <w:fldChar w:fldCharType="separate"/>
        </w:r>
        <w:r w:rsidR="006E484E">
          <w:rPr>
            <w:noProof/>
            <w:webHidden/>
          </w:rPr>
          <w:t>49</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11" w:history="1">
        <w:r w:rsidR="008712CD" w:rsidRPr="00D91EB1">
          <w:rPr>
            <w:rStyle w:val="Hyperlink"/>
            <w:noProof/>
            <w:lang w:eastAsia="ar-SA"/>
          </w:rPr>
          <w:t>6.1.1.3</w:t>
        </w:r>
        <w:r w:rsidR="008712CD">
          <w:rPr>
            <w:rFonts w:asciiTheme="minorHAnsi" w:eastAsiaTheme="minorEastAsia" w:hAnsiTheme="minorHAnsi" w:cstheme="minorBidi"/>
            <w:noProof/>
            <w:sz w:val="22"/>
            <w:szCs w:val="22"/>
          </w:rPr>
          <w:tab/>
        </w:r>
        <w:r w:rsidR="008712CD" w:rsidRPr="00D91EB1">
          <w:rPr>
            <w:rStyle w:val="Hyperlink"/>
            <w:noProof/>
            <w:lang w:eastAsia="ar-SA"/>
          </w:rPr>
          <w:t>CSS Key Pair Generation</w:t>
        </w:r>
        <w:r w:rsidR="008712CD">
          <w:rPr>
            <w:noProof/>
            <w:webHidden/>
          </w:rPr>
          <w:tab/>
        </w:r>
        <w:r w:rsidR="00D82D83">
          <w:rPr>
            <w:noProof/>
            <w:webHidden/>
          </w:rPr>
          <w:fldChar w:fldCharType="begin"/>
        </w:r>
        <w:r w:rsidR="008712CD">
          <w:rPr>
            <w:noProof/>
            <w:webHidden/>
          </w:rPr>
          <w:instrText xml:space="preserve"> PAGEREF _Toc374963211 \h </w:instrText>
        </w:r>
        <w:r w:rsidR="00D82D83">
          <w:rPr>
            <w:noProof/>
            <w:webHidden/>
          </w:rPr>
        </w:r>
        <w:r w:rsidR="00D82D83">
          <w:rPr>
            <w:noProof/>
            <w:webHidden/>
          </w:rPr>
          <w:fldChar w:fldCharType="separate"/>
        </w:r>
        <w:r w:rsidR="006E484E">
          <w:rPr>
            <w:noProof/>
            <w:webHidden/>
          </w:rPr>
          <w:t>50</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12" w:history="1">
        <w:r w:rsidR="008712CD" w:rsidRPr="00D91EB1">
          <w:rPr>
            <w:rStyle w:val="Hyperlink"/>
            <w:noProof/>
          </w:rPr>
          <w:t>6.1.1.4</w:t>
        </w:r>
        <w:r w:rsidR="008712CD">
          <w:rPr>
            <w:rFonts w:asciiTheme="minorHAnsi" w:eastAsiaTheme="minorEastAsia" w:hAnsiTheme="minorHAnsi" w:cstheme="minorBidi"/>
            <w:noProof/>
            <w:sz w:val="22"/>
            <w:szCs w:val="22"/>
          </w:rPr>
          <w:tab/>
        </w:r>
        <w:r w:rsidR="008712CD" w:rsidRPr="00D91EB1">
          <w:rPr>
            <w:rStyle w:val="Hyperlink"/>
            <w:noProof/>
          </w:rPr>
          <w:t>PIV Content Signing Key Pair Generation</w:t>
        </w:r>
        <w:r w:rsidR="008712CD">
          <w:rPr>
            <w:noProof/>
            <w:webHidden/>
          </w:rPr>
          <w:tab/>
        </w:r>
        <w:r w:rsidR="00D82D83">
          <w:rPr>
            <w:noProof/>
            <w:webHidden/>
          </w:rPr>
          <w:fldChar w:fldCharType="begin"/>
        </w:r>
        <w:r w:rsidR="008712CD">
          <w:rPr>
            <w:noProof/>
            <w:webHidden/>
          </w:rPr>
          <w:instrText xml:space="preserve"> PAGEREF _Toc374963212 \h </w:instrText>
        </w:r>
        <w:r w:rsidR="00D82D83">
          <w:rPr>
            <w:noProof/>
            <w:webHidden/>
          </w:rPr>
        </w:r>
        <w:r w:rsidR="00D82D83">
          <w:rPr>
            <w:noProof/>
            <w:webHidden/>
          </w:rPr>
          <w:fldChar w:fldCharType="separate"/>
        </w:r>
        <w:r w:rsidR="006E484E">
          <w:rPr>
            <w:noProof/>
            <w:webHidden/>
          </w:rPr>
          <w:t>50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13" w:history="1">
        <w:r w:rsidR="008712CD" w:rsidRPr="00D91EB1">
          <w:rPr>
            <w:rStyle w:val="Hyperlink"/>
            <w:noProof/>
            <w:lang w:eastAsia="ar-SA"/>
          </w:rPr>
          <w:t>6.1.2</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Delivery to Subscriber</w:t>
        </w:r>
        <w:r w:rsidR="008712CD">
          <w:rPr>
            <w:noProof/>
            <w:webHidden/>
          </w:rPr>
          <w:tab/>
        </w:r>
        <w:r w:rsidR="00D82D83">
          <w:rPr>
            <w:noProof/>
            <w:webHidden/>
          </w:rPr>
          <w:fldChar w:fldCharType="begin"/>
        </w:r>
        <w:r w:rsidR="008712CD">
          <w:rPr>
            <w:noProof/>
            <w:webHidden/>
          </w:rPr>
          <w:instrText xml:space="preserve"> PAGEREF _Toc374963213 \h </w:instrText>
        </w:r>
        <w:r w:rsidR="00D82D83">
          <w:rPr>
            <w:noProof/>
            <w:webHidden/>
          </w:rPr>
        </w:r>
        <w:r w:rsidR="00D82D83">
          <w:rPr>
            <w:noProof/>
            <w:webHidden/>
          </w:rPr>
          <w:fldChar w:fldCharType="separate"/>
        </w:r>
        <w:r w:rsidR="006E484E">
          <w:rPr>
            <w:noProof/>
            <w:webHidden/>
          </w:rPr>
          <w:t>50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14" w:history="1">
        <w:r w:rsidR="008712CD" w:rsidRPr="00D91EB1">
          <w:rPr>
            <w:rStyle w:val="Hyperlink"/>
            <w:noProof/>
            <w:lang w:eastAsia="ar-SA"/>
          </w:rPr>
          <w:t>6.1.3</w:t>
        </w:r>
        <w:r w:rsidR="008712CD">
          <w:rPr>
            <w:rFonts w:asciiTheme="minorHAnsi" w:eastAsiaTheme="minorEastAsia" w:hAnsiTheme="minorHAnsi" w:cstheme="minorBidi"/>
            <w:noProof/>
            <w:sz w:val="22"/>
            <w:szCs w:val="22"/>
          </w:rPr>
          <w:tab/>
        </w:r>
        <w:r w:rsidR="008712CD" w:rsidRPr="00D91EB1">
          <w:rPr>
            <w:rStyle w:val="Hyperlink"/>
            <w:noProof/>
            <w:lang w:eastAsia="ar-SA"/>
          </w:rPr>
          <w:t>Public Key Delivery to Certificate Issuer</w:t>
        </w:r>
        <w:r w:rsidR="008712CD">
          <w:rPr>
            <w:noProof/>
            <w:webHidden/>
          </w:rPr>
          <w:tab/>
        </w:r>
        <w:r w:rsidR="00D82D83">
          <w:rPr>
            <w:noProof/>
            <w:webHidden/>
          </w:rPr>
          <w:fldChar w:fldCharType="begin"/>
        </w:r>
        <w:r w:rsidR="008712CD">
          <w:rPr>
            <w:noProof/>
            <w:webHidden/>
          </w:rPr>
          <w:instrText xml:space="preserve"> PAGEREF _Toc374963214 \h </w:instrText>
        </w:r>
        <w:r w:rsidR="00D82D83">
          <w:rPr>
            <w:noProof/>
            <w:webHidden/>
          </w:rPr>
        </w:r>
        <w:r w:rsidR="00D82D83">
          <w:rPr>
            <w:noProof/>
            <w:webHidden/>
          </w:rPr>
          <w:fldChar w:fldCharType="separate"/>
        </w:r>
        <w:r w:rsidR="006E484E">
          <w:rPr>
            <w:noProof/>
            <w:webHidden/>
          </w:rPr>
          <w:t>51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15" w:history="1">
        <w:r w:rsidR="008712CD" w:rsidRPr="00D91EB1">
          <w:rPr>
            <w:rStyle w:val="Hyperlink"/>
            <w:noProof/>
            <w:lang w:eastAsia="ar-SA"/>
          </w:rPr>
          <w:t>6.1.4</w:t>
        </w:r>
        <w:r w:rsidR="008712CD">
          <w:rPr>
            <w:rFonts w:asciiTheme="minorHAnsi" w:eastAsiaTheme="minorEastAsia" w:hAnsiTheme="minorHAnsi" w:cstheme="minorBidi"/>
            <w:noProof/>
            <w:sz w:val="22"/>
            <w:szCs w:val="22"/>
          </w:rPr>
          <w:tab/>
        </w:r>
        <w:r w:rsidR="008712CD" w:rsidRPr="00D91EB1">
          <w:rPr>
            <w:rStyle w:val="Hyperlink"/>
            <w:noProof/>
            <w:lang w:eastAsia="ar-SA"/>
          </w:rPr>
          <w:t>CA Public Key Delivery to Relying Parties</w:t>
        </w:r>
        <w:r w:rsidR="008712CD">
          <w:rPr>
            <w:noProof/>
            <w:webHidden/>
          </w:rPr>
          <w:tab/>
        </w:r>
        <w:r w:rsidR="00D82D83">
          <w:rPr>
            <w:noProof/>
            <w:webHidden/>
          </w:rPr>
          <w:fldChar w:fldCharType="begin"/>
        </w:r>
        <w:r w:rsidR="008712CD">
          <w:rPr>
            <w:noProof/>
            <w:webHidden/>
          </w:rPr>
          <w:instrText xml:space="preserve"> PAGEREF _Toc374963215 \h </w:instrText>
        </w:r>
        <w:r w:rsidR="00D82D83">
          <w:rPr>
            <w:noProof/>
            <w:webHidden/>
          </w:rPr>
        </w:r>
        <w:r w:rsidR="00D82D83">
          <w:rPr>
            <w:noProof/>
            <w:webHidden/>
          </w:rPr>
          <w:fldChar w:fldCharType="separate"/>
        </w:r>
        <w:r w:rsidR="006E484E">
          <w:rPr>
            <w:noProof/>
            <w:webHidden/>
          </w:rPr>
          <w:t>51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16" w:history="1">
        <w:r w:rsidR="008712CD" w:rsidRPr="00D91EB1">
          <w:rPr>
            <w:rStyle w:val="Hyperlink"/>
            <w:noProof/>
          </w:rPr>
          <w:t>6.1.5</w:t>
        </w:r>
        <w:r w:rsidR="008712CD">
          <w:rPr>
            <w:rFonts w:asciiTheme="minorHAnsi" w:eastAsiaTheme="minorEastAsia" w:hAnsiTheme="minorHAnsi" w:cstheme="minorBidi"/>
            <w:noProof/>
            <w:sz w:val="22"/>
            <w:szCs w:val="22"/>
          </w:rPr>
          <w:tab/>
        </w:r>
        <w:r w:rsidR="008712CD" w:rsidRPr="00D91EB1">
          <w:rPr>
            <w:rStyle w:val="Hyperlink"/>
            <w:noProof/>
          </w:rPr>
          <w:t>Key Sizes</w:t>
        </w:r>
        <w:r w:rsidR="008712CD">
          <w:rPr>
            <w:noProof/>
            <w:webHidden/>
          </w:rPr>
          <w:tab/>
        </w:r>
        <w:r w:rsidR="00D82D83">
          <w:rPr>
            <w:noProof/>
            <w:webHidden/>
          </w:rPr>
          <w:fldChar w:fldCharType="begin"/>
        </w:r>
        <w:r w:rsidR="008712CD">
          <w:rPr>
            <w:noProof/>
            <w:webHidden/>
          </w:rPr>
          <w:instrText xml:space="preserve"> PAGEREF _Toc374963216 \h </w:instrText>
        </w:r>
        <w:r w:rsidR="00D82D83">
          <w:rPr>
            <w:noProof/>
            <w:webHidden/>
          </w:rPr>
        </w:r>
        <w:r w:rsidR="00D82D83">
          <w:rPr>
            <w:noProof/>
            <w:webHidden/>
          </w:rPr>
          <w:fldChar w:fldCharType="separate"/>
        </w:r>
        <w:r w:rsidR="006E484E">
          <w:rPr>
            <w:noProof/>
            <w:webHidden/>
          </w:rPr>
          <w:t>51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17" w:history="1">
        <w:r w:rsidR="008712CD" w:rsidRPr="00D91EB1">
          <w:rPr>
            <w:rStyle w:val="Hyperlink"/>
            <w:noProof/>
          </w:rPr>
          <w:t>6.1.6</w:t>
        </w:r>
        <w:r w:rsidR="008712CD">
          <w:rPr>
            <w:rFonts w:asciiTheme="minorHAnsi" w:eastAsiaTheme="minorEastAsia" w:hAnsiTheme="minorHAnsi" w:cstheme="minorBidi"/>
            <w:noProof/>
            <w:sz w:val="22"/>
            <w:szCs w:val="22"/>
          </w:rPr>
          <w:tab/>
        </w:r>
        <w:r w:rsidR="008712CD" w:rsidRPr="00D91EB1">
          <w:rPr>
            <w:rStyle w:val="Hyperlink"/>
            <w:noProof/>
          </w:rPr>
          <w:t>Public Key Parameters Generation and Quality Checking</w:t>
        </w:r>
        <w:r w:rsidR="008712CD">
          <w:rPr>
            <w:noProof/>
            <w:webHidden/>
          </w:rPr>
          <w:tab/>
        </w:r>
        <w:r w:rsidR="00D82D83">
          <w:rPr>
            <w:noProof/>
            <w:webHidden/>
          </w:rPr>
          <w:fldChar w:fldCharType="begin"/>
        </w:r>
        <w:r w:rsidR="008712CD">
          <w:rPr>
            <w:noProof/>
            <w:webHidden/>
          </w:rPr>
          <w:instrText xml:space="preserve"> PAGEREF _Toc374963217 \h </w:instrText>
        </w:r>
        <w:r w:rsidR="00D82D83">
          <w:rPr>
            <w:noProof/>
            <w:webHidden/>
          </w:rPr>
        </w:r>
        <w:r w:rsidR="00D82D83">
          <w:rPr>
            <w:noProof/>
            <w:webHidden/>
          </w:rPr>
          <w:fldChar w:fldCharType="separate"/>
        </w:r>
        <w:r w:rsidR="006E484E">
          <w:rPr>
            <w:noProof/>
            <w:webHidden/>
          </w:rPr>
          <w:t>53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18" w:history="1">
        <w:r w:rsidR="008712CD" w:rsidRPr="00D91EB1">
          <w:rPr>
            <w:rStyle w:val="Hyperlink"/>
            <w:noProof/>
          </w:rPr>
          <w:t>6.1.7</w:t>
        </w:r>
        <w:r w:rsidR="008712CD">
          <w:rPr>
            <w:rFonts w:asciiTheme="minorHAnsi" w:eastAsiaTheme="minorEastAsia" w:hAnsiTheme="minorHAnsi" w:cstheme="minorBidi"/>
            <w:noProof/>
            <w:sz w:val="22"/>
            <w:szCs w:val="22"/>
          </w:rPr>
          <w:tab/>
        </w:r>
        <w:r w:rsidR="008712CD" w:rsidRPr="00D91EB1">
          <w:rPr>
            <w:rStyle w:val="Hyperlink"/>
            <w:noProof/>
          </w:rPr>
          <w:t>Key Usage Purposes (as per X.509 v3 Key Usage Field)</w:t>
        </w:r>
        <w:r w:rsidR="008712CD">
          <w:rPr>
            <w:noProof/>
            <w:webHidden/>
          </w:rPr>
          <w:tab/>
        </w:r>
        <w:r w:rsidR="00D82D83">
          <w:rPr>
            <w:noProof/>
            <w:webHidden/>
          </w:rPr>
          <w:fldChar w:fldCharType="begin"/>
        </w:r>
        <w:r w:rsidR="008712CD">
          <w:rPr>
            <w:noProof/>
            <w:webHidden/>
          </w:rPr>
          <w:instrText xml:space="preserve"> PAGEREF _Toc374963218 \h </w:instrText>
        </w:r>
        <w:r w:rsidR="00D82D83">
          <w:rPr>
            <w:noProof/>
            <w:webHidden/>
          </w:rPr>
        </w:r>
        <w:r w:rsidR="00D82D83">
          <w:rPr>
            <w:noProof/>
            <w:webHidden/>
          </w:rPr>
          <w:fldChar w:fldCharType="separate"/>
        </w:r>
        <w:r w:rsidR="006E484E">
          <w:rPr>
            <w:noProof/>
            <w:webHidden/>
          </w:rPr>
          <w:t>53</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19" w:history="1">
        <w:r w:rsidR="008712CD" w:rsidRPr="00D91EB1">
          <w:rPr>
            <w:rStyle w:val="Hyperlink"/>
            <w:noProof/>
            <w:lang w:eastAsia="ar-SA"/>
          </w:rPr>
          <w:t>6.2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Private Key Protection and Cryptographic Module Engineering Controls</w:t>
        </w:r>
        <w:r w:rsidR="008712CD">
          <w:rPr>
            <w:noProof/>
            <w:webHidden/>
          </w:rPr>
          <w:tab/>
        </w:r>
        <w:r w:rsidR="00D82D83">
          <w:rPr>
            <w:noProof/>
            <w:webHidden/>
          </w:rPr>
          <w:fldChar w:fldCharType="begin"/>
        </w:r>
        <w:r w:rsidR="008712CD">
          <w:rPr>
            <w:noProof/>
            <w:webHidden/>
          </w:rPr>
          <w:instrText xml:space="preserve"> PAGEREF _Toc374963219 \h </w:instrText>
        </w:r>
        <w:r w:rsidR="00D82D83">
          <w:rPr>
            <w:noProof/>
            <w:webHidden/>
          </w:rPr>
        </w:r>
        <w:r w:rsidR="00D82D83">
          <w:rPr>
            <w:noProof/>
            <w:webHidden/>
          </w:rPr>
          <w:fldChar w:fldCharType="separate"/>
        </w:r>
        <w:r w:rsidR="006E484E">
          <w:rPr>
            <w:noProof/>
            <w:webHidden/>
          </w:rPr>
          <w:t>54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20" w:history="1">
        <w:r w:rsidR="008712CD" w:rsidRPr="00D91EB1">
          <w:rPr>
            <w:rStyle w:val="Hyperlink"/>
            <w:noProof/>
            <w:lang w:eastAsia="ar-SA"/>
          </w:rPr>
          <w:t>6.2.1</w:t>
        </w:r>
        <w:r w:rsidR="008712CD">
          <w:rPr>
            <w:rFonts w:asciiTheme="minorHAnsi" w:eastAsiaTheme="minorEastAsia" w:hAnsiTheme="minorHAnsi" w:cstheme="minorBidi"/>
            <w:noProof/>
            <w:sz w:val="22"/>
            <w:szCs w:val="22"/>
          </w:rPr>
          <w:tab/>
        </w:r>
        <w:r w:rsidR="008712CD" w:rsidRPr="00D91EB1">
          <w:rPr>
            <w:rStyle w:val="Hyperlink"/>
            <w:noProof/>
            <w:lang w:eastAsia="ar-SA"/>
          </w:rPr>
          <w:t>Cryptographic Module Standards and Controls</w:t>
        </w:r>
        <w:r w:rsidR="008712CD">
          <w:rPr>
            <w:noProof/>
            <w:webHidden/>
          </w:rPr>
          <w:tab/>
        </w:r>
        <w:r w:rsidR="00D82D83">
          <w:rPr>
            <w:noProof/>
            <w:webHidden/>
          </w:rPr>
          <w:fldChar w:fldCharType="begin"/>
        </w:r>
        <w:r w:rsidR="008712CD">
          <w:rPr>
            <w:noProof/>
            <w:webHidden/>
          </w:rPr>
          <w:instrText xml:space="preserve"> PAGEREF _Toc374963220 \h </w:instrText>
        </w:r>
        <w:r w:rsidR="00D82D83">
          <w:rPr>
            <w:noProof/>
            <w:webHidden/>
          </w:rPr>
        </w:r>
        <w:r w:rsidR="00D82D83">
          <w:rPr>
            <w:noProof/>
            <w:webHidden/>
          </w:rPr>
          <w:fldChar w:fldCharType="separate"/>
        </w:r>
        <w:r w:rsidR="006E484E">
          <w:rPr>
            <w:noProof/>
            <w:webHidden/>
          </w:rPr>
          <w:t>54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21" w:history="1">
        <w:r w:rsidR="008712CD" w:rsidRPr="00D91EB1">
          <w:rPr>
            <w:rStyle w:val="Hyperlink"/>
            <w:noProof/>
            <w:lang w:eastAsia="ar-SA"/>
          </w:rPr>
          <w:t>6.2.2</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(n out of m) Multi-Person Control</w:t>
        </w:r>
        <w:r w:rsidR="008712CD">
          <w:rPr>
            <w:noProof/>
            <w:webHidden/>
          </w:rPr>
          <w:tab/>
        </w:r>
        <w:r w:rsidR="00D82D83">
          <w:rPr>
            <w:noProof/>
            <w:webHidden/>
          </w:rPr>
          <w:fldChar w:fldCharType="begin"/>
        </w:r>
        <w:r w:rsidR="008712CD">
          <w:rPr>
            <w:noProof/>
            <w:webHidden/>
          </w:rPr>
          <w:instrText xml:space="preserve"> PAGEREF _Toc374963221 \h </w:instrText>
        </w:r>
        <w:r w:rsidR="00D82D83">
          <w:rPr>
            <w:noProof/>
            <w:webHidden/>
          </w:rPr>
        </w:r>
        <w:r w:rsidR="00D82D83">
          <w:rPr>
            <w:noProof/>
            <w:webHidden/>
          </w:rPr>
          <w:fldChar w:fldCharType="separate"/>
        </w:r>
        <w:r w:rsidR="006E484E">
          <w:rPr>
            <w:noProof/>
            <w:webHidden/>
          </w:rPr>
          <w:t>55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22" w:history="1">
        <w:r w:rsidR="008712CD" w:rsidRPr="00D91EB1">
          <w:rPr>
            <w:rStyle w:val="Hyperlink"/>
            <w:noProof/>
          </w:rPr>
          <w:t>6.2.3</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Escrow</w:t>
        </w:r>
        <w:r w:rsidR="008712CD">
          <w:rPr>
            <w:noProof/>
            <w:webHidden/>
          </w:rPr>
          <w:tab/>
        </w:r>
        <w:r w:rsidR="00D82D83">
          <w:rPr>
            <w:noProof/>
            <w:webHidden/>
          </w:rPr>
          <w:fldChar w:fldCharType="begin"/>
        </w:r>
        <w:r w:rsidR="008712CD">
          <w:rPr>
            <w:noProof/>
            <w:webHidden/>
          </w:rPr>
          <w:instrText xml:space="preserve"> PAGEREF _Toc374963222 \h </w:instrText>
        </w:r>
        <w:r w:rsidR="00D82D83">
          <w:rPr>
            <w:noProof/>
            <w:webHidden/>
          </w:rPr>
        </w:r>
        <w:r w:rsidR="00D82D83">
          <w:rPr>
            <w:noProof/>
            <w:webHidden/>
          </w:rPr>
          <w:fldChar w:fldCharType="separate"/>
        </w:r>
        <w:r w:rsidR="006E484E">
          <w:rPr>
            <w:noProof/>
            <w:webHidden/>
          </w:rPr>
          <w:t>55</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23" w:history="1">
        <w:r w:rsidR="008712CD" w:rsidRPr="00D91EB1">
          <w:rPr>
            <w:rStyle w:val="Hyperlink"/>
            <w:noProof/>
            <w:lang w:eastAsia="ar-SA"/>
          </w:rPr>
          <w:t>6.2.4</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Backup</w:t>
        </w:r>
        <w:r w:rsidR="008712CD">
          <w:rPr>
            <w:noProof/>
            <w:webHidden/>
          </w:rPr>
          <w:tab/>
        </w:r>
        <w:r w:rsidR="00D82D83">
          <w:rPr>
            <w:noProof/>
            <w:webHidden/>
          </w:rPr>
          <w:fldChar w:fldCharType="begin"/>
        </w:r>
        <w:r w:rsidR="008712CD">
          <w:rPr>
            <w:noProof/>
            <w:webHidden/>
          </w:rPr>
          <w:instrText xml:space="preserve"> PAGEREF _Toc374963223 \h </w:instrText>
        </w:r>
        <w:r w:rsidR="00D82D83">
          <w:rPr>
            <w:noProof/>
            <w:webHidden/>
          </w:rPr>
        </w:r>
        <w:r w:rsidR="00D82D83">
          <w:rPr>
            <w:noProof/>
            <w:webHidden/>
          </w:rPr>
          <w:fldChar w:fldCharType="separate"/>
        </w:r>
        <w:r w:rsidR="006E484E">
          <w:rPr>
            <w:noProof/>
            <w:webHidden/>
          </w:rPr>
          <w:t>55</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24" w:history="1">
        <w:r w:rsidR="008712CD" w:rsidRPr="00D91EB1">
          <w:rPr>
            <w:rStyle w:val="Hyperlink"/>
            <w:noProof/>
            <w:lang w:eastAsia="ar-SA"/>
          </w:rPr>
          <w:t>6.2.4.1</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CA Private Signature Key</w:t>
        </w:r>
        <w:r w:rsidR="008712CD">
          <w:rPr>
            <w:noProof/>
            <w:webHidden/>
          </w:rPr>
          <w:tab/>
        </w:r>
        <w:r w:rsidR="00D82D83">
          <w:rPr>
            <w:noProof/>
            <w:webHidden/>
          </w:rPr>
          <w:fldChar w:fldCharType="begin"/>
        </w:r>
        <w:r w:rsidR="008712CD">
          <w:rPr>
            <w:noProof/>
            <w:webHidden/>
          </w:rPr>
          <w:instrText xml:space="preserve"> PAGEREF _Toc374963224 \h </w:instrText>
        </w:r>
        <w:r w:rsidR="00D82D83">
          <w:rPr>
            <w:noProof/>
            <w:webHidden/>
          </w:rPr>
        </w:r>
        <w:r w:rsidR="00D82D83">
          <w:rPr>
            <w:noProof/>
            <w:webHidden/>
          </w:rPr>
          <w:fldChar w:fldCharType="separate"/>
        </w:r>
        <w:r w:rsidR="006E484E">
          <w:rPr>
            <w:noProof/>
            <w:webHidden/>
          </w:rPr>
          <w:t>55</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25" w:history="1">
        <w:r w:rsidR="008712CD" w:rsidRPr="00D91EB1">
          <w:rPr>
            <w:rStyle w:val="Hyperlink"/>
            <w:noProof/>
            <w:lang w:eastAsia="ar-SA"/>
          </w:rPr>
          <w:t>6.2.4.2</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Subscriber Private Signature Key</w:t>
        </w:r>
        <w:r w:rsidR="008712CD">
          <w:rPr>
            <w:noProof/>
            <w:webHidden/>
          </w:rPr>
          <w:tab/>
        </w:r>
        <w:r w:rsidR="00D82D83">
          <w:rPr>
            <w:noProof/>
            <w:webHidden/>
          </w:rPr>
          <w:fldChar w:fldCharType="begin"/>
        </w:r>
        <w:r w:rsidR="008712CD">
          <w:rPr>
            <w:noProof/>
            <w:webHidden/>
          </w:rPr>
          <w:instrText xml:space="preserve"> PAGEREF _Toc374963225 \h </w:instrText>
        </w:r>
        <w:r w:rsidR="00D82D83">
          <w:rPr>
            <w:noProof/>
            <w:webHidden/>
          </w:rPr>
        </w:r>
        <w:r w:rsidR="00D82D83">
          <w:rPr>
            <w:noProof/>
            <w:webHidden/>
          </w:rPr>
          <w:fldChar w:fldCharType="separate"/>
        </w:r>
        <w:r w:rsidR="006E484E">
          <w:rPr>
            <w:noProof/>
            <w:webHidden/>
          </w:rPr>
          <w:t>55</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26" w:history="1">
        <w:r w:rsidR="008712CD" w:rsidRPr="00D91EB1">
          <w:rPr>
            <w:rStyle w:val="Hyperlink"/>
            <w:noProof/>
            <w:lang w:eastAsia="ar-SA"/>
          </w:rPr>
          <w:t>6.2.4.3</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Subscriber Private Key Management Key</w:t>
        </w:r>
        <w:r w:rsidR="008712CD">
          <w:rPr>
            <w:noProof/>
            <w:webHidden/>
          </w:rPr>
          <w:tab/>
        </w:r>
        <w:r w:rsidR="00D82D83">
          <w:rPr>
            <w:noProof/>
            <w:webHidden/>
          </w:rPr>
          <w:fldChar w:fldCharType="begin"/>
        </w:r>
        <w:r w:rsidR="008712CD">
          <w:rPr>
            <w:noProof/>
            <w:webHidden/>
          </w:rPr>
          <w:instrText xml:space="preserve"> PAGEREF _Toc374963226 \h </w:instrText>
        </w:r>
        <w:r w:rsidR="00D82D83">
          <w:rPr>
            <w:noProof/>
            <w:webHidden/>
          </w:rPr>
        </w:r>
        <w:r w:rsidR="00D82D83">
          <w:rPr>
            <w:noProof/>
            <w:webHidden/>
          </w:rPr>
          <w:fldChar w:fldCharType="separate"/>
        </w:r>
        <w:r w:rsidR="006E484E">
          <w:rPr>
            <w:noProof/>
            <w:webHidden/>
          </w:rPr>
          <w:t>55</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27" w:history="1">
        <w:r w:rsidR="008712CD" w:rsidRPr="00D91EB1">
          <w:rPr>
            <w:rStyle w:val="Hyperlink"/>
            <w:noProof/>
            <w:lang w:eastAsia="ar-SA"/>
          </w:rPr>
          <w:t>6.2.4.4</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CSS Private Key</w:t>
        </w:r>
        <w:r w:rsidR="008712CD">
          <w:rPr>
            <w:noProof/>
            <w:webHidden/>
          </w:rPr>
          <w:tab/>
        </w:r>
        <w:r w:rsidR="00D82D83">
          <w:rPr>
            <w:noProof/>
            <w:webHidden/>
          </w:rPr>
          <w:fldChar w:fldCharType="begin"/>
        </w:r>
        <w:r w:rsidR="008712CD">
          <w:rPr>
            <w:noProof/>
            <w:webHidden/>
          </w:rPr>
          <w:instrText xml:space="preserve"> PAGEREF _Toc374963227 \h </w:instrText>
        </w:r>
        <w:r w:rsidR="00D82D83">
          <w:rPr>
            <w:noProof/>
            <w:webHidden/>
          </w:rPr>
        </w:r>
        <w:r w:rsidR="00D82D83">
          <w:rPr>
            <w:noProof/>
            <w:webHidden/>
          </w:rPr>
          <w:fldChar w:fldCharType="separate"/>
        </w:r>
        <w:r w:rsidR="006E484E">
          <w:rPr>
            <w:noProof/>
            <w:webHidden/>
          </w:rPr>
          <w:t>55</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28" w:history="1">
        <w:r w:rsidR="008712CD" w:rsidRPr="00D91EB1">
          <w:rPr>
            <w:rStyle w:val="Hyperlink"/>
            <w:noProof/>
            <w:lang w:eastAsia="ar-SA"/>
          </w:rPr>
          <w:t>6.2.4.5</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Device Private Keys</w:t>
        </w:r>
        <w:r w:rsidR="008712CD">
          <w:rPr>
            <w:noProof/>
            <w:webHidden/>
          </w:rPr>
          <w:tab/>
        </w:r>
        <w:r w:rsidR="00D82D83">
          <w:rPr>
            <w:noProof/>
            <w:webHidden/>
          </w:rPr>
          <w:fldChar w:fldCharType="begin"/>
        </w:r>
        <w:r w:rsidR="008712CD">
          <w:rPr>
            <w:noProof/>
            <w:webHidden/>
          </w:rPr>
          <w:instrText xml:space="preserve"> PAGEREF _Toc374963228 \h </w:instrText>
        </w:r>
        <w:r w:rsidR="00D82D83">
          <w:rPr>
            <w:noProof/>
            <w:webHidden/>
          </w:rPr>
        </w:r>
        <w:r w:rsidR="00D82D83">
          <w:rPr>
            <w:noProof/>
            <w:webHidden/>
          </w:rPr>
          <w:fldChar w:fldCharType="separate"/>
        </w:r>
        <w:r w:rsidR="006E484E">
          <w:rPr>
            <w:noProof/>
            <w:webHidden/>
          </w:rPr>
          <w:t>56</w:t>
        </w:r>
        <w:r w:rsidR="00D82D83">
          <w:rPr>
            <w:noProof/>
            <w:webHidden/>
          </w:rPr>
          <w:fldChar w:fldCharType="end"/>
        </w:r>
      </w:hyperlink>
    </w:p>
    <w:p w:rsidR="008712CD" w:rsidRDefault="009878E4">
      <w:pPr>
        <w:pStyle w:val="TOC4"/>
        <w:tabs>
          <w:tab w:val="left" w:pos="1600"/>
          <w:tab w:val="right" w:leader="dot" w:pos="9350"/>
        </w:tabs>
        <w:rPr>
          <w:rFonts w:asciiTheme="minorHAnsi" w:eastAsiaTheme="minorEastAsia" w:hAnsiTheme="minorHAnsi" w:cstheme="minorBidi"/>
          <w:noProof/>
          <w:sz w:val="22"/>
          <w:szCs w:val="22"/>
        </w:rPr>
      </w:pPr>
      <w:hyperlink w:anchor="_Toc374963229" w:history="1">
        <w:r w:rsidR="008712CD" w:rsidRPr="00D91EB1">
          <w:rPr>
            <w:rStyle w:val="Hyperlink"/>
            <w:noProof/>
          </w:rPr>
          <w:t>6.2.4.6</w:t>
        </w:r>
        <w:r w:rsidR="008712CD">
          <w:rPr>
            <w:rFonts w:asciiTheme="minorHAnsi" w:eastAsiaTheme="minorEastAsia" w:hAnsiTheme="minorHAnsi" w:cstheme="minorBidi"/>
            <w:noProof/>
            <w:sz w:val="22"/>
            <w:szCs w:val="22"/>
          </w:rPr>
          <w:tab/>
        </w:r>
        <w:r w:rsidR="008712CD" w:rsidRPr="00D91EB1">
          <w:rPr>
            <w:rStyle w:val="Hyperlink"/>
            <w:noProof/>
          </w:rPr>
          <w:t>Backup of Common PIV Content Signing Key</w:t>
        </w:r>
        <w:r w:rsidR="008712CD">
          <w:rPr>
            <w:noProof/>
            <w:webHidden/>
          </w:rPr>
          <w:tab/>
        </w:r>
        <w:r w:rsidR="00D82D83">
          <w:rPr>
            <w:noProof/>
            <w:webHidden/>
          </w:rPr>
          <w:fldChar w:fldCharType="begin"/>
        </w:r>
        <w:r w:rsidR="008712CD">
          <w:rPr>
            <w:noProof/>
            <w:webHidden/>
          </w:rPr>
          <w:instrText xml:space="preserve"> PAGEREF _Toc374963229 \h </w:instrText>
        </w:r>
        <w:r w:rsidR="00D82D83">
          <w:rPr>
            <w:noProof/>
            <w:webHidden/>
          </w:rPr>
        </w:r>
        <w:r w:rsidR="00D82D83">
          <w:rPr>
            <w:noProof/>
            <w:webHidden/>
          </w:rPr>
          <w:fldChar w:fldCharType="separate"/>
        </w:r>
        <w:r w:rsidR="006E484E">
          <w:rPr>
            <w:noProof/>
            <w:webHidden/>
          </w:rPr>
          <w:t>56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0" w:history="1">
        <w:r w:rsidR="008712CD" w:rsidRPr="00D91EB1">
          <w:rPr>
            <w:rStyle w:val="Hyperlink"/>
            <w:noProof/>
            <w:lang w:eastAsia="ar-SA"/>
          </w:rPr>
          <w:t>6.2.5</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Archival</w:t>
        </w:r>
        <w:r w:rsidR="008712CD">
          <w:rPr>
            <w:noProof/>
            <w:webHidden/>
          </w:rPr>
          <w:tab/>
        </w:r>
        <w:r w:rsidR="00D82D83">
          <w:rPr>
            <w:noProof/>
            <w:webHidden/>
          </w:rPr>
          <w:fldChar w:fldCharType="begin"/>
        </w:r>
        <w:r w:rsidR="008712CD">
          <w:rPr>
            <w:noProof/>
            <w:webHidden/>
          </w:rPr>
          <w:instrText xml:space="preserve"> PAGEREF _Toc374963230 \h </w:instrText>
        </w:r>
        <w:r w:rsidR="00D82D83">
          <w:rPr>
            <w:noProof/>
            <w:webHidden/>
          </w:rPr>
        </w:r>
        <w:r w:rsidR="00D82D83">
          <w:rPr>
            <w:noProof/>
            <w:webHidden/>
          </w:rPr>
          <w:fldChar w:fldCharType="separate"/>
        </w:r>
        <w:r w:rsidR="006E484E">
          <w:rPr>
            <w:noProof/>
            <w:webHidden/>
          </w:rPr>
          <w:t>56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1" w:history="1">
        <w:r w:rsidR="008712CD" w:rsidRPr="00D91EB1">
          <w:rPr>
            <w:rStyle w:val="Hyperlink"/>
            <w:noProof/>
            <w:lang w:eastAsia="ar-SA"/>
          </w:rPr>
          <w:t>6.2.6</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Transfer into or from a Cryptographic Module</w:t>
        </w:r>
        <w:r w:rsidR="008712CD">
          <w:rPr>
            <w:noProof/>
            <w:webHidden/>
          </w:rPr>
          <w:tab/>
        </w:r>
        <w:r w:rsidR="00D82D83">
          <w:rPr>
            <w:noProof/>
            <w:webHidden/>
          </w:rPr>
          <w:fldChar w:fldCharType="begin"/>
        </w:r>
        <w:r w:rsidR="008712CD">
          <w:rPr>
            <w:noProof/>
            <w:webHidden/>
          </w:rPr>
          <w:instrText xml:space="preserve"> PAGEREF _Toc374963231 \h </w:instrText>
        </w:r>
        <w:r w:rsidR="00D82D83">
          <w:rPr>
            <w:noProof/>
            <w:webHidden/>
          </w:rPr>
        </w:r>
        <w:r w:rsidR="00D82D83">
          <w:rPr>
            <w:noProof/>
            <w:webHidden/>
          </w:rPr>
          <w:fldChar w:fldCharType="separate"/>
        </w:r>
        <w:r w:rsidR="006E484E">
          <w:rPr>
            <w:noProof/>
            <w:webHidden/>
          </w:rPr>
          <w:t>56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2" w:history="1">
        <w:r w:rsidR="008712CD" w:rsidRPr="00D91EB1">
          <w:rPr>
            <w:rStyle w:val="Hyperlink"/>
            <w:noProof/>
            <w:lang w:eastAsia="ar-SA"/>
          </w:rPr>
          <w:t>6.2.7</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Storage on Cryptographic Module</w:t>
        </w:r>
        <w:r w:rsidR="008712CD">
          <w:rPr>
            <w:noProof/>
            <w:webHidden/>
          </w:rPr>
          <w:tab/>
        </w:r>
        <w:r w:rsidR="00D82D83">
          <w:rPr>
            <w:noProof/>
            <w:webHidden/>
          </w:rPr>
          <w:fldChar w:fldCharType="begin"/>
        </w:r>
        <w:r w:rsidR="008712CD">
          <w:rPr>
            <w:noProof/>
            <w:webHidden/>
          </w:rPr>
          <w:instrText xml:space="preserve"> PAGEREF _Toc374963232 \h </w:instrText>
        </w:r>
        <w:r w:rsidR="00D82D83">
          <w:rPr>
            <w:noProof/>
            <w:webHidden/>
          </w:rPr>
        </w:r>
        <w:r w:rsidR="00D82D83">
          <w:rPr>
            <w:noProof/>
            <w:webHidden/>
          </w:rPr>
          <w:fldChar w:fldCharType="separate"/>
        </w:r>
        <w:r w:rsidR="006E484E">
          <w:rPr>
            <w:noProof/>
            <w:webHidden/>
          </w:rPr>
          <w:t>56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3" w:history="1">
        <w:r w:rsidR="008712CD" w:rsidRPr="00D91EB1">
          <w:rPr>
            <w:rStyle w:val="Hyperlink"/>
            <w:noProof/>
            <w:lang w:eastAsia="ar-SA"/>
          </w:rPr>
          <w:t>6.2.8</w:t>
        </w:r>
        <w:r w:rsidR="008712CD">
          <w:rPr>
            <w:rFonts w:asciiTheme="minorHAnsi" w:eastAsiaTheme="minorEastAsia" w:hAnsiTheme="minorHAnsi" w:cstheme="minorBidi"/>
            <w:noProof/>
            <w:sz w:val="22"/>
            <w:szCs w:val="22"/>
          </w:rPr>
          <w:tab/>
        </w:r>
        <w:r w:rsidR="008712CD" w:rsidRPr="00D91EB1">
          <w:rPr>
            <w:rStyle w:val="Hyperlink"/>
            <w:noProof/>
            <w:lang w:eastAsia="ar-SA"/>
          </w:rPr>
          <w:t>Method of Activating Private Key</w:t>
        </w:r>
        <w:r w:rsidR="008712CD">
          <w:rPr>
            <w:noProof/>
            <w:webHidden/>
          </w:rPr>
          <w:tab/>
        </w:r>
        <w:r w:rsidR="00D82D83">
          <w:rPr>
            <w:noProof/>
            <w:webHidden/>
          </w:rPr>
          <w:fldChar w:fldCharType="begin"/>
        </w:r>
        <w:r w:rsidR="008712CD">
          <w:rPr>
            <w:noProof/>
            <w:webHidden/>
          </w:rPr>
          <w:instrText xml:space="preserve"> PAGEREF _Toc374963233 \h </w:instrText>
        </w:r>
        <w:r w:rsidR="00D82D83">
          <w:rPr>
            <w:noProof/>
            <w:webHidden/>
          </w:rPr>
        </w:r>
        <w:r w:rsidR="00D82D83">
          <w:rPr>
            <w:noProof/>
            <w:webHidden/>
          </w:rPr>
          <w:fldChar w:fldCharType="separate"/>
        </w:r>
        <w:r w:rsidR="006E484E">
          <w:rPr>
            <w:noProof/>
            <w:webHidden/>
          </w:rPr>
          <w:t>56</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4" w:history="1">
        <w:r w:rsidR="008712CD" w:rsidRPr="00D91EB1">
          <w:rPr>
            <w:rStyle w:val="Hyperlink"/>
            <w:noProof/>
            <w:lang w:eastAsia="ar-SA"/>
          </w:rPr>
          <w:t>6.2.9</w:t>
        </w:r>
        <w:r w:rsidR="008712CD">
          <w:rPr>
            <w:rFonts w:asciiTheme="minorHAnsi" w:eastAsiaTheme="minorEastAsia" w:hAnsiTheme="minorHAnsi" w:cstheme="minorBidi"/>
            <w:noProof/>
            <w:sz w:val="22"/>
            <w:szCs w:val="22"/>
          </w:rPr>
          <w:tab/>
        </w:r>
        <w:r w:rsidR="008712CD" w:rsidRPr="00D91EB1">
          <w:rPr>
            <w:rStyle w:val="Hyperlink"/>
            <w:noProof/>
            <w:lang w:eastAsia="ar-SA"/>
          </w:rPr>
          <w:t>Method of Deactivating Private Key</w:t>
        </w:r>
        <w:r w:rsidR="008712CD">
          <w:rPr>
            <w:noProof/>
            <w:webHidden/>
          </w:rPr>
          <w:tab/>
        </w:r>
        <w:r w:rsidR="00D82D83">
          <w:rPr>
            <w:noProof/>
            <w:webHidden/>
          </w:rPr>
          <w:fldChar w:fldCharType="begin"/>
        </w:r>
        <w:r w:rsidR="008712CD">
          <w:rPr>
            <w:noProof/>
            <w:webHidden/>
          </w:rPr>
          <w:instrText xml:space="preserve"> PAGEREF _Toc374963234 \h </w:instrText>
        </w:r>
        <w:r w:rsidR="00D82D83">
          <w:rPr>
            <w:noProof/>
            <w:webHidden/>
          </w:rPr>
        </w:r>
        <w:r w:rsidR="00D82D83">
          <w:rPr>
            <w:noProof/>
            <w:webHidden/>
          </w:rPr>
          <w:fldChar w:fldCharType="separate"/>
        </w:r>
        <w:r w:rsidR="006E484E">
          <w:rPr>
            <w:noProof/>
            <w:webHidden/>
          </w:rPr>
          <w:t>57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5" w:history="1">
        <w:r w:rsidR="008712CD" w:rsidRPr="00D91EB1">
          <w:rPr>
            <w:rStyle w:val="Hyperlink"/>
            <w:noProof/>
          </w:rPr>
          <w:t>6.2.10</w:t>
        </w:r>
        <w:r w:rsidR="008712CD">
          <w:rPr>
            <w:rFonts w:asciiTheme="minorHAnsi" w:eastAsiaTheme="minorEastAsia" w:hAnsiTheme="minorHAnsi" w:cstheme="minorBidi"/>
            <w:noProof/>
            <w:sz w:val="22"/>
            <w:szCs w:val="22"/>
          </w:rPr>
          <w:tab/>
        </w:r>
        <w:r w:rsidR="008712CD" w:rsidRPr="00D91EB1">
          <w:rPr>
            <w:rStyle w:val="Hyperlink"/>
            <w:noProof/>
          </w:rPr>
          <w:t>Method of Destroying Private Key</w:t>
        </w:r>
        <w:r w:rsidR="008712CD">
          <w:rPr>
            <w:noProof/>
            <w:webHidden/>
          </w:rPr>
          <w:tab/>
        </w:r>
        <w:r w:rsidR="00D82D83">
          <w:rPr>
            <w:noProof/>
            <w:webHidden/>
          </w:rPr>
          <w:fldChar w:fldCharType="begin"/>
        </w:r>
        <w:r w:rsidR="008712CD">
          <w:rPr>
            <w:noProof/>
            <w:webHidden/>
          </w:rPr>
          <w:instrText xml:space="preserve"> PAGEREF _Toc374963235 \h </w:instrText>
        </w:r>
        <w:r w:rsidR="00D82D83">
          <w:rPr>
            <w:noProof/>
            <w:webHidden/>
          </w:rPr>
        </w:r>
        <w:r w:rsidR="00D82D83">
          <w:rPr>
            <w:noProof/>
            <w:webHidden/>
          </w:rPr>
          <w:fldChar w:fldCharType="separate"/>
        </w:r>
        <w:r w:rsidR="006E484E">
          <w:rPr>
            <w:noProof/>
            <w:webHidden/>
          </w:rPr>
          <w:t>57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6" w:history="1">
        <w:r w:rsidR="008712CD" w:rsidRPr="00D91EB1">
          <w:rPr>
            <w:rStyle w:val="Hyperlink"/>
            <w:noProof/>
          </w:rPr>
          <w:t>6.2.11</w:t>
        </w:r>
        <w:r w:rsidR="008712CD">
          <w:rPr>
            <w:rFonts w:asciiTheme="minorHAnsi" w:eastAsiaTheme="minorEastAsia" w:hAnsiTheme="minorHAnsi" w:cstheme="minorBidi"/>
            <w:noProof/>
            <w:sz w:val="22"/>
            <w:szCs w:val="22"/>
          </w:rPr>
          <w:tab/>
        </w:r>
        <w:r w:rsidR="008712CD" w:rsidRPr="00D91EB1">
          <w:rPr>
            <w:rStyle w:val="Hyperlink"/>
            <w:noProof/>
          </w:rPr>
          <w:t>Cryptographic Module Rating</w:t>
        </w:r>
        <w:r w:rsidR="008712CD">
          <w:rPr>
            <w:noProof/>
            <w:webHidden/>
          </w:rPr>
          <w:tab/>
        </w:r>
        <w:r w:rsidR="00D82D83">
          <w:rPr>
            <w:noProof/>
            <w:webHidden/>
          </w:rPr>
          <w:fldChar w:fldCharType="begin"/>
        </w:r>
        <w:r w:rsidR="008712CD">
          <w:rPr>
            <w:noProof/>
            <w:webHidden/>
          </w:rPr>
          <w:instrText xml:space="preserve"> PAGEREF _Toc374963236 \h </w:instrText>
        </w:r>
        <w:r w:rsidR="00D82D83">
          <w:rPr>
            <w:noProof/>
            <w:webHidden/>
          </w:rPr>
        </w:r>
        <w:r w:rsidR="00D82D83">
          <w:rPr>
            <w:noProof/>
            <w:webHidden/>
          </w:rPr>
          <w:fldChar w:fldCharType="separate"/>
        </w:r>
        <w:r w:rsidR="006E484E">
          <w:rPr>
            <w:noProof/>
            <w:webHidden/>
          </w:rPr>
          <w:t>57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37" w:history="1">
        <w:r w:rsidR="008712CD" w:rsidRPr="00D91EB1">
          <w:rPr>
            <w:rStyle w:val="Hyperlink"/>
            <w:noProof/>
            <w:lang w:eastAsia="ar-SA"/>
          </w:rPr>
          <w:t>6.3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Other Aspects of Key Pair Management</w:t>
        </w:r>
        <w:r w:rsidR="008712CD">
          <w:rPr>
            <w:noProof/>
            <w:webHidden/>
          </w:rPr>
          <w:tab/>
        </w:r>
        <w:r w:rsidR="00D82D83">
          <w:rPr>
            <w:noProof/>
            <w:webHidden/>
          </w:rPr>
          <w:fldChar w:fldCharType="begin"/>
        </w:r>
        <w:r w:rsidR="008712CD">
          <w:rPr>
            <w:noProof/>
            <w:webHidden/>
          </w:rPr>
          <w:instrText xml:space="preserve"> PAGEREF _Toc374963237 \h </w:instrText>
        </w:r>
        <w:r w:rsidR="00D82D83">
          <w:rPr>
            <w:noProof/>
            <w:webHidden/>
          </w:rPr>
        </w:r>
        <w:r w:rsidR="00D82D83">
          <w:rPr>
            <w:noProof/>
            <w:webHidden/>
          </w:rPr>
          <w:fldChar w:fldCharType="separate"/>
        </w:r>
        <w:r w:rsidR="006E484E">
          <w:rPr>
            <w:noProof/>
            <w:webHidden/>
          </w:rPr>
          <w:t>57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8" w:history="1">
        <w:r w:rsidR="008712CD" w:rsidRPr="00D91EB1">
          <w:rPr>
            <w:rStyle w:val="Hyperlink"/>
            <w:noProof/>
          </w:rPr>
          <w:t>6.3.1</w:t>
        </w:r>
        <w:r w:rsidR="008712CD">
          <w:rPr>
            <w:rFonts w:asciiTheme="minorHAnsi" w:eastAsiaTheme="minorEastAsia" w:hAnsiTheme="minorHAnsi" w:cstheme="minorBidi"/>
            <w:noProof/>
            <w:sz w:val="22"/>
            <w:szCs w:val="22"/>
          </w:rPr>
          <w:tab/>
        </w:r>
        <w:r w:rsidR="008712CD" w:rsidRPr="00D91EB1">
          <w:rPr>
            <w:rStyle w:val="Hyperlink"/>
            <w:noProof/>
          </w:rPr>
          <w:t>Public Key Archival</w:t>
        </w:r>
        <w:r w:rsidR="008712CD">
          <w:rPr>
            <w:noProof/>
            <w:webHidden/>
          </w:rPr>
          <w:tab/>
        </w:r>
        <w:r w:rsidR="00D82D83">
          <w:rPr>
            <w:noProof/>
            <w:webHidden/>
          </w:rPr>
          <w:fldChar w:fldCharType="begin"/>
        </w:r>
        <w:r w:rsidR="008712CD">
          <w:rPr>
            <w:noProof/>
            <w:webHidden/>
          </w:rPr>
          <w:instrText xml:space="preserve"> PAGEREF _Toc374963238 \h </w:instrText>
        </w:r>
        <w:r w:rsidR="00D82D83">
          <w:rPr>
            <w:noProof/>
            <w:webHidden/>
          </w:rPr>
        </w:r>
        <w:r w:rsidR="00D82D83">
          <w:rPr>
            <w:noProof/>
            <w:webHidden/>
          </w:rPr>
          <w:fldChar w:fldCharType="separate"/>
        </w:r>
        <w:r w:rsidR="006E484E">
          <w:rPr>
            <w:noProof/>
            <w:webHidden/>
          </w:rPr>
          <w:t>57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39" w:history="1">
        <w:r w:rsidR="008712CD" w:rsidRPr="00D91EB1">
          <w:rPr>
            <w:rStyle w:val="Hyperlink"/>
            <w:noProof/>
          </w:rPr>
          <w:t>6.3.2</w:t>
        </w:r>
        <w:r w:rsidR="008712CD">
          <w:rPr>
            <w:rFonts w:asciiTheme="minorHAnsi" w:eastAsiaTheme="minorEastAsia" w:hAnsiTheme="minorHAnsi" w:cstheme="minorBidi"/>
            <w:noProof/>
            <w:sz w:val="22"/>
            <w:szCs w:val="22"/>
          </w:rPr>
          <w:tab/>
        </w:r>
        <w:r w:rsidR="008712CD" w:rsidRPr="00D91EB1">
          <w:rPr>
            <w:rStyle w:val="Hyperlink"/>
            <w:noProof/>
            <w:lang w:eastAsia="ar-SA"/>
          </w:rPr>
          <w:t>Certificate Operational Periods and Key Usage Periods</w:t>
        </w:r>
        <w:r w:rsidR="008712CD">
          <w:rPr>
            <w:noProof/>
            <w:webHidden/>
          </w:rPr>
          <w:tab/>
        </w:r>
        <w:r w:rsidR="00D82D83">
          <w:rPr>
            <w:noProof/>
            <w:webHidden/>
          </w:rPr>
          <w:fldChar w:fldCharType="begin"/>
        </w:r>
        <w:r w:rsidR="008712CD">
          <w:rPr>
            <w:noProof/>
            <w:webHidden/>
          </w:rPr>
          <w:instrText xml:space="preserve"> PAGEREF _Toc374963239 \h </w:instrText>
        </w:r>
        <w:r w:rsidR="00D82D83">
          <w:rPr>
            <w:noProof/>
            <w:webHidden/>
          </w:rPr>
        </w:r>
        <w:r w:rsidR="00D82D83">
          <w:rPr>
            <w:noProof/>
            <w:webHidden/>
          </w:rPr>
          <w:fldChar w:fldCharType="separate"/>
        </w:r>
        <w:r w:rsidR="006E484E">
          <w:rPr>
            <w:noProof/>
            <w:webHidden/>
          </w:rPr>
          <w:t>57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40" w:history="1">
        <w:r w:rsidR="008712CD" w:rsidRPr="00D91EB1">
          <w:rPr>
            <w:rStyle w:val="Hyperlink"/>
            <w:noProof/>
            <w:lang w:eastAsia="ar-SA"/>
          </w:rPr>
          <w:t>6.4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Activation Data</w:t>
        </w:r>
        <w:r w:rsidR="008712CD">
          <w:rPr>
            <w:noProof/>
            <w:webHidden/>
          </w:rPr>
          <w:tab/>
        </w:r>
        <w:r w:rsidR="00D82D83">
          <w:rPr>
            <w:noProof/>
            <w:webHidden/>
          </w:rPr>
          <w:fldChar w:fldCharType="begin"/>
        </w:r>
        <w:r w:rsidR="008712CD">
          <w:rPr>
            <w:noProof/>
            <w:webHidden/>
          </w:rPr>
          <w:instrText xml:space="preserve"> PAGEREF _Toc374963240 \h </w:instrText>
        </w:r>
        <w:r w:rsidR="00D82D83">
          <w:rPr>
            <w:noProof/>
            <w:webHidden/>
          </w:rPr>
        </w:r>
        <w:r w:rsidR="00D82D83">
          <w:rPr>
            <w:noProof/>
            <w:webHidden/>
          </w:rPr>
          <w:fldChar w:fldCharType="separate"/>
        </w:r>
        <w:r w:rsidR="006E484E">
          <w:rPr>
            <w:noProof/>
            <w:webHidden/>
          </w:rPr>
          <w:t>58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41" w:history="1">
        <w:r w:rsidR="008712CD" w:rsidRPr="00D91EB1">
          <w:rPr>
            <w:rStyle w:val="Hyperlink"/>
            <w:noProof/>
            <w:lang w:eastAsia="ar-SA"/>
          </w:rPr>
          <w:t>6.4.1</w:t>
        </w:r>
        <w:r w:rsidR="008712CD">
          <w:rPr>
            <w:rFonts w:asciiTheme="minorHAnsi" w:eastAsiaTheme="minorEastAsia" w:hAnsiTheme="minorHAnsi" w:cstheme="minorBidi"/>
            <w:noProof/>
            <w:sz w:val="22"/>
            <w:szCs w:val="22"/>
          </w:rPr>
          <w:tab/>
        </w:r>
        <w:r w:rsidR="008712CD" w:rsidRPr="00D91EB1">
          <w:rPr>
            <w:rStyle w:val="Hyperlink"/>
            <w:noProof/>
            <w:lang w:eastAsia="ar-SA"/>
          </w:rPr>
          <w:t>Activation Data Generation and Installation</w:t>
        </w:r>
        <w:r w:rsidR="008712CD">
          <w:rPr>
            <w:noProof/>
            <w:webHidden/>
          </w:rPr>
          <w:tab/>
        </w:r>
        <w:r w:rsidR="00D82D83">
          <w:rPr>
            <w:noProof/>
            <w:webHidden/>
          </w:rPr>
          <w:fldChar w:fldCharType="begin"/>
        </w:r>
        <w:r w:rsidR="008712CD">
          <w:rPr>
            <w:noProof/>
            <w:webHidden/>
          </w:rPr>
          <w:instrText xml:space="preserve"> PAGEREF _Toc374963241 \h </w:instrText>
        </w:r>
        <w:r w:rsidR="00D82D83">
          <w:rPr>
            <w:noProof/>
            <w:webHidden/>
          </w:rPr>
        </w:r>
        <w:r w:rsidR="00D82D83">
          <w:rPr>
            <w:noProof/>
            <w:webHidden/>
          </w:rPr>
          <w:fldChar w:fldCharType="separate"/>
        </w:r>
        <w:r w:rsidR="006E484E">
          <w:rPr>
            <w:noProof/>
            <w:webHidden/>
          </w:rPr>
          <w:t>58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42" w:history="1">
        <w:r w:rsidR="008712CD" w:rsidRPr="00D91EB1">
          <w:rPr>
            <w:rStyle w:val="Hyperlink"/>
            <w:noProof/>
            <w:lang w:eastAsia="ar-SA"/>
          </w:rPr>
          <w:t>6.4.2</w:t>
        </w:r>
        <w:r w:rsidR="008712CD">
          <w:rPr>
            <w:rFonts w:asciiTheme="minorHAnsi" w:eastAsiaTheme="minorEastAsia" w:hAnsiTheme="minorHAnsi" w:cstheme="minorBidi"/>
            <w:noProof/>
            <w:sz w:val="22"/>
            <w:szCs w:val="22"/>
          </w:rPr>
          <w:tab/>
        </w:r>
        <w:r w:rsidR="008712CD" w:rsidRPr="00D91EB1">
          <w:rPr>
            <w:rStyle w:val="Hyperlink"/>
            <w:noProof/>
            <w:lang w:eastAsia="ar-SA"/>
          </w:rPr>
          <w:t>Activation Data Protection</w:t>
        </w:r>
        <w:r w:rsidR="008712CD">
          <w:rPr>
            <w:noProof/>
            <w:webHidden/>
          </w:rPr>
          <w:tab/>
        </w:r>
        <w:r w:rsidR="00D82D83">
          <w:rPr>
            <w:noProof/>
            <w:webHidden/>
          </w:rPr>
          <w:fldChar w:fldCharType="begin"/>
        </w:r>
        <w:r w:rsidR="008712CD">
          <w:rPr>
            <w:noProof/>
            <w:webHidden/>
          </w:rPr>
          <w:instrText xml:space="preserve"> PAGEREF _Toc374963242 \h </w:instrText>
        </w:r>
        <w:r w:rsidR="00D82D83">
          <w:rPr>
            <w:noProof/>
            <w:webHidden/>
          </w:rPr>
        </w:r>
        <w:r w:rsidR="00D82D83">
          <w:rPr>
            <w:noProof/>
            <w:webHidden/>
          </w:rPr>
          <w:fldChar w:fldCharType="separate"/>
        </w:r>
        <w:r w:rsidR="006E484E">
          <w:rPr>
            <w:noProof/>
            <w:webHidden/>
          </w:rPr>
          <w:t>58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43" w:history="1">
        <w:r w:rsidR="008712CD" w:rsidRPr="00D91EB1">
          <w:rPr>
            <w:rStyle w:val="Hyperlink"/>
            <w:noProof/>
          </w:rPr>
          <w:t>6.4.3</w:t>
        </w:r>
        <w:r w:rsidR="008712CD">
          <w:rPr>
            <w:rFonts w:asciiTheme="minorHAnsi" w:eastAsiaTheme="minorEastAsia" w:hAnsiTheme="minorHAnsi" w:cstheme="minorBidi"/>
            <w:noProof/>
            <w:sz w:val="22"/>
            <w:szCs w:val="22"/>
          </w:rPr>
          <w:tab/>
        </w:r>
        <w:r w:rsidR="008712CD" w:rsidRPr="00D91EB1">
          <w:rPr>
            <w:rStyle w:val="Hyperlink"/>
            <w:noProof/>
          </w:rPr>
          <w:t>Other Aspects of Activation Data</w:t>
        </w:r>
        <w:r w:rsidR="008712CD">
          <w:rPr>
            <w:noProof/>
            <w:webHidden/>
          </w:rPr>
          <w:tab/>
        </w:r>
        <w:r w:rsidR="00D82D83">
          <w:rPr>
            <w:noProof/>
            <w:webHidden/>
          </w:rPr>
          <w:fldChar w:fldCharType="begin"/>
        </w:r>
        <w:r w:rsidR="008712CD">
          <w:rPr>
            <w:noProof/>
            <w:webHidden/>
          </w:rPr>
          <w:instrText xml:space="preserve"> PAGEREF _Toc374963243 \h </w:instrText>
        </w:r>
        <w:r w:rsidR="00D82D83">
          <w:rPr>
            <w:noProof/>
            <w:webHidden/>
          </w:rPr>
        </w:r>
        <w:r w:rsidR="00D82D83">
          <w:rPr>
            <w:noProof/>
            <w:webHidden/>
          </w:rPr>
          <w:fldChar w:fldCharType="separate"/>
        </w:r>
        <w:r w:rsidR="006E484E">
          <w:rPr>
            <w:noProof/>
            <w:webHidden/>
          </w:rPr>
          <w:t>58</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44" w:history="1">
        <w:r w:rsidR="008712CD" w:rsidRPr="00D91EB1">
          <w:rPr>
            <w:rStyle w:val="Hyperlink"/>
            <w:noProof/>
            <w:lang w:eastAsia="ar-SA"/>
          </w:rPr>
          <w:t>6.5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Computer Security Controls</w:t>
        </w:r>
        <w:r w:rsidR="008712CD">
          <w:rPr>
            <w:noProof/>
            <w:webHidden/>
          </w:rPr>
          <w:tab/>
        </w:r>
        <w:r w:rsidR="00D82D83">
          <w:rPr>
            <w:noProof/>
            <w:webHidden/>
          </w:rPr>
          <w:fldChar w:fldCharType="begin"/>
        </w:r>
        <w:r w:rsidR="008712CD">
          <w:rPr>
            <w:noProof/>
            <w:webHidden/>
          </w:rPr>
          <w:instrText xml:space="preserve"> PAGEREF _Toc374963244 \h </w:instrText>
        </w:r>
        <w:r w:rsidR="00D82D83">
          <w:rPr>
            <w:noProof/>
            <w:webHidden/>
          </w:rPr>
        </w:r>
        <w:r w:rsidR="00D82D83">
          <w:rPr>
            <w:noProof/>
            <w:webHidden/>
          </w:rPr>
          <w:fldChar w:fldCharType="separate"/>
        </w:r>
        <w:r w:rsidR="006E484E">
          <w:rPr>
            <w:noProof/>
            <w:webHidden/>
          </w:rPr>
          <w:t>59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45" w:history="1">
        <w:r w:rsidR="008712CD" w:rsidRPr="00D91EB1">
          <w:rPr>
            <w:rStyle w:val="Hyperlink"/>
            <w:noProof/>
            <w:lang w:eastAsia="ar-SA"/>
          </w:rPr>
          <w:t>6.5.1</w:t>
        </w:r>
        <w:r w:rsidR="008712CD">
          <w:rPr>
            <w:rFonts w:asciiTheme="minorHAnsi" w:eastAsiaTheme="minorEastAsia" w:hAnsiTheme="minorHAnsi" w:cstheme="minorBidi"/>
            <w:noProof/>
            <w:sz w:val="22"/>
            <w:szCs w:val="22"/>
          </w:rPr>
          <w:tab/>
        </w:r>
        <w:r w:rsidR="008712CD" w:rsidRPr="00D91EB1">
          <w:rPr>
            <w:rStyle w:val="Hyperlink"/>
            <w:noProof/>
            <w:lang w:eastAsia="ar-SA"/>
          </w:rPr>
          <w:t>Specific Computer Security Technical Requirements</w:t>
        </w:r>
        <w:r w:rsidR="008712CD">
          <w:rPr>
            <w:noProof/>
            <w:webHidden/>
          </w:rPr>
          <w:tab/>
        </w:r>
        <w:r w:rsidR="00D82D83">
          <w:rPr>
            <w:noProof/>
            <w:webHidden/>
          </w:rPr>
          <w:fldChar w:fldCharType="begin"/>
        </w:r>
        <w:r w:rsidR="008712CD">
          <w:rPr>
            <w:noProof/>
            <w:webHidden/>
          </w:rPr>
          <w:instrText xml:space="preserve"> PAGEREF _Toc374963245 \h </w:instrText>
        </w:r>
        <w:r w:rsidR="00D82D83">
          <w:rPr>
            <w:noProof/>
            <w:webHidden/>
          </w:rPr>
        </w:r>
        <w:r w:rsidR="00D82D83">
          <w:rPr>
            <w:noProof/>
            <w:webHidden/>
          </w:rPr>
          <w:fldChar w:fldCharType="separate"/>
        </w:r>
        <w:r w:rsidR="006E484E">
          <w:rPr>
            <w:noProof/>
            <w:webHidden/>
          </w:rPr>
          <w:t>59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46" w:history="1">
        <w:r w:rsidR="008712CD" w:rsidRPr="00D91EB1">
          <w:rPr>
            <w:rStyle w:val="Hyperlink"/>
            <w:noProof/>
          </w:rPr>
          <w:t>6.5.2</w:t>
        </w:r>
        <w:r w:rsidR="008712CD">
          <w:rPr>
            <w:rFonts w:asciiTheme="minorHAnsi" w:eastAsiaTheme="minorEastAsia" w:hAnsiTheme="minorHAnsi" w:cstheme="minorBidi"/>
            <w:noProof/>
            <w:sz w:val="22"/>
            <w:szCs w:val="22"/>
          </w:rPr>
          <w:tab/>
        </w:r>
        <w:r w:rsidR="008712CD" w:rsidRPr="00D91EB1">
          <w:rPr>
            <w:rStyle w:val="Hyperlink"/>
            <w:noProof/>
          </w:rPr>
          <w:t>Computer Security Rating</w:t>
        </w:r>
        <w:r w:rsidR="008712CD">
          <w:rPr>
            <w:noProof/>
            <w:webHidden/>
          </w:rPr>
          <w:tab/>
        </w:r>
        <w:r w:rsidR="00D82D83">
          <w:rPr>
            <w:noProof/>
            <w:webHidden/>
          </w:rPr>
          <w:fldChar w:fldCharType="begin"/>
        </w:r>
        <w:r w:rsidR="008712CD">
          <w:rPr>
            <w:noProof/>
            <w:webHidden/>
          </w:rPr>
          <w:instrText xml:space="preserve"> PAGEREF _Toc374963246 \h </w:instrText>
        </w:r>
        <w:r w:rsidR="00D82D83">
          <w:rPr>
            <w:noProof/>
            <w:webHidden/>
          </w:rPr>
        </w:r>
        <w:r w:rsidR="00D82D83">
          <w:rPr>
            <w:noProof/>
            <w:webHidden/>
          </w:rPr>
          <w:fldChar w:fldCharType="separate"/>
        </w:r>
        <w:r w:rsidR="006E484E">
          <w:rPr>
            <w:noProof/>
            <w:webHidden/>
          </w:rPr>
          <w:t>60</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47" w:history="1">
        <w:r w:rsidR="008712CD" w:rsidRPr="00D91EB1">
          <w:rPr>
            <w:rStyle w:val="Hyperlink"/>
            <w:noProof/>
            <w:lang w:eastAsia="ar-SA"/>
          </w:rPr>
          <w:t>6.6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Life Cycle Technical Controls</w:t>
        </w:r>
        <w:r w:rsidR="008712CD">
          <w:rPr>
            <w:noProof/>
            <w:webHidden/>
          </w:rPr>
          <w:tab/>
        </w:r>
        <w:r w:rsidR="00D82D83">
          <w:rPr>
            <w:noProof/>
            <w:webHidden/>
          </w:rPr>
          <w:fldChar w:fldCharType="begin"/>
        </w:r>
        <w:r w:rsidR="008712CD">
          <w:rPr>
            <w:noProof/>
            <w:webHidden/>
          </w:rPr>
          <w:instrText xml:space="preserve"> PAGEREF _Toc374963247 \h </w:instrText>
        </w:r>
        <w:r w:rsidR="00D82D83">
          <w:rPr>
            <w:noProof/>
            <w:webHidden/>
          </w:rPr>
        </w:r>
        <w:r w:rsidR="00D82D83">
          <w:rPr>
            <w:noProof/>
            <w:webHidden/>
          </w:rPr>
          <w:fldChar w:fldCharType="separate"/>
        </w:r>
        <w:r w:rsidR="006E484E">
          <w:rPr>
            <w:noProof/>
            <w:webHidden/>
          </w:rPr>
          <w:t>60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48" w:history="1">
        <w:r w:rsidR="008712CD" w:rsidRPr="00D91EB1">
          <w:rPr>
            <w:rStyle w:val="Hyperlink"/>
            <w:noProof/>
            <w:lang w:eastAsia="ar-SA"/>
          </w:rPr>
          <w:t>6.6.1</w:t>
        </w:r>
        <w:r w:rsidR="008712CD">
          <w:rPr>
            <w:rFonts w:asciiTheme="minorHAnsi" w:eastAsiaTheme="minorEastAsia" w:hAnsiTheme="minorHAnsi" w:cstheme="minorBidi"/>
            <w:noProof/>
            <w:sz w:val="22"/>
            <w:szCs w:val="22"/>
          </w:rPr>
          <w:tab/>
        </w:r>
        <w:r w:rsidR="008712CD" w:rsidRPr="00D91EB1">
          <w:rPr>
            <w:rStyle w:val="Hyperlink"/>
            <w:noProof/>
            <w:lang w:eastAsia="ar-SA"/>
          </w:rPr>
          <w:t>System Development Controls</w:t>
        </w:r>
        <w:r w:rsidR="008712CD">
          <w:rPr>
            <w:noProof/>
            <w:webHidden/>
          </w:rPr>
          <w:tab/>
        </w:r>
        <w:r w:rsidR="00D82D83">
          <w:rPr>
            <w:noProof/>
            <w:webHidden/>
          </w:rPr>
          <w:fldChar w:fldCharType="begin"/>
        </w:r>
        <w:r w:rsidR="008712CD">
          <w:rPr>
            <w:noProof/>
            <w:webHidden/>
          </w:rPr>
          <w:instrText xml:space="preserve"> PAGEREF _Toc374963248 \h </w:instrText>
        </w:r>
        <w:r w:rsidR="00D82D83">
          <w:rPr>
            <w:noProof/>
            <w:webHidden/>
          </w:rPr>
        </w:r>
        <w:r w:rsidR="00D82D83">
          <w:rPr>
            <w:noProof/>
            <w:webHidden/>
          </w:rPr>
          <w:fldChar w:fldCharType="separate"/>
        </w:r>
        <w:r w:rsidR="006E484E">
          <w:rPr>
            <w:noProof/>
            <w:webHidden/>
          </w:rPr>
          <w:t>60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49" w:history="1">
        <w:r w:rsidR="008712CD" w:rsidRPr="00D91EB1">
          <w:rPr>
            <w:rStyle w:val="Hyperlink"/>
            <w:noProof/>
            <w:lang w:eastAsia="ar-SA"/>
          </w:rPr>
          <w:t>6.6.2</w:t>
        </w:r>
        <w:r w:rsidR="008712CD">
          <w:rPr>
            <w:rFonts w:asciiTheme="minorHAnsi" w:eastAsiaTheme="minorEastAsia" w:hAnsiTheme="minorHAnsi" w:cstheme="minorBidi"/>
            <w:noProof/>
            <w:sz w:val="22"/>
            <w:szCs w:val="22"/>
          </w:rPr>
          <w:tab/>
        </w:r>
        <w:r w:rsidR="008712CD" w:rsidRPr="00D91EB1">
          <w:rPr>
            <w:rStyle w:val="Hyperlink"/>
            <w:noProof/>
            <w:lang w:eastAsia="ar-SA"/>
          </w:rPr>
          <w:t>Security Management Controls</w:t>
        </w:r>
        <w:r w:rsidR="008712CD">
          <w:rPr>
            <w:noProof/>
            <w:webHidden/>
          </w:rPr>
          <w:tab/>
        </w:r>
        <w:r w:rsidR="00D82D83">
          <w:rPr>
            <w:noProof/>
            <w:webHidden/>
          </w:rPr>
          <w:fldChar w:fldCharType="begin"/>
        </w:r>
        <w:r w:rsidR="008712CD">
          <w:rPr>
            <w:noProof/>
            <w:webHidden/>
          </w:rPr>
          <w:instrText xml:space="preserve"> PAGEREF _Toc374963249 \h </w:instrText>
        </w:r>
        <w:r w:rsidR="00D82D83">
          <w:rPr>
            <w:noProof/>
            <w:webHidden/>
          </w:rPr>
        </w:r>
        <w:r w:rsidR="00D82D83">
          <w:rPr>
            <w:noProof/>
            <w:webHidden/>
          </w:rPr>
          <w:fldChar w:fldCharType="separate"/>
        </w:r>
        <w:r w:rsidR="006E484E">
          <w:rPr>
            <w:noProof/>
            <w:webHidden/>
          </w:rPr>
          <w:t>61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50" w:history="1">
        <w:r w:rsidR="008712CD" w:rsidRPr="00D91EB1">
          <w:rPr>
            <w:rStyle w:val="Hyperlink"/>
            <w:noProof/>
            <w:lang w:eastAsia="ar-SA"/>
          </w:rPr>
          <w:t>6.6.3</w:t>
        </w:r>
        <w:r w:rsidR="008712CD">
          <w:rPr>
            <w:rFonts w:asciiTheme="minorHAnsi" w:eastAsiaTheme="minorEastAsia" w:hAnsiTheme="minorHAnsi" w:cstheme="minorBidi"/>
            <w:noProof/>
            <w:sz w:val="22"/>
            <w:szCs w:val="22"/>
          </w:rPr>
          <w:tab/>
        </w:r>
        <w:r w:rsidR="008712CD" w:rsidRPr="00D91EB1">
          <w:rPr>
            <w:rStyle w:val="Hyperlink"/>
            <w:noProof/>
            <w:lang w:eastAsia="ar-SA"/>
          </w:rPr>
          <w:t>Life Cycle Security Controls</w:t>
        </w:r>
        <w:r w:rsidR="008712CD">
          <w:rPr>
            <w:noProof/>
            <w:webHidden/>
          </w:rPr>
          <w:tab/>
        </w:r>
        <w:r w:rsidR="00D82D83">
          <w:rPr>
            <w:noProof/>
            <w:webHidden/>
          </w:rPr>
          <w:fldChar w:fldCharType="begin"/>
        </w:r>
        <w:r w:rsidR="008712CD">
          <w:rPr>
            <w:noProof/>
            <w:webHidden/>
          </w:rPr>
          <w:instrText xml:space="preserve"> PAGEREF _Toc374963250 \h </w:instrText>
        </w:r>
        <w:r w:rsidR="00D82D83">
          <w:rPr>
            <w:noProof/>
            <w:webHidden/>
          </w:rPr>
        </w:r>
        <w:r w:rsidR="00D82D83">
          <w:rPr>
            <w:noProof/>
            <w:webHidden/>
          </w:rPr>
          <w:fldChar w:fldCharType="separate"/>
        </w:r>
        <w:r w:rsidR="006E484E">
          <w:rPr>
            <w:noProof/>
            <w:webHidden/>
          </w:rPr>
          <w:t>61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51" w:history="1">
        <w:r w:rsidR="008712CD" w:rsidRPr="00D91EB1">
          <w:rPr>
            <w:rStyle w:val="Hyperlink"/>
            <w:noProof/>
            <w:lang w:eastAsia="ar-SA"/>
          </w:rPr>
          <w:t>6.7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Network Security Controls</w:t>
        </w:r>
        <w:r w:rsidR="008712CD">
          <w:rPr>
            <w:noProof/>
            <w:webHidden/>
          </w:rPr>
          <w:tab/>
        </w:r>
        <w:r w:rsidR="00D82D83">
          <w:rPr>
            <w:noProof/>
            <w:webHidden/>
          </w:rPr>
          <w:fldChar w:fldCharType="begin"/>
        </w:r>
        <w:r w:rsidR="008712CD">
          <w:rPr>
            <w:noProof/>
            <w:webHidden/>
          </w:rPr>
          <w:instrText xml:space="preserve"> PAGEREF _Toc374963251 \h </w:instrText>
        </w:r>
        <w:r w:rsidR="00D82D83">
          <w:rPr>
            <w:noProof/>
            <w:webHidden/>
          </w:rPr>
        </w:r>
        <w:r w:rsidR="00D82D83">
          <w:rPr>
            <w:noProof/>
            <w:webHidden/>
          </w:rPr>
          <w:fldChar w:fldCharType="separate"/>
        </w:r>
        <w:r w:rsidR="006E484E">
          <w:rPr>
            <w:noProof/>
            <w:webHidden/>
          </w:rPr>
          <w:t>61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52" w:history="1">
        <w:r w:rsidR="008712CD" w:rsidRPr="00D91EB1">
          <w:rPr>
            <w:rStyle w:val="Hyperlink"/>
            <w:noProof/>
            <w:lang w:eastAsia="ar-SA"/>
          </w:rPr>
          <w:t>6.8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Time-Stamping</w:t>
        </w:r>
        <w:r w:rsidR="008712CD">
          <w:rPr>
            <w:noProof/>
            <w:webHidden/>
          </w:rPr>
          <w:tab/>
        </w:r>
        <w:r w:rsidR="00D82D83">
          <w:rPr>
            <w:noProof/>
            <w:webHidden/>
          </w:rPr>
          <w:fldChar w:fldCharType="begin"/>
        </w:r>
        <w:r w:rsidR="008712CD">
          <w:rPr>
            <w:noProof/>
            <w:webHidden/>
          </w:rPr>
          <w:instrText xml:space="preserve"> PAGEREF _Toc374963252 \h </w:instrText>
        </w:r>
        <w:r w:rsidR="00D82D83">
          <w:rPr>
            <w:noProof/>
            <w:webHidden/>
          </w:rPr>
        </w:r>
        <w:r w:rsidR="00D82D83">
          <w:rPr>
            <w:noProof/>
            <w:webHidden/>
          </w:rPr>
          <w:fldChar w:fldCharType="separate"/>
        </w:r>
        <w:r w:rsidR="006E484E">
          <w:rPr>
            <w:noProof/>
            <w:webHidden/>
          </w:rPr>
          <w:t>61</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253" w:history="1">
        <w:r w:rsidR="008712CD" w:rsidRPr="00D91EB1">
          <w:rPr>
            <w:rStyle w:val="Hyperlink"/>
            <w:noProof/>
          </w:rPr>
          <w:t>7.</w:t>
        </w:r>
        <w:r w:rsidR="008712CD">
          <w:rPr>
            <w:rFonts w:asciiTheme="minorHAnsi" w:eastAsiaTheme="minorEastAsia" w:hAnsiTheme="minorHAnsi" w:cstheme="minorBidi"/>
            <w:b w:val="0"/>
            <w:noProof/>
            <w:sz w:val="22"/>
            <w:szCs w:val="22"/>
          </w:rPr>
          <w:tab/>
        </w:r>
        <w:r w:rsidR="008712CD" w:rsidRPr="00D91EB1">
          <w:rPr>
            <w:rStyle w:val="Hyperlink"/>
            <w:noProof/>
          </w:rPr>
          <w:t>Certificate, CRL, and OCSP Profiles</w:t>
        </w:r>
        <w:r w:rsidR="008712CD">
          <w:rPr>
            <w:noProof/>
            <w:webHidden/>
          </w:rPr>
          <w:tab/>
        </w:r>
        <w:r w:rsidR="00D82D83">
          <w:rPr>
            <w:noProof/>
            <w:webHidden/>
          </w:rPr>
          <w:fldChar w:fldCharType="begin"/>
        </w:r>
        <w:r w:rsidR="008712CD">
          <w:rPr>
            <w:noProof/>
            <w:webHidden/>
          </w:rPr>
          <w:instrText xml:space="preserve"> PAGEREF _Toc374963253 \h </w:instrText>
        </w:r>
        <w:r w:rsidR="00D82D83">
          <w:rPr>
            <w:noProof/>
            <w:webHidden/>
          </w:rPr>
        </w:r>
        <w:r w:rsidR="00D82D83">
          <w:rPr>
            <w:noProof/>
            <w:webHidden/>
          </w:rPr>
          <w:fldChar w:fldCharType="separate"/>
        </w:r>
        <w:r w:rsidR="006E484E">
          <w:rPr>
            <w:noProof/>
            <w:webHidden/>
          </w:rPr>
          <w:t>62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54" w:history="1">
        <w:r w:rsidR="008712CD" w:rsidRPr="00D91EB1">
          <w:rPr>
            <w:rStyle w:val="Hyperlink"/>
            <w:noProof/>
            <w:lang w:eastAsia="ar-SA"/>
          </w:rPr>
          <w:t>7.1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Profile</w:t>
        </w:r>
        <w:r w:rsidR="008712CD">
          <w:rPr>
            <w:noProof/>
            <w:webHidden/>
          </w:rPr>
          <w:tab/>
        </w:r>
        <w:r w:rsidR="00D82D83">
          <w:rPr>
            <w:noProof/>
            <w:webHidden/>
          </w:rPr>
          <w:fldChar w:fldCharType="begin"/>
        </w:r>
        <w:r w:rsidR="008712CD">
          <w:rPr>
            <w:noProof/>
            <w:webHidden/>
          </w:rPr>
          <w:instrText xml:space="preserve"> PAGEREF _Toc374963254 \h </w:instrText>
        </w:r>
        <w:r w:rsidR="00D82D83">
          <w:rPr>
            <w:noProof/>
            <w:webHidden/>
          </w:rPr>
        </w:r>
        <w:r w:rsidR="00D82D83">
          <w:rPr>
            <w:noProof/>
            <w:webHidden/>
          </w:rPr>
          <w:fldChar w:fldCharType="separate"/>
        </w:r>
        <w:r w:rsidR="006E484E">
          <w:rPr>
            <w:noProof/>
            <w:webHidden/>
          </w:rPr>
          <w:t>62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55" w:history="1">
        <w:r w:rsidR="008712CD" w:rsidRPr="00D91EB1">
          <w:rPr>
            <w:rStyle w:val="Hyperlink"/>
            <w:noProof/>
            <w:lang w:eastAsia="ar-SA"/>
          </w:rPr>
          <w:t>7.1.1</w:t>
        </w:r>
        <w:r w:rsidR="008712CD">
          <w:rPr>
            <w:rFonts w:asciiTheme="minorHAnsi" w:eastAsiaTheme="minorEastAsia" w:hAnsiTheme="minorHAnsi" w:cstheme="minorBidi"/>
            <w:noProof/>
            <w:sz w:val="22"/>
            <w:szCs w:val="22"/>
          </w:rPr>
          <w:tab/>
        </w:r>
        <w:r w:rsidR="008712CD" w:rsidRPr="00D91EB1">
          <w:rPr>
            <w:rStyle w:val="Hyperlink"/>
            <w:noProof/>
            <w:lang w:eastAsia="ar-SA"/>
          </w:rPr>
          <w:t>Version Number(s)</w:t>
        </w:r>
        <w:r w:rsidR="008712CD">
          <w:rPr>
            <w:noProof/>
            <w:webHidden/>
          </w:rPr>
          <w:tab/>
        </w:r>
        <w:r w:rsidR="00D82D83">
          <w:rPr>
            <w:noProof/>
            <w:webHidden/>
          </w:rPr>
          <w:fldChar w:fldCharType="begin"/>
        </w:r>
        <w:r w:rsidR="008712CD">
          <w:rPr>
            <w:noProof/>
            <w:webHidden/>
          </w:rPr>
          <w:instrText xml:space="preserve"> PAGEREF _Toc374963255 \h </w:instrText>
        </w:r>
        <w:r w:rsidR="00D82D83">
          <w:rPr>
            <w:noProof/>
            <w:webHidden/>
          </w:rPr>
        </w:r>
        <w:r w:rsidR="00D82D83">
          <w:rPr>
            <w:noProof/>
            <w:webHidden/>
          </w:rPr>
          <w:fldChar w:fldCharType="separate"/>
        </w:r>
        <w:r w:rsidR="006E484E">
          <w:rPr>
            <w:noProof/>
            <w:webHidden/>
          </w:rPr>
          <w:t>62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56" w:history="1">
        <w:r w:rsidR="008712CD" w:rsidRPr="00D91EB1">
          <w:rPr>
            <w:rStyle w:val="Hyperlink"/>
            <w:noProof/>
            <w:lang w:eastAsia="ar-SA"/>
          </w:rPr>
          <w:t>7.1.2</w:t>
        </w:r>
        <w:r w:rsidR="008712CD">
          <w:rPr>
            <w:rFonts w:asciiTheme="minorHAnsi" w:eastAsiaTheme="minorEastAsia" w:hAnsiTheme="minorHAnsi" w:cstheme="minorBidi"/>
            <w:noProof/>
            <w:sz w:val="22"/>
            <w:szCs w:val="22"/>
          </w:rPr>
          <w:tab/>
        </w:r>
        <w:r w:rsidR="008712CD" w:rsidRPr="00D91EB1">
          <w:rPr>
            <w:rStyle w:val="Hyperlink"/>
            <w:noProof/>
            <w:lang w:eastAsia="ar-SA"/>
          </w:rPr>
          <w:t>Certificate Extensions</w:t>
        </w:r>
        <w:r w:rsidR="008712CD">
          <w:rPr>
            <w:noProof/>
            <w:webHidden/>
          </w:rPr>
          <w:tab/>
        </w:r>
        <w:r w:rsidR="00D82D83">
          <w:rPr>
            <w:noProof/>
            <w:webHidden/>
          </w:rPr>
          <w:fldChar w:fldCharType="begin"/>
        </w:r>
        <w:r w:rsidR="008712CD">
          <w:rPr>
            <w:noProof/>
            <w:webHidden/>
          </w:rPr>
          <w:instrText xml:space="preserve"> PAGEREF _Toc374963256 \h </w:instrText>
        </w:r>
        <w:r w:rsidR="00D82D83">
          <w:rPr>
            <w:noProof/>
            <w:webHidden/>
          </w:rPr>
        </w:r>
        <w:r w:rsidR="00D82D83">
          <w:rPr>
            <w:noProof/>
            <w:webHidden/>
          </w:rPr>
          <w:fldChar w:fldCharType="separate"/>
        </w:r>
        <w:r w:rsidR="006E484E">
          <w:rPr>
            <w:noProof/>
            <w:webHidden/>
          </w:rPr>
          <w:t>62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57" w:history="1">
        <w:r w:rsidR="008712CD" w:rsidRPr="00D91EB1">
          <w:rPr>
            <w:rStyle w:val="Hyperlink"/>
            <w:noProof/>
          </w:rPr>
          <w:t>7.1.3</w:t>
        </w:r>
        <w:r w:rsidR="008712CD">
          <w:rPr>
            <w:rFonts w:asciiTheme="minorHAnsi" w:eastAsiaTheme="minorEastAsia" w:hAnsiTheme="minorHAnsi" w:cstheme="minorBidi"/>
            <w:noProof/>
            <w:sz w:val="22"/>
            <w:szCs w:val="22"/>
          </w:rPr>
          <w:tab/>
        </w:r>
        <w:r w:rsidR="008712CD" w:rsidRPr="00D91EB1">
          <w:rPr>
            <w:rStyle w:val="Hyperlink"/>
            <w:noProof/>
          </w:rPr>
          <w:t>Algorithm Object Identifiers</w:t>
        </w:r>
        <w:r w:rsidR="008712CD">
          <w:rPr>
            <w:noProof/>
            <w:webHidden/>
          </w:rPr>
          <w:tab/>
        </w:r>
        <w:r w:rsidR="00D82D83">
          <w:rPr>
            <w:noProof/>
            <w:webHidden/>
          </w:rPr>
          <w:fldChar w:fldCharType="begin"/>
        </w:r>
        <w:r w:rsidR="008712CD">
          <w:rPr>
            <w:noProof/>
            <w:webHidden/>
          </w:rPr>
          <w:instrText xml:space="preserve"> PAGEREF _Toc374963257 \h </w:instrText>
        </w:r>
        <w:r w:rsidR="00D82D83">
          <w:rPr>
            <w:noProof/>
            <w:webHidden/>
          </w:rPr>
        </w:r>
        <w:r w:rsidR="00D82D83">
          <w:rPr>
            <w:noProof/>
            <w:webHidden/>
          </w:rPr>
          <w:fldChar w:fldCharType="separate"/>
        </w:r>
        <w:r w:rsidR="006E484E">
          <w:rPr>
            <w:noProof/>
            <w:webHidden/>
          </w:rPr>
          <w:t>62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58" w:history="1">
        <w:r w:rsidR="008712CD" w:rsidRPr="00D91EB1">
          <w:rPr>
            <w:rStyle w:val="Hyperlink"/>
            <w:noProof/>
          </w:rPr>
          <w:t>7.1.4</w:t>
        </w:r>
        <w:r w:rsidR="008712CD">
          <w:rPr>
            <w:rFonts w:asciiTheme="minorHAnsi" w:eastAsiaTheme="minorEastAsia" w:hAnsiTheme="minorHAnsi" w:cstheme="minorBidi"/>
            <w:noProof/>
            <w:sz w:val="22"/>
            <w:szCs w:val="22"/>
          </w:rPr>
          <w:tab/>
        </w:r>
        <w:r w:rsidR="008712CD" w:rsidRPr="00D91EB1">
          <w:rPr>
            <w:rStyle w:val="Hyperlink"/>
            <w:noProof/>
          </w:rPr>
          <w:t>Name Forms</w:t>
        </w:r>
        <w:r w:rsidR="008712CD">
          <w:rPr>
            <w:noProof/>
            <w:webHidden/>
          </w:rPr>
          <w:tab/>
        </w:r>
        <w:r w:rsidR="00D82D83">
          <w:rPr>
            <w:noProof/>
            <w:webHidden/>
          </w:rPr>
          <w:fldChar w:fldCharType="begin"/>
        </w:r>
        <w:r w:rsidR="008712CD">
          <w:rPr>
            <w:noProof/>
            <w:webHidden/>
          </w:rPr>
          <w:instrText xml:space="preserve"> PAGEREF _Toc374963258 \h </w:instrText>
        </w:r>
        <w:r w:rsidR="00D82D83">
          <w:rPr>
            <w:noProof/>
            <w:webHidden/>
          </w:rPr>
        </w:r>
        <w:r w:rsidR="00D82D83">
          <w:rPr>
            <w:noProof/>
            <w:webHidden/>
          </w:rPr>
          <w:fldChar w:fldCharType="separate"/>
        </w:r>
        <w:r w:rsidR="006E484E">
          <w:rPr>
            <w:noProof/>
            <w:webHidden/>
          </w:rPr>
          <w:t>63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59" w:history="1">
        <w:r w:rsidR="008712CD" w:rsidRPr="00D91EB1">
          <w:rPr>
            <w:rStyle w:val="Hyperlink"/>
            <w:noProof/>
          </w:rPr>
          <w:t>7.1.5</w:t>
        </w:r>
        <w:r w:rsidR="008712CD">
          <w:rPr>
            <w:rFonts w:asciiTheme="minorHAnsi" w:eastAsiaTheme="minorEastAsia" w:hAnsiTheme="minorHAnsi" w:cstheme="minorBidi"/>
            <w:noProof/>
            <w:sz w:val="22"/>
            <w:szCs w:val="22"/>
          </w:rPr>
          <w:tab/>
        </w:r>
        <w:r w:rsidR="008712CD" w:rsidRPr="00D91EB1">
          <w:rPr>
            <w:rStyle w:val="Hyperlink"/>
            <w:noProof/>
          </w:rPr>
          <w:t>Name Constraints</w:t>
        </w:r>
        <w:r w:rsidR="008712CD">
          <w:rPr>
            <w:noProof/>
            <w:webHidden/>
          </w:rPr>
          <w:tab/>
        </w:r>
        <w:r w:rsidR="00D82D83">
          <w:rPr>
            <w:noProof/>
            <w:webHidden/>
          </w:rPr>
          <w:fldChar w:fldCharType="begin"/>
        </w:r>
        <w:r w:rsidR="008712CD">
          <w:rPr>
            <w:noProof/>
            <w:webHidden/>
          </w:rPr>
          <w:instrText xml:space="preserve"> PAGEREF _Toc374963259 \h </w:instrText>
        </w:r>
        <w:r w:rsidR="00D82D83">
          <w:rPr>
            <w:noProof/>
            <w:webHidden/>
          </w:rPr>
        </w:r>
        <w:r w:rsidR="00D82D83">
          <w:rPr>
            <w:noProof/>
            <w:webHidden/>
          </w:rPr>
          <w:fldChar w:fldCharType="separate"/>
        </w:r>
        <w:r w:rsidR="006E484E">
          <w:rPr>
            <w:noProof/>
            <w:webHidden/>
          </w:rPr>
          <w:t>63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60" w:history="1">
        <w:r w:rsidR="008712CD" w:rsidRPr="00D91EB1">
          <w:rPr>
            <w:rStyle w:val="Hyperlink"/>
            <w:noProof/>
          </w:rPr>
          <w:t>7.1.6</w:t>
        </w:r>
        <w:r w:rsidR="008712CD">
          <w:rPr>
            <w:rFonts w:asciiTheme="minorHAnsi" w:eastAsiaTheme="minorEastAsia" w:hAnsiTheme="minorHAnsi" w:cstheme="minorBidi"/>
            <w:noProof/>
            <w:sz w:val="22"/>
            <w:szCs w:val="22"/>
          </w:rPr>
          <w:tab/>
        </w:r>
        <w:r w:rsidR="008712CD" w:rsidRPr="00D91EB1">
          <w:rPr>
            <w:rStyle w:val="Hyperlink"/>
            <w:noProof/>
          </w:rPr>
          <w:t>Certificate Policy Object Identifier</w:t>
        </w:r>
        <w:r w:rsidR="008712CD">
          <w:rPr>
            <w:noProof/>
            <w:webHidden/>
          </w:rPr>
          <w:tab/>
        </w:r>
        <w:r w:rsidR="00D82D83">
          <w:rPr>
            <w:noProof/>
            <w:webHidden/>
          </w:rPr>
          <w:fldChar w:fldCharType="begin"/>
        </w:r>
        <w:r w:rsidR="008712CD">
          <w:rPr>
            <w:noProof/>
            <w:webHidden/>
          </w:rPr>
          <w:instrText xml:space="preserve"> PAGEREF _Toc374963260 \h </w:instrText>
        </w:r>
        <w:r w:rsidR="00D82D83">
          <w:rPr>
            <w:noProof/>
            <w:webHidden/>
          </w:rPr>
        </w:r>
        <w:r w:rsidR="00D82D83">
          <w:rPr>
            <w:noProof/>
            <w:webHidden/>
          </w:rPr>
          <w:fldChar w:fldCharType="separate"/>
        </w:r>
        <w:r w:rsidR="006E484E">
          <w:rPr>
            <w:noProof/>
            <w:webHidden/>
          </w:rPr>
          <w:t>63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67" w:history="1">
        <w:r w:rsidR="008712CD" w:rsidRPr="00D91EB1">
          <w:rPr>
            <w:rStyle w:val="Hyperlink"/>
            <w:noProof/>
          </w:rPr>
          <w:t>7.1.7</w:t>
        </w:r>
        <w:r w:rsidR="008712CD">
          <w:rPr>
            <w:rFonts w:asciiTheme="minorHAnsi" w:eastAsiaTheme="minorEastAsia" w:hAnsiTheme="minorHAnsi" w:cstheme="minorBidi"/>
            <w:noProof/>
            <w:sz w:val="22"/>
            <w:szCs w:val="22"/>
          </w:rPr>
          <w:tab/>
        </w:r>
        <w:r w:rsidR="008712CD" w:rsidRPr="00D91EB1">
          <w:rPr>
            <w:rStyle w:val="Hyperlink"/>
            <w:noProof/>
          </w:rPr>
          <w:t>Usage of Policy Constraints Extension</w:t>
        </w:r>
        <w:r w:rsidR="008712CD">
          <w:rPr>
            <w:noProof/>
            <w:webHidden/>
          </w:rPr>
          <w:tab/>
        </w:r>
        <w:r w:rsidR="00D82D83">
          <w:rPr>
            <w:noProof/>
            <w:webHidden/>
          </w:rPr>
          <w:fldChar w:fldCharType="begin"/>
        </w:r>
        <w:r w:rsidR="008712CD">
          <w:rPr>
            <w:noProof/>
            <w:webHidden/>
          </w:rPr>
          <w:instrText xml:space="preserve"> PAGEREF _Toc374963267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68" w:history="1">
        <w:r w:rsidR="008712CD" w:rsidRPr="00D91EB1">
          <w:rPr>
            <w:rStyle w:val="Hyperlink"/>
            <w:noProof/>
            <w:lang w:eastAsia="ar-SA"/>
          </w:rPr>
          <w:t>7.1.8</w:t>
        </w:r>
        <w:r w:rsidR="008712CD">
          <w:rPr>
            <w:rFonts w:asciiTheme="minorHAnsi" w:eastAsiaTheme="minorEastAsia" w:hAnsiTheme="minorHAnsi" w:cstheme="minorBidi"/>
            <w:noProof/>
            <w:sz w:val="22"/>
            <w:szCs w:val="22"/>
          </w:rPr>
          <w:tab/>
        </w:r>
        <w:r w:rsidR="008712CD" w:rsidRPr="00D91EB1">
          <w:rPr>
            <w:rStyle w:val="Hyperlink"/>
            <w:noProof/>
            <w:lang w:eastAsia="ar-SA"/>
          </w:rPr>
          <w:t>Policy Qualifiers Syntax and Semantics</w:t>
        </w:r>
        <w:r w:rsidR="008712CD">
          <w:rPr>
            <w:noProof/>
            <w:webHidden/>
          </w:rPr>
          <w:tab/>
        </w:r>
        <w:r w:rsidR="00D82D83">
          <w:rPr>
            <w:noProof/>
            <w:webHidden/>
          </w:rPr>
          <w:fldChar w:fldCharType="begin"/>
        </w:r>
        <w:r w:rsidR="008712CD">
          <w:rPr>
            <w:noProof/>
            <w:webHidden/>
          </w:rPr>
          <w:instrText xml:space="preserve"> PAGEREF _Toc374963268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69" w:history="1">
        <w:r w:rsidR="008712CD" w:rsidRPr="00D91EB1">
          <w:rPr>
            <w:rStyle w:val="Hyperlink"/>
            <w:noProof/>
            <w:lang w:eastAsia="ar-SA"/>
          </w:rPr>
          <w:t>7.1.9</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Semantics for the Critical Certificate Policies Extension</w:t>
        </w:r>
        <w:r w:rsidR="008712CD">
          <w:rPr>
            <w:noProof/>
            <w:webHidden/>
          </w:rPr>
          <w:tab/>
        </w:r>
        <w:r w:rsidR="00D82D83">
          <w:rPr>
            <w:noProof/>
            <w:webHidden/>
          </w:rPr>
          <w:fldChar w:fldCharType="begin"/>
        </w:r>
        <w:r w:rsidR="008712CD">
          <w:rPr>
            <w:noProof/>
            <w:webHidden/>
          </w:rPr>
          <w:instrText xml:space="preserve"> PAGEREF _Toc374963269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70" w:history="1">
        <w:r w:rsidR="008712CD" w:rsidRPr="00D91EB1">
          <w:rPr>
            <w:rStyle w:val="Hyperlink"/>
            <w:noProof/>
            <w:lang w:eastAsia="ar-SA"/>
          </w:rPr>
          <w:t>7.2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CRL Profile</w:t>
        </w:r>
        <w:r w:rsidR="008712CD">
          <w:rPr>
            <w:noProof/>
            <w:webHidden/>
          </w:rPr>
          <w:tab/>
        </w:r>
        <w:r w:rsidR="00D82D83">
          <w:rPr>
            <w:noProof/>
            <w:webHidden/>
          </w:rPr>
          <w:fldChar w:fldCharType="begin"/>
        </w:r>
        <w:r w:rsidR="008712CD">
          <w:rPr>
            <w:noProof/>
            <w:webHidden/>
          </w:rPr>
          <w:instrText xml:space="preserve"> PAGEREF _Toc374963270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71" w:history="1">
        <w:r w:rsidR="008712CD" w:rsidRPr="00D91EB1">
          <w:rPr>
            <w:rStyle w:val="Hyperlink"/>
            <w:noProof/>
          </w:rPr>
          <w:t>7.2.1</w:t>
        </w:r>
        <w:r w:rsidR="008712CD">
          <w:rPr>
            <w:rFonts w:asciiTheme="minorHAnsi" w:eastAsiaTheme="minorEastAsia" w:hAnsiTheme="minorHAnsi" w:cstheme="minorBidi"/>
            <w:noProof/>
            <w:sz w:val="22"/>
            <w:szCs w:val="22"/>
          </w:rPr>
          <w:tab/>
        </w:r>
        <w:r w:rsidR="008712CD" w:rsidRPr="00D91EB1">
          <w:rPr>
            <w:rStyle w:val="Hyperlink"/>
            <w:noProof/>
          </w:rPr>
          <w:t>Version Number(s)</w:t>
        </w:r>
        <w:r w:rsidR="008712CD">
          <w:rPr>
            <w:noProof/>
            <w:webHidden/>
          </w:rPr>
          <w:tab/>
        </w:r>
        <w:r w:rsidR="00D82D83">
          <w:rPr>
            <w:noProof/>
            <w:webHidden/>
          </w:rPr>
          <w:fldChar w:fldCharType="begin"/>
        </w:r>
        <w:r w:rsidR="008712CD">
          <w:rPr>
            <w:noProof/>
            <w:webHidden/>
          </w:rPr>
          <w:instrText xml:space="preserve"> PAGEREF _Toc374963271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72" w:history="1">
        <w:r w:rsidR="008712CD" w:rsidRPr="00D91EB1">
          <w:rPr>
            <w:rStyle w:val="Hyperlink"/>
            <w:noProof/>
          </w:rPr>
          <w:t>7.2.2</w:t>
        </w:r>
        <w:r w:rsidR="008712CD">
          <w:rPr>
            <w:rFonts w:asciiTheme="minorHAnsi" w:eastAsiaTheme="minorEastAsia" w:hAnsiTheme="minorHAnsi" w:cstheme="minorBidi"/>
            <w:noProof/>
            <w:sz w:val="22"/>
            <w:szCs w:val="22"/>
          </w:rPr>
          <w:tab/>
        </w:r>
        <w:r w:rsidR="008712CD" w:rsidRPr="00D91EB1">
          <w:rPr>
            <w:rStyle w:val="Hyperlink"/>
            <w:noProof/>
          </w:rPr>
          <w:t>CRL and CRL Entry Extensions</w:t>
        </w:r>
        <w:r w:rsidR="008712CD">
          <w:rPr>
            <w:noProof/>
            <w:webHidden/>
          </w:rPr>
          <w:tab/>
        </w:r>
        <w:r w:rsidR="00D82D83">
          <w:rPr>
            <w:noProof/>
            <w:webHidden/>
          </w:rPr>
          <w:fldChar w:fldCharType="begin"/>
        </w:r>
        <w:r w:rsidR="008712CD">
          <w:rPr>
            <w:noProof/>
            <w:webHidden/>
          </w:rPr>
          <w:instrText xml:space="preserve"> PAGEREF _Toc374963272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73" w:history="1">
        <w:r w:rsidR="008712CD" w:rsidRPr="00D91EB1">
          <w:rPr>
            <w:rStyle w:val="Hyperlink"/>
            <w:noProof/>
            <w:lang w:eastAsia="ar-SA"/>
          </w:rPr>
          <w:t>7.3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OCSP Profile</w:t>
        </w:r>
        <w:r w:rsidR="008712CD">
          <w:rPr>
            <w:noProof/>
            <w:webHidden/>
          </w:rPr>
          <w:tab/>
        </w:r>
        <w:r w:rsidR="00D82D83">
          <w:rPr>
            <w:noProof/>
            <w:webHidden/>
          </w:rPr>
          <w:fldChar w:fldCharType="begin"/>
        </w:r>
        <w:r w:rsidR="008712CD">
          <w:rPr>
            <w:noProof/>
            <w:webHidden/>
          </w:rPr>
          <w:instrText xml:space="preserve"> PAGEREF _Toc374963273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74" w:history="1">
        <w:r w:rsidR="008712CD" w:rsidRPr="00D91EB1">
          <w:rPr>
            <w:rStyle w:val="Hyperlink"/>
            <w:noProof/>
          </w:rPr>
          <w:t>7.3.1</w:t>
        </w:r>
        <w:r w:rsidR="008712CD">
          <w:rPr>
            <w:rFonts w:asciiTheme="minorHAnsi" w:eastAsiaTheme="minorEastAsia" w:hAnsiTheme="minorHAnsi" w:cstheme="minorBidi"/>
            <w:noProof/>
            <w:sz w:val="22"/>
            <w:szCs w:val="22"/>
          </w:rPr>
          <w:tab/>
        </w:r>
        <w:r w:rsidR="008712CD" w:rsidRPr="00D91EB1">
          <w:rPr>
            <w:rStyle w:val="Hyperlink"/>
            <w:noProof/>
          </w:rPr>
          <w:t>Version Number(s)</w:t>
        </w:r>
        <w:r w:rsidR="008712CD">
          <w:rPr>
            <w:noProof/>
            <w:webHidden/>
          </w:rPr>
          <w:tab/>
        </w:r>
        <w:r w:rsidR="00D82D83">
          <w:rPr>
            <w:noProof/>
            <w:webHidden/>
          </w:rPr>
          <w:fldChar w:fldCharType="begin"/>
        </w:r>
        <w:r w:rsidR="008712CD">
          <w:rPr>
            <w:noProof/>
            <w:webHidden/>
          </w:rPr>
          <w:instrText xml:space="preserve"> PAGEREF _Toc374963274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75" w:history="1">
        <w:r w:rsidR="008712CD" w:rsidRPr="00D91EB1">
          <w:rPr>
            <w:rStyle w:val="Hyperlink"/>
            <w:noProof/>
          </w:rPr>
          <w:t>7.3.2</w:t>
        </w:r>
        <w:r w:rsidR="008712CD">
          <w:rPr>
            <w:rFonts w:asciiTheme="minorHAnsi" w:eastAsiaTheme="minorEastAsia" w:hAnsiTheme="minorHAnsi" w:cstheme="minorBidi"/>
            <w:noProof/>
            <w:sz w:val="22"/>
            <w:szCs w:val="22"/>
          </w:rPr>
          <w:tab/>
        </w:r>
        <w:r w:rsidR="008712CD" w:rsidRPr="00D91EB1">
          <w:rPr>
            <w:rStyle w:val="Hyperlink"/>
            <w:noProof/>
          </w:rPr>
          <w:t>OCSP Extensions</w:t>
        </w:r>
        <w:r w:rsidR="008712CD">
          <w:rPr>
            <w:noProof/>
            <w:webHidden/>
          </w:rPr>
          <w:tab/>
        </w:r>
        <w:r w:rsidR="00D82D83">
          <w:rPr>
            <w:noProof/>
            <w:webHidden/>
          </w:rPr>
          <w:fldChar w:fldCharType="begin"/>
        </w:r>
        <w:r w:rsidR="008712CD">
          <w:rPr>
            <w:noProof/>
            <w:webHidden/>
          </w:rPr>
          <w:instrText xml:space="preserve"> PAGEREF _Toc374963275 \h </w:instrText>
        </w:r>
        <w:r w:rsidR="00D82D83">
          <w:rPr>
            <w:noProof/>
            <w:webHidden/>
          </w:rPr>
        </w:r>
        <w:r w:rsidR="00D82D83">
          <w:rPr>
            <w:noProof/>
            <w:webHidden/>
          </w:rPr>
          <w:fldChar w:fldCharType="separate"/>
        </w:r>
        <w:r w:rsidR="006E484E">
          <w:rPr>
            <w:noProof/>
            <w:webHidden/>
          </w:rPr>
          <w:t>64</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276" w:history="1">
        <w:r w:rsidR="008712CD" w:rsidRPr="00D91EB1">
          <w:rPr>
            <w:rStyle w:val="Hyperlink"/>
            <w:noProof/>
          </w:rPr>
          <w:t>8.</w:t>
        </w:r>
        <w:r w:rsidR="008712CD">
          <w:rPr>
            <w:rFonts w:asciiTheme="minorHAnsi" w:eastAsiaTheme="minorEastAsia" w:hAnsiTheme="minorHAnsi" w:cstheme="minorBidi"/>
            <w:b w:val="0"/>
            <w:noProof/>
            <w:sz w:val="22"/>
            <w:szCs w:val="22"/>
          </w:rPr>
          <w:tab/>
        </w:r>
        <w:r w:rsidR="008712CD" w:rsidRPr="00D91EB1">
          <w:rPr>
            <w:rStyle w:val="Hyperlink"/>
            <w:noProof/>
          </w:rPr>
          <w:t>Compliance Audit and Other Assessments</w:t>
        </w:r>
        <w:r w:rsidR="008712CD">
          <w:rPr>
            <w:noProof/>
            <w:webHidden/>
          </w:rPr>
          <w:tab/>
        </w:r>
        <w:r w:rsidR="00D82D83">
          <w:rPr>
            <w:noProof/>
            <w:webHidden/>
          </w:rPr>
          <w:fldChar w:fldCharType="begin"/>
        </w:r>
        <w:r w:rsidR="008712CD">
          <w:rPr>
            <w:noProof/>
            <w:webHidden/>
          </w:rPr>
          <w:instrText xml:space="preserve"> PAGEREF _Toc374963276 \h </w:instrText>
        </w:r>
        <w:r w:rsidR="00D82D83">
          <w:rPr>
            <w:noProof/>
            <w:webHidden/>
          </w:rPr>
        </w:r>
        <w:r w:rsidR="00D82D83">
          <w:rPr>
            <w:noProof/>
            <w:webHidden/>
          </w:rPr>
          <w:fldChar w:fldCharType="separate"/>
        </w:r>
        <w:r w:rsidR="006E484E">
          <w:rPr>
            <w:noProof/>
            <w:webHidden/>
          </w:rPr>
          <w:t>65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77" w:history="1">
        <w:r w:rsidR="008712CD" w:rsidRPr="00D91EB1">
          <w:rPr>
            <w:rStyle w:val="Hyperlink"/>
            <w:noProof/>
            <w:lang w:eastAsia="ar-SA"/>
          </w:rPr>
          <w:t>8.1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Frequency or Circumstances of Assessment</w:t>
        </w:r>
        <w:r w:rsidR="008712CD">
          <w:rPr>
            <w:noProof/>
            <w:webHidden/>
          </w:rPr>
          <w:tab/>
        </w:r>
        <w:r w:rsidR="00D82D83">
          <w:rPr>
            <w:noProof/>
            <w:webHidden/>
          </w:rPr>
          <w:fldChar w:fldCharType="begin"/>
        </w:r>
        <w:r w:rsidR="008712CD">
          <w:rPr>
            <w:noProof/>
            <w:webHidden/>
          </w:rPr>
          <w:instrText xml:space="preserve"> PAGEREF _Toc374963277 \h </w:instrText>
        </w:r>
        <w:r w:rsidR="00D82D83">
          <w:rPr>
            <w:noProof/>
            <w:webHidden/>
          </w:rPr>
        </w:r>
        <w:r w:rsidR="00D82D83">
          <w:rPr>
            <w:noProof/>
            <w:webHidden/>
          </w:rPr>
          <w:fldChar w:fldCharType="separate"/>
        </w:r>
        <w:r w:rsidR="006E484E">
          <w:rPr>
            <w:noProof/>
            <w:webHidden/>
          </w:rPr>
          <w:t>65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78" w:history="1">
        <w:r w:rsidR="008712CD" w:rsidRPr="00D91EB1">
          <w:rPr>
            <w:rStyle w:val="Hyperlink"/>
            <w:noProof/>
            <w:lang w:eastAsia="ar-SA"/>
          </w:rPr>
          <w:t>8.2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Identity/Qualifications of Assessor</w:t>
        </w:r>
        <w:r w:rsidR="008712CD">
          <w:rPr>
            <w:noProof/>
            <w:webHidden/>
          </w:rPr>
          <w:tab/>
        </w:r>
        <w:r w:rsidR="00D82D83">
          <w:rPr>
            <w:noProof/>
            <w:webHidden/>
          </w:rPr>
          <w:fldChar w:fldCharType="begin"/>
        </w:r>
        <w:r w:rsidR="008712CD">
          <w:rPr>
            <w:noProof/>
            <w:webHidden/>
          </w:rPr>
          <w:instrText xml:space="preserve"> PAGEREF _Toc374963278 \h </w:instrText>
        </w:r>
        <w:r w:rsidR="00D82D83">
          <w:rPr>
            <w:noProof/>
            <w:webHidden/>
          </w:rPr>
        </w:r>
        <w:r w:rsidR="00D82D83">
          <w:rPr>
            <w:noProof/>
            <w:webHidden/>
          </w:rPr>
          <w:fldChar w:fldCharType="separate"/>
        </w:r>
        <w:r w:rsidR="006E484E">
          <w:rPr>
            <w:noProof/>
            <w:webHidden/>
          </w:rPr>
          <w:t>65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79" w:history="1">
        <w:r w:rsidR="008712CD" w:rsidRPr="00D91EB1">
          <w:rPr>
            <w:rStyle w:val="Hyperlink"/>
            <w:noProof/>
            <w:lang w:eastAsia="ar-SA"/>
          </w:rPr>
          <w:t>8.3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Assessor’s Relationship to Assessed Entity</w:t>
        </w:r>
        <w:r w:rsidR="008712CD">
          <w:rPr>
            <w:noProof/>
            <w:webHidden/>
          </w:rPr>
          <w:tab/>
        </w:r>
        <w:r w:rsidR="00D82D83">
          <w:rPr>
            <w:noProof/>
            <w:webHidden/>
          </w:rPr>
          <w:fldChar w:fldCharType="begin"/>
        </w:r>
        <w:r w:rsidR="008712CD">
          <w:rPr>
            <w:noProof/>
            <w:webHidden/>
          </w:rPr>
          <w:instrText xml:space="preserve"> PAGEREF _Toc374963279 \h </w:instrText>
        </w:r>
        <w:r w:rsidR="00D82D83">
          <w:rPr>
            <w:noProof/>
            <w:webHidden/>
          </w:rPr>
        </w:r>
        <w:r w:rsidR="00D82D83">
          <w:rPr>
            <w:noProof/>
            <w:webHidden/>
          </w:rPr>
          <w:fldChar w:fldCharType="separate"/>
        </w:r>
        <w:r w:rsidR="006E484E">
          <w:rPr>
            <w:noProof/>
            <w:webHidden/>
          </w:rPr>
          <w:t>65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80" w:history="1">
        <w:r w:rsidR="008712CD" w:rsidRPr="00D91EB1">
          <w:rPr>
            <w:rStyle w:val="Hyperlink"/>
            <w:noProof/>
            <w:lang w:eastAsia="ar-SA"/>
          </w:rPr>
          <w:t>8.4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Topics Covered by Assessment</w:t>
        </w:r>
        <w:r w:rsidR="008712CD">
          <w:rPr>
            <w:noProof/>
            <w:webHidden/>
          </w:rPr>
          <w:tab/>
        </w:r>
        <w:r w:rsidR="00D82D83">
          <w:rPr>
            <w:noProof/>
            <w:webHidden/>
          </w:rPr>
          <w:fldChar w:fldCharType="begin"/>
        </w:r>
        <w:r w:rsidR="008712CD">
          <w:rPr>
            <w:noProof/>
            <w:webHidden/>
          </w:rPr>
          <w:instrText xml:space="preserve"> PAGEREF _Toc374963280 \h </w:instrText>
        </w:r>
        <w:r w:rsidR="00D82D83">
          <w:rPr>
            <w:noProof/>
            <w:webHidden/>
          </w:rPr>
        </w:r>
        <w:r w:rsidR="00D82D83">
          <w:rPr>
            <w:noProof/>
            <w:webHidden/>
          </w:rPr>
          <w:fldChar w:fldCharType="separate"/>
        </w:r>
        <w:r w:rsidR="006E484E">
          <w:rPr>
            <w:noProof/>
            <w:webHidden/>
          </w:rPr>
          <w:t>65</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81" w:history="1">
        <w:r w:rsidR="008712CD" w:rsidRPr="00D91EB1">
          <w:rPr>
            <w:rStyle w:val="Hyperlink"/>
            <w:noProof/>
            <w:lang w:eastAsia="ar-SA"/>
          </w:rPr>
          <w:t>8.5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Actions Taken as a Result of Deficiency</w:t>
        </w:r>
        <w:r w:rsidR="008712CD">
          <w:rPr>
            <w:noProof/>
            <w:webHidden/>
          </w:rPr>
          <w:tab/>
        </w:r>
        <w:r w:rsidR="00D82D83">
          <w:rPr>
            <w:noProof/>
            <w:webHidden/>
          </w:rPr>
          <w:fldChar w:fldCharType="begin"/>
        </w:r>
        <w:r w:rsidR="008712CD">
          <w:rPr>
            <w:noProof/>
            <w:webHidden/>
          </w:rPr>
          <w:instrText xml:space="preserve"> PAGEREF _Toc374963281 \h </w:instrText>
        </w:r>
        <w:r w:rsidR="00D82D83">
          <w:rPr>
            <w:noProof/>
            <w:webHidden/>
          </w:rPr>
        </w:r>
        <w:r w:rsidR="00D82D83">
          <w:rPr>
            <w:noProof/>
            <w:webHidden/>
          </w:rPr>
          <w:fldChar w:fldCharType="separate"/>
        </w:r>
        <w:r w:rsidR="006E484E">
          <w:rPr>
            <w:noProof/>
            <w:webHidden/>
          </w:rPr>
          <w:t>66</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82" w:history="1">
        <w:r w:rsidR="008712CD" w:rsidRPr="00D91EB1">
          <w:rPr>
            <w:rStyle w:val="Hyperlink"/>
            <w:noProof/>
            <w:lang w:eastAsia="ar-SA"/>
          </w:rPr>
          <w:t>8.6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Communication of Results</w:t>
        </w:r>
        <w:r w:rsidR="008712CD">
          <w:rPr>
            <w:noProof/>
            <w:webHidden/>
          </w:rPr>
          <w:tab/>
        </w:r>
        <w:r w:rsidR="00D82D83">
          <w:rPr>
            <w:noProof/>
            <w:webHidden/>
          </w:rPr>
          <w:fldChar w:fldCharType="begin"/>
        </w:r>
        <w:r w:rsidR="008712CD">
          <w:rPr>
            <w:noProof/>
            <w:webHidden/>
          </w:rPr>
          <w:instrText xml:space="preserve"> PAGEREF _Toc374963282 \h </w:instrText>
        </w:r>
        <w:r w:rsidR="00D82D83">
          <w:rPr>
            <w:noProof/>
            <w:webHidden/>
          </w:rPr>
        </w:r>
        <w:r w:rsidR="00D82D83">
          <w:rPr>
            <w:noProof/>
            <w:webHidden/>
          </w:rPr>
          <w:fldChar w:fldCharType="separate"/>
        </w:r>
        <w:r w:rsidR="006E484E">
          <w:rPr>
            <w:noProof/>
            <w:webHidden/>
          </w:rPr>
          <w:t>66</w:t>
        </w:r>
        <w:r w:rsidR="00D82D83">
          <w:rPr>
            <w:noProof/>
            <w:webHidden/>
          </w:rPr>
          <w:fldChar w:fldCharType="end"/>
        </w:r>
      </w:hyperlink>
    </w:p>
    <w:p w:rsidR="008712CD" w:rsidRDefault="009878E4">
      <w:pPr>
        <w:pStyle w:val="TOC1"/>
        <w:tabs>
          <w:tab w:val="left" w:pos="403"/>
          <w:tab w:val="right" w:leader="dot" w:pos="9350"/>
        </w:tabs>
        <w:rPr>
          <w:rFonts w:asciiTheme="minorHAnsi" w:eastAsiaTheme="minorEastAsia" w:hAnsiTheme="minorHAnsi" w:cstheme="minorBidi"/>
          <w:b w:val="0"/>
          <w:noProof/>
          <w:sz w:val="22"/>
          <w:szCs w:val="22"/>
        </w:rPr>
      </w:pPr>
      <w:hyperlink w:anchor="_Toc374963283" w:history="1">
        <w:r w:rsidR="008712CD" w:rsidRPr="00D91EB1">
          <w:rPr>
            <w:rStyle w:val="Hyperlink"/>
            <w:noProof/>
          </w:rPr>
          <w:t>9.</w:t>
        </w:r>
        <w:r w:rsidR="008712CD">
          <w:rPr>
            <w:rFonts w:asciiTheme="minorHAnsi" w:eastAsiaTheme="minorEastAsia" w:hAnsiTheme="minorHAnsi" w:cstheme="minorBidi"/>
            <w:b w:val="0"/>
            <w:noProof/>
            <w:sz w:val="22"/>
            <w:szCs w:val="22"/>
          </w:rPr>
          <w:tab/>
        </w:r>
        <w:r w:rsidR="008712CD" w:rsidRPr="00D91EB1">
          <w:rPr>
            <w:rStyle w:val="Hyperlink"/>
            <w:noProof/>
          </w:rPr>
          <w:t>Other Business and Legal Matters</w:t>
        </w:r>
        <w:r w:rsidR="008712CD">
          <w:rPr>
            <w:noProof/>
            <w:webHidden/>
          </w:rPr>
          <w:tab/>
        </w:r>
        <w:r w:rsidR="00D82D83">
          <w:rPr>
            <w:noProof/>
            <w:webHidden/>
          </w:rPr>
          <w:fldChar w:fldCharType="begin"/>
        </w:r>
        <w:r w:rsidR="008712CD">
          <w:rPr>
            <w:noProof/>
            <w:webHidden/>
          </w:rPr>
          <w:instrText xml:space="preserve"> PAGEREF _Toc374963283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84" w:history="1">
        <w:r w:rsidR="008712CD" w:rsidRPr="00D91EB1">
          <w:rPr>
            <w:rStyle w:val="Hyperlink"/>
            <w:noProof/>
            <w:lang w:eastAsia="ar-SA"/>
          </w:rPr>
          <w:t>9.1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Fees</w:t>
        </w:r>
        <w:r w:rsidR="008712CD">
          <w:rPr>
            <w:noProof/>
            <w:webHidden/>
          </w:rPr>
          <w:tab/>
        </w:r>
        <w:r w:rsidR="00D82D83">
          <w:rPr>
            <w:noProof/>
            <w:webHidden/>
          </w:rPr>
          <w:fldChar w:fldCharType="begin"/>
        </w:r>
        <w:r w:rsidR="008712CD">
          <w:rPr>
            <w:noProof/>
            <w:webHidden/>
          </w:rPr>
          <w:instrText xml:space="preserve"> PAGEREF _Toc374963284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85" w:history="1">
        <w:r w:rsidR="008712CD" w:rsidRPr="00D91EB1">
          <w:rPr>
            <w:rStyle w:val="Hyperlink"/>
            <w:noProof/>
            <w:lang w:eastAsia="ar-SA"/>
          </w:rPr>
          <w:t>9.1.1</w:t>
        </w:r>
        <w:r w:rsidR="008712CD">
          <w:rPr>
            <w:rFonts w:asciiTheme="minorHAnsi" w:eastAsiaTheme="minorEastAsia" w:hAnsiTheme="minorHAnsi" w:cstheme="minorBidi"/>
            <w:noProof/>
            <w:sz w:val="22"/>
            <w:szCs w:val="22"/>
          </w:rPr>
          <w:tab/>
        </w:r>
        <w:r w:rsidR="008712CD" w:rsidRPr="00D91EB1">
          <w:rPr>
            <w:rStyle w:val="Hyperlink"/>
            <w:noProof/>
            <w:lang w:eastAsia="ar-SA"/>
          </w:rPr>
          <w:t>Certificate Issuance or Renewal Fees</w:t>
        </w:r>
        <w:r w:rsidR="008712CD">
          <w:rPr>
            <w:noProof/>
            <w:webHidden/>
          </w:rPr>
          <w:tab/>
        </w:r>
        <w:r w:rsidR="00D82D83">
          <w:rPr>
            <w:noProof/>
            <w:webHidden/>
          </w:rPr>
          <w:fldChar w:fldCharType="begin"/>
        </w:r>
        <w:r w:rsidR="008712CD">
          <w:rPr>
            <w:noProof/>
            <w:webHidden/>
          </w:rPr>
          <w:instrText xml:space="preserve"> PAGEREF _Toc374963285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86" w:history="1">
        <w:r w:rsidR="008712CD" w:rsidRPr="00D91EB1">
          <w:rPr>
            <w:rStyle w:val="Hyperlink"/>
            <w:noProof/>
          </w:rPr>
          <w:t>9.1.2</w:t>
        </w:r>
        <w:r w:rsidR="008712CD">
          <w:rPr>
            <w:rFonts w:asciiTheme="minorHAnsi" w:eastAsiaTheme="minorEastAsia" w:hAnsiTheme="minorHAnsi" w:cstheme="minorBidi"/>
            <w:noProof/>
            <w:sz w:val="22"/>
            <w:szCs w:val="22"/>
          </w:rPr>
          <w:tab/>
        </w:r>
        <w:r w:rsidR="008712CD" w:rsidRPr="00D91EB1">
          <w:rPr>
            <w:rStyle w:val="Hyperlink"/>
            <w:noProof/>
          </w:rPr>
          <w:t>Certificate Access Fees</w:t>
        </w:r>
        <w:r w:rsidR="008712CD">
          <w:rPr>
            <w:noProof/>
            <w:webHidden/>
          </w:rPr>
          <w:tab/>
        </w:r>
        <w:r w:rsidR="00D82D83">
          <w:rPr>
            <w:noProof/>
            <w:webHidden/>
          </w:rPr>
          <w:fldChar w:fldCharType="begin"/>
        </w:r>
        <w:r w:rsidR="008712CD">
          <w:rPr>
            <w:noProof/>
            <w:webHidden/>
          </w:rPr>
          <w:instrText xml:space="preserve"> PAGEREF _Toc374963286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87" w:history="1">
        <w:r w:rsidR="008712CD" w:rsidRPr="00D91EB1">
          <w:rPr>
            <w:rStyle w:val="Hyperlink"/>
            <w:noProof/>
          </w:rPr>
          <w:t>9.1.3</w:t>
        </w:r>
        <w:r w:rsidR="008712CD">
          <w:rPr>
            <w:rFonts w:asciiTheme="minorHAnsi" w:eastAsiaTheme="minorEastAsia" w:hAnsiTheme="minorHAnsi" w:cstheme="minorBidi"/>
            <w:noProof/>
            <w:sz w:val="22"/>
            <w:szCs w:val="22"/>
          </w:rPr>
          <w:tab/>
        </w:r>
        <w:r w:rsidR="008712CD" w:rsidRPr="00D91EB1">
          <w:rPr>
            <w:rStyle w:val="Hyperlink"/>
            <w:noProof/>
          </w:rPr>
          <w:t>Revocation or Status Information Access Fees</w:t>
        </w:r>
        <w:r w:rsidR="008712CD">
          <w:rPr>
            <w:noProof/>
            <w:webHidden/>
          </w:rPr>
          <w:tab/>
        </w:r>
        <w:r w:rsidR="00D82D83">
          <w:rPr>
            <w:noProof/>
            <w:webHidden/>
          </w:rPr>
          <w:fldChar w:fldCharType="begin"/>
        </w:r>
        <w:r w:rsidR="008712CD">
          <w:rPr>
            <w:noProof/>
            <w:webHidden/>
          </w:rPr>
          <w:instrText xml:space="preserve"> PAGEREF _Toc374963287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88" w:history="1">
        <w:r w:rsidR="008712CD" w:rsidRPr="00D91EB1">
          <w:rPr>
            <w:rStyle w:val="Hyperlink"/>
            <w:noProof/>
          </w:rPr>
          <w:t>9.1.4</w:t>
        </w:r>
        <w:r w:rsidR="008712CD">
          <w:rPr>
            <w:rFonts w:asciiTheme="minorHAnsi" w:eastAsiaTheme="minorEastAsia" w:hAnsiTheme="minorHAnsi" w:cstheme="minorBidi"/>
            <w:noProof/>
            <w:sz w:val="22"/>
            <w:szCs w:val="22"/>
          </w:rPr>
          <w:tab/>
        </w:r>
        <w:r w:rsidR="008712CD" w:rsidRPr="00D91EB1">
          <w:rPr>
            <w:rStyle w:val="Hyperlink"/>
            <w:noProof/>
          </w:rPr>
          <w:t>Fees for other Services</w:t>
        </w:r>
        <w:r w:rsidR="008712CD">
          <w:rPr>
            <w:noProof/>
            <w:webHidden/>
          </w:rPr>
          <w:tab/>
        </w:r>
        <w:r w:rsidR="00D82D83">
          <w:rPr>
            <w:noProof/>
            <w:webHidden/>
          </w:rPr>
          <w:fldChar w:fldCharType="begin"/>
        </w:r>
        <w:r w:rsidR="008712CD">
          <w:rPr>
            <w:noProof/>
            <w:webHidden/>
          </w:rPr>
          <w:instrText xml:space="preserve"> PAGEREF _Toc374963288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89" w:history="1">
        <w:r w:rsidR="008712CD" w:rsidRPr="00D91EB1">
          <w:rPr>
            <w:rStyle w:val="Hyperlink"/>
            <w:noProof/>
          </w:rPr>
          <w:t>9.1.5</w:t>
        </w:r>
        <w:r w:rsidR="008712CD">
          <w:rPr>
            <w:rFonts w:asciiTheme="minorHAnsi" w:eastAsiaTheme="minorEastAsia" w:hAnsiTheme="minorHAnsi" w:cstheme="minorBidi"/>
            <w:noProof/>
            <w:sz w:val="22"/>
            <w:szCs w:val="22"/>
          </w:rPr>
          <w:tab/>
        </w:r>
        <w:r w:rsidR="008712CD" w:rsidRPr="00D91EB1">
          <w:rPr>
            <w:rStyle w:val="Hyperlink"/>
            <w:noProof/>
          </w:rPr>
          <w:t>Refund Policy</w:t>
        </w:r>
        <w:r w:rsidR="008712CD">
          <w:rPr>
            <w:noProof/>
            <w:webHidden/>
          </w:rPr>
          <w:tab/>
        </w:r>
        <w:r w:rsidR="00D82D83">
          <w:rPr>
            <w:noProof/>
            <w:webHidden/>
          </w:rPr>
          <w:fldChar w:fldCharType="begin"/>
        </w:r>
        <w:r w:rsidR="008712CD">
          <w:rPr>
            <w:noProof/>
            <w:webHidden/>
          </w:rPr>
          <w:instrText xml:space="preserve"> PAGEREF _Toc374963289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90" w:history="1">
        <w:r w:rsidR="008712CD" w:rsidRPr="00D91EB1">
          <w:rPr>
            <w:rStyle w:val="Hyperlink"/>
            <w:noProof/>
            <w:lang w:eastAsia="ar-SA"/>
          </w:rPr>
          <w:t>9.2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Financial Responsibility</w:t>
        </w:r>
        <w:r w:rsidR="008712CD">
          <w:rPr>
            <w:noProof/>
            <w:webHidden/>
          </w:rPr>
          <w:tab/>
        </w:r>
        <w:r w:rsidR="00D82D83">
          <w:rPr>
            <w:noProof/>
            <w:webHidden/>
          </w:rPr>
          <w:fldChar w:fldCharType="begin"/>
        </w:r>
        <w:r w:rsidR="008712CD">
          <w:rPr>
            <w:noProof/>
            <w:webHidden/>
          </w:rPr>
          <w:instrText xml:space="preserve"> PAGEREF _Toc374963290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91" w:history="1">
        <w:r w:rsidR="008712CD" w:rsidRPr="00D91EB1">
          <w:rPr>
            <w:rStyle w:val="Hyperlink"/>
            <w:noProof/>
            <w:lang w:eastAsia="ar-SA"/>
          </w:rPr>
          <w:t>9.2.1</w:t>
        </w:r>
        <w:r w:rsidR="008712CD">
          <w:rPr>
            <w:rFonts w:asciiTheme="minorHAnsi" w:eastAsiaTheme="minorEastAsia" w:hAnsiTheme="minorHAnsi" w:cstheme="minorBidi"/>
            <w:noProof/>
            <w:sz w:val="22"/>
            <w:szCs w:val="22"/>
          </w:rPr>
          <w:tab/>
        </w:r>
        <w:r w:rsidR="008712CD" w:rsidRPr="00D91EB1">
          <w:rPr>
            <w:rStyle w:val="Hyperlink"/>
            <w:noProof/>
            <w:lang w:eastAsia="ar-SA"/>
          </w:rPr>
          <w:t>Insurance Coverage</w:t>
        </w:r>
        <w:r w:rsidR="008712CD">
          <w:rPr>
            <w:noProof/>
            <w:webHidden/>
          </w:rPr>
          <w:tab/>
        </w:r>
        <w:r w:rsidR="00D82D83">
          <w:rPr>
            <w:noProof/>
            <w:webHidden/>
          </w:rPr>
          <w:fldChar w:fldCharType="begin"/>
        </w:r>
        <w:r w:rsidR="008712CD">
          <w:rPr>
            <w:noProof/>
            <w:webHidden/>
          </w:rPr>
          <w:instrText xml:space="preserve"> PAGEREF _Toc374963291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92" w:history="1">
        <w:r w:rsidR="008712CD" w:rsidRPr="00D91EB1">
          <w:rPr>
            <w:rStyle w:val="Hyperlink"/>
            <w:noProof/>
            <w:lang w:eastAsia="ar-SA"/>
          </w:rPr>
          <w:t>9.2.2</w:t>
        </w:r>
        <w:r w:rsidR="008712CD">
          <w:rPr>
            <w:rFonts w:asciiTheme="minorHAnsi" w:eastAsiaTheme="minorEastAsia" w:hAnsiTheme="minorHAnsi" w:cstheme="minorBidi"/>
            <w:noProof/>
            <w:sz w:val="22"/>
            <w:szCs w:val="22"/>
          </w:rPr>
          <w:tab/>
        </w:r>
        <w:r w:rsidR="008712CD" w:rsidRPr="00D91EB1">
          <w:rPr>
            <w:rStyle w:val="Hyperlink"/>
            <w:noProof/>
            <w:lang w:eastAsia="ar-SA"/>
          </w:rPr>
          <w:t>Other Assets</w:t>
        </w:r>
        <w:r w:rsidR="008712CD">
          <w:rPr>
            <w:noProof/>
            <w:webHidden/>
          </w:rPr>
          <w:tab/>
        </w:r>
        <w:r w:rsidR="00D82D83">
          <w:rPr>
            <w:noProof/>
            <w:webHidden/>
          </w:rPr>
          <w:fldChar w:fldCharType="begin"/>
        </w:r>
        <w:r w:rsidR="008712CD">
          <w:rPr>
            <w:noProof/>
            <w:webHidden/>
          </w:rPr>
          <w:instrText xml:space="preserve"> PAGEREF _Toc374963292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93" w:history="1">
        <w:r w:rsidR="008712CD" w:rsidRPr="00D91EB1">
          <w:rPr>
            <w:rStyle w:val="Hyperlink"/>
            <w:noProof/>
          </w:rPr>
          <w:t>9.2.3</w:t>
        </w:r>
        <w:r w:rsidR="008712CD">
          <w:rPr>
            <w:rFonts w:asciiTheme="minorHAnsi" w:eastAsiaTheme="minorEastAsia" w:hAnsiTheme="minorHAnsi" w:cstheme="minorBidi"/>
            <w:noProof/>
            <w:sz w:val="22"/>
            <w:szCs w:val="22"/>
          </w:rPr>
          <w:tab/>
        </w:r>
        <w:r w:rsidR="008712CD" w:rsidRPr="00D91EB1">
          <w:rPr>
            <w:rStyle w:val="Hyperlink"/>
            <w:noProof/>
          </w:rPr>
          <w:t>Insurance or Warranty Coverage for End-Entities</w:t>
        </w:r>
        <w:r w:rsidR="008712CD">
          <w:rPr>
            <w:noProof/>
            <w:webHidden/>
          </w:rPr>
          <w:tab/>
        </w:r>
        <w:r w:rsidR="00D82D83">
          <w:rPr>
            <w:noProof/>
            <w:webHidden/>
          </w:rPr>
          <w:fldChar w:fldCharType="begin"/>
        </w:r>
        <w:r w:rsidR="008712CD">
          <w:rPr>
            <w:noProof/>
            <w:webHidden/>
          </w:rPr>
          <w:instrText xml:space="preserve"> PAGEREF _Toc374963293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94" w:history="1">
        <w:r w:rsidR="008712CD" w:rsidRPr="00D91EB1">
          <w:rPr>
            <w:rStyle w:val="Hyperlink"/>
            <w:noProof/>
            <w:lang w:eastAsia="ar-SA"/>
          </w:rPr>
          <w:t>9.3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Confidentiality of Business Information</w:t>
        </w:r>
        <w:r w:rsidR="008712CD">
          <w:rPr>
            <w:noProof/>
            <w:webHidden/>
          </w:rPr>
          <w:tab/>
        </w:r>
        <w:r w:rsidR="00D82D83">
          <w:rPr>
            <w:noProof/>
            <w:webHidden/>
          </w:rPr>
          <w:fldChar w:fldCharType="begin"/>
        </w:r>
        <w:r w:rsidR="008712CD">
          <w:rPr>
            <w:noProof/>
            <w:webHidden/>
          </w:rPr>
          <w:instrText xml:space="preserve"> PAGEREF _Toc374963294 \h </w:instrText>
        </w:r>
        <w:r w:rsidR="00D82D83">
          <w:rPr>
            <w:noProof/>
            <w:webHidden/>
          </w:rPr>
        </w:r>
        <w:r w:rsidR="00D82D83">
          <w:rPr>
            <w:noProof/>
            <w:webHidden/>
          </w:rPr>
          <w:fldChar w:fldCharType="separate"/>
        </w:r>
        <w:r w:rsidR="006E484E">
          <w:rPr>
            <w:noProof/>
            <w:webHidden/>
          </w:rPr>
          <w:t>67</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95" w:history="1">
        <w:r w:rsidR="008712CD" w:rsidRPr="00D91EB1">
          <w:rPr>
            <w:rStyle w:val="Hyperlink"/>
            <w:noProof/>
          </w:rPr>
          <w:t>9.3.1</w:t>
        </w:r>
        <w:r w:rsidR="008712CD">
          <w:rPr>
            <w:rFonts w:asciiTheme="minorHAnsi" w:eastAsiaTheme="minorEastAsia" w:hAnsiTheme="minorHAnsi" w:cstheme="minorBidi"/>
            <w:noProof/>
            <w:sz w:val="22"/>
            <w:szCs w:val="22"/>
          </w:rPr>
          <w:tab/>
        </w:r>
        <w:r w:rsidR="008712CD" w:rsidRPr="00D91EB1">
          <w:rPr>
            <w:rStyle w:val="Hyperlink"/>
            <w:noProof/>
          </w:rPr>
          <w:t>Scope of Confidential Information</w:t>
        </w:r>
        <w:r w:rsidR="008712CD">
          <w:rPr>
            <w:noProof/>
            <w:webHidden/>
          </w:rPr>
          <w:tab/>
        </w:r>
        <w:r w:rsidR="00D82D83">
          <w:rPr>
            <w:noProof/>
            <w:webHidden/>
          </w:rPr>
          <w:fldChar w:fldCharType="begin"/>
        </w:r>
        <w:r w:rsidR="008712CD">
          <w:rPr>
            <w:noProof/>
            <w:webHidden/>
          </w:rPr>
          <w:instrText xml:space="preserve"> PAGEREF _Toc374963295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96" w:history="1">
        <w:r w:rsidR="008712CD" w:rsidRPr="00D91EB1">
          <w:rPr>
            <w:rStyle w:val="Hyperlink"/>
            <w:noProof/>
          </w:rPr>
          <w:t>9.3.2</w:t>
        </w:r>
        <w:r w:rsidR="008712CD">
          <w:rPr>
            <w:rFonts w:asciiTheme="minorHAnsi" w:eastAsiaTheme="minorEastAsia" w:hAnsiTheme="minorHAnsi" w:cstheme="minorBidi"/>
            <w:noProof/>
            <w:sz w:val="22"/>
            <w:szCs w:val="22"/>
          </w:rPr>
          <w:tab/>
        </w:r>
        <w:r w:rsidR="008712CD" w:rsidRPr="00D91EB1">
          <w:rPr>
            <w:rStyle w:val="Hyperlink"/>
            <w:noProof/>
          </w:rPr>
          <w:t>Information not within the Scope of Confidential Information</w:t>
        </w:r>
        <w:r w:rsidR="008712CD">
          <w:rPr>
            <w:noProof/>
            <w:webHidden/>
          </w:rPr>
          <w:tab/>
        </w:r>
        <w:r w:rsidR="00D82D83">
          <w:rPr>
            <w:noProof/>
            <w:webHidden/>
          </w:rPr>
          <w:fldChar w:fldCharType="begin"/>
        </w:r>
        <w:r w:rsidR="008712CD">
          <w:rPr>
            <w:noProof/>
            <w:webHidden/>
          </w:rPr>
          <w:instrText xml:space="preserve"> PAGEREF _Toc374963296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97" w:history="1">
        <w:r w:rsidR="008712CD" w:rsidRPr="00D91EB1">
          <w:rPr>
            <w:rStyle w:val="Hyperlink"/>
            <w:noProof/>
          </w:rPr>
          <w:t>9.3.3</w:t>
        </w:r>
        <w:r w:rsidR="008712CD">
          <w:rPr>
            <w:rFonts w:asciiTheme="minorHAnsi" w:eastAsiaTheme="minorEastAsia" w:hAnsiTheme="minorHAnsi" w:cstheme="minorBidi"/>
            <w:noProof/>
            <w:sz w:val="22"/>
            <w:szCs w:val="22"/>
          </w:rPr>
          <w:tab/>
        </w:r>
        <w:r w:rsidR="008712CD" w:rsidRPr="00D91EB1">
          <w:rPr>
            <w:rStyle w:val="Hyperlink"/>
            <w:noProof/>
          </w:rPr>
          <w:t>Responsibility to Protect Confidential Information</w:t>
        </w:r>
        <w:r w:rsidR="008712CD">
          <w:rPr>
            <w:noProof/>
            <w:webHidden/>
          </w:rPr>
          <w:tab/>
        </w:r>
        <w:r w:rsidR="00D82D83">
          <w:rPr>
            <w:noProof/>
            <w:webHidden/>
          </w:rPr>
          <w:fldChar w:fldCharType="begin"/>
        </w:r>
        <w:r w:rsidR="008712CD">
          <w:rPr>
            <w:noProof/>
            <w:webHidden/>
          </w:rPr>
          <w:instrText xml:space="preserve"> PAGEREF _Toc374963297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298" w:history="1">
        <w:r w:rsidR="008712CD" w:rsidRPr="00D91EB1">
          <w:rPr>
            <w:rStyle w:val="Hyperlink"/>
            <w:noProof/>
            <w:lang w:eastAsia="ar-SA"/>
          </w:rPr>
          <w:t>9.4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Privacy of Personal Information</w:t>
        </w:r>
        <w:r w:rsidR="008712CD">
          <w:rPr>
            <w:noProof/>
            <w:webHidden/>
          </w:rPr>
          <w:tab/>
        </w:r>
        <w:r w:rsidR="00D82D83">
          <w:rPr>
            <w:noProof/>
            <w:webHidden/>
          </w:rPr>
          <w:fldChar w:fldCharType="begin"/>
        </w:r>
        <w:r w:rsidR="008712CD">
          <w:rPr>
            <w:noProof/>
            <w:webHidden/>
          </w:rPr>
          <w:instrText xml:space="preserve"> PAGEREF _Toc374963298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299" w:history="1">
        <w:r w:rsidR="008712CD" w:rsidRPr="00D91EB1">
          <w:rPr>
            <w:rStyle w:val="Hyperlink"/>
            <w:noProof/>
            <w:lang w:eastAsia="ar-SA"/>
          </w:rPr>
          <w:t>9.4.1</w:t>
        </w:r>
        <w:r w:rsidR="008712CD">
          <w:rPr>
            <w:rFonts w:asciiTheme="minorHAnsi" w:eastAsiaTheme="minorEastAsia" w:hAnsiTheme="minorHAnsi" w:cstheme="minorBidi"/>
            <w:noProof/>
            <w:sz w:val="22"/>
            <w:szCs w:val="22"/>
          </w:rPr>
          <w:tab/>
        </w:r>
        <w:r w:rsidR="008712CD" w:rsidRPr="00D91EB1">
          <w:rPr>
            <w:rStyle w:val="Hyperlink"/>
            <w:noProof/>
            <w:lang w:eastAsia="ar-SA"/>
          </w:rPr>
          <w:t>Privacy Plan</w:t>
        </w:r>
        <w:r w:rsidR="008712CD">
          <w:rPr>
            <w:noProof/>
            <w:webHidden/>
          </w:rPr>
          <w:tab/>
        </w:r>
        <w:r w:rsidR="00D82D83">
          <w:rPr>
            <w:noProof/>
            <w:webHidden/>
          </w:rPr>
          <w:fldChar w:fldCharType="begin"/>
        </w:r>
        <w:r w:rsidR="008712CD">
          <w:rPr>
            <w:noProof/>
            <w:webHidden/>
          </w:rPr>
          <w:instrText xml:space="preserve"> PAGEREF _Toc374963299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0" w:history="1">
        <w:r w:rsidR="008712CD" w:rsidRPr="00D91EB1">
          <w:rPr>
            <w:rStyle w:val="Hyperlink"/>
            <w:noProof/>
          </w:rPr>
          <w:t>9.4.2</w:t>
        </w:r>
        <w:r w:rsidR="008712CD">
          <w:rPr>
            <w:rFonts w:asciiTheme="minorHAnsi" w:eastAsiaTheme="minorEastAsia" w:hAnsiTheme="minorHAnsi" w:cstheme="minorBidi"/>
            <w:noProof/>
            <w:sz w:val="22"/>
            <w:szCs w:val="22"/>
          </w:rPr>
          <w:tab/>
        </w:r>
        <w:r w:rsidR="008712CD" w:rsidRPr="00D91EB1">
          <w:rPr>
            <w:rStyle w:val="Hyperlink"/>
            <w:noProof/>
          </w:rPr>
          <w:t>Information Treated as Private</w:t>
        </w:r>
        <w:r w:rsidR="008712CD">
          <w:rPr>
            <w:noProof/>
            <w:webHidden/>
          </w:rPr>
          <w:tab/>
        </w:r>
        <w:r w:rsidR="00D82D83">
          <w:rPr>
            <w:noProof/>
            <w:webHidden/>
          </w:rPr>
          <w:fldChar w:fldCharType="begin"/>
        </w:r>
        <w:r w:rsidR="008712CD">
          <w:rPr>
            <w:noProof/>
            <w:webHidden/>
          </w:rPr>
          <w:instrText xml:space="preserve"> PAGEREF _Toc374963300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1" w:history="1">
        <w:r w:rsidR="008712CD" w:rsidRPr="00D91EB1">
          <w:rPr>
            <w:rStyle w:val="Hyperlink"/>
            <w:noProof/>
          </w:rPr>
          <w:t>9.4.3</w:t>
        </w:r>
        <w:r w:rsidR="008712CD">
          <w:rPr>
            <w:rFonts w:asciiTheme="minorHAnsi" w:eastAsiaTheme="minorEastAsia" w:hAnsiTheme="minorHAnsi" w:cstheme="minorBidi"/>
            <w:noProof/>
            <w:sz w:val="22"/>
            <w:szCs w:val="22"/>
          </w:rPr>
          <w:tab/>
        </w:r>
        <w:r w:rsidR="008712CD" w:rsidRPr="00D91EB1">
          <w:rPr>
            <w:rStyle w:val="Hyperlink"/>
            <w:noProof/>
          </w:rPr>
          <w:t>Information not Deemed Private</w:t>
        </w:r>
        <w:r w:rsidR="008712CD">
          <w:rPr>
            <w:noProof/>
            <w:webHidden/>
          </w:rPr>
          <w:tab/>
        </w:r>
        <w:r w:rsidR="00D82D83">
          <w:rPr>
            <w:noProof/>
            <w:webHidden/>
          </w:rPr>
          <w:fldChar w:fldCharType="begin"/>
        </w:r>
        <w:r w:rsidR="008712CD">
          <w:rPr>
            <w:noProof/>
            <w:webHidden/>
          </w:rPr>
          <w:instrText xml:space="preserve"> PAGEREF _Toc374963301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2" w:history="1">
        <w:r w:rsidR="008712CD" w:rsidRPr="00D91EB1">
          <w:rPr>
            <w:rStyle w:val="Hyperlink"/>
            <w:noProof/>
          </w:rPr>
          <w:t>9.4.4</w:t>
        </w:r>
        <w:r w:rsidR="008712CD">
          <w:rPr>
            <w:rFonts w:asciiTheme="minorHAnsi" w:eastAsiaTheme="minorEastAsia" w:hAnsiTheme="minorHAnsi" w:cstheme="minorBidi"/>
            <w:noProof/>
            <w:sz w:val="22"/>
            <w:szCs w:val="22"/>
          </w:rPr>
          <w:tab/>
        </w:r>
        <w:r w:rsidR="008712CD" w:rsidRPr="00D91EB1">
          <w:rPr>
            <w:rStyle w:val="Hyperlink"/>
            <w:noProof/>
          </w:rPr>
          <w:t>Responsibility to Protect Private Information</w:t>
        </w:r>
        <w:r w:rsidR="008712CD">
          <w:rPr>
            <w:noProof/>
            <w:webHidden/>
          </w:rPr>
          <w:tab/>
        </w:r>
        <w:r w:rsidR="00D82D83">
          <w:rPr>
            <w:noProof/>
            <w:webHidden/>
          </w:rPr>
          <w:fldChar w:fldCharType="begin"/>
        </w:r>
        <w:r w:rsidR="008712CD">
          <w:rPr>
            <w:noProof/>
            <w:webHidden/>
          </w:rPr>
          <w:instrText xml:space="preserve"> PAGEREF _Toc374963302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3" w:history="1">
        <w:r w:rsidR="008712CD" w:rsidRPr="00D91EB1">
          <w:rPr>
            <w:rStyle w:val="Hyperlink"/>
            <w:noProof/>
          </w:rPr>
          <w:t>9.4.5</w:t>
        </w:r>
        <w:r w:rsidR="008712CD">
          <w:rPr>
            <w:rFonts w:asciiTheme="minorHAnsi" w:eastAsiaTheme="minorEastAsia" w:hAnsiTheme="minorHAnsi" w:cstheme="minorBidi"/>
            <w:noProof/>
            <w:sz w:val="22"/>
            <w:szCs w:val="22"/>
          </w:rPr>
          <w:tab/>
        </w:r>
        <w:r w:rsidR="008712CD" w:rsidRPr="00D91EB1">
          <w:rPr>
            <w:rStyle w:val="Hyperlink"/>
            <w:noProof/>
          </w:rPr>
          <w:t>Notice and Consent to Use Private Information</w:t>
        </w:r>
        <w:r w:rsidR="008712CD">
          <w:rPr>
            <w:noProof/>
            <w:webHidden/>
          </w:rPr>
          <w:tab/>
        </w:r>
        <w:r w:rsidR="00D82D83">
          <w:rPr>
            <w:noProof/>
            <w:webHidden/>
          </w:rPr>
          <w:fldChar w:fldCharType="begin"/>
        </w:r>
        <w:r w:rsidR="008712CD">
          <w:rPr>
            <w:noProof/>
            <w:webHidden/>
          </w:rPr>
          <w:instrText xml:space="preserve"> PAGEREF _Toc374963303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4" w:history="1">
        <w:r w:rsidR="008712CD" w:rsidRPr="00D91EB1">
          <w:rPr>
            <w:rStyle w:val="Hyperlink"/>
            <w:noProof/>
          </w:rPr>
          <w:t>9.4.6</w:t>
        </w:r>
        <w:r w:rsidR="008712CD">
          <w:rPr>
            <w:rFonts w:asciiTheme="minorHAnsi" w:eastAsiaTheme="minorEastAsia" w:hAnsiTheme="minorHAnsi" w:cstheme="minorBidi"/>
            <w:noProof/>
            <w:sz w:val="22"/>
            <w:szCs w:val="22"/>
          </w:rPr>
          <w:tab/>
        </w:r>
        <w:r w:rsidR="008712CD" w:rsidRPr="00D91EB1">
          <w:rPr>
            <w:rStyle w:val="Hyperlink"/>
            <w:noProof/>
          </w:rPr>
          <w:t>Disclosure Pursuant to Judicial or Administrative Process</w:t>
        </w:r>
        <w:r w:rsidR="008712CD">
          <w:rPr>
            <w:noProof/>
            <w:webHidden/>
          </w:rPr>
          <w:tab/>
        </w:r>
        <w:r w:rsidR="00D82D83">
          <w:rPr>
            <w:noProof/>
            <w:webHidden/>
          </w:rPr>
          <w:fldChar w:fldCharType="begin"/>
        </w:r>
        <w:r w:rsidR="008712CD">
          <w:rPr>
            <w:noProof/>
            <w:webHidden/>
          </w:rPr>
          <w:instrText xml:space="preserve"> PAGEREF _Toc374963304 \h </w:instrText>
        </w:r>
        <w:r w:rsidR="00D82D83">
          <w:rPr>
            <w:noProof/>
            <w:webHidden/>
          </w:rPr>
        </w:r>
        <w:r w:rsidR="00D82D83">
          <w:rPr>
            <w:noProof/>
            <w:webHidden/>
          </w:rPr>
          <w:fldChar w:fldCharType="separate"/>
        </w:r>
        <w:r w:rsidR="006E484E">
          <w:rPr>
            <w:noProof/>
            <w:webHidden/>
          </w:rPr>
          <w:t>68</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5" w:history="1">
        <w:r w:rsidR="008712CD" w:rsidRPr="00D91EB1">
          <w:rPr>
            <w:rStyle w:val="Hyperlink"/>
            <w:noProof/>
          </w:rPr>
          <w:t>9.4.7</w:t>
        </w:r>
        <w:r w:rsidR="008712CD">
          <w:rPr>
            <w:rFonts w:asciiTheme="minorHAnsi" w:eastAsiaTheme="minorEastAsia" w:hAnsiTheme="minorHAnsi" w:cstheme="minorBidi"/>
            <w:noProof/>
            <w:sz w:val="22"/>
            <w:szCs w:val="22"/>
          </w:rPr>
          <w:tab/>
        </w:r>
        <w:r w:rsidR="008712CD" w:rsidRPr="00D91EB1">
          <w:rPr>
            <w:rStyle w:val="Hyperlink"/>
            <w:noProof/>
          </w:rPr>
          <w:t>Other Information Disclosure Circumstances</w:t>
        </w:r>
        <w:r w:rsidR="008712CD">
          <w:rPr>
            <w:noProof/>
            <w:webHidden/>
          </w:rPr>
          <w:tab/>
        </w:r>
        <w:r w:rsidR="00D82D83">
          <w:rPr>
            <w:noProof/>
            <w:webHidden/>
          </w:rPr>
          <w:fldChar w:fldCharType="begin"/>
        </w:r>
        <w:r w:rsidR="008712CD">
          <w:rPr>
            <w:noProof/>
            <w:webHidden/>
          </w:rPr>
          <w:instrText xml:space="preserve"> PAGEREF _Toc374963305 \h </w:instrText>
        </w:r>
        <w:r w:rsidR="00D82D83">
          <w:rPr>
            <w:noProof/>
            <w:webHidden/>
          </w:rPr>
        </w:r>
        <w:r w:rsidR="00D82D83">
          <w:rPr>
            <w:noProof/>
            <w:webHidden/>
          </w:rPr>
          <w:fldChar w:fldCharType="separate"/>
        </w:r>
        <w:r w:rsidR="006E484E">
          <w:rPr>
            <w:noProof/>
            <w:webHidden/>
          </w:rPr>
          <w:t>69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06" w:history="1">
        <w:r w:rsidR="008712CD" w:rsidRPr="00D91EB1">
          <w:rPr>
            <w:rStyle w:val="Hyperlink"/>
            <w:noProof/>
            <w:lang w:eastAsia="ar-SA"/>
          </w:rPr>
          <w:t>9.5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Intellectual Property Rights</w:t>
        </w:r>
        <w:r w:rsidR="008712CD">
          <w:rPr>
            <w:noProof/>
            <w:webHidden/>
          </w:rPr>
          <w:tab/>
        </w:r>
        <w:r w:rsidR="00D82D83">
          <w:rPr>
            <w:noProof/>
            <w:webHidden/>
          </w:rPr>
          <w:fldChar w:fldCharType="begin"/>
        </w:r>
        <w:r w:rsidR="008712CD">
          <w:rPr>
            <w:noProof/>
            <w:webHidden/>
          </w:rPr>
          <w:instrText xml:space="preserve"> PAGEREF _Toc374963306 \h </w:instrText>
        </w:r>
        <w:r w:rsidR="00D82D83">
          <w:rPr>
            <w:noProof/>
            <w:webHidden/>
          </w:rPr>
        </w:r>
        <w:r w:rsidR="00D82D83">
          <w:rPr>
            <w:noProof/>
            <w:webHidden/>
          </w:rPr>
          <w:fldChar w:fldCharType="separate"/>
        </w:r>
        <w:r w:rsidR="006E484E">
          <w:rPr>
            <w:noProof/>
            <w:webHidden/>
          </w:rPr>
          <w:t>69</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07" w:history="1">
        <w:r w:rsidR="008712CD" w:rsidRPr="00D91EB1">
          <w:rPr>
            <w:rStyle w:val="Hyperlink"/>
            <w:noProof/>
            <w:lang w:eastAsia="ar-SA"/>
          </w:rPr>
          <w:t>9.6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Representations and Warranties</w:t>
        </w:r>
        <w:r w:rsidR="008712CD">
          <w:rPr>
            <w:noProof/>
            <w:webHidden/>
          </w:rPr>
          <w:tab/>
        </w:r>
        <w:r w:rsidR="00D82D83">
          <w:rPr>
            <w:noProof/>
            <w:webHidden/>
          </w:rPr>
          <w:fldChar w:fldCharType="begin"/>
        </w:r>
        <w:r w:rsidR="008712CD">
          <w:rPr>
            <w:noProof/>
            <w:webHidden/>
          </w:rPr>
          <w:instrText xml:space="preserve"> PAGEREF _Toc374963307 \h </w:instrText>
        </w:r>
        <w:r w:rsidR="00D82D83">
          <w:rPr>
            <w:noProof/>
            <w:webHidden/>
          </w:rPr>
        </w:r>
        <w:r w:rsidR="00D82D83">
          <w:rPr>
            <w:noProof/>
            <w:webHidden/>
          </w:rPr>
          <w:fldChar w:fldCharType="separate"/>
        </w:r>
        <w:r w:rsidR="006E484E">
          <w:rPr>
            <w:noProof/>
            <w:webHidden/>
          </w:rPr>
          <w:t>69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8" w:history="1">
        <w:r w:rsidR="008712CD" w:rsidRPr="00D91EB1">
          <w:rPr>
            <w:rStyle w:val="Hyperlink"/>
            <w:noProof/>
          </w:rPr>
          <w:t>9.6.1</w:t>
        </w:r>
        <w:r w:rsidR="008712CD">
          <w:rPr>
            <w:rFonts w:asciiTheme="minorHAnsi" w:eastAsiaTheme="minorEastAsia" w:hAnsiTheme="minorHAnsi" w:cstheme="minorBidi"/>
            <w:noProof/>
            <w:sz w:val="22"/>
            <w:szCs w:val="22"/>
          </w:rPr>
          <w:tab/>
        </w:r>
        <w:r w:rsidR="008712CD" w:rsidRPr="00D91EB1">
          <w:rPr>
            <w:rStyle w:val="Hyperlink"/>
            <w:noProof/>
          </w:rPr>
          <w:t>CA Representations and Warranties</w:t>
        </w:r>
        <w:r w:rsidR="008712CD">
          <w:rPr>
            <w:noProof/>
            <w:webHidden/>
          </w:rPr>
          <w:tab/>
        </w:r>
        <w:r w:rsidR="00D82D83">
          <w:rPr>
            <w:noProof/>
            <w:webHidden/>
          </w:rPr>
          <w:fldChar w:fldCharType="begin"/>
        </w:r>
        <w:r w:rsidR="008712CD">
          <w:rPr>
            <w:noProof/>
            <w:webHidden/>
          </w:rPr>
          <w:instrText xml:space="preserve"> PAGEREF _Toc374963308 \h </w:instrText>
        </w:r>
        <w:r w:rsidR="00D82D83">
          <w:rPr>
            <w:noProof/>
            <w:webHidden/>
          </w:rPr>
        </w:r>
        <w:r w:rsidR="00D82D83">
          <w:rPr>
            <w:noProof/>
            <w:webHidden/>
          </w:rPr>
          <w:fldChar w:fldCharType="separate"/>
        </w:r>
        <w:r w:rsidR="006E484E">
          <w:rPr>
            <w:noProof/>
            <w:webHidden/>
          </w:rPr>
          <w:t>69</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09" w:history="1">
        <w:r w:rsidR="008712CD" w:rsidRPr="00D91EB1">
          <w:rPr>
            <w:rStyle w:val="Hyperlink"/>
            <w:noProof/>
          </w:rPr>
          <w:t>9.6.2</w:t>
        </w:r>
        <w:r w:rsidR="008712CD">
          <w:rPr>
            <w:rFonts w:asciiTheme="minorHAnsi" w:eastAsiaTheme="minorEastAsia" w:hAnsiTheme="minorHAnsi" w:cstheme="minorBidi"/>
            <w:noProof/>
            <w:sz w:val="22"/>
            <w:szCs w:val="22"/>
          </w:rPr>
          <w:tab/>
        </w:r>
        <w:r w:rsidR="008712CD" w:rsidRPr="00D91EB1">
          <w:rPr>
            <w:rStyle w:val="Hyperlink"/>
            <w:noProof/>
          </w:rPr>
          <w:t>RA Representations and Warranties</w:t>
        </w:r>
        <w:r w:rsidR="008712CD">
          <w:rPr>
            <w:noProof/>
            <w:webHidden/>
          </w:rPr>
          <w:tab/>
        </w:r>
        <w:r w:rsidR="00D82D83">
          <w:rPr>
            <w:noProof/>
            <w:webHidden/>
          </w:rPr>
          <w:fldChar w:fldCharType="begin"/>
        </w:r>
        <w:r w:rsidR="008712CD">
          <w:rPr>
            <w:noProof/>
            <w:webHidden/>
          </w:rPr>
          <w:instrText xml:space="preserve"> PAGEREF _Toc374963309 \h </w:instrText>
        </w:r>
        <w:r w:rsidR="00D82D83">
          <w:rPr>
            <w:noProof/>
            <w:webHidden/>
          </w:rPr>
        </w:r>
        <w:r w:rsidR="00D82D83">
          <w:rPr>
            <w:noProof/>
            <w:webHidden/>
          </w:rPr>
          <w:fldChar w:fldCharType="separate"/>
        </w:r>
        <w:r w:rsidR="006E484E">
          <w:rPr>
            <w:noProof/>
            <w:webHidden/>
          </w:rPr>
          <w:t>70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10" w:history="1">
        <w:r w:rsidR="008712CD" w:rsidRPr="00D91EB1">
          <w:rPr>
            <w:rStyle w:val="Hyperlink"/>
            <w:noProof/>
          </w:rPr>
          <w:t>9.6.3</w:t>
        </w:r>
        <w:r w:rsidR="008712CD">
          <w:rPr>
            <w:rFonts w:asciiTheme="minorHAnsi" w:eastAsiaTheme="minorEastAsia" w:hAnsiTheme="minorHAnsi" w:cstheme="minorBidi"/>
            <w:noProof/>
            <w:sz w:val="22"/>
            <w:szCs w:val="22"/>
          </w:rPr>
          <w:tab/>
        </w:r>
        <w:r w:rsidR="008712CD" w:rsidRPr="00D91EB1">
          <w:rPr>
            <w:rStyle w:val="Hyperlink"/>
            <w:noProof/>
          </w:rPr>
          <w:t>Subscriber Representations and Warranties</w:t>
        </w:r>
        <w:r w:rsidR="008712CD">
          <w:rPr>
            <w:noProof/>
            <w:webHidden/>
          </w:rPr>
          <w:tab/>
        </w:r>
        <w:r w:rsidR="00D82D83">
          <w:rPr>
            <w:noProof/>
            <w:webHidden/>
          </w:rPr>
          <w:fldChar w:fldCharType="begin"/>
        </w:r>
        <w:r w:rsidR="008712CD">
          <w:rPr>
            <w:noProof/>
            <w:webHidden/>
          </w:rPr>
          <w:instrText xml:space="preserve"> PAGEREF _Toc374963310 \h </w:instrText>
        </w:r>
        <w:r w:rsidR="00D82D83">
          <w:rPr>
            <w:noProof/>
            <w:webHidden/>
          </w:rPr>
        </w:r>
        <w:r w:rsidR="00D82D83">
          <w:rPr>
            <w:noProof/>
            <w:webHidden/>
          </w:rPr>
          <w:fldChar w:fldCharType="separate"/>
        </w:r>
        <w:r w:rsidR="006E484E">
          <w:rPr>
            <w:noProof/>
            <w:webHidden/>
          </w:rPr>
          <w:t>70</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11" w:history="1">
        <w:r w:rsidR="008712CD" w:rsidRPr="00D91EB1">
          <w:rPr>
            <w:rStyle w:val="Hyperlink"/>
            <w:noProof/>
          </w:rPr>
          <w:t>9.6.4</w:t>
        </w:r>
        <w:r w:rsidR="008712CD">
          <w:rPr>
            <w:rFonts w:asciiTheme="minorHAnsi" w:eastAsiaTheme="minorEastAsia" w:hAnsiTheme="minorHAnsi" w:cstheme="minorBidi"/>
            <w:noProof/>
            <w:sz w:val="22"/>
            <w:szCs w:val="22"/>
          </w:rPr>
          <w:tab/>
        </w:r>
        <w:r w:rsidR="008712CD" w:rsidRPr="00D91EB1">
          <w:rPr>
            <w:rStyle w:val="Hyperlink"/>
            <w:noProof/>
          </w:rPr>
          <w:t>Relying Parties Representations and Warranties</w:t>
        </w:r>
        <w:r w:rsidR="008712CD">
          <w:rPr>
            <w:noProof/>
            <w:webHidden/>
          </w:rPr>
          <w:tab/>
        </w:r>
        <w:r w:rsidR="00D82D83">
          <w:rPr>
            <w:noProof/>
            <w:webHidden/>
          </w:rPr>
          <w:fldChar w:fldCharType="begin"/>
        </w:r>
        <w:r w:rsidR="008712CD">
          <w:rPr>
            <w:noProof/>
            <w:webHidden/>
          </w:rPr>
          <w:instrText xml:space="preserve"> PAGEREF _Toc374963311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12" w:history="1">
        <w:r w:rsidR="008712CD" w:rsidRPr="00D91EB1">
          <w:rPr>
            <w:rStyle w:val="Hyperlink"/>
            <w:noProof/>
            <w:lang w:eastAsia="ar-SA"/>
          </w:rPr>
          <w:t>9.6.5</w:t>
        </w:r>
        <w:r w:rsidR="008712CD">
          <w:rPr>
            <w:rFonts w:asciiTheme="minorHAnsi" w:eastAsiaTheme="minorEastAsia" w:hAnsiTheme="minorHAnsi" w:cstheme="minorBidi"/>
            <w:noProof/>
            <w:sz w:val="22"/>
            <w:szCs w:val="22"/>
          </w:rPr>
          <w:tab/>
        </w:r>
        <w:r w:rsidR="008712CD" w:rsidRPr="00D91EB1">
          <w:rPr>
            <w:rStyle w:val="Hyperlink"/>
            <w:noProof/>
            <w:lang w:eastAsia="ar-SA"/>
          </w:rPr>
          <w:t>Representations and Warranties of Other Participants</w:t>
        </w:r>
        <w:r w:rsidR="008712CD">
          <w:rPr>
            <w:noProof/>
            <w:webHidden/>
          </w:rPr>
          <w:tab/>
        </w:r>
        <w:r w:rsidR="00D82D83">
          <w:rPr>
            <w:noProof/>
            <w:webHidden/>
          </w:rPr>
          <w:fldChar w:fldCharType="begin"/>
        </w:r>
        <w:r w:rsidR="008712CD">
          <w:rPr>
            <w:noProof/>
            <w:webHidden/>
          </w:rPr>
          <w:instrText xml:space="preserve"> PAGEREF _Toc374963312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13" w:history="1">
        <w:r w:rsidR="008712CD" w:rsidRPr="00D91EB1">
          <w:rPr>
            <w:rStyle w:val="Hyperlink"/>
            <w:noProof/>
            <w:lang w:eastAsia="ar-SA"/>
          </w:rPr>
          <w:t>9.7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Disclaimers of Warranties</w:t>
        </w:r>
        <w:r w:rsidR="008712CD">
          <w:rPr>
            <w:noProof/>
            <w:webHidden/>
          </w:rPr>
          <w:tab/>
        </w:r>
        <w:r w:rsidR="00D82D83">
          <w:rPr>
            <w:noProof/>
            <w:webHidden/>
          </w:rPr>
          <w:fldChar w:fldCharType="begin"/>
        </w:r>
        <w:r w:rsidR="008712CD">
          <w:rPr>
            <w:noProof/>
            <w:webHidden/>
          </w:rPr>
          <w:instrText xml:space="preserve"> PAGEREF _Toc374963313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14" w:history="1">
        <w:r w:rsidR="008712CD" w:rsidRPr="00D91EB1">
          <w:rPr>
            <w:rStyle w:val="Hyperlink"/>
            <w:noProof/>
            <w:lang w:eastAsia="ar-SA"/>
          </w:rPr>
          <w:t>9.8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Limitations of Liability</w:t>
        </w:r>
        <w:r w:rsidR="008712CD">
          <w:rPr>
            <w:noProof/>
            <w:webHidden/>
          </w:rPr>
          <w:tab/>
        </w:r>
        <w:r w:rsidR="00D82D83">
          <w:rPr>
            <w:noProof/>
            <w:webHidden/>
          </w:rPr>
          <w:fldChar w:fldCharType="begin"/>
        </w:r>
        <w:r w:rsidR="008712CD">
          <w:rPr>
            <w:noProof/>
            <w:webHidden/>
          </w:rPr>
          <w:instrText xml:space="preserve"> PAGEREF _Toc374963314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15" w:history="1">
        <w:r w:rsidR="008712CD" w:rsidRPr="00D91EB1">
          <w:rPr>
            <w:rStyle w:val="Hyperlink"/>
            <w:noProof/>
            <w:lang w:eastAsia="ar-SA"/>
          </w:rPr>
          <w:t>9.9</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Indemnities</w:t>
        </w:r>
        <w:r w:rsidR="008712CD">
          <w:rPr>
            <w:noProof/>
            <w:webHidden/>
          </w:rPr>
          <w:tab/>
        </w:r>
        <w:r w:rsidR="00D82D83">
          <w:rPr>
            <w:noProof/>
            <w:webHidden/>
          </w:rPr>
          <w:fldChar w:fldCharType="begin"/>
        </w:r>
        <w:r w:rsidR="008712CD">
          <w:rPr>
            <w:noProof/>
            <w:webHidden/>
          </w:rPr>
          <w:instrText xml:space="preserve"> PAGEREF _Toc374963315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16" w:history="1">
        <w:r w:rsidR="008712CD" w:rsidRPr="00D91EB1">
          <w:rPr>
            <w:rStyle w:val="Hyperlink"/>
            <w:noProof/>
            <w:lang w:eastAsia="ar-SA"/>
          </w:rPr>
          <w:t>9.10</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Term and Termination</w:t>
        </w:r>
        <w:r w:rsidR="008712CD">
          <w:rPr>
            <w:noProof/>
            <w:webHidden/>
          </w:rPr>
          <w:tab/>
        </w:r>
        <w:r w:rsidR="00D82D83">
          <w:rPr>
            <w:noProof/>
            <w:webHidden/>
          </w:rPr>
          <w:fldChar w:fldCharType="begin"/>
        </w:r>
        <w:r w:rsidR="008712CD">
          <w:rPr>
            <w:noProof/>
            <w:webHidden/>
          </w:rPr>
          <w:instrText xml:space="preserve"> PAGEREF _Toc374963316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17" w:history="1">
        <w:r w:rsidR="008712CD" w:rsidRPr="00D91EB1">
          <w:rPr>
            <w:rStyle w:val="Hyperlink"/>
            <w:noProof/>
            <w:lang w:eastAsia="ar-SA"/>
          </w:rPr>
          <w:t>9.10.1</w:t>
        </w:r>
        <w:r w:rsidR="008712CD">
          <w:rPr>
            <w:rFonts w:asciiTheme="minorHAnsi" w:eastAsiaTheme="minorEastAsia" w:hAnsiTheme="minorHAnsi" w:cstheme="minorBidi"/>
            <w:noProof/>
            <w:sz w:val="22"/>
            <w:szCs w:val="22"/>
          </w:rPr>
          <w:tab/>
        </w:r>
        <w:r w:rsidR="008712CD" w:rsidRPr="00D91EB1">
          <w:rPr>
            <w:rStyle w:val="Hyperlink"/>
            <w:noProof/>
            <w:lang w:eastAsia="ar-SA"/>
          </w:rPr>
          <w:t>Term</w:t>
        </w:r>
        <w:r w:rsidR="008712CD">
          <w:rPr>
            <w:noProof/>
            <w:webHidden/>
          </w:rPr>
          <w:tab/>
        </w:r>
        <w:r w:rsidR="00D82D83">
          <w:rPr>
            <w:noProof/>
            <w:webHidden/>
          </w:rPr>
          <w:fldChar w:fldCharType="begin"/>
        </w:r>
        <w:r w:rsidR="008712CD">
          <w:rPr>
            <w:noProof/>
            <w:webHidden/>
          </w:rPr>
          <w:instrText xml:space="preserve"> PAGEREF _Toc374963317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18" w:history="1">
        <w:r w:rsidR="008712CD" w:rsidRPr="00D91EB1">
          <w:rPr>
            <w:rStyle w:val="Hyperlink"/>
            <w:noProof/>
          </w:rPr>
          <w:t>9.10.2</w:t>
        </w:r>
        <w:r w:rsidR="008712CD">
          <w:rPr>
            <w:rFonts w:asciiTheme="minorHAnsi" w:eastAsiaTheme="minorEastAsia" w:hAnsiTheme="minorHAnsi" w:cstheme="minorBidi"/>
            <w:noProof/>
            <w:sz w:val="22"/>
            <w:szCs w:val="22"/>
          </w:rPr>
          <w:tab/>
        </w:r>
        <w:r w:rsidR="008712CD" w:rsidRPr="00D91EB1">
          <w:rPr>
            <w:rStyle w:val="Hyperlink"/>
            <w:noProof/>
          </w:rPr>
          <w:t>Termination</w:t>
        </w:r>
        <w:r w:rsidR="008712CD">
          <w:rPr>
            <w:noProof/>
            <w:webHidden/>
          </w:rPr>
          <w:tab/>
        </w:r>
        <w:r w:rsidR="00D82D83">
          <w:rPr>
            <w:noProof/>
            <w:webHidden/>
          </w:rPr>
          <w:fldChar w:fldCharType="begin"/>
        </w:r>
        <w:r w:rsidR="008712CD">
          <w:rPr>
            <w:noProof/>
            <w:webHidden/>
          </w:rPr>
          <w:instrText xml:space="preserve"> PAGEREF _Toc374963318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19" w:history="1">
        <w:r w:rsidR="008712CD" w:rsidRPr="00D91EB1">
          <w:rPr>
            <w:rStyle w:val="Hyperlink"/>
            <w:noProof/>
          </w:rPr>
          <w:t>9.10.3</w:t>
        </w:r>
        <w:r w:rsidR="008712CD">
          <w:rPr>
            <w:rFonts w:asciiTheme="minorHAnsi" w:eastAsiaTheme="minorEastAsia" w:hAnsiTheme="minorHAnsi" w:cstheme="minorBidi"/>
            <w:noProof/>
            <w:sz w:val="22"/>
            <w:szCs w:val="22"/>
          </w:rPr>
          <w:tab/>
        </w:r>
        <w:r w:rsidR="008712CD" w:rsidRPr="00D91EB1">
          <w:rPr>
            <w:rStyle w:val="Hyperlink"/>
            <w:noProof/>
          </w:rPr>
          <w:t>Effect of Termination and Survival</w:t>
        </w:r>
        <w:r w:rsidR="008712CD">
          <w:rPr>
            <w:noProof/>
            <w:webHidden/>
          </w:rPr>
          <w:tab/>
        </w:r>
        <w:r w:rsidR="00D82D83">
          <w:rPr>
            <w:noProof/>
            <w:webHidden/>
          </w:rPr>
          <w:fldChar w:fldCharType="begin"/>
        </w:r>
        <w:r w:rsidR="008712CD">
          <w:rPr>
            <w:noProof/>
            <w:webHidden/>
          </w:rPr>
          <w:instrText xml:space="preserve"> PAGEREF _Toc374963319 \h </w:instrText>
        </w:r>
        <w:r w:rsidR="00D82D83">
          <w:rPr>
            <w:noProof/>
            <w:webHidden/>
          </w:rPr>
        </w:r>
        <w:r w:rsidR="00D82D83">
          <w:rPr>
            <w:noProof/>
            <w:webHidden/>
          </w:rPr>
          <w:fldChar w:fldCharType="separate"/>
        </w:r>
        <w:r w:rsidR="006E484E">
          <w:rPr>
            <w:noProof/>
            <w:webHidden/>
          </w:rPr>
          <w:t>71</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20" w:history="1">
        <w:r w:rsidR="008712CD" w:rsidRPr="00D91EB1">
          <w:rPr>
            <w:rStyle w:val="Hyperlink"/>
            <w:noProof/>
            <w:lang w:eastAsia="ar-SA"/>
          </w:rPr>
          <w:t>9.11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Individual Notices and Communications with Participants</w:t>
        </w:r>
        <w:r w:rsidR="008712CD">
          <w:rPr>
            <w:noProof/>
            <w:webHidden/>
          </w:rPr>
          <w:tab/>
        </w:r>
        <w:r w:rsidR="00D82D83">
          <w:rPr>
            <w:noProof/>
            <w:webHidden/>
          </w:rPr>
          <w:fldChar w:fldCharType="begin"/>
        </w:r>
        <w:r w:rsidR="008712CD">
          <w:rPr>
            <w:noProof/>
            <w:webHidden/>
          </w:rPr>
          <w:instrText xml:space="preserve"> PAGEREF _Toc374963320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21" w:history="1">
        <w:r w:rsidR="008712CD" w:rsidRPr="00D91EB1">
          <w:rPr>
            <w:rStyle w:val="Hyperlink"/>
            <w:noProof/>
            <w:lang w:eastAsia="ar-SA"/>
          </w:rPr>
          <w:t>9.12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Amendments</w:t>
        </w:r>
        <w:r w:rsidR="008712CD">
          <w:rPr>
            <w:noProof/>
            <w:webHidden/>
          </w:rPr>
          <w:tab/>
        </w:r>
        <w:r w:rsidR="00D82D83">
          <w:rPr>
            <w:noProof/>
            <w:webHidden/>
          </w:rPr>
          <w:fldChar w:fldCharType="begin"/>
        </w:r>
        <w:r w:rsidR="008712CD">
          <w:rPr>
            <w:noProof/>
            <w:webHidden/>
          </w:rPr>
          <w:instrText xml:space="preserve"> PAGEREF _Toc374963321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22" w:history="1">
        <w:r w:rsidR="008712CD" w:rsidRPr="00D91EB1">
          <w:rPr>
            <w:rStyle w:val="Hyperlink"/>
            <w:noProof/>
          </w:rPr>
          <w:t>9.12.1</w:t>
        </w:r>
        <w:r w:rsidR="008712CD">
          <w:rPr>
            <w:rFonts w:asciiTheme="minorHAnsi" w:eastAsiaTheme="minorEastAsia" w:hAnsiTheme="minorHAnsi" w:cstheme="minorBidi"/>
            <w:noProof/>
            <w:sz w:val="22"/>
            <w:szCs w:val="22"/>
          </w:rPr>
          <w:tab/>
        </w:r>
        <w:r w:rsidR="008712CD" w:rsidRPr="00D91EB1">
          <w:rPr>
            <w:rStyle w:val="Hyperlink"/>
            <w:noProof/>
          </w:rPr>
          <w:t>Procedure for Amendment</w:t>
        </w:r>
        <w:r w:rsidR="008712CD">
          <w:rPr>
            <w:noProof/>
            <w:webHidden/>
          </w:rPr>
          <w:tab/>
        </w:r>
        <w:r w:rsidR="00D82D83">
          <w:rPr>
            <w:noProof/>
            <w:webHidden/>
          </w:rPr>
          <w:fldChar w:fldCharType="begin"/>
        </w:r>
        <w:r w:rsidR="008712CD">
          <w:rPr>
            <w:noProof/>
            <w:webHidden/>
          </w:rPr>
          <w:instrText xml:space="preserve"> PAGEREF _Toc374963322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23" w:history="1">
        <w:r w:rsidR="008712CD" w:rsidRPr="00D91EB1">
          <w:rPr>
            <w:rStyle w:val="Hyperlink"/>
            <w:noProof/>
          </w:rPr>
          <w:t>9.12.2</w:t>
        </w:r>
        <w:r w:rsidR="008712CD">
          <w:rPr>
            <w:rFonts w:asciiTheme="minorHAnsi" w:eastAsiaTheme="minorEastAsia" w:hAnsiTheme="minorHAnsi" w:cstheme="minorBidi"/>
            <w:noProof/>
            <w:sz w:val="22"/>
            <w:szCs w:val="22"/>
          </w:rPr>
          <w:tab/>
        </w:r>
        <w:r w:rsidR="008712CD" w:rsidRPr="00D91EB1">
          <w:rPr>
            <w:rStyle w:val="Hyperlink"/>
            <w:noProof/>
          </w:rPr>
          <w:t>Notification Mechanism and Period</w:t>
        </w:r>
        <w:r w:rsidR="008712CD">
          <w:rPr>
            <w:noProof/>
            <w:webHidden/>
          </w:rPr>
          <w:tab/>
        </w:r>
        <w:r w:rsidR="00D82D83">
          <w:rPr>
            <w:noProof/>
            <w:webHidden/>
          </w:rPr>
          <w:fldChar w:fldCharType="begin"/>
        </w:r>
        <w:r w:rsidR="008712CD">
          <w:rPr>
            <w:noProof/>
            <w:webHidden/>
          </w:rPr>
          <w:instrText xml:space="preserve"> PAGEREF _Toc374963323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24" w:history="1">
        <w:r w:rsidR="008712CD" w:rsidRPr="00D91EB1">
          <w:rPr>
            <w:rStyle w:val="Hyperlink"/>
            <w:noProof/>
          </w:rPr>
          <w:t>9.12.3</w:t>
        </w:r>
        <w:r w:rsidR="008712CD">
          <w:rPr>
            <w:rFonts w:asciiTheme="minorHAnsi" w:eastAsiaTheme="minorEastAsia" w:hAnsiTheme="minorHAnsi" w:cstheme="minorBidi"/>
            <w:noProof/>
            <w:sz w:val="22"/>
            <w:szCs w:val="22"/>
          </w:rPr>
          <w:tab/>
        </w:r>
        <w:r w:rsidR="008712CD" w:rsidRPr="00D91EB1">
          <w:rPr>
            <w:rStyle w:val="Hyperlink"/>
            <w:noProof/>
          </w:rPr>
          <w:t>Circumstances under which OID must be Changed</w:t>
        </w:r>
        <w:r w:rsidR="008712CD">
          <w:rPr>
            <w:noProof/>
            <w:webHidden/>
          </w:rPr>
          <w:tab/>
        </w:r>
        <w:r w:rsidR="00D82D83">
          <w:rPr>
            <w:noProof/>
            <w:webHidden/>
          </w:rPr>
          <w:fldChar w:fldCharType="begin"/>
        </w:r>
        <w:r w:rsidR="008712CD">
          <w:rPr>
            <w:noProof/>
            <w:webHidden/>
          </w:rPr>
          <w:instrText xml:space="preserve"> PAGEREF _Toc374963324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25" w:history="1">
        <w:r w:rsidR="008712CD" w:rsidRPr="00D91EB1">
          <w:rPr>
            <w:rStyle w:val="Hyperlink"/>
            <w:noProof/>
            <w:lang w:eastAsia="ar-SA"/>
          </w:rPr>
          <w:t>9.13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Dispute Resolution Provisions</w:t>
        </w:r>
        <w:r w:rsidR="008712CD">
          <w:rPr>
            <w:noProof/>
            <w:webHidden/>
          </w:rPr>
          <w:tab/>
        </w:r>
        <w:r w:rsidR="00D82D83">
          <w:rPr>
            <w:noProof/>
            <w:webHidden/>
          </w:rPr>
          <w:fldChar w:fldCharType="begin"/>
        </w:r>
        <w:r w:rsidR="008712CD">
          <w:rPr>
            <w:noProof/>
            <w:webHidden/>
          </w:rPr>
          <w:instrText xml:space="preserve"> PAGEREF _Toc374963325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26" w:history="1">
        <w:r w:rsidR="008712CD" w:rsidRPr="00D91EB1">
          <w:rPr>
            <w:rStyle w:val="Hyperlink"/>
            <w:noProof/>
            <w:lang w:eastAsia="ar-SA"/>
          </w:rPr>
          <w:t>9.14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Governing Law</w:t>
        </w:r>
        <w:r w:rsidR="008712CD">
          <w:rPr>
            <w:noProof/>
            <w:webHidden/>
          </w:rPr>
          <w:tab/>
        </w:r>
        <w:r w:rsidR="00D82D83">
          <w:rPr>
            <w:noProof/>
            <w:webHidden/>
          </w:rPr>
          <w:fldChar w:fldCharType="begin"/>
        </w:r>
        <w:r w:rsidR="008712CD">
          <w:rPr>
            <w:noProof/>
            <w:webHidden/>
          </w:rPr>
          <w:instrText xml:space="preserve"> PAGEREF _Toc374963326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27" w:history="1">
        <w:r w:rsidR="008712CD" w:rsidRPr="00D91EB1">
          <w:rPr>
            <w:rStyle w:val="Hyperlink"/>
            <w:noProof/>
            <w:lang w:eastAsia="ar-SA"/>
          </w:rPr>
          <w:t>9.15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Compliance with Applicable Law</w:t>
        </w:r>
        <w:r w:rsidR="008712CD">
          <w:rPr>
            <w:noProof/>
            <w:webHidden/>
          </w:rPr>
          <w:tab/>
        </w:r>
        <w:r w:rsidR="00D82D83">
          <w:rPr>
            <w:noProof/>
            <w:webHidden/>
          </w:rPr>
          <w:fldChar w:fldCharType="begin"/>
        </w:r>
        <w:r w:rsidR="008712CD">
          <w:rPr>
            <w:noProof/>
            <w:webHidden/>
          </w:rPr>
          <w:instrText xml:space="preserve"> PAGEREF _Toc374963327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28" w:history="1">
        <w:r w:rsidR="008712CD" w:rsidRPr="00D91EB1">
          <w:rPr>
            <w:rStyle w:val="Hyperlink"/>
            <w:noProof/>
            <w:lang w:eastAsia="ar-SA"/>
          </w:rPr>
          <w:t>9.16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Miscellaneous Provisions</w:t>
        </w:r>
        <w:r w:rsidR="008712CD">
          <w:rPr>
            <w:noProof/>
            <w:webHidden/>
          </w:rPr>
          <w:tab/>
        </w:r>
        <w:r w:rsidR="00D82D83">
          <w:rPr>
            <w:noProof/>
            <w:webHidden/>
          </w:rPr>
          <w:fldChar w:fldCharType="begin"/>
        </w:r>
        <w:r w:rsidR="008712CD">
          <w:rPr>
            <w:noProof/>
            <w:webHidden/>
          </w:rPr>
          <w:instrText xml:space="preserve"> PAGEREF _Toc374963328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29" w:history="1">
        <w:r w:rsidR="008712CD" w:rsidRPr="00D91EB1">
          <w:rPr>
            <w:rStyle w:val="Hyperlink"/>
            <w:noProof/>
          </w:rPr>
          <w:t>9.16.1</w:t>
        </w:r>
        <w:r w:rsidR="008712CD">
          <w:rPr>
            <w:rFonts w:asciiTheme="minorHAnsi" w:eastAsiaTheme="minorEastAsia" w:hAnsiTheme="minorHAnsi" w:cstheme="minorBidi"/>
            <w:noProof/>
            <w:sz w:val="22"/>
            <w:szCs w:val="22"/>
          </w:rPr>
          <w:tab/>
        </w:r>
        <w:r w:rsidR="008712CD" w:rsidRPr="00D91EB1">
          <w:rPr>
            <w:rStyle w:val="Hyperlink"/>
            <w:noProof/>
          </w:rPr>
          <w:t>Entire Agreement</w:t>
        </w:r>
        <w:r w:rsidR="008712CD">
          <w:rPr>
            <w:noProof/>
            <w:webHidden/>
          </w:rPr>
          <w:tab/>
        </w:r>
        <w:r w:rsidR="00D82D83">
          <w:rPr>
            <w:noProof/>
            <w:webHidden/>
          </w:rPr>
          <w:fldChar w:fldCharType="begin"/>
        </w:r>
        <w:r w:rsidR="008712CD">
          <w:rPr>
            <w:noProof/>
            <w:webHidden/>
          </w:rPr>
          <w:instrText xml:space="preserve"> PAGEREF _Toc374963329 \h </w:instrText>
        </w:r>
        <w:r w:rsidR="00D82D83">
          <w:rPr>
            <w:noProof/>
            <w:webHidden/>
          </w:rPr>
        </w:r>
        <w:r w:rsidR="00D82D83">
          <w:rPr>
            <w:noProof/>
            <w:webHidden/>
          </w:rPr>
          <w:fldChar w:fldCharType="separate"/>
        </w:r>
        <w:r w:rsidR="006E484E">
          <w:rPr>
            <w:noProof/>
            <w:webHidden/>
          </w:rPr>
          <w:t>72</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30" w:history="1">
        <w:r w:rsidR="008712CD" w:rsidRPr="00D91EB1">
          <w:rPr>
            <w:rStyle w:val="Hyperlink"/>
            <w:noProof/>
          </w:rPr>
          <w:t>9.16.2</w:t>
        </w:r>
        <w:r w:rsidR="008712CD">
          <w:rPr>
            <w:rFonts w:asciiTheme="minorHAnsi" w:eastAsiaTheme="minorEastAsia" w:hAnsiTheme="minorHAnsi" w:cstheme="minorBidi"/>
            <w:noProof/>
            <w:sz w:val="22"/>
            <w:szCs w:val="22"/>
          </w:rPr>
          <w:tab/>
        </w:r>
        <w:r w:rsidR="008712CD" w:rsidRPr="00D91EB1">
          <w:rPr>
            <w:rStyle w:val="Hyperlink"/>
            <w:noProof/>
          </w:rPr>
          <w:t>Assignment</w:t>
        </w:r>
        <w:r w:rsidR="008712CD">
          <w:rPr>
            <w:noProof/>
            <w:webHidden/>
          </w:rPr>
          <w:tab/>
        </w:r>
        <w:r w:rsidR="00D82D83">
          <w:rPr>
            <w:noProof/>
            <w:webHidden/>
          </w:rPr>
          <w:fldChar w:fldCharType="begin"/>
        </w:r>
        <w:r w:rsidR="008712CD">
          <w:rPr>
            <w:noProof/>
            <w:webHidden/>
          </w:rPr>
          <w:instrText xml:space="preserve"> PAGEREF _Toc374963330 \h </w:instrText>
        </w:r>
        <w:r w:rsidR="00D82D83">
          <w:rPr>
            <w:noProof/>
            <w:webHidden/>
          </w:rPr>
        </w:r>
        <w:r w:rsidR="00D82D83">
          <w:rPr>
            <w:noProof/>
            <w:webHidden/>
          </w:rPr>
          <w:fldChar w:fldCharType="separate"/>
        </w:r>
        <w:r w:rsidR="006E484E">
          <w:rPr>
            <w:noProof/>
            <w:webHidden/>
          </w:rPr>
          <w:t>73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31" w:history="1">
        <w:r w:rsidR="008712CD" w:rsidRPr="00D91EB1">
          <w:rPr>
            <w:rStyle w:val="Hyperlink"/>
            <w:noProof/>
          </w:rPr>
          <w:t>9.16.3</w:t>
        </w:r>
        <w:r w:rsidR="008712CD">
          <w:rPr>
            <w:rFonts w:asciiTheme="minorHAnsi" w:eastAsiaTheme="minorEastAsia" w:hAnsiTheme="minorHAnsi" w:cstheme="minorBidi"/>
            <w:noProof/>
            <w:sz w:val="22"/>
            <w:szCs w:val="22"/>
          </w:rPr>
          <w:tab/>
        </w:r>
        <w:r w:rsidR="008712CD" w:rsidRPr="00D91EB1">
          <w:rPr>
            <w:rStyle w:val="Hyperlink"/>
            <w:noProof/>
          </w:rPr>
          <w:t>Severability</w:t>
        </w:r>
        <w:r w:rsidR="008712CD">
          <w:rPr>
            <w:noProof/>
            <w:webHidden/>
          </w:rPr>
          <w:tab/>
        </w:r>
        <w:r w:rsidR="00D82D83">
          <w:rPr>
            <w:noProof/>
            <w:webHidden/>
          </w:rPr>
          <w:fldChar w:fldCharType="begin"/>
        </w:r>
        <w:r w:rsidR="008712CD">
          <w:rPr>
            <w:noProof/>
            <w:webHidden/>
          </w:rPr>
          <w:instrText xml:space="preserve"> PAGEREF _Toc374963331 \h </w:instrText>
        </w:r>
        <w:r w:rsidR="00D82D83">
          <w:rPr>
            <w:noProof/>
            <w:webHidden/>
          </w:rPr>
        </w:r>
        <w:r w:rsidR="00D82D83">
          <w:rPr>
            <w:noProof/>
            <w:webHidden/>
          </w:rPr>
          <w:fldChar w:fldCharType="separate"/>
        </w:r>
        <w:r w:rsidR="006E484E">
          <w:rPr>
            <w:noProof/>
            <w:webHidden/>
          </w:rPr>
          <w:t>73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32" w:history="1">
        <w:r w:rsidR="008712CD" w:rsidRPr="00D91EB1">
          <w:rPr>
            <w:rStyle w:val="Hyperlink"/>
            <w:noProof/>
          </w:rPr>
          <w:t>9.16.4</w:t>
        </w:r>
        <w:r w:rsidR="008712CD">
          <w:rPr>
            <w:rFonts w:asciiTheme="minorHAnsi" w:eastAsiaTheme="minorEastAsia" w:hAnsiTheme="minorHAnsi" w:cstheme="minorBidi"/>
            <w:noProof/>
            <w:sz w:val="22"/>
            <w:szCs w:val="22"/>
          </w:rPr>
          <w:tab/>
        </w:r>
        <w:r w:rsidR="008712CD" w:rsidRPr="00D91EB1">
          <w:rPr>
            <w:rStyle w:val="Hyperlink"/>
            <w:noProof/>
          </w:rPr>
          <w:t>Enforcement (Attorneys’ Fees and Waiver of Rights)</w:t>
        </w:r>
        <w:r w:rsidR="008712CD">
          <w:rPr>
            <w:noProof/>
            <w:webHidden/>
          </w:rPr>
          <w:tab/>
        </w:r>
        <w:r w:rsidR="00D82D83">
          <w:rPr>
            <w:noProof/>
            <w:webHidden/>
          </w:rPr>
          <w:fldChar w:fldCharType="begin"/>
        </w:r>
        <w:r w:rsidR="008712CD">
          <w:rPr>
            <w:noProof/>
            <w:webHidden/>
          </w:rPr>
          <w:instrText xml:space="preserve"> PAGEREF _Toc374963332 \h </w:instrText>
        </w:r>
        <w:r w:rsidR="00D82D83">
          <w:rPr>
            <w:noProof/>
            <w:webHidden/>
          </w:rPr>
        </w:r>
        <w:r w:rsidR="00D82D83">
          <w:rPr>
            <w:noProof/>
            <w:webHidden/>
          </w:rPr>
          <w:fldChar w:fldCharType="separate"/>
        </w:r>
        <w:r w:rsidR="006E484E">
          <w:rPr>
            <w:noProof/>
            <w:webHidden/>
          </w:rPr>
          <w:t>73</w:t>
        </w:r>
        <w:r w:rsidR="00D82D83">
          <w:rPr>
            <w:noProof/>
            <w:webHidden/>
          </w:rPr>
          <w:fldChar w:fldCharType="end"/>
        </w:r>
      </w:hyperlink>
    </w:p>
    <w:p w:rsidR="008712CD" w:rsidRDefault="009878E4">
      <w:pPr>
        <w:pStyle w:val="TOC3"/>
        <w:rPr>
          <w:rFonts w:asciiTheme="minorHAnsi" w:eastAsiaTheme="minorEastAsia" w:hAnsiTheme="minorHAnsi" w:cstheme="minorBidi"/>
          <w:noProof/>
          <w:sz w:val="22"/>
          <w:szCs w:val="22"/>
        </w:rPr>
      </w:pPr>
      <w:hyperlink w:anchor="_Toc374963333" w:history="1">
        <w:r w:rsidR="008712CD" w:rsidRPr="00D91EB1">
          <w:rPr>
            <w:rStyle w:val="Hyperlink"/>
            <w:noProof/>
          </w:rPr>
          <w:t>9.16.5</w:t>
        </w:r>
        <w:r w:rsidR="008712CD">
          <w:rPr>
            <w:rFonts w:asciiTheme="minorHAnsi" w:eastAsiaTheme="minorEastAsia" w:hAnsiTheme="minorHAnsi" w:cstheme="minorBidi"/>
            <w:noProof/>
            <w:sz w:val="22"/>
            <w:szCs w:val="22"/>
          </w:rPr>
          <w:tab/>
        </w:r>
        <w:r w:rsidR="008712CD" w:rsidRPr="00D91EB1">
          <w:rPr>
            <w:rStyle w:val="Hyperlink"/>
            <w:noProof/>
          </w:rPr>
          <w:t>Force Majeure</w:t>
        </w:r>
        <w:r w:rsidR="008712CD">
          <w:rPr>
            <w:noProof/>
            <w:webHidden/>
          </w:rPr>
          <w:tab/>
        </w:r>
        <w:r w:rsidR="00D82D83">
          <w:rPr>
            <w:noProof/>
            <w:webHidden/>
          </w:rPr>
          <w:fldChar w:fldCharType="begin"/>
        </w:r>
        <w:r w:rsidR="008712CD">
          <w:rPr>
            <w:noProof/>
            <w:webHidden/>
          </w:rPr>
          <w:instrText xml:space="preserve"> PAGEREF _Toc374963333 \h </w:instrText>
        </w:r>
        <w:r w:rsidR="00D82D83">
          <w:rPr>
            <w:noProof/>
            <w:webHidden/>
          </w:rPr>
        </w:r>
        <w:r w:rsidR="00D82D83">
          <w:rPr>
            <w:noProof/>
            <w:webHidden/>
          </w:rPr>
          <w:fldChar w:fldCharType="separate"/>
        </w:r>
        <w:r w:rsidR="006E484E">
          <w:rPr>
            <w:noProof/>
            <w:webHidden/>
          </w:rPr>
          <w:t>73</w:t>
        </w:r>
        <w:r w:rsidR="00D82D83">
          <w:rPr>
            <w:noProof/>
            <w:webHidden/>
          </w:rPr>
          <w:fldChar w:fldCharType="end"/>
        </w:r>
      </w:hyperlink>
    </w:p>
    <w:p w:rsidR="008712CD" w:rsidRDefault="009878E4">
      <w:pPr>
        <w:pStyle w:val="TOC2"/>
        <w:rPr>
          <w:rFonts w:asciiTheme="minorHAnsi" w:eastAsiaTheme="minorEastAsia" w:hAnsiTheme="minorHAnsi" w:cstheme="minorBidi"/>
          <w:b w:val="0"/>
          <w:noProof/>
          <w:sz w:val="22"/>
          <w:szCs w:val="22"/>
        </w:rPr>
      </w:pPr>
      <w:hyperlink w:anchor="_Toc374963334" w:history="1">
        <w:r w:rsidR="008712CD" w:rsidRPr="00D91EB1">
          <w:rPr>
            <w:rStyle w:val="Hyperlink"/>
            <w:noProof/>
            <w:lang w:eastAsia="ar-SA"/>
          </w:rPr>
          <w:t>9.17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Other Provisions</w:t>
        </w:r>
        <w:r w:rsidR="008712CD">
          <w:rPr>
            <w:noProof/>
            <w:webHidden/>
          </w:rPr>
          <w:tab/>
        </w:r>
        <w:r w:rsidR="00D82D83">
          <w:rPr>
            <w:noProof/>
            <w:webHidden/>
          </w:rPr>
          <w:fldChar w:fldCharType="begin"/>
        </w:r>
        <w:r w:rsidR="008712CD">
          <w:rPr>
            <w:noProof/>
            <w:webHidden/>
          </w:rPr>
          <w:instrText xml:space="preserve"> PAGEREF _Toc374963334 \h </w:instrText>
        </w:r>
        <w:r w:rsidR="00D82D83">
          <w:rPr>
            <w:noProof/>
            <w:webHidden/>
          </w:rPr>
        </w:r>
        <w:r w:rsidR="00D82D83">
          <w:rPr>
            <w:noProof/>
            <w:webHidden/>
          </w:rPr>
          <w:fldChar w:fldCharType="separate"/>
        </w:r>
        <w:r w:rsidR="006E484E">
          <w:rPr>
            <w:noProof/>
            <w:webHidden/>
          </w:rPr>
          <w:t>73</w:t>
        </w:r>
        <w:r w:rsidR="00D82D83">
          <w:rPr>
            <w:noProof/>
            <w:webHidden/>
          </w:rPr>
          <w:fldChar w:fldCharType="end"/>
        </w:r>
      </w:hyperlink>
    </w:p>
    <w:p w:rsidR="008712CD" w:rsidRDefault="009878E4">
      <w:pPr>
        <w:pStyle w:val="TOC1"/>
        <w:tabs>
          <w:tab w:val="left" w:pos="600"/>
          <w:tab w:val="right" w:leader="dot" w:pos="9350"/>
        </w:tabs>
        <w:rPr>
          <w:rFonts w:asciiTheme="minorHAnsi" w:eastAsiaTheme="minorEastAsia" w:hAnsiTheme="minorHAnsi" w:cstheme="minorBidi"/>
          <w:b w:val="0"/>
          <w:noProof/>
          <w:sz w:val="22"/>
          <w:szCs w:val="22"/>
        </w:rPr>
      </w:pPr>
      <w:hyperlink w:anchor="_Toc374963335" w:history="1">
        <w:r w:rsidR="008712CD" w:rsidRPr="00D91EB1">
          <w:rPr>
            <w:rStyle w:val="Hyperlink"/>
            <w:noProof/>
            <w:lang w:eastAsia="ar-SA"/>
          </w:rPr>
          <w:t>10.</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Bibliography</w:t>
        </w:r>
        <w:r w:rsidR="008712CD">
          <w:rPr>
            <w:noProof/>
            <w:webHidden/>
          </w:rPr>
          <w:tab/>
        </w:r>
        <w:r w:rsidR="00D82D83">
          <w:rPr>
            <w:noProof/>
            <w:webHidden/>
          </w:rPr>
          <w:fldChar w:fldCharType="begin"/>
        </w:r>
        <w:r w:rsidR="008712CD">
          <w:rPr>
            <w:noProof/>
            <w:webHidden/>
          </w:rPr>
          <w:instrText xml:space="preserve"> PAGEREF _Toc374963335 \h </w:instrText>
        </w:r>
        <w:r w:rsidR="00D82D83">
          <w:rPr>
            <w:noProof/>
            <w:webHidden/>
          </w:rPr>
        </w:r>
        <w:r w:rsidR="00D82D83">
          <w:rPr>
            <w:noProof/>
            <w:webHidden/>
          </w:rPr>
          <w:fldChar w:fldCharType="separate"/>
        </w:r>
        <w:r w:rsidR="006E484E">
          <w:rPr>
            <w:noProof/>
            <w:webHidden/>
          </w:rPr>
          <w:t>74</w:t>
        </w:r>
        <w:r w:rsidR="00D82D83">
          <w:rPr>
            <w:noProof/>
            <w:webHidden/>
          </w:rPr>
          <w:fldChar w:fldCharType="end"/>
        </w:r>
      </w:hyperlink>
    </w:p>
    <w:p w:rsidR="008712CD" w:rsidRDefault="009878E4">
      <w:pPr>
        <w:pStyle w:val="TOC1"/>
        <w:tabs>
          <w:tab w:val="left" w:pos="600"/>
          <w:tab w:val="right" w:leader="dot" w:pos="9350"/>
        </w:tabs>
        <w:rPr>
          <w:rFonts w:asciiTheme="minorHAnsi" w:eastAsiaTheme="minorEastAsia" w:hAnsiTheme="minorHAnsi" w:cstheme="minorBidi"/>
          <w:b w:val="0"/>
          <w:noProof/>
          <w:sz w:val="22"/>
          <w:szCs w:val="22"/>
        </w:rPr>
      </w:pPr>
      <w:hyperlink w:anchor="_Toc374963336" w:history="1">
        <w:r w:rsidR="008712CD" w:rsidRPr="00D91EB1">
          <w:rPr>
            <w:rStyle w:val="Hyperlink"/>
            <w:noProof/>
            <w:lang w:eastAsia="ar-SA"/>
          </w:rPr>
          <w:t>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Acronyms and Abbreviations</w:t>
        </w:r>
        <w:r w:rsidR="008712CD">
          <w:rPr>
            <w:noProof/>
            <w:webHidden/>
          </w:rPr>
          <w:tab/>
        </w:r>
        <w:r w:rsidR="00D82D83">
          <w:rPr>
            <w:noProof/>
            <w:webHidden/>
          </w:rPr>
          <w:fldChar w:fldCharType="begin"/>
        </w:r>
        <w:r w:rsidR="008712CD">
          <w:rPr>
            <w:noProof/>
            <w:webHidden/>
          </w:rPr>
          <w:instrText xml:space="preserve"> PAGEREF _Toc374963336 \h </w:instrText>
        </w:r>
        <w:r w:rsidR="00D82D83">
          <w:rPr>
            <w:noProof/>
            <w:webHidden/>
          </w:rPr>
        </w:r>
        <w:r w:rsidR="00D82D83">
          <w:rPr>
            <w:noProof/>
            <w:webHidden/>
          </w:rPr>
          <w:fldChar w:fldCharType="separate"/>
        </w:r>
        <w:r w:rsidR="006E484E">
          <w:rPr>
            <w:noProof/>
            <w:webHidden/>
          </w:rPr>
          <w:t>77</w:t>
        </w:r>
        <w:r w:rsidR="00D82D83">
          <w:rPr>
            <w:noProof/>
            <w:webHidden/>
          </w:rPr>
          <w:fldChar w:fldCharType="end"/>
        </w:r>
      </w:hyperlink>
    </w:p>
    <w:p w:rsidR="008712CD" w:rsidRDefault="009878E4">
      <w:pPr>
        <w:pStyle w:val="TOC1"/>
        <w:tabs>
          <w:tab w:val="left" w:pos="600"/>
          <w:tab w:val="right" w:leader="dot" w:pos="9350"/>
        </w:tabs>
        <w:rPr>
          <w:rFonts w:asciiTheme="minorHAnsi" w:eastAsiaTheme="minorEastAsia" w:hAnsiTheme="minorHAnsi" w:cstheme="minorBidi"/>
          <w:b w:val="0"/>
          <w:noProof/>
          <w:sz w:val="22"/>
          <w:szCs w:val="22"/>
        </w:rPr>
      </w:pPr>
      <w:hyperlink w:anchor="_Toc374963337" w:history="1">
        <w:r w:rsidR="008712CD" w:rsidRPr="00D91EB1">
          <w:rPr>
            <w:rStyle w:val="Hyperlink"/>
            <w:noProof/>
            <w:lang w:eastAsia="ar-SA"/>
          </w:rPr>
          <w:t>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Glossary</w:t>
        </w:r>
        <w:r w:rsidR="008712CD">
          <w:rPr>
            <w:noProof/>
            <w:webHidden/>
          </w:rPr>
          <w:tab/>
        </w:r>
        <w:r w:rsidR="00D82D83">
          <w:rPr>
            <w:noProof/>
            <w:webHidden/>
          </w:rPr>
          <w:fldChar w:fldCharType="begin"/>
        </w:r>
        <w:r w:rsidR="008712CD">
          <w:rPr>
            <w:noProof/>
            <w:webHidden/>
          </w:rPr>
          <w:instrText xml:space="preserve"> PAGEREF _Toc374963337 \h </w:instrText>
        </w:r>
        <w:r w:rsidR="00D82D83">
          <w:rPr>
            <w:noProof/>
            <w:webHidden/>
          </w:rPr>
        </w:r>
        <w:r w:rsidR="00D82D83">
          <w:rPr>
            <w:noProof/>
            <w:webHidden/>
          </w:rPr>
          <w:fldChar w:fldCharType="separate"/>
        </w:r>
        <w:r w:rsidR="006E484E">
          <w:rPr>
            <w:noProof/>
            <w:webHidden/>
          </w:rPr>
          <w:t>80</w:t>
        </w:r>
        <w:r w:rsidR="00D82D83">
          <w:rPr>
            <w:noProof/>
            <w:webHidden/>
          </w:rPr>
          <w:fldChar w:fldCharType="end"/>
        </w:r>
      </w:hyperlink>
    </w:p>
    <w:p w:rsidR="008712CD" w:rsidRDefault="009878E4">
      <w:pPr>
        <w:pStyle w:val="TOC1"/>
        <w:tabs>
          <w:tab w:val="left" w:pos="600"/>
          <w:tab w:val="right" w:leader="dot" w:pos="9350"/>
        </w:tabs>
        <w:rPr>
          <w:rFonts w:asciiTheme="minorHAnsi" w:eastAsiaTheme="minorEastAsia" w:hAnsiTheme="minorHAnsi" w:cstheme="minorBidi"/>
          <w:b w:val="0"/>
          <w:noProof/>
          <w:sz w:val="22"/>
          <w:szCs w:val="22"/>
        </w:rPr>
      </w:pPr>
      <w:hyperlink w:anchor="_Toc374963338" w:history="1">
        <w:r w:rsidR="008712CD" w:rsidRPr="00D91EB1">
          <w:rPr>
            <w:rStyle w:val="Hyperlink"/>
            <w:noProof/>
            <w:lang w:eastAsia="ar-SA"/>
          </w:rPr>
          <w:t>13.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Acknowledgments</w:t>
        </w:r>
        <w:r w:rsidR="008712CD">
          <w:rPr>
            <w:noProof/>
            <w:webHidden/>
          </w:rPr>
          <w:tab/>
        </w:r>
        <w:r w:rsidR="00D82D83">
          <w:rPr>
            <w:noProof/>
            <w:webHidden/>
          </w:rPr>
          <w:fldChar w:fldCharType="begin"/>
        </w:r>
        <w:r w:rsidR="008712CD">
          <w:rPr>
            <w:noProof/>
            <w:webHidden/>
          </w:rPr>
          <w:instrText xml:space="preserve"> PAGEREF _Toc374963338 \h </w:instrText>
        </w:r>
        <w:r w:rsidR="00D82D83">
          <w:rPr>
            <w:noProof/>
            <w:webHidden/>
          </w:rPr>
        </w:r>
        <w:r w:rsidR="00D82D83">
          <w:rPr>
            <w:noProof/>
            <w:webHidden/>
          </w:rPr>
          <w:fldChar w:fldCharType="separate"/>
        </w:r>
        <w:r w:rsidR="006E484E">
          <w:rPr>
            <w:noProof/>
            <w:webHidden/>
          </w:rPr>
          <w:t>89</w:t>
        </w:r>
        <w:r w:rsidR="00D82D83">
          <w:rPr>
            <w:noProof/>
            <w:webHidden/>
          </w:rPr>
          <w:fldChar w:fldCharType="end"/>
        </w:r>
      </w:hyperlink>
    </w:p>
    <w:p w:rsidR="00BC097A" w:rsidRPr="001F0AD8" w:rsidRDefault="00D82D83" w:rsidP="001F0AD8">
      <w:pPr>
        <w:sectPr w:rsidR="00BC097A" w:rsidRPr="001F0AD8" w:rsidSect="00FA67E4">
          <w:pgSz w:w="12240" w:h="15840" w:code="1"/>
          <w:pgMar w:top="1440" w:right="1440" w:bottom="1440" w:left="1440" w:header="720" w:footer="720" w:gutter="0"/>
          <w:pgNumType w:fmt="lowerRoman" w:start="1"/>
          <w:cols w:space="720"/>
          <w:docGrid w:linePitch="360"/>
        </w:sectPr>
      </w:pPr>
      <w:r>
        <w:fldChar w:fldCharType="end"/>
      </w:r>
    </w:p>
    <w:p w:rsidR="00BC097A" w:rsidRPr="002A46E2" w:rsidRDefault="00BC097A" w:rsidP="002A46E2">
      <w:pPr>
        <w:pStyle w:val="Heading1"/>
        <w:tabs>
          <w:tab w:val="clear" w:pos="432"/>
        </w:tabs>
        <w:spacing w:before="600"/>
        <w:ind w:left="540" w:hanging="540"/>
        <w:rPr>
          <w:lang w:eastAsia="ar-SA"/>
        </w:rPr>
      </w:pPr>
      <w:r>
        <w:lastRenderedPageBreak/>
        <w:br w:type="page"/>
      </w:r>
      <w:bookmarkStart w:id="1" w:name="_Toc280343705"/>
      <w:bookmarkStart w:id="2" w:name="_Toc374963001"/>
      <w:r>
        <w:rPr>
          <w:lang w:eastAsia="ar-SA"/>
        </w:rPr>
        <w:lastRenderedPageBreak/>
        <w:t>Introduction</w:t>
      </w:r>
      <w:bookmarkEnd w:id="1"/>
      <w:bookmarkEnd w:id="2"/>
    </w:p>
    <w:p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rsidR="00BC097A" w:rsidRDefault="00BC097A">
      <w:pPr>
        <w:rPr>
          <w:lang w:eastAsia="ar-SA"/>
        </w:rPr>
      </w:pPr>
      <w:r>
        <w:t>A PKI that uses this CP will provide the following security management services:</w:t>
      </w:r>
    </w:p>
    <w:p w:rsidR="00BC097A" w:rsidRDefault="00BC097A">
      <w:pPr>
        <w:pStyle w:val="BulletDouble"/>
        <w:numPr>
          <w:ilvl w:val="0"/>
          <w:numId w:val="26"/>
        </w:numPr>
        <w:tabs>
          <w:tab w:val="left" w:pos="720"/>
        </w:tabs>
        <w:rPr>
          <w:lang w:eastAsia="ar-SA"/>
        </w:rPr>
      </w:pPr>
      <w:r>
        <w:rPr>
          <w:lang w:eastAsia="ar-SA"/>
        </w:rPr>
        <w:t>Key generation/storage</w:t>
      </w:r>
    </w:p>
    <w:p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rsidR="00BC097A" w:rsidRDefault="00BC097A">
      <w:pPr>
        <w:pStyle w:val="BulletDouble"/>
        <w:numPr>
          <w:ilvl w:val="0"/>
          <w:numId w:val="26"/>
        </w:numPr>
        <w:tabs>
          <w:tab w:val="left" w:pos="720"/>
        </w:tabs>
        <w:rPr>
          <w:lang w:eastAsia="ar-SA"/>
        </w:rPr>
      </w:pPr>
      <w:r>
        <w:rPr>
          <w:lang w:eastAsia="ar-SA"/>
        </w:rPr>
        <w:t>Directory management of certificate related items</w:t>
      </w:r>
    </w:p>
    <w:p w:rsidR="00BC097A" w:rsidRDefault="00BC097A">
      <w:pPr>
        <w:pStyle w:val="BulletDouble"/>
        <w:numPr>
          <w:ilvl w:val="0"/>
          <w:numId w:val="26"/>
        </w:numPr>
        <w:tabs>
          <w:tab w:val="left" w:pos="720"/>
        </w:tabs>
        <w:rPr>
          <w:lang w:eastAsia="ar-SA"/>
        </w:rPr>
      </w:pPr>
      <w:r>
        <w:rPr>
          <w:lang w:eastAsia="ar-SA"/>
        </w:rPr>
        <w:t>Certificate token initialization/programming/management</w:t>
      </w:r>
    </w:p>
    <w:p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rsidR="00BC097A" w:rsidRDefault="00BC097A">
      <w:r>
        <w:lastRenderedPageBreak/>
        <w:t>This CP is consistent with request for comments (RFC) 3647, the Internet Engineering Task Force (IETF) Public Key Infrastructure X.509 (IETF PKIX) Certificate Policy and Certification Practices Framework.</w:t>
      </w:r>
    </w:p>
    <w:p w:rsidR="00BC097A" w:rsidRPr="008532AB" w:rsidRDefault="00BC097A" w:rsidP="00F85422">
      <w:pPr>
        <w:pStyle w:val="Heading2"/>
        <w:rPr>
          <w:lang w:eastAsia="ar-SA"/>
        </w:rPr>
      </w:pPr>
      <w:bookmarkStart w:id="3" w:name="_Toc280343706"/>
      <w:bookmarkStart w:id="4" w:name="_Toc374963002"/>
      <w:r w:rsidRPr="008532AB">
        <w:rPr>
          <w:lang w:eastAsia="ar-SA"/>
        </w:rPr>
        <w:t>Overview</w:t>
      </w:r>
      <w:bookmarkEnd w:id="3"/>
      <w:bookmarkEnd w:id="4"/>
    </w:p>
    <w:p w:rsidR="00BC097A" w:rsidRPr="008532AB" w:rsidRDefault="00BC097A" w:rsidP="008532AB">
      <w:pPr>
        <w:pStyle w:val="Heading3"/>
      </w:pPr>
      <w:bookmarkStart w:id="5" w:name="_Toc280343707"/>
      <w:bookmarkStart w:id="6" w:name="_Toc374963003"/>
      <w:r w:rsidRPr="008532AB">
        <w:t>Certificate Policy (CP)</w:t>
      </w:r>
      <w:bookmarkEnd w:id="5"/>
      <w:bookmarkEnd w:id="6"/>
    </w:p>
    <w:p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rsidR="00BC097A" w:rsidRDefault="00BC097A" w:rsidP="008A6BDC">
      <w:pPr>
        <w:pStyle w:val="Heading3"/>
        <w:rPr>
          <w:lang w:eastAsia="ar-SA"/>
        </w:rPr>
      </w:pPr>
      <w:bookmarkStart w:id="7" w:name="_Toc280343708"/>
      <w:bookmarkStart w:id="8" w:name="_Toc374963004"/>
      <w:r>
        <w:rPr>
          <w:lang w:eastAsia="ar-SA"/>
        </w:rPr>
        <w:t>Relationship between the CP and the CPS</w:t>
      </w:r>
      <w:bookmarkEnd w:id="7"/>
      <w:bookmarkEnd w:id="8"/>
    </w:p>
    <w:p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rsidR="00BC097A" w:rsidRPr="00CA6103" w:rsidRDefault="00BC097A" w:rsidP="008A6BDC">
      <w:pPr>
        <w:pStyle w:val="Heading3"/>
        <w:ind w:right="547"/>
        <w:rPr>
          <w:bCs/>
          <w:lang w:eastAsia="ar-SA"/>
        </w:rPr>
      </w:pPr>
      <w:bookmarkStart w:id="9" w:name="_Toc280343709"/>
      <w:bookmarkStart w:id="10" w:name="_Toc374963005"/>
      <w:r w:rsidRPr="00CA6103">
        <w:rPr>
          <w:bCs/>
          <w:lang w:eastAsia="ar-SA"/>
        </w:rPr>
        <w:t>Scope</w:t>
      </w:r>
      <w:bookmarkEnd w:id="9"/>
      <w:bookmarkEnd w:id="10"/>
    </w:p>
    <w:p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rsidR="00BC097A" w:rsidRDefault="00BC097A" w:rsidP="008A6BDC">
      <w:pPr>
        <w:pStyle w:val="Heading3"/>
        <w:tabs>
          <w:tab w:val="left" w:pos="900"/>
        </w:tabs>
        <w:ind w:right="547"/>
        <w:rPr>
          <w:lang w:eastAsia="ar-SA"/>
        </w:rPr>
      </w:pPr>
      <w:bookmarkStart w:id="11" w:name="_Toc280343710"/>
      <w:bookmarkStart w:id="12" w:name="_Toc374963006"/>
      <w:r>
        <w:rPr>
          <w:lang w:eastAsia="ar-SA"/>
        </w:rPr>
        <w:t>Interoperation with CAs Issuing under Different Policies</w:t>
      </w:r>
      <w:bookmarkEnd w:id="11"/>
      <w:bookmarkEnd w:id="12"/>
    </w:p>
    <w:p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rsidR="00BC097A" w:rsidRPr="008A7AE7" w:rsidRDefault="00BC097A" w:rsidP="00F85422">
      <w:pPr>
        <w:pStyle w:val="Heading2"/>
      </w:pPr>
      <w:bookmarkStart w:id="13" w:name="_Toc280343711"/>
      <w:bookmarkStart w:id="14" w:name="_Toc374963007"/>
      <w:r w:rsidRPr="008A7AE7">
        <w:rPr>
          <w:lang w:eastAsia="ar-SA"/>
        </w:rPr>
        <w:t>Document Name and Identification</w:t>
      </w:r>
      <w:bookmarkEnd w:id="13"/>
      <w:bookmarkEnd w:id="14"/>
    </w:p>
    <w:p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rsidR="00FF1CD7" w:rsidRPr="00FF1CD7" w:rsidRDefault="00FF1CD7" w:rsidP="00FF1CD7">
      <w:pPr>
        <w:pStyle w:val="Caption"/>
        <w:keepNext/>
        <w:rPr>
          <w:b w:val="0"/>
          <w:i/>
        </w:rPr>
      </w:pPr>
      <w:r w:rsidRPr="00FF1CD7">
        <w:rPr>
          <w:b w:val="0"/>
          <w:i/>
        </w:rPr>
        <w:t xml:space="preserve">Table </w:t>
      </w:r>
      <w:r w:rsidR="00D82D83" w:rsidRPr="00FF1CD7">
        <w:rPr>
          <w:b w:val="0"/>
          <w:i/>
        </w:rPr>
        <w:fldChar w:fldCharType="begin"/>
      </w:r>
      <w:r w:rsidRPr="00FF1CD7">
        <w:rPr>
          <w:b w:val="0"/>
          <w:i/>
        </w:rPr>
        <w:instrText xml:space="preserve"> SEQ Table \* ARABIC </w:instrText>
      </w:r>
      <w:r w:rsidR="00D82D83" w:rsidRPr="00FF1CD7">
        <w:rPr>
          <w:b w:val="0"/>
          <w:i/>
        </w:rPr>
        <w:fldChar w:fldCharType="separate"/>
      </w:r>
      <w:r w:rsidRPr="00FF1CD7">
        <w:rPr>
          <w:b w:val="0"/>
          <w:i/>
          <w:noProof/>
        </w:rPr>
        <w:t>1</w:t>
      </w:r>
      <w:r w:rsidR="00D82D83" w:rsidRPr="00FF1CD7">
        <w:rPr>
          <w:b w:val="0"/>
          <w:i/>
        </w:rPr>
        <w:fldChar w:fldCharType="end"/>
      </w:r>
      <w:r w:rsidRPr="00FF1CD7">
        <w:rPr>
          <w:b w:val="0"/>
          <w:i/>
        </w:rPr>
        <w:t xml:space="preserve"> - id-fpki-common Policy OIDs</w:t>
      </w:r>
    </w:p>
    <w:tbl>
      <w:tblPr>
        <w:tblW w:w="0" w:type="auto"/>
        <w:jc w:val="center"/>
        <w:tblInd w:w="463" w:type="dxa"/>
        <w:tblLayout w:type="fixed"/>
        <w:tblLook w:val="0000" w:firstRow="0" w:lastRow="0" w:firstColumn="0" w:lastColumn="0" w:noHBand="0" w:noVBand="0"/>
      </w:tblPr>
      <w:tblGrid>
        <w:gridCol w:w="4230"/>
        <w:gridCol w:w="3610"/>
      </w:tblGrid>
      <w:tr w:rsidR="00BC097A" w:rsidTr="005625D2">
        <w:trPr>
          <w:jc w:val="center"/>
        </w:trPr>
        <w:tc>
          <w:tcPr>
            <w:tcW w:w="4230" w:type="dxa"/>
            <w:tcBorders>
              <w:top w:val="single" w:sz="4" w:space="0" w:color="000000"/>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6}</w:t>
            </w:r>
          </w:p>
        </w:tc>
      </w:tr>
      <w:tr w:rsidR="00BC097A" w:rsidTr="005625D2">
        <w:trPr>
          <w:jc w:val="center"/>
        </w:trPr>
        <w:tc>
          <w:tcPr>
            <w:tcW w:w="423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7}</w:t>
            </w:r>
          </w:p>
        </w:tc>
      </w:tr>
      <w:tr w:rsidR="00BC097A" w:rsidTr="005625D2">
        <w:trPr>
          <w:jc w:val="center"/>
        </w:trPr>
        <w:tc>
          <w:tcPr>
            <w:tcW w:w="423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8}</w:t>
            </w:r>
          </w:p>
        </w:tc>
      </w:tr>
      <w:tr w:rsidR="009F6F81" w:rsidTr="004D51D3">
        <w:trPr>
          <w:jc w:val="center"/>
        </w:trPr>
        <w:tc>
          <w:tcPr>
            <w:tcW w:w="4230" w:type="dxa"/>
            <w:tcBorders>
              <w:left w:val="single" w:sz="4" w:space="0" w:color="000000"/>
              <w:bottom w:val="single" w:sz="4" w:space="0" w:color="000000"/>
            </w:tcBorders>
          </w:tcPr>
          <w:p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rsidR="009F6F81" w:rsidRDefault="009F6F81" w:rsidP="009F6F81">
            <w:pPr>
              <w:snapToGrid w:val="0"/>
              <w:spacing w:before="120" w:after="120"/>
              <w:rPr>
                <w:color w:val="000000"/>
                <w:lang w:eastAsia="ar-SA"/>
              </w:rPr>
            </w:pPr>
            <w:r>
              <w:rPr>
                <w:color w:val="000000"/>
                <w:lang w:eastAsia="ar-SA"/>
              </w:rPr>
              <w:t>::= {2 16 840 1 101 3 2 1 3 36}</w:t>
            </w:r>
          </w:p>
        </w:tc>
      </w:tr>
      <w:tr w:rsidR="00BC097A" w:rsidTr="004D51D3">
        <w:trPr>
          <w:trHeight w:val="332"/>
          <w:jc w:val="center"/>
        </w:trPr>
        <w:tc>
          <w:tcPr>
            <w:tcW w:w="4230" w:type="dxa"/>
            <w:tcBorders>
              <w:top w:val="single" w:sz="4" w:space="0" w:color="000000"/>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lastRenderedPageBreak/>
              <w:t>id-fpki-common-authentication</w:t>
            </w:r>
          </w:p>
        </w:tc>
        <w:tc>
          <w:tcPr>
            <w:tcW w:w="3610" w:type="dxa"/>
            <w:tcBorders>
              <w:top w:val="single" w:sz="4" w:space="0" w:color="000000"/>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13}</w:t>
            </w:r>
          </w:p>
        </w:tc>
      </w:tr>
      <w:tr w:rsidR="00BC097A" w:rsidTr="005625D2">
        <w:trPr>
          <w:trHeight w:val="332"/>
          <w:jc w:val="center"/>
        </w:trPr>
        <w:tc>
          <w:tcPr>
            <w:tcW w:w="423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16}</w:t>
            </w:r>
          </w:p>
        </w:tc>
      </w:tr>
      <w:tr w:rsidR="00BC097A" w:rsidTr="005625D2">
        <w:trPr>
          <w:trHeight w:val="332"/>
          <w:jc w:val="center"/>
        </w:trPr>
        <w:tc>
          <w:tcPr>
            <w:tcW w:w="423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17}</w:t>
            </w:r>
          </w:p>
        </w:tc>
      </w:tr>
      <w:tr w:rsidR="00D738FD" w:rsidTr="00D738FD">
        <w:trPr>
          <w:trHeight w:val="332"/>
          <w:jc w:val="center"/>
        </w:trPr>
        <w:tc>
          <w:tcPr>
            <w:tcW w:w="4230" w:type="dxa"/>
            <w:tcBorders>
              <w:left w:val="single" w:sz="4" w:space="0" w:color="000000"/>
              <w:bottom w:val="single" w:sz="4" w:space="0" w:color="000000"/>
            </w:tcBorders>
          </w:tcPr>
          <w:p w:rsidR="00D738FD" w:rsidRPr="00D738FD" w:rsidRDefault="00B520AF" w:rsidP="007173BF">
            <w:pPr>
              <w:snapToGrid w:val="0"/>
              <w:spacing w:before="120" w:after="120"/>
              <w:rPr>
                <w:color w:val="000000"/>
                <w:lang w:eastAsia="ar-SA"/>
              </w:rPr>
            </w:pPr>
            <w:r w:rsidRPr="00B520AF">
              <w:rPr>
                <w:snapToGrid w:val="0"/>
              </w:rPr>
              <w:t>id-fpki-common-piv-contentSigning</w:t>
            </w:r>
          </w:p>
        </w:tc>
        <w:tc>
          <w:tcPr>
            <w:tcW w:w="3610" w:type="dxa"/>
            <w:tcBorders>
              <w:left w:val="single" w:sz="4" w:space="0" w:color="000000"/>
              <w:bottom w:val="single" w:sz="4" w:space="0" w:color="000000"/>
              <w:right w:val="single" w:sz="4" w:space="0" w:color="000000"/>
            </w:tcBorders>
          </w:tcPr>
          <w:p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bl>
    <w:p w:rsidR="00BC097A" w:rsidRDefault="00BC097A">
      <w:pPr>
        <w:spacing w:after="0"/>
        <w:rPr>
          <w:lang w:eastAsia="ar-SA"/>
        </w:rPr>
      </w:pPr>
    </w:p>
    <w:p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that use FIPS 140 Level 2 or higher cryptographic modules shall include either id-fpki-common-deviceHardware, id-fpki-common-devices, or both. Subscriber certificates issued to devices under this policy using software cryptographic modules shall include id-fpki-common-devices</w:t>
      </w:r>
      <w:r>
        <w:rPr>
          <w:lang w:eastAsia="ar-SA"/>
        </w:rPr>
        <w:t>.</w:t>
      </w:r>
    </w:p>
    <w:p w:rsidR="00BC097A" w:rsidRDefault="00D92085">
      <w:pPr>
        <w:spacing w:after="120"/>
      </w:pPr>
      <w:r>
        <w:rPr>
          <w:color w:val="000000"/>
          <w:lang w:eastAsia="ar-SA"/>
        </w:rPr>
        <w:t xml:space="preserve">This document includes </w:t>
      </w:r>
      <w:r w:rsidR="00910DFF">
        <w:rPr>
          <w:color w:val="000000"/>
          <w:lang w:eastAsia="ar-SA"/>
        </w:rPr>
        <w:t xml:space="preserve">three </w:t>
      </w:r>
      <w:r>
        <w:rPr>
          <w:color w:val="000000"/>
          <w:lang w:eastAsia="ar-SA"/>
        </w:rPr>
        <w:t xml:space="preserve">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r w:rsidR="00910DFF">
        <w:rPr>
          <w:color w:val="000000"/>
          <w:lang w:eastAsia="ar-SA"/>
        </w:rPr>
        <w:t xml:space="preserve"> </w:t>
      </w:r>
      <w:r w:rsidR="00B520AF" w:rsidRPr="00B520AF">
        <w:t xml:space="preserve">The </w:t>
      </w:r>
      <w:r w:rsidR="00B520AF" w:rsidRPr="00B520AF">
        <w:rPr>
          <w:snapToGrid w:val="0"/>
        </w:rPr>
        <w:t>id-fpki-common-piv-contentSigning</w:t>
      </w:r>
      <w:r w:rsidR="00B520AF" w:rsidRPr="00B520AF">
        <w:t xml:space="preserve"> policy shall only be asserted in certificates issued to devices that sign PIV Card objects in accordance with [FIPS 201].</w:t>
      </w:r>
    </w:p>
    <w:p w:rsidR="00910DFF" w:rsidRPr="00910DFF" w:rsidRDefault="00B520AF">
      <w:pPr>
        <w:spacing w:after="120"/>
        <w:rPr>
          <w:color w:val="000000"/>
          <w:lang w:eastAsia="ar-SA"/>
        </w:rPr>
      </w:pPr>
      <w:r w:rsidRPr="00B520AF">
        <w:t xml:space="preserve">The requirements associated with </w:t>
      </w:r>
      <w:r w:rsidRPr="00B520AF">
        <w:rPr>
          <w:snapToGrid w:val="0"/>
        </w:rPr>
        <w:t>id-fpki-common-piv-contentSigning</w:t>
      </w:r>
      <w:r w:rsidRPr="00B520AF">
        <w:t xml:space="preserve"> are identical to id-fpki-common-devicesHardware except where specifically noted in the text.</w:t>
      </w:r>
    </w:p>
    <w:p w:rsidR="00BC097A" w:rsidRPr="00CA6103" w:rsidRDefault="00BC097A" w:rsidP="00F85422">
      <w:pPr>
        <w:pStyle w:val="Heading2"/>
        <w:rPr>
          <w:lang w:eastAsia="ar-SA"/>
        </w:rPr>
      </w:pPr>
      <w:bookmarkStart w:id="15" w:name="_Toc374963008"/>
      <w:bookmarkStart w:id="16" w:name="_Toc280343712"/>
      <w:bookmarkStart w:id="17" w:name="_Toc374963009"/>
      <w:bookmarkEnd w:id="15"/>
      <w:r w:rsidRPr="00CA6103">
        <w:rPr>
          <w:lang w:eastAsia="ar-SA"/>
        </w:rPr>
        <w:t>PKI Participants</w:t>
      </w:r>
      <w:bookmarkEnd w:id="16"/>
      <w:bookmarkEnd w:id="17"/>
    </w:p>
    <w:p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rsidR="00BC097A" w:rsidRPr="00CA6103" w:rsidRDefault="00BC097A" w:rsidP="008A6BDC">
      <w:pPr>
        <w:pStyle w:val="Heading3"/>
        <w:ind w:right="547"/>
        <w:rPr>
          <w:bCs/>
          <w:lang w:eastAsia="ar-SA"/>
        </w:rPr>
      </w:pPr>
      <w:bookmarkStart w:id="18" w:name="_Toc280343713"/>
      <w:bookmarkStart w:id="19" w:name="_Toc374963010"/>
      <w:r w:rsidRPr="00CA6103">
        <w:rPr>
          <w:bCs/>
          <w:lang w:eastAsia="ar-SA"/>
        </w:rPr>
        <w:t>PKI Authorities</w:t>
      </w:r>
      <w:bookmarkEnd w:id="18"/>
      <w:bookmarkEnd w:id="19"/>
    </w:p>
    <w:p w:rsidR="00BC097A" w:rsidRDefault="00BC097A" w:rsidP="008A6BDC">
      <w:pPr>
        <w:pStyle w:val="Heading4"/>
        <w:tabs>
          <w:tab w:val="clear" w:pos="864"/>
          <w:tab w:val="left" w:pos="1260"/>
        </w:tabs>
        <w:spacing w:before="240" w:after="60"/>
        <w:ind w:left="900" w:hanging="900"/>
        <w:rPr>
          <w:lang w:eastAsia="ar-SA"/>
        </w:rPr>
      </w:pPr>
      <w:bookmarkStart w:id="20" w:name="_Toc280343714"/>
      <w:bookmarkStart w:id="21" w:name="_Toc374963011"/>
      <w:r>
        <w:rPr>
          <w:lang w:eastAsia="ar-SA"/>
        </w:rPr>
        <w:t>Federal Chief Information Officers Council</w:t>
      </w:r>
      <w:bookmarkEnd w:id="20"/>
      <w:bookmarkEnd w:id="21"/>
    </w:p>
    <w:p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rsidR="00BC097A" w:rsidRDefault="00BC097A" w:rsidP="008A6BDC">
      <w:pPr>
        <w:pStyle w:val="Heading4"/>
        <w:tabs>
          <w:tab w:val="clear" w:pos="864"/>
          <w:tab w:val="left" w:pos="1260"/>
        </w:tabs>
        <w:spacing w:before="240" w:after="60"/>
        <w:ind w:left="900" w:hanging="900"/>
        <w:rPr>
          <w:szCs w:val="24"/>
          <w:lang w:eastAsia="ar-SA"/>
        </w:rPr>
      </w:pPr>
      <w:bookmarkStart w:id="22" w:name="_Toc280343715"/>
      <w:bookmarkStart w:id="23" w:name="_Toc374963012"/>
      <w:r>
        <w:rPr>
          <w:lang w:eastAsia="ar-SA"/>
        </w:rPr>
        <w:t>Federal PKI Policy Authority (FPKIPA)</w:t>
      </w:r>
      <w:bookmarkEnd w:id="22"/>
      <w:bookmarkEnd w:id="23"/>
    </w:p>
    <w:p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rsidR="00BC097A" w:rsidRDefault="00BC097A">
      <w:pPr>
        <w:pStyle w:val="BulletDouble"/>
        <w:numPr>
          <w:ilvl w:val="0"/>
          <w:numId w:val="9"/>
        </w:numPr>
        <w:tabs>
          <w:tab w:val="left" w:pos="720"/>
        </w:tabs>
        <w:rPr>
          <w:lang w:eastAsia="ar-SA"/>
        </w:rPr>
      </w:pPr>
      <w:r>
        <w:rPr>
          <w:lang w:eastAsia="ar-SA"/>
        </w:rPr>
        <w:t>Maintaining this CP,</w:t>
      </w:r>
    </w:p>
    <w:p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rsidR="00BC097A" w:rsidRDefault="00BC097A">
      <w:pPr>
        <w:pStyle w:val="BulletDouble"/>
        <w:numPr>
          <w:ilvl w:val="0"/>
          <w:numId w:val="9"/>
        </w:numPr>
        <w:tabs>
          <w:tab w:val="left" w:pos="720"/>
        </w:tabs>
        <w:rPr>
          <w:lang w:eastAsia="ar-SA"/>
        </w:rPr>
      </w:pPr>
      <w:r>
        <w:rPr>
          <w:lang w:eastAsia="ar-SA"/>
        </w:rPr>
        <w:lastRenderedPageBreak/>
        <w:t>Approving the compliance audit report for each CA issuing certificates under this policy, and</w:t>
      </w:r>
    </w:p>
    <w:p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rsidR="00BC097A" w:rsidRDefault="001B47FE" w:rsidP="008A6BDC">
      <w:pPr>
        <w:pStyle w:val="Heading4"/>
        <w:tabs>
          <w:tab w:val="clear" w:pos="864"/>
          <w:tab w:val="left" w:pos="1260"/>
        </w:tabs>
        <w:spacing w:before="240" w:after="60"/>
        <w:ind w:left="900" w:hanging="900"/>
        <w:rPr>
          <w:lang w:eastAsia="ar-SA"/>
        </w:rPr>
      </w:pPr>
      <w:bookmarkStart w:id="24" w:name="_Toc280343716"/>
      <w:bookmarkStart w:id="25" w:name="_Toc374963013"/>
      <w:r>
        <w:rPr>
          <w:lang w:eastAsia="ar-SA"/>
        </w:rPr>
        <w:t>FPKI Management</w:t>
      </w:r>
      <w:r w:rsidR="00BC097A">
        <w:rPr>
          <w:lang w:eastAsia="ar-SA"/>
        </w:rPr>
        <w:t xml:space="preserve"> Authority (FPKI</w:t>
      </w:r>
      <w:r>
        <w:rPr>
          <w:lang w:eastAsia="ar-SA"/>
        </w:rPr>
        <w:t>M</w:t>
      </w:r>
      <w:r w:rsidR="00BC097A">
        <w:rPr>
          <w:lang w:eastAsia="ar-SA"/>
        </w:rPr>
        <w:t>A)</w:t>
      </w:r>
      <w:bookmarkEnd w:id="24"/>
      <w:bookmarkEnd w:id="25"/>
    </w:p>
    <w:p w:rsidR="00BC097A" w:rsidRDefault="001B47FE">
      <w:pPr>
        <w:autoSpaceDE w:val="0"/>
        <w:spacing w:after="120"/>
        <w:rPr>
          <w:szCs w:val="24"/>
          <w:lang w:eastAsia="ar-SA"/>
        </w:rPr>
      </w:pPr>
      <w:bookmarkStart w:id="26"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 on behalf of the U.S. Government, subject to the direction of the FPKIPA.</w:t>
      </w:r>
      <w:r w:rsidR="0093527C">
        <w:rPr>
          <w:szCs w:val="24"/>
          <w:lang w:eastAsia="ar-SA"/>
        </w:rPr>
        <w:t xml:space="preserve"> </w:t>
      </w:r>
    </w:p>
    <w:p w:rsidR="00BC097A" w:rsidRDefault="00BC097A" w:rsidP="008A6BDC">
      <w:pPr>
        <w:pStyle w:val="Heading4"/>
        <w:tabs>
          <w:tab w:val="clear" w:pos="864"/>
          <w:tab w:val="left" w:pos="1260"/>
        </w:tabs>
        <w:spacing w:before="240" w:after="60"/>
        <w:ind w:left="900" w:hanging="900"/>
        <w:rPr>
          <w:lang w:eastAsia="ar-SA"/>
        </w:rPr>
      </w:pPr>
      <w:bookmarkStart w:id="27" w:name="_Toc280343717"/>
      <w:bookmarkStart w:id="28" w:name="_Toc374963014"/>
      <w:r>
        <w:rPr>
          <w:lang w:eastAsia="ar-SA"/>
        </w:rPr>
        <w:t xml:space="preserve">FPKI </w:t>
      </w:r>
      <w:r w:rsidR="001B47FE">
        <w:rPr>
          <w:lang w:eastAsia="ar-SA"/>
        </w:rPr>
        <w:t>Management Authority</w:t>
      </w:r>
      <w:r>
        <w:rPr>
          <w:lang w:eastAsia="ar-SA"/>
        </w:rPr>
        <w:t xml:space="preserve"> </w:t>
      </w:r>
      <w:bookmarkEnd w:id="26"/>
      <w:r>
        <w:rPr>
          <w:lang w:eastAsia="ar-SA"/>
        </w:rPr>
        <w:t>Program Manager</w:t>
      </w:r>
      <w:bookmarkEnd w:id="27"/>
      <w:bookmarkEnd w:id="28"/>
    </w:p>
    <w:p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 including the Common Policy Root CA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rsidR="00BC097A" w:rsidRDefault="00BC097A" w:rsidP="008A6BDC">
      <w:pPr>
        <w:pStyle w:val="Heading4"/>
        <w:keepNext w:val="0"/>
        <w:tabs>
          <w:tab w:val="clear" w:pos="864"/>
          <w:tab w:val="left" w:pos="1260"/>
        </w:tabs>
        <w:spacing w:before="240" w:after="60"/>
        <w:ind w:left="900" w:right="1080" w:hanging="900"/>
        <w:rPr>
          <w:lang w:eastAsia="ar-SA"/>
        </w:rPr>
      </w:pPr>
      <w:bookmarkStart w:id="29" w:name="_Toc280343718"/>
      <w:bookmarkStart w:id="30" w:name="_Toc374963015"/>
      <w:r>
        <w:rPr>
          <w:lang w:eastAsia="ar-SA"/>
        </w:rPr>
        <w:t>Policy Management Authority</w:t>
      </w:r>
      <w:bookmarkEnd w:id="29"/>
      <w:bookmarkEnd w:id="30"/>
    </w:p>
    <w:p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rsidR="00BC097A" w:rsidRDefault="00BC097A" w:rsidP="008A6BDC">
      <w:pPr>
        <w:pStyle w:val="Heading4"/>
        <w:keepNext w:val="0"/>
        <w:tabs>
          <w:tab w:val="clear" w:pos="864"/>
          <w:tab w:val="left" w:pos="1260"/>
        </w:tabs>
        <w:spacing w:before="240" w:after="60"/>
        <w:ind w:left="900" w:right="1080" w:hanging="900"/>
      </w:pPr>
      <w:bookmarkStart w:id="31" w:name="_Toc280343719"/>
      <w:bookmarkStart w:id="32" w:name="_Toc374963016"/>
      <w:r>
        <w:rPr>
          <w:bCs/>
          <w:lang w:eastAsia="ar-SA"/>
        </w:rPr>
        <w:t>Certification Authority</w:t>
      </w:r>
      <w:bookmarkEnd w:id="31"/>
      <w:bookmarkEnd w:id="32"/>
    </w:p>
    <w:p w:rsidR="00BC097A" w:rsidRDefault="00BC097A">
      <w:r>
        <w:t>The CA is the collection of hardware, software and operating personnel that create, sign, and issue public key certificates to subscribers.  The CA is responsible for the issuing and managing certificates including:</w:t>
      </w:r>
    </w:p>
    <w:p w:rsidR="00BC097A" w:rsidRDefault="00BC097A">
      <w:pPr>
        <w:pStyle w:val="BulletDouble"/>
        <w:numPr>
          <w:ilvl w:val="0"/>
          <w:numId w:val="16"/>
        </w:numPr>
        <w:tabs>
          <w:tab w:val="left" w:pos="720"/>
        </w:tabs>
        <w:rPr>
          <w:lang w:eastAsia="ar-SA"/>
        </w:rPr>
      </w:pPr>
      <w:r>
        <w:rPr>
          <w:lang w:eastAsia="ar-SA"/>
        </w:rPr>
        <w:t>The certificate manufacturing process</w:t>
      </w:r>
    </w:p>
    <w:p w:rsidR="00BC097A" w:rsidRDefault="00BC097A">
      <w:pPr>
        <w:pStyle w:val="BulletDouble"/>
        <w:numPr>
          <w:ilvl w:val="0"/>
          <w:numId w:val="16"/>
        </w:numPr>
        <w:tabs>
          <w:tab w:val="left" w:pos="720"/>
        </w:tabs>
        <w:rPr>
          <w:lang w:eastAsia="ar-SA"/>
        </w:rPr>
      </w:pPr>
      <w:r>
        <w:rPr>
          <w:lang w:eastAsia="ar-SA"/>
        </w:rPr>
        <w:t>Publication of certificates</w:t>
      </w:r>
    </w:p>
    <w:p w:rsidR="00BC097A" w:rsidRDefault="00BC097A">
      <w:pPr>
        <w:pStyle w:val="BulletDouble"/>
        <w:numPr>
          <w:ilvl w:val="0"/>
          <w:numId w:val="16"/>
        </w:numPr>
        <w:tabs>
          <w:tab w:val="left" w:pos="720"/>
        </w:tabs>
        <w:rPr>
          <w:lang w:eastAsia="ar-SA"/>
        </w:rPr>
      </w:pPr>
      <w:r>
        <w:rPr>
          <w:lang w:eastAsia="ar-SA"/>
        </w:rPr>
        <w:t>Revocation of certificates</w:t>
      </w:r>
    </w:p>
    <w:p w:rsidR="00BC097A" w:rsidRDefault="00BC097A">
      <w:pPr>
        <w:pStyle w:val="BulletDouble"/>
        <w:numPr>
          <w:ilvl w:val="0"/>
          <w:numId w:val="16"/>
        </w:numPr>
        <w:tabs>
          <w:tab w:val="left" w:pos="720"/>
        </w:tabs>
        <w:rPr>
          <w:lang w:eastAsia="ar-SA"/>
        </w:rPr>
      </w:pPr>
      <w:r>
        <w:rPr>
          <w:lang w:eastAsia="ar-SA"/>
        </w:rPr>
        <w:t>Generation and destruction of CA signing keys</w:t>
      </w:r>
    </w:p>
    <w:p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rsidR="00F140B4" w:rsidRDefault="00F140B4">
      <w:pPr>
        <w:pStyle w:val="BulletDouble"/>
        <w:ind w:left="720"/>
        <w:rPr>
          <w:szCs w:val="24"/>
          <w:lang w:eastAsia="ar-SA"/>
        </w:rPr>
      </w:pPr>
    </w:p>
    <w:p w:rsidR="00BC097A" w:rsidRDefault="00BC097A" w:rsidP="008A6BDC">
      <w:pPr>
        <w:pStyle w:val="Heading4"/>
        <w:keepNext w:val="0"/>
        <w:tabs>
          <w:tab w:val="clear" w:pos="864"/>
          <w:tab w:val="left" w:pos="1260"/>
        </w:tabs>
        <w:spacing w:before="240" w:after="60"/>
        <w:ind w:left="900" w:right="1080" w:hanging="900"/>
        <w:rPr>
          <w:bCs/>
          <w:lang w:eastAsia="ar-SA"/>
        </w:rPr>
      </w:pPr>
      <w:bookmarkStart w:id="33" w:name="_Toc280343720"/>
      <w:bookmarkStart w:id="34" w:name="_Toc374963017"/>
      <w:r>
        <w:rPr>
          <w:bCs/>
          <w:lang w:eastAsia="ar-SA"/>
        </w:rPr>
        <w:lastRenderedPageBreak/>
        <w:t>Certificate Status Servers</w:t>
      </w:r>
      <w:bookmarkEnd w:id="33"/>
      <w:bookmarkEnd w:id="34"/>
    </w:p>
    <w:p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rsidR="00BC097A" w:rsidRDefault="00BC097A" w:rsidP="008A6BDC">
      <w:pPr>
        <w:pStyle w:val="Heading3"/>
      </w:pPr>
      <w:bookmarkStart w:id="35" w:name="_Toc280343721"/>
      <w:bookmarkStart w:id="36" w:name="_Toc374963018"/>
      <w:r>
        <w:rPr>
          <w:lang w:eastAsia="ar-SA"/>
        </w:rPr>
        <w:t>Registration Authorities</w:t>
      </w:r>
      <w:bookmarkEnd w:id="35"/>
      <w:bookmarkEnd w:id="36"/>
    </w:p>
    <w:p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rsidR="00BC097A" w:rsidRDefault="00BC097A">
      <w:pPr>
        <w:pStyle w:val="BulletDouble"/>
        <w:numPr>
          <w:ilvl w:val="0"/>
          <w:numId w:val="24"/>
        </w:numPr>
        <w:tabs>
          <w:tab w:val="left" w:pos="720"/>
        </w:tabs>
        <w:rPr>
          <w:lang w:eastAsia="ar-SA"/>
        </w:rPr>
      </w:pPr>
      <w:r>
        <w:rPr>
          <w:lang w:eastAsia="ar-SA"/>
        </w:rPr>
        <w:t>Control over the registration process</w:t>
      </w:r>
    </w:p>
    <w:p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rsidR="00BC097A" w:rsidRDefault="00BC097A" w:rsidP="008A6BDC">
      <w:pPr>
        <w:pStyle w:val="Heading3"/>
        <w:rPr>
          <w:lang w:eastAsia="ar-SA"/>
        </w:rPr>
      </w:pPr>
      <w:bookmarkStart w:id="37" w:name="_Toc280343722"/>
      <w:bookmarkStart w:id="38" w:name="_Toc374963019"/>
      <w:r>
        <w:rPr>
          <w:lang w:eastAsia="ar-SA"/>
        </w:rPr>
        <w:t>Trusted Agent</w:t>
      </w:r>
      <w:r w:rsidR="007F124A">
        <w:rPr>
          <w:lang w:eastAsia="ar-SA"/>
        </w:rPr>
        <w:t>s</w:t>
      </w:r>
      <w:bookmarkEnd w:id="37"/>
      <w:bookmarkEnd w:id="38"/>
    </w:p>
    <w:p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rsidR="00BC097A" w:rsidRDefault="00BC097A" w:rsidP="008A6BDC">
      <w:pPr>
        <w:pStyle w:val="Heading3"/>
        <w:rPr>
          <w:lang w:eastAsia="ar-SA"/>
        </w:rPr>
      </w:pPr>
      <w:bookmarkStart w:id="39" w:name="_Toc280343723"/>
      <w:bookmarkStart w:id="40" w:name="_Toc374963020"/>
      <w:r>
        <w:rPr>
          <w:lang w:eastAsia="ar-SA"/>
        </w:rPr>
        <w:t>Subscribers</w:t>
      </w:r>
      <w:bookmarkEnd w:id="39"/>
      <w:bookmarkEnd w:id="40"/>
    </w:p>
    <w:p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w:t>
      </w:r>
      <w:r w:rsidR="00C8094F">
        <w:rPr>
          <w:lang w:eastAsia="ar-SA"/>
        </w:rPr>
        <w:lastRenderedPageBreak/>
        <w:t xml:space="preserve">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rsidR="00FA5589" w:rsidRPr="00A67772" w:rsidRDefault="009878E4">
      <w:pPr>
        <w:autoSpaceDE w:val="0"/>
        <w:spacing w:after="120"/>
        <w:rPr>
          <w:lang w:eastAsia="ar-SA"/>
        </w:rPr>
      </w:pPr>
      <w:r>
        <w:rPr>
          <w:lang w:eastAsia="ar-SA"/>
        </w:rPr>
      </w:r>
      <w:r>
        <w:rPr>
          <w:lang w:eastAsia="ar-SA"/>
        </w:rPr>
        <w:pict>
          <v:group id="_x0000_s1082" editas="canvas" style="width:468pt;height:118.05pt;mso-position-horizontal-relative:char;mso-position-vertical-relative:line" coordorigin="2527,6780" coordsize="7200,18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2527;top:6780;width:7200;height:181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83" type="#_x0000_t202" style="position:absolute;left:3185;top:7164;width:5700;height:1143">
              <v:textbox style="mso-next-textbox:#_x0000_s1083">
                <w:txbxContent>
                  <w:p w:rsidR="005B5C09" w:rsidRDefault="005B5C09">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wrap type="none"/>
            <w10:anchorlock/>
          </v:group>
        </w:pict>
      </w:r>
    </w:p>
    <w:p w:rsidR="00BC097A" w:rsidRDefault="00BC097A" w:rsidP="008A6BDC">
      <w:pPr>
        <w:pStyle w:val="Heading3"/>
        <w:rPr>
          <w:lang w:eastAsia="ar-SA"/>
        </w:rPr>
      </w:pPr>
      <w:bookmarkStart w:id="41" w:name="_Toc280343724"/>
      <w:bookmarkStart w:id="42" w:name="_Toc374963021"/>
      <w:r>
        <w:rPr>
          <w:lang w:eastAsia="ar-SA"/>
        </w:rPr>
        <w:t>Relying Parties</w:t>
      </w:r>
      <w:bookmarkEnd w:id="41"/>
      <w:bookmarkEnd w:id="42"/>
    </w:p>
    <w:p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rsidR="00BC097A" w:rsidRDefault="00BC097A" w:rsidP="008A6BDC">
      <w:pPr>
        <w:pStyle w:val="Heading3"/>
        <w:rPr>
          <w:lang w:eastAsia="ar-SA"/>
        </w:rPr>
      </w:pPr>
      <w:bookmarkStart w:id="43" w:name="_Toc280343725"/>
      <w:bookmarkStart w:id="44" w:name="_Toc374963022"/>
      <w:r>
        <w:rPr>
          <w:lang w:eastAsia="ar-SA"/>
        </w:rPr>
        <w:t>Other Participants</w:t>
      </w:r>
      <w:bookmarkEnd w:id="43"/>
      <w:bookmarkEnd w:id="44"/>
    </w:p>
    <w:p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rsidR="00BC097A" w:rsidRPr="00CA6103" w:rsidRDefault="00BC097A" w:rsidP="00F85422">
      <w:pPr>
        <w:pStyle w:val="Heading2"/>
        <w:rPr>
          <w:lang w:eastAsia="ar-SA"/>
        </w:rPr>
      </w:pPr>
      <w:bookmarkStart w:id="45" w:name="_Toc280343726"/>
      <w:bookmarkStart w:id="46" w:name="_Toc374963023"/>
      <w:r w:rsidRPr="00CA6103">
        <w:rPr>
          <w:lang w:eastAsia="ar-SA"/>
        </w:rPr>
        <w:t>Certificate Usage</w:t>
      </w:r>
      <w:bookmarkEnd w:id="45"/>
      <w:bookmarkEnd w:id="46"/>
    </w:p>
    <w:p w:rsidR="00BC097A" w:rsidRDefault="00BC097A" w:rsidP="0069225F">
      <w:pPr>
        <w:pStyle w:val="Heading3"/>
      </w:pPr>
      <w:bookmarkStart w:id="47" w:name="_Toc280343727"/>
      <w:bookmarkStart w:id="48" w:name="_Toc374963024"/>
      <w:r>
        <w:rPr>
          <w:lang w:eastAsia="ar-SA"/>
        </w:rPr>
        <w:t>Appropriate Certificate Uses</w:t>
      </w:r>
      <w:bookmarkEnd w:id="47"/>
      <w:bookmarkEnd w:id="48"/>
    </w:p>
    <w:p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w:t>
      </w:r>
      <w:r>
        <w:lastRenderedPageBreak/>
        <w:t xml:space="preserve">information, which can include sensitive unclassified data protected pursuant to federal </w:t>
      </w:r>
      <w:r w:rsidR="001E45C1">
        <w:t>statutes</w:t>
      </w:r>
      <w:r>
        <w:t xml:space="preserve"> and regulations.</w:t>
      </w:r>
    </w:p>
    <w:p w:rsidR="00BC097A" w:rsidRDefault="00BC097A">
      <w:r>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rsidR="00910DFF" w:rsidRPr="00910DFF" w:rsidRDefault="00B520AF">
      <w:r w:rsidRPr="00B520AF">
        <w:t>Credentials issued under the id-fpki-common-piv-contentSigning policy are intended to meet the requirements in FIPS 201 as the digital signatory of the PIV Card Holder Unique IDentifier (CHUID) and associated PIV card objects.</w:t>
      </w:r>
    </w:p>
    <w:p w:rsidR="00BC097A" w:rsidRDefault="00BC097A">
      <w:pPr>
        <w:rPr>
          <w:szCs w:val="24"/>
        </w:rPr>
      </w:pPr>
      <w:r>
        <w:t>In addition this policy may support signature and confidentiality requirements for Federal government processes</w:t>
      </w:r>
      <w:r>
        <w:rPr>
          <w:szCs w:val="24"/>
        </w:rPr>
        <w:t>.</w:t>
      </w:r>
    </w:p>
    <w:p w:rsidR="00BC097A" w:rsidRDefault="00BC097A" w:rsidP="0069225F">
      <w:pPr>
        <w:pStyle w:val="Heading3"/>
        <w:rPr>
          <w:lang w:eastAsia="ar-SA"/>
        </w:rPr>
      </w:pPr>
      <w:bookmarkStart w:id="49" w:name="_Toc374963025"/>
      <w:bookmarkStart w:id="50" w:name="_Toc280343728"/>
      <w:bookmarkStart w:id="51" w:name="_Toc374963026"/>
      <w:bookmarkEnd w:id="49"/>
      <w:r>
        <w:rPr>
          <w:lang w:eastAsia="ar-SA"/>
        </w:rPr>
        <w:t>Prohibited Certificate Uses</w:t>
      </w:r>
      <w:bookmarkEnd w:id="50"/>
      <w:bookmarkEnd w:id="51"/>
    </w:p>
    <w:p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rsidR="00BC097A" w:rsidRPr="00CA6103" w:rsidRDefault="00BC097A" w:rsidP="00F85422">
      <w:pPr>
        <w:pStyle w:val="Heading2"/>
        <w:rPr>
          <w:lang w:eastAsia="ar-SA"/>
        </w:rPr>
      </w:pPr>
      <w:bookmarkStart w:id="52" w:name="_Toc280343729"/>
      <w:bookmarkStart w:id="53" w:name="_Toc374963027"/>
      <w:r w:rsidRPr="00CA6103">
        <w:rPr>
          <w:lang w:eastAsia="ar-SA"/>
        </w:rPr>
        <w:t>Policy Administration</w:t>
      </w:r>
      <w:bookmarkEnd w:id="52"/>
      <w:bookmarkEnd w:id="53"/>
    </w:p>
    <w:p w:rsidR="00BC097A" w:rsidRDefault="00BC097A" w:rsidP="0069225F">
      <w:pPr>
        <w:pStyle w:val="Heading3"/>
        <w:rPr>
          <w:lang w:eastAsia="ar-SA"/>
        </w:rPr>
      </w:pPr>
      <w:bookmarkStart w:id="54" w:name="_Toc280343730"/>
      <w:bookmarkStart w:id="55" w:name="_Toc374963028"/>
      <w:r>
        <w:rPr>
          <w:lang w:eastAsia="ar-SA"/>
        </w:rPr>
        <w:t>Organization Administering the Document</w:t>
      </w:r>
      <w:bookmarkEnd w:id="54"/>
      <w:bookmarkEnd w:id="55"/>
    </w:p>
    <w:p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rsidR="00BC097A" w:rsidRDefault="00BC097A" w:rsidP="0069225F">
      <w:pPr>
        <w:pStyle w:val="Heading3"/>
        <w:rPr>
          <w:lang w:eastAsia="ar-SA"/>
        </w:rPr>
      </w:pPr>
      <w:bookmarkStart w:id="56" w:name="_Toc280343731"/>
      <w:bookmarkStart w:id="57" w:name="_Toc374963029"/>
      <w:r>
        <w:rPr>
          <w:lang w:eastAsia="ar-SA"/>
        </w:rPr>
        <w:t>Contact Person</w:t>
      </w:r>
      <w:bookmarkEnd w:id="56"/>
      <w:bookmarkEnd w:id="57"/>
    </w:p>
    <w:p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rsidR="00BC097A" w:rsidRDefault="00BC097A">
      <w:pPr>
        <w:autoSpaceDE w:val="0"/>
        <w:spacing w:after="120"/>
        <w:rPr>
          <w:b/>
          <w:lang w:eastAsia="ar-SA"/>
        </w:rPr>
      </w:pPr>
      <w:r>
        <w:rPr>
          <w:color w:val="000000"/>
          <w:szCs w:val="24"/>
          <w:lang w:eastAsia="ar-SA"/>
        </w:rPr>
        <w:t xml:space="preserve">Authority, whose address can be found at </w:t>
      </w:r>
      <w:hyperlink r:id="rId13" w:history="1">
        <w:r w:rsidR="00AF456D" w:rsidRPr="00AF456D">
          <w:rPr>
            <w:rStyle w:val="Hyperlink"/>
            <w:szCs w:val="24"/>
            <w:lang w:eastAsia="ar-SA"/>
          </w:rPr>
          <w:t>http://www.idmanagement.gov/fpkipa</w:t>
        </w:r>
      </w:hyperlink>
    </w:p>
    <w:p w:rsidR="00BC097A" w:rsidRDefault="00BC097A" w:rsidP="0069225F">
      <w:pPr>
        <w:pStyle w:val="Heading3"/>
        <w:rPr>
          <w:lang w:eastAsia="ar-SA"/>
        </w:rPr>
      </w:pPr>
      <w:bookmarkStart w:id="58" w:name="_Toc280343732"/>
      <w:bookmarkStart w:id="59" w:name="_Toc374963030"/>
      <w:r>
        <w:rPr>
          <w:lang w:eastAsia="ar-SA"/>
        </w:rPr>
        <w:t>Person Determining CPS Suitability for the Policy</w:t>
      </w:r>
      <w:bookmarkEnd w:id="58"/>
      <w:bookmarkEnd w:id="59"/>
    </w:p>
    <w:p w:rsidR="00BC097A" w:rsidRDefault="00BC097A">
      <w:pPr>
        <w:autoSpaceDE w:val="0"/>
        <w:spacing w:after="120"/>
        <w:rPr>
          <w:b/>
          <w:lang w:eastAsia="ar-SA"/>
        </w:rPr>
      </w:pPr>
      <w:r>
        <w:rPr>
          <w:lang w:eastAsia="ar-SA"/>
        </w:rPr>
        <w:t>The FPKIPA shall approve the CPS for each CA that issues certificates under this policy.</w:t>
      </w:r>
    </w:p>
    <w:p w:rsidR="00BC097A" w:rsidRDefault="00BC097A" w:rsidP="0069225F">
      <w:pPr>
        <w:pStyle w:val="Heading3"/>
        <w:rPr>
          <w:lang w:eastAsia="ar-SA"/>
        </w:rPr>
      </w:pPr>
      <w:bookmarkStart w:id="60" w:name="_Toc280343733"/>
      <w:bookmarkStart w:id="61" w:name="_Toc374963031"/>
      <w:r>
        <w:rPr>
          <w:lang w:eastAsia="ar-SA"/>
        </w:rPr>
        <w:t>CPS Approval Procedures</w:t>
      </w:r>
      <w:bookmarkEnd w:id="60"/>
      <w:bookmarkEnd w:id="61"/>
    </w:p>
    <w:p w:rsidR="00BC097A" w:rsidRDefault="00BC097A">
      <w:pPr>
        <w:autoSpaceDE w:val="0"/>
        <w:rPr>
          <w:lang w:eastAsia="ar-SA"/>
        </w:rPr>
      </w:pPr>
      <w:r>
        <w:rPr>
          <w:lang w:eastAsia="ar-SA"/>
        </w:rPr>
        <w:t>CAs issuing under this policy are required to meet all facets of the policy.  The FPKIPA will not issue waivers.</w:t>
      </w:r>
    </w:p>
    <w:p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rsidR="00BC097A" w:rsidRPr="00075F24" w:rsidRDefault="00BC097A" w:rsidP="00F85422">
      <w:pPr>
        <w:pStyle w:val="Heading2"/>
        <w:rPr>
          <w:lang w:eastAsia="ar-SA"/>
        </w:rPr>
      </w:pPr>
      <w:bookmarkStart w:id="62" w:name="_Toc280343734"/>
      <w:bookmarkStart w:id="63" w:name="_Toc374963032"/>
      <w:r w:rsidRPr="00075F24">
        <w:rPr>
          <w:lang w:eastAsia="ar-SA"/>
        </w:rPr>
        <w:lastRenderedPageBreak/>
        <w:t>Definitions and Acronyms</w:t>
      </w:r>
      <w:bookmarkEnd w:id="62"/>
      <w:bookmarkEnd w:id="63"/>
    </w:p>
    <w:p w:rsidR="00BC097A" w:rsidRDefault="00BC097A">
      <w:pPr>
        <w:autoSpaceDE w:val="0"/>
        <w:spacing w:after="0"/>
        <w:rPr>
          <w:szCs w:val="24"/>
          <w:lang w:eastAsia="ar-SA"/>
        </w:rPr>
      </w:pPr>
      <w:r>
        <w:rPr>
          <w:szCs w:val="24"/>
          <w:lang w:eastAsia="ar-SA"/>
        </w:rPr>
        <w:t>See sections 11 and 12.</w:t>
      </w:r>
    </w:p>
    <w:p w:rsidR="00BC097A" w:rsidRDefault="000E3E7B" w:rsidP="0069225F">
      <w:pPr>
        <w:pStyle w:val="Heading1"/>
        <w:tabs>
          <w:tab w:val="clear" w:pos="432"/>
        </w:tabs>
        <w:spacing w:before="600"/>
        <w:ind w:left="540" w:hanging="540"/>
        <w:rPr>
          <w:lang w:eastAsia="ar-SA"/>
        </w:rPr>
      </w:pPr>
      <w:bookmarkStart w:id="64" w:name="_Toc280343735"/>
      <w:r>
        <w:rPr>
          <w:lang w:eastAsia="ar-SA"/>
        </w:rPr>
        <w:br w:type="page"/>
      </w:r>
      <w:bookmarkStart w:id="65" w:name="_Toc374963033"/>
      <w:r w:rsidR="00BC097A">
        <w:rPr>
          <w:lang w:eastAsia="ar-SA"/>
        </w:rPr>
        <w:lastRenderedPageBreak/>
        <w:t xml:space="preserve">Publication and Repository </w:t>
      </w:r>
      <w:r w:rsidR="00BC097A" w:rsidRPr="00075F24">
        <w:t>Responsibilities</w:t>
      </w:r>
      <w:bookmarkEnd w:id="64"/>
      <w:bookmarkEnd w:id="65"/>
    </w:p>
    <w:p w:rsidR="00BC097A" w:rsidRPr="00075F24" w:rsidRDefault="00BC097A" w:rsidP="00F85422">
      <w:pPr>
        <w:pStyle w:val="Heading2"/>
        <w:rPr>
          <w:lang w:eastAsia="ar-SA"/>
        </w:rPr>
      </w:pPr>
      <w:bookmarkStart w:id="66" w:name="_Toc280343736"/>
      <w:bookmarkStart w:id="67" w:name="_Toc374963034"/>
      <w:r w:rsidRPr="00075F24">
        <w:rPr>
          <w:lang w:eastAsia="ar-SA"/>
        </w:rPr>
        <w:t>Repositories</w:t>
      </w:r>
      <w:bookmarkEnd w:id="66"/>
      <w:bookmarkEnd w:id="67"/>
    </w:p>
    <w:p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rsidR="00BC097A" w:rsidRPr="00075F24" w:rsidRDefault="00BC097A" w:rsidP="00F85422">
      <w:pPr>
        <w:pStyle w:val="Heading2"/>
        <w:rPr>
          <w:lang w:eastAsia="ar-SA"/>
        </w:rPr>
      </w:pPr>
      <w:bookmarkStart w:id="68" w:name="_Toc280343737"/>
      <w:bookmarkStart w:id="69" w:name="_Toc374963035"/>
      <w:r w:rsidRPr="00075F24">
        <w:rPr>
          <w:lang w:eastAsia="ar-SA"/>
        </w:rPr>
        <w:t>Publication of Certification Information</w:t>
      </w:r>
      <w:bookmarkEnd w:id="68"/>
      <w:bookmarkEnd w:id="69"/>
    </w:p>
    <w:p w:rsidR="00BC097A" w:rsidRDefault="00BC097A" w:rsidP="0069225F">
      <w:pPr>
        <w:pStyle w:val="Heading3"/>
        <w:rPr>
          <w:lang w:eastAsia="ar-SA"/>
        </w:rPr>
      </w:pPr>
      <w:bookmarkStart w:id="70" w:name="_Toc280343738"/>
      <w:bookmarkStart w:id="71" w:name="_Toc374963036"/>
      <w:r>
        <w:rPr>
          <w:lang w:eastAsia="ar-SA"/>
        </w:rPr>
        <w:t>Publication of Certificates and Certificate Status</w:t>
      </w:r>
      <w:bookmarkEnd w:id="70"/>
      <w:bookmarkEnd w:id="71"/>
    </w:p>
    <w:p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rsidR="00BC097A" w:rsidRDefault="00BC097A" w:rsidP="0069225F">
      <w:pPr>
        <w:pStyle w:val="Heading3"/>
        <w:rPr>
          <w:lang w:eastAsia="ar-SA"/>
        </w:rPr>
      </w:pPr>
      <w:bookmarkStart w:id="72" w:name="_Toc280343739"/>
      <w:bookmarkStart w:id="73" w:name="_Toc374963037"/>
      <w:r>
        <w:rPr>
          <w:lang w:eastAsia="ar-SA"/>
        </w:rPr>
        <w:t>Publication of CA Information</w:t>
      </w:r>
      <w:bookmarkEnd w:id="72"/>
      <w:bookmarkEnd w:id="73"/>
    </w:p>
    <w:p w:rsidR="00BC097A" w:rsidRDefault="00BC097A">
      <w:pPr>
        <w:autoSpaceDE w:val="0"/>
        <w:spacing w:after="120"/>
      </w:pPr>
      <w:r>
        <w:rPr>
          <w:szCs w:val="24"/>
          <w:lang w:eastAsia="ar-SA"/>
        </w:rPr>
        <w:t xml:space="preserve">The Common Policy CP shall be publicly available on the FPKIPA website (see </w:t>
      </w:r>
      <w:hyperlink r:id="rId14"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5" w:history="1">
        <w:r w:rsidR="00CC4B2C">
          <w:rPr>
            <w:rStyle w:val="Hyperlink"/>
            <w:szCs w:val="24"/>
            <w:lang w:eastAsia="ar-SA"/>
          </w:rPr>
          <w:t>http://www.idmanagement.gov/fpkima</w:t>
        </w:r>
      </w:hyperlink>
      <w:r>
        <w:rPr>
          <w:szCs w:val="24"/>
          <w:lang w:eastAsia="ar-SA"/>
        </w:rPr>
        <w:t>).</w:t>
      </w:r>
    </w:p>
    <w:p w:rsidR="00BC097A" w:rsidRDefault="009878E4" w:rsidP="0069225F">
      <w:pPr>
        <w:pStyle w:val="Heading3"/>
        <w:rPr>
          <w:lang w:eastAsia="ar-SA"/>
        </w:rPr>
      </w:pPr>
      <w:r>
        <w:pict>
          <v:shape id="_x0000_s1033" type="#_x0000_t202" style="position:absolute;left:0;text-align:left;margin-left:0;margin-top:10.2pt;width:381.9pt;height:35.4pt;z-index:251652096;mso-wrap-distance-left:9.05pt;mso-wrap-distance-right:9.05pt;mso-position-horizontal:center" strokeweight=".5pt">
            <v:fill color2="black"/>
            <v:textbox style="mso-next-textbox:#_x0000_s1033" inset="7.45pt,3.85pt,7.45pt,3.85pt">
              <w:txbxContent>
                <w:p w:rsidR="005B5C09" w:rsidRDefault="005B5C09">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w:r>
      <w:bookmarkStart w:id="74" w:name="_Toc280343740"/>
      <w:bookmarkStart w:id="75" w:name="_Toc374963038"/>
      <w:r w:rsidR="00BC097A">
        <w:rPr>
          <w:lang w:eastAsia="ar-SA"/>
        </w:rPr>
        <w:t>Interoperability</w:t>
      </w:r>
      <w:bookmarkEnd w:id="74"/>
      <w:bookmarkEnd w:id="75"/>
    </w:p>
    <w:p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rsidR="00BC097A" w:rsidRPr="00075F24" w:rsidRDefault="00BC097A" w:rsidP="00F85422">
      <w:pPr>
        <w:pStyle w:val="Heading2"/>
        <w:rPr>
          <w:lang w:eastAsia="ar-SA"/>
        </w:rPr>
      </w:pPr>
      <w:bookmarkStart w:id="76" w:name="_Toc280343741"/>
      <w:bookmarkStart w:id="77" w:name="_Toc374963039"/>
      <w:r w:rsidRPr="00075F24">
        <w:rPr>
          <w:lang w:eastAsia="ar-SA"/>
        </w:rPr>
        <w:t>Time or Frequency of Publication</w:t>
      </w:r>
      <w:bookmarkEnd w:id="76"/>
      <w:bookmarkEnd w:id="77"/>
    </w:p>
    <w:p w:rsidR="00BC097A" w:rsidRDefault="00BC097A">
      <w:r>
        <w:t xml:space="preserve">This CP </w:t>
      </w:r>
      <w:r>
        <w:rPr>
          <w:lang w:eastAsia="ar-SA"/>
        </w:rPr>
        <w:t>and</w:t>
      </w:r>
      <w:r>
        <w:t xml:space="preserve"> any subsequent changes shall be made publicly available within thirty days of approval.</w:t>
      </w:r>
    </w:p>
    <w:p w:rsidR="00BC097A" w:rsidRDefault="00BC097A">
      <w:pPr>
        <w:spacing w:after="120"/>
        <w:rPr>
          <w:szCs w:val="24"/>
          <w:lang w:eastAsia="ar-SA"/>
        </w:rPr>
      </w:pPr>
      <w:r>
        <w:rPr>
          <w:szCs w:val="24"/>
          <w:lang w:eastAsia="ar-SA"/>
        </w:rPr>
        <w:t>Publication requirements for CRLs are provided in sections 4.9.7 and 4.9.12</w:t>
      </w:r>
    </w:p>
    <w:p w:rsidR="00BC097A" w:rsidRPr="00075F24" w:rsidRDefault="00BC097A" w:rsidP="00F85422">
      <w:pPr>
        <w:pStyle w:val="Heading2"/>
        <w:rPr>
          <w:lang w:eastAsia="ar-SA"/>
        </w:rPr>
      </w:pPr>
      <w:bookmarkStart w:id="78" w:name="_Toc280343742"/>
      <w:bookmarkStart w:id="79" w:name="_Toc374963040"/>
      <w:r w:rsidRPr="00075F24">
        <w:rPr>
          <w:lang w:eastAsia="ar-SA"/>
        </w:rPr>
        <w:lastRenderedPageBreak/>
        <w:t>Access Controls on Repositories</w:t>
      </w:r>
      <w:bookmarkEnd w:id="78"/>
      <w:bookmarkEnd w:id="79"/>
    </w:p>
    <w:p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rsidR="004626F9" w:rsidRDefault="004626F9" w:rsidP="0074326D">
      <w:pPr>
        <w:tabs>
          <w:tab w:val="left" w:pos="1890"/>
        </w:tabs>
        <w:autoSpaceDE w:val="0"/>
        <w:spacing w:after="0"/>
        <w:rPr>
          <w:lang w:eastAsia="ar-SA"/>
        </w:rPr>
      </w:pPr>
    </w:p>
    <w:p w:rsidR="00BC097A" w:rsidRDefault="008532AB" w:rsidP="002B1117">
      <w:pPr>
        <w:pStyle w:val="Heading1"/>
        <w:tabs>
          <w:tab w:val="clear" w:pos="432"/>
        </w:tabs>
        <w:spacing w:before="600"/>
        <w:ind w:left="540" w:hanging="540"/>
      </w:pPr>
      <w:bookmarkStart w:id="80" w:name="_Toc280343743"/>
      <w:r>
        <w:br w:type="page"/>
      </w:r>
      <w:bookmarkStart w:id="81" w:name="_Toc374963041"/>
      <w:r w:rsidR="00BC097A">
        <w:lastRenderedPageBreak/>
        <w:t>Identification and Authentication</w:t>
      </w:r>
      <w:bookmarkEnd w:id="80"/>
      <w:bookmarkEnd w:id="81"/>
    </w:p>
    <w:p w:rsidR="00BC097A" w:rsidRPr="00075F24" w:rsidRDefault="00BC097A" w:rsidP="00F85422">
      <w:pPr>
        <w:pStyle w:val="Heading2"/>
        <w:rPr>
          <w:lang w:eastAsia="ar-SA"/>
        </w:rPr>
      </w:pPr>
      <w:bookmarkStart w:id="82" w:name="_Toc280343744"/>
      <w:bookmarkStart w:id="83" w:name="_Toc374963042"/>
      <w:r w:rsidRPr="00075F24">
        <w:rPr>
          <w:lang w:eastAsia="ar-SA"/>
        </w:rPr>
        <w:t>Naming</w:t>
      </w:r>
      <w:bookmarkEnd w:id="82"/>
      <w:bookmarkEnd w:id="83"/>
    </w:p>
    <w:p w:rsidR="00BC097A" w:rsidRDefault="00BC097A" w:rsidP="00CE443C">
      <w:pPr>
        <w:pStyle w:val="Heading3"/>
        <w:rPr>
          <w:lang w:eastAsia="ar-SA"/>
        </w:rPr>
      </w:pPr>
      <w:bookmarkStart w:id="84" w:name="_Toc280343745"/>
      <w:bookmarkStart w:id="85" w:name="_Toc374963043"/>
      <w:r>
        <w:rPr>
          <w:lang w:eastAsia="ar-SA"/>
        </w:rPr>
        <w:t>Types of Names</w:t>
      </w:r>
      <w:bookmarkEnd w:id="84"/>
      <w:bookmarkEnd w:id="85"/>
    </w:p>
    <w:p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rsidR="00BC097A" w:rsidRDefault="00BC097A">
      <w:pPr>
        <w:spacing w:after="120"/>
        <w:rPr>
          <w:lang w:eastAsia="ar-SA"/>
        </w:rPr>
      </w:pPr>
      <w:r>
        <w:rPr>
          <w:lang w:eastAsia="ar-SA"/>
        </w:rPr>
        <w:t>All geo-political distinguished names assigned to federal employees shall be in the following directory information tree:</w:t>
      </w:r>
    </w:p>
    <w:p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rsidR="00BC097A" w:rsidRDefault="00BC097A">
      <w:r>
        <w:t>Common name fields shall be populated as specified above.</w:t>
      </w:r>
    </w:p>
    <w:p w:rsidR="00BC097A" w:rsidRDefault="00BC097A">
      <w:pPr>
        <w:spacing w:after="120"/>
        <w:rPr>
          <w:lang w:eastAsia="ar-SA"/>
        </w:rPr>
      </w:pPr>
      <w:r>
        <w:rPr>
          <w:lang w:eastAsia="ar-SA"/>
        </w:rPr>
        <w:t>Distinguished names based on Internet domain component names shall be in the following directory information trees:</w:t>
      </w:r>
    </w:p>
    <w:p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rsidR="008D1C15" w:rsidRDefault="009878E4">
      <w:pPr>
        <w:spacing w:after="120"/>
        <w:rPr>
          <w:szCs w:val="24"/>
          <w:lang w:eastAsia="ar-SA"/>
        </w:rPr>
      </w:pPr>
      <w:r>
        <w:rPr>
          <w:szCs w:val="24"/>
          <w:lang w:eastAsia="ar-SA"/>
        </w:rPr>
      </w:r>
      <w:r>
        <w:rPr>
          <w:szCs w:val="24"/>
          <w:lang w:eastAsia="ar-SA"/>
        </w:rPr>
        <w:pict>
          <v:group id="_x0000_s1079" editas="canvas" style="width:467.25pt;height:77.55pt;mso-position-horizontal-relative:char;mso-position-vertical-relative:line" coordorigin="2527,5775" coordsize="7188,1193">
            <o:lock v:ext="edit" aspectratio="t"/>
            <v:shape id="_x0000_s1078" type="#_x0000_t75" style="position:absolute;left:2527;top:5775;width:7188;height:1193" o:preferrelative="f">
              <v:fill o:detectmouseclick="t"/>
              <v:path o:extrusionok="t" o:connecttype="none"/>
              <o:lock v:ext="edit" text="t"/>
            </v:shape>
            <v:shape id="_x0000_s1080" type="#_x0000_t202" style="position:absolute;left:2804;top:5984;width:6519;height:738">
              <v:textbox style="mso-next-textbox:#_x0000_s1080">
                <w:txbxContent>
                  <w:p w:rsidR="005B5C09" w:rsidRPr="00205863" w:rsidRDefault="005B5C09">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wrap type="none"/>
            <w10:anchorlock/>
          </v:group>
        </w:pict>
      </w:r>
    </w:p>
    <w:p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rsidR="00BC097A" w:rsidRDefault="00BC097A">
      <w:pPr>
        <w:rPr>
          <w:szCs w:val="24"/>
          <w:lang w:eastAsia="ar-SA"/>
        </w:rPr>
      </w:pPr>
      <w:r>
        <w:rPr>
          <w:szCs w:val="24"/>
          <w:lang w:eastAsia="ar-SA"/>
        </w:rPr>
        <w:t xml:space="preserve">This policy does not restrict the directory information tree for names of CAs and CSSs.  However, CAs that issue certificates under this policy must have distinguished names.  CA and </w:t>
      </w:r>
      <w:r>
        <w:rPr>
          <w:szCs w:val="24"/>
          <w:lang w:eastAsia="ar-SA"/>
        </w:rPr>
        <w:lastRenderedPageBreak/>
        <w:t>CSS distinguished names may be either a geo-political name or an Internet domain component name.</w:t>
      </w:r>
    </w:p>
    <w:p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rsidR="00BC097A" w:rsidRDefault="009878E4"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lastRenderedPageBreak/>
        <w:pict>
          <v:shape id="_x0000_s1026" type="#_x0000_t202" style="position:absolute;left:0;text-align:left;margin-left:0;margin-top:14.75pt;width:381.5pt;height:115.65pt;z-index:251648000;mso-wrap-distance-left:9.05pt;mso-wrap-distance-right:9.05pt;mso-wrap-distance-bottom:18pt;mso-position-horizontal:center" strokeweight=".5pt">
            <v:fill color2="black"/>
            <v:textbox style="mso-next-textbox:#_x0000_s1026" inset="7.45pt,3.85pt,7.45pt,3.85pt">
              <w:txbxContent>
                <w:p w:rsidR="005B5C09" w:rsidRDefault="005B5C09">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w:r>
      <w:r>
        <w:rPr>
          <w:i/>
          <w:lang w:eastAsia="ar-SA"/>
        </w:rPr>
      </w:r>
      <w:r>
        <w:rPr>
          <w:i/>
          <w:lang w:eastAsia="ar-SA"/>
        </w:rPr>
        <w:pict>
          <v:group id="_x0000_s1097" editas="canvas" style="width:384pt;height:143.55pt;mso-position-horizontal-relative:char;mso-position-vertical-relative:line" coordorigin="2295,4419" coordsize="7680,2871">
            <o:lock v:ext="edit" aspectratio="t"/>
            <v:shape id="_x0000_s1096" type="#_x0000_t75" style="position:absolute;left:2295;top:4419;width:7680;height:2871" o:preferrelative="f">
              <v:fill o:detectmouseclick="t"/>
              <v:path o:extrusionok="t" o:connecttype="none"/>
              <o:lock v:ext="edit" text="t"/>
            </v:shape>
            <v:shape id="_x0000_s1098" type="#_x0000_t202" style="position:absolute;left:2325;top:4485;width:7590;height:2355">
              <v:textbox style="mso-next-textbox:#_x0000_s1098">
                <w:txbxContent>
                  <w:p w:rsidR="005B5C09" w:rsidRPr="004D5D5A" w:rsidRDefault="005B5C09">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wrap type="none"/>
            <w10:anchorlock/>
          </v:group>
        </w:pict>
      </w:r>
    </w:p>
    <w:p w:rsidR="00BC097A" w:rsidRPr="00075F24" w:rsidRDefault="00BC097A" w:rsidP="00B941D1">
      <w:pPr>
        <w:pStyle w:val="Heading3"/>
        <w:rPr>
          <w:lang w:eastAsia="ar-SA"/>
        </w:rPr>
      </w:pPr>
      <w:bookmarkStart w:id="86" w:name="_Toc280343746"/>
      <w:bookmarkStart w:id="87" w:name="_Toc374963044"/>
      <w:r w:rsidRPr="00075F24">
        <w:rPr>
          <w:lang w:eastAsia="ar-SA"/>
        </w:rPr>
        <w:t>Need for Names to Be Meaningful</w:t>
      </w:r>
      <w:bookmarkEnd w:id="86"/>
      <w:bookmarkEnd w:id="87"/>
    </w:p>
    <w:p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rsidR="00BC097A" w:rsidRDefault="00BC097A">
      <w:pPr>
        <w:ind w:left="1440"/>
        <w:rPr>
          <w:i/>
          <w:iCs/>
          <w:lang w:eastAsia="ar-SA"/>
        </w:rPr>
      </w:pPr>
      <w:r>
        <w:rPr>
          <w:lang w:eastAsia="ar-SA"/>
        </w:rPr>
        <w:t>cn=</w:t>
      </w:r>
      <w:r>
        <w:rPr>
          <w:i/>
          <w:iCs/>
          <w:lang w:eastAsia="ar-SA"/>
        </w:rPr>
        <w:t>firstname initial. lastname</w:t>
      </w:r>
    </w:p>
    <w:p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rsidR="00BC097A" w:rsidRDefault="00BC097A">
      <w:pPr>
        <w:ind w:left="1440"/>
      </w:pPr>
      <w:r>
        <w:rPr>
          <w:lang w:eastAsia="ar-SA"/>
        </w:rPr>
        <w:t>cn=</w:t>
      </w:r>
      <w:r>
        <w:rPr>
          <w:i/>
          <w:iCs/>
          <w:lang w:eastAsia="ar-SA"/>
        </w:rPr>
        <w:t>AgencyX CA-3</w:t>
      </w:r>
    </w:p>
    <w:p w:rsidR="00BC097A" w:rsidRDefault="00BC097A">
      <w:r>
        <w:t>The subject name in CA certificates must match the issuer name in certificates issued by the subject, as required by RFC 3280.</w:t>
      </w:r>
    </w:p>
    <w:p w:rsidR="00BC097A" w:rsidRDefault="00BC097A" w:rsidP="009658D3">
      <w:pPr>
        <w:pStyle w:val="Heading3"/>
        <w:rPr>
          <w:lang w:eastAsia="ar-SA"/>
        </w:rPr>
      </w:pPr>
      <w:bookmarkStart w:id="88" w:name="_Toc280343747"/>
      <w:bookmarkStart w:id="89" w:name="_Toc374963045"/>
      <w:r>
        <w:rPr>
          <w:lang w:eastAsia="ar-SA"/>
        </w:rPr>
        <w:t>Anonymity or Pseudonymity of Subscribers</w:t>
      </w:r>
      <w:bookmarkEnd w:id="88"/>
      <w:bookmarkEnd w:id="89"/>
    </w:p>
    <w:p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rsidR="00BC097A" w:rsidRDefault="00BC097A" w:rsidP="009658D3">
      <w:pPr>
        <w:pStyle w:val="Heading3"/>
        <w:rPr>
          <w:lang w:eastAsia="ar-SA"/>
        </w:rPr>
      </w:pPr>
      <w:bookmarkStart w:id="90" w:name="_Toc280343748"/>
      <w:bookmarkStart w:id="91" w:name="_Toc374963046"/>
      <w:r>
        <w:rPr>
          <w:lang w:eastAsia="ar-SA"/>
        </w:rPr>
        <w:t>Rules for Interpreting Various Name Forms</w:t>
      </w:r>
      <w:bookmarkEnd w:id="90"/>
      <w:bookmarkEnd w:id="91"/>
    </w:p>
    <w:p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rsidR="00BC097A" w:rsidRDefault="00BC097A" w:rsidP="009658D3">
      <w:pPr>
        <w:pStyle w:val="Heading3"/>
        <w:rPr>
          <w:lang w:eastAsia="ar-SA"/>
        </w:rPr>
      </w:pPr>
      <w:bookmarkStart w:id="92" w:name="_Toc280343749"/>
      <w:bookmarkStart w:id="93" w:name="_Toc374963047"/>
      <w:r>
        <w:rPr>
          <w:lang w:eastAsia="ar-SA"/>
        </w:rPr>
        <w:t>Uniqueness of Names</w:t>
      </w:r>
      <w:bookmarkEnd w:id="92"/>
      <w:bookmarkEnd w:id="93"/>
    </w:p>
    <w:p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rsidR="00BC097A" w:rsidRDefault="009878E4">
      <w:pPr>
        <w:autoSpaceDE w:val="0"/>
        <w:rPr>
          <w:lang w:eastAsia="ar-SA"/>
        </w:rPr>
      </w:pPr>
      <w:r>
        <w:pict>
          <v:shape id="_x0000_s1029" type="#_x0000_t202" style="position:absolute;margin-left:0;margin-top:1.25pt;width:381.6pt;height:36.15pt;z-index:251650048;mso-wrap-distance-left:9.05pt;mso-wrap-distance-right:9.05pt;mso-wrap-distance-bottom:18pt;mso-position-horizontal:center" strokeweight=".5pt">
            <v:fill color2="black"/>
            <v:textbox style="mso-next-textbox:#_x0000_s1029" inset="7.45pt,3.85pt,7.45pt,3.85pt">
              <w:txbxContent>
                <w:p w:rsidR="005B5C09" w:rsidRDefault="005B5C09">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rsidR="00BC097A" w:rsidRDefault="00BC097A" w:rsidP="009658D3">
      <w:pPr>
        <w:pStyle w:val="Heading3"/>
        <w:rPr>
          <w:lang w:eastAsia="ar-SA"/>
        </w:rPr>
      </w:pPr>
      <w:bookmarkStart w:id="94" w:name="_Toc280343750"/>
      <w:bookmarkStart w:id="95" w:name="_Toc374963048"/>
      <w:r>
        <w:rPr>
          <w:lang w:eastAsia="ar-SA"/>
        </w:rPr>
        <w:t>Recognition, Authentication, and Role of Trademarks</w:t>
      </w:r>
      <w:bookmarkEnd w:id="94"/>
      <w:bookmarkEnd w:id="95"/>
    </w:p>
    <w:p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rsidR="00BC097A" w:rsidRPr="00075F24" w:rsidRDefault="00BC097A" w:rsidP="00F85422">
      <w:pPr>
        <w:pStyle w:val="Heading2"/>
        <w:rPr>
          <w:lang w:eastAsia="ar-SA"/>
        </w:rPr>
      </w:pPr>
      <w:bookmarkStart w:id="96" w:name="_Toc280343751"/>
      <w:bookmarkStart w:id="97" w:name="_Toc374963049"/>
      <w:r w:rsidRPr="00075F24">
        <w:rPr>
          <w:lang w:eastAsia="ar-SA"/>
        </w:rPr>
        <w:t>Initial Identity Validation</w:t>
      </w:r>
      <w:bookmarkEnd w:id="96"/>
      <w:bookmarkEnd w:id="97"/>
    </w:p>
    <w:p w:rsidR="00BC097A" w:rsidRDefault="00BC097A" w:rsidP="009658D3">
      <w:pPr>
        <w:pStyle w:val="Heading3"/>
        <w:rPr>
          <w:lang w:eastAsia="ar-SA"/>
        </w:rPr>
      </w:pPr>
      <w:bookmarkStart w:id="98" w:name="_Toc280343752"/>
      <w:bookmarkStart w:id="99" w:name="_Toc374963050"/>
      <w:r>
        <w:rPr>
          <w:lang w:eastAsia="ar-SA"/>
        </w:rPr>
        <w:t>Method to Prove Possession of Private Key</w:t>
      </w:r>
      <w:bookmarkEnd w:id="98"/>
      <w:bookmarkEnd w:id="99"/>
    </w:p>
    <w:p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rsidR="00BC097A" w:rsidRDefault="00BC097A" w:rsidP="009658D3">
      <w:pPr>
        <w:pStyle w:val="Heading3"/>
        <w:rPr>
          <w:lang w:eastAsia="ar-SA"/>
        </w:rPr>
      </w:pPr>
      <w:bookmarkStart w:id="100" w:name="_Toc280343753"/>
      <w:bookmarkStart w:id="101" w:name="_Toc374963051"/>
      <w:r>
        <w:rPr>
          <w:lang w:eastAsia="ar-SA"/>
        </w:rPr>
        <w:t>Authentication of Organization Identity</w:t>
      </w:r>
      <w:bookmarkEnd w:id="100"/>
      <w:bookmarkEnd w:id="101"/>
    </w:p>
    <w:p w:rsidR="00BC097A" w:rsidRDefault="00BC097A">
      <w:pPr>
        <w:spacing w:after="120"/>
        <w:rPr>
          <w:szCs w:val="24"/>
          <w:lang w:eastAsia="ar-SA"/>
        </w:rPr>
      </w:pPr>
      <w:r>
        <w:rPr>
          <w:lang w:eastAsia="ar-SA"/>
        </w:rPr>
        <w:t xml:space="preserve">Requests for CA certificates shall include the CA name, address, and documentation of the existence of the CA.  Before issuing CA certificates, an authority for the issuing CA shall verify </w:t>
      </w:r>
      <w:r>
        <w:rPr>
          <w:lang w:eastAsia="ar-SA"/>
        </w:rPr>
        <w:lastRenderedPageBreak/>
        <w:t>the information, in addition to the authenticity of the requesting representative and the representative’s authorization to act in the name of the CA</w:t>
      </w:r>
      <w:r>
        <w:rPr>
          <w:szCs w:val="24"/>
          <w:lang w:eastAsia="ar-SA"/>
        </w:rPr>
        <w:t>.</w:t>
      </w:r>
    </w:p>
    <w:p w:rsidR="00BC097A" w:rsidRDefault="00BC097A" w:rsidP="009658D3">
      <w:pPr>
        <w:pStyle w:val="Heading3"/>
        <w:rPr>
          <w:lang w:eastAsia="ar-SA"/>
        </w:rPr>
      </w:pPr>
      <w:bookmarkStart w:id="102" w:name="_Toc280343754"/>
      <w:bookmarkStart w:id="103" w:name="_Toc374963052"/>
      <w:r>
        <w:rPr>
          <w:lang w:eastAsia="ar-SA"/>
        </w:rPr>
        <w:t>Authentication of Individual Identity</w:t>
      </w:r>
      <w:bookmarkEnd w:id="102"/>
      <w:bookmarkEnd w:id="103"/>
    </w:p>
    <w:p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rsidR="00BC097A" w:rsidRDefault="00BC097A" w:rsidP="009658D3">
      <w:pPr>
        <w:pStyle w:val="Heading4"/>
        <w:tabs>
          <w:tab w:val="clear" w:pos="864"/>
          <w:tab w:val="left" w:pos="1260"/>
        </w:tabs>
        <w:spacing w:before="240" w:after="60"/>
        <w:ind w:left="1080" w:hanging="1080"/>
        <w:rPr>
          <w:lang w:eastAsia="ar-SA"/>
        </w:rPr>
      </w:pPr>
      <w:bookmarkStart w:id="104" w:name="_Toc280343755"/>
      <w:bookmarkStart w:id="105" w:name="_Toc374963053"/>
      <w:r>
        <w:rPr>
          <w:lang w:eastAsia="ar-SA"/>
        </w:rPr>
        <w:t>Authentication of Human Subscribers</w:t>
      </w:r>
      <w:bookmarkEnd w:id="104"/>
      <w:bookmarkEnd w:id="105"/>
    </w:p>
    <w:p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rsidR="00BC097A" w:rsidRDefault="00BC097A">
      <w:r>
        <w:t>At a minimum, authentication procedures for employees must include the following steps:</w:t>
      </w:r>
    </w:p>
    <w:p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lastRenderedPageBreak/>
        <w:t>The RA examines the presented credential for biometric data that can be linked to the applicant (e.g., a photograph on the credential itself or a securely linked photograph of applicant), and</w:t>
      </w:r>
    </w:p>
    <w:p w:rsidR="00E7290F" w:rsidRDefault="009878E4" w:rsidP="00BC097A">
      <w:pPr>
        <w:pStyle w:val="WW-BodyText2"/>
        <w:numPr>
          <w:ilvl w:val="2"/>
          <w:numId w:val="3"/>
        </w:numPr>
        <w:tabs>
          <w:tab w:val="left" w:pos="1080"/>
          <w:tab w:val="left" w:pos="1440"/>
        </w:tabs>
        <w:spacing w:after="120"/>
        <w:ind w:left="1440" w:hanging="360"/>
        <w:rPr>
          <w:lang w:eastAsia="ar-SA"/>
        </w:rPr>
      </w:pPr>
      <w:r>
        <w:rPr>
          <w:noProof/>
        </w:rPr>
        <w:pict>
          <v:shape id="_x0000_s1054" type="#_x0000_t202" style="position:absolute;left:0;text-align:left;margin-left:0;margin-top:66.55pt;width:381.6pt;height:66.6pt;z-index:251661312;mso-position-horizontal:center">
            <v:textbox style="mso-next-textbox:#_x0000_s1054">
              <w:txbxContent>
                <w:p w:rsidR="005B5C09" w:rsidRPr="00E7290F" w:rsidRDefault="005B5C09">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rsidR="00BC097A" w:rsidRDefault="00BC097A" w:rsidP="00E7290F">
      <w:pPr>
        <w:pStyle w:val="WW-BodyText2"/>
        <w:tabs>
          <w:tab w:val="left" w:pos="1080"/>
          <w:tab w:val="left" w:pos="1440"/>
        </w:tabs>
        <w:spacing w:after="120"/>
        <w:rPr>
          <w:lang w:eastAsia="ar-SA"/>
        </w:rPr>
      </w:pPr>
    </w:p>
    <w:p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rsidR="00BC097A" w:rsidRDefault="00BC097A">
      <w:r>
        <w:t>For contractors and other affiliated personnel, the authentication procedures must include the following steps:</w:t>
      </w:r>
    </w:p>
    <w:p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lastRenderedPageBreak/>
        <w:t>The RA examines the presented credential for biometric data that can be linked to the applicant (e.g., a photograph on the credential itself or a securely linked photograph of applicant), and</w:t>
      </w:r>
    </w:p>
    <w:p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official records maintained by the organization that issued the credential.</w:t>
      </w:r>
    </w:p>
    <w:p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rsidR="00C26F26" w:rsidRDefault="009878E4" w:rsidP="00BC097A">
      <w:pPr>
        <w:pStyle w:val="WW-BodyText2"/>
        <w:numPr>
          <w:ilvl w:val="2"/>
          <w:numId w:val="4"/>
        </w:numPr>
        <w:tabs>
          <w:tab w:val="left" w:pos="1080"/>
          <w:tab w:val="left" w:pos="1440"/>
        </w:tabs>
        <w:spacing w:after="120"/>
        <w:ind w:left="1440" w:hanging="360"/>
        <w:rPr>
          <w:lang w:eastAsia="ar-SA"/>
        </w:rPr>
      </w:pPr>
      <w:r>
        <w:rPr>
          <w:noProof/>
        </w:rPr>
        <w:pict>
          <v:shape id="_x0000_s1045" type="#_x0000_t202" style="position:absolute;left:0;text-align:left;margin-left:0;margin-top:69.85pt;width:381.6pt;height:65.8pt;z-index:251660288;mso-position-horizontal:center" o:allowoverlap="f">
            <v:textbox style="mso-next-textbox:#_x0000_s1045">
              <w:txbxContent>
                <w:p w:rsidR="005B5C09" w:rsidRPr="00C26F26" w:rsidRDefault="005B5C09">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rsidR="00C26F26" w:rsidRDefault="00C26F26" w:rsidP="00C26F26">
      <w:pPr>
        <w:pStyle w:val="WW-BodyText2"/>
        <w:tabs>
          <w:tab w:val="left" w:pos="1080"/>
          <w:tab w:val="left" w:pos="1440"/>
        </w:tabs>
        <w:spacing w:after="120"/>
        <w:ind w:left="1080"/>
        <w:rPr>
          <w:lang w:eastAsia="ar-SA"/>
        </w:rPr>
      </w:pPr>
    </w:p>
    <w:p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rsidR="00BC097A" w:rsidRDefault="00BC097A" w:rsidP="00BC097A">
      <w:pPr>
        <w:pStyle w:val="BulletDouble"/>
        <w:numPr>
          <w:ilvl w:val="0"/>
          <w:numId w:val="2"/>
        </w:numPr>
        <w:tabs>
          <w:tab w:val="left" w:pos="720"/>
        </w:tabs>
        <w:ind w:left="1080" w:hanging="360"/>
      </w:pPr>
      <w:r>
        <w:rPr>
          <w:lang w:eastAsia="ar-SA"/>
        </w:rPr>
        <w:lastRenderedPageBreak/>
        <w:t>A declaration of identity signed by the applicant using a handwritten signature and performed in the presence of the person performing the identity authentication, using the format set forth at 28 U.S.C. 1746 (declaration under penalty of perjury).</w:t>
      </w:r>
    </w:p>
    <w:p w:rsidR="004F3523" w:rsidRDefault="004F3523" w:rsidP="00CE6987">
      <w:pPr>
        <w:pStyle w:val="NoSpacing"/>
      </w:pPr>
    </w:p>
    <w:p w:rsidR="005512D0" w:rsidRPr="005512D0" w:rsidRDefault="005512D0">
      <w:r w:rsidRPr="005512D0">
        <w:t>FIPS 201 imposes the strict requirement of in-person registration.  The following text only applies to the issuance of non-FIPS 201 credentials</w:t>
      </w:r>
      <w:r w:rsidR="007C6F9E">
        <w:t>:</w:t>
      </w:r>
    </w:p>
    <w:p w:rsidR="00BC097A" w:rsidRDefault="00187CFC" w:rsidP="005512D0">
      <w:pPr>
        <w:ind w:left="720" w:right="720"/>
      </w:pPr>
      <w:r>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rsidR="00BC097A" w:rsidRDefault="00BC097A" w:rsidP="009658D3">
      <w:pPr>
        <w:pStyle w:val="Heading4"/>
        <w:tabs>
          <w:tab w:val="clear" w:pos="864"/>
          <w:tab w:val="left" w:pos="1260"/>
        </w:tabs>
        <w:spacing w:before="240" w:after="60"/>
        <w:ind w:left="1080" w:hanging="1080"/>
        <w:rPr>
          <w:lang w:eastAsia="ar-SA"/>
        </w:rPr>
      </w:pPr>
      <w:bookmarkStart w:id="106" w:name="_Toc280343756"/>
      <w:bookmarkStart w:id="107" w:name="_Toc374963054"/>
      <w:r>
        <w:rPr>
          <w:lang w:eastAsia="ar-SA"/>
        </w:rPr>
        <w:t>Authentication of Devices</w:t>
      </w:r>
      <w:bookmarkEnd w:id="106"/>
      <w:bookmarkEnd w:id="107"/>
    </w:p>
    <w:p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rsidR="0035213C" w:rsidRDefault="0035213C" w:rsidP="0035213C">
      <w:pPr>
        <w:pStyle w:val="NoSpacing"/>
        <w:rPr>
          <w:lang w:eastAsia="ar-SA"/>
        </w:rPr>
      </w:pPr>
    </w:p>
    <w:p w:rsidR="0035213C" w:rsidRPr="0035213C" w:rsidRDefault="0035213C">
      <w:pPr>
        <w:autoSpaceDE w:val="0"/>
        <w:spacing w:after="120"/>
        <w:rPr>
          <w:szCs w:val="24"/>
          <w:lang w:eastAsia="ar-SA"/>
        </w:rPr>
      </w:pPr>
      <w:r w:rsidRPr="0035213C">
        <w:rPr>
          <w:sz w:val="23"/>
          <w:szCs w:val="23"/>
          <w:lang w:eastAsia="ar-SA"/>
        </w:rPr>
        <w:t>These certificates shall be issued only to authorized devices under the subscribing organ</w:t>
      </w:r>
      <w:r w:rsidRPr="0035213C">
        <w:rPr>
          <w:sz w:val="23"/>
          <w:szCs w:val="23"/>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rsidR="0035213C" w:rsidRDefault="0035213C" w:rsidP="0035213C">
      <w:pPr>
        <w:pStyle w:val="NoSpacing"/>
        <w:rPr>
          <w:lang w:eastAsia="ar-SA"/>
        </w:rPr>
      </w:pPr>
    </w:p>
    <w:p w:rsidR="00BC097A" w:rsidRDefault="00BC097A">
      <w:pPr>
        <w:autoSpaceDE w:val="0"/>
        <w:spacing w:after="120"/>
        <w:rPr>
          <w:szCs w:val="24"/>
          <w:lang w:eastAsia="ar-SA"/>
        </w:rPr>
      </w:pPr>
      <w:r>
        <w:rPr>
          <w:szCs w:val="24"/>
          <w:lang w:eastAsia="ar-SA"/>
        </w:rPr>
        <w:t>The identity of the sponsor shall be authenticated by:</w:t>
      </w:r>
    </w:p>
    <w:p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rsidR="00BC097A" w:rsidRDefault="00BC097A" w:rsidP="009658D3">
      <w:pPr>
        <w:pStyle w:val="Heading3"/>
        <w:rPr>
          <w:lang w:eastAsia="ar-SA"/>
        </w:rPr>
      </w:pPr>
      <w:bookmarkStart w:id="108" w:name="_Toc280343757"/>
      <w:bookmarkStart w:id="109" w:name="_Toc374963055"/>
      <w:r>
        <w:rPr>
          <w:lang w:eastAsia="ar-SA"/>
        </w:rPr>
        <w:lastRenderedPageBreak/>
        <w:t>Non-verified Subscriber Information</w:t>
      </w:r>
      <w:bookmarkEnd w:id="108"/>
      <w:bookmarkEnd w:id="109"/>
    </w:p>
    <w:p w:rsidR="00BC097A" w:rsidRDefault="00BC097A">
      <w:pPr>
        <w:spacing w:after="120"/>
        <w:rPr>
          <w:szCs w:val="24"/>
          <w:lang w:eastAsia="ar-SA"/>
        </w:rPr>
      </w:pPr>
      <w:r>
        <w:rPr>
          <w:szCs w:val="24"/>
          <w:lang w:eastAsia="ar-SA"/>
        </w:rPr>
        <w:t>Information that is not verified shall not be included in certificates.</w:t>
      </w:r>
    </w:p>
    <w:p w:rsidR="00BC097A" w:rsidRDefault="00BC097A" w:rsidP="009658D3">
      <w:pPr>
        <w:pStyle w:val="Heading3"/>
        <w:rPr>
          <w:lang w:eastAsia="ar-SA"/>
        </w:rPr>
      </w:pPr>
      <w:bookmarkStart w:id="110" w:name="_Toc280343758"/>
      <w:bookmarkStart w:id="111" w:name="_Toc374963056"/>
      <w:r>
        <w:rPr>
          <w:lang w:eastAsia="ar-SA"/>
        </w:rPr>
        <w:t>Validation of Authority</w:t>
      </w:r>
      <w:bookmarkEnd w:id="110"/>
      <w:bookmarkEnd w:id="111"/>
    </w:p>
    <w:p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rsidR="002F472F" w:rsidRDefault="009878E4">
      <w:pPr>
        <w:rPr>
          <w:szCs w:val="24"/>
          <w:lang w:eastAsia="ar-SA"/>
        </w:rPr>
      </w:pPr>
      <w:r>
        <w:rPr>
          <w:szCs w:val="24"/>
          <w:lang w:eastAsia="ar-SA"/>
        </w:rPr>
      </w:r>
      <w:r>
        <w:rPr>
          <w:szCs w:val="24"/>
          <w:lang w:eastAsia="ar-SA"/>
        </w:rPr>
        <w:pict>
          <v:group id="_x0000_s1087" editas="canvas" style="width:468pt;height:61.8pt;mso-position-horizontal-relative:char;mso-position-vertical-relative:line" coordorigin="2539,2736" coordsize="7199,951">
            <o:lock v:ext="edit" aspectratio="t"/>
            <v:shape id="_x0000_s1086" type="#_x0000_t75" style="position:absolute;left:2539;top:2736;width:7199;height:951" o:preferrelative="f">
              <v:fill o:detectmouseclick="t"/>
              <v:path o:extrusionok="t" o:connecttype="none"/>
              <o:lock v:ext="edit" text="t"/>
            </v:shape>
            <v:shape id="_x0000_s1088" type="#_x0000_t202" style="position:absolute;left:3312;top:2953;width:5503;height:612">
              <v:textbox style="mso-next-textbox:#_x0000_s1088">
                <w:txbxContent>
                  <w:p w:rsidR="005B5C09" w:rsidRDefault="005B5C09"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5B5C09" w:rsidRDefault="005B5C09"/>
                </w:txbxContent>
              </v:textbox>
            </v:shape>
            <w10:wrap type="none"/>
            <w10:anchorlock/>
          </v:group>
        </w:pict>
      </w:r>
    </w:p>
    <w:p w:rsidR="00BC097A" w:rsidRDefault="00BC097A" w:rsidP="009658D3">
      <w:pPr>
        <w:pStyle w:val="Heading3"/>
        <w:rPr>
          <w:lang w:eastAsia="ar-SA"/>
        </w:rPr>
      </w:pPr>
      <w:bookmarkStart w:id="112" w:name="_Toc280343759"/>
      <w:bookmarkStart w:id="113" w:name="_Toc374963057"/>
      <w:r>
        <w:rPr>
          <w:lang w:eastAsia="ar-SA"/>
        </w:rPr>
        <w:t>Criteria for Interoperation</w:t>
      </w:r>
      <w:bookmarkEnd w:id="112"/>
      <w:bookmarkEnd w:id="113"/>
    </w:p>
    <w:p w:rsidR="00BC097A" w:rsidRDefault="00BC097A">
      <w:pPr>
        <w:spacing w:after="120"/>
        <w:rPr>
          <w:b/>
          <w:i/>
          <w:caps/>
          <w:sz w:val="28"/>
          <w:lang w:eastAsia="ar-SA"/>
        </w:rPr>
      </w:pPr>
      <w:r>
        <w:rPr>
          <w:lang w:eastAsia="ar-SA"/>
        </w:rPr>
        <w:t>The FPKIPA shall determine the interoperability criteria for CAs operating under this policy.</w:t>
      </w:r>
    </w:p>
    <w:p w:rsidR="00BC097A" w:rsidRPr="007D59A8" w:rsidRDefault="00BC097A" w:rsidP="00F85422">
      <w:pPr>
        <w:pStyle w:val="Heading2"/>
        <w:rPr>
          <w:lang w:eastAsia="ar-SA"/>
        </w:rPr>
      </w:pPr>
      <w:bookmarkStart w:id="114" w:name="_Toc280343760"/>
      <w:bookmarkStart w:id="115" w:name="_Toc374963058"/>
      <w:r w:rsidRPr="007D59A8">
        <w:rPr>
          <w:lang w:eastAsia="ar-SA"/>
        </w:rPr>
        <w:t xml:space="preserve">Identification and Authentication for Re-key </w:t>
      </w:r>
      <w:r w:rsidR="008532AB">
        <w:rPr>
          <w:lang w:eastAsia="ar-SA"/>
        </w:rPr>
        <w:t xml:space="preserve"> </w:t>
      </w:r>
      <w:r w:rsidRPr="007D59A8">
        <w:rPr>
          <w:lang w:eastAsia="ar-SA"/>
        </w:rPr>
        <w:t>Requests</w:t>
      </w:r>
      <w:bookmarkEnd w:id="114"/>
      <w:bookmarkEnd w:id="115"/>
    </w:p>
    <w:p w:rsidR="00BC097A" w:rsidRDefault="00BC097A" w:rsidP="009658D3">
      <w:pPr>
        <w:pStyle w:val="Heading3"/>
        <w:rPr>
          <w:lang w:eastAsia="ar-SA"/>
        </w:rPr>
      </w:pPr>
      <w:bookmarkStart w:id="116" w:name="_Toc280343761"/>
      <w:bookmarkStart w:id="117" w:name="_Toc374963059"/>
      <w:r>
        <w:rPr>
          <w:lang w:eastAsia="ar-SA"/>
        </w:rPr>
        <w:t>Identification and Authentication for Routine Re-key</w:t>
      </w:r>
      <w:bookmarkEnd w:id="116"/>
      <w:bookmarkEnd w:id="117"/>
    </w:p>
    <w:p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rsidR="00BC097A" w:rsidRDefault="00BC097A" w:rsidP="009658D3">
      <w:pPr>
        <w:pStyle w:val="Heading3"/>
        <w:rPr>
          <w:lang w:eastAsia="ar-SA"/>
        </w:rPr>
      </w:pPr>
      <w:bookmarkStart w:id="118" w:name="_Toc280343762"/>
      <w:bookmarkStart w:id="119" w:name="_Toc374963060"/>
      <w:r>
        <w:rPr>
          <w:lang w:eastAsia="ar-SA"/>
        </w:rPr>
        <w:t>Identification and Authentication for Re-key after Revocation</w:t>
      </w:r>
      <w:bookmarkEnd w:id="118"/>
      <w:bookmarkEnd w:id="119"/>
    </w:p>
    <w:p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rsidR="00BC097A" w:rsidRPr="007D59A8" w:rsidRDefault="00BC097A" w:rsidP="00F85422">
      <w:pPr>
        <w:pStyle w:val="Heading2"/>
        <w:rPr>
          <w:lang w:eastAsia="ar-SA"/>
        </w:rPr>
      </w:pPr>
      <w:bookmarkStart w:id="120" w:name="_Toc280343763"/>
      <w:bookmarkStart w:id="121" w:name="_Toc374963061"/>
      <w:r w:rsidRPr="007D59A8">
        <w:rPr>
          <w:lang w:eastAsia="ar-SA"/>
        </w:rPr>
        <w:lastRenderedPageBreak/>
        <w:t>Identification and Authentication for Revocation Request</w:t>
      </w:r>
      <w:bookmarkEnd w:id="120"/>
      <w:bookmarkEnd w:id="121"/>
    </w:p>
    <w:p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rsidR="000742C2" w:rsidRDefault="000742C2">
      <w:pPr>
        <w:autoSpaceDE w:val="0"/>
        <w:spacing w:after="0"/>
        <w:rPr>
          <w:szCs w:val="24"/>
          <w:lang w:eastAsia="ar-SA"/>
        </w:rPr>
      </w:pPr>
    </w:p>
    <w:p w:rsidR="00BC097A" w:rsidRDefault="000E3E7B" w:rsidP="009658D3">
      <w:pPr>
        <w:pStyle w:val="Heading1"/>
        <w:tabs>
          <w:tab w:val="clear" w:pos="432"/>
        </w:tabs>
        <w:spacing w:before="600"/>
        <w:ind w:left="540" w:hanging="540"/>
      </w:pPr>
      <w:bookmarkStart w:id="122" w:name="_Toc280343764"/>
      <w:r>
        <w:br w:type="page"/>
      </w:r>
      <w:bookmarkStart w:id="123" w:name="_Toc374963062"/>
      <w:r w:rsidR="00BC097A">
        <w:lastRenderedPageBreak/>
        <w:t>Certificate Life-Cycle Operational Requirements</w:t>
      </w:r>
      <w:bookmarkEnd w:id="122"/>
      <w:bookmarkEnd w:id="123"/>
    </w:p>
    <w:p w:rsidR="00BC097A" w:rsidRPr="007D59A8" w:rsidRDefault="00BC097A" w:rsidP="00F85422">
      <w:pPr>
        <w:pStyle w:val="Heading2"/>
        <w:rPr>
          <w:lang w:eastAsia="ar-SA"/>
        </w:rPr>
      </w:pPr>
      <w:bookmarkStart w:id="124" w:name="_Toc280343765"/>
      <w:bookmarkStart w:id="125" w:name="_Toc374963063"/>
      <w:r w:rsidRPr="007D59A8">
        <w:rPr>
          <w:lang w:eastAsia="ar-SA"/>
        </w:rPr>
        <w:t>Certificate Application</w:t>
      </w:r>
      <w:bookmarkEnd w:id="124"/>
      <w:bookmarkEnd w:id="125"/>
    </w:p>
    <w:p w:rsidR="00BC097A" w:rsidRDefault="00BC097A">
      <w:r>
        <w:t>The Certificate application process must provide sufficient information to:</w:t>
      </w:r>
    </w:p>
    <w:p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rsidR="00BC097A" w:rsidRDefault="00BC097A" w:rsidP="009658D3">
      <w:pPr>
        <w:pStyle w:val="Heading3"/>
        <w:rPr>
          <w:lang w:eastAsia="ar-SA"/>
        </w:rPr>
      </w:pPr>
      <w:bookmarkStart w:id="126" w:name="_Toc280343766"/>
      <w:bookmarkStart w:id="127" w:name="_Toc374963064"/>
      <w:r>
        <w:rPr>
          <w:lang w:eastAsia="ar-SA"/>
        </w:rPr>
        <w:t>Who Can Submit a Certificate Application</w:t>
      </w:r>
      <w:bookmarkEnd w:id="126"/>
      <w:bookmarkEnd w:id="127"/>
    </w:p>
    <w:p w:rsidR="00BC097A" w:rsidRDefault="00BC097A" w:rsidP="009658D3">
      <w:pPr>
        <w:pStyle w:val="Heading4"/>
        <w:tabs>
          <w:tab w:val="clear" w:pos="864"/>
          <w:tab w:val="left" w:pos="1260"/>
        </w:tabs>
        <w:ind w:left="1080" w:hanging="1080"/>
        <w:rPr>
          <w:szCs w:val="24"/>
          <w:lang w:eastAsia="ar-SA"/>
        </w:rPr>
      </w:pPr>
      <w:bookmarkStart w:id="128" w:name="_Toc280343767"/>
      <w:bookmarkStart w:id="129" w:name="_Toc374963065"/>
      <w:r>
        <w:rPr>
          <w:szCs w:val="24"/>
          <w:lang w:eastAsia="ar-SA"/>
        </w:rPr>
        <w:t>CA Certificates</w:t>
      </w:r>
      <w:bookmarkEnd w:id="128"/>
      <w:bookmarkEnd w:id="129"/>
    </w:p>
    <w:p w:rsidR="00BC097A" w:rsidRDefault="00BC097A">
      <w:pPr>
        <w:autoSpaceDE w:val="0"/>
        <w:spacing w:after="120"/>
      </w:pPr>
      <w:r>
        <w:rPr>
          <w:lang w:eastAsia="ar-SA"/>
        </w:rPr>
        <w:t>An application for a CA certificate shall be submitted by an authorized representative of the applicant CA.</w:t>
      </w:r>
    </w:p>
    <w:p w:rsidR="00BC097A" w:rsidRDefault="00BC097A" w:rsidP="009658D3">
      <w:pPr>
        <w:pStyle w:val="Heading4"/>
        <w:tabs>
          <w:tab w:val="clear" w:pos="864"/>
          <w:tab w:val="left" w:pos="1260"/>
        </w:tabs>
        <w:ind w:left="1080" w:hanging="1080"/>
      </w:pPr>
      <w:bookmarkStart w:id="130" w:name="_Toc280343768"/>
      <w:bookmarkStart w:id="131" w:name="_Toc374963066"/>
      <w:r>
        <w:t>User Certificates</w:t>
      </w:r>
      <w:bookmarkEnd w:id="130"/>
      <w:bookmarkEnd w:id="131"/>
    </w:p>
    <w:p w:rsidR="00BC097A" w:rsidRDefault="00BC097A">
      <w:pPr>
        <w:autoSpaceDE w:val="0"/>
        <w:spacing w:after="120"/>
        <w:rPr>
          <w:lang w:eastAsia="ar-SA"/>
        </w:rPr>
      </w:pPr>
      <w:r>
        <w:rPr>
          <w:lang w:eastAsia="ar-SA"/>
        </w:rPr>
        <w:t>An application for a user (subscriber) certificate shall be submitted by either the applicant or a trusted agent.</w:t>
      </w:r>
    </w:p>
    <w:p w:rsidR="00BC097A" w:rsidRDefault="00BC097A" w:rsidP="009658D3">
      <w:pPr>
        <w:pStyle w:val="Heading4"/>
        <w:tabs>
          <w:tab w:val="clear" w:pos="864"/>
          <w:tab w:val="left" w:pos="1260"/>
        </w:tabs>
        <w:ind w:left="1080" w:hanging="1080"/>
        <w:rPr>
          <w:lang w:eastAsia="ar-SA"/>
        </w:rPr>
      </w:pPr>
      <w:bookmarkStart w:id="132" w:name="_Toc280343769"/>
      <w:bookmarkStart w:id="133" w:name="_Toc374963067"/>
      <w:r>
        <w:t>Device Certificates</w:t>
      </w:r>
      <w:bookmarkEnd w:id="132"/>
      <w:bookmarkEnd w:id="133"/>
    </w:p>
    <w:p w:rsidR="00BC097A" w:rsidRDefault="00BC097A">
      <w:pPr>
        <w:autoSpaceDE w:val="0"/>
        <w:spacing w:after="120"/>
        <w:rPr>
          <w:lang w:eastAsia="ar-SA"/>
        </w:rPr>
      </w:pPr>
      <w:r>
        <w:rPr>
          <w:lang w:eastAsia="ar-SA"/>
        </w:rPr>
        <w:t>An application for a device certificate shall be submitted by the human sponsor of the device.</w:t>
      </w:r>
    </w:p>
    <w:p w:rsidR="00BE64D0" w:rsidRDefault="00BE64D0" w:rsidP="00BE64D0">
      <w:pPr>
        <w:pStyle w:val="Heading4"/>
        <w:tabs>
          <w:tab w:val="clear" w:pos="864"/>
          <w:tab w:val="left" w:pos="1260"/>
        </w:tabs>
        <w:ind w:left="1080" w:hanging="1080"/>
        <w:rPr>
          <w:lang w:eastAsia="ar-SA"/>
        </w:rPr>
      </w:pPr>
      <w:bookmarkStart w:id="134" w:name="_Toc374963068"/>
      <w:r>
        <w:t>Code Signing Certificates</w:t>
      </w:r>
      <w:bookmarkEnd w:id="134"/>
    </w:p>
    <w:p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rsidR="00BE64D0" w:rsidRPr="00BE64D0" w:rsidRDefault="00BE64D0" w:rsidP="00BE64D0">
      <w:pPr>
        <w:autoSpaceDE w:val="0"/>
        <w:spacing w:after="120"/>
        <w:rPr>
          <w:b/>
          <w:lang w:eastAsia="ar-SA"/>
        </w:rPr>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rsidR="00BC097A" w:rsidRDefault="00BC097A" w:rsidP="009658D3">
      <w:pPr>
        <w:pStyle w:val="Heading3"/>
        <w:rPr>
          <w:lang w:eastAsia="ar-SA"/>
        </w:rPr>
      </w:pPr>
      <w:bookmarkStart w:id="135" w:name="_Toc280343770"/>
      <w:bookmarkStart w:id="136" w:name="_Toc374963069"/>
      <w:r>
        <w:rPr>
          <w:lang w:eastAsia="ar-SA"/>
        </w:rPr>
        <w:t>Enrollment Process and Responsibilities</w:t>
      </w:r>
      <w:bookmarkEnd w:id="135"/>
      <w:bookmarkEnd w:id="136"/>
    </w:p>
    <w:p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rsidR="00BC097A" w:rsidRPr="007D59A8" w:rsidRDefault="00BC097A" w:rsidP="00F85422">
      <w:pPr>
        <w:pStyle w:val="Heading2"/>
        <w:rPr>
          <w:lang w:eastAsia="ar-SA"/>
        </w:rPr>
      </w:pPr>
      <w:bookmarkStart w:id="137" w:name="_Toc280343771"/>
      <w:bookmarkStart w:id="138" w:name="_Toc374963070"/>
      <w:r w:rsidRPr="007D59A8">
        <w:rPr>
          <w:lang w:eastAsia="ar-SA"/>
        </w:rPr>
        <w:t>Certificate Application Processing</w:t>
      </w:r>
      <w:bookmarkEnd w:id="137"/>
      <w:bookmarkEnd w:id="138"/>
    </w:p>
    <w:p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rsidR="00BC097A" w:rsidRDefault="00BC097A" w:rsidP="009658D3">
      <w:pPr>
        <w:pStyle w:val="Heading3"/>
        <w:rPr>
          <w:lang w:eastAsia="ar-SA"/>
        </w:rPr>
      </w:pPr>
      <w:bookmarkStart w:id="139" w:name="_Toc280343772"/>
      <w:bookmarkStart w:id="140" w:name="_Toc374963071"/>
      <w:r>
        <w:rPr>
          <w:lang w:eastAsia="ar-SA"/>
        </w:rPr>
        <w:t>Performing Identification and Authentication Functions</w:t>
      </w:r>
      <w:bookmarkEnd w:id="139"/>
      <w:bookmarkEnd w:id="140"/>
    </w:p>
    <w:p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rsidR="00BC097A" w:rsidRDefault="00BC097A" w:rsidP="009658D3">
      <w:pPr>
        <w:pStyle w:val="Heading3"/>
        <w:rPr>
          <w:lang w:eastAsia="ar-SA"/>
        </w:rPr>
      </w:pPr>
      <w:bookmarkStart w:id="141" w:name="_Toc280343773"/>
      <w:bookmarkStart w:id="142" w:name="_Toc374963072"/>
      <w:r>
        <w:rPr>
          <w:lang w:eastAsia="ar-SA"/>
        </w:rPr>
        <w:t>Approval or Rejection of Certificate Applications</w:t>
      </w:r>
      <w:bookmarkEnd w:id="141"/>
      <w:bookmarkEnd w:id="142"/>
    </w:p>
    <w:p w:rsidR="00BC097A" w:rsidRDefault="00BC097A">
      <w:pPr>
        <w:spacing w:after="120"/>
        <w:rPr>
          <w:szCs w:val="24"/>
          <w:lang w:eastAsia="ar-SA"/>
        </w:rPr>
      </w:pPr>
      <w:r>
        <w:rPr>
          <w:szCs w:val="24"/>
          <w:lang w:eastAsia="ar-SA"/>
        </w:rPr>
        <w:t>For the Common Policy Root CA, the FPKIPA may approve or reject a certificate application.</w:t>
      </w:r>
    </w:p>
    <w:p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rsidR="00BC097A" w:rsidRDefault="00BC097A" w:rsidP="009658D3">
      <w:pPr>
        <w:pStyle w:val="Heading3"/>
        <w:rPr>
          <w:lang w:eastAsia="ar-SA"/>
        </w:rPr>
      </w:pPr>
      <w:bookmarkStart w:id="143" w:name="_Toc280343774"/>
      <w:bookmarkStart w:id="144" w:name="_Toc374963073"/>
      <w:r>
        <w:rPr>
          <w:lang w:eastAsia="ar-SA"/>
        </w:rPr>
        <w:t>Time to Process Certificate Applications</w:t>
      </w:r>
      <w:bookmarkEnd w:id="143"/>
      <w:bookmarkEnd w:id="144"/>
    </w:p>
    <w:p w:rsidR="00BC097A" w:rsidRDefault="008F0917">
      <w:pPr>
        <w:spacing w:after="120"/>
        <w:rPr>
          <w:b/>
          <w:i/>
          <w:caps/>
          <w:sz w:val="28"/>
          <w:lang w:eastAsia="ar-SA"/>
        </w:rPr>
      </w:pPr>
      <w:r>
        <w:rPr>
          <w:lang w:eastAsia="ar-SA"/>
        </w:rPr>
        <w:t>Certificate applications must be processed and a certificate issued within 30 days of identity verification.</w:t>
      </w:r>
    </w:p>
    <w:p w:rsidR="00BC097A" w:rsidRPr="007D59A8" w:rsidRDefault="00BC097A" w:rsidP="00F85422">
      <w:pPr>
        <w:pStyle w:val="Heading2"/>
        <w:rPr>
          <w:lang w:eastAsia="ar-SA"/>
        </w:rPr>
      </w:pPr>
      <w:bookmarkStart w:id="145" w:name="_Toc280343775"/>
      <w:bookmarkStart w:id="146" w:name="_Toc374963074"/>
      <w:r w:rsidRPr="007D59A8">
        <w:rPr>
          <w:lang w:eastAsia="ar-SA"/>
        </w:rPr>
        <w:t>Certificate Issuance</w:t>
      </w:r>
      <w:bookmarkEnd w:id="145"/>
      <w:bookmarkEnd w:id="146"/>
    </w:p>
    <w:p w:rsidR="00BC097A" w:rsidRDefault="00BC097A" w:rsidP="009658D3">
      <w:pPr>
        <w:pStyle w:val="Heading3"/>
        <w:rPr>
          <w:lang w:eastAsia="ar-SA"/>
        </w:rPr>
      </w:pPr>
      <w:bookmarkStart w:id="147" w:name="_Toc280343776"/>
      <w:bookmarkStart w:id="148" w:name="_Toc374963075"/>
      <w:r>
        <w:rPr>
          <w:lang w:eastAsia="ar-SA"/>
        </w:rPr>
        <w:t>CA Actions During Certificate Issuance</w:t>
      </w:r>
      <w:bookmarkEnd w:id="147"/>
      <w:bookmarkEnd w:id="148"/>
    </w:p>
    <w:p w:rsidR="00BC097A" w:rsidRDefault="00BC097A">
      <w:r>
        <w:t>Upon receiving the request, the CAs/RAs will—</w:t>
      </w:r>
    </w:p>
    <w:p w:rsidR="00BC097A" w:rsidRDefault="00BC097A">
      <w:pPr>
        <w:pStyle w:val="BulletDouble"/>
        <w:numPr>
          <w:ilvl w:val="0"/>
          <w:numId w:val="32"/>
        </w:numPr>
        <w:tabs>
          <w:tab w:val="left" w:pos="720"/>
        </w:tabs>
        <w:rPr>
          <w:lang w:eastAsia="ar-SA"/>
        </w:rPr>
      </w:pPr>
      <w:r>
        <w:rPr>
          <w:lang w:eastAsia="ar-SA"/>
        </w:rPr>
        <w:t>Verify the identity of the requester.</w:t>
      </w:r>
    </w:p>
    <w:p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rsidR="00BC097A" w:rsidRDefault="00BC097A" w:rsidP="009658D3">
      <w:pPr>
        <w:pStyle w:val="Heading3"/>
        <w:rPr>
          <w:lang w:eastAsia="ar-SA"/>
        </w:rPr>
      </w:pPr>
      <w:bookmarkStart w:id="149" w:name="_Toc280343777"/>
      <w:bookmarkStart w:id="150" w:name="_Toc374963076"/>
      <w:r>
        <w:rPr>
          <w:lang w:eastAsia="ar-SA"/>
        </w:rPr>
        <w:lastRenderedPageBreak/>
        <w:t>Notification to Subscriber by the CA of Issuance of Certificate</w:t>
      </w:r>
      <w:bookmarkEnd w:id="149"/>
      <w:bookmarkEnd w:id="150"/>
    </w:p>
    <w:p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rsidR="00BC097A" w:rsidRPr="007D59A8" w:rsidRDefault="00BC097A" w:rsidP="00F85422">
      <w:pPr>
        <w:pStyle w:val="Heading2"/>
        <w:rPr>
          <w:lang w:eastAsia="ar-SA"/>
        </w:rPr>
      </w:pPr>
      <w:bookmarkStart w:id="151" w:name="_Toc280343778"/>
      <w:bookmarkStart w:id="152" w:name="_Toc374963077"/>
      <w:r w:rsidRPr="007D59A8">
        <w:rPr>
          <w:lang w:eastAsia="ar-SA"/>
        </w:rPr>
        <w:t>Certificate Acceptance</w:t>
      </w:r>
      <w:bookmarkEnd w:id="151"/>
      <w:bookmarkEnd w:id="152"/>
    </w:p>
    <w:p w:rsidR="00BC097A" w:rsidRDefault="00BC097A">
      <w:r>
        <w:t>Before a subscriber can make effective use of its private key, a PKI Authority shall explain to the subscriber its responsibilities as defined in section 9.6.3.</w:t>
      </w:r>
    </w:p>
    <w:p w:rsidR="00BC097A" w:rsidRDefault="00BC097A" w:rsidP="00CF2DFF">
      <w:pPr>
        <w:pStyle w:val="Heading3"/>
        <w:rPr>
          <w:lang w:eastAsia="ar-SA"/>
        </w:rPr>
      </w:pPr>
      <w:bookmarkStart w:id="153" w:name="_Toc280343779"/>
      <w:bookmarkStart w:id="154" w:name="_Toc374963078"/>
      <w:r>
        <w:rPr>
          <w:lang w:eastAsia="ar-SA"/>
        </w:rPr>
        <w:t>Conduct Constituting Certificate Acceptance</w:t>
      </w:r>
      <w:bookmarkEnd w:id="153"/>
      <w:bookmarkEnd w:id="154"/>
    </w:p>
    <w:p w:rsidR="00BC097A" w:rsidRDefault="00BC097A">
      <w:pPr>
        <w:autoSpaceDE w:val="0"/>
        <w:rPr>
          <w:lang w:eastAsia="ar-SA"/>
        </w:rPr>
      </w:pPr>
      <w:r>
        <w:rPr>
          <w:lang w:eastAsia="ar-SA"/>
        </w:rPr>
        <w:t>For the Common Policy Root CA, failure to object to the certificate or its contents shall constitute acceptance of the certificate.</w:t>
      </w:r>
    </w:p>
    <w:p w:rsidR="00BC097A" w:rsidRDefault="00BC097A">
      <w:pPr>
        <w:autoSpaceDE w:val="0"/>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155" w:name="_Toc280343780"/>
      <w:bookmarkStart w:id="156" w:name="_Toc374963079"/>
      <w:r>
        <w:rPr>
          <w:lang w:eastAsia="ar-SA"/>
        </w:rPr>
        <w:t>Publication of the Certificate by the CA</w:t>
      </w:r>
      <w:bookmarkEnd w:id="155"/>
      <w:bookmarkEnd w:id="156"/>
    </w:p>
    <w:p w:rsidR="00BC097A" w:rsidRDefault="00BC097A">
      <w:r>
        <w:t>As specified in 2.1, all CA certificates shall be published in repositories.</w:t>
      </w:r>
    </w:p>
    <w:p w:rsidR="00BC097A" w:rsidRDefault="00BC097A">
      <w:pPr>
        <w:spacing w:after="120"/>
        <w:rPr>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157" w:name="_Toc280343781"/>
      <w:bookmarkStart w:id="158" w:name="_Toc374963080"/>
      <w:r>
        <w:rPr>
          <w:lang w:eastAsia="ar-SA"/>
        </w:rPr>
        <w:t>Notification of Certificate Issuance by the CA to Other Entities</w:t>
      </w:r>
      <w:bookmarkEnd w:id="157"/>
      <w:bookmarkEnd w:id="158"/>
    </w:p>
    <w:p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rsidR="00BC097A" w:rsidRPr="007D59A8" w:rsidRDefault="00BC097A" w:rsidP="00F85422">
      <w:pPr>
        <w:pStyle w:val="Heading2"/>
        <w:rPr>
          <w:lang w:eastAsia="ar-SA"/>
        </w:rPr>
      </w:pPr>
      <w:bookmarkStart w:id="159" w:name="_Toc280343782"/>
      <w:bookmarkStart w:id="160" w:name="_Toc374963081"/>
      <w:r w:rsidRPr="007D59A8">
        <w:rPr>
          <w:lang w:eastAsia="ar-SA"/>
        </w:rPr>
        <w:t>Key Pair and Certificate Usage</w:t>
      </w:r>
      <w:bookmarkEnd w:id="159"/>
      <w:bookmarkEnd w:id="160"/>
    </w:p>
    <w:p w:rsidR="00BC097A" w:rsidRDefault="00BC097A" w:rsidP="00CF2DFF">
      <w:pPr>
        <w:pStyle w:val="Heading3"/>
        <w:rPr>
          <w:lang w:eastAsia="ar-SA"/>
        </w:rPr>
      </w:pPr>
      <w:bookmarkStart w:id="161" w:name="_Toc280343783"/>
      <w:bookmarkStart w:id="162" w:name="_Toc374963082"/>
      <w:r>
        <w:rPr>
          <w:lang w:eastAsia="ar-SA"/>
        </w:rPr>
        <w:t>Subscriber Private Key and Certificate Usage</w:t>
      </w:r>
      <w:bookmarkEnd w:id="161"/>
      <w:bookmarkEnd w:id="162"/>
    </w:p>
    <w:p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rsidR="00BC097A" w:rsidRDefault="00BC097A" w:rsidP="00CF2DFF">
      <w:pPr>
        <w:pStyle w:val="Heading3"/>
        <w:rPr>
          <w:lang w:eastAsia="ar-SA"/>
        </w:rPr>
      </w:pPr>
      <w:bookmarkStart w:id="163" w:name="_Toc280343784"/>
      <w:bookmarkStart w:id="164" w:name="_Toc374963083"/>
      <w:r>
        <w:rPr>
          <w:lang w:eastAsia="ar-SA"/>
        </w:rPr>
        <w:t>Relying Party Public key and Certificate Usage</w:t>
      </w:r>
      <w:bookmarkEnd w:id="163"/>
      <w:bookmarkEnd w:id="164"/>
    </w:p>
    <w:p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rsidR="00BC097A" w:rsidRPr="007D59A8" w:rsidRDefault="00BC097A" w:rsidP="00F85422">
      <w:pPr>
        <w:pStyle w:val="Heading2"/>
        <w:rPr>
          <w:lang w:eastAsia="ar-SA"/>
        </w:rPr>
      </w:pPr>
      <w:bookmarkStart w:id="165" w:name="_Toc280343785"/>
      <w:bookmarkStart w:id="166" w:name="_Toc374963084"/>
      <w:r w:rsidRPr="007D59A8">
        <w:rPr>
          <w:lang w:eastAsia="ar-SA"/>
        </w:rPr>
        <w:t>Certificate Renewal</w:t>
      </w:r>
      <w:bookmarkEnd w:id="165"/>
      <w:bookmarkEnd w:id="166"/>
    </w:p>
    <w:p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rsidR="00BC097A" w:rsidRDefault="00BC097A" w:rsidP="00CF2DFF">
      <w:pPr>
        <w:pStyle w:val="Heading3"/>
        <w:rPr>
          <w:lang w:eastAsia="ar-SA"/>
        </w:rPr>
      </w:pPr>
      <w:bookmarkStart w:id="167" w:name="_Toc280343786"/>
      <w:bookmarkStart w:id="168" w:name="_Toc374963085"/>
      <w:r>
        <w:rPr>
          <w:lang w:eastAsia="ar-SA"/>
        </w:rPr>
        <w:lastRenderedPageBreak/>
        <w:t>Circumstance for Certificate Renewal</w:t>
      </w:r>
      <w:bookmarkEnd w:id="167"/>
      <w:bookmarkEnd w:id="168"/>
    </w:p>
    <w:p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rsidR="00BC097A" w:rsidRDefault="00BC097A">
      <w:pPr>
        <w:spacing w:after="120"/>
        <w:rPr>
          <w:szCs w:val="24"/>
          <w:lang w:eastAsia="ar-SA"/>
        </w:rPr>
      </w:pPr>
      <w:r>
        <w:rPr>
          <w:szCs w:val="24"/>
          <w:lang w:eastAsia="ar-SA"/>
        </w:rPr>
        <w:t>The CA may automatically renew certificates during recovery from key compromise.</w:t>
      </w:r>
    </w:p>
    <w:p w:rsidR="00BC097A" w:rsidRDefault="00BC097A" w:rsidP="00CF2DFF">
      <w:pPr>
        <w:pStyle w:val="Heading3"/>
        <w:rPr>
          <w:lang w:eastAsia="ar-SA"/>
        </w:rPr>
      </w:pPr>
      <w:bookmarkStart w:id="169" w:name="_Toc280343787"/>
      <w:bookmarkStart w:id="170" w:name="_Toc374963086"/>
      <w:r>
        <w:rPr>
          <w:lang w:eastAsia="ar-SA"/>
        </w:rPr>
        <w:t>Who May Request Renewal</w:t>
      </w:r>
      <w:bookmarkEnd w:id="169"/>
      <w:bookmarkEnd w:id="170"/>
    </w:p>
    <w:p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rsidR="00BC097A" w:rsidRDefault="00BC097A" w:rsidP="00CF2DFF">
      <w:pPr>
        <w:pStyle w:val="Heading3"/>
        <w:rPr>
          <w:lang w:eastAsia="ar-SA"/>
        </w:rPr>
      </w:pPr>
      <w:bookmarkStart w:id="171" w:name="_Toc280343788"/>
      <w:bookmarkStart w:id="172" w:name="_Toc374963087"/>
      <w:r>
        <w:rPr>
          <w:lang w:eastAsia="ar-SA"/>
        </w:rPr>
        <w:t>Processing Certificate Renewal Requests</w:t>
      </w:r>
      <w:bookmarkEnd w:id="171"/>
      <w:bookmarkEnd w:id="172"/>
    </w:p>
    <w:p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rsidR="00BC097A" w:rsidRDefault="00BC097A">
      <w:pPr>
        <w:spacing w:after="120"/>
        <w:rPr>
          <w:lang w:eastAsia="ar-SA"/>
        </w:rPr>
      </w:pPr>
      <w:r>
        <w:rPr>
          <w:lang w:eastAsia="ar-SA"/>
        </w:rPr>
        <w:t>For all other renewal requests, no stipulation.</w:t>
      </w:r>
    </w:p>
    <w:p w:rsidR="00BC097A" w:rsidRDefault="00BC097A" w:rsidP="00CF2DFF">
      <w:pPr>
        <w:pStyle w:val="Heading3"/>
        <w:rPr>
          <w:lang w:eastAsia="ar-SA"/>
        </w:rPr>
      </w:pPr>
      <w:bookmarkStart w:id="173" w:name="_Toc280343789"/>
      <w:bookmarkStart w:id="174" w:name="_Toc374963088"/>
      <w:r>
        <w:rPr>
          <w:lang w:eastAsia="ar-SA"/>
        </w:rPr>
        <w:t>Notification of New Certificate Issuance to Subscriber</w:t>
      </w:r>
      <w:bookmarkEnd w:id="173"/>
      <w:bookmarkEnd w:id="174"/>
    </w:p>
    <w:p w:rsidR="00BC097A" w:rsidRDefault="00BC097A">
      <w:pPr>
        <w:spacing w:after="120"/>
        <w:rPr>
          <w:lang w:eastAsia="ar-SA"/>
        </w:rPr>
      </w:pPr>
      <w:r>
        <w:rPr>
          <w:lang w:eastAsia="ar-SA"/>
        </w:rPr>
        <w:t>The CA shall inform the subscriber of the renewal of his or her certificate and the contents of the certificate.</w:t>
      </w:r>
    </w:p>
    <w:p w:rsidR="00BC097A" w:rsidRDefault="00BC097A" w:rsidP="00CF2DFF">
      <w:pPr>
        <w:pStyle w:val="Heading3"/>
      </w:pPr>
      <w:bookmarkStart w:id="175" w:name="_Toc280343790"/>
      <w:bookmarkStart w:id="176" w:name="_Toc374963089"/>
      <w:r>
        <w:rPr>
          <w:lang w:eastAsia="ar-SA"/>
        </w:rPr>
        <w:t>Conduct Constituting Acceptance of a Renewal Certificate</w:t>
      </w:r>
      <w:bookmarkEnd w:id="175"/>
      <w:bookmarkEnd w:id="176"/>
    </w:p>
    <w:p w:rsidR="00BC097A" w:rsidRDefault="00BC097A">
      <w:r>
        <w:t>For certificates issued by the Common Policy Root CA, failure to object to the renewal of the certificate or its contents constitutes acceptance of the certificate.</w:t>
      </w:r>
    </w:p>
    <w:p w:rsidR="00BC097A" w:rsidRDefault="00BC097A">
      <w:pPr>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177" w:name="_Toc280343791"/>
      <w:bookmarkStart w:id="178" w:name="_Toc374963090"/>
      <w:r>
        <w:rPr>
          <w:lang w:eastAsia="ar-SA"/>
        </w:rPr>
        <w:t>Publication of the Renewal Certificate by the CA</w:t>
      </w:r>
      <w:bookmarkEnd w:id="177"/>
      <w:bookmarkEnd w:id="178"/>
    </w:p>
    <w:p w:rsidR="00BC097A" w:rsidRDefault="00BC097A">
      <w:r>
        <w:t>As specified in</w:t>
      </w:r>
      <w:r w:rsidR="0047360A">
        <w:t xml:space="preserve"> Section </w:t>
      </w:r>
      <w:r>
        <w:t>2.1, all CA certificates shall be published in repositories.</w:t>
      </w:r>
    </w:p>
    <w:p w:rsidR="00BC097A" w:rsidRDefault="00BC097A">
      <w:pPr>
        <w:spacing w:after="120"/>
        <w:rPr>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179" w:name="_Toc280343792"/>
      <w:bookmarkStart w:id="180" w:name="_Toc374963091"/>
      <w:r>
        <w:rPr>
          <w:lang w:eastAsia="ar-SA"/>
        </w:rPr>
        <w:t>Notification of Certificate Issuance by the CA to Other Entities</w:t>
      </w:r>
      <w:bookmarkEnd w:id="179"/>
      <w:bookmarkEnd w:id="180"/>
    </w:p>
    <w:p w:rsidR="00BC097A" w:rsidRDefault="00BC097A">
      <w:pPr>
        <w:spacing w:after="120"/>
        <w:rPr>
          <w:lang w:eastAsia="ar-SA"/>
        </w:rPr>
      </w:pPr>
      <w:r>
        <w:rPr>
          <w:lang w:eastAsia="ar-SA"/>
        </w:rPr>
        <w:t>No stipulation.</w:t>
      </w:r>
    </w:p>
    <w:p w:rsidR="00BC097A" w:rsidRPr="007D59A8" w:rsidRDefault="00BC097A" w:rsidP="00F85422">
      <w:pPr>
        <w:pStyle w:val="Heading2"/>
        <w:rPr>
          <w:lang w:eastAsia="ar-SA"/>
        </w:rPr>
      </w:pPr>
      <w:bookmarkStart w:id="181" w:name="_Toc280343793"/>
      <w:bookmarkStart w:id="182" w:name="_Toc374963092"/>
      <w:r w:rsidRPr="007D59A8">
        <w:rPr>
          <w:lang w:eastAsia="ar-SA"/>
        </w:rPr>
        <w:t>Certificate Re-key</w:t>
      </w:r>
      <w:bookmarkEnd w:id="181"/>
      <w:bookmarkEnd w:id="182"/>
    </w:p>
    <w:p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w:t>
      </w:r>
      <w:r w:rsidR="00D76F3E">
        <w:lastRenderedPageBreak/>
        <w:t xml:space="preserve">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rsidR="00BC097A" w:rsidRDefault="00BC097A">
      <w:r>
        <w:t>Subscribers shall identify themselves for the purpose of re-keying as required in section 3.3.</w:t>
      </w:r>
    </w:p>
    <w:p w:rsidR="00BC097A" w:rsidRDefault="00BC097A" w:rsidP="00CF2DFF">
      <w:pPr>
        <w:pStyle w:val="Heading3"/>
        <w:rPr>
          <w:lang w:eastAsia="ar-SA"/>
        </w:rPr>
      </w:pPr>
      <w:bookmarkStart w:id="183" w:name="_Toc280343794"/>
      <w:bookmarkStart w:id="184" w:name="_Toc374963093"/>
      <w:r>
        <w:rPr>
          <w:lang w:eastAsia="ar-SA"/>
        </w:rPr>
        <w:t>Circumstance for Certificate Re-key</w:t>
      </w:r>
      <w:bookmarkEnd w:id="183"/>
      <w:bookmarkEnd w:id="184"/>
    </w:p>
    <w:p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rsidR="00BC097A" w:rsidRDefault="00BC097A" w:rsidP="00CF2DFF">
      <w:pPr>
        <w:pStyle w:val="Heading3"/>
        <w:rPr>
          <w:lang w:eastAsia="ar-SA"/>
        </w:rPr>
      </w:pPr>
      <w:bookmarkStart w:id="185" w:name="_Toc280343795"/>
      <w:bookmarkStart w:id="186" w:name="_Toc374963094"/>
      <w:r>
        <w:rPr>
          <w:lang w:eastAsia="ar-SA"/>
        </w:rPr>
        <w:t>Who May Request Certification of a New Public Key</w:t>
      </w:r>
      <w:bookmarkEnd w:id="185"/>
      <w:bookmarkEnd w:id="186"/>
    </w:p>
    <w:p w:rsidR="00346EFC" w:rsidRDefault="00346EFC">
      <w:pPr>
        <w:spacing w:after="120"/>
        <w:rPr>
          <w:lang w:eastAsia="ar-SA"/>
        </w:rPr>
      </w:pPr>
      <w:r>
        <w:rPr>
          <w:lang w:eastAsia="ar-SA"/>
        </w:rPr>
        <w:t xml:space="preserve">Requests for certification of a new public key shall be considered as follows:  </w:t>
      </w:r>
    </w:p>
    <w:p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rsidR="00BC097A" w:rsidRDefault="00BC097A" w:rsidP="00CF2DFF">
      <w:pPr>
        <w:pStyle w:val="Heading3"/>
        <w:rPr>
          <w:lang w:eastAsia="ar-SA"/>
        </w:rPr>
      </w:pPr>
      <w:bookmarkStart w:id="187" w:name="_Toc280343796"/>
      <w:bookmarkStart w:id="188" w:name="_Toc374963095"/>
      <w:r>
        <w:rPr>
          <w:lang w:eastAsia="ar-SA"/>
        </w:rPr>
        <w:t>Processing Certificate Re-keying Requests</w:t>
      </w:r>
      <w:bookmarkEnd w:id="187"/>
      <w:bookmarkEnd w:id="188"/>
    </w:p>
    <w:p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rsidR="00BC097A" w:rsidRDefault="00BC097A" w:rsidP="00CF2DFF">
      <w:pPr>
        <w:pStyle w:val="Heading3"/>
        <w:rPr>
          <w:lang w:eastAsia="ar-SA"/>
        </w:rPr>
      </w:pPr>
      <w:bookmarkStart w:id="189" w:name="_Toc280343797"/>
      <w:bookmarkStart w:id="190" w:name="_Toc374963096"/>
      <w:r>
        <w:rPr>
          <w:lang w:eastAsia="ar-SA"/>
        </w:rPr>
        <w:t>Notification of New Certificate Issuance to Subscriber</w:t>
      </w:r>
      <w:bookmarkEnd w:id="189"/>
      <w:bookmarkEnd w:id="190"/>
    </w:p>
    <w:p w:rsidR="00BC097A" w:rsidRDefault="00BC097A">
      <w:pPr>
        <w:spacing w:after="120"/>
        <w:rPr>
          <w:lang w:eastAsia="ar-SA"/>
        </w:rPr>
      </w:pPr>
      <w:r>
        <w:rPr>
          <w:lang w:eastAsia="ar-SA"/>
        </w:rPr>
        <w:t>No stipulation.</w:t>
      </w:r>
    </w:p>
    <w:p w:rsidR="00BC097A" w:rsidRDefault="00BC097A" w:rsidP="00CF2DFF">
      <w:pPr>
        <w:pStyle w:val="Heading3"/>
        <w:rPr>
          <w:lang w:eastAsia="ar-SA"/>
        </w:rPr>
      </w:pPr>
      <w:bookmarkStart w:id="191" w:name="_Toc280343798"/>
      <w:bookmarkStart w:id="192" w:name="_Toc374963097"/>
      <w:r>
        <w:rPr>
          <w:lang w:eastAsia="ar-SA"/>
        </w:rPr>
        <w:t>Conduct Constituting Acceptance of a Re-keyed Certificate</w:t>
      </w:r>
      <w:bookmarkEnd w:id="191"/>
      <w:bookmarkEnd w:id="192"/>
    </w:p>
    <w:p w:rsidR="00BC097A" w:rsidRDefault="00BC097A">
      <w:r>
        <w:t>For certificates issued by the Common Policy Root CA, failure to object to the certificate or its contents constitutes acceptance of the certificate.</w:t>
      </w:r>
    </w:p>
    <w:p w:rsidR="00BC097A" w:rsidRDefault="00BC097A">
      <w:pPr>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193" w:name="_Toc280343799"/>
      <w:bookmarkStart w:id="194" w:name="_Toc374963098"/>
      <w:r>
        <w:rPr>
          <w:lang w:eastAsia="ar-SA"/>
        </w:rPr>
        <w:t>Publication of the Re-keyed Certificate by the CA</w:t>
      </w:r>
      <w:bookmarkEnd w:id="193"/>
      <w:bookmarkEnd w:id="194"/>
    </w:p>
    <w:p w:rsidR="00BC097A" w:rsidRDefault="00BC097A">
      <w:pPr>
        <w:rPr>
          <w:lang w:eastAsia="ar-SA"/>
        </w:rPr>
      </w:pPr>
      <w:r>
        <w:t>All CA certificates must be published as specified in section 2.1.</w:t>
      </w:r>
    </w:p>
    <w:p w:rsidR="00BC097A" w:rsidRDefault="00BC097A">
      <w:pPr>
        <w:spacing w:after="120"/>
        <w:rPr>
          <w:b/>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195" w:name="_Toc280343800"/>
      <w:bookmarkStart w:id="196" w:name="_Toc374963099"/>
      <w:r>
        <w:rPr>
          <w:lang w:eastAsia="ar-SA"/>
        </w:rPr>
        <w:t>Notification of Certificate Issuance by the CA to Other Entities</w:t>
      </w:r>
      <w:bookmarkEnd w:id="195"/>
      <w:bookmarkEnd w:id="196"/>
    </w:p>
    <w:p w:rsidR="00BC097A" w:rsidRDefault="00BC097A">
      <w:pPr>
        <w:spacing w:after="120"/>
        <w:rPr>
          <w:lang w:eastAsia="ar-SA"/>
        </w:rPr>
      </w:pPr>
      <w:r>
        <w:rPr>
          <w:lang w:eastAsia="ar-SA"/>
        </w:rPr>
        <w:t>No stipulation.</w:t>
      </w:r>
    </w:p>
    <w:p w:rsidR="00BC097A" w:rsidRPr="007D59A8" w:rsidRDefault="00BC097A" w:rsidP="00F85422">
      <w:pPr>
        <w:pStyle w:val="Heading2"/>
        <w:rPr>
          <w:lang w:eastAsia="ar-SA"/>
        </w:rPr>
      </w:pPr>
      <w:bookmarkStart w:id="197" w:name="_Toc280343801"/>
      <w:bookmarkStart w:id="198" w:name="_Toc374963100"/>
      <w:r w:rsidRPr="007D59A8">
        <w:rPr>
          <w:lang w:eastAsia="ar-SA"/>
        </w:rPr>
        <w:lastRenderedPageBreak/>
        <w:t>Certificate Modification</w:t>
      </w:r>
      <w:bookmarkEnd w:id="197"/>
      <w:bookmarkEnd w:id="198"/>
    </w:p>
    <w:p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rsidR="00774568" w:rsidRDefault="00BC097A" w:rsidP="00CF2DFF">
      <w:pPr>
        <w:pStyle w:val="Heading3"/>
        <w:rPr>
          <w:lang w:eastAsia="ar-SA"/>
        </w:rPr>
      </w:pPr>
      <w:bookmarkStart w:id="199" w:name="_Toc280343802"/>
      <w:bookmarkStart w:id="200" w:name="_Toc374963101"/>
      <w:r>
        <w:rPr>
          <w:lang w:eastAsia="ar-SA"/>
        </w:rPr>
        <w:t>Circumstance for Certificate Modification</w:t>
      </w:r>
      <w:bookmarkEnd w:id="199"/>
      <w:bookmarkEnd w:id="200"/>
    </w:p>
    <w:p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rsidR="00BC097A" w:rsidRDefault="00BC097A" w:rsidP="00CF2DFF">
      <w:pPr>
        <w:pStyle w:val="Heading3"/>
        <w:rPr>
          <w:lang w:eastAsia="ar-SA"/>
        </w:rPr>
      </w:pPr>
      <w:bookmarkStart w:id="201" w:name="_Toc280343803"/>
      <w:bookmarkStart w:id="202" w:name="_Toc374963102"/>
      <w:r>
        <w:rPr>
          <w:lang w:eastAsia="ar-SA"/>
        </w:rPr>
        <w:t>Who May Request Certificate Modification</w:t>
      </w:r>
      <w:bookmarkEnd w:id="201"/>
      <w:bookmarkEnd w:id="202"/>
    </w:p>
    <w:p w:rsidR="006D24DE" w:rsidRDefault="006D24DE">
      <w:pPr>
        <w:spacing w:after="120"/>
        <w:rPr>
          <w:lang w:eastAsia="ar-SA"/>
        </w:rPr>
      </w:pPr>
      <w:r>
        <w:rPr>
          <w:lang w:eastAsia="ar-SA"/>
        </w:rPr>
        <w:t xml:space="preserve">Requests for certification of a new public key shall be considered as follows: </w:t>
      </w:r>
    </w:p>
    <w:p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rsidR="00BC097A" w:rsidRDefault="00BC097A" w:rsidP="00CF2DFF">
      <w:pPr>
        <w:pStyle w:val="Heading3"/>
        <w:rPr>
          <w:lang w:eastAsia="ar-SA"/>
        </w:rPr>
      </w:pPr>
      <w:bookmarkStart w:id="203" w:name="_Toc280343804"/>
      <w:bookmarkStart w:id="204" w:name="_Toc374963103"/>
      <w:r>
        <w:rPr>
          <w:lang w:eastAsia="ar-SA"/>
        </w:rPr>
        <w:t>Processing Certificate Modification Requests</w:t>
      </w:r>
      <w:bookmarkEnd w:id="203"/>
      <w:bookmarkEnd w:id="204"/>
    </w:p>
    <w:p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rsidR="00BC097A" w:rsidRDefault="00BC097A" w:rsidP="00CF2DFF">
      <w:pPr>
        <w:pStyle w:val="Heading3"/>
        <w:rPr>
          <w:lang w:eastAsia="ar-SA"/>
        </w:rPr>
      </w:pPr>
      <w:bookmarkStart w:id="205" w:name="_Toc280343805"/>
      <w:bookmarkStart w:id="206" w:name="_Toc374963104"/>
      <w:r>
        <w:rPr>
          <w:lang w:eastAsia="ar-SA"/>
        </w:rPr>
        <w:t>Notification of New Certificate Issuance to Subscriber</w:t>
      </w:r>
      <w:bookmarkEnd w:id="205"/>
      <w:bookmarkEnd w:id="206"/>
    </w:p>
    <w:p w:rsidR="00BC097A" w:rsidRDefault="00BC097A">
      <w:pPr>
        <w:spacing w:after="120"/>
        <w:rPr>
          <w:lang w:eastAsia="ar-SA"/>
        </w:rPr>
      </w:pPr>
      <w:r>
        <w:rPr>
          <w:lang w:eastAsia="ar-SA"/>
        </w:rPr>
        <w:t>No stipulation.</w:t>
      </w:r>
    </w:p>
    <w:p w:rsidR="00BC097A" w:rsidRDefault="00BC097A" w:rsidP="00CF2DFF">
      <w:pPr>
        <w:pStyle w:val="Heading3"/>
        <w:rPr>
          <w:lang w:eastAsia="ar-SA"/>
        </w:rPr>
      </w:pPr>
      <w:bookmarkStart w:id="207" w:name="_Toc280343806"/>
      <w:bookmarkStart w:id="208" w:name="_Toc374963105"/>
      <w:r>
        <w:rPr>
          <w:lang w:eastAsia="ar-SA"/>
        </w:rPr>
        <w:t>Conduct Constituting Acceptance of Modified Certificate</w:t>
      </w:r>
      <w:bookmarkEnd w:id="207"/>
      <w:bookmarkEnd w:id="208"/>
    </w:p>
    <w:p w:rsidR="00BC097A" w:rsidRDefault="00BC097A">
      <w:r>
        <w:t>For certificates issued by the Common Policy Root CA, failure to object to the certificate or its contents constitutes acceptance of the certificate.</w:t>
      </w:r>
    </w:p>
    <w:p w:rsidR="00BC097A" w:rsidRDefault="00BC097A">
      <w:pPr>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209" w:name="_Toc280343807"/>
      <w:bookmarkStart w:id="210" w:name="_Toc374963106"/>
      <w:r>
        <w:rPr>
          <w:lang w:eastAsia="ar-SA"/>
        </w:rPr>
        <w:t>Publication of the Modified Certificate by the CA</w:t>
      </w:r>
      <w:bookmarkEnd w:id="209"/>
      <w:bookmarkEnd w:id="210"/>
    </w:p>
    <w:p w:rsidR="00BC097A" w:rsidRDefault="00BC097A">
      <w:pPr>
        <w:rPr>
          <w:lang w:eastAsia="ar-SA"/>
        </w:rPr>
      </w:pPr>
      <w:r>
        <w:t>All CA certificates must be published as specified in section 2.1.</w:t>
      </w:r>
    </w:p>
    <w:p w:rsidR="00BC097A" w:rsidRDefault="00BC097A">
      <w:pPr>
        <w:spacing w:after="120"/>
        <w:rPr>
          <w:b/>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211" w:name="_Toc280343808"/>
      <w:bookmarkStart w:id="212" w:name="_Toc374963107"/>
      <w:r>
        <w:rPr>
          <w:lang w:eastAsia="ar-SA"/>
        </w:rPr>
        <w:lastRenderedPageBreak/>
        <w:t>Notification of Certificate Issuance by the CA to Other Entities</w:t>
      </w:r>
      <w:bookmarkEnd w:id="211"/>
      <w:bookmarkEnd w:id="212"/>
    </w:p>
    <w:p w:rsidR="00BC097A" w:rsidRDefault="00BC097A">
      <w:pPr>
        <w:spacing w:after="120"/>
        <w:rPr>
          <w:lang w:eastAsia="ar-SA"/>
        </w:rPr>
      </w:pPr>
      <w:r>
        <w:rPr>
          <w:lang w:eastAsia="ar-SA"/>
        </w:rPr>
        <w:t>No stipulation.</w:t>
      </w:r>
    </w:p>
    <w:p w:rsidR="00BC097A" w:rsidRPr="00496D09" w:rsidRDefault="00BC097A" w:rsidP="00F85422">
      <w:pPr>
        <w:pStyle w:val="Heading2"/>
        <w:rPr>
          <w:lang w:eastAsia="ar-SA"/>
        </w:rPr>
      </w:pPr>
      <w:bookmarkStart w:id="213" w:name="_Toc280343809"/>
      <w:bookmarkStart w:id="214" w:name="_Toc374963108"/>
      <w:r w:rsidRPr="00496D09">
        <w:rPr>
          <w:lang w:eastAsia="ar-SA"/>
        </w:rPr>
        <w:t>Certificate Revocation and Suspension</w:t>
      </w:r>
      <w:bookmarkEnd w:id="213"/>
      <w:bookmarkEnd w:id="214"/>
    </w:p>
    <w:p w:rsidR="00BC097A" w:rsidRDefault="00BC097A">
      <w:r>
        <w:t>CAs operating under this policy shall issue CRLs covering all unexpired certificates issued under this policy except for OCSP responder certificates that include the id-pkix-ocsp-nocheck extension.</w:t>
      </w:r>
    </w:p>
    <w:p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rsidR="00BC097A" w:rsidRDefault="00BC097A" w:rsidP="00352D1F">
      <w:pPr>
        <w:pStyle w:val="Heading3"/>
      </w:pPr>
      <w:bookmarkStart w:id="215" w:name="_Toc280343810"/>
      <w:bookmarkStart w:id="216" w:name="_Toc374963109"/>
      <w:r>
        <w:rPr>
          <w:lang w:eastAsia="ar-SA"/>
        </w:rPr>
        <w:t>Circumstances for Revocation</w:t>
      </w:r>
      <w:bookmarkEnd w:id="215"/>
      <w:bookmarkEnd w:id="216"/>
    </w:p>
    <w:p w:rsidR="00BC097A" w:rsidRDefault="00BC097A">
      <w:r>
        <w:t>A certificate shall be revoked when the binding between the subject and the subject’s public key defined within the certificate is no longer considered valid.  Examples of circumstances that invalidate the binding are—</w:t>
      </w:r>
    </w:p>
    <w:p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rsidR="00BC097A" w:rsidRDefault="00BC097A" w:rsidP="00352D1F">
      <w:pPr>
        <w:pStyle w:val="Heading3"/>
        <w:rPr>
          <w:lang w:eastAsia="ar-SA"/>
        </w:rPr>
      </w:pPr>
      <w:bookmarkStart w:id="217" w:name="_Toc280343811"/>
      <w:bookmarkStart w:id="218" w:name="_Toc374963110"/>
      <w:r>
        <w:rPr>
          <w:lang w:eastAsia="ar-SA"/>
        </w:rPr>
        <w:t>Who Can Request Revocation</w:t>
      </w:r>
      <w:bookmarkEnd w:id="217"/>
      <w:bookmarkEnd w:id="218"/>
    </w:p>
    <w:p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rsidR="00BC097A" w:rsidRDefault="00BC097A" w:rsidP="00352D1F">
      <w:pPr>
        <w:pStyle w:val="Heading3"/>
        <w:rPr>
          <w:lang w:eastAsia="ar-SA"/>
        </w:rPr>
      </w:pPr>
      <w:bookmarkStart w:id="219" w:name="_Toc280343812"/>
      <w:bookmarkStart w:id="220" w:name="_Toc374963111"/>
      <w:r>
        <w:rPr>
          <w:lang w:eastAsia="ar-SA"/>
        </w:rPr>
        <w:lastRenderedPageBreak/>
        <w:t>Procedure for Revocation Request</w:t>
      </w:r>
      <w:bookmarkEnd w:id="219"/>
      <w:bookmarkEnd w:id="220"/>
    </w:p>
    <w:p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rsidR="00BC097A" w:rsidRDefault="00BC097A">
      <w:pPr>
        <w:pStyle w:val="ListBullet"/>
        <w:tabs>
          <w:tab w:val="left" w:pos="720"/>
        </w:tabs>
        <w:ind w:left="720" w:hanging="360"/>
      </w:pPr>
      <w:r>
        <w:t>the revocation request was not for key compromise;</w:t>
      </w:r>
    </w:p>
    <w:p w:rsidR="00BC097A" w:rsidRDefault="00BC097A">
      <w:pPr>
        <w:pStyle w:val="ListBullet"/>
        <w:tabs>
          <w:tab w:val="left" w:pos="720"/>
        </w:tabs>
        <w:ind w:left="720" w:hanging="360"/>
      </w:pPr>
      <w:r>
        <w:t>the hardware token does not permit the user to export the signature private key;</w:t>
      </w:r>
    </w:p>
    <w:p w:rsidR="00BC097A" w:rsidRDefault="00BC097A">
      <w:pPr>
        <w:pStyle w:val="ListBullet"/>
        <w:tabs>
          <w:tab w:val="left" w:pos="720"/>
        </w:tabs>
        <w:ind w:left="720" w:hanging="360"/>
      </w:pPr>
      <w:r>
        <w:t>the subscriber surrendered the token to the PKI;</w:t>
      </w:r>
    </w:p>
    <w:p w:rsidR="00BC097A" w:rsidRDefault="00BC097A">
      <w:pPr>
        <w:pStyle w:val="ListBullet"/>
        <w:tabs>
          <w:tab w:val="left" w:pos="720"/>
        </w:tabs>
        <w:ind w:left="720" w:hanging="360"/>
      </w:pPr>
      <w:r>
        <w:t>the token was zeroized or destroyed promptly upon surrender;</w:t>
      </w:r>
    </w:p>
    <w:p w:rsidR="00BC097A" w:rsidRDefault="00BC097A">
      <w:pPr>
        <w:pStyle w:val="ListBullet"/>
        <w:tabs>
          <w:tab w:val="left" w:pos="720"/>
        </w:tabs>
        <w:ind w:left="720" w:hanging="360"/>
      </w:pPr>
      <w:r>
        <w:t>the token has been protected from malicious use between surrender and zeroization or destruction.</w:t>
      </w:r>
    </w:p>
    <w:p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rsidR="00BC097A" w:rsidRDefault="00BC097A" w:rsidP="00352D1F">
      <w:pPr>
        <w:pStyle w:val="Heading3"/>
        <w:rPr>
          <w:lang w:eastAsia="ar-SA"/>
        </w:rPr>
      </w:pPr>
      <w:bookmarkStart w:id="221" w:name="_Toc280343813"/>
      <w:bookmarkStart w:id="222" w:name="_Toc374963112"/>
      <w:r>
        <w:rPr>
          <w:lang w:eastAsia="ar-SA"/>
        </w:rPr>
        <w:t>Revocation Request Grace Period</w:t>
      </w:r>
      <w:bookmarkEnd w:id="221"/>
      <w:bookmarkEnd w:id="222"/>
    </w:p>
    <w:p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rsidR="00BC097A" w:rsidRDefault="00BC097A" w:rsidP="00352D1F">
      <w:pPr>
        <w:pStyle w:val="Heading3"/>
        <w:rPr>
          <w:lang w:eastAsia="ar-SA"/>
        </w:rPr>
      </w:pPr>
      <w:bookmarkStart w:id="223" w:name="_Toc280343814"/>
      <w:bookmarkStart w:id="224" w:name="_Toc374963113"/>
      <w:r>
        <w:rPr>
          <w:lang w:eastAsia="ar-SA"/>
        </w:rPr>
        <w:t>Time within which CA must Process the Revocation Request</w:t>
      </w:r>
      <w:bookmarkEnd w:id="223"/>
      <w:bookmarkEnd w:id="224"/>
    </w:p>
    <w:p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rsidR="00BC097A" w:rsidRDefault="00BC097A" w:rsidP="00352D1F">
      <w:pPr>
        <w:pStyle w:val="Heading3"/>
        <w:rPr>
          <w:lang w:eastAsia="ar-SA"/>
        </w:rPr>
      </w:pPr>
      <w:bookmarkStart w:id="225" w:name="_Toc280343815"/>
      <w:bookmarkStart w:id="226" w:name="_Toc374963114"/>
      <w:r>
        <w:rPr>
          <w:lang w:eastAsia="ar-SA"/>
        </w:rPr>
        <w:t>Revocation Checking Requirements for Relying Parties</w:t>
      </w:r>
      <w:bookmarkEnd w:id="225"/>
      <w:bookmarkEnd w:id="226"/>
    </w:p>
    <w:p w:rsidR="00BC097A" w:rsidRDefault="009878E4">
      <w:pPr>
        <w:spacing w:after="120"/>
        <w:rPr>
          <w:szCs w:val="24"/>
          <w:lang w:eastAsia="ar-SA"/>
        </w:rPr>
      </w:pPr>
      <w:r>
        <w:pict>
          <v:shape id="_x0000_s1034" type="#_x0000_t202" style="position:absolute;margin-left:0;margin-top:26.9pt;width:381.6pt;height:58.65pt;z-index:251653120;mso-wrap-distance-left:9.05pt;mso-wrap-distance-right:9.05pt;mso-wrap-distance-bottom:18pt;mso-position-horizontal:center" strokeweight=".5pt">
            <v:fill color2="black"/>
            <v:textbox style="mso-next-textbox:#_x0000_s1034" inset="7.45pt,3.85pt,7.45pt,3.85pt">
              <w:txbxContent>
                <w:p w:rsidR="005B5C09" w:rsidRDefault="005B5C09">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5B5C09" w:rsidRDefault="005B5C09"/>
              </w:txbxContent>
            </v:textbox>
            <w10:wrap type="topAndBottom"/>
          </v:shape>
        </w:pict>
      </w:r>
      <w:r w:rsidR="00BC097A">
        <w:rPr>
          <w:szCs w:val="24"/>
          <w:lang w:eastAsia="ar-SA"/>
        </w:rPr>
        <w:t>No stipulation.</w:t>
      </w:r>
    </w:p>
    <w:p w:rsidR="00BC097A" w:rsidRDefault="00BC097A" w:rsidP="00352D1F">
      <w:pPr>
        <w:pStyle w:val="Heading3"/>
        <w:rPr>
          <w:lang w:eastAsia="ar-SA"/>
        </w:rPr>
      </w:pPr>
      <w:bookmarkStart w:id="227" w:name="_Toc280343816"/>
      <w:bookmarkStart w:id="228" w:name="_Toc374963115"/>
      <w:r>
        <w:rPr>
          <w:lang w:eastAsia="ar-SA"/>
        </w:rPr>
        <w:t>CRL Issuance Frequency</w:t>
      </w:r>
      <w:bookmarkEnd w:id="227"/>
      <w:bookmarkEnd w:id="228"/>
    </w:p>
    <w:p w:rsidR="00BC097A" w:rsidRDefault="00BC097A">
      <w:r>
        <w:t>CRLs shall be issued periodically, even if there are no changes to be made, to ensure timeliness of information.  Certificate status information may be issued more frequently than the issuance frequency described below.</w:t>
      </w:r>
    </w:p>
    <w:p w:rsidR="00BC097A" w:rsidRDefault="00BC097A">
      <w:r>
        <w:t>Certificate status information shall be published not later than the next scheduled update.  This will facilitate the local caching of certificate status information for off-line or remote (laptop) operation.</w:t>
      </w:r>
    </w:p>
    <w:p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rsidR="004B53E0" w:rsidRDefault="009878E4">
      <w:pPr>
        <w:rPr>
          <w:lang w:eastAsia="ar-SA"/>
        </w:rPr>
      </w:pPr>
      <w:r>
        <w:pict>
          <v:group id="_x0000_s1090" editas="canvas" style="width:466.5pt;height:148.05pt;mso-position-horizontal-relative:char;mso-position-vertical-relative:line" coordorigin="2527,5370" coordsize="7177,2278">
            <o:lock v:ext="edit" aspectratio="t"/>
            <v:shape id="_x0000_s1089" type="#_x0000_t75" style="position:absolute;left:2527;top:5370;width:7177;height:2278" o:preferrelative="f">
              <v:fill o:detectmouseclick="t"/>
              <v:path o:extrusionok="t" o:connecttype="none"/>
              <o:lock v:ext="edit" text="t"/>
            </v:shape>
            <v:shape id="_x0000_s1091" type="#_x0000_t202" style="position:absolute;left:2722;top:5484;width:6789;height:1999">
              <v:textbox style="mso-next-textbox:#_x0000_s1091">
                <w:txbxContent>
                  <w:p w:rsidR="005B5C09" w:rsidRPr="00B83EEA" w:rsidRDefault="005B5C09"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wrap type="none"/>
            <w10:anchorlock/>
          </v:group>
        </w:pict>
      </w:r>
    </w:p>
    <w:p w:rsidR="00BC097A" w:rsidRDefault="00BC097A">
      <w:pPr>
        <w:spacing w:after="120"/>
        <w:rPr>
          <w:lang w:eastAsia="ar-SA"/>
        </w:rPr>
      </w:pPr>
      <w:r>
        <w:rPr>
          <w:lang w:eastAsia="ar-SA"/>
        </w:rPr>
        <w:t>Circumstances related to emergency CRL issuance are specified in section 4.9.12.</w:t>
      </w:r>
    </w:p>
    <w:p w:rsidR="00BC097A" w:rsidRDefault="00BC097A" w:rsidP="00352D1F">
      <w:pPr>
        <w:pStyle w:val="Heading3"/>
        <w:rPr>
          <w:lang w:eastAsia="ar-SA"/>
        </w:rPr>
      </w:pPr>
      <w:bookmarkStart w:id="229" w:name="_Toc280343817"/>
      <w:bookmarkStart w:id="230" w:name="_Toc374963116"/>
      <w:r>
        <w:rPr>
          <w:lang w:eastAsia="ar-SA"/>
        </w:rPr>
        <w:t>Maximum Latency for CRLs</w:t>
      </w:r>
      <w:bookmarkEnd w:id="229"/>
      <w:bookmarkEnd w:id="230"/>
    </w:p>
    <w:p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rsidR="00BC097A" w:rsidRDefault="00BC097A" w:rsidP="00352D1F">
      <w:pPr>
        <w:pStyle w:val="Heading3"/>
        <w:rPr>
          <w:lang w:eastAsia="ar-SA"/>
        </w:rPr>
      </w:pPr>
      <w:bookmarkStart w:id="231" w:name="_Toc280343818"/>
      <w:bookmarkStart w:id="232" w:name="_Toc374963117"/>
      <w:r>
        <w:rPr>
          <w:lang w:eastAsia="ar-SA"/>
        </w:rPr>
        <w:t>On-line Revocation/Status Checking Availability</w:t>
      </w:r>
      <w:bookmarkEnd w:id="231"/>
      <w:bookmarkEnd w:id="232"/>
    </w:p>
    <w:p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rsidR="00BC097A" w:rsidRDefault="00BC097A">
      <w:pPr>
        <w:autoSpaceDE w:val="0"/>
        <w:spacing w:after="120"/>
        <w:rPr>
          <w:b/>
          <w:lang w:eastAsia="ar-SA"/>
        </w:rPr>
      </w:pPr>
      <w:r>
        <w:rPr>
          <w:lang w:eastAsia="ar-SA"/>
        </w:rPr>
        <w:t>Since some relying parties cannot accommodate on-line communications, all CAs will be required to support CRLs.</w:t>
      </w:r>
    </w:p>
    <w:p w:rsidR="00BC097A" w:rsidRPr="00496D09" w:rsidRDefault="00BC097A" w:rsidP="008A6BDC">
      <w:pPr>
        <w:pStyle w:val="Heading3"/>
      </w:pPr>
      <w:bookmarkStart w:id="233" w:name="_Toc280343819"/>
      <w:bookmarkStart w:id="234" w:name="_Toc374963118"/>
      <w:r w:rsidRPr="00496D09">
        <w:lastRenderedPageBreak/>
        <w:t>On-line Revocation Checking Requirements</w:t>
      </w:r>
      <w:bookmarkEnd w:id="233"/>
      <w:bookmarkEnd w:id="234"/>
    </w:p>
    <w:p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rsidR="00BC097A" w:rsidRDefault="00BC097A" w:rsidP="00352D1F">
      <w:pPr>
        <w:pStyle w:val="Heading3"/>
        <w:rPr>
          <w:lang w:eastAsia="ar-SA"/>
        </w:rPr>
      </w:pPr>
      <w:bookmarkStart w:id="235" w:name="_Toc280343820"/>
      <w:bookmarkStart w:id="236" w:name="_Toc374963119"/>
      <w:r>
        <w:rPr>
          <w:lang w:eastAsia="ar-SA"/>
        </w:rPr>
        <w:t>Other Forms of Revocation Advertisements Available</w:t>
      </w:r>
      <w:bookmarkEnd w:id="235"/>
      <w:bookmarkEnd w:id="236"/>
    </w:p>
    <w:p w:rsidR="00BC097A" w:rsidRDefault="00BC097A">
      <w:r>
        <w:t>A CA may also use other methods to publicize the certificates it has revoked.  Any alternative method must meet the following requirements:</w:t>
      </w:r>
    </w:p>
    <w:p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rsidR="00BC097A" w:rsidRDefault="00BC097A" w:rsidP="00352D1F">
      <w:pPr>
        <w:pStyle w:val="Heading3"/>
        <w:rPr>
          <w:lang w:eastAsia="ar-SA"/>
        </w:rPr>
      </w:pPr>
      <w:r>
        <w:rPr>
          <w:lang w:eastAsia="ar-SA"/>
        </w:rPr>
        <w:t xml:space="preserve"> </w:t>
      </w:r>
      <w:bookmarkStart w:id="237" w:name="_Toc280343821"/>
      <w:bookmarkStart w:id="238" w:name="_Toc374963120"/>
      <w:r>
        <w:rPr>
          <w:lang w:eastAsia="ar-SA"/>
        </w:rPr>
        <w:t>Special Requirements Related To Key Compromise</w:t>
      </w:r>
      <w:bookmarkEnd w:id="237"/>
      <w:bookmarkEnd w:id="238"/>
    </w:p>
    <w:p w:rsidR="00BC097A" w:rsidRDefault="00BC097A">
      <w:r>
        <w:t>When a CA certificate is revoked a CRL must be issued within 18 hours of notification.</w:t>
      </w:r>
    </w:p>
    <w:p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rsidR="00BC097A" w:rsidRDefault="00BC097A" w:rsidP="00352D1F">
      <w:pPr>
        <w:pStyle w:val="Heading3"/>
        <w:rPr>
          <w:lang w:eastAsia="ar-SA"/>
        </w:rPr>
      </w:pPr>
      <w:bookmarkStart w:id="239" w:name="_Toc280343822"/>
      <w:bookmarkStart w:id="240" w:name="_Toc374963121"/>
      <w:r>
        <w:rPr>
          <w:lang w:eastAsia="ar-SA"/>
        </w:rPr>
        <w:t>Circumstances for Suspension</w:t>
      </w:r>
      <w:bookmarkEnd w:id="239"/>
      <w:bookmarkEnd w:id="240"/>
    </w:p>
    <w:p w:rsidR="00BC097A" w:rsidRDefault="00BC097A">
      <w:pPr>
        <w:autoSpaceDE w:val="0"/>
        <w:rPr>
          <w:lang w:eastAsia="ar-SA"/>
        </w:rPr>
      </w:pPr>
      <w:r>
        <w:rPr>
          <w:lang w:eastAsia="ar-SA"/>
        </w:rPr>
        <w:t>For CA certificates, suspension is not permitted.</w:t>
      </w:r>
    </w:p>
    <w:p w:rsidR="00BC097A" w:rsidRDefault="00BC097A">
      <w:pPr>
        <w:autoSpaceDE w:val="0"/>
        <w:spacing w:after="120"/>
        <w:rPr>
          <w:lang w:eastAsia="ar-SA"/>
        </w:rPr>
      </w:pPr>
      <w:r>
        <w:rPr>
          <w:lang w:eastAsia="ar-SA"/>
        </w:rPr>
        <w:t>For end entity certificates, no stipulation.</w:t>
      </w:r>
    </w:p>
    <w:p w:rsidR="00BC097A" w:rsidRDefault="00BC097A" w:rsidP="00352D1F">
      <w:pPr>
        <w:pStyle w:val="Heading3"/>
        <w:rPr>
          <w:lang w:eastAsia="ar-SA"/>
        </w:rPr>
      </w:pPr>
      <w:r>
        <w:rPr>
          <w:lang w:eastAsia="ar-SA"/>
        </w:rPr>
        <w:t xml:space="preserve"> </w:t>
      </w:r>
      <w:bookmarkStart w:id="241" w:name="_Toc280343823"/>
      <w:bookmarkStart w:id="242" w:name="_Toc374963122"/>
      <w:r>
        <w:rPr>
          <w:lang w:eastAsia="ar-SA"/>
        </w:rPr>
        <w:t>Who Can Request Suspension</w:t>
      </w:r>
      <w:bookmarkEnd w:id="241"/>
      <w:bookmarkEnd w:id="242"/>
    </w:p>
    <w:p w:rsidR="00BC097A" w:rsidRDefault="00BC097A">
      <w:pPr>
        <w:autoSpaceDE w:val="0"/>
        <w:spacing w:after="120"/>
        <w:rPr>
          <w:szCs w:val="24"/>
          <w:lang w:eastAsia="ar-SA"/>
        </w:rPr>
      </w:pPr>
      <w:r>
        <w:rPr>
          <w:szCs w:val="24"/>
          <w:lang w:eastAsia="ar-SA"/>
        </w:rPr>
        <w:t>No stipulation for end entity certificates.</w:t>
      </w:r>
    </w:p>
    <w:p w:rsidR="00BC097A" w:rsidRDefault="00BC097A" w:rsidP="00352D1F">
      <w:pPr>
        <w:pStyle w:val="Heading3"/>
        <w:rPr>
          <w:lang w:eastAsia="ar-SA"/>
        </w:rPr>
      </w:pPr>
      <w:bookmarkStart w:id="243" w:name="_Toc280343824"/>
      <w:bookmarkStart w:id="244" w:name="_Toc374963123"/>
      <w:r>
        <w:rPr>
          <w:lang w:eastAsia="ar-SA"/>
        </w:rPr>
        <w:t>Procedure for Suspension Request</w:t>
      </w:r>
      <w:bookmarkEnd w:id="243"/>
      <w:bookmarkEnd w:id="244"/>
    </w:p>
    <w:p w:rsidR="00BC097A" w:rsidRDefault="00BC097A">
      <w:pPr>
        <w:autoSpaceDE w:val="0"/>
        <w:spacing w:after="120"/>
        <w:rPr>
          <w:szCs w:val="24"/>
          <w:lang w:eastAsia="ar-SA"/>
        </w:rPr>
      </w:pPr>
      <w:r>
        <w:rPr>
          <w:szCs w:val="24"/>
          <w:lang w:eastAsia="ar-SA"/>
        </w:rPr>
        <w:t>No stipulation for end entity certificates.</w:t>
      </w:r>
    </w:p>
    <w:p w:rsidR="00BC097A" w:rsidRDefault="00BC097A" w:rsidP="00352D1F">
      <w:pPr>
        <w:pStyle w:val="Heading3"/>
        <w:rPr>
          <w:lang w:eastAsia="ar-SA"/>
        </w:rPr>
      </w:pPr>
      <w:r>
        <w:rPr>
          <w:lang w:eastAsia="ar-SA"/>
        </w:rPr>
        <w:t xml:space="preserve"> </w:t>
      </w:r>
      <w:bookmarkStart w:id="245" w:name="_Toc280343825"/>
      <w:bookmarkStart w:id="246" w:name="_Toc374963124"/>
      <w:r>
        <w:rPr>
          <w:lang w:eastAsia="ar-SA"/>
        </w:rPr>
        <w:t>Limits on Suspension Period</w:t>
      </w:r>
      <w:bookmarkEnd w:id="245"/>
      <w:bookmarkEnd w:id="246"/>
    </w:p>
    <w:p w:rsidR="00BC097A" w:rsidRDefault="00BC097A">
      <w:pPr>
        <w:autoSpaceDE w:val="0"/>
        <w:spacing w:after="120"/>
        <w:rPr>
          <w:szCs w:val="24"/>
          <w:lang w:eastAsia="ar-SA"/>
        </w:rPr>
      </w:pPr>
      <w:r>
        <w:rPr>
          <w:szCs w:val="24"/>
          <w:lang w:eastAsia="ar-SA"/>
        </w:rPr>
        <w:t>No stipulation for end entity certificates.</w:t>
      </w:r>
    </w:p>
    <w:p w:rsidR="00BC097A" w:rsidRPr="008532AB" w:rsidRDefault="00BC097A" w:rsidP="00F85422">
      <w:pPr>
        <w:pStyle w:val="Heading2"/>
        <w:rPr>
          <w:lang w:eastAsia="ar-SA"/>
        </w:rPr>
      </w:pPr>
      <w:bookmarkStart w:id="247" w:name="_Toc280343826"/>
      <w:bookmarkStart w:id="248" w:name="_Toc374963125"/>
      <w:r w:rsidRPr="008532AB">
        <w:rPr>
          <w:lang w:eastAsia="ar-SA"/>
        </w:rPr>
        <w:t>Certificate Status Services</w:t>
      </w:r>
      <w:bookmarkEnd w:id="247"/>
      <w:bookmarkEnd w:id="248"/>
    </w:p>
    <w:p w:rsidR="00BC097A" w:rsidRDefault="00BC097A">
      <w:pPr>
        <w:spacing w:after="120"/>
        <w:rPr>
          <w:lang w:eastAsia="ar-SA"/>
        </w:rPr>
      </w:pPr>
      <w:r>
        <w:rPr>
          <w:lang w:eastAsia="ar-SA"/>
        </w:rPr>
        <w:t>No stipulation.</w:t>
      </w:r>
    </w:p>
    <w:p w:rsidR="00BC097A" w:rsidRDefault="00BC097A" w:rsidP="00352D1F">
      <w:pPr>
        <w:pStyle w:val="Heading3"/>
        <w:rPr>
          <w:lang w:eastAsia="ar-SA"/>
        </w:rPr>
      </w:pPr>
      <w:bookmarkStart w:id="249" w:name="_Toc280343827"/>
      <w:bookmarkStart w:id="250" w:name="_Toc374963126"/>
      <w:r>
        <w:rPr>
          <w:lang w:eastAsia="ar-SA"/>
        </w:rPr>
        <w:t>Operational Characteristics</w:t>
      </w:r>
      <w:bookmarkEnd w:id="249"/>
      <w:bookmarkEnd w:id="250"/>
    </w:p>
    <w:p w:rsidR="00BC097A" w:rsidRDefault="00BC097A">
      <w:pPr>
        <w:spacing w:after="120"/>
        <w:rPr>
          <w:lang w:eastAsia="ar-SA"/>
        </w:rPr>
      </w:pPr>
      <w:r>
        <w:rPr>
          <w:lang w:eastAsia="ar-SA"/>
        </w:rPr>
        <w:t>No stipulation.</w:t>
      </w:r>
    </w:p>
    <w:p w:rsidR="00BC097A" w:rsidRDefault="00BC097A" w:rsidP="00352D1F">
      <w:pPr>
        <w:pStyle w:val="Heading3"/>
      </w:pPr>
      <w:r>
        <w:lastRenderedPageBreak/>
        <w:t xml:space="preserve"> </w:t>
      </w:r>
      <w:bookmarkStart w:id="251" w:name="_Toc280343828"/>
      <w:bookmarkStart w:id="252" w:name="_Toc374963127"/>
      <w:r>
        <w:t>Service Availability</w:t>
      </w:r>
      <w:bookmarkEnd w:id="251"/>
      <w:bookmarkEnd w:id="252"/>
    </w:p>
    <w:p w:rsidR="00BC097A" w:rsidRDefault="00BC097A">
      <w:pPr>
        <w:spacing w:after="120"/>
        <w:rPr>
          <w:lang w:eastAsia="ar-SA"/>
        </w:rPr>
      </w:pPr>
      <w:r>
        <w:rPr>
          <w:lang w:eastAsia="ar-SA"/>
        </w:rPr>
        <w:t>No stipulation.</w:t>
      </w:r>
    </w:p>
    <w:p w:rsidR="00BC097A" w:rsidRDefault="00BC097A" w:rsidP="00352D1F">
      <w:pPr>
        <w:pStyle w:val="Heading3"/>
      </w:pPr>
      <w:r>
        <w:t xml:space="preserve"> </w:t>
      </w:r>
      <w:bookmarkStart w:id="253" w:name="_Toc280343829"/>
      <w:bookmarkStart w:id="254" w:name="_Toc374963128"/>
      <w:r>
        <w:t>Optional Features</w:t>
      </w:r>
      <w:bookmarkEnd w:id="253"/>
      <w:bookmarkEnd w:id="254"/>
    </w:p>
    <w:p w:rsidR="00BC097A" w:rsidRDefault="00BC097A">
      <w:pPr>
        <w:spacing w:after="120"/>
        <w:rPr>
          <w:lang w:eastAsia="ar-SA"/>
        </w:rPr>
      </w:pPr>
      <w:r>
        <w:rPr>
          <w:lang w:eastAsia="ar-SA"/>
        </w:rPr>
        <w:t>No stipulation.</w:t>
      </w:r>
    </w:p>
    <w:p w:rsidR="00BC097A" w:rsidRPr="008532AB" w:rsidRDefault="00BC097A" w:rsidP="00F85422">
      <w:pPr>
        <w:pStyle w:val="Heading2"/>
        <w:rPr>
          <w:lang w:eastAsia="ar-SA"/>
        </w:rPr>
      </w:pPr>
      <w:bookmarkStart w:id="255" w:name="_Toc280343830"/>
      <w:bookmarkStart w:id="256" w:name="_Toc374963129"/>
      <w:r w:rsidRPr="008532AB">
        <w:rPr>
          <w:lang w:eastAsia="ar-SA"/>
        </w:rPr>
        <w:t>End Of Subscription</w:t>
      </w:r>
      <w:bookmarkEnd w:id="255"/>
      <w:bookmarkEnd w:id="256"/>
    </w:p>
    <w:p w:rsidR="00BC097A" w:rsidRDefault="00BC097A">
      <w:pPr>
        <w:spacing w:after="120"/>
        <w:rPr>
          <w:lang w:eastAsia="ar-SA"/>
        </w:rPr>
      </w:pPr>
      <w:r>
        <w:rPr>
          <w:lang w:eastAsia="ar-SA"/>
        </w:rPr>
        <w:t>No stipulation.</w:t>
      </w:r>
    </w:p>
    <w:p w:rsidR="00BC097A" w:rsidRPr="008532AB" w:rsidRDefault="00BC097A" w:rsidP="00F85422">
      <w:pPr>
        <w:pStyle w:val="Heading2"/>
        <w:rPr>
          <w:lang w:eastAsia="ar-SA"/>
        </w:rPr>
      </w:pPr>
      <w:bookmarkStart w:id="257" w:name="_Toc280343831"/>
      <w:bookmarkStart w:id="258" w:name="_Toc374963130"/>
      <w:r w:rsidRPr="008532AB">
        <w:rPr>
          <w:lang w:eastAsia="ar-SA"/>
        </w:rPr>
        <w:t>Key Escrow and Recovery</w:t>
      </w:r>
      <w:bookmarkEnd w:id="257"/>
      <w:bookmarkEnd w:id="258"/>
    </w:p>
    <w:p w:rsidR="00BC097A" w:rsidRDefault="00BC097A" w:rsidP="00352D1F">
      <w:pPr>
        <w:pStyle w:val="Heading3"/>
        <w:rPr>
          <w:lang w:eastAsia="ar-SA"/>
        </w:rPr>
      </w:pPr>
      <w:r>
        <w:rPr>
          <w:lang w:eastAsia="ar-SA"/>
        </w:rPr>
        <w:t xml:space="preserve"> </w:t>
      </w:r>
      <w:bookmarkStart w:id="259" w:name="_Toc280343832"/>
      <w:bookmarkStart w:id="260" w:name="_Toc374963131"/>
      <w:r>
        <w:rPr>
          <w:lang w:eastAsia="ar-SA"/>
        </w:rPr>
        <w:t>Key Escrow and Recovery Policy and Practices</w:t>
      </w:r>
      <w:bookmarkEnd w:id="259"/>
      <w:bookmarkEnd w:id="260"/>
    </w:p>
    <w:p w:rsidR="00BC097A" w:rsidRDefault="00BC097A">
      <w:r>
        <w:t>CA private keys are never escrowed.</w:t>
      </w:r>
    </w:p>
    <w:p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rsidR="00BC097A" w:rsidRDefault="00BC097A">
      <w:pPr>
        <w:spacing w:after="120"/>
        <w:rPr>
          <w:lang w:eastAsia="ar-SA"/>
        </w:rPr>
      </w:pPr>
      <w:r>
        <w:rPr>
          <w:lang w:eastAsia="ar-SA"/>
        </w:rPr>
        <w:t>Under no circumstances shall a subscriber signature key be held in trust by a third party.</w:t>
      </w:r>
    </w:p>
    <w:p w:rsidR="00BC097A" w:rsidRDefault="00BC097A" w:rsidP="00352D1F">
      <w:pPr>
        <w:pStyle w:val="Heading3"/>
        <w:rPr>
          <w:lang w:eastAsia="ar-SA"/>
        </w:rPr>
      </w:pPr>
      <w:r>
        <w:rPr>
          <w:lang w:eastAsia="ar-SA"/>
        </w:rPr>
        <w:t xml:space="preserve"> </w:t>
      </w:r>
      <w:bookmarkStart w:id="261" w:name="_Toc280343833"/>
      <w:bookmarkStart w:id="262" w:name="_Toc374963132"/>
      <w:r>
        <w:rPr>
          <w:lang w:eastAsia="ar-SA"/>
        </w:rPr>
        <w:t>Session Key Encapsulation and Recovery Policy and Practices</w:t>
      </w:r>
      <w:bookmarkEnd w:id="261"/>
      <w:bookmarkEnd w:id="262"/>
    </w:p>
    <w:p w:rsidR="00BC097A" w:rsidRDefault="00BC097A" w:rsidP="0074326D">
      <w:pPr>
        <w:spacing w:after="0"/>
      </w:pPr>
      <w:r>
        <w:t>CAs that support session key encapsulation and recovery shall identify the document describing the practices in the applicable CPS.</w:t>
      </w:r>
    </w:p>
    <w:p w:rsidR="0026084B" w:rsidRDefault="0026084B" w:rsidP="0074326D">
      <w:pPr>
        <w:spacing w:after="0"/>
      </w:pPr>
    </w:p>
    <w:p w:rsidR="00BC097A" w:rsidRDefault="000E3E7B" w:rsidP="00352D1F">
      <w:pPr>
        <w:pStyle w:val="Heading1"/>
        <w:tabs>
          <w:tab w:val="clear" w:pos="432"/>
          <w:tab w:val="num" w:pos="540"/>
        </w:tabs>
        <w:spacing w:before="600"/>
        <w:ind w:left="540" w:hanging="540"/>
      </w:pPr>
      <w:bookmarkStart w:id="263" w:name="_Toc280343834"/>
      <w:r>
        <w:br w:type="page"/>
      </w:r>
      <w:bookmarkStart w:id="264" w:name="_Toc374963133"/>
      <w:r w:rsidR="00BC097A">
        <w:lastRenderedPageBreak/>
        <w:t>Facility, Management, and Operational Controls</w:t>
      </w:r>
      <w:bookmarkEnd w:id="263"/>
      <w:bookmarkEnd w:id="264"/>
    </w:p>
    <w:p w:rsidR="00BC097A" w:rsidRPr="008532AB" w:rsidRDefault="00BC097A" w:rsidP="00F85422">
      <w:pPr>
        <w:pStyle w:val="Heading2"/>
        <w:rPr>
          <w:lang w:eastAsia="ar-SA"/>
        </w:rPr>
      </w:pPr>
      <w:bookmarkStart w:id="265" w:name="_Toc280343835"/>
      <w:bookmarkStart w:id="266" w:name="_Toc374963134"/>
      <w:r w:rsidRPr="008532AB">
        <w:rPr>
          <w:lang w:eastAsia="ar-SA"/>
        </w:rPr>
        <w:t>Physical Controls</w:t>
      </w:r>
      <w:bookmarkEnd w:id="265"/>
      <w:bookmarkEnd w:id="266"/>
    </w:p>
    <w:p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rsidR="00BC097A" w:rsidRDefault="00BC097A" w:rsidP="00352D1F">
      <w:pPr>
        <w:pStyle w:val="Heading3"/>
      </w:pPr>
      <w:bookmarkStart w:id="267" w:name="_Toc280343836"/>
      <w:bookmarkStart w:id="268" w:name="_Toc374963135"/>
      <w:r>
        <w:t>Site Location and Construction</w:t>
      </w:r>
      <w:bookmarkEnd w:id="267"/>
      <w:bookmarkEnd w:id="268"/>
    </w:p>
    <w:p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rsidR="00BC097A" w:rsidRDefault="00BC097A" w:rsidP="00352D1F">
      <w:pPr>
        <w:pStyle w:val="Heading3"/>
      </w:pPr>
      <w:bookmarkStart w:id="269" w:name="_Toc280343837"/>
      <w:bookmarkStart w:id="270" w:name="_Toc374963136"/>
      <w:r>
        <w:t>Physical Access</w:t>
      </w:r>
      <w:bookmarkEnd w:id="269"/>
      <w:bookmarkEnd w:id="270"/>
    </w:p>
    <w:p w:rsidR="00BC097A" w:rsidRDefault="00BC097A" w:rsidP="00352D1F">
      <w:pPr>
        <w:pStyle w:val="Heading4"/>
        <w:tabs>
          <w:tab w:val="clear" w:pos="864"/>
          <w:tab w:val="left" w:pos="1260"/>
        </w:tabs>
        <w:ind w:left="1080" w:hanging="1080"/>
      </w:pPr>
      <w:bookmarkStart w:id="271" w:name="_Toc280343838"/>
      <w:bookmarkStart w:id="272" w:name="_Toc374963137"/>
      <w:r>
        <w:t>Physical Access for CA Equipment</w:t>
      </w:r>
      <w:bookmarkEnd w:id="271"/>
      <w:bookmarkEnd w:id="272"/>
    </w:p>
    <w:p w:rsidR="00BC097A" w:rsidRDefault="00BC097A">
      <w:r>
        <w:t xml:space="preserve">At a minimum, the physical access controls </w:t>
      </w:r>
      <w:r w:rsidR="008C0864">
        <w:t xml:space="preserve">for CA equipment, as well as remote workstations used to administer the CAs, </w:t>
      </w:r>
      <w:r>
        <w:t>shall—</w:t>
      </w:r>
    </w:p>
    <w:p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rsidR="00BC097A" w:rsidRDefault="00BC097A">
      <w:pPr>
        <w:pStyle w:val="BulletDouble"/>
        <w:numPr>
          <w:ilvl w:val="0"/>
          <w:numId w:val="31"/>
        </w:numPr>
        <w:tabs>
          <w:tab w:val="left" w:pos="720"/>
        </w:tabs>
        <w:rPr>
          <w:lang w:eastAsia="ar-SA"/>
        </w:rPr>
      </w:pPr>
      <w:r>
        <w:rPr>
          <w:lang w:eastAsia="ar-SA"/>
        </w:rPr>
        <w:t>Any security containers are properly secured.</w:t>
      </w:r>
    </w:p>
    <w:p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rsidR="00BC097A" w:rsidRDefault="00BC097A">
      <w:pPr>
        <w:pStyle w:val="BulletDouble"/>
        <w:numPr>
          <w:ilvl w:val="0"/>
          <w:numId w:val="31"/>
        </w:numPr>
        <w:tabs>
          <w:tab w:val="left" w:pos="720"/>
        </w:tabs>
      </w:pPr>
      <w:r>
        <w:rPr>
          <w:lang w:eastAsia="ar-SA"/>
        </w:rPr>
        <w:t>The area is secured against unauthorized access.</w:t>
      </w:r>
    </w:p>
    <w:p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rsidR="00BC097A" w:rsidRDefault="00BC097A" w:rsidP="00352D1F">
      <w:pPr>
        <w:pStyle w:val="Heading4"/>
        <w:tabs>
          <w:tab w:val="clear" w:pos="864"/>
          <w:tab w:val="left" w:pos="1260"/>
        </w:tabs>
        <w:spacing w:before="240" w:after="60"/>
        <w:ind w:left="1080" w:hanging="1080"/>
        <w:rPr>
          <w:lang w:eastAsia="ar-SA"/>
        </w:rPr>
      </w:pPr>
      <w:bookmarkStart w:id="273" w:name="_Toc280343839"/>
      <w:bookmarkStart w:id="274" w:name="_Toc374963138"/>
      <w:r>
        <w:rPr>
          <w:lang w:eastAsia="ar-SA"/>
        </w:rPr>
        <w:t>Physical Access for RA Equipment</w:t>
      </w:r>
      <w:bookmarkEnd w:id="273"/>
      <w:bookmarkEnd w:id="274"/>
    </w:p>
    <w:p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rsidR="00BC097A" w:rsidRDefault="00BC097A" w:rsidP="00352D1F">
      <w:pPr>
        <w:pStyle w:val="Heading4"/>
        <w:tabs>
          <w:tab w:val="clear" w:pos="864"/>
          <w:tab w:val="left" w:pos="1260"/>
        </w:tabs>
        <w:spacing w:before="240" w:after="60"/>
        <w:ind w:left="1080" w:hanging="1080"/>
        <w:rPr>
          <w:lang w:eastAsia="ar-SA"/>
        </w:rPr>
      </w:pPr>
      <w:bookmarkStart w:id="275" w:name="_Toc280343840"/>
      <w:bookmarkStart w:id="276" w:name="_Toc374963139"/>
      <w:r>
        <w:rPr>
          <w:lang w:eastAsia="ar-SA"/>
        </w:rPr>
        <w:t>Physical Access for CSS Equipment</w:t>
      </w:r>
      <w:bookmarkEnd w:id="275"/>
      <w:bookmarkEnd w:id="276"/>
    </w:p>
    <w:p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rsidR="00BC097A" w:rsidRDefault="00BC097A" w:rsidP="00352D1F">
      <w:pPr>
        <w:pStyle w:val="Heading3"/>
        <w:rPr>
          <w:lang w:eastAsia="ar-SA"/>
        </w:rPr>
      </w:pPr>
      <w:bookmarkStart w:id="277" w:name="_Toc280343841"/>
      <w:bookmarkStart w:id="278" w:name="_Toc374963140"/>
      <w:r>
        <w:rPr>
          <w:lang w:eastAsia="ar-SA"/>
        </w:rPr>
        <w:t>Power and Air Conditioning</w:t>
      </w:r>
      <w:bookmarkEnd w:id="277"/>
      <w:bookmarkEnd w:id="278"/>
    </w:p>
    <w:p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rsidR="00BC097A" w:rsidRDefault="00BC097A" w:rsidP="00352D1F">
      <w:pPr>
        <w:pStyle w:val="Heading3"/>
        <w:rPr>
          <w:lang w:eastAsia="ar-SA"/>
        </w:rPr>
      </w:pPr>
      <w:bookmarkStart w:id="279" w:name="_Toc280343842"/>
      <w:bookmarkStart w:id="280" w:name="_Toc374963141"/>
      <w:r>
        <w:rPr>
          <w:lang w:eastAsia="ar-SA"/>
        </w:rPr>
        <w:t>Water Exposures</w:t>
      </w:r>
      <w:bookmarkEnd w:id="279"/>
      <w:bookmarkEnd w:id="280"/>
    </w:p>
    <w:p w:rsidR="00BC097A" w:rsidRDefault="00BC097A">
      <w:pPr>
        <w:spacing w:after="120"/>
        <w:rPr>
          <w:lang w:eastAsia="ar-SA"/>
        </w:rPr>
      </w:pPr>
      <w:r>
        <w:rPr>
          <w:lang w:eastAsia="ar-SA"/>
        </w:rPr>
        <w:t>CA equipment shall be installed such that it is not in danger of exposure to water (e.g., on tables or elevated floors).</w:t>
      </w:r>
    </w:p>
    <w:p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rsidR="00BC097A" w:rsidRDefault="00BC097A" w:rsidP="00352D1F">
      <w:pPr>
        <w:pStyle w:val="Heading3"/>
        <w:rPr>
          <w:lang w:eastAsia="ar-SA"/>
        </w:rPr>
      </w:pPr>
      <w:bookmarkStart w:id="281" w:name="_Toc280343843"/>
      <w:bookmarkStart w:id="282" w:name="_Toc374963142"/>
      <w:r>
        <w:rPr>
          <w:lang w:eastAsia="ar-SA"/>
        </w:rPr>
        <w:t>Fire Prevention and Protection</w:t>
      </w:r>
      <w:bookmarkEnd w:id="281"/>
      <w:bookmarkEnd w:id="282"/>
    </w:p>
    <w:p w:rsidR="00BC097A" w:rsidRDefault="00BC097A">
      <w:pPr>
        <w:spacing w:after="120"/>
        <w:rPr>
          <w:lang w:eastAsia="ar-SA"/>
        </w:rPr>
      </w:pPr>
      <w:r>
        <w:rPr>
          <w:lang w:eastAsia="ar-SA"/>
        </w:rPr>
        <w:t>No stipulation.</w:t>
      </w:r>
    </w:p>
    <w:p w:rsidR="00BC097A" w:rsidRDefault="00BC097A" w:rsidP="00352D1F">
      <w:pPr>
        <w:pStyle w:val="Heading3"/>
        <w:rPr>
          <w:lang w:eastAsia="ar-SA"/>
        </w:rPr>
      </w:pPr>
      <w:bookmarkStart w:id="283" w:name="_Toc280343844"/>
      <w:bookmarkStart w:id="284" w:name="_Toc374963143"/>
      <w:r>
        <w:rPr>
          <w:lang w:eastAsia="ar-SA"/>
        </w:rPr>
        <w:lastRenderedPageBreak/>
        <w:t>Media Storage</w:t>
      </w:r>
      <w:bookmarkEnd w:id="283"/>
      <w:bookmarkEnd w:id="284"/>
    </w:p>
    <w:p w:rsidR="00BC097A" w:rsidRDefault="00BC097A">
      <w:pPr>
        <w:spacing w:after="120"/>
      </w:pPr>
      <w:r>
        <w:rPr>
          <w:lang w:eastAsia="ar-SA"/>
        </w:rPr>
        <w:t>Media shall be stored so as to protect them from accidental damage (e.g., water, fire, or electromagnetic) and unauthorized physical access.</w:t>
      </w:r>
    </w:p>
    <w:p w:rsidR="00BC097A" w:rsidRDefault="00BC097A" w:rsidP="00352D1F">
      <w:pPr>
        <w:pStyle w:val="Heading3"/>
        <w:rPr>
          <w:lang w:eastAsia="ar-SA"/>
        </w:rPr>
      </w:pPr>
      <w:bookmarkStart w:id="285" w:name="_Toc280343845"/>
      <w:bookmarkStart w:id="286" w:name="_Toc374963144"/>
      <w:r>
        <w:rPr>
          <w:lang w:eastAsia="ar-SA"/>
        </w:rPr>
        <w:t>Waste Disposal</w:t>
      </w:r>
      <w:bookmarkEnd w:id="285"/>
      <w:bookmarkEnd w:id="286"/>
    </w:p>
    <w:p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rsidR="00BC097A" w:rsidRDefault="00BC097A" w:rsidP="00352D1F">
      <w:pPr>
        <w:pStyle w:val="Heading3"/>
        <w:rPr>
          <w:lang w:eastAsia="ar-SA"/>
        </w:rPr>
      </w:pPr>
      <w:bookmarkStart w:id="287" w:name="_Toc280343846"/>
      <w:bookmarkStart w:id="288" w:name="_Toc374963145"/>
      <w:r>
        <w:rPr>
          <w:lang w:eastAsia="ar-SA"/>
        </w:rPr>
        <w:t>Off-Site Backup</w:t>
      </w:r>
      <w:bookmarkEnd w:id="287"/>
      <w:bookmarkEnd w:id="288"/>
    </w:p>
    <w:p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rsidR="00BC097A" w:rsidRDefault="00BC097A">
      <w:pPr>
        <w:tabs>
          <w:tab w:val="left" w:pos="720"/>
        </w:tabs>
        <w:spacing w:after="120"/>
        <w:rPr>
          <w:b/>
          <w:i/>
          <w:caps/>
          <w:sz w:val="28"/>
          <w:lang w:eastAsia="ar-SA"/>
        </w:rPr>
      </w:pPr>
      <w:r>
        <w:rPr>
          <w:lang w:eastAsia="ar-SA"/>
        </w:rPr>
        <w:t>Requirements for CA private key backup are specified in section 6.2.4.1.</w:t>
      </w:r>
    </w:p>
    <w:p w:rsidR="00BC097A" w:rsidRPr="008532AB" w:rsidRDefault="00BC097A" w:rsidP="00F85422">
      <w:pPr>
        <w:pStyle w:val="Heading2"/>
        <w:rPr>
          <w:lang w:eastAsia="ar-SA"/>
        </w:rPr>
      </w:pPr>
      <w:bookmarkStart w:id="289" w:name="_Toc280343847"/>
      <w:bookmarkStart w:id="290" w:name="_Toc374963146"/>
      <w:r w:rsidRPr="008532AB">
        <w:rPr>
          <w:lang w:eastAsia="ar-SA"/>
        </w:rPr>
        <w:t>Procedural Controls</w:t>
      </w:r>
      <w:bookmarkEnd w:id="289"/>
      <w:bookmarkEnd w:id="290"/>
    </w:p>
    <w:p w:rsidR="00BC097A" w:rsidRDefault="00BC097A" w:rsidP="00352D1F">
      <w:pPr>
        <w:pStyle w:val="Heading3"/>
        <w:rPr>
          <w:lang w:eastAsia="ar-SA"/>
        </w:rPr>
      </w:pPr>
      <w:bookmarkStart w:id="291" w:name="_Toc280343848"/>
      <w:bookmarkStart w:id="292" w:name="_Toc374963147"/>
      <w:r>
        <w:rPr>
          <w:lang w:eastAsia="ar-SA"/>
        </w:rPr>
        <w:t>Trusted Roles</w:t>
      </w:r>
      <w:bookmarkEnd w:id="291"/>
      <w:bookmarkEnd w:id="292"/>
    </w:p>
    <w:p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rsidR="0005446A" w:rsidRPr="0005446A" w:rsidRDefault="0005446A" w:rsidP="0005446A">
      <w:pPr>
        <w:pStyle w:val="Default"/>
        <w:ind w:left="720"/>
        <w:rPr>
          <w:sz w:val="23"/>
          <w:szCs w:val="23"/>
        </w:rPr>
      </w:pPr>
    </w:p>
    <w:p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w:t>
      </w:r>
      <w:r w:rsidRPr="00D82D83">
        <w:rPr>
          <w:color w:val="auto"/>
        </w:rPr>
        <w:lastRenderedPageBreak/>
        <w:t>5.2.4, and requirements for two person control with 5.2.2, regardless of the titles and numbers of Trusted Roles. </w:t>
      </w:r>
      <w:r w:rsidRPr="00D82D83">
        <w:rPr>
          <w:sz w:val="23"/>
          <w:szCs w:val="23"/>
        </w:rPr>
        <w:t xml:space="preserve">  </w:t>
      </w:r>
    </w:p>
    <w:p w:rsidR="00BC097A" w:rsidRDefault="00BC097A" w:rsidP="00352D1F">
      <w:pPr>
        <w:pStyle w:val="Heading3"/>
        <w:rPr>
          <w:lang w:eastAsia="ar-SA"/>
        </w:rPr>
      </w:pPr>
      <w:bookmarkStart w:id="293" w:name="_Toc374963148"/>
      <w:bookmarkStart w:id="294" w:name="_Toc374963149"/>
      <w:bookmarkStart w:id="295" w:name="_Toc374963150"/>
      <w:bookmarkStart w:id="296" w:name="_Toc374963151"/>
      <w:bookmarkStart w:id="297" w:name="_Toc374963152"/>
      <w:bookmarkStart w:id="298" w:name="_Toc374963153"/>
      <w:bookmarkStart w:id="299" w:name="_Toc374963154"/>
      <w:bookmarkStart w:id="300" w:name="_Toc374963155"/>
      <w:bookmarkStart w:id="301" w:name="_Toc374963156"/>
      <w:bookmarkStart w:id="302" w:name="_Toc374963157"/>
      <w:bookmarkStart w:id="303" w:name="_Toc374963158"/>
      <w:bookmarkStart w:id="304" w:name="_Toc374963159"/>
      <w:bookmarkStart w:id="305" w:name="_Toc374963160"/>
      <w:bookmarkStart w:id="306" w:name="_Toc374963161"/>
      <w:bookmarkStart w:id="307" w:name="_Toc374963162"/>
      <w:bookmarkStart w:id="308" w:name="_Toc374963163"/>
      <w:bookmarkStart w:id="309" w:name="_Toc374963164"/>
      <w:bookmarkStart w:id="310" w:name="_Toc374963165"/>
      <w:bookmarkStart w:id="311" w:name="_Toc374963166"/>
      <w:bookmarkStart w:id="312" w:name="_Toc374963167"/>
      <w:bookmarkStart w:id="313" w:name="_Toc374963168"/>
      <w:bookmarkStart w:id="314" w:name="_Toc374963169"/>
      <w:bookmarkStart w:id="315" w:name="_Toc280343853"/>
      <w:bookmarkStart w:id="316" w:name="_Toc374963170"/>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lang w:eastAsia="ar-SA"/>
        </w:rPr>
        <w:t>Number of Persons Required per Task</w:t>
      </w:r>
      <w:bookmarkEnd w:id="315"/>
      <w:bookmarkEnd w:id="316"/>
    </w:p>
    <w:p w:rsidR="00BC097A" w:rsidRDefault="00BC097A">
      <w:pPr>
        <w:spacing w:after="120"/>
        <w:rPr>
          <w:lang w:eastAsia="ar-SA"/>
        </w:rPr>
      </w:pPr>
      <w:r>
        <w:rPr>
          <w:lang w:eastAsia="ar-SA"/>
        </w:rPr>
        <w:t>Two or more persons are required for the following tasks:</w:t>
      </w:r>
    </w:p>
    <w:p w:rsidR="00BC097A" w:rsidRDefault="00BC097A" w:rsidP="00FA67E4">
      <w:pPr>
        <w:pStyle w:val="ListBullet"/>
        <w:numPr>
          <w:ilvl w:val="0"/>
          <w:numId w:val="53"/>
        </w:numPr>
        <w:tabs>
          <w:tab w:val="left" w:pos="720"/>
        </w:tabs>
      </w:pPr>
      <w:r>
        <w:t>CA key generation;</w:t>
      </w:r>
    </w:p>
    <w:p w:rsidR="00BC097A" w:rsidRDefault="00BC097A">
      <w:pPr>
        <w:pStyle w:val="ListBullet"/>
        <w:tabs>
          <w:tab w:val="left" w:pos="720"/>
        </w:tabs>
        <w:ind w:left="720" w:hanging="360"/>
      </w:pPr>
      <w:r>
        <w:t>CA signing key activation;</w:t>
      </w:r>
    </w:p>
    <w:p w:rsidR="00BC097A" w:rsidRDefault="00BC097A">
      <w:pPr>
        <w:pStyle w:val="ListBullet"/>
        <w:tabs>
          <w:tab w:val="left" w:pos="720"/>
        </w:tabs>
        <w:ind w:left="720" w:hanging="360"/>
      </w:pPr>
      <w:r>
        <w:t>CA private key backup.</w:t>
      </w:r>
    </w:p>
    <w:p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rsidR="00BC097A" w:rsidRDefault="00BC097A" w:rsidP="00352D1F">
      <w:pPr>
        <w:pStyle w:val="Heading3"/>
        <w:rPr>
          <w:lang w:eastAsia="ar-SA"/>
        </w:rPr>
      </w:pPr>
      <w:bookmarkStart w:id="317" w:name="_Toc280343854"/>
      <w:bookmarkStart w:id="318" w:name="_Toc374963171"/>
      <w:r>
        <w:rPr>
          <w:lang w:eastAsia="ar-SA"/>
        </w:rPr>
        <w:t>Identification and Authentication for Each Role</w:t>
      </w:r>
      <w:bookmarkEnd w:id="317"/>
      <w:bookmarkEnd w:id="318"/>
    </w:p>
    <w:p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rsidR="00BC097A" w:rsidRDefault="00BC097A" w:rsidP="00352D1F">
      <w:pPr>
        <w:pStyle w:val="Heading3"/>
      </w:pPr>
      <w:bookmarkStart w:id="319" w:name="_Toc280343855"/>
      <w:bookmarkStart w:id="320" w:name="_Toc374963172"/>
      <w:r>
        <w:t>Roles Requiring Separation of Duties</w:t>
      </w:r>
      <w:bookmarkEnd w:id="319"/>
      <w:bookmarkEnd w:id="320"/>
    </w:p>
    <w:p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rsidR="00BC097A" w:rsidRPr="008532AB" w:rsidRDefault="00BC097A" w:rsidP="00F85422">
      <w:pPr>
        <w:pStyle w:val="Heading2"/>
        <w:rPr>
          <w:lang w:eastAsia="ar-SA"/>
        </w:rPr>
      </w:pPr>
      <w:bookmarkStart w:id="321" w:name="_Toc280343856"/>
      <w:bookmarkStart w:id="322" w:name="_Toc374963173"/>
      <w:r w:rsidRPr="008532AB">
        <w:rPr>
          <w:lang w:eastAsia="ar-SA"/>
        </w:rPr>
        <w:t>Personnel Controls</w:t>
      </w:r>
      <w:bookmarkEnd w:id="321"/>
      <w:bookmarkEnd w:id="322"/>
    </w:p>
    <w:p w:rsidR="00BC097A" w:rsidRDefault="00BC097A" w:rsidP="006B5C9C">
      <w:pPr>
        <w:pStyle w:val="Heading3"/>
        <w:rPr>
          <w:lang w:eastAsia="ar-SA"/>
        </w:rPr>
      </w:pPr>
      <w:bookmarkStart w:id="323" w:name="_Toc280343857"/>
      <w:bookmarkStart w:id="324" w:name="_Toc374963174"/>
      <w:r>
        <w:rPr>
          <w:lang w:eastAsia="ar-SA"/>
        </w:rPr>
        <w:t>Qualifications, Experience, and Clearance Requirements</w:t>
      </w:r>
      <w:bookmarkEnd w:id="323"/>
      <w:bookmarkEnd w:id="324"/>
    </w:p>
    <w:p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rsidR="00BC097A" w:rsidRDefault="00BC097A" w:rsidP="006B5C9C">
      <w:pPr>
        <w:pStyle w:val="Heading3"/>
        <w:rPr>
          <w:lang w:eastAsia="ar-SA"/>
        </w:rPr>
      </w:pPr>
      <w:bookmarkStart w:id="325" w:name="_Toc280343858"/>
      <w:bookmarkStart w:id="326" w:name="_Toc374963175"/>
      <w:r>
        <w:rPr>
          <w:lang w:eastAsia="ar-SA"/>
        </w:rPr>
        <w:t>Background Check Procedures</w:t>
      </w:r>
      <w:bookmarkEnd w:id="325"/>
      <w:bookmarkEnd w:id="326"/>
    </w:p>
    <w:p w:rsidR="00BC097A" w:rsidRDefault="00BC097A">
      <w:r>
        <w:t>CA personnel shall, at a minimum, pass a background investigation covering the following areas:</w:t>
      </w:r>
    </w:p>
    <w:p w:rsidR="00BC097A" w:rsidRDefault="00BC097A" w:rsidP="00FA67E4">
      <w:pPr>
        <w:pStyle w:val="ListBullet"/>
        <w:numPr>
          <w:ilvl w:val="0"/>
          <w:numId w:val="54"/>
        </w:numPr>
        <w:tabs>
          <w:tab w:val="left" w:pos="720"/>
        </w:tabs>
      </w:pPr>
      <w:r>
        <w:t>Employment;</w:t>
      </w:r>
    </w:p>
    <w:p w:rsidR="00BC097A" w:rsidRDefault="00BC097A">
      <w:pPr>
        <w:pStyle w:val="ListBullet"/>
        <w:tabs>
          <w:tab w:val="left" w:pos="720"/>
        </w:tabs>
        <w:ind w:left="720" w:hanging="360"/>
      </w:pPr>
      <w:r>
        <w:t>Education;</w:t>
      </w:r>
    </w:p>
    <w:p w:rsidR="00BC097A" w:rsidRDefault="00BC097A">
      <w:pPr>
        <w:pStyle w:val="ListBullet"/>
        <w:tabs>
          <w:tab w:val="left" w:pos="720"/>
        </w:tabs>
        <w:ind w:left="720" w:hanging="360"/>
      </w:pPr>
      <w:r>
        <w:t>Place of residence;</w:t>
      </w:r>
    </w:p>
    <w:p w:rsidR="00BC097A" w:rsidRDefault="00BC097A">
      <w:pPr>
        <w:pStyle w:val="ListBullet"/>
        <w:tabs>
          <w:tab w:val="left" w:pos="720"/>
        </w:tabs>
        <w:ind w:left="720" w:hanging="360"/>
      </w:pPr>
      <w:r>
        <w:t>Law Enforcement; and</w:t>
      </w:r>
    </w:p>
    <w:p w:rsidR="00BC097A" w:rsidRDefault="00BC097A">
      <w:pPr>
        <w:pStyle w:val="ListBullet"/>
        <w:tabs>
          <w:tab w:val="left" w:pos="720"/>
        </w:tabs>
        <w:ind w:left="720" w:hanging="360"/>
      </w:pPr>
      <w:r>
        <w:t>References.</w:t>
      </w:r>
    </w:p>
    <w:p w:rsidR="00BC097A" w:rsidRDefault="00BC097A">
      <w:r>
        <w:lastRenderedPageBreak/>
        <w:t>The period of investigation must cover at least the last five years for each area, excepting the residence check which must cover at least the last three years.  Regardless of the date of award, the highest educational degree shall be verified.</w:t>
      </w:r>
    </w:p>
    <w:p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rsidR="00BC097A" w:rsidRDefault="00BC097A" w:rsidP="006B5C9C">
      <w:pPr>
        <w:pStyle w:val="Heading3"/>
        <w:rPr>
          <w:lang w:eastAsia="ar-SA"/>
        </w:rPr>
      </w:pPr>
      <w:bookmarkStart w:id="327" w:name="_Toc280343859"/>
      <w:bookmarkStart w:id="328" w:name="_Toc374963176"/>
      <w:r>
        <w:rPr>
          <w:lang w:eastAsia="ar-SA"/>
        </w:rPr>
        <w:t>Training Requirements</w:t>
      </w:r>
      <w:bookmarkEnd w:id="327"/>
      <w:bookmarkEnd w:id="328"/>
    </w:p>
    <w:p w:rsidR="00BC097A" w:rsidRDefault="00BC097A">
      <w:r>
        <w:t>All personnel performing duties with respect to the operation of the CA or RA shall receive comprehensive training.  Training shall be conducted in the following areas:</w:t>
      </w:r>
    </w:p>
    <w:p w:rsidR="00BC097A" w:rsidRDefault="00BC097A">
      <w:pPr>
        <w:pStyle w:val="BulletDouble"/>
        <w:numPr>
          <w:ilvl w:val="0"/>
          <w:numId w:val="27"/>
        </w:numPr>
        <w:tabs>
          <w:tab w:val="left" w:pos="1080"/>
        </w:tabs>
        <w:rPr>
          <w:lang w:eastAsia="ar-SA"/>
        </w:rPr>
      </w:pPr>
      <w:r>
        <w:rPr>
          <w:lang w:eastAsia="ar-SA"/>
        </w:rPr>
        <w:t>CA (or RA) security principles and mechanisms;</w:t>
      </w:r>
    </w:p>
    <w:p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rsidR="00BC097A" w:rsidRDefault="00BC097A">
      <w:pPr>
        <w:pStyle w:val="BulletDouble"/>
        <w:numPr>
          <w:ilvl w:val="0"/>
          <w:numId w:val="27"/>
        </w:numPr>
        <w:tabs>
          <w:tab w:val="left" w:pos="1080"/>
        </w:tabs>
        <w:rPr>
          <w:lang w:eastAsia="ar-SA"/>
        </w:rPr>
      </w:pPr>
      <w:r>
        <w:rPr>
          <w:lang w:eastAsia="ar-SA"/>
        </w:rPr>
        <w:t>All PKI duties they are expected to perform;</w:t>
      </w:r>
    </w:p>
    <w:p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rsidR="00BC097A" w:rsidRDefault="00BC097A">
      <w:pPr>
        <w:pStyle w:val="BulletDouble"/>
        <w:numPr>
          <w:ilvl w:val="0"/>
          <w:numId w:val="27"/>
        </w:numPr>
        <w:tabs>
          <w:tab w:val="left" w:pos="1080"/>
        </w:tabs>
        <w:rPr>
          <w:lang w:eastAsia="ar-SA"/>
        </w:rPr>
      </w:pPr>
      <w:r>
        <w:rPr>
          <w:lang w:eastAsia="ar-SA"/>
        </w:rPr>
        <w:t>Stipulations of this policy.</w:t>
      </w:r>
    </w:p>
    <w:p w:rsidR="00BC097A" w:rsidRDefault="00BC097A" w:rsidP="006B5C9C">
      <w:pPr>
        <w:pStyle w:val="Heading3"/>
        <w:rPr>
          <w:lang w:eastAsia="ar-SA"/>
        </w:rPr>
      </w:pPr>
      <w:bookmarkStart w:id="329" w:name="_Toc280343860"/>
      <w:bookmarkStart w:id="330" w:name="_Toc374963177"/>
      <w:r>
        <w:rPr>
          <w:lang w:eastAsia="ar-SA"/>
        </w:rPr>
        <w:t>Retraining Frequency and Requirements</w:t>
      </w:r>
      <w:bookmarkEnd w:id="329"/>
      <w:bookmarkEnd w:id="330"/>
    </w:p>
    <w:p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rsidR="00BC097A" w:rsidRDefault="00BC097A">
      <w:pPr>
        <w:spacing w:after="120"/>
        <w:rPr>
          <w:lang w:eastAsia="ar-SA"/>
        </w:rPr>
      </w:pPr>
      <w:r>
        <w:rPr>
          <w:lang w:eastAsia="ar-SA"/>
        </w:rPr>
        <w:t>Documentation shall be maintained identifying all personnel who received training and the level of training completed.</w:t>
      </w:r>
    </w:p>
    <w:p w:rsidR="00BC097A" w:rsidRDefault="00BC097A" w:rsidP="006B5C9C">
      <w:pPr>
        <w:pStyle w:val="Heading3"/>
        <w:rPr>
          <w:lang w:eastAsia="ar-SA"/>
        </w:rPr>
      </w:pPr>
      <w:bookmarkStart w:id="331" w:name="_Toc280343861"/>
      <w:bookmarkStart w:id="332" w:name="_Toc374963178"/>
      <w:r>
        <w:rPr>
          <w:lang w:eastAsia="ar-SA"/>
        </w:rPr>
        <w:t>Job Rotation Frequency and Sequence</w:t>
      </w:r>
      <w:bookmarkEnd w:id="331"/>
      <w:bookmarkEnd w:id="332"/>
    </w:p>
    <w:p w:rsidR="00BC097A" w:rsidRDefault="00BC097A">
      <w:r>
        <w:t>No stipulation.</w:t>
      </w:r>
    </w:p>
    <w:p w:rsidR="00BC097A" w:rsidRDefault="00BC097A" w:rsidP="006B5C9C">
      <w:pPr>
        <w:pStyle w:val="Heading3"/>
      </w:pPr>
      <w:bookmarkStart w:id="333" w:name="_Toc280343862"/>
      <w:bookmarkStart w:id="334" w:name="_Toc374963179"/>
      <w:r>
        <w:t>Sanctions for Unauthorized Actions</w:t>
      </w:r>
      <w:bookmarkEnd w:id="333"/>
      <w:bookmarkEnd w:id="334"/>
    </w:p>
    <w:p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rsidR="00BC097A" w:rsidRDefault="00BC097A" w:rsidP="006B5C9C">
      <w:pPr>
        <w:pStyle w:val="Heading3"/>
      </w:pPr>
      <w:bookmarkStart w:id="335" w:name="_Toc280343863"/>
      <w:bookmarkStart w:id="336" w:name="_Toc374963180"/>
      <w:r>
        <w:t>Independent Contractor Requirements</w:t>
      </w:r>
      <w:bookmarkEnd w:id="335"/>
      <w:bookmarkEnd w:id="336"/>
    </w:p>
    <w:p w:rsidR="00BC097A" w:rsidRDefault="00BC097A">
      <w:r>
        <w:t>Contractors fulfilling trusted roles are subject to all personnel requirements stipulated in this policy.</w:t>
      </w:r>
    </w:p>
    <w:p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rsidR="00BC097A" w:rsidRDefault="00BC097A" w:rsidP="006B5C9C">
      <w:pPr>
        <w:pStyle w:val="Heading3"/>
      </w:pPr>
      <w:bookmarkStart w:id="337" w:name="_Toc280343864"/>
      <w:bookmarkStart w:id="338" w:name="_Toc374963181"/>
      <w:r>
        <w:lastRenderedPageBreak/>
        <w:t>Documentation Supplied to Personnel</w:t>
      </w:r>
      <w:bookmarkEnd w:id="337"/>
      <w:bookmarkEnd w:id="338"/>
    </w:p>
    <w:p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rsidR="00BC097A" w:rsidRPr="008532AB" w:rsidRDefault="00BC097A" w:rsidP="00F85422">
      <w:pPr>
        <w:pStyle w:val="Heading2"/>
        <w:rPr>
          <w:lang w:eastAsia="ar-SA"/>
        </w:rPr>
      </w:pPr>
      <w:bookmarkStart w:id="339" w:name="_Toc280343865"/>
      <w:bookmarkStart w:id="340" w:name="_Toc374963182"/>
      <w:r w:rsidRPr="008532AB">
        <w:rPr>
          <w:lang w:eastAsia="ar-SA"/>
        </w:rPr>
        <w:t>Audit Logging Procedures</w:t>
      </w:r>
      <w:bookmarkEnd w:id="339"/>
      <w:bookmarkEnd w:id="340"/>
    </w:p>
    <w:p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rsidR="00BC097A" w:rsidRDefault="00BC097A" w:rsidP="006B5C9C">
      <w:pPr>
        <w:pStyle w:val="Heading3"/>
      </w:pPr>
      <w:bookmarkStart w:id="341" w:name="_Toc280343866"/>
      <w:bookmarkStart w:id="342" w:name="_Toc374963183"/>
      <w:r>
        <w:t>Types of Events Recorded</w:t>
      </w:r>
      <w:bookmarkEnd w:id="341"/>
      <w:bookmarkEnd w:id="342"/>
    </w:p>
    <w:p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rsidR="00BC097A" w:rsidRDefault="00BC097A" w:rsidP="00FA67E4">
      <w:pPr>
        <w:pStyle w:val="BulletDouble"/>
        <w:numPr>
          <w:ilvl w:val="0"/>
          <w:numId w:val="36"/>
        </w:numPr>
        <w:tabs>
          <w:tab w:val="left" w:pos="1080"/>
        </w:tabs>
        <w:rPr>
          <w:lang w:eastAsia="ar-SA"/>
        </w:rPr>
      </w:pPr>
      <w:r>
        <w:rPr>
          <w:lang w:eastAsia="ar-SA"/>
        </w:rPr>
        <w:t>The type of event;</w:t>
      </w:r>
    </w:p>
    <w:p w:rsidR="00BC097A" w:rsidRDefault="00BC097A" w:rsidP="00FA67E4">
      <w:pPr>
        <w:pStyle w:val="BulletDouble"/>
        <w:numPr>
          <w:ilvl w:val="0"/>
          <w:numId w:val="36"/>
        </w:numPr>
        <w:tabs>
          <w:tab w:val="left" w:pos="1080"/>
        </w:tabs>
        <w:rPr>
          <w:lang w:eastAsia="ar-SA"/>
        </w:rPr>
      </w:pPr>
      <w:r>
        <w:rPr>
          <w:lang w:eastAsia="ar-SA"/>
        </w:rPr>
        <w:t>The date and time the event occurred;</w:t>
      </w:r>
    </w:p>
    <w:p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rsidR="00BC097A" w:rsidRDefault="00BC097A">
      <w:r>
        <w:t>A message from any source requesting an action by the CA is an auditable event; the corresponding audit record must also include message date and time, source, destination, and contents.</w:t>
      </w:r>
    </w:p>
    <w:p w:rsidR="00BC097A" w:rsidRDefault="00BC097A">
      <w:r>
        <w:t>The CA shall record the events identified in the list below.  Where these events cannot be electronically logged, the CA shall supplement electronic audit logs with physical logs as necessary.</w:t>
      </w:r>
    </w:p>
    <w:p w:rsidR="00BC097A" w:rsidRDefault="00BC097A">
      <w:pPr>
        <w:pStyle w:val="WW-BodyText2"/>
        <w:numPr>
          <w:ilvl w:val="0"/>
          <w:numId w:val="18"/>
        </w:numPr>
        <w:tabs>
          <w:tab w:val="left" w:pos="720"/>
        </w:tabs>
        <w:spacing w:after="120"/>
        <w:rPr>
          <w:lang w:eastAsia="ar-SA"/>
        </w:rPr>
      </w:pPr>
      <w:r>
        <w:rPr>
          <w:lang w:eastAsia="ar-SA"/>
        </w:rPr>
        <w:t>SECURITY AUDIT:</w:t>
      </w:r>
    </w:p>
    <w:p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rsidR="00BC097A" w:rsidRDefault="00BC097A">
      <w:pPr>
        <w:pStyle w:val="WW-BodyText2"/>
        <w:numPr>
          <w:ilvl w:val="0"/>
          <w:numId w:val="18"/>
        </w:numPr>
        <w:tabs>
          <w:tab w:val="left" w:pos="720"/>
        </w:tabs>
        <w:spacing w:after="120"/>
        <w:rPr>
          <w:lang w:eastAsia="ar-SA"/>
        </w:rPr>
      </w:pPr>
      <w:r>
        <w:rPr>
          <w:lang w:eastAsia="ar-SA"/>
        </w:rPr>
        <w:t>IDENTIFICATION AND AUTHENTICATION:</w:t>
      </w:r>
    </w:p>
    <w:p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rsidR="00BC097A" w:rsidRDefault="00BC097A">
      <w:pPr>
        <w:pStyle w:val="WW-BodyText2"/>
        <w:numPr>
          <w:ilvl w:val="1"/>
          <w:numId w:val="18"/>
        </w:numPr>
        <w:tabs>
          <w:tab w:val="left" w:pos="1080"/>
        </w:tabs>
        <w:spacing w:after="120"/>
        <w:ind w:left="1080"/>
        <w:rPr>
          <w:lang w:eastAsia="ar-SA"/>
        </w:rPr>
      </w:pPr>
      <w:r>
        <w:rPr>
          <w:lang w:eastAsia="ar-SA"/>
        </w:rPr>
        <w:lastRenderedPageBreak/>
        <w:t>An Administrator changes the type of authenticator, e.g., from password to biometrics</w:t>
      </w:r>
    </w:p>
    <w:p w:rsidR="00BC097A" w:rsidRDefault="00BC097A">
      <w:pPr>
        <w:pStyle w:val="WW-BodyText2"/>
        <w:numPr>
          <w:ilvl w:val="0"/>
          <w:numId w:val="18"/>
        </w:numPr>
        <w:tabs>
          <w:tab w:val="left" w:pos="720"/>
        </w:tabs>
        <w:spacing w:after="120"/>
        <w:rPr>
          <w:lang w:eastAsia="ar-SA"/>
        </w:rPr>
      </w:pPr>
      <w:r>
        <w:rPr>
          <w:lang w:eastAsia="ar-SA"/>
        </w:rPr>
        <w:t>LOCAL DATA ENTRY:</w:t>
      </w:r>
    </w:p>
    <w:p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rsidR="00BC097A" w:rsidRDefault="00BC097A">
      <w:pPr>
        <w:pStyle w:val="WW-BodyText2"/>
        <w:numPr>
          <w:ilvl w:val="0"/>
          <w:numId w:val="18"/>
        </w:numPr>
        <w:tabs>
          <w:tab w:val="left" w:pos="720"/>
        </w:tabs>
        <w:spacing w:after="120"/>
        <w:rPr>
          <w:lang w:eastAsia="ar-SA"/>
        </w:rPr>
      </w:pPr>
      <w:r>
        <w:rPr>
          <w:lang w:eastAsia="ar-SA"/>
        </w:rPr>
        <w:t>REMOTE DATA ENTRY:</w:t>
      </w:r>
    </w:p>
    <w:p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rsidR="00BC097A" w:rsidRDefault="00BC097A">
      <w:pPr>
        <w:pStyle w:val="WW-BodyText2"/>
        <w:numPr>
          <w:ilvl w:val="0"/>
          <w:numId w:val="18"/>
        </w:numPr>
        <w:tabs>
          <w:tab w:val="left" w:pos="720"/>
        </w:tabs>
        <w:spacing w:after="120"/>
        <w:rPr>
          <w:lang w:eastAsia="ar-SA"/>
        </w:rPr>
      </w:pPr>
      <w:r>
        <w:rPr>
          <w:lang w:eastAsia="ar-SA"/>
        </w:rPr>
        <w:t>DATA EXPORT AND OUTPUT:</w:t>
      </w:r>
    </w:p>
    <w:p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rsidR="00BC097A" w:rsidRDefault="00BC097A">
      <w:pPr>
        <w:pStyle w:val="WW-BodyText2"/>
        <w:numPr>
          <w:ilvl w:val="0"/>
          <w:numId w:val="18"/>
        </w:numPr>
        <w:tabs>
          <w:tab w:val="left" w:pos="720"/>
        </w:tabs>
        <w:spacing w:after="120"/>
        <w:rPr>
          <w:lang w:eastAsia="ar-SA"/>
        </w:rPr>
      </w:pPr>
      <w:r>
        <w:rPr>
          <w:lang w:eastAsia="ar-SA"/>
        </w:rPr>
        <w:t>KEY GENERATION:</w:t>
      </w:r>
    </w:p>
    <w:p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rsidR="00BC097A" w:rsidRDefault="00BC097A">
      <w:pPr>
        <w:pStyle w:val="WW-BodyText2"/>
        <w:numPr>
          <w:ilvl w:val="0"/>
          <w:numId w:val="18"/>
        </w:numPr>
        <w:tabs>
          <w:tab w:val="left" w:pos="720"/>
        </w:tabs>
        <w:spacing w:after="120"/>
        <w:rPr>
          <w:lang w:eastAsia="ar-SA"/>
        </w:rPr>
      </w:pPr>
      <w:r>
        <w:rPr>
          <w:lang w:eastAsia="ar-SA"/>
        </w:rPr>
        <w:t>PRIVATE KEY LOAD AND STORAGE:</w:t>
      </w:r>
    </w:p>
    <w:p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rsidR="00BC097A" w:rsidRDefault="00BC097A">
      <w:pPr>
        <w:pStyle w:val="WW-BodyText2"/>
        <w:numPr>
          <w:ilvl w:val="0"/>
          <w:numId w:val="18"/>
        </w:numPr>
        <w:tabs>
          <w:tab w:val="left" w:pos="720"/>
        </w:tabs>
        <w:spacing w:after="120"/>
        <w:rPr>
          <w:lang w:eastAsia="ar-SA"/>
        </w:rPr>
      </w:pPr>
      <w:r>
        <w:rPr>
          <w:lang w:eastAsia="ar-SA"/>
        </w:rPr>
        <w:t>SECRET KEY STORAGE:</w:t>
      </w:r>
    </w:p>
    <w:p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rsidR="00BC097A" w:rsidRDefault="00BC097A">
      <w:pPr>
        <w:pStyle w:val="WW-BodyText2"/>
        <w:numPr>
          <w:ilvl w:val="0"/>
          <w:numId w:val="18"/>
        </w:numPr>
        <w:tabs>
          <w:tab w:val="left" w:pos="720"/>
        </w:tabs>
        <w:spacing w:after="120"/>
        <w:rPr>
          <w:lang w:eastAsia="ar-SA"/>
        </w:rPr>
      </w:pPr>
      <w:r>
        <w:rPr>
          <w:lang w:eastAsia="ar-SA"/>
        </w:rPr>
        <w:t>PRIVATE AND SECRET KEY EXPORT:</w:t>
      </w:r>
    </w:p>
    <w:p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rsidR="00BC097A" w:rsidRDefault="00BC097A">
      <w:pPr>
        <w:pStyle w:val="WW-BodyText2"/>
        <w:numPr>
          <w:ilvl w:val="0"/>
          <w:numId w:val="18"/>
        </w:numPr>
        <w:tabs>
          <w:tab w:val="left" w:pos="720"/>
        </w:tabs>
        <w:spacing w:after="120"/>
        <w:rPr>
          <w:lang w:eastAsia="ar-SA"/>
        </w:rPr>
      </w:pPr>
      <w:r>
        <w:rPr>
          <w:lang w:eastAsia="ar-SA"/>
        </w:rPr>
        <w:t>CERTIFICATE REGISTRATION:</w:t>
      </w:r>
    </w:p>
    <w:p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rsidR="00BC097A" w:rsidRDefault="00BC097A">
      <w:pPr>
        <w:pStyle w:val="WW-BodyText2"/>
        <w:numPr>
          <w:ilvl w:val="0"/>
          <w:numId w:val="18"/>
        </w:numPr>
        <w:tabs>
          <w:tab w:val="left" w:pos="720"/>
        </w:tabs>
        <w:spacing w:after="120"/>
        <w:rPr>
          <w:lang w:eastAsia="ar-SA"/>
        </w:rPr>
      </w:pPr>
      <w:r>
        <w:rPr>
          <w:lang w:eastAsia="ar-SA"/>
        </w:rPr>
        <w:t>CERTIFICATE REVOCATION:</w:t>
      </w:r>
    </w:p>
    <w:p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rsidR="00BC097A" w:rsidRDefault="00BC097A">
      <w:pPr>
        <w:pStyle w:val="WW-BodyText2"/>
        <w:numPr>
          <w:ilvl w:val="0"/>
          <w:numId w:val="18"/>
        </w:numPr>
        <w:tabs>
          <w:tab w:val="left" w:pos="720"/>
        </w:tabs>
        <w:spacing w:after="120"/>
        <w:rPr>
          <w:lang w:eastAsia="ar-SA"/>
        </w:rPr>
      </w:pPr>
      <w:r>
        <w:rPr>
          <w:lang w:eastAsia="ar-SA"/>
        </w:rPr>
        <w:t>CERTIFICATE STATUS CHANGE APPROVAL:</w:t>
      </w:r>
    </w:p>
    <w:p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rsidR="00BC097A" w:rsidRDefault="00BC097A">
      <w:pPr>
        <w:pStyle w:val="WW-BodyText2"/>
        <w:numPr>
          <w:ilvl w:val="0"/>
          <w:numId w:val="18"/>
        </w:numPr>
        <w:tabs>
          <w:tab w:val="left" w:pos="720"/>
        </w:tabs>
        <w:spacing w:after="120"/>
        <w:rPr>
          <w:lang w:eastAsia="ar-SA"/>
        </w:rPr>
      </w:pPr>
      <w:r>
        <w:rPr>
          <w:lang w:eastAsia="ar-SA"/>
        </w:rPr>
        <w:t>CA CONFIGURATION:</w:t>
      </w:r>
    </w:p>
    <w:p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rsidR="00BC097A" w:rsidRDefault="00BC097A">
      <w:pPr>
        <w:pStyle w:val="WW-BodyText2"/>
        <w:numPr>
          <w:ilvl w:val="0"/>
          <w:numId w:val="18"/>
        </w:numPr>
        <w:tabs>
          <w:tab w:val="left" w:pos="720"/>
        </w:tabs>
        <w:spacing w:after="120"/>
        <w:rPr>
          <w:lang w:eastAsia="ar-SA"/>
        </w:rPr>
      </w:pPr>
      <w:r>
        <w:rPr>
          <w:lang w:eastAsia="ar-SA"/>
        </w:rPr>
        <w:t>ACCOUNT ADMINISTRATION:</w:t>
      </w:r>
    </w:p>
    <w:p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rsidR="00BC097A" w:rsidRDefault="00BC097A">
      <w:pPr>
        <w:pStyle w:val="WW-BodyText2"/>
        <w:numPr>
          <w:ilvl w:val="0"/>
          <w:numId w:val="18"/>
        </w:numPr>
        <w:tabs>
          <w:tab w:val="left" w:pos="720"/>
        </w:tabs>
        <w:spacing w:after="120"/>
        <w:rPr>
          <w:lang w:eastAsia="ar-SA"/>
        </w:rPr>
      </w:pPr>
      <w:r>
        <w:rPr>
          <w:lang w:eastAsia="ar-SA"/>
        </w:rPr>
        <w:lastRenderedPageBreak/>
        <w:t>CERTIFICATE PROFILE MANAGEMENT:</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rsidR="00BC097A" w:rsidRDefault="00BC097A">
      <w:pPr>
        <w:pStyle w:val="WW-BodyText2"/>
        <w:numPr>
          <w:ilvl w:val="0"/>
          <w:numId w:val="18"/>
        </w:numPr>
        <w:tabs>
          <w:tab w:val="left" w:pos="720"/>
        </w:tabs>
        <w:spacing w:after="120"/>
        <w:rPr>
          <w:lang w:eastAsia="ar-SA"/>
        </w:rPr>
      </w:pPr>
      <w:r>
        <w:rPr>
          <w:lang w:eastAsia="ar-SA"/>
        </w:rPr>
        <w:t>REVOCATION PROFILE MANAGEMENT:</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rsidR="00BC097A" w:rsidRDefault="00BC097A">
      <w:pPr>
        <w:pStyle w:val="WW-BodyText2"/>
        <w:numPr>
          <w:ilvl w:val="0"/>
          <w:numId w:val="18"/>
        </w:numPr>
        <w:tabs>
          <w:tab w:val="left" w:pos="720"/>
        </w:tabs>
        <w:spacing w:after="120"/>
        <w:rPr>
          <w:lang w:eastAsia="ar-SA"/>
        </w:rPr>
      </w:pPr>
      <w:r>
        <w:rPr>
          <w:lang w:eastAsia="ar-SA"/>
        </w:rPr>
        <w:t>MISCELLANEOUS:</w:t>
      </w:r>
    </w:p>
    <w:p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rsidR="00BC097A" w:rsidRDefault="00BC097A">
      <w:pPr>
        <w:pStyle w:val="WW-BodyText2"/>
        <w:numPr>
          <w:ilvl w:val="1"/>
          <w:numId w:val="18"/>
        </w:numPr>
        <w:tabs>
          <w:tab w:val="left" w:pos="1080"/>
        </w:tabs>
        <w:spacing w:after="120"/>
        <w:ind w:left="1080"/>
        <w:rPr>
          <w:lang w:eastAsia="ar-SA"/>
        </w:rPr>
      </w:pPr>
      <w:r>
        <w:rPr>
          <w:lang w:eastAsia="ar-SA"/>
        </w:rPr>
        <w:t>Zeroizing tokens</w:t>
      </w:r>
    </w:p>
    <w:p w:rsidR="00BC097A" w:rsidRDefault="00BC097A">
      <w:pPr>
        <w:pStyle w:val="WW-BodyText2"/>
        <w:numPr>
          <w:ilvl w:val="1"/>
          <w:numId w:val="18"/>
        </w:numPr>
        <w:tabs>
          <w:tab w:val="left" w:pos="1080"/>
        </w:tabs>
        <w:spacing w:after="120"/>
        <w:ind w:left="1080"/>
        <w:rPr>
          <w:lang w:eastAsia="ar-SA"/>
        </w:rPr>
      </w:pPr>
      <w:r>
        <w:rPr>
          <w:lang w:eastAsia="ar-SA"/>
        </w:rPr>
        <w:t>Re-key of the CA</w:t>
      </w:r>
    </w:p>
    <w:p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rsidR="00BC097A" w:rsidRDefault="00BC097A">
      <w:pPr>
        <w:pStyle w:val="WW-BodyText2"/>
        <w:numPr>
          <w:ilvl w:val="2"/>
          <w:numId w:val="18"/>
        </w:numPr>
        <w:tabs>
          <w:tab w:val="left" w:pos="1440"/>
        </w:tabs>
        <w:spacing w:after="120"/>
        <w:ind w:left="1440"/>
        <w:rPr>
          <w:lang w:eastAsia="ar-SA"/>
        </w:rPr>
      </w:pPr>
      <w:r>
        <w:rPr>
          <w:lang w:eastAsia="ar-SA"/>
        </w:rPr>
        <w:t>Hardware</w:t>
      </w:r>
    </w:p>
    <w:p w:rsidR="00BC097A" w:rsidRDefault="00BC097A">
      <w:pPr>
        <w:pStyle w:val="WW-BodyText2"/>
        <w:numPr>
          <w:ilvl w:val="2"/>
          <w:numId w:val="18"/>
        </w:numPr>
        <w:tabs>
          <w:tab w:val="left" w:pos="1440"/>
        </w:tabs>
        <w:spacing w:after="120"/>
        <w:ind w:left="1440"/>
        <w:rPr>
          <w:lang w:eastAsia="ar-SA"/>
        </w:rPr>
      </w:pPr>
      <w:r>
        <w:rPr>
          <w:lang w:eastAsia="ar-SA"/>
        </w:rPr>
        <w:t>Software</w:t>
      </w:r>
    </w:p>
    <w:p w:rsidR="00BC097A" w:rsidRDefault="00BC097A">
      <w:pPr>
        <w:pStyle w:val="WW-BodyText2"/>
        <w:numPr>
          <w:ilvl w:val="2"/>
          <w:numId w:val="18"/>
        </w:numPr>
        <w:tabs>
          <w:tab w:val="left" w:pos="1440"/>
        </w:tabs>
        <w:spacing w:after="120"/>
        <w:ind w:left="1440"/>
        <w:rPr>
          <w:lang w:eastAsia="ar-SA"/>
        </w:rPr>
      </w:pPr>
      <w:r>
        <w:rPr>
          <w:lang w:eastAsia="ar-SA"/>
        </w:rPr>
        <w:lastRenderedPageBreak/>
        <w:t>Operating system</w:t>
      </w:r>
    </w:p>
    <w:p w:rsidR="00BC097A" w:rsidRDefault="00BC097A">
      <w:pPr>
        <w:pStyle w:val="WW-BodyText2"/>
        <w:numPr>
          <w:ilvl w:val="2"/>
          <w:numId w:val="18"/>
        </w:numPr>
        <w:tabs>
          <w:tab w:val="left" w:pos="1440"/>
        </w:tabs>
        <w:spacing w:after="120"/>
        <w:ind w:left="1440"/>
        <w:rPr>
          <w:lang w:eastAsia="ar-SA"/>
        </w:rPr>
      </w:pPr>
      <w:r>
        <w:rPr>
          <w:lang w:eastAsia="ar-SA"/>
        </w:rPr>
        <w:t>Patches</w:t>
      </w:r>
    </w:p>
    <w:p w:rsidR="00BC097A" w:rsidRDefault="00BC097A">
      <w:pPr>
        <w:pStyle w:val="WW-BodyText2"/>
        <w:numPr>
          <w:ilvl w:val="2"/>
          <w:numId w:val="18"/>
        </w:numPr>
        <w:tabs>
          <w:tab w:val="left" w:pos="1440"/>
        </w:tabs>
        <w:spacing w:after="120"/>
        <w:ind w:left="1440"/>
        <w:rPr>
          <w:lang w:eastAsia="ar-SA"/>
        </w:rPr>
      </w:pPr>
      <w:r>
        <w:rPr>
          <w:lang w:eastAsia="ar-SA"/>
        </w:rPr>
        <w:t>Security profiles</w:t>
      </w:r>
    </w:p>
    <w:p w:rsidR="00BC097A" w:rsidRDefault="00BC097A">
      <w:pPr>
        <w:pStyle w:val="WW-BodyText2"/>
        <w:numPr>
          <w:ilvl w:val="0"/>
          <w:numId w:val="18"/>
        </w:numPr>
        <w:tabs>
          <w:tab w:val="left" w:pos="720"/>
        </w:tabs>
        <w:spacing w:after="120"/>
        <w:rPr>
          <w:lang w:eastAsia="ar-SA"/>
        </w:rPr>
      </w:pPr>
      <w:r>
        <w:rPr>
          <w:lang w:eastAsia="ar-SA"/>
        </w:rPr>
        <w:t>PHYSICAL ACCESS / SITE SECURITY:</w:t>
      </w:r>
    </w:p>
    <w:p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rsidR="00BC097A" w:rsidRDefault="00BC097A">
      <w:pPr>
        <w:pStyle w:val="WW-BodyText2"/>
        <w:numPr>
          <w:ilvl w:val="0"/>
          <w:numId w:val="18"/>
        </w:numPr>
        <w:tabs>
          <w:tab w:val="left" w:pos="720"/>
        </w:tabs>
        <w:spacing w:after="120"/>
        <w:rPr>
          <w:lang w:eastAsia="ar-SA"/>
        </w:rPr>
      </w:pPr>
      <w:r>
        <w:rPr>
          <w:lang w:eastAsia="ar-SA"/>
        </w:rPr>
        <w:t>ANOMALIES:</w:t>
      </w:r>
    </w:p>
    <w:p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rsidR="00BC097A" w:rsidRDefault="00BC097A">
      <w:pPr>
        <w:pStyle w:val="WW-BodyText2"/>
        <w:numPr>
          <w:ilvl w:val="1"/>
          <w:numId w:val="18"/>
        </w:numPr>
        <w:tabs>
          <w:tab w:val="left" w:pos="1080"/>
        </w:tabs>
        <w:spacing w:after="120"/>
        <w:ind w:left="1080"/>
        <w:rPr>
          <w:lang w:eastAsia="ar-SA"/>
        </w:rPr>
      </w:pPr>
      <w:r>
        <w:rPr>
          <w:lang w:eastAsia="ar-SA"/>
        </w:rPr>
        <w:t>Misrouted messages</w:t>
      </w:r>
    </w:p>
    <w:p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rsidR="00BC097A" w:rsidRDefault="00BC097A">
      <w:pPr>
        <w:pStyle w:val="WW-BodyText2"/>
        <w:numPr>
          <w:ilvl w:val="1"/>
          <w:numId w:val="18"/>
        </w:numPr>
        <w:tabs>
          <w:tab w:val="left" w:pos="1080"/>
        </w:tabs>
        <w:spacing w:after="120"/>
        <w:ind w:left="1080"/>
        <w:rPr>
          <w:lang w:eastAsia="ar-SA"/>
        </w:rPr>
      </w:pPr>
      <w:r>
        <w:rPr>
          <w:lang w:eastAsia="ar-SA"/>
        </w:rPr>
        <w:t>Equipment failure</w:t>
      </w:r>
    </w:p>
    <w:p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rsidR="00BC097A" w:rsidRDefault="00BC097A" w:rsidP="006B5C9C">
      <w:pPr>
        <w:pStyle w:val="Heading3"/>
        <w:rPr>
          <w:lang w:eastAsia="ar-SA"/>
        </w:rPr>
      </w:pPr>
      <w:bookmarkStart w:id="343" w:name="_Toc280343867"/>
      <w:bookmarkStart w:id="344" w:name="_Toc374963184"/>
      <w:r>
        <w:rPr>
          <w:lang w:eastAsia="ar-SA"/>
        </w:rPr>
        <w:t>Frequency of Processing Log</w:t>
      </w:r>
      <w:bookmarkEnd w:id="343"/>
      <w:bookmarkEnd w:id="344"/>
    </w:p>
    <w:p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rsidR="00BC097A" w:rsidRDefault="00BC097A">
      <w:pPr>
        <w:spacing w:after="120"/>
        <w:rPr>
          <w:lang w:eastAsia="ar-SA"/>
        </w:rPr>
      </w:pPr>
      <w:r>
        <w:rPr>
          <w:lang w:eastAsia="ar-SA"/>
        </w:rPr>
        <w:t>All significant events shall be explained in an audit log summary.  Actions taken as a result of these reviews shall be documented.</w:t>
      </w:r>
    </w:p>
    <w:p w:rsidR="00BC097A" w:rsidRDefault="00BC097A" w:rsidP="006B5C9C">
      <w:pPr>
        <w:pStyle w:val="Heading3"/>
      </w:pPr>
      <w:bookmarkStart w:id="345" w:name="_Toc280343868"/>
      <w:bookmarkStart w:id="346" w:name="_Toc374963185"/>
      <w:r>
        <w:t>Retention Period for Audit Log</w:t>
      </w:r>
      <w:bookmarkEnd w:id="345"/>
      <w:bookmarkEnd w:id="346"/>
    </w:p>
    <w:p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rsidR="00BC097A" w:rsidRDefault="00BC097A" w:rsidP="006B5C9C">
      <w:pPr>
        <w:pStyle w:val="Heading3"/>
      </w:pPr>
      <w:bookmarkStart w:id="347" w:name="_Toc280343869"/>
      <w:bookmarkStart w:id="348" w:name="_Toc374963186"/>
      <w:r>
        <w:lastRenderedPageBreak/>
        <w:t>Protection of Audit Log</w:t>
      </w:r>
      <w:bookmarkEnd w:id="347"/>
      <w:bookmarkEnd w:id="348"/>
    </w:p>
    <w:p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rsidR="00BC097A" w:rsidRDefault="00BC097A" w:rsidP="006B5C9C">
      <w:pPr>
        <w:pStyle w:val="Heading3"/>
        <w:rPr>
          <w:lang w:eastAsia="ar-SA"/>
        </w:rPr>
      </w:pPr>
      <w:bookmarkStart w:id="349" w:name="_Toc280343870"/>
      <w:bookmarkStart w:id="350" w:name="_Toc374963187"/>
      <w:r>
        <w:rPr>
          <w:lang w:eastAsia="ar-SA"/>
        </w:rPr>
        <w:t>Audit Log Backup Procedures</w:t>
      </w:r>
      <w:bookmarkEnd w:id="349"/>
      <w:bookmarkEnd w:id="350"/>
    </w:p>
    <w:p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rsidR="00BC097A" w:rsidRDefault="00BC097A" w:rsidP="006B5C9C">
      <w:pPr>
        <w:pStyle w:val="Heading3"/>
        <w:rPr>
          <w:lang w:eastAsia="ar-SA"/>
        </w:rPr>
      </w:pPr>
      <w:bookmarkStart w:id="351" w:name="_Toc280343871"/>
      <w:bookmarkStart w:id="352" w:name="_Toc374963188"/>
      <w:r>
        <w:rPr>
          <w:lang w:eastAsia="ar-SA"/>
        </w:rPr>
        <w:t>Audit Collection System (Internal vs. External)</w:t>
      </w:r>
      <w:bookmarkEnd w:id="351"/>
      <w:bookmarkEnd w:id="352"/>
    </w:p>
    <w:p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rsidR="00BC097A" w:rsidRDefault="00BC097A" w:rsidP="006B5C9C">
      <w:pPr>
        <w:pStyle w:val="Heading3"/>
      </w:pPr>
      <w:bookmarkStart w:id="353" w:name="_Toc280343872"/>
      <w:bookmarkStart w:id="354" w:name="_Toc374963189"/>
      <w:r>
        <w:t>Notification to Event-Causing Subject</w:t>
      </w:r>
      <w:bookmarkEnd w:id="353"/>
      <w:bookmarkEnd w:id="354"/>
    </w:p>
    <w:p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rsidR="00BC097A" w:rsidRDefault="00BC097A" w:rsidP="006B5C9C">
      <w:pPr>
        <w:pStyle w:val="Heading3"/>
      </w:pPr>
      <w:bookmarkStart w:id="355" w:name="_Toc280343873"/>
      <w:bookmarkStart w:id="356" w:name="_Toc374963190"/>
      <w:r>
        <w:t>Vulnerability Assessments</w:t>
      </w:r>
      <w:bookmarkEnd w:id="355"/>
      <w:bookmarkEnd w:id="356"/>
    </w:p>
    <w:p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rsidR="00BC097A" w:rsidRPr="008532AB" w:rsidRDefault="009878E4" w:rsidP="00F85422">
      <w:pPr>
        <w:pStyle w:val="Heading2"/>
        <w:rPr>
          <w:lang w:eastAsia="ar-SA"/>
        </w:rPr>
      </w:pPr>
      <w:r>
        <w:rPr>
          <w:lang w:eastAsia="ar-SA"/>
        </w:rPr>
        <w:pict>
          <v:shape id="_x0000_s1037" type="#_x0000_t202" style="position:absolute;left:0;text-align:left;margin-left:0;margin-top:6.6pt;width:381.6pt;height:58.65pt;z-index:251655168;mso-wrap-distance-left:9.05pt;mso-wrap-distance-right:9.05pt;mso-wrap-distance-bottom:18pt;mso-position-horizontal:center" strokeweight=".5pt">
            <v:fill color2="black"/>
            <v:textbox style="mso-next-textbox:#_x0000_s1037" inset="7.45pt,3.85pt,7.45pt,3.85pt">
              <w:txbxContent>
                <w:p w:rsidR="005B5C09" w:rsidRDefault="005B5C09">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w:r>
      <w:bookmarkStart w:id="357" w:name="_Toc280343874"/>
      <w:bookmarkStart w:id="358" w:name="_Toc374963191"/>
      <w:r w:rsidR="00BC097A" w:rsidRPr="008532AB">
        <w:rPr>
          <w:lang w:eastAsia="ar-SA"/>
        </w:rPr>
        <w:t>Records Archival</w:t>
      </w:r>
      <w:bookmarkEnd w:id="357"/>
      <w:bookmarkEnd w:id="358"/>
    </w:p>
    <w:p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rsidR="00BC097A" w:rsidRDefault="00BC097A" w:rsidP="006B5C9C">
      <w:pPr>
        <w:pStyle w:val="Heading3"/>
        <w:rPr>
          <w:lang w:eastAsia="ar-SA"/>
        </w:rPr>
      </w:pPr>
      <w:bookmarkStart w:id="359" w:name="_Toc280343875"/>
      <w:bookmarkStart w:id="360" w:name="_Toc374963192"/>
      <w:r>
        <w:rPr>
          <w:lang w:eastAsia="ar-SA"/>
        </w:rPr>
        <w:t>Types of Events Archived</w:t>
      </w:r>
      <w:bookmarkEnd w:id="359"/>
      <w:bookmarkEnd w:id="360"/>
    </w:p>
    <w:p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rsidR="00BC097A" w:rsidRDefault="00BC097A" w:rsidP="00FA67E4">
      <w:pPr>
        <w:pStyle w:val="ListBullet"/>
        <w:numPr>
          <w:ilvl w:val="0"/>
          <w:numId w:val="55"/>
        </w:numPr>
        <w:tabs>
          <w:tab w:val="left" w:pos="720"/>
        </w:tabs>
      </w:pPr>
      <w:r>
        <w:lastRenderedPageBreak/>
        <w:t>CA accreditation (if applicable)</w:t>
      </w:r>
    </w:p>
    <w:p w:rsidR="00BC097A" w:rsidRDefault="00BC097A">
      <w:pPr>
        <w:pStyle w:val="ListBullet"/>
        <w:tabs>
          <w:tab w:val="left" w:pos="720"/>
        </w:tabs>
        <w:ind w:left="720" w:hanging="360"/>
      </w:pPr>
      <w:r>
        <w:t>Certificate policy</w:t>
      </w:r>
    </w:p>
    <w:p w:rsidR="00BC097A" w:rsidRDefault="00BC097A">
      <w:pPr>
        <w:pStyle w:val="ListBullet"/>
        <w:tabs>
          <w:tab w:val="left" w:pos="720"/>
        </w:tabs>
        <w:ind w:left="720" w:hanging="360"/>
      </w:pPr>
      <w:r>
        <w:t>Certification practice statement</w:t>
      </w:r>
    </w:p>
    <w:p w:rsidR="00BC097A" w:rsidRDefault="00BC097A">
      <w:pPr>
        <w:pStyle w:val="ListBullet"/>
        <w:tabs>
          <w:tab w:val="left" w:pos="720"/>
        </w:tabs>
        <w:ind w:left="720" w:hanging="360"/>
      </w:pPr>
      <w:r>
        <w:t>Contractual obligations</w:t>
      </w:r>
    </w:p>
    <w:p w:rsidR="00BC097A" w:rsidRDefault="00BC097A">
      <w:pPr>
        <w:pStyle w:val="ListBullet"/>
        <w:tabs>
          <w:tab w:val="left" w:pos="720"/>
        </w:tabs>
        <w:ind w:left="720" w:hanging="360"/>
      </w:pPr>
      <w:r>
        <w:t xml:space="preserve"> and other agreements concerning operations of the CA</w:t>
      </w:r>
    </w:p>
    <w:p w:rsidR="00BC097A" w:rsidRDefault="00BC097A">
      <w:pPr>
        <w:pStyle w:val="ListBullet"/>
        <w:tabs>
          <w:tab w:val="left" w:pos="720"/>
        </w:tabs>
        <w:ind w:left="720" w:hanging="360"/>
      </w:pPr>
      <w:r>
        <w:t>System and equipment configuration</w:t>
      </w:r>
    </w:p>
    <w:p w:rsidR="00BC097A" w:rsidRDefault="00BC097A">
      <w:pPr>
        <w:pStyle w:val="ListBullet"/>
        <w:tabs>
          <w:tab w:val="left" w:pos="720"/>
        </w:tabs>
        <w:ind w:left="720" w:hanging="360"/>
      </w:pPr>
      <w:r>
        <w:t>Modifications and updates to system or configuration</w:t>
      </w:r>
    </w:p>
    <w:p w:rsidR="00BC097A" w:rsidRDefault="00BC097A">
      <w:pPr>
        <w:pStyle w:val="ListBullet"/>
        <w:tabs>
          <w:tab w:val="left" w:pos="720"/>
        </w:tabs>
        <w:ind w:left="720" w:hanging="360"/>
      </w:pPr>
      <w:r>
        <w:t>Certificate requests</w:t>
      </w:r>
    </w:p>
    <w:p w:rsidR="00BC097A" w:rsidRDefault="00BC097A">
      <w:pPr>
        <w:pStyle w:val="ListBullet"/>
        <w:tabs>
          <w:tab w:val="left" w:pos="720"/>
        </w:tabs>
        <w:ind w:left="720" w:hanging="360"/>
      </w:pPr>
      <w:r>
        <w:t>All certificates issued and/or published</w:t>
      </w:r>
    </w:p>
    <w:p w:rsidR="00BC097A" w:rsidRDefault="00BC097A" w:rsidP="00E24C08">
      <w:pPr>
        <w:pStyle w:val="ListBullet"/>
        <w:tabs>
          <w:tab w:val="left" w:pos="720"/>
        </w:tabs>
        <w:ind w:left="720" w:hanging="360"/>
      </w:pPr>
      <w:r>
        <w:t>Record of re-key</w:t>
      </w:r>
    </w:p>
    <w:p w:rsidR="00BC097A" w:rsidRDefault="00BC097A">
      <w:pPr>
        <w:pStyle w:val="ListBullet"/>
        <w:tabs>
          <w:tab w:val="left" w:pos="720"/>
        </w:tabs>
        <w:ind w:left="720" w:hanging="360"/>
      </w:pPr>
      <w:r>
        <w:t>Revocation requests</w:t>
      </w:r>
    </w:p>
    <w:p w:rsidR="00BC097A" w:rsidRDefault="00BC097A">
      <w:pPr>
        <w:pStyle w:val="ListBullet"/>
        <w:tabs>
          <w:tab w:val="left" w:pos="720"/>
        </w:tabs>
        <w:ind w:left="720" w:hanging="360"/>
      </w:pPr>
      <w:r>
        <w:t>Subscriber identity authentication data as per section 3.2.3</w:t>
      </w:r>
    </w:p>
    <w:p w:rsidR="00BC097A" w:rsidRDefault="00BC097A">
      <w:pPr>
        <w:pStyle w:val="ListBullet"/>
        <w:tabs>
          <w:tab w:val="left" w:pos="720"/>
        </w:tabs>
        <w:ind w:left="720" w:hanging="360"/>
      </w:pPr>
      <w:r>
        <w:t>Documentation of receipt and acceptance of certificates (if applicable)</w:t>
      </w:r>
    </w:p>
    <w:p w:rsidR="00BC097A" w:rsidRDefault="00BC097A">
      <w:pPr>
        <w:pStyle w:val="ListBullet"/>
        <w:tabs>
          <w:tab w:val="left" w:pos="720"/>
        </w:tabs>
        <w:ind w:left="720" w:hanging="360"/>
      </w:pPr>
      <w:r>
        <w:t>Subscriber agreements</w:t>
      </w:r>
    </w:p>
    <w:p w:rsidR="00BC097A" w:rsidRDefault="00BC097A">
      <w:pPr>
        <w:pStyle w:val="ListBullet"/>
        <w:tabs>
          <w:tab w:val="left" w:pos="720"/>
        </w:tabs>
        <w:ind w:left="720" w:hanging="360"/>
      </w:pPr>
      <w:r>
        <w:t>Documentation of receipt of tokens</w:t>
      </w:r>
    </w:p>
    <w:p w:rsidR="00BC097A" w:rsidRDefault="00BC097A">
      <w:pPr>
        <w:pStyle w:val="ListBullet"/>
        <w:tabs>
          <w:tab w:val="left" w:pos="720"/>
        </w:tabs>
        <w:ind w:left="720" w:hanging="360"/>
      </w:pPr>
      <w:r>
        <w:t>All CRLs issued and/or published</w:t>
      </w:r>
    </w:p>
    <w:p w:rsidR="00BC097A" w:rsidRDefault="00BC097A">
      <w:pPr>
        <w:pStyle w:val="ListBullet"/>
        <w:tabs>
          <w:tab w:val="left" w:pos="720"/>
        </w:tabs>
        <w:ind w:left="720" w:hanging="360"/>
      </w:pPr>
      <w:r>
        <w:t>Other data or applications to verify archive contents</w:t>
      </w:r>
    </w:p>
    <w:p w:rsidR="00BC097A" w:rsidRDefault="00E24C08">
      <w:pPr>
        <w:pStyle w:val="ListBullet"/>
        <w:tabs>
          <w:tab w:val="left" w:pos="720"/>
        </w:tabs>
        <w:ind w:left="720" w:hanging="360"/>
      </w:pPr>
      <w:r>
        <w:t>Compliance Auditor reports</w:t>
      </w:r>
    </w:p>
    <w:p w:rsidR="00E24C08" w:rsidRDefault="00E24C08">
      <w:pPr>
        <w:pStyle w:val="ListBullet"/>
        <w:tabs>
          <w:tab w:val="left" w:pos="720"/>
        </w:tabs>
        <w:ind w:left="720" w:hanging="360"/>
      </w:pPr>
      <w:r>
        <w:t>Any changes to the Audit parameters, e.g. audit frequency, type of event audited</w:t>
      </w:r>
    </w:p>
    <w:p w:rsidR="00E24C08" w:rsidRDefault="00E24C08">
      <w:pPr>
        <w:pStyle w:val="ListBullet"/>
        <w:tabs>
          <w:tab w:val="left" w:pos="720"/>
        </w:tabs>
        <w:ind w:left="720" w:hanging="360"/>
      </w:pPr>
      <w:r>
        <w:t>Any attempt to delete or modify the Audit logs</w:t>
      </w:r>
    </w:p>
    <w:p w:rsidR="00E24C08" w:rsidRDefault="00E24C08">
      <w:pPr>
        <w:pStyle w:val="ListBullet"/>
        <w:tabs>
          <w:tab w:val="left" w:pos="720"/>
        </w:tabs>
        <w:ind w:left="720" w:hanging="360"/>
      </w:pPr>
      <w:r>
        <w:t>Whenever the CA generates a key (Not mandatory for single session or one-time use symmetric keys)</w:t>
      </w:r>
    </w:p>
    <w:p w:rsidR="00E24C08" w:rsidRDefault="00E24C08">
      <w:pPr>
        <w:pStyle w:val="ListBullet"/>
        <w:tabs>
          <w:tab w:val="left" w:pos="720"/>
        </w:tabs>
        <w:ind w:left="720" w:hanging="360"/>
      </w:pPr>
      <w:r>
        <w:t>All access to certificate subject private keys retained within the CA for key recovery purposes</w:t>
      </w:r>
    </w:p>
    <w:p w:rsidR="00E24C08" w:rsidRDefault="00E24C08">
      <w:pPr>
        <w:pStyle w:val="ListBullet"/>
        <w:tabs>
          <w:tab w:val="left" w:pos="720"/>
        </w:tabs>
        <w:ind w:left="720" w:hanging="360"/>
      </w:pPr>
      <w:r>
        <w:t>All changes to the trusted public keys, including additions and deletions</w:t>
      </w:r>
    </w:p>
    <w:p w:rsidR="00E24C08" w:rsidRDefault="00E24C08">
      <w:pPr>
        <w:pStyle w:val="ListBullet"/>
        <w:tabs>
          <w:tab w:val="left" w:pos="720"/>
        </w:tabs>
        <w:ind w:left="720" w:hanging="360"/>
      </w:pPr>
      <w:r>
        <w:t>The export of private and secret keys (keys used for a single session or message are excluded)</w:t>
      </w:r>
    </w:p>
    <w:p w:rsidR="00E24C08" w:rsidRDefault="00E24C08">
      <w:pPr>
        <w:pStyle w:val="ListBullet"/>
        <w:tabs>
          <w:tab w:val="left" w:pos="720"/>
        </w:tabs>
        <w:ind w:left="720" w:hanging="360"/>
      </w:pPr>
      <w:r>
        <w:t>The approval or rejection of a certificate status change request</w:t>
      </w:r>
    </w:p>
    <w:p w:rsidR="00E24C08" w:rsidRDefault="00E24C08">
      <w:pPr>
        <w:pStyle w:val="ListBullet"/>
        <w:tabs>
          <w:tab w:val="left" w:pos="720"/>
        </w:tabs>
        <w:ind w:left="720" w:hanging="360"/>
      </w:pPr>
      <w:r>
        <w:t>Appointment of an individual to a Trusted Role</w:t>
      </w:r>
    </w:p>
    <w:p w:rsidR="00E24C08" w:rsidRDefault="00E24C08">
      <w:pPr>
        <w:pStyle w:val="ListBullet"/>
        <w:tabs>
          <w:tab w:val="left" w:pos="720"/>
        </w:tabs>
        <w:ind w:left="720" w:hanging="360"/>
      </w:pPr>
      <w:r>
        <w:t>Destruction of cryptographic modules</w:t>
      </w:r>
    </w:p>
    <w:p w:rsidR="00E24C08" w:rsidRDefault="00E24C08">
      <w:pPr>
        <w:pStyle w:val="ListBullet"/>
        <w:tabs>
          <w:tab w:val="left" w:pos="720"/>
        </w:tabs>
        <w:ind w:left="720" w:hanging="360"/>
      </w:pPr>
      <w:r>
        <w:t>All certificate compromise notifications</w:t>
      </w:r>
    </w:p>
    <w:p w:rsidR="00E24C08" w:rsidRDefault="00E24C08">
      <w:pPr>
        <w:pStyle w:val="ListBullet"/>
        <w:tabs>
          <w:tab w:val="left" w:pos="720"/>
        </w:tabs>
        <w:ind w:left="720" w:hanging="360"/>
      </w:pPr>
      <w:r>
        <w:t>Remedial action taken as a result of violations of physical security</w:t>
      </w:r>
    </w:p>
    <w:p w:rsidR="00E24C08" w:rsidRDefault="00E24C08">
      <w:pPr>
        <w:pStyle w:val="ListBullet"/>
        <w:tabs>
          <w:tab w:val="left" w:pos="720"/>
        </w:tabs>
        <w:ind w:left="720" w:hanging="360"/>
      </w:pPr>
      <w:r>
        <w:lastRenderedPageBreak/>
        <w:t>Violations of Certificate Policy</w:t>
      </w:r>
    </w:p>
    <w:p w:rsidR="00E24C08" w:rsidRDefault="00E24C08">
      <w:pPr>
        <w:pStyle w:val="ListBullet"/>
        <w:tabs>
          <w:tab w:val="left" w:pos="720"/>
        </w:tabs>
        <w:ind w:left="720" w:hanging="360"/>
      </w:pPr>
      <w:r>
        <w:t>Violations of Certification Practice Statement</w:t>
      </w:r>
    </w:p>
    <w:p w:rsidR="00BC097A" w:rsidRDefault="00BC097A" w:rsidP="006B5C9C">
      <w:pPr>
        <w:pStyle w:val="Heading3"/>
      </w:pPr>
      <w:bookmarkStart w:id="361" w:name="_Toc280343876"/>
      <w:bookmarkStart w:id="362" w:name="_Toc374963193"/>
      <w:r>
        <w:t>Retention Period for Archive</w:t>
      </w:r>
      <w:bookmarkEnd w:id="361"/>
      <w:bookmarkEnd w:id="362"/>
    </w:p>
    <w:p w:rsidR="00BC097A" w:rsidRDefault="00BC097A">
      <w:r>
        <w:t>For CAs that issue certificates under id-fpki-common-High, archive records must be kept for a minimum of 20 years and 6 months without any loss of data.</w:t>
      </w:r>
    </w:p>
    <w:p w:rsidR="00BC097A" w:rsidRDefault="00BC097A">
      <w:r>
        <w:t>For CAs that do not issue certificates under id-fpki-common-High, archive records must be kept for a minimum of 10 years and 6 months without any loss of data.</w:t>
      </w:r>
    </w:p>
    <w:p w:rsidR="00BC097A" w:rsidRDefault="00BC097A" w:rsidP="006B5C9C">
      <w:pPr>
        <w:pStyle w:val="Heading3"/>
      </w:pPr>
      <w:bookmarkStart w:id="363" w:name="_Toc280343877"/>
      <w:bookmarkStart w:id="364" w:name="_Toc374963194"/>
      <w:r>
        <w:t>Protection of Archive</w:t>
      </w:r>
      <w:bookmarkEnd w:id="363"/>
      <w:bookmarkEnd w:id="364"/>
    </w:p>
    <w:p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rsidR="00BC097A" w:rsidRDefault="00BC097A" w:rsidP="006B5C9C">
      <w:pPr>
        <w:pStyle w:val="Heading3"/>
        <w:rPr>
          <w:lang w:eastAsia="ar-SA"/>
        </w:rPr>
      </w:pPr>
      <w:bookmarkStart w:id="365" w:name="_Toc280343878"/>
      <w:bookmarkStart w:id="366" w:name="_Toc374963195"/>
      <w:r>
        <w:rPr>
          <w:lang w:eastAsia="ar-SA"/>
        </w:rPr>
        <w:t>Archive Backup Procedures</w:t>
      </w:r>
      <w:bookmarkEnd w:id="365"/>
      <w:bookmarkEnd w:id="366"/>
    </w:p>
    <w:p w:rsidR="00BC097A" w:rsidRDefault="00BC097A">
      <w:pPr>
        <w:spacing w:after="120"/>
        <w:rPr>
          <w:lang w:eastAsia="ar-SA"/>
        </w:rPr>
      </w:pPr>
      <w:r>
        <w:rPr>
          <w:lang w:eastAsia="ar-SA"/>
        </w:rPr>
        <w:t>No stipulation.</w:t>
      </w:r>
    </w:p>
    <w:p w:rsidR="00BC097A" w:rsidRDefault="00BC097A" w:rsidP="006B5C9C">
      <w:pPr>
        <w:pStyle w:val="Heading3"/>
      </w:pPr>
      <w:bookmarkStart w:id="367" w:name="_Toc280343879"/>
      <w:bookmarkStart w:id="368" w:name="_Toc374963196"/>
      <w:r>
        <w:t>Requirements for Time-Stamping of Records</w:t>
      </w:r>
      <w:bookmarkEnd w:id="367"/>
      <w:bookmarkEnd w:id="368"/>
    </w:p>
    <w:p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rsidR="00BC097A" w:rsidRDefault="00BC097A" w:rsidP="006B5C9C">
      <w:pPr>
        <w:pStyle w:val="Heading3"/>
      </w:pPr>
      <w:bookmarkStart w:id="369" w:name="_Toc280343880"/>
      <w:bookmarkStart w:id="370" w:name="_Toc374963197"/>
      <w:r>
        <w:t>Archive Collection System (Internal or External)</w:t>
      </w:r>
      <w:bookmarkEnd w:id="369"/>
      <w:bookmarkEnd w:id="370"/>
    </w:p>
    <w:p w:rsidR="00BC097A" w:rsidRDefault="00BC097A">
      <w:pPr>
        <w:spacing w:after="120"/>
        <w:rPr>
          <w:lang w:eastAsia="ar-SA"/>
        </w:rPr>
      </w:pPr>
      <w:r>
        <w:rPr>
          <w:lang w:eastAsia="ar-SA"/>
        </w:rPr>
        <w:t>Archive data may be collected in any expedient manner.</w:t>
      </w:r>
    </w:p>
    <w:p w:rsidR="00BC097A" w:rsidRDefault="00BC097A" w:rsidP="006B5C9C">
      <w:pPr>
        <w:pStyle w:val="Heading3"/>
      </w:pPr>
      <w:bookmarkStart w:id="371" w:name="_Toc280343881"/>
      <w:bookmarkStart w:id="372" w:name="_Toc374963198"/>
      <w:r>
        <w:t>Procedures to Obtain and Verify Archive Information</w:t>
      </w:r>
      <w:bookmarkEnd w:id="371"/>
      <w:bookmarkEnd w:id="372"/>
    </w:p>
    <w:p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rsidR="00BC097A" w:rsidRPr="008532AB" w:rsidRDefault="00BC097A" w:rsidP="00F85422">
      <w:pPr>
        <w:pStyle w:val="Heading2"/>
        <w:rPr>
          <w:lang w:eastAsia="ar-SA"/>
        </w:rPr>
      </w:pPr>
      <w:bookmarkStart w:id="373" w:name="_Toc280343882"/>
      <w:bookmarkStart w:id="374" w:name="_Toc374963199"/>
      <w:r w:rsidRPr="008532AB">
        <w:rPr>
          <w:lang w:eastAsia="ar-SA"/>
        </w:rPr>
        <w:lastRenderedPageBreak/>
        <w:t>Key Changeover</w:t>
      </w:r>
      <w:bookmarkEnd w:id="373"/>
      <w:bookmarkEnd w:id="374"/>
    </w:p>
    <w:p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rsidR="00BC097A" w:rsidRDefault="00BC097A">
      <w:r>
        <w:t>The CA’s signing key shall have a validity period as described in section 6.3.2</w:t>
      </w:r>
      <w:r>
        <w:rPr>
          <w:szCs w:val="24"/>
        </w:rPr>
        <w:t>.</w:t>
      </w:r>
    </w:p>
    <w:p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rsidR="00BC097A" w:rsidRPr="008532AB" w:rsidRDefault="00BC097A" w:rsidP="00F85422">
      <w:pPr>
        <w:pStyle w:val="Heading2"/>
        <w:rPr>
          <w:lang w:eastAsia="ar-SA"/>
        </w:rPr>
      </w:pPr>
      <w:bookmarkStart w:id="375" w:name="_Toc280343883"/>
      <w:bookmarkStart w:id="376" w:name="_Toc374963200"/>
      <w:r w:rsidRPr="008532AB">
        <w:rPr>
          <w:lang w:eastAsia="ar-SA"/>
        </w:rPr>
        <w:t>Compromise and Disaster Recovery</w:t>
      </w:r>
      <w:bookmarkEnd w:id="375"/>
      <w:bookmarkEnd w:id="376"/>
    </w:p>
    <w:p w:rsidR="00BC097A" w:rsidRDefault="00BC097A" w:rsidP="006B5C9C">
      <w:pPr>
        <w:pStyle w:val="Heading3"/>
      </w:pPr>
      <w:bookmarkStart w:id="377" w:name="_Toc280343884"/>
      <w:bookmarkStart w:id="378" w:name="_Toc374963201"/>
      <w:r>
        <w:t>Incident and Compromise Handling Procedures</w:t>
      </w:r>
      <w:bookmarkEnd w:id="377"/>
      <w:bookmarkEnd w:id="378"/>
    </w:p>
    <w:p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rsidR="00BC097A" w:rsidRDefault="00BC097A" w:rsidP="006B5C9C">
      <w:pPr>
        <w:pStyle w:val="Heading3"/>
      </w:pPr>
      <w:bookmarkStart w:id="379" w:name="_Toc280343885"/>
      <w:bookmarkStart w:id="380" w:name="_Toc374963202"/>
      <w:r>
        <w:t>Computing Resources, Software, and/or Data Are Corrupted</w:t>
      </w:r>
      <w:bookmarkEnd w:id="379"/>
      <w:bookmarkEnd w:id="380"/>
    </w:p>
    <w:p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rsidR="00BC097A" w:rsidRDefault="00BC097A" w:rsidP="00FA67E4">
      <w:pPr>
        <w:pStyle w:val="BulletDouble"/>
        <w:numPr>
          <w:ilvl w:val="0"/>
          <w:numId w:val="56"/>
        </w:numPr>
        <w:tabs>
          <w:tab w:val="left" w:pos="720"/>
        </w:tabs>
        <w:rPr>
          <w:lang w:eastAsia="ar-SA"/>
        </w:rPr>
      </w:pPr>
      <w:r>
        <w:rPr>
          <w:lang w:eastAsia="ar-SA"/>
        </w:rPr>
        <w:lastRenderedPageBreak/>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rsidR="00BC097A" w:rsidRDefault="00BC097A" w:rsidP="006B5C9C">
      <w:pPr>
        <w:pStyle w:val="Heading3"/>
      </w:pPr>
      <w:bookmarkStart w:id="381" w:name="_Toc280343886"/>
      <w:bookmarkStart w:id="382" w:name="_Toc374963203"/>
      <w:r>
        <w:t>Entity (CA) Private Key Compromise Procedures</w:t>
      </w:r>
      <w:bookmarkEnd w:id="381"/>
      <w:bookmarkEnd w:id="382"/>
    </w:p>
    <w:p w:rsidR="00BC097A" w:rsidRDefault="00BC097A">
      <w:r>
        <w:t>In the event of a CA private key compromise, the following operations must be performed.</w:t>
      </w:r>
    </w:p>
    <w:p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rsidR="00BC097A" w:rsidRDefault="00BC097A">
      <w:r>
        <w:t>If the CA distributed the private key in a Trusted Certificate, the CA shall perform the following operations:</w:t>
      </w:r>
    </w:p>
    <w:p w:rsidR="00BC097A" w:rsidRDefault="00BC097A" w:rsidP="00FA67E4">
      <w:pPr>
        <w:pStyle w:val="BulletDouble"/>
        <w:numPr>
          <w:ilvl w:val="0"/>
          <w:numId w:val="59"/>
        </w:numPr>
        <w:tabs>
          <w:tab w:val="left" w:pos="720"/>
        </w:tabs>
        <w:rPr>
          <w:lang w:eastAsia="ar-SA"/>
        </w:rPr>
      </w:pPr>
      <w:r>
        <w:rPr>
          <w:lang w:eastAsia="ar-SA"/>
        </w:rPr>
        <w:t>Generate a new Trusted Certificate.</w:t>
      </w:r>
    </w:p>
    <w:p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rsidR="00BC097A" w:rsidRDefault="00BC097A" w:rsidP="006B5C9C">
      <w:pPr>
        <w:pStyle w:val="Heading3"/>
      </w:pPr>
      <w:bookmarkStart w:id="383" w:name="_Toc280343887"/>
      <w:bookmarkStart w:id="384" w:name="_Toc374963204"/>
      <w:r>
        <w:t>Business Continuity Capabilities after a Disaster</w:t>
      </w:r>
      <w:bookmarkEnd w:id="383"/>
      <w:bookmarkEnd w:id="384"/>
    </w:p>
    <w:p w:rsidR="00BC097A" w:rsidRDefault="00BC097A">
      <w:r>
        <w:t>For the Common Policy Root CA, recovery procedures shall be in place to reconstitute the CA within six (6) hours of failure.</w:t>
      </w:r>
    </w:p>
    <w:p w:rsidR="00BC097A" w:rsidRDefault="00BC097A">
      <w:r>
        <w:t>All other CAs operating under this policy shall have recovery procedures in place to reconstitute the CA within 72 hours of failure.</w:t>
      </w:r>
    </w:p>
    <w:p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rsidR="00BC097A" w:rsidRPr="008532AB" w:rsidRDefault="00BC097A" w:rsidP="00F85422">
      <w:pPr>
        <w:pStyle w:val="Heading2"/>
        <w:rPr>
          <w:lang w:eastAsia="ar-SA"/>
        </w:rPr>
      </w:pPr>
      <w:bookmarkStart w:id="385" w:name="_Toc280343888"/>
      <w:bookmarkStart w:id="386" w:name="_Toc374963205"/>
      <w:r w:rsidRPr="008532AB">
        <w:rPr>
          <w:lang w:eastAsia="ar-SA"/>
        </w:rPr>
        <w:t>CA or RA Termination</w:t>
      </w:r>
      <w:bookmarkEnd w:id="385"/>
      <w:bookmarkEnd w:id="386"/>
    </w:p>
    <w:p w:rsidR="0026084B" w:rsidRDefault="00BC097A">
      <w:pPr>
        <w:autoSpaceDE w:val="0"/>
        <w:spacing w:after="120"/>
        <w:rPr>
          <w:lang w:eastAsia="ar-SA"/>
        </w:rPr>
      </w:pPr>
      <w:r>
        <w:rPr>
          <w:lang w:eastAsia="ar-SA"/>
        </w:rPr>
        <w:lastRenderedPageBreak/>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r w:rsidR="00131264">
        <w:rPr>
          <w:lang w:eastAsia="ar-SA"/>
        </w:rPr>
        <w:br/>
      </w:r>
      <w:r w:rsidR="00131264">
        <w:rPr>
          <w:lang w:eastAsia="ar-SA"/>
        </w:rPr>
        <w:br/>
      </w:r>
      <w:r w:rsidR="009878E4">
        <w:pict>
          <v:shape id="_x0000_s1035" type="#_x0000_t202" style="position:absolute;margin-left:0;margin-top:38pt;width:381.6pt;height:54.45pt;z-index:251654144;mso-wrap-distance-left:9.05pt;mso-wrap-distance-right:9.05pt;mso-position-horizontal:center;mso-position-horizontal-relative:text;mso-position-vertical-relative:text" strokeweight=".5pt">
            <v:fill color2="black"/>
            <v:textbox style="mso-next-textbox:#_x0000_s1035" inset="7.45pt,3.85pt,7.45pt,3.85pt">
              <w:txbxContent>
                <w:p w:rsidR="005B5C09" w:rsidRDefault="005B5C09">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w:r>
      <w:r w:rsidR="0026084B">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rsidR="00796FC0" w:rsidRDefault="00796FC0">
      <w:pPr>
        <w:autoSpaceDE w:val="0"/>
        <w:spacing w:after="120"/>
        <w:rPr>
          <w:lang w:eastAsia="ar-SA"/>
        </w:rPr>
      </w:pPr>
    </w:p>
    <w:p w:rsidR="00BC097A" w:rsidRDefault="000E3E7B" w:rsidP="006B5C9C">
      <w:pPr>
        <w:pStyle w:val="Heading1"/>
        <w:tabs>
          <w:tab w:val="clear" w:pos="432"/>
          <w:tab w:val="left" w:pos="540"/>
        </w:tabs>
        <w:spacing w:before="600"/>
      </w:pPr>
      <w:bookmarkStart w:id="387" w:name="_Toc280343889"/>
      <w:r>
        <w:br w:type="page"/>
      </w:r>
      <w:bookmarkStart w:id="388" w:name="_Toc374963206"/>
      <w:r w:rsidR="00BC097A">
        <w:lastRenderedPageBreak/>
        <w:t>Technical Security Controls</w:t>
      </w:r>
      <w:bookmarkEnd w:id="387"/>
      <w:bookmarkEnd w:id="388"/>
    </w:p>
    <w:p w:rsidR="00BC097A" w:rsidRPr="008532AB" w:rsidRDefault="00BC097A" w:rsidP="00F85422">
      <w:pPr>
        <w:pStyle w:val="Heading2"/>
        <w:rPr>
          <w:lang w:eastAsia="ar-SA"/>
        </w:rPr>
      </w:pPr>
      <w:bookmarkStart w:id="389" w:name="_Toc280343890"/>
      <w:bookmarkStart w:id="390" w:name="_Toc374963207"/>
      <w:r w:rsidRPr="008532AB">
        <w:rPr>
          <w:lang w:eastAsia="ar-SA"/>
        </w:rPr>
        <w:t>Key Pair Generation and Installation</w:t>
      </w:r>
      <w:bookmarkEnd w:id="389"/>
      <w:bookmarkEnd w:id="390"/>
    </w:p>
    <w:p w:rsidR="00BC097A" w:rsidRDefault="00BC097A" w:rsidP="006B5C9C">
      <w:pPr>
        <w:pStyle w:val="Heading3"/>
        <w:rPr>
          <w:lang w:eastAsia="ar-SA"/>
        </w:rPr>
      </w:pPr>
      <w:bookmarkStart w:id="391" w:name="_Toc280343891"/>
      <w:bookmarkStart w:id="392" w:name="_Toc374963208"/>
      <w:r>
        <w:rPr>
          <w:lang w:eastAsia="ar-SA"/>
        </w:rPr>
        <w:t>Key Pair Generation</w:t>
      </w:r>
      <w:bookmarkEnd w:id="391"/>
      <w:bookmarkEnd w:id="392"/>
    </w:p>
    <w:p w:rsidR="00BC097A" w:rsidRDefault="00BC097A" w:rsidP="006B5C9C">
      <w:pPr>
        <w:pStyle w:val="Heading4"/>
        <w:tabs>
          <w:tab w:val="clear" w:pos="864"/>
          <w:tab w:val="left" w:pos="1260"/>
        </w:tabs>
        <w:spacing w:before="240" w:after="60"/>
        <w:rPr>
          <w:lang w:eastAsia="ar-SA"/>
        </w:rPr>
      </w:pPr>
      <w:bookmarkStart w:id="393" w:name="_Toc280343892"/>
      <w:bookmarkStart w:id="394" w:name="_Toc374963209"/>
      <w:r>
        <w:rPr>
          <w:lang w:eastAsia="ar-SA"/>
        </w:rPr>
        <w:t>CA Key Pair Generation</w:t>
      </w:r>
      <w:bookmarkEnd w:id="393"/>
      <w:bookmarkEnd w:id="394"/>
    </w:p>
    <w:p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rsidR="00BC097A" w:rsidRDefault="00BC097A">
      <w:pPr>
        <w:autoSpaceDE w:val="0"/>
        <w:spacing w:after="0"/>
        <w:rPr>
          <w:lang w:eastAsia="ar-SA"/>
        </w:rPr>
      </w:pPr>
    </w:p>
    <w:p w:rsidR="00BC097A" w:rsidRDefault="009878E4" w:rsidP="006B5C9C">
      <w:pPr>
        <w:pStyle w:val="Heading4"/>
        <w:tabs>
          <w:tab w:val="clear" w:pos="864"/>
          <w:tab w:val="left" w:pos="1260"/>
        </w:tabs>
        <w:spacing w:before="240" w:after="60"/>
        <w:ind w:left="990" w:hanging="990"/>
        <w:rPr>
          <w:lang w:eastAsia="ar-SA"/>
        </w:rPr>
      </w:pPr>
      <w:r>
        <w:pict>
          <v:shape id="_x0000_s1027" type="#_x0000_t202" style="position:absolute;left:0;text-align:left;margin-left:0;margin-top:1.35pt;width:381.6pt;height:47.4pt;z-index:251649024;mso-wrap-distance-left:9.05pt;mso-wrap-distance-right:9.05pt;mso-wrap-distance-bottom:14.4pt;mso-position-horizontal:center" strokeweight=".5pt">
            <v:fill color2="black"/>
            <v:textbox style="mso-next-textbox:#_x0000_s1027" inset="7.45pt,3.85pt,7.45pt,3.85pt">
              <w:txbxContent>
                <w:p w:rsidR="005B5C09" w:rsidRDefault="005B5C09">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w:r>
      <w:bookmarkStart w:id="395" w:name="_Toc280343893"/>
      <w:bookmarkStart w:id="396" w:name="_Toc374963210"/>
      <w:r w:rsidR="00BC097A">
        <w:rPr>
          <w:lang w:eastAsia="ar-SA"/>
        </w:rPr>
        <w:t>Subscriber Key Pair Generation</w:t>
      </w:r>
      <w:bookmarkEnd w:id="395"/>
      <w:bookmarkEnd w:id="396"/>
    </w:p>
    <w:p w:rsidR="00BC097A" w:rsidRDefault="00BC097A">
      <w:r>
        <w:t>Subscriber key pair generation may be performed by the subscriber, CA, or RA.  If the CA or RA generates subscriber key pairs, the requirements for key pair delivery specified in section 6.1.2 must also be met.</w:t>
      </w:r>
    </w:p>
    <w:p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rsidR="0006108F" w:rsidRDefault="009878E4" w:rsidP="006B5C9C">
      <w:pPr>
        <w:pStyle w:val="Heading4"/>
        <w:tabs>
          <w:tab w:val="clear" w:pos="864"/>
          <w:tab w:val="left" w:pos="1260"/>
        </w:tabs>
        <w:spacing w:before="240" w:after="60"/>
        <w:rPr>
          <w:lang w:eastAsia="ar-SA"/>
        </w:rPr>
      </w:pPr>
      <w:r>
        <w:lastRenderedPageBreak/>
        <w:pict>
          <v:shape id="_x0000_s1055" type="#_x0000_t202" style="position:absolute;left:0;text-align:left;margin-left:0;margin-top:1.35pt;width:381.6pt;height:47.4pt;z-index:251662336;mso-wrap-distance-left:9.05pt;mso-wrap-distance-right:9.05pt;mso-wrap-distance-bottom:14.4pt;mso-position-horizontal:center" strokeweight=".5pt">
            <v:fill color2="black"/>
            <v:textbox style="mso-next-textbox:#_x0000_s1055" inset="7.45pt,3.85pt,7.45pt,3.85pt">
              <w:txbxContent>
                <w:p w:rsidR="005B5C09" w:rsidRDefault="005B5C09"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w:r>
      <w:bookmarkStart w:id="397" w:name="_Toc280343894"/>
      <w:bookmarkStart w:id="398" w:name="_Toc374963211"/>
      <w:r w:rsidR="0006108F">
        <w:rPr>
          <w:lang w:eastAsia="ar-SA"/>
        </w:rPr>
        <w:t>CSS Key Pair Generation</w:t>
      </w:r>
      <w:bookmarkEnd w:id="397"/>
      <w:bookmarkEnd w:id="398"/>
    </w:p>
    <w:p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rsidR="00BF2204" w:rsidRDefault="006B219E">
      <w:pPr>
        <w:pStyle w:val="Heading4"/>
      </w:pPr>
      <w:bookmarkStart w:id="399" w:name="_Toc374963212"/>
      <w:r>
        <w:t>PIV</w:t>
      </w:r>
      <w:r w:rsidRPr="00CD4D54">
        <w:t xml:space="preserve"> Content Signing Key Pair Generation</w:t>
      </w:r>
      <w:bookmarkEnd w:id="399"/>
    </w:p>
    <w:p w:rsidR="00BF2204" w:rsidRDefault="00B520AF">
      <w:r w:rsidRPr="00B520AF">
        <w:rPr>
          <w:color w:val="000000"/>
          <w:szCs w:val="24"/>
        </w:rPr>
        <w:t>Cryptographic keying material used by PIV card issuing systems or devices for Common PIV Content Signing shall be generated in FIPS 140 validated cryptographic modules.  For PIV card issuing systems or devices that sign PIV objects on PIV cards that contain certificates that assert id-fpki-common-High, the module(s) shall meet or exceed FIPS 140 Level 3. For all other PIV card issuing systems or devices, the module(s) shall meet or exceed FIPS 140 Level 2. Key generation procedures shall be documented.</w:t>
      </w:r>
    </w:p>
    <w:p w:rsidR="00BC097A" w:rsidRDefault="00BC097A" w:rsidP="006B5C9C">
      <w:pPr>
        <w:pStyle w:val="Heading3"/>
        <w:rPr>
          <w:lang w:eastAsia="ar-SA"/>
        </w:rPr>
      </w:pPr>
      <w:bookmarkStart w:id="400" w:name="_Toc280343895"/>
      <w:bookmarkStart w:id="401" w:name="_Toc374963213"/>
      <w:r>
        <w:rPr>
          <w:lang w:eastAsia="ar-SA"/>
        </w:rPr>
        <w:t>Private Key Delivery to Subscriber</w:t>
      </w:r>
      <w:bookmarkEnd w:id="400"/>
      <w:bookmarkEnd w:id="401"/>
    </w:p>
    <w:p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rsidR="00BC097A" w:rsidRDefault="00BC097A">
      <w:pPr>
        <w:autoSpaceDE w:val="0"/>
        <w:spacing w:after="120"/>
        <w:rPr>
          <w:szCs w:val="24"/>
          <w:lang w:eastAsia="ar-SA"/>
        </w:rPr>
      </w:pPr>
      <w:r>
        <w:rPr>
          <w:szCs w:val="24"/>
          <w:lang w:eastAsia="ar-SA"/>
        </w:rPr>
        <w:t>The CA must maintain a record of the subscriber acknowledgment of receipt of the token.</w:t>
      </w:r>
    </w:p>
    <w:p w:rsidR="00BC097A" w:rsidRDefault="00BC097A" w:rsidP="006B5C9C">
      <w:pPr>
        <w:pStyle w:val="Heading3"/>
        <w:rPr>
          <w:lang w:eastAsia="ar-SA"/>
        </w:rPr>
      </w:pPr>
      <w:bookmarkStart w:id="402" w:name="_Toc280343896"/>
      <w:bookmarkStart w:id="403" w:name="_Toc374963214"/>
      <w:r>
        <w:rPr>
          <w:lang w:eastAsia="ar-SA"/>
        </w:rPr>
        <w:lastRenderedPageBreak/>
        <w:t>Public Key Delivery to Certificate Issuer</w:t>
      </w:r>
      <w:bookmarkEnd w:id="402"/>
      <w:bookmarkEnd w:id="403"/>
    </w:p>
    <w:p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rsidR="00BC097A" w:rsidRDefault="00BC097A" w:rsidP="006B5C9C">
      <w:pPr>
        <w:pStyle w:val="Heading3"/>
        <w:rPr>
          <w:lang w:eastAsia="ar-SA"/>
        </w:rPr>
      </w:pPr>
      <w:bookmarkStart w:id="404" w:name="_Toc280343897"/>
      <w:bookmarkStart w:id="405" w:name="_Toc374963215"/>
      <w:r>
        <w:rPr>
          <w:lang w:eastAsia="ar-SA"/>
        </w:rPr>
        <w:t>CA Public Key Delivery to Relying Parties</w:t>
      </w:r>
      <w:bookmarkEnd w:id="404"/>
      <w:bookmarkEnd w:id="405"/>
    </w:p>
    <w:p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rsidR="00BC097A" w:rsidRDefault="009878E4">
      <w:pPr>
        <w:pStyle w:val="List2"/>
        <w:spacing w:after="0"/>
        <w:ind w:left="0" w:firstLine="0"/>
      </w:pPr>
      <w:r>
        <w:pict>
          <v:shape id="_x0000_s1039" type="#_x0000_t202" style="position:absolute;margin-left:0;margin-top:92.15pt;width:381.6pt;height:33.05pt;z-index:251657216;mso-wrap-distance-left:9.05pt;mso-wrap-distance-right:9.05pt;mso-wrap-distance-bottom:14.4pt;mso-position-horizontal:center" strokeweight=".5pt">
            <v:fill color2="black"/>
            <v:textbox style="mso-next-textbox:#_x0000_s1039" inset="7.45pt,3.85pt,7.45pt,3.85pt">
              <w:txbxContent>
                <w:p w:rsidR="005B5C09" w:rsidRDefault="005B5C09">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w:r>
      <w:r>
        <w:pict>
          <v:shape id="_x0000_s1038" type="#_x0000_t202" style="position:absolute;margin-left:0;margin-top:3.65pt;width:381.6pt;height:33.15pt;z-index:251656192;mso-wrap-distance-left:9.05pt;mso-wrap-distance-right:9.05pt;mso-wrap-distance-bottom:14.4pt;mso-position-horizontal:center" strokeweight=".5pt">
            <v:fill color2="black"/>
            <v:textbox style="mso-next-textbox:#_x0000_s1038" inset="7.45pt,3.85pt,7.45pt,3.85pt">
              <w:txbxContent>
                <w:p w:rsidR="005B5C09" w:rsidRDefault="005B5C09">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w:r>
      <w:r w:rsidR="00BC097A">
        <w:rPr>
          <w:lang w:eastAsia="ar-SA"/>
        </w:rPr>
        <w:t>Key rollover certificates are signed with the CA’s current private key, so secure distribution is not required.</w:t>
      </w:r>
    </w:p>
    <w:p w:rsidR="00BC097A" w:rsidRDefault="00BC097A" w:rsidP="006B5C9C">
      <w:pPr>
        <w:pStyle w:val="Heading3"/>
      </w:pPr>
      <w:bookmarkStart w:id="406" w:name="_Toc280343898"/>
      <w:bookmarkStart w:id="407" w:name="_Toc374963216"/>
      <w:r>
        <w:t>Key Sizes</w:t>
      </w:r>
      <w:bookmarkEnd w:id="406"/>
      <w:bookmarkEnd w:id="407"/>
    </w:p>
    <w:p w:rsidR="00BC097A" w:rsidRDefault="009878E4">
      <w:r>
        <w:pict>
          <v:shape id="_x0000_s1040" type="#_x0000_t202" style="position:absolute;margin-left:0;margin-top:57.4pt;width:381.6pt;height:38.4pt;z-index:251658240;mso-wrap-distance-left:9.05pt;mso-wrap-distance-right:9.05pt;mso-wrap-distance-bottom:14.4pt;mso-position-horizontal:center" strokeweight=".5pt">
            <v:fill color2="black"/>
            <v:textbox style="mso-next-textbox:#_x0000_s1040" inset="7.45pt,3.85pt,7.45pt,3.85pt">
              <w:txbxContent>
                <w:p w:rsidR="005B5C09" w:rsidRDefault="005B5C09">
                  <w:r>
                    <w:rPr>
                      <w:sz w:val="20"/>
                      <w:lang w:eastAsia="ar-SA"/>
                    </w:rPr>
                    <w:t>Practice Note:  Future versions of this policy may specify additional FIPS-approved signature algorithms.</w:t>
                  </w:r>
                </w:p>
              </w:txbxContent>
            </v:textbox>
            <w10:wrap type="topAndBottom"/>
          </v:shape>
        </w:pict>
      </w:r>
      <w:r w:rsidR="00BC097A">
        <w:t>This CP requires use of RSA PKCS #1, RSASSA-PSS, or ECDSA signatures; additional restrictions on key sizes and hash algorithms are detailed below.  Certificates issued under this policy shall contain RSA or elliptic curve public keys.</w:t>
      </w:r>
    </w:p>
    <w:p w:rsidR="00BC097A" w:rsidRDefault="00BC097A">
      <w:r>
        <w:lastRenderedPageBreak/>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public keys of 3072 bits for RSA or 256 or 384 bits for elliptic curve, and be signed with the corresponding private key.</w:t>
      </w:r>
    </w:p>
    <w:p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rsidTr="0025153D">
        <w:trPr>
          <w:trHeight w:val="503"/>
        </w:trPr>
        <w:tc>
          <w:tcPr>
            <w:tcW w:w="8188" w:type="dxa"/>
          </w:tcPr>
          <w:p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rsidR="00F140B4" w:rsidRDefault="00A8476D">
      <w:pPr>
        <w:pStyle w:val="NoSpacing"/>
      </w:pPr>
      <w:r>
        <w:br w:type="textWrapping" w:clear="all"/>
      </w:r>
    </w:p>
    <w:p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w:t>
      </w:r>
      <w:r w:rsidR="001D1195">
        <w:lastRenderedPageBreak/>
        <w:t xml:space="preserve">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rsidR="00BC097A" w:rsidRDefault="00BC097A" w:rsidP="006B5C9C">
      <w:pPr>
        <w:pStyle w:val="Heading3"/>
      </w:pPr>
      <w:bookmarkStart w:id="408" w:name="_Toc280343899"/>
      <w:bookmarkStart w:id="409" w:name="_Toc374963217"/>
      <w:r>
        <w:t>Public Key Parameters Generation and Quality Checking</w:t>
      </w:r>
      <w:bookmarkEnd w:id="408"/>
      <w:bookmarkEnd w:id="409"/>
    </w:p>
    <w:p w:rsidR="00BC097A" w:rsidRDefault="00BC097A">
      <w:pPr>
        <w:autoSpaceDE w:val="0"/>
        <w:spacing w:after="120"/>
      </w:pPr>
      <w:r>
        <w:rPr>
          <w:lang w:eastAsia="ar-SA"/>
        </w:rPr>
        <w:t>Elliptic Curve public key parameters shall always be selected from the set specified in section 7.1.3.</w:t>
      </w:r>
    </w:p>
    <w:p w:rsidR="00BC097A" w:rsidRDefault="00BC097A" w:rsidP="006B5C9C">
      <w:pPr>
        <w:pStyle w:val="Heading3"/>
      </w:pPr>
      <w:bookmarkStart w:id="410" w:name="_Toc280343900"/>
      <w:bookmarkStart w:id="411" w:name="_Toc374963218"/>
      <w:r>
        <w:t>Key Usage Purposes (as per X.509 v3 Key Usage Field)</w:t>
      </w:r>
      <w:bookmarkEnd w:id="410"/>
      <w:bookmarkEnd w:id="411"/>
    </w:p>
    <w:p w:rsidR="00BC097A" w:rsidRDefault="00BC097A">
      <w:r>
        <w:t>The use of a specific key is constrained by the key usage extension in the X.509 certificate.  All certificates shall include a critical key usage extension.</w:t>
      </w:r>
    </w:p>
    <w:p w:rsidR="00BC097A" w:rsidRPr="00004C56" w:rsidRDefault="00BC097A">
      <w:pPr>
        <w:rPr>
          <w:rFonts w:eastAsia="TimesNewRomanPSMT"/>
        </w:rPr>
      </w:pPr>
      <w:r w:rsidRPr="00004C56">
        <w:rPr>
          <w:rFonts w:eastAsia="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w:t>
      </w:r>
      <w:r>
        <w:lastRenderedPageBreak/>
        <w:t xml:space="preserve">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rsidR="006B219E" w:rsidRPr="006B219E" w:rsidRDefault="00B520AF">
      <w:pPr>
        <w:rPr>
          <w:szCs w:val="24"/>
        </w:rPr>
      </w:pPr>
      <w:r w:rsidRPr="00B520AF">
        <w:t xml:space="preserve">Signing certificates issued under the policy for </w:t>
      </w:r>
      <w:r w:rsidRPr="00B520AF">
        <w:rPr>
          <w:snapToGrid w:val="0"/>
        </w:rPr>
        <w:t>id-fpki-common-piv-contentSigning</w:t>
      </w:r>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rsidR="00BC097A" w:rsidRPr="008532AB" w:rsidRDefault="00BC097A" w:rsidP="00F85422">
      <w:pPr>
        <w:pStyle w:val="Heading2"/>
        <w:rPr>
          <w:lang w:eastAsia="ar-SA"/>
        </w:rPr>
      </w:pPr>
      <w:bookmarkStart w:id="412" w:name="_Toc280343901"/>
      <w:bookmarkStart w:id="413" w:name="_Toc374963219"/>
      <w:r w:rsidRPr="008532AB">
        <w:rPr>
          <w:lang w:eastAsia="ar-SA"/>
        </w:rPr>
        <w:t>Private Key Protection and Cryptographic Module Engineering Controls</w:t>
      </w:r>
      <w:bookmarkEnd w:id="412"/>
      <w:bookmarkEnd w:id="413"/>
    </w:p>
    <w:p w:rsidR="00BC097A" w:rsidRDefault="00BC097A" w:rsidP="006B5C9C">
      <w:pPr>
        <w:pStyle w:val="Heading3"/>
        <w:rPr>
          <w:lang w:eastAsia="ar-SA"/>
        </w:rPr>
      </w:pPr>
      <w:bookmarkStart w:id="414" w:name="_Toc280343902"/>
      <w:bookmarkStart w:id="415" w:name="_Toc374963220"/>
      <w:r>
        <w:rPr>
          <w:lang w:eastAsia="ar-SA"/>
        </w:rPr>
        <w:t>Cryptographic Module Standards and Controls</w:t>
      </w:r>
      <w:bookmarkEnd w:id="414"/>
      <w:bookmarkEnd w:id="415"/>
    </w:p>
    <w:p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rsidR="005B5C09" w:rsidRDefault="005B5C09">
      <w:pPr>
        <w:rPr>
          <w:lang w:eastAsia="ar-SA"/>
        </w:rPr>
      </w:pPr>
      <w:r w:rsidRPr="005B5C09">
        <w:rPr>
          <w:lang w:eastAsia="ar-SA"/>
        </w:rPr>
        <w:t>In accordance with FIPS 201, the relevant NIST Guideline for PIV Card Issuers (PCI) is NIST SP 800-79, Guidelines for the Accreditation of Personal Identity Verification  Card Issuers, which utilizes various aspects of NIST SP 800-37 and applies them to accrediting the reliability of PCIs.</w:t>
      </w:r>
    </w:p>
    <w:p w:rsidR="005B5C09"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rsidR="005B5C09" w:rsidRDefault="00BC097A" w:rsidP="00854535">
      <w:pPr>
        <w:rPr>
          <w:lang w:eastAsia="ar-SA"/>
        </w:rPr>
      </w:pPr>
      <w:r w:rsidRPr="00854535">
        <w:rPr>
          <w:lang w:eastAsia="ar-SA"/>
        </w:rPr>
        <w:t xml:space="preserve">RAs shall use a FIPS 140 Level 2 or higher validated hardware cryptographic module.  </w:t>
      </w:r>
    </w:p>
    <w:p w:rsidR="005B5C09" w:rsidRDefault="005B5C09" w:rsidP="00854535">
      <w:pPr>
        <w:rPr>
          <w:sz w:val="23"/>
          <w:szCs w:val="23"/>
          <w:u w:val="single"/>
        </w:rPr>
      </w:pPr>
      <w:r w:rsidRPr="005B5C09">
        <w:rPr>
          <w:lang w:eastAsia="ar-SA"/>
        </w:rPr>
        <w:t>PIV Cards are PKI tokens that have private keys associated with certificates asserting id-fpki-common-authentication or id-fpki-common-cardAuth.  PIV Cards shall only be issued using card stock that has been tested and approved by the FIPS 201/FICAM Testing Program and listed on the GSA</w:t>
      </w:r>
      <w:r w:rsidRPr="005B5C09">
        <w:rPr>
          <w:sz w:val="23"/>
          <w:szCs w:val="23"/>
        </w:rPr>
        <w:t xml:space="preserve"> </w:t>
      </w:r>
      <w:hyperlink r:id="rId16" w:history="1">
        <w:r w:rsidRPr="005B5C09">
          <w:rPr>
            <w:rStyle w:val="Hyperlink"/>
            <w:u w:val="none"/>
          </w:rPr>
          <w:t>Approved Products List</w:t>
        </w:r>
      </w:hyperlink>
      <w:r w:rsidRPr="005B5C09">
        <w:rPr>
          <w:rStyle w:val="Hyperlink"/>
          <w:u w:val="none"/>
        </w:rPr>
        <w:t xml:space="preserve"> (APL</w:t>
      </w:r>
      <w:r w:rsidRPr="005B5C09">
        <w:rPr>
          <w:lang w:eastAsia="ar-SA"/>
        </w:rPr>
        <w:t>).  On an annual basis, for each PCI configuration used (as defined by the FIPS 201/FICAM Testing Program), one populated, representative sample PIV Card shall be submitted to the FIPS 201/FICAM Testing Program for testing.</w:t>
      </w:r>
    </w:p>
    <w:p w:rsidR="00BC097A" w:rsidRPr="00854535" w:rsidRDefault="00BC097A" w:rsidP="00854535">
      <w:r w:rsidRPr="00854535">
        <w:rPr>
          <w:lang w:eastAsia="ar-SA"/>
        </w:rPr>
        <w:t>Subscribers shall use a FIPS 140 Level 1 or higher validated cryptographic module for all cryptographic operations.  Subscribers issued certificates under the hardware users policy (id-fpki-common-hardware</w:t>
      </w:r>
      <w:r w:rsidR="0009229B" w:rsidRPr="00854535">
        <w:rPr>
          <w:lang w:eastAsia="ar-SA"/>
        </w:rPr>
        <w:t xml:space="preserve"> or id-fpki-common-devicesHardware</w:t>
      </w:r>
      <w:r w:rsidRPr="00854535">
        <w:rPr>
          <w:lang w:eastAsia="ar-SA"/>
        </w:rPr>
        <w:t xml:space="preserve">), one of the authentication policies (id-fpki-common-authentication or id-fpki-common-cardAuth), or common High policy (id-fpki-common-High) shall use a FIPS 140 Level 2 or higher validated hardware cryptographic module </w:t>
      </w:r>
      <w:r w:rsidRPr="00854535">
        <w:t>for all private key operations.</w:t>
      </w:r>
    </w:p>
    <w:p w:rsidR="0006108F" w:rsidRPr="00854535"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w:t>
      </w:r>
      <w:r w:rsidRPr="00854535">
        <w:rPr>
          <w:lang w:eastAsia="ar-SA"/>
        </w:rPr>
        <w:lastRenderedPageBreak/>
        <w:t>provide status information for certificates issued under id-fpki-common-High shall use a FIPS 140 Level 2 or higher validated hardware cryptographic module.</w:t>
      </w:r>
    </w:p>
    <w:p w:rsidR="00BC097A" w:rsidRDefault="00BC097A" w:rsidP="006B5C9C">
      <w:pPr>
        <w:pStyle w:val="Heading3"/>
        <w:rPr>
          <w:lang w:eastAsia="ar-SA"/>
        </w:rPr>
      </w:pPr>
      <w:bookmarkStart w:id="416" w:name="_Toc280343903"/>
      <w:bookmarkStart w:id="417" w:name="_Toc374963221"/>
      <w:r>
        <w:rPr>
          <w:lang w:eastAsia="ar-SA"/>
        </w:rPr>
        <w:t>Private Key (n out of m) Multi-Person Control</w:t>
      </w:r>
      <w:bookmarkEnd w:id="416"/>
      <w:bookmarkEnd w:id="417"/>
    </w:p>
    <w:p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rsidR="00BC097A" w:rsidRDefault="00BC097A" w:rsidP="006B5C9C">
      <w:pPr>
        <w:pStyle w:val="Heading3"/>
      </w:pPr>
      <w:bookmarkStart w:id="418" w:name="_Toc280343904"/>
      <w:bookmarkStart w:id="419" w:name="_Toc374963222"/>
      <w:r>
        <w:rPr>
          <w:lang w:eastAsia="ar-SA"/>
        </w:rPr>
        <w:t>Private Key Escrow</w:t>
      </w:r>
      <w:bookmarkEnd w:id="418"/>
      <w:bookmarkEnd w:id="419"/>
    </w:p>
    <w:p w:rsidR="00BC097A" w:rsidRDefault="00BC097A">
      <w:r>
        <w:t>CA private keys are never escrowed.</w:t>
      </w:r>
    </w:p>
    <w:p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rsidR="00BC097A" w:rsidRDefault="00BC097A" w:rsidP="006B5C9C">
      <w:pPr>
        <w:pStyle w:val="Heading3"/>
        <w:rPr>
          <w:lang w:eastAsia="ar-SA"/>
        </w:rPr>
      </w:pPr>
      <w:bookmarkStart w:id="420" w:name="_Toc280343905"/>
      <w:bookmarkStart w:id="421" w:name="_Toc374963223"/>
      <w:r>
        <w:rPr>
          <w:lang w:eastAsia="ar-SA"/>
        </w:rPr>
        <w:t>Private Key Backup</w:t>
      </w:r>
      <w:bookmarkEnd w:id="420"/>
      <w:bookmarkEnd w:id="421"/>
    </w:p>
    <w:p w:rsidR="00BC097A" w:rsidRDefault="00BC097A" w:rsidP="006B5C9C">
      <w:pPr>
        <w:pStyle w:val="Heading4"/>
        <w:tabs>
          <w:tab w:val="clear" w:pos="864"/>
          <w:tab w:val="left" w:pos="1260"/>
        </w:tabs>
        <w:spacing w:before="240" w:after="60"/>
        <w:rPr>
          <w:lang w:eastAsia="ar-SA"/>
        </w:rPr>
      </w:pPr>
      <w:bookmarkStart w:id="422" w:name="_Toc280343906"/>
      <w:bookmarkStart w:id="423" w:name="_Toc374963224"/>
      <w:r>
        <w:rPr>
          <w:lang w:eastAsia="ar-SA"/>
        </w:rPr>
        <w:t>Backup of CA Private Signature Key</w:t>
      </w:r>
      <w:bookmarkEnd w:id="422"/>
      <w:bookmarkEnd w:id="423"/>
    </w:p>
    <w:p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rsidR="00BC097A" w:rsidRPr="00EF2A78" w:rsidRDefault="00BC097A" w:rsidP="006B5C9C">
      <w:pPr>
        <w:pStyle w:val="Heading4"/>
        <w:tabs>
          <w:tab w:val="clear" w:pos="864"/>
          <w:tab w:val="left" w:pos="1260"/>
        </w:tabs>
        <w:spacing w:before="240" w:after="60"/>
        <w:rPr>
          <w:lang w:eastAsia="ar-SA"/>
        </w:rPr>
      </w:pPr>
      <w:bookmarkStart w:id="424" w:name="_Toc280343907"/>
      <w:bookmarkStart w:id="425" w:name="_Toc374963225"/>
      <w:r w:rsidRPr="00EF2A78">
        <w:rPr>
          <w:lang w:eastAsia="ar-SA"/>
        </w:rPr>
        <w:t>Backup of Subscriber Private Signature Key</w:t>
      </w:r>
      <w:bookmarkEnd w:id="424"/>
      <w:bookmarkEnd w:id="425"/>
    </w:p>
    <w:p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rsidR="00BC097A" w:rsidRPr="00EF2A78" w:rsidRDefault="00BC097A" w:rsidP="006B5C9C">
      <w:pPr>
        <w:pStyle w:val="Heading4"/>
        <w:tabs>
          <w:tab w:val="clear" w:pos="864"/>
          <w:tab w:val="left" w:pos="1260"/>
        </w:tabs>
        <w:spacing w:before="240" w:after="60"/>
        <w:rPr>
          <w:lang w:eastAsia="ar-SA"/>
        </w:rPr>
      </w:pPr>
      <w:bookmarkStart w:id="426" w:name="_Toc280343908"/>
      <w:bookmarkStart w:id="427" w:name="_Toc374963226"/>
      <w:r w:rsidRPr="00EF2A78">
        <w:rPr>
          <w:lang w:eastAsia="ar-SA"/>
        </w:rPr>
        <w:t>Backup of Subscriber Private Key Management Key</w:t>
      </w:r>
      <w:bookmarkEnd w:id="426"/>
      <w:bookmarkEnd w:id="427"/>
    </w:p>
    <w:p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rsidR="00603B9B" w:rsidRPr="00EF2A78" w:rsidRDefault="00603B9B" w:rsidP="00603B9B">
      <w:pPr>
        <w:pStyle w:val="Heading4"/>
        <w:tabs>
          <w:tab w:val="clear" w:pos="864"/>
          <w:tab w:val="left" w:pos="1260"/>
        </w:tabs>
        <w:spacing w:before="240" w:after="60"/>
        <w:rPr>
          <w:lang w:eastAsia="ar-SA"/>
        </w:rPr>
      </w:pPr>
      <w:bookmarkStart w:id="428" w:name="_Toc280343909"/>
      <w:bookmarkStart w:id="429" w:name="_Toc374963227"/>
      <w:r w:rsidRPr="00EF2A78">
        <w:rPr>
          <w:lang w:eastAsia="ar-SA"/>
        </w:rPr>
        <w:t xml:space="preserve">Backup of </w:t>
      </w:r>
      <w:r>
        <w:rPr>
          <w:lang w:eastAsia="ar-SA"/>
        </w:rPr>
        <w:t>CSS Private Key</w:t>
      </w:r>
      <w:bookmarkEnd w:id="428"/>
      <w:bookmarkEnd w:id="429"/>
    </w:p>
    <w:p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rsidR="002C3977" w:rsidRPr="00EF2A78" w:rsidRDefault="002C3977" w:rsidP="002C3977">
      <w:pPr>
        <w:pStyle w:val="Heading4"/>
        <w:tabs>
          <w:tab w:val="clear" w:pos="864"/>
          <w:tab w:val="left" w:pos="1260"/>
        </w:tabs>
        <w:spacing w:before="240" w:after="60"/>
        <w:rPr>
          <w:lang w:eastAsia="ar-SA"/>
        </w:rPr>
      </w:pPr>
      <w:bookmarkStart w:id="430" w:name="_Toc374963228"/>
      <w:r w:rsidRPr="00EF2A78">
        <w:rPr>
          <w:lang w:eastAsia="ar-SA"/>
        </w:rPr>
        <w:lastRenderedPageBreak/>
        <w:t xml:space="preserve">Backup of </w:t>
      </w:r>
      <w:r>
        <w:rPr>
          <w:lang w:eastAsia="ar-SA"/>
        </w:rPr>
        <w:t>Device Private Keys</w:t>
      </w:r>
      <w:bookmarkEnd w:id="430"/>
    </w:p>
    <w:p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rsidR="00BF2204" w:rsidRDefault="00E8442A">
      <w:pPr>
        <w:pStyle w:val="Heading4"/>
      </w:pPr>
      <w:bookmarkStart w:id="431" w:name="_Toc374963229"/>
      <w:r w:rsidRPr="00F258CB">
        <w:t xml:space="preserve">Backup of </w:t>
      </w:r>
      <w:r>
        <w:t>Common</w:t>
      </w:r>
      <w:r w:rsidRPr="00F258CB">
        <w:t xml:space="preserve"> </w:t>
      </w:r>
      <w:r>
        <w:t xml:space="preserve">PIV </w:t>
      </w:r>
      <w:r w:rsidRPr="00F258CB">
        <w:t>Content Signing Key</w:t>
      </w:r>
      <w:bookmarkEnd w:id="431"/>
    </w:p>
    <w:p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rsidR="00BC097A" w:rsidRDefault="00BC097A" w:rsidP="006B5C9C">
      <w:pPr>
        <w:pStyle w:val="Heading3"/>
        <w:rPr>
          <w:lang w:eastAsia="ar-SA"/>
        </w:rPr>
      </w:pPr>
      <w:bookmarkStart w:id="432" w:name="_Toc280343910"/>
      <w:bookmarkStart w:id="433" w:name="_Toc374963230"/>
      <w:r>
        <w:rPr>
          <w:lang w:eastAsia="ar-SA"/>
        </w:rPr>
        <w:t>Private Key Archival</w:t>
      </w:r>
      <w:bookmarkEnd w:id="432"/>
      <w:bookmarkEnd w:id="433"/>
    </w:p>
    <w:p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rsidR="00BC097A" w:rsidRDefault="00BC097A" w:rsidP="006B5C9C">
      <w:pPr>
        <w:pStyle w:val="Heading3"/>
        <w:rPr>
          <w:lang w:eastAsia="ar-SA"/>
        </w:rPr>
      </w:pPr>
      <w:bookmarkStart w:id="434" w:name="_Toc280343911"/>
      <w:bookmarkStart w:id="435" w:name="_Toc374963231"/>
      <w:r>
        <w:rPr>
          <w:lang w:eastAsia="ar-SA"/>
        </w:rPr>
        <w:t>Private Key Transfer into or from a Cryptographic Module</w:t>
      </w:r>
      <w:bookmarkEnd w:id="434"/>
      <w:bookmarkEnd w:id="435"/>
    </w:p>
    <w:p w:rsidR="00BC097A" w:rsidRDefault="00BC097A">
      <w:r>
        <w:t>CA private keys may be exported from the cryptographic module only to perform CA key backup procedures as described in section 6.2.4.1.  At no time shall the CA private key exist in plaintext outside the cryptographic module.</w:t>
      </w:r>
    </w:p>
    <w:p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rsidR="00BC097A" w:rsidRDefault="00BC097A" w:rsidP="006B5C9C">
      <w:pPr>
        <w:pStyle w:val="Heading3"/>
        <w:rPr>
          <w:lang w:eastAsia="ar-SA"/>
        </w:rPr>
      </w:pPr>
      <w:bookmarkStart w:id="436" w:name="_Toc280343912"/>
      <w:bookmarkStart w:id="437" w:name="_Toc374963232"/>
      <w:r>
        <w:rPr>
          <w:lang w:eastAsia="ar-SA"/>
        </w:rPr>
        <w:t>Private Key Storage on Cryptographic Module</w:t>
      </w:r>
      <w:bookmarkEnd w:id="436"/>
      <w:bookmarkEnd w:id="437"/>
    </w:p>
    <w:p w:rsidR="00BC097A" w:rsidRDefault="00BC097A">
      <w:pPr>
        <w:spacing w:after="120"/>
        <w:rPr>
          <w:lang w:eastAsia="ar-SA"/>
        </w:rPr>
      </w:pPr>
      <w:r>
        <w:rPr>
          <w:lang w:eastAsia="ar-SA"/>
        </w:rPr>
        <w:t>No stipulation beyond that specified in FIPS 140.</w:t>
      </w:r>
    </w:p>
    <w:p w:rsidR="00BC097A" w:rsidRDefault="00BC097A" w:rsidP="006B5C9C">
      <w:pPr>
        <w:pStyle w:val="Heading3"/>
        <w:rPr>
          <w:lang w:eastAsia="ar-SA"/>
        </w:rPr>
      </w:pPr>
      <w:bookmarkStart w:id="438" w:name="_Toc280343913"/>
      <w:bookmarkStart w:id="439" w:name="_Toc374963233"/>
      <w:r>
        <w:rPr>
          <w:lang w:eastAsia="ar-SA"/>
        </w:rPr>
        <w:t>Method of Activating Private Key</w:t>
      </w:r>
      <w:bookmarkEnd w:id="438"/>
      <w:bookmarkEnd w:id="439"/>
    </w:p>
    <w:p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lastRenderedPageBreak/>
        <w:t xml:space="preserve">For certificates issued under </w:t>
      </w:r>
      <w:r w:rsidR="00B520AF" w:rsidRPr="00B520AF">
        <w:rPr>
          <w:snapToGrid w:val="0"/>
        </w:rPr>
        <w:t>id-fpki-common-piv-contentSigning,</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rsidR="00BC097A" w:rsidRDefault="00BC097A" w:rsidP="006B5C9C">
      <w:pPr>
        <w:pStyle w:val="Heading3"/>
        <w:rPr>
          <w:lang w:eastAsia="ar-SA"/>
        </w:rPr>
      </w:pPr>
      <w:bookmarkStart w:id="440" w:name="_Toc280343914"/>
      <w:bookmarkStart w:id="441" w:name="_Toc374963234"/>
      <w:r>
        <w:rPr>
          <w:lang w:eastAsia="ar-SA"/>
        </w:rPr>
        <w:t>Method of Deactivating Private Key</w:t>
      </w:r>
      <w:bookmarkEnd w:id="440"/>
      <w:bookmarkEnd w:id="441"/>
    </w:p>
    <w:p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rsidR="00BC097A" w:rsidRDefault="00BC097A" w:rsidP="006B5C9C">
      <w:pPr>
        <w:pStyle w:val="Heading3"/>
      </w:pPr>
      <w:bookmarkStart w:id="442" w:name="_Toc280343915"/>
      <w:bookmarkStart w:id="443" w:name="_Toc374963235"/>
      <w:r>
        <w:t>Method of Destroying Private Key</w:t>
      </w:r>
      <w:bookmarkEnd w:id="442"/>
      <w:bookmarkEnd w:id="443"/>
    </w:p>
    <w:p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rsidR="00BC097A" w:rsidRDefault="009878E4">
      <w:r>
        <w:pict>
          <v:shape id="_x0000_s1042" type="#_x0000_t202" style="position:absolute;margin-left:43.75pt;margin-top:4.3pt;width:377.4pt;height:21.9pt;z-index:251659264;mso-wrap-distance-left:9.05pt;mso-wrap-distance-right:9.05pt;mso-wrap-distance-bottom:14.4pt" strokeweight=".5pt">
            <v:fill color2="black"/>
            <v:textbox style="mso-next-textbox:#_x0000_s1042" inset="7.45pt,3.85pt,7.45pt,3.85pt">
              <w:txbxContent>
                <w:p w:rsidR="005B5C09" w:rsidRDefault="005B5C09">
                  <w:r>
                    <w:rPr>
                      <w:sz w:val="20"/>
                      <w:lang w:eastAsia="ar-SA"/>
                    </w:rPr>
                    <w:t>Practice Note: Destruction will likely be performed by executing a “zeroize” command.</w:t>
                  </w:r>
                </w:p>
              </w:txbxContent>
            </v:textbox>
            <w10:wrap type="topAndBottom"/>
          </v:shape>
        </w:pict>
      </w:r>
      <w:r w:rsidR="00BC097A">
        <w:t>To ensure future access to encrypted data, subscriber private key management keys should be secured in long-term backups or archived.</w:t>
      </w:r>
    </w:p>
    <w:p w:rsidR="00BC097A" w:rsidRDefault="00BC097A" w:rsidP="006B5C9C">
      <w:pPr>
        <w:pStyle w:val="Heading3"/>
      </w:pPr>
      <w:bookmarkStart w:id="444" w:name="_Toc280343916"/>
      <w:bookmarkStart w:id="445" w:name="_Toc374963236"/>
      <w:r>
        <w:t>Cryptographic Module Rating</w:t>
      </w:r>
      <w:bookmarkEnd w:id="444"/>
      <w:bookmarkEnd w:id="445"/>
    </w:p>
    <w:p w:rsidR="00BC097A" w:rsidRDefault="00BC097A">
      <w:pPr>
        <w:rPr>
          <w:b/>
          <w:i/>
          <w:caps/>
          <w:sz w:val="28"/>
          <w:lang w:eastAsia="ar-SA"/>
        </w:rPr>
      </w:pPr>
      <w:r>
        <w:t>See section 6.2.1.</w:t>
      </w:r>
    </w:p>
    <w:p w:rsidR="00BC097A" w:rsidRPr="008F4F0B" w:rsidRDefault="00BC097A" w:rsidP="00F85422">
      <w:pPr>
        <w:pStyle w:val="Heading2"/>
        <w:rPr>
          <w:lang w:eastAsia="ar-SA"/>
        </w:rPr>
      </w:pPr>
      <w:bookmarkStart w:id="446" w:name="_Toc280343917"/>
      <w:bookmarkStart w:id="447" w:name="_Toc374963237"/>
      <w:r w:rsidRPr="008F4F0B">
        <w:rPr>
          <w:lang w:eastAsia="ar-SA"/>
        </w:rPr>
        <w:t>Other Aspects of Key Pair Management</w:t>
      </w:r>
      <w:bookmarkEnd w:id="446"/>
      <w:bookmarkEnd w:id="447"/>
    </w:p>
    <w:p w:rsidR="00BC097A" w:rsidRDefault="00BC097A" w:rsidP="006B5C9C">
      <w:pPr>
        <w:pStyle w:val="Heading3"/>
      </w:pPr>
      <w:bookmarkStart w:id="448" w:name="_Toc280343918"/>
      <w:bookmarkStart w:id="449" w:name="_Toc374963238"/>
      <w:r>
        <w:t>Public Key Archival</w:t>
      </w:r>
      <w:bookmarkEnd w:id="448"/>
      <w:bookmarkEnd w:id="449"/>
    </w:p>
    <w:p w:rsidR="00BC097A" w:rsidRDefault="00BC097A">
      <w:pPr>
        <w:spacing w:after="120"/>
        <w:rPr>
          <w:lang w:eastAsia="ar-SA"/>
        </w:rPr>
      </w:pPr>
      <w:r>
        <w:rPr>
          <w:lang w:eastAsia="ar-SA"/>
        </w:rPr>
        <w:t>The public key is archived as part of the certificate archival.</w:t>
      </w:r>
    </w:p>
    <w:p w:rsidR="00BC097A" w:rsidRDefault="00BC097A" w:rsidP="006B5C9C">
      <w:pPr>
        <w:pStyle w:val="Heading3"/>
      </w:pPr>
      <w:bookmarkStart w:id="450" w:name="_Toc280343919"/>
      <w:bookmarkStart w:id="451" w:name="_Toc374963239"/>
      <w:r>
        <w:rPr>
          <w:lang w:eastAsia="ar-SA"/>
        </w:rPr>
        <w:t>Certificate Operational Periods and Key Usage Periods</w:t>
      </w:r>
      <w:bookmarkEnd w:id="450"/>
      <w:bookmarkEnd w:id="451"/>
    </w:p>
    <w:p w:rsidR="00BC097A" w:rsidRDefault="00BC097A">
      <w:r>
        <w:t>The usage period for the Common Policy Root CA key pair is a maximum of 20 years.</w:t>
      </w:r>
    </w:p>
    <w:p w:rsidR="00BC097A" w:rsidRDefault="00BC097A">
      <w:r>
        <w:t xml:space="preserve">For all other CAs operating under this policy, the usage period for a CA key pair is a maximum of ten years.  The CA private key may be used to sign certificates for at most four years, but may be used to sign CRLs and OCSP responder certificates for the entire usage period.  All </w:t>
      </w:r>
      <w:r>
        <w:lastRenderedPageBreak/>
        <w:t>certificates signed by a specific CA key pair must expire before the end of that key pair’s usage period.</w:t>
      </w:r>
    </w:p>
    <w:p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id-fpki-common-piv-contentSigning certificate shall be later than the expiration of the id-fpki-common-authentication certificate expiration.</w:t>
      </w:r>
      <w:r w:rsidR="00E44F3A">
        <w:rPr>
          <w:u w:val="single"/>
        </w:rPr>
        <w:t xml:space="preserve"> </w:t>
      </w:r>
      <w:r w:rsidR="00E44F3A">
        <w:t xml:space="preserve"> </w:t>
      </w:r>
    </w:p>
    <w:p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rsidR="00BC097A" w:rsidRPr="008F4F0B" w:rsidRDefault="00BC097A" w:rsidP="00F85422">
      <w:pPr>
        <w:pStyle w:val="Heading2"/>
        <w:rPr>
          <w:lang w:eastAsia="ar-SA"/>
        </w:rPr>
      </w:pPr>
      <w:bookmarkStart w:id="452" w:name="_Toc280343920"/>
      <w:bookmarkStart w:id="453" w:name="_Toc374963240"/>
      <w:r w:rsidRPr="008F4F0B">
        <w:rPr>
          <w:lang w:eastAsia="ar-SA"/>
        </w:rPr>
        <w:t>Activation Data</w:t>
      </w:r>
      <w:bookmarkEnd w:id="452"/>
      <w:bookmarkEnd w:id="453"/>
    </w:p>
    <w:p w:rsidR="00BC097A" w:rsidRDefault="00BC097A" w:rsidP="006B5C9C">
      <w:pPr>
        <w:pStyle w:val="Heading3"/>
        <w:rPr>
          <w:lang w:eastAsia="ar-SA"/>
        </w:rPr>
      </w:pPr>
      <w:bookmarkStart w:id="454" w:name="_Toc280343921"/>
      <w:bookmarkStart w:id="455" w:name="_Toc374963241"/>
      <w:r>
        <w:rPr>
          <w:lang w:eastAsia="ar-SA"/>
        </w:rPr>
        <w:t>Activation Data Generation and Installation</w:t>
      </w:r>
      <w:bookmarkEnd w:id="454"/>
      <w:bookmarkEnd w:id="455"/>
    </w:p>
    <w:p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rsidR="00BC097A" w:rsidRDefault="00BC097A" w:rsidP="006B5C9C">
      <w:pPr>
        <w:pStyle w:val="Heading3"/>
        <w:rPr>
          <w:lang w:eastAsia="ar-SA"/>
        </w:rPr>
      </w:pPr>
      <w:bookmarkStart w:id="456" w:name="_Toc280343922"/>
      <w:bookmarkStart w:id="457" w:name="_Toc374963242"/>
      <w:r>
        <w:rPr>
          <w:lang w:eastAsia="ar-SA"/>
        </w:rPr>
        <w:t>Activation Data Protection</w:t>
      </w:r>
      <w:bookmarkEnd w:id="456"/>
      <w:bookmarkEnd w:id="457"/>
    </w:p>
    <w:p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rsidR="00BC097A" w:rsidRDefault="00BC097A">
      <w:pPr>
        <w:pStyle w:val="BulletDouble"/>
        <w:numPr>
          <w:ilvl w:val="0"/>
          <w:numId w:val="22"/>
        </w:numPr>
        <w:tabs>
          <w:tab w:val="left" w:pos="1080"/>
        </w:tabs>
        <w:rPr>
          <w:lang w:eastAsia="ar-SA"/>
        </w:rPr>
      </w:pPr>
      <w:r>
        <w:rPr>
          <w:lang w:eastAsia="ar-SA"/>
        </w:rPr>
        <w:t>memorized;</w:t>
      </w:r>
    </w:p>
    <w:p w:rsidR="00BC097A" w:rsidRDefault="00BC097A">
      <w:pPr>
        <w:pStyle w:val="BulletDouble"/>
        <w:numPr>
          <w:ilvl w:val="0"/>
          <w:numId w:val="22"/>
        </w:numPr>
        <w:tabs>
          <w:tab w:val="left" w:pos="1080"/>
        </w:tabs>
        <w:rPr>
          <w:lang w:eastAsia="ar-SA"/>
        </w:rPr>
      </w:pPr>
      <w:r>
        <w:rPr>
          <w:lang w:eastAsia="ar-SA"/>
        </w:rPr>
        <w:t>biometric in nature; or</w:t>
      </w:r>
    </w:p>
    <w:p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rsidR="00BC097A" w:rsidRDefault="009878E4" w:rsidP="006B5C9C">
      <w:pPr>
        <w:pStyle w:val="Heading3"/>
      </w:pPr>
      <w:r>
        <w:pict>
          <v:shape id="_x0000_s1032" type="#_x0000_t202" style="position:absolute;left:0;text-align:left;margin-left:0;margin-top:13.35pt;width:381.6pt;height:32.8pt;z-index:251651072;mso-wrap-distance-left:9.05pt;mso-wrap-distance-right:9.05pt;mso-wrap-distance-bottom:14.4pt;mso-position-horizontal:center" strokeweight=".5pt">
            <v:fill color2="black"/>
            <v:textbox style="mso-next-textbox:#_x0000_s1032" inset="7.45pt,3.85pt,7.45pt,3.85pt">
              <w:txbxContent>
                <w:p w:rsidR="005B5C09" w:rsidRDefault="005B5C09">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w:r>
      <w:bookmarkStart w:id="458" w:name="_Toc280343923"/>
      <w:bookmarkStart w:id="459" w:name="_Toc374963243"/>
      <w:r w:rsidR="00BC097A">
        <w:t>Other Aspects of Activation Data</w:t>
      </w:r>
      <w:bookmarkEnd w:id="458"/>
      <w:bookmarkEnd w:id="459"/>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460" w:name="_Toc280343924"/>
      <w:bookmarkStart w:id="461" w:name="_Toc374963244"/>
      <w:r w:rsidRPr="008F4F0B">
        <w:rPr>
          <w:lang w:eastAsia="ar-SA"/>
        </w:rPr>
        <w:lastRenderedPageBreak/>
        <w:t>Computer Security Controls</w:t>
      </w:r>
      <w:bookmarkEnd w:id="460"/>
      <w:bookmarkEnd w:id="461"/>
    </w:p>
    <w:p w:rsidR="00BC097A" w:rsidRDefault="00BC097A" w:rsidP="006B5C9C">
      <w:pPr>
        <w:pStyle w:val="Heading3"/>
        <w:rPr>
          <w:lang w:eastAsia="ar-SA"/>
        </w:rPr>
      </w:pPr>
      <w:bookmarkStart w:id="462" w:name="_Toc280343925"/>
      <w:bookmarkStart w:id="463" w:name="_Toc374963245"/>
      <w:r>
        <w:rPr>
          <w:lang w:eastAsia="ar-SA"/>
        </w:rPr>
        <w:t>Specific Computer Security Technical Requirements</w:t>
      </w:r>
      <w:bookmarkEnd w:id="462"/>
      <w:bookmarkEnd w:id="463"/>
    </w:p>
    <w:p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rsidR="00BC097A" w:rsidRDefault="00BC097A">
      <w:pPr>
        <w:pStyle w:val="BulletDouble"/>
        <w:numPr>
          <w:ilvl w:val="0"/>
          <w:numId w:val="6"/>
        </w:numPr>
        <w:tabs>
          <w:tab w:val="left" w:pos="720"/>
        </w:tabs>
        <w:rPr>
          <w:lang w:eastAsia="ar-SA"/>
        </w:rPr>
      </w:pPr>
      <w:r>
        <w:rPr>
          <w:lang w:eastAsia="ar-SA"/>
        </w:rPr>
        <w:t>Require authenticated logins</w:t>
      </w:r>
    </w:p>
    <w:p w:rsidR="00BC097A" w:rsidRDefault="00BC097A">
      <w:pPr>
        <w:pStyle w:val="BulletDouble"/>
        <w:numPr>
          <w:ilvl w:val="0"/>
          <w:numId w:val="6"/>
        </w:numPr>
        <w:tabs>
          <w:tab w:val="left" w:pos="720"/>
        </w:tabs>
        <w:rPr>
          <w:lang w:eastAsia="ar-SA"/>
        </w:rPr>
      </w:pPr>
      <w:r>
        <w:rPr>
          <w:lang w:eastAsia="ar-SA"/>
        </w:rPr>
        <w:t>Provide discretionary access control</w:t>
      </w:r>
    </w:p>
    <w:p w:rsidR="00BC097A" w:rsidRDefault="00BC097A">
      <w:pPr>
        <w:pStyle w:val="BulletDouble"/>
        <w:numPr>
          <w:ilvl w:val="0"/>
          <w:numId w:val="6"/>
        </w:numPr>
        <w:tabs>
          <w:tab w:val="left" w:pos="720"/>
        </w:tabs>
        <w:rPr>
          <w:lang w:eastAsia="ar-SA"/>
        </w:rPr>
      </w:pPr>
      <w:r>
        <w:rPr>
          <w:lang w:eastAsia="ar-SA"/>
        </w:rPr>
        <w:t>Provide a security audit capability</w:t>
      </w:r>
    </w:p>
    <w:p w:rsidR="00BC097A" w:rsidRDefault="00BC097A">
      <w:pPr>
        <w:pStyle w:val="BulletDouble"/>
        <w:numPr>
          <w:ilvl w:val="0"/>
          <w:numId w:val="6"/>
        </w:numPr>
        <w:tabs>
          <w:tab w:val="left" w:pos="720"/>
        </w:tabs>
        <w:rPr>
          <w:lang w:eastAsia="ar-SA"/>
        </w:rPr>
      </w:pPr>
      <w:r>
        <w:rPr>
          <w:lang w:eastAsia="ar-SA"/>
        </w:rPr>
        <w:t>Enforce access control for CA services and PKI roles</w:t>
      </w:r>
    </w:p>
    <w:p w:rsidR="00BC097A" w:rsidRDefault="00BC097A">
      <w:pPr>
        <w:pStyle w:val="BulletDouble"/>
        <w:numPr>
          <w:ilvl w:val="0"/>
          <w:numId w:val="6"/>
        </w:numPr>
        <w:tabs>
          <w:tab w:val="left" w:pos="720"/>
        </w:tabs>
        <w:rPr>
          <w:lang w:eastAsia="ar-SA"/>
        </w:rPr>
      </w:pPr>
      <w:r>
        <w:rPr>
          <w:lang w:eastAsia="ar-SA"/>
        </w:rPr>
        <w:t>Enforce separation of duties for PKI roles</w:t>
      </w:r>
    </w:p>
    <w:p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rsidR="00BC097A" w:rsidRDefault="00BC097A">
      <w:pPr>
        <w:pStyle w:val="BulletDouble"/>
        <w:numPr>
          <w:ilvl w:val="0"/>
          <w:numId w:val="6"/>
        </w:numPr>
        <w:tabs>
          <w:tab w:val="left" w:pos="720"/>
        </w:tabs>
        <w:rPr>
          <w:lang w:eastAsia="ar-SA"/>
        </w:rPr>
      </w:pPr>
      <w:r>
        <w:rPr>
          <w:lang w:eastAsia="ar-SA"/>
        </w:rPr>
        <w:t>Archive CA history and audit data</w:t>
      </w:r>
    </w:p>
    <w:p w:rsidR="00BC097A" w:rsidRDefault="00BC097A">
      <w:pPr>
        <w:pStyle w:val="BulletDouble"/>
        <w:numPr>
          <w:ilvl w:val="0"/>
          <w:numId w:val="6"/>
        </w:numPr>
        <w:tabs>
          <w:tab w:val="left" w:pos="720"/>
        </w:tabs>
        <w:rPr>
          <w:lang w:eastAsia="ar-SA"/>
        </w:rPr>
      </w:pPr>
      <w:r>
        <w:rPr>
          <w:lang w:eastAsia="ar-SA"/>
        </w:rPr>
        <w:t>Require self-test security-related CA services</w:t>
      </w:r>
    </w:p>
    <w:p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rsidR="00BC097A" w:rsidRDefault="00BC097A">
      <w:pPr>
        <w:pStyle w:val="BulletDouble"/>
        <w:numPr>
          <w:ilvl w:val="0"/>
          <w:numId w:val="6"/>
        </w:numPr>
        <w:tabs>
          <w:tab w:val="left" w:pos="720"/>
        </w:tabs>
        <w:rPr>
          <w:lang w:eastAsia="ar-SA"/>
        </w:rPr>
      </w:pPr>
      <w:r>
        <w:rPr>
          <w:lang w:eastAsia="ar-SA"/>
        </w:rPr>
        <w:t>Require a recovery mechanism for keys and the CA system</w:t>
      </w:r>
    </w:p>
    <w:p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rsidR="00BC097A" w:rsidRDefault="00BC097A">
      <w:pPr>
        <w:pStyle w:val="BulletDouble"/>
        <w:numPr>
          <w:ilvl w:val="0"/>
          <w:numId w:val="8"/>
        </w:numPr>
        <w:tabs>
          <w:tab w:val="left" w:pos="720"/>
        </w:tabs>
        <w:rPr>
          <w:lang w:eastAsia="ar-SA"/>
        </w:rPr>
      </w:pPr>
      <w:r>
        <w:rPr>
          <w:lang w:eastAsia="ar-SA"/>
        </w:rPr>
        <w:t>support recovery from key or system failure.</w:t>
      </w:r>
    </w:p>
    <w:p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rsidR="00BC097A" w:rsidRDefault="00BC097A">
      <w:pPr>
        <w:pStyle w:val="BulletDouble"/>
        <w:numPr>
          <w:ilvl w:val="0"/>
          <w:numId w:val="14"/>
        </w:numPr>
        <w:tabs>
          <w:tab w:val="left" w:pos="720"/>
        </w:tabs>
        <w:rPr>
          <w:lang w:eastAsia="ar-SA"/>
        </w:rPr>
      </w:pPr>
      <w:r>
        <w:rPr>
          <w:lang w:eastAsia="ar-SA"/>
        </w:rPr>
        <w:t>support recovery from key or system failure.</w:t>
      </w:r>
    </w:p>
    <w:p w:rsidR="000F1523" w:rsidRDefault="000F1523" w:rsidP="000F1523">
      <w:pPr>
        <w:autoSpaceDE w:val="0"/>
        <w:spacing w:after="120"/>
        <w:rPr>
          <w:szCs w:val="24"/>
          <w:lang w:eastAsia="ar-SA"/>
        </w:rPr>
      </w:pPr>
      <w:r>
        <w:rPr>
          <w:lang w:eastAsia="ar-SA"/>
        </w:rPr>
        <w:lastRenderedPageBreak/>
        <w:t xml:space="preserve">For remote workstations used to administer the CAs, the </w:t>
      </w:r>
      <w:r>
        <w:rPr>
          <w:szCs w:val="24"/>
          <w:lang w:eastAsia="ar-SA"/>
        </w:rPr>
        <w:t>computer security functions listed below are required:</w:t>
      </w:r>
    </w:p>
    <w:p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rsidR="000F1523" w:rsidRDefault="000F1523" w:rsidP="000F1523">
      <w:pPr>
        <w:pStyle w:val="BulletDouble"/>
        <w:rPr>
          <w:lang w:eastAsia="ar-SA"/>
        </w:rPr>
      </w:pPr>
      <w:r>
        <w:rPr>
          <w:lang w:eastAsia="ar-SA"/>
        </w:rPr>
        <w:t>All communications between any PKI trusted role and the CA shall be authenticated and protected from modification.</w:t>
      </w:r>
    </w:p>
    <w:p w:rsidR="00BC097A" w:rsidRDefault="00BC097A" w:rsidP="006B5C9C">
      <w:pPr>
        <w:pStyle w:val="Heading3"/>
      </w:pPr>
      <w:bookmarkStart w:id="464" w:name="_Toc280343926"/>
      <w:bookmarkStart w:id="465" w:name="_Toc374963246"/>
      <w:r>
        <w:t>Computer Security Rating</w:t>
      </w:r>
      <w:bookmarkEnd w:id="464"/>
      <w:bookmarkEnd w:id="465"/>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466" w:name="_Toc280343927"/>
      <w:bookmarkStart w:id="467" w:name="_Toc374963247"/>
      <w:r w:rsidRPr="008F4F0B">
        <w:rPr>
          <w:lang w:eastAsia="ar-SA"/>
        </w:rPr>
        <w:t>Life Cycle Technical Controls</w:t>
      </w:r>
      <w:bookmarkEnd w:id="466"/>
      <w:bookmarkEnd w:id="467"/>
    </w:p>
    <w:p w:rsidR="00BC097A" w:rsidRDefault="00BC097A" w:rsidP="006B5C9C">
      <w:pPr>
        <w:pStyle w:val="Heading3"/>
        <w:rPr>
          <w:lang w:eastAsia="ar-SA"/>
        </w:rPr>
      </w:pPr>
      <w:bookmarkStart w:id="468" w:name="_Toc280343928"/>
      <w:bookmarkStart w:id="469" w:name="_Toc374963248"/>
      <w:r>
        <w:rPr>
          <w:lang w:eastAsia="ar-SA"/>
        </w:rPr>
        <w:t>System Development Controls</w:t>
      </w:r>
      <w:bookmarkEnd w:id="468"/>
      <w:bookmarkEnd w:id="469"/>
    </w:p>
    <w:p w:rsidR="00BC097A" w:rsidRDefault="00BC097A">
      <w:r>
        <w:t>The system development controls for the CA and RA are as follows:</w:t>
      </w:r>
    </w:p>
    <w:p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rsidR="00BC097A" w:rsidRDefault="00BC097A" w:rsidP="006B5C9C">
      <w:pPr>
        <w:pStyle w:val="Heading3"/>
        <w:rPr>
          <w:lang w:eastAsia="ar-SA"/>
        </w:rPr>
      </w:pPr>
      <w:bookmarkStart w:id="470" w:name="_Toc280343929"/>
      <w:bookmarkStart w:id="471" w:name="_Toc374963249"/>
      <w:r>
        <w:rPr>
          <w:lang w:eastAsia="ar-SA"/>
        </w:rPr>
        <w:t>Security Management Controls</w:t>
      </w:r>
      <w:bookmarkEnd w:id="470"/>
      <w:bookmarkEnd w:id="471"/>
    </w:p>
    <w:p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rsidR="00BC097A" w:rsidRDefault="00BC097A" w:rsidP="006B5C9C">
      <w:pPr>
        <w:pStyle w:val="Heading3"/>
        <w:rPr>
          <w:lang w:eastAsia="ar-SA"/>
        </w:rPr>
      </w:pPr>
      <w:bookmarkStart w:id="472" w:name="_Toc280343930"/>
      <w:bookmarkStart w:id="473" w:name="_Toc374963250"/>
      <w:r>
        <w:rPr>
          <w:lang w:eastAsia="ar-SA"/>
        </w:rPr>
        <w:t>Life Cycle Security Controls</w:t>
      </w:r>
      <w:bookmarkEnd w:id="472"/>
      <w:bookmarkEnd w:id="473"/>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474" w:name="_Toc280343931"/>
      <w:bookmarkStart w:id="475" w:name="_Toc374963251"/>
      <w:r w:rsidRPr="008F4F0B">
        <w:rPr>
          <w:lang w:eastAsia="ar-SA"/>
        </w:rPr>
        <w:t>Network Security Controls</w:t>
      </w:r>
      <w:bookmarkEnd w:id="474"/>
      <w:bookmarkEnd w:id="475"/>
    </w:p>
    <w:p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rsidR="00BC097A" w:rsidRDefault="00BC097A">
      <w:r>
        <w:t>Any boundary control devices used to protect the network on which PKI equipment is hosted shall deny all but the necessary services to the PKI equipment.</w:t>
      </w:r>
    </w:p>
    <w:p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rsidR="00BC097A" w:rsidRPr="008F4F0B" w:rsidRDefault="00BC097A" w:rsidP="00F85422">
      <w:pPr>
        <w:pStyle w:val="Heading2"/>
        <w:rPr>
          <w:lang w:eastAsia="ar-SA"/>
        </w:rPr>
      </w:pPr>
      <w:bookmarkStart w:id="476" w:name="_Toc280343932"/>
      <w:bookmarkStart w:id="477" w:name="_Toc374963252"/>
      <w:r w:rsidRPr="008F4F0B">
        <w:rPr>
          <w:lang w:eastAsia="ar-SA"/>
        </w:rPr>
        <w:t>Time-Stamping</w:t>
      </w:r>
      <w:bookmarkEnd w:id="476"/>
      <w:bookmarkEnd w:id="477"/>
    </w:p>
    <w:p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rsidR="00AA1D46" w:rsidRDefault="00AA1D46">
      <w:pPr>
        <w:autoSpaceDE w:val="0"/>
        <w:spacing w:after="0"/>
        <w:rPr>
          <w:szCs w:val="24"/>
          <w:lang w:eastAsia="ar-SA"/>
        </w:rPr>
      </w:pPr>
    </w:p>
    <w:p w:rsidR="00BC097A" w:rsidRDefault="000E3E7B" w:rsidP="00FC419A">
      <w:pPr>
        <w:pStyle w:val="Heading1"/>
        <w:tabs>
          <w:tab w:val="clear" w:pos="432"/>
        </w:tabs>
        <w:spacing w:before="600"/>
        <w:ind w:left="540" w:hanging="540"/>
      </w:pPr>
      <w:bookmarkStart w:id="478" w:name="_Toc280343933"/>
      <w:r>
        <w:br w:type="page"/>
      </w:r>
      <w:bookmarkStart w:id="479" w:name="_Toc374963253"/>
      <w:r w:rsidR="00BC097A">
        <w:lastRenderedPageBreak/>
        <w:t>Certificate, CRL, and OCSP Profiles</w:t>
      </w:r>
      <w:bookmarkEnd w:id="478"/>
      <w:bookmarkEnd w:id="479"/>
    </w:p>
    <w:p w:rsidR="00BC097A" w:rsidRPr="008F4F0B" w:rsidRDefault="00BC097A" w:rsidP="00F85422">
      <w:pPr>
        <w:pStyle w:val="Heading2"/>
        <w:rPr>
          <w:lang w:eastAsia="ar-SA"/>
        </w:rPr>
      </w:pPr>
      <w:bookmarkStart w:id="480" w:name="_Toc280343934"/>
      <w:bookmarkStart w:id="481" w:name="_Toc374963254"/>
      <w:r w:rsidRPr="008F4F0B">
        <w:rPr>
          <w:lang w:eastAsia="ar-SA"/>
        </w:rPr>
        <w:t>Certificate Profile</w:t>
      </w:r>
      <w:bookmarkEnd w:id="480"/>
      <w:bookmarkEnd w:id="481"/>
    </w:p>
    <w:p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rsidR="00BC097A" w:rsidRDefault="00BC097A" w:rsidP="00FC419A">
      <w:pPr>
        <w:pStyle w:val="Heading3"/>
        <w:rPr>
          <w:lang w:eastAsia="ar-SA"/>
        </w:rPr>
      </w:pPr>
      <w:bookmarkStart w:id="482" w:name="_Toc280343935"/>
      <w:bookmarkStart w:id="483" w:name="_Toc374963255"/>
      <w:r>
        <w:rPr>
          <w:lang w:eastAsia="ar-SA"/>
        </w:rPr>
        <w:t>Version Number(s)</w:t>
      </w:r>
      <w:bookmarkEnd w:id="482"/>
      <w:bookmarkEnd w:id="483"/>
    </w:p>
    <w:p w:rsidR="00BC097A" w:rsidRDefault="00BC097A">
      <w:pPr>
        <w:spacing w:after="120"/>
        <w:rPr>
          <w:lang w:eastAsia="ar-SA"/>
        </w:rPr>
      </w:pPr>
      <w:r>
        <w:rPr>
          <w:lang w:eastAsia="ar-SA"/>
        </w:rPr>
        <w:t>The CA shall issue X.509 v3 certificates (populate version field with integer “2”).</w:t>
      </w:r>
    </w:p>
    <w:p w:rsidR="00BC097A" w:rsidRDefault="00BC097A" w:rsidP="00FC419A">
      <w:pPr>
        <w:pStyle w:val="Heading3"/>
        <w:rPr>
          <w:lang w:eastAsia="ar-SA"/>
        </w:rPr>
      </w:pPr>
      <w:bookmarkStart w:id="484" w:name="_Toc280343936"/>
      <w:bookmarkStart w:id="485" w:name="_Toc374963256"/>
      <w:r>
        <w:rPr>
          <w:lang w:eastAsia="ar-SA"/>
        </w:rPr>
        <w:t>Certificate Extensions</w:t>
      </w:r>
      <w:bookmarkEnd w:id="484"/>
      <w:bookmarkEnd w:id="485"/>
    </w:p>
    <w:p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rsidR="00BC097A" w:rsidRDefault="00BC097A" w:rsidP="00FC419A">
      <w:pPr>
        <w:pStyle w:val="Heading3"/>
      </w:pPr>
      <w:bookmarkStart w:id="486" w:name="_Toc280343937"/>
      <w:bookmarkStart w:id="487" w:name="_Toc374963257"/>
      <w:r>
        <w:t>Algorithm Object Identifiers</w:t>
      </w:r>
      <w:bookmarkEnd w:id="486"/>
      <w:bookmarkEnd w:id="487"/>
    </w:p>
    <w:p w:rsidR="00BC097A" w:rsidRDefault="00BC097A">
      <w:r>
        <w:t>Certificates issued under this CP shall use the following OIDs for signatures:</w:t>
      </w:r>
    </w:p>
    <w:tbl>
      <w:tblPr>
        <w:tblW w:w="0" w:type="auto"/>
        <w:jc w:val="center"/>
        <w:tblInd w:w="108" w:type="dxa"/>
        <w:tblLayout w:type="fixed"/>
        <w:tblLook w:val="0000" w:firstRow="0" w:lastRow="0" w:firstColumn="0" w:lastColumn="0" w:noHBand="0" w:noVBand="0"/>
      </w:tblPr>
      <w:tblGrid>
        <w:gridCol w:w="2954"/>
        <w:gridCol w:w="6416"/>
      </w:tblGrid>
      <w:tr w:rsidR="00BC097A" w:rsidTr="005625D2">
        <w:trPr>
          <w:jc w:val="center"/>
        </w:trPr>
        <w:tc>
          <w:tcPr>
            <w:tcW w:w="2954" w:type="dxa"/>
            <w:tcBorders>
              <w:top w:val="single" w:sz="1" w:space="0" w:color="000000"/>
              <w:left w:val="single" w:sz="1" w:space="0" w:color="000000"/>
              <w:bottom w:val="single" w:sz="1" w:space="0" w:color="000000"/>
            </w:tcBorders>
          </w:tcPr>
          <w:p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rsadsi(113549) pkcs(1) pkcs</w:t>
            </w:r>
            <w:r>
              <w:rPr>
                <w:lang w:eastAsia="ar-SA"/>
              </w:rPr>
              <w:noBreakHyphen/>
              <w:t>1(1) 5}</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rsadsi(113549) pkcs(1) pkcs</w:t>
            </w:r>
            <w:r>
              <w:rPr>
                <w:lang w:eastAsia="ar-SA"/>
              </w:rPr>
              <w:noBreakHyphen/>
              <w:t>1(1) 11}</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rsidR="00BC097A" w:rsidRDefault="00BC097A">
            <w:pPr>
              <w:snapToGrid w:val="0"/>
              <w:rPr>
                <w:color w:val="000000"/>
                <w:lang w:eastAsia="ar-SA"/>
              </w:rPr>
            </w:pPr>
            <w:r>
              <w:rPr>
                <w:color w:val="000000"/>
                <w:lang w:eastAsia="ar-SA"/>
              </w:rPr>
              <w:t>id-RSASSA-PSS ::= {iso(1) member-body(2) us(840) rsadsi(113549) pkcs(1) pkcs-1(1) 10}</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ansi-X9-62(10045) signatures(4) ecdsa-with-SHA2(3) 2}</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ansi-X9-62(10045) signatures(4) ecdsa-with-SHA2(3) 3}</w:t>
            </w:r>
          </w:p>
        </w:tc>
      </w:tr>
    </w:tbl>
    <w:p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trPr>
          <w:jc w:val="center"/>
        </w:trPr>
        <w:tc>
          <w:tcPr>
            <w:tcW w:w="2827" w:type="dxa"/>
            <w:tcBorders>
              <w:top w:val="single" w:sz="1" w:space="0" w:color="000000"/>
              <w:left w:val="single" w:sz="1" w:space="0" w:color="000000"/>
              <w:bottom w:val="single" w:sz="1" w:space="0" w:color="000000"/>
            </w:tcBorders>
          </w:tcPr>
          <w:p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tc>
          <w:tcPr>
            <w:tcW w:w="1883" w:type="dxa"/>
            <w:tcBorders>
              <w:top w:val="single" w:sz="1" w:space="0" w:color="000000"/>
              <w:left w:val="single" w:sz="1" w:space="0" w:color="000000"/>
              <w:bottom w:val="single" w:sz="1" w:space="0" w:color="000000"/>
            </w:tcBorders>
          </w:tcPr>
          <w:p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rsadsi(113549) pkcs(1) pkcs-1(1) 1}</w:t>
            </w:r>
          </w:p>
        </w:tc>
      </w:tr>
      <w:tr w:rsidR="00BC097A">
        <w:tc>
          <w:tcPr>
            <w:tcW w:w="1883" w:type="dxa"/>
            <w:tcBorders>
              <w:left w:val="single" w:sz="1" w:space="0" w:color="000000"/>
              <w:bottom w:val="single" w:sz="1" w:space="0" w:color="000000"/>
            </w:tcBorders>
          </w:tcPr>
          <w:p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ansi-X9-62(10045) id-publicKeyType(2) 1}</w:t>
            </w:r>
          </w:p>
        </w:tc>
      </w:tr>
    </w:tbl>
    <w:p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Ind w:w="108" w:type="dxa"/>
        <w:tblLayout w:type="fixed"/>
        <w:tblLook w:val="0000" w:firstRow="0" w:lastRow="0" w:firstColumn="0" w:lastColumn="0" w:noHBand="0" w:noVBand="0"/>
      </w:tblPr>
      <w:tblGrid>
        <w:gridCol w:w="2971"/>
        <w:gridCol w:w="6406"/>
      </w:tblGrid>
      <w:tr w:rsidR="00BC097A"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rsidR="00BC097A" w:rsidRDefault="00BC097A" w:rsidP="000A354A">
            <w:pPr>
              <w:snapToGrid w:val="0"/>
              <w:ind w:left="71"/>
              <w:rPr>
                <w:lang w:eastAsia="ar-SA"/>
              </w:rPr>
            </w:pPr>
            <w:r>
              <w:rPr>
                <w:lang w:eastAsia="ar-SA"/>
              </w:rPr>
              <w:t>{iso(1) member-body(2) us(840) 10045 curves(3) prime(1) 7}</w:t>
            </w:r>
          </w:p>
        </w:tc>
      </w:tr>
      <w:tr w:rsidR="00BC097A" w:rsidTr="005625D2">
        <w:trPr>
          <w:trHeight w:val="316"/>
          <w:jc w:val="center"/>
        </w:trPr>
        <w:tc>
          <w:tcPr>
            <w:tcW w:w="2971" w:type="dxa"/>
            <w:tcBorders>
              <w:top w:val="single" w:sz="2" w:space="0" w:color="000000"/>
              <w:left w:val="single" w:sz="4" w:space="0" w:color="000000"/>
              <w:bottom w:val="single" w:sz="4" w:space="0" w:color="000000"/>
            </w:tcBorders>
          </w:tcPr>
          <w:p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rsidR="00BC097A" w:rsidRDefault="00BC097A" w:rsidP="000A354A">
            <w:pPr>
              <w:snapToGrid w:val="0"/>
              <w:ind w:left="71"/>
            </w:pPr>
            <w:r>
              <w:rPr>
                <w:color w:val="000000"/>
                <w:lang w:eastAsia="ar-SA"/>
              </w:rPr>
              <w:t>{ iso(1) identified-organization(3) certicom(132) curve(0) 34 }</w:t>
            </w:r>
          </w:p>
        </w:tc>
      </w:tr>
    </w:tbl>
    <w:p w:rsidR="00BC097A" w:rsidRDefault="00BC097A" w:rsidP="00FC419A">
      <w:pPr>
        <w:pStyle w:val="Heading3"/>
      </w:pPr>
      <w:bookmarkStart w:id="488" w:name="_Toc280343938"/>
      <w:bookmarkStart w:id="489" w:name="_Toc374963258"/>
      <w:r>
        <w:t>Name Forms</w:t>
      </w:r>
      <w:bookmarkEnd w:id="488"/>
      <w:bookmarkEnd w:id="489"/>
    </w:p>
    <w:p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id-fpki-common-devicesHardware</w:t>
      </w:r>
      <w:r w:rsidR="00A66383">
        <w:t>,</w:t>
      </w:r>
      <w:r>
        <w:t xml:space="preserve"> </w:t>
      </w:r>
      <w:r w:rsidR="00EE68DC">
        <w:t xml:space="preserve">and </w:t>
      </w:r>
      <w:r w:rsidR="00B520AF" w:rsidRPr="00B520AF">
        <w:rPr>
          <w:snapToGrid w:val="0"/>
        </w:rPr>
        <w:t>id-fpki-common-piv-contentSigning</w:t>
      </w:r>
      <w:r w:rsidR="00EE68DC">
        <w:t xml:space="preserve"> </w:t>
      </w:r>
      <w:r>
        <w:t>shall be populated with an X.500 distinguished name as specified in section 3.1.1.</w:t>
      </w:r>
    </w:p>
    <w:p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rsidR="00BC097A" w:rsidRDefault="00BC097A" w:rsidP="00FC419A">
      <w:pPr>
        <w:pStyle w:val="Heading3"/>
      </w:pPr>
      <w:bookmarkStart w:id="490" w:name="_Toc280343939"/>
      <w:bookmarkStart w:id="491" w:name="_Toc374963259"/>
      <w:r>
        <w:t>Name Constraints</w:t>
      </w:r>
      <w:bookmarkEnd w:id="490"/>
      <w:bookmarkEnd w:id="491"/>
    </w:p>
    <w:p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rsidR="00BC097A" w:rsidRDefault="00BC097A" w:rsidP="00FC419A">
      <w:pPr>
        <w:pStyle w:val="Heading3"/>
      </w:pPr>
      <w:bookmarkStart w:id="492" w:name="_Toc280343940"/>
      <w:bookmarkStart w:id="493" w:name="_Toc374963260"/>
      <w:r>
        <w:t>Certificate Policy Object Identifier</w:t>
      </w:r>
      <w:bookmarkEnd w:id="492"/>
      <w:bookmarkEnd w:id="493"/>
    </w:p>
    <w:p w:rsidR="00BC097A" w:rsidRDefault="00BC097A">
      <w:r>
        <w:t xml:space="preserve">Certificates issued under this CP shall </w:t>
      </w:r>
      <w:r w:rsidR="004F2652">
        <w:t xml:space="preserve">assert at least </w:t>
      </w:r>
      <w:r>
        <w:t>one of the following OIDs in the certificate policies extension, as appropriate:</w:t>
      </w:r>
    </w:p>
    <w:p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rsidR="00BC097A" w:rsidRPr="00A3241E" w:rsidRDefault="008C0CF9" w:rsidP="00FC419A">
      <w:pPr>
        <w:autoSpaceDE w:val="0"/>
        <w:spacing w:after="120"/>
        <w:ind w:left="720"/>
        <w:rPr>
          <w:color w:val="000000"/>
          <w:lang w:eastAsia="ar-SA"/>
        </w:rPr>
      </w:pPr>
      <w:r>
        <w:rPr>
          <w:color w:val="000000"/>
          <w:lang w:eastAsia="ar-SA"/>
        </w:rPr>
        <w:t>id-fpki-common-authentication ::= {2 16 840 1 101 3 2 1 3 13}</w:t>
      </w:r>
    </w:p>
    <w:p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id-fpki-common-High ::= {2 16 840 1 101 3 2 1 3 16}</w:t>
      </w:r>
    </w:p>
    <w:p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id-fpki-common-cardAuth ::= {2 16 840 1 101 3 2 1 3 17}</w:t>
      </w:r>
    </w:p>
    <w:p w:rsidR="00A3241E" w:rsidRPr="00A3241E" w:rsidRDefault="00B520AF" w:rsidP="00FC419A">
      <w:pPr>
        <w:autoSpaceDE w:val="0"/>
        <w:spacing w:after="120"/>
        <w:ind w:left="720"/>
        <w:rPr>
          <w:rFonts w:eastAsia="TimesNewRomanPSMT"/>
          <w:szCs w:val="24"/>
          <w:lang w:eastAsia="ar-SA"/>
        </w:rPr>
      </w:pPr>
      <w:r w:rsidRPr="00B520AF">
        <w:rPr>
          <w:snapToGrid w:val="0"/>
        </w:rPr>
        <w:t xml:space="preserve">id-fpki-common-piv-contentSigning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rsidR="00F140B4" w:rsidRDefault="0083543F">
      <w:pPr>
        <w:pStyle w:val="NoSpacing"/>
      </w:pPr>
      <w:r>
        <w:br/>
      </w:r>
      <w:r w:rsidR="00B520AF" w:rsidRPr="00B520AF">
        <w:t>Certificates that express the id-fpki-common-piv-contentSigning policy OID shall not express any other policy OIDs.</w:t>
      </w:r>
    </w:p>
    <w:p w:rsidR="00BC097A" w:rsidRDefault="00BC097A" w:rsidP="00FC419A">
      <w:pPr>
        <w:pStyle w:val="Heading3"/>
      </w:pPr>
      <w:bookmarkStart w:id="494" w:name="_Toc374963261"/>
      <w:bookmarkStart w:id="495" w:name="_Toc374963262"/>
      <w:bookmarkStart w:id="496" w:name="_Toc374963263"/>
      <w:bookmarkStart w:id="497" w:name="_Toc374963264"/>
      <w:bookmarkStart w:id="498" w:name="_Toc374963265"/>
      <w:bookmarkStart w:id="499" w:name="_Toc374963266"/>
      <w:bookmarkStart w:id="500" w:name="_Toc280343941"/>
      <w:bookmarkStart w:id="501" w:name="_Toc374963267"/>
      <w:bookmarkEnd w:id="494"/>
      <w:bookmarkEnd w:id="495"/>
      <w:bookmarkEnd w:id="496"/>
      <w:bookmarkEnd w:id="497"/>
      <w:bookmarkEnd w:id="498"/>
      <w:bookmarkEnd w:id="499"/>
      <w:r>
        <w:lastRenderedPageBreak/>
        <w:t>Usage of Policy Constraints Extension</w:t>
      </w:r>
      <w:bookmarkEnd w:id="500"/>
      <w:bookmarkEnd w:id="501"/>
    </w:p>
    <w:p w:rsidR="00BC097A" w:rsidRDefault="00BC097A">
      <w:pPr>
        <w:spacing w:after="120"/>
        <w:rPr>
          <w:lang w:eastAsia="ar-SA"/>
        </w:rPr>
      </w:pPr>
      <w:r>
        <w:rPr>
          <w:lang w:eastAsia="ar-SA"/>
        </w:rPr>
        <w:t>The CAs may assert policy constraints in CA certificates.</w:t>
      </w:r>
    </w:p>
    <w:p w:rsidR="00BC097A" w:rsidRDefault="00BC097A" w:rsidP="00FC419A">
      <w:pPr>
        <w:pStyle w:val="Heading3"/>
        <w:rPr>
          <w:lang w:eastAsia="ar-SA"/>
        </w:rPr>
      </w:pPr>
      <w:bookmarkStart w:id="502" w:name="_Toc280343942"/>
      <w:bookmarkStart w:id="503" w:name="_Toc374963268"/>
      <w:r>
        <w:rPr>
          <w:lang w:eastAsia="ar-SA"/>
        </w:rPr>
        <w:t>Policy Qualifiers Syntax and Semantics</w:t>
      </w:r>
      <w:bookmarkEnd w:id="502"/>
      <w:bookmarkEnd w:id="503"/>
    </w:p>
    <w:p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rsidR="00BC097A" w:rsidRDefault="00BC097A" w:rsidP="00FC419A">
      <w:pPr>
        <w:pStyle w:val="Heading3"/>
        <w:rPr>
          <w:lang w:eastAsia="ar-SA"/>
        </w:rPr>
      </w:pPr>
      <w:bookmarkStart w:id="504" w:name="_Toc280343943"/>
      <w:bookmarkStart w:id="505" w:name="_Toc374963269"/>
      <w:r>
        <w:rPr>
          <w:lang w:eastAsia="ar-SA"/>
        </w:rPr>
        <w:t>Processing Semantics for the Critical Certificate Policies Extension</w:t>
      </w:r>
      <w:bookmarkEnd w:id="504"/>
      <w:bookmarkEnd w:id="505"/>
    </w:p>
    <w:p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rsidR="00BC097A" w:rsidRPr="008F4F0B" w:rsidRDefault="00BC097A" w:rsidP="00F85422">
      <w:pPr>
        <w:pStyle w:val="Heading2"/>
        <w:rPr>
          <w:lang w:eastAsia="ar-SA"/>
        </w:rPr>
      </w:pPr>
      <w:bookmarkStart w:id="506" w:name="_Toc280343944"/>
      <w:bookmarkStart w:id="507" w:name="_Toc374963270"/>
      <w:r w:rsidRPr="008F4F0B">
        <w:rPr>
          <w:lang w:eastAsia="ar-SA"/>
        </w:rPr>
        <w:t>CRL Profile</w:t>
      </w:r>
      <w:bookmarkEnd w:id="506"/>
      <w:bookmarkEnd w:id="507"/>
    </w:p>
    <w:p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rsidR="00BC097A" w:rsidRDefault="00BC097A" w:rsidP="00FC419A">
      <w:pPr>
        <w:pStyle w:val="Heading3"/>
      </w:pPr>
      <w:bookmarkStart w:id="508" w:name="_Toc280343945"/>
      <w:bookmarkStart w:id="509" w:name="_Toc374963271"/>
      <w:r>
        <w:t>Version Number(s)</w:t>
      </w:r>
      <w:bookmarkEnd w:id="508"/>
      <w:bookmarkEnd w:id="509"/>
    </w:p>
    <w:p w:rsidR="00BC097A" w:rsidRDefault="00BC097A">
      <w:pPr>
        <w:autoSpaceDE w:val="0"/>
        <w:spacing w:after="120"/>
        <w:rPr>
          <w:szCs w:val="24"/>
          <w:lang w:eastAsia="ar-SA"/>
        </w:rPr>
      </w:pPr>
      <w:r>
        <w:rPr>
          <w:lang w:eastAsia="ar-SA"/>
        </w:rPr>
        <w:t>The CAs shall issue X.509 Version two (2) CRLs</w:t>
      </w:r>
      <w:r>
        <w:rPr>
          <w:szCs w:val="24"/>
          <w:lang w:eastAsia="ar-SA"/>
        </w:rPr>
        <w:t>.</w:t>
      </w:r>
    </w:p>
    <w:p w:rsidR="00BC097A" w:rsidRDefault="00BC097A" w:rsidP="00FC419A">
      <w:pPr>
        <w:pStyle w:val="Heading3"/>
      </w:pPr>
      <w:bookmarkStart w:id="510" w:name="_Toc280343946"/>
      <w:bookmarkStart w:id="511" w:name="_Toc374963272"/>
      <w:r>
        <w:t>CRL and CRL Entry Extensions</w:t>
      </w:r>
      <w:bookmarkEnd w:id="510"/>
      <w:bookmarkEnd w:id="511"/>
    </w:p>
    <w:p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rsidR="00BC097A" w:rsidRPr="008F4F0B" w:rsidRDefault="00BC097A" w:rsidP="00F85422">
      <w:pPr>
        <w:pStyle w:val="Heading2"/>
        <w:rPr>
          <w:lang w:eastAsia="ar-SA"/>
        </w:rPr>
      </w:pPr>
      <w:bookmarkStart w:id="512" w:name="_Toc280343947"/>
      <w:bookmarkStart w:id="513" w:name="_Toc374963273"/>
      <w:r w:rsidRPr="008F4F0B">
        <w:rPr>
          <w:lang w:eastAsia="ar-SA"/>
        </w:rPr>
        <w:t>OCSP Profile</w:t>
      </w:r>
      <w:bookmarkEnd w:id="512"/>
      <w:bookmarkEnd w:id="513"/>
    </w:p>
    <w:p w:rsidR="00BC097A" w:rsidRDefault="00BC097A">
      <w:r>
        <w:t>Certificate status servers (CSSs) operated under this policy shall sign responses using algorithms designated for CRL signing.</w:t>
      </w:r>
    </w:p>
    <w:p w:rsidR="00BC097A" w:rsidRDefault="00BC097A">
      <w:pPr>
        <w:spacing w:after="120"/>
        <w:rPr>
          <w:lang w:eastAsia="ar-SA"/>
        </w:rPr>
      </w:pPr>
      <w:r>
        <w:rPr>
          <w:lang w:eastAsia="ar-SA"/>
        </w:rPr>
        <w:t>CSSs shall be able to process SHA-1 hashes when included in the CertID field and the keyHash in the responderID field.</w:t>
      </w:r>
    </w:p>
    <w:p w:rsidR="00BC097A" w:rsidRDefault="00BC097A" w:rsidP="00FC419A">
      <w:pPr>
        <w:pStyle w:val="Heading3"/>
      </w:pPr>
      <w:bookmarkStart w:id="514" w:name="_Toc280343948"/>
      <w:bookmarkStart w:id="515" w:name="_Toc374963274"/>
      <w:r>
        <w:t>Version Number(s)</w:t>
      </w:r>
      <w:bookmarkEnd w:id="514"/>
      <w:bookmarkEnd w:id="515"/>
    </w:p>
    <w:p w:rsidR="00BC097A" w:rsidRDefault="00BC097A">
      <w:pPr>
        <w:spacing w:after="120"/>
        <w:rPr>
          <w:lang w:eastAsia="ar-SA"/>
        </w:rPr>
      </w:pPr>
      <w:r>
        <w:rPr>
          <w:lang w:eastAsia="ar-SA"/>
        </w:rPr>
        <w:t>CSSs operated under this policy shall use OCSP version 1.</w:t>
      </w:r>
    </w:p>
    <w:p w:rsidR="00BC097A" w:rsidRDefault="00BC097A" w:rsidP="00FC419A">
      <w:pPr>
        <w:pStyle w:val="Heading3"/>
      </w:pPr>
      <w:bookmarkStart w:id="516" w:name="_Toc280343949"/>
      <w:bookmarkStart w:id="517" w:name="_Toc374963275"/>
      <w:r>
        <w:t>OCSP Extensions</w:t>
      </w:r>
      <w:bookmarkEnd w:id="516"/>
      <w:bookmarkEnd w:id="517"/>
    </w:p>
    <w:p w:rsidR="00BC097A" w:rsidRDefault="00BC097A" w:rsidP="008D1DE9">
      <w:pPr>
        <w:spacing w:after="0"/>
      </w:pPr>
      <w:r>
        <w:t>Critical OCSP extensions shall not be used.</w:t>
      </w:r>
    </w:p>
    <w:p w:rsidR="00BC097A" w:rsidRDefault="002B6B6D" w:rsidP="00FC419A">
      <w:pPr>
        <w:pStyle w:val="Heading1"/>
        <w:tabs>
          <w:tab w:val="clear" w:pos="432"/>
        </w:tabs>
        <w:spacing w:before="600"/>
        <w:ind w:left="540" w:hanging="540"/>
      </w:pPr>
      <w:bookmarkStart w:id="518" w:name="_Toc280343950"/>
      <w:r>
        <w:br w:type="page"/>
      </w:r>
      <w:bookmarkStart w:id="519" w:name="_Toc374963276"/>
      <w:r w:rsidR="00BC097A">
        <w:lastRenderedPageBreak/>
        <w:t>Compliance Audit and Other Assessments</w:t>
      </w:r>
      <w:bookmarkEnd w:id="518"/>
      <w:bookmarkEnd w:id="519"/>
    </w:p>
    <w:p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rsidR="00BC097A" w:rsidRPr="008F4F0B" w:rsidRDefault="00BC097A" w:rsidP="00F85422">
      <w:pPr>
        <w:pStyle w:val="Heading2"/>
        <w:rPr>
          <w:lang w:eastAsia="ar-SA"/>
        </w:rPr>
      </w:pPr>
      <w:bookmarkStart w:id="520" w:name="_Toc280343951"/>
      <w:bookmarkStart w:id="521" w:name="_Toc374963277"/>
      <w:r w:rsidRPr="008F4F0B">
        <w:rPr>
          <w:lang w:eastAsia="ar-SA"/>
        </w:rPr>
        <w:t>Frequency or Circumstances of Assessment</w:t>
      </w:r>
      <w:bookmarkEnd w:id="520"/>
      <w:bookmarkEnd w:id="521"/>
    </w:p>
    <w:p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17"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rsidR="00BC097A" w:rsidRPr="008F4F0B" w:rsidRDefault="00BC097A" w:rsidP="00F85422">
      <w:pPr>
        <w:pStyle w:val="Heading2"/>
        <w:rPr>
          <w:lang w:eastAsia="ar-SA"/>
        </w:rPr>
      </w:pPr>
      <w:bookmarkStart w:id="522" w:name="_Toc280343952"/>
      <w:bookmarkStart w:id="523" w:name="_Toc374963278"/>
      <w:r w:rsidRPr="008F4F0B">
        <w:rPr>
          <w:lang w:eastAsia="ar-SA"/>
        </w:rPr>
        <w:t>Identity/Qualifications of Assessor</w:t>
      </w:r>
      <w:bookmarkEnd w:id="522"/>
      <w:bookmarkEnd w:id="523"/>
    </w:p>
    <w:p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rsidR="00BC097A" w:rsidRPr="008F4F0B" w:rsidRDefault="00BC097A" w:rsidP="00F85422">
      <w:pPr>
        <w:pStyle w:val="Heading2"/>
        <w:rPr>
          <w:lang w:eastAsia="ar-SA"/>
        </w:rPr>
      </w:pPr>
      <w:bookmarkStart w:id="524" w:name="_Toc280343953"/>
      <w:bookmarkStart w:id="525" w:name="_Toc374963279"/>
      <w:r w:rsidRPr="008F4F0B">
        <w:rPr>
          <w:lang w:eastAsia="ar-SA"/>
        </w:rPr>
        <w:t>Assessor’s Relationship to Assessed Entity</w:t>
      </w:r>
      <w:bookmarkEnd w:id="524"/>
      <w:bookmarkEnd w:id="525"/>
    </w:p>
    <w:p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rsidR="00BC097A" w:rsidRPr="008F4F0B" w:rsidRDefault="00BC097A" w:rsidP="00F85422">
      <w:pPr>
        <w:pStyle w:val="Heading2"/>
        <w:rPr>
          <w:lang w:eastAsia="ar-SA"/>
        </w:rPr>
      </w:pPr>
      <w:bookmarkStart w:id="526" w:name="_Toc280343954"/>
      <w:bookmarkStart w:id="527" w:name="_Toc374963280"/>
      <w:r w:rsidRPr="008F4F0B">
        <w:rPr>
          <w:lang w:eastAsia="ar-SA"/>
        </w:rPr>
        <w:t>Topics Covered by Assessment</w:t>
      </w:r>
      <w:bookmarkEnd w:id="526"/>
      <w:bookmarkEnd w:id="527"/>
    </w:p>
    <w:p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rsidR="00BC097A" w:rsidRPr="008F4F0B" w:rsidRDefault="00BC097A" w:rsidP="00F85422">
      <w:pPr>
        <w:pStyle w:val="Heading2"/>
        <w:rPr>
          <w:lang w:eastAsia="ar-SA"/>
        </w:rPr>
      </w:pPr>
      <w:bookmarkStart w:id="528" w:name="_Toc280343955"/>
      <w:bookmarkStart w:id="529" w:name="_Toc374963281"/>
      <w:r w:rsidRPr="008F4F0B">
        <w:rPr>
          <w:lang w:eastAsia="ar-SA"/>
        </w:rPr>
        <w:t>Actions Taken as a Result of Deficiency</w:t>
      </w:r>
      <w:bookmarkEnd w:id="528"/>
      <w:bookmarkEnd w:id="529"/>
    </w:p>
    <w:p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rsidR="00BC097A" w:rsidRPr="008F4F0B" w:rsidRDefault="00BC097A" w:rsidP="00F85422">
      <w:pPr>
        <w:pStyle w:val="Heading2"/>
        <w:rPr>
          <w:lang w:eastAsia="ar-SA"/>
        </w:rPr>
      </w:pPr>
      <w:bookmarkStart w:id="530" w:name="_Toc280343956"/>
      <w:bookmarkStart w:id="531" w:name="_Toc374963282"/>
      <w:r w:rsidRPr="008F4F0B">
        <w:rPr>
          <w:lang w:eastAsia="ar-SA"/>
        </w:rPr>
        <w:t>Communication of Results</w:t>
      </w:r>
      <w:bookmarkEnd w:id="530"/>
      <w:bookmarkEnd w:id="531"/>
    </w:p>
    <w:p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18"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19"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Section 8.5 above.</w:t>
      </w:r>
    </w:p>
    <w:p w:rsidR="00BC097A" w:rsidRDefault="002B6B6D" w:rsidP="008D1DE9">
      <w:pPr>
        <w:pStyle w:val="Heading1"/>
        <w:tabs>
          <w:tab w:val="left" w:pos="432"/>
        </w:tabs>
        <w:spacing w:before="600"/>
      </w:pPr>
      <w:bookmarkStart w:id="532" w:name="_Toc280343957"/>
      <w:r>
        <w:br w:type="page"/>
      </w:r>
      <w:bookmarkStart w:id="533" w:name="_Toc374963283"/>
      <w:r w:rsidR="00BC097A">
        <w:lastRenderedPageBreak/>
        <w:t>Other Business and Legal Matters</w:t>
      </w:r>
      <w:bookmarkEnd w:id="532"/>
      <w:bookmarkEnd w:id="533"/>
    </w:p>
    <w:p w:rsidR="00BC097A" w:rsidRPr="008F4F0B" w:rsidRDefault="00BC097A" w:rsidP="00F85422">
      <w:pPr>
        <w:pStyle w:val="Heading2"/>
        <w:rPr>
          <w:lang w:eastAsia="ar-SA"/>
        </w:rPr>
      </w:pPr>
      <w:bookmarkStart w:id="534" w:name="_Toc280343958"/>
      <w:bookmarkStart w:id="535" w:name="_Toc374963284"/>
      <w:r w:rsidRPr="008F4F0B">
        <w:rPr>
          <w:lang w:eastAsia="ar-SA"/>
        </w:rPr>
        <w:t>Fees</w:t>
      </w:r>
      <w:bookmarkEnd w:id="534"/>
      <w:bookmarkEnd w:id="535"/>
    </w:p>
    <w:p w:rsidR="00BC097A" w:rsidRDefault="00BC097A" w:rsidP="00FC419A">
      <w:pPr>
        <w:pStyle w:val="Heading3"/>
        <w:rPr>
          <w:lang w:eastAsia="ar-SA"/>
        </w:rPr>
      </w:pPr>
      <w:bookmarkStart w:id="536" w:name="_Toc280343959"/>
      <w:bookmarkStart w:id="537" w:name="_Toc374963285"/>
      <w:r>
        <w:rPr>
          <w:lang w:eastAsia="ar-SA"/>
        </w:rPr>
        <w:t>Certificate Issuance or Renewal Fees</w:t>
      </w:r>
      <w:bookmarkEnd w:id="536"/>
      <w:bookmarkEnd w:id="537"/>
    </w:p>
    <w:p w:rsidR="00BC097A" w:rsidRDefault="00F77471">
      <w:pPr>
        <w:spacing w:after="120"/>
        <w:rPr>
          <w:lang w:eastAsia="ar-SA"/>
        </w:rPr>
      </w:pPr>
      <w:r>
        <w:rPr>
          <w:lang w:eastAsia="ar-SA"/>
        </w:rPr>
        <w:t>No s</w:t>
      </w:r>
      <w:r w:rsidR="00BC097A">
        <w:rPr>
          <w:lang w:eastAsia="ar-SA"/>
        </w:rPr>
        <w:t>tipulation.</w:t>
      </w:r>
    </w:p>
    <w:p w:rsidR="00BC097A" w:rsidRDefault="00BC097A" w:rsidP="00FC419A">
      <w:pPr>
        <w:pStyle w:val="Heading3"/>
      </w:pPr>
      <w:bookmarkStart w:id="538" w:name="_Toc280343960"/>
      <w:bookmarkStart w:id="539" w:name="_Toc374963286"/>
      <w:r>
        <w:t>Certificate Access Fees</w:t>
      </w:r>
      <w:bookmarkEnd w:id="538"/>
      <w:bookmarkEnd w:id="539"/>
    </w:p>
    <w:p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rsidR="00BC097A" w:rsidRDefault="00BC097A" w:rsidP="00FC419A">
      <w:pPr>
        <w:pStyle w:val="Heading3"/>
      </w:pPr>
      <w:bookmarkStart w:id="540" w:name="_Toc280343961"/>
      <w:bookmarkStart w:id="541" w:name="_Toc374963287"/>
      <w:r>
        <w:t>Revocation or Status Information Access Fees</w:t>
      </w:r>
      <w:bookmarkEnd w:id="540"/>
      <w:bookmarkEnd w:id="541"/>
    </w:p>
    <w:p w:rsidR="00BC097A" w:rsidRDefault="00BC097A">
      <w:pPr>
        <w:spacing w:after="120"/>
      </w:pPr>
      <w:r>
        <w:rPr>
          <w:lang w:eastAsia="ar-SA"/>
        </w:rPr>
        <w:t>CAs operating under this policy must not charge additional fees for access to CRLs and OCSP status information.</w:t>
      </w:r>
    </w:p>
    <w:p w:rsidR="00BC097A" w:rsidRDefault="00BC097A" w:rsidP="00FC419A">
      <w:pPr>
        <w:pStyle w:val="Heading3"/>
      </w:pPr>
      <w:bookmarkStart w:id="542" w:name="_Toc280343962"/>
      <w:bookmarkStart w:id="543" w:name="_Toc374963288"/>
      <w:r>
        <w:t>Fees for other Services</w:t>
      </w:r>
      <w:bookmarkEnd w:id="542"/>
      <w:bookmarkEnd w:id="543"/>
    </w:p>
    <w:p w:rsidR="00BC097A" w:rsidRDefault="00F77471">
      <w:pPr>
        <w:spacing w:after="120"/>
        <w:rPr>
          <w:lang w:eastAsia="ar-SA"/>
        </w:rPr>
      </w:pPr>
      <w:r>
        <w:rPr>
          <w:lang w:eastAsia="ar-SA"/>
        </w:rPr>
        <w:t>No s</w:t>
      </w:r>
      <w:r w:rsidR="00BC097A">
        <w:rPr>
          <w:lang w:eastAsia="ar-SA"/>
        </w:rPr>
        <w:t>tipulation.</w:t>
      </w:r>
    </w:p>
    <w:p w:rsidR="00BC097A" w:rsidRDefault="00BC097A" w:rsidP="00FC419A">
      <w:pPr>
        <w:pStyle w:val="Heading3"/>
      </w:pPr>
      <w:bookmarkStart w:id="544" w:name="_Toc280343963"/>
      <w:bookmarkStart w:id="545" w:name="_Toc374963289"/>
      <w:r>
        <w:t>Refund Policy</w:t>
      </w:r>
      <w:bookmarkEnd w:id="544"/>
      <w:bookmarkEnd w:id="545"/>
    </w:p>
    <w:p w:rsidR="00BC097A" w:rsidRDefault="00F77471">
      <w:r>
        <w:t>No s</w:t>
      </w:r>
      <w:r w:rsidR="00BC097A">
        <w:t>tipulation.</w:t>
      </w:r>
    </w:p>
    <w:p w:rsidR="00BC097A" w:rsidRPr="008F4F0B" w:rsidRDefault="00BC097A" w:rsidP="00F85422">
      <w:pPr>
        <w:pStyle w:val="Heading2"/>
        <w:rPr>
          <w:lang w:eastAsia="ar-SA"/>
        </w:rPr>
      </w:pPr>
      <w:bookmarkStart w:id="546" w:name="_Toc280343964"/>
      <w:bookmarkStart w:id="547" w:name="_Toc374963290"/>
      <w:r w:rsidRPr="008F4F0B">
        <w:rPr>
          <w:lang w:eastAsia="ar-SA"/>
        </w:rPr>
        <w:t>Financial Responsibility</w:t>
      </w:r>
      <w:bookmarkEnd w:id="546"/>
      <w:bookmarkEnd w:id="547"/>
    </w:p>
    <w:p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rsidR="00BC097A" w:rsidRDefault="00BC097A" w:rsidP="00FC419A">
      <w:pPr>
        <w:pStyle w:val="Heading3"/>
        <w:rPr>
          <w:lang w:eastAsia="ar-SA"/>
        </w:rPr>
      </w:pPr>
      <w:bookmarkStart w:id="548" w:name="_Toc280343965"/>
      <w:bookmarkStart w:id="549" w:name="_Toc374963291"/>
      <w:r>
        <w:rPr>
          <w:lang w:eastAsia="ar-SA"/>
        </w:rPr>
        <w:t>Insurance Coverage</w:t>
      </w:r>
      <w:bookmarkEnd w:id="548"/>
      <w:bookmarkEnd w:id="549"/>
    </w:p>
    <w:p w:rsidR="00BC097A" w:rsidRDefault="00BC097A">
      <w:pPr>
        <w:spacing w:after="120"/>
        <w:rPr>
          <w:lang w:eastAsia="ar-SA"/>
        </w:rPr>
      </w:pPr>
      <w:r>
        <w:rPr>
          <w:lang w:eastAsia="ar-SA"/>
        </w:rPr>
        <w:t>No stipulation.</w:t>
      </w:r>
    </w:p>
    <w:p w:rsidR="00BC097A" w:rsidRDefault="00BC097A" w:rsidP="00FC419A">
      <w:pPr>
        <w:pStyle w:val="Heading3"/>
        <w:rPr>
          <w:lang w:eastAsia="ar-SA"/>
        </w:rPr>
      </w:pPr>
      <w:bookmarkStart w:id="550" w:name="_Toc280343966"/>
      <w:bookmarkStart w:id="551" w:name="_Toc374963292"/>
      <w:r>
        <w:rPr>
          <w:lang w:eastAsia="ar-SA"/>
        </w:rPr>
        <w:t>Other Assets</w:t>
      </w:r>
      <w:bookmarkEnd w:id="550"/>
      <w:bookmarkEnd w:id="551"/>
    </w:p>
    <w:p w:rsidR="00BC097A" w:rsidRDefault="00BC097A">
      <w:pPr>
        <w:spacing w:after="120"/>
        <w:rPr>
          <w:lang w:eastAsia="ar-SA"/>
        </w:rPr>
      </w:pPr>
      <w:r>
        <w:rPr>
          <w:lang w:eastAsia="ar-SA"/>
        </w:rPr>
        <w:t>No stipulation.</w:t>
      </w:r>
    </w:p>
    <w:p w:rsidR="00BC097A" w:rsidRDefault="00BC097A" w:rsidP="00FC419A">
      <w:pPr>
        <w:pStyle w:val="Heading3"/>
      </w:pPr>
      <w:bookmarkStart w:id="552" w:name="_Toc280343967"/>
      <w:bookmarkStart w:id="553" w:name="_Toc374963293"/>
      <w:r>
        <w:t>Insurance or Warranty Coverage for End-Entities</w:t>
      </w:r>
      <w:bookmarkEnd w:id="552"/>
      <w:bookmarkEnd w:id="553"/>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554" w:name="_Toc280343968"/>
      <w:bookmarkStart w:id="555" w:name="_Toc374963294"/>
      <w:r w:rsidRPr="008F4F0B">
        <w:rPr>
          <w:lang w:eastAsia="ar-SA"/>
        </w:rPr>
        <w:t>Confidentiality of Business Information</w:t>
      </w:r>
      <w:bookmarkEnd w:id="554"/>
      <w:bookmarkEnd w:id="555"/>
    </w:p>
    <w:p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rsidR="00BC097A" w:rsidRDefault="00BC097A" w:rsidP="00FC419A">
      <w:pPr>
        <w:pStyle w:val="Heading3"/>
      </w:pPr>
      <w:bookmarkStart w:id="556" w:name="_Toc280343969"/>
      <w:bookmarkStart w:id="557" w:name="_Toc374963295"/>
      <w:r>
        <w:lastRenderedPageBreak/>
        <w:t>Scope of Confidential Information</w:t>
      </w:r>
      <w:bookmarkEnd w:id="556"/>
      <w:bookmarkEnd w:id="557"/>
    </w:p>
    <w:p w:rsidR="00BC097A" w:rsidRDefault="00BC097A">
      <w:pPr>
        <w:spacing w:after="120"/>
        <w:rPr>
          <w:lang w:eastAsia="ar-SA"/>
        </w:rPr>
      </w:pPr>
      <w:r>
        <w:rPr>
          <w:lang w:eastAsia="ar-SA"/>
        </w:rPr>
        <w:t>No stipulation.</w:t>
      </w:r>
    </w:p>
    <w:p w:rsidR="00BC097A" w:rsidRDefault="00BC097A" w:rsidP="00FC419A">
      <w:pPr>
        <w:pStyle w:val="Heading3"/>
      </w:pPr>
      <w:bookmarkStart w:id="558" w:name="_Toc280343970"/>
      <w:bookmarkStart w:id="559" w:name="_Toc374963296"/>
      <w:r>
        <w:t>Information not within the Scope of Confidential Information</w:t>
      </w:r>
      <w:bookmarkEnd w:id="558"/>
      <w:bookmarkEnd w:id="559"/>
    </w:p>
    <w:p w:rsidR="00BC097A" w:rsidRDefault="00BC097A">
      <w:pPr>
        <w:spacing w:after="120"/>
        <w:rPr>
          <w:lang w:eastAsia="ar-SA"/>
        </w:rPr>
      </w:pPr>
      <w:r>
        <w:rPr>
          <w:lang w:eastAsia="ar-SA"/>
        </w:rPr>
        <w:t>No stipulation.</w:t>
      </w:r>
    </w:p>
    <w:p w:rsidR="00BC097A" w:rsidRDefault="00BC097A" w:rsidP="00FC419A">
      <w:pPr>
        <w:pStyle w:val="Heading3"/>
      </w:pPr>
      <w:bookmarkStart w:id="560" w:name="_Toc280343971"/>
      <w:bookmarkStart w:id="561" w:name="_Toc374963297"/>
      <w:r>
        <w:t>Responsibility to Protect Confidential Information</w:t>
      </w:r>
      <w:bookmarkEnd w:id="560"/>
      <w:bookmarkEnd w:id="561"/>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562" w:name="_Toc280343972"/>
      <w:bookmarkStart w:id="563" w:name="_Toc374963298"/>
      <w:r w:rsidRPr="008F4F0B">
        <w:rPr>
          <w:lang w:eastAsia="ar-SA"/>
        </w:rPr>
        <w:t>Privacy of Personal Information</w:t>
      </w:r>
      <w:bookmarkEnd w:id="562"/>
      <w:bookmarkEnd w:id="563"/>
    </w:p>
    <w:p w:rsidR="00BC097A" w:rsidRDefault="00BC097A" w:rsidP="00FC419A">
      <w:pPr>
        <w:pStyle w:val="Heading3"/>
        <w:rPr>
          <w:lang w:eastAsia="ar-SA"/>
        </w:rPr>
      </w:pPr>
      <w:bookmarkStart w:id="564" w:name="_Toc280343973"/>
      <w:bookmarkStart w:id="565" w:name="_Toc374963299"/>
      <w:r>
        <w:rPr>
          <w:lang w:eastAsia="ar-SA"/>
        </w:rPr>
        <w:t>Privacy Plan</w:t>
      </w:r>
      <w:bookmarkEnd w:id="564"/>
      <w:bookmarkEnd w:id="565"/>
    </w:p>
    <w:p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rsidR="00BC097A" w:rsidRDefault="00BC097A" w:rsidP="00FC419A">
      <w:pPr>
        <w:pStyle w:val="Heading3"/>
      </w:pPr>
      <w:bookmarkStart w:id="566" w:name="_Toc280343974"/>
      <w:bookmarkStart w:id="567" w:name="_Toc374963300"/>
      <w:r>
        <w:t>Information Treated as Private</w:t>
      </w:r>
      <w:bookmarkEnd w:id="566"/>
      <w:bookmarkEnd w:id="567"/>
    </w:p>
    <w:p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rsidR="00BC097A" w:rsidRDefault="00BC097A" w:rsidP="00FC419A">
      <w:pPr>
        <w:pStyle w:val="Heading3"/>
      </w:pPr>
      <w:bookmarkStart w:id="568" w:name="_Toc280343975"/>
      <w:bookmarkStart w:id="569" w:name="_Toc374963301"/>
      <w:r>
        <w:t>Information not Deemed Private</w:t>
      </w:r>
      <w:bookmarkEnd w:id="568"/>
      <w:bookmarkEnd w:id="569"/>
    </w:p>
    <w:p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rsidR="00BC097A" w:rsidRDefault="00BC097A" w:rsidP="00FC419A">
      <w:pPr>
        <w:pStyle w:val="Heading3"/>
      </w:pPr>
      <w:bookmarkStart w:id="570" w:name="_Toc280343976"/>
      <w:bookmarkStart w:id="571" w:name="_Toc374963302"/>
      <w:r>
        <w:t>Responsibility to Protect Private Information</w:t>
      </w:r>
      <w:bookmarkEnd w:id="570"/>
      <w:bookmarkEnd w:id="571"/>
    </w:p>
    <w:p w:rsidR="00BC097A" w:rsidRDefault="00BC097A">
      <w:pPr>
        <w:spacing w:after="120"/>
      </w:pPr>
      <w:r>
        <w:rPr>
          <w:lang w:eastAsia="ar-SA"/>
        </w:rPr>
        <w:t>Sensitive information must be stored securely, and may be released only in accordance with other stipulations in section 9.4.</w:t>
      </w:r>
    </w:p>
    <w:p w:rsidR="00BC097A" w:rsidRDefault="00BC097A" w:rsidP="00FC419A">
      <w:pPr>
        <w:pStyle w:val="Heading3"/>
      </w:pPr>
      <w:bookmarkStart w:id="572" w:name="_Toc280343977"/>
      <w:bookmarkStart w:id="573" w:name="_Toc374963303"/>
      <w:r>
        <w:t>Notice and Consent to Use Private Information</w:t>
      </w:r>
      <w:bookmarkEnd w:id="572"/>
      <w:bookmarkEnd w:id="573"/>
    </w:p>
    <w:p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rsidR="00BC097A" w:rsidRDefault="00BC097A" w:rsidP="00FC419A">
      <w:pPr>
        <w:pStyle w:val="Heading3"/>
      </w:pPr>
      <w:bookmarkStart w:id="574" w:name="_Toc280343978"/>
      <w:bookmarkStart w:id="575" w:name="_Toc374963304"/>
      <w:r>
        <w:t>Disclosure Pursuant to Judicial or Administrative Process</w:t>
      </w:r>
      <w:bookmarkEnd w:id="574"/>
      <w:bookmarkEnd w:id="575"/>
    </w:p>
    <w:p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rsidR="00BC097A" w:rsidRDefault="00BC097A" w:rsidP="00FC419A">
      <w:pPr>
        <w:pStyle w:val="Heading3"/>
      </w:pPr>
      <w:bookmarkStart w:id="576" w:name="_Toc280343979"/>
      <w:bookmarkStart w:id="577" w:name="_Toc374963305"/>
      <w:r>
        <w:t>Other Information Disclosure Circumstances</w:t>
      </w:r>
      <w:bookmarkEnd w:id="576"/>
      <w:bookmarkEnd w:id="577"/>
    </w:p>
    <w:p w:rsidR="00BC097A" w:rsidRDefault="00BC097A">
      <w:pPr>
        <w:spacing w:after="120"/>
        <w:rPr>
          <w:b/>
          <w:i/>
          <w:caps/>
          <w:sz w:val="28"/>
          <w:lang w:eastAsia="ar-SA"/>
        </w:rPr>
      </w:pPr>
      <w:r>
        <w:rPr>
          <w:lang w:eastAsia="ar-SA"/>
        </w:rPr>
        <w:t>None.</w:t>
      </w:r>
    </w:p>
    <w:p w:rsidR="00BC097A" w:rsidRPr="008F4F0B" w:rsidRDefault="00BC097A" w:rsidP="00F85422">
      <w:pPr>
        <w:pStyle w:val="Heading2"/>
        <w:rPr>
          <w:lang w:eastAsia="ar-SA"/>
        </w:rPr>
      </w:pPr>
      <w:bookmarkStart w:id="578" w:name="_Toc280343980"/>
      <w:bookmarkStart w:id="579" w:name="_Toc374963306"/>
      <w:r w:rsidRPr="008F4F0B">
        <w:rPr>
          <w:lang w:eastAsia="ar-SA"/>
        </w:rPr>
        <w:t>Intellectual Property Rights</w:t>
      </w:r>
      <w:bookmarkEnd w:id="578"/>
      <w:bookmarkEnd w:id="579"/>
    </w:p>
    <w:p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rsidR="00BC097A" w:rsidRPr="008F4F0B" w:rsidRDefault="00BC097A" w:rsidP="00F85422">
      <w:pPr>
        <w:pStyle w:val="Heading2"/>
        <w:rPr>
          <w:lang w:eastAsia="ar-SA"/>
        </w:rPr>
      </w:pPr>
      <w:bookmarkStart w:id="580" w:name="_Toc280343981"/>
      <w:bookmarkStart w:id="581" w:name="_Toc374963307"/>
      <w:r w:rsidRPr="008F4F0B">
        <w:rPr>
          <w:lang w:eastAsia="ar-SA"/>
        </w:rPr>
        <w:t>Representations and Warranties</w:t>
      </w:r>
      <w:bookmarkEnd w:id="580"/>
      <w:bookmarkEnd w:id="581"/>
    </w:p>
    <w:p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rsidR="00BC097A" w:rsidRDefault="00BC097A" w:rsidP="00FA67E4">
      <w:pPr>
        <w:pStyle w:val="BulletDouble"/>
        <w:numPr>
          <w:ilvl w:val="0"/>
          <w:numId w:val="39"/>
        </w:numPr>
        <w:tabs>
          <w:tab w:val="left" w:pos="720"/>
        </w:tabs>
        <w:rPr>
          <w:lang w:eastAsia="ar-SA"/>
        </w:rPr>
      </w:pPr>
      <w:r>
        <w:rPr>
          <w:lang w:eastAsia="ar-SA"/>
        </w:rPr>
        <w:t>Publicly distribute this CP; and</w:t>
      </w:r>
    </w:p>
    <w:p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rsidR="00BC097A" w:rsidRDefault="00BC097A">
      <w:pPr>
        <w:spacing w:after="120"/>
        <w:rPr>
          <w:lang w:eastAsia="ar-SA"/>
        </w:rPr>
      </w:pPr>
      <w:r>
        <w:rPr>
          <w:lang w:eastAsia="ar-SA"/>
        </w:rPr>
        <w:t>The Agency Policy Management Authorities shall—</w:t>
      </w:r>
    </w:p>
    <w:p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rsidR="00BC097A" w:rsidRDefault="00BC097A" w:rsidP="00FC419A">
      <w:pPr>
        <w:pStyle w:val="Heading3"/>
      </w:pPr>
      <w:bookmarkStart w:id="582" w:name="_Toc280343982"/>
      <w:bookmarkStart w:id="583" w:name="_Toc374963308"/>
      <w:r>
        <w:t>CA Representations and Warranties</w:t>
      </w:r>
      <w:bookmarkEnd w:id="582"/>
      <w:bookmarkEnd w:id="583"/>
    </w:p>
    <w:p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rsidR="00BC097A" w:rsidRDefault="00BC097A">
      <w:r>
        <w:t>A CA that issues certificates that assert a policy defined in this document shall conform to the stipulations of this document, including—</w:t>
      </w:r>
    </w:p>
    <w:p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rsidR="00BC097A" w:rsidRDefault="00BC097A" w:rsidP="00FC419A">
      <w:pPr>
        <w:pStyle w:val="Heading3"/>
      </w:pPr>
      <w:bookmarkStart w:id="584" w:name="_Toc280343983"/>
      <w:bookmarkStart w:id="585" w:name="_Toc374963309"/>
      <w:r>
        <w:t>RA Representations and Warranties</w:t>
      </w:r>
      <w:bookmarkEnd w:id="584"/>
      <w:bookmarkEnd w:id="585"/>
    </w:p>
    <w:p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rsidR="00BC097A" w:rsidRDefault="00BC097A" w:rsidP="00FC419A">
      <w:pPr>
        <w:pStyle w:val="Heading3"/>
      </w:pPr>
      <w:bookmarkStart w:id="586" w:name="_Toc280343984"/>
      <w:bookmarkStart w:id="587" w:name="_Toc374963310"/>
      <w:r>
        <w:t>Subscriber Representations and Warranties</w:t>
      </w:r>
      <w:bookmarkEnd w:id="586"/>
      <w:bookmarkEnd w:id="587"/>
    </w:p>
    <w:p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rsidR="00BC097A" w:rsidRDefault="00BC097A">
      <w:r>
        <w:t>Subscribers shall—</w:t>
      </w:r>
    </w:p>
    <w:p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rsidR="0035213C" w:rsidRPr="0035213C" w:rsidRDefault="0035213C" w:rsidP="0035213C">
      <w:pPr>
        <w:pStyle w:val="BulletDouble"/>
        <w:rPr>
          <w:lang w:eastAsia="ar-SA"/>
        </w:rPr>
      </w:pPr>
      <w:r w:rsidRPr="0035213C">
        <w:lastRenderedPageBreak/>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rsidR="00BC097A" w:rsidRDefault="00BC097A" w:rsidP="00FC419A">
      <w:pPr>
        <w:pStyle w:val="Heading3"/>
      </w:pPr>
      <w:bookmarkStart w:id="588" w:name="_Toc280343985"/>
      <w:bookmarkStart w:id="589" w:name="_Toc374963311"/>
      <w:r>
        <w:t>Relying Parties Representations and Warranties</w:t>
      </w:r>
      <w:bookmarkEnd w:id="588"/>
      <w:bookmarkEnd w:id="589"/>
    </w:p>
    <w:p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rsidR="00BC097A" w:rsidRDefault="00BC097A" w:rsidP="00FC419A">
      <w:pPr>
        <w:pStyle w:val="Heading3"/>
        <w:rPr>
          <w:lang w:eastAsia="ar-SA"/>
        </w:rPr>
      </w:pPr>
      <w:bookmarkStart w:id="590" w:name="_Toc280343986"/>
      <w:bookmarkStart w:id="591" w:name="_Toc374963312"/>
      <w:r>
        <w:rPr>
          <w:lang w:eastAsia="ar-SA"/>
        </w:rPr>
        <w:t>Representations and Warranties of Other Participants</w:t>
      </w:r>
      <w:bookmarkEnd w:id="590"/>
      <w:bookmarkEnd w:id="591"/>
    </w:p>
    <w:p w:rsidR="00BC097A" w:rsidRDefault="00BC097A">
      <w:pPr>
        <w:spacing w:after="120"/>
        <w:rPr>
          <w:lang w:eastAsia="ar-SA"/>
        </w:rPr>
      </w:pPr>
      <w:r>
        <w:rPr>
          <w:lang w:eastAsia="ar-SA"/>
        </w:rPr>
        <w:t>None.</w:t>
      </w:r>
    </w:p>
    <w:p w:rsidR="00BC097A" w:rsidRPr="008F4F0B" w:rsidRDefault="00BC097A" w:rsidP="00F85422">
      <w:pPr>
        <w:pStyle w:val="Heading2"/>
        <w:rPr>
          <w:lang w:eastAsia="ar-SA"/>
        </w:rPr>
      </w:pPr>
      <w:bookmarkStart w:id="592" w:name="_Toc280343987"/>
      <w:bookmarkStart w:id="593" w:name="_Toc374963313"/>
      <w:r w:rsidRPr="008F4F0B">
        <w:rPr>
          <w:lang w:eastAsia="ar-SA"/>
        </w:rPr>
        <w:t>Disclaimers of Warranties</w:t>
      </w:r>
      <w:bookmarkEnd w:id="592"/>
      <w:bookmarkEnd w:id="593"/>
    </w:p>
    <w:p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rsidR="00BC097A" w:rsidRPr="008F4F0B" w:rsidRDefault="00BC097A" w:rsidP="00F85422">
      <w:pPr>
        <w:pStyle w:val="Heading2"/>
        <w:rPr>
          <w:lang w:eastAsia="ar-SA"/>
        </w:rPr>
      </w:pPr>
      <w:bookmarkStart w:id="594" w:name="_Toc280343988"/>
      <w:bookmarkStart w:id="595" w:name="_Toc374963314"/>
      <w:r w:rsidRPr="008F4F0B">
        <w:rPr>
          <w:lang w:eastAsia="ar-SA"/>
        </w:rPr>
        <w:t>Limitations of Liability</w:t>
      </w:r>
      <w:bookmarkEnd w:id="594"/>
      <w:bookmarkEnd w:id="595"/>
    </w:p>
    <w:p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rsidR="00BC097A" w:rsidRPr="008F4F0B" w:rsidRDefault="00BC097A" w:rsidP="00F85422">
      <w:pPr>
        <w:pStyle w:val="Heading2"/>
        <w:rPr>
          <w:lang w:eastAsia="ar-SA"/>
        </w:rPr>
      </w:pPr>
      <w:bookmarkStart w:id="596" w:name="_Toc280343989"/>
      <w:bookmarkStart w:id="597" w:name="_Toc374963315"/>
      <w:r w:rsidRPr="008F4F0B">
        <w:rPr>
          <w:lang w:eastAsia="ar-SA"/>
        </w:rPr>
        <w:t>Indemnities</w:t>
      </w:r>
      <w:bookmarkEnd w:id="596"/>
      <w:bookmarkEnd w:id="597"/>
    </w:p>
    <w:p w:rsidR="00BC097A" w:rsidRDefault="00BC097A">
      <w:pPr>
        <w:autoSpaceDE w:val="0"/>
        <w:spacing w:after="120"/>
        <w:rPr>
          <w:szCs w:val="24"/>
          <w:lang w:eastAsia="ar-SA"/>
        </w:rPr>
      </w:pPr>
      <w:r>
        <w:rPr>
          <w:szCs w:val="24"/>
          <w:lang w:eastAsia="ar-SA"/>
        </w:rPr>
        <w:t>No stipulation.</w:t>
      </w:r>
    </w:p>
    <w:p w:rsidR="00BC097A" w:rsidRPr="008F4F0B" w:rsidRDefault="00BC097A" w:rsidP="00F85422">
      <w:pPr>
        <w:pStyle w:val="Heading2"/>
        <w:rPr>
          <w:lang w:eastAsia="ar-SA"/>
        </w:rPr>
      </w:pPr>
      <w:bookmarkStart w:id="598" w:name="_Toc280343990"/>
      <w:bookmarkStart w:id="599" w:name="_Toc374963316"/>
      <w:r w:rsidRPr="008F4F0B">
        <w:rPr>
          <w:lang w:eastAsia="ar-SA"/>
        </w:rPr>
        <w:t>Term and Termination</w:t>
      </w:r>
      <w:bookmarkEnd w:id="598"/>
      <w:bookmarkEnd w:id="599"/>
    </w:p>
    <w:p w:rsidR="00BC097A" w:rsidRDefault="00BC097A" w:rsidP="00FC419A">
      <w:pPr>
        <w:pStyle w:val="Heading3"/>
        <w:rPr>
          <w:lang w:eastAsia="ar-SA"/>
        </w:rPr>
      </w:pPr>
      <w:bookmarkStart w:id="600" w:name="_Toc280343991"/>
      <w:bookmarkStart w:id="601" w:name="_Toc374963317"/>
      <w:r>
        <w:rPr>
          <w:lang w:eastAsia="ar-SA"/>
        </w:rPr>
        <w:t>Term</w:t>
      </w:r>
      <w:bookmarkEnd w:id="600"/>
      <w:bookmarkEnd w:id="601"/>
    </w:p>
    <w:p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rsidR="00BC097A" w:rsidRDefault="00BC097A" w:rsidP="00FC419A">
      <w:pPr>
        <w:pStyle w:val="Heading3"/>
      </w:pPr>
      <w:bookmarkStart w:id="602" w:name="_Toc280343992"/>
      <w:bookmarkStart w:id="603" w:name="_Toc374963318"/>
      <w:r>
        <w:t>Termination</w:t>
      </w:r>
      <w:bookmarkEnd w:id="602"/>
      <w:bookmarkEnd w:id="603"/>
    </w:p>
    <w:p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rsidR="00BC097A" w:rsidRDefault="00BC097A" w:rsidP="00FC419A">
      <w:pPr>
        <w:pStyle w:val="Heading3"/>
      </w:pPr>
      <w:bookmarkStart w:id="604" w:name="_Toc280343993"/>
      <w:bookmarkStart w:id="605" w:name="_Toc374963319"/>
      <w:r>
        <w:t>Effect of Termination and Survival</w:t>
      </w:r>
      <w:bookmarkEnd w:id="604"/>
      <w:bookmarkEnd w:id="605"/>
    </w:p>
    <w:p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rsidR="00BC097A" w:rsidRPr="008F4F0B" w:rsidRDefault="00BC097A" w:rsidP="00F85422">
      <w:pPr>
        <w:pStyle w:val="Heading2"/>
        <w:rPr>
          <w:lang w:eastAsia="ar-SA"/>
        </w:rPr>
      </w:pPr>
      <w:bookmarkStart w:id="606" w:name="_Toc280343994"/>
      <w:bookmarkStart w:id="607" w:name="_Toc374963320"/>
      <w:r w:rsidRPr="008F4F0B">
        <w:rPr>
          <w:lang w:eastAsia="ar-SA"/>
        </w:rPr>
        <w:lastRenderedPageBreak/>
        <w:t>Individual Notices and Communications with Participants</w:t>
      </w:r>
      <w:bookmarkEnd w:id="606"/>
      <w:bookmarkEnd w:id="607"/>
    </w:p>
    <w:p w:rsidR="00BC097A" w:rsidRDefault="00BC097A">
      <w:pPr>
        <w:rPr>
          <w:lang w:eastAsia="ar-SA"/>
        </w:rPr>
      </w:pPr>
      <w:r>
        <w:t>The FPKIPA shall establish appropriate procedures for communications with CAs operating under this policy via contracts or memoranda of agreement as applicable.</w:t>
      </w:r>
    </w:p>
    <w:p w:rsidR="00BC097A" w:rsidRDefault="00BC097A">
      <w:pPr>
        <w:spacing w:after="120"/>
        <w:rPr>
          <w:b/>
          <w:i/>
          <w:caps/>
          <w:sz w:val="28"/>
          <w:lang w:eastAsia="ar-SA"/>
        </w:rPr>
      </w:pPr>
      <w:r>
        <w:rPr>
          <w:lang w:eastAsia="ar-SA"/>
        </w:rPr>
        <w:t>For all other communications, no stipulation.</w:t>
      </w:r>
    </w:p>
    <w:p w:rsidR="00BC097A" w:rsidRPr="008F4F0B" w:rsidRDefault="00BC097A" w:rsidP="00F85422">
      <w:pPr>
        <w:pStyle w:val="Heading2"/>
        <w:rPr>
          <w:lang w:eastAsia="ar-SA"/>
        </w:rPr>
      </w:pPr>
      <w:bookmarkStart w:id="608" w:name="_Toc280343995"/>
      <w:bookmarkStart w:id="609" w:name="_Toc374963321"/>
      <w:r w:rsidRPr="008F4F0B">
        <w:rPr>
          <w:lang w:eastAsia="ar-SA"/>
        </w:rPr>
        <w:t>Amendments</w:t>
      </w:r>
      <w:bookmarkEnd w:id="608"/>
      <w:bookmarkEnd w:id="609"/>
    </w:p>
    <w:p w:rsidR="00BC097A" w:rsidRDefault="00BC097A" w:rsidP="00FC419A">
      <w:pPr>
        <w:pStyle w:val="Heading3"/>
      </w:pPr>
      <w:bookmarkStart w:id="610" w:name="_Toc280343996"/>
      <w:bookmarkStart w:id="611" w:name="_Toc374963322"/>
      <w:r>
        <w:t>Procedure for Amendment</w:t>
      </w:r>
      <w:bookmarkEnd w:id="610"/>
      <w:bookmarkEnd w:id="611"/>
    </w:p>
    <w:p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rsidR="00BC097A" w:rsidRDefault="00BC097A" w:rsidP="00FC419A">
      <w:pPr>
        <w:pStyle w:val="Heading3"/>
      </w:pPr>
      <w:bookmarkStart w:id="612" w:name="_Toc280343997"/>
      <w:bookmarkStart w:id="613" w:name="_Toc374963323"/>
      <w:r>
        <w:t>Notification Mechanism and Period</w:t>
      </w:r>
      <w:bookmarkEnd w:id="612"/>
      <w:bookmarkEnd w:id="613"/>
    </w:p>
    <w:p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rsidR="00BC097A" w:rsidRDefault="00BC097A" w:rsidP="00FC419A">
      <w:pPr>
        <w:pStyle w:val="Heading3"/>
      </w:pPr>
      <w:bookmarkStart w:id="614" w:name="_Toc280343998"/>
      <w:bookmarkStart w:id="615" w:name="_Toc374963324"/>
      <w:r>
        <w:t>Circumstances under which OID must be Changed</w:t>
      </w:r>
      <w:bookmarkEnd w:id="614"/>
      <w:bookmarkEnd w:id="615"/>
    </w:p>
    <w:p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rsidR="00BC097A" w:rsidRPr="008F4F0B" w:rsidRDefault="00BC097A" w:rsidP="00F85422">
      <w:pPr>
        <w:pStyle w:val="Heading2"/>
        <w:rPr>
          <w:lang w:eastAsia="ar-SA"/>
        </w:rPr>
      </w:pPr>
      <w:bookmarkStart w:id="616" w:name="_Toc280343999"/>
      <w:bookmarkStart w:id="617" w:name="_Toc374963325"/>
      <w:r w:rsidRPr="008F4F0B">
        <w:rPr>
          <w:lang w:eastAsia="ar-SA"/>
        </w:rPr>
        <w:t>Dispute Resolution Provisions</w:t>
      </w:r>
      <w:bookmarkEnd w:id="616"/>
      <w:bookmarkEnd w:id="617"/>
    </w:p>
    <w:p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rsidR="00BC097A" w:rsidRPr="008F4F0B" w:rsidRDefault="00BC097A" w:rsidP="00F85422">
      <w:pPr>
        <w:pStyle w:val="Heading2"/>
        <w:rPr>
          <w:lang w:eastAsia="ar-SA"/>
        </w:rPr>
      </w:pPr>
      <w:bookmarkStart w:id="618" w:name="_Toc280344000"/>
      <w:bookmarkStart w:id="619" w:name="_Toc374963326"/>
      <w:r w:rsidRPr="008F4F0B">
        <w:rPr>
          <w:lang w:eastAsia="ar-SA"/>
        </w:rPr>
        <w:t>Governing Law</w:t>
      </w:r>
      <w:bookmarkEnd w:id="618"/>
      <w:bookmarkEnd w:id="619"/>
    </w:p>
    <w:p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rsidR="00BC097A" w:rsidRPr="008F4F0B" w:rsidRDefault="00BC097A" w:rsidP="00F85422">
      <w:pPr>
        <w:pStyle w:val="Heading2"/>
        <w:rPr>
          <w:lang w:eastAsia="ar-SA"/>
        </w:rPr>
      </w:pPr>
      <w:bookmarkStart w:id="620" w:name="_Toc280344001"/>
      <w:bookmarkStart w:id="621" w:name="_Toc374963327"/>
      <w:r w:rsidRPr="008F4F0B">
        <w:rPr>
          <w:lang w:eastAsia="ar-SA"/>
        </w:rPr>
        <w:t>Compliance with Applicable Law</w:t>
      </w:r>
      <w:bookmarkEnd w:id="620"/>
      <w:bookmarkEnd w:id="621"/>
    </w:p>
    <w:p w:rsidR="00BC097A" w:rsidRDefault="00BC097A">
      <w:pPr>
        <w:spacing w:after="120"/>
        <w:rPr>
          <w:b/>
          <w:i/>
          <w:caps/>
          <w:sz w:val="28"/>
          <w:lang w:eastAsia="ar-SA"/>
        </w:rPr>
      </w:pPr>
      <w:r>
        <w:rPr>
          <w:lang w:eastAsia="ar-SA"/>
        </w:rPr>
        <w:t>All CAs operating under this policy are required to comply with applicable law.</w:t>
      </w:r>
    </w:p>
    <w:p w:rsidR="00BC097A" w:rsidRPr="008F4F0B" w:rsidRDefault="00BC097A" w:rsidP="00F85422">
      <w:pPr>
        <w:pStyle w:val="Heading2"/>
        <w:rPr>
          <w:lang w:eastAsia="ar-SA"/>
        </w:rPr>
      </w:pPr>
      <w:bookmarkStart w:id="622" w:name="_Toc280344002"/>
      <w:bookmarkStart w:id="623" w:name="_Toc374963328"/>
      <w:r w:rsidRPr="008F4F0B">
        <w:rPr>
          <w:lang w:eastAsia="ar-SA"/>
        </w:rPr>
        <w:t>Miscellaneous Provisions</w:t>
      </w:r>
      <w:bookmarkEnd w:id="622"/>
      <w:bookmarkEnd w:id="623"/>
    </w:p>
    <w:p w:rsidR="00BC097A" w:rsidRDefault="00BC097A" w:rsidP="00FC419A">
      <w:pPr>
        <w:pStyle w:val="Heading3"/>
      </w:pPr>
      <w:bookmarkStart w:id="624" w:name="_Toc280344003"/>
      <w:bookmarkStart w:id="625" w:name="_Toc374963329"/>
      <w:r>
        <w:t>Entire Agreement</w:t>
      </w:r>
      <w:bookmarkEnd w:id="624"/>
      <w:bookmarkEnd w:id="625"/>
    </w:p>
    <w:p w:rsidR="00BC097A" w:rsidRDefault="00BC097A">
      <w:pPr>
        <w:spacing w:after="120"/>
        <w:rPr>
          <w:lang w:eastAsia="ar-SA"/>
        </w:rPr>
      </w:pPr>
      <w:r>
        <w:rPr>
          <w:lang w:eastAsia="ar-SA"/>
        </w:rPr>
        <w:t>No stipulation.</w:t>
      </w:r>
    </w:p>
    <w:p w:rsidR="00BC097A" w:rsidRDefault="00BC097A" w:rsidP="00FC419A">
      <w:pPr>
        <w:pStyle w:val="Heading3"/>
      </w:pPr>
      <w:bookmarkStart w:id="626" w:name="_Toc280344004"/>
      <w:bookmarkStart w:id="627" w:name="_Toc374963330"/>
      <w:r>
        <w:lastRenderedPageBreak/>
        <w:t>Assignment</w:t>
      </w:r>
      <w:bookmarkEnd w:id="626"/>
      <w:bookmarkEnd w:id="627"/>
    </w:p>
    <w:p w:rsidR="00BC097A" w:rsidRDefault="00BC097A">
      <w:pPr>
        <w:spacing w:after="120"/>
        <w:rPr>
          <w:lang w:eastAsia="ar-SA"/>
        </w:rPr>
      </w:pPr>
      <w:r>
        <w:rPr>
          <w:lang w:eastAsia="ar-SA"/>
        </w:rPr>
        <w:t>No stipulation.</w:t>
      </w:r>
    </w:p>
    <w:p w:rsidR="00BC097A" w:rsidRDefault="00BC097A" w:rsidP="00FC419A">
      <w:pPr>
        <w:pStyle w:val="Heading3"/>
      </w:pPr>
      <w:bookmarkStart w:id="628" w:name="_Toc280344005"/>
      <w:bookmarkStart w:id="629" w:name="_Toc374963331"/>
      <w:r>
        <w:t>Severability</w:t>
      </w:r>
      <w:bookmarkEnd w:id="628"/>
      <w:bookmarkEnd w:id="629"/>
    </w:p>
    <w:p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rsidR="00BC097A" w:rsidRDefault="00BC097A" w:rsidP="00FC419A">
      <w:pPr>
        <w:pStyle w:val="Heading3"/>
      </w:pPr>
      <w:bookmarkStart w:id="630" w:name="_Toc280344006"/>
      <w:bookmarkStart w:id="631" w:name="_Toc374963332"/>
      <w:r>
        <w:t>Enforcement (Attorneys’ Fees and Waiver of Rights)</w:t>
      </w:r>
      <w:bookmarkEnd w:id="630"/>
      <w:bookmarkEnd w:id="631"/>
    </w:p>
    <w:p w:rsidR="00BC097A" w:rsidRDefault="00BC097A">
      <w:pPr>
        <w:spacing w:after="120"/>
        <w:rPr>
          <w:lang w:eastAsia="ar-SA"/>
        </w:rPr>
      </w:pPr>
      <w:r>
        <w:rPr>
          <w:lang w:eastAsia="ar-SA"/>
        </w:rPr>
        <w:t>No stipulation.</w:t>
      </w:r>
    </w:p>
    <w:p w:rsidR="00BC097A" w:rsidRDefault="00BC097A" w:rsidP="00FC419A">
      <w:pPr>
        <w:pStyle w:val="Heading3"/>
      </w:pPr>
      <w:bookmarkStart w:id="632" w:name="_Toc280344007"/>
      <w:bookmarkStart w:id="633" w:name="_Toc374963333"/>
      <w:r>
        <w:t>Force Majeure</w:t>
      </w:r>
      <w:bookmarkEnd w:id="632"/>
      <w:bookmarkEnd w:id="633"/>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634" w:name="_Toc280344008"/>
      <w:bookmarkStart w:id="635" w:name="_Toc374963334"/>
      <w:r w:rsidRPr="008F4F0B">
        <w:rPr>
          <w:lang w:eastAsia="ar-SA"/>
        </w:rPr>
        <w:t>Other Provisions</w:t>
      </w:r>
      <w:bookmarkEnd w:id="634"/>
      <w:bookmarkEnd w:id="635"/>
    </w:p>
    <w:p w:rsidR="00BC097A" w:rsidRDefault="00BC097A" w:rsidP="008D1DE9">
      <w:pPr>
        <w:spacing w:after="0"/>
      </w:pPr>
      <w:r>
        <w:t>No stipulation.</w:t>
      </w:r>
    </w:p>
    <w:p w:rsidR="0060080C" w:rsidRDefault="0060080C" w:rsidP="008D1DE9">
      <w:pPr>
        <w:spacing w:after="0"/>
      </w:pPr>
    </w:p>
    <w:p w:rsidR="00BC097A" w:rsidRDefault="000E3E7B" w:rsidP="00FC419A">
      <w:pPr>
        <w:pStyle w:val="Heading1"/>
        <w:tabs>
          <w:tab w:val="clear" w:pos="432"/>
          <w:tab w:val="left" w:pos="540"/>
        </w:tabs>
        <w:spacing w:before="600"/>
        <w:ind w:left="540" w:hanging="540"/>
        <w:rPr>
          <w:lang w:eastAsia="ar-SA"/>
        </w:rPr>
      </w:pPr>
      <w:bookmarkStart w:id="636" w:name="_Toc280344009"/>
      <w:r>
        <w:rPr>
          <w:lang w:eastAsia="ar-SA"/>
        </w:rPr>
        <w:br w:type="page"/>
      </w:r>
      <w:bookmarkStart w:id="637" w:name="_Toc374963335"/>
      <w:r w:rsidR="00BC097A">
        <w:rPr>
          <w:lang w:eastAsia="ar-SA"/>
        </w:rPr>
        <w:lastRenderedPageBreak/>
        <w:t>Bibliography</w:t>
      </w:r>
      <w:bookmarkEnd w:id="636"/>
      <w:bookmarkEnd w:id="637"/>
    </w:p>
    <w:p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tc>
          <w:tcPr>
            <w:tcW w:w="1526" w:type="dxa"/>
          </w:tcPr>
          <w:p w:rsidR="00BC097A" w:rsidRDefault="00BC097A">
            <w:pPr>
              <w:snapToGrid w:val="0"/>
              <w:rPr>
                <w:szCs w:val="24"/>
                <w:lang w:eastAsia="ar-SA"/>
              </w:rPr>
            </w:pPr>
            <w:r>
              <w:rPr>
                <w:szCs w:val="24"/>
                <w:lang w:eastAsia="ar-SA"/>
              </w:rPr>
              <w:t>ABADSG</w:t>
            </w:r>
          </w:p>
        </w:tc>
        <w:tc>
          <w:tcPr>
            <w:tcW w:w="7654" w:type="dxa"/>
          </w:tcPr>
          <w:p w:rsidR="00BC097A" w:rsidRDefault="00BC097A">
            <w:pPr>
              <w:snapToGrid w:val="0"/>
              <w:rPr>
                <w:rFonts w:eastAsia="TimesNewRomanPSMT" w:cs="TimesNewRomanPSMT"/>
                <w:szCs w:val="24"/>
                <w:lang w:eastAsia="ar-SA"/>
              </w:rPr>
            </w:pPr>
            <w:r>
              <w:rPr>
                <w:szCs w:val="24"/>
                <w:lang w:eastAsia="ar-SA"/>
              </w:rPr>
              <w:t xml:space="preserve">Digital Signature Guidelines, 1996-08-01.  </w:t>
            </w:r>
            <w:hyperlink r:id="rId20" w:history="1">
              <w:r w:rsidRPr="005804E8">
                <w:rPr>
                  <w:rStyle w:val="Hyperlink"/>
                  <w:szCs w:val="24"/>
                  <w:lang w:eastAsia="ar-SA"/>
                </w:rPr>
                <w:t>http://www.abanet.org/scitech/ec/isc/dsgfree.html</w:t>
              </w:r>
            </w:hyperlink>
            <w:r w:rsidR="005804E8">
              <w:rPr>
                <w:szCs w:val="24"/>
                <w:lang w:eastAsia="ar-SA"/>
              </w:rPr>
              <w:t xml:space="preserve"> </w:t>
            </w:r>
          </w:p>
        </w:tc>
      </w:tr>
      <w:tr w:rsidR="00863512" w:rsidTr="00706154">
        <w:tc>
          <w:tcPr>
            <w:tcW w:w="1526" w:type="dxa"/>
          </w:tcPr>
          <w:p w:rsidR="00863512" w:rsidRDefault="00863512" w:rsidP="00706154">
            <w:pPr>
              <w:snapToGrid w:val="0"/>
              <w:rPr>
                <w:szCs w:val="24"/>
                <w:lang w:eastAsia="ar-SA"/>
              </w:rPr>
            </w:pPr>
            <w:r>
              <w:rPr>
                <w:szCs w:val="24"/>
                <w:lang w:eastAsia="ar-SA"/>
              </w:rPr>
              <w:t>APL</w:t>
            </w:r>
          </w:p>
        </w:tc>
        <w:tc>
          <w:tcPr>
            <w:tcW w:w="7654" w:type="dxa"/>
          </w:tcPr>
          <w:p w:rsidR="00863512" w:rsidRPr="00863512" w:rsidRDefault="00863512" w:rsidP="00863512">
            <w:pPr>
              <w:pStyle w:val="Default"/>
              <w:rPr>
                <w:color w:val="auto"/>
                <w:lang w:eastAsia="ar-SA"/>
              </w:rPr>
            </w:pPr>
            <w:r w:rsidRPr="00863512">
              <w:rPr>
                <w:color w:val="auto"/>
                <w:lang w:eastAsia="ar-SA"/>
              </w:rPr>
              <w:t>Approved Products List (APL)</w:t>
            </w:r>
          </w:p>
          <w:p w:rsidR="00863512" w:rsidRPr="00863512" w:rsidRDefault="009878E4" w:rsidP="00863512">
            <w:pPr>
              <w:pStyle w:val="Default"/>
              <w:rPr>
                <w:rStyle w:val="Hyperlink"/>
                <w:szCs w:val="20"/>
                <w:lang w:eastAsia="ar-SA"/>
              </w:rPr>
            </w:pPr>
            <w:hyperlink r:id="rId21" w:history="1">
              <w:r w:rsidR="00863512" w:rsidRPr="00863512">
                <w:rPr>
                  <w:rStyle w:val="Hyperlink"/>
                  <w:szCs w:val="20"/>
                  <w:lang w:eastAsia="ar-SA"/>
                </w:rPr>
                <w:t>http://www.idmanagement.gov/approved-products-list-apl</w:t>
              </w:r>
            </w:hyperlink>
          </w:p>
          <w:p w:rsidR="00863512" w:rsidRDefault="00863512" w:rsidP="00706154">
            <w:pPr>
              <w:snapToGrid w:val="0"/>
              <w:rPr>
                <w:szCs w:val="24"/>
                <w:lang w:eastAsia="ar-SA"/>
              </w:rPr>
            </w:pPr>
          </w:p>
        </w:tc>
      </w:tr>
      <w:tr w:rsidR="005804E8" w:rsidTr="00706154">
        <w:tc>
          <w:tcPr>
            <w:tcW w:w="1526" w:type="dxa"/>
          </w:tcPr>
          <w:p w:rsidR="005804E8" w:rsidRDefault="005804E8" w:rsidP="00706154">
            <w:pPr>
              <w:snapToGrid w:val="0"/>
              <w:rPr>
                <w:szCs w:val="24"/>
                <w:lang w:eastAsia="ar-SA"/>
              </w:rPr>
            </w:pPr>
            <w:r>
              <w:rPr>
                <w:szCs w:val="24"/>
                <w:lang w:eastAsia="ar-SA"/>
              </w:rPr>
              <w:t>AUDIT</w:t>
            </w:r>
          </w:p>
        </w:tc>
        <w:tc>
          <w:tcPr>
            <w:tcW w:w="7654" w:type="dxa"/>
          </w:tcPr>
          <w:p w:rsidR="005804E8" w:rsidRDefault="005804E8" w:rsidP="00706154">
            <w:pPr>
              <w:snapToGrid w:val="0"/>
              <w:rPr>
                <w:szCs w:val="24"/>
                <w:lang w:eastAsia="ar-SA"/>
              </w:rPr>
            </w:pPr>
            <w:r>
              <w:rPr>
                <w:szCs w:val="24"/>
                <w:lang w:eastAsia="ar-SA"/>
              </w:rPr>
              <w:t xml:space="preserve">FPKI Compliance Audit Requirements </w:t>
            </w:r>
            <w:hyperlink r:id="rId22" w:history="1">
              <w:r w:rsidRPr="00F423DB">
                <w:rPr>
                  <w:rStyle w:val="Hyperlink"/>
                  <w:szCs w:val="24"/>
                  <w:lang w:eastAsia="ar-SA"/>
                </w:rPr>
                <w:t>http://www.idmanagement.gov/fpkipa/documents/FPKI%20Compliance%20Audit%20Requirements.doc</w:t>
              </w:r>
            </w:hyperlink>
          </w:p>
        </w:tc>
      </w:tr>
      <w:tr w:rsidR="00BC097A">
        <w:tc>
          <w:tcPr>
            <w:tcW w:w="1526" w:type="dxa"/>
          </w:tcPr>
          <w:p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3" w:history="1">
              <w:r w:rsidR="00EA7786">
                <w:rPr>
                  <w:rStyle w:val="Hyperlink"/>
                  <w:lang w:eastAsia="ar-SA"/>
                </w:rPr>
                <w:t>http://www.idmanagement.gov/fpkipa/documents/CertCRLprofileForCP.pdf</w:t>
              </w:r>
            </w:hyperlink>
          </w:p>
        </w:tc>
      </w:tr>
      <w:tr w:rsidR="00BC097A">
        <w:tc>
          <w:tcPr>
            <w:tcW w:w="1526" w:type="dxa"/>
          </w:tcPr>
          <w:p w:rsidR="00BC097A" w:rsidRDefault="00BC097A">
            <w:pPr>
              <w:snapToGrid w:val="0"/>
              <w:rPr>
                <w:szCs w:val="24"/>
                <w:lang w:eastAsia="ar-SA"/>
              </w:rPr>
            </w:pPr>
            <w:r>
              <w:rPr>
                <w:szCs w:val="24"/>
                <w:lang w:eastAsia="ar-SA"/>
              </w:rPr>
              <w:t>CIMC</w:t>
            </w:r>
          </w:p>
        </w:tc>
        <w:tc>
          <w:tcPr>
            <w:tcW w:w="7654" w:type="dxa"/>
          </w:tcPr>
          <w:p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4" w:history="1">
              <w:r>
                <w:rPr>
                  <w:rStyle w:val="Hyperlink"/>
                  <w:lang w:eastAsia="ar-SA"/>
                </w:rPr>
                <w:t>http://csrc.nist.gov/pki/documents/CIMC_PP_20011031.pdf</w:t>
              </w:r>
            </w:hyperlink>
          </w:p>
        </w:tc>
      </w:tr>
      <w:tr w:rsidR="00BC097A">
        <w:tc>
          <w:tcPr>
            <w:tcW w:w="1526" w:type="dxa"/>
          </w:tcPr>
          <w:p w:rsidR="00BC097A" w:rsidRDefault="00BC097A">
            <w:pPr>
              <w:snapToGrid w:val="0"/>
              <w:rPr>
                <w:szCs w:val="24"/>
                <w:lang w:eastAsia="ar-SA"/>
              </w:rPr>
            </w:pPr>
            <w:r>
              <w:rPr>
                <w:szCs w:val="24"/>
                <w:lang w:eastAsia="ar-SA"/>
              </w:rPr>
              <w:t>E-Auth</w:t>
            </w:r>
          </w:p>
        </w:tc>
        <w:tc>
          <w:tcPr>
            <w:tcW w:w="7654" w:type="dxa"/>
          </w:tcPr>
          <w:p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5" w:history="1">
              <w:r>
                <w:rPr>
                  <w:rStyle w:val="Hyperlink"/>
                  <w:lang w:eastAsia="ar-SA"/>
                </w:rPr>
                <w:t>http://www.whitehouse.gov/omb/memoranda/fy04/m04-04.pdf</w:t>
              </w:r>
            </w:hyperlink>
          </w:p>
        </w:tc>
      </w:tr>
      <w:tr w:rsidR="00BC097A">
        <w:tc>
          <w:tcPr>
            <w:tcW w:w="1526" w:type="dxa"/>
          </w:tcPr>
          <w:p w:rsidR="00BC097A" w:rsidRDefault="00BC097A">
            <w:pPr>
              <w:snapToGrid w:val="0"/>
              <w:rPr>
                <w:szCs w:val="24"/>
                <w:lang w:eastAsia="ar-SA"/>
              </w:rPr>
            </w:pPr>
            <w:r>
              <w:rPr>
                <w:szCs w:val="24"/>
                <w:lang w:eastAsia="ar-SA"/>
              </w:rPr>
              <w:t>FIPS 140-2</w:t>
            </w:r>
          </w:p>
        </w:tc>
        <w:tc>
          <w:tcPr>
            <w:tcW w:w="7654" w:type="dxa"/>
          </w:tcPr>
          <w:p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r>
            <w:hyperlink r:id="rId26" w:history="1">
              <w:r w:rsidRPr="005804E8">
                <w:rPr>
                  <w:rStyle w:val="Hyperlink"/>
                  <w:szCs w:val="24"/>
                  <w:lang w:eastAsia="ar-SA"/>
                </w:rPr>
                <w:t>http://csrc.nist.gov/publications/fips/fips140-2/fips1402.pdf</w:t>
              </w:r>
            </w:hyperlink>
          </w:p>
        </w:tc>
      </w:tr>
      <w:tr w:rsidR="00BC097A">
        <w:tc>
          <w:tcPr>
            <w:tcW w:w="1526" w:type="dxa"/>
          </w:tcPr>
          <w:p w:rsidR="00BC097A" w:rsidRDefault="00BC097A">
            <w:pPr>
              <w:snapToGrid w:val="0"/>
              <w:rPr>
                <w:szCs w:val="24"/>
                <w:lang w:eastAsia="ar-SA"/>
              </w:rPr>
            </w:pPr>
            <w:r>
              <w:rPr>
                <w:szCs w:val="24"/>
                <w:lang w:eastAsia="ar-SA"/>
              </w:rPr>
              <w:t>FIPS 186-2</w:t>
            </w:r>
          </w:p>
        </w:tc>
        <w:tc>
          <w:tcPr>
            <w:tcW w:w="7654" w:type="dxa"/>
          </w:tcPr>
          <w:p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7" w:history="1">
              <w:r>
                <w:rPr>
                  <w:rStyle w:val="Hyperlink"/>
                  <w:lang w:eastAsia="ar-SA"/>
                </w:rPr>
                <w:t>http://csrc.nist.gov/publications/fips/fips186-2/fips186-2-change1.pdf</w:t>
              </w:r>
            </w:hyperlink>
          </w:p>
        </w:tc>
      </w:tr>
      <w:tr w:rsidR="00BC097A">
        <w:tc>
          <w:tcPr>
            <w:tcW w:w="1526" w:type="dxa"/>
          </w:tcPr>
          <w:p w:rsidR="00BC097A" w:rsidRDefault="00BC097A">
            <w:pPr>
              <w:snapToGrid w:val="0"/>
              <w:rPr>
                <w:lang w:eastAsia="ar-SA"/>
              </w:rPr>
            </w:pPr>
            <w:r>
              <w:rPr>
                <w:szCs w:val="24"/>
                <w:lang w:eastAsia="ar-SA"/>
              </w:rPr>
              <w:t>FIPS 201-1</w:t>
            </w:r>
          </w:p>
        </w:tc>
        <w:tc>
          <w:tcPr>
            <w:tcW w:w="7654" w:type="dxa"/>
          </w:tcPr>
          <w:p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28" w:history="1">
              <w:r>
                <w:rPr>
                  <w:rStyle w:val="Hyperlink"/>
                  <w:lang w:eastAsia="ar-SA"/>
                </w:rPr>
                <w:t>http://csrc.nist.gov/publications/fips/fips201-1/FIPS-201-1-chng1.pdf</w:t>
              </w:r>
            </w:hyperlink>
          </w:p>
        </w:tc>
      </w:tr>
      <w:tr w:rsidR="00BC097A">
        <w:tc>
          <w:tcPr>
            <w:tcW w:w="1526" w:type="dxa"/>
          </w:tcPr>
          <w:p w:rsidR="00BC097A" w:rsidRDefault="00BC097A">
            <w:pPr>
              <w:snapToGrid w:val="0"/>
              <w:rPr>
                <w:szCs w:val="24"/>
                <w:lang w:eastAsia="ar-SA"/>
              </w:rPr>
            </w:pPr>
            <w:r>
              <w:rPr>
                <w:szCs w:val="24"/>
                <w:lang w:eastAsia="ar-SA"/>
              </w:rPr>
              <w:t>FOIACT</w:t>
            </w:r>
          </w:p>
        </w:tc>
        <w:tc>
          <w:tcPr>
            <w:tcW w:w="7654" w:type="dxa"/>
          </w:tcPr>
          <w:p w:rsidR="00BC097A" w:rsidRDefault="00BC097A">
            <w:pPr>
              <w:snapToGrid w:val="0"/>
              <w:rPr>
                <w:szCs w:val="24"/>
                <w:lang w:eastAsia="ar-SA"/>
              </w:rPr>
            </w:pPr>
            <w:r>
              <w:rPr>
                <w:szCs w:val="24"/>
                <w:lang w:eastAsia="ar-SA"/>
              </w:rPr>
              <w:t xml:space="preserve">5 U.S.C. 552, Freedom of Information Act. </w:t>
            </w:r>
            <w:hyperlink r:id="rId29" w:history="1"/>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r>
                <w:rPr>
                  <w:rStyle w:val="Hyperlink"/>
                  <w:lang w:eastAsia="ar-SA"/>
                </w:rPr>
                <w:t xml:space="preserve"> http://www4.law.cornell.edu/uscode/5/552.html</w:t>
              </w:r>
            </w:hyperlink>
          </w:p>
        </w:tc>
      </w:tr>
      <w:tr w:rsidR="00BC097A">
        <w:tc>
          <w:tcPr>
            <w:tcW w:w="1526" w:type="dxa"/>
          </w:tcPr>
          <w:p w:rsidR="00BC097A" w:rsidRDefault="00BC097A">
            <w:pPr>
              <w:snapToGrid w:val="0"/>
              <w:rPr>
                <w:szCs w:val="24"/>
                <w:lang w:eastAsia="ar-SA"/>
              </w:rPr>
            </w:pPr>
            <w:r>
              <w:rPr>
                <w:szCs w:val="24"/>
                <w:lang w:eastAsia="ar-SA"/>
              </w:rPr>
              <w:t>ISO9594-8</w:t>
            </w:r>
          </w:p>
        </w:tc>
        <w:tc>
          <w:tcPr>
            <w:tcW w:w="7654" w:type="dxa"/>
          </w:tcPr>
          <w:p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tc>
          <w:tcPr>
            <w:tcW w:w="1526" w:type="dxa"/>
          </w:tcPr>
          <w:p w:rsidR="00BC097A" w:rsidRDefault="00BC097A">
            <w:pPr>
              <w:snapToGrid w:val="0"/>
              <w:rPr>
                <w:szCs w:val="24"/>
                <w:lang w:eastAsia="ar-SA"/>
              </w:rPr>
            </w:pPr>
            <w:r>
              <w:rPr>
                <w:szCs w:val="24"/>
                <w:lang w:eastAsia="ar-SA"/>
              </w:rPr>
              <w:lastRenderedPageBreak/>
              <w:t>ITMRA</w:t>
            </w:r>
          </w:p>
        </w:tc>
        <w:tc>
          <w:tcPr>
            <w:tcW w:w="7654" w:type="dxa"/>
          </w:tcPr>
          <w:p w:rsidR="00BC097A" w:rsidRDefault="00BC097A">
            <w:pPr>
              <w:snapToGrid w:val="0"/>
            </w:pPr>
            <w:r>
              <w:rPr>
                <w:szCs w:val="24"/>
                <w:lang w:eastAsia="ar-SA"/>
              </w:rPr>
              <w:t xml:space="preserve">40 U.S.C. 1452, Information Technology Management Reform Act of 1996. </w:t>
            </w:r>
            <w:hyperlink r:id="rId101" w:history="1"/>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r>
                <w:rPr>
                  <w:rStyle w:val="Hyperlink"/>
                  <w:lang w:eastAsia="ar-SA"/>
                </w:rPr>
                <w:t xml:space="preserve"> http://www4.law.cornell.edu/uscode/40/1452.html</w:t>
              </w:r>
            </w:hyperlink>
          </w:p>
          <w:p w:rsidR="005804E8" w:rsidRDefault="005804E8">
            <w:pPr>
              <w:snapToGrid w:val="0"/>
              <w:rPr>
                <w:szCs w:val="24"/>
                <w:lang w:eastAsia="ar-SA"/>
              </w:rPr>
            </w:pPr>
          </w:p>
        </w:tc>
      </w:tr>
      <w:tr w:rsidR="00BC097A">
        <w:tc>
          <w:tcPr>
            <w:tcW w:w="1526" w:type="dxa"/>
          </w:tcPr>
          <w:p w:rsidR="00BC097A" w:rsidRDefault="00BC097A">
            <w:pPr>
              <w:snapToGrid w:val="0"/>
              <w:rPr>
                <w:szCs w:val="24"/>
                <w:lang w:eastAsia="ar-SA"/>
              </w:rPr>
            </w:pPr>
            <w:r>
              <w:rPr>
                <w:szCs w:val="24"/>
                <w:lang w:eastAsia="ar-SA"/>
              </w:rPr>
              <w:t>NAG69C</w:t>
            </w:r>
          </w:p>
        </w:tc>
        <w:tc>
          <w:tcPr>
            <w:tcW w:w="7654" w:type="dxa"/>
          </w:tcPr>
          <w:p w:rsidR="000E3E7B"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tc>
          <w:tcPr>
            <w:tcW w:w="1526" w:type="dxa"/>
          </w:tcPr>
          <w:p w:rsidR="00BC097A" w:rsidRDefault="00BC097A">
            <w:pPr>
              <w:snapToGrid w:val="0"/>
              <w:rPr>
                <w:szCs w:val="24"/>
                <w:lang w:eastAsia="ar-SA"/>
              </w:rPr>
            </w:pPr>
            <w:r>
              <w:rPr>
                <w:szCs w:val="24"/>
                <w:lang w:eastAsia="ar-SA"/>
              </w:rPr>
              <w:t>NSD42</w:t>
            </w:r>
          </w:p>
        </w:tc>
        <w:tc>
          <w:tcPr>
            <w:tcW w:w="7654" w:type="dxa"/>
          </w:tcPr>
          <w:p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3" w:history="1"/>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tc>
          <w:tcPr>
            <w:tcW w:w="1526" w:type="dxa"/>
          </w:tcPr>
          <w:p w:rsidR="00BC097A" w:rsidRDefault="00BC097A">
            <w:pPr>
              <w:snapToGrid w:val="0"/>
              <w:rPr>
                <w:szCs w:val="24"/>
                <w:lang w:eastAsia="ar-SA"/>
              </w:rPr>
            </w:pPr>
            <w:r>
              <w:rPr>
                <w:szCs w:val="24"/>
                <w:lang w:eastAsia="ar-SA"/>
              </w:rPr>
              <w:t>NS4005</w:t>
            </w:r>
          </w:p>
        </w:tc>
        <w:tc>
          <w:tcPr>
            <w:tcW w:w="7654" w:type="dxa"/>
          </w:tcPr>
          <w:p w:rsidR="00BC097A" w:rsidRDefault="00BC097A">
            <w:pPr>
              <w:snapToGrid w:val="0"/>
              <w:rPr>
                <w:szCs w:val="24"/>
                <w:lang w:eastAsia="ar-SA"/>
              </w:rPr>
            </w:pPr>
            <w:r>
              <w:rPr>
                <w:szCs w:val="24"/>
                <w:lang w:eastAsia="ar-SA"/>
              </w:rPr>
              <w:t>NSTISSI 4005, Safeguarding COMSEC Facilities and Material, August 1997.</w:t>
            </w:r>
          </w:p>
        </w:tc>
      </w:tr>
      <w:tr w:rsidR="00BC097A">
        <w:tc>
          <w:tcPr>
            <w:tcW w:w="1526" w:type="dxa"/>
          </w:tcPr>
          <w:p w:rsidR="00BC097A" w:rsidRDefault="00BC097A">
            <w:pPr>
              <w:snapToGrid w:val="0"/>
              <w:rPr>
                <w:szCs w:val="24"/>
                <w:lang w:eastAsia="ar-SA"/>
              </w:rPr>
            </w:pPr>
            <w:r>
              <w:rPr>
                <w:szCs w:val="24"/>
                <w:lang w:eastAsia="ar-SA"/>
              </w:rPr>
              <w:t>NS4009</w:t>
            </w:r>
          </w:p>
        </w:tc>
        <w:tc>
          <w:tcPr>
            <w:tcW w:w="7654" w:type="dxa"/>
          </w:tcPr>
          <w:p w:rsidR="00BC097A" w:rsidRDefault="00BC097A">
            <w:pPr>
              <w:snapToGrid w:val="0"/>
              <w:rPr>
                <w:szCs w:val="24"/>
                <w:lang w:eastAsia="ar-SA"/>
              </w:rPr>
            </w:pPr>
            <w:r>
              <w:rPr>
                <w:szCs w:val="24"/>
                <w:lang w:eastAsia="ar-SA"/>
              </w:rPr>
              <w:t>NSTISSI 4009, National Information Systems Security Glossary, January 1999.</w:t>
            </w:r>
          </w:p>
        </w:tc>
      </w:tr>
      <w:tr w:rsidR="00BC097A">
        <w:tc>
          <w:tcPr>
            <w:tcW w:w="1526" w:type="dxa"/>
          </w:tcPr>
          <w:p w:rsidR="00BC097A" w:rsidRDefault="00BC097A">
            <w:pPr>
              <w:snapToGrid w:val="0"/>
              <w:rPr>
                <w:szCs w:val="24"/>
                <w:lang w:eastAsia="ar-SA"/>
              </w:rPr>
            </w:pPr>
            <w:r>
              <w:rPr>
                <w:szCs w:val="24"/>
                <w:lang w:eastAsia="ar-SA"/>
              </w:rPr>
              <w:t>PACS</w:t>
            </w:r>
          </w:p>
        </w:tc>
        <w:tc>
          <w:tcPr>
            <w:tcW w:w="7654" w:type="dxa"/>
          </w:tcPr>
          <w:p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5" w:history="1">
              <w:r w:rsidR="00BA4822" w:rsidRPr="000E6A00">
                <w:rPr>
                  <w:rStyle w:val="Hyperlink"/>
                  <w:lang w:eastAsia="ar-SA"/>
                </w:rPr>
                <w:t>http://www.idmanagement.gov/smartcard/information/TIG_SCEPACS_v2.2.pdf</w:t>
              </w:r>
            </w:hyperlink>
          </w:p>
        </w:tc>
      </w:tr>
      <w:tr w:rsidR="00BC097A">
        <w:tc>
          <w:tcPr>
            <w:tcW w:w="1526" w:type="dxa"/>
          </w:tcPr>
          <w:p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6" w:history="1">
              <w:r>
                <w:rPr>
                  <w:rStyle w:val="Hyperlink"/>
                  <w:lang w:eastAsia="ar-SA"/>
                </w:rPr>
                <w:t>http://www.ietf.org/rfc/rfc3447.txt</w:t>
              </w:r>
            </w:hyperlink>
          </w:p>
        </w:tc>
      </w:tr>
      <w:tr w:rsidR="00BC097A">
        <w:tc>
          <w:tcPr>
            <w:tcW w:w="1526" w:type="dxa"/>
          </w:tcPr>
          <w:p w:rsidR="00BC097A" w:rsidRDefault="00BC097A">
            <w:pPr>
              <w:snapToGrid w:val="0"/>
              <w:rPr>
                <w:szCs w:val="24"/>
                <w:lang w:eastAsia="ar-SA"/>
              </w:rPr>
            </w:pPr>
            <w:r>
              <w:rPr>
                <w:szCs w:val="24"/>
                <w:lang w:eastAsia="ar-SA"/>
              </w:rPr>
              <w:t>PKCS#12</w:t>
            </w:r>
          </w:p>
        </w:tc>
        <w:tc>
          <w:tcPr>
            <w:tcW w:w="7654" w:type="dxa"/>
          </w:tcPr>
          <w:p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tc>
          <w:tcPr>
            <w:tcW w:w="1526" w:type="dxa"/>
          </w:tcPr>
          <w:p w:rsidR="00BC097A" w:rsidRDefault="00BC097A">
            <w:pPr>
              <w:snapToGrid w:val="0"/>
              <w:rPr>
                <w:szCs w:val="24"/>
                <w:lang w:eastAsia="ar-SA"/>
              </w:rPr>
            </w:pPr>
            <w:r>
              <w:rPr>
                <w:szCs w:val="24"/>
                <w:lang w:eastAsia="ar-SA"/>
              </w:rPr>
              <w:t>RFC 2510</w:t>
            </w:r>
          </w:p>
        </w:tc>
        <w:tc>
          <w:tcPr>
            <w:tcW w:w="7654" w:type="dxa"/>
          </w:tcPr>
          <w:p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7" w:history="1">
              <w:r>
                <w:rPr>
                  <w:rStyle w:val="Hyperlink"/>
                  <w:lang w:eastAsia="ar-SA"/>
                </w:rPr>
                <w:t>http://www.ietf.org/rfc/rfc2510.txt</w:t>
              </w:r>
            </w:hyperlink>
          </w:p>
        </w:tc>
      </w:tr>
      <w:tr w:rsidR="00BC097A">
        <w:tc>
          <w:tcPr>
            <w:tcW w:w="1526" w:type="dxa"/>
          </w:tcPr>
          <w:p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48" w:history="1">
              <w:r>
                <w:rPr>
                  <w:rStyle w:val="Hyperlink"/>
                  <w:lang w:eastAsia="ar-SA"/>
                </w:rPr>
                <w:t>http://www.ietf.org/rfc/rfc2560.txt</w:t>
              </w:r>
            </w:hyperlink>
          </w:p>
        </w:tc>
      </w:tr>
      <w:tr w:rsidR="00BC097A">
        <w:tc>
          <w:tcPr>
            <w:tcW w:w="1526" w:type="dxa"/>
          </w:tcPr>
          <w:p w:rsidR="00BC097A" w:rsidRDefault="00BC097A">
            <w:pPr>
              <w:snapToGrid w:val="0"/>
              <w:rPr>
                <w:szCs w:val="24"/>
                <w:lang w:eastAsia="ar-SA"/>
              </w:rPr>
            </w:pPr>
            <w:r>
              <w:rPr>
                <w:rFonts w:eastAsia="TimesNewRomanPSMT" w:cs="TimesNewRomanPSMT"/>
                <w:szCs w:val="24"/>
                <w:lang w:eastAsia="ar-SA"/>
              </w:rPr>
              <w:t>RFC 2822</w:t>
            </w:r>
          </w:p>
        </w:tc>
        <w:tc>
          <w:tcPr>
            <w:tcW w:w="7654" w:type="dxa"/>
          </w:tcPr>
          <w:p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49" w:history="1">
              <w:r>
                <w:rPr>
                  <w:rStyle w:val="Hyperlink"/>
                  <w:lang w:eastAsia="ar-SA"/>
                </w:rPr>
                <w:t>http://www.ietf.org/rfc/rfc2822.txt</w:t>
              </w:r>
            </w:hyperlink>
          </w:p>
        </w:tc>
      </w:tr>
      <w:tr w:rsidR="00BC097A">
        <w:tc>
          <w:tcPr>
            <w:tcW w:w="1526" w:type="dxa"/>
          </w:tcPr>
          <w:p w:rsidR="00BC097A" w:rsidRDefault="00BC097A">
            <w:pPr>
              <w:snapToGrid w:val="0"/>
              <w:rPr>
                <w:szCs w:val="24"/>
                <w:lang w:eastAsia="ar-SA"/>
              </w:rPr>
            </w:pPr>
            <w:r>
              <w:rPr>
                <w:szCs w:val="24"/>
                <w:lang w:eastAsia="ar-SA"/>
              </w:rPr>
              <w:t>RFC 3647</w:t>
            </w:r>
          </w:p>
        </w:tc>
        <w:tc>
          <w:tcPr>
            <w:tcW w:w="7654" w:type="dxa"/>
          </w:tcPr>
          <w:p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50" w:history="1">
              <w:r>
                <w:rPr>
                  <w:rStyle w:val="Hyperlink"/>
                  <w:lang w:eastAsia="ar-SA"/>
                </w:rPr>
                <w:t>http://www.ietf.org/rfc/rfc3647.txt</w:t>
              </w:r>
            </w:hyperlink>
          </w:p>
        </w:tc>
      </w:tr>
      <w:tr w:rsidR="00E43687">
        <w:tc>
          <w:tcPr>
            <w:tcW w:w="1526" w:type="dxa"/>
          </w:tcPr>
          <w:p w:rsidR="00E43687" w:rsidRDefault="00E43687">
            <w:pPr>
              <w:snapToGrid w:val="0"/>
              <w:rPr>
                <w:szCs w:val="24"/>
                <w:lang w:eastAsia="ar-SA"/>
              </w:rPr>
            </w:pPr>
            <w:r>
              <w:rPr>
                <w:szCs w:val="24"/>
                <w:lang w:eastAsia="ar-SA"/>
              </w:rPr>
              <w:lastRenderedPageBreak/>
              <w:t>RFC 4122</w:t>
            </w:r>
          </w:p>
        </w:tc>
        <w:tc>
          <w:tcPr>
            <w:tcW w:w="7654" w:type="dxa"/>
          </w:tcPr>
          <w:p w:rsidR="000E3E7B" w:rsidRDefault="00E43687">
            <w:pPr>
              <w:snapToGrid w:val="0"/>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51" w:history="1">
              <w:r w:rsidRPr="00C90E26">
                <w:rPr>
                  <w:rStyle w:val="Hyperlink"/>
                  <w:lang w:eastAsia="ar-SA"/>
                </w:rPr>
                <w:t>http://www.ietf.org/rfc/rfc4122.txt</w:t>
              </w:r>
            </w:hyperlink>
          </w:p>
        </w:tc>
      </w:tr>
      <w:tr w:rsidR="00BC097A">
        <w:tc>
          <w:tcPr>
            <w:tcW w:w="1526" w:type="dxa"/>
          </w:tcPr>
          <w:p w:rsidR="00BC097A" w:rsidRDefault="00BC097A">
            <w:pPr>
              <w:snapToGrid w:val="0"/>
              <w:rPr>
                <w:lang w:eastAsia="ar-SA"/>
              </w:rPr>
            </w:pPr>
            <w:r>
              <w:rPr>
                <w:szCs w:val="24"/>
                <w:lang w:eastAsia="ar-SA"/>
              </w:rPr>
              <w:t>SP 800-37</w:t>
            </w:r>
          </w:p>
        </w:tc>
        <w:tc>
          <w:tcPr>
            <w:tcW w:w="7654" w:type="dxa"/>
          </w:tcPr>
          <w:p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52" w:history="1">
              <w:r>
                <w:rPr>
                  <w:rStyle w:val="Hyperlink"/>
                  <w:lang w:eastAsia="ar-SA"/>
                </w:rPr>
                <w:t>http://csrc.nist.gov/publications/nistpubs/800-37/SP800-37-final.pdf</w:t>
              </w:r>
            </w:hyperlink>
          </w:p>
        </w:tc>
      </w:tr>
      <w:tr w:rsidR="0025296A">
        <w:tc>
          <w:tcPr>
            <w:tcW w:w="1526" w:type="dxa"/>
          </w:tcPr>
          <w:p w:rsidR="0025296A" w:rsidRDefault="0025296A">
            <w:pPr>
              <w:snapToGrid w:val="0"/>
              <w:rPr>
                <w:szCs w:val="24"/>
                <w:lang w:eastAsia="ar-SA"/>
              </w:rPr>
            </w:pPr>
            <w:r>
              <w:rPr>
                <w:szCs w:val="24"/>
                <w:lang w:eastAsia="ar-SA"/>
              </w:rPr>
              <w:t>SP 800-73-3(1)</w:t>
            </w:r>
          </w:p>
        </w:tc>
        <w:tc>
          <w:tcPr>
            <w:tcW w:w="7654" w:type="dxa"/>
          </w:tcPr>
          <w:p w:rsidR="000E3E7B" w:rsidRPr="00EA03BD" w:rsidRDefault="0025296A">
            <w:pPr>
              <w:snapToGrid w:val="0"/>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3" w:history="1">
              <w:r w:rsidR="00EA03BD" w:rsidRPr="00C90E26">
                <w:rPr>
                  <w:rStyle w:val="Hyperlink"/>
                  <w:lang w:eastAsia="ar-SA"/>
                </w:rPr>
                <w:t>http://csrc.nist.gov/publications/nistpubs/800-73-3/sp800-73-3_PART1_piv-card-applic-namespace-date-model-rep.pdf</w:t>
              </w:r>
            </w:hyperlink>
          </w:p>
        </w:tc>
      </w:tr>
      <w:tr w:rsidR="00863512">
        <w:tc>
          <w:tcPr>
            <w:tcW w:w="1526" w:type="dxa"/>
          </w:tcPr>
          <w:p w:rsidR="00863512" w:rsidRDefault="00863512">
            <w:pPr>
              <w:snapToGrid w:val="0"/>
              <w:rPr>
                <w:szCs w:val="24"/>
                <w:lang w:eastAsia="ar-SA"/>
              </w:rPr>
            </w:pPr>
            <w:r>
              <w:rPr>
                <w:szCs w:val="24"/>
                <w:lang w:eastAsia="ar-SA"/>
              </w:rPr>
              <w:t>SP 800-79</w:t>
            </w:r>
          </w:p>
        </w:tc>
        <w:tc>
          <w:tcPr>
            <w:tcW w:w="7654" w:type="dxa"/>
          </w:tcPr>
          <w:p w:rsidR="00863512" w:rsidRDefault="00863512" w:rsidP="00863512">
            <w:pPr>
              <w:snapToGrid w:val="0"/>
              <w:spacing w:after="0"/>
              <w:rPr>
                <w:lang w:eastAsia="ar-SA"/>
              </w:rPr>
            </w:pPr>
            <w:r w:rsidRPr="00863512">
              <w:rPr>
                <w:lang w:eastAsia="ar-SA"/>
              </w:rPr>
              <w:t>Guidelines for the Accreditation of Personal Identity Verification Card Issuers</w:t>
            </w:r>
            <w:r>
              <w:rPr>
                <w:lang w:eastAsia="ar-SA"/>
              </w:rPr>
              <w:t>, NIST Special Publication 800-79</w:t>
            </w:r>
          </w:p>
          <w:p w:rsidR="00863512" w:rsidRDefault="009878E4" w:rsidP="00863512">
            <w:pPr>
              <w:snapToGrid w:val="0"/>
              <w:rPr>
                <w:lang w:eastAsia="ar-SA"/>
              </w:rPr>
            </w:pPr>
            <w:hyperlink r:id="rId254" w:history="1">
              <w:r w:rsidR="00863512" w:rsidRPr="001B508B">
                <w:rPr>
                  <w:rStyle w:val="Hyperlink"/>
                  <w:lang w:eastAsia="ar-SA"/>
                </w:rPr>
                <w:t>http://csrc.nist.gov/publications/nistpubs/</w:t>
              </w:r>
            </w:hyperlink>
            <w:r w:rsidR="00863512">
              <w:rPr>
                <w:lang w:eastAsia="ar-SA"/>
              </w:rPr>
              <w:t xml:space="preserve"> </w:t>
            </w:r>
          </w:p>
        </w:tc>
      </w:tr>
    </w:tbl>
    <w:p w:rsidR="000E3E7B" w:rsidRDefault="000E3E7B" w:rsidP="000E3E7B">
      <w:pPr>
        <w:pStyle w:val="Heading1"/>
        <w:numPr>
          <w:ilvl w:val="0"/>
          <w:numId w:val="0"/>
        </w:numPr>
        <w:tabs>
          <w:tab w:val="left" w:pos="540"/>
        </w:tabs>
        <w:spacing w:before="600"/>
        <w:rPr>
          <w:highlight w:val="lightGray"/>
          <w:lang w:eastAsia="ar-SA"/>
        </w:rPr>
      </w:pPr>
      <w:bookmarkStart w:id="638" w:name="_Toc280344010"/>
    </w:p>
    <w:p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39" w:name="_Toc374963336"/>
      <w:r w:rsidR="00BC097A">
        <w:rPr>
          <w:lang w:eastAsia="ar-SA"/>
        </w:rPr>
        <w:lastRenderedPageBreak/>
        <w:t>Acronyms and Abbreviations</w:t>
      </w:r>
      <w:bookmarkEnd w:id="638"/>
      <w:bookmarkEnd w:id="639"/>
    </w:p>
    <w:tbl>
      <w:tblPr>
        <w:tblW w:w="0" w:type="auto"/>
        <w:tblLayout w:type="fixed"/>
        <w:tblLook w:val="0000" w:firstRow="0" w:lastRow="0" w:firstColumn="0" w:lastColumn="0" w:noHBand="0" w:noVBand="0"/>
      </w:tblPr>
      <w:tblGrid>
        <w:gridCol w:w="1458"/>
        <w:gridCol w:w="7740"/>
      </w:tblGrid>
      <w:tr w:rsidR="00BC097A">
        <w:tc>
          <w:tcPr>
            <w:tcW w:w="1458" w:type="dxa"/>
          </w:tcPr>
          <w:p w:rsidR="00BC097A" w:rsidRDefault="00BC097A">
            <w:pPr>
              <w:snapToGrid w:val="0"/>
              <w:spacing w:before="120" w:after="120"/>
              <w:rPr>
                <w:lang w:eastAsia="ar-SA"/>
              </w:rPr>
            </w:pPr>
            <w:r>
              <w:rPr>
                <w:lang w:eastAsia="ar-SA"/>
              </w:rPr>
              <w:t>CA</w:t>
            </w:r>
          </w:p>
        </w:tc>
        <w:tc>
          <w:tcPr>
            <w:tcW w:w="7740" w:type="dxa"/>
          </w:tcPr>
          <w:p w:rsidR="00BC097A" w:rsidRDefault="00BC097A">
            <w:pPr>
              <w:snapToGrid w:val="0"/>
              <w:spacing w:before="120" w:after="120"/>
              <w:rPr>
                <w:lang w:eastAsia="ar-SA"/>
              </w:rPr>
            </w:pPr>
            <w:r>
              <w:rPr>
                <w:lang w:eastAsia="ar-SA"/>
              </w:rPr>
              <w:t>Certification Authority</w:t>
            </w:r>
          </w:p>
        </w:tc>
      </w:tr>
      <w:tr w:rsidR="00BC097A">
        <w:tc>
          <w:tcPr>
            <w:tcW w:w="1458" w:type="dxa"/>
          </w:tcPr>
          <w:p w:rsidR="00BC097A" w:rsidRDefault="00BC097A">
            <w:pPr>
              <w:snapToGrid w:val="0"/>
              <w:spacing w:before="120" w:after="120"/>
              <w:rPr>
                <w:lang w:eastAsia="ar-SA"/>
              </w:rPr>
            </w:pPr>
            <w:r>
              <w:rPr>
                <w:lang w:eastAsia="ar-SA"/>
              </w:rPr>
              <w:t>C&amp;A</w:t>
            </w:r>
          </w:p>
        </w:tc>
        <w:tc>
          <w:tcPr>
            <w:tcW w:w="7740" w:type="dxa"/>
          </w:tcPr>
          <w:p w:rsidR="00BC097A" w:rsidRDefault="00BC097A">
            <w:pPr>
              <w:snapToGrid w:val="0"/>
              <w:spacing w:before="120" w:after="120"/>
              <w:rPr>
                <w:lang w:eastAsia="ar-SA"/>
              </w:rPr>
            </w:pPr>
            <w:r>
              <w:rPr>
                <w:lang w:eastAsia="ar-SA"/>
              </w:rPr>
              <w:t>Certification and Accreditation</w:t>
            </w:r>
          </w:p>
        </w:tc>
      </w:tr>
      <w:tr w:rsidR="007173BF">
        <w:tc>
          <w:tcPr>
            <w:tcW w:w="1458" w:type="dxa"/>
          </w:tcPr>
          <w:p w:rsidR="007173BF" w:rsidRDefault="007173BF">
            <w:pPr>
              <w:snapToGrid w:val="0"/>
              <w:spacing w:before="120" w:after="120"/>
              <w:rPr>
                <w:lang w:eastAsia="ar-SA"/>
              </w:rPr>
            </w:pPr>
            <w:r>
              <w:rPr>
                <w:lang w:eastAsia="ar-SA"/>
              </w:rPr>
              <w:t>CHUID</w:t>
            </w:r>
          </w:p>
        </w:tc>
        <w:tc>
          <w:tcPr>
            <w:tcW w:w="7740" w:type="dxa"/>
          </w:tcPr>
          <w:p w:rsidR="00C16A74" w:rsidRDefault="007173BF">
            <w:pPr>
              <w:snapToGrid w:val="0"/>
              <w:spacing w:before="120" w:after="120"/>
              <w:rPr>
                <w:lang w:eastAsia="ar-SA"/>
              </w:rPr>
            </w:pPr>
            <w:r>
              <w:rPr>
                <w:lang w:eastAsia="ar-SA"/>
              </w:rPr>
              <w:t>Card Holder Unique Identifier</w:t>
            </w:r>
          </w:p>
        </w:tc>
      </w:tr>
      <w:tr w:rsidR="00BC097A">
        <w:tc>
          <w:tcPr>
            <w:tcW w:w="1458" w:type="dxa"/>
          </w:tcPr>
          <w:p w:rsidR="00BC097A" w:rsidRDefault="00BC097A">
            <w:pPr>
              <w:snapToGrid w:val="0"/>
              <w:spacing w:before="120" w:after="120"/>
              <w:rPr>
                <w:lang w:eastAsia="ar-SA"/>
              </w:rPr>
            </w:pPr>
            <w:r>
              <w:rPr>
                <w:lang w:eastAsia="ar-SA"/>
              </w:rPr>
              <w:t>COMSEC</w:t>
            </w:r>
          </w:p>
        </w:tc>
        <w:tc>
          <w:tcPr>
            <w:tcW w:w="7740" w:type="dxa"/>
          </w:tcPr>
          <w:p w:rsidR="00BC097A" w:rsidRDefault="00BC097A">
            <w:pPr>
              <w:snapToGrid w:val="0"/>
              <w:spacing w:before="120" w:after="120"/>
              <w:rPr>
                <w:lang w:eastAsia="ar-SA"/>
              </w:rPr>
            </w:pPr>
            <w:r>
              <w:rPr>
                <w:lang w:eastAsia="ar-SA"/>
              </w:rPr>
              <w:t>Communications Security</w:t>
            </w:r>
          </w:p>
        </w:tc>
      </w:tr>
      <w:tr w:rsidR="00F46CCE">
        <w:tc>
          <w:tcPr>
            <w:tcW w:w="1458" w:type="dxa"/>
          </w:tcPr>
          <w:p w:rsidR="00F46CCE" w:rsidRDefault="00F46CCE">
            <w:pPr>
              <w:snapToGrid w:val="0"/>
              <w:spacing w:before="120" w:after="120"/>
              <w:rPr>
                <w:lang w:eastAsia="ar-SA"/>
              </w:rPr>
            </w:pPr>
            <w:r>
              <w:rPr>
                <w:lang w:eastAsia="ar-SA"/>
              </w:rPr>
              <w:t>CMS</w:t>
            </w:r>
          </w:p>
        </w:tc>
        <w:tc>
          <w:tcPr>
            <w:tcW w:w="7740" w:type="dxa"/>
          </w:tcPr>
          <w:p w:rsidR="00F46CCE" w:rsidRDefault="00F46CCE">
            <w:pPr>
              <w:snapToGrid w:val="0"/>
              <w:spacing w:before="120" w:after="120"/>
              <w:rPr>
                <w:lang w:eastAsia="ar-SA"/>
              </w:rPr>
            </w:pPr>
            <w:r>
              <w:rPr>
                <w:lang w:eastAsia="ar-SA"/>
              </w:rPr>
              <w:t>Card Management System</w:t>
            </w:r>
          </w:p>
        </w:tc>
      </w:tr>
      <w:tr w:rsidR="00BC097A">
        <w:tc>
          <w:tcPr>
            <w:tcW w:w="1458" w:type="dxa"/>
          </w:tcPr>
          <w:p w:rsidR="00BC097A" w:rsidRDefault="00BC097A">
            <w:pPr>
              <w:snapToGrid w:val="0"/>
              <w:spacing w:before="120" w:after="120"/>
              <w:rPr>
                <w:lang w:eastAsia="ar-SA"/>
              </w:rPr>
            </w:pPr>
            <w:r>
              <w:rPr>
                <w:lang w:eastAsia="ar-SA"/>
              </w:rPr>
              <w:t>CP</w:t>
            </w:r>
          </w:p>
        </w:tc>
        <w:tc>
          <w:tcPr>
            <w:tcW w:w="7740" w:type="dxa"/>
          </w:tcPr>
          <w:p w:rsidR="00BC097A" w:rsidRDefault="00BC097A">
            <w:pPr>
              <w:snapToGrid w:val="0"/>
              <w:spacing w:before="120" w:after="120"/>
              <w:rPr>
                <w:lang w:eastAsia="ar-SA"/>
              </w:rPr>
            </w:pPr>
            <w:r>
              <w:rPr>
                <w:lang w:eastAsia="ar-SA"/>
              </w:rPr>
              <w:t>Certificate Policy</w:t>
            </w:r>
          </w:p>
        </w:tc>
      </w:tr>
      <w:tr w:rsidR="00BC097A">
        <w:tc>
          <w:tcPr>
            <w:tcW w:w="1458" w:type="dxa"/>
          </w:tcPr>
          <w:p w:rsidR="00BC097A" w:rsidRDefault="00BC097A">
            <w:pPr>
              <w:snapToGrid w:val="0"/>
              <w:spacing w:before="120" w:after="120"/>
              <w:rPr>
                <w:lang w:eastAsia="ar-SA"/>
              </w:rPr>
            </w:pPr>
            <w:r>
              <w:rPr>
                <w:lang w:eastAsia="ar-SA"/>
              </w:rPr>
              <w:t>CPS</w:t>
            </w:r>
          </w:p>
        </w:tc>
        <w:tc>
          <w:tcPr>
            <w:tcW w:w="7740" w:type="dxa"/>
          </w:tcPr>
          <w:p w:rsidR="00BC097A" w:rsidRDefault="00BC097A">
            <w:pPr>
              <w:snapToGrid w:val="0"/>
              <w:spacing w:before="120" w:after="120"/>
              <w:rPr>
                <w:lang w:eastAsia="ar-SA"/>
              </w:rPr>
            </w:pPr>
            <w:r>
              <w:rPr>
                <w:lang w:eastAsia="ar-SA"/>
              </w:rPr>
              <w:t>Certification Practice Statement</w:t>
            </w:r>
          </w:p>
        </w:tc>
      </w:tr>
      <w:tr w:rsidR="00BC097A">
        <w:tc>
          <w:tcPr>
            <w:tcW w:w="1458" w:type="dxa"/>
          </w:tcPr>
          <w:p w:rsidR="00BC097A" w:rsidRDefault="00BC097A">
            <w:pPr>
              <w:snapToGrid w:val="0"/>
              <w:spacing w:before="120" w:after="120"/>
              <w:rPr>
                <w:lang w:eastAsia="ar-SA"/>
              </w:rPr>
            </w:pPr>
            <w:r>
              <w:rPr>
                <w:lang w:eastAsia="ar-SA"/>
              </w:rPr>
              <w:t>CRL</w:t>
            </w:r>
          </w:p>
        </w:tc>
        <w:tc>
          <w:tcPr>
            <w:tcW w:w="7740" w:type="dxa"/>
          </w:tcPr>
          <w:p w:rsidR="00BC097A" w:rsidRDefault="00BC097A">
            <w:pPr>
              <w:snapToGrid w:val="0"/>
              <w:spacing w:before="120" w:after="120"/>
              <w:rPr>
                <w:lang w:eastAsia="ar-SA"/>
              </w:rPr>
            </w:pPr>
            <w:r>
              <w:rPr>
                <w:lang w:eastAsia="ar-SA"/>
              </w:rPr>
              <w:t>Certificate Revocation List</w:t>
            </w:r>
          </w:p>
        </w:tc>
      </w:tr>
      <w:tr w:rsidR="00BC097A">
        <w:tc>
          <w:tcPr>
            <w:tcW w:w="1458" w:type="dxa"/>
          </w:tcPr>
          <w:p w:rsidR="00BC097A" w:rsidRDefault="00BC097A">
            <w:pPr>
              <w:snapToGrid w:val="0"/>
              <w:spacing w:before="120" w:after="120"/>
              <w:rPr>
                <w:lang w:eastAsia="ar-SA"/>
              </w:rPr>
            </w:pPr>
            <w:r>
              <w:rPr>
                <w:lang w:eastAsia="ar-SA"/>
              </w:rPr>
              <w:t>CSOR</w:t>
            </w:r>
          </w:p>
        </w:tc>
        <w:tc>
          <w:tcPr>
            <w:tcW w:w="7740" w:type="dxa"/>
          </w:tcPr>
          <w:p w:rsidR="00BC097A" w:rsidRDefault="00BC097A">
            <w:pPr>
              <w:snapToGrid w:val="0"/>
              <w:spacing w:before="120" w:after="120"/>
              <w:rPr>
                <w:lang w:eastAsia="ar-SA"/>
              </w:rPr>
            </w:pPr>
            <w:r>
              <w:rPr>
                <w:lang w:eastAsia="ar-SA"/>
              </w:rPr>
              <w:t>Computer Security Objects Registry</w:t>
            </w:r>
          </w:p>
        </w:tc>
      </w:tr>
      <w:tr w:rsidR="00BC097A">
        <w:tc>
          <w:tcPr>
            <w:tcW w:w="1458" w:type="dxa"/>
          </w:tcPr>
          <w:p w:rsidR="00BC097A" w:rsidRDefault="00BC097A">
            <w:pPr>
              <w:snapToGrid w:val="0"/>
              <w:spacing w:before="120" w:after="120"/>
              <w:rPr>
                <w:lang w:eastAsia="ar-SA"/>
              </w:rPr>
            </w:pPr>
            <w:r>
              <w:rPr>
                <w:lang w:eastAsia="ar-SA"/>
              </w:rPr>
              <w:t>DN</w:t>
            </w:r>
          </w:p>
        </w:tc>
        <w:tc>
          <w:tcPr>
            <w:tcW w:w="7740" w:type="dxa"/>
          </w:tcPr>
          <w:p w:rsidR="00BC097A" w:rsidRDefault="00BC097A">
            <w:pPr>
              <w:snapToGrid w:val="0"/>
              <w:spacing w:before="120" w:after="120"/>
              <w:rPr>
                <w:lang w:eastAsia="ar-SA"/>
              </w:rPr>
            </w:pPr>
            <w:r>
              <w:rPr>
                <w:lang w:eastAsia="ar-SA"/>
              </w:rPr>
              <w:t>Distinguished Name</w:t>
            </w:r>
          </w:p>
        </w:tc>
      </w:tr>
      <w:tr w:rsidR="00BC097A">
        <w:tc>
          <w:tcPr>
            <w:tcW w:w="1458" w:type="dxa"/>
          </w:tcPr>
          <w:p w:rsidR="00BC097A" w:rsidRDefault="00BC097A">
            <w:pPr>
              <w:snapToGrid w:val="0"/>
              <w:spacing w:before="120" w:after="120"/>
              <w:rPr>
                <w:lang w:eastAsia="ar-SA"/>
              </w:rPr>
            </w:pPr>
            <w:r>
              <w:rPr>
                <w:lang w:eastAsia="ar-SA"/>
              </w:rPr>
              <w:t>ECDSA</w:t>
            </w:r>
          </w:p>
        </w:tc>
        <w:tc>
          <w:tcPr>
            <w:tcW w:w="7740" w:type="dxa"/>
          </w:tcPr>
          <w:p w:rsidR="00BC097A" w:rsidRDefault="00BC097A">
            <w:pPr>
              <w:snapToGrid w:val="0"/>
              <w:spacing w:before="120" w:after="120"/>
              <w:rPr>
                <w:lang w:eastAsia="ar-SA"/>
              </w:rPr>
            </w:pPr>
            <w:r>
              <w:rPr>
                <w:lang w:eastAsia="ar-SA"/>
              </w:rPr>
              <w:t>Elliptic Curve Digital Signature Algorithm</w:t>
            </w:r>
          </w:p>
        </w:tc>
      </w:tr>
      <w:tr w:rsidR="002A6A42">
        <w:tc>
          <w:tcPr>
            <w:tcW w:w="1458" w:type="dxa"/>
          </w:tcPr>
          <w:p w:rsidR="002A6A42" w:rsidRDefault="002A6A42" w:rsidP="005B4D09">
            <w:pPr>
              <w:snapToGrid w:val="0"/>
              <w:spacing w:before="120" w:after="120"/>
              <w:rPr>
                <w:lang w:eastAsia="ar-SA"/>
              </w:rPr>
            </w:pPr>
            <w:r>
              <w:rPr>
                <w:lang w:eastAsia="ar-SA"/>
              </w:rPr>
              <w:t>EKU</w:t>
            </w:r>
          </w:p>
        </w:tc>
        <w:tc>
          <w:tcPr>
            <w:tcW w:w="7740" w:type="dxa"/>
          </w:tcPr>
          <w:p w:rsidR="002A6A42" w:rsidRDefault="002A6A42">
            <w:pPr>
              <w:snapToGrid w:val="0"/>
              <w:spacing w:before="120" w:after="120"/>
              <w:rPr>
                <w:lang w:eastAsia="ar-SA"/>
              </w:rPr>
            </w:pPr>
            <w:r>
              <w:rPr>
                <w:lang w:eastAsia="ar-SA"/>
              </w:rPr>
              <w:t>Extended Key Usage</w:t>
            </w:r>
          </w:p>
        </w:tc>
      </w:tr>
      <w:tr w:rsidR="00BC097A">
        <w:tc>
          <w:tcPr>
            <w:tcW w:w="1458" w:type="dxa"/>
          </w:tcPr>
          <w:p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tc>
          <w:tcPr>
            <w:tcW w:w="1458" w:type="dxa"/>
          </w:tcPr>
          <w:p w:rsidR="00BC097A" w:rsidRDefault="00BC097A">
            <w:pPr>
              <w:snapToGrid w:val="0"/>
              <w:spacing w:before="120" w:after="120"/>
              <w:rPr>
                <w:lang w:eastAsia="ar-SA"/>
              </w:rPr>
            </w:pPr>
            <w:r>
              <w:rPr>
                <w:lang w:eastAsia="ar-SA"/>
              </w:rPr>
              <w:t>FIPS PUB</w:t>
            </w:r>
          </w:p>
        </w:tc>
        <w:tc>
          <w:tcPr>
            <w:tcW w:w="7740" w:type="dxa"/>
          </w:tcPr>
          <w:p w:rsidR="00BC097A" w:rsidRDefault="00BC097A">
            <w:pPr>
              <w:snapToGrid w:val="0"/>
              <w:spacing w:before="120" w:after="120"/>
              <w:rPr>
                <w:lang w:eastAsia="ar-SA"/>
              </w:rPr>
            </w:pPr>
            <w:r>
              <w:rPr>
                <w:lang w:eastAsia="ar-SA"/>
              </w:rPr>
              <w:t>(US) Federal Information Processing Standards Publication</w:t>
            </w:r>
          </w:p>
        </w:tc>
      </w:tr>
      <w:tr w:rsidR="00BC097A">
        <w:tc>
          <w:tcPr>
            <w:tcW w:w="1458" w:type="dxa"/>
          </w:tcPr>
          <w:p w:rsidR="00BC097A" w:rsidRDefault="00BC097A">
            <w:pPr>
              <w:snapToGrid w:val="0"/>
              <w:spacing w:before="120" w:after="120"/>
              <w:rPr>
                <w:lang w:eastAsia="ar-SA"/>
              </w:rPr>
            </w:pPr>
            <w:r>
              <w:rPr>
                <w:lang w:eastAsia="ar-SA"/>
              </w:rPr>
              <w:t>FPKI</w:t>
            </w:r>
          </w:p>
        </w:tc>
        <w:tc>
          <w:tcPr>
            <w:tcW w:w="7740" w:type="dxa"/>
          </w:tcPr>
          <w:p w:rsidR="00BC097A" w:rsidRDefault="00BC097A">
            <w:pPr>
              <w:snapToGrid w:val="0"/>
              <w:spacing w:before="120" w:after="120"/>
              <w:rPr>
                <w:lang w:eastAsia="ar-SA"/>
              </w:rPr>
            </w:pPr>
            <w:r>
              <w:rPr>
                <w:lang w:eastAsia="ar-SA"/>
              </w:rPr>
              <w:t>Federal Public Key Infrastructure</w:t>
            </w:r>
          </w:p>
        </w:tc>
      </w:tr>
      <w:tr w:rsidR="00430E51">
        <w:tc>
          <w:tcPr>
            <w:tcW w:w="1458" w:type="dxa"/>
          </w:tcPr>
          <w:p w:rsidR="00430E51" w:rsidRDefault="00430E51">
            <w:pPr>
              <w:snapToGrid w:val="0"/>
              <w:spacing w:before="120" w:after="120"/>
              <w:rPr>
                <w:lang w:eastAsia="ar-SA"/>
              </w:rPr>
            </w:pPr>
            <w:r>
              <w:rPr>
                <w:lang w:eastAsia="ar-SA"/>
              </w:rPr>
              <w:t>FPKIA</w:t>
            </w:r>
          </w:p>
        </w:tc>
        <w:tc>
          <w:tcPr>
            <w:tcW w:w="7740" w:type="dxa"/>
          </w:tcPr>
          <w:p w:rsidR="00430E51" w:rsidRDefault="00430E51">
            <w:pPr>
              <w:snapToGrid w:val="0"/>
              <w:spacing w:before="120" w:after="120"/>
              <w:rPr>
                <w:lang w:eastAsia="ar-SA"/>
              </w:rPr>
            </w:pPr>
            <w:r>
              <w:rPr>
                <w:lang w:eastAsia="ar-SA"/>
              </w:rPr>
              <w:t>Federal PKI Architecture</w:t>
            </w:r>
          </w:p>
        </w:tc>
      </w:tr>
      <w:tr w:rsidR="00BC097A">
        <w:tc>
          <w:tcPr>
            <w:tcW w:w="1458" w:type="dxa"/>
          </w:tcPr>
          <w:p w:rsidR="00BC097A" w:rsidRDefault="00BC097A">
            <w:pPr>
              <w:snapToGrid w:val="0"/>
              <w:spacing w:before="120" w:after="120"/>
              <w:rPr>
                <w:lang w:eastAsia="ar-SA"/>
              </w:rPr>
            </w:pPr>
            <w:r>
              <w:rPr>
                <w:lang w:eastAsia="ar-SA"/>
              </w:rPr>
              <w:t>FPKIPA</w:t>
            </w:r>
          </w:p>
        </w:tc>
        <w:tc>
          <w:tcPr>
            <w:tcW w:w="7740" w:type="dxa"/>
          </w:tcPr>
          <w:p w:rsidR="00BC097A" w:rsidRDefault="00BC097A">
            <w:pPr>
              <w:snapToGrid w:val="0"/>
              <w:spacing w:before="120" w:after="120"/>
              <w:rPr>
                <w:lang w:eastAsia="ar-SA"/>
              </w:rPr>
            </w:pPr>
            <w:r>
              <w:rPr>
                <w:lang w:eastAsia="ar-SA"/>
              </w:rPr>
              <w:t>Federal PKI Policy Authority</w:t>
            </w:r>
          </w:p>
        </w:tc>
      </w:tr>
      <w:tr w:rsidR="00BC097A">
        <w:tc>
          <w:tcPr>
            <w:tcW w:w="1458" w:type="dxa"/>
          </w:tcPr>
          <w:p w:rsidR="00BC097A" w:rsidRDefault="00BC097A">
            <w:pPr>
              <w:snapToGrid w:val="0"/>
              <w:spacing w:before="120" w:after="120"/>
              <w:rPr>
                <w:lang w:eastAsia="ar-SA"/>
              </w:rPr>
            </w:pPr>
            <w:r>
              <w:rPr>
                <w:lang w:eastAsia="ar-SA"/>
              </w:rPr>
              <w:t>HTTP</w:t>
            </w:r>
          </w:p>
        </w:tc>
        <w:tc>
          <w:tcPr>
            <w:tcW w:w="7740" w:type="dxa"/>
          </w:tcPr>
          <w:p w:rsidR="00BC097A" w:rsidRDefault="00BC097A">
            <w:pPr>
              <w:snapToGrid w:val="0"/>
              <w:spacing w:before="120" w:after="120"/>
              <w:rPr>
                <w:lang w:eastAsia="ar-SA"/>
              </w:rPr>
            </w:pPr>
            <w:r>
              <w:rPr>
                <w:lang w:eastAsia="ar-SA"/>
              </w:rPr>
              <w:t>Hypertext Transfer Protocol</w:t>
            </w:r>
          </w:p>
        </w:tc>
      </w:tr>
      <w:tr w:rsidR="00BC097A">
        <w:tc>
          <w:tcPr>
            <w:tcW w:w="1458" w:type="dxa"/>
          </w:tcPr>
          <w:p w:rsidR="00BC097A" w:rsidRDefault="00BC097A">
            <w:pPr>
              <w:snapToGrid w:val="0"/>
              <w:spacing w:before="120" w:after="120"/>
              <w:rPr>
                <w:lang w:eastAsia="ar-SA"/>
              </w:rPr>
            </w:pPr>
            <w:r>
              <w:rPr>
                <w:lang w:eastAsia="ar-SA"/>
              </w:rPr>
              <w:t>IEC</w:t>
            </w:r>
          </w:p>
        </w:tc>
        <w:tc>
          <w:tcPr>
            <w:tcW w:w="7740" w:type="dxa"/>
          </w:tcPr>
          <w:p w:rsidR="00BC097A" w:rsidRDefault="00BC097A">
            <w:pPr>
              <w:snapToGrid w:val="0"/>
              <w:spacing w:before="120" w:after="120"/>
              <w:rPr>
                <w:lang w:eastAsia="ar-SA"/>
              </w:rPr>
            </w:pPr>
            <w:r>
              <w:rPr>
                <w:lang w:eastAsia="ar-SA"/>
              </w:rPr>
              <w:t>International Electrotechnical Commission</w:t>
            </w:r>
          </w:p>
        </w:tc>
      </w:tr>
      <w:tr w:rsidR="00BC097A">
        <w:tc>
          <w:tcPr>
            <w:tcW w:w="1458" w:type="dxa"/>
          </w:tcPr>
          <w:p w:rsidR="00BC097A" w:rsidRDefault="00BC097A">
            <w:pPr>
              <w:snapToGrid w:val="0"/>
              <w:spacing w:before="120" w:after="120"/>
              <w:rPr>
                <w:lang w:eastAsia="ar-SA"/>
              </w:rPr>
            </w:pPr>
            <w:r>
              <w:rPr>
                <w:lang w:eastAsia="ar-SA"/>
              </w:rPr>
              <w:t>IETF</w:t>
            </w:r>
          </w:p>
        </w:tc>
        <w:tc>
          <w:tcPr>
            <w:tcW w:w="7740" w:type="dxa"/>
          </w:tcPr>
          <w:p w:rsidR="00BC097A" w:rsidRDefault="00BC097A">
            <w:pPr>
              <w:snapToGrid w:val="0"/>
              <w:spacing w:before="120" w:after="120"/>
              <w:rPr>
                <w:lang w:eastAsia="ar-SA"/>
              </w:rPr>
            </w:pPr>
            <w:r>
              <w:rPr>
                <w:lang w:eastAsia="ar-SA"/>
              </w:rPr>
              <w:t>Internet Engineering Task Force</w:t>
            </w:r>
          </w:p>
        </w:tc>
      </w:tr>
      <w:tr w:rsidR="00BC097A">
        <w:tc>
          <w:tcPr>
            <w:tcW w:w="1458" w:type="dxa"/>
          </w:tcPr>
          <w:p w:rsidR="00BC097A" w:rsidRDefault="00BC097A">
            <w:pPr>
              <w:snapToGrid w:val="0"/>
              <w:spacing w:before="120" w:after="120"/>
              <w:rPr>
                <w:lang w:eastAsia="ar-SA"/>
              </w:rPr>
            </w:pPr>
            <w:r>
              <w:rPr>
                <w:lang w:eastAsia="ar-SA"/>
              </w:rPr>
              <w:t>LDAP</w:t>
            </w:r>
          </w:p>
        </w:tc>
        <w:tc>
          <w:tcPr>
            <w:tcW w:w="7740" w:type="dxa"/>
          </w:tcPr>
          <w:p w:rsidR="00BC097A" w:rsidRDefault="00BC097A">
            <w:pPr>
              <w:snapToGrid w:val="0"/>
              <w:spacing w:before="120" w:after="120"/>
              <w:rPr>
                <w:lang w:eastAsia="ar-SA"/>
              </w:rPr>
            </w:pPr>
            <w:r>
              <w:rPr>
                <w:lang w:eastAsia="ar-SA"/>
              </w:rPr>
              <w:t>Lightweight Directory Access Protocol</w:t>
            </w:r>
          </w:p>
        </w:tc>
      </w:tr>
      <w:tr w:rsidR="00BC097A">
        <w:tc>
          <w:tcPr>
            <w:tcW w:w="1458" w:type="dxa"/>
          </w:tcPr>
          <w:p w:rsidR="00BC097A" w:rsidRDefault="00BC097A">
            <w:pPr>
              <w:snapToGrid w:val="0"/>
              <w:spacing w:before="120" w:after="120"/>
              <w:rPr>
                <w:lang w:eastAsia="ar-SA"/>
              </w:rPr>
            </w:pPr>
            <w:r>
              <w:rPr>
                <w:lang w:eastAsia="ar-SA"/>
              </w:rPr>
              <w:t>ISO</w:t>
            </w:r>
          </w:p>
        </w:tc>
        <w:tc>
          <w:tcPr>
            <w:tcW w:w="7740" w:type="dxa"/>
          </w:tcPr>
          <w:p w:rsidR="00BC097A" w:rsidRDefault="00BC097A">
            <w:pPr>
              <w:snapToGrid w:val="0"/>
              <w:spacing w:before="120" w:after="120"/>
              <w:rPr>
                <w:lang w:eastAsia="ar-SA"/>
              </w:rPr>
            </w:pPr>
            <w:r>
              <w:rPr>
                <w:lang w:eastAsia="ar-SA"/>
              </w:rPr>
              <w:t>International Organization for Standardization</w:t>
            </w:r>
          </w:p>
        </w:tc>
      </w:tr>
      <w:tr w:rsidR="00BC097A">
        <w:tc>
          <w:tcPr>
            <w:tcW w:w="1458" w:type="dxa"/>
          </w:tcPr>
          <w:p w:rsidR="00BC097A" w:rsidRDefault="00BC097A">
            <w:pPr>
              <w:snapToGrid w:val="0"/>
              <w:spacing w:before="120" w:after="120"/>
              <w:rPr>
                <w:lang w:eastAsia="ar-SA"/>
              </w:rPr>
            </w:pPr>
            <w:r>
              <w:rPr>
                <w:lang w:eastAsia="ar-SA"/>
              </w:rPr>
              <w:t>ISSO</w:t>
            </w:r>
          </w:p>
        </w:tc>
        <w:tc>
          <w:tcPr>
            <w:tcW w:w="7740" w:type="dxa"/>
          </w:tcPr>
          <w:p w:rsidR="00BC097A" w:rsidRDefault="00BC097A">
            <w:pPr>
              <w:snapToGrid w:val="0"/>
              <w:spacing w:before="120" w:after="120"/>
              <w:rPr>
                <w:lang w:eastAsia="ar-SA"/>
              </w:rPr>
            </w:pPr>
            <w:r>
              <w:rPr>
                <w:lang w:eastAsia="ar-SA"/>
              </w:rPr>
              <w:t>Information Systems Security Officer</w:t>
            </w:r>
          </w:p>
        </w:tc>
      </w:tr>
      <w:tr w:rsidR="00BC097A">
        <w:tc>
          <w:tcPr>
            <w:tcW w:w="1458" w:type="dxa"/>
          </w:tcPr>
          <w:p w:rsidR="00BC097A" w:rsidRDefault="00BC097A">
            <w:pPr>
              <w:snapToGrid w:val="0"/>
              <w:spacing w:before="120" w:after="120"/>
              <w:rPr>
                <w:lang w:eastAsia="ar-SA"/>
              </w:rPr>
            </w:pPr>
            <w:r>
              <w:rPr>
                <w:lang w:eastAsia="ar-SA"/>
              </w:rPr>
              <w:lastRenderedPageBreak/>
              <w:t>ITU</w:t>
            </w:r>
          </w:p>
        </w:tc>
        <w:tc>
          <w:tcPr>
            <w:tcW w:w="7740" w:type="dxa"/>
          </w:tcPr>
          <w:p w:rsidR="00BC097A" w:rsidRDefault="00BC097A">
            <w:pPr>
              <w:snapToGrid w:val="0"/>
              <w:spacing w:before="120" w:after="120"/>
              <w:rPr>
                <w:lang w:eastAsia="ar-SA"/>
              </w:rPr>
            </w:pPr>
            <w:r>
              <w:rPr>
                <w:lang w:eastAsia="ar-SA"/>
              </w:rPr>
              <w:t>International Telecommunications Union</w:t>
            </w:r>
          </w:p>
        </w:tc>
      </w:tr>
      <w:tr w:rsidR="00BC097A">
        <w:tc>
          <w:tcPr>
            <w:tcW w:w="1458" w:type="dxa"/>
          </w:tcPr>
          <w:p w:rsidR="00BC097A" w:rsidRDefault="00BC097A">
            <w:pPr>
              <w:snapToGrid w:val="0"/>
              <w:spacing w:before="120" w:after="120"/>
              <w:rPr>
                <w:lang w:eastAsia="ar-SA"/>
              </w:rPr>
            </w:pPr>
            <w:r>
              <w:rPr>
                <w:lang w:eastAsia="ar-SA"/>
              </w:rPr>
              <w:t>ITU-T</w:t>
            </w:r>
          </w:p>
        </w:tc>
        <w:tc>
          <w:tcPr>
            <w:tcW w:w="7740" w:type="dxa"/>
          </w:tcPr>
          <w:p w:rsidR="00BC097A" w:rsidRDefault="00BC097A">
            <w:pPr>
              <w:snapToGrid w:val="0"/>
              <w:spacing w:before="120" w:after="120"/>
              <w:rPr>
                <w:lang w:eastAsia="ar-SA"/>
              </w:rPr>
            </w:pPr>
            <w:r>
              <w:rPr>
                <w:lang w:eastAsia="ar-SA"/>
              </w:rPr>
              <w:t>International Telecommunications Union – Telecommunications Sector</w:t>
            </w:r>
          </w:p>
        </w:tc>
      </w:tr>
      <w:tr w:rsidR="00BC097A">
        <w:tc>
          <w:tcPr>
            <w:tcW w:w="1458" w:type="dxa"/>
          </w:tcPr>
          <w:p w:rsidR="00BC097A" w:rsidRDefault="00BC097A">
            <w:pPr>
              <w:snapToGrid w:val="0"/>
              <w:spacing w:before="120" w:after="120"/>
              <w:rPr>
                <w:lang w:eastAsia="ar-SA"/>
              </w:rPr>
            </w:pPr>
            <w:r>
              <w:rPr>
                <w:lang w:eastAsia="ar-SA"/>
              </w:rPr>
              <w:t>NARA</w:t>
            </w:r>
          </w:p>
        </w:tc>
        <w:tc>
          <w:tcPr>
            <w:tcW w:w="7740" w:type="dxa"/>
          </w:tcPr>
          <w:p w:rsidR="00BC097A" w:rsidRDefault="00BC097A">
            <w:pPr>
              <w:snapToGrid w:val="0"/>
              <w:spacing w:before="120" w:after="120"/>
              <w:rPr>
                <w:lang w:eastAsia="ar-SA"/>
              </w:rPr>
            </w:pPr>
            <w:r>
              <w:rPr>
                <w:lang w:eastAsia="ar-SA"/>
              </w:rPr>
              <w:t xml:space="preserve">U.S. National Archives and Records Administration </w:t>
            </w:r>
          </w:p>
        </w:tc>
      </w:tr>
      <w:tr w:rsidR="00BC097A">
        <w:tc>
          <w:tcPr>
            <w:tcW w:w="1458" w:type="dxa"/>
          </w:tcPr>
          <w:p w:rsidR="00BC097A" w:rsidRDefault="00BC097A">
            <w:pPr>
              <w:snapToGrid w:val="0"/>
              <w:spacing w:before="120" w:after="120"/>
              <w:rPr>
                <w:lang w:eastAsia="ar-SA"/>
              </w:rPr>
            </w:pPr>
            <w:r>
              <w:rPr>
                <w:lang w:eastAsia="ar-SA"/>
              </w:rPr>
              <w:t>NIST</w:t>
            </w:r>
          </w:p>
        </w:tc>
        <w:tc>
          <w:tcPr>
            <w:tcW w:w="7740" w:type="dxa"/>
          </w:tcPr>
          <w:p w:rsidR="00BC097A" w:rsidRDefault="00BC097A">
            <w:pPr>
              <w:snapToGrid w:val="0"/>
              <w:spacing w:before="120" w:after="120"/>
              <w:rPr>
                <w:lang w:eastAsia="ar-SA"/>
              </w:rPr>
            </w:pPr>
            <w:r>
              <w:rPr>
                <w:lang w:eastAsia="ar-SA"/>
              </w:rPr>
              <w:t>National Institute of Standards and Technology</w:t>
            </w:r>
          </w:p>
        </w:tc>
      </w:tr>
      <w:tr w:rsidR="00BC097A">
        <w:tc>
          <w:tcPr>
            <w:tcW w:w="1458" w:type="dxa"/>
          </w:tcPr>
          <w:p w:rsidR="00BC097A" w:rsidRDefault="00BC097A">
            <w:pPr>
              <w:snapToGrid w:val="0"/>
              <w:spacing w:before="120" w:after="120"/>
              <w:rPr>
                <w:lang w:eastAsia="ar-SA"/>
              </w:rPr>
            </w:pPr>
            <w:r>
              <w:rPr>
                <w:lang w:eastAsia="ar-SA"/>
              </w:rPr>
              <w:t>NSA</w:t>
            </w:r>
          </w:p>
        </w:tc>
        <w:tc>
          <w:tcPr>
            <w:tcW w:w="7740" w:type="dxa"/>
          </w:tcPr>
          <w:p w:rsidR="00BC097A" w:rsidRDefault="00BC097A">
            <w:pPr>
              <w:snapToGrid w:val="0"/>
              <w:spacing w:before="120" w:after="120"/>
              <w:rPr>
                <w:lang w:eastAsia="ar-SA"/>
              </w:rPr>
            </w:pPr>
            <w:r>
              <w:rPr>
                <w:lang w:eastAsia="ar-SA"/>
              </w:rPr>
              <w:t>National Security Agency</w:t>
            </w:r>
          </w:p>
        </w:tc>
      </w:tr>
      <w:tr w:rsidR="00BC097A">
        <w:tc>
          <w:tcPr>
            <w:tcW w:w="1458" w:type="dxa"/>
          </w:tcPr>
          <w:p w:rsidR="00BC097A" w:rsidRDefault="00BC097A">
            <w:pPr>
              <w:snapToGrid w:val="0"/>
              <w:spacing w:before="120" w:after="120"/>
              <w:rPr>
                <w:lang w:eastAsia="ar-SA"/>
              </w:rPr>
            </w:pPr>
            <w:r>
              <w:rPr>
                <w:lang w:eastAsia="ar-SA"/>
              </w:rPr>
              <w:t>NSTISSI</w:t>
            </w:r>
          </w:p>
        </w:tc>
        <w:tc>
          <w:tcPr>
            <w:tcW w:w="7740" w:type="dxa"/>
          </w:tcPr>
          <w:p w:rsidR="00BC097A" w:rsidRDefault="00BC097A">
            <w:pPr>
              <w:snapToGrid w:val="0"/>
              <w:spacing w:before="120" w:after="120"/>
              <w:rPr>
                <w:lang w:eastAsia="ar-SA"/>
              </w:rPr>
            </w:pPr>
            <w:r>
              <w:rPr>
                <w:lang w:eastAsia="ar-SA"/>
              </w:rPr>
              <w:t>National Security Telecommunications and Information Systems Security Instruction</w:t>
            </w:r>
          </w:p>
        </w:tc>
      </w:tr>
      <w:tr w:rsidR="00BC097A">
        <w:tc>
          <w:tcPr>
            <w:tcW w:w="1458" w:type="dxa"/>
          </w:tcPr>
          <w:p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tc>
          <w:tcPr>
            <w:tcW w:w="1458" w:type="dxa"/>
          </w:tcPr>
          <w:p w:rsidR="00BC097A" w:rsidRDefault="00BC097A">
            <w:pPr>
              <w:snapToGrid w:val="0"/>
              <w:spacing w:before="120" w:after="120"/>
              <w:rPr>
                <w:lang w:eastAsia="ar-SA"/>
              </w:rPr>
            </w:pPr>
            <w:r>
              <w:rPr>
                <w:lang w:eastAsia="ar-SA"/>
              </w:rPr>
              <w:t>OID</w:t>
            </w:r>
          </w:p>
        </w:tc>
        <w:tc>
          <w:tcPr>
            <w:tcW w:w="7740" w:type="dxa"/>
          </w:tcPr>
          <w:p w:rsidR="00BC097A" w:rsidRDefault="00BC097A">
            <w:pPr>
              <w:snapToGrid w:val="0"/>
              <w:spacing w:before="120" w:after="120"/>
              <w:rPr>
                <w:lang w:eastAsia="ar-SA"/>
              </w:rPr>
            </w:pPr>
            <w:r>
              <w:rPr>
                <w:lang w:eastAsia="ar-SA"/>
              </w:rPr>
              <w:t>Object Identifier</w:t>
            </w:r>
          </w:p>
        </w:tc>
      </w:tr>
      <w:tr w:rsidR="00F46CCE">
        <w:tc>
          <w:tcPr>
            <w:tcW w:w="1458" w:type="dxa"/>
          </w:tcPr>
          <w:p w:rsidR="00F46CCE" w:rsidRDefault="00F46CCE">
            <w:pPr>
              <w:snapToGrid w:val="0"/>
              <w:spacing w:before="120" w:after="120"/>
              <w:rPr>
                <w:lang w:eastAsia="ar-SA"/>
              </w:rPr>
            </w:pPr>
            <w:r>
              <w:rPr>
                <w:lang w:eastAsia="ar-SA"/>
              </w:rPr>
              <w:t>PCI</w:t>
            </w:r>
          </w:p>
        </w:tc>
        <w:tc>
          <w:tcPr>
            <w:tcW w:w="7740" w:type="dxa"/>
          </w:tcPr>
          <w:p w:rsidR="00F46CCE" w:rsidRDefault="00F46CCE">
            <w:pPr>
              <w:snapToGrid w:val="0"/>
              <w:spacing w:before="120" w:after="120"/>
              <w:rPr>
                <w:lang w:eastAsia="ar-SA"/>
              </w:rPr>
            </w:pPr>
            <w:r>
              <w:rPr>
                <w:lang w:eastAsia="ar-SA"/>
              </w:rPr>
              <w:t>PIV Card Issuer</w:t>
            </w:r>
          </w:p>
        </w:tc>
      </w:tr>
      <w:tr w:rsidR="00BC097A">
        <w:tc>
          <w:tcPr>
            <w:tcW w:w="1458" w:type="dxa"/>
          </w:tcPr>
          <w:p w:rsidR="00BC097A" w:rsidRDefault="00BC097A">
            <w:pPr>
              <w:snapToGrid w:val="0"/>
              <w:spacing w:before="120" w:after="120"/>
              <w:rPr>
                <w:lang w:eastAsia="ar-SA"/>
              </w:rPr>
            </w:pPr>
            <w:r>
              <w:rPr>
                <w:lang w:eastAsia="ar-SA"/>
              </w:rPr>
              <w:t>PIN</w:t>
            </w:r>
          </w:p>
        </w:tc>
        <w:tc>
          <w:tcPr>
            <w:tcW w:w="7740" w:type="dxa"/>
          </w:tcPr>
          <w:p w:rsidR="00BC097A" w:rsidRDefault="00BC097A">
            <w:pPr>
              <w:snapToGrid w:val="0"/>
              <w:spacing w:before="120" w:after="120"/>
              <w:rPr>
                <w:lang w:eastAsia="ar-SA"/>
              </w:rPr>
            </w:pPr>
            <w:r>
              <w:rPr>
                <w:lang w:eastAsia="ar-SA"/>
              </w:rPr>
              <w:t>Personal Identification Number</w:t>
            </w:r>
          </w:p>
        </w:tc>
      </w:tr>
      <w:tr w:rsidR="00BC097A">
        <w:tc>
          <w:tcPr>
            <w:tcW w:w="1458" w:type="dxa"/>
          </w:tcPr>
          <w:p w:rsidR="00BC097A" w:rsidRDefault="00BC097A">
            <w:pPr>
              <w:snapToGrid w:val="0"/>
              <w:spacing w:before="120" w:after="120"/>
              <w:rPr>
                <w:lang w:eastAsia="ar-SA"/>
              </w:rPr>
            </w:pPr>
            <w:r>
              <w:rPr>
                <w:lang w:eastAsia="ar-SA"/>
              </w:rPr>
              <w:t>PIV</w:t>
            </w:r>
          </w:p>
        </w:tc>
        <w:tc>
          <w:tcPr>
            <w:tcW w:w="7740" w:type="dxa"/>
          </w:tcPr>
          <w:p w:rsidR="00BC097A" w:rsidRDefault="00BC097A">
            <w:pPr>
              <w:snapToGrid w:val="0"/>
              <w:spacing w:before="120" w:after="120"/>
              <w:rPr>
                <w:lang w:eastAsia="ar-SA"/>
              </w:rPr>
            </w:pPr>
            <w:r>
              <w:rPr>
                <w:lang w:eastAsia="ar-SA"/>
              </w:rPr>
              <w:t>Personal Identity Verification</w:t>
            </w:r>
          </w:p>
        </w:tc>
      </w:tr>
      <w:tr w:rsidR="00BC097A">
        <w:tc>
          <w:tcPr>
            <w:tcW w:w="1458" w:type="dxa"/>
          </w:tcPr>
          <w:p w:rsidR="00BC097A" w:rsidRDefault="00BC097A">
            <w:pPr>
              <w:snapToGrid w:val="0"/>
              <w:spacing w:before="120" w:after="120"/>
              <w:rPr>
                <w:lang w:eastAsia="ar-SA"/>
              </w:rPr>
            </w:pPr>
            <w:r>
              <w:rPr>
                <w:lang w:eastAsia="ar-SA"/>
              </w:rPr>
              <w:t>PKCS</w:t>
            </w:r>
          </w:p>
        </w:tc>
        <w:tc>
          <w:tcPr>
            <w:tcW w:w="7740" w:type="dxa"/>
          </w:tcPr>
          <w:p w:rsidR="00BC097A" w:rsidRDefault="00BC097A">
            <w:pPr>
              <w:snapToGrid w:val="0"/>
              <w:spacing w:before="120" w:after="120"/>
              <w:rPr>
                <w:lang w:eastAsia="ar-SA"/>
              </w:rPr>
            </w:pPr>
            <w:r>
              <w:rPr>
                <w:lang w:eastAsia="ar-SA"/>
              </w:rPr>
              <w:t>Public Key Cryptography Standards</w:t>
            </w:r>
          </w:p>
        </w:tc>
      </w:tr>
      <w:tr w:rsidR="00BC097A">
        <w:tc>
          <w:tcPr>
            <w:tcW w:w="1458" w:type="dxa"/>
          </w:tcPr>
          <w:p w:rsidR="00BC097A" w:rsidRDefault="00BC097A">
            <w:pPr>
              <w:snapToGrid w:val="0"/>
              <w:spacing w:before="120" w:after="120"/>
              <w:rPr>
                <w:lang w:eastAsia="ar-SA"/>
              </w:rPr>
            </w:pPr>
            <w:r>
              <w:rPr>
                <w:lang w:eastAsia="ar-SA"/>
              </w:rPr>
              <w:t>PKI</w:t>
            </w:r>
          </w:p>
        </w:tc>
        <w:tc>
          <w:tcPr>
            <w:tcW w:w="7740" w:type="dxa"/>
          </w:tcPr>
          <w:p w:rsidR="00BC097A" w:rsidRDefault="00BC097A">
            <w:pPr>
              <w:snapToGrid w:val="0"/>
              <w:spacing w:before="120" w:after="120"/>
              <w:rPr>
                <w:lang w:eastAsia="ar-SA"/>
              </w:rPr>
            </w:pPr>
            <w:r>
              <w:rPr>
                <w:lang w:eastAsia="ar-SA"/>
              </w:rPr>
              <w:t>Public Key Infrastructure</w:t>
            </w:r>
          </w:p>
        </w:tc>
      </w:tr>
      <w:tr w:rsidR="00BC097A">
        <w:tc>
          <w:tcPr>
            <w:tcW w:w="1458" w:type="dxa"/>
          </w:tcPr>
          <w:p w:rsidR="00BC097A" w:rsidRDefault="00BC097A">
            <w:pPr>
              <w:snapToGrid w:val="0"/>
              <w:spacing w:before="120" w:after="120"/>
              <w:rPr>
                <w:lang w:eastAsia="ar-SA"/>
              </w:rPr>
            </w:pPr>
            <w:r>
              <w:rPr>
                <w:lang w:eastAsia="ar-SA"/>
              </w:rPr>
              <w:t>PKIX</w:t>
            </w:r>
          </w:p>
        </w:tc>
        <w:tc>
          <w:tcPr>
            <w:tcW w:w="7740" w:type="dxa"/>
          </w:tcPr>
          <w:p w:rsidR="00BC097A" w:rsidRDefault="00BC097A">
            <w:pPr>
              <w:snapToGrid w:val="0"/>
              <w:spacing w:before="120" w:after="120"/>
              <w:rPr>
                <w:lang w:eastAsia="ar-SA"/>
              </w:rPr>
            </w:pPr>
            <w:r>
              <w:rPr>
                <w:lang w:eastAsia="ar-SA"/>
              </w:rPr>
              <w:t>Public Key Infrastructure X.509</w:t>
            </w:r>
          </w:p>
        </w:tc>
      </w:tr>
      <w:tr w:rsidR="00BC097A">
        <w:tc>
          <w:tcPr>
            <w:tcW w:w="1458" w:type="dxa"/>
          </w:tcPr>
          <w:p w:rsidR="00BC097A" w:rsidRDefault="00BC097A">
            <w:pPr>
              <w:snapToGrid w:val="0"/>
              <w:spacing w:before="120" w:after="120"/>
              <w:rPr>
                <w:lang w:eastAsia="ar-SA"/>
              </w:rPr>
            </w:pPr>
            <w:r>
              <w:rPr>
                <w:lang w:eastAsia="ar-SA"/>
              </w:rPr>
              <w:t>PSS</w:t>
            </w:r>
          </w:p>
        </w:tc>
        <w:tc>
          <w:tcPr>
            <w:tcW w:w="7740" w:type="dxa"/>
          </w:tcPr>
          <w:p w:rsidR="00BC097A" w:rsidRDefault="00BC097A">
            <w:pPr>
              <w:snapToGrid w:val="0"/>
              <w:spacing w:before="120" w:after="120"/>
              <w:rPr>
                <w:lang w:eastAsia="ar-SA"/>
              </w:rPr>
            </w:pPr>
            <w:r>
              <w:rPr>
                <w:lang w:eastAsia="ar-SA"/>
              </w:rPr>
              <w:t>Probabilistic Signature Scheme</w:t>
            </w:r>
          </w:p>
        </w:tc>
      </w:tr>
      <w:tr w:rsidR="00BC097A">
        <w:tc>
          <w:tcPr>
            <w:tcW w:w="1458" w:type="dxa"/>
          </w:tcPr>
          <w:p w:rsidR="00BC097A" w:rsidRDefault="00BC097A">
            <w:pPr>
              <w:snapToGrid w:val="0"/>
              <w:spacing w:before="120" w:after="120"/>
              <w:rPr>
                <w:lang w:eastAsia="ar-SA"/>
              </w:rPr>
            </w:pPr>
            <w:r>
              <w:rPr>
                <w:lang w:eastAsia="ar-SA"/>
              </w:rPr>
              <w:t>RA</w:t>
            </w:r>
          </w:p>
        </w:tc>
        <w:tc>
          <w:tcPr>
            <w:tcW w:w="7740" w:type="dxa"/>
          </w:tcPr>
          <w:p w:rsidR="00BC097A" w:rsidRDefault="00BC097A">
            <w:pPr>
              <w:snapToGrid w:val="0"/>
              <w:spacing w:before="120" w:after="120"/>
              <w:rPr>
                <w:lang w:eastAsia="ar-SA"/>
              </w:rPr>
            </w:pPr>
            <w:r>
              <w:rPr>
                <w:lang w:eastAsia="ar-SA"/>
              </w:rPr>
              <w:t>Registration Authority</w:t>
            </w:r>
          </w:p>
        </w:tc>
      </w:tr>
      <w:tr w:rsidR="00BC097A">
        <w:tc>
          <w:tcPr>
            <w:tcW w:w="1458" w:type="dxa"/>
          </w:tcPr>
          <w:p w:rsidR="00BC097A" w:rsidRDefault="00BC097A">
            <w:pPr>
              <w:snapToGrid w:val="0"/>
              <w:spacing w:before="120" w:after="120"/>
              <w:rPr>
                <w:lang w:eastAsia="ar-SA"/>
              </w:rPr>
            </w:pPr>
            <w:r>
              <w:rPr>
                <w:lang w:eastAsia="ar-SA"/>
              </w:rPr>
              <w:t>RDN</w:t>
            </w:r>
          </w:p>
        </w:tc>
        <w:tc>
          <w:tcPr>
            <w:tcW w:w="7740" w:type="dxa"/>
          </w:tcPr>
          <w:p w:rsidR="00BC097A" w:rsidRDefault="00BC097A">
            <w:pPr>
              <w:snapToGrid w:val="0"/>
              <w:spacing w:before="120" w:after="120"/>
              <w:rPr>
                <w:lang w:eastAsia="ar-SA"/>
              </w:rPr>
            </w:pPr>
            <w:r>
              <w:rPr>
                <w:lang w:eastAsia="ar-SA"/>
              </w:rPr>
              <w:t>Relative Distinguished Name</w:t>
            </w:r>
          </w:p>
        </w:tc>
      </w:tr>
      <w:tr w:rsidR="00BC097A">
        <w:tc>
          <w:tcPr>
            <w:tcW w:w="1458" w:type="dxa"/>
          </w:tcPr>
          <w:p w:rsidR="00BC097A" w:rsidRDefault="00BC097A">
            <w:pPr>
              <w:snapToGrid w:val="0"/>
              <w:spacing w:before="120" w:after="120"/>
              <w:rPr>
                <w:lang w:eastAsia="ar-SA"/>
              </w:rPr>
            </w:pPr>
            <w:r>
              <w:rPr>
                <w:lang w:eastAsia="ar-SA"/>
              </w:rPr>
              <w:t>RFC</w:t>
            </w:r>
          </w:p>
        </w:tc>
        <w:tc>
          <w:tcPr>
            <w:tcW w:w="7740" w:type="dxa"/>
          </w:tcPr>
          <w:p w:rsidR="00BC097A" w:rsidRDefault="00BC097A">
            <w:pPr>
              <w:snapToGrid w:val="0"/>
              <w:spacing w:before="120" w:after="120"/>
              <w:rPr>
                <w:lang w:eastAsia="ar-SA"/>
              </w:rPr>
            </w:pPr>
            <w:r>
              <w:rPr>
                <w:lang w:eastAsia="ar-SA"/>
              </w:rPr>
              <w:t>Request For Comments</w:t>
            </w:r>
          </w:p>
        </w:tc>
      </w:tr>
      <w:tr w:rsidR="00BC097A">
        <w:tc>
          <w:tcPr>
            <w:tcW w:w="1458" w:type="dxa"/>
          </w:tcPr>
          <w:p w:rsidR="00BC097A" w:rsidRDefault="00BC097A">
            <w:pPr>
              <w:snapToGrid w:val="0"/>
              <w:spacing w:before="120" w:after="120"/>
              <w:rPr>
                <w:lang w:eastAsia="ar-SA"/>
              </w:rPr>
            </w:pPr>
            <w:r>
              <w:rPr>
                <w:lang w:eastAsia="ar-SA"/>
              </w:rPr>
              <w:t>RSA</w:t>
            </w:r>
          </w:p>
        </w:tc>
        <w:tc>
          <w:tcPr>
            <w:tcW w:w="7740" w:type="dxa"/>
          </w:tcPr>
          <w:p w:rsidR="00BC097A" w:rsidRDefault="00BC097A">
            <w:pPr>
              <w:snapToGrid w:val="0"/>
              <w:spacing w:before="120" w:after="120"/>
              <w:rPr>
                <w:lang w:eastAsia="ar-SA"/>
              </w:rPr>
            </w:pPr>
            <w:r>
              <w:rPr>
                <w:lang w:eastAsia="ar-SA"/>
              </w:rPr>
              <w:t>Rivest-Shamir-Adleman (encryption algorithm)</w:t>
            </w:r>
          </w:p>
        </w:tc>
      </w:tr>
      <w:tr w:rsidR="00BC097A">
        <w:tc>
          <w:tcPr>
            <w:tcW w:w="1458" w:type="dxa"/>
          </w:tcPr>
          <w:p w:rsidR="00BC097A" w:rsidRDefault="00BC097A">
            <w:pPr>
              <w:snapToGrid w:val="0"/>
              <w:spacing w:before="120" w:after="120"/>
              <w:rPr>
                <w:lang w:eastAsia="ar-SA"/>
              </w:rPr>
            </w:pPr>
            <w:r>
              <w:rPr>
                <w:lang w:eastAsia="ar-SA"/>
              </w:rPr>
              <w:t>RSASSA</w:t>
            </w:r>
          </w:p>
        </w:tc>
        <w:tc>
          <w:tcPr>
            <w:tcW w:w="7740" w:type="dxa"/>
          </w:tcPr>
          <w:p w:rsidR="00BC097A" w:rsidRDefault="00BC097A">
            <w:pPr>
              <w:snapToGrid w:val="0"/>
              <w:spacing w:before="120" w:after="120"/>
              <w:rPr>
                <w:lang w:eastAsia="ar-SA"/>
              </w:rPr>
            </w:pPr>
            <w:r>
              <w:rPr>
                <w:lang w:eastAsia="ar-SA"/>
              </w:rPr>
              <w:t>RSA Signature Scheme with Appendix</w:t>
            </w:r>
          </w:p>
        </w:tc>
      </w:tr>
      <w:tr w:rsidR="00BC097A">
        <w:tc>
          <w:tcPr>
            <w:tcW w:w="1458" w:type="dxa"/>
          </w:tcPr>
          <w:p w:rsidR="00BC097A" w:rsidRDefault="00BC097A">
            <w:pPr>
              <w:snapToGrid w:val="0"/>
              <w:spacing w:before="120" w:after="120"/>
              <w:rPr>
                <w:lang w:eastAsia="ar-SA"/>
              </w:rPr>
            </w:pPr>
            <w:r>
              <w:rPr>
                <w:lang w:eastAsia="ar-SA"/>
              </w:rPr>
              <w:t>SHA</w:t>
            </w:r>
          </w:p>
        </w:tc>
        <w:tc>
          <w:tcPr>
            <w:tcW w:w="7740" w:type="dxa"/>
          </w:tcPr>
          <w:p w:rsidR="00BC097A" w:rsidRDefault="00BC097A">
            <w:pPr>
              <w:snapToGrid w:val="0"/>
              <w:spacing w:before="120" w:after="120"/>
              <w:rPr>
                <w:lang w:eastAsia="ar-SA"/>
              </w:rPr>
            </w:pPr>
            <w:r>
              <w:rPr>
                <w:lang w:eastAsia="ar-SA"/>
              </w:rPr>
              <w:t>Secure Hash Algorithm</w:t>
            </w:r>
          </w:p>
        </w:tc>
      </w:tr>
      <w:tr w:rsidR="00BC097A">
        <w:tc>
          <w:tcPr>
            <w:tcW w:w="1458" w:type="dxa"/>
          </w:tcPr>
          <w:p w:rsidR="00BC097A" w:rsidRDefault="00BC097A">
            <w:pPr>
              <w:snapToGrid w:val="0"/>
              <w:spacing w:before="120" w:after="120"/>
              <w:rPr>
                <w:lang w:eastAsia="ar-SA"/>
              </w:rPr>
            </w:pPr>
            <w:r>
              <w:rPr>
                <w:lang w:eastAsia="ar-SA"/>
              </w:rPr>
              <w:t>S/MIME</w:t>
            </w:r>
          </w:p>
        </w:tc>
        <w:tc>
          <w:tcPr>
            <w:tcW w:w="7740" w:type="dxa"/>
          </w:tcPr>
          <w:p w:rsidR="00BC097A" w:rsidRDefault="00BC097A">
            <w:pPr>
              <w:snapToGrid w:val="0"/>
              <w:spacing w:before="120" w:after="120"/>
              <w:rPr>
                <w:lang w:eastAsia="ar-SA"/>
              </w:rPr>
            </w:pPr>
            <w:r>
              <w:rPr>
                <w:lang w:eastAsia="ar-SA"/>
              </w:rPr>
              <w:t>Secure/Multipurpose Internet Mail Extensions</w:t>
            </w:r>
          </w:p>
        </w:tc>
      </w:tr>
      <w:tr w:rsidR="00BC097A">
        <w:tc>
          <w:tcPr>
            <w:tcW w:w="1458" w:type="dxa"/>
          </w:tcPr>
          <w:p w:rsidR="00BC097A" w:rsidRDefault="00BC097A">
            <w:pPr>
              <w:snapToGrid w:val="0"/>
              <w:spacing w:before="120" w:after="120"/>
              <w:rPr>
                <w:lang w:eastAsia="ar-SA"/>
              </w:rPr>
            </w:pPr>
            <w:r>
              <w:rPr>
                <w:lang w:eastAsia="ar-SA"/>
              </w:rPr>
              <w:t>SP</w:t>
            </w:r>
          </w:p>
        </w:tc>
        <w:tc>
          <w:tcPr>
            <w:tcW w:w="7740" w:type="dxa"/>
          </w:tcPr>
          <w:p w:rsidR="00BC097A" w:rsidRDefault="00BC097A">
            <w:pPr>
              <w:snapToGrid w:val="0"/>
              <w:spacing w:before="120" w:after="120"/>
              <w:rPr>
                <w:lang w:eastAsia="ar-SA"/>
              </w:rPr>
            </w:pPr>
            <w:r>
              <w:rPr>
                <w:lang w:eastAsia="ar-SA"/>
              </w:rPr>
              <w:t>Special Publication</w:t>
            </w:r>
          </w:p>
        </w:tc>
      </w:tr>
      <w:tr w:rsidR="00BC097A">
        <w:tc>
          <w:tcPr>
            <w:tcW w:w="1458" w:type="dxa"/>
          </w:tcPr>
          <w:p w:rsidR="00BC097A" w:rsidRDefault="00BC097A">
            <w:pPr>
              <w:snapToGrid w:val="0"/>
              <w:spacing w:before="120" w:after="120"/>
              <w:rPr>
                <w:lang w:eastAsia="ar-SA"/>
              </w:rPr>
            </w:pPr>
            <w:r>
              <w:rPr>
                <w:lang w:eastAsia="ar-SA"/>
              </w:rPr>
              <w:t>SSL</w:t>
            </w:r>
          </w:p>
        </w:tc>
        <w:tc>
          <w:tcPr>
            <w:tcW w:w="7740" w:type="dxa"/>
          </w:tcPr>
          <w:p w:rsidR="00BC097A" w:rsidRDefault="00BC097A">
            <w:pPr>
              <w:snapToGrid w:val="0"/>
              <w:spacing w:before="120" w:after="120"/>
              <w:rPr>
                <w:lang w:eastAsia="ar-SA"/>
              </w:rPr>
            </w:pPr>
            <w:r>
              <w:rPr>
                <w:lang w:eastAsia="ar-SA"/>
              </w:rPr>
              <w:t>Secure Sockets Layer</w:t>
            </w:r>
          </w:p>
        </w:tc>
      </w:tr>
      <w:tr w:rsidR="001608CB">
        <w:trPr>
          <w:trHeight w:val="516"/>
        </w:trPr>
        <w:tc>
          <w:tcPr>
            <w:tcW w:w="1458" w:type="dxa"/>
          </w:tcPr>
          <w:p w:rsidR="001608CB" w:rsidRDefault="001608CB">
            <w:pPr>
              <w:snapToGrid w:val="0"/>
              <w:spacing w:before="120" w:after="120"/>
              <w:ind w:right="-288"/>
              <w:rPr>
                <w:lang w:eastAsia="ar-SA"/>
              </w:rPr>
            </w:pPr>
            <w:r>
              <w:rPr>
                <w:lang w:eastAsia="ar-SA"/>
              </w:rPr>
              <w:lastRenderedPageBreak/>
              <w:t>SSP-REP</w:t>
            </w:r>
          </w:p>
        </w:tc>
        <w:tc>
          <w:tcPr>
            <w:tcW w:w="7740" w:type="dxa"/>
          </w:tcPr>
          <w:p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trPr>
          <w:trHeight w:val="516"/>
        </w:trPr>
        <w:tc>
          <w:tcPr>
            <w:tcW w:w="1458" w:type="dxa"/>
          </w:tcPr>
          <w:p w:rsidR="00BE64D0" w:rsidRDefault="00BE64D0">
            <w:pPr>
              <w:snapToGrid w:val="0"/>
              <w:spacing w:before="120" w:after="120"/>
              <w:ind w:right="-288"/>
              <w:rPr>
                <w:lang w:eastAsia="ar-SA"/>
              </w:rPr>
            </w:pPr>
            <w:r>
              <w:rPr>
                <w:lang w:eastAsia="ar-SA"/>
              </w:rPr>
              <w:t>TSA</w:t>
            </w:r>
          </w:p>
        </w:tc>
        <w:tc>
          <w:tcPr>
            <w:tcW w:w="7740" w:type="dxa"/>
          </w:tcPr>
          <w:p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trPr>
          <w:trHeight w:val="516"/>
        </w:trPr>
        <w:tc>
          <w:tcPr>
            <w:tcW w:w="1458" w:type="dxa"/>
          </w:tcPr>
          <w:p w:rsidR="00BC097A" w:rsidRDefault="00BC097A">
            <w:pPr>
              <w:snapToGrid w:val="0"/>
              <w:spacing w:before="120" w:after="120"/>
              <w:ind w:right="-288"/>
              <w:rPr>
                <w:lang w:eastAsia="ar-SA"/>
              </w:rPr>
            </w:pPr>
            <w:r>
              <w:rPr>
                <w:lang w:eastAsia="ar-SA"/>
              </w:rPr>
              <w:t>UPS</w:t>
            </w:r>
          </w:p>
        </w:tc>
        <w:tc>
          <w:tcPr>
            <w:tcW w:w="7740" w:type="dxa"/>
          </w:tcPr>
          <w:p w:rsidR="00BC097A" w:rsidRDefault="00BC097A">
            <w:pPr>
              <w:snapToGrid w:val="0"/>
              <w:spacing w:before="120" w:after="120"/>
              <w:rPr>
                <w:lang w:eastAsia="ar-SA"/>
              </w:rPr>
            </w:pPr>
            <w:r>
              <w:rPr>
                <w:lang w:eastAsia="ar-SA"/>
              </w:rPr>
              <w:t>Uninterrupted Power Supply</w:t>
            </w:r>
          </w:p>
        </w:tc>
      </w:tr>
      <w:tr w:rsidR="00BC097A">
        <w:tc>
          <w:tcPr>
            <w:tcW w:w="1458" w:type="dxa"/>
          </w:tcPr>
          <w:p w:rsidR="00BC097A" w:rsidRDefault="00BC097A">
            <w:pPr>
              <w:snapToGrid w:val="0"/>
              <w:spacing w:before="120" w:after="120"/>
              <w:rPr>
                <w:lang w:eastAsia="ar-SA"/>
              </w:rPr>
            </w:pPr>
            <w:r>
              <w:rPr>
                <w:lang w:eastAsia="ar-SA"/>
              </w:rPr>
              <w:t>URL</w:t>
            </w:r>
          </w:p>
        </w:tc>
        <w:tc>
          <w:tcPr>
            <w:tcW w:w="7740" w:type="dxa"/>
          </w:tcPr>
          <w:p w:rsidR="00BC097A" w:rsidRDefault="00BC097A">
            <w:pPr>
              <w:snapToGrid w:val="0"/>
              <w:spacing w:before="120" w:after="120"/>
              <w:rPr>
                <w:lang w:eastAsia="ar-SA"/>
              </w:rPr>
            </w:pPr>
            <w:r>
              <w:rPr>
                <w:lang w:eastAsia="ar-SA"/>
              </w:rPr>
              <w:t>Uniform Resource Locator</w:t>
            </w:r>
          </w:p>
        </w:tc>
      </w:tr>
      <w:tr w:rsidR="00BC097A">
        <w:tc>
          <w:tcPr>
            <w:tcW w:w="1458" w:type="dxa"/>
          </w:tcPr>
          <w:p w:rsidR="00BC097A" w:rsidRDefault="00BC097A">
            <w:pPr>
              <w:snapToGrid w:val="0"/>
              <w:spacing w:before="120" w:after="120"/>
              <w:rPr>
                <w:lang w:eastAsia="ar-SA"/>
              </w:rPr>
            </w:pPr>
            <w:r>
              <w:rPr>
                <w:lang w:eastAsia="ar-SA"/>
              </w:rPr>
              <w:t>U.S.C.</w:t>
            </w:r>
          </w:p>
        </w:tc>
        <w:tc>
          <w:tcPr>
            <w:tcW w:w="7740" w:type="dxa"/>
          </w:tcPr>
          <w:p w:rsidR="00BC097A" w:rsidRDefault="00BC097A">
            <w:pPr>
              <w:snapToGrid w:val="0"/>
              <w:spacing w:before="120" w:after="120"/>
              <w:rPr>
                <w:lang w:eastAsia="ar-SA"/>
              </w:rPr>
            </w:pPr>
            <w:r>
              <w:rPr>
                <w:lang w:eastAsia="ar-SA"/>
              </w:rPr>
              <w:t>United States Code</w:t>
            </w:r>
          </w:p>
        </w:tc>
      </w:tr>
      <w:tr w:rsidR="00BC097A">
        <w:tc>
          <w:tcPr>
            <w:tcW w:w="1458" w:type="dxa"/>
          </w:tcPr>
          <w:p w:rsidR="00BC097A" w:rsidRDefault="00650CF4">
            <w:pPr>
              <w:snapToGrid w:val="0"/>
              <w:spacing w:before="120" w:after="120"/>
              <w:rPr>
                <w:lang w:eastAsia="ar-SA"/>
              </w:rPr>
            </w:pPr>
            <w:r>
              <w:rPr>
                <w:lang w:eastAsia="ar-SA"/>
              </w:rPr>
              <w:t>UUID</w:t>
            </w:r>
          </w:p>
        </w:tc>
        <w:tc>
          <w:tcPr>
            <w:tcW w:w="7740" w:type="dxa"/>
          </w:tcPr>
          <w:p w:rsidR="00BC097A" w:rsidRDefault="00650CF4">
            <w:pPr>
              <w:snapToGrid w:val="0"/>
              <w:spacing w:before="120" w:after="120"/>
              <w:rPr>
                <w:lang w:eastAsia="ar-SA"/>
              </w:rPr>
            </w:pPr>
            <w:r>
              <w:rPr>
                <w:lang w:eastAsia="ar-SA"/>
              </w:rPr>
              <w:t>Universal Unique Identifier</w:t>
            </w:r>
          </w:p>
        </w:tc>
      </w:tr>
      <w:tr w:rsidR="00650CF4">
        <w:tc>
          <w:tcPr>
            <w:tcW w:w="1458" w:type="dxa"/>
          </w:tcPr>
          <w:p w:rsidR="00650CF4" w:rsidRDefault="00650CF4">
            <w:pPr>
              <w:snapToGrid w:val="0"/>
              <w:spacing w:before="120" w:after="120"/>
              <w:rPr>
                <w:lang w:eastAsia="ar-SA"/>
              </w:rPr>
            </w:pPr>
            <w:r>
              <w:rPr>
                <w:lang w:eastAsia="ar-SA"/>
              </w:rPr>
              <w:t>WWW</w:t>
            </w:r>
          </w:p>
        </w:tc>
        <w:tc>
          <w:tcPr>
            <w:tcW w:w="7740" w:type="dxa"/>
          </w:tcPr>
          <w:p w:rsidR="0060080C" w:rsidRDefault="00650CF4">
            <w:pPr>
              <w:snapToGrid w:val="0"/>
              <w:spacing w:before="120" w:after="120"/>
              <w:rPr>
                <w:lang w:eastAsia="ar-SA"/>
              </w:rPr>
            </w:pPr>
            <w:r>
              <w:rPr>
                <w:lang w:eastAsia="ar-SA"/>
              </w:rPr>
              <w:t>World Wide Web</w:t>
            </w:r>
          </w:p>
        </w:tc>
      </w:tr>
    </w:tbl>
    <w:p w:rsidR="003B6713" w:rsidRDefault="003B6713" w:rsidP="003B6713">
      <w:pPr>
        <w:pStyle w:val="Heading1"/>
        <w:numPr>
          <w:ilvl w:val="0"/>
          <w:numId w:val="0"/>
        </w:numPr>
        <w:tabs>
          <w:tab w:val="left" w:pos="540"/>
        </w:tabs>
        <w:spacing w:before="600"/>
        <w:ind w:left="540"/>
        <w:rPr>
          <w:lang w:eastAsia="ar-SA"/>
        </w:rPr>
      </w:pPr>
      <w:bookmarkStart w:id="640" w:name="_Toc280344011"/>
    </w:p>
    <w:p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1" w:name="_Toc374963337"/>
      <w:r w:rsidR="00BC097A">
        <w:rPr>
          <w:lang w:eastAsia="ar-SA"/>
        </w:rPr>
        <w:lastRenderedPageBreak/>
        <w:t>Glossary</w:t>
      </w:r>
      <w:bookmarkEnd w:id="640"/>
      <w:bookmarkEnd w:id="641"/>
    </w:p>
    <w:tbl>
      <w:tblPr>
        <w:tblW w:w="9818" w:type="dxa"/>
        <w:tblLayout w:type="fixed"/>
        <w:tblLook w:val="0000" w:firstRow="0" w:lastRow="0" w:firstColumn="0" w:lastColumn="0" w:noHBand="0" w:noVBand="0"/>
      </w:tblPr>
      <w:tblGrid>
        <w:gridCol w:w="2943"/>
        <w:gridCol w:w="6875"/>
      </w:tblGrid>
      <w:tr w:rsidR="00BC097A" w:rsidTr="002701C6">
        <w:tc>
          <w:tcPr>
            <w:tcW w:w="2943" w:type="dxa"/>
          </w:tcPr>
          <w:p w:rsidR="00BC097A" w:rsidRDefault="00BC097A">
            <w:pPr>
              <w:snapToGrid w:val="0"/>
              <w:rPr>
                <w:lang w:eastAsia="ar-SA"/>
              </w:rPr>
            </w:pPr>
            <w:r>
              <w:rPr>
                <w:lang w:eastAsia="ar-SA"/>
              </w:rPr>
              <w:t>Access</w:t>
            </w:r>
          </w:p>
        </w:tc>
        <w:tc>
          <w:tcPr>
            <w:tcW w:w="6875" w:type="dxa"/>
          </w:tcPr>
          <w:p w:rsidR="00BC097A" w:rsidRDefault="00BC097A">
            <w:pPr>
              <w:snapToGrid w:val="0"/>
              <w:rPr>
                <w:lang w:eastAsia="ar-SA"/>
              </w:rPr>
            </w:pPr>
            <w:r>
              <w:rPr>
                <w:lang w:eastAsia="ar-SA"/>
              </w:rPr>
              <w:t>Ability to make use of any information system (IS) resource. [NS4009]</w:t>
            </w:r>
          </w:p>
        </w:tc>
      </w:tr>
      <w:tr w:rsidR="00BC097A" w:rsidTr="002701C6">
        <w:tc>
          <w:tcPr>
            <w:tcW w:w="2943" w:type="dxa"/>
          </w:tcPr>
          <w:p w:rsidR="00BC097A" w:rsidRDefault="00BC097A">
            <w:pPr>
              <w:snapToGrid w:val="0"/>
              <w:rPr>
                <w:lang w:eastAsia="ar-SA"/>
              </w:rPr>
            </w:pPr>
            <w:r>
              <w:rPr>
                <w:lang w:eastAsia="ar-SA"/>
              </w:rPr>
              <w:t>Access Control</w:t>
            </w:r>
          </w:p>
        </w:tc>
        <w:tc>
          <w:tcPr>
            <w:tcW w:w="6875" w:type="dxa"/>
          </w:tcPr>
          <w:p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rsidTr="002701C6">
        <w:tc>
          <w:tcPr>
            <w:tcW w:w="2943" w:type="dxa"/>
          </w:tcPr>
          <w:p w:rsidR="00BC097A" w:rsidRDefault="00BC097A">
            <w:pPr>
              <w:snapToGrid w:val="0"/>
              <w:rPr>
                <w:lang w:eastAsia="ar-SA"/>
              </w:rPr>
            </w:pPr>
            <w:r>
              <w:rPr>
                <w:lang w:eastAsia="ar-SA"/>
              </w:rPr>
              <w:t>Accreditation</w:t>
            </w:r>
          </w:p>
        </w:tc>
        <w:tc>
          <w:tcPr>
            <w:tcW w:w="6875" w:type="dxa"/>
          </w:tcPr>
          <w:p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rsidTr="002701C6">
        <w:tc>
          <w:tcPr>
            <w:tcW w:w="2943" w:type="dxa"/>
          </w:tcPr>
          <w:p w:rsidR="00BC097A" w:rsidRDefault="00BC097A">
            <w:pPr>
              <w:snapToGrid w:val="0"/>
              <w:rPr>
                <w:lang w:eastAsia="ar-SA"/>
              </w:rPr>
            </w:pPr>
            <w:r>
              <w:rPr>
                <w:lang w:eastAsia="ar-SA"/>
              </w:rPr>
              <w:t>Activation Data</w:t>
            </w:r>
          </w:p>
        </w:tc>
        <w:tc>
          <w:tcPr>
            <w:tcW w:w="6875" w:type="dxa"/>
          </w:tcPr>
          <w:p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rsidTr="002701C6">
        <w:tc>
          <w:tcPr>
            <w:tcW w:w="2943" w:type="dxa"/>
          </w:tcPr>
          <w:p w:rsidR="00BC097A" w:rsidRDefault="00BC097A">
            <w:pPr>
              <w:snapToGrid w:val="0"/>
              <w:rPr>
                <w:lang w:eastAsia="ar-SA"/>
              </w:rPr>
            </w:pPr>
            <w:r>
              <w:rPr>
                <w:lang w:eastAsia="ar-SA"/>
              </w:rPr>
              <w:t>Applicant</w:t>
            </w:r>
          </w:p>
        </w:tc>
        <w:tc>
          <w:tcPr>
            <w:tcW w:w="6875" w:type="dxa"/>
          </w:tcPr>
          <w:p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rsidTr="002701C6">
        <w:tc>
          <w:tcPr>
            <w:tcW w:w="2943" w:type="dxa"/>
          </w:tcPr>
          <w:p w:rsidR="00BC097A" w:rsidRDefault="00BC097A">
            <w:pPr>
              <w:snapToGrid w:val="0"/>
              <w:rPr>
                <w:lang w:eastAsia="ar-SA"/>
              </w:rPr>
            </w:pPr>
            <w:r>
              <w:rPr>
                <w:lang w:eastAsia="ar-SA"/>
              </w:rPr>
              <w:t>Archive</w:t>
            </w:r>
          </w:p>
        </w:tc>
        <w:tc>
          <w:tcPr>
            <w:tcW w:w="6875" w:type="dxa"/>
          </w:tcPr>
          <w:p w:rsidR="00BC097A" w:rsidRDefault="00BC097A">
            <w:pPr>
              <w:snapToGrid w:val="0"/>
              <w:rPr>
                <w:lang w:eastAsia="ar-SA"/>
              </w:rPr>
            </w:pPr>
            <w:r>
              <w:rPr>
                <w:lang w:eastAsia="ar-SA"/>
              </w:rPr>
              <w:t>Long-term, physically separate storage.</w:t>
            </w:r>
          </w:p>
        </w:tc>
      </w:tr>
      <w:tr w:rsidR="00BC097A" w:rsidTr="002701C6">
        <w:tc>
          <w:tcPr>
            <w:tcW w:w="2943" w:type="dxa"/>
          </w:tcPr>
          <w:p w:rsidR="00BC097A" w:rsidRDefault="00BC097A">
            <w:pPr>
              <w:snapToGrid w:val="0"/>
              <w:rPr>
                <w:lang w:eastAsia="ar-SA"/>
              </w:rPr>
            </w:pPr>
            <w:r>
              <w:rPr>
                <w:lang w:eastAsia="ar-SA"/>
              </w:rPr>
              <w:t>Attribute Authority</w:t>
            </w:r>
          </w:p>
        </w:tc>
        <w:tc>
          <w:tcPr>
            <w:tcW w:w="6875" w:type="dxa"/>
          </w:tcPr>
          <w:p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rsidTr="002701C6">
        <w:tc>
          <w:tcPr>
            <w:tcW w:w="2943" w:type="dxa"/>
          </w:tcPr>
          <w:p w:rsidR="00BC097A" w:rsidRDefault="00BC097A">
            <w:pPr>
              <w:snapToGrid w:val="0"/>
              <w:rPr>
                <w:lang w:eastAsia="ar-SA"/>
              </w:rPr>
            </w:pPr>
            <w:r>
              <w:rPr>
                <w:lang w:eastAsia="ar-SA"/>
              </w:rPr>
              <w:t>Audit</w:t>
            </w:r>
          </w:p>
        </w:tc>
        <w:tc>
          <w:tcPr>
            <w:tcW w:w="6875" w:type="dxa"/>
          </w:tcPr>
          <w:p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rsidTr="002701C6">
        <w:tc>
          <w:tcPr>
            <w:tcW w:w="2943" w:type="dxa"/>
          </w:tcPr>
          <w:p w:rsidR="00BC097A" w:rsidRDefault="00BC097A">
            <w:pPr>
              <w:snapToGrid w:val="0"/>
              <w:rPr>
                <w:lang w:eastAsia="ar-SA"/>
              </w:rPr>
            </w:pPr>
            <w:r>
              <w:rPr>
                <w:lang w:eastAsia="ar-SA"/>
              </w:rPr>
              <w:t>Audit Data</w:t>
            </w:r>
          </w:p>
        </w:tc>
        <w:tc>
          <w:tcPr>
            <w:tcW w:w="6875" w:type="dxa"/>
          </w:tcPr>
          <w:p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rsidTr="002701C6">
        <w:tc>
          <w:tcPr>
            <w:tcW w:w="2943" w:type="dxa"/>
          </w:tcPr>
          <w:p w:rsidR="00BC097A" w:rsidRDefault="00BC097A">
            <w:pPr>
              <w:snapToGrid w:val="0"/>
              <w:rPr>
                <w:lang w:eastAsia="ar-SA"/>
              </w:rPr>
            </w:pPr>
            <w:r>
              <w:rPr>
                <w:lang w:eastAsia="ar-SA"/>
              </w:rPr>
              <w:t>Authenticate</w:t>
            </w:r>
          </w:p>
        </w:tc>
        <w:tc>
          <w:tcPr>
            <w:tcW w:w="6875" w:type="dxa"/>
          </w:tcPr>
          <w:p w:rsidR="00BC097A" w:rsidRDefault="00BC097A">
            <w:pPr>
              <w:snapToGrid w:val="0"/>
              <w:rPr>
                <w:lang w:eastAsia="ar-SA"/>
              </w:rPr>
            </w:pPr>
            <w:r>
              <w:rPr>
                <w:lang w:eastAsia="ar-SA"/>
              </w:rPr>
              <w:t>To confirm the identity of an entity when that identity is presented.</w:t>
            </w:r>
          </w:p>
        </w:tc>
      </w:tr>
      <w:tr w:rsidR="00BC097A" w:rsidTr="002701C6">
        <w:tc>
          <w:tcPr>
            <w:tcW w:w="2943" w:type="dxa"/>
          </w:tcPr>
          <w:p w:rsidR="00BC097A" w:rsidRDefault="00BC097A">
            <w:pPr>
              <w:snapToGrid w:val="0"/>
              <w:rPr>
                <w:lang w:eastAsia="ar-SA"/>
              </w:rPr>
            </w:pPr>
            <w:r>
              <w:rPr>
                <w:lang w:eastAsia="ar-SA"/>
              </w:rPr>
              <w:t>Authentication</w:t>
            </w:r>
          </w:p>
        </w:tc>
        <w:tc>
          <w:tcPr>
            <w:tcW w:w="6875" w:type="dxa"/>
          </w:tcPr>
          <w:p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rsidTr="002701C6">
        <w:tc>
          <w:tcPr>
            <w:tcW w:w="2943" w:type="dxa"/>
          </w:tcPr>
          <w:p w:rsidR="00BC097A" w:rsidRDefault="00BC097A">
            <w:pPr>
              <w:snapToGrid w:val="0"/>
              <w:rPr>
                <w:lang w:eastAsia="ar-SA"/>
              </w:rPr>
            </w:pPr>
            <w:r>
              <w:rPr>
                <w:lang w:eastAsia="ar-SA"/>
              </w:rPr>
              <w:t>Backup</w:t>
            </w:r>
          </w:p>
        </w:tc>
        <w:tc>
          <w:tcPr>
            <w:tcW w:w="6875" w:type="dxa"/>
          </w:tcPr>
          <w:p w:rsidR="00BC097A" w:rsidRDefault="00BC097A">
            <w:pPr>
              <w:snapToGrid w:val="0"/>
              <w:rPr>
                <w:lang w:eastAsia="ar-SA"/>
              </w:rPr>
            </w:pPr>
            <w:r>
              <w:rPr>
                <w:lang w:eastAsia="ar-SA"/>
              </w:rPr>
              <w:t>Copy of files and programs made to facilitate recovery if necessary. [NS4009]</w:t>
            </w:r>
          </w:p>
        </w:tc>
      </w:tr>
      <w:tr w:rsidR="00BC097A" w:rsidTr="002701C6">
        <w:tc>
          <w:tcPr>
            <w:tcW w:w="2943" w:type="dxa"/>
          </w:tcPr>
          <w:p w:rsidR="00BC097A" w:rsidRDefault="00BC097A">
            <w:pPr>
              <w:snapToGrid w:val="0"/>
              <w:rPr>
                <w:lang w:eastAsia="ar-SA"/>
              </w:rPr>
            </w:pPr>
            <w:r>
              <w:rPr>
                <w:lang w:eastAsia="ar-SA"/>
              </w:rPr>
              <w:t>Binding</w:t>
            </w:r>
          </w:p>
        </w:tc>
        <w:tc>
          <w:tcPr>
            <w:tcW w:w="6875" w:type="dxa"/>
          </w:tcPr>
          <w:p w:rsidR="00BC097A" w:rsidRDefault="00BC097A">
            <w:pPr>
              <w:snapToGrid w:val="0"/>
              <w:rPr>
                <w:lang w:eastAsia="ar-SA"/>
              </w:rPr>
            </w:pPr>
            <w:r>
              <w:rPr>
                <w:lang w:eastAsia="ar-SA"/>
              </w:rPr>
              <w:t>Process of associating two related elements of information. [NS4009]</w:t>
            </w:r>
          </w:p>
        </w:tc>
      </w:tr>
      <w:tr w:rsidR="00BC097A" w:rsidTr="002701C6">
        <w:tc>
          <w:tcPr>
            <w:tcW w:w="2943" w:type="dxa"/>
          </w:tcPr>
          <w:p w:rsidR="00BC097A" w:rsidRDefault="00BC097A">
            <w:pPr>
              <w:snapToGrid w:val="0"/>
              <w:rPr>
                <w:lang w:eastAsia="ar-SA"/>
              </w:rPr>
            </w:pPr>
            <w:r>
              <w:rPr>
                <w:lang w:eastAsia="ar-SA"/>
              </w:rPr>
              <w:lastRenderedPageBreak/>
              <w:t>Biometric</w:t>
            </w:r>
          </w:p>
        </w:tc>
        <w:tc>
          <w:tcPr>
            <w:tcW w:w="6875" w:type="dxa"/>
          </w:tcPr>
          <w:p w:rsidR="00BC097A" w:rsidRDefault="00BC097A">
            <w:pPr>
              <w:snapToGrid w:val="0"/>
              <w:rPr>
                <w:lang w:eastAsia="ar-SA"/>
              </w:rPr>
            </w:pPr>
            <w:r>
              <w:rPr>
                <w:lang w:eastAsia="ar-SA"/>
              </w:rPr>
              <w:t>A physical or behavioral characteristic of a human being.</w:t>
            </w:r>
          </w:p>
        </w:tc>
      </w:tr>
      <w:tr w:rsidR="00BC097A" w:rsidTr="002701C6">
        <w:tc>
          <w:tcPr>
            <w:tcW w:w="2943" w:type="dxa"/>
          </w:tcPr>
          <w:p w:rsidR="00BC097A" w:rsidRDefault="00BC097A">
            <w:pPr>
              <w:snapToGrid w:val="0"/>
              <w:rPr>
                <w:lang w:eastAsia="ar-SA"/>
              </w:rPr>
            </w:pPr>
            <w:r>
              <w:rPr>
                <w:lang w:eastAsia="ar-SA"/>
              </w:rPr>
              <w:t>Certificate</w:t>
            </w:r>
          </w:p>
        </w:tc>
        <w:tc>
          <w:tcPr>
            <w:tcW w:w="6875" w:type="dxa"/>
          </w:tcPr>
          <w:p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rsidTr="002701C6">
        <w:tc>
          <w:tcPr>
            <w:tcW w:w="2943" w:type="dxa"/>
          </w:tcPr>
          <w:p w:rsidR="00BC097A" w:rsidRDefault="00BC097A">
            <w:pPr>
              <w:snapToGrid w:val="0"/>
              <w:rPr>
                <w:lang w:eastAsia="ar-SA"/>
              </w:rPr>
            </w:pPr>
            <w:r>
              <w:rPr>
                <w:lang w:eastAsia="ar-SA"/>
              </w:rPr>
              <w:t>Certification Authority (CA)</w:t>
            </w:r>
          </w:p>
        </w:tc>
        <w:tc>
          <w:tcPr>
            <w:tcW w:w="6875" w:type="dxa"/>
          </w:tcPr>
          <w:p w:rsidR="00BC097A" w:rsidRDefault="00BC097A">
            <w:pPr>
              <w:snapToGrid w:val="0"/>
              <w:rPr>
                <w:lang w:eastAsia="ar-SA"/>
              </w:rPr>
            </w:pPr>
            <w:r>
              <w:rPr>
                <w:lang w:eastAsia="ar-SA"/>
              </w:rPr>
              <w:t>An authority trusted by one or more users to issue and manage X.509 public key certificates and CRLs.</w:t>
            </w:r>
          </w:p>
        </w:tc>
      </w:tr>
      <w:tr w:rsidR="00BC097A" w:rsidTr="002701C6">
        <w:tc>
          <w:tcPr>
            <w:tcW w:w="2943" w:type="dxa"/>
          </w:tcPr>
          <w:p w:rsidR="00BC097A" w:rsidRDefault="00BC097A">
            <w:pPr>
              <w:snapToGrid w:val="0"/>
              <w:rPr>
                <w:lang w:eastAsia="ar-SA"/>
              </w:rPr>
            </w:pPr>
            <w:r>
              <w:rPr>
                <w:lang w:eastAsia="ar-SA"/>
              </w:rPr>
              <w:t>CA Facility</w:t>
            </w:r>
          </w:p>
        </w:tc>
        <w:tc>
          <w:tcPr>
            <w:tcW w:w="6875" w:type="dxa"/>
          </w:tcPr>
          <w:p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rsidTr="002701C6">
        <w:tc>
          <w:tcPr>
            <w:tcW w:w="2943" w:type="dxa"/>
          </w:tcPr>
          <w:p w:rsidR="00BC097A" w:rsidRDefault="00BC097A">
            <w:pPr>
              <w:snapToGrid w:val="0"/>
              <w:rPr>
                <w:lang w:eastAsia="ar-SA"/>
              </w:rPr>
            </w:pPr>
            <w:r>
              <w:rPr>
                <w:lang w:eastAsia="ar-SA"/>
              </w:rPr>
              <w:t>Certification Authority Software</w:t>
            </w:r>
          </w:p>
        </w:tc>
        <w:tc>
          <w:tcPr>
            <w:tcW w:w="6875" w:type="dxa"/>
          </w:tcPr>
          <w:p w:rsidR="00BC097A" w:rsidRDefault="00BC097A">
            <w:pPr>
              <w:snapToGrid w:val="0"/>
              <w:rPr>
                <w:lang w:eastAsia="ar-SA"/>
              </w:rPr>
            </w:pPr>
            <w:r>
              <w:rPr>
                <w:lang w:eastAsia="ar-SA"/>
              </w:rPr>
              <w:t>Key management and cryptographic software used to manage certificates issued to subscribers.</w:t>
            </w:r>
          </w:p>
        </w:tc>
      </w:tr>
      <w:tr w:rsidR="00BC097A" w:rsidTr="002701C6">
        <w:tc>
          <w:tcPr>
            <w:tcW w:w="2943" w:type="dxa"/>
          </w:tcPr>
          <w:p w:rsidR="00BC097A" w:rsidRDefault="00BC097A">
            <w:pPr>
              <w:snapToGrid w:val="0"/>
              <w:rPr>
                <w:lang w:eastAsia="ar-SA"/>
              </w:rPr>
            </w:pPr>
            <w:r>
              <w:rPr>
                <w:lang w:eastAsia="ar-SA"/>
              </w:rPr>
              <w:t>Certificate Policy (CP)</w:t>
            </w:r>
          </w:p>
        </w:tc>
        <w:tc>
          <w:tcPr>
            <w:tcW w:w="6875" w:type="dxa"/>
          </w:tcPr>
          <w:p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rsidTr="002701C6">
        <w:tc>
          <w:tcPr>
            <w:tcW w:w="2943" w:type="dxa"/>
          </w:tcPr>
          <w:p w:rsidR="00BC097A" w:rsidRDefault="00BC097A">
            <w:pPr>
              <w:snapToGrid w:val="0"/>
              <w:rPr>
                <w:lang w:eastAsia="ar-SA"/>
              </w:rPr>
            </w:pPr>
            <w:r>
              <w:rPr>
                <w:lang w:eastAsia="ar-SA"/>
              </w:rPr>
              <w:t>Certification Practice Statement (CPS)</w:t>
            </w:r>
          </w:p>
        </w:tc>
        <w:tc>
          <w:tcPr>
            <w:tcW w:w="6875" w:type="dxa"/>
          </w:tcPr>
          <w:p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rsidTr="002701C6">
        <w:tc>
          <w:tcPr>
            <w:tcW w:w="2943" w:type="dxa"/>
          </w:tcPr>
          <w:p w:rsidR="00BC097A" w:rsidRDefault="00BC097A">
            <w:pPr>
              <w:snapToGrid w:val="0"/>
              <w:rPr>
                <w:lang w:eastAsia="ar-SA"/>
              </w:rPr>
            </w:pPr>
            <w:r>
              <w:rPr>
                <w:lang w:eastAsia="ar-SA"/>
              </w:rPr>
              <w:t>Certificate-Related Information</w:t>
            </w:r>
          </w:p>
        </w:tc>
        <w:tc>
          <w:tcPr>
            <w:tcW w:w="6875" w:type="dxa"/>
          </w:tcPr>
          <w:p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rsidTr="002701C6">
        <w:tc>
          <w:tcPr>
            <w:tcW w:w="2943" w:type="dxa"/>
          </w:tcPr>
          <w:p w:rsidR="00BC097A" w:rsidRDefault="00BC097A">
            <w:pPr>
              <w:snapToGrid w:val="0"/>
              <w:rPr>
                <w:lang w:eastAsia="ar-SA"/>
              </w:rPr>
            </w:pPr>
            <w:r>
              <w:rPr>
                <w:lang w:eastAsia="ar-SA"/>
              </w:rPr>
              <w:t>Certificate Revocation List (CRL)</w:t>
            </w:r>
          </w:p>
        </w:tc>
        <w:tc>
          <w:tcPr>
            <w:tcW w:w="6875" w:type="dxa"/>
          </w:tcPr>
          <w:p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rsidTr="002701C6">
        <w:tc>
          <w:tcPr>
            <w:tcW w:w="2943" w:type="dxa"/>
          </w:tcPr>
          <w:p w:rsidR="00BC097A" w:rsidRDefault="00BC097A">
            <w:pPr>
              <w:snapToGrid w:val="0"/>
              <w:rPr>
                <w:lang w:eastAsia="ar-SA"/>
              </w:rPr>
            </w:pPr>
            <w:r>
              <w:rPr>
                <w:lang w:eastAsia="ar-SA"/>
              </w:rPr>
              <w:t>Certificate Status Server (CSS)</w:t>
            </w:r>
          </w:p>
        </w:tc>
        <w:tc>
          <w:tcPr>
            <w:tcW w:w="6875" w:type="dxa"/>
          </w:tcPr>
          <w:p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rsidTr="002701C6">
        <w:tc>
          <w:tcPr>
            <w:tcW w:w="2943" w:type="dxa"/>
          </w:tcPr>
          <w:p w:rsidR="00BC097A" w:rsidRDefault="00BC097A">
            <w:pPr>
              <w:snapToGrid w:val="0"/>
              <w:rPr>
                <w:lang w:eastAsia="ar-SA"/>
              </w:rPr>
            </w:pPr>
            <w:r>
              <w:rPr>
                <w:lang w:eastAsia="ar-SA"/>
              </w:rPr>
              <w:lastRenderedPageBreak/>
              <w:t>Client (application)</w:t>
            </w:r>
          </w:p>
        </w:tc>
        <w:tc>
          <w:tcPr>
            <w:tcW w:w="6875" w:type="dxa"/>
          </w:tcPr>
          <w:p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rsidTr="002701C6">
        <w:tc>
          <w:tcPr>
            <w:tcW w:w="2943" w:type="dxa"/>
          </w:tcPr>
          <w:p w:rsidR="00BC097A" w:rsidRDefault="00BC097A">
            <w:pPr>
              <w:snapToGrid w:val="0"/>
              <w:rPr>
                <w:lang w:eastAsia="ar-SA"/>
              </w:rPr>
            </w:pPr>
            <w:r>
              <w:rPr>
                <w:lang w:eastAsia="ar-SA"/>
              </w:rPr>
              <w:t>Common Criteria</w:t>
            </w:r>
          </w:p>
        </w:tc>
        <w:tc>
          <w:tcPr>
            <w:tcW w:w="6875" w:type="dxa"/>
          </w:tcPr>
          <w:p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rsidTr="002701C6">
        <w:tc>
          <w:tcPr>
            <w:tcW w:w="2943" w:type="dxa"/>
          </w:tcPr>
          <w:p w:rsidR="00BC097A" w:rsidRDefault="00BC097A">
            <w:pPr>
              <w:snapToGrid w:val="0"/>
              <w:rPr>
                <w:lang w:eastAsia="ar-SA"/>
              </w:rPr>
            </w:pPr>
            <w:r>
              <w:rPr>
                <w:lang w:eastAsia="ar-SA"/>
              </w:rPr>
              <w:t>Compromise</w:t>
            </w:r>
          </w:p>
        </w:tc>
        <w:tc>
          <w:tcPr>
            <w:tcW w:w="6875" w:type="dxa"/>
          </w:tcPr>
          <w:p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rsidTr="002701C6">
        <w:tc>
          <w:tcPr>
            <w:tcW w:w="2943" w:type="dxa"/>
          </w:tcPr>
          <w:p w:rsidR="00BC097A" w:rsidRDefault="00BC097A">
            <w:pPr>
              <w:snapToGrid w:val="0"/>
              <w:rPr>
                <w:lang w:eastAsia="ar-SA"/>
              </w:rPr>
            </w:pPr>
            <w:r>
              <w:rPr>
                <w:lang w:eastAsia="ar-SA"/>
              </w:rPr>
              <w:t>Computer Security Objects Registry (CSOR)</w:t>
            </w:r>
          </w:p>
        </w:tc>
        <w:tc>
          <w:tcPr>
            <w:tcW w:w="6875" w:type="dxa"/>
          </w:tcPr>
          <w:p w:rsidR="00BC097A" w:rsidRDefault="00BC097A">
            <w:pPr>
              <w:snapToGrid w:val="0"/>
              <w:rPr>
                <w:lang w:eastAsia="ar-SA"/>
              </w:rPr>
            </w:pPr>
            <w:r>
              <w:rPr>
                <w:lang w:eastAsia="ar-SA"/>
              </w:rPr>
              <w:t>Computer Security Objects Registry operated by the National Institute of Standards and Technology.</w:t>
            </w:r>
          </w:p>
        </w:tc>
      </w:tr>
      <w:tr w:rsidR="00BC097A" w:rsidTr="002701C6">
        <w:tc>
          <w:tcPr>
            <w:tcW w:w="2943" w:type="dxa"/>
          </w:tcPr>
          <w:p w:rsidR="00BC097A" w:rsidRDefault="00BC097A">
            <w:pPr>
              <w:snapToGrid w:val="0"/>
              <w:rPr>
                <w:lang w:eastAsia="ar-SA"/>
              </w:rPr>
            </w:pPr>
            <w:r>
              <w:rPr>
                <w:lang w:eastAsia="ar-SA"/>
              </w:rPr>
              <w:t>Confidentiality</w:t>
            </w:r>
          </w:p>
        </w:tc>
        <w:tc>
          <w:tcPr>
            <w:tcW w:w="6875" w:type="dxa"/>
          </w:tcPr>
          <w:p w:rsidR="00BC097A" w:rsidRDefault="00BC097A">
            <w:pPr>
              <w:snapToGrid w:val="0"/>
              <w:rPr>
                <w:lang w:eastAsia="ar-SA"/>
              </w:rPr>
            </w:pPr>
            <w:r>
              <w:rPr>
                <w:lang w:eastAsia="ar-SA"/>
              </w:rPr>
              <w:t>Assurance that information is not disclosed to unauthorized entities or processes. [NS4009]</w:t>
            </w:r>
          </w:p>
        </w:tc>
      </w:tr>
      <w:tr w:rsidR="00BC097A" w:rsidTr="002701C6">
        <w:tc>
          <w:tcPr>
            <w:tcW w:w="2943" w:type="dxa"/>
          </w:tcPr>
          <w:p w:rsidR="00BC097A" w:rsidRDefault="00BC097A">
            <w:pPr>
              <w:snapToGrid w:val="0"/>
              <w:rPr>
                <w:lang w:eastAsia="ar-SA"/>
              </w:rPr>
            </w:pPr>
            <w:r>
              <w:rPr>
                <w:lang w:eastAsia="ar-SA"/>
              </w:rPr>
              <w:t>Cross-Certificate</w:t>
            </w:r>
          </w:p>
        </w:tc>
        <w:tc>
          <w:tcPr>
            <w:tcW w:w="6875" w:type="dxa"/>
          </w:tcPr>
          <w:p w:rsidR="00BC097A" w:rsidRDefault="00BC097A">
            <w:pPr>
              <w:snapToGrid w:val="0"/>
              <w:rPr>
                <w:lang w:eastAsia="ar-SA"/>
              </w:rPr>
            </w:pPr>
            <w:r>
              <w:rPr>
                <w:lang w:eastAsia="ar-SA"/>
              </w:rPr>
              <w:t>A certificate used to establish a trust relationship between two certification authorities.</w:t>
            </w:r>
          </w:p>
        </w:tc>
      </w:tr>
      <w:tr w:rsidR="00BC097A" w:rsidTr="002701C6">
        <w:tc>
          <w:tcPr>
            <w:tcW w:w="2943" w:type="dxa"/>
          </w:tcPr>
          <w:p w:rsidR="00BC097A" w:rsidRDefault="00BC097A">
            <w:pPr>
              <w:snapToGrid w:val="0"/>
              <w:rPr>
                <w:lang w:eastAsia="ar-SA"/>
              </w:rPr>
            </w:pPr>
            <w:r>
              <w:rPr>
                <w:lang w:eastAsia="ar-SA"/>
              </w:rPr>
              <w:t>Cryptographic Module</w:t>
            </w:r>
          </w:p>
        </w:tc>
        <w:tc>
          <w:tcPr>
            <w:tcW w:w="6875" w:type="dxa"/>
          </w:tcPr>
          <w:p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rsidTr="002701C6">
        <w:tc>
          <w:tcPr>
            <w:tcW w:w="2943" w:type="dxa"/>
          </w:tcPr>
          <w:p w:rsidR="00BC097A" w:rsidRDefault="00BC097A">
            <w:pPr>
              <w:snapToGrid w:val="0"/>
              <w:rPr>
                <w:lang w:eastAsia="ar-SA"/>
              </w:rPr>
            </w:pPr>
            <w:r>
              <w:rPr>
                <w:lang w:eastAsia="ar-SA"/>
              </w:rPr>
              <w:t>Data Integrity</w:t>
            </w:r>
          </w:p>
        </w:tc>
        <w:tc>
          <w:tcPr>
            <w:tcW w:w="6875" w:type="dxa"/>
          </w:tcPr>
          <w:p w:rsidR="00BC097A" w:rsidRDefault="00BC097A">
            <w:pPr>
              <w:snapToGrid w:val="0"/>
              <w:rPr>
                <w:lang w:eastAsia="ar-SA"/>
              </w:rPr>
            </w:pPr>
            <w:r>
              <w:rPr>
                <w:lang w:eastAsia="ar-SA"/>
              </w:rPr>
              <w:t>Assurance that the data are unchanged from creation to reception.</w:t>
            </w:r>
          </w:p>
        </w:tc>
      </w:tr>
      <w:tr w:rsidR="00BC097A" w:rsidTr="002701C6">
        <w:tc>
          <w:tcPr>
            <w:tcW w:w="2943" w:type="dxa"/>
          </w:tcPr>
          <w:p w:rsidR="00BC097A" w:rsidRDefault="00BC097A">
            <w:pPr>
              <w:snapToGrid w:val="0"/>
              <w:rPr>
                <w:lang w:eastAsia="ar-SA"/>
              </w:rPr>
            </w:pPr>
            <w:r>
              <w:rPr>
                <w:lang w:eastAsia="ar-SA"/>
              </w:rPr>
              <w:t>Digital Signature</w:t>
            </w:r>
          </w:p>
        </w:tc>
        <w:tc>
          <w:tcPr>
            <w:tcW w:w="6875" w:type="dxa"/>
          </w:tcPr>
          <w:p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rsidTr="002701C6">
        <w:tc>
          <w:tcPr>
            <w:tcW w:w="2943" w:type="dxa"/>
          </w:tcPr>
          <w:p w:rsidR="00BC097A" w:rsidRDefault="00BC097A">
            <w:pPr>
              <w:snapToGrid w:val="0"/>
              <w:rPr>
                <w:lang w:eastAsia="ar-SA"/>
              </w:rPr>
            </w:pPr>
            <w:r>
              <w:rPr>
                <w:lang w:eastAsia="ar-SA"/>
              </w:rPr>
              <w:t>Dual Use Certificate</w:t>
            </w:r>
          </w:p>
        </w:tc>
        <w:tc>
          <w:tcPr>
            <w:tcW w:w="6875" w:type="dxa"/>
          </w:tcPr>
          <w:p w:rsidR="00BC097A" w:rsidRDefault="00BC097A">
            <w:pPr>
              <w:snapToGrid w:val="0"/>
              <w:rPr>
                <w:lang w:eastAsia="ar-SA"/>
              </w:rPr>
            </w:pPr>
            <w:r>
              <w:rPr>
                <w:lang w:eastAsia="ar-SA"/>
              </w:rPr>
              <w:t>A certificate that is intended for use with both digital signature and data encryption services.</w:t>
            </w:r>
          </w:p>
        </w:tc>
      </w:tr>
      <w:tr w:rsidR="00BC097A" w:rsidTr="002701C6">
        <w:tc>
          <w:tcPr>
            <w:tcW w:w="2943" w:type="dxa"/>
          </w:tcPr>
          <w:p w:rsidR="00BC097A" w:rsidRDefault="00BC097A">
            <w:pPr>
              <w:snapToGrid w:val="0"/>
              <w:rPr>
                <w:lang w:eastAsia="ar-SA"/>
              </w:rPr>
            </w:pPr>
            <w:r>
              <w:rPr>
                <w:lang w:eastAsia="ar-SA"/>
              </w:rPr>
              <w:t>Encryption Certificate</w:t>
            </w:r>
          </w:p>
        </w:tc>
        <w:tc>
          <w:tcPr>
            <w:tcW w:w="6875" w:type="dxa"/>
          </w:tcPr>
          <w:p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rsidTr="002701C6">
        <w:tc>
          <w:tcPr>
            <w:tcW w:w="2943" w:type="dxa"/>
          </w:tcPr>
          <w:p w:rsidR="002701C6" w:rsidRDefault="002701C6">
            <w:pPr>
              <w:snapToGrid w:val="0"/>
              <w:rPr>
                <w:lang w:eastAsia="ar-SA"/>
              </w:rPr>
            </w:pPr>
            <w:r>
              <w:rPr>
                <w:lang w:eastAsia="ar-SA"/>
              </w:rPr>
              <w:t>End Entity Certificate</w:t>
            </w:r>
          </w:p>
        </w:tc>
        <w:tc>
          <w:tcPr>
            <w:tcW w:w="6875" w:type="dxa"/>
          </w:tcPr>
          <w:p w:rsidR="002701C6" w:rsidRDefault="002701C6">
            <w:pPr>
              <w:snapToGrid w:val="0"/>
              <w:rPr>
                <w:lang w:eastAsia="ar-SA"/>
              </w:rPr>
            </w:pPr>
            <w:r>
              <w:rPr>
                <w:lang w:eastAsia="ar-SA"/>
              </w:rPr>
              <w:t>A certificate in which the subject is not a CA.</w:t>
            </w:r>
          </w:p>
        </w:tc>
      </w:tr>
      <w:tr w:rsidR="00BC097A" w:rsidTr="002701C6">
        <w:tc>
          <w:tcPr>
            <w:tcW w:w="2943" w:type="dxa"/>
          </w:tcPr>
          <w:p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rsidTr="002701C6">
        <w:tc>
          <w:tcPr>
            <w:tcW w:w="2943" w:type="dxa"/>
          </w:tcPr>
          <w:p w:rsidR="00BC097A" w:rsidRDefault="00BC097A">
            <w:pPr>
              <w:snapToGrid w:val="0"/>
              <w:rPr>
                <w:lang w:eastAsia="ar-SA"/>
              </w:rPr>
            </w:pPr>
            <w:r>
              <w:rPr>
                <w:lang w:eastAsia="ar-SA"/>
              </w:rPr>
              <w:lastRenderedPageBreak/>
              <w:t>Federal Public Key Infrastructure Policy Authority (FPKIPA)</w:t>
            </w:r>
          </w:p>
        </w:tc>
        <w:tc>
          <w:tcPr>
            <w:tcW w:w="6875" w:type="dxa"/>
          </w:tcPr>
          <w:p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rsidTr="002701C6">
        <w:tc>
          <w:tcPr>
            <w:tcW w:w="2943" w:type="dxa"/>
          </w:tcPr>
          <w:p w:rsidR="00BC097A" w:rsidRDefault="00BC097A">
            <w:pPr>
              <w:snapToGrid w:val="0"/>
              <w:rPr>
                <w:lang w:eastAsia="ar-SA"/>
              </w:rPr>
            </w:pPr>
            <w:r>
              <w:rPr>
                <w:lang w:eastAsia="ar-SA"/>
              </w:rPr>
              <w:t>Firewall</w:t>
            </w:r>
          </w:p>
        </w:tc>
        <w:tc>
          <w:tcPr>
            <w:tcW w:w="6875" w:type="dxa"/>
          </w:tcPr>
          <w:p w:rsidR="00BC097A" w:rsidRDefault="00BC097A">
            <w:pPr>
              <w:snapToGrid w:val="0"/>
              <w:rPr>
                <w:lang w:eastAsia="ar-SA"/>
              </w:rPr>
            </w:pPr>
            <w:r>
              <w:rPr>
                <w:lang w:eastAsia="ar-SA"/>
              </w:rPr>
              <w:t>Gateway that limits access between networks in accordance with local security policy. [NS4009]</w:t>
            </w:r>
          </w:p>
        </w:tc>
      </w:tr>
      <w:tr w:rsidR="00BC097A" w:rsidTr="002701C6">
        <w:tc>
          <w:tcPr>
            <w:tcW w:w="2943" w:type="dxa"/>
          </w:tcPr>
          <w:p w:rsidR="00BC097A" w:rsidRDefault="00BC097A">
            <w:pPr>
              <w:snapToGrid w:val="0"/>
              <w:rPr>
                <w:lang w:eastAsia="ar-SA"/>
              </w:rPr>
            </w:pPr>
            <w:r>
              <w:rPr>
                <w:lang w:eastAsia="ar-SA"/>
              </w:rPr>
              <w:t>High Assurance Guard (HAG)</w:t>
            </w:r>
          </w:p>
        </w:tc>
        <w:tc>
          <w:tcPr>
            <w:tcW w:w="6875" w:type="dxa"/>
          </w:tcPr>
          <w:p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rsidTr="002701C6">
        <w:tc>
          <w:tcPr>
            <w:tcW w:w="2943" w:type="dxa"/>
          </w:tcPr>
          <w:p w:rsidR="00BC097A" w:rsidRDefault="00BC097A">
            <w:pPr>
              <w:snapToGrid w:val="0"/>
              <w:rPr>
                <w:lang w:eastAsia="ar-SA"/>
              </w:rPr>
            </w:pPr>
            <w:r>
              <w:rPr>
                <w:lang w:eastAsia="ar-SA"/>
              </w:rPr>
              <w:t>Information Systems Security Officer (ISSO)</w:t>
            </w:r>
          </w:p>
        </w:tc>
        <w:tc>
          <w:tcPr>
            <w:tcW w:w="6875" w:type="dxa"/>
          </w:tcPr>
          <w:p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rsidTr="002701C6">
        <w:tc>
          <w:tcPr>
            <w:tcW w:w="2943" w:type="dxa"/>
          </w:tcPr>
          <w:p w:rsidR="00BC097A" w:rsidRDefault="00BC097A">
            <w:pPr>
              <w:snapToGrid w:val="0"/>
              <w:rPr>
                <w:lang w:eastAsia="ar-SA"/>
              </w:rPr>
            </w:pPr>
            <w:r>
              <w:rPr>
                <w:lang w:eastAsia="ar-SA"/>
              </w:rPr>
              <w:t>Inside Threat</w:t>
            </w:r>
          </w:p>
        </w:tc>
        <w:tc>
          <w:tcPr>
            <w:tcW w:w="6875" w:type="dxa"/>
          </w:tcPr>
          <w:p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rsidTr="002701C6">
        <w:tc>
          <w:tcPr>
            <w:tcW w:w="2943" w:type="dxa"/>
          </w:tcPr>
          <w:p w:rsidR="00BC097A" w:rsidRDefault="00BC097A">
            <w:pPr>
              <w:snapToGrid w:val="0"/>
              <w:rPr>
                <w:lang w:eastAsia="ar-SA"/>
              </w:rPr>
            </w:pPr>
            <w:r>
              <w:rPr>
                <w:lang w:eastAsia="ar-SA"/>
              </w:rPr>
              <w:t>Integrity</w:t>
            </w:r>
          </w:p>
        </w:tc>
        <w:tc>
          <w:tcPr>
            <w:tcW w:w="6875" w:type="dxa"/>
          </w:tcPr>
          <w:p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rsidTr="002701C6">
        <w:tc>
          <w:tcPr>
            <w:tcW w:w="2943" w:type="dxa"/>
          </w:tcPr>
          <w:p w:rsidR="00BC097A" w:rsidRDefault="00BC097A">
            <w:pPr>
              <w:snapToGrid w:val="0"/>
              <w:rPr>
                <w:lang w:eastAsia="ar-SA"/>
              </w:rPr>
            </w:pPr>
            <w:r>
              <w:rPr>
                <w:lang w:eastAsia="ar-SA"/>
              </w:rPr>
              <w:t>Intellectual Property</w:t>
            </w:r>
          </w:p>
        </w:tc>
        <w:tc>
          <w:tcPr>
            <w:tcW w:w="6875" w:type="dxa"/>
          </w:tcPr>
          <w:p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rsidTr="002701C6">
        <w:tc>
          <w:tcPr>
            <w:tcW w:w="2943" w:type="dxa"/>
          </w:tcPr>
          <w:p w:rsidR="00BC097A" w:rsidRDefault="00BC097A">
            <w:pPr>
              <w:snapToGrid w:val="0"/>
              <w:rPr>
                <w:lang w:eastAsia="ar-SA"/>
              </w:rPr>
            </w:pPr>
            <w:r>
              <w:rPr>
                <w:lang w:eastAsia="ar-SA"/>
              </w:rPr>
              <w:t>Intermediate CA</w:t>
            </w:r>
          </w:p>
        </w:tc>
        <w:tc>
          <w:tcPr>
            <w:tcW w:w="6875" w:type="dxa"/>
          </w:tcPr>
          <w:p w:rsidR="00BC097A" w:rsidRDefault="00BC097A">
            <w:pPr>
              <w:snapToGrid w:val="0"/>
              <w:rPr>
                <w:lang w:eastAsia="ar-SA"/>
              </w:rPr>
            </w:pPr>
            <w:r>
              <w:rPr>
                <w:lang w:eastAsia="ar-SA"/>
              </w:rPr>
              <w:t>A CA that is subordinate to another CA, and has a CA subordinate to itself.</w:t>
            </w:r>
          </w:p>
        </w:tc>
      </w:tr>
      <w:tr w:rsidR="00BC097A" w:rsidTr="002701C6">
        <w:tc>
          <w:tcPr>
            <w:tcW w:w="2943" w:type="dxa"/>
          </w:tcPr>
          <w:p w:rsidR="00BC097A" w:rsidRDefault="00BC097A">
            <w:pPr>
              <w:snapToGrid w:val="0"/>
              <w:rPr>
                <w:lang w:eastAsia="ar-SA"/>
              </w:rPr>
            </w:pPr>
            <w:r>
              <w:rPr>
                <w:lang w:eastAsia="ar-SA"/>
              </w:rPr>
              <w:t>Key Escrow</w:t>
            </w:r>
          </w:p>
        </w:tc>
        <w:tc>
          <w:tcPr>
            <w:tcW w:w="6875" w:type="dxa"/>
          </w:tcPr>
          <w:p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rsidTr="002701C6">
        <w:tc>
          <w:tcPr>
            <w:tcW w:w="2943" w:type="dxa"/>
          </w:tcPr>
          <w:p w:rsidR="00BC097A" w:rsidRDefault="00BC097A">
            <w:pPr>
              <w:snapToGrid w:val="0"/>
              <w:rPr>
                <w:lang w:eastAsia="ar-SA"/>
              </w:rPr>
            </w:pPr>
            <w:r>
              <w:rPr>
                <w:lang w:eastAsia="ar-SA"/>
              </w:rPr>
              <w:t>Key Exchange</w:t>
            </w:r>
          </w:p>
        </w:tc>
        <w:tc>
          <w:tcPr>
            <w:tcW w:w="6875" w:type="dxa"/>
          </w:tcPr>
          <w:p w:rsidR="00BC097A" w:rsidRDefault="00BC097A">
            <w:pPr>
              <w:snapToGrid w:val="0"/>
              <w:rPr>
                <w:lang w:eastAsia="ar-SA"/>
              </w:rPr>
            </w:pPr>
            <w:r>
              <w:rPr>
                <w:lang w:eastAsia="ar-SA"/>
              </w:rPr>
              <w:t>The process of exchanging public keys in order to establish secure communications.</w:t>
            </w:r>
          </w:p>
        </w:tc>
      </w:tr>
      <w:tr w:rsidR="00BC097A" w:rsidTr="002701C6">
        <w:tc>
          <w:tcPr>
            <w:tcW w:w="2943" w:type="dxa"/>
          </w:tcPr>
          <w:p w:rsidR="00BC097A" w:rsidRDefault="00BC097A">
            <w:pPr>
              <w:snapToGrid w:val="0"/>
              <w:rPr>
                <w:lang w:eastAsia="ar-SA"/>
              </w:rPr>
            </w:pPr>
            <w:r>
              <w:rPr>
                <w:lang w:eastAsia="ar-SA"/>
              </w:rPr>
              <w:t>Key Generation Material</w:t>
            </w:r>
          </w:p>
        </w:tc>
        <w:tc>
          <w:tcPr>
            <w:tcW w:w="6875" w:type="dxa"/>
          </w:tcPr>
          <w:p w:rsidR="00BC097A" w:rsidRDefault="00BC097A">
            <w:pPr>
              <w:snapToGrid w:val="0"/>
              <w:rPr>
                <w:lang w:eastAsia="ar-SA"/>
              </w:rPr>
            </w:pPr>
            <w:r>
              <w:rPr>
                <w:lang w:eastAsia="ar-SA"/>
              </w:rPr>
              <w:t>Random numbers, pseudo-random numbers, and cryptographic parameters used in generating cryptographic keys.</w:t>
            </w:r>
          </w:p>
          <w:p w:rsidR="003B6713" w:rsidRDefault="003B6713">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Key Pair</w:t>
            </w:r>
          </w:p>
        </w:tc>
        <w:tc>
          <w:tcPr>
            <w:tcW w:w="6875" w:type="dxa"/>
          </w:tcPr>
          <w:p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rsidTr="002701C6">
        <w:tc>
          <w:tcPr>
            <w:tcW w:w="2943" w:type="dxa"/>
          </w:tcPr>
          <w:p w:rsidR="003A4ADA" w:rsidRDefault="003A4ADA">
            <w:pPr>
              <w:snapToGrid w:val="0"/>
              <w:rPr>
                <w:lang w:eastAsia="ar-SA"/>
              </w:rPr>
            </w:pPr>
            <w:r>
              <w:rPr>
                <w:lang w:eastAsia="ar-SA"/>
              </w:rPr>
              <w:t>Legacy Federal PKI</w:t>
            </w:r>
          </w:p>
        </w:tc>
        <w:tc>
          <w:tcPr>
            <w:tcW w:w="6875" w:type="dxa"/>
          </w:tcPr>
          <w:p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rsidTr="002701C6">
        <w:tc>
          <w:tcPr>
            <w:tcW w:w="2943" w:type="dxa"/>
          </w:tcPr>
          <w:p w:rsidR="00BC097A" w:rsidRDefault="00BC097A">
            <w:pPr>
              <w:snapToGrid w:val="0"/>
              <w:rPr>
                <w:lang w:eastAsia="ar-SA"/>
              </w:rPr>
            </w:pPr>
            <w:r>
              <w:rPr>
                <w:lang w:eastAsia="ar-SA"/>
              </w:rPr>
              <w:t>Modification (of a certificate)</w:t>
            </w:r>
          </w:p>
        </w:tc>
        <w:tc>
          <w:tcPr>
            <w:tcW w:w="6875" w:type="dxa"/>
          </w:tcPr>
          <w:p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rsidTr="002701C6">
        <w:tc>
          <w:tcPr>
            <w:tcW w:w="2943" w:type="dxa"/>
          </w:tcPr>
          <w:p w:rsidR="00BC097A" w:rsidRDefault="00BC097A">
            <w:pPr>
              <w:snapToGrid w:val="0"/>
              <w:rPr>
                <w:lang w:eastAsia="ar-SA"/>
              </w:rPr>
            </w:pPr>
            <w:r>
              <w:rPr>
                <w:lang w:eastAsia="ar-SA"/>
              </w:rPr>
              <w:t>Mutual Authentication</w:t>
            </w:r>
          </w:p>
        </w:tc>
        <w:tc>
          <w:tcPr>
            <w:tcW w:w="6875" w:type="dxa"/>
          </w:tcPr>
          <w:p w:rsidR="00BC097A" w:rsidRDefault="00BC097A">
            <w:pPr>
              <w:snapToGrid w:val="0"/>
              <w:rPr>
                <w:lang w:eastAsia="ar-SA"/>
              </w:rPr>
            </w:pPr>
            <w:r>
              <w:rPr>
                <w:lang w:eastAsia="ar-SA"/>
              </w:rPr>
              <w:t>Occurs when parties at both ends of a communication activity authenticate each other (see authentication).</w:t>
            </w:r>
          </w:p>
        </w:tc>
      </w:tr>
      <w:tr w:rsidR="00BC097A" w:rsidTr="002701C6">
        <w:tc>
          <w:tcPr>
            <w:tcW w:w="2943" w:type="dxa"/>
          </w:tcPr>
          <w:p w:rsidR="00BC097A" w:rsidRDefault="00BC097A">
            <w:pPr>
              <w:snapToGrid w:val="0"/>
              <w:rPr>
                <w:lang w:eastAsia="ar-SA"/>
              </w:rPr>
            </w:pPr>
            <w:r>
              <w:rPr>
                <w:lang w:eastAsia="ar-SA"/>
              </w:rPr>
              <w:t>Naming Authority</w:t>
            </w:r>
          </w:p>
        </w:tc>
        <w:tc>
          <w:tcPr>
            <w:tcW w:w="6875" w:type="dxa"/>
          </w:tcPr>
          <w:p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rsidTr="002701C6">
        <w:tc>
          <w:tcPr>
            <w:tcW w:w="2943" w:type="dxa"/>
          </w:tcPr>
          <w:p w:rsidR="00BC097A" w:rsidRDefault="00BC097A">
            <w:pPr>
              <w:snapToGrid w:val="0"/>
              <w:rPr>
                <w:lang w:eastAsia="ar-SA"/>
              </w:rPr>
            </w:pPr>
            <w:r>
              <w:rPr>
                <w:lang w:eastAsia="ar-SA"/>
              </w:rPr>
              <w:t>National Security System</w:t>
            </w:r>
          </w:p>
        </w:tc>
        <w:tc>
          <w:tcPr>
            <w:tcW w:w="6875" w:type="dxa"/>
          </w:tcPr>
          <w:p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rsidTr="002701C6">
        <w:tc>
          <w:tcPr>
            <w:tcW w:w="2943" w:type="dxa"/>
          </w:tcPr>
          <w:p w:rsidR="00BC097A" w:rsidRDefault="00BC097A">
            <w:pPr>
              <w:snapToGrid w:val="0"/>
              <w:rPr>
                <w:lang w:eastAsia="ar-SA"/>
              </w:rPr>
            </w:pPr>
            <w:r>
              <w:rPr>
                <w:lang w:eastAsia="ar-SA"/>
              </w:rPr>
              <w:t>Non-Repudiation</w:t>
            </w:r>
          </w:p>
        </w:tc>
        <w:tc>
          <w:tcPr>
            <w:tcW w:w="6875" w:type="dxa"/>
          </w:tcPr>
          <w:p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rsidTr="002701C6">
        <w:tc>
          <w:tcPr>
            <w:tcW w:w="2943" w:type="dxa"/>
          </w:tcPr>
          <w:p w:rsidR="00BC097A" w:rsidRDefault="00BC097A">
            <w:pPr>
              <w:snapToGrid w:val="0"/>
              <w:rPr>
                <w:lang w:eastAsia="ar-SA"/>
              </w:rPr>
            </w:pPr>
            <w:r>
              <w:rPr>
                <w:lang w:eastAsia="ar-SA"/>
              </w:rPr>
              <w:t>Object Identifier (OID)</w:t>
            </w:r>
          </w:p>
        </w:tc>
        <w:tc>
          <w:tcPr>
            <w:tcW w:w="6875" w:type="dxa"/>
          </w:tcPr>
          <w:p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rsidR="003B6713" w:rsidRDefault="003B6713">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Out-of-Band</w:t>
            </w:r>
          </w:p>
        </w:tc>
        <w:tc>
          <w:tcPr>
            <w:tcW w:w="6875" w:type="dxa"/>
          </w:tcPr>
          <w:p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rsidTr="002701C6">
        <w:tc>
          <w:tcPr>
            <w:tcW w:w="2943" w:type="dxa"/>
          </w:tcPr>
          <w:p w:rsidR="00BC097A" w:rsidRDefault="00BC097A">
            <w:pPr>
              <w:snapToGrid w:val="0"/>
              <w:rPr>
                <w:lang w:eastAsia="ar-SA"/>
              </w:rPr>
            </w:pPr>
            <w:r>
              <w:rPr>
                <w:lang w:eastAsia="ar-SA"/>
              </w:rPr>
              <w:t>Outside Threat</w:t>
            </w:r>
          </w:p>
        </w:tc>
        <w:tc>
          <w:tcPr>
            <w:tcW w:w="6875" w:type="dxa"/>
          </w:tcPr>
          <w:p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rsidTr="002701C6">
        <w:tc>
          <w:tcPr>
            <w:tcW w:w="2943" w:type="dxa"/>
          </w:tcPr>
          <w:p w:rsidR="00BC097A" w:rsidRDefault="00BC097A">
            <w:pPr>
              <w:snapToGrid w:val="0"/>
              <w:rPr>
                <w:lang w:eastAsia="ar-SA"/>
              </w:rPr>
            </w:pPr>
            <w:r>
              <w:rPr>
                <w:lang w:eastAsia="ar-SA"/>
              </w:rPr>
              <w:t>Physically Isolated Network</w:t>
            </w:r>
          </w:p>
        </w:tc>
        <w:tc>
          <w:tcPr>
            <w:tcW w:w="6875" w:type="dxa"/>
          </w:tcPr>
          <w:p w:rsidR="00BC097A" w:rsidRDefault="00BC097A">
            <w:pPr>
              <w:snapToGrid w:val="0"/>
              <w:rPr>
                <w:lang w:eastAsia="ar-SA"/>
              </w:rPr>
            </w:pPr>
            <w:r>
              <w:rPr>
                <w:lang w:eastAsia="ar-SA"/>
              </w:rPr>
              <w:t>A network that is not connected to entities or systems outside a physically controlled space.</w:t>
            </w:r>
          </w:p>
        </w:tc>
      </w:tr>
      <w:tr w:rsidR="00BC097A" w:rsidTr="002701C6">
        <w:tc>
          <w:tcPr>
            <w:tcW w:w="2943" w:type="dxa"/>
          </w:tcPr>
          <w:p w:rsidR="00BC097A" w:rsidRDefault="00BC097A">
            <w:pPr>
              <w:snapToGrid w:val="0"/>
              <w:rPr>
                <w:lang w:eastAsia="ar-SA"/>
              </w:rPr>
            </w:pPr>
            <w:r>
              <w:rPr>
                <w:lang w:eastAsia="ar-SA"/>
              </w:rPr>
              <w:t>PKI Sponsor</w:t>
            </w:r>
          </w:p>
        </w:tc>
        <w:tc>
          <w:tcPr>
            <w:tcW w:w="6875" w:type="dxa"/>
          </w:tcPr>
          <w:p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rsidTr="002701C6">
        <w:tc>
          <w:tcPr>
            <w:tcW w:w="2943" w:type="dxa"/>
          </w:tcPr>
          <w:p w:rsidR="00BC097A" w:rsidRDefault="00BC097A">
            <w:pPr>
              <w:snapToGrid w:val="0"/>
              <w:rPr>
                <w:lang w:eastAsia="ar-SA"/>
              </w:rPr>
            </w:pPr>
            <w:r>
              <w:rPr>
                <w:lang w:eastAsia="ar-SA"/>
              </w:rPr>
              <w:t>Policy Management Authority (PMA)</w:t>
            </w:r>
          </w:p>
        </w:tc>
        <w:tc>
          <w:tcPr>
            <w:tcW w:w="6875" w:type="dxa"/>
          </w:tcPr>
          <w:p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rsidTr="002701C6">
        <w:tc>
          <w:tcPr>
            <w:tcW w:w="2943" w:type="dxa"/>
          </w:tcPr>
          <w:p w:rsidR="00BC097A" w:rsidRDefault="00BC097A">
            <w:pPr>
              <w:snapToGrid w:val="0"/>
              <w:rPr>
                <w:lang w:eastAsia="ar-SA"/>
              </w:rPr>
            </w:pPr>
            <w:r>
              <w:rPr>
                <w:lang w:eastAsia="ar-SA"/>
              </w:rPr>
              <w:t>Privacy</w:t>
            </w:r>
          </w:p>
        </w:tc>
        <w:tc>
          <w:tcPr>
            <w:tcW w:w="6875" w:type="dxa"/>
          </w:tcPr>
          <w:p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rsidTr="002701C6">
        <w:tc>
          <w:tcPr>
            <w:tcW w:w="2943" w:type="dxa"/>
          </w:tcPr>
          <w:p w:rsidR="00BC097A" w:rsidRDefault="00BC097A">
            <w:pPr>
              <w:snapToGrid w:val="0"/>
              <w:rPr>
                <w:lang w:eastAsia="ar-SA"/>
              </w:rPr>
            </w:pPr>
            <w:r>
              <w:rPr>
                <w:lang w:eastAsia="ar-SA"/>
              </w:rPr>
              <w:t>Private Key</w:t>
            </w:r>
          </w:p>
        </w:tc>
        <w:tc>
          <w:tcPr>
            <w:tcW w:w="6875" w:type="dxa"/>
          </w:tcPr>
          <w:p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rsidTr="002701C6">
        <w:tc>
          <w:tcPr>
            <w:tcW w:w="2943" w:type="dxa"/>
          </w:tcPr>
          <w:p w:rsidR="00BC097A" w:rsidRDefault="00BC097A">
            <w:pPr>
              <w:snapToGrid w:val="0"/>
              <w:rPr>
                <w:lang w:eastAsia="ar-SA"/>
              </w:rPr>
            </w:pPr>
            <w:r>
              <w:rPr>
                <w:lang w:eastAsia="ar-SA"/>
              </w:rPr>
              <w:t>Public Key</w:t>
            </w:r>
          </w:p>
        </w:tc>
        <w:tc>
          <w:tcPr>
            <w:tcW w:w="6875" w:type="dxa"/>
          </w:tcPr>
          <w:p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rsidTr="002701C6">
        <w:tc>
          <w:tcPr>
            <w:tcW w:w="2943" w:type="dxa"/>
          </w:tcPr>
          <w:p w:rsidR="00BC097A" w:rsidRDefault="00BC097A">
            <w:pPr>
              <w:snapToGrid w:val="0"/>
              <w:rPr>
                <w:lang w:eastAsia="ar-SA"/>
              </w:rPr>
            </w:pPr>
            <w:r>
              <w:rPr>
                <w:lang w:eastAsia="ar-SA"/>
              </w:rPr>
              <w:t>Public Key Infrastructure (PKI)</w:t>
            </w:r>
          </w:p>
        </w:tc>
        <w:tc>
          <w:tcPr>
            <w:tcW w:w="6875" w:type="dxa"/>
          </w:tcPr>
          <w:p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rsidTr="002701C6">
        <w:tc>
          <w:tcPr>
            <w:tcW w:w="2943" w:type="dxa"/>
          </w:tcPr>
          <w:p w:rsidR="00BC097A" w:rsidRDefault="00BC097A">
            <w:pPr>
              <w:snapToGrid w:val="0"/>
              <w:rPr>
                <w:lang w:eastAsia="ar-SA"/>
              </w:rPr>
            </w:pPr>
            <w:r>
              <w:rPr>
                <w:lang w:eastAsia="ar-SA"/>
              </w:rPr>
              <w:t>Registration Authority (RA)</w:t>
            </w:r>
          </w:p>
        </w:tc>
        <w:tc>
          <w:tcPr>
            <w:tcW w:w="6875" w:type="dxa"/>
          </w:tcPr>
          <w:p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rsidTr="002701C6">
        <w:tc>
          <w:tcPr>
            <w:tcW w:w="2943" w:type="dxa"/>
          </w:tcPr>
          <w:p w:rsidR="00BC097A" w:rsidRDefault="00BC097A">
            <w:pPr>
              <w:snapToGrid w:val="0"/>
              <w:rPr>
                <w:lang w:eastAsia="ar-SA"/>
              </w:rPr>
            </w:pPr>
            <w:r>
              <w:rPr>
                <w:lang w:eastAsia="ar-SA"/>
              </w:rPr>
              <w:lastRenderedPageBreak/>
              <w:t>Re-key (a certificate)</w:t>
            </w:r>
          </w:p>
        </w:tc>
        <w:tc>
          <w:tcPr>
            <w:tcW w:w="6875" w:type="dxa"/>
          </w:tcPr>
          <w:p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rsidTr="002701C6">
        <w:tc>
          <w:tcPr>
            <w:tcW w:w="2943" w:type="dxa"/>
          </w:tcPr>
          <w:p w:rsidR="00BC097A" w:rsidRDefault="00BC097A">
            <w:pPr>
              <w:snapToGrid w:val="0"/>
              <w:rPr>
                <w:lang w:eastAsia="ar-SA"/>
              </w:rPr>
            </w:pPr>
            <w:r>
              <w:rPr>
                <w:lang w:eastAsia="ar-SA"/>
              </w:rPr>
              <w:t>Relying Party</w:t>
            </w:r>
          </w:p>
        </w:tc>
        <w:tc>
          <w:tcPr>
            <w:tcW w:w="6875" w:type="dxa"/>
          </w:tcPr>
          <w:p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rsidTr="002701C6">
        <w:tc>
          <w:tcPr>
            <w:tcW w:w="2943" w:type="dxa"/>
          </w:tcPr>
          <w:p w:rsidR="00BC097A" w:rsidRDefault="00BC097A">
            <w:pPr>
              <w:snapToGrid w:val="0"/>
              <w:rPr>
                <w:lang w:eastAsia="ar-SA"/>
              </w:rPr>
            </w:pPr>
            <w:r>
              <w:rPr>
                <w:lang w:eastAsia="ar-SA"/>
              </w:rPr>
              <w:t>Renew (a certificate)</w:t>
            </w:r>
          </w:p>
        </w:tc>
        <w:tc>
          <w:tcPr>
            <w:tcW w:w="6875" w:type="dxa"/>
          </w:tcPr>
          <w:p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rsidTr="002701C6">
        <w:tc>
          <w:tcPr>
            <w:tcW w:w="2943" w:type="dxa"/>
          </w:tcPr>
          <w:p w:rsidR="00BC097A" w:rsidRDefault="00BC097A">
            <w:pPr>
              <w:snapToGrid w:val="0"/>
              <w:rPr>
                <w:lang w:eastAsia="ar-SA"/>
              </w:rPr>
            </w:pPr>
            <w:r>
              <w:rPr>
                <w:lang w:eastAsia="ar-SA"/>
              </w:rPr>
              <w:t>Repository</w:t>
            </w:r>
          </w:p>
        </w:tc>
        <w:tc>
          <w:tcPr>
            <w:tcW w:w="6875" w:type="dxa"/>
          </w:tcPr>
          <w:p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rsidTr="002701C6">
        <w:tc>
          <w:tcPr>
            <w:tcW w:w="2943" w:type="dxa"/>
          </w:tcPr>
          <w:p w:rsidR="00BC097A" w:rsidRDefault="00BC097A">
            <w:pPr>
              <w:snapToGrid w:val="0"/>
              <w:rPr>
                <w:lang w:eastAsia="ar-SA"/>
              </w:rPr>
            </w:pPr>
            <w:r>
              <w:rPr>
                <w:lang w:eastAsia="ar-SA"/>
              </w:rPr>
              <w:t>Revoke a Certificate</w:t>
            </w:r>
          </w:p>
        </w:tc>
        <w:tc>
          <w:tcPr>
            <w:tcW w:w="6875" w:type="dxa"/>
          </w:tcPr>
          <w:p w:rsidR="00BC097A" w:rsidRDefault="00BC097A">
            <w:pPr>
              <w:snapToGrid w:val="0"/>
              <w:rPr>
                <w:lang w:eastAsia="ar-SA"/>
              </w:rPr>
            </w:pPr>
            <w:r>
              <w:rPr>
                <w:lang w:eastAsia="ar-SA"/>
              </w:rPr>
              <w:t>To prematurely end the operational period of a certificate effective at a specific date and time.</w:t>
            </w:r>
          </w:p>
        </w:tc>
      </w:tr>
      <w:tr w:rsidR="00BC097A" w:rsidTr="002701C6">
        <w:tc>
          <w:tcPr>
            <w:tcW w:w="2943" w:type="dxa"/>
          </w:tcPr>
          <w:p w:rsidR="00BC097A" w:rsidRDefault="00BC097A">
            <w:pPr>
              <w:snapToGrid w:val="0"/>
              <w:rPr>
                <w:lang w:eastAsia="ar-SA"/>
              </w:rPr>
            </w:pPr>
            <w:r>
              <w:rPr>
                <w:lang w:eastAsia="ar-SA"/>
              </w:rPr>
              <w:t>Risk</w:t>
            </w:r>
          </w:p>
        </w:tc>
        <w:tc>
          <w:tcPr>
            <w:tcW w:w="6875" w:type="dxa"/>
          </w:tcPr>
          <w:p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rsidTr="002701C6">
        <w:tc>
          <w:tcPr>
            <w:tcW w:w="2943" w:type="dxa"/>
          </w:tcPr>
          <w:p w:rsidR="00BC097A" w:rsidRDefault="00BC097A">
            <w:pPr>
              <w:snapToGrid w:val="0"/>
              <w:rPr>
                <w:lang w:eastAsia="ar-SA"/>
              </w:rPr>
            </w:pPr>
            <w:r>
              <w:rPr>
                <w:lang w:eastAsia="ar-SA"/>
              </w:rPr>
              <w:t>Risk Tolerance</w:t>
            </w:r>
          </w:p>
        </w:tc>
        <w:tc>
          <w:tcPr>
            <w:tcW w:w="6875" w:type="dxa"/>
          </w:tcPr>
          <w:p w:rsidR="00BC097A" w:rsidRDefault="00BC097A">
            <w:pPr>
              <w:snapToGrid w:val="0"/>
              <w:rPr>
                <w:lang w:eastAsia="ar-SA"/>
              </w:rPr>
            </w:pPr>
            <w:r>
              <w:rPr>
                <w:lang w:eastAsia="ar-SA"/>
              </w:rPr>
              <w:t>The level of risk an entity is willing to assume in order to achieve a potential desired result.</w:t>
            </w:r>
          </w:p>
        </w:tc>
      </w:tr>
      <w:tr w:rsidR="00BC097A" w:rsidTr="002701C6">
        <w:tc>
          <w:tcPr>
            <w:tcW w:w="2943" w:type="dxa"/>
          </w:tcPr>
          <w:p w:rsidR="00BC097A" w:rsidRDefault="00BC097A">
            <w:pPr>
              <w:snapToGrid w:val="0"/>
              <w:rPr>
                <w:lang w:eastAsia="ar-SA"/>
              </w:rPr>
            </w:pPr>
            <w:r>
              <w:rPr>
                <w:lang w:eastAsia="ar-SA"/>
              </w:rPr>
              <w:t>Root CA</w:t>
            </w:r>
          </w:p>
        </w:tc>
        <w:tc>
          <w:tcPr>
            <w:tcW w:w="6875" w:type="dxa"/>
          </w:tcPr>
          <w:p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rsidTr="002701C6">
        <w:tc>
          <w:tcPr>
            <w:tcW w:w="2943" w:type="dxa"/>
          </w:tcPr>
          <w:p w:rsidR="00BC097A" w:rsidRDefault="00BC097A">
            <w:pPr>
              <w:snapToGrid w:val="0"/>
              <w:rPr>
                <w:lang w:eastAsia="ar-SA"/>
              </w:rPr>
            </w:pPr>
            <w:r>
              <w:rPr>
                <w:lang w:eastAsia="ar-SA"/>
              </w:rPr>
              <w:t>Server</w:t>
            </w:r>
          </w:p>
        </w:tc>
        <w:tc>
          <w:tcPr>
            <w:tcW w:w="6875" w:type="dxa"/>
          </w:tcPr>
          <w:p w:rsidR="00BC097A" w:rsidRDefault="00BC097A">
            <w:pPr>
              <w:snapToGrid w:val="0"/>
              <w:rPr>
                <w:lang w:eastAsia="ar-SA"/>
              </w:rPr>
            </w:pPr>
            <w:r>
              <w:rPr>
                <w:lang w:eastAsia="ar-SA"/>
              </w:rPr>
              <w:t>A system entity that provides a service in response to requests from clients.</w:t>
            </w:r>
          </w:p>
        </w:tc>
      </w:tr>
      <w:tr w:rsidR="00BC097A" w:rsidTr="002701C6">
        <w:tc>
          <w:tcPr>
            <w:tcW w:w="2943" w:type="dxa"/>
          </w:tcPr>
          <w:p w:rsidR="00BC097A" w:rsidRDefault="00BC097A">
            <w:pPr>
              <w:snapToGrid w:val="0"/>
              <w:rPr>
                <w:lang w:eastAsia="ar-SA"/>
              </w:rPr>
            </w:pPr>
            <w:r>
              <w:rPr>
                <w:lang w:eastAsia="ar-SA"/>
              </w:rPr>
              <w:t>Signature Certificate</w:t>
            </w:r>
          </w:p>
        </w:tc>
        <w:tc>
          <w:tcPr>
            <w:tcW w:w="6875" w:type="dxa"/>
          </w:tcPr>
          <w:p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rsidTr="002701C6">
        <w:tc>
          <w:tcPr>
            <w:tcW w:w="2943" w:type="dxa"/>
          </w:tcPr>
          <w:p w:rsidR="00BC097A" w:rsidRDefault="00BC097A">
            <w:pPr>
              <w:snapToGrid w:val="0"/>
              <w:rPr>
                <w:lang w:eastAsia="ar-SA"/>
              </w:rPr>
            </w:pPr>
            <w:r>
              <w:rPr>
                <w:lang w:eastAsia="ar-SA"/>
              </w:rPr>
              <w:t>Structural Container</w:t>
            </w:r>
          </w:p>
        </w:tc>
        <w:tc>
          <w:tcPr>
            <w:tcW w:w="6875" w:type="dxa"/>
          </w:tcPr>
          <w:p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rsidTr="002701C6">
        <w:tc>
          <w:tcPr>
            <w:tcW w:w="2943" w:type="dxa"/>
          </w:tcPr>
          <w:p w:rsidR="00BC097A" w:rsidRDefault="00BC097A">
            <w:pPr>
              <w:snapToGrid w:val="0"/>
              <w:rPr>
                <w:lang w:eastAsia="ar-SA"/>
              </w:rPr>
            </w:pPr>
            <w:r>
              <w:rPr>
                <w:lang w:eastAsia="ar-SA"/>
              </w:rPr>
              <w:t>Subordinate CA</w:t>
            </w:r>
          </w:p>
        </w:tc>
        <w:tc>
          <w:tcPr>
            <w:tcW w:w="6875" w:type="dxa"/>
          </w:tcPr>
          <w:p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rsidR="003B6713" w:rsidRDefault="003B6713">
            <w:pPr>
              <w:snapToGrid w:val="0"/>
              <w:rPr>
                <w:lang w:eastAsia="ar-SA"/>
              </w:rPr>
            </w:pPr>
          </w:p>
          <w:p w:rsidR="003B6713" w:rsidRDefault="003B6713">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Subscriber</w:t>
            </w:r>
          </w:p>
        </w:tc>
        <w:tc>
          <w:tcPr>
            <w:tcW w:w="6875" w:type="dxa"/>
          </w:tcPr>
          <w:p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rsidTr="002701C6">
        <w:tc>
          <w:tcPr>
            <w:tcW w:w="2943" w:type="dxa"/>
          </w:tcPr>
          <w:p w:rsidR="00BC097A" w:rsidRDefault="00BC097A">
            <w:pPr>
              <w:snapToGrid w:val="0"/>
              <w:rPr>
                <w:lang w:eastAsia="ar-SA"/>
              </w:rPr>
            </w:pPr>
            <w:r>
              <w:rPr>
                <w:lang w:eastAsia="ar-SA"/>
              </w:rPr>
              <w:t>Superior CA</w:t>
            </w:r>
          </w:p>
        </w:tc>
        <w:tc>
          <w:tcPr>
            <w:tcW w:w="6875" w:type="dxa"/>
          </w:tcPr>
          <w:p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rsidTr="002701C6">
        <w:tc>
          <w:tcPr>
            <w:tcW w:w="2943" w:type="dxa"/>
          </w:tcPr>
          <w:p w:rsidR="00BC097A" w:rsidRDefault="00BC097A">
            <w:pPr>
              <w:snapToGrid w:val="0"/>
              <w:rPr>
                <w:lang w:eastAsia="ar-SA"/>
              </w:rPr>
            </w:pPr>
            <w:r>
              <w:rPr>
                <w:lang w:eastAsia="ar-SA"/>
              </w:rPr>
              <w:t>System Equipment Configuration</w:t>
            </w:r>
          </w:p>
        </w:tc>
        <w:tc>
          <w:tcPr>
            <w:tcW w:w="6875" w:type="dxa"/>
          </w:tcPr>
          <w:p w:rsidR="00BC097A" w:rsidRDefault="00BC097A">
            <w:pPr>
              <w:snapToGrid w:val="0"/>
              <w:rPr>
                <w:lang w:eastAsia="ar-SA"/>
              </w:rPr>
            </w:pPr>
            <w:r>
              <w:rPr>
                <w:lang w:eastAsia="ar-SA"/>
              </w:rPr>
              <w:t>A comprehensive accounting of all system hardware and software types and settings.</w:t>
            </w:r>
          </w:p>
        </w:tc>
      </w:tr>
      <w:tr w:rsidR="00BC097A" w:rsidTr="002701C6">
        <w:tc>
          <w:tcPr>
            <w:tcW w:w="2943" w:type="dxa"/>
          </w:tcPr>
          <w:p w:rsidR="00BC097A" w:rsidRDefault="00BC097A">
            <w:pPr>
              <w:snapToGrid w:val="0"/>
              <w:rPr>
                <w:lang w:eastAsia="ar-SA"/>
              </w:rPr>
            </w:pPr>
            <w:r>
              <w:rPr>
                <w:lang w:eastAsia="ar-SA"/>
              </w:rPr>
              <w:t>System High</w:t>
            </w:r>
          </w:p>
        </w:tc>
        <w:tc>
          <w:tcPr>
            <w:tcW w:w="6875" w:type="dxa"/>
          </w:tcPr>
          <w:p w:rsidR="00BC097A" w:rsidRDefault="00BC097A">
            <w:pPr>
              <w:snapToGrid w:val="0"/>
              <w:rPr>
                <w:lang w:eastAsia="ar-SA"/>
              </w:rPr>
            </w:pPr>
            <w:r>
              <w:rPr>
                <w:lang w:eastAsia="ar-SA"/>
              </w:rPr>
              <w:t>The highest security level supported by an information system. [NS4009]</w:t>
            </w:r>
          </w:p>
        </w:tc>
      </w:tr>
      <w:tr w:rsidR="00BC097A" w:rsidTr="002701C6">
        <w:tc>
          <w:tcPr>
            <w:tcW w:w="2943" w:type="dxa"/>
          </w:tcPr>
          <w:p w:rsidR="00BC097A" w:rsidRDefault="00BC097A">
            <w:pPr>
              <w:snapToGrid w:val="0"/>
              <w:rPr>
                <w:lang w:eastAsia="ar-SA"/>
              </w:rPr>
            </w:pPr>
            <w:r>
              <w:rPr>
                <w:lang w:eastAsia="ar-SA"/>
              </w:rPr>
              <w:t>Threat</w:t>
            </w:r>
          </w:p>
        </w:tc>
        <w:tc>
          <w:tcPr>
            <w:tcW w:w="6875" w:type="dxa"/>
          </w:tcPr>
          <w:p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rsidTr="002701C6">
        <w:tc>
          <w:tcPr>
            <w:tcW w:w="2943" w:type="dxa"/>
          </w:tcPr>
          <w:p w:rsidR="006B5567" w:rsidRDefault="006B5567">
            <w:pPr>
              <w:snapToGrid w:val="0"/>
              <w:rPr>
                <w:lang w:eastAsia="ar-SA"/>
              </w:rPr>
            </w:pPr>
            <w:r>
              <w:rPr>
                <w:lang w:eastAsia="ar-SA"/>
              </w:rPr>
              <w:t>Time Stamp Authority</w:t>
            </w:r>
          </w:p>
        </w:tc>
        <w:tc>
          <w:tcPr>
            <w:tcW w:w="6875" w:type="dxa"/>
          </w:tcPr>
          <w:p w:rsidR="006B5567" w:rsidRDefault="006B5567" w:rsidP="006B5567">
            <w:pPr>
              <w:snapToGrid w:val="0"/>
              <w:rPr>
                <w:lang w:eastAsia="ar-SA"/>
              </w:rPr>
            </w:pPr>
            <w:r>
              <w:t>An independent, reliable  service that issues and verifies electronic time stamps.</w:t>
            </w:r>
          </w:p>
        </w:tc>
      </w:tr>
      <w:tr w:rsidR="00BC097A" w:rsidTr="002701C6">
        <w:tc>
          <w:tcPr>
            <w:tcW w:w="2943" w:type="dxa"/>
          </w:tcPr>
          <w:p w:rsidR="00BC097A" w:rsidRDefault="00BC097A">
            <w:pPr>
              <w:snapToGrid w:val="0"/>
              <w:rPr>
                <w:lang w:eastAsia="ar-SA"/>
              </w:rPr>
            </w:pPr>
            <w:r>
              <w:rPr>
                <w:lang w:eastAsia="ar-SA"/>
              </w:rPr>
              <w:t>Trust List</w:t>
            </w:r>
          </w:p>
        </w:tc>
        <w:tc>
          <w:tcPr>
            <w:tcW w:w="6875" w:type="dxa"/>
          </w:tcPr>
          <w:p w:rsidR="00BC097A" w:rsidRDefault="00BC097A">
            <w:pPr>
              <w:snapToGrid w:val="0"/>
              <w:rPr>
                <w:lang w:eastAsia="ar-SA"/>
              </w:rPr>
            </w:pPr>
            <w:r>
              <w:rPr>
                <w:lang w:eastAsia="ar-SA"/>
              </w:rPr>
              <w:t>Collection of Trusted Certificates used by relying parties to authenticate other certificates.</w:t>
            </w:r>
          </w:p>
        </w:tc>
      </w:tr>
      <w:tr w:rsidR="00BC097A" w:rsidTr="002701C6">
        <w:tc>
          <w:tcPr>
            <w:tcW w:w="2943" w:type="dxa"/>
          </w:tcPr>
          <w:p w:rsidR="00BC097A" w:rsidRDefault="00BC097A">
            <w:pPr>
              <w:snapToGrid w:val="0"/>
              <w:rPr>
                <w:lang w:eastAsia="ar-SA"/>
              </w:rPr>
            </w:pPr>
            <w:r>
              <w:rPr>
                <w:lang w:eastAsia="ar-SA"/>
              </w:rPr>
              <w:t>Trusted Agent</w:t>
            </w:r>
          </w:p>
        </w:tc>
        <w:tc>
          <w:tcPr>
            <w:tcW w:w="6875" w:type="dxa"/>
          </w:tcPr>
          <w:p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rsidTr="002701C6">
        <w:tc>
          <w:tcPr>
            <w:tcW w:w="2943" w:type="dxa"/>
          </w:tcPr>
          <w:p w:rsidR="00BC097A" w:rsidRDefault="00BC097A">
            <w:pPr>
              <w:snapToGrid w:val="0"/>
              <w:rPr>
                <w:lang w:eastAsia="ar-SA"/>
              </w:rPr>
            </w:pPr>
            <w:r>
              <w:rPr>
                <w:lang w:eastAsia="ar-SA"/>
              </w:rPr>
              <w:t>Trusted Certificate</w:t>
            </w:r>
          </w:p>
        </w:tc>
        <w:tc>
          <w:tcPr>
            <w:tcW w:w="6875" w:type="dxa"/>
          </w:tcPr>
          <w:p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rsidTr="002701C6">
        <w:tc>
          <w:tcPr>
            <w:tcW w:w="2943" w:type="dxa"/>
          </w:tcPr>
          <w:p w:rsidR="00BC097A" w:rsidRDefault="00BC097A">
            <w:pPr>
              <w:snapToGrid w:val="0"/>
              <w:rPr>
                <w:lang w:eastAsia="ar-SA"/>
              </w:rPr>
            </w:pPr>
            <w:r>
              <w:rPr>
                <w:lang w:eastAsia="ar-SA"/>
              </w:rPr>
              <w:t>Trusted Timestamp</w:t>
            </w:r>
          </w:p>
        </w:tc>
        <w:tc>
          <w:tcPr>
            <w:tcW w:w="6875" w:type="dxa"/>
          </w:tcPr>
          <w:p w:rsidR="00BC097A" w:rsidRDefault="00BC097A">
            <w:pPr>
              <w:snapToGrid w:val="0"/>
              <w:rPr>
                <w:lang w:eastAsia="ar-SA"/>
              </w:rPr>
            </w:pPr>
            <w:r>
              <w:rPr>
                <w:lang w:eastAsia="ar-SA"/>
              </w:rPr>
              <w:t>A digitally signed assertion by a trusted authority that a specific digital object existed at a particular time.</w:t>
            </w:r>
          </w:p>
        </w:tc>
      </w:tr>
      <w:tr w:rsidR="00BC097A" w:rsidTr="002701C6">
        <w:tc>
          <w:tcPr>
            <w:tcW w:w="2943" w:type="dxa"/>
          </w:tcPr>
          <w:p w:rsidR="00BC097A" w:rsidRDefault="00BC097A">
            <w:pPr>
              <w:snapToGrid w:val="0"/>
              <w:rPr>
                <w:lang w:eastAsia="ar-SA"/>
              </w:rPr>
            </w:pPr>
            <w:r>
              <w:rPr>
                <w:lang w:eastAsia="ar-SA"/>
              </w:rPr>
              <w:t>Trustworthy System</w:t>
            </w:r>
          </w:p>
        </w:tc>
        <w:tc>
          <w:tcPr>
            <w:tcW w:w="6875" w:type="dxa"/>
          </w:tcPr>
          <w:p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rsidR="006B5567" w:rsidRDefault="006B5567">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Two-Person Control</w:t>
            </w:r>
          </w:p>
        </w:tc>
        <w:tc>
          <w:tcPr>
            <w:tcW w:w="6875" w:type="dxa"/>
          </w:tcPr>
          <w:p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rsidTr="002701C6">
        <w:tc>
          <w:tcPr>
            <w:tcW w:w="2943" w:type="dxa"/>
          </w:tcPr>
          <w:p w:rsidR="00BC097A" w:rsidRDefault="00BC097A">
            <w:pPr>
              <w:snapToGrid w:val="0"/>
              <w:rPr>
                <w:lang w:eastAsia="ar-SA"/>
              </w:rPr>
            </w:pPr>
            <w:r>
              <w:rPr>
                <w:lang w:eastAsia="ar-SA"/>
              </w:rPr>
              <w:t>Zeroize</w:t>
            </w:r>
          </w:p>
        </w:tc>
        <w:tc>
          <w:tcPr>
            <w:tcW w:w="6875" w:type="dxa"/>
          </w:tcPr>
          <w:p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rsidR="003B6713" w:rsidRDefault="003B6713" w:rsidP="003B6713">
      <w:pPr>
        <w:pStyle w:val="Heading1"/>
        <w:numPr>
          <w:ilvl w:val="0"/>
          <w:numId w:val="0"/>
        </w:numPr>
        <w:tabs>
          <w:tab w:val="left" w:pos="540"/>
        </w:tabs>
        <w:spacing w:before="600"/>
        <w:ind w:left="540"/>
        <w:rPr>
          <w:lang w:eastAsia="ar-SA"/>
        </w:rPr>
      </w:pPr>
      <w:bookmarkStart w:id="642" w:name="_Toc280344012"/>
    </w:p>
    <w:p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3" w:name="_Toc374963338"/>
      <w:r w:rsidR="00BC097A">
        <w:rPr>
          <w:lang w:eastAsia="ar-SA"/>
        </w:rPr>
        <w:lastRenderedPageBreak/>
        <w:t>Acknowledgments</w:t>
      </w:r>
      <w:bookmarkEnd w:id="642"/>
      <w:bookmarkEnd w:id="643"/>
    </w:p>
    <w:p w:rsidR="00BC097A" w:rsidRDefault="00BC097A">
      <w:r>
        <w:t>The Certificate Policy Working Group developed this CP based on RFC 3647 and the original U.S. Federal PKI Common Policy Framework Certificate Policy.</w:t>
      </w:r>
    </w:p>
    <w:sectPr w:rsidR="00BC097A" w:rsidSect="00FA67E4">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8E4" w:rsidRDefault="009878E4">
      <w:r>
        <w:separator/>
      </w:r>
    </w:p>
  </w:endnote>
  <w:endnote w:type="continuationSeparator" w:id="0">
    <w:p w:rsidR="009878E4" w:rsidRDefault="0098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ItalicMT">
    <w:altName w:val="Arial Unicode MS"/>
    <w:charset w:val="80"/>
    <w:family w:val="roman"/>
    <w:pitch w:val="default"/>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09" w:rsidRDefault="005B5C09"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5C09" w:rsidRDefault="005B5C09" w:rsidP="00FA67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09" w:rsidRDefault="005B5C09"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484E">
      <w:rPr>
        <w:rStyle w:val="PageNumber"/>
        <w:noProof/>
      </w:rPr>
      <w:t>i</w:t>
    </w:r>
    <w:r>
      <w:rPr>
        <w:rStyle w:val="PageNumber"/>
      </w:rPr>
      <w:fldChar w:fldCharType="end"/>
    </w:r>
  </w:p>
  <w:p w:rsidR="005B5C09" w:rsidRDefault="005B5C09" w:rsidP="00AD425A">
    <w:pPr>
      <w:spacing w:after="0"/>
      <w:ind w:right="360"/>
      <w:jc w:val="center"/>
      <w:rPr>
        <w:lang w:eastAsia="ar-S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8E4" w:rsidRDefault="009878E4">
      <w:r>
        <w:separator/>
      </w:r>
    </w:p>
  </w:footnote>
  <w:footnote w:type="continuationSeparator" w:id="0">
    <w:p w:rsidR="009878E4" w:rsidRDefault="00987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09" w:rsidRPr="00AD425A" w:rsidRDefault="005B5C09" w:rsidP="00AD4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D447E80"/>
    <w:multiLevelType w:val="multilevel"/>
    <w:tmpl w:val="4670C71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3"/>
  </w:num>
  <w:num w:numId="34">
    <w:abstractNumId w:val="34"/>
  </w:num>
  <w:num w:numId="35">
    <w:abstractNumId w:val="35"/>
  </w:num>
  <w:num w:numId="36">
    <w:abstractNumId w:val="36"/>
  </w:num>
  <w:num w:numId="37">
    <w:abstractNumId w:val="37"/>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53"/>
  </w:num>
  <w:num w:numId="53">
    <w:abstractNumId w:val="54"/>
  </w:num>
  <w:num w:numId="54">
    <w:abstractNumId w:val="55"/>
  </w:num>
  <w:num w:numId="55">
    <w:abstractNumId w:val="56"/>
  </w:num>
  <w:num w:numId="56">
    <w:abstractNumId w:val="57"/>
  </w:num>
  <w:num w:numId="57">
    <w:abstractNumId w:val="58"/>
  </w:num>
  <w:num w:numId="58">
    <w:abstractNumId w:val="59"/>
  </w:num>
  <w:num w:numId="59">
    <w:abstractNumId w:val="60"/>
  </w:num>
  <w:num w:numId="60">
    <w:abstractNumId w:val="61"/>
  </w:num>
  <w:num w:numId="61">
    <w:abstractNumId w:val="0"/>
  </w:num>
  <w:num w:numId="62">
    <w:abstractNumId w:val="0"/>
  </w:num>
  <w:num w:numId="63">
    <w:abstractNumId w:val="64"/>
  </w:num>
  <w:num w:numId="64">
    <w:abstractNumId w:val="64"/>
  </w:num>
  <w:num w:numId="65">
    <w:abstractNumId w:val="64"/>
  </w:num>
  <w:num w:numId="66">
    <w:abstractNumId w:val="64"/>
  </w:num>
  <w:num w:numId="67">
    <w:abstractNumId w:val="64"/>
  </w:num>
  <w:num w:numId="68">
    <w:abstractNumId w:val="64"/>
  </w:num>
  <w:num w:numId="69">
    <w:abstractNumId w:val="64"/>
  </w:num>
  <w:num w:numId="70">
    <w:abstractNumId w:val="64"/>
  </w:num>
  <w:num w:numId="71">
    <w:abstractNumId w:val="64"/>
  </w:num>
  <w:num w:numId="72">
    <w:abstractNumId w:val="64"/>
  </w:num>
  <w:num w:numId="73">
    <w:abstractNumId w:val="64"/>
  </w:num>
  <w:num w:numId="74">
    <w:abstractNumId w:val="64"/>
  </w:num>
  <w:num w:numId="75">
    <w:abstractNumId w:val="64"/>
  </w:num>
  <w:num w:numId="76">
    <w:abstractNumId w:val="64"/>
  </w:num>
  <w:num w:numId="77">
    <w:abstractNumId w:val="64"/>
  </w:num>
  <w:num w:numId="78">
    <w:abstractNumId w:val="64"/>
  </w:num>
  <w:num w:numId="79">
    <w:abstractNumId w:val="64"/>
  </w:num>
  <w:num w:numId="80">
    <w:abstractNumId w:val="64"/>
  </w:num>
  <w:num w:numId="81">
    <w:abstractNumId w:val="64"/>
  </w:num>
  <w:num w:numId="82">
    <w:abstractNumId w:val="64"/>
  </w:num>
  <w:num w:numId="83">
    <w:abstractNumId w:val="64"/>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64"/>
  </w:num>
  <w:num w:numId="95">
    <w:abstractNumId w:val="64"/>
  </w:num>
  <w:num w:numId="96">
    <w:abstractNumId w:val="64"/>
  </w:num>
  <w:num w:numId="97">
    <w:abstractNumId w:val="64"/>
  </w:num>
  <w:num w:numId="98">
    <w:abstractNumId w:val="64"/>
  </w:num>
  <w:num w:numId="99">
    <w:abstractNumId w:val="64"/>
  </w:num>
  <w:num w:numId="100">
    <w:abstractNumId w:val="64"/>
  </w:num>
  <w:num w:numId="101">
    <w:abstractNumId w:val="64"/>
  </w:num>
  <w:num w:numId="102">
    <w:abstractNumId w:val="64"/>
  </w:num>
  <w:num w:numId="103">
    <w:abstractNumId w:val="64"/>
  </w:num>
  <w:num w:numId="104">
    <w:abstractNumId w:val="64"/>
  </w:num>
  <w:num w:numId="105">
    <w:abstractNumId w:val="64"/>
  </w:num>
  <w:num w:numId="106">
    <w:abstractNumId w:val="64"/>
  </w:num>
  <w:num w:numId="107">
    <w:abstractNumId w:val="64"/>
  </w:num>
  <w:num w:numId="108">
    <w:abstractNumId w:val="64"/>
  </w:num>
  <w:num w:numId="109">
    <w:abstractNumId w:val="64"/>
  </w:num>
  <w:num w:numId="110">
    <w:abstractNumId w:val="64"/>
  </w:num>
  <w:num w:numId="111">
    <w:abstractNumId w:val="64"/>
  </w:num>
  <w:num w:numId="112">
    <w:abstractNumId w:val="64"/>
  </w:num>
  <w:num w:numId="113">
    <w:abstractNumId w:val="64"/>
  </w:num>
  <w:num w:numId="114">
    <w:abstractNumId w:val="64"/>
  </w:num>
  <w:num w:numId="115">
    <w:abstractNumId w:val="64"/>
  </w:num>
  <w:num w:numId="116">
    <w:abstractNumId w:val="64"/>
  </w:num>
  <w:num w:numId="117">
    <w:abstractNumId w:val="64"/>
  </w:num>
  <w:num w:numId="118">
    <w:abstractNumId w:val="64"/>
  </w:num>
  <w:num w:numId="119">
    <w:abstractNumId w:val="64"/>
  </w:num>
  <w:num w:numId="120">
    <w:abstractNumId w:val="64"/>
  </w:num>
  <w:num w:numId="121">
    <w:abstractNumId w:val="64"/>
  </w:num>
  <w:num w:numId="122">
    <w:abstractNumId w:val="64"/>
  </w:num>
  <w:num w:numId="123">
    <w:abstractNumId w:val="64"/>
  </w:num>
  <w:num w:numId="124">
    <w:abstractNumId w:val="64"/>
  </w:num>
  <w:num w:numId="125">
    <w:abstractNumId w:val="64"/>
  </w:num>
  <w:num w:numId="126">
    <w:abstractNumId w:val="64"/>
  </w:num>
  <w:num w:numId="127">
    <w:abstractNumId w:val="64"/>
  </w:num>
  <w:num w:numId="128">
    <w:abstractNumId w:val="64"/>
  </w:num>
  <w:num w:numId="129">
    <w:abstractNumId w:val="64"/>
  </w:num>
  <w:num w:numId="130">
    <w:abstractNumId w:val="64"/>
  </w:num>
  <w:num w:numId="131">
    <w:abstractNumId w:val="64"/>
  </w:num>
  <w:num w:numId="132">
    <w:abstractNumId w:val="63"/>
  </w:num>
  <w:num w:numId="133">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76AE2"/>
    <w:rsid w:val="00004C56"/>
    <w:rsid w:val="00016185"/>
    <w:rsid w:val="00032941"/>
    <w:rsid w:val="00041CA3"/>
    <w:rsid w:val="0004358F"/>
    <w:rsid w:val="00052E9E"/>
    <w:rsid w:val="0005446A"/>
    <w:rsid w:val="0006108F"/>
    <w:rsid w:val="00064A13"/>
    <w:rsid w:val="000670D1"/>
    <w:rsid w:val="000742C2"/>
    <w:rsid w:val="00075F24"/>
    <w:rsid w:val="000800CF"/>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6B6D"/>
    <w:rsid w:val="000C79AD"/>
    <w:rsid w:val="000D10BE"/>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62AB"/>
    <w:rsid w:val="001608AE"/>
    <w:rsid w:val="001608CB"/>
    <w:rsid w:val="001625FE"/>
    <w:rsid w:val="001656B9"/>
    <w:rsid w:val="001722B9"/>
    <w:rsid w:val="00185084"/>
    <w:rsid w:val="00185514"/>
    <w:rsid w:val="0018561F"/>
    <w:rsid w:val="00186516"/>
    <w:rsid w:val="00187159"/>
    <w:rsid w:val="00187CFC"/>
    <w:rsid w:val="001930EB"/>
    <w:rsid w:val="00193D1A"/>
    <w:rsid w:val="001943F8"/>
    <w:rsid w:val="001A1A4E"/>
    <w:rsid w:val="001A2725"/>
    <w:rsid w:val="001A7C30"/>
    <w:rsid w:val="001B47FE"/>
    <w:rsid w:val="001C2C54"/>
    <w:rsid w:val="001D1195"/>
    <w:rsid w:val="001D6598"/>
    <w:rsid w:val="001E45C1"/>
    <w:rsid w:val="001E4D6F"/>
    <w:rsid w:val="001E780D"/>
    <w:rsid w:val="001F0AD8"/>
    <w:rsid w:val="001F30EC"/>
    <w:rsid w:val="001F6EFE"/>
    <w:rsid w:val="001F7386"/>
    <w:rsid w:val="00205863"/>
    <w:rsid w:val="0020641E"/>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80B11"/>
    <w:rsid w:val="00282554"/>
    <w:rsid w:val="002A0766"/>
    <w:rsid w:val="002A46E2"/>
    <w:rsid w:val="002A6A42"/>
    <w:rsid w:val="002A7850"/>
    <w:rsid w:val="002B1117"/>
    <w:rsid w:val="002B6B6D"/>
    <w:rsid w:val="002C3977"/>
    <w:rsid w:val="002D3C5E"/>
    <w:rsid w:val="002F160D"/>
    <w:rsid w:val="002F1B99"/>
    <w:rsid w:val="002F24E1"/>
    <w:rsid w:val="002F472F"/>
    <w:rsid w:val="002F4E5F"/>
    <w:rsid w:val="002F7AB4"/>
    <w:rsid w:val="003067D6"/>
    <w:rsid w:val="00306B01"/>
    <w:rsid w:val="00315A94"/>
    <w:rsid w:val="00335444"/>
    <w:rsid w:val="00341CF9"/>
    <w:rsid w:val="00346EFC"/>
    <w:rsid w:val="0035213C"/>
    <w:rsid w:val="00352D1F"/>
    <w:rsid w:val="0035712C"/>
    <w:rsid w:val="00360C3E"/>
    <w:rsid w:val="003625BB"/>
    <w:rsid w:val="003718DA"/>
    <w:rsid w:val="00380BFD"/>
    <w:rsid w:val="00385244"/>
    <w:rsid w:val="003861E0"/>
    <w:rsid w:val="003862FB"/>
    <w:rsid w:val="00387B3A"/>
    <w:rsid w:val="00387DAA"/>
    <w:rsid w:val="003A0D3D"/>
    <w:rsid w:val="003A3183"/>
    <w:rsid w:val="003A4ADA"/>
    <w:rsid w:val="003A4D80"/>
    <w:rsid w:val="003B2DC6"/>
    <w:rsid w:val="003B345A"/>
    <w:rsid w:val="003B36E0"/>
    <w:rsid w:val="003B6713"/>
    <w:rsid w:val="003E6E46"/>
    <w:rsid w:val="003F6EB4"/>
    <w:rsid w:val="00402201"/>
    <w:rsid w:val="00407E96"/>
    <w:rsid w:val="0041035D"/>
    <w:rsid w:val="00413C8B"/>
    <w:rsid w:val="00413CA1"/>
    <w:rsid w:val="0041563A"/>
    <w:rsid w:val="004224D8"/>
    <w:rsid w:val="00426D01"/>
    <w:rsid w:val="00430E51"/>
    <w:rsid w:val="00432761"/>
    <w:rsid w:val="0043300C"/>
    <w:rsid w:val="00445412"/>
    <w:rsid w:val="004456EB"/>
    <w:rsid w:val="00447D2C"/>
    <w:rsid w:val="00450026"/>
    <w:rsid w:val="00452DD4"/>
    <w:rsid w:val="004550B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1D3"/>
    <w:rsid w:val="004D5D5A"/>
    <w:rsid w:val="004E499F"/>
    <w:rsid w:val="004E65BC"/>
    <w:rsid w:val="004F2652"/>
    <w:rsid w:val="004F2874"/>
    <w:rsid w:val="004F3523"/>
    <w:rsid w:val="005017D5"/>
    <w:rsid w:val="00506B6B"/>
    <w:rsid w:val="005323BB"/>
    <w:rsid w:val="0053404B"/>
    <w:rsid w:val="005424BF"/>
    <w:rsid w:val="005512D0"/>
    <w:rsid w:val="005604CD"/>
    <w:rsid w:val="005625D2"/>
    <w:rsid w:val="00563B05"/>
    <w:rsid w:val="00575016"/>
    <w:rsid w:val="005804E8"/>
    <w:rsid w:val="005920AE"/>
    <w:rsid w:val="00596130"/>
    <w:rsid w:val="005A099D"/>
    <w:rsid w:val="005B1872"/>
    <w:rsid w:val="005B4D09"/>
    <w:rsid w:val="005B5C09"/>
    <w:rsid w:val="005C39A8"/>
    <w:rsid w:val="005C6460"/>
    <w:rsid w:val="005C6AA6"/>
    <w:rsid w:val="005D03F2"/>
    <w:rsid w:val="005F407F"/>
    <w:rsid w:val="005F4E76"/>
    <w:rsid w:val="005F6B7D"/>
    <w:rsid w:val="0060080C"/>
    <w:rsid w:val="00603B9B"/>
    <w:rsid w:val="00605234"/>
    <w:rsid w:val="00607666"/>
    <w:rsid w:val="00611F57"/>
    <w:rsid w:val="0061221A"/>
    <w:rsid w:val="00614885"/>
    <w:rsid w:val="00636A43"/>
    <w:rsid w:val="006459EC"/>
    <w:rsid w:val="00646960"/>
    <w:rsid w:val="00646DD1"/>
    <w:rsid w:val="00646FA8"/>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B219E"/>
    <w:rsid w:val="006B5567"/>
    <w:rsid w:val="006B5C9C"/>
    <w:rsid w:val="006D24DE"/>
    <w:rsid w:val="006D43D6"/>
    <w:rsid w:val="006E484E"/>
    <w:rsid w:val="006F2BFE"/>
    <w:rsid w:val="006F3D97"/>
    <w:rsid w:val="00700CE5"/>
    <w:rsid w:val="00704B54"/>
    <w:rsid w:val="00706154"/>
    <w:rsid w:val="00712040"/>
    <w:rsid w:val="007158A3"/>
    <w:rsid w:val="007173BF"/>
    <w:rsid w:val="00736908"/>
    <w:rsid w:val="0074326D"/>
    <w:rsid w:val="00750B8A"/>
    <w:rsid w:val="0075119C"/>
    <w:rsid w:val="007511BD"/>
    <w:rsid w:val="007559D0"/>
    <w:rsid w:val="00764EF1"/>
    <w:rsid w:val="00767963"/>
    <w:rsid w:val="00772107"/>
    <w:rsid w:val="00774568"/>
    <w:rsid w:val="00780D3E"/>
    <w:rsid w:val="007847EC"/>
    <w:rsid w:val="00791088"/>
    <w:rsid w:val="00796FC0"/>
    <w:rsid w:val="007B38BB"/>
    <w:rsid w:val="007C05DE"/>
    <w:rsid w:val="007C144D"/>
    <w:rsid w:val="007C6F9E"/>
    <w:rsid w:val="007D5417"/>
    <w:rsid w:val="007D59A8"/>
    <w:rsid w:val="007F08EC"/>
    <w:rsid w:val="007F124A"/>
    <w:rsid w:val="007F4D4E"/>
    <w:rsid w:val="00810BFC"/>
    <w:rsid w:val="00816FEA"/>
    <w:rsid w:val="008216C3"/>
    <w:rsid w:val="00833570"/>
    <w:rsid w:val="0083543F"/>
    <w:rsid w:val="00835C67"/>
    <w:rsid w:val="008532AB"/>
    <w:rsid w:val="00854535"/>
    <w:rsid w:val="00856A99"/>
    <w:rsid w:val="00863512"/>
    <w:rsid w:val="008712CD"/>
    <w:rsid w:val="00876BEF"/>
    <w:rsid w:val="008820CA"/>
    <w:rsid w:val="008917C9"/>
    <w:rsid w:val="008A6BDC"/>
    <w:rsid w:val="008A7AE7"/>
    <w:rsid w:val="008B0AAC"/>
    <w:rsid w:val="008B1016"/>
    <w:rsid w:val="008B2EB7"/>
    <w:rsid w:val="008B4829"/>
    <w:rsid w:val="008C0864"/>
    <w:rsid w:val="008C0CF9"/>
    <w:rsid w:val="008C7641"/>
    <w:rsid w:val="008D1C15"/>
    <w:rsid w:val="008D1DE9"/>
    <w:rsid w:val="008D31F8"/>
    <w:rsid w:val="008D62EA"/>
    <w:rsid w:val="008E1175"/>
    <w:rsid w:val="008E267B"/>
    <w:rsid w:val="008F0917"/>
    <w:rsid w:val="008F4F0B"/>
    <w:rsid w:val="00900DD5"/>
    <w:rsid w:val="00903D77"/>
    <w:rsid w:val="0090459F"/>
    <w:rsid w:val="00906B97"/>
    <w:rsid w:val="00910DFF"/>
    <w:rsid w:val="009134E8"/>
    <w:rsid w:val="00921049"/>
    <w:rsid w:val="00924EE2"/>
    <w:rsid w:val="00930E0D"/>
    <w:rsid w:val="0093527C"/>
    <w:rsid w:val="00936EB1"/>
    <w:rsid w:val="00937495"/>
    <w:rsid w:val="00945CE0"/>
    <w:rsid w:val="0095542C"/>
    <w:rsid w:val="00964521"/>
    <w:rsid w:val="00964667"/>
    <w:rsid w:val="009658D3"/>
    <w:rsid w:val="00965E2A"/>
    <w:rsid w:val="00966454"/>
    <w:rsid w:val="00966FA9"/>
    <w:rsid w:val="0096752F"/>
    <w:rsid w:val="0098435A"/>
    <w:rsid w:val="009878E4"/>
    <w:rsid w:val="00987CBC"/>
    <w:rsid w:val="00990E87"/>
    <w:rsid w:val="00991CEC"/>
    <w:rsid w:val="00997FBC"/>
    <w:rsid w:val="009A0D09"/>
    <w:rsid w:val="009B76D7"/>
    <w:rsid w:val="009C39A0"/>
    <w:rsid w:val="009E1155"/>
    <w:rsid w:val="009E1C8A"/>
    <w:rsid w:val="009E2959"/>
    <w:rsid w:val="009E4502"/>
    <w:rsid w:val="009E70F4"/>
    <w:rsid w:val="009F6F81"/>
    <w:rsid w:val="00A047FC"/>
    <w:rsid w:val="00A2284F"/>
    <w:rsid w:val="00A26C8D"/>
    <w:rsid w:val="00A27543"/>
    <w:rsid w:val="00A3241E"/>
    <w:rsid w:val="00A37938"/>
    <w:rsid w:val="00A44168"/>
    <w:rsid w:val="00A4470A"/>
    <w:rsid w:val="00A5638E"/>
    <w:rsid w:val="00A66383"/>
    <w:rsid w:val="00A67772"/>
    <w:rsid w:val="00A70CCD"/>
    <w:rsid w:val="00A7626C"/>
    <w:rsid w:val="00A81217"/>
    <w:rsid w:val="00A8476D"/>
    <w:rsid w:val="00A952F4"/>
    <w:rsid w:val="00AA1D46"/>
    <w:rsid w:val="00AA62E9"/>
    <w:rsid w:val="00AA6EEF"/>
    <w:rsid w:val="00AB5E41"/>
    <w:rsid w:val="00AC0D84"/>
    <w:rsid w:val="00AC60C4"/>
    <w:rsid w:val="00AC620A"/>
    <w:rsid w:val="00AD3C79"/>
    <w:rsid w:val="00AD425A"/>
    <w:rsid w:val="00AE0B60"/>
    <w:rsid w:val="00AE4BC1"/>
    <w:rsid w:val="00AE65BE"/>
    <w:rsid w:val="00AE68E6"/>
    <w:rsid w:val="00AF456D"/>
    <w:rsid w:val="00AF50D7"/>
    <w:rsid w:val="00B015C1"/>
    <w:rsid w:val="00B14503"/>
    <w:rsid w:val="00B145B8"/>
    <w:rsid w:val="00B155E0"/>
    <w:rsid w:val="00B20361"/>
    <w:rsid w:val="00B22A2A"/>
    <w:rsid w:val="00B24BC2"/>
    <w:rsid w:val="00B35CB5"/>
    <w:rsid w:val="00B43C67"/>
    <w:rsid w:val="00B450DE"/>
    <w:rsid w:val="00B50803"/>
    <w:rsid w:val="00B5085B"/>
    <w:rsid w:val="00B516C1"/>
    <w:rsid w:val="00B520AF"/>
    <w:rsid w:val="00B559E2"/>
    <w:rsid w:val="00B6434F"/>
    <w:rsid w:val="00B6597D"/>
    <w:rsid w:val="00B70BAA"/>
    <w:rsid w:val="00B83EEA"/>
    <w:rsid w:val="00B86273"/>
    <w:rsid w:val="00B93CC7"/>
    <w:rsid w:val="00B941D1"/>
    <w:rsid w:val="00BA4822"/>
    <w:rsid w:val="00BB1342"/>
    <w:rsid w:val="00BB347C"/>
    <w:rsid w:val="00BB3B3D"/>
    <w:rsid w:val="00BB758B"/>
    <w:rsid w:val="00BB76B1"/>
    <w:rsid w:val="00BC097A"/>
    <w:rsid w:val="00BC21F4"/>
    <w:rsid w:val="00BC2B56"/>
    <w:rsid w:val="00BC6BC2"/>
    <w:rsid w:val="00BD6F73"/>
    <w:rsid w:val="00BE64D0"/>
    <w:rsid w:val="00BF2204"/>
    <w:rsid w:val="00BF4A0F"/>
    <w:rsid w:val="00BF6218"/>
    <w:rsid w:val="00C03755"/>
    <w:rsid w:val="00C0603F"/>
    <w:rsid w:val="00C16A74"/>
    <w:rsid w:val="00C25AF2"/>
    <w:rsid w:val="00C262CF"/>
    <w:rsid w:val="00C26F26"/>
    <w:rsid w:val="00C27821"/>
    <w:rsid w:val="00C301A6"/>
    <w:rsid w:val="00C30DB7"/>
    <w:rsid w:val="00C3737A"/>
    <w:rsid w:val="00C37DFB"/>
    <w:rsid w:val="00C43B26"/>
    <w:rsid w:val="00C4415C"/>
    <w:rsid w:val="00C45250"/>
    <w:rsid w:val="00C54615"/>
    <w:rsid w:val="00C54A39"/>
    <w:rsid w:val="00C61BF7"/>
    <w:rsid w:val="00C62E4B"/>
    <w:rsid w:val="00C67990"/>
    <w:rsid w:val="00C679E7"/>
    <w:rsid w:val="00C8094F"/>
    <w:rsid w:val="00C8516A"/>
    <w:rsid w:val="00C864C5"/>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5535"/>
    <w:rsid w:val="00D53152"/>
    <w:rsid w:val="00D55057"/>
    <w:rsid w:val="00D560D7"/>
    <w:rsid w:val="00D614E5"/>
    <w:rsid w:val="00D6214D"/>
    <w:rsid w:val="00D63EC0"/>
    <w:rsid w:val="00D64C38"/>
    <w:rsid w:val="00D738FD"/>
    <w:rsid w:val="00D75147"/>
    <w:rsid w:val="00D76F3E"/>
    <w:rsid w:val="00D823BA"/>
    <w:rsid w:val="00D82567"/>
    <w:rsid w:val="00D82D83"/>
    <w:rsid w:val="00D92085"/>
    <w:rsid w:val="00D96BF0"/>
    <w:rsid w:val="00DA30C2"/>
    <w:rsid w:val="00DA39C2"/>
    <w:rsid w:val="00DA3D47"/>
    <w:rsid w:val="00DB61D6"/>
    <w:rsid w:val="00DC20B5"/>
    <w:rsid w:val="00DC54F7"/>
    <w:rsid w:val="00DD2C4F"/>
    <w:rsid w:val="00DD3E51"/>
    <w:rsid w:val="00DD7EC9"/>
    <w:rsid w:val="00DE1606"/>
    <w:rsid w:val="00DE4699"/>
    <w:rsid w:val="00DF1D36"/>
    <w:rsid w:val="00E10218"/>
    <w:rsid w:val="00E141DD"/>
    <w:rsid w:val="00E24C08"/>
    <w:rsid w:val="00E33E35"/>
    <w:rsid w:val="00E35E02"/>
    <w:rsid w:val="00E41613"/>
    <w:rsid w:val="00E43687"/>
    <w:rsid w:val="00E446C0"/>
    <w:rsid w:val="00E44F3A"/>
    <w:rsid w:val="00E47386"/>
    <w:rsid w:val="00E54D05"/>
    <w:rsid w:val="00E56F6D"/>
    <w:rsid w:val="00E625C8"/>
    <w:rsid w:val="00E7290F"/>
    <w:rsid w:val="00E8442A"/>
    <w:rsid w:val="00E84938"/>
    <w:rsid w:val="00EA03BD"/>
    <w:rsid w:val="00EA1B1F"/>
    <w:rsid w:val="00EA1B5B"/>
    <w:rsid w:val="00EA7786"/>
    <w:rsid w:val="00EB04CF"/>
    <w:rsid w:val="00EC28ED"/>
    <w:rsid w:val="00EC4094"/>
    <w:rsid w:val="00EC4802"/>
    <w:rsid w:val="00EC5A11"/>
    <w:rsid w:val="00ED0D4F"/>
    <w:rsid w:val="00ED3F32"/>
    <w:rsid w:val="00ED4F33"/>
    <w:rsid w:val="00EE1B5A"/>
    <w:rsid w:val="00EE398C"/>
    <w:rsid w:val="00EE68DC"/>
    <w:rsid w:val="00EF16A1"/>
    <w:rsid w:val="00EF2A78"/>
    <w:rsid w:val="00EF316D"/>
    <w:rsid w:val="00EF4BD3"/>
    <w:rsid w:val="00EF4D88"/>
    <w:rsid w:val="00F140B4"/>
    <w:rsid w:val="00F25CB7"/>
    <w:rsid w:val="00F4078F"/>
    <w:rsid w:val="00F423DB"/>
    <w:rsid w:val="00F42CD2"/>
    <w:rsid w:val="00F46210"/>
    <w:rsid w:val="00F46CCE"/>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6513"/>
    <w:rsid w:val="00FA5589"/>
    <w:rsid w:val="00FA6220"/>
    <w:rsid w:val="00FA67E4"/>
    <w:rsid w:val="00FB15C8"/>
    <w:rsid w:val="00FC1D49"/>
    <w:rsid w:val="00FC4142"/>
    <w:rsid w:val="00FC419A"/>
    <w:rsid w:val="00FD16C0"/>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approved-products-list-apl"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2510.txt" TargetMode="External"/><Relationship Id="rId107" Type="http://schemas.openxmlformats.org/officeDocument/2006/relationships/hyperlink" Target="http://www4.law.cornell.edu/uscode/40/1452.html" TargetMode="External"/><Relationship Id="rId11" Type="http://schemas.openxmlformats.org/officeDocument/2006/relationships/header" Target="header1.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settings" Target="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www.idmanagement.gov/fpkipa/documents/FPKI%20Compliance%20Audit%20Requirements.doc"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2560.txt" TargetMode="External"/><Relationship Id="rId12" Type="http://schemas.openxmlformats.org/officeDocument/2006/relationships/footer" Target="footer2.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0"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45"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187"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38" Type="http://schemas.openxmlformats.org/officeDocument/2006/relationships/hyperlink" Target="http://snyside.sunnyside.com/cpsr/privacy/computer_security/nsd_42.txt" TargetMode="External"/><Relationship Id="rId254" Type="http://schemas.openxmlformats.org/officeDocument/2006/relationships/hyperlink" Target="http://csrc.nist.gov/publications/nistpubs/" TargetMode="External"/><Relationship Id="rId23" Type="http://schemas.openxmlformats.org/officeDocument/2006/relationships/hyperlink" Target="http://www.idmanagement.gov/fpkipa/documents/CertCRLprofileForCP.pdf" TargetMode="External"/><Relationship Id="rId28" Type="http://schemas.openxmlformats.org/officeDocument/2006/relationships/hyperlink" Target="http://csrc.nist.gov/publications/fips/fips201-1/FIPS-201-1-chng1.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0"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35"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2822.txt" TargetMode="External"/><Relationship Id="rId13" Type="http://schemas.openxmlformats.org/officeDocument/2006/relationships/hyperlink" Target="http://www.idmanagement.gov/fpkipa" TargetMode="External"/><Relationship Id="rId18" Type="http://schemas.openxmlformats.org/officeDocument/2006/relationships/hyperlink" Target="http://www.idmanagement.gov/fpkipa/documents/FPKI%20Compliance%20Audit%20Requirements.doc" TargetMode="External"/><Relationship Id="rId39" Type="http://schemas.openxmlformats.org/officeDocument/2006/relationships/hyperlink" Target="http://www4.law.cornell.edu/uscode/5/552.html" TargetMode="Externa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0"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 Type="http://schemas.openxmlformats.org/officeDocument/2006/relationships/footnotes" Target="footnotes.xm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www4.law.cornell.edu/uscode/5/552.html" TargetMode="External"/><Relationship Id="rId250" Type="http://schemas.openxmlformats.org/officeDocument/2006/relationships/hyperlink" Target="http://www.ietf.org/rfc/rfc3647.txt" TargetMode="External"/><Relationship Id="rId255" Type="http://schemas.openxmlformats.org/officeDocument/2006/relationships/fontTable" Target="fontTable.xml"/><Relationship Id="rId24" Type="http://schemas.openxmlformats.org/officeDocument/2006/relationships/hyperlink" Target="http://csrc.nist.gov/pki/documents/CIMC_PP_20011031.pdf" TargetMode="External"/><Relationship Id="rId40" Type="http://schemas.openxmlformats.org/officeDocument/2006/relationships/hyperlink" Target="http://www4.law.cornell.edu/uscode/5/552.html"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15"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snyside.sunnyside.com/cpsr/privacy/computer_security/nsd_42.txt" TargetMode="External"/><Relationship Id="rId194" Type="http://schemas.openxmlformats.org/officeDocument/2006/relationships/hyperlink" Target="http://snyside.sunnyside.com/cpsr/privacy/computer_security/nsd_42.txt"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pa/documents/FPKI%20Compliance%20Audit%20Requirements.doc" TargetMode="External"/><Relationship Id="rId224"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45" Type="http://schemas.openxmlformats.org/officeDocument/2006/relationships/hyperlink" Target="http://www.idmanagement.gov/smartcard/information/TIG_SCEPACS_v2.2.pdf" TargetMode="External"/><Relationship Id="rId14" Type="http://schemas.openxmlformats.org/officeDocument/2006/relationships/hyperlink" Target="http://www.idmanagement.gov/fpkipa" TargetMode="External"/><Relationship Id="rId30" Type="http://schemas.openxmlformats.org/officeDocument/2006/relationships/hyperlink" Target="http://www4.law.cornell.edu/uscode/5/552.html" TargetMode="Externa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8" Type="http://schemas.openxmlformats.org/officeDocument/2006/relationships/endnotes" Target="endnotes.xm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189"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4122.txt" TargetMode="External"/><Relationship Id="rId256" Type="http://schemas.openxmlformats.org/officeDocument/2006/relationships/theme" Target="theme/theme1.xml"/><Relationship Id="rId25" Type="http://schemas.openxmlformats.org/officeDocument/2006/relationships/hyperlink" Target="http://www.whitehouse.gov/omb/memoranda/fy04/m04-04.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abanet.org/scitech/ec/isc/dsgfree.html"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79"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246" Type="http://schemas.openxmlformats.org/officeDocument/2006/relationships/hyperlink" Target="http://www.ietf.org/rfc/rfc3447.txt" TargetMode="External"/><Relationship Id="rId15" Type="http://schemas.openxmlformats.org/officeDocument/2006/relationships/hyperlink" Target="http://www.idmanagement.gov/fpkima" TargetMode="Externa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footer" Target="footer1.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40/14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48"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hyperlink" Target="http://snyside.sunnyside.com/cpsr/privacy/computer_security/nsd_42.txt" TargetMode="External"/><Relationship Id="rId21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6" Type="http://schemas.openxmlformats.org/officeDocument/2006/relationships/hyperlink" Target="http://csrc.nist.gov/publications/fips/fips140-2/fips1402.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csrc.nist.gov/publications/nistpubs/800-37/SP800-37-final.pdf"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hyperlink" Target="http://www.idmanagement.gov/approved-products-list-apl" TargetMode="Externa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csrc.nist.gov/publications/nistpubs/800-73-3/sp800-73-3_PART1_piv-card-applic-namespace-date-model-rep.pdf" TargetMode="External"/><Relationship Id="rId27" Type="http://schemas.openxmlformats.org/officeDocument/2006/relationships/hyperlink" Target="http://csrc.nist.gov/publications/fips/fips186-2/fips186-2-change1.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17" Type="http://schemas.openxmlformats.org/officeDocument/2006/relationships/hyperlink" Target="http://www.idmanagement.gov/fpkipa/documents/FPKI%20Compliance%20Audit%20Requirements.doc"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E3FE781-9BBA-49EF-B1EA-0AA194A2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106</Pages>
  <Words>32296</Words>
  <Characters>199270</Characters>
  <Application>Microsoft Office Word</Application>
  <DocSecurity>0</DocSecurity>
  <Lines>4860</Lines>
  <Paragraphs>2412</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229154</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wenbro01</cp:lastModifiedBy>
  <cp:revision>3</cp:revision>
  <cp:lastPrinted>2010-08-16T12:33:00Z</cp:lastPrinted>
  <dcterms:created xsi:type="dcterms:W3CDTF">2014-05-05T00:33:00Z</dcterms:created>
  <dcterms:modified xsi:type="dcterms:W3CDTF">2014-05-05T00:44:00Z</dcterms:modified>
</cp:coreProperties>
</file>