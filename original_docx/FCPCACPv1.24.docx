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C097A" w:rsidRPr="00EF316D" w:rsidRDefault="00B35CB5" w:rsidP="00F11F46">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9"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rsidR="001930EB" w:rsidRDefault="001930EB">
      <w:pPr>
        <w:pStyle w:val="Header"/>
        <w:jc w:val="center"/>
        <w:rPr>
          <w:rFonts w:ascii="Arial" w:hAnsi="Arial" w:cs="Arial"/>
          <w:b/>
          <w:sz w:val="44"/>
          <w:lang w:eastAsia="ar-SA"/>
        </w:rPr>
      </w:pPr>
    </w:p>
    <w:p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rsidR="00BC097A" w:rsidRDefault="00BC097A">
      <w:pPr>
        <w:pStyle w:val="Title"/>
        <w:rPr>
          <w:sz w:val="44"/>
          <w:lang w:eastAsia="ar-SA"/>
        </w:rPr>
      </w:pPr>
    </w:p>
    <w:p w:rsidR="00BC097A" w:rsidRDefault="00BC097A">
      <w:pPr>
        <w:pStyle w:val="Subtitle"/>
        <w:ind w:right="0"/>
        <w:jc w:val="left"/>
        <w:rPr>
          <w:lang w:eastAsia="ar-SA"/>
        </w:rPr>
      </w:pPr>
    </w:p>
    <w:p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A74AC8">
        <w:rPr>
          <w:lang w:eastAsia="ar-SA"/>
        </w:rPr>
        <w:t>2</w:t>
      </w:r>
      <w:r w:rsidR="00F11F46">
        <w:rPr>
          <w:lang w:eastAsia="ar-SA"/>
        </w:rPr>
        <w:t>4</w:t>
      </w:r>
    </w:p>
    <w:p w:rsidR="00BC097A" w:rsidRDefault="00A74AC8">
      <w:pPr>
        <w:pStyle w:val="Subtitle"/>
        <w:ind w:right="0"/>
        <w:rPr>
          <w:lang w:eastAsia="ar-SA"/>
        </w:rPr>
      </w:pPr>
      <w:r>
        <w:rPr>
          <w:lang w:eastAsia="ar-SA"/>
        </w:rPr>
        <w:t xml:space="preserve">May </w:t>
      </w:r>
      <w:r w:rsidR="00DD18B3">
        <w:rPr>
          <w:lang w:eastAsia="ar-SA"/>
        </w:rPr>
        <w:t>7</w:t>
      </w:r>
      <w:r w:rsidR="0049155E">
        <w:rPr>
          <w:lang w:eastAsia="ar-SA"/>
        </w:rPr>
        <w:t xml:space="preserve">, </w:t>
      </w:r>
      <w:r>
        <w:rPr>
          <w:lang w:eastAsia="ar-SA"/>
        </w:rPr>
        <w:t>201</w:t>
      </w:r>
      <w:r w:rsidR="00F11F46">
        <w:rPr>
          <w:lang w:eastAsia="ar-SA"/>
        </w:rPr>
        <w:t>5</w:t>
      </w:r>
    </w:p>
    <w:p w:rsidR="00BC097A" w:rsidRDefault="00BC097A">
      <w:pPr>
        <w:rPr>
          <w:lang w:eastAsia="ar-SA"/>
        </w:rPr>
      </w:pPr>
    </w:p>
    <w:p w:rsidR="00BC097A" w:rsidRDefault="00BC097A">
      <w:pPr>
        <w:rPr>
          <w:b/>
          <w:sz w:val="32"/>
          <w:lang w:eastAsia="ar-SA"/>
        </w:rPr>
      </w:pPr>
      <w:r>
        <w:br w:type="page"/>
      </w:r>
      <w:r>
        <w:rPr>
          <w:b/>
          <w:sz w:val="32"/>
          <w:lang w:eastAsia="ar-SA"/>
        </w:rPr>
        <w:lastRenderedPageBreak/>
        <w:t>Signature Page</w:t>
      </w:r>
    </w:p>
    <w:p w:rsidR="00BC097A" w:rsidRDefault="00BC097A">
      <w:pPr>
        <w:pStyle w:val="TOC1"/>
      </w:pPr>
    </w:p>
    <w:p w:rsidR="00FC324C" w:rsidRPr="006E108D" w:rsidRDefault="00FC324C" w:rsidP="00611E40"/>
    <w:p w:rsidR="00BC097A" w:rsidRDefault="00BC097A">
      <w:pPr>
        <w:pStyle w:val="TOC1"/>
      </w:pPr>
    </w:p>
    <w:p w:rsidR="00BC097A" w:rsidRDefault="00BC097A">
      <w:pPr>
        <w:pStyle w:val="TOC1"/>
      </w:pPr>
      <w:r>
        <w:t>____________________________________________________</w:t>
      </w:r>
      <w:r>
        <w:tab/>
      </w:r>
      <w:r>
        <w:tab/>
        <w:t>__________________</w:t>
      </w:r>
    </w:p>
    <w:p w:rsidR="00BC097A" w:rsidRDefault="00FC324C">
      <w:r>
        <w:t>C</w:t>
      </w:r>
      <w:r w:rsidR="00BC097A">
        <w:t>hair, Federal Public Key Infrastructure Policy Authority</w:t>
      </w:r>
      <w:r w:rsidR="00BC097A">
        <w:tab/>
      </w:r>
      <w:r w:rsidR="00BC097A">
        <w:tab/>
      </w:r>
      <w:r w:rsidR="00BC097A">
        <w:tab/>
      </w:r>
      <w:r w:rsidR="00BC097A">
        <w:tab/>
        <w:t>DATE</w:t>
      </w:r>
    </w:p>
    <w:p w:rsidR="00BC097A" w:rsidRDefault="00BC097A"/>
    <w:p w:rsidR="00BC097A" w:rsidRDefault="00BC097A">
      <w:pPr>
        <w:rPr>
          <w:b/>
          <w:bCs/>
          <w:sz w:val="40"/>
          <w:lang w:eastAsia="ar-SA"/>
        </w:rPr>
      </w:pPr>
    </w:p>
    <w:p w:rsidR="00FC324C" w:rsidRDefault="00FC324C" w:rsidP="00FC324C">
      <w:bookmarkStart w:id="0" w:name="_GoBack"/>
      <w:bookmarkEnd w:id="0"/>
    </w:p>
    <w:p w:rsidR="00FC324C" w:rsidRDefault="00FC324C">
      <w:pPr>
        <w:rPr>
          <w:b/>
          <w:bCs/>
          <w:sz w:val="40"/>
          <w:lang w:eastAsia="ar-SA"/>
        </w:rPr>
        <w:sectPr w:rsidR="00FC324C">
          <w:footerReference w:type="even" r:id="rId10"/>
          <w:pgSz w:w="12240" w:h="15840"/>
          <w:pgMar w:top="1440" w:right="1440" w:bottom="1440" w:left="1440" w:header="720" w:footer="720" w:gutter="0"/>
          <w:cols w:space="720"/>
          <w:formProt w:val="0"/>
          <w:docGrid w:linePitch="360"/>
        </w:sectPr>
      </w:pPr>
    </w:p>
    <w:p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700"/>
        <w:gridCol w:w="4608"/>
      </w:tblGrid>
      <w:tr w:rsidR="007511BD" w:rsidRPr="00F25CB7" w:rsidTr="00123566">
        <w:trPr>
          <w:tblHeader/>
        </w:trPr>
        <w:tc>
          <w:tcPr>
            <w:tcW w:w="2268" w:type="dxa"/>
            <w:shd w:val="clear" w:color="auto" w:fill="C0C0C0"/>
          </w:tcPr>
          <w:p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rsidR="007511BD" w:rsidRPr="00F25CB7" w:rsidRDefault="007511BD" w:rsidP="00900DD5">
            <w:pPr>
              <w:rPr>
                <w:b/>
                <w:bCs/>
                <w:sz w:val="40"/>
                <w:lang w:eastAsia="ar-SA"/>
              </w:rPr>
            </w:pPr>
            <w:r w:rsidRPr="00F25CB7">
              <w:rPr>
                <w:b/>
                <w:bCs/>
                <w:lang w:eastAsia="ar-SA"/>
              </w:rPr>
              <w:t>Revision Details</w:t>
            </w:r>
          </w:p>
        </w:tc>
      </w:tr>
      <w:tr w:rsidR="007511BD" w:rsidRPr="00F25CB7" w:rsidTr="00F25CB7">
        <w:tc>
          <w:tcPr>
            <w:tcW w:w="2268" w:type="dxa"/>
          </w:tcPr>
          <w:p w:rsidR="007511BD" w:rsidRPr="00F25CB7" w:rsidRDefault="007511BD" w:rsidP="00F25CB7">
            <w:pPr>
              <w:jc w:val="center"/>
              <w:rPr>
                <w:b/>
                <w:bCs/>
                <w:sz w:val="40"/>
                <w:lang w:eastAsia="ar-SA"/>
              </w:rPr>
            </w:pPr>
            <w:r>
              <w:rPr>
                <w:lang w:eastAsia="ar-SA"/>
              </w:rPr>
              <w:t>1.0</w:t>
            </w:r>
          </w:p>
        </w:tc>
        <w:tc>
          <w:tcPr>
            <w:tcW w:w="2700" w:type="dxa"/>
          </w:tcPr>
          <w:p w:rsidR="007511BD" w:rsidRPr="00F25CB7" w:rsidRDefault="007511BD" w:rsidP="00F25CB7">
            <w:pPr>
              <w:jc w:val="center"/>
              <w:rPr>
                <w:b/>
                <w:bCs/>
                <w:sz w:val="40"/>
                <w:lang w:eastAsia="ar-SA"/>
              </w:rPr>
            </w:pPr>
            <w:r>
              <w:rPr>
                <w:lang w:eastAsia="ar-SA"/>
              </w:rPr>
              <w:t>May 7, 2007</w:t>
            </w:r>
          </w:p>
        </w:tc>
        <w:tc>
          <w:tcPr>
            <w:tcW w:w="4608" w:type="dxa"/>
          </w:tcPr>
          <w:p w:rsidR="007511BD" w:rsidRPr="00F25CB7" w:rsidRDefault="007511BD" w:rsidP="007511BD">
            <w:pPr>
              <w:rPr>
                <w:b/>
                <w:bCs/>
                <w:sz w:val="40"/>
                <w:lang w:eastAsia="ar-SA"/>
              </w:rPr>
            </w:pPr>
            <w:r>
              <w:rPr>
                <w:lang w:eastAsia="ar-SA"/>
              </w:rPr>
              <w:t>Revised Common Policy (RFC 3647 format)</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1.1</w:t>
            </w:r>
          </w:p>
        </w:tc>
        <w:tc>
          <w:tcPr>
            <w:tcW w:w="2700" w:type="dxa"/>
          </w:tcPr>
          <w:p w:rsidR="007511BD" w:rsidRPr="001625FE" w:rsidRDefault="007511BD" w:rsidP="00F25CB7">
            <w:pPr>
              <w:jc w:val="center"/>
              <w:rPr>
                <w:b/>
                <w:bCs/>
                <w:sz w:val="40"/>
                <w:lang w:eastAsia="ar-SA"/>
              </w:rPr>
            </w:pPr>
            <w:r w:rsidRPr="001625FE">
              <w:rPr>
                <w:lang w:eastAsia="ar-SA"/>
              </w:rPr>
              <w:t>July 17, 2007</w:t>
            </w:r>
          </w:p>
        </w:tc>
        <w:tc>
          <w:tcPr>
            <w:tcW w:w="4608" w:type="dxa"/>
          </w:tcPr>
          <w:p w:rsidR="002F32ED"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1.2</w:t>
            </w:r>
          </w:p>
        </w:tc>
        <w:tc>
          <w:tcPr>
            <w:tcW w:w="2700" w:type="dxa"/>
          </w:tcPr>
          <w:p w:rsidR="007511BD" w:rsidRPr="001625FE" w:rsidRDefault="007511BD" w:rsidP="00F25CB7">
            <w:pPr>
              <w:jc w:val="center"/>
              <w:rPr>
                <w:b/>
                <w:bCs/>
                <w:sz w:val="40"/>
                <w:lang w:eastAsia="ar-SA"/>
              </w:rPr>
            </w:pPr>
            <w:r w:rsidRPr="001625FE">
              <w:rPr>
                <w:lang w:eastAsia="ar-SA"/>
              </w:rPr>
              <w:t>September 12, 2007</w:t>
            </w:r>
          </w:p>
        </w:tc>
        <w:tc>
          <w:tcPr>
            <w:tcW w:w="4608" w:type="dxa"/>
          </w:tcPr>
          <w:p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1.3</w:t>
            </w:r>
          </w:p>
        </w:tc>
        <w:tc>
          <w:tcPr>
            <w:tcW w:w="2700" w:type="dxa"/>
          </w:tcPr>
          <w:p w:rsidR="007511BD" w:rsidRPr="001625FE" w:rsidRDefault="007511BD" w:rsidP="00F25CB7">
            <w:pPr>
              <w:jc w:val="center"/>
              <w:rPr>
                <w:b/>
                <w:bCs/>
                <w:sz w:val="40"/>
                <w:lang w:eastAsia="ar-SA"/>
              </w:rPr>
            </w:pPr>
            <w:r w:rsidRPr="001625FE">
              <w:rPr>
                <w:lang w:eastAsia="ar-SA"/>
              </w:rPr>
              <w:t>October 16, 2007</w:t>
            </w:r>
          </w:p>
        </w:tc>
        <w:tc>
          <w:tcPr>
            <w:tcW w:w="4608" w:type="dxa"/>
          </w:tcPr>
          <w:p w:rsidR="002F32ED"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1.4</w:t>
            </w:r>
          </w:p>
        </w:tc>
        <w:tc>
          <w:tcPr>
            <w:tcW w:w="2700" w:type="dxa"/>
          </w:tcPr>
          <w:p w:rsidR="007511BD" w:rsidRPr="001625FE" w:rsidRDefault="007511BD" w:rsidP="00F25CB7">
            <w:pPr>
              <w:jc w:val="center"/>
              <w:rPr>
                <w:b/>
                <w:bCs/>
                <w:sz w:val="40"/>
                <w:lang w:eastAsia="ar-SA"/>
              </w:rPr>
            </w:pPr>
            <w:r w:rsidRPr="001625FE">
              <w:rPr>
                <w:lang w:eastAsia="ar-SA"/>
              </w:rPr>
              <w:t>April 3, 2008</w:t>
            </w:r>
          </w:p>
        </w:tc>
        <w:tc>
          <w:tcPr>
            <w:tcW w:w="4608" w:type="dxa"/>
          </w:tcPr>
          <w:p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1.5</w:t>
            </w:r>
          </w:p>
        </w:tc>
        <w:tc>
          <w:tcPr>
            <w:tcW w:w="2700" w:type="dxa"/>
          </w:tcPr>
          <w:p w:rsidR="007511BD" w:rsidRPr="001625FE" w:rsidRDefault="007511BD" w:rsidP="00F25CB7">
            <w:pPr>
              <w:jc w:val="center"/>
              <w:rPr>
                <w:b/>
                <w:bCs/>
                <w:sz w:val="40"/>
                <w:lang w:eastAsia="ar-SA"/>
              </w:rPr>
            </w:pPr>
            <w:r w:rsidRPr="001625FE">
              <w:rPr>
                <w:lang w:eastAsia="ar-SA"/>
              </w:rPr>
              <w:t>November 20, 2008</w:t>
            </w:r>
          </w:p>
        </w:tc>
        <w:tc>
          <w:tcPr>
            <w:tcW w:w="4608" w:type="dxa"/>
          </w:tcPr>
          <w:p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1.6</w:t>
            </w:r>
          </w:p>
        </w:tc>
        <w:tc>
          <w:tcPr>
            <w:tcW w:w="2700" w:type="dxa"/>
          </w:tcPr>
          <w:p w:rsidR="007511BD" w:rsidRPr="001625FE" w:rsidRDefault="007511BD" w:rsidP="00F25CB7">
            <w:pPr>
              <w:jc w:val="center"/>
              <w:rPr>
                <w:b/>
                <w:bCs/>
                <w:sz w:val="40"/>
                <w:lang w:eastAsia="ar-SA"/>
              </w:rPr>
            </w:pPr>
            <w:r w:rsidRPr="001625FE">
              <w:rPr>
                <w:lang w:eastAsia="ar-SA"/>
              </w:rPr>
              <w:t>February 11, 2009</w:t>
            </w:r>
          </w:p>
        </w:tc>
        <w:tc>
          <w:tcPr>
            <w:tcW w:w="4608" w:type="dxa"/>
          </w:tcPr>
          <w:p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r w:rsidR="007511BD" w:rsidRPr="001625FE">
              <w:rPr>
                <w:lang w:eastAsia="ar-SA"/>
              </w:rPr>
              <w:t>nextUpdate in Certificate Revocation Lists (CRL) published by legacy Federal PKIs</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1.7</w:t>
            </w:r>
          </w:p>
        </w:tc>
        <w:tc>
          <w:tcPr>
            <w:tcW w:w="2700" w:type="dxa"/>
          </w:tcPr>
          <w:p w:rsidR="007511BD" w:rsidRPr="001625FE" w:rsidRDefault="007511BD" w:rsidP="00F25CB7">
            <w:pPr>
              <w:jc w:val="center"/>
              <w:rPr>
                <w:b/>
                <w:bCs/>
                <w:sz w:val="40"/>
                <w:lang w:eastAsia="ar-SA"/>
              </w:rPr>
            </w:pPr>
            <w:r w:rsidRPr="001625FE">
              <w:rPr>
                <w:lang w:eastAsia="ar-SA"/>
              </w:rPr>
              <w:t>April 15, 2009</w:t>
            </w:r>
          </w:p>
        </w:tc>
        <w:tc>
          <w:tcPr>
            <w:tcW w:w="4608" w:type="dxa"/>
          </w:tcPr>
          <w:p w:rsidR="002F32ED"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rsidTr="00F25CB7">
        <w:tc>
          <w:tcPr>
            <w:tcW w:w="2268" w:type="dxa"/>
          </w:tcPr>
          <w:p w:rsidR="007511BD" w:rsidRPr="001625FE" w:rsidRDefault="007511BD" w:rsidP="00F25CB7">
            <w:pPr>
              <w:jc w:val="center"/>
              <w:rPr>
                <w:b/>
                <w:bCs/>
                <w:sz w:val="40"/>
                <w:lang w:eastAsia="ar-SA"/>
              </w:rPr>
            </w:pPr>
            <w:r w:rsidRPr="001625FE">
              <w:rPr>
                <w:lang w:eastAsia="ar-SA"/>
              </w:rPr>
              <w:t>1.8</w:t>
            </w:r>
          </w:p>
        </w:tc>
        <w:tc>
          <w:tcPr>
            <w:tcW w:w="2700" w:type="dxa"/>
          </w:tcPr>
          <w:p w:rsidR="007511BD" w:rsidRPr="001625FE" w:rsidRDefault="007511BD" w:rsidP="00F25CB7">
            <w:pPr>
              <w:jc w:val="center"/>
              <w:rPr>
                <w:b/>
                <w:bCs/>
                <w:sz w:val="40"/>
                <w:lang w:eastAsia="ar-SA"/>
              </w:rPr>
            </w:pPr>
            <w:r w:rsidRPr="001625FE">
              <w:rPr>
                <w:lang w:eastAsia="ar-SA"/>
              </w:rPr>
              <w:t>January 21, 2010</w:t>
            </w:r>
          </w:p>
        </w:tc>
        <w:tc>
          <w:tcPr>
            <w:tcW w:w="4608" w:type="dxa"/>
          </w:tcPr>
          <w:p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rsidTr="00F25CB7">
        <w:tc>
          <w:tcPr>
            <w:tcW w:w="2268" w:type="dxa"/>
          </w:tcPr>
          <w:p w:rsidR="00833570" w:rsidRPr="001625FE" w:rsidRDefault="00833570" w:rsidP="00F25CB7">
            <w:pPr>
              <w:jc w:val="center"/>
              <w:rPr>
                <w:lang w:eastAsia="ar-SA"/>
              </w:rPr>
            </w:pPr>
            <w:r w:rsidRPr="001625FE">
              <w:rPr>
                <w:lang w:eastAsia="ar-SA"/>
              </w:rPr>
              <w:t>1.9</w:t>
            </w:r>
          </w:p>
        </w:tc>
        <w:tc>
          <w:tcPr>
            <w:tcW w:w="2700" w:type="dxa"/>
          </w:tcPr>
          <w:p w:rsidR="00833570" w:rsidRPr="001625FE" w:rsidRDefault="00833570" w:rsidP="00F25CB7">
            <w:pPr>
              <w:jc w:val="center"/>
              <w:rPr>
                <w:lang w:eastAsia="ar-SA"/>
              </w:rPr>
            </w:pPr>
            <w:r w:rsidRPr="001625FE">
              <w:rPr>
                <w:lang w:eastAsia="ar-SA"/>
              </w:rPr>
              <w:t>March 15, 2010</w:t>
            </w:r>
          </w:p>
        </w:tc>
        <w:tc>
          <w:tcPr>
            <w:tcW w:w="4608" w:type="dxa"/>
          </w:tcPr>
          <w:p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rsidTr="00F25CB7">
        <w:tc>
          <w:tcPr>
            <w:tcW w:w="2268" w:type="dxa"/>
          </w:tcPr>
          <w:p w:rsidR="00833570" w:rsidRPr="001625FE" w:rsidRDefault="00833570" w:rsidP="00F25CB7">
            <w:pPr>
              <w:jc w:val="center"/>
              <w:rPr>
                <w:lang w:eastAsia="ar-SA"/>
              </w:rPr>
            </w:pPr>
            <w:r w:rsidRPr="001625FE">
              <w:rPr>
                <w:lang w:eastAsia="ar-SA"/>
              </w:rPr>
              <w:t>1.10</w:t>
            </w:r>
          </w:p>
        </w:tc>
        <w:tc>
          <w:tcPr>
            <w:tcW w:w="2700" w:type="dxa"/>
          </w:tcPr>
          <w:p w:rsidR="00833570" w:rsidRPr="001625FE" w:rsidRDefault="00833570" w:rsidP="00F25CB7">
            <w:pPr>
              <w:jc w:val="center"/>
              <w:rPr>
                <w:lang w:eastAsia="ar-SA"/>
              </w:rPr>
            </w:pPr>
            <w:r w:rsidRPr="001625FE">
              <w:rPr>
                <w:lang w:eastAsia="ar-SA"/>
              </w:rPr>
              <w:t>April 8, 2010</w:t>
            </w:r>
          </w:p>
        </w:tc>
        <w:tc>
          <w:tcPr>
            <w:tcW w:w="4608" w:type="dxa"/>
          </w:tcPr>
          <w:p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rsidTr="00F25CB7">
        <w:tc>
          <w:tcPr>
            <w:tcW w:w="2268" w:type="dxa"/>
          </w:tcPr>
          <w:p w:rsidR="00833570" w:rsidRPr="001625FE" w:rsidRDefault="00833570" w:rsidP="00F25CB7">
            <w:pPr>
              <w:pStyle w:val="Date"/>
              <w:snapToGrid w:val="0"/>
              <w:spacing w:after="0"/>
              <w:jc w:val="center"/>
              <w:rPr>
                <w:lang w:eastAsia="ar-SA"/>
              </w:rPr>
            </w:pPr>
            <w:r w:rsidRPr="001625FE">
              <w:rPr>
                <w:lang w:eastAsia="ar-SA"/>
              </w:rPr>
              <w:t>1.11</w:t>
            </w:r>
          </w:p>
        </w:tc>
        <w:tc>
          <w:tcPr>
            <w:tcW w:w="2700" w:type="dxa"/>
          </w:tcPr>
          <w:p w:rsidR="00833570" w:rsidRPr="001625FE" w:rsidRDefault="00833570" w:rsidP="00F25CB7">
            <w:pPr>
              <w:jc w:val="center"/>
              <w:rPr>
                <w:lang w:eastAsia="ar-SA"/>
              </w:rPr>
            </w:pPr>
            <w:r w:rsidRPr="001625FE">
              <w:rPr>
                <w:lang w:eastAsia="ar-SA"/>
              </w:rPr>
              <w:t>August 16, 2010</w:t>
            </w:r>
          </w:p>
        </w:tc>
        <w:tc>
          <w:tcPr>
            <w:tcW w:w="4608" w:type="dxa"/>
          </w:tcPr>
          <w:p w:rsidR="002F32ED"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rsidTr="00F25CB7">
        <w:tc>
          <w:tcPr>
            <w:tcW w:w="2268" w:type="dxa"/>
          </w:tcPr>
          <w:p w:rsidR="00833570" w:rsidRPr="001625FE" w:rsidRDefault="00833570" w:rsidP="00F25CB7">
            <w:pPr>
              <w:pStyle w:val="Date"/>
              <w:snapToGrid w:val="0"/>
              <w:spacing w:after="0"/>
              <w:jc w:val="center"/>
              <w:rPr>
                <w:lang w:eastAsia="ar-SA"/>
              </w:rPr>
            </w:pPr>
            <w:r w:rsidRPr="001625FE">
              <w:rPr>
                <w:lang w:eastAsia="ar-SA"/>
              </w:rPr>
              <w:t>1.12</w:t>
            </w:r>
          </w:p>
        </w:tc>
        <w:tc>
          <w:tcPr>
            <w:tcW w:w="2700" w:type="dxa"/>
          </w:tcPr>
          <w:p w:rsidR="00833570" w:rsidRPr="001625FE" w:rsidRDefault="00833570" w:rsidP="00F25CB7">
            <w:pPr>
              <w:jc w:val="center"/>
              <w:rPr>
                <w:lang w:eastAsia="ar-SA"/>
              </w:rPr>
            </w:pPr>
            <w:r w:rsidRPr="001625FE">
              <w:rPr>
                <w:lang w:eastAsia="ar-SA"/>
              </w:rPr>
              <w:t>October 15, 2010</w:t>
            </w:r>
          </w:p>
        </w:tc>
        <w:tc>
          <w:tcPr>
            <w:tcW w:w="4608" w:type="dxa"/>
          </w:tcPr>
          <w:p w:rsidR="002F32ED"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rsidTr="00F25CB7">
        <w:tc>
          <w:tcPr>
            <w:tcW w:w="2268" w:type="dxa"/>
          </w:tcPr>
          <w:p w:rsidR="00833570" w:rsidRPr="001625FE" w:rsidRDefault="00833570" w:rsidP="00F25CB7">
            <w:pPr>
              <w:pStyle w:val="Date"/>
              <w:snapToGrid w:val="0"/>
              <w:spacing w:after="0"/>
              <w:jc w:val="center"/>
              <w:rPr>
                <w:lang w:eastAsia="ar-SA"/>
              </w:rPr>
            </w:pPr>
            <w:r w:rsidRPr="001625FE">
              <w:rPr>
                <w:lang w:eastAsia="ar-SA"/>
              </w:rPr>
              <w:lastRenderedPageBreak/>
              <w:t>1.13</w:t>
            </w:r>
          </w:p>
        </w:tc>
        <w:tc>
          <w:tcPr>
            <w:tcW w:w="2700" w:type="dxa"/>
          </w:tcPr>
          <w:p w:rsidR="00833570" w:rsidRPr="001625FE" w:rsidRDefault="00833570" w:rsidP="00F25CB7">
            <w:pPr>
              <w:jc w:val="center"/>
              <w:rPr>
                <w:lang w:eastAsia="ar-SA"/>
              </w:rPr>
            </w:pPr>
            <w:r w:rsidRPr="001625FE">
              <w:rPr>
                <w:lang w:eastAsia="ar-SA"/>
              </w:rPr>
              <w:t>November 18, 2010</w:t>
            </w:r>
          </w:p>
        </w:tc>
        <w:tc>
          <w:tcPr>
            <w:tcW w:w="4608" w:type="dxa"/>
          </w:tcPr>
          <w:p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Legacy use of SHA-1 during transition period Jan 1, 2011 to Dec 31, 2013</w:t>
            </w:r>
          </w:p>
        </w:tc>
      </w:tr>
      <w:tr w:rsidR="00900DD5" w:rsidRPr="00F25CB7" w:rsidTr="00F25CB7">
        <w:tc>
          <w:tcPr>
            <w:tcW w:w="2268" w:type="dxa"/>
          </w:tcPr>
          <w:p w:rsidR="00900DD5" w:rsidRPr="001625FE" w:rsidRDefault="00900DD5" w:rsidP="00F25CB7">
            <w:pPr>
              <w:pStyle w:val="Date"/>
              <w:snapToGrid w:val="0"/>
              <w:spacing w:after="0"/>
              <w:jc w:val="center"/>
              <w:rPr>
                <w:lang w:eastAsia="ar-SA"/>
              </w:rPr>
            </w:pPr>
            <w:r w:rsidRPr="001625FE">
              <w:rPr>
                <w:lang w:eastAsia="ar-SA"/>
              </w:rPr>
              <w:t>1.14</w:t>
            </w:r>
          </w:p>
        </w:tc>
        <w:tc>
          <w:tcPr>
            <w:tcW w:w="2700" w:type="dxa"/>
          </w:tcPr>
          <w:p w:rsidR="00900DD5" w:rsidRPr="001625FE" w:rsidRDefault="00900DD5" w:rsidP="00F25CB7">
            <w:pPr>
              <w:jc w:val="center"/>
              <w:rPr>
                <w:lang w:eastAsia="ar-SA"/>
              </w:rPr>
            </w:pPr>
            <w:r w:rsidRPr="001625FE">
              <w:rPr>
                <w:lang w:eastAsia="ar-SA"/>
              </w:rPr>
              <w:t>December 17, 2010</w:t>
            </w:r>
          </w:p>
        </w:tc>
        <w:tc>
          <w:tcPr>
            <w:tcW w:w="4608" w:type="dxa"/>
          </w:tcPr>
          <w:p w:rsidR="00900DD5" w:rsidRPr="001625FE" w:rsidRDefault="00900DD5" w:rsidP="00833570">
            <w:pPr>
              <w:rPr>
                <w:lang w:eastAsia="ar-SA"/>
              </w:rPr>
            </w:pPr>
            <w:r w:rsidRPr="001625FE">
              <w:rPr>
                <w:lang w:eastAsia="ar-SA"/>
              </w:rPr>
              <w:t>Clarify requirement to support CA Key Rollover</w:t>
            </w:r>
          </w:p>
        </w:tc>
      </w:tr>
      <w:tr w:rsidR="00605234" w:rsidRPr="00F25CB7" w:rsidTr="00F25CB7">
        <w:tc>
          <w:tcPr>
            <w:tcW w:w="2268" w:type="dxa"/>
          </w:tcPr>
          <w:p w:rsidR="00605234" w:rsidRPr="001625FE" w:rsidRDefault="00605234" w:rsidP="00F25CB7">
            <w:pPr>
              <w:pStyle w:val="Date"/>
              <w:snapToGrid w:val="0"/>
              <w:spacing w:after="0"/>
              <w:jc w:val="center"/>
              <w:rPr>
                <w:lang w:eastAsia="ar-SA"/>
              </w:rPr>
            </w:pPr>
            <w:r w:rsidRPr="001625FE">
              <w:rPr>
                <w:lang w:eastAsia="ar-SA"/>
              </w:rPr>
              <w:t>1.15</w:t>
            </w:r>
          </w:p>
        </w:tc>
        <w:tc>
          <w:tcPr>
            <w:tcW w:w="2700" w:type="dxa"/>
          </w:tcPr>
          <w:p w:rsidR="00605234" w:rsidRPr="001625FE" w:rsidRDefault="00605234" w:rsidP="00F25CB7">
            <w:pPr>
              <w:jc w:val="center"/>
              <w:rPr>
                <w:lang w:eastAsia="ar-SA"/>
              </w:rPr>
            </w:pPr>
            <w:r w:rsidRPr="001625FE">
              <w:rPr>
                <w:lang w:eastAsia="ar-SA"/>
              </w:rPr>
              <w:t>January 24, 2011</w:t>
            </w:r>
          </w:p>
        </w:tc>
        <w:tc>
          <w:tcPr>
            <w:tcW w:w="4608" w:type="dxa"/>
          </w:tcPr>
          <w:p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rsidTr="00F25CB7">
        <w:tc>
          <w:tcPr>
            <w:tcW w:w="2268" w:type="dxa"/>
          </w:tcPr>
          <w:p w:rsidR="0049155E" w:rsidRPr="001625FE" w:rsidRDefault="0049155E" w:rsidP="00F25CB7">
            <w:pPr>
              <w:pStyle w:val="Date"/>
              <w:snapToGrid w:val="0"/>
              <w:spacing w:after="0"/>
              <w:jc w:val="center"/>
              <w:rPr>
                <w:lang w:eastAsia="ar-SA"/>
              </w:rPr>
            </w:pPr>
            <w:r w:rsidRPr="001625FE">
              <w:rPr>
                <w:lang w:eastAsia="ar-SA"/>
              </w:rPr>
              <w:t>1.16</w:t>
            </w:r>
          </w:p>
        </w:tc>
        <w:tc>
          <w:tcPr>
            <w:tcW w:w="2700" w:type="dxa"/>
          </w:tcPr>
          <w:p w:rsidR="0049155E" w:rsidRPr="001625FE" w:rsidRDefault="0049155E" w:rsidP="00F25CB7">
            <w:pPr>
              <w:jc w:val="center"/>
              <w:rPr>
                <w:lang w:eastAsia="ar-SA"/>
              </w:rPr>
            </w:pPr>
            <w:r w:rsidRPr="001625FE">
              <w:rPr>
                <w:lang w:eastAsia="ar-SA"/>
              </w:rPr>
              <w:t>September 23, 2011</w:t>
            </w:r>
          </w:p>
        </w:tc>
        <w:tc>
          <w:tcPr>
            <w:tcW w:w="4608" w:type="dxa"/>
          </w:tcPr>
          <w:p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rsidTr="00F25CB7">
        <w:tc>
          <w:tcPr>
            <w:tcW w:w="2268" w:type="dxa"/>
          </w:tcPr>
          <w:p w:rsidR="002F7AB4" w:rsidRPr="001625FE" w:rsidRDefault="002F7AB4" w:rsidP="00F25CB7">
            <w:pPr>
              <w:pStyle w:val="Date"/>
              <w:snapToGrid w:val="0"/>
              <w:spacing w:after="0"/>
              <w:jc w:val="center"/>
              <w:rPr>
                <w:lang w:eastAsia="ar-SA"/>
              </w:rPr>
            </w:pPr>
            <w:r w:rsidRPr="001625FE">
              <w:rPr>
                <w:lang w:eastAsia="ar-SA"/>
              </w:rPr>
              <w:t>1.17</w:t>
            </w:r>
          </w:p>
        </w:tc>
        <w:tc>
          <w:tcPr>
            <w:tcW w:w="2700" w:type="dxa"/>
          </w:tcPr>
          <w:p w:rsidR="002F7AB4" w:rsidRPr="001625FE" w:rsidRDefault="002F7AB4" w:rsidP="00F25CB7">
            <w:pPr>
              <w:jc w:val="center"/>
              <w:rPr>
                <w:lang w:eastAsia="ar-SA"/>
              </w:rPr>
            </w:pPr>
            <w:r w:rsidRPr="001625FE">
              <w:rPr>
                <w:lang w:eastAsia="ar-SA"/>
              </w:rPr>
              <w:t>December 13, 2011</w:t>
            </w:r>
          </w:p>
        </w:tc>
        <w:tc>
          <w:tcPr>
            <w:tcW w:w="4608" w:type="dxa"/>
          </w:tcPr>
          <w:p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rsidTr="00F25CB7">
        <w:tc>
          <w:tcPr>
            <w:tcW w:w="2268" w:type="dxa"/>
          </w:tcPr>
          <w:p w:rsidR="00123566" w:rsidRPr="001625FE" w:rsidRDefault="00123566" w:rsidP="00F25CB7">
            <w:pPr>
              <w:pStyle w:val="Date"/>
              <w:snapToGrid w:val="0"/>
              <w:spacing w:after="0"/>
              <w:jc w:val="center"/>
              <w:rPr>
                <w:lang w:eastAsia="ar-SA"/>
              </w:rPr>
            </w:pPr>
            <w:r w:rsidRPr="001625FE">
              <w:rPr>
                <w:lang w:eastAsia="ar-SA"/>
              </w:rPr>
              <w:t>1.18</w:t>
            </w:r>
          </w:p>
        </w:tc>
        <w:tc>
          <w:tcPr>
            <w:tcW w:w="2700" w:type="dxa"/>
          </w:tcPr>
          <w:p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608" w:type="dxa"/>
          </w:tcPr>
          <w:p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rsidTr="00F25CB7">
        <w:tc>
          <w:tcPr>
            <w:tcW w:w="2268" w:type="dxa"/>
          </w:tcPr>
          <w:p w:rsidR="00563B05" w:rsidRPr="001625FE" w:rsidRDefault="00563B05" w:rsidP="00F25CB7">
            <w:pPr>
              <w:pStyle w:val="Date"/>
              <w:snapToGrid w:val="0"/>
              <w:spacing w:after="0"/>
              <w:jc w:val="center"/>
              <w:rPr>
                <w:lang w:eastAsia="ar-SA"/>
              </w:rPr>
            </w:pPr>
            <w:r w:rsidRPr="001625FE">
              <w:rPr>
                <w:lang w:eastAsia="ar-SA"/>
              </w:rPr>
              <w:t>1.19</w:t>
            </w:r>
          </w:p>
        </w:tc>
        <w:tc>
          <w:tcPr>
            <w:tcW w:w="2700" w:type="dxa"/>
          </w:tcPr>
          <w:p w:rsidR="00563B05" w:rsidRPr="001625FE" w:rsidRDefault="00563B05" w:rsidP="00C9517E">
            <w:pPr>
              <w:jc w:val="center"/>
              <w:rPr>
                <w:lang w:eastAsia="ar-SA"/>
              </w:rPr>
            </w:pPr>
            <w:r w:rsidRPr="001625FE">
              <w:rPr>
                <w:lang w:eastAsia="ar-SA"/>
              </w:rPr>
              <w:t>June 22, 2012</w:t>
            </w:r>
          </w:p>
        </w:tc>
        <w:tc>
          <w:tcPr>
            <w:tcW w:w="4608" w:type="dxa"/>
          </w:tcPr>
          <w:p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rsidTr="00F25CB7">
        <w:tc>
          <w:tcPr>
            <w:tcW w:w="2268" w:type="dxa"/>
          </w:tcPr>
          <w:p w:rsidR="00C43B26" w:rsidRPr="001625FE" w:rsidRDefault="00C43B26" w:rsidP="00F25CB7">
            <w:pPr>
              <w:pStyle w:val="Date"/>
              <w:snapToGrid w:val="0"/>
              <w:spacing w:after="0"/>
              <w:jc w:val="center"/>
              <w:rPr>
                <w:lang w:eastAsia="ar-SA"/>
              </w:rPr>
            </w:pPr>
            <w:r w:rsidRPr="001625FE">
              <w:rPr>
                <w:lang w:eastAsia="ar-SA"/>
              </w:rPr>
              <w:t>1.20</w:t>
            </w:r>
          </w:p>
        </w:tc>
        <w:tc>
          <w:tcPr>
            <w:tcW w:w="2700" w:type="dxa"/>
          </w:tcPr>
          <w:p w:rsidR="00C43B26" w:rsidRPr="001625FE" w:rsidRDefault="00C43B26" w:rsidP="00C9517E">
            <w:pPr>
              <w:jc w:val="center"/>
              <w:rPr>
                <w:lang w:eastAsia="ar-SA"/>
              </w:rPr>
            </w:pPr>
            <w:r w:rsidRPr="001625FE">
              <w:rPr>
                <w:lang w:eastAsia="ar-SA"/>
              </w:rPr>
              <w:t>August 19, 2012</w:t>
            </w:r>
          </w:p>
        </w:tc>
        <w:tc>
          <w:tcPr>
            <w:tcW w:w="4608" w:type="dxa"/>
          </w:tcPr>
          <w:p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allow a human device sponsor, who is not physically located near the sponsored device, and/or who does not have sufficient administrative privileges on the sponsored device to fulfill these responsibilities, to delegate them to an authorized administrator of the device.</w:t>
            </w:r>
            <w:r w:rsidR="00C25AF2" w:rsidRPr="001625FE">
              <w:t xml:space="preserve"> </w:t>
            </w:r>
          </w:p>
          <w:p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 xml:space="preserve">etail and clarify the Common Policy CA’s CRL issuance policies to ensure </w:t>
            </w:r>
            <w:r w:rsidRPr="001625FE">
              <w:lastRenderedPageBreak/>
              <w:t>Offline Root CA operations are permitted.</w:t>
            </w:r>
          </w:p>
        </w:tc>
      </w:tr>
      <w:tr w:rsidR="008B2EB7" w:rsidRPr="00F25CB7" w:rsidTr="008B2EB7">
        <w:trPr>
          <w:cantSplit/>
        </w:trPr>
        <w:tc>
          <w:tcPr>
            <w:tcW w:w="2268" w:type="dxa"/>
          </w:tcPr>
          <w:p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700" w:type="dxa"/>
          </w:tcPr>
          <w:p w:rsidR="008B2EB7" w:rsidRPr="001625FE" w:rsidRDefault="008B2EB7" w:rsidP="00C9517E">
            <w:pPr>
              <w:jc w:val="center"/>
              <w:rPr>
                <w:lang w:eastAsia="ar-SA"/>
              </w:rPr>
            </w:pPr>
            <w:r w:rsidRPr="001625FE">
              <w:rPr>
                <w:lang w:eastAsia="ar-SA"/>
              </w:rPr>
              <w:t>December 18, 2012</w:t>
            </w:r>
          </w:p>
        </w:tc>
        <w:tc>
          <w:tcPr>
            <w:tcW w:w="4608" w:type="dxa"/>
          </w:tcPr>
          <w:p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rsidTr="008B2EB7">
        <w:trPr>
          <w:cantSplit/>
        </w:trPr>
        <w:tc>
          <w:tcPr>
            <w:tcW w:w="2268" w:type="dxa"/>
          </w:tcPr>
          <w:p w:rsidR="001625FE" w:rsidRPr="001625FE" w:rsidRDefault="001625FE" w:rsidP="00F25CB7">
            <w:pPr>
              <w:pStyle w:val="Date"/>
              <w:snapToGrid w:val="0"/>
              <w:spacing w:after="0"/>
              <w:jc w:val="center"/>
              <w:rPr>
                <w:lang w:eastAsia="ar-SA"/>
              </w:rPr>
            </w:pPr>
            <w:r>
              <w:rPr>
                <w:lang w:eastAsia="ar-SA"/>
              </w:rPr>
              <w:t>1.22</w:t>
            </w:r>
          </w:p>
        </w:tc>
        <w:tc>
          <w:tcPr>
            <w:tcW w:w="2700" w:type="dxa"/>
          </w:tcPr>
          <w:p w:rsidR="001625FE" w:rsidRPr="001625FE" w:rsidRDefault="001625FE" w:rsidP="00C9517E">
            <w:pPr>
              <w:jc w:val="center"/>
              <w:rPr>
                <w:lang w:eastAsia="ar-SA"/>
              </w:rPr>
            </w:pPr>
            <w:r>
              <w:rPr>
                <w:lang w:eastAsia="ar-SA"/>
              </w:rPr>
              <w:t>December 2, 2013</w:t>
            </w:r>
          </w:p>
        </w:tc>
        <w:tc>
          <w:tcPr>
            <w:tcW w:w="4608" w:type="dxa"/>
          </w:tcPr>
          <w:p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r w:rsidR="00A74AC8" w:rsidRPr="00F25CB7" w:rsidTr="00A74AC8">
        <w:trPr>
          <w:cantSplit/>
        </w:trPr>
        <w:tc>
          <w:tcPr>
            <w:tcW w:w="2268" w:type="dxa"/>
            <w:tcBorders>
              <w:top w:val="single" w:sz="4" w:space="0" w:color="auto"/>
              <w:left w:val="single" w:sz="4" w:space="0" w:color="auto"/>
              <w:bottom w:val="single" w:sz="4" w:space="0" w:color="auto"/>
              <w:right w:val="single" w:sz="4" w:space="0" w:color="auto"/>
            </w:tcBorders>
          </w:tcPr>
          <w:p w:rsidR="00A74AC8" w:rsidRDefault="00A74AC8" w:rsidP="00631BB5">
            <w:pPr>
              <w:pStyle w:val="Date"/>
              <w:snapToGrid w:val="0"/>
              <w:spacing w:after="0"/>
              <w:jc w:val="center"/>
              <w:rPr>
                <w:lang w:eastAsia="ar-SA"/>
              </w:rPr>
            </w:pPr>
            <w:r>
              <w:rPr>
                <w:lang w:eastAsia="ar-SA"/>
              </w:rPr>
              <w:t>1.23</w:t>
            </w:r>
          </w:p>
        </w:tc>
        <w:tc>
          <w:tcPr>
            <w:tcW w:w="2700" w:type="dxa"/>
            <w:tcBorders>
              <w:top w:val="single" w:sz="4" w:space="0" w:color="auto"/>
              <w:left w:val="single" w:sz="4" w:space="0" w:color="auto"/>
              <w:bottom w:val="single" w:sz="4" w:space="0" w:color="auto"/>
              <w:right w:val="single" w:sz="4" w:space="0" w:color="auto"/>
            </w:tcBorders>
          </w:tcPr>
          <w:p w:rsidR="00A74AC8" w:rsidRDefault="00A74AC8" w:rsidP="00631BB5">
            <w:pPr>
              <w:jc w:val="center"/>
              <w:rPr>
                <w:lang w:eastAsia="ar-SA"/>
              </w:rPr>
            </w:pPr>
            <w:r>
              <w:rPr>
                <w:lang w:eastAsia="ar-SA"/>
              </w:rPr>
              <w:t>May</w:t>
            </w:r>
            <w:r w:rsidR="00631BB5">
              <w:rPr>
                <w:lang w:eastAsia="ar-SA"/>
              </w:rPr>
              <w:t xml:space="preserve"> </w:t>
            </w:r>
            <w:r>
              <w:rPr>
                <w:lang w:eastAsia="ar-SA"/>
              </w:rPr>
              <w:t>5, 2014</w:t>
            </w:r>
          </w:p>
        </w:tc>
        <w:tc>
          <w:tcPr>
            <w:tcW w:w="4608" w:type="dxa"/>
            <w:tcBorders>
              <w:top w:val="single" w:sz="4" w:space="0" w:color="auto"/>
              <w:left w:val="single" w:sz="4" w:space="0" w:color="auto"/>
              <w:bottom w:val="single" w:sz="4" w:space="0" w:color="auto"/>
              <w:right w:val="single" w:sz="4" w:space="0" w:color="auto"/>
            </w:tcBorders>
          </w:tcPr>
          <w:p w:rsidR="00A74AC8" w:rsidRDefault="00A74AC8" w:rsidP="00631BB5">
            <w:pPr>
              <w:rPr>
                <w:b/>
              </w:rPr>
            </w:pPr>
            <w:r>
              <w:rPr>
                <w:b/>
              </w:rPr>
              <w:t>2013-03</w:t>
            </w:r>
            <w:r w:rsidRPr="00ED44C8">
              <w:rPr>
                <w:b/>
              </w:rPr>
              <w:t>.</w:t>
            </w:r>
            <w:r>
              <w:rPr>
                <w:b/>
              </w:rPr>
              <w:t xml:space="preserve"> </w:t>
            </w:r>
            <w:r w:rsidR="00A76868" w:rsidRPr="00A76868">
              <w:t>Require PIV Cards to be on the GSA Approved Products List (APL) Prior to Issuance and require annual PIV card testing.</w:t>
            </w:r>
          </w:p>
        </w:tc>
      </w:tr>
      <w:tr w:rsidR="00F11F46" w:rsidRPr="00F25CB7" w:rsidTr="00A74AC8">
        <w:trPr>
          <w:cantSplit/>
        </w:trPr>
        <w:tc>
          <w:tcPr>
            <w:tcW w:w="2268" w:type="dxa"/>
            <w:tcBorders>
              <w:top w:val="single" w:sz="4" w:space="0" w:color="auto"/>
              <w:left w:val="single" w:sz="4" w:space="0" w:color="auto"/>
              <w:bottom w:val="single" w:sz="4" w:space="0" w:color="auto"/>
              <w:right w:val="single" w:sz="4" w:space="0" w:color="auto"/>
            </w:tcBorders>
          </w:tcPr>
          <w:p w:rsidR="00F11F46" w:rsidRDefault="00F11F46" w:rsidP="00631BB5">
            <w:pPr>
              <w:pStyle w:val="Date"/>
              <w:snapToGrid w:val="0"/>
              <w:spacing w:after="0"/>
              <w:jc w:val="center"/>
              <w:rPr>
                <w:lang w:eastAsia="ar-SA"/>
              </w:rPr>
            </w:pPr>
            <w:r>
              <w:rPr>
                <w:lang w:eastAsia="ar-SA"/>
              </w:rPr>
              <w:t>1.24</w:t>
            </w:r>
          </w:p>
        </w:tc>
        <w:tc>
          <w:tcPr>
            <w:tcW w:w="2700" w:type="dxa"/>
            <w:tcBorders>
              <w:top w:val="single" w:sz="4" w:space="0" w:color="auto"/>
              <w:left w:val="single" w:sz="4" w:space="0" w:color="auto"/>
              <w:bottom w:val="single" w:sz="4" w:space="0" w:color="auto"/>
              <w:right w:val="single" w:sz="4" w:space="0" w:color="auto"/>
            </w:tcBorders>
          </w:tcPr>
          <w:p w:rsidR="00F11F46" w:rsidRDefault="00F11F46">
            <w:pPr>
              <w:jc w:val="center"/>
              <w:rPr>
                <w:lang w:eastAsia="ar-SA"/>
              </w:rPr>
            </w:pPr>
            <w:r>
              <w:rPr>
                <w:lang w:eastAsia="ar-SA"/>
              </w:rPr>
              <w:t xml:space="preserve">May </w:t>
            </w:r>
            <w:r w:rsidR="00DD18B3">
              <w:rPr>
                <w:lang w:eastAsia="ar-SA"/>
              </w:rPr>
              <w:t>7</w:t>
            </w:r>
            <w:r>
              <w:rPr>
                <w:lang w:eastAsia="ar-SA"/>
              </w:rPr>
              <w:t>, 2015</w:t>
            </w:r>
          </w:p>
        </w:tc>
        <w:tc>
          <w:tcPr>
            <w:tcW w:w="4608" w:type="dxa"/>
            <w:tcBorders>
              <w:top w:val="single" w:sz="4" w:space="0" w:color="auto"/>
              <w:left w:val="single" w:sz="4" w:space="0" w:color="auto"/>
              <w:bottom w:val="single" w:sz="4" w:space="0" w:color="auto"/>
              <w:right w:val="single" w:sz="4" w:space="0" w:color="auto"/>
            </w:tcBorders>
          </w:tcPr>
          <w:p w:rsidR="00F11F46" w:rsidRDefault="00F11F46">
            <w:pPr>
              <w:rPr>
                <w:b/>
              </w:rPr>
            </w:pPr>
            <w:r>
              <w:rPr>
                <w:b/>
              </w:rPr>
              <w:t>2015-01</w:t>
            </w:r>
            <w:r w:rsidRPr="00ED44C8">
              <w:rPr>
                <w:b/>
              </w:rPr>
              <w:t>.</w:t>
            </w:r>
            <w:r>
              <w:rPr>
                <w:b/>
              </w:rPr>
              <w:t xml:space="preserve"> </w:t>
            </w:r>
            <w:r w:rsidRPr="00611E40">
              <w:t>C</w:t>
            </w:r>
            <w:r w:rsidRPr="00BA0E8A">
              <w:t>reate</w:t>
            </w:r>
            <w:r>
              <w:t xml:space="preserve"> two new Common Derived PIV Authentication Certificate Policy OIDs in the Common Policy</w:t>
            </w:r>
            <w:r w:rsidR="00BA0E8A">
              <w:t>, and change/add text in appropriate sections throughout the CP.</w:t>
            </w:r>
          </w:p>
        </w:tc>
      </w:tr>
    </w:tbl>
    <w:p w:rsidR="0024605B" w:rsidRDefault="0024605B" w:rsidP="0024605B">
      <w:pPr>
        <w:pStyle w:val="centerbold"/>
        <w:spacing w:after="240"/>
        <w:jc w:val="left"/>
        <w:rPr>
          <w:lang w:eastAsia="ar-SA"/>
        </w:rPr>
      </w:pPr>
    </w:p>
    <w:p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rsidR="00BC097A" w:rsidRDefault="00BC097A">
      <w:r>
        <w:t xml:space="preserve">This is the policy framework governing the public key infrastructure (PKI) component of the Federal Enterprise Architecture.  The policy framework incorporates </w:t>
      </w:r>
      <w:r w:rsidR="00356150">
        <w:t xml:space="preserve">ten </w:t>
      </w:r>
      <w:r>
        <w:t xml:space="preserve">specific certificate policies: a policy for users with software cryptographic modules, a policy for users with hardware cryptographic modules, </w:t>
      </w:r>
      <w:r w:rsidR="00356150" w:rsidRPr="00611E40">
        <w:t xml:space="preserve">a policy for devices that sign </w:t>
      </w:r>
      <w:r w:rsidR="00356150">
        <w:t>Personal Identity Verification (</w:t>
      </w:r>
      <w:r w:rsidR="00356150" w:rsidRPr="00611E40">
        <w:t>PIV</w:t>
      </w:r>
      <w:r w:rsidR="00356150">
        <w:t>)</w:t>
      </w:r>
      <w:r w:rsidR="00356150" w:rsidRPr="00611E40">
        <w:t xml:space="preserve"> data objects</w:t>
      </w:r>
      <w:r w:rsidR="00356150">
        <w:t xml:space="preserve">, </w:t>
      </w:r>
      <w:r>
        <w:t>a policy for devices</w:t>
      </w:r>
      <w:r w:rsidR="00704B54">
        <w:t xml:space="preserve"> with software cryptographic modules, a policy for devices with hardware cryptographic modules</w:t>
      </w:r>
      <w:r>
        <w:t xml:space="preserve">, a high assurance user policy, </w:t>
      </w:r>
      <w:r w:rsidR="00356150">
        <w:t xml:space="preserve">three </w:t>
      </w:r>
      <w:r>
        <w:t>user authentication polic</w:t>
      </w:r>
      <w:r w:rsidR="00356150">
        <w:t>ies</w:t>
      </w:r>
      <w:r>
        <w:t>,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rsidR="00BC097A" w:rsidRDefault="00BC097A">
      <w:pPr>
        <w:pStyle w:val="WW-BodyText2"/>
      </w:pPr>
      <w:r>
        <w:t>The terms and provisions of these certificate policies shall be interpreted under and governed by applicable Federal law.</w:t>
      </w:r>
    </w:p>
    <w:p w:rsidR="005A099D" w:rsidRDefault="005A099D">
      <w:pPr>
        <w:pStyle w:val="WW-BodyText2"/>
        <w:sectPr w:rsidR="005A099D">
          <w:headerReference w:type="default" r:id="rId11"/>
          <w:footerReference w:type="default" r:id="rId12"/>
          <w:pgSz w:w="12240" w:h="15840"/>
          <w:pgMar w:top="1440" w:right="1440" w:bottom="1440" w:left="1440" w:header="720" w:footer="720" w:gutter="0"/>
          <w:pgNumType w:start="1"/>
          <w:cols w:space="720"/>
          <w:formProt w:val="0"/>
          <w:docGrid w:linePitch="360"/>
        </w:sectPr>
      </w:pPr>
    </w:p>
    <w:p w:rsidR="001F0AD8" w:rsidRDefault="001F0AD8">
      <w:pPr>
        <w:pStyle w:val="TOCHeading"/>
      </w:pPr>
      <w:r>
        <w:lastRenderedPageBreak/>
        <w:t>Table of Contents</w:t>
      </w:r>
    </w:p>
    <w:p w:rsidR="00186516" w:rsidRPr="00186516" w:rsidRDefault="00186516" w:rsidP="00186516"/>
    <w:p w:rsidR="00BA0E8A" w:rsidRDefault="00A76868">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418776687" w:history="1">
        <w:r w:rsidR="00BA0E8A" w:rsidRPr="00D01B24">
          <w:rPr>
            <w:rStyle w:val="Hyperlink"/>
            <w:noProof/>
            <w:lang w:eastAsia="ar-SA"/>
          </w:rPr>
          <w:t>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Introduction</w:t>
        </w:r>
        <w:r w:rsidR="00BA0E8A">
          <w:rPr>
            <w:noProof/>
            <w:webHidden/>
          </w:rPr>
          <w:tab/>
        </w:r>
        <w:r w:rsidR="00BA0E8A">
          <w:rPr>
            <w:noProof/>
            <w:webHidden/>
          </w:rPr>
          <w:fldChar w:fldCharType="begin"/>
        </w:r>
        <w:r w:rsidR="00BA0E8A">
          <w:rPr>
            <w:noProof/>
            <w:webHidden/>
          </w:rPr>
          <w:instrText xml:space="preserve"> PAGEREF _Toc418776687 \h </w:instrText>
        </w:r>
        <w:r w:rsidR="00BA0E8A">
          <w:rPr>
            <w:noProof/>
            <w:webHidden/>
          </w:rPr>
        </w:r>
        <w:r w:rsidR="00BA0E8A">
          <w:rPr>
            <w:noProof/>
            <w:webHidden/>
          </w:rPr>
          <w:fldChar w:fldCharType="separate"/>
        </w:r>
        <w:r w:rsidR="009528F4">
          <w:rPr>
            <w:noProof/>
            <w:webHidden/>
          </w:rPr>
          <w:t>1</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688" w:history="1">
        <w:r w:rsidR="00BA0E8A" w:rsidRPr="00D01B24">
          <w:rPr>
            <w:rStyle w:val="Hyperlink"/>
            <w:noProof/>
            <w:lang w:eastAsia="ar-SA"/>
          </w:rPr>
          <w:t>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Overview</w:t>
        </w:r>
        <w:r w:rsidR="00BA0E8A">
          <w:rPr>
            <w:noProof/>
            <w:webHidden/>
          </w:rPr>
          <w:tab/>
        </w:r>
        <w:r w:rsidR="00BA0E8A">
          <w:rPr>
            <w:noProof/>
            <w:webHidden/>
          </w:rPr>
          <w:fldChar w:fldCharType="begin"/>
        </w:r>
        <w:r w:rsidR="00BA0E8A">
          <w:rPr>
            <w:noProof/>
            <w:webHidden/>
          </w:rPr>
          <w:instrText xml:space="preserve"> PAGEREF _Toc418776688 \h </w:instrText>
        </w:r>
        <w:r w:rsidR="00BA0E8A">
          <w:rPr>
            <w:noProof/>
            <w:webHidden/>
          </w:rPr>
        </w:r>
        <w:r w:rsidR="00BA0E8A">
          <w:rPr>
            <w:noProof/>
            <w:webHidden/>
          </w:rPr>
          <w:fldChar w:fldCharType="separate"/>
        </w:r>
        <w:r w:rsidR="009528F4">
          <w:rPr>
            <w:noProof/>
            <w:webHidden/>
          </w:rPr>
          <w:t>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689" w:history="1">
        <w:r w:rsidR="00BA0E8A" w:rsidRPr="00D01B24">
          <w:rPr>
            <w:rStyle w:val="Hyperlink"/>
            <w:noProof/>
          </w:rPr>
          <w:t>1.1.1</w:t>
        </w:r>
        <w:r w:rsidR="00BA0E8A">
          <w:rPr>
            <w:rFonts w:asciiTheme="minorHAnsi" w:eastAsiaTheme="minorEastAsia" w:hAnsiTheme="minorHAnsi" w:cstheme="minorBidi"/>
            <w:noProof/>
            <w:sz w:val="22"/>
            <w:szCs w:val="22"/>
          </w:rPr>
          <w:tab/>
        </w:r>
        <w:r w:rsidR="00BA0E8A" w:rsidRPr="00D01B24">
          <w:rPr>
            <w:rStyle w:val="Hyperlink"/>
            <w:noProof/>
          </w:rPr>
          <w:t>Certificate Policy (CP)</w:t>
        </w:r>
        <w:r w:rsidR="00BA0E8A">
          <w:rPr>
            <w:noProof/>
            <w:webHidden/>
          </w:rPr>
          <w:tab/>
        </w:r>
        <w:r w:rsidR="00BA0E8A">
          <w:rPr>
            <w:noProof/>
            <w:webHidden/>
          </w:rPr>
          <w:fldChar w:fldCharType="begin"/>
        </w:r>
        <w:r w:rsidR="00BA0E8A">
          <w:rPr>
            <w:noProof/>
            <w:webHidden/>
          </w:rPr>
          <w:instrText xml:space="preserve"> PAGEREF _Toc418776689 \h </w:instrText>
        </w:r>
        <w:r w:rsidR="00BA0E8A">
          <w:rPr>
            <w:noProof/>
            <w:webHidden/>
          </w:rPr>
        </w:r>
        <w:r w:rsidR="00BA0E8A">
          <w:rPr>
            <w:noProof/>
            <w:webHidden/>
          </w:rPr>
          <w:fldChar w:fldCharType="separate"/>
        </w:r>
        <w:r w:rsidR="009528F4">
          <w:rPr>
            <w:noProof/>
            <w:webHidden/>
          </w:rPr>
          <w:t>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690" w:history="1">
        <w:r w:rsidR="00BA0E8A" w:rsidRPr="00D01B24">
          <w:rPr>
            <w:rStyle w:val="Hyperlink"/>
            <w:noProof/>
            <w:lang w:eastAsia="ar-SA"/>
          </w:rPr>
          <w:t>1.1.2</w:t>
        </w:r>
        <w:r w:rsidR="00BA0E8A">
          <w:rPr>
            <w:rFonts w:asciiTheme="minorHAnsi" w:eastAsiaTheme="minorEastAsia" w:hAnsiTheme="minorHAnsi" w:cstheme="minorBidi"/>
            <w:noProof/>
            <w:sz w:val="22"/>
            <w:szCs w:val="22"/>
          </w:rPr>
          <w:tab/>
        </w:r>
        <w:r w:rsidR="00BA0E8A" w:rsidRPr="00D01B24">
          <w:rPr>
            <w:rStyle w:val="Hyperlink"/>
            <w:noProof/>
            <w:lang w:eastAsia="ar-SA"/>
          </w:rPr>
          <w:t>Relationship between the CP and the CPS</w:t>
        </w:r>
        <w:r w:rsidR="00BA0E8A">
          <w:rPr>
            <w:noProof/>
            <w:webHidden/>
          </w:rPr>
          <w:tab/>
        </w:r>
        <w:r w:rsidR="00BA0E8A">
          <w:rPr>
            <w:noProof/>
            <w:webHidden/>
          </w:rPr>
          <w:fldChar w:fldCharType="begin"/>
        </w:r>
        <w:r w:rsidR="00BA0E8A">
          <w:rPr>
            <w:noProof/>
            <w:webHidden/>
          </w:rPr>
          <w:instrText xml:space="preserve"> PAGEREF _Toc418776690 \h </w:instrText>
        </w:r>
        <w:r w:rsidR="00BA0E8A">
          <w:rPr>
            <w:noProof/>
            <w:webHidden/>
          </w:rPr>
        </w:r>
        <w:r w:rsidR="00BA0E8A">
          <w:rPr>
            <w:noProof/>
            <w:webHidden/>
          </w:rPr>
          <w:fldChar w:fldCharType="separate"/>
        </w:r>
        <w:r w:rsidR="009528F4">
          <w:rPr>
            <w:noProof/>
            <w:webHidden/>
          </w:rPr>
          <w:t>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691" w:history="1">
        <w:r w:rsidR="00BA0E8A" w:rsidRPr="00D01B24">
          <w:rPr>
            <w:rStyle w:val="Hyperlink"/>
            <w:bCs/>
            <w:noProof/>
            <w:lang w:eastAsia="ar-SA"/>
          </w:rPr>
          <w:t>1.1.3</w:t>
        </w:r>
        <w:r w:rsidR="00BA0E8A">
          <w:rPr>
            <w:rFonts w:asciiTheme="minorHAnsi" w:eastAsiaTheme="minorEastAsia" w:hAnsiTheme="minorHAnsi" w:cstheme="minorBidi"/>
            <w:noProof/>
            <w:sz w:val="22"/>
            <w:szCs w:val="22"/>
          </w:rPr>
          <w:tab/>
        </w:r>
        <w:r w:rsidR="00BA0E8A" w:rsidRPr="00D01B24">
          <w:rPr>
            <w:rStyle w:val="Hyperlink"/>
            <w:bCs/>
            <w:noProof/>
            <w:lang w:eastAsia="ar-SA"/>
          </w:rPr>
          <w:t>Scope</w:t>
        </w:r>
        <w:r w:rsidR="00BA0E8A">
          <w:rPr>
            <w:noProof/>
            <w:webHidden/>
          </w:rPr>
          <w:tab/>
        </w:r>
        <w:r w:rsidR="00BA0E8A">
          <w:rPr>
            <w:noProof/>
            <w:webHidden/>
          </w:rPr>
          <w:fldChar w:fldCharType="begin"/>
        </w:r>
        <w:r w:rsidR="00BA0E8A">
          <w:rPr>
            <w:noProof/>
            <w:webHidden/>
          </w:rPr>
          <w:instrText xml:space="preserve"> PAGEREF _Toc418776691 \h </w:instrText>
        </w:r>
        <w:r w:rsidR="00BA0E8A">
          <w:rPr>
            <w:noProof/>
            <w:webHidden/>
          </w:rPr>
        </w:r>
        <w:r w:rsidR="00BA0E8A">
          <w:rPr>
            <w:noProof/>
            <w:webHidden/>
          </w:rPr>
          <w:fldChar w:fldCharType="separate"/>
        </w:r>
        <w:r w:rsidR="009528F4">
          <w:rPr>
            <w:noProof/>
            <w:webHidden/>
          </w:rPr>
          <w:t>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692" w:history="1">
        <w:r w:rsidR="00BA0E8A" w:rsidRPr="00D01B24">
          <w:rPr>
            <w:rStyle w:val="Hyperlink"/>
            <w:noProof/>
            <w:lang w:eastAsia="ar-SA"/>
          </w:rPr>
          <w:t>1.1.4</w:t>
        </w:r>
        <w:r w:rsidR="00BA0E8A">
          <w:rPr>
            <w:rFonts w:asciiTheme="minorHAnsi" w:eastAsiaTheme="minorEastAsia" w:hAnsiTheme="minorHAnsi" w:cstheme="minorBidi"/>
            <w:noProof/>
            <w:sz w:val="22"/>
            <w:szCs w:val="22"/>
          </w:rPr>
          <w:tab/>
        </w:r>
        <w:r w:rsidR="00BA0E8A" w:rsidRPr="00D01B24">
          <w:rPr>
            <w:rStyle w:val="Hyperlink"/>
            <w:noProof/>
            <w:lang w:eastAsia="ar-SA"/>
          </w:rPr>
          <w:t>Interoperation with CAs Issuing under Different Policies</w:t>
        </w:r>
        <w:r w:rsidR="00BA0E8A">
          <w:rPr>
            <w:noProof/>
            <w:webHidden/>
          </w:rPr>
          <w:tab/>
        </w:r>
        <w:r w:rsidR="00BA0E8A">
          <w:rPr>
            <w:noProof/>
            <w:webHidden/>
          </w:rPr>
          <w:fldChar w:fldCharType="begin"/>
        </w:r>
        <w:r w:rsidR="00BA0E8A">
          <w:rPr>
            <w:noProof/>
            <w:webHidden/>
          </w:rPr>
          <w:instrText xml:space="preserve"> PAGEREF _Toc418776692 \h </w:instrText>
        </w:r>
        <w:r w:rsidR="00BA0E8A">
          <w:rPr>
            <w:noProof/>
            <w:webHidden/>
          </w:rPr>
        </w:r>
        <w:r w:rsidR="00BA0E8A">
          <w:rPr>
            <w:noProof/>
            <w:webHidden/>
          </w:rPr>
          <w:fldChar w:fldCharType="separate"/>
        </w:r>
        <w:r w:rsidR="009528F4">
          <w:rPr>
            <w:noProof/>
            <w:webHidden/>
          </w:rPr>
          <w:t>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693" w:history="1">
        <w:r w:rsidR="00BA0E8A" w:rsidRPr="00D01B24">
          <w:rPr>
            <w:rStyle w:val="Hyperlink"/>
            <w:noProof/>
          </w:rPr>
          <w:t>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Document Name and Identification</w:t>
        </w:r>
        <w:r w:rsidR="00BA0E8A">
          <w:rPr>
            <w:noProof/>
            <w:webHidden/>
          </w:rPr>
          <w:tab/>
        </w:r>
        <w:r w:rsidR="00BA0E8A">
          <w:rPr>
            <w:noProof/>
            <w:webHidden/>
          </w:rPr>
          <w:fldChar w:fldCharType="begin"/>
        </w:r>
        <w:r w:rsidR="00BA0E8A">
          <w:rPr>
            <w:noProof/>
            <w:webHidden/>
          </w:rPr>
          <w:instrText xml:space="preserve"> PAGEREF _Toc418776693 \h </w:instrText>
        </w:r>
        <w:r w:rsidR="00BA0E8A">
          <w:rPr>
            <w:noProof/>
            <w:webHidden/>
          </w:rPr>
        </w:r>
        <w:r w:rsidR="00BA0E8A">
          <w:rPr>
            <w:noProof/>
            <w:webHidden/>
          </w:rPr>
          <w:fldChar w:fldCharType="separate"/>
        </w:r>
        <w:r w:rsidR="009528F4">
          <w:rPr>
            <w:noProof/>
            <w:webHidden/>
          </w:rPr>
          <w:t>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694" w:history="1">
        <w:r w:rsidR="00BA0E8A" w:rsidRPr="00D01B24">
          <w:rPr>
            <w:rStyle w:val="Hyperlink"/>
            <w:noProof/>
            <w:lang w:eastAsia="ar-SA"/>
          </w:rPr>
          <w:t>1.3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PKI Participants</w:t>
        </w:r>
        <w:r w:rsidR="00BA0E8A">
          <w:rPr>
            <w:noProof/>
            <w:webHidden/>
          </w:rPr>
          <w:tab/>
        </w:r>
        <w:r w:rsidR="00BA0E8A">
          <w:rPr>
            <w:noProof/>
            <w:webHidden/>
          </w:rPr>
          <w:fldChar w:fldCharType="begin"/>
        </w:r>
        <w:r w:rsidR="00BA0E8A">
          <w:rPr>
            <w:noProof/>
            <w:webHidden/>
          </w:rPr>
          <w:instrText xml:space="preserve"> PAGEREF _Toc418776694 \h </w:instrText>
        </w:r>
        <w:r w:rsidR="00BA0E8A">
          <w:rPr>
            <w:noProof/>
            <w:webHidden/>
          </w:rPr>
        </w:r>
        <w:r w:rsidR="00BA0E8A">
          <w:rPr>
            <w:noProof/>
            <w:webHidden/>
          </w:rPr>
          <w:fldChar w:fldCharType="separate"/>
        </w:r>
        <w:r w:rsidR="009528F4">
          <w:rPr>
            <w:noProof/>
            <w:webHidden/>
          </w:rPr>
          <w:t>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695" w:history="1">
        <w:r w:rsidR="00BA0E8A" w:rsidRPr="00D01B24">
          <w:rPr>
            <w:rStyle w:val="Hyperlink"/>
            <w:bCs/>
            <w:noProof/>
            <w:lang w:eastAsia="ar-SA"/>
          </w:rPr>
          <w:t>1.3.1</w:t>
        </w:r>
        <w:r w:rsidR="00BA0E8A">
          <w:rPr>
            <w:rFonts w:asciiTheme="minorHAnsi" w:eastAsiaTheme="minorEastAsia" w:hAnsiTheme="minorHAnsi" w:cstheme="minorBidi"/>
            <w:noProof/>
            <w:sz w:val="22"/>
            <w:szCs w:val="22"/>
          </w:rPr>
          <w:tab/>
        </w:r>
        <w:r w:rsidR="00BA0E8A" w:rsidRPr="00D01B24">
          <w:rPr>
            <w:rStyle w:val="Hyperlink"/>
            <w:bCs/>
            <w:noProof/>
            <w:lang w:eastAsia="ar-SA"/>
          </w:rPr>
          <w:t>PKI Authorities</w:t>
        </w:r>
        <w:r w:rsidR="00BA0E8A">
          <w:rPr>
            <w:noProof/>
            <w:webHidden/>
          </w:rPr>
          <w:tab/>
        </w:r>
        <w:r w:rsidR="00BA0E8A">
          <w:rPr>
            <w:noProof/>
            <w:webHidden/>
          </w:rPr>
          <w:fldChar w:fldCharType="begin"/>
        </w:r>
        <w:r w:rsidR="00BA0E8A">
          <w:rPr>
            <w:noProof/>
            <w:webHidden/>
          </w:rPr>
          <w:instrText xml:space="preserve"> PAGEREF _Toc418776695 \h </w:instrText>
        </w:r>
        <w:r w:rsidR="00BA0E8A">
          <w:rPr>
            <w:noProof/>
            <w:webHidden/>
          </w:rPr>
        </w:r>
        <w:r w:rsidR="00BA0E8A">
          <w:rPr>
            <w:noProof/>
            <w:webHidden/>
          </w:rPr>
          <w:fldChar w:fldCharType="separate"/>
        </w:r>
        <w:r w:rsidR="009528F4">
          <w:rPr>
            <w:noProof/>
            <w:webHidden/>
          </w:rPr>
          <w:t>3</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696" w:history="1">
        <w:r w:rsidR="00BA0E8A" w:rsidRPr="00D01B24">
          <w:rPr>
            <w:rStyle w:val="Hyperlink"/>
            <w:noProof/>
            <w:lang w:eastAsia="ar-SA"/>
          </w:rPr>
          <w:t>1.3.1.1</w:t>
        </w:r>
        <w:r w:rsidR="00BA0E8A">
          <w:rPr>
            <w:rFonts w:asciiTheme="minorHAnsi" w:eastAsiaTheme="minorEastAsia" w:hAnsiTheme="minorHAnsi" w:cstheme="minorBidi"/>
            <w:noProof/>
            <w:sz w:val="22"/>
            <w:szCs w:val="22"/>
          </w:rPr>
          <w:tab/>
        </w:r>
        <w:r w:rsidR="00BA0E8A" w:rsidRPr="00D01B24">
          <w:rPr>
            <w:rStyle w:val="Hyperlink"/>
            <w:noProof/>
            <w:lang w:eastAsia="ar-SA"/>
          </w:rPr>
          <w:t>Federal Chief Information Officers Council</w:t>
        </w:r>
        <w:r w:rsidR="00BA0E8A">
          <w:rPr>
            <w:noProof/>
            <w:webHidden/>
          </w:rPr>
          <w:tab/>
        </w:r>
        <w:r w:rsidR="00BA0E8A">
          <w:rPr>
            <w:noProof/>
            <w:webHidden/>
          </w:rPr>
          <w:fldChar w:fldCharType="begin"/>
        </w:r>
        <w:r w:rsidR="00BA0E8A">
          <w:rPr>
            <w:noProof/>
            <w:webHidden/>
          </w:rPr>
          <w:instrText xml:space="preserve"> PAGEREF _Toc418776696 \h </w:instrText>
        </w:r>
        <w:r w:rsidR="00BA0E8A">
          <w:rPr>
            <w:noProof/>
            <w:webHidden/>
          </w:rPr>
        </w:r>
        <w:r w:rsidR="00BA0E8A">
          <w:rPr>
            <w:noProof/>
            <w:webHidden/>
          </w:rPr>
          <w:fldChar w:fldCharType="separate"/>
        </w:r>
        <w:r w:rsidR="009528F4">
          <w:rPr>
            <w:noProof/>
            <w:webHidden/>
          </w:rPr>
          <w:t>3</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697" w:history="1">
        <w:r w:rsidR="00BA0E8A" w:rsidRPr="00D01B24">
          <w:rPr>
            <w:rStyle w:val="Hyperlink"/>
            <w:noProof/>
            <w:lang w:eastAsia="ar-SA"/>
          </w:rPr>
          <w:t>1.3.1.2</w:t>
        </w:r>
        <w:r w:rsidR="00BA0E8A">
          <w:rPr>
            <w:rFonts w:asciiTheme="minorHAnsi" w:eastAsiaTheme="minorEastAsia" w:hAnsiTheme="minorHAnsi" w:cstheme="minorBidi"/>
            <w:noProof/>
            <w:sz w:val="22"/>
            <w:szCs w:val="22"/>
          </w:rPr>
          <w:tab/>
        </w:r>
        <w:r w:rsidR="00BA0E8A" w:rsidRPr="00D01B24">
          <w:rPr>
            <w:rStyle w:val="Hyperlink"/>
            <w:noProof/>
            <w:lang w:eastAsia="ar-SA"/>
          </w:rPr>
          <w:t>Federal PKI Policy Authority (FPKIPA)</w:t>
        </w:r>
        <w:r w:rsidR="00BA0E8A">
          <w:rPr>
            <w:noProof/>
            <w:webHidden/>
          </w:rPr>
          <w:tab/>
        </w:r>
        <w:r w:rsidR="00BA0E8A">
          <w:rPr>
            <w:noProof/>
            <w:webHidden/>
          </w:rPr>
          <w:fldChar w:fldCharType="begin"/>
        </w:r>
        <w:r w:rsidR="00BA0E8A">
          <w:rPr>
            <w:noProof/>
            <w:webHidden/>
          </w:rPr>
          <w:instrText xml:space="preserve"> PAGEREF _Toc418776697 \h </w:instrText>
        </w:r>
        <w:r w:rsidR="00BA0E8A">
          <w:rPr>
            <w:noProof/>
            <w:webHidden/>
          </w:rPr>
        </w:r>
        <w:r w:rsidR="00BA0E8A">
          <w:rPr>
            <w:noProof/>
            <w:webHidden/>
          </w:rPr>
          <w:fldChar w:fldCharType="separate"/>
        </w:r>
        <w:r w:rsidR="009528F4">
          <w:rPr>
            <w:noProof/>
            <w:webHidden/>
          </w:rPr>
          <w:t>4</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698" w:history="1">
        <w:r w:rsidR="00BA0E8A" w:rsidRPr="00D01B24">
          <w:rPr>
            <w:rStyle w:val="Hyperlink"/>
            <w:noProof/>
            <w:lang w:eastAsia="ar-SA"/>
          </w:rPr>
          <w:t>1.3.1.3</w:t>
        </w:r>
        <w:r w:rsidR="00BA0E8A">
          <w:rPr>
            <w:rFonts w:asciiTheme="minorHAnsi" w:eastAsiaTheme="minorEastAsia" w:hAnsiTheme="minorHAnsi" w:cstheme="minorBidi"/>
            <w:noProof/>
            <w:sz w:val="22"/>
            <w:szCs w:val="22"/>
          </w:rPr>
          <w:tab/>
        </w:r>
        <w:r w:rsidR="00BA0E8A" w:rsidRPr="00D01B24">
          <w:rPr>
            <w:rStyle w:val="Hyperlink"/>
            <w:noProof/>
            <w:lang w:eastAsia="ar-SA"/>
          </w:rPr>
          <w:t>FPKI Management Authority (FPKIMA)</w:t>
        </w:r>
        <w:r w:rsidR="00BA0E8A">
          <w:rPr>
            <w:noProof/>
            <w:webHidden/>
          </w:rPr>
          <w:tab/>
        </w:r>
        <w:r w:rsidR="00BA0E8A">
          <w:rPr>
            <w:noProof/>
            <w:webHidden/>
          </w:rPr>
          <w:fldChar w:fldCharType="begin"/>
        </w:r>
        <w:r w:rsidR="00BA0E8A">
          <w:rPr>
            <w:noProof/>
            <w:webHidden/>
          </w:rPr>
          <w:instrText xml:space="preserve"> PAGEREF _Toc418776698 \h </w:instrText>
        </w:r>
        <w:r w:rsidR="00BA0E8A">
          <w:rPr>
            <w:noProof/>
            <w:webHidden/>
          </w:rPr>
        </w:r>
        <w:r w:rsidR="00BA0E8A">
          <w:rPr>
            <w:noProof/>
            <w:webHidden/>
          </w:rPr>
          <w:fldChar w:fldCharType="separate"/>
        </w:r>
        <w:r w:rsidR="009528F4">
          <w:rPr>
            <w:noProof/>
            <w:webHidden/>
          </w:rPr>
          <w:t>4</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699" w:history="1">
        <w:r w:rsidR="00BA0E8A" w:rsidRPr="00D01B24">
          <w:rPr>
            <w:rStyle w:val="Hyperlink"/>
            <w:noProof/>
            <w:lang w:eastAsia="ar-SA"/>
          </w:rPr>
          <w:t>1.3.1.4</w:t>
        </w:r>
        <w:r w:rsidR="00BA0E8A">
          <w:rPr>
            <w:rFonts w:asciiTheme="minorHAnsi" w:eastAsiaTheme="minorEastAsia" w:hAnsiTheme="minorHAnsi" w:cstheme="minorBidi"/>
            <w:noProof/>
            <w:sz w:val="22"/>
            <w:szCs w:val="22"/>
          </w:rPr>
          <w:tab/>
        </w:r>
        <w:r w:rsidR="00BA0E8A" w:rsidRPr="00D01B24">
          <w:rPr>
            <w:rStyle w:val="Hyperlink"/>
            <w:noProof/>
            <w:lang w:eastAsia="ar-SA"/>
          </w:rPr>
          <w:t>FPKI Management Authority Program Manager</w:t>
        </w:r>
        <w:r w:rsidR="00BA0E8A">
          <w:rPr>
            <w:noProof/>
            <w:webHidden/>
          </w:rPr>
          <w:tab/>
        </w:r>
        <w:r w:rsidR="00BA0E8A">
          <w:rPr>
            <w:noProof/>
            <w:webHidden/>
          </w:rPr>
          <w:fldChar w:fldCharType="begin"/>
        </w:r>
        <w:r w:rsidR="00BA0E8A">
          <w:rPr>
            <w:noProof/>
            <w:webHidden/>
          </w:rPr>
          <w:instrText xml:space="preserve"> PAGEREF _Toc418776699 \h </w:instrText>
        </w:r>
        <w:r w:rsidR="00BA0E8A">
          <w:rPr>
            <w:noProof/>
            <w:webHidden/>
          </w:rPr>
        </w:r>
        <w:r w:rsidR="00BA0E8A">
          <w:rPr>
            <w:noProof/>
            <w:webHidden/>
          </w:rPr>
          <w:fldChar w:fldCharType="separate"/>
        </w:r>
        <w:r w:rsidR="009528F4">
          <w:rPr>
            <w:noProof/>
            <w:webHidden/>
          </w:rPr>
          <w:t>4</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700" w:history="1">
        <w:r w:rsidR="00BA0E8A" w:rsidRPr="00D01B24">
          <w:rPr>
            <w:rStyle w:val="Hyperlink"/>
            <w:noProof/>
            <w:lang w:eastAsia="ar-SA"/>
          </w:rPr>
          <w:t>1.3.1.5</w:t>
        </w:r>
        <w:r w:rsidR="00BA0E8A">
          <w:rPr>
            <w:rFonts w:asciiTheme="minorHAnsi" w:eastAsiaTheme="minorEastAsia" w:hAnsiTheme="minorHAnsi" w:cstheme="minorBidi"/>
            <w:noProof/>
            <w:sz w:val="22"/>
            <w:szCs w:val="22"/>
          </w:rPr>
          <w:tab/>
        </w:r>
        <w:r w:rsidR="00BA0E8A" w:rsidRPr="00D01B24">
          <w:rPr>
            <w:rStyle w:val="Hyperlink"/>
            <w:noProof/>
            <w:lang w:eastAsia="ar-SA"/>
          </w:rPr>
          <w:t>Policy Management Authority</w:t>
        </w:r>
        <w:r w:rsidR="00BA0E8A">
          <w:rPr>
            <w:noProof/>
            <w:webHidden/>
          </w:rPr>
          <w:tab/>
        </w:r>
        <w:r w:rsidR="00BA0E8A">
          <w:rPr>
            <w:noProof/>
            <w:webHidden/>
          </w:rPr>
          <w:fldChar w:fldCharType="begin"/>
        </w:r>
        <w:r w:rsidR="00BA0E8A">
          <w:rPr>
            <w:noProof/>
            <w:webHidden/>
          </w:rPr>
          <w:instrText xml:space="preserve"> PAGEREF _Toc418776700 \h </w:instrText>
        </w:r>
        <w:r w:rsidR="00BA0E8A">
          <w:rPr>
            <w:noProof/>
            <w:webHidden/>
          </w:rPr>
        </w:r>
        <w:r w:rsidR="00BA0E8A">
          <w:rPr>
            <w:noProof/>
            <w:webHidden/>
          </w:rPr>
          <w:fldChar w:fldCharType="separate"/>
        </w:r>
        <w:r w:rsidR="009528F4">
          <w:rPr>
            <w:noProof/>
            <w:webHidden/>
          </w:rPr>
          <w:t>4</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701" w:history="1">
        <w:r w:rsidR="00BA0E8A" w:rsidRPr="00D01B24">
          <w:rPr>
            <w:rStyle w:val="Hyperlink"/>
            <w:noProof/>
          </w:rPr>
          <w:t>1.3.1.6</w:t>
        </w:r>
        <w:r w:rsidR="00BA0E8A">
          <w:rPr>
            <w:rFonts w:asciiTheme="minorHAnsi" w:eastAsiaTheme="minorEastAsia" w:hAnsiTheme="minorHAnsi" w:cstheme="minorBidi"/>
            <w:noProof/>
            <w:sz w:val="22"/>
            <w:szCs w:val="22"/>
          </w:rPr>
          <w:tab/>
        </w:r>
        <w:r w:rsidR="00BA0E8A" w:rsidRPr="00D01B24">
          <w:rPr>
            <w:rStyle w:val="Hyperlink"/>
            <w:bCs/>
            <w:noProof/>
            <w:lang w:eastAsia="ar-SA"/>
          </w:rPr>
          <w:t>Certification Authority</w:t>
        </w:r>
        <w:r w:rsidR="00BA0E8A">
          <w:rPr>
            <w:noProof/>
            <w:webHidden/>
          </w:rPr>
          <w:tab/>
        </w:r>
        <w:r w:rsidR="00BA0E8A">
          <w:rPr>
            <w:noProof/>
            <w:webHidden/>
          </w:rPr>
          <w:fldChar w:fldCharType="begin"/>
        </w:r>
        <w:r w:rsidR="00BA0E8A">
          <w:rPr>
            <w:noProof/>
            <w:webHidden/>
          </w:rPr>
          <w:instrText xml:space="preserve"> PAGEREF _Toc418776701 \h </w:instrText>
        </w:r>
        <w:r w:rsidR="00BA0E8A">
          <w:rPr>
            <w:noProof/>
            <w:webHidden/>
          </w:rPr>
        </w:r>
        <w:r w:rsidR="00BA0E8A">
          <w:rPr>
            <w:noProof/>
            <w:webHidden/>
          </w:rPr>
          <w:fldChar w:fldCharType="separate"/>
        </w:r>
        <w:r w:rsidR="009528F4">
          <w:rPr>
            <w:noProof/>
            <w:webHidden/>
          </w:rPr>
          <w:t>4</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702" w:history="1">
        <w:r w:rsidR="00BA0E8A" w:rsidRPr="00D01B24">
          <w:rPr>
            <w:rStyle w:val="Hyperlink"/>
            <w:bCs/>
            <w:noProof/>
            <w:lang w:eastAsia="ar-SA"/>
          </w:rPr>
          <w:t>1.3.1.7</w:t>
        </w:r>
        <w:r w:rsidR="00BA0E8A">
          <w:rPr>
            <w:rFonts w:asciiTheme="minorHAnsi" w:eastAsiaTheme="minorEastAsia" w:hAnsiTheme="minorHAnsi" w:cstheme="minorBidi"/>
            <w:noProof/>
            <w:sz w:val="22"/>
            <w:szCs w:val="22"/>
          </w:rPr>
          <w:tab/>
        </w:r>
        <w:r w:rsidR="00BA0E8A" w:rsidRPr="00D01B24">
          <w:rPr>
            <w:rStyle w:val="Hyperlink"/>
            <w:bCs/>
            <w:noProof/>
            <w:lang w:eastAsia="ar-SA"/>
          </w:rPr>
          <w:t>Certificate Status Servers</w:t>
        </w:r>
        <w:r w:rsidR="00BA0E8A">
          <w:rPr>
            <w:noProof/>
            <w:webHidden/>
          </w:rPr>
          <w:tab/>
        </w:r>
        <w:r w:rsidR="00BA0E8A">
          <w:rPr>
            <w:noProof/>
            <w:webHidden/>
          </w:rPr>
          <w:fldChar w:fldCharType="begin"/>
        </w:r>
        <w:r w:rsidR="00BA0E8A">
          <w:rPr>
            <w:noProof/>
            <w:webHidden/>
          </w:rPr>
          <w:instrText xml:space="preserve"> PAGEREF _Toc418776702 \h </w:instrText>
        </w:r>
        <w:r w:rsidR="00BA0E8A">
          <w:rPr>
            <w:noProof/>
            <w:webHidden/>
          </w:rPr>
        </w:r>
        <w:r w:rsidR="00BA0E8A">
          <w:rPr>
            <w:noProof/>
            <w:webHidden/>
          </w:rPr>
          <w:fldChar w:fldCharType="separate"/>
        </w:r>
        <w:r w:rsidR="009528F4">
          <w:rPr>
            <w:noProof/>
            <w:webHidden/>
          </w:rPr>
          <w:t>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03" w:history="1">
        <w:r w:rsidR="00BA0E8A" w:rsidRPr="00D01B24">
          <w:rPr>
            <w:rStyle w:val="Hyperlink"/>
            <w:noProof/>
          </w:rPr>
          <w:t>1.3.2</w:t>
        </w:r>
        <w:r w:rsidR="00BA0E8A">
          <w:rPr>
            <w:rFonts w:asciiTheme="minorHAnsi" w:eastAsiaTheme="minorEastAsia" w:hAnsiTheme="minorHAnsi" w:cstheme="minorBidi"/>
            <w:noProof/>
            <w:sz w:val="22"/>
            <w:szCs w:val="22"/>
          </w:rPr>
          <w:tab/>
        </w:r>
        <w:r w:rsidR="00BA0E8A" w:rsidRPr="00D01B24">
          <w:rPr>
            <w:rStyle w:val="Hyperlink"/>
            <w:noProof/>
            <w:lang w:eastAsia="ar-SA"/>
          </w:rPr>
          <w:t>Registration Authorities</w:t>
        </w:r>
        <w:r w:rsidR="00BA0E8A">
          <w:rPr>
            <w:noProof/>
            <w:webHidden/>
          </w:rPr>
          <w:tab/>
        </w:r>
        <w:r w:rsidR="00BA0E8A">
          <w:rPr>
            <w:noProof/>
            <w:webHidden/>
          </w:rPr>
          <w:fldChar w:fldCharType="begin"/>
        </w:r>
        <w:r w:rsidR="00BA0E8A">
          <w:rPr>
            <w:noProof/>
            <w:webHidden/>
          </w:rPr>
          <w:instrText xml:space="preserve"> PAGEREF _Toc418776703 \h </w:instrText>
        </w:r>
        <w:r w:rsidR="00BA0E8A">
          <w:rPr>
            <w:noProof/>
            <w:webHidden/>
          </w:rPr>
        </w:r>
        <w:r w:rsidR="00BA0E8A">
          <w:rPr>
            <w:noProof/>
            <w:webHidden/>
          </w:rPr>
          <w:fldChar w:fldCharType="separate"/>
        </w:r>
        <w:r w:rsidR="009528F4">
          <w:rPr>
            <w:noProof/>
            <w:webHidden/>
          </w:rPr>
          <w:t>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04" w:history="1">
        <w:r w:rsidR="00BA0E8A" w:rsidRPr="00D01B24">
          <w:rPr>
            <w:rStyle w:val="Hyperlink"/>
            <w:noProof/>
            <w:lang w:eastAsia="ar-SA"/>
          </w:rPr>
          <w:t>1.3.3</w:t>
        </w:r>
        <w:r w:rsidR="00BA0E8A">
          <w:rPr>
            <w:rFonts w:asciiTheme="minorHAnsi" w:eastAsiaTheme="minorEastAsia" w:hAnsiTheme="minorHAnsi" w:cstheme="minorBidi"/>
            <w:noProof/>
            <w:sz w:val="22"/>
            <w:szCs w:val="22"/>
          </w:rPr>
          <w:tab/>
        </w:r>
        <w:r w:rsidR="00BA0E8A" w:rsidRPr="00D01B24">
          <w:rPr>
            <w:rStyle w:val="Hyperlink"/>
            <w:noProof/>
            <w:lang w:eastAsia="ar-SA"/>
          </w:rPr>
          <w:t>Trusted Agents</w:t>
        </w:r>
        <w:r w:rsidR="00BA0E8A">
          <w:rPr>
            <w:noProof/>
            <w:webHidden/>
          </w:rPr>
          <w:tab/>
        </w:r>
        <w:r w:rsidR="00BA0E8A">
          <w:rPr>
            <w:noProof/>
            <w:webHidden/>
          </w:rPr>
          <w:fldChar w:fldCharType="begin"/>
        </w:r>
        <w:r w:rsidR="00BA0E8A">
          <w:rPr>
            <w:noProof/>
            <w:webHidden/>
          </w:rPr>
          <w:instrText xml:space="preserve"> PAGEREF _Toc418776704 \h </w:instrText>
        </w:r>
        <w:r w:rsidR="00BA0E8A">
          <w:rPr>
            <w:noProof/>
            <w:webHidden/>
          </w:rPr>
        </w:r>
        <w:r w:rsidR="00BA0E8A">
          <w:rPr>
            <w:noProof/>
            <w:webHidden/>
          </w:rPr>
          <w:fldChar w:fldCharType="separate"/>
        </w:r>
        <w:r w:rsidR="009528F4">
          <w:rPr>
            <w:noProof/>
            <w:webHidden/>
          </w:rPr>
          <w:t>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05" w:history="1">
        <w:r w:rsidR="00BA0E8A" w:rsidRPr="00D01B24">
          <w:rPr>
            <w:rStyle w:val="Hyperlink"/>
            <w:noProof/>
            <w:lang w:eastAsia="ar-SA"/>
          </w:rPr>
          <w:t>1.3.4</w:t>
        </w:r>
        <w:r w:rsidR="00BA0E8A">
          <w:rPr>
            <w:rFonts w:asciiTheme="minorHAnsi" w:eastAsiaTheme="minorEastAsia" w:hAnsiTheme="minorHAnsi" w:cstheme="minorBidi"/>
            <w:noProof/>
            <w:sz w:val="22"/>
            <w:szCs w:val="22"/>
          </w:rPr>
          <w:tab/>
        </w:r>
        <w:r w:rsidR="00BA0E8A" w:rsidRPr="00D01B24">
          <w:rPr>
            <w:rStyle w:val="Hyperlink"/>
            <w:noProof/>
            <w:lang w:eastAsia="ar-SA"/>
          </w:rPr>
          <w:t>Subscribers</w:t>
        </w:r>
        <w:r w:rsidR="00BA0E8A">
          <w:rPr>
            <w:noProof/>
            <w:webHidden/>
          </w:rPr>
          <w:tab/>
        </w:r>
        <w:r w:rsidR="00BA0E8A">
          <w:rPr>
            <w:noProof/>
            <w:webHidden/>
          </w:rPr>
          <w:fldChar w:fldCharType="begin"/>
        </w:r>
        <w:r w:rsidR="00BA0E8A">
          <w:rPr>
            <w:noProof/>
            <w:webHidden/>
          </w:rPr>
          <w:instrText xml:space="preserve"> PAGEREF _Toc418776705 \h </w:instrText>
        </w:r>
        <w:r w:rsidR="00BA0E8A">
          <w:rPr>
            <w:noProof/>
            <w:webHidden/>
          </w:rPr>
        </w:r>
        <w:r w:rsidR="00BA0E8A">
          <w:rPr>
            <w:noProof/>
            <w:webHidden/>
          </w:rPr>
          <w:fldChar w:fldCharType="separate"/>
        </w:r>
        <w:r w:rsidR="009528F4">
          <w:rPr>
            <w:noProof/>
            <w:webHidden/>
          </w:rPr>
          <w:t>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06" w:history="1">
        <w:r w:rsidR="00BA0E8A" w:rsidRPr="00D01B24">
          <w:rPr>
            <w:rStyle w:val="Hyperlink"/>
            <w:noProof/>
            <w:lang w:eastAsia="ar-SA"/>
          </w:rPr>
          <w:t>1.3.5</w:t>
        </w:r>
        <w:r w:rsidR="00BA0E8A">
          <w:rPr>
            <w:rFonts w:asciiTheme="minorHAnsi" w:eastAsiaTheme="minorEastAsia" w:hAnsiTheme="minorHAnsi" w:cstheme="minorBidi"/>
            <w:noProof/>
            <w:sz w:val="22"/>
            <w:szCs w:val="22"/>
          </w:rPr>
          <w:tab/>
        </w:r>
        <w:r w:rsidR="00BA0E8A" w:rsidRPr="00D01B24">
          <w:rPr>
            <w:rStyle w:val="Hyperlink"/>
            <w:noProof/>
            <w:lang w:eastAsia="ar-SA"/>
          </w:rPr>
          <w:t>Relying Parties</w:t>
        </w:r>
        <w:r w:rsidR="00BA0E8A">
          <w:rPr>
            <w:noProof/>
            <w:webHidden/>
          </w:rPr>
          <w:tab/>
        </w:r>
        <w:r w:rsidR="00BA0E8A">
          <w:rPr>
            <w:noProof/>
            <w:webHidden/>
          </w:rPr>
          <w:fldChar w:fldCharType="begin"/>
        </w:r>
        <w:r w:rsidR="00BA0E8A">
          <w:rPr>
            <w:noProof/>
            <w:webHidden/>
          </w:rPr>
          <w:instrText xml:space="preserve"> PAGEREF _Toc418776706 \h </w:instrText>
        </w:r>
        <w:r w:rsidR="00BA0E8A">
          <w:rPr>
            <w:noProof/>
            <w:webHidden/>
          </w:rPr>
        </w:r>
        <w:r w:rsidR="00BA0E8A">
          <w:rPr>
            <w:noProof/>
            <w:webHidden/>
          </w:rPr>
          <w:fldChar w:fldCharType="separate"/>
        </w:r>
        <w:r w:rsidR="009528F4">
          <w:rPr>
            <w:noProof/>
            <w:webHidden/>
          </w:rPr>
          <w:t>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07" w:history="1">
        <w:r w:rsidR="00BA0E8A" w:rsidRPr="00D01B24">
          <w:rPr>
            <w:rStyle w:val="Hyperlink"/>
            <w:noProof/>
            <w:lang w:eastAsia="ar-SA"/>
          </w:rPr>
          <w:t>1.3.6</w:t>
        </w:r>
        <w:r w:rsidR="00BA0E8A">
          <w:rPr>
            <w:rFonts w:asciiTheme="minorHAnsi" w:eastAsiaTheme="minorEastAsia" w:hAnsiTheme="minorHAnsi" w:cstheme="minorBidi"/>
            <w:noProof/>
            <w:sz w:val="22"/>
            <w:szCs w:val="22"/>
          </w:rPr>
          <w:tab/>
        </w:r>
        <w:r w:rsidR="00BA0E8A" w:rsidRPr="00D01B24">
          <w:rPr>
            <w:rStyle w:val="Hyperlink"/>
            <w:noProof/>
            <w:lang w:eastAsia="ar-SA"/>
          </w:rPr>
          <w:t>Other Participants</w:t>
        </w:r>
        <w:r w:rsidR="00BA0E8A">
          <w:rPr>
            <w:noProof/>
            <w:webHidden/>
          </w:rPr>
          <w:tab/>
        </w:r>
        <w:r w:rsidR="00BA0E8A">
          <w:rPr>
            <w:noProof/>
            <w:webHidden/>
          </w:rPr>
          <w:fldChar w:fldCharType="begin"/>
        </w:r>
        <w:r w:rsidR="00BA0E8A">
          <w:rPr>
            <w:noProof/>
            <w:webHidden/>
          </w:rPr>
          <w:instrText xml:space="preserve"> PAGEREF _Toc418776707 \h </w:instrText>
        </w:r>
        <w:r w:rsidR="00BA0E8A">
          <w:rPr>
            <w:noProof/>
            <w:webHidden/>
          </w:rPr>
        </w:r>
        <w:r w:rsidR="00BA0E8A">
          <w:rPr>
            <w:noProof/>
            <w:webHidden/>
          </w:rPr>
          <w:fldChar w:fldCharType="separate"/>
        </w:r>
        <w:r w:rsidR="009528F4">
          <w:rPr>
            <w:noProof/>
            <w:webHidden/>
          </w:rPr>
          <w:t>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08" w:history="1">
        <w:r w:rsidR="00BA0E8A" w:rsidRPr="00D01B24">
          <w:rPr>
            <w:rStyle w:val="Hyperlink"/>
            <w:noProof/>
            <w:lang w:eastAsia="ar-SA"/>
          </w:rPr>
          <w:t>1.4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Usage</w:t>
        </w:r>
        <w:r w:rsidR="00BA0E8A">
          <w:rPr>
            <w:noProof/>
            <w:webHidden/>
          </w:rPr>
          <w:tab/>
        </w:r>
        <w:r w:rsidR="00BA0E8A">
          <w:rPr>
            <w:noProof/>
            <w:webHidden/>
          </w:rPr>
          <w:fldChar w:fldCharType="begin"/>
        </w:r>
        <w:r w:rsidR="00BA0E8A">
          <w:rPr>
            <w:noProof/>
            <w:webHidden/>
          </w:rPr>
          <w:instrText xml:space="preserve"> PAGEREF _Toc418776708 \h </w:instrText>
        </w:r>
        <w:r w:rsidR="00BA0E8A">
          <w:rPr>
            <w:noProof/>
            <w:webHidden/>
          </w:rPr>
        </w:r>
        <w:r w:rsidR="00BA0E8A">
          <w:rPr>
            <w:noProof/>
            <w:webHidden/>
          </w:rPr>
          <w:fldChar w:fldCharType="separate"/>
        </w:r>
        <w:r w:rsidR="009528F4">
          <w:rPr>
            <w:noProof/>
            <w:webHidden/>
          </w:rPr>
          <w:t>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09" w:history="1">
        <w:r w:rsidR="00BA0E8A" w:rsidRPr="00D01B24">
          <w:rPr>
            <w:rStyle w:val="Hyperlink"/>
            <w:noProof/>
          </w:rPr>
          <w:t>1.4.1</w:t>
        </w:r>
        <w:r w:rsidR="00BA0E8A">
          <w:rPr>
            <w:rFonts w:asciiTheme="minorHAnsi" w:eastAsiaTheme="minorEastAsia" w:hAnsiTheme="minorHAnsi" w:cstheme="minorBidi"/>
            <w:noProof/>
            <w:sz w:val="22"/>
            <w:szCs w:val="22"/>
          </w:rPr>
          <w:tab/>
        </w:r>
        <w:r w:rsidR="00BA0E8A" w:rsidRPr="00D01B24">
          <w:rPr>
            <w:rStyle w:val="Hyperlink"/>
            <w:noProof/>
            <w:lang w:eastAsia="ar-SA"/>
          </w:rPr>
          <w:t>Appropriate Certificate Uses</w:t>
        </w:r>
        <w:r w:rsidR="00BA0E8A">
          <w:rPr>
            <w:noProof/>
            <w:webHidden/>
          </w:rPr>
          <w:tab/>
        </w:r>
        <w:r w:rsidR="00BA0E8A">
          <w:rPr>
            <w:noProof/>
            <w:webHidden/>
          </w:rPr>
          <w:fldChar w:fldCharType="begin"/>
        </w:r>
        <w:r w:rsidR="00BA0E8A">
          <w:rPr>
            <w:noProof/>
            <w:webHidden/>
          </w:rPr>
          <w:instrText xml:space="preserve"> PAGEREF _Toc418776709 \h </w:instrText>
        </w:r>
        <w:r w:rsidR="00BA0E8A">
          <w:rPr>
            <w:noProof/>
            <w:webHidden/>
          </w:rPr>
        </w:r>
        <w:r w:rsidR="00BA0E8A">
          <w:rPr>
            <w:noProof/>
            <w:webHidden/>
          </w:rPr>
          <w:fldChar w:fldCharType="separate"/>
        </w:r>
        <w:r w:rsidR="009528F4">
          <w:rPr>
            <w:noProof/>
            <w:webHidden/>
          </w:rPr>
          <w:t>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10" w:history="1">
        <w:r w:rsidR="00BA0E8A" w:rsidRPr="00D01B24">
          <w:rPr>
            <w:rStyle w:val="Hyperlink"/>
            <w:noProof/>
            <w:lang w:eastAsia="ar-SA"/>
          </w:rPr>
          <w:t>1.4.2</w:t>
        </w:r>
        <w:r w:rsidR="00BA0E8A">
          <w:rPr>
            <w:rFonts w:asciiTheme="minorHAnsi" w:eastAsiaTheme="minorEastAsia" w:hAnsiTheme="minorHAnsi" w:cstheme="minorBidi"/>
            <w:noProof/>
            <w:sz w:val="22"/>
            <w:szCs w:val="22"/>
          </w:rPr>
          <w:tab/>
        </w:r>
        <w:r w:rsidR="00BA0E8A" w:rsidRPr="00D01B24">
          <w:rPr>
            <w:rStyle w:val="Hyperlink"/>
            <w:noProof/>
            <w:lang w:eastAsia="ar-SA"/>
          </w:rPr>
          <w:t>Prohibited Certificate Uses</w:t>
        </w:r>
        <w:r w:rsidR="00BA0E8A">
          <w:rPr>
            <w:noProof/>
            <w:webHidden/>
          </w:rPr>
          <w:tab/>
        </w:r>
        <w:r w:rsidR="00BA0E8A">
          <w:rPr>
            <w:noProof/>
            <w:webHidden/>
          </w:rPr>
          <w:fldChar w:fldCharType="begin"/>
        </w:r>
        <w:r w:rsidR="00BA0E8A">
          <w:rPr>
            <w:noProof/>
            <w:webHidden/>
          </w:rPr>
          <w:instrText xml:space="preserve"> PAGEREF _Toc418776710 \h </w:instrText>
        </w:r>
        <w:r w:rsidR="00BA0E8A">
          <w:rPr>
            <w:noProof/>
            <w:webHidden/>
          </w:rPr>
        </w:r>
        <w:r w:rsidR="00BA0E8A">
          <w:rPr>
            <w:noProof/>
            <w:webHidden/>
          </w:rPr>
          <w:fldChar w:fldCharType="separate"/>
        </w:r>
        <w:r w:rsidR="009528F4">
          <w:rPr>
            <w:noProof/>
            <w:webHidden/>
          </w:rPr>
          <w:t>7</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11" w:history="1">
        <w:r w:rsidR="00BA0E8A" w:rsidRPr="00D01B24">
          <w:rPr>
            <w:rStyle w:val="Hyperlink"/>
            <w:noProof/>
            <w:lang w:eastAsia="ar-SA"/>
          </w:rPr>
          <w:t>1.5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Policy Administration</w:t>
        </w:r>
        <w:r w:rsidR="00BA0E8A">
          <w:rPr>
            <w:noProof/>
            <w:webHidden/>
          </w:rPr>
          <w:tab/>
        </w:r>
        <w:r w:rsidR="00BA0E8A">
          <w:rPr>
            <w:noProof/>
            <w:webHidden/>
          </w:rPr>
          <w:fldChar w:fldCharType="begin"/>
        </w:r>
        <w:r w:rsidR="00BA0E8A">
          <w:rPr>
            <w:noProof/>
            <w:webHidden/>
          </w:rPr>
          <w:instrText xml:space="preserve"> PAGEREF _Toc418776711 \h </w:instrText>
        </w:r>
        <w:r w:rsidR="00BA0E8A">
          <w:rPr>
            <w:noProof/>
            <w:webHidden/>
          </w:rPr>
        </w:r>
        <w:r w:rsidR="00BA0E8A">
          <w:rPr>
            <w:noProof/>
            <w:webHidden/>
          </w:rPr>
          <w:fldChar w:fldCharType="separate"/>
        </w:r>
        <w:r w:rsidR="009528F4">
          <w:rPr>
            <w:noProof/>
            <w:webHidden/>
          </w:rPr>
          <w:t>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12" w:history="1">
        <w:r w:rsidR="00BA0E8A" w:rsidRPr="00D01B24">
          <w:rPr>
            <w:rStyle w:val="Hyperlink"/>
            <w:noProof/>
            <w:lang w:eastAsia="ar-SA"/>
          </w:rPr>
          <w:t>1.5.1</w:t>
        </w:r>
        <w:r w:rsidR="00BA0E8A">
          <w:rPr>
            <w:rFonts w:asciiTheme="minorHAnsi" w:eastAsiaTheme="minorEastAsia" w:hAnsiTheme="minorHAnsi" w:cstheme="minorBidi"/>
            <w:noProof/>
            <w:sz w:val="22"/>
            <w:szCs w:val="22"/>
          </w:rPr>
          <w:tab/>
        </w:r>
        <w:r w:rsidR="00BA0E8A" w:rsidRPr="00D01B24">
          <w:rPr>
            <w:rStyle w:val="Hyperlink"/>
            <w:noProof/>
            <w:lang w:eastAsia="ar-SA"/>
          </w:rPr>
          <w:t>Organization Administering the Document</w:t>
        </w:r>
        <w:r w:rsidR="00BA0E8A">
          <w:rPr>
            <w:noProof/>
            <w:webHidden/>
          </w:rPr>
          <w:tab/>
        </w:r>
        <w:r w:rsidR="00BA0E8A">
          <w:rPr>
            <w:noProof/>
            <w:webHidden/>
          </w:rPr>
          <w:fldChar w:fldCharType="begin"/>
        </w:r>
        <w:r w:rsidR="00BA0E8A">
          <w:rPr>
            <w:noProof/>
            <w:webHidden/>
          </w:rPr>
          <w:instrText xml:space="preserve"> PAGEREF _Toc418776712 \h </w:instrText>
        </w:r>
        <w:r w:rsidR="00BA0E8A">
          <w:rPr>
            <w:noProof/>
            <w:webHidden/>
          </w:rPr>
        </w:r>
        <w:r w:rsidR="00BA0E8A">
          <w:rPr>
            <w:noProof/>
            <w:webHidden/>
          </w:rPr>
          <w:fldChar w:fldCharType="separate"/>
        </w:r>
        <w:r w:rsidR="009528F4">
          <w:rPr>
            <w:noProof/>
            <w:webHidden/>
          </w:rPr>
          <w:t>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13" w:history="1">
        <w:r w:rsidR="00BA0E8A" w:rsidRPr="00D01B24">
          <w:rPr>
            <w:rStyle w:val="Hyperlink"/>
            <w:noProof/>
            <w:lang w:eastAsia="ar-SA"/>
          </w:rPr>
          <w:t>1.5.2</w:t>
        </w:r>
        <w:r w:rsidR="00BA0E8A">
          <w:rPr>
            <w:rFonts w:asciiTheme="minorHAnsi" w:eastAsiaTheme="minorEastAsia" w:hAnsiTheme="minorHAnsi" w:cstheme="minorBidi"/>
            <w:noProof/>
            <w:sz w:val="22"/>
            <w:szCs w:val="22"/>
          </w:rPr>
          <w:tab/>
        </w:r>
        <w:r w:rsidR="00BA0E8A" w:rsidRPr="00D01B24">
          <w:rPr>
            <w:rStyle w:val="Hyperlink"/>
            <w:noProof/>
            <w:lang w:eastAsia="ar-SA"/>
          </w:rPr>
          <w:t>Contact Person</w:t>
        </w:r>
        <w:r w:rsidR="00BA0E8A">
          <w:rPr>
            <w:noProof/>
            <w:webHidden/>
          </w:rPr>
          <w:tab/>
        </w:r>
        <w:r w:rsidR="00BA0E8A">
          <w:rPr>
            <w:noProof/>
            <w:webHidden/>
          </w:rPr>
          <w:fldChar w:fldCharType="begin"/>
        </w:r>
        <w:r w:rsidR="00BA0E8A">
          <w:rPr>
            <w:noProof/>
            <w:webHidden/>
          </w:rPr>
          <w:instrText xml:space="preserve"> PAGEREF _Toc418776713 \h </w:instrText>
        </w:r>
        <w:r w:rsidR="00BA0E8A">
          <w:rPr>
            <w:noProof/>
            <w:webHidden/>
          </w:rPr>
        </w:r>
        <w:r w:rsidR="00BA0E8A">
          <w:rPr>
            <w:noProof/>
            <w:webHidden/>
          </w:rPr>
          <w:fldChar w:fldCharType="separate"/>
        </w:r>
        <w:r w:rsidR="009528F4">
          <w:rPr>
            <w:noProof/>
            <w:webHidden/>
          </w:rPr>
          <w:t>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14" w:history="1">
        <w:r w:rsidR="00BA0E8A" w:rsidRPr="00D01B24">
          <w:rPr>
            <w:rStyle w:val="Hyperlink"/>
            <w:noProof/>
            <w:lang w:eastAsia="ar-SA"/>
          </w:rPr>
          <w:t>1.5.3</w:t>
        </w:r>
        <w:r w:rsidR="00BA0E8A">
          <w:rPr>
            <w:rFonts w:asciiTheme="minorHAnsi" w:eastAsiaTheme="minorEastAsia" w:hAnsiTheme="minorHAnsi" w:cstheme="minorBidi"/>
            <w:noProof/>
            <w:sz w:val="22"/>
            <w:szCs w:val="22"/>
          </w:rPr>
          <w:tab/>
        </w:r>
        <w:r w:rsidR="00BA0E8A" w:rsidRPr="00D01B24">
          <w:rPr>
            <w:rStyle w:val="Hyperlink"/>
            <w:noProof/>
            <w:lang w:eastAsia="ar-SA"/>
          </w:rPr>
          <w:t>Person Determining CPS Suitability for the Policy</w:t>
        </w:r>
        <w:r w:rsidR="00BA0E8A">
          <w:rPr>
            <w:noProof/>
            <w:webHidden/>
          </w:rPr>
          <w:tab/>
        </w:r>
        <w:r w:rsidR="00BA0E8A">
          <w:rPr>
            <w:noProof/>
            <w:webHidden/>
          </w:rPr>
          <w:fldChar w:fldCharType="begin"/>
        </w:r>
        <w:r w:rsidR="00BA0E8A">
          <w:rPr>
            <w:noProof/>
            <w:webHidden/>
          </w:rPr>
          <w:instrText xml:space="preserve"> PAGEREF _Toc418776714 \h </w:instrText>
        </w:r>
        <w:r w:rsidR="00BA0E8A">
          <w:rPr>
            <w:noProof/>
            <w:webHidden/>
          </w:rPr>
        </w:r>
        <w:r w:rsidR="00BA0E8A">
          <w:rPr>
            <w:noProof/>
            <w:webHidden/>
          </w:rPr>
          <w:fldChar w:fldCharType="separate"/>
        </w:r>
        <w:r w:rsidR="009528F4">
          <w:rPr>
            <w:noProof/>
            <w:webHidden/>
          </w:rPr>
          <w:t>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15" w:history="1">
        <w:r w:rsidR="00BA0E8A" w:rsidRPr="00D01B24">
          <w:rPr>
            <w:rStyle w:val="Hyperlink"/>
            <w:noProof/>
            <w:lang w:eastAsia="ar-SA"/>
          </w:rPr>
          <w:t>1.5.4</w:t>
        </w:r>
        <w:r w:rsidR="00BA0E8A">
          <w:rPr>
            <w:rFonts w:asciiTheme="minorHAnsi" w:eastAsiaTheme="minorEastAsia" w:hAnsiTheme="minorHAnsi" w:cstheme="minorBidi"/>
            <w:noProof/>
            <w:sz w:val="22"/>
            <w:szCs w:val="22"/>
          </w:rPr>
          <w:tab/>
        </w:r>
        <w:r w:rsidR="00BA0E8A" w:rsidRPr="00D01B24">
          <w:rPr>
            <w:rStyle w:val="Hyperlink"/>
            <w:noProof/>
            <w:lang w:eastAsia="ar-SA"/>
          </w:rPr>
          <w:t>CPS Approval Procedures</w:t>
        </w:r>
        <w:r w:rsidR="00BA0E8A">
          <w:rPr>
            <w:noProof/>
            <w:webHidden/>
          </w:rPr>
          <w:tab/>
        </w:r>
        <w:r w:rsidR="00BA0E8A">
          <w:rPr>
            <w:noProof/>
            <w:webHidden/>
          </w:rPr>
          <w:fldChar w:fldCharType="begin"/>
        </w:r>
        <w:r w:rsidR="00BA0E8A">
          <w:rPr>
            <w:noProof/>
            <w:webHidden/>
          </w:rPr>
          <w:instrText xml:space="preserve"> PAGEREF _Toc418776715 \h </w:instrText>
        </w:r>
        <w:r w:rsidR="00BA0E8A">
          <w:rPr>
            <w:noProof/>
            <w:webHidden/>
          </w:rPr>
        </w:r>
        <w:r w:rsidR="00BA0E8A">
          <w:rPr>
            <w:noProof/>
            <w:webHidden/>
          </w:rPr>
          <w:fldChar w:fldCharType="separate"/>
        </w:r>
        <w:r w:rsidR="009528F4">
          <w:rPr>
            <w:noProof/>
            <w:webHidden/>
          </w:rPr>
          <w:t>7</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16" w:history="1">
        <w:r w:rsidR="00BA0E8A" w:rsidRPr="00D01B24">
          <w:rPr>
            <w:rStyle w:val="Hyperlink"/>
            <w:noProof/>
            <w:lang w:eastAsia="ar-SA"/>
          </w:rPr>
          <w:t>1.6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Definitions and Acronyms</w:t>
        </w:r>
        <w:r w:rsidR="00BA0E8A">
          <w:rPr>
            <w:noProof/>
            <w:webHidden/>
          </w:rPr>
          <w:tab/>
        </w:r>
        <w:r w:rsidR="00BA0E8A">
          <w:rPr>
            <w:noProof/>
            <w:webHidden/>
          </w:rPr>
          <w:fldChar w:fldCharType="begin"/>
        </w:r>
        <w:r w:rsidR="00BA0E8A">
          <w:rPr>
            <w:noProof/>
            <w:webHidden/>
          </w:rPr>
          <w:instrText xml:space="preserve"> PAGEREF _Toc418776716 \h </w:instrText>
        </w:r>
        <w:r w:rsidR="00BA0E8A">
          <w:rPr>
            <w:noProof/>
            <w:webHidden/>
          </w:rPr>
        </w:r>
        <w:r w:rsidR="00BA0E8A">
          <w:rPr>
            <w:noProof/>
            <w:webHidden/>
          </w:rPr>
          <w:fldChar w:fldCharType="separate"/>
        </w:r>
        <w:r w:rsidR="009528F4">
          <w:rPr>
            <w:noProof/>
            <w:webHidden/>
          </w:rPr>
          <w:t>8</w:t>
        </w:r>
        <w:r w:rsidR="00BA0E8A">
          <w:rPr>
            <w:noProof/>
            <w:webHidden/>
          </w:rPr>
          <w:fldChar w:fldCharType="end"/>
        </w:r>
      </w:hyperlink>
    </w:p>
    <w:p w:rsidR="00BA0E8A" w:rsidRDefault="001F31F7">
      <w:pPr>
        <w:pStyle w:val="TOC1"/>
        <w:tabs>
          <w:tab w:val="left" w:pos="403"/>
          <w:tab w:val="right" w:leader="dot" w:pos="9350"/>
        </w:tabs>
        <w:rPr>
          <w:rFonts w:asciiTheme="minorHAnsi" w:eastAsiaTheme="minorEastAsia" w:hAnsiTheme="minorHAnsi" w:cstheme="minorBidi"/>
          <w:b w:val="0"/>
          <w:noProof/>
          <w:sz w:val="22"/>
          <w:szCs w:val="22"/>
        </w:rPr>
      </w:pPr>
      <w:hyperlink w:anchor="_Toc418776717" w:history="1">
        <w:r w:rsidR="00BA0E8A" w:rsidRPr="00D01B24">
          <w:rPr>
            <w:rStyle w:val="Hyperlink"/>
            <w:noProof/>
            <w:lang w:eastAsia="ar-SA"/>
          </w:rPr>
          <w:t>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 xml:space="preserve">Publication and Repository </w:t>
        </w:r>
        <w:r w:rsidR="00BA0E8A" w:rsidRPr="00D01B24">
          <w:rPr>
            <w:rStyle w:val="Hyperlink"/>
            <w:noProof/>
          </w:rPr>
          <w:t>Responsibilities</w:t>
        </w:r>
        <w:r w:rsidR="00BA0E8A">
          <w:rPr>
            <w:noProof/>
            <w:webHidden/>
          </w:rPr>
          <w:tab/>
        </w:r>
        <w:r w:rsidR="00BA0E8A">
          <w:rPr>
            <w:noProof/>
            <w:webHidden/>
          </w:rPr>
          <w:fldChar w:fldCharType="begin"/>
        </w:r>
        <w:r w:rsidR="00BA0E8A">
          <w:rPr>
            <w:noProof/>
            <w:webHidden/>
          </w:rPr>
          <w:instrText xml:space="preserve"> PAGEREF _Toc418776717 \h </w:instrText>
        </w:r>
        <w:r w:rsidR="00BA0E8A">
          <w:rPr>
            <w:noProof/>
            <w:webHidden/>
          </w:rPr>
        </w:r>
        <w:r w:rsidR="00BA0E8A">
          <w:rPr>
            <w:noProof/>
            <w:webHidden/>
          </w:rPr>
          <w:fldChar w:fldCharType="separate"/>
        </w:r>
        <w:r w:rsidR="009528F4">
          <w:rPr>
            <w:noProof/>
            <w:webHidden/>
          </w:rPr>
          <w:t>9</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18" w:history="1">
        <w:r w:rsidR="00BA0E8A" w:rsidRPr="00D01B24">
          <w:rPr>
            <w:rStyle w:val="Hyperlink"/>
            <w:noProof/>
            <w:lang w:eastAsia="ar-SA"/>
          </w:rPr>
          <w:t>2.1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Repositories</w:t>
        </w:r>
        <w:r w:rsidR="00BA0E8A">
          <w:rPr>
            <w:noProof/>
            <w:webHidden/>
          </w:rPr>
          <w:tab/>
        </w:r>
        <w:r w:rsidR="00BA0E8A">
          <w:rPr>
            <w:noProof/>
            <w:webHidden/>
          </w:rPr>
          <w:fldChar w:fldCharType="begin"/>
        </w:r>
        <w:r w:rsidR="00BA0E8A">
          <w:rPr>
            <w:noProof/>
            <w:webHidden/>
          </w:rPr>
          <w:instrText xml:space="preserve"> PAGEREF _Toc418776718 \h </w:instrText>
        </w:r>
        <w:r w:rsidR="00BA0E8A">
          <w:rPr>
            <w:noProof/>
            <w:webHidden/>
          </w:rPr>
        </w:r>
        <w:r w:rsidR="00BA0E8A">
          <w:rPr>
            <w:noProof/>
            <w:webHidden/>
          </w:rPr>
          <w:fldChar w:fldCharType="separate"/>
        </w:r>
        <w:r w:rsidR="009528F4">
          <w:rPr>
            <w:noProof/>
            <w:webHidden/>
          </w:rPr>
          <w:t>9</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19" w:history="1">
        <w:r w:rsidR="00BA0E8A" w:rsidRPr="00D01B24">
          <w:rPr>
            <w:rStyle w:val="Hyperlink"/>
            <w:noProof/>
            <w:lang w:eastAsia="ar-SA"/>
          </w:rPr>
          <w:t>2.2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Publication of Certification Information</w:t>
        </w:r>
        <w:r w:rsidR="00BA0E8A">
          <w:rPr>
            <w:noProof/>
            <w:webHidden/>
          </w:rPr>
          <w:tab/>
        </w:r>
        <w:r w:rsidR="00BA0E8A">
          <w:rPr>
            <w:noProof/>
            <w:webHidden/>
          </w:rPr>
          <w:fldChar w:fldCharType="begin"/>
        </w:r>
        <w:r w:rsidR="00BA0E8A">
          <w:rPr>
            <w:noProof/>
            <w:webHidden/>
          </w:rPr>
          <w:instrText xml:space="preserve"> PAGEREF _Toc418776719 \h </w:instrText>
        </w:r>
        <w:r w:rsidR="00BA0E8A">
          <w:rPr>
            <w:noProof/>
            <w:webHidden/>
          </w:rPr>
        </w:r>
        <w:r w:rsidR="00BA0E8A">
          <w:rPr>
            <w:noProof/>
            <w:webHidden/>
          </w:rPr>
          <w:fldChar w:fldCharType="separate"/>
        </w:r>
        <w:r w:rsidR="009528F4">
          <w:rPr>
            <w:noProof/>
            <w:webHidden/>
          </w:rPr>
          <w:t>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20" w:history="1">
        <w:r w:rsidR="00BA0E8A" w:rsidRPr="00D01B24">
          <w:rPr>
            <w:rStyle w:val="Hyperlink"/>
            <w:noProof/>
            <w:lang w:eastAsia="ar-SA"/>
          </w:rPr>
          <w:t>2.2.1</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Certificates and Certificate Status</w:t>
        </w:r>
        <w:r w:rsidR="00BA0E8A">
          <w:rPr>
            <w:noProof/>
            <w:webHidden/>
          </w:rPr>
          <w:tab/>
        </w:r>
        <w:r w:rsidR="00BA0E8A">
          <w:rPr>
            <w:noProof/>
            <w:webHidden/>
          </w:rPr>
          <w:fldChar w:fldCharType="begin"/>
        </w:r>
        <w:r w:rsidR="00BA0E8A">
          <w:rPr>
            <w:noProof/>
            <w:webHidden/>
          </w:rPr>
          <w:instrText xml:space="preserve"> PAGEREF _Toc418776720 \h </w:instrText>
        </w:r>
        <w:r w:rsidR="00BA0E8A">
          <w:rPr>
            <w:noProof/>
            <w:webHidden/>
          </w:rPr>
        </w:r>
        <w:r w:rsidR="00BA0E8A">
          <w:rPr>
            <w:noProof/>
            <w:webHidden/>
          </w:rPr>
          <w:fldChar w:fldCharType="separate"/>
        </w:r>
        <w:r w:rsidR="009528F4">
          <w:rPr>
            <w:noProof/>
            <w:webHidden/>
          </w:rPr>
          <w:t>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21" w:history="1">
        <w:r w:rsidR="00BA0E8A" w:rsidRPr="00D01B24">
          <w:rPr>
            <w:rStyle w:val="Hyperlink"/>
            <w:noProof/>
            <w:lang w:eastAsia="ar-SA"/>
          </w:rPr>
          <w:t>2.2.2</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CA Information</w:t>
        </w:r>
        <w:r w:rsidR="00BA0E8A">
          <w:rPr>
            <w:noProof/>
            <w:webHidden/>
          </w:rPr>
          <w:tab/>
        </w:r>
        <w:r w:rsidR="00BA0E8A">
          <w:rPr>
            <w:noProof/>
            <w:webHidden/>
          </w:rPr>
          <w:fldChar w:fldCharType="begin"/>
        </w:r>
        <w:r w:rsidR="00BA0E8A">
          <w:rPr>
            <w:noProof/>
            <w:webHidden/>
          </w:rPr>
          <w:instrText xml:space="preserve"> PAGEREF _Toc418776721 \h </w:instrText>
        </w:r>
        <w:r w:rsidR="00BA0E8A">
          <w:rPr>
            <w:noProof/>
            <w:webHidden/>
          </w:rPr>
        </w:r>
        <w:r w:rsidR="00BA0E8A">
          <w:rPr>
            <w:noProof/>
            <w:webHidden/>
          </w:rPr>
          <w:fldChar w:fldCharType="separate"/>
        </w:r>
        <w:r w:rsidR="009528F4">
          <w:rPr>
            <w:noProof/>
            <w:webHidden/>
          </w:rPr>
          <w:t>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22" w:history="1">
        <w:r w:rsidR="00BA0E8A" w:rsidRPr="00D01B24">
          <w:rPr>
            <w:rStyle w:val="Hyperlink"/>
            <w:noProof/>
            <w:lang w:eastAsia="ar-SA"/>
          </w:rPr>
          <w:t>2.2.3</w:t>
        </w:r>
        <w:r w:rsidR="00BA0E8A">
          <w:rPr>
            <w:rFonts w:asciiTheme="minorHAnsi" w:eastAsiaTheme="minorEastAsia" w:hAnsiTheme="minorHAnsi" w:cstheme="minorBidi"/>
            <w:noProof/>
            <w:sz w:val="22"/>
            <w:szCs w:val="22"/>
          </w:rPr>
          <w:tab/>
        </w:r>
        <w:r w:rsidR="00BA0E8A" w:rsidRPr="00D01B24">
          <w:rPr>
            <w:rStyle w:val="Hyperlink"/>
            <w:noProof/>
            <w:lang w:eastAsia="ar-SA"/>
          </w:rPr>
          <w:t>Interoperability</w:t>
        </w:r>
        <w:r w:rsidR="00BA0E8A">
          <w:rPr>
            <w:noProof/>
            <w:webHidden/>
          </w:rPr>
          <w:tab/>
        </w:r>
        <w:r w:rsidR="00BA0E8A">
          <w:rPr>
            <w:noProof/>
            <w:webHidden/>
          </w:rPr>
          <w:fldChar w:fldCharType="begin"/>
        </w:r>
        <w:r w:rsidR="00BA0E8A">
          <w:rPr>
            <w:noProof/>
            <w:webHidden/>
          </w:rPr>
          <w:instrText xml:space="preserve"> PAGEREF _Toc418776722 \h </w:instrText>
        </w:r>
        <w:r w:rsidR="00BA0E8A">
          <w:rPr>
            <w:noProof/>
            <w:webHidden/>
          </w:rPr>
        </w:r>
        <w:r w:rsidR="00BA0E8A">
          <w:rPr>
            <w:noProof/>
            <w:webHidden/>
          </w:rPr>
          <w:fldChar w:fldCharType="separate"/>
        </w:r>
        <w:r w:rsidR="009528F4">
          <w:rPr>
            <w:noProof/>
            <w:webHidden/>
          </w:rPr>
          <w:t>9</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23" w:history="1">
        <w:r w:rsidR="00BA0E8A" w:rsidRPr="00D01B24">
          <w:rPr>
            <w:rStyle w:val="Hyperlink"/>
            <w:noProof/>
            <w:lang w:eastAsia="ar-SA"/>
          </w:rPr>
          <w:t>2.3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Time or Frequency of Publication</w:t>
        </w:r>
        <w:r w:rsidR="00BA0E8A">
          <w:rPr>
            <w:noProof/>
            <w:webHidden/>
          </w:rPr>
          <w:tab/>
        </w:r>
        <w:r w:rsidR="00BA0E8A">
          <w:rPr>
            <w:noProof/>
            <w:webHidden/>
          </w:rPr>
          <w:fldChar w:fldCharType="begin"/>
        </w:r>
        <w:r w:rsidR="00BA0E8A">
          <w:rPr>
            <w:noProof/>
            <w:webHidden/>
          </w:rPr>
          <w:instrText xml:space="preserve"> PAGEREF _Toc418776723 \h </w:instrText>
        </w:r>
        <w:r w:rsidR="00BA0E8A">
          <w:rPr>
            <w:noProof/>
            <w:webHidden/>
          </w:rPr>
        </w:r>
        <w:r w:rsidR="00BA0E8A">
          <w:rPr>
            <w:noProof/>
            <w:webHidden/>
          </w:rPr>
          <w:fldChar w:fldCharType="separate"/>
        </w:r>
        <w:r w:rsidR="009528F4">
          <w:rPr>
            <w:noProof/>
            <w:webHidden/>
          </w:rPr>
          <w:t>9</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24" w:history="1">
        <w:r w:rsidR="00BA0E8A" w:rsidRPr="00D01B24">
          <w:rPr>
            <w:rStyle w:val="Hyperlink"/>
            <w:noProof/>
            <w:lang w:eastAsia="ar-SA"/>
          </w:rPr>
          <w:t>2.4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Access Controls on Repositories</w:t>
        </w:r>
        <w:r w:rsidR="00BA0E8A">
          <w:rPr>
            <w:noProof/>
            <w:webHidden/>
          </w:rPr>
          <w:tab/>
        </w:r>
        <w:r w:rsidR="00BA0E8A">
          <w:rPr>
            <w:noProof/>
            <w:webHidden/>
          </w:rPr>
          <w:fldChar w:fldCharType="begin"/>
        </w:r>
        <w:r w:rsidR="00BA0E8A">
          <w:rPr>
            <w:noProof/>
            <w:webHidden/>
          </w:rPr>
          <w:instrText xml:space="preserve"> PAGEREF _Toc418776724 \h </w:instrText>
        </w:r>
        <w:r w:rsidR="00BA0E8A">
          <w:rPr>
            <w:noProof/>
            <w:webHidden/>
          </w:rPr>
        </w:r>
        <w:r w:rsidR="00BA0E8A">
          <w:rPr>
            <w:noProof/>
            <w:webHidden/>
          </w:rPr>
          <w:fldChar w:fldCharType="separate"/>
        </w:r>
        <w:r w:rsidR="009528F4">
          <w:rPr>
            <w:noProof/>
            <w:webHidden/>
          </w:rPr>
          <w:t>10</w:t>
        </w:r>
        <w:r w:rsidR="00BA0E8A">
          <w:rPr>
            <w:noProof/>
            <w:webHidden/>
          </w:rPr>
          <w:fldChar w:fldCharType="end"/>
        </w:r>
      </w:hyperlink>
    </w:p>
    <w:p w:rsidR="00BA0E8A" w:rsidRDefault="001F31F7">
      <w:pPr>
        <w:pStyle w:val="TOC1"/>
        <w:tabs>
          <w:tab w:val="left" w:pos="403"/>
          <w:tab w:val="right" w:leader="dot" w:pos="9350"/>
        </w:tabs>
        <w:rPr>
          <w:rFonts w:asciiTheme="minorHAnsi" w:eastAsiaTheme="minorEastAsia" w:hAnsiTheme="minorHAnsi" w:cstheme="minorBidi"/>
          <w:b w:val="0"/>
          <w:noProof/>
          <w:sz w:val="22"/>
          <w:szCs w:val="22"/>
        </w:rPr>
      </w:pPr>
      <w:hyperlink w:anchor="_Toc418776725" w:history="1">
        <w:r w:rsidR="00BA0E8A" w:rsidRPr="00D01B24">
          <w:rPr>
            <w:rStyle w:val="Hyperlink"/>
            <w:noProof/>
          </w:rPr>
          <w:t>3.</w:t>
        </w:r>
        <w:r w:rsidR="00BA0E8A">
          <w:rPr>
            <w:rFonts w:asciiTheme="minorHAnsi" w:eastAsiaTheme="minorEastAsia" w:hAnsiTheme="minorHAnsi" w:cstheme="minorBidi"/>
            <w:b w:val="0"/>
            <w:noProof/>
            <w:sz w:val="22"/>
            <w:szCs w:val="22"/>
          </w:rPr>
          <w:tab/>
        </w:r>
        <w:r w:rsidR="00BA0E8A" w:rsidRPr="00D01B24">
          <w:rPr>
            <w:rStyle w:val="Hyperlink"/>
            <w:noProof/>
          </w:rPr>
          <w:t>Identification and Authentication</w:t>
        </w:r>
        <w:r w:rsidR="00BA0E8A">
          <w:rPr>
            <w:noProof/>
            <w:webHidden/>
          </w:rPr>
          <w:tab/>
        </w:r>
        <w:r w:rsidR="00BA0E8A">
          <w:rPr>
            <w:noProof/>
            <w:webHidden/>
          </w:rPr>
          <w:fldChar w:fldCharType="begin"/>
        </w:r>
        <w:r w:rsidR="00BA0E8A">
          <w:rPr>
            <w:noProof/>
            <w:webHidden/>
          </w:rPr>
          <w:instrText xml:space="preserve"> PAGEREF _Toc418776725 \h </w:instrText>
        </w:r>
        <w:r w:rsidR="00BA0E8A">
          <w:rPr>
            <w:noProof/>
            <w:webHidden/>
          </w:rPr>
        </w:r>
        <w:r w:rsidR="00BA0E8A">
          <w:rPr>
            <w:noProof/>
            <w:webHidden/>
          </w:rPr>
          <w:fldChar w:fldCharType="separate"/>
        </w:r>
        <w:r w:rsidR="009528F4">
          <w:rPr>
            <w:noProof/>
            <w:webHidden/>
          </w:rPr>
          <w:t>11</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26" w:history="1">
        <w:r w:rsidR="00BA0E8A" w:rsidRPr="00D01B24">
          <w:rPr>
            <w:rStyle w:val="Hyperlink"/>
            <w:noProof/>
            <w:lang w:eastAsia="ar-SA"/>
          </w:rPr>
          <w:t>3.1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Naming</w:t>
        </w:r>
        <w:r w:rsidR="00BA0E8A">
          <w:rPr>
            <w:noProof/>
            <w:webHidden/>
          </w:rPr>
          <w:tab/>
        </w:r>
        <w:r w:rsidR="00BA0E8A">
          <w:rPr>
            <w:noProof/>
            <w:webHidden/>
          </w:rPr>
          <w:fldChar w:fldCharType="begin"/>
        </w:r>
        <w:r w:rsidR="00BA0E8A">
          <w:rPr>
            <w:noProof/>
            <w:webHidden/>
          </w:rPr>
          <w:instrText xml:space="preserve"> PAGEREF _Toc418776726 \h </w:instrText>
        </w:r>
        <w:r w:rsidR="00BA0E8A">
          <w:rPr>
            <w:noProof/>
            <w:webHidden/>
          </w:rPr>
        </w:r>
        <w:r w:rsidR="00BA0E8A">
          <w:rPr>
            <w:noProof/>
            <w:webHidden/>
          </w:rPr>
          <w:fldChar w:fldCharType="separate"/>
        </w:r>
        <w:r w:rsidR="009528F4">
          <w:rPr>
            <w:noProof/>
            <w:webHidden/>
          </w:rPr>
          <w:t>11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27" w:history="1">
        <w:r w:rsidR="00BA0E8A" w:rsidRPr="00D01B24">
          <w:rPr>
            <w:rStyle w:val="Hyperlink"/>
            <w:noProof/>
            <w:lang w:eastAsia="ar-SA"/>
          </w:rPr>
          <w:t>3.1.1</w:t>
        </w:r>
        <w:r w:rsidR="00BA0E8A">
          <w:rPr>
            <w:rFonts w:asciiTheme="minorHAnsi" w:eastAsiaTheme="minorEastAsia" w:hAnsiTheme="minorHAnsi" w:cstheme="minorBidi"/>
            <w:noProof/>
            <w:sz w:val="22"/>
            <w:szCs w:val="22"/>
          </w:rPr>
          <w:tab/>
        </w:r>
        <w:r w:rsidR="00BA0E8A" w:rsidRPr="00D01B24">
          <w:rPr>
            <w:rStyle w:val="Hyperlink"/>
            <w:noProof/>
            <w:lang w:eastAsia="ar-SA"/>
          </w:rPr>
          <w:t>Types of Names</w:t>
        </w:r>
        <w:r w:rsidR="00BA0E8A">
          <w:rPr>
            <w:noProof/>
            <w:webHidden/>
          </w:rPr>
          <w:tab/>
        </w:r>
        <w:r w:rsidR="00BA0E8A">
          <w:rPr>
            <w:noProof/>
            <w:webHidden/>
          </w:rPr>
          <w:fldChar w:fldCharType="begin"/>
        </w:r>
        <w:r w:rsidR="00BA0E8A">
          <w:rPr>
            <w:noProof/>
            <w:webHidden/>
          </w:rPr>
          <w:instrText xml:space="preserve"> PAGEREF _Toc418776727 \h </w:instrText>
        </w:r>
        <w:r w:rsidR="00BA0E8A">
          <w:rPr>
            <w:noProof/>
            <w:webHidden/>
          </w:rPr>
        </w:r>
        <w:r w:rsidR="00BA0E8A">
          <w:rPr>
            <w:noProof/>
            <w:webHidden/>
          </w:rPr>
          <w:fldChar w:fldCharType="separate"/>
        </w:r>
        <w:r w:rsidR="009528F4">
          <w:rPr>
            <w:noProof/>
            <w:webHidden/>
          </w:rPr>
          <w:t>11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28" w:history="1">
        <w:r w:rsidR="00BA0E8A" w:rsidRPr="00D01B24">
          <w:rPr>
            <w:rStyle w:val="Hyperlink"/>
            <w:noProof/>
            <w:lang w:eastAsia="ar-SA"/>
          </w:rPr>
          <w:t>3.1.2</w:t>
        </w:r>
        <w:r w:rsidR="00BA0E8A">
          <w:rPr>
            <w:rFonts w:asciiTheme="minorHAnsi" w:eastAsiaTheme="minorEastAsia" w:hAnsiTheme="minorHAnsi" w:cstheme="minorBidi"/>
            <w:noProof/>
            <w:sz w:val="22"/>
            <w:szCs w:val="22"/>
          </w:rPr>
          <w:tab/>
        </w:r>
        <w:r w:rsidR="00BA0E8A" w:rsidRPr="00D01B24">
          <w:rPr>
            <w:rStyle w:val="Hyperlink"/>
            <w:noProof/>
            <w:lang w:eastAsia="ar-SA"/>
          </w:rPr>
          <w:t>Need for Names to Be Meaningful</w:t>
        </w:r>
        <w:r w:rsidR="00BA0E8A">
          <w:rPr>
            <w:noProof/>
            <w:webHidden/>
          </w:rPr>
          <w:tab/>
        </w:r>
        <w:r w:rsidR="00BA0E8A">
          <w:rPr>
            <w:noProof/>
            <w:webHidden/>
          </w:rPr>
          <w:fldChar w:fldCharType="begin"/>
        </w:r>
        <w:r w:rsidR="00BA0E8A">
          <w:rPr>
            <w:noProof/>
            <w:webHidden/>
          </w:rPr>
          <w:instrText xml:space="preserve"> PAGEREF _Toc418776728 \h </w:instrText>
        </w:r>
        <w:r w:rsidR="00BA0E8A">
          <w:rPr>
            <w:noProof/>
            <w:webHidden/>
          </w:rPr>
        </w:r>
        <w:r w:rsidR="00BA0E8A">
          <w:rPr>
            <w:noProof/>
            <w:webHidden/>
          </w:rPr>
          <w:fldChar w:fldCharType="separate"/>
        </w:r>
        <w:r w:rsidR="009528F4">
          <w:rPr>
            <w:noProof/>
            <w:webHidden/>
          </w:rPr>
          <w:t>15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29" w:history="1">
        <w:r w:rsidR="00BA0E8A" w:rsidRPr="00D01B24">
          <w:rPr>
            <w:rStyle w:val="Hyperlink"/>
            <w:noProof/>
            <w:lang w:eastAsia="ar-SA"/>
          </w:rPr>
          <w:t>3.1.3</w:t>
        </w:r>
        <w:r w:rsidR="00BA0E8A">
          <w:rPr>
            <w:rFonts w:asciiTheme="minorHAnsi" w:eastAsiaTheme="minorEastAsia" w:hAnsiTheme="minorHAnsi" w:cstheme="minorBidi"/>
            <w:noProof/>
            <w:sz w:val="22"/>
            <w:szCs w:val="22"/>
          </w:rPr>
          <w:tab/>
        </w:r>
        <w:r w:rsidR="00BA0E8A" w:rsidRPr="00D01B24">
          <w:rPr>
            <w:rStyle w:val="Hyperlink"/>
            <w:noProof/>
            <w:lang w:eastAsia="ar-SA"/>
          </w:rPr>
          <w:t>Anonymity or Pseudonymity of Subscribers</w:t>
        </w:r>
        <w:r w:rsidR="00BA0E8A">
          <w:rPr>
            <w:noProof/>
            <w:webHidden/>
          </w:rPr>
          <w:tab/>
        </w:r>
        <w:r w:rsidR="00BA0E8A">
          <w:rPr>
            <w:noProof/>
            <w:webHidden/>
          </w:rPr>
          <w:fldChar w:fldCharType="begin"/>
        </w:r>
        <w:r w:rsidR="00BA0E8A">
          <w:rPr>
            <w:noProof/>
            <w:webHidden/>
          </w:rPr>
          <w:instrText xml:space="preserve"> PAGEREF _Toc418776729 \h </w:instrText>
        </w:r>
        <w:r w:rsidR="00BA0E8A">
          <w:rPr>
            <w:noProof/>
            <w:webHidden/>
          </w:rPr>
        </w:r>
        <w:r w:rsidR="00BA0E8A">
          <w:rPr>
            <w:noProof/>
            <w:webHidden/>
          </w:rPr>
          <w:fldChar w:fldCharType="separate"/>
        </w:r>
        <w:r w:rsidR="009528F4">
          <w:rPr>
            <w:noProof/>
            <w:webHidden/>
          </w:rPr>
          <w:t>16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30" w:history="1">
        <w:r w:rsidR="00BA0E8A" w:rsidRPr="00D01B24">
          <w:rPr>
            <w:rStyle w:val="Hyperlink"/>
            <w:noProof/>
            <w:lang w:eastAsia="ar-SA"/>
          </w:rPr>
          <w:t>3.1.4</w:t>
        </w:r>
        <w:r w:rsidR="00BA0E8A">
          <w:rPr>
            <w:rFonts w:asciiTheme="minorHAnsi" w:eastAsiaTheme="minorEastAsia" w:hAnsiTheme="minorHAnsi" w:cstheme="minorBidi"/>
            <w:noProof/>
            <w:sz w:val="22"/>
            <w:szCs w:val="22"/>
          </w:rPr>
          <w:tab/>
        </w:r>
        <w:r w:rsidR="00BA0E8A" w:rsidRPr="00D01B24">
          <w:rPr>
            <w:rStyle w:val="Hyperlink"/>
            <w:noProof/>
            <w:lang w:eastAsia="ar-SA"/>
          </w:rPr>
          <w:t>Rules for Interpreting Various Name Forms</w:t>
        </w:r>
        <w:r w:rsidR="00BA0E8A">
          <w:rPr>
            <w:noProof/>
            <w:webHidden/>
          </w:rPr>
          <w:tab/>
        </w:r>
        <w:r w:rsidR="00BA0E8A">
          <w:rPr>
            <w:noProof/>
            <w:webHidden/>
          </w:rPr>
          <w:fldChar w:fldCharType="begin"/>
        </w:r>
        <w:r w:rsidR="00BA0E8A">
          <w:rPr>
            <w:noProof/>
            <w:webHidden/>
          </w:rPr>
          <w:instrText xml:space="preserve"> PAGEREF _Toc418776730 \h </w:instrText>
        </w:r>
        <w:r w:rsidR="00BA0E8A">
          <w:rPr>
            <w:noProof/>
            <w:webHidden/>
          </w:rPr>
        </w:r>
        <w:r w:rsidR="00BA0E8A">
          <w:rPr>
            <w:noProof/>
            <w:webHidden/>
          </w:rPr>
          <w:fldChar w:fldCharType="separate"/>
        </w:r>
        <w:r w:rsidR="009528F4">
          <w:rPr>
            <w:noProof/>
            <w:webHidden/>
          </w:rPr>
          <w:t>16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31" w:history="1">
        <w:r w:rsidR="00BA0E8A" w:rsidRPr="00D01B24">
          <w:rPr>
            <w:rStyle w:val="Hyperlink"/>
            <w:noProof/>
            <w:lang w:eastAsia="ar-SA"/>
          </w:rPr>
          <w:t>3.1.5</w:t>
        </w:r>
        <w:r w:rsidR="00BA0E8A">
          <w:rPr>
            <w:rFonts w:asciiTheme="minorHAnsi" w:eastAsiaTheme="minorEastAsia" w:hAnsiTheme="minorHAnsi" w:cstheme="minorBidi"/>
            <w:noProof/>
            <w:sz w:val="22"/>
            <w:szCs w:val="22"/>
          </w:rPr>
          <w:tab/>
        </w:r>
        <w:r w:rsidR="00BA0E8A" w:rsidRPr="00D01B24">
          <w:rPr>
            <w:rStyle w:val="Hyperlink"/>
            <w:noProof/>
            <w:lang w:eastAsia="ar-SA"/>
          </w:rPr>
          <w:t>Uniqueness of Names</w:t>
        </w:r>
        <w:r w:rsidR="00BA0E8A">
          <w:rPr>
            <w:noProof/>
            <w:webHidden/>
          </w:rPr>
          <w:tab/>
        </w:r>
        <w:r w:rsidR="00BA0E8A">
          <w:rPr>
            <w:noProof/>
            <w:webHidden/>
          </w:rPr>
          <w:fldChar w:fldCharType="begin"/>
        </w:r>
        <w:r w:rsidR="00BA0E8A">
          <w:rPr>
            <w:noProof/>
            <w:webHidden/>
          </w:rPr>
          <w:instrText xml:space="preserve"> PAGEREF _Toc418776731 \h </w:instrText>
        </w:r>
        <w:r w:rsidR="00BA0E8A">
          <w:rPr>
            <w:noProof/>
            <w:webHidden/>
          </w:rPr>
        </w:r>
        <w:r w:rsidR="00BA0E8A">
          <w:rPr>
            <w:noProof/>
            <w:webHidden/>
          </w:rPr>
          <w:fldChar w:fldCharType="separate"/>
        </w:r>
        <w:r w:rsidR="009528F4">
          <w:rPr>
            <w:noProof/>
            <w:webHidden/>
          </w:rPr>
          <w:t>16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32" w:history="1">
        <w:r w:rsidR="00BA0E8A" w:rsidRPr="00D01B24">
          <w:rPr>
            <w:rStyle w:val="Hyperlink"/>
            <w:noProof/>
            <w:lang w:eastAsia="ar-SA"/>
          </w:rPr>
          <w:t>3.1.6</w:t>
        </w:r>
        <w:r w:rsidR="00BA0E8A">
          <w:rPr>
            <w:rFonts w:asciiTheme="minorHAnsi" w:eastAsiaTheme="minorEastAsia" w:hAnsiTheme="minorHAnsi" w:cstheme="minorBidi"/>
            <w:noProof/>
            <w:sz w:val="22"/>
            <w:szCs w:val="22"/>
          </w:rPr>
          <w:tab/>
        </w:r>
        <w:r w:rsidR="00BA0E8A" w:rsidRPr="00D01B24">
          <w:rPr>
            <w:rStyle w:val="Hyperlink"/>
            <w:noProof/>
            <w:lang w:eastAsia="ar-SA"/>
          </w:rPr>
          <w:t>Recognition, Authentication, and Role of Trademarks</w:t>
        </w:r>
        <w:r w:rsidR="00BA0E8A">
          <w:rPr>
            <w:noProof/>
            <w:webHidden/>
          </w:rPr>
          <w:tab/>
        </w:r>
        <w:r w:rsidR="00BA0E8A">
          <w:rPr>
            <w:noProof/>
            <w:webHidden/>
          </w:rPr>
          <w:fldChar w:fldCharType="begin"/>
        </w:r>
        <w:r w:rsidR="00BA0E8A">
          <w:rPr>
            <w:noProof/>
            <w:webHidden/>
          </w:rPr>
          <w:instrText xml:space="preserve"> PAGEREF _Toc418776732 \h </w:instrText>
        </w:r>
        <w:r w:rsidR="00BA0E8A">
          <w:rPr>
            <w:noProof/>
            <w:webHidden/>
          </w:rPr>
        </w:r>
        <w:r w:rsidR="00BA0E8A">
          <w:rPr>
            <w:noProof/>
            <w:webHidden/>
          </w:rPr>
          <w:fldChar w:fldCharType="separate"/>
        </w:r>
        <w:r w:rsidR="009528F4">
          <w:rPr>
            <w:noProof/>
            <w:webHidden/>
          </w:rPr>
          <w:t>16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33" w:history="1">
        <w:r w:rsidR="00BA0E8A" w:rsidRPr="00D01B24">
          <w:rPr>
            <w:rStyle w:val="Hyperlink"/>
            <w:noProof/>
            <w:lang w:eastAsia="ar-SA"/>
          </w:rPr>
          <w:t>3.2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Initial Identity Validation</w:t>
        </w:r>
        <w:r w:rsidR="00BA0E8A">
          <w:rPr>
            <w:noProof/>
            <w:webHidden/>
          </w:rPr>
          <w:tab/>
        </w:r>
        <w:r w:rsidR="00BA0E8A">
          <w:rPr>
            <w:noProof/>
            <w:webHidden/>
          </w:rPr>
          <w:fldChar w:fldCharType="begin"/>
        </w:r>
        <w:r w:rsidR="00BA0E8A">
          <w:rPr>
            <w:noProof/>
            <w:webHidden/>
          </w:rPr>
          <w:instrText xml:space="preserve"> PAGEREF _Toc418776733 \h </w:instrText>
        </w:r>
        <w:r w:rsidR="00BA0E8A">
          <w:rPr>
            <w:noProof/>
            <w:webHidden/>
          </w:rPr>
        </w:r>
        <w:r w:rsidR="00BA0E8A">
          <w:rPr>
            <w:noProof/>
            <w:webHidden/>
          </w:rPr>
          <w:fldChar w:fldCharType="separate"/>
        </w:r>
        <w:r w:rsidR="009528F4">
          <w:rPr>
            <w:noProof/>
            <w:webHidden/>
          </w:rPr>
          <w:t>16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34" w:history="1">
        <w:r w:rsidR="00BA0E8A" w:rsidRPr="00D01B24">
          <w:rPr>
            <w:rStyle w:val="Hyperlink"/>
            <w:noProof/>
            <w:lang w:eastAsia="ar-SA"/>
          </w:rPr>
          <w:t>3.2.1</w:t>
        </w:r>
        <w:r w:rsidR="00BA0E8A">
          <w:rPr>
            <w:rFonts w:asciiTheme="minorHAnsi" w:eastAsiaTheme="minorEastAsia" w:hAnsiTheme="minorHAnsi" w:cstheme="minorBidi"/>
            <w:noProof/>
            <w:sz w:val="22"/>
            <w:szCs w:val="22"/>
          </w:rPr>
          <w:tab/>
        </w:r>
        <w:r w:rsidR="00BA0E8A" w:rsidRPr="00D01B24">
          <w:rPr>
            <w:rStyle w:val="Hyperlink"/>
            <w:noProof/>
            <w:lang w:eastAsia="ar-SA"/>
          </w:rPr>
          <w:t>Method to Prove Possession of Private Key</w:t>
        </w:r>
        <w:r w:rsidR="00BA0E8A">
          <w:rPr>
            <w:noProof/>
            <w:webHidden/>
          </w:rPr>
          <w:tab/>
        </w:r>
        <w:r w:rsidR="00BA0E8A">
          <w:rPr>
            <w:noProof/>
            <w:webHidden/>
          </w:rPr>
          <w:fldChar w:fldCharType="begin"/>
        </w:r>
        <w:r w:rsidR="00BA0E8A">
          <w:rPr>
            <w:noProof/>
            <w:webHidden/>
          </w:rPr>
          <w:instrText xml:space="preserve"> PAGEREF _Toc418776734 \h </w:instrText>
        </w:r>
        <w:r w:rsidR="00BA0E8A">
          <w:rPr>
            <w:noProof/>
            <w:webHidden/>
          </w:rPr>
        </w:r>
        <w:r w:rsidR="00BA0E8A">
          <w:rPr>
            <w:noProof/>
            <w:webHidden/>
          </w:rPr>
          <w:fldChar w:fldCharType="separate"/>
        </w:r>
        <w:r w:rsidR="009528F4">
          <w:rPr>
            <w:noProof/>
            <w:webHidden/>
          </w:rPr>
          <w:t>16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35" w:history="1">
        <w:r w:rsidR="00BA0E8A" w:rsidRPr="00D01B24">
          <w:rPr>
            <w:rStyle w:val="Hyperlink"/>
            <w:noProof/>
            <w:lang w:eastAsia="ar-SA"/>
          </w:rPr>
          <w:t>3.2.2</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Organization Identity</w:t>
        </w:r>
        <w:r w:rsidR="00BA0E8A">
          <w:rPr>
            <w:noProof/>
            <w:webHidden/>
          </w:rPr>
          <w:tab/>
        </w:r>
        <w:r w:rsidR="00BA0E8A">
          <w:rPr>
            <w:noProof/>
            <w:webHidden/>
          </w:rPr>
          <w:fldChar w:fldCharType="begin"/>
        </w:r>
        <w:r w:rsidR="00BA0E8A">
          <w:rPr>
            <w:noProof/>
            <w:webHidden/>
          </w:rPr>
          <w:instrText xml:space="preserve"> PAGEREF _Toc418776735 \h </w:instrText>
        </w:r>
        <w:r w:rsidR="00BA0E8A">
          <w:rPr>
            <w:noProof/>
            <w:webHidden/>
          </w:rPr>
        </w:r>
        <w:r w:rsidR="00BA0E8A">
          <w:rPr>
            <w:noProof/>
            <w:webHidden/>
          </w:rPr>
          <w:fldChar w:fldCharType="separate"/>
        </w:r>
        <w:r w:rsidR="009528F4">
          <w:rPr>
            <w:noProof/>
            <w:webHidden/>
          </w:rPr>
          <w:t>17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36" w:history="1">
        <w:r w:rsidR="00BA0E8A" w:rsidRPr="00D01B24">
          <w:rPr>
            <w:rStyle w:val="Hyperlink"/>
            <w:noProof/>
            <w:lang w:eastAsia="ar-SA"/>
          </w:rPr>
          <w:t>3.2.3</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Individual Identity</w:t>
        </w:r>
        <w:r w:rsidR="00BA0E8A">
          <w:rPr>
            <w:noProof/>
            <w:webHidden/>
          </w:rPr>
          <w:tab/>
        </w:r>
        <w:r w:rsidR="00BA0E8A">
          <w:rPr>
            <w:noProof/>
            <w:webHidden/>
          </w:rPr>
          <w:fldChar w:fldCharType="begin"/>
        </w:r>
        <w:r w:rsidR="00BA0E8A">
          <w:rPr>
            <w:noProof/>
            <w:webHidden/>
          </w:rPr>
          <w:instrText xml:space="preserve"> PAGEREF _Toc418776736 \h </w:instrText>
        </w:r>
        <w:r w:rsidR="00BA0E8A">
          <w:rPr>
            <w:noProof/>
            <w:webHidden/>
          </w:rPr>
        </w:r>
        <w:r w:rsidR="00BA0E8A">
          <w:rPr>
            <w:noProof/>
            <w:webHidden/>
          </w:rPr>
          <w:fldChar w:fldCharType="separate"/>
        </w:r>
        <w:r w:rsidR="009528F4">
          <w:rPr>
            <w:noProof/>
            <w:webHidden/>
          </w:rPr>
          <w:t>17</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737" w:history="1">
        <w:r w:rsidR="00BA0E8A" w:rsidRPr="00D01B24">
          <w:rPr>
            <w:rStyle w:val="Hyperlink"/>
            <w:noProof/>
            <w:lang w:eastAsia="ar-SA"/>
          </w:rPr>
          <w:t>3.2.3.1</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Human Subscribers</w:t>
        </w:r>
        <w:r w:rsidR="00BA0E8A">
          <w:rPr>
            <w:noProof/>
            <w:webHidden/>
          </w:rPr>
          <w:tab/>
        </w:r>
        <w:r w:rsidR="00BA0E8A">
          <w:rPr>
            <w:noProof/>
            <w:webHidden/>
          </w:rPr>
          <w:fldChar w:fldCharType="begin"/>
        </w:r>
        <w:r w:rsidR="00BA0E8A">
          <w:rPr>
            <w:noProof/>
            <w:webHidden/>
          </w:rPr>
          <w:instrText xml:space="preserve"> PAGEREF _Toc418776737 \h </w:instrText>
        </w:r>
        <w:r w:rsidR="00BA0E8A">
          <w:rPr>
            <w:noProof/>
            <w:webHidden/>
          </w:rPr>
        </w:r>
        <w:r w:rsidR="00BA0E8A">
          <w:rPr>
            <w:noProof/>
            <w:webHidden/>
          </w:rPr>
          <w:fldChar w:fldCharType="separate"/>
        </w:r>
        <w:r w:rsidR="009528F4">
          <w:rPr>
            <w:noProof/>
            <w:webHidden/>
          </w:rPr>
          <w:t>17</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738" w:history="1">
        <w:r w:rsidR="00BA0E8A" w:rsidRPr="00D01B24">
          <w:rPr>
            <w:rStyle w:val="Hyperlink"/>
            <w:noProof/>
            <w:lang w:eastAsia="ar-SA"/>
          </w:rPr>
          <w:t>3.2.3.2</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Devices</w:t>
        </w:r>
        <w:r w:rsidR="00BA0E8A">
          <w:rPr>
            <w:noProof/>
            <w:webHidden/>
          </w:rPr>
          <w:tab/>
        </w:r>
        <w:r w:rsidR="00BA0E8A">
          <w:rPr>
            <w:noProof/>
            <w:webHidden/>
          </w:rPr>
          <w:fldChar w:fldCharType="begin"/>
        </w:r>
        <w:r w:rsidR="00BA0E8A">
          <w:rPr>
            <w:noProof/>
            <w:webHidden/>
          </w:rPr>
          <w:instrText xml:space="preserve"> PAGEREF _Toc418776738 \h </w:instrText>
        </w:r>
        <w:r w:rsidR="00BA0E8A">
          <w:rPr>
            <w:noProof/>
            <w:webHidden/>
          </w:rPr>
        </w:r>
        <w:r w:rsidR="00BA0E8A">
          <w:rPr>
            <w:noProof/>
            <w:webHidden/>
          </w:rPr>
          <w:fldChar w:fldCharType="separate"/>
        </w:r>
        <w:r w:rsidR="009528F4">
          <w:rPr>
            <w:noProof/>
            <w:webHidden/>
          </w:rPr>
          <w:t>20</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739" w:history="1">
        <w:r w:rsidR="00BA0E8A" w:rsidRPr="00D01B24">
          <w:rPr>
            <w:rStyle w:val="Hyperlink"/>
            <w:noProof/>
            <w:lang w:eastAsia="ar-SA"/>
          </w:rPr>
          <w:t>3.2.3.3</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for Derived PIV Credentials</w:t>
        </w:r>
        <w:r w:rsidR="00BA0E8A">
          <w:rPr>
            <w:noProof/>
            <w:webHidden/>
          </w:rPr>
          <w:tab/>
        </w:r>
        <w:r w:rsidR="00BA0E8A">
          <w:rPr>
            <w:noProof/>
            <w:webHidden/>
          </w:rPr>
          <w:fldChar w:fldCharType="begin"/>
        </w:r>
        <w:r w:rsidR="00BA0E8A">
          <w:rPr>
            <w:noProof/>
            <w:webHidden/>
          </w:rPr>
          <w:instrText xml:space="preserve"> PAGEREF _Toc418776739 \h </w:instrText>
        </w:r>
        <w:r w:rsidR="00BA0E8A">
          <w:rPr>
            <w:noProof/>
            <w:webHidden/>
          </w:rPr>
        </w:r>
        <w:r w:rsidR="00BA0E8A">
          <w:rPr>
            <w:noProof/>
            <w:webHidden/>
          </w:rPr>
          <w:fldChar w:fldCharType="separate"/>
        </w:r>
        <w:r w:rsidR="009528F4">
          <w:rPr>
            <w:noProof/>
            <w:webHidden/>
          </w:rPr>
          <w:t>21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40" w:history="1">
        <w:r w:rsidR="00BA0E8A" w:rsidRPr="00D01B24">
          <w:rPr>
            <w:rStyle w:val="Hyperlink"/>
            <w:noProof/>
            <w:lang w:eastAsia="ar-SA"/>
          </w:rPr>
          <w:t>3.2.4</w:t>
        </w:r>
        <w:r w:rsidR="00BA0E8A">
          <w:rPr>
            <w:rFonts w:asciiTheme="minorHAnsi" w:eastAsiaTheme="minorEastAsia" w:hAnsiTheme="minorHAnsi" w:cstheme="minorBidi"/>
            <w:noProof/>
            <w:sz w:val="22"/>
            <w:szCs w:val="22"/>
          </w:rPr>
          <w:tab/>
        </w:r>
        <w:r w:rsidR="00BA0E8A" w:rsidRPr="00D01B24">
          <w:rPr>
            <w:rStyle w:val="Hyperlink"/>
            <w:noProof/>
            <w:lang w:eastAsia="ar-SA"/>
          </w:rPr>
          <w:t>Non-verified Subscriber Information</w:t>
        </w:r>
        <w:r w:rsidR="00BA0E8A">
          <w:rPr>
            <w:noProof/>
            <w:webHidden/>
          </w:rPr>
          <w:tab/>
        </w:r>
        <w:r w:rsidR="00BA0E8A">
          <w:rPr>
            <w:noProof/>
            <w:webHidden/>
          </w:rPr>
          <w:fldChar w:fldCharType="begin"/>
        </w:r>
        <w:r w:rsidR="00BA0E8A">
          <w:rPr>
            <w:noProof/>
            <w:webHidden/>
          </w:rPr>
          <w:instrText xml:space="preserve"> PAGEREF _Toc418776740 \h </w:instrText>
        </w:r>
        <w:r w:rsidR="00BA0E8A">
          <w:rPr>
            <w:noProof/>
            <w:webHidden/>
          </w:rPr>
        </w:r>
        <w:r w:rsidR="00BA0E8A">
          <w:rPr>
            <w:noProof/>
            <w:webHidden/>
          </w:rPr>
          <w:fldChar w:fldCharType="separate"/>
        </w:r>
        <w:r w:rsidR="009528F4">
          <w:rPr>
            <w:noProof/>
            <w:webHidden/>
          </w:rPr>
          <w:t>21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41" w:history="1">
        <w:r w:rsidR="00BA0E8A" w:rsidRPr="00D01B24">
          <w:rPr>
            <w:rStyle w:val="Hyperlink"/>
            <w:noProof/>
            <w:lang w:eastAsia="ar-SA"/>
          </w:rPr>
          <w:t>3.2.5</w:t>
        </w:r>
        <w:r w:rsidR="00BA0E8A">
          <w:rPr>
            <w:rFonts w:asciiTheme="minorHAnsi" w:eastAsiaTheme="minorEastAsia" w:hAnsiTheme="minorHAnsi" w:cstheme="minorBidi"/>
            <w:noProof/>
            <w:sz w:val="22"/>
            <w:szCs w:val="22"/>
          </w:rPr>
          <w:tab/>
        </w:r>
        <w:r w:rsidR="00BA0E8A" w:rsidRPr="00D01B24">
          <w:rPr>
            <w:rStyle w:val="Hyperlink"/>
            <w:noProof/>
            <w:lang w:eastAsia="ar-SA"/>
          </w:rPr>
          <w:t>Validation of Authority</w:t>
        </w:r>
        <w:r w:rsidR="00BA0E8A">
          <w:rPr>
            <w:noProof/>
            <w:webHidden/>
          </w:rPr>
          <w:tab/>
        </w:r>
        <w:r w:rsidR="00BA0E8A">
          <w:rPr>
            <w:noProof/>
            <w:webHidden/>
          </w:rPr>
          <w:fldChar w:fldCharType="begin"/>
        </w:r>
        <w:r w:rsidR="00BA0E8A">
          <w:rPr>
            <w:noProof/>
            <w:webHidden/>
          </w:rPr>
          <w:instrText xml:space="preserve"> PAGEREF _Toc418776741 \h </w:instrText>
        </w:r>
        <w:r w:rsidR="00BA0E8A">
          <w:rPr>
            <w:noProof/>
            <w:webHidden/>
          </w:rPr>
        </w:r>
        <w:r w:rsidR="00BA0E8A">
          <w:rPr>
            <w:noProof/>
            <w:webHidden/>
          </w:rPr>
          <w:fldChar w:fldCharType="separate"/>
        </w:r>
        <w:r w:rsidR="009528F4">
          <w:rPr>
            <w:noProof/>
            <w:webHidden/>
          </w:rPr>
          <w:t>21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42" w:history="1">
        <w:r w:rsidR="00BA0E8A" w:rsidRPr="00D01B24">
          <w:rPr>
            <w:rStyle w:val="Hyperlink"/>
            <w:noProof/>
            <w:lang w:eastAsia="ar-SA"/>
          </w:rPr>
          <w:t>3.2.6</w:t>
        </w:r>
        <w:r w:rsidR="00BA0E8A">
          <w:rPr>
            <w:rFonts w:asciiTheme="minorHAnsi" w:eastAsiaTheme="minorEastAsia" w:hAnsiTheme="minorHAnsi" w:cstheme="minorBidi"/>
            <w:noProof/>
            <w:sz w:val="22"/>
            <w:szCs w:val="22"/>
          </w:rPr>
          <w:tab/>
        </w:r>
        <w:r w:rsidR="00BA0E8A" w:rsidRPr="00D01B24">
          <w:rPr>
            <w:rStyle w:val="Hyperlink"/>
            <w:noProof/>
            <w:lang w:eastAsia="ar-SA"/>
          </w:rPr>
          <w:t>Criteria for Interoperation</w:t>
        </w:r>
        <w:r w:rsidR="00BA0E8A">
          <w:rPr>
            <w:noProof/>
            <w:webHidden/>
          </w:rPr>
          <w:tab/>
        </w:r>
        <w:r w:rsidR="00BA0E8A">
          <w:rPr>
            <w:noProof/>
            <w:webHidden/>
          </w:rPr>
          <w:fldChar w:fldCharType="begin"/>
        </w:r>
        <w:r w:rsidR="00BA0E8A">
          <w:rPr>
            <w:noProof/>
            <w:webHidden/>
          </w:rPr>
          <w:instrText xml:space="preserve"> PAGEREF _Toc418776742 \h </w:instrText>
        </w:r>
        <w:r w:rsidR="00BA0E8A">
          <w:rPr>
            <w:noProof/>
            <w:webHidden/>
          </w:rPr>
        </w:r>
        <w:r w:rsidR="00BA0E8A">
          <w:rPr>
            <w:noProof/>
            <w:webHidden/>
          </w:rPr>
          <w:fldChar w:fldCharType="separate"/>
        </w:r>
        <w:r w:rsidR="009528F4">
          <w:rPr>
            <w:noProof/>
            <w:webHidden/>
          </w:rPr>
          <w:t>22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43" w:history="1">
        <w:r w:rsidR="00BA0E8A" w:rsidRPr="00D01B24">
          <w:rPr>
            <w:rStyle w:val="Hyperlink"/>
            <w:noProof/>
            <w:lang w:eastAsia="ar-SA"/>
          </w:rPr>
          <w:t>3.3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Identification and Authentication for Re-key  Requests</w:t>
        </w:r>
        <w:r w:rsidR="00BA0E8A">
          <w:rPr>
            <w:noProof/>
            <w:webHidden/>
          </w:rPr>
          <w:tab/>
        </w:r>
        <w:r w:rsidR="00BA0E8A">
          <w:rPr>
            <w:noProof/>
            <w:webHidden/>
          </w:rPr>
          <w:fldChar w:fldCharType="begin"/>
        </w:r>
        <w:r w:rsidR="00BA0E8A">
          <w:rPr>
            <w:noProof/>
            <w:webHidden/>
          </w:rPr>
          <w:instrText xml:space="preserve"> PAGEREF _Toc418776743 \h </w:instrText>
        </w:r>
        <w:r w:rsidR="00BA0E8A">
          <w:rPr>
            <w:noProof/>
            <w:webHidden/>
          </w:rPr>
        </w:r>
        <w:r w:rsidR="00BA0E8A">
          <w:rPr>
            <w:noProof/>
            <w:webHidden/>
          </w:rPr>
          <w:fldChar w:fldCharType="separate"/>
        </w:r>
        <w:r w:rsidR="009528F4">
          <w:rPr>
            <w:noProof/>
            <w:webHidden/>
          </w:rPr>
          <w:t>22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44" w:history="1">
        <w:r w:rsidR="00BA0E8A" w:rsidRPr="00D01B24">
          <w:rPr>
            <w:rStyle w:val="Hyperlink"/>
            <w:noProof/>
            <w:lang w:eastAsia="ar-SA"/>
          </w:rPr>
          <w:t>3.3.1</w:t>
        </w:r>
        <w:r w:rsidR="00BA0E8A">
          <w:rPr>
            <w:rFonts w:asciiTheme="minorHAnsi" w:eastAsiaTheme="minorEastAsia" w:hAnsiTheme="minorHAnsi" w:cstheme="minorBidi"/>
            <w:noProof/>
            <w:sz w:val="22"/>
            <w:szCs w:val="22"/>
          </w:rPr>
          <w:tab/>
        </w:r>
        <w:r w:rsidR="00BA0E8A" w:rsidRPr="00D01B24">
          <w:rPr>
            <w:rStyle w:val="Hyperlink"/>
            <w:noProof/>
            <w:lang w:eastAsia="ar-SA"/>
          </w:rPr>
          <w:t>Identification and Authentication for Routine Re-key</w:t>
        </w:r>
        <w:r w:rsidR="00BA0E8A">
          <w:rPr>
            <w:noProof/>
            <w:webHidden/>
          </w:rPr>
          <w:tab/>
        </w:r>
        <w:r w:rsidR="00BA0E8A">
          <w:rPr>
            <w:noProof/>
            <w:webHidden/>
          </w:rPr>
          <w:fldChar w:fldCharType="begin"/>
        </w:r>
        <w:r w:rsidR="00BA0E8A">
          <w:rPr>
            <w:noProof/>
            <w:webHidden/>
          </w:rPr>
          <w:instrText xml:space="preserve"> PAGEREF _Toc418776744 \h </w:instrText>
        </w:r>
        <w:r w:rsidR="00BA0E8A">
          <w:rPr>
            <w:noProof/>
            <w:webHidden/>
          </w:rPr>
        </w:r>
        <w:r w:rsidR="00BA0E8A">
          <w:rPr>
            <w:noProof/>
            <w:webHidden/>
          </w:rPr>
          <w:fldChar w:fldCharType="separate"/>
        </w:r>
        <w:r w:rsidR="009528F4">
          <w:rPr>
            <w:noProof/>
            <w:webHidden/>
          </w:rPr>
          <w:t>22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45" w:history="1">
        <w:r w:rsidR="00BA0E8A" w:rsidRPr="00D01B24">
          <w:rPr>
            <w:rStyle w:val="Hyperlink"/>
            <w:noProof/>
            <w:lang w:eastAsia="ar-SA"/>
          </w:rPr>
          <w:t>3.3.2</w:t>
        </w:r>
        <w:r w:rsidR="00BA0E8A">
          <w:rPr>
            <w:rFonts w:asciiTheme="minorHAnsi" w:eastAsiaTheme="minorEastAsia" w:hAnsiTheme="minorHAnsi" w:cstheme="minorBidi"/>
            <w:noProof/>
            <w:sz w:val="22"/>
            <w:szCs w:val="22"/>
          </w:rPr>
          <w:tab/>
        </w:r>
        <w:r w:rsidR="00BA0E8A" w:rsidRPr="00D01B24">
          <w:rPr>
            <w:rStyle w:val="Hyperlink"/>
            <w:noProof/>
            <w:lang w:eastAsia="ar-SA"/>
          </w:rPr>
          <w:t>Identification and Authentication for Re-key after Revocation</w:t>
        </w:r>
        <w:r w:rsidR="00BA0E8A">
          <w:rPr>
            <w:noProof/>
            <w:webHidden/>
          </w:rPr>
          <w:tab/>
        </w:r>
        <w:r w:rsidR="00BA0E8A">
          <w:rPr>
            <w:noProof/>
            <w:webHidden/>
          </w:rPr>
          <w:fldChar w:fldCharType="begin"/>
        </w:r>
        <w:r w:rsidR="00BA0E8A">
          <w:rPr>
            <w:noProof/>
            <w:webHidden/>
          </w:rPr>
          <w:instrText xml:space="preserve"> PAGEREF _Toc418776745 \h </w:instrText>
        </w:r>
        <w:r w:rsidR="00BA0E8A">
          <w:rPr>
            <w:noProof/>
            <w:webHidden/>
          </w:rPr>
        </w:r>
        <w:r w:rsidR="00BA0E8A">
          <w:rPr>
            <w:noProof/>
            <w:webHidden/>
          </w:rPr>
          <w:fldChar w:fldCharType="separate"/>
        </w:r>
        <w:r w:rsidR="009528F4">
          <w:rPr>
            <w:noProof/>
            <w:webHidden/>
          </w:rPr>
          <w:t>22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46" w:history="1">
        <w:r w:rsidR="00BA0E8A" w:rsidRPr="00D01B24">
          <w:rPr>
            <w:rStyle w:val="Hyperlink"/>
            <w:noProof/>
            <w:lang w:eastAsia="ar-SA"/>
          </w:rPr>
          <w:t>3.4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Identification and Authentication for Revocation Request</w:t>
        </w:r>
        <w:r w:rsidR="00BA0E8A">
          <w:rPr>
            <w:noProof/>
            <w:webHidden/>
          </w:rPr>
          <w:tab/>
        </w:r>
        <w:r w:rsidR="00BA0E8A">
          <w:rPr>
            <w:noProof/>
            <w:webHidden/>
          </w:rPr>
          <w:fldChar w:fldCharType="begin"/>
        </w:r>
        <w:r w:rsidR="00BA0E8A">
          <w:rPr>
            <w:noProof/>
            <w:webHidden/>
          </w:rPr>
          <w:instrText xml:space="preserve"> PAGEREF _Toc418776746 \h </w:instrText>
        </w:r>
        <w:r w:rsidR="00BA0E8A">
          <w:rPr>
            <w:noProof/>
            <w:webHidden/>
          </w:rPr>
        </w:r>
        <w:r w:rsidR="00BA0E8A">
          <w:rPr>
            <w:noProof/>
            <w:webHidden/>
          </w:rPr>
          <w:fldChar w:fldCharType="separate"/>
        </w:r>
        <w:r w:rsidR="009528F4">
          <w:rPr>
            <w:noProof/>
            <w:webHidden/>
          </w:rPr>
          <w:t>23</w:t>
        </w:r>
        <w:r w:rsidR="00BA0E8A">
          <w:rPr>
            <w:noProof/>
            <w:webHidden/>
          </w:rPr>
          <w:fldChar w:fldCharType="end"/>
        </w:r>
      </w:hyperlink>
    </w:p>
    <w:p w:rsidR="00BA0E8A" w:rsidRDefault="001F31F7">
      <w:pPr>
        <w:pStyle w:val="TOC1"/>
        <w:tabs>
          <w:tab w:val="left" w:pos="403"/>
          <w:tab w:val="right" w:leader="dot" w:pos="9350"/>
        </w:tabs>
        <w:rPr>
          <w:rFonts w:asciiTheme="minorHAnsi" w:eastAsiaTheme="minorEastAsia" w:hAnsiTheme="minorHAnsi" w:cstheme="minorBidi"/>
          <w:b w:val="0"/>
          <w:noProof/>
          <w:sz w:val="22"/>
          <w:szCs w:val="22"/>
        </w:rPr>
      </w:pPr>
      <w:hyperlink w:anchor="_Toc418776747" w:history="1">
        <w:r w:rsidR="00BA0E8A" w:rsidRPr="00D01B24">
          <w:rPr>
            <w:rStyle w:val="Hyperlink"/>
            <w:noProof/>
          </w:rPr>
          <w:t>4.</w:t>
        </w:r>
        <w:r w:rsidR="00BA0E8A">
          <w:rPr>
            <w:rFonts w:asciiTheme="minorHAnsi" w:eastAsiaTheme="minorEastAsia" w:hAnsiTheme="minorHAnsi" w:cstheme="minorBidi"/>
            <w:b w:val="0"/>
            <w:noProof/>
            <w:sz w:val="22"/>
            <w:szCs w:val="22"/>
          </w:rPr>
          <w:tab/>
        </w:r>
        <w:r w:rsidR="00BA0E8A" w:rsidRPr="00D01B24">
          <w:rPr>
            <w:rStyle w:val="Hyperlink"/>
            <w:noProof/>
          </w:rPr>
          <w:t>Certificate Life-Cycle Operational Requirements</w:t>
        </w:r>
        <w:r w:rsidR="00BA0E8A">
          <w:rPr>
            <w:noProof/>
            <w:webHidden/>
          </w:rPr>
          <w:tab/>
        </w:r>
        <w:r w:rsidR="00BA0E8A">
          <w:rPr>
            <w:noProof/>
            <w:webHidden/>
          </w:rPr>
          <w:fldChar w:fldCharType="begin"/>
        </w:r>
        <w:r w:rsidR="00BA0E8A">
          <w:rPr>
            <w:noProof/>
            <w:webHidden/>
          </w:rPr>
          <w:instrText xml:space="preserve"> PAGEREF _Toc418776747 \h </w:instrText>
        </w:r>
        <w:r w:rsidR="00BA0E8A">
          <w:rPr>
            <w:noProof/>
            <w:webHidden/>
          </w:rPr>
        </w:r>
        <w:r w:rsidR="00BA0E8A">
          <w:rPr>
            <w:noProof/>
            <w:webHidden/>
          </w:rPr>
          <w:fldChar w:fldCharType="separate"/>
        </w:r>
        <w:r w:rsidR="009528F4">
          <w:rPr>
            <w:noProof/>
            <w:webHidden/>
          </w:rPr>
          <w:t>24</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48" w:history="1">
        <w:r w:rsidR="00BA0E8A" w:rsidRPr="00D01B24">
          <w:rPr>
            <w:rStyle w:val="Hyperlink"/>
            <w:noProof/>
            <w:lang w:eastAsia="ar-SA"/>
          </w:rPr>
          <w:t>4.1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Application</w:t>
        </w:r>
        <w:r w:rsidR="00BA0E8A">
          <w:rPr>
            <w:noProof/>
            <w:webHidden/>
          </w:rPr>
          <w:tab/>
        </w:r>
        <w:r w:rsidR="00BA0E8A">
          <w:rPr>
            <w:noProof/>
            <w:webHidden/>
          </w:rPr>
          <w:fldChar w:fldCharType="begin"/>
        </w:r>
        <w:r w:rsidR="00BA0E8A">
          <w:rPr>
            <w:noProof/>
            <w:webHidden/>
          </w:rPr>
          <w:instrText xml:space="preserve"> PAGEREF _Toc418776748 \h </w:instrText>
        </w:r>
        <w:r w:rsidR="00BA0E8A">
          <w:rPr>
            <w:noProof/>
            <w:webHidden/>
          </w:rPr>
        </w:r>
        <w:r w:rsidR="00BA0E8A">
          <w:rPr>
            <w:noProof/>
            <w:webHidden/>
          </w:rPr>
          <w:fldChar w:fldCharType="separate"/>
        </w:r>
        <w:r w:rsidR="009528F4">
          <w:rPr>
            <w:noProof/>
            <w:webHidden/>
          </w:rPr>
          <w:t>24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49" w:history="1">
        <w:r w:rsidR="00BA0E8A" w:rsidRPr="00D01B24">
          <w:rPr>
            <w:rStyle w:val="Hyperlink"/>
            <w:noProof/>
            <w:lang w:eastAsia="ar-SA"/>
          </w:rPr>
          <w:t>4.1.1</w:t>
        </w:r>
        <w:r w:rsidR="00BA0E8A">
          <w:rPr>
            <w:rFonts w:asciiTheme="minorHAnsi" w:eastAsiaTheme="minorEastAsia" w:hAnsiTheme="minorHAnsi" w:cstheme="minorBidi"/>
            <w:noProof/>
            <w:sz w:val="22"/>
            <w:szCs w:val="22"/>
          </w:rPr>
          <w:tab/>
        </w:r>
        <w:r w:rsidR="00BA0E8A" w:rsidRPr="00D01B24">
          <w:rPr>
            <w:rStyle w:val="Hyperlink"/>
            <w:noProof/>
            <w:lang w:eastAsia="ar-SA"/>
          </w:rPr>
          <w:t>Who Can Submit a Certificate Application</w:t>
        </w:r>
        <w:r w:rsidR="00BA0E8A">
          <w:rPr>
            <w:noProof/>
            <w:webHidden/>
          </w:rPr>
          <w:tab/>
        </w:r>
        <w:r w:rsidR="00BA0E8A">
          <w:rPr>
            <w:noProof/>
            <w:webHidden/>
          </w:rPr>
          <w:fldChar w:fldCharType="begin"/>
        </w:r>
        <w:r w:rsidR="00BA0E8A">
          <w:rPr>
            <w:noProof/>
            <w:webHidden/>
          </w:rPr>
          <w:instrText xml:space="preserve"> PAGEREF _Toc418776749 \h </w:instrText>
        </w:r>
        <w:r w:rsidR="00BA0E8A">
          <w:rPr>
            <w:noProof/>
            <w:webHidden/>
          </w:rPr>
        </w:r>
        <w:r w:rsidR="00BA0E8A">
          <w:rPr>
            <w:noProof/>
            <w:webHidden/>
          </w:rPr>
          <w:fldChar w:fldCharType="separate"/>
        </w:r>
        <w:r w:rsidR="009528F4">
          <w:rPr>
            <w:noProof/>
            <w:webHidden/>
          </w:rPr>
          <w:t>24</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750" w:history="1">
        <w:r w:rsidR="00BA0E8A" w:rsidRPr="00D01B24">
          <w:rPr>
            <w:rStyle w:val="Hyperlink"/>
            <w:noProof/>
            <w:lang w:eastAsia="ar-SA"/>
          </w:rPr>
          <w:t>4.1.1.1</w:t>
        </w:r>
        <w:r w:rsidR="00BA0E8A">
          <w:rPr>
            <w:rFonts w:asciiTheme="minorHAnsi" w:eastAsiaTheme="minorEastAsia" w:hAnsiTheme="minorHAnsi" w:cstheme="minorBidi"/>
            <w:noProof/>
            <w:sz w:val="22"/>
            <w:szCs w:val="22"/>
          </w:rPr>
          <w:tab/>
        </w:r>
        <w:r w:rsidR="00BA0E8A" w:rsidRPr="00D01B24">
          <w:rPr>
            <w:rStyle w:val="Hyperlink"/>
            <w:noProof/>
            <w:lang w:eastAsia="ar-SA"/>
          </w:rPr>
          <w:t>CA Certificates</w:t>
        </w:r>
        <w:r w:rsidR="00BA0E8A">
          <w:rPr>
            <w:noProof/>
            <w:webHidden/>
          </w:rPr>
          <w:tab/>
        </w:r>
        <w:r w:rsidR="00BA0E8A">
          <w:rPr>
            <w:noProof/>
            <w:webHidden/>
          </w:rPr>
          <w:fldChar w:fldCharType="begin"/>
        </w:r>
        <w:r w:rsidR="00BA0E8A">
          <w:rPr>
            <w:noProof/>
            <w:webHidden/>
          </w:rPr>
          <w:instrText xml:space="preserve"> PAGEREF _Toc418776750 \h </w:instrText>
        </w:r>
        <w:r w:rsidR="00BA0E8A">
          <w:rPr>
            <w:noProof/>
            <w:webHidden/>
          </w:rPr>
        </w:r>
        <w:r w:rsidR="00BA0E8A">
          <w:rPr>
            <w:noProof/>
            <w:webHidden/>
          </w:rPr>
          <w:fldChar w:fldCharType="separate"/>
        </w:r>
        <w:r w:rsidR="009528F4">
          <w:rPr>
            <w:noProof/>
            <w:webHidden/>
          </w:rPr>
          <w:t>24</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751" w:history="1">
        <w:r w:rsidR="00BA0E8A" w:rsidRPr="00D01B24">
          <w:rPr>
            <w:rStyle w:val="Hyperlink"/>
            <w:noProof/>
          </w:rPr>
          <w:t>4.1.1.2</w:t>
        </w:r>
        <w:r w:rsidR="00BA0E8A">
          <w:rPr>
            <w:rFonts w:asciiTheme="minorHAnsi" w:eastAsiaTheme="minorEastAsia" w:hAnsiTheme="minorHAnsi" w:cstheme="minorBidi"/>
            <w:noProof/>
            <w:sz w:val="22"/>
            <w:szCs w:val="22"/>
          </w:rPr>
          <w:tab/>
        </w:r>
        <w:r w:rsidR="00BA0E8A" w:rsidRPr="00D01B24">
          <w:rPr>
            <w:rStyle w:val="Hyperlink"/>
            <w:noProof/>
          </w:rPr>
          <w:t>User Certificates</w:t>
        </w:r>
        <w:r w:rsidR="00BA0E8A">
          <w:rPr>
            <w:noProof/>
            <w:webHidden/>
          </w:rPr>
          <w:tab/>
        </w:r>
        <w:r w:rsidR="00BA0E8A">
          <w:rPr>
            <w:noProof/>
            <w:webHidden/>
          </w:rPr>
          <w:fldChar w:fldCharType="begin"/>
        </w:r>
        <w:r w:rsidR="00BA0E8A">
          <w:rPr>
            <w:noProof/>
            <w:webHidden/>
          </w:rPr>
          <w:instrText xml:space="preserve"> PAGEREF _Toc418776751 \h </w:instrText>
        </w:r>
        <w:r w:rsidR="00BA0E8A">
          <w:rPr>
            <w:noProof/>
            <w:webHidden/>
          </w:rPr>
        </w:r>
        <w:r w:rsidR="00BA0E8A">
          <w:rPr>
            <w:noProof/>
            <w:webHidden/>
          </w:rPr>
          <w:fldChar w:fldCharType="separate"/>
        </w:r>
        <w:r w:rsidR="009528F4">
          <w:rPr>
            <w:noProof/>
            <w:webHidden/>
          </w:rPr>
          <w:t>24</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752" w:history="1">
        <w:r w:rsidR="00BA0E8A" w:rsidRPr="00D01B24">
          <w:rPr>
            <w:rStyle w:val="Hyperlink"/>
            <w:noProof/>
            <w:lang w:eastAsia="ar-SA"/>
          </w:rPr>
          <w:t>4.1.1.3</w:t>
        </w:r>
        <w:r w:rsidR="00BA0E8A">
          <w:rPr>
            <w:rFonts w:asciiTheme="minorHAnsi" w:eastAsiaTheme="minorEastAsia" w:hAnsiTheme="minorHAnsi" w:cstheme="minorBidi"/>
            <w:noProof/>
            <w:sz w:val="22"/>
            <w:szCs w:val="22"/>
          </w:rPr>
          <w:tab/>
        </w:r>
        <w:r w:rsidR="00BA0E8A" w:rsidRPr="00D01B24">
          <w:rPr>
            <w:rStyle w:val="Hyperlink"/>
            <w:noProof/>
          </w:rPr>
          <w:t>Device Certificates</w:t>
        </w:r>
        <w:r w:rsidR="00BA0E8A">
          <w:rPr>
            <w:noProof/>
            <w:webHidden/>
          </w:rPr>
          <w:tab/>
        </w:r>
        <w:r w:rsidR="00BA0E8A">
          <w:rPr>
            <w:noProof/>
            <w:webHidden/>
          </w:rPr>
          <w:fldChar w:fldCharType="begin"/>
        </w:r>
        <w:r w:rsidR="00BA0E8A">
          <w:rPr>
            <w:noProof/>
            <w:webHidden/>
          </w:rPr>
          <w:instrText xml:space="preserve"> PAGEREF _Toc418776752 \h </w:instrText>
        </w:r>
        <w:r w:rsidR="00BA0E8A">
          <w:rPr>
            <w:noProof/>
            <w:webHidden/>
          </w:rPr>
        </w:r>
        <w:r w:rsidR="00BA0E8A">
          <w:rPr>
            <w:noProof/>
            <w:webHidden/>
          </w:rPr>
          <w:fldChar w:fldCharType="separate"/>
        </w:r>
        <w:r w:rsidR="009528F4">
          <w:rPr>
            <w:noProof/>
            <w:webHidden/>
          </w:rPr>
          <w:t>24</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753" w:history="1">
        <w:r w:rsidR="00BA0E8A" w:rsidRPr="00D01B24">
          <w:rPr>
            <w:rStyle w:val="Hyperlink"/>
            <w:noProof/>
            <w:lang w:eastAsia="ar-SA"/>
          </w:rPr>
          <w:t>4.1.1.4</w:t>
        </w:r>
        <w:r w:rsidR="00BA0E8A">
          <w:rPr>
            <w:rFonts w:asciiTheme="minorHAnsi" w:eastAsiaTheme="minorEastAsia" w:hAnsiTheme="minorHAnsi" w:cstheme="minorBidi"/>
            <w:noProof/>
            <w:sz w:val="22"/>
            <w:szCs w:val="22"/>
          </w:rPr>
          <w:tab/>
        </w:r>
        <w:r w:rsidR="00BA0E8A" w:rsidRPr="00D01B24">
          <w:rPr>
            <w:rStyle w:val="Hyperlink"/>
            <w:noProof/>
          </w:rPr>
          <w:t>Code Signing Certificates</w:t>
        </w:r>
        <w:r w:rsidR="00BA0E8A">
          <w:rPr>
            <w:noProof/>
            <w:webHidden/>
          </w:rPr>
          <w:tab/>
        </w:r>
        <w:r w:rsidR="00BA0E8A">
          <w:rPr>
            <w:noProof/>
            <w:webHidden/>
          </w:rPr>
          <w:fldChar w:fldCharType="begin"/>
        </w:r>
        <w:r w:rsidR="00BA0E8A">
          <w:rPr>
            <w:noProof/>
            <w:webHidden/>
          </w:rPr>
          <w:instrText xml:space="preserve"> PAGEREF _Toc418776753 \h </w:instrText>
        </w:r>
        <w:r w:rsidR="00BA0E8A">
          <w:rPr>
            <w:noProof/>
            <w:webHidden/>
          </w:rPr>
        </w:r>
        <w:r w:rsidR="00BA0E8A">
          <w:rPr>
            <w:noProof/>
            <w:webHidden/>
          </w:rPr>
          <w:fldChar w:fldCharType="separate"/>
        </w:r>
        <w:r w:rsidR="009528F4">
          <w:rPr>
            <w:noProof/>
            <w:webHidden/>
          </w:rPr>
          <w:t>24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54" w:history="1">
        <w:r w:rsidR="00BA0E8A" w:rsidRPr="00D01B24">
          <w:rPr>
            <w:rStyle w:val="Hyperlink"/>
            <w:noProof/>
            <w:lang w:eastAsia="ar-SA"/>
          </w:rPr>
          <w:t>4.1.2</w:t>
        </w:r>
        <w:r w:rsidR="00BA0E8A">
          <w:rPr>
            <w:rFonts w:asciiTheme="minorHAnsi" w:eastAsiaTheme="minorEastAsia" w:hAnsiTheme="minorHAnsi" w:cstheme="minorBidi"/>
            <w:noProof/>
            <w:sz w:val="22"/>
            <w:szCs w:val="22"/>
          </w:rPr>
          <w:tab/>
        </w:r>
        <w:r w:rsidR="00BA0E8A" w:rsidRPr="00D01B24">
          <w:rPr>
            <w:rStyle w:val="Hyperlink"/>
            <w:noProof/>
            <w:lang w:eastAsia="ar-SA"/>
          </w:rPr>
          <w:t>Enrollment Process and Responsibilities</w:t>
        </w:r>
        <w:r w:rsidR="00BA0E8A">
          <w:rPr>
            <w:noProof/>
            <w:webHidden/>
          </w:rPr>
          <w:tab/>
        </w:r>
        <w:r w:rsidR="00BA0E8A">
          <w:rPr>
            <w:noProof/>
            <w:webHidden/>
          </w:rPr>
          <w:fldChar w:fldCharType="begin"/>
        </w:r>
        <w:r w:rsidR="00BA0E8A">
          <w:rPr>
            <w:noProof/>
            <w:webHidden/>
          </w:rPr>
          <w:instrText xml:space="preserve"> PAGEREF _Toc418776754 \h </w:instrText>
        </w:r>
        <w:r w:rsidR="00BA0E8A">
          <w:rPr>
            <w:noProof/>
            <w:webHidden/>
          </w:rPr>
        </w:r>
        <w:r w:rsidR="00BA0E8A">
          <w:rPr>
            <w:noProof/>
            <w:webHidden/>
          </w:rPr>
          <w:fldChar w:fldCharType="separate"/>
        </w:r>
        <w:r w:rsidR="009528F4">
          <w:rPr>
            <w:noProof/>
            <w:webHidden/>
          </w:rPr>
          <w:t>24</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55" w:history="1">
        <w:r w:rsidR="00BA0E8A" w:rsidRPr="00D01B24">
          <w:rPr>
            <w:rStyle w:val="Hyperlink"/>
            <w:noProof/>
            <w:lang w:eastAsia="ar-SA"/>
          </w:rPr>
          <w:t>4.2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Application Processing</w:t>
        </w:r>
        <w:r w:rsidR="00BA0E8A">
          <w:rPr>
            <w:noProof/>
            <w:webHidden/>
          </w:rPr>
          <w:tab/>
        </w:r>
        <w:r w:rsidR="00BA0E8A">
          <w:rPr>
            <w:noProof/>
            <w:webHidden/>
          </w:rPr>
          <w:fldChar w:fldCharType="begin"/>
        </w:r>
        <w:r w:rsidR="00BA0E8A">
          <w:rPr>
            <w:noProof/>
            <w:webHidden/>
          </w:rPr>
          <w:instrText xml:space="preserve"> PAGEREF _Toc418776755 \h </w:instrText>
        </w:r>
        <w:r w:rsidR="00BA0E8A">
          <w:rPr>
            <w:noProof/>
            <w:webHidden/>
          </w:rPr>
        </w:r>
        <w:r w:rsidR="00BA0E8A">
          <w:rPr>
            <w:noProof/>
            <w:webHidden/>
          </w:rPr>
          <w:fldChar w:fldCharType="separate"/>
        </w:r>
        <w:r w:rsidR="009528F4">
          <w:rPr>
            <w:noProof/>
            <w:webHidden/>
          </w:rPr>
          <w:t>25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56" w:history="1">
        <w:r w:rsidR="00BA0E8A" w:rsidRPr="00D01B24">
          <w:rPr>
            <w:rStyle w:val="Hyperlink"/>
            <w:noProof/>
            <w:lang w:eastAsia="ar-SA"/>
          </w:rPr>
          <w:t>4.2.1</w:t>
        </w:r>
        <w:r w:rsidR="00BA0E8A">
          <w:rPr>
            <w:rFonts w:asciiTheme="minorHAnsi" w:eastAsiaTheme="minorEastAsia" w:hAnsiTheme="minorHAnsi" w:cstheme="minorBidi"/>
            <w:noProof/>
            <w:sz w:val="22"/>
            <w:szCs w:val="22"/>
          </w:rPr>
          <w:tab/>
        </w:r>
        <w:r w:rsidR="00BA0E8A" w:rsidRPr="00D01B24">
          <w:rPr>
            <w:rStyle w:val="Hyperlink"/>
            <w:noProof/>
            <w:lang w:eastAsia="ar-SA"/>
          </w:rPr>
          <w:t>Performing Identification and Authentication Functions</w:t>
        </w:r>
        <w:r w:rsidR="00BA0E8A">
          <w:rPr>
            <w:noProof/>
            <w:webHidden/>
          </w:rPr>
          <w:tab/>
        </w:r>
        <w:r w:rsidR="00BA0E8A">
          <w:rPr>
            <w:noProof/>
            <w:webHidden/>
          </w:rPr>
          <w:fldChar w:fldCharType="begin"/>
        </w:r>
        <w:r w:rsidR="00BA0E8A">
          <w:rPr>
            <w:noProof/>
            <w:webHidden/>
          </w:rPr>
          <w:instrText xml:space="preserve"> PAGEREF _Toc418776756 \h </w:instrText>
        </w:r>
        <w:r w:rsidR="00BA0E8A">
          <w:rPr>
            <w:noProof/>
            <w:webHidden/>
          </w:rPr>
        </w:r>
        <w:r w:rsidR="00BA0E8A">
          <w:rPr>
            <w:noProof/>
            <w:webHidden/>
          </w:rPr>
          <w:fldChar w:fldCharType="separate"/>
        </w:r>
        <w:r w:rsidR="009528F4">
          <w:rPr>
            <w:noProof/>
            <w:webHidden/>
          </w:rPr>
          <w:t>25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57" w:history="1">
        <w:r w:rsidR="00BA0E8A" w:rsidRPr="00D01B24">
          <w:rPr>
            <w:rStyle w:val="Hyperlink"/>
            <w:noProof/>
            <w:lang w:eastAsia="ar-SA"/>
          </w:rPr>
          <w:t>4.2.2</w:t>
        </w:r>
        <w:r w:rsidR="00BA0E8A">
          <w:rPr>
            <w:rFonts w:asciiTheme="minorHAnsi" w:eastAsiaTheme="minorEastAsia" w:hAnsiTheme="minorHAnsi" w:cstheme="minorBidi"/>
            <w:noProof/>
            <w:sz w:val="22"/>
            <w:szCs w:val="22"/>
          </w:rPr>
          <w:tab/>
        </w:r>
        <w:r w:rsidR="00BA0E8A" w:rsidRPr="00D01B24">
          <w:rPr>
            <w:rStyle w:val="Hyperlink"/>
            <w:noProof/>
            <w:lang w:eastAsia="ar-SA"/>
          </w:rPr>
          <w:t>Approval or Rejection of Certificate Applications</w:t>
        </w:r>
        <w:r w:rsidR="00BA0E8A">
          <w:rPr>
            <w:noProof/>
            <w:webHidden/>
          </w:rPr>
          <w:tab/>
        </w:r>
        <w:r w:rsidR="00BA0E8A">
          <w:rPr>
            <w:noProof/>
            <w:webHidden/>
          </w:rPr>
          <w:fldChar w:fldCharType="begin"/>
        </w:r>
        <w:r w:rsidR="00BA0E8A">
          <w:rPr>
            <w:noProof/>
            <w:webHidden/>
          </w:rPr>
          <w:instrText xml:space="preserve"> PAGEREF _Toc418776757 \h </w:instrText>
        </w:r>
        <w:r w:rsidR="00BA0E8A">
          <w:rPr>
            <w:noProof/>
            <w:webHidden/>
          </w:rPr>
        </w:r>
        <w:r w:rsidR="00BA0E8A">
          <w:rPr>
            <w:noProof/>
            <w:webHidden/>
          </w:rPr>
          <w:fldChar w:fldCharType="separate"/>
        </w:r>
        <w:r w:rsidR="009528F4">
          <w:rPr>
            <w:noProof/>
            <w:webHidden/>
          </w:rPr>
          <w:t>25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58" w:history="1">
        <w:r w:rsidR="00BA0E8A" w:rsidRPr="00D01B24">
          <w:rPr>
            <w:rStyle w:val="Hyperlink"/>
            <w:noProof/>
            <w:lang w:eastAsia="ar-SA"/>
          </w:rPr>
          <w:t>4.2.3</w:t>
        </w:r>
        <w:r w:rsidR="00BA0E8A">
          <w:rPr>
            <w:rFonts w:asciiTheme="minorHAnsi" w:eastAsiaTheme="minorEastAsia" w:hAnsiTheme="minorHAnsi" w:cstheme="minorBidi"/>
            <w:noProof/>
            <w:sz w:val="22"/>
            <w:szCs w:val="22"/>
          </w:rPr>
          <w:tab/>
        </w:r>
        <w:r w:rsidR="00BA0E8A" w:rsidRPr="00D01B24">
          <w:rPr>
            <w:rStyle w:val="Hyperlink"/>
            <w:noProof/>
            <w:lang w:eastAsia="ar-SA"/>
          </w:rPr>
          <w:t>Time to Process Certificate Applications</w:t>
        </w:r>
        <w:r w:rsidR="00BA0E8A">
          <w:rPr>
            <w:noProof/>
            <w:webHidden/>
          </w:rPr>
          <w:tab/>
        </w:r>
        <w:r w:rsidR="00BA0E8A">
          <w:rPr>
            <w:noProof/>
            <w:webHidden/>
          </w:rPr>
          <w:fldChar w:fldCharType="begin"/>
        </w:r>
        <w:r w:rsidR="00BA0E8A">
          <w:rPr>
            <w:noProof/>
            <w:webHidden/>
          </w:rPr>
          <w:instrText xml:space="preserve"> PAGEREF _Toc418776758 \h </w:instrText>
        </w:r>
        <w:r w:rsidR="00BA0E8A">
          <w:rPr>
            <w:noProof/>
            <w:webHidden/>
          </w:rPr>
        </w:r>
        <w:r w:rsidR="00BA0E8A">
          <w:rPr>
            <w:noProof/>
            <w:webHidden/>
          </w:rPr>
          <w:fldChar w:fldCharType="separate"/>
        </w:r>
        <w:r w:rsidR="009528F4">
          <w:rPr>
            <w:noProof/>
            <w:webHidden/>
          </w:rPr>
          <w:t>25</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59" w:history="1">
        <w:r w:rsidR="00BA0E8A" w:rsidRPr="00D01B24">
          <w:rPr>
            <w:rStyle w:val="Hyperlink"/>
            <w:noProof/>
            <w:lang w:eastAsia="ar-SA"/>
          </w:rPr>
          <w:t>4.3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Issuance</w:t>
        </w:r>
        <w:r w:rsidR="00BA0E8A">
          <w:rPr>
            <w:noProof/>
            <w:webHidden/>
          </w:rPr>
          <w:tab/>
        </w:r>
        <w:r w:rsidR="00BA0E8A">
          <w:rPr>
            <w:noProof/>
            <w:webHidden/>
          </w:rPr>
          <w:fldChar w:fldCharType="begin"/>
        </w:r>
        <w:r w:rsidR="00BA0E8A">
          <w:rPr>
            <w:noProof/>
            <w:webHidden/>
          </w:rPr>
          <w:instrText xml:space="preserve"> PAGEREF _Toc418776759 \h </w:instrText>
        </w:r>
        <w:r w:rsidR="00BA0E8A">
          <w:rPr>
            <w:noProof/>
            <w:webHidden/>
          </w:rPr>
        </w:r>
        <w:r w:rsidR="00BA0E8A">
          <w:rPr>
            <w:noProof/>
            <w:webHidden/>
          </w:rPr>
          <w:fldChar w:fldCharType="separate"/>
        </w:r>
        <w:r w:rsidR="009528F4">
          <w:rPr>
            <w:noProof/>
            <w:webHidden/>
          </w:rPr>
          <w:t>25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60" w:history="1">
        <w:r w:rsidR="00BA0E8A" w:rsidRPr="00D01B24">
          <w:rPr>
            <w:rStyle w:val="Hyperlink"/>
            <w:noProof/>
            <w:lang w:eastAsia="ar-SA"/>
          </w:rPr>
          <w:t>4.3.1</w:t>
        </w:r>
        <w:r w:rsidR="00BA0E8A">
          <w:rPr>
            <w:rFonts w:asciiTheme="minorHAnsi" w:eastAsiaTheme="minorEastAsia" w:hAnsiTheme="minorHAnsi" w:cstheme="minorBidi"/>
            <w:noProof/>
            <w:sz w:val="22"/>
            <w:szCs w:val="22"/>
          </w:rPr>
          <w:tab/>
        </w:r>
        <w:r w:rsidR="00BA0E8A" w:rsidRPr="00D01B24">
          <w:rPr>
            <w:rStyle w:val="Hyperlink"/>
            <w:noProof/>
            <w:lang w:eastAsia="ar-SA"/>
          </w:rPr>
          <w:t>CA Actions During Certificate Issuance</w:t>
        </w:r>
        <w:r w:rsidR="00BA0E8A">
          <w:rPr>
            <w:noProof/>
            <w:webHidden/>
          </w:rPr>
          <w:tab/>
        </w:r>
        <w:r w:rsidR="00BA0E8A">
          <w:rPr>
            <w:noProof/>
            <w:webHidden/>
          </w:rPr>
          <w:fldChar w:fldCharType="begin"/>
        </w:r>
        <w:r w:rsidR="00BA0E8A">
          <w:rPr>
            <w:noProof/>
            <w:webHidden/>
          </w:rPr>
          <w:instrText xml:space="preserve"> PAGEREF _Toc418776760 \h </w:instrText>
        </w:r>
        <w:r w:rsidR="00BA0E8A">
          <w:rPr>
            <w:noProof/>
            <w:webHidden/>
          </w:rPr>
        </w:r>
        <w:r w:rsidR="00BA0E8A">
          <w:rPr>
            <w:noProof/>
            <w:webHidden/>
          </w:rPr>
          <w:fldChar w:fldCharType="separate"/>
        </w:r>
        <w:r w:rsidR="009528F4">
          <w:rPr>
            <w:noProof/>
            <w:webHidden/>
          </w:rPr>
          <w:t>25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61" w:history="1">
        <w:r w:rsidR="00BA0E8A" w:rsidRPr="00D01B24">
          <w:rPr>
            <w:rStyle w:val="Hyperlink"/>
            <w:noProof/>
            <w:lang w:eastAsia="ar-SA"/>
          </w:rPr>
          <w:t>4.3.2</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to Subscriber by the CA of Issuance of Certificate</w:t>
        </w:r>
        <w:r w:rsidR="00BA0E8A">
          <w:rPr>
            <w:noProof/>
            <w:webHidden/>
          </w:rPr>
          <w:tab/>
        </w:r>
        <w:r w:rsidR="00BA0E8A">
          <w:rPr>
            <w:noProof/>
            <w:webHidden/>
          </w:rPr>
          <w:fldChar w:fldCharType="begin"/>
        </w:r>
        <w:r w:rsidR="00BA0E8A">
          <w:rPr>
            <w:noProof/>
            <w:webHidden/>
          </w:rPr>
          <w:instrText xml:space="preserve"> PAGEREF _Toc418776761 \h </w:instrText>
        </w:r>
        <w:r w:rsidR="00BA0E8A">
          <w:rPr>
            <w:noProof/>
            <w:webHidden/>
          </w:rPr>
        </w:r>
        <w:r w:rsidR="00BA0E8A">
          <w:rPr>
            <w:noProof/>
            <w:webHidden/>
          </w:rPr>
          <w:fldChar w:fldCharType="separate"/>
        </w:r>
        <w:r w:rsidR="009528F4">
          <w:rPr>
            <w:noProof/>
            <w:webHidden/>
          </w:rPr>
          <w:t>26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62" w:history="1">
        <w:r w:rsidR="00BA0E8A" w:rsidRPr="00D01B24">
          <w:rPr>
            <w:rStyle w:val="Hyperlink"/>
            <w:noProof/>
            <w:lang w:eastAsia="ar-SA"/>
          </w:rPr>
          <w:t>4.4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Acceptance</w:t>
        </w:r>
        <w:r w:rsidR="00BA0E8A">
          <w:rPr>
            <w:noProof/>
            <w:webHidden/>
          </w:rPr>
          <w:tab/>
        </w:r>
        <w:r w:rsidR="00BA0E8A">
          <w:rPr>
            <w:noProof/>
            <w:webHidden/>
          </w:rPr>
          <w:fldChar w:fldCharType="begin"/>
        </w:r>
        <w:r w:rsidR="00BA0E8A">
          <w:rPr>
            <w:noProof/>
            <w:webHidden/>
          </w:rPr>
          <w:instrText xml:space="preserve"> PAGEREF _Toc418776762 \h </w:instrText>
        </w:r>
        <w:r w:rsidR="00BA0E8A">
          <w:rPr>
            <w:noProof/>
            <w:webHidden/>
          </w:rPr>
        </w:r>
        <w:r w:rsidR="00BA0E8A">
          <w:rPr>
            <w:noProof/>
            <w:webHidden/>
          </w:rPr>
          <w:fldChar w:fldCharType="separate"/>
        </w:r>
        <w:r w:rsidR="009528F4">
          <w:rPr>
            <w:noProof/>
            <w:webHidden/>
          </w:rPr>
          <w:t>26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63" w:history="1">
        <w:r w:rsidR="00BA0E8A" w:rsidRPr="00D01B24">
          <w:rPr>
            <w:rStyle w:val="Hyperlink"/>
            <w:noProof/>
            <w:lang w:eastAsia="ar-SA"/>
          </w:rPr>
          <w:t>4.4.1</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Certificate Acceptance</w:t>
        </w:r>
        <w:r w:rsidR="00BA0E8A">
          <w:rPr>
            <w:noProof/>
            <w:webHidden/>
          </w:rPr>
          <w:tab/>
        </w:r>
        <w:r w:rsidR="00BA0E8A">
          <w:rPr>
            <w:noProof/>
            <w:webHidden/>
          </w:rPr>
          <w:fldChar w:fldCharType="begin"/>
        </w:r>
        <w:r w:rsidR="00BA0E8A">
          <w:rPr>
            <w:noProof/>
            <w:webHidden/>
          </w:rPr>
          <w:instrText xml:space="preserve"> PAGEREF _Toc418776763 \h </w:instrText>
        </w:r>
        <w:r w:rsidR="00BA0E8A">
          <w:rPr>
            <w:noProof/>
            <w:webHidden/>
          </w:rPr>
        </w:r>
        <w:r w:rsidR="00BA0E8A">
          <w:rPr>
            <w:noProof/>
            <w:webHidden/>
          </w:rPr>
          <w:fldChar w:fldCharType="separate"/>
        </w:r>
        <w:r w:rsidR="009528F4">
          <w:rPr>
            <w:noProof/>
            <w:webHidden/>
          </w:rPr>
          <w:t>26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64" w:history="1">
        <w:r w:rsidR="00BA0E8A" w:rsidRPr="00D01B24">
          <w:rPr>
            <w:rStyle w:val="Hyperlink"/>
            <w:noProof/>
            <w:lang w:eastAsia="ar-SA"/>
          </w:rPr>
          <w:t>4.4.2</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Certificate by the CA</w:t>
        </w:r>
        <w:r w:rsidR="00BA0E8A">
          <w:rPr>
            <w:noProof/>
            <w:webHidden/>
          </w:rPr>
          <w:tab/>
        </w:r>
        <w:r w:rsidR="00BA0E8A">
          <w:rPr>
            <w:noProof/>
            <w:webHidden/>
          </w:rPr>
          <w:fldChar w:fldCharType="begin"/>
        </w:r>
        <w:r w:rsidR="00BA0E8A">
          <w:rPr>
            <w:noProof/>
            <w:webHidden/>
          </w:rPr>
          <w:instrText xml:space="preserve"> PAGEREF _Toc418776764 \h </w:instrText>
        </w:r>
        <w:r w:rsidR="00BA0E8A">
          <w:rPr>
            <w:noProof/>
            <w:webHidden/>
          </w:rPr>
        </w:r>
        <w:r w:rsidR="00BA0E8A">
          <w:rPr>
            <w:noProof/>
            <w:webHidden/>
          </w:rPr>
          <w:fldChar w:fldCharType="separate"/>
        </w:r>
        <w:r w:rsidR="009528F4">
          <w:rPr>
            <w:noProof/>
            <w:webHidden/>
          </w:rPr>
          <w:t>26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65" w:history="1">
        <w:r w:rsidR="00BA0E8A" w:rsidRPr="00D01B24">
          <w:rPr>
            <w:rStyle w:val="Hyperlink"/>
            <w:noProof/>
            <w:lang w:eastAsia="ar-SA"/>
          </w:rPr>
          <w:t>4.4.3</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_Toc418776765 \h </w:instrText>
        </w:r>
        <w:r w:rsidR="00BA0E8A">
          <w:rPr>
            <w:noProof/>
            <w:webHidden/>
          </w:rPr>
        </w:r>
        <w:r w:rsidR="00BA0E8A">
          <w:rPr>
            <w:noProof/>
            <w:webHidden/>
          </w:rPr>
          <w:fldChar w:fldCharType="separate"/>
        </w:r>
        <w:r w:rsidR="009528F4">
          <w:rPr>
            <w:noProof/>
            <w:webHidden/>
          </w:rPr>
          <w:t>26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66" w:history="1">
        <w:r w:rsidR="00BA0E8A" w:rsidRPr="00D01B24">
          <w:rPr>
            <w:rStyle w:val="Hyperlink"/>
            <w:noProof/>
            <w:lang w:eastAsia="ar-SA"/>
          </w:rPr>
          <w:t>4.5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Pair and Certificate Usage</w:t>
        </w:r>
        <w:r w:rsidR="00BA0E8A">
          <w:rPr>
            <w:noProof/>
            <w:webHidden/>
          </w:rPr>
          <w:tab/>
        </w:r>
        <w:r w:rsidR="00BA0E8A">
          <w:rPr>
            <w:noProof/>
            <w:webHidden/>
          </w:rPr>
          <w:fldChar w:fldCharType="begin"/>
        </w:r>
        <w:r w:rsidR="00BA0E8A">
          <w:rPr>
            <w:noProof/>
            <w:webHidden/>
          </w:rPr>
          <w:instrText xml:space="preserve"> PAGEREF _Toc418776766 \h </w:instrText>
        </w:r>
        <w:r w:rsidR="00BA0E8A">
          <w:rPr>
            <w:noProof/>
            <w:webHidden/>
          </w:rPr>
        </w:r>
        <w:r w:rsidR="00BA0E8A">
          <w:rPr>
            <w:noProof/>
            <w:webHidden/>
          </w:rPr>
          <w:fldChar w:fldCharType="separate"/>
        </w:r>
        <w:r w:rsidR="009528F4">
          <w:rPr>
            <w:noProof/>
            <w:webHidden/>
          </w:rPr>
          <w:t>26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67" w:history="1">
        <w:r w:rsidR="00BA0E8A" w:rsidRPr="00D01B24">
          <w:rPr>
            <w:rStyle w:val="Hyperlink"/>
            <w:noProof/>
            <w:lang w:eastAsia="ar-SA"/>
          </w:rPr>
          <w:t>4.5.1</w:t>
        </w:r>
        <w:r w:rsidR="00BA0E8A">
          <w:rPr>
            <w:rFonts w:asciiTheme="minorHAnsi" w:eastAsiaTheme="minorEastAsia" w:hAnsiTheme="minorHAnsi" w:cstheme="minorBidi"/>
            <w:noProof/>
            <w:sz w:val="22"/>
            <w:szCs w:val="22"/>
          </w:rPr>
          <w:tab/>
        </w:r>
        <w:r w:rsidR="00BA0E8A" w:rsidRPr="00D01B24">
          <w:rPr>
            <w:rStyle w:val="Hyperlink"/>
            <w:noProof/>
            <w:lang w:eastAsia="ar-SA"/>
          </w:rPr>
          <w:t>Subscriber Private Key and Certificate Usage</w:t>
        </w:r>
        <w:r w:rsidR="00BA0E8A">
          <w:rPr>
            <w:noProof/>
            <w:webHidden/>
          </w:rPr>
          <w:tab/>
        </w:r>
        <w:r w:rsidR="00BA0E8A">
          <w:rPr>
            <w:noProof/>
            <w:webHidden/>
          </w:rPr>
          <w:fldChar w:fldCharType="begin"/>
        </w:r>
        <w:r w:rsidR="00BA0E8A">
          <w:rPr>
            <w:noProof/>
            <w:webHidden/>
          </w:rPr>
          <w:instrText xml:space="preserve"> PAGEREF _Toc418776767 \h </w:instrText>
        </w:r>
        <w:r w:rsidR="00BA0E8A">
          <w:rPr>
            <w:noProof/>
            <w:webHidden/>
          </w:rPr>
        </w:r>
        <w:r w:rsidR="00BA0E8A">
          <w:rPr>
            <w:noProof/>
            <w:webHidden/>
          </w:rPr>
          <w:fldChar w:fldCharType="separate"/>
        </w:r>
        <w:r w:rsidR="009528F4">
          <w:rPr>
            <w:noProof/>
            <w:webHidden/>
          </w:rPr>
          <w:t>26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68" w:history="1">
        <w:r w:rsidR="00BA0E8A" w:rsidRPr="00D01B24">
          <w:rPr>
            <w:rStyle w:val="Hyperlink"/>
            <w:noProof/>
            <w:lang w:eastAsia="ar-SA"/>
          </w:rPr>
          <w:t>4.5.2</w:t>
        </w:r>
        <w:r w:rsidR="00BA0E8A">
          <w:rPr>
            <w:rFonts w:asciiTheme="minorHAnsi" w:eastAsiaTheme="minorEastAsia" w:hAnsiTheme="minorHAnsi" w:cstheme="minorBidi"/>
            <w:noProof/>
            <w:sz w:val="22"/>
            <w:szCs w:val="22"/>
          </w:rPr>
          <w:tab/>
        </w:r>
        <w:r w:rsidR="00BA0E8A" w:rsidRPr="00D01B24">
          <w:rPr>
            <w:rStyle w:val="Hyperlink"/>
            <w:noProof/>
            <w:lang w:eastAsia="ar-SA"/>
          </w:rPr>
          <w:t>Relying Party Public key and Certificate Usage</w:t>
        </w:r>
        <w:r w:rsidR="00BA0E8A">
          <w:rPr>
            <w:noProof/>
            <w:webHidden/>
          </w:rPr>
          <w:tab/>
        </w:r>
        <w:r w:rsidR="00BA0E8A">
          <w:rPr>
            <w:noProof/>
            <w:webHidden/>
          </w:rPr>
          <w:fldChar w:fldCharType="begin"/>
        </w:r>
        <w:r w:rsidR="00BA0E8A">
          <w:rPr>
            <w:noProof/>
            <w:webHidden/>
          </w:rPr>
          <w:instrText xml:space="preserve"> PAGEREF _Toc418776768 \h </w:instrText>
        </w:r>
        <w:r w:rsidR="00BA0E8A">
          <w:rPr>
            <w:noProof/>
            <w:webHidden/>
          </w:rPr>
        </w:r>
        <w:r w:rsidR="00BA0E8A">
          <w:rPr>
            <w:noProof/>
            <w:webHidden/>
          </w:rPr>
          <w:fldChar w:fldCharType="separate"/>
        </w:r>
        <w:r w:rsidR="009528F4">
          <w:rPr>
            <w:noProof/>
            <w:webHidden/>
          </w:rPr>
          <w:t>26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69" w:history="1">
        <w:r w:rsidR="00BA0E8A" w:rsidRPr="00D01B24">
          <w:rPr>
            <w:rStyle w:val="Hyperlink"/>
            <w:noProof/>
            <w:lang w:eastAsia="ar-SA"/>
          </w:rPr>
          <w:t>4.6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Renewal</w:t>
        </w:r>
        <w:r w:rsidR="00BA0E8A">
          <w:rPr>
            <w:noProof/>
            <w:webHidden/>
          </w:rPr>
          <w:tab/>
        </w:r>
        <w:r w:rsidR="00BA0E8A">
          <w:rPr>
            <w:noProof/>
            <w:webHidden/>
          </w:rPr>
          <w:fldChar w:fldCharType="begin"/>
        </w:r>
        <w:r w:rsidR="00BA0E8A">
          <w:rPr>
            <w:noProof/>
            <w:webHidden/>
          </w:rPr>
          <w:instrText xml:space="preserve"> PAGEREF _Toc418776769 \h </w:instrText>
        </w:r>
        <w:r w:rsidR="00BA0E8A">
          <w:rPr>
            <w:noProof/>
            <w:webHidden/>
          </w:rPr>
        </w:r>
        <w:r w:rsidR="00BA0E8A">
          <w:rPr>
            <w:noProof/>
            <w:webHidden/>
          </w:rPr>
          <w:fldChar w:fldCharType="separate"/>
        </w:r>
        <w:r w:rsidR="009528F4">
          <w:rPr>
            <w:noProof/>
            <w:webHidden/>
          </w:rPr>
          <w:t>26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70" w:history="1">
        <w:r w:rsidR="00BA0E8A" w:rsidRPr="00D01B24">
          <w:rPr>
            <w:rStyle w:val="Hyperlink"/>
            <w:noProof/>
            <w:lang w:eastAsia="ar-SA"/>
          </w:rPr>
          <w:t>4.6.1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 for Certificate Renewal</w:t>
        </w:r>
        <w:r w:rsidR="00BA0E8A">
          <w:rPr>
            <w:noProof/>
            <w:webHidden/>
          </w:rPr>
          <w:tab/>
        </w:r>
        <w:r w:rsidR="00BA0E8A">
          <w:rPr>
            <w:noProof/>
            <w:webHidden/>
          </w:rPr>
          <w:fldChar w:fldCharType="begin"/>
        </w:r>
        <w:r w:rsidR="00BA0E8A">
          <w:rPr>
            <w:noProof/>
            <w:webHidden/>
          </w:rPr>
          <w:instrText xml:space="preserve"> PAGEREF _Toc418776770 \h </w:instrText>
        </w:r>
        <w:r w:rsidR="00BA0E8A">
          <w:rPr>
            <w:noProof/>
            <w:webHidden/>
          </w:rPr>
        </w:r>
        <w:r w:rsidR="00BA0E8A">
          <w:rPr>
            <w:noProof/>
            <w:webHidden/>
          </w:rPr>
          <w:fldChar w:fldCharType="separate"/>
        </w:r>
        <w:r w:rsidR="009528F4">
          <w:rPr>
            <w:noProof/>
            <w:webHidden/>
          </w:rPr>
          <w:t>27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71" w:history="1">
        <w:r w:rsidR="00BA0E8A" w:rsidRPr="00D01B24">
          <w:rPr>
            <w:rStyle w:val="Hyperlink"/>
            <w:noProof/>
            <w:lang w:eastAsia="ar-SA"/>
          </w:rPr>
          <w:t>4.6.2</w:t>
        </w:r>
        <w:r w:rsidR="00BA0E8A">
          <w:rPr>
            <w:rFonts w:asciiTheme="minorHAnsi" w:eastAsiaTheme="minorEastAsia" w:hAnsiTheme="minorHAnsi" w:cstheme="minorBidi"/>
            <w:noProof/>
            <w:sz w:val="22"/>
            <w:szCs w:val="22"/>
          </w:rPr>
          <w:tab/>
        </w:r>
        <w:r w:rsidR="00BA0E8A" w:rsidRPr="00D01B24">
          <w:rPr>
            <w:rStyle w:val="Hyperlink"/>
            <w:noProof/>
            <w:lang w:eastAsia="ar-SA"/>
          </w:rPr>
          <w:t>Who May Request Renewal</w:t>
        </w:r>
        <w:r w:rsidR="00BA0E8A">
          <w:rPr>
            <w:noProof/>
            <w:webHidden/>
          </w:rPr>
          <w:tab/>
        </w:r>
        <w:r w:rsidR="00BA0E8A">
          <w:rPr>
            <w:noProof/>
            <w:webHidden/>
          </w:rPr>
          <w:fldChar w:fldCharType="begin"/>
        </w:r>
        <w:r w:rsidR="00BA0E8A">
          <w:rPr>
            <w:noProof/>
            <w:webHidden/>
          </w:rPr>
          <w:instrText xml:space="preserve"> PAGEREF _Toc418776771 \h </w:instrText>
        </w:r>
        <w:r w:rsidR="00BA0E8A">
          <w:rPr>
            <w:noProof/>
            <w:webHidden/>
          </w:rPr>
        </w:r>
        <w:r w:rsidR="00BA0E8A">
          <w:rPr>
            <w:noProof/>
            <w:webHidden/>
          </w:rPr>
          <w:fldChar w:fldCharType="separate"/>
        </w:r>
        <w:r w:rsidR="009528F4">
          <w:rPr>
            <w:noProof/>
            <w:webHidden/>
          </w:rPr>
          <w:t>27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72" w:history="1">
        <w:r w:rsidR="00BA0E8A" w:rsidRPr="00D01B24">
          <w:rPr>
            <w:rStyle w:val="Hyperlink"/>
            <w:noProof/>
            <w:lang w:eastAsia="ar-SA"/>
          </w:rPr>
          <w:t>4.6.3</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Certificate Renewal Requests</w:t>
        </w:r>
        <w:r w:rsidR="00BA0E8A">
          <w:rPr>
            <w:noProof/>
            <w:webHidden/>
          </w:rPr>
          <w:tab/>
        </w:r>
        <w:r w:rsidR="00BA0E8A">
          <w:rPr>
            <w:noProof/>
            <w:webHidden/>
          </w:rPr>
          <w:fldChar w:fldCharType="begin"/>
        </w:r>
        <w:r w:rsidR="00BA0E8A">
          <w:rPr>
            <w:noProof/>
            <w:webHidden/>
          </w:rPr>
          <w:instrText xml:space="preserve"> PAGEREF _Toc418776772 \h </w:instrText>
        </w:r>
        <w:r w:rsidR="00BA0E8A">
          <w:rPr>
            <w:noProof/>
            <w:webHidden/>
          </w:rPr>
        </w:r>
        <w:r w:rsidR="00BA0E8A">
          <w:rPr>
            <w:noProof/>
            <w:webHidden/>
          </w:rPr>
          <w:fldChar w:fldCharType="separate"/>
        </w:r>
        <w:r w:rsidR="009528F4">
          <w:rPr>
            <w:noProof/>
            <w:webHidden/>
          </w:rPr>
          <w:t>27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73" w:history="1">
        <w:r w:rsidR="00BA0E8A" w:rsidRPr="00D01B24">
          <w:rPr>
            <w:rStyle w:val="Hyperlink"/>
            <w:noProof/>
            <w:lang w:eastAsia="ar-SA"/>
          </w:rPr>
          <w:t>4.6.4</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New Certificate Issuance to Subscriber</w:t>
        </w:r>
        <w:r w:rsidR="00BA0E8A">
          <w:rPr>
            <w:noProof/>
            <w:webHidden/>
          </w:rPr>
          <w:tab/>
        </w:r>
        <w:r w:rsidR="00BA0E8A">
          <w:rPr>
            <w:noProof/>
            <w:webHidden/>
          </w:rPr>
          <w:fldChar w:fldCharType="begin"/>
        </w:r>
        <w:r w:rsidR="00BA0E8A">
          <w:rPr>
            <w:noProof/>
            <w:webHidden/>
          </w:rPr>
          <w:instrText xml:space="preserve"> PAGEREF _Toc418776773 \h </w:instrText>
        </w:r>
        <w:r w:rsidR="00BA0E8A">
          <w:rPr>
            <w:noProof/>
            <w:webHidden/>
          </w:rPr>
        </w:r>
        <w:r w:rsidR="00BA0E8A">
          <w:rPr>
            <w:noProof/>
            <w:webHidden/>
          </w:rPr>
          <w:fldChar w:fldCharType="separate"/>
        </w:r>
        <w:r w:rsidR="009528F4">
          <w:rPr>
            <w:noProof/>
            <w:webHidden/>
          </w:rPr>
          <w:t>27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74" w:history="1">
        <w:r w:rsidR="00BA0E8A" w:rsidRPr="00D01B24">
          <w:rPr>
            <w:rStyle w:val="Hyperlink"/>
            <w:noProof/>
          </w:rPr>
          <w:t>4.6.5</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Acceptance of a Renewal Certificate</w:t>
        </w:r>
        <w:r w:rsidR="00BA0E8A">
          <w:rPr>
            <w:noProof/>
            <w:webHidden/>
          </w:rPr>
          <w:tab/>
        </w:r>
        <w:r w:rsidR="00BA0E8A">
          <w:rPr>
            <w:noProof/>
            <w:webHidden/>
          </w:rPr>
          <w:fldChar w:fldCharType="begin"/>
        </w:r>
        <w:r w:rsidR="00BA0E8A">
          <w:rPr>
            <w:noProof/>
            <w:webHidden/>
          </w:rPr>
          <w:instrText xml:space="preserve"> PAGEREF _Toc418776774 \h </w:instrText>
        </w:r>
        <w:r w:rsidR="00BA0E8A">
          <w:rPr>
            <w:noProof/>
            <w:webHidden/>
          </w:rPr>
        </w:r>
        <w:r w:rsidR="00BA0E8A">
          <w:rPr>
            <w:noProof/>
            <w:webHidden/>
          </w:rPr>
          <w:fldChar w:fldCharType="separate"/>
        </w:r>
        <w:r w:rsidR="009528F4">
          <w:rPr>
            <w:noProof/>
            <w:webHidden/>
          </w:rPr>
          <w:t>27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75" w:history="1">
        <w:r w:rsidR="00BA0E8A" w:rsidRPr="00D01B24">
          <w:rPr>
            <w:rStyle w:val="Hyperlink"/>
            <w:noProof/>
            <w:lang w:eastAsia="ar-SA"/>
          </w:rPr>
          <w:t>4.6.6</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Renewal Certificate by the CA</w:t>
        </w:r>
        <w:r w:rsidR="00BA0E8A">
          <w:rPr>
            <w:noProof/>
            <w:webHidden/>
          </w:rPr>
          <w:tab/>
        </w:r>
        <w:r w:rsidR="00BA0E8A">
          <w:rPr>
            <w:noProof/>
            <w:webHidden/>
          </w:rPr>
          <w:fldChar w:fldCharType="begin"/>
        </w:r>
        <w:r w:rsidR="00BA0E8A">
          <w:rPr>
            <w:noProof/>
            <w:webHidden/>
          </w:rPr>
          <w:instrText xml:space="preserve"> PAGEREF _Toc418776775 \h </w:instrText>
        </w:r>
        <w:r w:rsidR="00BA0E8A">
          <w:rPr>
            <w:noProof/>
            <w:webHidden/>
          </w:rPr>
        </w:r>
        <w:r w:rsidR="00BA0E8A">
          <w:rPr>
            <w:noProof/>
            <w:webHidden/>
          </w:rPr>
          <w:fldChar w:fldCharType="separate"/>
        </w:r>
        <w:r w:rsidR="009528F4">
          <w:rPr>
            <w:noProof/>
            <w:webHidden/>
          </w:rPr>
          <w:t>27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76" w:history="1">
        <w:r w:rsidR="00BA0E8A" w:rsidRPr="00D01B24">
          <w:rPr>
            <w:rStyle w:val="Hyperlink"/>
            <w:noProof/>
            <w:lang w:eastAsia="ar-SA"/>
          </w:rPr>
          <w:t>4.6.7</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_Toc418776776 \h </w:instrText>
        </w:r>
        <w:r w:rsidR="00BA0E8A">
          <w:rPr>
            <w:noProof/>
            <w:webHidden/>
          </w:rPr>
        </w:r>
        <w:r w:rsidR="00BA0E8A">
          <w:rPr>
            <w:noProof/>
            <w:webHidden/>
          </w:rPr>
          <w:fldChar w:fldCharType="separate"/>
        </w:r>
        <w:r w:rsidR="009528F4">
          <w:rPr>
            <w:noProof/>
            <w:webHidden/>
          </w:rPr>
          <w:t>27</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77" w:history="1">
        <w:r w:rsidR="00BA0E8A" w:rsidRPr="00D01B24">
          <w:rPr>
            <w:rStyle w:val="Hyperlink"/>
            <w:noProof/>
            <w:lang w:eastAsia="ar-SA"/>
          </w:rPr>
          <w:t>4.7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Re-key</w:t>
        </w:r>
        <w:r w:rsidR="00BA0E8A">
          <w:rPr>
            <w:noProof/>
            <w:webHidden/>
          </w:rPr>
          <w:tab/>
        </w:r>
        <w:r w:rsidR="00BA0E8A">
          <w:rPr>
            <w:noProof/>
            <w:webHidden/>
          </w:rPr>
          <w:fldChar w:fldCharType="begin"/>
        </w:r>
        <w:r w:rsidR="00BA0E8A">
          <w:rPr>
            <w:noProof/>
            <w:webHidden/>
          </w:rPr>
          <w:instrText xml:space="preserve"> PAGEREF _Toc418776777 \h </w:instrText>
        </w:r>
        <w:r w:rsidR="00BA0E8A">
          <w:rPr>
            <w:noProof/>
            <w:webHidden/>
          </w:rPr>
        </w:r>
        <w:r w:rsidR="00BA0E8A">
          <w:rPr>
            <w:noProof/>
            <w:webHidden/>
          </w:rPr>
          <w:fldChar w:fldCharType="separate"/>
        </w:r>
        <w:r w:rsidR="009528F4">
          <w:rPr>
            <w:noProof/>
            <w:webHidden/>
          </w:rPr>
          <w:t>27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78" w:history="1">
        <w:r w:rsidR="00BA0E8A" w:rsidRPr="00D01B24">
          <w:rPr>
            <w:rStyle w:val="Hyperlink"/>
            <w:noProof/>
            <w:lang w:eastAsia="ar-SA"/>
          </w:rPr>
          <w:t>4.7.1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 for Certificate Re-key</w:t>
        </w:r>
        <w:r w:rsidR="00BA0E8A">
          <w:rPr>
            <w:noProof/>
            <w:webHidden/>
          </w:rPr>
          <w:tab/>
        </w:r>
        <w:r w:rsidR="00BA0E8A">
          <w:rPr>
            <w:noProof/>
            <w:webHidden/>
          </w:rPr>
          <w:fldChar w:fldCharType="begin"/>
        </w:r>
        <w:r w:rsidR="00BA0E8A">
          <w:rPr>
            <w:noProof/>
            <w:webHidden/>
          </w:rPr>
          <w:instrText xml:space="preserve"> PAGEREF _Toc418776778 \h </w:instrText>
        </w:r>
        <w:r w:rsidR="00BA0E8A">
          <w:rPr>
            <w:noProof/>
            <w:webHidden/>
          </w:rPr>
        </w:r>
        <w:r w:rsidR="00BA0E8A">
          <w:rPr>
            <w:noProof/>
            <w:webHidden/>
          </w:rPr>
          <w:fldChar w:fldCharType="separate"/>
        </w:r>
        <w:r w:rsidR="009528F4">
          <w:rPr>
            <w:noProof/>
            <w:webHidden/>
          </w:rPr>
          <w:t>28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79" w:history="1">
        <w:r w:rsidR="00BA0E8A" w:rsidRPr="00D01B24">
          <w:rPr>
            <w:rStyle w:val="Hyperlink"/>
            <w:noProof/>
            <w:lang w:eastAsia="ar-SA"/>
          </w:rPr>
          <w:t>4.7.2</w:t>
        </w:r>
        <w:r w:rsidR="00BA0E8A">
          <w:rPr>
            <w:rFonts w:asciiTheme="minorHAnsi" w:eastAsiaTheme="minorEastAsia" w:hAnsiTheme="minorHAnsi" w:cstheme="minorBidi"/>
            <w:noProof/>
            <w:sz w:val="22"/>
            <w:szCs w:val="22"/>
          </w:rPr>
          <w:tab/>
        </w:r>
        <w:r w:rsidR="00BA0E8A" w:rsidRPr="00D01B24">
          <w:rPr>
            <w:rStyle w:val="Hyperlink"/>
            <w:noProof/>
            <w:lang w:eastAsia="ar-SA"/>
          </w:rPr>
          <w:t>Who May Request Certification of a New Public Key</w:t>
        </w:r>
        <w:r w:rsidR="00BA0E8A">
          <w:rPr>
            <w:noProof/>
            <w:webHidden/>
          </w:rPr>
          <w:tab/>
        </w:r>
        <w:r w:rsidR="00BA0E8A">
          <w:rPr>
            <w:noProof/>
            <w:webHidden/>
          </w:rPr>
          <w:fldChar w:fldCharType="begin"/>
        </w:r>
        <w:r w:rsidR="00BA0E8A">
          <w:rPr>
            <w:noProof/>
            <w:webHidden/>
          </w:rPr>
          <w:instrText xml:space="preserve"> PAGEREF _Toc418776779 \h </w:instrText>
        </w:r>
        <w:r w:rsidR="00BA0E8A">
          <w:rPr>
            <w:noProof/>
            <w:webHidden/>
          </w:rPr>
        </w:r>
        <w:r w:rsidR="00BA0E8A">
          <w:rPr>
            <w:noProof/>
            <w:webHidden/>
          </w:rPr>
          <w:fldChar w:fldCharType="separate"/>
        </w:r>
        <w:r w:rsidR="009528F4">
          <w:rPr>
            <w:noProof/>
            <w:webHidden/>
          </w:rPr>
          <w:t>28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80" w:history="1">
        <w:r w:rsidR="00BA0E8A" w:rsidRPr="00D01B24">
          <w:rPr>
            <w:rStyle w:val="Hyperlink"/>
            <w:noProof/>
            <w:lang w:eastAsia="ar-SA"/>
          </w:rPr>
          <w:t>4.7.3</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Certificate Re-keying Requests</w:t>
        </w:r>
        <w:r w:rsidR="00BA0E8A">
          <w:rPr>
            <w:noProof/>
            <w:webHidden/>
          </w:rPr>
          <w:tab/>
        </w:r>
        <w:r w:rsidR="00BA0E8A">
          <w:rPr>
            <w:noProof/>
            <w:webHidden/>
          </w:rPr>
          <w:fldChar w:fldCharType="begin"/>
        </w:r>
        <w:r w:rsidR="00BA0E8A">
          <w:rPr>
            <w:noProof/>
            <w:webHidden/>
          </w:rPr>
          <w:instrText xml:space="preserve"> PAGEREF _Toc418776780 \h </w:instrText>
        </w:r>
        <w:r w:rsidR="00BA0E8A">
          <w:rPr>
            <w:noProof/>
            <w:webHidden/>
          </w:rPr>
        </w:r>
        <w:r w:rsidR="00BA0E8A">
          <w:rPr>
            <w:noProof/>
            <w:webHidden/>
          </w:rPr>
          <w:fldChar w:fldCharType="separate"/>
        </w:r>
        <w:r w:rsidR="009528F4">
          <w:rPr>
            <w:noProof/>
            <w:webHidden/>
          </w:rPr>
          <w:t>28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81" w:history="1">
        <w:r w:rsidR="00BA0E8A" w:rsidRPr="00D01B24">
          <w:rPr>
            <w:rStyle w:val="Hyperlink"/>
            <w:noProof/>
            <w:lang w:eastAsia="ar-SA"/>
          </w:rPr>
          <w:t>4.7.4</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New Certificate Issuance to Subscriber</w:t>
        </w:r>
        <w:r w:rsidR="00BA0E8A">
          <w:rPr>
            <w:noProof/>
            <w:webHidden/>
          </w:rPr>
          <w:tab/>
        </w:r>
        <w:r w:rsidR="00BA0E8A">
          <w:rPr>
            <w:noProof/>
            <w:webHidden/>
          </w:rPr>
          <w:fldChar w:fldCharType="begin"/>
        </w:r>
        <w:r w:rsidR="00BA0E8A">
          <w:rPr>
            <w:noProof/>
            <w:webHidden/>
          </w:rPr>
          <w:instrText xml:space="preserve"> PAGEREF _Toc418776781 \h </w:instrText>
        </w:r>
        <w:r w:rsidR="00BA0E8A">
          <w:rPr>
            <w:noProof/>
            <w:webHidden/>
          </w:rPr>
        </w:r>
        <w:r w:rsidR="00BA0E8A">
          <w:rPr>
            <w:noProof/>
            <w:webHidden/>
          </w:rPr>
          <w:fldChar w:fldCharType="separate"/>
        </w:r>
        <w:r w:rsidR="009528F4">
          <w:rPr>
            <w:noProof/>
            <w:webHidden/>
          </w:rPr>
          <w:t>28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82" w:history="1">
        <w:r w:rsidR="00BA0E8A" w:rsidRPr="00D01B24">
          <w:rPr>
            <w:rStyle w:val="Hyperlink"/>
            <w:noProof/>
            <w:lang w:eastAsia="ar-SA"/>
          </w:rPr>
          <w:t>4.7.5</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Acceptance of a Re-keyed Certificate</w:t>
        </w:r>
        <w:r w:rsidR="00BA0E8A">
          <w:rPr>
            <w:noProof/>
            <w:webHidden/>
          </w:rPr>
          <w:tab/>
        </w:r>
        <w:r w:rsidR="00BA0E8A">
          <w:rPr>
            <w:noProof/>
            <w:webHidden/>
          </w:rPr>
          <w:fldChar w:fldCharType="begin"/>
        </w:r>
        <w:r w:rsidR="00BA0E8A">
          <w:rPr>
            <w:noProof/>
            <w:webHidden/>
          </w:rPr>
          <w:instrText xml:space="preserve"> PAGEREF _Toc418776782 \h </w:instrText>
        </w:r>
        <w:r w:rsidR="00BA0E8A">
          <w:rPr>
            <w:noProof/>
            <w:webHidden/>
          </w:rPr>
        </w:r>
        <w:r w:rsidR="00BA0E8A">
          <w:rPr>
            <w:noProof/>
            <w:webHidden/>
          </w:rPr>
          <w:fldChar w:fldCharType="separate"/>
        </w:r>
        <w:r w:rsidR="009528F4">
          <w:rPr>
            <w:noProof/>
            <w:webHidden/>
          </w:rPr>
          <w:t>28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83" w:history="1">
        <w:r w:rsidR="00BA0E8A" w:rsidRPr="00D01B24">
          <w:rPr>
            <w:rStyle w:val="Hyperlink"/>
            <w:noProof/>
            <w:lang w:eastAsia="ar-SA"/>
          </w:rPr>
          <w:t>4.7.6</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Re-keyed Certificate by the CA</w:t>
        </w:r>
        <w:r w:rsidR="00BA0E8A">
          <w:rPr>
            <w:noProof/>
            <w:webHidden/>
          </w:rPr>
          <w:tab/>
        </w:r>
        <w:r w:rsidR="00BA0E8A">
          <w:rPr>
            <w:noProof/>
            <w:webHidden/>
          </w:rPr>
          <w:fldChar w:fldCharType="begin"/>
        </w:r>
        <w:r w:rsidR="00BA0E8A">
          <w:rPr>
            <w:noProof/>
            <w:webHidden/>
          </w:rPr>
          <w:instrText xml:space="preserve"> PAGEREF _Toc418776783 \h </w:instrText>
        </w:r>
        <w:r w:rsidR="00BA0E8A">
          <w:rPr>
            <w:noProof/>
            <w:webHidden/>
          </w:rPr>
        </w:r>
        <w:r w:rsidR="00BA0E8A">
          <w:rPr>
            <w:noProof/>
            <w:webHidden/>
          </w:rPr>
          <w:fldChar w:fldCharType="separate"/>
        </w:r>
        <w:r w:rsidR="009528F4">
          <w:rPr>
            <w:noProof/>
            <w:webHidden/>
          </w:rPr>
          <w:t>28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84" w:history="1">
        <w:r w:rsidR="00BA0E8A" w:rsidRPr="00D01B24">
          <w:rPr>
            <w:rStyle w:val="Hyperlink"/>
            <w:noProof/>
            <w:lang w:eastAsia="ar-SA"/>
          </w:rPr>
          <w:t>4.7.7</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_Toc418776784 \h </w:instrText>
        </w:r>
        <w:r w:rsidR="00BA0E8A">
          <w:rPr>
            <w:noProof/>
            <w:webHidden/>
          </w:rPr>
        </w:r>
        <w:r w:rsidR="00BA0E8A">
          <w:rPr>
            <w:noProof/>
            <w:webHidden/>
          </w:rPr>
          <w:fldChar w:fldCharType="separate"/>
        </w:r>
        <w:r w:rsidR="009528F4">
          <w:rPr>
            <w:noProof/>
            <w:webHidden/>
          </w:rPr>
          <w:t>28</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85" w:history="1">
        <w:r w:rsidR="00BA0E8A" w:rsidRPr="00D01B24">
          <w:rPr>
            <w:rStyle w:val="Hyperlink"/>
            <w:noProof/>
            <w:lang w:eastAsia="ar-SA"/>
          </w:rPr>
          <w:t>4.8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Modification</w:t>
        </w:r>
        <w:r w:rsidR="00BA0E8A">
          <w:rPr>
            <w:noProof/>
            <w:webHidden/>
          </w:rPr>
          <w:tab/>
        </w:r>
        <w:r w:rsidR="00BA0E8A">
          <w:rPr>
            <w:noProof/>
            <w:webHidden/>
          </w:rPr>
          <w:fldChar w:fldCharType="begin"/>
        </w:r>
        <w:r w:rsidR="00BA0E8A">
          <w:rPr>
            <w:noProof/>
            <w:webHidden/>
          </w:rPr>
          <w:instrText xml:space="preserve"> PAGEREF _Toc418776785 \h </w:instrText>
        </w:r>
        <w:r w:rsidR="00BA0E8A">
          <w:rPr>
            <w:noProof/>
            <w:webHidden/>
          </w:rPr>
        </w:r>
        <w:r w:rsidR="00BA0E8A">
          <w:rPr>
            <w:noProof/>
            <w:webHidden/>
          </w:rPr>
          <w:fldChar w:fldCharType="separate"/>
        </w:r>
        <w:r w:rsidR="009528F4">
          <w:rPr>
            <w:noProof/>
            <w:webHidden/>
          </w:rPr>
          <w:t>29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86" w:history="1">
        <w:r w:rsidR="00BA0E8A" w:rsidRPr="00D01B24">
          <w:rPr>
            <w:rStyle w:val="Hyperlink"/>
            <w:noProof/>
            <w:lang w:eastAsia="ar-SA"/>
          </w:rPr>
          <w:t>4.8.1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 for Certificate Modification</w:t>
        </w:r>
        <w:r w:rsidR="00BA0E8A">
          <w:rPr>
            <w:noProof/>
            <w:webHidden/>
          </w:rPr>
          <w:tab/>
        </w:r>
        <w:r w:rsidR="00BA0E8A">
          <w:rPr>
            <w:noProof/>
            <w:webHidden/>
          </w:rPr>
          <w:fldChar w:fldCharType="begin"/>
        </w:r>
        <w:r w:rsidR="00BA0E8A">
          <w:rPr>
            <w:noProof/>
            <w:webHidden/>
          </w:rPr>
          <w:instrText xml:space="preserve"> PAGEREF _Toc418776786 \h </w:instrText>
        </w:r>
        <w:r w:rsidR="00BA0E8A">
          <w:rPr>
            <w:noProof/>
            <w:webHidden/>
          </w:rPr>
        </w:r>
        <w:r w:rsidR="00BA0E8A">
          <w:rPr>
            <w:noProof/>
            <w:webHidden/>
          </w:rPr>
          <w:fldChar w:fldCharType="separate"/>
        </w:r>
        <w:r w:rsidR="009528F4">
          <w:rPr>
            <w:noProof/>
            <w:webHidden/>
          </w:rPr>
          <w:t>29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87" w:history="1">
        <w:r w:rsidR="00BA0E8A" w:rsidRPr="00D01B24">
          <w:rPr>
            <w:rStyle w:val="Hyperlink"/>
            <w:noProof/>
            <w:lang w:eastAsia="ar-SA"/>
          </w:rPr>
          <w:t>4.8.2</w:t>
        </w:r>
        <w:r w:rsidR="00BA0E8A">
          <w:rPr>
            <w:rFonts w:asciiTheme="minorHAnsi" w:eastAsiaTheme="minorEastAsia" w:hAnsiTheme="minorHAnsi" w:cstheme="minorBidi"/>
            <w:noProof/>
            <w:sz w:val="22"/>
            <w:szCs w:val="22"/>
          </w:rPr>
          <w:tab/>
        </w:r>
        <w:r w:rsidR="00BA0E8A" w:rsidRPr="00D01B24">
          <w:rPr>
            <w:rStyle w:val="Hyperlink"/>
            <w:noProof/>
            <w:lang w:eastAsia="ar-SA"/>
          </w:rPr>
          <w:t>Who May Request Certificate Modification</w:t>
        </w:r>
        <w:r w:rsidR="00BA0E8A">
          <w:rPr>
            <w:noProof/>
            <w:webHidden/>
          </w:rPr>
          <w:tab/>
        </w:r>
        <w:r w:rsidR="00BA0E8A">
          <w:rPr>
            <w:noProof/>
            <w:webHidden/>
          </w:rPr>
          <w:fldChar w:fldCharType="begin"/>
        </w:r>
        <w:r w:rsidR="00BA0E8A">
          <w:rPr>
            <w:noProof/>
            <w:webHidden/>
          </w:rPr>
          <w:instrText xml:space="preserve"> PAGEREF _Toc418776787 \h </w:instrText>
        </w:r>
        <w:r w:rsidR="00BA0E8A">
          <w:rPr>
            <w:noProof/>
            <w:webHidden/>
          </w:rPr>
        </w:r>
        <w:r w:rsidR="00BA0E8A">
          <w:rPr>
            <w:noProof/>
            <w:webHidden/>
          </w:rPr>
          <w:fldChar w:fldCharType="separate"/>
        </w:r>
        <w:r w:rsidR="009528F4">
          <w:rPr>
            <w:noProof/>
            <w:webHidden/>
          </w:rPr>
          <w:t>29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88" w:history="1">
        <w:r w:rsidR="00BA0E8A" w:rsidRPr="00D01B24">
          <w:rPr>
            <w:rStyle w:val="Hyperlink"/>
            <w:noProof/>
            <w:lang w:eastAsia="ar-SA"/>
          </w:rPr>
          <w:t>4.8.3</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Certificate Modification Requests</w:t>
        </w:r>
        <w:r w:rsidR="00BA0E8A">
          <w:rPr>
            <w:noProof/>
            <w:webHidden/>
          </w:rPr>
          <w:tab/>
        </w:r>
        <w:r w:rsidR="00BA0E8A">
          <w:rPr>
            <w:noProof/>
            <w:webHidden/>
          </w:rPr>
          <w:fldChar w:fldCharType="begin"/>
        </w:r>
        <w:r w:rsidR="00BA0E8A">
          <w:rPr>
            <w:noProof/>
            <w:webHidden/>
          </w:rPr>
          <w:instrText xml:space="preserve"> PAGEREF _Toc418776788 \h </w:instrText>
        </w:r>
        <w:r w:rsidR="00BA0E8A">
          <w:rPr>
            <w:noProof/>
            <w:webHidden/>
          </w:rPr>
        </w:r>
        <w:r w:rsidR="00BA0E8A">
          <w:rPr>
            <w:noProof/>
            <w:webHidden/>
          </w:rPr>
          <w:fldChar w:fldCharType="separate"/>
        </w:r>
        <w:r w:rsidR="009528F4">
          <w:rPr>
            <w:noProof/>
            <w:webHidden/>
          </w:rPr>
          <w:t>29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89" w:history="1">
        <w:r w:rsidR="00BA0E8A" w:rsidRPr="00D01B24">
          <w:rPr>
            <w:rStyle w:val="Hyperlink"/>
            <w:noProof/>
            <w:lang w:eastAsia="ar-SA"/>
          </w:rPr>
          <w:t>4.8.4</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New Certificate Issuance to Subscriber</w:t>
        </w:r>
        <w:r w:rsidR="00BA0E8A">
          <w:rPr>
            <w:noProof/>
            <w:webHidden/>
          </w:rPr>
          <w:tab/>
        </w:r>
        <w:r w:rsidR="00BA0E8A">
          <w:rPr>
            <w:noProof/>
            <w:webHidden/>
          </w:rPr>
          <w:fldChar w:fldCharType="begin"/>
        </w:r>
        <w:r w:rsidR="00BA0E8A">
          <w:rPr>
            <w:noProof/>
            <w:webHidden/>
          </w:rPr>
          <w:instrText xml:space="preserve"> PAGEREF _Toc418776789 \h </w:instrText>
        </w:r>
        <w:r w:rsidR="00BA0E8A">
          <w:rPr>
            <w:noProof/>
            <w:webHidden/>
          </w:rPr>
        </w:r>
        <w:r w:rsidR="00BA0E8A">
          <w:rPr>
            <w:noProof/>
            <w:webHidden/>
          </w:rPr>
          <w:fldChar w:fldCharType="separate"/>
        </w:r>
        <w:r w:rsidR="009528F4">
          <w:rPr>
            <w:noProof/>
            <w:webHidden/>
          </w:rPr>
          <w:t>29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90" w:history="1">
        <w:r w:rsidR="00BA0E8A" w:rsidRPr="00D01B24">
          <w:rPr>
            <w:rStyle w:val="Hyperlink"/>
            <w:noProof/>
            <w:lang w:eastAsia="ar-SA"/>
          </w:rPr>
          <w:t>4.8.5</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Acceptance of Modified Certificate</w:t>
        </w:r>
        <w:r w:rsidR="00BA0E8A">
          <w:rPr>
            <w:noProof/>
            <w:webHidden/>
          </w:rPr>
          <w:tab/>
        </w:r>
        <w:r w:rsidR="00BA0E8A">
          <w:rPr>
            <w:noProof/>
            <w:webHidden/>
          </w:rPr>
          <w:fldChar w:fldCharType="begin"/>
        </w:r>
        <w:r w:rsidR="00BA0E8A">
          <w:rPr>
            <w:noProof/>
            <w:webHidden/>
          </w:rPr>
          <w:instrText xml:space="preserve"> PAGEREF _Toc418776790 \h </w:instrText>
        </w:r>
        <w:r w:rsidR="00BA0E8A">
          <w:rPr>
            <w:noProof/>
            <w:webHidden/>
          </w:rPr>
        </w:r>
        <w:r w:rsidR="00BA0E8A">
          <w:rPr>
            <w:noProof/>
            <w:webHidden/>
          </w:rPr>
          <w:fldChar w:fldCharType="separate"/>
        </w:r>
        <w:r w:rsidR="009528F4">
          <w:rPr>
            <w:noProof/>
            <w:webHidden/>
          </w:rPr>
          <w:t>29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91" w:history="1">
        <w:r w:rsidR="00BA0E8A" w:rsidRPr="00D01B24">
          <w:rPr>
            <w:rStyle w:val="Hyperlink"/>
            <w:noProof/>
            <w:lang w:eastAsia="ar-SA"/>
          </w:rPr>
          <w:t>4.8.6</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Modified Certificate by the CA</w:t>
        </w:r>
        <w:r w:rsidR="00BA0E8A">
          <w:rPr>
            <w:noProof/>
            <w:webHidden/>
          </w:rPr>
          <w:tab/>
        </w:r>
        <w:r w:rsidR="00BA0E8A">
          <w:rPr>
            <w:noProof/>
            <w:webHidden/>
          </w:rPr>
          <w:fldChar w:fldCharType="begin"/>
        </w:r>
        <w:r w:rsidR="00BA0E8A">
          <w:rPr>
            <w:noProof/>
            <w:webHidden/>
          </w:rPr>
          <w:instrText xml:space="preserve"> PAGEREF _Toc418776791 \h </w:instrText>
        </w:r>
        <w:r w:rsidR="00BA0E8A">
          <w:rPr>
            <w:noProof/>
            <w:webHidden/>
          </w:rPr>
        </w:r>
        <w:r w:rsidR="00BA0E8A">
          <w:rPr>
            <w:noProof/>
            <w:webHidden/>
          </w:rPr>
          <w:fldChar w:fldCharType="separate"/>
        </w:r>
        <w:r w:rsidR="009528F4">
          <w:rPr>
            <w:noProof/>
            <w:webHidden/>
          </w:rPr>
          <w:t>29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92" w:history="1">
        <w:r w:rsidR="00BA0E8A" w:rsidRPr="00D01B24">
          <w:rPr>
            <w:rStyle w:val="Hyperlink"/>
            <w:noProof/>
            <w:lang w:eastAsia="ar-SA"/>
          </w:rPr>
          <w:t>4.8.7</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_Toc418776792 \h </w:instrText>
        </w:r>
        <w:r w:rsidR="00BA0E8A">
          <w:rPr>
            <w:noProof/>
            <w:webHidden/>
          </w:rPr>
        </w:r>
        <w:r w:rsidR="00BA0E8A">
          <w:rPr>
            <w:noProof/>
            <w:webHidden/>
          </w:rPr>
          <w:fldChar w:fldCharType="separate"/>
        </w:r>
        <w:r w:rsidR="009528F4">
          <w:rPr>
            <w:noProof/>
            <w:webHidden/>
          </w:rPr>
          <w:t>30</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793" w:history="1">
        <w:r w:rsidR="00BA0E8A" w:rsidRPr="00D01B24">
          <w:rPr>
            <w:rStyle w:val="Hyperlink"/>
            <w:noProof/>
            <w:lang w:eastAsia="ar-SA"/>
          </w:rPr>
          <w:t>4.9</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Revocation and Suspension</w:t>
        </w:r>
        <w:r w:rsidR="00BA0E8A">
          <w:rPr>
            <w:noProof/>
            <w:webHidden/>
          </w:rPr>
          <w:tab/>
        </w:r>
        <w:r w:rsidR="00BA0E8A">
          <w:rPr>
            <w:noProof/>
            <w:webHidden/>
          </w:rPr>
          <w:fldChar w:fldCharType="begin"/>
        </w:r>
        <w:r w:rsidR="00BA0E8A">
          <w:rPr>
            <w:noProof/>
            <w:webHidden/>
          </w:rPr>
          <w:instrText xml:space="preserve"> PAGEREF _Toc418776793 \h </w:instrText>
        </w:r>
        <w:r w:rsidR="00BA0E8A">
          <w:rPr>
            <w:noProof/>
            <w:webHidden/>
          </w:rPr>
        </w:r>
        <w:r w:rsidR="00BA0E8A">
          <w:rPr>
            <w:noProof/>
            <w:webHidden/>
          </w:rPr>
          <w:fldChar w:fldCharType="separate"/>
        </w:r>
        <w:r w:rsidR="009528F4">
          <w:rPr>
            <w:noProof/>
            <w:webHidden/>
          </w:rPr>
          <w:t>30</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94" w:history="1">
        <w:r w:rsidR="00BA0E8A" w:rsidRPr="00D01B24">
          <w:rPr>
            <w:rStyle w:val="Hyperlink"/>
            <w:noProof/>
          </w:rPr>
          <w:t>4.9.1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Circumstances for Revocation</w:t>
        </w:r>
        <w:r w:rsidR="00BA0E8A">
          <w:rPr>
            <w:noProof/>
            <w:webHidden/>
          </w:rPr>
          <w:tab/>
        </w:r>
        <w:r w:rsidR="00BA0E8A">
          <w:rPr>
            <w:noProof/>
            <w:webHidden/>
          </w:rPr>
          <w:fldChar w:fldCharType="begin"/>
        </w:r>
        <w:r w:rsidR="00BA0E8A">
          <w:rPr>
            <w:noProof/>
            <w:webHidden/>
          </w:rPr>
          <w:instrText xml:space="preserve"> PAGEREF _Toc418776794 \h </w:instrText>
        </w:r>
        <w:r w:rsidR="00BA0E8A">
          <w:rPr>
            <w:noProof/>
            <w:webHidden/>
          </w:rPr>
        </w:r>
        <w:r w:rsidR="00BA0E8A">
          <w:rPr>
            <w:noProof/>
            <w:webHidden/>
          </w:rPr>
          <w:fldChar w:fldCharType="separate"/>
        </w:r>
        <w:r w:rsidR="009528F4">
          <w:rPr>
            <w:noProof/>
            <w:webHidden/>
          </w:rPr>
          <w:t>30</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95" w:history="1">
        <w:r w:rsidR="00BA0E8A" w:rsidRPr="00D01B24">
          <w:rPr>
            <w:rStyle w:val="Hyperlink"/>
            <w:noProof/>
            <w:lang w:eastAsia="ar-SA"/>
          </w:rPr>
          <w:t>4.9.2</w:t>
        </w:r>
        <w:r w:rsidR="00BA0E8A">
          <w:rPr>
            <w:rFonts w:asciiTheme="minorHAnsi" w:eastAsiaTheme="minorEastAsia" w:hAnsiTheme="minorHAnsi" w:cstheme="minorBidi"/>
            <w:noProof/>
            <w:sz w:val="22"/>
            <w:szCs w:val="22"/>
          </w:rPr>
          <w:tab/>
        </w:r>
        <w:r w:rsidR="00BA0E8A" w:rsidRPr="00D01B24">
          <w:rPr>
            <w:rStyle w:val="Hyperlink"/>
            <w:noProof/>
            <w:lang w:eastAsia="ar-SA"/>
          </w:rPr>
          <w:t>Who Can Request Revocation</w:t>
        </w:r>
        <w:r w:rsidR="00BA0E8A">
          <w:rPr>
            <w:noProof/>
            <w:webHidden/>
          </w:rPr>
          <w:tab/>
        </w:r>
        <w:r w:rsidR="00BA0E8A">
          <w:rPr>
            <w:noProof/>
            <w:webHidden/>
          </w:rPr>
          <w:fldChar w:fldCharType="begin"/>
        </w:r>
        <w:r w:rsidR="00BA0E8A">
          <w:rPr>
            <w:noProof/>
            <w:webHidden/>
          </w:rPr>
          <w:instrText xml:space="preserve"> PAGEREF _Toc418776795 \h </w:instrText>
        </w:r>
        <w:r w:rsidR="00BA0E8A">
          <w:rPr>
            <w:noProof/>
            <w:webHidden/>
          </w:rPr>
        </w:r>
        <w:r w:rsidR="00BA0E8A">
          <w:rPr>
            <w:noProof/>
            <w:webHidden/>
          </w:rPr>
          <w:fldChar w:fldCharType="separate"/>
        </w:r>
        <w:r w:rsidR="009528F4">
          <w:rPr>
            <w:noProof/>
            <w:webHidden/>
          </w:rPr>
          <w:t>30</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96" w:history="1">
        <w:r w:rsidR="00BA0E8A" w:rsidRPr="00D01B24">
          <w:rPr>
            <w:rStyle w:val="Hyperlink"/>
            <w:noProof/>
            <w:lang w:eastAsia="ar-SA"/>
          </w:rPr>
          <w:t>4.9.3</w:t>
        </w:r>
        <w:r w:rsidR="00BA0E8A">
          <w:rPr>
            <w:rFonts w:asciiTheme="minorHAnsi" w:eastAsiaTheme="minorEastAsia" w:hAnsiTheme="minorHAnsi" w:cstheme="minorBidi"/>
            <w:noProof/>
            <w:sz w:val="22"/>
            <w:szCs w:val="22"/>
          </w:rPr>
          <w:tab/>
        </w:r>
        <w:r w:rsidR="00BA0E8A" w:rsidRPr="00D01B24">
          <w:rPr>
            <w:rStyle w:val="Hyperlink"/>
            <w:noProof/>
            <w:lang w:eastAsia="ar-SA"/>
          </w:rPr>
          <w:t>Procedure for Revocation Request</w:t>
        </w:r>
        <w:r w:rsidR="00BA0E8A">
          <w:rPr>
            <w:noProof/>
            <w:webHidden/>
          </w:rPr>
          <w:tab/>
        </w:r>
        <w:r w:rsidR="00BA0E8A">
          <w:rPr>
            <w:noProof/>
            <w:webHidden/>
          </w:rPr>
          <w:fldChar w:fldCharType="begin"/>
        </w:r>
        <w:r w:rsidR="00BA0E8A">
          <w:rPr>
            <w:noProof/>
            <w:webHidden/>
          </w:rPr>
          <w:instrText xml:space="preserve"> PAGEREF _Toc418776796 \h </w:instrText>
        </w:r>
        <w:r w:rsidR="00BA0E8A">
          <w:rPr>
            <w:noProof/>
            <w:webHidden/>
          </w:rPr>
        </w:r>
        <w:r w:rsidR="00BA0E8A">
          <w:rPr>
            <w:noProof/>
            <w:webHidden/>
          </w:rPr>
          <w:fldChar w:fldCharType="separate"/>
        </w:r>
        <w:r w:rsidR="009528F4">
          <w:rPr>
            <w:noProof/>
            <w:webHidden/>
          </w:rPr>
          <w:t>31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97" w:history="1">
        <w:r w:rsidR="00BA0E8A" w:rsidRPr="00D01B24">
          <w:rPr>
            <w:rStyle w:val="Hyperlink"/>
            <w:noProof/>
            <w:lang w:eastAsia="ar-SA"/>
          </w:rPr>
          <w:t>4.9.4</w:t>
        </w:r>
        <w:r w:rsidR="00BA0E8A">
          <w:rPr>
            <w:rFonts w:asciiTheme="minorHAnsi" w:eastAsiaTheme="minorEastAsia" w:hAnsiTheme="minorHAnsi" w:cstheme="minorBidi"/>
            <w:noProof/>
            <w:sz w:val="22"/>
            <w:szCs w:val="22"/>
          </w:rPr>
          <w:tab/>
        </w:r>
        <w:r w:rsidR="00BA0E8A" w:rsidRPr="00D01B24">
          <w:rPr>
            <w:rStyle w:val="Hyperlink"/>
            <w:noProof/>
            <w:lang w:eastAsia="ar-SA"/>
          </w:rPr>
          <w:t>Revocation Request Grace Period</w:t>
        </w:r>
        <w:r w:rsidR="00BA0E8A">
          <w:rPr>
            <w:noProof/>
            <w:webHidden/>
          </w:rPr>
          <w:tab/>
        </w:r>
        <w:r w:rsidR="00BA0E8A">
          <w:rPr>
            <w:noProof/>
            <w:webHidden/>
          </w:rPr>
          <w:fldChar w:fldCharType="begin"/>
        </w:r>
        <w:r w:rsidR="00BA0E8A">
          <w:rPr>
            <w:noProof/>
            <w:webHidden/>
          </w:rPr>
          <w:instrText xml:space="preserve"> PAGEREF _Toc418776797 \h </w:instrText>
        </w:r>
        <w:r w:rsidR="00BA0E8A">
          <w:rPr>
            <w:noProof/>
            <w:webHidden/>
          </w:rPr>
        </w:r>
        <w:r w:rsidR="00BA0E8A">
          <w:rPr>
            <w:noProof/>
            <w:webHidden/>
          </w:rPr>
          <w:fldChar w:fldCharType="separate"/>
        </w:r>
        <w:r w:rsidR="009528F4">
          <w:rPr>
            <w:noProof/>
            <w:webHidden/>
          </w:rPr>
          <w:t>31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98" w:history="1">
        <w:r w:rsidR="00BA0E8A" w:rsidRPr="00D01B24">
          <w:rPr>
            <w:rStyle w:val="Hyperlink"/>
            <w:noProof/>
            <w:lang w:eastAsia="ar-SA"/>
          </w:rPr>
          <w:t>4.9.5</w:t>
        </w:r>
        <w:r w:rsidR="00BA0E8A">
          <w:rPr>
            <w:rFonts w:asciiTheme="minorHAnsi" w:eastAsiaTheme="minorEastAsia" w:hAnsiTheme="minorHAnsi" w:cstheme="minorBidi"/>
            <w:noProof/>
            <w:sz w:val="22"/>
            <w:szCs w:val="22"/>
          </w:rPr>
          <w:tab/>
        </w:r>
        <w:r w:rsidR="00BA0E8A" w:rsidRPr="00D01B24">
          <w:rPr>
            <w:rStyle w:val="Hyperlink"/>
            <w:noProof/>
            <w:lang w:eastAsia="ar-SA"/>
          </w:rPr>
          <w:t>Time within which CA must Process the Revocation Request</w:t>
        </w:r>
        <w:r w:rsidR="00BA0E8A">
          <w:rPr>
            <w:noProof/>
            <w:webHidden/>
          </w:rPr>
          <w:tab/>
        </w:r>
        <w:r w:rsidR="00BA0E8A">
          <w:rPr>
            <w:noProof/>
            <w:webHidden/>
          </w:rPr>
          <w:fldChar w:fldCharType="begin"/>
        </w:r>
        <w:r w:rsidR="00BA0E8A">
          <w:rPr>
            <w:noProof/>
            <w:webHidden/>
          </w:rPr>
          <w:instrText xml:space="preserve"> PAGEREF _Toc418776798 \h </w:instrText>
        </w:r>
        <w:r w:rsidR="00BA0E8A">
          <w:rPr>
            <w:noProof/>
            <w:webHidden/>
          </w:rPr>
        </w:r>
        <w:r w:rsidR="00BA0E8A">
          <w:rPr>
            <w:noProof/>
            <w:webHidden/>
          </w:rPr>
          <w:fldChar w:fldCharType="separate"/>
        </w:r>
        <w:r w:rsidR="009528F4">
          <w:rPr>
            <w:noProof/>
            <w:webHidden/>
          </w:rPr>
          <w:t>31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799" w:history="1">
        <w:r w:rsidR="00BA0E8A" w:rsidRPr="00D01B24">
          <w:rPr>
            <w:rStyle w:val="Hyperlink"/>
            <w:noProof/>
            <w:lang w:eastAsia="ar-SA"/>
          </w:rPr>
          <w:t>4.9.6</w:t>
        </w:r>
        <w:r w:rsidR="00BA0E8A">
          <w:rPr>
            <w:rFonts w:asciiTheme="minorHAnsi" w:eastAsiaTheme="minorEastAsia" w:hAnsiTheme="minorHAnsi" w:cstheme="minorBidi"/>
            <w:noProof/>
            <w:sz w:val="22"/>
            <w:szCs w:val="22"/>
          </w:rPr>
          <w:tab/>
        </w:r>
        <w:r w:rsidR="00BA0E8A" w:rsidRPr="00D01B24">
          <w:rPr>
            <w:rStyle w:val="Hyperlink"/>
            <w:noProof/>
            <w:lang w:eastAsia="ar-SA"/>
          </w:rPr>
          <w:t>Revocation Checking Requirements for Relying Parties</w:t>
        </w:r>
        <w:r w:rsidR="00BA0E8A">
          <w:rPr>
            <w:noProof/>
            <w:webHidden/>
          </w:rPr>
          <w:tab/>
        </w:r>
        <w:r w:rsidR="00BA0E8A">
          <w:rPr>
            <w:noProof/>
            <w:webHidden/>
          </w:rPr>
          <w:fldChar w:fldCharType="begin"/>
        </w:r>
        <w:r w:rsidR="00BA0E8A">
          <w:rPr>
            <w:noProof/>
            <w:webHidden/>
          </w:rPr>
          <w:instrText xml:space="preserve"> PAGEREF _Toc418776799 \h </w:instrText>
        </w:r>
        <w:r w:rsidR="00BA0E8A">
          <w:rPr>
            <w:noProof/>
            <w:webHidden/>
          </w:rPr>
        </w:r>
        <w:r w:rsidR="00BA0E8A">
          <w:rPr>
            <w:noProof/>
            <w:webHidden/>
          </w:rPr>
          <w:fldChar w:fldCharType="separate"/>
        </w:r>
        <w:r w:rsidR="009528F4">
          <w:rPr>
            <w:noProof/>
            <w:webHidden/>
          </w:rPr>
          <w:t>31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00" w:history="1">
        <w:r w:rsidR="00BA0E8A" w:rsidRPr="00D01B24">
          <w:rPr>
            <w:rStyle w:val="Hyperlink"/>
            <w:noProof/>
            <w:lang w:eastAsia="ar-SA"/>
          </w:rPr>
          <w:t>4.9.7</w:t>
        </w:r>
        <w:r w:rsidR="00BA0E8A">
          <w:rPr>
            <w:rFonts w:asciiTheme="minorHAnsi" w:eastAsiaTheme="minorEastAsia" w:hAnsiTheme="minorHAnsi" w:cstheme="minorBidi"/>
            <w:noProof/>
            <w:sz w:val="22"/>
            <w:szCs w:val="22"/>
          </w:rPr>
          <w:tab/>
        </w:r>
        <w:r w:rsidR="00BA0E8A" w:rsidRPr="00D01B24">
          <w:rPr>
            <w:rStyle w:val="Hyperlink"/>
            <w:noProof/>
            <w:lang w:eastAsia="ar-SA"/>
          </w:rPr>
          <w:t>CRL Issuance Frequency</w:t>
        </w:r>
        <w:r w:rsidR="00BA0E8A">
          <w:rPr>
            <w:noProof/>
            <w:webHidden/>
          </w:rPr>
          <w:tab/>
        </w:r>
        <w:r w:rsidR="00BA0E8A">
          <w:rPr>
            <w:noProof/>
            <w:webHidden/>
          </w:rPr>
          <w:fldChar w:fldCharType="begin"/>
        </w:r>
        <w:r w:rsidR="00BA0E8A">
          <w:rPr>
            <w:noProof/>
            <w:webHidden/>
          </w:rPr>
          <w:instrText xml:space="preserve"> PAGEREF _Toc418776800 \h </w:instrText>
        </w:r>
        <w:r w:rsidR="00BA0E8A">
          <w:rPr>
            <w:noProof/>
            <w:webHidden/>
          </w:rPr>
        </w:r>
        <w:r w:rsidR="00BA0E8A">
          <w:rPr>
            <w:noProof/>
            <w:webHidden/>
          </w:rPr>
          <w:fldChar w:fldCharType="separate"/>
        </w:r>
        <w:r w:rsidR="009528F4">
          <w:rPr>
            <w:noProof/>
            <w:webHidden/>
          </w:rPr>
          <w:t>31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01" w:history="1">
        <w:r w:rsidR="00BA0E8A" w:rsidRPr="00D01B24">
          <w:rPr>
            <w:rStyle w:val="Hyperlink"/>
            <w:noProof/>
            <w:lang w:eastAsia="ar-SA"/>
          </w:rPr>
          <w:t>4.9.8</w:t>
        </w:r>
        <w:r w:rsidR="00BA0E8A">
          <w:rPr>
            <w:rFonts w:asciiTheme="minorHAnsi" w:eastAsiaTheme="minorEastAsia" w:hAnsiTheme="minorHAnsi" w:cstheme="minorBidi"/>
            <w:noProof/>
            <w:sz w:val="22"/>
            <w:szCs w:val="22"/>
          </w:rPr>
          <w:tab/>
        </w:r>
        <w:r w:rsidR="00BA0E8A" w:rsidRPr="00D01B24">
          <w:rPr>
            <w:rStyle w:val="Hyperlink"/>
            <w:noProof/>
            <w:lang w:eastAsia="ar-SA"/>
          </w:rPr>
          <w:t>Maximum Latency for CRLs</w:t>
        </w:r>
        <w:r w:rsidR="00BA0E8A">
          <w:rPr>
            <w:noProof/>
            <w:webHidden/>
          </w:rPr>
          <w:tab/>
        </w:r>
        <w:r w:rsidR="00BA0E8A">
          <w:rPr>
            <w:noProof/>
            <w:webHidden/>
          </w:rPr>
          <w:fldChar w:fldCharType="begin"/>
        </w:r>
        <w:r w:rsidR="00BA0E8A">
          <w:rPr>
            <w:noProof/>
            <w:webHidden/>
          </w:rPr>
          <w:instrText xml:space="preserve"> PAGEREF _Toc418776801 \h </w:instrText>
        </w:r>
        <w:r w:rsidR="00BA0E8A">
          <w:rPr>
            <w:noProof/>
            <w:webHidden/>
          </w:rPr>
        </w:r>
        <w:r w:rsidR="00BA0E8A">
          <w:rPr>
            <w:noProof/>
            <w:webHidden/>
          </w:rPr>
          <w:fldChar w:fldCharType="separate"/>
        </w:r>
        <w:r w:rsidR="009528F4">
          <w:rPr>
            <w:noProof/>
            <w:webHidden/>
          </w:rPr>
          <w:t>32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02" w:history="1">
        <w:r w:rsidR="00BA0E8A" w:rsidRPr="00D01B24">
          <w:rPr>
            <w:rStyle w:val="Hyperlink"/>
            <w:noProof/>
            <w:lang w:eastAsia="ar-SA"/>
          </w:rPr>
          <w:t>4.9.9</w:t>
        </w:r>
        <w:r w:rsidR="00BA0E8A">
          <w:rPr>
            <w:rFonts w:asciiTheme="minorHAnsi" w:eastAsiaTheme="minorEastAsia" w:hAnsiTheme="minorHAnsi" w:cstheme="minorBidi"/>
            <w:noProof/>
            <w:sz w:val="22"/>
            <w:szCs w:val="22"/>
          </w:rPr>
          <w:tab/>
        </w:r>
        <w:r w:rsidR="00BA0E8A" w:rsidRPr="00D01B24">
          <w:rPr>
            <w:rStyle w:val="Hyperlink"/>
            <w:noProof/>
            <w:lang w:eastAsia="ar-SA"/>
          </w:rPr>
          <w:t>On-line Revocation/Status Checking Availability</w:t>
        </w:r>
        <w:r w:rsidR="00BA0E8A">
          <w:rPr>
            <w:noProof/>
            <w:webHidden/>
          </w:rPr>
          <w:tab/>
        </w:r>
        <w:r w:rsidR="00BA0E8A">
          <w:rPr>
            <w:noProof/>
            <w:webHidden/>
          </w:rPr>
          <w:fldChar w:fldCharType="begin"/>
        </w:r>
        <w:r w:rsidR="00BA0E8A">
          <w:rPr>
            <w:noProof/>
            <w:webHidden/>
          </w:rPr>
          <w:instrText xml:space="preserve"> PAGEREF _Toc418776802 \h </w:instrText>
        </w:r>
        <w:r w:rsidR="00BA0E8A">
          <w:rPr>
            <w:noProof/>
            <w:webHidden/>
          </w:rPr>
        </w:r>
        <w:r w:rsidR="00BA0E8A">
          <w:rPr>
            <w:noProof/>
            <w:webHidden/>
          </w:rPr>
          <w:fldChar w:fldCharType="separate"/>
        </w:r>
        <w:r w:rsidR="009528F4">
          <w:rPr>
            <w:noProof/>
            <w:webHidden/>
          </w:rPr>
          <w:t>32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03" w:history="1">
        <w:r w:rsidR="00BA0E8A" w:rsidRPr="00D01B24">
          <w:rPr>
            <w:rStyle w:val="Hyperlink"/>
            <w:noProof/>
          </w:rPr>
          <w:t>4.9.10</w:t>
        </w:r>
        <w:r w:rsidR="00BA0E8A">
          <w:rPr>
            <w:rFonts w:asciiTheme="minorHAnsi" w:eastAsiaTheme="minorEastAsia" w:hAnsiTheme="minorHAnsi" w:cstheme="minorBidi"/>
            <w:noProof/>
            <w:sz w:val="22"/>
            <w:szCs w:val="22"/>
          </w:rPr>
          <w:tab/>
        </w:r>
        <w:r w:rsidR="00BA0E8A" w:rsidRPr="00D01B24">
          <w:rPr>
            <w:rStyle w:val="Hyperlink"/>
            <w:noProof/>
          </w:rPr>
          <w:t>On-line Revocation Checking Requirements</w:t>
        </w:r>
        <w:r w:rsidR="00BA0E8A">
          <w:rPr>
            <w:noProof/>
            <w:webHidden/>
          </w:rPr>
          <w:tab/>
        </w:r>
        <w:r w:rsidR="00BA0E8A">
          <w:rPr>
            <w:noProof/>
            <w:webHidden/>
          </w:rPr>
          <w:fldChar w:fldCharType="begin"/>
        </w:r>
        <w:r w:rsidR="00BA0E8A">
          <w:rPr>
            <w:noProof/>
            <w:webHidden/>
          </w:rPr>
          <w:instrText xml:space="preserve"> PAGEREF _Toc418776803 \h </w:instrText>
        </w:r>
        <w:r w:rsidR="00BA0E8A">
          <w:rPr>
            <w:noProof/>
            <w:webHidden/>
          </w:rPr>
        </w:r>
        <w:r w:rsidR="00BA0E8A">
          <w:rPr>
            <w:noProof/>
            <w:webHidden/>
          </w:rPr>
          <w:fldChar w:fldCharType="separate"/>
        </w:r>
        <w:r w:rsidR="009528F4">
          <w:rPr>
            <w:noProof/>
            <w:webHidden/>
          </w:rPr>
          <w:t>33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04" w:history="1">
        <w:r w:rsidR="00BA0E8A" w:rsidRPr="00D01B24">
          <w:rPr>
            <w:rStyle w:val="Hyperlink"/>
            <w:noProof/>
            <w:lang w:eastAsia="ar-SA"/>
          </w:rPr>
          <w:t>4.9.11</w:t>
        </w:r>
        <w:r w:rsidR="00BA0E8A">
          <w:rPr>
            <w:rFonts w:asciiTheme="minorHAnsi" w:eastAsiaTheme="minorEastAsia" w:hAnsiTheme="minorHAnsi" w:cstheme="minorBidi"/>
            <w:noProof/>
            <w:sz w:val="22"/>
            <w:szCs w:val="22"/>
          </w:rPr>
          <w:tab/>
        </w:r>
        <w:r w:rsidR="00BA0E8A" w:rsidRPr="00D01B24">
          <w:rPr>
            <w:rStyle w:val="Hyperlink"/>
            <w:noProof/>
            <w:lang w:eastAsia="ar-SA"/>
          </w:rPr>
          <w:t>Other Forms of Revocation Advertisements Available</w:t>
        </w:r>
        <w:r w:rsidR="00BA0E8A">
          <w:rPr>
            <w:noProof/>
            <w:webHidden/>
          </w:rPr>
          <w:tab/>
        </w:r>
        <w:r w:rsidR="00BA0E8A">
          <w:rPr>
            <w:noProof/>
            <w:webHidden/>
          </w:rPr>
          <w:fldChar w:fldCharType="begin"/>
        </w:r>
        <w:r w:rsidR="00BA0E8A">
          <w:rPr>
            <w:noProof/>
            <w:webHidden/>
          </w:rPr>
          <w:instrText xml:space="preserve"> PAGEREF _Toc418776804 \h </w:instrText>
        </w:r>
        <w:r w:rsidR="00BA0E8A">
          <w:rPr>
            <w:noProof/>
            <w:webHidden/>
          </w:rPr>
        </w:r>
        <w:r w:rsidR="00BA0E8A">
          <w:rPr>
            <w:noProof/>
            <w:webHidden/>
          </w:rPr>
          <w:fldChar w:fldCharType="separate"/>
        </w:r>
        <w:r w:rsidR="009528F4">
          <w:rPr>
            <w:noProof/>
            <w:webHidden/>
          </w:rPr>
          <w:t>33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05" w:history="1">
        <w:r w:rsidR="00BA0E8A" w:rsidRPr="00D01B24">
          <w:rPr>
            <w:rStyle w:val="Hyperlink"/>
            <w:noProof/>
            <w:lang w:eastAsia="ar-SA"/>
          </w:rPr>
          <w:t>4.9.12</w:t>
        </w:r>
        <w:r w:rsidR="00BA0E8A">
          <w:rPr>
            <w:rFonts w:asciiTheme="minorHAnsi" w:eastAsiaTheme="minorEastAsia" w:hAnsiTheme="minorHAnsi" w:cstheme="minorBidi"/>
            <w:noProof/>
            <w:sz w:val="22"/>
            <w:szCs w:val="22"/>
          </w:rPr>
          <w:tab/>
        </w:r>
        <w:r w:rsidR="00BA0E8A" w:rsidRPr="00D01B24">
          <w:rPr>
            <w:rStyle w:val="Hyperlink"/>
            <w:noProof/>
            <w:lang w:eastAsia="ar-SA"/>
          </w:rPr>
          <w:t>Special Requirements Related To Key Compromise</w:t>
        </w:r>
        <w:r w:rsidR="00BA0E8A">
          <w:rPr>
            <w:noProof/>
            <w:webHidden/>
          </w:rPr>
          <w:tab/>
        </w:r>
        <w:r w:rsidR="00BA0E8A">
          <w:rPr>
            <w:noProof/>
            <w:webHidden/>
          </w:rPr>
          <w:fldChar w:fldCharType="begin"/>
        </w:r>
        <w:r w:rsidR="00BA0E8A">
          <w:rPr>
            <w:noProof/>
            <w:webHidden/>
          </w:rPr>
          <w:instrText xml:space="preserve"> PAGEREF _Toc418776805 \h </w:instrText>
        </w:r>
        <w:r w:rsidR="00BA0E8A">
          <w:rPr>
            <w:noProof/>
            <w:webHidden/>
          </w:rPr>
        </w:r>
        <w:r w:rsidR="00BA0E8A">
          <w:rPr>
            <w:noProof/>
            <w:webHidden/>
          </w:rPr>
          <w:fldChar w:fldCharType="separate"/>
        </w:r>
        <w:r w:rsidR="009528F4">
          <w:rPr>
            <w:noProof/>
            <w:webHidden/>
          </w:rPr>
          <w:t>33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06" w:history="1">
        <w:r w:rsidR="00BA0E8A" w:rsidRPr="00D01B24">
          <w:rPr>
            <w:rStyle w:val="Hyperlink"/>
            <w:noProof/>
            <w:lang w:eastAsia="ar-SA"/>
          </w:rPr>
          <w:t>4.9.13</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Circumstances for Suspension</w:t>
        </w:r>
        <w:r w:rsidR="00BA0E8A">
          <w:rPr>
            <w:noProof/>
            <w:webHidden/>
          </w:rPr>
          <w:tab/>
        </w:r>
        <w:r w:rsidR="00BA0E8A">
          <w:rPr>
            <w:noProof/>
            <w:webHidden/>
          </w:rPr>
          <w:fldChar w:fldCharType="begin"/>
        </w:r>
        <w:r w:rsidR="00BA0E8A">
          <w:rPr>
            <w:noProof/>
            <w:webHidden/>
          </w:rPr>
          <w:instrText xml:space="preserve"> PAGEREF _Toc418776806 \h </w:instrText>
        </w:r>
        <w:r w:rsidR="00BA0E8A">
          <w:rPr>
            <w:noProof/>
            <w:webHidden/>
          </w:rPr>
        </w:r>
        <w:r w:rsidR="00BA0E8A">
          <w:rPr>
            <w:noProof/>
            <w:webHidden/>
          </w:rPr>
          <w:fldChar w:fldCharType="separate"/>
        </w:r>
        <w:r w:rsidR="009528F4">
          <w:rPr>
            <w:noProof/>
            <w:webHidden/>
          </w:rPr>
          <w:t>33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07" w:history="1">
        <w:r w:rsidR="00BA0E8A" w:rsidRPr="00D01B24">
          <w:rPr>
            <w:rStyle w:val="Hyperlink"/>
            <w:noProof/>
            <w:lang w:eastAsia="ar-SA"/>
          </w:rPr>
          <w:t>4.9.14</w:t>
        </w:r>
        <w:r w:rsidR="00BA0E8A">
          <w:rPr>
            <w:rFonts w:asciiTheme="minorHAnsi" w:eastAsiaTheme="minorEastAsia" w:hAnsiTheme="minorHAnsi" w:cstheme="minorBidi"/>
            <w:noProof/>
            <w:sz w:val="22"/>
            <w:szCs w:val="22"/>
          </w:rPr>
          <w:tab/>
        </w:r>
        <w:r w:rsidR="00BA0E8A" w:rsidRPr="00D01B24">
          <w:rPr>
            <w:rStyle w:val="Hyperlink"/>
            <w:noProof/>
            <w:lang w:eastAsia="ar-SA"/>
          </w:rPr>
          <w:t>Who Can Request Suspension</w:t>
        </w:r>
        <w:r w:rsidR="00BA0E8A">
          <w:rPr>
            <w:noProof/>
            <w:webHidden/>
          </w:rPr>
          <w:tab/>
        </w:r>
        <w:r w:rsidR="00BA0E8A">
          <w:rPr>
            <w:noProof/>
            <w:webHidden/>
          </w:rPr>
          <w:fldChar w:fldCharType="begin"/>
        </w:r>
        <w:r w:rsidR="00BA0E8A">
          <w:rPr>
            <w:noProof/>
            <w:webHidden/>
          </w:rPr>
          <w:instrText xml:space="preserve"> PAGEREF _Toc418776807 \h </w:instrText>
        </w:r>
        <w:r w:rsidR="00BA0E8A">
          <w:rPr>
            <w:noProof/>
            <w:webHidden/>
          </w:rPr>
        </w:r>
        <w:r w:rsidR="00BA0E8A">
          <w:rPr>
            <w:noProof/>
            <w:webHidden/>
          </w:rPr>
          <w:fldChar w:fldCharType="separate"/>
        </w:r>
        <w:r w:rsidR="009528F4">
          <w:rPr>
            <w:noProof/>
            <w:webHidden/>
          </w:rPr>
          <w:t>33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08" w:history="1">
        <w:r w:rsidR="00BA0E8A" w:rsidRPr="00D01B24">
          <w:rPr>
            <w:rStyle w:val="Hyperlink"/>
            <w:noProof/>
            <w:lang w:eastAsia="ar-SA"/>
          </w:rPr>
          <w:t>4.9.15</w:t>
        </w:r>
        <w:r w:rsidR="00BA0E8A">
          <w:rPr>
            <w:rFonts w:asciiTheme="minorHAnsi" w:eastAsiaTheme="minorEastAsia" w:hAnsiTheme="minorHAnsi" w:cstheme="minorBidi"/>
            <w:noProof/>
            <w:sz w:val="22"/>
            <w:szCs w:val="22"/>
          </w:rPr>
          <w:tab/>
        </w:r>
        <w:r w:rsidR="00BA0E8A" w:rsidRPr="00D01B24">
          <w:rPr>
            <w:rStyle w:val="Hyperlink"/>
            <w:noProof/>
            <w:lang w:eastAsia="ar-SA"/>
          </w:rPr>
          <w:t>Procedure for Suspension Request</w:t>
        </w:r>
        <w:r w:rsidR="00BA0E8A">
          <w:rPr>
            <w:noProof/>
            <w:webHidden/>
          </w:rPr>
          <w:tab/>
        </w:r>
        <w:r w:rsidR="00BA0E8A">
          <w:rPr>
            <w:noProof/>
            <w:webHidden/>
          </w:rPr>
          <w:fldChar w:fldCharType="begin"/>
        </w:r>
        <w:r w:rsidR="00BA0E8A">
          <w:rPr>
            <w:noProof/>
            <w:webHidden/>
          </w:rPr>
          <w:instrText xml:space="preserve"> PAGEREF _Toc418776808 \h </w:instrText>
        </w:r>
        <w:r w:rsidR="00BA0E8A">
          <w:rPr>
            <w:noProof/>
            <w:webHidden/>
          </w:rPr>
        </w:r>
        <w:r w:rsidR="00BA0E8A">
          <w:rPr>
            <w:noProof/>
            <w:webHidden/>
          </w:rPr>
          <w:fldChar w:fldCharType="separate"/>
        </w:r>
        <w:r w:rsidR="009528F4">
          <w:rPr>
            <w:noProof/>
            <w:webHidden/>
          </w:rPr>
          <w:t>33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09" w:history="1">
        <w:r w:rsidR="00BA0E8A" w:rsidRPr="00D01B24">
          <w:rPr>
            <w:rStyle w:val="Hyperlink"/>
            <w:noProof/>
            <w:lang w:eastAsia="ar-SA"/>
          </w:rPr>
          <w:t>4.9.16</w:t>
        </w:r>
        <w:r w:rsidR="00BA0E8A">
          <w:rPr>
            <w:rFonts w:asciiTheme="minorHAnsi" w:eastAsiaTheme="minorEastAsia" w:hAnsiTheme="minorHAnsi" w:cstheme="minorBidi"/>
            <w:noProof/>
            <w:sz w:val="22"/>
            <w:szCs w:val="22"/>
          </w:rPr>
          <w:tab/>
        </w:r>
        <w:r w:rsidR="00BA0E8A" w:rsidRPr="00D01B24">
          <w:rPr>
            <w:rStyle w:val="Hyperlink"/>
            <w:noProof/>
            <w:lang w:eastAsia="ar-SA"/>
          </w:rPr>
          <w:t>Limits on Suspension Period</w:t>
        </w:r>
        <w:r w:rsidR="00BA0E8A">
          <w:rPr>
            <w:noProof/>
            <w:webHidden/>
          </w:rPr>
          <w:tab/>
        </w:r>
        <w:r w:rsidR="00BA0E8A">
          <w:rPr>
            <w:noProof/>
            <w:webHidden/>
          </w:rPr>
          <w:fldChar w:fldCharType="begin"/>
        </w:r>
        <w:r w:rsidR="00BA0E8A">
          <w:rPr>
            <w:noProof/>
            <w:webHidden/>
          </w:rPr>
          <w:instrText xml:space="preserve"> PAGEREF _Toc418776809 \h </w:instrText>
        </w:r>
        <w:r w:rsidR="00BA0E8A">
          <w:rPr>
            <w:noProof/>
            <w:webHidden/>
          </w:rPr>
        </w:r>
        <w:r w:rsidR="00BA0E8A">
          <w:rPr>
            <w:noProof/>
            <w:webHidden/>
          </w:rPr>
          <w:fldChar w:fldCharType="separate"/>
        </w:r>
        <w:r w:rsidR="009528F4">
          <w:rPr>
            <w:noProof/>
            <w:webHidden/>
          </w:rPr>
          <w:t>33</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10" w:history="1">
        <w:r w:rsidR="00BA0E8A" w:rsidRPr="00D01B24">
          <w:rPr>
            <w:rStyle w:val="Hyperlink"/>
            <w:noProof/>
            <w:lang w:eastAsia="ar-SA"/>
          </w:rPr>
          <w:t>4.10</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Status Services</w:t>
        </w:r>
        <w:r w:rsidR="00BA0E8A">
          <w:rPr>
            <w:noProof/>
            <w:webHidden/>
          </w:rPr>
          <w:tab/>
        </w:r>
        <w:r w:rsidR="00BA0E8A">
          <w:rPr>
            <w:noProof/>
            <w:webHidden/>
          </w:rPr>
          <w:fldChar w:fldCharType="begin"/>
        </w:r>
        <w:r w:rsidR="00BA0E8A">
          <w:rPr>
            <w:noProof/>
            <w:webHidden/>
          </w:rPr>
          <w:instrText xml:space="preserve"> PAGEREF _Toc418776810 \h </w:instrText>
        </w:r>
        <w:r w:rsidR="00BA0E8A">
          <w:rPr>
            <w:noProof/>
            <w:webHidden/>
          </w:rPr>
        </w:r>
        <w:r w:rsidR="00BA0E8A">
          <w:rPr>
            <w:noProof/>
            <w:webHidden/>
          </w:rPr>
          <w:fldChar w:fldCharType="separate"/>
        </w:r>
        <w:r w:rsidR="009528F4">
          <w:rPr>
            <w:noProof/>
            <w:webHidden/>
          </w:rPr>
          <w:t>33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11" w:history="1">
        <w:r w:rsidR="00BA0E8A" w:rsidRPr="00D01B24">
          <w:rPr>
            <w:rStyle w:val="Hyperlink"/>
            <w:noProof/>
            <w:lang w:eastAsia="ar-SA"/>
          </w:rPr>
          <w:t>4.10.1</w:t>
        </w:r>
        <w:r w:rsidR="00BA0E8A">
          <w:rPr>
            <w:rFonts w:asciiTheme="minorHAnsi" w:eastAsiaTheme="minorEastAsia" w:hAnsiTheme="minorHAnsi" w:cstheme="minorBidi"/>
            <w:noProof/>
            <w:sz w:val="22"/>
            <w:szCs w:val="22"/>
          </w:rPr>
          <w:tab/>
        </w:r>
        <w:r w:rsidR="00BA0E8A" w:rsidRPr="00D01B24">
          <w:rPr>
            <w:rStyle w:val="Hyperlink"/>
            <w:noProof/>
            <w:lang w:eastAsia="ar-SA"/>
          </w:rPr>
          <w:t>Operational Characteristics</w:t>
        </w:r>
        <w:r w:rsidR="00BA0E8A">
          <w:rPr>
            <w:noProof/>
            <w:webHidden/>
          </w:rPr>
          <w:tab/>
        </w:r>
        <w:r w:rsidR="00BA0E8A">
          <w:rPr>
            <w:noProof/>
            <w:webHidden/>
          </w:rPr>
          <w:fldChar w:fldCharType="begin"/>
        </w:r>
        <w:r w:rsidR="00BA0E8A">
          <w:rPr>
            <w:noProof/>
            <w:webHidden/>
          </w:rPr>
          <w:instrText xml:space="preserve"> PAGEREF _Toc418776811 \h </w:instrText>
        </w:r>
        <w:r w:rsidR="00BA0E8A">
          <w:rPr>
            <w:noProof/>
            <w:webHidden/>
          </w:rPr>
        </w:r>
        <w:r w:rsidR="00BA0E8A">
          <w:rPr>
            <w:noProof/>
            <w:webHidden/>
          </w:rPr>
          <w:fldChar w:fldCharType="separate"/>
        </w:r>
        <w:r w:rsidR="009528F4">
          <w:rPr>
            <w:noProof/>
            <w:webHidden/>
          </w:rPr>
          <w:t>33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12" w:history="1">
        <w:r w:rsidR="00BA0E8A" w:rsidRPr="00D01B24">
          <w:rPr>
            <w:rStyle w:val="Hyperlink"/>
            <w:noProof/>
          </w:rPr>
          <w:t>4.10.2</w:t>
        </w:r>
        <w:r w:rsidR="00BA0E8A">
          <w:rPr>
            <w:rFonts w:asciiTheme="minorHAnsi" w:eastAsiaTheme="minorEastAsia" w:hAnsiTheme="minorHAnsi" w:cstheme="minorBidi"/>
            <w:noProof/>
            <w:sz w:val="22"/>
            <w:szCs w:val="22"/>
          </w:rPr>
          <w:tab/>
        </w:r>
        <w:r w:rsidR="00BA0E8A" w:rsidRPr="00D01B24">
          <w:rPr>
            <w:rStyle w:val="Hyperlink"/>
            <w:noProof/>
          </w:rPr>
          <w:t>Service Availability</w:t>
        </w:r>
        <w:r w:rsidR="00BA0E8A">
          <w:rPr>
            <w:noProof/>
            <w:webHidden/>
          </w:rPr>
          <w:tab/>
        </w:r>
        <w:r w:rsidR="00BA0E8A">
          <w:rPr>
            <w:noProof/>
            <w:webHidden/>
          </w:rPr>
          <w:fldChar w:fldCharType="begin"/>
        </w:r>
        <w:r w:rsidR="00BA0E8A">
          <w:rPr>
            <w:noProof/>
            <w:webHidden/>
          </w:rPr>
          <w:instrText xml:space="preserve"> PAGEREF _Toc418776812 \h </w:instrText>
        </w:r>
        <w:r w:rsidR="00BA0E8A">
          <w:rPr>
            <w:noProof/>
            <w:webHidden/>
          </w:rPr>
        </w:r>
        <w:r w:rsidR="00BA0E8A">
          <w:rPr>
            <w:noProof/>
            <w:webHidden/>
          </w:rPr>
          <w:fldChar w:fldCharType="separate"/>
        </w:r>
        <w:r w:rsidR="009528F4">
          <w:rPr>
            <w:noProof/>
            <w:webHidden/>
          </w:rPr>
          <w:t>34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13" w:history="1">
        <w:r w:rsidR="00BA0E8A" w:rsidRPr="00D01B24">
          <w:rPr>
            <w:rStyle w:val="Hyperlink"/>
            <w:noProof/>
          </w:rPr>
          <w:t>4.10.3</w:t>
        </w:r>
        <w:r w:rsidR="00BA0E8A">
          <w:rPr>
            <w:rFonts w:asciiTheme="minorHAnsi" w:eastAsiaTheme="minorEastAsia" w:hAnsiTheme="minorHAnsi" w:cstheme="minorBidi"/>
            <w:noProof/>
            <w:sz w:val="22"/>
            <w:szCs w:val="22"/>
          </w:rPr>
          <w:tab/>
        </w:r>
        <w:r w:rsidR="00BA0E8A" w:rsidRPr="00D01B24">
          <w:rPr>
            <w:rStyle w:val="Hyperlink"/>
            <w:noProof/>
          </w:rPr>
          <w:t>Optional Features</w:t>
        </w:r>
        <w:r w:rsidR="00BA0E8A">
          <w:rPr>
            <w:noProof/>
            <w:webHidden/>
          </w:rPr>
          <w:tab/>
        </w:r>
        <w:r w:rsidR="00BA0E8A">
          <w:rPr>
            <w:noProof/>
            <w:webHidden/>
          </w:rPr>
          <w:fldChar w:fldCharType="begin"/>
        </w:r>
        <w:r w:rsidR="00BA0E8A">
          <w:rPr>
            <w:noProof/>
            <w:webHidden/>
          </w:rPr>
          <w:instrText xml:space="preserve"> PAGEREF _Toc418776813 \h </w:instrText>
        </w:r>
        <w:r w:rsidR="00BA0E8A">
          <w:rPr>
            <w:noProof/>
            <w:webHidden/>
          </w:rPr>
        </w:r>
        <w:r w:rsidR="00BA0E8A">
          <w:rPr>
            <w:noProof/>
            <w:webHidden/>
          </w:rPr>
          <w:fldChar w:fldCharType="separate"/>
        </w:r>
        <w:r w:rsidR="009528F4">
          <w:rPr>
            <w:noProof/>
            <w:webHidden/>
          </w:rPr>
          <w:t>34</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14" w:history="1">
        <w:r w:rsidR="00BA0E8A" w:rsidRPr="00D01B24">
          <w:rPr>
            <w:rStyle w:val="Hyperlink"/>
            <w:noProof/>
            <w:lang w:eastAsia="ar-SA"/>
          </w:rPr>
          <w:t>4.11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End Of Subscription</w:t>
        </w:r>
        <w:r w:rsidR="00BA0E8A">
          <w:rPr>
            <w:noProof/>
            <w:webHidden/>
          </w:rPr>
          <w:tab/>
        </w:r>
        <w:r w:rsidR="00BA0E8A">
          <w:rPr>
            <w:noProof/>
            <w:webHidden/>
          </w:rPr>
          <w:fldChar w:fldCharType="begin"/>
        </w:r>
        <w:r w:rsidR="00BA0E8A">
          <w:rPr>
            <w:noProof/>
            <w:webHidden/>
          </w:rPr>
          <w:instrText xml:space="preserve"> PAGEREF _Toc418776814 \h </w:instrText>
        </w:r>
        <w:r w:rsidR="00BA0E8A">
          <w:rPr>
            <w:noProof/>
            <w:webHidden/>
          </w:rPr>
        </w:r>
        <w:r w:rsidR="00BA0E8A">
          <w:rPr>
            <w:noProof/>
            <w:webHidden/>
          </w:rPr>
          <w:fldChar w:fldCharType="separate"/>
        </w:r>
        <w:r w:rsidR="009528F4">
          <w:rPr>
            <w:noProof/>
            <w:webHidden/>
          </w:rPr>
          <w:t>34</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15" w:history="1">
        <w:r w:rsidR="00BA0E8A" w:rsidRPr="00D01B24">
          <w:rPr>
            <w:rStyle w:val="Hyperlink"/>
            <w:noProof/>
            <w:lang w:eastAsia="ar-SA"/>
          </w:rPr>
          <w:t>4.12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Escrow and Recovery</w:t>
        </w:r>
        <w:r w:rsidR="00BA0E8A">
          <w:rPr>
            <w:noProof/>
            <w:webHidden/>
          </w:rPr>
          <w:tab/>
        </w:r>
        <w:r w:rsidR="00BA0E8A">
          <w:rPr>
            <w:noProof/>
            <w:webHidden/>
          </w:rPr>
          <w:fldChar w:fldCharType="begin"/>
        </w:r>
        <w:r w:rsidR="00BA0E8A">
          <w:rPr>
            <w:noProof/>
            <w:webHidden/>
          </w:rPr>
          <w:instrText xml:space="preserve"> PAGEREF _Toc418776815 \h </w:instrText>
        </w:r>
        <w:r w:rsidR="00BA0E8A">
          <w:rPr>
            <w:noProof/>
            <w:webHidden/>
          </w:rPr>
        </w:r>
        <w:r w:rsidR="00BA0E8A">
          <w:rPr>
            <w:noProof/>
            <w:webHidden/>
          </w:rPr>
          <w:fldChar w:fldCharType="separate"/>
        </w:r>
        <w:r w:rsidR="009528F4">
          <w:rPr>
            <w:noProof/>
            <w:webHidden/>
          </w:rPr>
          <w:t>34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16" w:history="1">
        <w:r w:rsidR="00BA0E8A" w:rsidRPr="00D01B24">
          <w:rPr>
            <w:rStyle w:val="Hyperlink"/>
            <w:noProof/>
            <w:lang w:eastAsia="ar-SA"/>
          </w:rPr>
          <w:t>4.12.1</w:t>
        </w:r>
        <w:r w:rsidR="00BA0E8A">
          <w:rPr>
            <w:rFonts w:asciiTheme="minorHAnsi" w:eastAsiaTheme="minorEastAsia" w:hAnsiTheme="minorHAnsi" w:cstheme="minorBidi"/>
            <w:noProof/>
            <w:sz w:val="22"/>
            <w:szCs w:val="22"/>
          </w:rPr>
          <w:tab/>
        </w:r>
        <w:r w:rsidR="00BA0E8A" w:rsidRPr="00D01B24">
          <w:rPr>
            <w:rStyle w:val="Hyperlink"/>
            <w:noProof/>
            <w:lang w:eastAsia="ar-SA"/>
          </w:rPr>
          <w:t>Key Escrow and Recovery Policy and Practices</w:t>
        </w:r>
        <w:r w:rsidR="00BA0E8A">
          <w:rPr>
            <w:noProof/>
            <w:webHidden/>
          </w:rPr>
          <w:tab/>
        </w:r>
        <w:r w:rsidR="00BA0E8A">
          <w:rPr>
            <w:noProof/>
            <w:webHidden/>
          </w:rPr>
          <w:fldChar w:fldCharType="begin"/>
        </w:r>
        <w:r w:rsidR="00BA0E8A">
          <w:rPr>
            <w:noProof/>
            <w:webHidden/>
          </w:rPr>
          <w:instrText xml:space="preserve"> PAGEREF _Toc418776816 \h </w:instrText>
        </w:r>
        <w:r w:rsidR="00BA0E8A">
          <w:rPr>
            <w:noProof/>
            <w:webHidden/>
          </w:rPr>
        </w:r>
        <w:r w:rsidR="00BA0E8A">
          <w:rPr>
            <w:noProof/>
            <w:webHidden/>
          </w:rPr>
          <w:fldChar w:fldCharType="separate"/>
        </w:r>
        <w:r w:rsidR="009528F4">
          <w:rPr>
            <w:noProof/>
            <w:webHidden/>
          </w:rPr>
          <w:t>34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17" w:history="1">
        <w:r w:rsidR="00BA0E8A" w:rsidRPr="00D01B24">
          <w:rPr>
            <w:rStyle w:val="Hyperlink"/>
            <w:noProof/>
            <w:lang w:eastAsia="ar-SA"/>
          </w:rPr>
          <w:t>4.12.2</w:t>
        </w:r>
        <w:r w:rsidR="00BA0E8A">
          <w:rPr>
            <w:rFonts w:asciiTheme="minorHAnsi" w:eastAsiaTheme="minorEastAsia" w:hAnsiTheme="minorHAnsi" w:cstheme="minorBidi"/>
            <w:noProof/>
            <w:sz w:val="22"/>
            <w:szCs w:val="22"/>
          </w:rPr>
          <w:tab/>
        </w:r>
        <w:r w:rsidR="00BA0E8A" w:rsidRPr="00D01B24">
          <w:rPr>
            <w:rStyle w:val="Hyperlink"/>
            <w:noProof/>
            <w:lang w:eastAsia="ar-SA"/>
          </w:rPr>
          <w:t>Session Key Encapsulation and Recovery Policy and Practices</w:t>
        </w:r>
        <w:r w:rsidR="00BA0E8A">
          <w:rPr>
            <w:noProof/>
            <w:webHidden/>
          </w:rPr>
          <w:tab/>
        </w:r>
        <w:r w:rsidR="00BA0E8A">
          <w:rPr>
            <w:noProof/>
            <w:webHidden/>
          </w:rPr>
          <w:fldChar w:fldCharType="begin"/>
        </w:r>
        <w:r w:rsidR="00BA0E8A">
          <w:rPr>
            <w:noProof/>
            <w:webHidden/>
          </w:rPr>
          <w:instrText xml:space="preserve"> PAGEREF _Toc418776817 \h </w:instrText>
        </w:r>
        <w:r w:rsidR="00BA0E8A">
          <w:rPr>
            <w:noProof/>
            <w:webHidden/>
          </w:rPr>
        </w:r>
        <w:r w:rsidR="00BA0E8A">
          <w:rPr>
            <w:noProof/>
            <w:webHidden/>
          </w:rPr>
          <w:fldChar w:fldCharType="separate"/>
        </w:r>
        <w:r w:rsidR="009528F4">
          <w:rPr>
            <w:noProof/>
            <w:webHidden/>
          </w:rPr>
          <w:t>34</w:t>
        </w:r>
        <w:r w:rsidR="00BA0E8A">
          <w:rPr>
            <w:noProof/>
            <w:webHidden/>
          </w:rPr>
          <w:fldChar w:fldCharType="end"/>
        </w:r>
      </w:hyperlink>
    </w:p>
    <w:p w:rsidR="00BA0E8A" w:rsidRDefault="001F31F7">
      <w:pPr>
        <w:pStyle w:val="TOC1"/>
        <w:tabs>
          <w:tab w:val="left" w:pos="403"/>
          <w:tab w:val="right" w:leader="dot" w:pos="9350"/>
        </w:tabs>
        <w:rPr>
          <w:rFonts w:asciiTheme="minorHAnsi" w:eastAsiaTheme="minorEastAsia" w:hAnsiTheme="minorHAnsi" w:cstheme="minorBidi"/>
          <w:b w:val="0"/>
          <w:noProof/>
          <w:sz w:val="22"/>
          <w:szCs w:val="22"/>
        </w:rPr>
      </w:pPr>
      <w:hyperlink w:anchor="_Toc418776818" w:history="1">
        <w:r w:rsidR="00BA0E8A" w:rsidRPr="00D01B24">
          <w:rPr>
            <w:rStyle w:val="Hyperlink"/>
            <w:noProof/>
          </w:rPr>
          <w:t>5.</w:t>
        </w:r>
        <w:r w:rsidR="00BA0E8A">
          <w:rPr>
            <w:rFonts w:asciiTheme="minorHAnsi" w:eastAsiaTheme="minorEastAsia" w:hAnsiTheme="minorHAnsi" w:cstheme="minorBidi"/>
            <w:b w:val="0"/>
            <w:noProof/>
            <w:sz w:val="22"/>
            <w:szCs w:val="22"/>
          </w:rPr>
          <w:tab/>
        </w:r>
        <w:r w:rsidR="00BA0E8A" w:rsidRPr="00D01B24">
          <w:rPr>
            <w:rStyle w:val="Hyperlink"/>
            <w:noProof/>
          </w:rPr>
          <w:t>Facility, Management, and Operational Controls</w:t>
        </w:r>
        <w:r w:rsidR="00BA0E8A">
          <w:rPr>
            <w:noProof/>
            <w:webHidden/>
          </w:rPr>
          <w:tab/>
        </w:r>
        <w:r w:rsidR="00BA0E8A">
          <w:rPr>
            <w:noProof/>
            <w:webHidden/>
          </w:rPr>
          <w:fldChar w:fldCharType="begin"/>
        </w:r>
        <w:r w:rsidR="00BA0E8A">
          <w:rPr>
            <w:noProof/>
            <w:webHidden/>
          </w:rPr>
          <w:instrText xml:space="preserve"> PAGEREF _Toc418776818 \h </w:instrText>
        </w:r>
        <w:r w:rsidR="00BA0E8A">
          <w:rPr>
            <w:noProof/>
            <w:webHidden/>
          </w:rPr>
        </w:r>
        <w:r w:rsidR="00BA0E8A">
          <w:rPr>
            <w:noProof/>
            <w:webHidden/>
          </w:rPr>
          <w:fldChar w:fldCharType="separate"/>
        </w:r>
        <w:r w:rsidR="009528F4">
          <w:rPr>
            <w:noProof/>
            <w:webHidden/>
          </w:rPr>
          <w:t>35</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19" w:history="1">
        <w:r w:rsidR="00BA0E8A" w:rsidRPr="00D01B24">
          <w:rPr>
            <w:rStyle w:val="Hyperlink"/>
            <w:noProof/>
            <w:lang w:eastAsia="ar-SA"/>
          </w:rPr>
          <w:t>5.1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Physical Controls</w:t>
        </w:r>
        <w:r w:rsidR="00BA0E8A">
          <w:rPr>
            <w:noProof/>
            <w:webHidden/>
          </w:rPr>
          <w:tab/>
        </w:r>
        <w:r w:rsidR="00BA0E8A">
          <w:rPr>
            <w:noProof/>
            <w:webHidden/>
          </w:rPr>
          <w:fldChar w:fldCharType="begin"/>
        </w:r>
        <w:r w:rsidR="00BA0E8A">
          <w:rPr>
            <w:noProof/>
            <w:webHidden/>
          </w:rPr>
          <w:instrText xml:space="preserve"> PAGEREF _Toc418776819 \h </w:instrText>
        </w:r>
        <w:r w:rsidR="00BA0E8A">
          <w:rPr>
            <w:noProof/>
            <w:webHidden/>
          </w:rPr>
        </w:r>
        <w:r w:rsidR="00BA0E8A">
          <w:rPr>
            <w:noProof/>
            <w:webHidden/>
          </w:rPr>
          <w:fldChar w:fldCharType="separate"/>
        </w:r>
        <w:r w:rsidR="009528F4">
          <w:rPr>
            <w:noProof/>
            <w:webHidden/>
          </w:rPr>
          <w:t>35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20" w:history="1">
        <w:r w:rsidR="00BA0E8A" w:rsidRPr="00D01B24">
          <w:rPr>
            <w:rStyle w:val="Hyperlink"/>
            <w:noProof/>
          </w:rPr>
          <w:t>5.1.1</w:t>
        </w:r>
        <w:r w:rsidR="00BA0E8A">
          <w:rPr>
            <w:rFonts w:asciiTheme="minorHAnsi" w:eastAsiaTheme="minorEastAsia" w:hAnsiTheme="minorHAnsi" w:cstheme="minorBidi"/>
            <w:noProof/>
            <w:sz w:val="22"/>
            <w:szCs w:val="22"/>
          </w:rPr>
          <w:tab/>
        </w:r>
        <w:r w:rsidR="00BA0E8A" w:rsidRPr="00D01B24">
          <w:rPr>
            <w:rStyle w:val="Hyperlink"/>
            <w:noProof/>
          </w:rPr>
          <w:t>Site Location and Construction</w:t>
        </w:r>
        <w:r w:rsidR="00BA0E8A">
          <w:rPr>
            <w:noProof/>
            <w:webHidden/>
          </w:rPr>
          <w:tab/>
        </w:r>
        <w:r w:rsidR="00BA0E8A">
          <w:rPr>
            <w:noProof/>
            <w:webHidden/>
          </w:rPr>
          <w:fldChar w:fldCharType="begin"/>
        </w:r>
        <w:r w:rsidR="00BA0E8A">
          <w:rPr>
            <w:noProof/>
            <w:webHidden/>
          </w:rPr>
          <w:instrText xml:space="preserve"> PAGEREF _Toc418776820 \h </w:instrText>
        </w:r>
        <w:r w:rsidR="00BA0E8A">
          <w:rPr>
            <w:noProof/>
            <w:webHidden/>
          </w:rPr>
        </w:r>
        <w:r w:rsidR="00BA0E8A">
          <w:rPr>
            <w:noProof/>
            <w:webHidden/>
          </w:rPr>
          <w:fldChar w:fldCharType="separate"/>
        </w:r>
        <w:r w:rsidR="009528F4">
          <w:rPr>
            <w:noProof/>
            <w:webHidden/>
          </w:rPr>
          <w:t>35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21" w:history="1">
        <w:r w:rsidR="00BA0E8A" w:rsidRPr="00D01B24">
          <w:rPr>
            <w:rStyle w:val="Hyperlink"/>
            <w:noProof/>
          </w:rPr>
          <w:t>5.1.2</w:t>
        </w:r>
        <w:r w:rsidR="00BA0E8A">
          <w:rPr>
            <w:rFonts w:asciiTheme="minorHAnsi" w:eastAsiaTheme="minorEastAsia" w:hAnsiTheme="minorHAnsi" w:cstheme="minorBidi"/>
            <w:noProof/>
            <w:sz w:val="22"/>
            <w:szCs w:val="22"/>
          </w:rPr>
          <w:tab/>
        </w:r>
        <w:r w:rsidR="00BA0E8A" w:rsidRPr="00D01B24">
          <w:rPr>
            <w:rStyle w:val="Hyperlink"/>
            <w:noProof/>
          </w:rPr>
          <w:t>Physical Access</w:t>
        </w:r>
        <w:r w:rsidR="00BA0E8A">
          <w:rPr>
            <w:noProof/>
            <w:webHidden/>
          </w:rPr>
          <w:tab/>
        </w:r>
        <w:r w:rsidR="00BA0E8A">
          <w:rPr>
            <w:noProof/>
            <w:webHidden/>
          </w:rPr>
          <w:fldChar w:fldCharType="begin"/>
        </w:r>
        <w:r w:rsidR="00BA0E8A">
          <w:rPr>
            <w:noProof/>
            <w:webHidden/>
          </w:rPr>
          <w:instrText xml:space="preserve"> PAGEREF _Toc418776821 \h </w:instrText>
        </w:r>
        <w:r w:rsidR="00BA0E8A">
          <w:rPr>
            <w:noProof/>
            <w:webHidden/>
          </w:rPr>
        </w:r>
        <w:r w:rsidR="00BA0E8A">
          <w:rPr>
            <w:noProof/>
            <w:webHidden/>
          </w:rPr>
          <w:fldChar w:fldCharType="separate"/>
        </w:r>
        <w:r w:rsidR="009528F4">
          <w:rPr>
            <w:noProof/>
            <w:webHidden/>
          </w:rPr>
          <w:t>35</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22" w:history="1">
        <w:r w:rsidR="00BA0E8A" w:rsidRPr="00D01B24">
          <w:rPr>
            <w:rStyle w:val="Hyperlink"/>
            <w:noProof/>
          </w:rPr>
          <w:t>5.1.2.1</w:t>
        </w:r>
        <w:r w:rsidR="00BA0E8A">
          <w:rPr>
            <w:rFonts w:asciiTheme="minorHAnsi" w:eastAsiaTheme="minorEastAsia" w:hAnsiTheme="minorHAnsi" w:cstheme="minorBidi"/>
            <w:noProof/>
            <w:sz w:val="22"/>
            <w:szCs w:val="22"/>
          </w:rPr>
          <w:tab/>
        </w:r>
        <w:r w:rsidR="00BA0E8A" w:rsidRPr="00D01B24">
          <w:rPr>
            <w:rStyle w:val="Hyperlink"/>
            <w:noProof/>
          </w:rPr>
          <w:t>Physical Access for CA Equipment</w:t>
        </w:r>
        <w:r w:rsidR="00BA0E8A">
          <w:rPr>
            <w:noProof/>
            <w:webHidden/>
          </w:rPr>
          <w:tab/>
        </w:r>
        <w:r w:rsidR="00BA0E8A">
          <w:rPr>
            <w:noProof/>
            <w:webHidden/>
          </w:rPr>
          <w:fldChar w:fldCharType="begin"/>
        </w:r>
        <w:r w:rsidR="00BA0E8A">
          <w:rPr>
            <w:noProof/>
            <w:webHidden/>
          </w:rPr>
          <w:instrText xml:space="preserve"> PAGEREF _Toc418776822 \h </w:instrText>
        </w:r>
        <w:r w:rsidR="00BA0E8A">
          <w:rPr>
            <w:noProof/>
            <w:webHidden/>
          </w:rPr>
        </w:r>
        <w:r w:rsidR="00BA0E8A">
          <w:rPr>
            <w:noProof/>
            <w:webHidden/>
          </w:rPr>
          <w:fldChar w:fldCharType="separate"/>
        </w:r>
        <w:r w:rsidR="009528F4">
          <w:rPr>
            <w:noProof/>
            <w:webHidden/>
          </w:rPr>
          <w:t>35</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23" w:history="1">
        <w:r w:rsidR="00BA0E8A" w:rsidRPr="00D01B24">
          <w:rPr>
            <w:rStyle w:val="Hyperlink"/>
            <w:noProof/>
            <w:lang w:eastAsia="ar-SA"/>
          </w:rPr>
          <w:t>5.1.2.2</w:t>
        </w:r>
        <w:r w:rsidR="00BA0E8A">
          <w:rPr>
            <w:rFonts w:asciiTheme="minorHAnsi" w:eastAsiaTheme="minorEastAsia" w:hAnsiTheme="minorHAnsi" w:cstheme="minorBidi"/>
            <w:noProof/>
            <w:sz w:val="22"/>
            <w:szCs w:val="22"/>
          </w:rPr>
          <w:tab/>
        </w:r>
        <w:r w:rsidR="00BA0E8A" w:rsidRPr="00D01B24">
          <w:rPr>
            <w:rStyle w:val="Hyperlink"/>
            <w:noProof/>
            <w:lang w:eastAsia="ar-SA"/>
          </w:rPr>
          <w:t>Physical Access for RA Equipment</w:t>
        </w:r>
        <w:r w:rsidR="00BA0E8A">
          <w:rPr>
            <w:noProof/>
            <w:webHidden/>
          </w:rPr>
          <w:tab/>
        </w:r>
        <w:r w:rsidR="00BA0E8A">
          <w:rPr>
            <w:noProof/>
            <w:webHidden/>
          </w:rPr>
          <w:fldChar w:fldCharType="begin"/>
        </w:r>
        <w:r w:rsidR="00BA0E8A">
          <w:rPr>
            <w:noProof/>
            <w:webHidden/>
          </w:rPr>
          <w:instrText xml:space="preserve"> PAGEREF _Toc418776823 \h </w:instrText>
        </w:r>
        <w:r w:rsidR="00BA0E8A">
          <w:rPr>
            <w:noProof/>
            <w:webHidden/>
          </w:rPr>
        </w:r>
        <w:r w:rsidR="00BA0E8A">
          <w:rPr>
            <w:noProof/>
            <w:webHidden/>
          </w:rPr>
          <w:fldChar w:fldCharType="separate"/>
        </w:r>
        <w:r w:rsidR="009528F4">
          <w:rPr>
            <w:noProof/>
            <w:webHidden/>
          </w:rPr>
          <w:t>36</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24" w:history="1">
        <w:r w:rsidR="00BA0E8A" w:rsidRPr="00D01B24">
          <w:rPr>
            <w:rStyle w:val="Hyperlink"/>
            <w:noProof/>
            <w:lang w:eastAsia="ar-SA"/>
          </w:rPr>
          <w:t>5.1.2.3</w:t>
        </w:r>
        <w:r w:rsidR="00BA0E8A">
          <w:rPr>
            <w:rFonts w:asciiTheme="minorHAnsi" w:eastAsiaTheme="minorEastAsia" w:hAnsiTheme="minorHAnsi" w:cstheme="minorBidi"/>
            <w:noProof/>
            <w:sz w:val="22"/>
            <w:szCs w:val="22"/>
          </w:rPr>
          <w:tab/>
        </w:r>
        <w:r w:rsidR="00BA0E8A" w:rsidRPr="00D01B24">
          <w:rPr>
            <w:rStyle w:val="Hyperlink"/>
            <w:noProof/>
            <w:lang w:eastAsia="ar-SA"/>
          </w:rPr>
          <w:t>Physical Access for CSS Equipment</w:t>
        </w:r>
        <w:r w:rsidR="00BA0E8A">
          <w:rPr>
            <w:noProof/>
            <w:webHidden/>
          </w:rPr>
          <w:tab/>
        </w:r>
        <w:r w:rsidR="00BA0E8A">
          <w:rPr>
            <w:noProof/>
            <w:webHidden/>
          </w:rPr>
          <w:fldChar w:fldCharType="begin"/>
        </w:r>
        <w:r w:rsidR="00BA0E8A">
          <w:rPr>
            <w:noProof/>
            <w:webHidden/>
          </w:rPr>
          <w:instrText xml:space="preserve"> PAGEREF _Toc418776824 \h </w:instrText>
        </w:r>
        <w:r w:rsidR="00BA0E8A">
          <w:rPr>
            <w:noProof/>
            <w:webHidden/>
          </w:rPr>
        </w:r>
        <w:r w:rsidR="00BA0E8A">
          <w:rPr>
            <w:noProof/>
            <w:webHidden/>
          </w:rPr>
          <w:fldChar w:fldCharType="separate"/>
        </w:r>
        <w:r w:rsidR="009528F4">
          <w:rPr>
            <w:noProof/>
            <w:webHidden/>
          </w:rPr>
          <w:t>36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25" w:history="1">
        <w:r w:rsidR="00BA0E8A" w:rsidRPr="00D01B24">
          <w:rPr>
            <w:rStyle w:val="Hyperlink"/>
            <w:noProof/>
            <w:lang w:eastAsia="ar-SA"/>
          </w:rPr>
          <w:t>5.1.3</w:t>
        </w:r>
        <w:r w:rsidR="00BA0E8A">
          <w:rPr>
            <w:rFonts w:asciiTheme="minorHAnsi" w:eastAsiaTheme="minorEastAsia" w:hAnsiTheme="minorHAnsi" w:cstheme="minorBidi"/>
            <w:noProof/>
            <w:sz w:val="22"/>
            <w:szCs w:val="22"/>
          </w:rPr>
          <w:tab/>
        </w:r>
        <w:r w:rsidR="00BA0E8A" w:rsidRPr="00D01B24">
          <w:rPr>
            <w:rStyle w:val="Hyperlink"/>
            <w:noProof/>
            <w:lang w:eastAsia="ar-SA"/>
          </w:rPr>
          <w:t>Power and Air Conditioning</w:t>
        </w:r>
        <w:r w:rsidR="00BA0E8A">
          <w:rPr>
            <w:noProof/>
            <w:webHidden/>
          </w:rPr>
          <w:tab/>
        </w:r>
        <w:r w:rsidR="00BA0E8A">
          <w:rPr>
            <w:noProof/>
            <w:webHidden/>
          </w:rPr>
          <w:fldChar w:fldCharType="begin"/>
        </w:r>
        <w:r w:rsidR="00BA0E8A">
          <w:rPr>
            <w:noProof/>
            <w:webHidden/>
          </w:rPr>
          <w:instrText xml:space="preserve"> PAGEREF _Toc418776825 \h </w:instrText>
        </w:r>
        <w:r w:rsidR="00BA0E8A">
          <w:rPr>
            <w:noProof/>
            <w:webHidden/>
          </w:rPr>
        </w:r>
        <w:r w:rsidR="00BA0E8A">
          <w:rPr>
            <w:noProof/>
            <w:webHidden/>
          </w:rPr>
          <w:fldChar w:fldCharType="separate"/>
        </w:r>
        <w:r w:rsidR="009528F4">
          <w:rPr>
            <w:noProof/>
            <w:webHidden/>
          </w:rPr>
          <w:t>36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26" w:history="1">
        <w:r w:rsidR="00BA0E8A" w:rsidRPr="00D01B24">
          <w:rPr>
            <w:rStyle w:val="Hyperlink"/>
            <w:noProof/>
            <w:lang w:eastAsia="ar-SA"/>
          </w:rPr>
          <w:t>5.1.4</w:t>
        </w:r>
        <w:r w:rsidR="00BA0E8A">
          <w:rPr>
            <w:rFonts w:asciiTheme="minorHAnsi" w:eastAsiaTheme="minorEastAsia" w:hAnsiTheme="minorHAnsi" w:cstheme="minorBidi"/>
            <w:noProof/>
            <w:sz w:val="22"/>
            <w:szCs w:val="22"/>
          </w:rPr>
          <w:tab/>
        </w:r>
        <w:r w:rsidR="00BA0E8A" w:rsidRPr="00D01B24">
          <w:rPr>
            <w:rStyle w:val="Hyperlink"/>
            <w:noProof/>
            <w:lang w:eastAsia="ar-SA"/>
          </w:rPr>
          <w:t>Water Exposures</w:t>
        </w:r>
        <w:r w:rsidR="00BA0E8A">
          <w:rPr>
            <w:noProof/>
            <w:webHidden/>
          </w:rPr>
          <w:tab/>
        </w:r>
        <w:r w:rsidR="00BA0E8A">
          <w:rPr>
            <w:noProof/>
            <w:webHidden/>
          </w:rPr>
          <w:fldChar w:fldCharType="begin"/>
        </w:r>
        <w:r w:rsidR="00BA0E8A">
          <w:rPr>
            <w:noProof/>
            <w:webHidden/>
          </w:rPr>
          <w:instrText xml:space="preserve"> PAGEREF _Toc418776826 \h </w:instrText>
        </w:r>
        <w:r w:rsidR="00BA0E8A">
          <w:rPr>
            <w:noProof/>
            <w:webHidden/>
          </w:rPr>
        </w:r>
        <w:r w:rsidR="00BA0E8A">
          <w:rPr>
            <w:noProof/>
            <w:webHidden/>
          </w:rPr>
          <w:fldChar w:fldCharType="separate"/>
        </w:r>
        <w:r w:rsidR="009528F4">
          <w:rPr>
            <w:noProof/>
            <w:webHidden/>
          </w:rPr>
          <w:t>36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27" w:history="1">
        <w:r w:rsidR="00BA0E8A" w:rsidRPr="00D01B24">
          <w:rPr>
            <w:rStyle w:val="Hyperlink"/>
            <w:noProof/>
            <w:lang w:eastAsia="ar-SA"/>
          </w:rPr>
          <w:t>5.1.5</w:t>
        </w:r>
        <w:r w:rsidR="00BA0E8A">
          <w:rPr>
            <w:rFonts w:asciiTheme="minorHAnsi" w:eastAsiaTheme="minorEastAsia" w:hAnsiTheme="minorHAnsi" w:cstheme="minorBidi"/>
            <w:noProof/>
            <w:sz w:val="22"/>
            <w:szCs w:val="22"/>
          </w:rPr>
          <w:tab/>
        </w:r>
        <w:r w:rsidR="00BA0E8A" w:rsidRPr="00D01B24">
          <w:rPr>
            <w:rStyle w:val="Hyperlink"/>
            <w:noProof/>
            <w:lang w:eastAsia="ar-SA"/>
          </w:rPr>
          <w:t>Fire Prevention and Protection</w:t>
        </w:r>
        <w:r w:rsidR="00BA0E8A">
          <w:rPr>
            <w:noProof/>
            <w:webHidden/>
          </w:rPr>
          <w:tab/>
        </w:r>
        <w:r w:rsidR="00BA0E8A">
          <w:rPr>
            <w:noProof/>
            <w:webHidden/>
          </w:rPr>
          <w:fldChar w:fldCharType="begin"/>
        </w:r>
        <w:r w:rsidR="00BA0E8A">
          <w:rPr>
            <w:noProof/>
            <w:webHidden/>
          </w:rPr>
          <w:instrText xml:space="preserve"> PAGEREF _Toc418776827 \h </w:instrText>
        </w:r>
        <w:r w:rsidR="00BA0E8A">
          <w:rPr>
            <w:noProof/>
            <w:webHidden/>
          </w:rPr>
        </w:r>
        <w:r w:rsidR="00BA0E8A">
          <w:rPr>
            <w:noProof/>
            <w:webHidden/>
          </w:rPr>
          <w:fldChar w:fldCharType="separate"/>
        </w:r>
        <w:r w:rsidR="009528F4">
          <w:rPr>
            <w:noProof/>
            <w:webHidden/>
          </w:rPr>
          <w:t>36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28" w:history="1">
        <w:r w:rsidR="00BA0E8A" w:rsidRPr="00D01B24">
          <w:rPr>
            <w:rStyle w:val="Hyperlink"/>
            <w:noProof/>
            <w:lang w:eastAsia="ar-SA"/>
          </w:rPr>
          <w:t>5.1.6</w:t>
        </w:r>
        <w:r w:rsidR="00BA0E8A">
          <w:rPr>
            <w:rFonts w:asciiTheme="minorHAnsi" w:eastAsiaTheme="minorEastAsia" w:hAnsiTheme="minorHAnsi" w:cstheme="minorBidi"/>
            <w:noProof/>
            <w:sz w:val="22"/>
            <w:szCs w:val="22"/>
          </w:rPr>
          <w:tab/>
        </w:r>
        <w:r w:rsidR="00BA0E8A" w:rsidRPr="00D01B24">
          <w:rPr>
            <w:rStyle w:val="Hyperlink"/>
            <w:noProof/>
            <w:lang w:eastAsia="ar-SA"/>
          </w:rPr>
          <w:t>Media Storage</w:t>
        </w:r>
        <w:r w:rsidR="00BA0E8A">
          <w:rPr>
            <w:noProof/>
            <w:webHidden/>
          </w:rPr>
          <w:tab/>
        </w:r>
        <w:r w:rsidR="00BA0E8A">
          <w:rPr>
            <w:noProof/>
            <w:webHidden/>
          </w:rPr>
          <w:fldChar w:fldCharType="begin"/>
        </w:r>
        <w:r w:rsidR="00BA0E8A">
          <w:rPr>
            <w:noProof/>
            <w:webHidden/>
          </w:rPr>
          <w:instrText xml:space="preserve"> PAGEREF _Toc418776828 \h </w:instrText>
        </w:r>
        <w:r w:rsidR="00BA0E8A">
          <w:rPr>
            <w:noProof/>
            <w:webHidden/>
          </w:rPr>
        </w:r>
        <w:r w:rsidR="00BA0E8A">
          <w:rPr>
            <w:noProof/>
            <w:webHidden/>
          </w:rPr>
          <w:fldChar w:fldCharType="separate"/>
        </w:r>
        <w:r w:rsidR="009528F4">
          <w:rPr>
            <w:noProof/>
            <w:webHidden/>
          </w:rPr>
          <w:t>37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29" w:history="1">
        <w:r w:rsidR="00BA0E8A" w:rsidRPr="00D01B24">
          <w:rPr>
            <w:rStyle w:val="Hyperlink"/>
            <w:noProof/>
            <w:lang w:eastAsia="ar-SA"/>
          </w:rPr>
          <w:t>5.1.7</w:t>
        </w:r>
        <w:r w:rsidR="00BA0E8A">
          <w:rPr>
            <w:rFonts w:asciiTheme="minorHAnsi" w:eastAsiaTheme="minorEastAsia" w:hAnsiTheme="minorHAnsi" w:cstheme="minorBidi"/>
            <w:noProof/>
            <w:sz w:val="22"/>
            <w:szCs w:val="22"/>
          </w:rPr>
          <w:tab/>
        </w:r>
        <w:r w:rsidR="00BA0E8A" w:rsidRPr="00D01B24">
          <w:rPr>
            <w:rStyle w:val="Hyperlink"/>
            <w:noProof/>
            <w:lang w:eastAsia="ar-SA"/>
          </w:rPr>
          <w:t>Waste Disposal</w:t>
        </w:r>
        <w:r w:rsidR="00BA0E8A">
          <w:rPr>
            <w:noProof/>
            <w:webHidden/>
          </w:rPr>
          <w:tab/>
        </w:r>
        <w:r w:rsidR="00BA0E8A">
          <w:rPr>
            <w:noProof/>
            <w:webHidden/>
          </w:rPr>
          <w:fldChar w:fldCharType="begin"/>
        </w:r>
        <w:r w:rsidR="00BA0E8A">
          <w:rPr>
            <w:noProof/>
            <w:webHidden/>
          </w:rPr>
          <w:instrText xml:space="preserve"> PAGEREF _Toc418776829 \h </w:instrText>
        </w:r>
        <w:r w:rsidR="00BA0E8A">
          <w:rPr>
            <w:noProof/>
            <w:webHidden/>
          </w:rPr>
        </w:r>
        <w:r w:rsidR="00BA0E8A">
          <w:rPr>
            <w:noProof/>
            <w:webHidden/>
          </w:rPr>
          <w:fldChar w:fldCharType="separate"/>
        </w:r>
        <w:r w:rsidR="009528F4">
          <w:rPr>
            <w:noProof/>
            <w:webHidden/>
          </w:rPr>
          <w:t>37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30" w:history="1">
        <w:r w:rsidR="00BA0E8A" w:rsidRPr="00D01B24">
          <w:rPr>
            <w:rStyle w:val="Hyperlink"/>
            <w:noProof/>
            <w:lang w:eastAsia="ar-SA"/>
          </w:rPr>
          <w:t>5.1.8</w:t>
        </w:r>
        <w:r w:rsidR="00BA0E8A">
          <w:rPr>
            <w:rFonts w:asciiTheme="minorHAnsi" w:eastAsiaTheme="minorEastAsia" w:hAnsiTheme="minorHAnsi" w:cstheme="minorBidi"/>
            <w:noProof/>
            <w:sz w:val="22"/>
            <w:szCs w:val="22"/>
          </w:rPr>
          <w:tab/>
        </w:r>
        <w:r w:rsidR="00BA0E8A" w:rsidRPr="00D01B24">
          <w:rPr>
            <w:rStyle w:val="Hyperlink"/>
            <w:noProof/>
            <w:lang w:eastAsia="ar-SA"/>
          </w:rPr>
          <w:t>Off-Site Backup</w:t>
        </w:r>
        <w:r w:rsidR="00BA0E8A">
          <w:rPr>
            <w:noProof/>
            <w:webHidden/>
          </w:rPr>
          <w:tab/>
        </w:r>
        <w:r w:rsidR="00BA0E8A">
          <w:rPr>
            <w:noProof/>
            <w:webHidden/>
          </w:rPr>
          <w:fldChar w:fldCharType="begin"/>
        </w:r>
        <w:r w:rsidR="00BA0E8A">
          <w:rPr>
            <w:noProof/>
            <w:webHidden/>
          </w:rPr>
          <w:instrText xml:space="preserve"> PAGEREF _Toc418776830 \h </w:instrText>
        </w:r>
        <w:r w:rsidR="00BA0E8A">
          <w:rPr>
            <w:noProof/>
            <w:webHidden/>
          </w:rPr>
        </w:r>
        <w:r w:rsidR="00BA0E8A">
          <w:rPr>
            <w:noProof/>
            <w:webHidden/>
          </w:rPr>
          <w:fldChar w:fldCharType="separate"/>
        </w:r>
        <w:r w:rsidR="009528F4">
          <w:rPr>
            <w:noProof/>
            <w:webHidden/>
          </w:rPr>
          <w:t>37</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31" w:history="1">
        <w:r w:rsidR="00BA0E8A" w:rsidRPr="00D01B24">
          <w:rPr>
            <w:rStyle w:val="Hyperlink"/>
            <w:noProof/>
            <w:lang w:eastAsia="ar-SA"/>
          </w:rPr>
          <w:t>5.2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Procedural Controls</w:t>
        </w:r>
        <w:r w:rsidR="00BA0E8A">
          <w:rPr>
            <w:noProof/>
            <w:webHidden/>
          </w:rPr>
          <w:tab/>
        </w:r>
        <w:r w:rsidR="00BA0E8A">
          <w:rPr>
            <w:noProof/>
            <w:webHidden/>
          </w:rPr>
          <w:fldChar w:fldCharType="begin"/>
        </w:r>
        <w:r w:rsidR="00BA0E8A">
          <w:rPr>
            <w:noProof/>
            <w:webHidden/>
          </w:rPr>
          <w:instrText xml:space="preserve"> PAGEREF _Toc418776831 \h </w:instrText>
        </w:r>
        <w:r w:rsidR="00BA0E8A">
          <w:rPr>
            <w:noProof/>
            <w:webHidden/>
          </w:rPr>
        </w:r>
        <w:r w:rsidR="00BA0E8A">
          <w:rPr>
            <w:noProof/>
            <w:webHidden/>
          </w:rPr>
          <w:fldChar w:fldCharType="separate"/>
        </w:r>
        <w:r w:rsidR="009528F4">
          <w:rPr>
            <w:noProof/>
            <w:webHidden/>
          </w:rPr>
          <w:t>37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32" w:history="1">
        <w:r w:rsidR="00BA0E8A" w:rsidRPr="00D01B24">
          <w:rPr>
            <w:rStyle w:val="Hyperlink"/>
            <w:noProof/>
            <w:lang w:eastAsia="ar-SA"/>
          </w:rPr>
          <w:t>5.2.1</w:t>
        </w:r>
        <w:r w:rsidR="00BA0E8A">
          <w:rPr>
            <w:rFonts w:asciiTheme="minorHAnsi" w:eastAsiaTheme="minorEastAsia" w:hAnsiTheme="minorHAnsi" w:cstheme="minorBidi"/>
            <w:noProof/>
            <w:sz w:val="22"/>
            <w:szCs w:val="22"/>
          </w:rPr>
          <w:tab/>
        </w:r>
        <w:r w:rsidR="00BA0E8A" w:rsidRPr="00D01B24">
          <w:rPr>
            <w:rStyle w:val="Hyperlink"/>
            <w:noProof/>
            <w:lang w:eastAsia="ar-SA"/>
          </w:rPr>
          <w:t>Trusted Roles</w:t>
        </w:r>
        <w:r w:rsidR="00BA0E8A">
          <w:rPr>
            <w:noProof/>
            <w:webHidden/>
          </w:rPr>
          <w:tab/>
        </w:r>
        <w:r w:rsidR="00BA0E8A">
          <w:rPr>
            <w:noProof/>
            <w:webHidden/>
          </w:rPr>
          <w:fldChar w:fldCharType="begin"/>
        </w:r>
        <w:r w:rsidR="00BA0E8A">
          <w:rPr>
            <w:noProof/>
            <w:webHidden/>
          </w:rPr>
          <w:instrText xml:space="preserve"> PAGEREF _Toc418776832 \h </w:instrText>
        </w:r>
        <w:r w:rsidR="00BA0E8A">
          <w:rPr>
            <w:noProof/>
            <w:webHidden/>
          </w:rPr>
        </w:r>
        <w:r w:rsidR="00BA0E8A">
          <w:rPr>
            <w:noProof/>
            <w:webHidden/>
          </w:rPr>
          <w:fldChar w:fldCharType="separate"/>
        </w:r>
        <w:r w:rsidR="009528F4">
          <w:rPr>
            <w:noProof/>
            <w:webHidden/>
          </w:rPr>
          <w:t>37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33" w:history="1">
        <w:r w:rsidR="00BA0E8A" w:rsidRPr="00D01B24">
          <w:rPr>
            <w:rStyle w:val="Hyperlink"/>
            <w:noProof/>
            <w:lang w:eastAsia="ar-SA"/>
          </w:rPr>
          <w:t>5.2.2</w:t>
        </w:r>
        <w:r w:rsidR="00BA0E8A">
          <w:rPr>
            <w:rFonts w:asciiTheme="minorHAnsi" w:eastAsiaTheme="minorEastAsia" w:hAnsiTheme="minorHAnsi" w:cstheme="minorBidi"/>
            <w:noProof/>
            <w:sz w:val="22"/>
            <w:szCs w:val="22"/>
          </w:rPr>
          <w:tab/>
        </w:r>
        <w:r w:rsidR="00BA0E8A" w:rsidRPr="00D01B24">
          <w:rPr>
            <w:rStyle w:val="Hyperlink"/>
            <w:noProof/>
            <w:lang w:eastAsia="ar-SA"/>
          </w:rPr>
          <w:t>Number of Persons Required per Task</w:t>
        </w:r>
        <w:r w:rsidR="00BA0E8A">
          <w:rPr>
            <w:noProof/>
            <w:webHidden/>
          </w:rPr>
          <w:tab/>
        </w:r>
        <w:r w:rsidR="00BA0E8A">
          <w:rPr>
            <w:noProof/>
            <w:webHidden/>
          </w:rPr>
          <w:fldChar w:fldCharType="begin"/>
        </w:r>
        <w:r w:rsidR="00BA0E8A">
          <w:rPr>
            <w:noProof/>
            <w:webHidden/>
          </w:rPr>
          <w:instrText xml:space="preserve"> PAGEREF _Toc418776833 \h </w:instrText>
        </w:r>
        <w:r w:rsidR="00BA0E8A">
          <w:rPr>
            <w:noProof/>
            <w:webHidden/>
          </w:rPr>
        </w:r>
        <w:r w:rsidR="00BA0E8A">
          <w:rPr>
            <w:noProof/>
            <w:webHidden/>
          </w:rPr>
          <w:fldChar w:fldCharType="separate"/>
        </w:r>
        <w:r w:rsidR="009528F4">
          <w:rPr>
            <w:noProof/>
            <w:webHidden/>
          </w:rPr>
          <w:t>38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34" w:history="1">
        <w:r w:rsidR="00BA0E8A" w:rsidRPr="00D01B24">
          <w:rPr>
            <w:rStyle w:val="Hyperlink"/>
            <w:noProof/>
            <w:lang w:eastAsia="ar-SA"/>
          </w:rPr>
          <w:t>5.2.3</w:t>
        </w:r>
        <w:r w:rsidR="00BA0E8A">
          <w:rPr>
            <w:rFonts w:asciiTheme="minorHAnsi" w:eastAsiaTheme="minorEastAsia" w:hAnsiTheme="minorHAnsi" w:cstheme="minorBidi"/>
            <w:noProof/>
            <w:sz w:val="22"/>
            <w:szCs w:val="22"/>
          </w:rPr>
          <w:tab/>
        </w:r>
        <w:r w:rsidR="00BA0E8A" w:rsidRPr="00D01B24">
          <w:rPr>
            <w:rStyle w:val="Hyperlink"/>
            <w:noProof/>
            <w:lang w:eastAsia="ar-SA"/>
          </w:rPr>
          <w:t>Identification and Authentication for Each Role</w:t>
        </w:r>
        <w:r w:rsidR="00BA0E8A">
          <w:rPr>
            <w:noProof/>
            <w:webHidden/>
          </w:rPr>
          <w:tab/>
        </w:r>
        <w:r w:rsidR="00BA0E8A">
          <w:rPr>
            <w:noProof/>
            <w:webHidden/>
          </w:rPr>
          <w:fldChar w:fldCharType="begin"/>
        </w:r>
        <w:r w:rsidR="00BA0E8A">
          <w:rPr>
            <w:noProof/>
            <w:webHidden/>
          </w:rPr>
          <w:instrText xml:space="preserve"> PAGEREF _Toc418776834 \h </w:instrText>
        </w:r>
        <w:r w:rsidR="00BA0E8A">
          <w:rPr>
            <w:noProof/>
            <w:webHidden/>
          </w:rPr>
        </w:r>
        <w:r w:rsidR="00BA0E8A">
          <w:rPr>
            <w:noProof/>
            <w:webHidden/>
          </w:rPr>
          <w:fldChar w:fldCharType="separate"/>
        </w:r>
        <w:r w:rsidR="009528F4">
          <w:rPr>
            <w:noProof/>
            <w:webHidden/>
          </w:rPr>
          <w:t>38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35" w:history="1">
        <w:r w:rsidR="00BA0E8A" w:rsidRPr="00D01B24">
          <w:rPr>
            <w:rStyle w:val="Hyperlink"/>
            <w:noProof/>
          </w:rPr>
          <w:t>5.2.4</w:t>
        </w:r>
        <w:r w:rsidR="00BA0E8A">
          <w:rPr>
            <w:rFonts w:asciiTheme="minorHAnsi" w:eastAsiaTheme="minorEastAsia" w:hAnsiTheme="minorHAnsi" w:cstheme="minorBidi"/>
            <w:noProof/>
            <w:sz w:val="22"/>
            <w:szCs w:val="22"/>
          </w:rPr>
          <w:tab/>
        </w:r>
        <w:r w:rsidR="00BA0E8A" w:rsidRPr="00D01B24">
          <w:rPr>
            <w:rStyle w:val="Hyperlink"/>
            <w:noProof/>
          </w:rPr>
          <w:t>Roles Requiring Separation of Duties</w:t>
        </w:r>
        <w:r w:rsidR="00BA0E8A">
          <w:rPr>
            <w:noProof/>
            <w:webHidden/>
          </w:rPr>
          <w:tab/>
        </w:r>
        <w:r w:rsidR="00BA0E8A">
          <w:rPr>
            <w:noProof/>
            <w:webHidden/>
          </w:rPr>
          <w:fldChar w:fldCharType="begin"/>
        </w:r>
        <w:r w:rsidR="00BA0E8A">
          <w:rPr>
            <w:noProof/>
            <w:webHidden/>
          </w:rPr>
          <w:instrText xml:space="preserve"> PAGEREF _Toc418776835 \h </w:instrText>
        </w:r>
        <w:r w:rsidR="00BA0E8A">
          <w:rPr>
            <w:noProof/>
            <w:webHidden/>
          </w:rPr>
        </w:r>
        <w:r w:rsidR="00BA0E8A">
          <w:rPr>
            <w:noProof/>
            <w:webHidden/>
          </w:rPr>
          <w:fldChar w:fldCharType="separate"/>
        </w:r>
        <w:r w:rsidR="009528F4">
          <w:rPr>
            <w:noProof/>
            <w:webHidden/>
          </w:rPr>
          <w:t>38</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36" w:history="1">
        <w:r w:rsidR="00BA0E8A" w:rsidRPr="00D01B24">
          <w:rPr>
            <w:rStyle w:val="Hyperlink"/>
            <w:noProof/>
            <w:lang w:eastAsia="ar-SA"/>
          </w:rPr>
          <w:t>5.3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Personnel Controls</w:t>
        </w:r>
        <w:r w:rsidR="00BA0E8A">
          <w:rPr>
            <w:noProof/>
            <w:webHidden/>
          </w:rPr>
          <w:tab/>
        </w:r>
        <w:r w:rsidR="00BA0E8A">
          <w:rPr>
            <w:noProof/>
            <w:webHidden/>
          </w:rPr>
          <w:fldChar w:fldCharType="begin"/>
        </w:r>
        <w:r w:rsidR="00BA0E8A">
          <w:rPr>
            <w:noProof/>
            <w:webHidden/>
          </w:rPr>
          <w:instrText xml:space="preserve"> PAGEREF _Toc418776836 \h </w:instrText>
        </w:r>
        <w:r w:rsidR="00BA0E8A">
          <w:rPr>
            <w:noProof/>
            <w:webHidden/>
          </w:rPr>
        </w:r>
        <w:r w:rsidR="00BA0E8A">
          <w:rPr>
            <w:noProof/>
            <w:webHidden/>
          </w:rPr>
          <w:fldChar w:fldCharType="separate"/>
        </w:r>
        <w:r w:rsidR="009528F4">
          <w:rPr>
            <w:noProof/>
            <w:webHidden/>
          </w:rPr>
          <w:t>38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37" w:history="1">
        <w:r w:rsidR="00BA0E8A" w:rsidRPr="00D01B24">
          <w:rPr>
            <w:rStyle w:val="Hyperlink"/>
            <w:noProof/>
            <w:lang w:eastAsia="ar-SA"/>
          </w:rPr>
          <w:t>5.3.1</w:t>
        </w:r>
        <w:r w:rsidR="00BA0E8A">
          <w:rPr>
            <w:rFonts w:asciiTheme="minorHAnsi" w:eastAsiaTheme="minorEastAsia" w:hAnsiTheme="minorHAnsi" w:cstheme="minorBidi"/>
            <w:noProof/>
            <w:sz w:val="22"/>
            <w:szCs w:val="22"/>
          </w:rPr>
          <w:tab/>
        </w:r>
        <w:r w:rsidR="00BA0E8A" w:rsidRPr="00D01B24">
          <w:rPr>
            <w:rStyle w:val="Hyperlink"/>
            <w:noProof/>
            <w:lang w:eastAsia="ar-SA"/>
          </w:rPr>
          <w:t>Qualifications, Experience, and Clearance Requirements</w:t>
        </w:r>
        <w:r w:rsidR="00BA0E8A">
          <w:rPr>
            <w:noProof/>
            <w:webHidden/>
          </w:rPr>
          <w:tab/>
        </w:r>
        <w:r w:rsidR="00BA0E8A">
          <w:rPr>
            <w:noProof/>
            <w:webHidden/>
          </w:rPr>
          <w:fldChar w:fldCharType="begin"/>
        </w:r>
        <w:r w:rsidR="00BA0E8A">
          <w:rPr>
            <w:noProof/>
            <w:webHidden/>
          </w:rPr>
          <w:instrText xml:space="preserve"> PAGEREF _Toc418776837 \h </w:instrText>
        </w:r>
        <w:r w:rsidR="00BA0E8A">
          <w:rPr>
            <w:noProof/>
            <w:webHidden/>
          </w:rPr>
        </w:r>
        <w:r w:rsidR="00BA0E8A">
          <w:rPr>
            <w:noProof/>
            <w:webHidden/>
          </w:rPr>
          <w:fldChar w:fldCharType="separate"/>
        </w:r>
        <w:r w:rsidR="009528F4">
          <w:rPr>
            <w:noProof/>
            <w:webHidden/>
          </w:rPr>
          <w:t>38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38" w:history="1">
        <w:r w:rsidR="00BA0E8A" w:rsidRPr="00D01B24">
          <w:rPr>
            <w:rStyle w:val="Hyperlink"/>
            <w:noProof/>
            <w:lang w:eastAsia="ar-SA"/>
          </w:rPr>
          <w:t>5.3.2</w:t>
        </w:r>
        <w:r w:rsidR="00BA0E8A">
          <w:rPr>
            <w:rFonts w:asciiTheme="minorHAnsi" w:eastAsiaTheme="minorEastAsia" w:hAnsiTheme="minorHAnsi" w:cstheme="minorBidi"/>
            <w:noProof/>
            <w:sz w:val="22"/>
            <w:szCs w:val="22"/>
          </w:rPr>
          <w:tab/>
        </w:r>
        <w:r w:rsidR="00BA0E8A" w:rsidRPr="00D01B24">
          <w:rPr>
            <w:rStyle w:val="Hyperlink"/>
            <w:noProof/>
            <w:lang w:eastAsia="ar-SA"/>
          </w:rPr>
          <w:t>Background Check Procedures</w:t>
        </w:r>
        <w:r w:rsidR="00BA0E8A">
          <w:rPr>
            <w:noProof/>
            <w:webHidden/>
          </w:rPr>
          <w:tab/>
        </w:r>
        <w:r w:rsidR="00BA0E8A">
          <w:rPr>
            <w:noProof/>
            <w:webHidden/>
          </w:rPr>
          <w:fldChar w:fldCharType="begin"/>
        </w:r>
        <w:r w:rsidR="00BA0E8A">
          <w:rPr>
            <w:noProof/>
            <w:webHidden/>
          </w:rPr>
          <w:instrText xml:space="preserve"> PAGEREF _Toc418776838 \h </w:instrText>
        </w:r>
        <w:r w:rsidR="00BA0E8A">
          <w:rPr>
            <w:noProof/>
            <w:webHidden/>
          </w:rPr>
        </w:r>
        <w:r w:rsidR="00BA0E8A">
          <w:rPr>
            <w:noProof/>
            <w:webHidden/>
          </w:rPr>
          <w:fldChar w:fldCharType="separate"/>
        </w:r>
        <w:r w:rsidR="009528F4">
          <w:rPr>
            <w:noProof/>
            <w:webHidden/>
          </w:rPr>
          <w:t>38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39" w:history="1">
        <w:r w:rsidR="00BA0E8A" w:rsidRPr="00D01B24">
          <w:rPr>
            <w:rStyle w:val="Hyperlink"/>
            <w:noProof/>
            <w:lang w:eastAsia="ar-SA"/>
          </w:rPr>
          <w:t>5.3.3</w:t>
        </w:r>
        <w:r w:rsidR="00BA0E8A">
          <w:rPr>
            <w:rFonts w:asciiTheme="minorHAnsi" w:eastAsiaTheme="minorEastAsia" w:hAnsiTheme="minorHAnsi" w:cstheme="minorBidi"/>
            <w:noProof/>
            <w:sz w:val="22"/>
            <w:szCs w:val="22"/>
          </w:rPr>
          <w:tab/>
        </w:r>
        <w:r w:rsidR="00BA0E8A" w:rsidRPr="00D01B24">
          <w:rPr>
            <w:rStyle w:val="Hyperlink"/>
            <w:noProof/>
            <w:lang w:eastAsia="ar-SA"/>
          </w:rPr>
          <w:t>Training Requirements</w:t>
        </w:r>
        <w:r w:rsidR="00BA0E8A">
          <w:rPr>
            <w:noProof/>
            <w:webHidden/>
          </w:rPr>
          <w:tab/>
        </w:r>
        <w:r w:rsidR="00BA0E8A">
          <w:rPr>
            <w:noProof/>
            <w:webHidden/>
          </w:rPr>
          <w:fldChar w:fldCharType="begin"/>
        </w:r>
        <w:r w:rsidR="00BA0E8A">
          <w:rPr>
            <w:noProof/>
            <w:webHidden/>
          </w:rPr>
          <w:instrText xml:space="preserve"> PAGEREF _Toc418776839 \h </w:instrText>
        </w:r>
        <w:r w:rsidR="00BA0E8A">
          <w:rPr>
            <w:noProof/>
            <w:webHidden/>
          </w:rPr>
        </w:r>
        <w:r w:rsidR="00BA0E8A">
          <w:rPr>
            <w:noProof/>
            <w:webHidden/>
          </w:rPr>
          <w:fldChar w:fldCharType="separate"/>
        </w:r>
        <w:r w:rsidR="009528F4">
          <w:rPr>
            <w:noProof/>
            <w:webHidden/>
          </w:rPr>
          <w:t>39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40" w:history="1">
        <w:r w:rsidR="00BA0E8A" w:rsidRPr="00D01B24">
          <w:rPr>
            <w:rStyle w:val="Hyperlink"/>
            <w:noProof/>
            <w:lang w:eastAsia="ar-SA"/>
          </w:rPr>
          <w:t>5.3.4</w:t>
        </w:r>
        <w:r w:rsidR="00BA0E8A">
          <w:rPr>
            <w:rFonts w:asciiTheme="minorHAnsi" w:eastAsiaTheme="minorEastAsia" w:hAnsiTheme="minorHAnsi" w:cstheme="minorBidi"/>
            <w:noProof/>
            <w:sz w:val="22"/>
            <w:szCs w:val="22"/>
          </w:rPr>
          <w:tab/>
        </w:r>
        <w:r w:rsidR="00BA0E8A" w:rsidRPr="00D01B24">
          <w:rPr>
            <w:rStyle w:val="Hyperlink"/>
            <w:noProof/>
            <w:lang w:eastAsia="ar-SA"/>
          </w:rPr>
          <w:t>Retraining Frequency and Requirements</w:t>
        </w:r>
        <w:r w:rsidR="00BA0E8A">
          <w:rPr>
            <w:noProof/>
            <w:webHidden/>
          </w:rPr>
          <w:tab/>
        </w:r>
        <w:r w:rsidR="00BA0E8A">
          <w:rPr>
            <w:noProof/>
            <w:webHidden/>
          </w:rPr>
          <w:fldChar w:fldCharType="begin"/>
        </w:r>
        <w:r w:rsidR="00BA0E8A">
          <w:rPr>
            <w:noProof/>
            <w:webHidden/>
          </w:rPr>
          <w:instrText xml:space="preserve"> PAGEREF _Toc418776840 \h </w:instrText>
        </w:r>
        <w:r w:rsidR="00BA0E8A">
          <w:rPr>
            <w:noProof/>
            <w:webHidden/>
          </w:rPr>
        </w:r>
        <w:r w:rsidR="00BA0E8A">
          <w:rPr>
            <w:noProof/>
            <w:webHidden/>
          </w:rPr>
          <w:fldChar w:fldCharType="separate"/>
        </w:r>
        <w:r w:rsidR="009528F4">
          <w:rPr>
            <w:noProof/>
            <w:webHidden/>
          </w:rPr>
          <w:t>39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41" w:history="1">
        <w:r w:rsidR="00BA0E8A" w:rsidRPr="00D01B24">
          <w:rPr>
            <w:rStyle w:val="Hyperlink"/>
            <w:noProof/>
            <w:lang w:eastAsia="ar-SA"/>
          </w:rPr>
          <w:t>5.3.5</w:t>
        </w:r>
        <w:r w:rsidR="00BA0E8A">
          <w:rPr>
            <w:rFonts w:asciiTheme="minorHAnsi" w:eastAsiaTheme="minorEastAsia" w:hAnsiTheme="minorHAnsi" w:cstheme="minorBidi"/>
            <w:noProof/>
            <w:sz w:val="22"/>
            <w:szCs w:val="22"/>
          </w:rPr>
          <w:tab/>
        </w:r>
        <w:r w:rsidR="00BA0E8A" w:rsidRPr="00D01B24">
          <w:rPr>
            <w:rStyle w:val="Hyperlink"/>
            <w:noProof/>
            <w:lang w:eastAsia="ar-SA"/>
          </w:rPr>
          <w:t>Job Rotation Frequency and Sequence</w:t>
        </w:r>
        <w:r w:rsidR="00BA0E8A">
          <w:rPr>
            <w:noProof/>
            <w:webHidden/>
          </w:rPr>
          <w:tab/>
        </w:r>
        <w:r w:rsidR="00BA0E8A">
          <w:rPr>
            <w:noProof/>
            <w:webHidden/>
          </w:rPr>
          <w:fldChar w:fldCharType="begin"/>
        </w:r>
        <w:r w:rsidR="00BA0E8A">
          <w:rPr>
            <w:noProof/>
            <w:webHidden/>
          </w:rPr>
          <w:instrText xml:space="preserve"> PAGEREF _Toc418776841 \h </w:instrText>
        </w:r>
        <w:r w:rsidR="00BA0E8A">
          <w:rPr>
            <w:noProof/>
            <w:webHidden/>
          </w:rPr>
        </w:r>
        <w:r w:rsidR="00BA0E8A">
          <w:rPr>
            <w:noProof/>
            <w:webHidden/>
          </w:rPr>
          <w:fldChar w:fldCharType="separate"/>
        </w:r>
        <w:r w:rsidR="009528F4">
          <w:rPr>
            <w:noProof/>
            <w:webHidden/>
          </w:rPr>
          <w:t>39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42" w:history="1">
        <w:r w:rsidR="00BA0E8A" w:rsidRPr="00D01B24">
          <w:rPr>
            <w:rStyle w:val="Hyperlink"/>
            <w:noProof/>
          </w:rPr>
          <w:t>5.3.6</w:t>
        </w:r>
        <w:r w:rsidR="00BA0E8A">
          <w:rPr>
            <w:rFonts w:asciiTheme="minorHAnsi" w:eastAsiaTheme="minorEastAsia" w:hAnsiTheme="minorHAnsi" w:cstheme="minorBidi"/>
            <w:noProof/>
            <w:sz w:val="22"/>
            <w:szCs w:val="22"/>
          </w:rPr>
          <w:tab/>
        </w:r>
        <w:r w:rsidR="00BA0E8A" w:rsidRPr="00D01B24">
          <w:rPr>
            <w:rStyle w:val="Hyperlink"/>
            <w:noProof/>
          </w:rPr>
          <w:t>Sanctions for Unauthorized Actions</w:t>
        </w:r>
        <w:r w:rsidR="00BA0E8A">
          <w:rPr>
            <w:noProof/>
            <w:webHidden/>
          </w:rPr>
          <w:tab/>
        </w:r>
        <w:r w:rsidR="00BA0E8A">
          <w:rPr>
            <w:noProof/>
            <w:webHidden/>
          </w:rPr>
          <w:fldChar w:fldCharType="begin"/>
        </w:r>
        <w:r w:rsidR="00BA0E8A">
          <w:rPr>
            <w:noProof/>
            <w:webHidden/>
          </w:rPr>
          <w:instrText xml:space="preserve"> PAGEREF _Toc418776842 \h </w:instrText>
        </w:r>
        <w:r w:rsidR="00BA0E8A">
          <w:rPr>
            <w:noProof/>
            <w:webHidden/>
          </w:rPr>
        </w:r>
        <w:r w:rsidR="00BA0E8A">
          <w:rPr>
            <w:noProof/>
            <w:webHidden/>
          </w:rPr>
          <w:fldChar w:fldCharType="separate"/>
        </w:r>
        <w:r w:rsidR="009528F4">
          <w:rPr>
            <w:noProof/>
            <w:webHidden/>
          </w:rPr>
          <w:t>39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43" w:history="1">
        <w:r w:rsidR="00BA0E8A" w:rsidRPr="00D01B24">
          <w:rPr>
            <w:rStyle w:val="Hyperlink"/>
            <w:noProof/>
          </w:rPr>
          <w:t>5.3.7</w:t>
        </w:r>
        <w:r w:rsidR="00BA0E8A">
          <w:rPr>
            <w:rFonts w:asciiTheme="minorHAnsi" w:eastAsiaTheme="minorEastAsia" w:hAnsiTheme="minorHAnsi" w:cstheme="minorBidi"/>
            <w:noProof/>
            <w:sz w:val="22"/>
            <w:szCs w:val="22"/>
          </w:rPr>
          <w:tab/>
        </w:r>
        <w:r w:rsidR="00BA0E8A" w:rsidRPr="00D01B24">
          <w:rPr>
            <w:rStyle w:val="Hyperlink"/>
            <w:noProof/>
          </w:rPr>
          <w:t>Independent Contractor Requirements</w:t>
        </w:r>
        <w:r w:rsidR="00BA0E8A">
          <w:rPr>
            <w:noProof/>
            <w:webHidden/>
          </w:rPr>
          <w:tab/>
        </w:r>
        <w:r w:rsidR="00BA0E8A">
          <w:rPr>
            <w:noProof/>
            <w:webHidden/>
          </w:rPr>
          <w:fldChar w:fldCharType="begin"/>
        </w:r>
        <w:r w:rsidR="00BA0E8A">
          <w:rPr>
            <w:noProof/>
            <w:webHidden/>
          </w:rPr>
          <w:instrText xml:space="preserve"> PAGEREF _Toc418776843 \h </w:instrText>
        </w:r>
        <w:r w:rsidR="00BA0E8A">
          <w:rPr>
            <w:noProof/>
            <w:webHidden/>
          </w:rPr>
        </w:r>
        <w:r w:rsidR="00BA0E8A">
          <w:rPr>
            <w:noProof/>
            <w:webHidden/>
          </w:rPr>
          <w:fldChar w:fldCharType="separate"/>
        </w:r>
        <w:r w:rsidR="009528F4">
          <w:rPr>
            <w:noProof/>
            <w:webHidden/>
          </w:rPr>
          <w:t>39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44" w:history="1">
        <w:r w:rsidR="00BA0E8A" w:rsidRPr="00D01B24">
          <w:rPr>
            <w:rStyle w:val="Hyperlink"/>
            <w:noProof/>
          </w:rPr>
          <w:t>5.3.8</w:t>
        </w:r>
        <w:r w:rsidR="00BA0E8A">
          <w:rPr>
            <w:rFonts w:asciiTheme="minorHAnsi" w:eastAsiaTheme="minorEastAsia" w:hAnsiTheme="minorHAnsi" w:cstheme="minorBidi"/>
            <w:noProof/>
            <w:sz w:val="22"/>
            <w:szCs w:val="22"/>
          </w:rPr>
          <w:tab/>
        </w:r>
        <w:r w:rsidR="00BA0E8A" w:rsidRPr="00D01B24">
          <w:rPr>
            <w:rStyle w:val="Hyperlink"/>
            <w:noProof/>
          </w:rPr>
          <w:t>Documentation Supplied to Personnel</w:t>
        </w:r>
        <w:r w:rsidR="00BA0E8A">
          <w:rPr>
            <w:noProof/>
            <w:webHidden/>
          </w:rPr>
          <w:tab/>
        </w:r>
        <w:r w:rsidR="00BA0E8A">
          <w:rPr>
            <w:noProof/>
            <w:webHidden/>
          </w:rPr>
          <w:fldChar w:fldCharType="begin"/>
        </w:r>
        <w:r w:rsidR="00BA0E8A">
          <w:rPr>
            <w:noProof/>
            <w:webHidden/>
          </w:rPr>
          <w:instrText xml:space="preserve"> PAGEREF _Toc418776844 \h </w:instrText>
        </w:r>
        <w:r w:rsidR="00BA0E8A">
          <w:rPr>
            <w:noProof/>
            <w:webHidden/>
          </w:rPr>
        </w:r>
        <w:r w:rsidR="00BA0E8A">
          <w:rPr>
            <w:noProof/>
            <w:webHidden/>
          </w:rPr>
          <w:fldChar w:fldCharType="separate"/>
        </w:r>
        <w:r w:rsidR="009528F4">
          <w:rPr>
            <w:noProof/>
            <w:webHidden/>
          </w:rPr>
          <w:t>40</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45" w:history="1">
        <w:r w:rsidR="00BA0E8A" w:rsidRPr="00D01B24">
          <w:rPr>
            <w:rStyle w:val="Hyperlink"/>
            <w:noProof/>
            <w:lang w:eastAsia="ar-SA"/>
          </w:rPr>
          <w:t>5.4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Audit Logging Procedures</w:t>
        </w:r>
        <w:r w:rsidR="00BA0E8A">
          <w:rPr>
            <w:noProof/>
            <w:webHidden/>
          </w:rPr>
          <w:tab/>
        </w:r>
        <w:r w:rsidR="00BA0E8A">
          <w:rPr>
            <w:noProof/>
            <w:webHidden/>
          </w:rPr>
          <w:fldChar w:fldCharType="begin"/>
        </w:r>
        <w:r w:rsidR="00BA0E8A">
          <w:rPr>
            <w:noProof/>
            <w:webHidden/>
          </w:rPr>
          <w:instrText xml:space="preserve"> PAGEREF _Toc418776845 \h </w:instrText>
        </w:r>
        <w:r w:rsidR="00BA0E8A">
          <w:rPr>
            <w:noProof/>
            <w:webHidden/>
          </w:rPr>
        </w:r>
        <w:r w:rsidR="00BA0E8A">
          <w:rPr>
            <w:noProof/>
            <w:webHidden/>
          </w:rPr>
          <w:fldChar w:fldCharType="separate"/>
        </w:r>
        <w:r w:rsidR="009528F4">
          <w:rPr>
            <w:noProof/>
            <w:webHidden/>
          </w:rPr>
          <w:t>40</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46" w:history="1">
        <w:r w:rsidR="00BA0E8A" w:rsidRPr="00D01B24">
          <w:rPr>
            <w:rStyle w:val="Hyperlink"/>
            <w:noProof/>
          </w:rPr>
          <w:t>5.4.1</w:t>
        </w:r>
        <w:r w:rsidR="00BA0E8A">
          <w:rPr>
            <w:rFonts w:asciiTheme="minorHAnsi" w:eastAsiaTheme="minorEastAsia" w:hAnsiTheme="minorHAnsi" w:cstheme="minorBidi"/>
            <w:noProof/>
            <w:sz w:val="22"/>
            <w:szCs w:val="22"/>
          </w:rPr>
          <w:tab/>
        </w:r>
        <w:r w:rsidR="00BA0E8A" w:rsidRPr="00D01B24">
          <w:rPr>
            <w:rStyle w:val="Hyperlink"/>
            <w:noProof/>
          </w:rPr>
          <w:t>Types of Events Recorded</w:t>
        </w:r>
        <w:r w:rsidR="00BA0E8A">
          <w:rPr>
            <w:noProof/>
            <w:webHidden/>
          </w:rPr>
          <w:tab/>
        </w:r>
        <w:r w:rsidR="00BA0E8A">
          <w:rPr>
            <w:noProof/>
            <w:webHidden/>
          </w:rPr>
          <w:fldChar w:fldCharType="begin"/>
        </w:r>
        <w:r w:rsidR="00BA0E8A">
          <w:rPr>
            <w:noProof/>
            <w:webHidden/>
          </w:rPr>
          <w:instrText xml:space="preserve"> PAGEREF _Toc418776846 \h </w:instrText>
        </w:r>
        <w:r w:rsidR="00BA0E8A">
          <w:rPr>
            <w:noProof/>
            <w:webHidden/>
          </w:rPr>
        </w:r>
        <w:r w:rsidR="00BA0E8A">
          <w:rPr>
            <w:noProof/>
            <w:webHidden/>
          </w:rPr>
          <w:fldChar w:fldCharType="separate"/>
        </w:r>
        <w:r w:rsidR="009528F4">
          <w:rPr>
            <w:noProof/>
            <w:webHidden/>
          </w:rPr>
          <w:t>40</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47" w:history="1">
        <w:r w:rsidR="00BA0E8A" w:rsidRPr="00D01B24">
          <w:rPr>
            <w:rStyle w:val="Hyperlink"/>
            <w:noProof/>
            <w:lang w:eastAsia="ar-SA"/>
          </w:rPr>
          <w:t>5.4.2</w:t>
        </w:r>
        <w:r w:rsidR="00BA0E8A">
          <w:rPr>
            <w:rFonts w:asciiTheme="minorHAnsi" w:eastAsiaTheme="minorEastAsia" w:hAnsiTheme="minorHAnsi" w:cstheme="minorBidi"/>
            <w:noProof/>
            <w:sz w:val="22"/>
            <w:szCs w:val="22"/>
          </w:rPr>
          <w:tab/>
        </w:r>
        <w:r w:rsidR="00BA0E8A" w:rsidRPr="00D01B24">
          <w:rPr>
            <w:rStyle w:val="Hyperlink"/>
            <w:noProof/>
            <w:lang w:eastAsia="ar-SA"/>
          </w:rPr>
          <w:t>Frequency of Processing Log</w:t>
        </w:r>
        <w:r w:rsidR="00BA0E8A">
          <w:rPr>
            <w:noProof/>
            <w:webHidden/>
          </w:rPr>
          <w:tab/>
        </w:r>
        <w:r w:rsidR="00BA0E8A">
          <w:rPr>
            <w:noProof/>
            <w:webHidden/>
          </w:rPr>
          <w:fldChar w:fldCharType="begin"/>
        </w:r>
        <w:r w:rsidR="00BA0E8A">
          <w:rPr>
            <w:noProof/>
            <w:webHidden/>
          </w:rPr>
          <w:instrText xml:space="preserve"> PAGEREF _Toc418776847 \h </w:instrText>
        </w:r>
        <w:r w:rsidR="00BA0E8A">
          <w:rPr>
            <w:noProof/>
            <w:webHidden/>
          </w:rPr>
        </w:r>
        <w:r w:rsidR="00BA0E8A">
          <w:rPr>
            <w:noProof/>
            <w:webHidden/>
          </w:rPr>
          <w:fldChar w:fldCharType="separate"/>
        </w:r>
        <w:r w:rsidR="009528F4">
          <w:rPr>
            <w:noProof/>
            <w:webHidden/>
          </w:rPr>
          <w:t>43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48" w:history="1">
        <w:r w:rsidR="00BA0E8A" w:rsidRPr="00D01B24">
          <w:rPr>
            <w:rStyle w:val="Hyperlink"/>
            <w:noProof/>
          </w:rPr>
          <w:t>5.4.3</w:t>
        </w:r>
        <w:r w:rsidR="00BA0E8A">
          <w:rPr>
            <w:rFonts w:asciiTheme="minorHAnsi" w:eastAsiaTheme="minorEastAsia" w:hAnsiTheme="minorHAnsi" w:cstheme="minorBidi"/>
            <w:noProof/>
            <w:sz w:val="22"/>
            <w:szCs w:val="22"/>
          </w:rPr>
          <w:tab/>
        </w:r>
        <w:r w:rsidR="00BA0E8A" w:rsidRPr="00D01B24">
          <w:rPr>
            <w:rStyle w:val="Hyperlink"/>
            <w:noProof/>
          </w:rPr>
          <w:t>Retention Period for Audit Log</w:t>
        </w:r>
        <w:r w:rsidR="00BA0E8A">
          <w:rPr>
            <w:noProof/>
            <w:webHidden/>
          </w:rPr>
          <w:tab/>
        </w:r>
        <w:r w:rsidR="00BA0E8A">
          <w:rPr>
            <w:noProof/>
            <w:webHidden/>
          </w:rPr>
          <w:fldChar w:fldCharType="begin"/>
        </w:r>
        <w:r w:rsidR="00BA0E8A">
          <w:rPr>
            <w:noProof/>
            <w:webHidden/>
          </w:rPr>
          <w:instrText xml:space="preserve"> PAGEREF _Toc418776848 \h </w:instrText>
        </w:r>
        <w:r w:rsidR="00BA0E8A">
          <w:rPr>
            <w:noProof/>
            <w:webHidden/>
          </w:rPr>
        </w:r>
        <w:r w:rsidR="00BA0E8A">
          <w:rPr>
            <w:noProof/>
            <w:webHidden/>
          </w:rPr>
          <w:fldChar w:fldCharType="separate"/>
        </w:r>
        <w:r w:rsidR="009528F4">
          <w:rPr>
            <w:noProof/>
            <w:webHidden/>
          </w:rPr>
          <w:t>43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49" w:history="1">
        <w:r w:rsidR="00BA0E8A" w:rsidRPr="00D01B24">
          <w:rPr>
            <w:rStyle w:val="Hyperlink"/>
            <w:noProof/>
          </w:rPr>
          <w:t>5.4.4</w:t>
        </w:r>
        <w:r w:rsidR="00BA0E8A">
          <w:rPr>
            <w:rFonts w:asciiTheme="minorHAnsi" w:eastAsiaTheme="minorEastAsia" w:hAnsiTheme="minorHAnsi" w:cstheme="minorBidi"/>
            <w:noProof/>
            <w:sz w:val="22"/>
            <w:szCs w:val="22"/>
          </w:rPr>
          <w:tab/>
        </w:r>
        <w:r w:rsidR="00BA0E8A" w:rsidRPr="00D01B24">
          <w:rPr>
            <w:rStyle w:val="Hyperlink"/>
            <w:noProof/>
          </w:rPr>
          <w:t>Protection of Audit Log</w:t>
        </w:r>
        <w:r w:rsidR="00BA0E8A">
          <w:rPr>
            <w:noProof/>
            <w:webHidden/>
          </w:rPr>
          <w:tab/>
        </w:r>
        <w:r w:rsidR="00BA0E8A">
          <w:rPr>
            <w:noProof/>
            <w:webHidden/>
          </w:rPr>
          <w:fldChar w:fldCharType="begin"/>
        </w:r>
        <w:r w:rsidR="00BA0E8A">
          <w:rPr>
            <w:noProof/>
            <w:webHidden/>
          </w:rPr>
          <w:instrText xml:space="preserve"> PAGEREF _Toc418776849 \h </w:instrText>
        </w:r>
        <w:r w:rsidR="00BA0E8A">
          <w:rPr>
            <w:noProof/>
            <w:webHidden/>
          </w:rPr>
        </w:r>
        <w:r w:rsidR="00BA0E8A">
          <w:rPr>
            <w:noProof/>
            <w:webHidden/>
          </w:rPr>
          <w:fldChar w:fldCharType="separate"/>
        </w:r>
        <w:r w:rsidR="009528F4">
          <w:rPr>
            <w:noProof/>
            <w:webHidden/>
          </w:rPr>
          <w:t>44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50" w:history="1">
        <w:r w:rsidR="00BA0E8A" w:rsidRPr="00D01B24">
          <w:rPr>
            <w:rStyle w:val="Hyperlink"/>
            <w:noProof/>
            <w:lang w:eastAsia="ar-SA"/>
          </w:rPr>
          <w:t>5.4.5</w:t>
        </w:r>
        <w:r w:rsidR="00BA0E8A">
          <w:rPr>
            <w:rFonts w:asciiTheme="minorHAnsi" w:eastAsiaTheme="minorEastAsia" w:hAnsiTheme="minorHAnsi" w:cstheme="minorBidi"/>
            <w:noProof/>
            <w:sz w:val="22"/>
            <w:szCs w:val="22"/>
          </w:rPr>
          <w:tab/>
        </w:r>
        <w:r w:rsidR="00BA0E8A" w:rsidRPr="00D01B24">
          <w:rPr>
            <w:rStyle w:val="Hyperlink"/>
            <w:noProof/>
            <w:lang w:eastAsia="ar-SA"/>
          </w:rPr>
          <w:t>Audit Log Backup Procedures</w:t>
        </w:r>
        <w:r w:rsidR="00BA0E8A">
          <w:rPr>
            <w:noProof/>
            <w:webHidden/>
          </w:rPr>
          <w:tab/>
        </w:r>
        <w:r w:rsidR="00BA0E8A">
          <w:rPr>
            <w:noProof/>
            <w:webHidden/>
          </w:rPr>
          <w:fldChar w:fldCharType="begin"/>
        </w:r>
        <w:r w:rsidR="00BA0E8A">
          <w:rPr>
            <w:noProof/>
            <w:webHidden/>
          </w:rPr>
          <w:instrText xml:space="preserve"> PAGEREF _Toc418776850 \h </w:instrText>
        </w:r>
        <w:r w:rsidR="00BA0E8A">
          <w:rPr>
            <w:noProof/>
            <w:webHidden/>
          </w:rPr>
        </w:r>
        <w:r w:rsidR="00BA0E8A">
          <w:rPr>
            <w:noProof/>
            <w:webHidden/>
          </w:rPr>
          <w:fldChar w:fldCharType="separate"/>
        </w:r>
        <w:r w:rsidR="009528F4">
          <w:rPr>
            <w:noProof/>
            <w:webHidden/>
          </w:rPr>
          <w:t>44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51" w:history="1">
        <w:r w:rsidR="00BA0E8A" w:rsidRPr="00D01B24">
          <w:rPr>
            <w:rStyle w:val="Hyperlink"/>
            <w:noProof/>
            <w:lang w:eastAsia="ar-SA"/>
          </w:rPr>
          <w:t>5.4.6</w:t>
        </w:r>
        <w:r w:rsidR="00BA0E8A">
          <w:rPr>
            <w:rFonts w:asciiTheme="minorHAnsi" w:eastAsiaTheme="minorEastAsia" w:hAnsiTheme="minorHAnsi" w:cstheme="minorBidi"/>
            <w:noProof/>
            <w:sz w:val="22"/>
            <w:szCs w:val="22"/>
          </w:rPr>
          <w:tab/>
        </w:r>
        <w:r w:rsidR="00BA0E8A" w:rsidRPr="00D01B24">
          <w:rPr>
            <w:rStyle w:val="Hyperlink"/>
            <w:noProof/>
            <w:lang w:eastAsia="ar-SA"/>
          </w:rPr>
          <w:t>Audit Collection System (Internal vs. External)</w:t>
        </w:r>
        <w:r w:rsidR="00BA0E8A">
          <w:rPr>
            <w:noProof/>
            <w:webHidden/>
          </w:rPr>
          <w:tab/>
        </w:r>
        <w:r w:rsidR="00BA0E8A">
          <w:rPr>
            <w:noProof/>
            <w:webHidden/>
          </w:rPr>
          <w:fldChar w:fldCharType="begin"/>
        </w:r>
        <w:r w:rsidR="00BA0E8A">
          <w:rPr>
            <w:noProof/>
            <w:webHidden/>
          </w:rPr>
          <w:instrText xml:space="preserve"> PAGEREF _Toc418776851 \h </w:instrText>
        </w:r>
        <w:r w:rsidR="00BA0E8A">
          <w:rPr>
            <w:noProof/>
            <w:webHidden/>
          </w:rPr>
        </w:r>
        <w:r w:rsidR="00BA0E8A">
          <w:rPr>
            <w:noProof/>
            <w:webHidden/>
          </w:rPr>
          <w:fldChar w:fldCharType="separate"/>
        </w:r>
        <w:r w:rsidR="009528F4">
          <w:rPr>
            <w:noProof/>
            <w:webHidden/>
          </w:rPr>
          <w:t>44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52" w:history="1">
        <w:r w:rsidR="00BA0E8A" w:rsidRPr="00D01B24">
          <w:rPr>
            <w:rStyle w:val="Hyperlink"/>
            <w:noProof/>
          </w:rPr>
          <w:t>5.4.7</w:t>
        </w:r>
        <w:r w:rsidR="00BA0E8A">
          <w:rPr>
            <w:rFonts w:asciiTheme="minorHAnsi" w:eastAsiaTheme="minorEastAsia" w:hAnsiTheme="minorHAnsi" w:cstheme="minorBidi"/>
            <w:noProof/>
            <w:sz w:val="22"/>
            <w:szCs w:val="22"/>
          </w:rPr>
          <w:tab/>
        </w:r>
        <w:r w:rsidR="00BA0E8A" w:rsidRPr="00D01B24">
          <w:rPr>
            <w:rStyle w:val="Hyperlink"/>
            <w:noProof/>
          </w:rPr>
          <w:t>Notification to Event-Causing Subject</w:t>
        </w:r>
        <w:r w:rsidR="00BA0E8A">
          <w:rPr>
            <w:noProof/>
            <w:webHidden/>
          </w:rPr>
          <w:tab/>
        </w:r>
        <w:r w:rsidR="00BA0E8A">
          <w:rPr>
            <w:noProof/>
            <w:webHidden/>
          </w:rPr>
          <w:fldChar w:fldCharType="begin"/>
        </w:r>
        <w:r w:rsidR="00BA0E8A">
          <w:rPr>
            <w:noProof/>
            <w:webHidden/>
          </w:rPr>
          <w:instrText xml:space="preserve"> PAGEREF _Toc418776852 \h </w:instrText>
        </w:r>
        <w:r w:rsidR="00BA0E8A">
          <w:rPr>
            <w:noProof/>
            <w:webHidden/>
          </w:rPr>
        </w:r>
        <w:r w:rsidR="00BA0E8A">
          <w:rPr>
            <w:noProof/>
            <w:webHidden/>
          </w:rPr>
          <w:fldChar w:fldCharType="separate"/>
        </w:r>
        <w:r w:rsidR="009528F4">
          <w:rPr>
            <w:noProof/>
            <w:webHidden/>
          </w:rPr>
          <w:t>44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53" w:history="1">
        <w:r w:rsidR="00BA0E8A" w:rsidRPr="00D01B24">
          <w:rPr>
            <w:rStyle w:val="Hyperlink"/>
            <w:noProof/>
          </w:rPr>
          <w:t>5.4.8</w:t>
        </w:r>
        <w:r w:rsidR="00BA0E8A">
          <w:rPr>
            <w:rFonts w:asciiTheme="minorHAnsi" w:eastAsiaTheme="minorEastAsia" w:hAnsiTheme="minorHAnsi" w:cstheme="minorBidi"/>
            <w:noProof/>
            <w:sz w:val="22"/>
            <w:szCs w:val="22"/>
          </w:rPr>
          <w:tab/>
        </w:r>
        <w:r w:rsidR="00BA0E8A" w:rsidRPr="00D01B24">
          <w:rPr>
            <w:rStyle w:val="Hyperlink"/>
            <w:noProof/>
          </w:rPr>
          <w:t>Vulnerability Assessments</w:t>
        </w:r>
        <w:r w:rsidR="00BA0E8A">
          <w:rPr>
            <w:noProof/>
            <w:webHidden/>
          </w:rPr>
          <w:tab/>
        </w:r>
        <w:r w:rsidR="00BA0E8A">
          <w:rPr>
            <w:noProof/>
            <w:webHidden/>
          </w:rPr>
          <w:fldChar w:fldCharType="begin"/>
        </w:r>
        <w:r w:rsidR="00BA0E8A">
          <w:rPr>
            <w:noProof/>
            <w:webHidden/>
          </w:rPr>
          <w:instrText xml:space="preserve"> PAGEREF _Toc418776853 \h </w:instrText>
        </w:r>
        <w:r w:rsidR="00BA0E8A">
          <w:rPr>
            <w:noProof/>
            <w:webHidden/>
          </w:rPr>
        </w:r>
        <w:r w:rsidR="00BA0E8A">
          <w:rPr>
            <w:noProof/>
            <w:webHidden/>
          </w:rPr>
          <w:fldChar w:fldCharType="separate"/>
        </w:r>
        <w:r w:rsidR="009528F4">
          <w:rPr>
            <w:noProof/>
            <w:webHidden/>
          </w:rPr>
          <w:t>44</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54" w:history="1">
        <w:r w:rsidR="00BA0E8A" w:rsidRPr="00D01B24">
          <w:rPr>
            <w:rStyle w:val="Hyperlink"/>
            <w:noProof/>
            <w:lang w:eastAsia="ar-SA"/>
          </w:rPr>
          <w:t>5.5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Records Archival</w:t>
        </w:r>
        <w:r w:rsidR="00BA0E8A">
          <w:rPr>
            <w:noProof/>
            <w:webHidden/>
          </w:rPr>
          <w:tab/>
        </w:r>
        <w:r w:rsidR="00BA0E8A">
          <w:rPr>
            <w:noProof/>
            <w:webHidden/>
          </w:rPr>
          <w:fldChar w:fldCharType="begin"/>
        </w:r>
        <w:r w:rsidR="00BA0E8A">
          <w:rPr>
            <w:noProof/>
            <w:webHidden/>
          </w:rPr>
          <w:instrText xml:space="preserve"> PAGEREF _Toc418776854 \h </w:instrText>
        </w:r>
        <w:r w:rsidR="00BA0E8A">
          <w:rPr>
            <w:noProof/>
            <w:webHidden/>
          </w:rPr>
        </w:r>
        <w:r w:rsidR="00BA0E8A">
          <w:rPr>
            <w:noProof/>
            <w:webHidden/>
          </w:rPr>
          <w:fldChar w:fldCharType="separate"/>
        </w:r>
        <w:r w:rsidR="009528F4">
          <w:rPr>
            <w:noProof/>
            <w:webHidden/>
          </w:rPr>
          <w:t>44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55" w:history="1">
        <w:r w:rsidR="00BA0E8A" w:rsidRPr="00D01B24">
          <w:rPr>
            <w:rStyle w:val="Hyperlink"/>
            <w:noProof/>
            <w:lang w:eastAsia="ar-SA"/>
          </w:rPr>
          <w:t>5.5.1</w:t>
        </w:r>
        <w:r w:rsidR="00BA0E8A">
          <w:rPr>
            <w:rFonts w:asciiTheme="minorHAnsi" w:eastAsiaTheme="minorEastAsia" w:hAnsiTheme="minorHAnsi" w:cstheme="minorBidi"/>
            <w:noProof/>
            <w:sz w:val="22"/>
            <w:szCs w:val="22"/>
          </w:rPr>
          <w:tab/>
        </w:r>
        <w:r w:rsidR="00BA0E8A" w:rsidRPr="00D01B24">
          <w:rPr>
            <w:rStyle w:val="Hyperlink"/>
            <w:noProof/>
            <w:lang w:eastAsia="ar-SA"/>
          </w:rPr>
          <w:t>Types of Events Archived</w:t>
        </w:r>
        <w:r w:rsidR="00BA0E8A">
          <w:rPr>
            <w:noProof/>
            <w:webHidden/>
          </w:rPr>
          <w:tab/>
        </w:r>
        <w:r w:rsidR="00BA0E8A">
          <w:rPr>
            <w:noProof/>
            <w:webHidden/>
          </w:rPr>
          <w:fldChar w:fldCharType="begin"/>
        </w:r>
        <w:r w:rsidR="00BA0E8A">
          <w:rPr>
            <w:noProof/>
            <w:webHidden/>
          </w:rPr>
          <w:instrText xml:space="preserve"> PAGEREF _Toc418776855 \h </w:instrText>
        </w:r>
        <w:r w:rsidR="00BA0E8A">
          <w:rPr>
            <w:noProof/>
            <w:webHidden/>
          </w:rPr>
        </w:r>
        <w:r w:rsidR="00BA0E8A">
          <w:rPr>
            <w:noProof/>
            <w:webHidden/>
          </w:rPr>
          <w:fldChar w:fldCharType="separate"/>
        </w:r>
        <w:r w:rsidR="009528F4">
          <w:rPr>
            <w:noProof/>
            <w:webHidden/>
          </w:rPr>
          <w:t>44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56" w:history="1">
        <w:r w:rsidR="00BA0E8A" w:rsidRPr="00D01B24">
          <w:rPr>
            <w:rStyle w:val="Hyperlink"/>
            <w:noProof/>
          </w:rPr>
          <w:t>5.5.2</w:t>
        </w:r>
        <w:r w:rsidR="00BA0E8A">
          <w:rPr>
            <w:rFonts w:asciiTheme="minorHAnsi" w:eastAsiaTheme="minorEastAsia" w:hAnsiTheme="minorHAnsi" w:cstheme="minorBidi"/>
            <w:noProof/>
            <w:sz w:val="22"/>
            <w:szCs w:val="22"/>
          </w:rPr>
          <w:tab/>
        </w:r>
        <w:r w:rsidR="00BA0E8A" w:rsidRPr="00D01B24">
          <w:rPr>
            <w:rStyle w:val="Hyperlink"/>
            <w:noProof/>
          </w:rPr>
          <w:t>Retention Period for Archive</w:t>
        </w:r>
        <w:r w:rsidR="00BA0E8A">
          <w:rPr>
            <w:noProof/>
            <w:webHidden/>
          </w:rPr>
          <w:tab/>
        </w:r>
        <w:r w:rsidR="00BA0E8A">
          <w:rPr>
            <w:noProof/>
            <w:webHidden/>
          </w:rPr>
          <w:fldChar w:fldCharType="begin"/>
        </w:r>
        <w:r w:rsidR="00BA0E8A">
          <w:rPr>
            <w:noProof/>
            <w:webHidden/>
          </w:rPr>
          <w:instrText xml:space="preserve"> PAGEREF _Toc418776856 \h </w:instrText>
        </w:r>
        <w:r w:rsidR="00BA0E8A">
          <w:rPr>
            <w:noProof/>
            <w:webHidden/>
          </w:rPr>
        </w:r>
        <w:r w:rsidR="00BA0E8A">
          <w:rPr>
            <w:noProof/>
            <w:webHidden/>
          </w:rPr>
          <w:fldChar w:fldCharType="separate"/>
        </w:r>
        <w:r w:rsidR="009528F4">
          <w:rPr>
            <w:noProof/>
            <w:webHidden/>
          </w:rPr>
          <w:t>46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57" w:history="1">
        <w:r w:rsidR="00BA0E8A" w:rsidRPr="00D01B24">
          <w:rPr>
            <w:rStyle w:val="Hyperlink"/>
            <w:noProof/>
          </w:rPr>
          <w:t>5.5.3</w:t>
        </w:r>
        <w:r w:rsidR="00BA0E8A">
          <w:rPr>
            <w:rFonts w:asciiTheme="minorHAnsi" w:eastAsiaTheme="minorEastAsia" w:hAnsiTheme="minorHAnsi" w:cstheme="minorBidi"/>
            <w:noProof/>
            <w:sz w:val="22"/>
            <w:szCs w:val="22"/>
          </w:rPr>
          <w:tab/>
        </w:r>
        <w:r w:rsidR="00BA0E8A" w:rsidRPr="00D01B24">
          <w:rPr>
            <w:rStyle w:val="Hyperlink"/>
            <w:noProof/>
          </w:rPr>
          <w:t>Protection of Archive</w:t>
        </w:r>
        <w:r w:rsidR="00BA0E8A">
          <w:rPr>
            <w:noProof/>
            <w:webHidden/>
          </w:rPr>
          <w:tab/>
        </w:r>
        <w:r w:rsidR="00BA0E8A">
          <w:rPr>
            <w:noProof/>
            <w:webHidden/>
          </w:rPr>
          <w:fldChar w:fldCharType="begin"/>
        </w:r>
        <w:r w:rsidR="00BA0E8A">
          <w:rPr>
            <w:noProof/>
            <w:webHidden/>
          </w:rPr>
          <w:instrText xml:space="preserve"> PAGEREF _Toc418776857 \h </w:instrText>
        </w:r>
        <w:r w:rsidR="00BA0E8A">
          <w:rPr>
            <w:noProof/>
            <w:webHidden/>
          </w:rPr>
        </w:r>
        <w:r w:rsidR="00BA0E8A">
          <w:rPr>
            <w:noProof/>
            <w:webHidden/>
          </w:rPr>
          <w:fldChar w:fldCharType="separate"/>
        </w:r>
        <w:r w:rsidR="009528F4">
          <w:rPr>
            <w:noProof/>
            <w:webHidden/>
          </w:rPr>
          <w:t>46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58" w:history="1">
        <w:r w:rsidR="00BA0E8A" w:rsidRPr="00D01B24">
          <w:rPr>
            <w:rStyle w:val="Hyperlink"/>
            <w:noProof/>
            <w:lang w:eastAsia="ar-SA"/>
          </w:rPr>
          <w:t>5.5.4</w:t>
        </w:r>
        <w:r w:rsidR="00BA0E8A">
          <w:rPr>
            <w:rFonts w:asciiTheme="minorHAnsi" w:eastAsiaTheme="minorEastAsia" w:hAnsiTheme="minorHAnsi" w:cstheme="minorBidi"/>
            <w:noProof/>
            <w:sz w:val="22"/>
            <w:szCs w:val="22"/>
          </w:rPr>
          <w:tab/>
        </w:r>
        <w:r w:rsidR="00BA0E8A" w:rsidRPr="00D01B24">
          <w:rPr>
            <w:rStyle w:val="Hyperlink"/>
            <w:noProof/>
            <w:lang w:eastAsia="ar-SA"/>
          </w:rPr>
          <w:t>Archive Backup Procedures</w:t>
        </w:r>
        <w:r w:rsidR="00BA0E8A">
          <w:rPr>
            <w:noProof/>
            <w:webHidden/>
          </w:rPr>
          <w:tab/>
        </w:r>
        <w:r w:rsidR="00BA0E8A">
          <w:rPr>
            <w:noProof/>
            <w:webHidden/>
          </w:rPr>
          <w:fldChar w:fldCharType="begin"/>
        </w:r>
        <w:r w:rsidR="00BA0E8A">
          <w:rPr>
            <w:noProof/>
            <w:webHidden/>
          </w:rPr>
          <w:instrText xml:space="preserve"> PAGEREF _Toc418776858 \h </w:instrText>
        </w:r>
        <w:r w:rsidR="00BA0E8A">
          <w:rPr>
            <w:noProof/>
            <w:webHidden/>
          </w:rPr>
        </w:r>
        <w:r w:rsidR="00BA0E8A">
          <w:rPr>
            <w:noProof/>
            <w:webHidden/>
          </w:rPr>
          <w:fldChar w:fldCharType="separate"/>
        </w:r>
        <w:r w:rsidR="009528F4">
          <w:rPr>
            <w:noProof/>
            <w:webHidden/>
          </w:rPr>
          <w:t>46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59" w:history="1">
        <w:r w:rsidR="00BA0E8A" w:rsidRPr="00D01B24">
          <w:rPr>
            <w:rStyle w:val="Hyperlink"/>
            <w:noProof/>
          </w:rPr>
          <w:t>5.5.5</w:t>
        </w:r>
        <w:r w:rsidR="00BA0E8A">
          <w:rPr>
            <w:rFonts w:asciiTheme="minorHAnsi" w:eastAsiaTheme="minorEastAsia" w:hAnsiTheme="minorHAnsi" w:cstheme="minorBidi"/>
            <w:noProof/>
            <w:sz w:val="22"/>
            <w:szCs w:val="22"/>
          </w:rPr>
          <w:tab/>
        </w:r>
        <w:r w:rsidR="00BA0E8A" w:rsidRPr="00D01B24">
          <w:rPr>
            <w:rStyle w:val="Hyperlink"/>
            <w:noProof/>
          </w:rPr>
          <w:t>Requirements for Time-Stamping of Records</w:t>
        </w:r>
        <w:r w:rsidR="00BA0E8A">
          <w:rPr>
            <w:noProof/>
            <w:webHidden/>
          </w:rPr>
          <w:tab/>
        </w:r>
        <w:r w:rsidR="00BA0E8A">
          <w:rPr>
            <w:noProof/>
            <w:webHidden/>
          </w:rPr>
          <w:fldChar w:fldCharType="begin"/>
        </w:r>
        <w:r w:rsidR="00BA0E8A">
          <w:rPr>
            <w:noProof/>
            <w:webHidden/>
          </w:rPr>
          <w:instrText xml:space="preserve"> PAGEREF _Toc418776859 \h </w:instrText>
        </w:r>
        <w:r w:rsidR="00BA0E8A">
          <w:rPr>
            <w:noProof/>
            <w:webHidden/>
          </w:rPr>
        </w:r>
        <w:r w:rsidR="00BA0E8A">
          <w:rPr>
            <w:noProof/>
            <w:webHidden/>
          </w:rPr>
          <w:fldChar w:fldCharType="separate"/>
        </w:r>
        <w:r w:rsidR="009528F4">
          <w:rPr>
            <w:noProof/>
            <w:webHidden/>
          </w:rPr>
          <w:t>46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60" w:history="1">
        <w:r w:rsidR="00BA0E8A" w:rsidRPr="00D01B24">
          <w:rPr>
            <w:rStyle w:val="Hyperlink"/>
            <w:noProof/>
          </w:rPr>
          <w:t>5.5.6</w:t>
        </w:r>
        <w:r w:rsidR="00BA0E8A">
          <w:rPr>
            <w:rFonts w:asciiTheme="minorHAnsi" w:eastAsiaTheme="minorEastAsia" w:hAnsiTheme="minorHAnsi" w:cstheme="minorBidi"/>
            <w:noProof/>
            <w:sz w:val="22"/>
            <w:szCs w:val="22"/>
          </w:rPr>
          <w:tab/>
        </w:r>
        <w:r w:rsidR="00BA0E8A" w:rsidRPr="00D01B24">
          <w:rPr>
            <w:rStyle w:val="Hyperlink"/>
            <w:noProof/>
          </w:rPr>
          <w:t>Archive Collection System (Internal or External)</w:t>
        </w:r>
        <w:r w:rsidR="00BA0E8A">
          <w:rPr>
            <w:noProof/>
            <w:webHidden/>
          </w:rPr>
          <w:tab/>
        </w:r>
        <w:r w:rsidR="00BA0E8A">
          <w:rPr>
            <w:noProof/>
            <w:webHidden/>
          </w:rPr>
          <w:fldChar w:fldCharType="begin"/>
        </w:r>
        <w:r w:rsidR="00BA0E8A">
          <w:rPr>
            <w:noProof/>
            <w:webHidden/>
          </w:rPr>
          <w:instrText xml:space="preserve"> PAGEREF _Toc418776860 \h </w:instrText>
        </w:r>
        <w:r w:rsidR="00BA0E8A">
          <w:rPr>
            <w:noProof/>
            <w:webHidden/>
          </w:rPr>
        </w:r>
        <w:r w:rsidR="00BA0E8A">
          <w:rPr>
            <w:noProof/>
            <w:webHidden/>
          </w:rPr>
          <w:fldChar w:fldCharType="separate"/>
        </w:r>
        <w:r w:rsidR="009528F4">
          <w:rPr>
            <w:noProof/>
            <w:webHidden/>
          </w:rPr>
          <w:t>46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61" w:history="1">
        <w:r w:rsidR="00BA0E8A" w:rsidRPr="00D01B24">
          <w:rPr>
            <w:rStyle w:val="Hyperlink"/>
            <w:noProof/>
          </w:rPr>
          <w:t>5.5.7</w:t>
        </w:r>
        <w:r w:rsidR="00BA0E8A">
          <w:rPr>
            <w:rFonts w:asciiTheme="minorHAnsi" w:eastAsiaTheme="minorEastAsia" w:hAnsiTheme="minorHAnsi" w:cstheme="minorBidi"/>
            <w:noProof/>
            <w:sz w:val="22"/>
            <w:szCs w:val="22"/>
          </w:rPr>
          <w:tab/>
        </w:r>
        <w:r w:rsidR="00BA0E8A" w:rsidRPr="00D01B24">
          <w:rPr>
            <w:rStyle w:val="Hyperlink"/>
            <w:noProof/>
          </w:rPr>
          <w:t>Procedures to Obtain and Verify Archive Information</w:t>
        </w:r>
        <w:r w:rsidR="00BA0E8A">
          <w:rPr>
            <w:noProof/>
            <w:webHidden/>
          </w:rPr>
          <w:tab/>
        </w:r>
        <w:r w:rsidR="00BA0E8A">
          <w:rPr>
            <w:noProof/>
            <w:webHidden/>
          </w:rPr>
          <w:fldChar w:fldCharType="begin"/>
        </w:r>
        <w:r w:rsidR="00BA0E8A">
          <w:rPr>
            <w:noProof/>
            <w:webHidden/>
          </w:rPr>
          <w:instrText xml:space="preserve"> PAGEREF _Toc418776861 \h </w:instrText>
        </w:r>
        <w:r w:rsidR="00BA0E8A">
          <w:rPr>
            <w:noProof/>
            <w:webHidden/>
          </w:rPr>
        </w:r>
        <w:r w:rsidR="00BA0E8A">
          <w:rPr>
            <w:noProof/>
            <w:webHidden/>
          </w:rPr>
          <w:fldChar w:fldCharType="separate"/>
        </w:r>
        <w:r w:rsidR="009528F4">
          <w:rPr>
            <w:noProof/>
            <w:webHidden/>
          </w:rPr>
          <w:t>46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62" w:history="1">
        <w:r w:rsidR="00BA0E8A" w:rsidRPr="00D01B24">
          <w:rPr>
            <w:rStyle w:val="Hyperlink"/>
            <w:noProof/>
            <w:lang w:eastAsia="ar-SA"/>
          </w:rPr>
          <w:t>5.6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Changeover</w:t>
        </w:r>
        <w:r w:rsidR="00BA0E8A">
          <w:rPr>
            <w:noProof/>
            <w:webHidden/>
          </w:rPr>
          <w:tab/>
        </w:r>
        <w:r w:rsidR="00BA0E8A">
          <w:rPr>
            <w:noProof/>
            <w:webHidden/>
          </w:rPr>
          <w:fldChar w:fldCharType="begin"/>
        </w:r>
        <w:r w:rsidR="00BA0E8A">
          <w:rPr>
            <w:noProof/>
            <w:webHidden/>
          </w:rPr>
          <w:instrText xml:space="preserve"> PAGEREF _Toc418776862 \h </w:instrText>
        </w:r>
        <w:r w:rsidR="00BA0E8A">
          <w:rPr>
            <w:noProof/>
            <w:webHidden/>
          </w:rPr>
        </w:r>
        <w:r w:rsidR="00BA0E8A">
          <w:rPr>
            <w:noProof/>
            <w:webHidden/>
          </w:rPr>
          <w:fldChar w:fldCharType="separate"/>
        </w:r>
        <w:r w:rsidR="009528F4">
          <w:rPr>
            <w:noProof/>
            <w:webHidden/>
          </w:rPr>
          <w:t>47</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63" w:history="1">
        <w:r w:rsidR="00BA0E8A" w:rsidRPr="00D01B24">
          <w:rPr>
            <w:rStyle w:val="Hyperlink"/>
            <w:noProof/>
            <w:lang w:eastAsia="ar-SA"/>
          </w:rPr>
          <w:t>5.7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Compromise and Disaster Recovery</w:t>
        </w:r>
        <w:r w:rsidR="00BA0E8A">
          <w:rPr>
            <w:noProof/>
            <w:webHidden/>
          </w:rPr>
          <w:tab/>
        </w:r>
        <w:r w:rsidR="00BA0E8A">
          <w:rPr>
            <w:noProof/>
            <w:webHidden/>
          </w:rPr>
          <w:fldChar w:fldCharType="begin"/>
        </w:r>
        <w:r w:rsidR="00BA0E8A">
          <w:rPr>
            <w:noProof/>
            <w:webHidden/>
          </w:rPr>
          <w:instrText xml:space="preserve"> PAGEREF _Toc418776863 \h </w:instrText>
        </w:r>
        <w:r w:rsidR="00BA0E8A">
          <w:rPr>
            <w:noProof/>
            <w:webHidden/>
          </w:rPr>
        </w:r>
        <w:r w:rsidR="00BA0E8A">
          <w:rPr>
            <w:noProof/>
            <w:webHidden/>
          </w:rPr>
          <w:fldChar w:fldCharType="separate"/>
        </w:r>
        <w:r w:rsidR="009528F4">
          <w:rPr>
            <w:noProof/>
            <w:webHidden/>
          </w:rPr>
          <w:t>47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64" w:history="1">
        <w:r w:rsidR="00BA0E8A" w:rsidRPr="00D01B24">
          <w:rPr>
            <w:rStyle w:val="Hyperlink"/>
            <w:noProof/>
          </w:rPr>
          <w:t>5.7.1</w:t>
        </w:r>
        <w:r w:rsidR="00BA0E8A">
          <w:rPr>
            <w:rFonts w:asciiTheme="minorHAnsi" w:eastAsiaTheme="minorEastAsia" w:hAnsiTheme="minorHAnsi" w:cstheme="minorBidi"/>
            <w:noProof/>
            <w:sz w:val="22"/>
            <w:szCs w:val="22"/>
          </w:rPr>
          <w:tab/>
        </w:r>
        <w:r w:rsidR="00BA0E8A" w:rsidRPr="00D01B24">
          <w:rPr>
            <w:rStyle w:val="Hyperlink"/>
            <w:noProof/>
          </w:rPr>
          <w:t>Incident and Compromise Handling Procedures</w:t>
        </w:r>
        <w:r w:rsidR="00BA0E8A">
          <w:rPr>
            <w:noProof/>
            <w:webHidden/>
          </w:rPr>
          <w:tab/>
        </w:r>
        <w:r w:rsidR="00BA0E8A">
          <w:rPr>
            <w:noProof/>
            <w:webHidden/>
          </w:rPr>
          <w:fldChar w:fldCharType="begin"/>
        </w:r>
        <w:r w:rsidR="00BA0E8A">
          <w:rPr>
            <w:noProof/>
            <w:webHidden/>
          </w:rPr>
          <w:instrText xml:space="preserve"> PAGEREF _Toc418776864 \h </w:instrText>
        </w:r>
        <w:r w:rsidR="00BA0E8A">
          <w:rPr>
            <w:noProof/>
            <w:webHidden/>
          </w:rPr>
        </w:r>
        <w:r w:rsidR="00BA0E8A">
          <w:rPr>
            <w:noProof/>
            <w:webHidden/>
          </w:rPr>
          <w:fldChar w:fldCharType="separate"/>
        </w:r>
        <w:r w:rsidR="009528F4">
          <w:rPr>
            <w:noProof/>
            <w:webHidden/>
          </w:rPr>
          <w:t>47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65" w:history="1">
        <w:r w:rsidR="00BA0E8A" w:rsidRPr="00D01B24">
          <w:rPr>
            <w:rStyle w:val="Hyperlink"/>
            <w:noProof/>
          </w:rPr>
          <w:t>5.7.2</w:t>
        </w:r>
        <w:r w:rsidR="00BA0E8A">
          <w:rPr>
            <w:rFonts w:asciiTheme="minorHAnsi" w:eastAsiaTheme="minorEastAsia" w:hAnsiTheme="minorHAnsi" w:cstheme="minorBidi"/>
            <w:noProof/>
            <w:sz w:val="22"/>
            <w:szCs w:val="22"/>
          </w:rPr>
          <w:tab/>
        </w:r>
        <w:r w:rsidR="00BA0E8A" w:rsidRPr="00D01B24">
          <w:rPr>
            <w:rStyle w:val="Hyperlink"/>
            <w:noProof/>
          </w:rPr>
          <w:t>Computing Resources, Software, and/or Data Are Corrupted</w:t>
        </w:r>
        <w:r w:rsidR="00BA0E8A">
          <w:rPr>
            <w:noProof/>
            <w:webHidden/>
          </w:rPr>
          <w:tab/>
        </w:r>
        <w:r w:rsidR="00BA0E8A">
          <w:rPr>
            <w:noProof/>
            <w:webHidden/>
          </w:rPr>
          <w:fldChar w:fldCharType="begin"/>
        </w:r>
        <w:r w:rsidR="00BA0E8A">
          <w:rPr>
            <w:noProof/>
            <w:webHidden/>
          </w:rPr>
          <w:instrText xml:space="preserve"> PAGEREF _Toc418776865 \h </w:instrText>
        </w:r>
        <w:r w:rsidR="00BA0E8A">
          <w:rPr>
            <w:noProof/>
            <w:webHidden/>
          </w:rPr>
        </w:r>
        <w:r w:rsidR="00BA0E8A">
          <w:rPr>
            <w:noProof/>
            <w:webHidden/>
          </w:rPr>
          <w:fldChar w:fldCharType="separate"/>
        </w:r>
        <w:r w:rsidR="009528F4">
          <w:rPr>
            <w:noProof/>
            <w:webHidden/>
          </w:rPr>
          <w:t>47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66" w:history="1">
        <w:r w:rsidR="00BA0E8A" w:rsidRPr="00D01B24">
          <w:rPr>
            <w:rStyle w:val="Hyperlink"/>
            <w:noProof/>
          </w:rPr>
          <w:t>5.7.3</w:t>
        </w:r>
        <w:r w:rsidR="00BA0E8A">
          <w:rPr>
            <w:rFonts w:asciiTheme="minorHAnsi" w:eastAsiaTheme="minorEastAsia" w:hAnsiTheme="minorHAnsi" w:cstheme="minorBidi"/>
            <w:noProof/>
            <w:sz w:val="22"/>
            <w:szCs w:val="22"/>
          </w:rPr>
          <w:tab/>
        </w:r>
        <w:r w:rsidR="00BA0E8A" w:rsidRPr="00D01B24">
          <w:rPr>
            <w:rStyle w:val="Hyperlink"/>
            <w:noProof/>
          </w:rPr>
          <w:t>Entity (CA) Private Key Compromise Procedures</w:t>
        </w:r>
        <w:r w:rsidR="00BA0E8A">
          <w:rPr>
            <w:noProof/>
            <w:webHidden/>
          </w:rPr>
          <w:tab/>
        </w:r>
        <w:r w:rsidR="00BA0E8A">
          <w:rPr>
            <w:noProof/>
            <w:webHidden/>
          </w:rPr>
          <w:fldChar w:fldCharType="begin"/>
        </w:r>
        <w:r w:rsidR="00BA0E8A">
          <w:rPr>
            <w:noProof/>
            <w:webHidden/>
          </w:rPr>
          <w:instrText xml:space="preserve"> PAGEREF _Toc418776866 \h </w:instrText>
        </w:r>
        <w:r w:rsidR="00BA0E8A">
          <w:rPr>
            <w:noProof/>
            <w:webHidden/>
          </w:rPr>
        </w:r>
        <w:r w:rsidR="00BA0E8A">
          <w:rPr>
            <w:noProof/>
            <w:webHidden/>
          </w:rPr>
          <w:fldChar w:fldCharType="separate"/>
        </w:r>
        <w:r w:rsidR="009528F4">
          <w:rPr>
            <w:noProof/>
            <w:webHidden/>
          </w:rPr>
          <w:t>48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67" w:history="1">
        <w:r w:rsidR="00BA0E8A" w:rsidRPr="00D01B24">
          <w:rPr>
            <w:rStyle w:val="Hyperlink"/>
            <w:noProof/>
          </w:rPr>
          <w:t>5.7.4</w:t>
        </w:r>
        <w:r w:rsidR="00BA0E8A">
          <w:rPr>
            <w:rFonts w:asciiTheme="minorHAnsi" w:eastAsiaTheme="minorEastAsia" w:hAnsiTheme="minorHAnsi" w:cstheme="minorBidi"/>
            <w:noProof/>
            <w:sz w:val="22"/>
            <w:szCs w:val="22"/>
          </w:rPr>
          <w:tab/>
        </w:r>
        <w:r w:rsidR="00BA0E8A" w:rsidRPr="00D01B24">
          <w:rPr>
            <w:rStyle w:val="Hyperlink"/>
            <w:noProof/>
          </w:rPr>
          <w:t>Business Continuity Capabilities after a Disaster</w:t>
        </w:r>
        <w:r w:rsidR="00BA0E8A">
          <w:rPr>
            <w:noProof/>
            <w:webHidden/>
          </w:rPr>
          <w:tab/>
        </w:r>
        <w:r w:rsidR="00BA0E8A">
          <w:rPr>
            <w:noProof/>
            <w:webHidden/>
          </w:rPr>
          <w:fldChar w:fldCharType="begin"/>
        </w:r>
        <w:r w:rsidR="00BA0E8A">
          <w:rPr>
            <w:noProof/>
            <w:webHidden/>
          </w:rPr>
          <w:instrText xml:space="preserve"> PAGEREF _Toc418776867 \h </w:instrText>
        </w:r>
        <w:r w:rsidR="00BA0E8A">
          <w:rPr>
            <w:noProof/>
            <w:webHidden/>
          </w:rPr>
        </w:r>
        <w:r w:rsidR="00BA0E8A">
          <w:rPr>
            <w:noProof/>
            <w:webHidden/>
          </w:rPr>
          <w:fldChar w:fldCharType="separate"/>
        </w:r>
        <w:r w:rsidR="009528F4">
          <w:rPr>
            <w:noProof/>
            <w:webHidden/>
          </w:rPr>
          <w:t>48</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68" w:history="1">
        <w:r w:rsidR="00BA0E8A" w:rsidRPr="00D01B24">
          <w:rPr>
            <w:rStyle w:val="Hyperlink"/>
            <w:noProof/>
            <w:lang w:eastAsia="ar-SA"/>
          </w:rPr>
          <w:t>5.8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CA or RA Termination</w:t>
        </w:r>
        <w:r w:rsidR="00BA0E8A">
          <w:rPr>
            <w:noProof/>
            <w:webHidden/>
          </w:rPr>
          <w:tab/>
        </w:r>
        <w:r w:rsidR="00BA0E8A">
          <w:rPr>
            <w:noProof/>
            <w:webHidden/>
          </w:rPr>
          <w:fldChar w:fldCharType="begin"/>
        </w:r>
        <w:r w:rsidR="00BA0E8A">
          <w:rPr>
            <w:noProof/>
            <w:webHidden/>
          </w:rPr>
          <w:instrText xml:space="preserve"> PAGEREF _Toc418776868 \h </w:instrText>
        </w:r>
        <w:r w:rsidR="00BA0E8A">
          <w:rPr>
            <w:noProof/>
            <w:webHidden/>
          </w:rPr>
        </w:r>
        <w:r w:rsidR="00BA0E8A">
          <w:rPr>
            <w:noProof/>
            <w:webHidden/>
          </w:rPr>
          <w:fldChar w:fldCharType="separate"/>
        </w:r>
        <w:r w:rsidR="009528F4">
          <w:rPr>
            <w:noProof/>
            <w:webHidden/>
          </w:rPr>
          <w:t>49</w:t>
        </w:r>
        <w:r w:rsidR="00BA0E8A">
          <w:rPr>
            <w:noProof/>
            <w:webHidden/>
          </w:rPr>
          <w:fldChar w:fldCharType="end"/>
        </w:r>
      </w:hyperlink>
    </w:p>
    <w:p w:rsidR="00BA0E8A" w:rsidRDefault="001F31F7">
      <w:pPr>
        <w:pStyle w:val="TOC1"/>
        <w:tabs>
          <w:tab w:val="left" w:pos="403"/>
          <w:tab w:val="right" w:leader="dot" w:pos="9350"/>
        </w:tabs>
        <w:rPr>
          <w:rFonts w:asciiTheme="minorHAnsi" w:eastAsiaTheme="minorEastAsia" w:hAnsiTheme="minorHAnsi" w:cstheme="minorBidi"/>
          <w:b w:val="0"/>
          <w:noProof/>
          <w:sz w:val="22"/>
          <w:szCs w:val="22"/>
        </w:rPr>
      </w:pPr>
      <w:hyperlink w:anchor="_Toc418776869" w:history="1">
        <w:r w:rsidR="00BA0E8A" w:rsidRPr="00D01B24">
          <w:rPr>
            <w:rStyle w:val="Hyperlink"/>
            <w:noProof/>
          </w:rPr>
          <w:t>6.</w:t>
        </w:r>
        <w:r w:rsidR="00BA0E8A">
          <w:rPr>
            <w:rFonts w:asciiTheme="minorHAnsi" w:eastAsiaTheme="minorEastAsia" w:hAnsiTheme="minorHAnsi" w:cstheme="minorBidi"/>
            <w:b w:val="0"/>
            <w:noProof/>
            <w:sz w:val="22"/>
            <w:szCs w:val="22"/>
          </w:rPr>
          <w:tab/>
        </w:r>
        <w:r w:rsidR="00BA0E8A" w:rsidRPr="00D01B24">
          <w:rPr>
            <w:rStyle w:val="Hyperlink"/>
            <w:noProof/>
          </w:rPr>
          <w:t>Technical Security Controls</w:t>
        </w:r>
        <w:r w:rsidR="00BA0E8A">
          <w:rPr>
            <w:noProof/>
            <w:webHidden/>
          </w:rPr>
          <w:tab/>
        </w:r>
        <w:r w:rsidR="00BA0E8A">
          <w:rPr>
            <w:noProof/>
            <w:webHidden/>
          </w:rPr>
          <w:fldChar w:fldCharType="begin"/>
        </w:r>
        <w:r w:rsidR="00BA0E8A">
          <w:rPr>
            <w:noProof/>
            <w:webHidden/>
          </w:rPr>
          <w:instrText xml:space="preserve"> PAGEREF _Toc418776869 \h </w:instrText>
        </w:r>
        <w:r w:rsidR="00BA0E8A">
          <w:rPr>
            <w:noProof/>
            <w:webHidden/>
          </w:rPr>
        </w:r>
        <w:r w:rsidR="00BA0E8A">
          <w:rPr>
            <w:noProof/>
            <w:webHidden/>
          </w:rPr>
          <w:fldChar w:fldCharType="separate"/>
        </w:r>
        <w:r w:rsidR="009528F4">
          <w:rPr>
            <w:noProof/>
            <w:webHidden/>
          </w:rPr>
          <w:t>50</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70" w:history="1">
        <w:r w:rsidR="00BA0E8A" w:rsidRPr="00D01B24">
          <w:rPr>
            <w:rStyle w:val="Hyperlink"/>
            <w:noProof/>
            <w:lang w:eastAsia="ar-SA"/>
          </w:rPr>
          <w:t>6.1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Pair Generation and Installation</w:t>
        </w:r>
        <w:r w:rsidR="00BA0E8A">
          <w:rPr>
            <w:noProof/>
            <w:webHidden/>
          </w:rPr>
          <w:tab/>
        </w:r>
        <w:r w:rsidR="00BA0E8A">
          <w:rPr>
            <w:noProof/>
            <w:webHidden/>
          </w:rPr>
          <w:fldChar w:fldCharType="begin"/>
        </w:r>
        <w:r w:rsidR="00BA0E8A">
          <w:rPr>
            <w:noProof/>
            <w:webHidden/>
          </w:rPr>
          <w:instrText xml:space="preserve"> PAGEREF _Toc418776870 \h </w:instrText>
        </w:r>
        <w:r w:rsidR="00BA0E8A">
          <w:rPr>
            <w:noProof/>
            <w:webHidden/>
          </w:rPr>
        </w:r>
        <w:r w:rsidR="00BA0E8A">
          <w:rPr>
            <w:noProof/>
            <w:webHidden/>
          </w:rPr>
          <w:fldChar w:fldCharType="separate"/>
        </w:r>
        <w:r w:rsidR="009528F4">
          <w:rPr>
            <w:noProof/>
            <w:webHidden/>
          </w:rPr>
          <w:t>50</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71" w:history="1">
        <w:r w:rsidR="00BA0E8A" w:rsidRPr="00D01B24">
          <w:rPr>
            <w:rStyle w:val="Hyperlink"/>
            <w:noProof/>
            <w:lang w:eastAsia="ar-SA"/>
          </w:rPr>
          <w:t>6.1.1</w:t>
        </w:r>
        <w:r w:rsidR="00BA0E8A">
          <w:rPr>
            <w:rFonts w:asciiTheme="minorHAnsi" w:eastAsiaTheme="minorEastAsia" w:hAnsiTheme="minorHAnsi" w:cstheme="minorBidi"/>
            <w:noProof/>
            <w:sz w:val="22"/>
            <w:szCs w:val="22"/>
          </w:rPr>
          <w:tab/>
        </w:r>
        <w:r w:rsidR="00BA0E8A" w:rsidRPr="00D01B24">
          <w:rPr>
            <w:rStyle w:val="Hyperlink"/>
            <w:noProof/>
            <w:lang w:eastAsia="ar-SA"/>
          </w:rPr>
          <w:t>Key Pair Generation</w:t>
        </w:r>
        <w:r w:rsidR="00BA0E8A">
          <w:rPr>
            <w:noProof/>
            <w:webHidden/>
          </w:rPr>
          <w:tab/>
        </w:r>
        <w:r w:rsidR="00BA0E8A">
          <w:rPr>
            <w:noProof/>
            <w:webHidden/>
          </w:rPr>
          <w:fldChar w:fldCharType="begin"/>
        </w:r>
        <w:r w:rsidR="00BA0E8A">
          <w:rPr>
            <w:noProof/>
            <w:webHidden/>
          </w:rPr>
          <w:instrText xml:space="preserve"> PAGEREF _Toc418776871 \h </w:instrText>
        </w:r>
        <w:r w:rsidR="00BA0E8A">
          <w:rPr>
            <w:noProof/>
            <w:webHidden/>
          </w:rPr>
        </w:r>
        <w:r w:rsidR="00BA0E8A">
          <w:rPr>
            <w:noProof/>
            <w:webHidden/>
          </w:rPr>
          <w:fldChar w:fldCharType="separate"/>
        </w:r>
        <w:r w:rsidR="009528F4">
          <w:rPr>
            <w:noProof/>
            <w:webHidden/>
          </w:rPr>
          <w:t>50</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72" w:history="1">
        <w:r w:rsidR="00BA0E8A" w:rsidRPr="00D01B24">
          <w:rPr>
            <w:rStyle w:val="Hyperlink"/>
            <w:noProof/>
            <w:lang w:eastAsia="ar-SA"/>
          </w:rPr>
          <w:t>6.1.1.1</w:t>
        </w:r>
        <w:r w:rsidR="00BA0E8A">
          <w:rPr>
            <w:rFonts w:asciiTheme="minorHAnsi" w:eastAsiaTheme="minorEastAsia" w:hAnsiTheme="minorHAnsi" w:cstheme="minorBidi"/>
            <w:noProof/>
            <w:sz w:val="22"/>
            <w:szCs w:val="22"/>
          </w:rPr>
          <w:tab/>
        </w:r>
        <w:r w:rsidR="00BA0E8A" w:rsidRPr="00D01B24">
          <w:rPr>
            <w:rStyle w:val="Hyperlink"/>
            <w:noProof/>
            <w:lang w:eastAsia="ar-SA"/>
          </w:rPr>
          <w:t>CA Key Pair Generation</w:t>
        </w:r>
        <w:r w:rsidR="00BA0E8A">
          <w:rPr>
            <w:noProof/>
            <w:webHidden/>
          </w:rPr>
          <w:tab/>
        </w:r>
        <w:r w:rsidR="00BA0E8A">
          <w:rPr>
            <w:noProof/>
            <w:webHidden/>
          </w:rPr>
          <w:fldChar w:fldCharType="begin"/>
        </w:r>
        <w:r w:rsidR="00BA0E8A">
          <w:rPr>
            <w:noProof/>
            <w:webHidden/>
          </w:rPr>
          <w:instrText xml:space="preserve"> PAGEREF _Toc418776872 \h </w:instrText>
        </w:r>
        <w:r w:rsidR="00BA0E8A">
          <w:rPr>
            <w:noProof/>
            <w:webHidden/>
          </w:rPr>
        </w:r>
        <w:r w:rsidR="00BA0E8A">
          <w:rPr>
            <w:noProof/>
            <w:webHidden/>
          </w:rPr>
          <w:fldChar w:fldCharType="separate"/>
        </w:r>
        <w:r w:rsidR="009528F4">
          <w:rPr>
            <w:noProof/>
            <w:webHidden/>
          </w:rPr>
          <w:t>50</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73" w:history="1">
        <w:r w:rsidR="00BA0E8A" w:rsidRPr="00D01B24">
          <w:rPr>
            <w:rStyle w:val="Hyperlink"/>
            <w:noProof/>
            <w:lang w:eastAsia="ar-SA"/>
          </w:rPr>
          <w:t>6.1.1.2</w:t>
        </w:r>
        <w:r w:rsidR="00BA0E8A">
          <w:rPr>
            <w:rFonts w:asciiTheme="minorHAnsi" w:eastAsiaTheme="minorEastAsia" w:hAnsiTheme="minorHAnsi" w:cstheme="minorBidi"/>
            <w:noProof/>
            <w:sz w:val="22"/>
            <w:szCs w:val="22"/>
          </w:rPr>
          <w:tab/>
        </w:r>
        <w:r w:rsidR="00BA0E8A" w:rsidRPr="00D01B24">
          <w:rPr>
            <w:rStyle w:val="Hyperlink"/>
            <w:noProof/>
            <w:lang w:eastAsia="ar-SA"/>
          </w:rPr>
          <w:t>Subscriber Key Pair Generation</w:t>
        </w:r>
        <w:r w:rsidR="00BA0E8A">
          <w:rPr>
            <w:noProof/>
            <w:webHidden/>
          </w:rPr>
          <w:tab/>
        </w:r>
        <w:r w:rsidR="00BA0E8A">
          <w:rPr>
            <w:noProof/>
            <w:webHidden/>
          </w:rPr>
          <w:fldChar w:fldCharType="begin"/>
        </w:r>
        <w:r w:rsidR="00BA0E8A">
          <w:rPr>
            <w:noProof/>
            <w:webHidden/>
          </w:rPr>
          <w:instrText xml:space="preserve"> PAGEREF _Toc418776873 \h </w:instrText>
        </w:r>
        <w:r w:rsidR="00BA0E8A">
          <w:rPr>
            <w:noProof/>
            <w:webHidden/>
          </w:rPr>
        </w:r>
        <w:r w:rsidR="00BA0E8A">
          <w:rPr>
            <w:noProof/>
            <w:webHidden/>
          </w:rPr>
          <w:fldChar w:fldCharType="separate"/>
        </w:r>
        <w:r w:rsidR="009528F4">
          <w:rPr>
            <w:noProof/>
            <w:webHidden/>
          </w:rPr>
          <w:t>50</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74" w:history="1">
        <w:r w:rsidR="00BA0E8A" w:rsidRPr="00D01B24">
          <w:rPr>
            <w:rStyle w:val="Hyperlink"/>
            <w:noProof/>
            <w:lang w:eastAsia="ar-SA"/>
          </w:rPr>
          <w:t>6.1.1.3</w:t>
        </w:r>
        <w:r w:rsidR="00BA0E8A">
          <w:rPr>
            <w:rFonts w:asciiTheme="minorHAnsi" w:eastAsiaTheme="minorEastAsia" w:hAnsiTheme="minorHAnsi" w:cstheme="minorBidi"/>
            <w:noProof/>
            <w:sz w:val="22"/>
            <w:szCs w:val="22"/>
          </w:rPr>
          <w:tab/>
        </w:r>
        <w:r w:rsidR="00BA0E8A" w:rsidRPr="00D01B24">
          <w:rPr>
            <w:rStyle w:val="Hyperlink"/>
            <w:noProof/>
            <w:lang w:eastAsia="ar-SA"/>
          </w:rPr>
          <w:t>CSS Key Pair Generation</w:t>
        </w:r>
        <w:r w:rsidR="00BA0E8A">
          <w:rPr>
            <w:noProof/>
            <w:webHidden/>
          </w:rPr>
          <w:tab/>
        </w:r>
        <w:r w:rsidR="00BA0E8A">
          <w:rPr>
            <w:noProof/>
            <w:webHidden/>
          </w:rPr>
          <w:fldChar w:fldCharType="begin"/>
        </w:r>
        <w:r w:rsidR="00BA0E8A">
          <w:rPr>
            <w:noProof/>
            <w:webHidden/>
          </w:rPr>
          <w:instrText xml:space="preserve"> PAGEREF _Toc418776874 \h </w:instrText>
        </w:r>
        <w:r w:rsidR="00BA0E8A">
          <w:rPr>
            <w:noProof/>
            <w:webHidden/>
          </w:rPr>
        </w:r>
        <w:r w:rsidR="00BA0E8A">
          <w:rPr>
            <w:noProof/>
            <w:webHidden/>
          </w:rPr>
          <w:fldChar w:fldCharType="separate"/>
        </w:r>
        <w:r w:rsidR="009528F4">
          <w:rPr>
            <w:noProof/>
            <w:webHidden/>
          </w:rPr>
          <w:t>51</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75" w:history="1">
        <w:r w:rsidR="00BA0E8A" w:rsidRPr="00D01B24">
          <w:rPr>
            <w:rStyle w:val="Hyperlink"/>
            <w:noProof/>
          </w:rPr>
          <w:t>6.1.1.4</w:t>
        </w:r>
        <w:r w:rsidR="00BA0E8A">
          <w:rPr>
            <w:rFonts w:asciiTheme="minorHAnsi" w:eastAsiaTheme="minorEastAsia" w:hAnsiTheme="minorHAnsi" w:cstheme="minorBidi"/>
            <w:noProof/>
            <w:sz w:val="22"/>
            <w:szCs w:val="22"/>
          </w:rPr>
          <w:tab/>
        </w:r>
        <w:r w:rsidR="00BA0E8A" w:rsidRPr="00D01B24">
          <w:rPr>
            <w:rStyle w:val="Hyperlink"/>
            <w:noProof/>
          </w:rPr>
          <w:t>PIV Content Signing Key Pair Generation</w:t>
        </w:r>
        <w:r w:rsidR="00BA0E8A">
          <w:rPr>
            <w:noProof/>
            <w:webHidden/>
          </w:rPr>
          <w:tab/>
        </w:r>
        <w:r w:rsidR="00BA0E8A">
          <w:rPr>
            <w:noProof/>
            <w:webHidden/>
          </w:rPr>
          <w:fldChar w:fldCharType="begin"/>
        </w:r>
        <w:r w:rsidR="00BA0E8A">
          <w:rPr>
            <w:noProof/>
            <w:webHidden/>
          </w:rPr>
          <w:instrText xml:space="preserve"> PAGEREF _Toc418776875 \h </w:instrText>
        </w:r>
        <w:r w:rsidR="00BA0E8A">
          <w:rPr>
            <w:noProof/>
            <w:webHidden/>
          </w:rPr>
        </w:r>
        <w:r w:rsidR="00BA0E8A">
          <w:rPr>
            <w:noProof/>
            <w:webHidden/>
          </w:rPr>
          <w:fldChar w:fldCharType="separate"/>
        </w:r>
        <w:r w:rsidR="009528F4">
          <w:rPr>
            <w:noProof/>
            <w:webHidden/>
          </w:rPr>
          <w:t>51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76" w:history="1">
        <w:r w:rsidR="00BA0E8A" w:rsidRPr="00D01B24">
          <w:rPr>
            <w:rStyle w:val="Hyperlink"/>
            <w:noProof/>
            <w:lang w:eastAsia="ar-SA"/>
          </w:rPr>
          <w:t>6.1.2</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Delivery to Subscriber</w:t>
        </w:r>
        <w:r w:rsidR="00BA0E8A">
          <w:rPr>
            <w:noProof/>
            <w:webHidden/>
          </w:rPr>
          <w:tab/>
        </w:r>
        <w:r w:rsidR="00BA0E8A">
          <w:rPr>
            <w:noProof/>
            <w:webHidden/>
          </w:rPr>
          <w:fldChar w:fldCharType="begin"/>
        </w:r>
        <w:r w:rsidR="00BA0E8A">
          <w:rPr>
            <w:noProof/>
            <w:webHidden/>
          </w:rPr>
          <w:instrText xml:space="preserve"> PAGEREF _Toc418776876 \h </w:instrText>
        </w:r>
        <w:r w:rsidR="00BA0E8A">
          <w:rPr>
            <w:noProof/>
            <w:webHidden/>
          </w:rPr>
        </w:r>
        <w:r w:rsidR="00BA0E8A">
          <w:rPr>
            <w:noProof/>
            <w:webHidden/>
          </w:rPr>
          <w:fldChar w:fldCharType="separate"/>
        </w:r>
        <w:r w:rsidR="009528F4">
          <w:rPr>
            <w:noProof/>
            <w:webHidden/>
          </w:rPr>
          <w:t>51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77" w:history="1">
        <w:r w:rsidR="00BA0E8A" w:rsidRPr="00D01B24">
          <w:rPr>
            <w:rStyle w:val="Hyperlink"/>
            <w:noProof/>
            <w:lang w:eastAsia="ar-SA"/>
          </w:rPr>
          <w:t>6.1.3</w:t>
        </w:r>
        <w:r w:rsidR="00BA0E8A">
          <w:rPr>
            <w:rFonts w:asciiTheme="minorHAnsi" w:eastAsiaTheme="minorEastAsia" w:hAnsiTheme="minorHAnsi" w:cstheme="minorBidi"/>
            <w:noProof/>
            <w:sz w:val="22"/>
            <w:szCs w:val="22"/>
          </w:rPr>
          <w:tab/>
        </w:r>
        <w:r w:rsidR="00BA0E8A" w:rsidRPr="00D01B24">
          <w:rPr>
            <w:rStyle w:val="Hyperlink"/>
            <w:noProof/>
            <w:lang w:eastAsia="ar-SA"/>
          </w:rPr>
          <w:t>Public Key Delivery to Certificate Issuer</w:t>
        </w:r>
        <w:r w:rsidR="00BA0E8A">
          <w:rPr>
            <w:noProof/>
            <w:webHidden/>
          </w:rPr>
          <w:tab/>
        </w:r>
        <w:r w:rsidR="00BA0E8A">
          <w:rPr>
            <w:noProof/>
            <w:webHidden/>
          </w:rPr>
          <w:fldChar w:fldCharType="begin"/>
        </w:r>
        <w:r w:rsidR="00BA0E8A">
          <w:rPr>
            <w:noProof/>
            <w:webHidden/>
          </w:rPr>
          <w:instrText xml:space="preserve"> PAGEREF _Toc418776877 \h </w:instrText>
        </w:r>
        <w:r w:rsidR="00BA0E8A">
          <w:rPr>
            <w:noProof/>
            <w:webHidden/>
          </w:rPr>
        </w:r>
        <w:r w:rsidR="00BA0E8A">
          <w:rPr>
            <w:noProof/>
            <w:webHidden/>
          </w:rPr>
          <w:fldChar w:fldCharType="separate"/>
        </w:r>
        <w:r w:rsidR="009528F4">
          <w:rPr>
            <w:noProof/>
            <w:webHidden/>
          </w:rPr>
          <w:t>52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78" w:history="1">
        <w:r w:rsidR="00BA0E8A" w:rsidRPr="00D01B24">
          <w:rPr>
            <w:rStyle w:val="Hyperlink"/>
            <w:noProof/>
            <w:lang w:eastAsia="ar-SA"/>
          </w:rPr>
          <w:t>6.1.4</w:t>
        </w:r>
        <w:r w:rsidR="00BA0E8A">
          <w:rPr>
            <w:rFonts w:asciiTheme="minorHAnsi" w:eastAsiaTheme="minorEastAsia" w:hAnsiTheme="minorHAnsi" w:cstheme="minorBidi"/>
            <w:noProof/>
            <w:sz w:val="22"/>
            <w:szCs w:val="22"/>
          </w:rPr>
          <w:tab/>
        </w:r>
        <w:r w:rsidR="00BA0E8A" w:rsidRPr="00D01B24">
          <w:rPr>
            <w:rStyle w:val="Hyperlink"/>
            <w:noProof/>
            <w:lang w:eastAsia="ar-SA"/>
          </w:rPr>
          <w:t>CA Public Key Delivery to Relying Parties</w:t>
        </w:r>
        <w:r w:rsidR="00BA0E8A">
          <w:rPr>
            <w:noProof/>
            <w:webHidden/>
          </w:rPr>
          <w:tab/>
        </w:r>
        <w:r w:rsidR="00BA0E8A">
          <w:rPr>
            <w:noProof/>
            <w:webHidden/>
          </w:rPr>
          <w:fldChar w:fldCharType="begin"/>
        </w:r>
        <w:r w:rsidR="00BA0E8A">
          <w:rPr>
            <w:noProof/>
            <w:webHidden/>
          </w:rPr>
          <w:instrText xml:space="preserve"> PAGEREF _Toc418776878 \h </w:instrText>
        </w:r>
        <w:r w:rsidR="00BA0E8A">
          <w:rPr>
            <w:noProof/>
            <w:webHidden/>
          </w:rPr>
        </w:r>
        <w:r w:rsidR="00BA0E8A">
          <w:rPr>
            <w:noProof/>
            <w:webHidden/>
          </w:rPr>
          <w:fldChar w:fldCharType="separate"/>
        </w:r>
        <w:r w:rsidR="009528F4">
          <w:rPr>
            <w:noProof/>
            <w:webHidden/>
          </w:rPr>
          <w:t>52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79" w:history="1">
        <w:r w:rsidR="00BA0E8A" w:rsidRPr="00D01B24">
          <w:rPr>
            <w:rStyle w:val="Hyperlink"/>
            <w:noProof/>
          </w:rPr>
          <w:t>6.1.5</w:t>
        </w:r>
        <w:r w:rsidR="00BA0E8A">
          <w:rPr>
            <w:rFonts w:asciiTheme="minorHAnsi" w:eastAsiaTheme="minorEastAsia" w:hAnsiTheme="minorHAnsi" w:cstheme="minorBidi"/>
            <w:noProof/>
            <w:sz w:val="22"/>
            <w:szCs w:val="22"/>
          </w:rPr>
          <w:tab/>
        </w:r>
        <w:r w:rsidR="00BA0E8A" w:rsidRPr="00D01B24">
          <w:rPr>
            <w:rStyle w:val="Hyperlink"/>
            <w:noProof/>
          </w:rPr>
          <w:t>Key Sizes</w:t>
        </w:r>
        <w:r w:rsidR="00BA0E8A">
          <w:rPr>
            <w:noProof/>
            <w:webHidden/>
          </w:rPr>
          <w:tab/>
        </w:r>
        <w:r w:rsidR="00BA0E8A">
          <w:rPr>
            <w:noProof/>
            <w:webHidden/>
          </w:rPr>
          <w:fldChar w:fldCharType="begin"/>
        </w:r>
        <w:r w:rsidR="00BA0E8A">
          <w:rPr>
            <w:noProof/>
            <w:webHidden/>
          </w:rPr>
          <w:instrText xml:space="preserve"> PAGEREF _Toc418776879 \h </w:instrText>
        </w:r>
        <w:r w:rsidR="00BA0E8A">
          <w:rPr>
            <w:noProof/>
            <w:webHidden/>
          </w:rPr>
        </w:r>
        <w:r w:rsidR="00BA0E8A">
          <w:rPr>
            <w:noProof/>
            <w:webHidden/>
          </w:rPr>
          <w:fldChar w:fldCharType="separate"/>
        </w:r>
        <w:r w:rsidR="009528F4">
          <w:rPr>
            <w:noProof/>
            <w:webHidden/>
          </w:rPr>
          <w:t>52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80" w:history="1">
        <w:r w:rsidR="00BA0E8A" w:rsidRPr="00D01B24">
          <w:rPr>
            <w:rStyle w:val="Hyperlink"/>
            <w:noProof/>
          </w:rPr>
          <w:t>6.1.6</w:t>
        </w:r>
        <w:r w:rsidR="00BA0E8A">
          <w:rPr>
            <w:rFonts w:asciiTheme="minorHAnsi" w:eastAsiaTheme="minorEastAsia" w:hAnsiTheme="minorHAnsi" w:cstheme="minorBidi"/>
            <w:noProof/>
            <w:sz w:val="22"/>
            <w:szCs w:val="22"/>
          </w:rPr>
          <w:tab/>
        </w:r>
        <w:r w:rsidR="00BA0E8A" w:rsidRPr="00D01B24">
          <w:rPr>
            <w:rStyle w:val="Hyperlink"/>
            <w:noProof/>
          </w:rPr>
          <w:t>Public Key Parameters Generation and Quality Checking</w:t>
        </w:r>
        <w:r w:rsidR="00BA0E8A">
          <w:rPr>
            <w:noProof/>
            <w:webHidden/>
          </w:rPr>
          <w:tab/>
        </w:r>
        <w:r w:rsidR="00BA0E8A">
          <w:rPr>
            <w:noProof/>
            <w:webHidden/>
          </w:rPr>
          <w:fldChar w:fldCharType="begin"/>
        </w:r>
        <w:r w:rsidR="00BA0E8A">
          <w:rPr>
            <w:noProof/>
            <w:webHidden/>
          </w:rPr>
          <w:instrText xml:space="preserve"> PAGEREF _Toc418776880 \h </w:instrText>
        </w:r>
        <w:r w:rsidR="00BA0E8A">
          <w:rPr>
            <w:noProof/>
            <w:webHidden/>
          </w:rPr>
        </w:r>
        <w:r w:rsidR="00BA0E8A">
          <w:rPr>
            <w:noProof/>
            <w:webHidden/>
          </w:rPr>
          <w:fldChar w:fldCharType="separate"/>
        </w:r>
        <w:r w:rsidR="009528F4">
          <w:rPr>
            <w:noProof/>
            <w:webHidden/>
          </w:rPr>
          <w:t>54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81" w:history="1">
        <w:r w:rsidR="00BA0E8A" w:rsidRPr="00D01B24">
          <w:rPr>
            <w:rStyle w:val="Hyperlink"/>
            <w:noProof/>
          </w:rPr>
          <w:t>6.1.7</w:t>
        </w:r>
        <w:r w:rsidR="00BA0E8A">
          <w:rPr>
            <w:rFonts w:asciiTheme="minorHAnsi" w:eastAsiaTheme="minorEastAsia" w:hAnsiTheme="minorHAnsi" w:cstheme="minorBidi"/>
            <w:noProof/>
            <w:sz w:val="22"/>
            <w:szCs w:val="22"/>
          </w:rPr>
          <w:tab/>
        </w:r>
        <w:r w:rsidR="00BA0E8A" w:rsidRPr="00D01B24">
          <w:rPr>
            <w:rStyle w:val="Hyperlink"/>
            <w:noProof/>
          </w:rPr>
          <w:t>Key Usage Purposes (as per X.509 v3 Key Usage Field)</w:t>
        </w:r>
        <w:r w:rsidR="00BA0E8A">
          <w:rPr>
            <w:noProof/>
            <w:webHidden/>
          </w:rPr>
          <w:tab/>
        </w:r>
        <w:r w:rsidR="00BA0E8A">
          <w:rPr>
            <w:noProof/>
            <w:webHidden/>
          </w:rPr>
          <w:fldChar w:fldCharType="begin"/>
        </w:r>
        <w:r w:rsidR="00BA0E8A">
          <w:rPr>
            <w:noProof/>
            <w:webHidden/>
          </w:rPr>
          <w:instrText xml:space="preserve"> PAGEREF _Toc418776881 \h </w:instrText>
        </w:r>
        <w:r w:rsidR="00BA0E8A">
          <w:rPr>
            <w:noProof/>
            <w:webHidden/>
          </w:rPr>
        </w:r>
        <w:r w:rsidR="00BA0E8A">
          <w:rPr>
            <w:noProof/>
            <w:webHidden/>
          </w:rPr>
          <w:fldChar w:fldCharType="separate"/>
        </w:r>
        <w:r w:rsidR="009528F4">
          <w:rPr>
            <w:noProof/>
            <w:webHidden/>
          </w:rPr>
          <w:t>54</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882" w:history="1">
        <w:r w:rsidR="00BA0E8A" w:rsidRPr="00D01B24">
          <w:rPr>
            <w:rStyle w:val="Hyperlink"/>
            <w:noProof/>
            <w:lang w:eastAsia="ar-SA"/>
          </w:rPr>
          <w:t>6.2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Private Key Protection and Cryptographic Module Engineering Controls</w:t>
        </w:r>
        <w:r w:rsidR="00BA0E8A">
          <w:rPr>
            <w:noProof/>
            <w:webHidden/>
          </w:rPr>
          <w:tab/>
        </w:r>
        <w:r w:rsidR="00BA0E8A">
          <w:rPr>
            <w:noProof/>
            <w:webHidden/>
          </w:rPr>
          <w:fldChar w:fldCharType="begin"/>
        </w:r>
        <w:r w:rsidR="00BA0E8A">
          <w:rPr>
            <w:noProof/>
            <w:webHidden/>
          </w:rPr>
          <w:instrText xml:space="preserve"> PAGEREF _Toc418776882 \h </w:instrText>
        </w:r>
        <w:r w:rsidR="00BA0E8A">
          <w:rPr>
            <w:noProof/>
            <w:webHidden/>
          </w:rPr>
        </w:r>
        <w:r w:rsidR="00BA0E8A">
          <w:rPr>
            <w:noProof/>
            <w:webHidden/>
          </w:rPr>
          <w:fldChar w:fldCharType="separate"/>
        </w:r>
        <w:r w:rsidR="009528F4">
          <w:rPr>
            <w:noProof/>
            <w:webHidden/>
          </w:rPr>
          <w:t>55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83" w:history="1">
        <w:r w:rsidR="00BA0E8A" w:rsidRPr="00D01B24">
          <w:rPr>
            <w:rStyle w:val="Hyperlink"/>
            <w:noProof/>
            <w:lang w:eastAsia="ar-SA"/>
          </w:rPr>
          <w:t>6.2.1</w:t>
        </w:r>
        <w:r w:rsidR="00BA0E8A">
          <w:rPr>
            <w:rFonts w:asciiTheme="minorHAnsi" w:eastAsiaTheme="minorEastAsia" w:hAnsiTheme="minorHAnsi" w:cstheme="minorBidi"/>
            <w:noProof/>
            <w:sz w:val="22"/>
            <w:szCs w:val="22"/>
          </w:rPr>
          <w:tab/>
        </w:r>
        <w:r w:rsidR="00BA0E8A" w:rsidRPr="00D01B24">
          <w:rPr>
            <w:rStyle w:val="Hyperlink"/>
            <w:noProof/>
            <w:lang w:eastAsia="ar-SA"/>
          </w:rPr>
          <w:t>Cryptographic Module Standards and Controls</w:t>
        </w:r>
        <w:r w:rsidR="00BA0E8A">
          <w:rPr>
            <w:noProof/>
            <w:webHidden/>
          </w:rPr>
          <w:tab/>
        </w:r>
        <w:r w:rsidR="00BA0E8A">
          <w:rPr>
            <w:noProof/>
            <w:webHidden/>
          </w:rPr>
          <w:fldChar w:fldCharType="begin"/>
        </w:r>
        <w:r w:rsidR="00BA0E8A">
          <w:rPr>
            <w:noProof/>
            <w:webHidden/>
          </w:rPr>
          <w:instrText xml:space="preserve"> PAGEREF _Toc418776883 \h </w:instrText>
        </w:r>
        <w:r w:rsidR="00BA0E8A">
          <w:rPr>
            <w:noProof/>
            <w:webHidden/>
          </w:rPr>
        </w:r>
        <w:r w:rsidR="00BA0E8A">
          <w:rPr>
            <w:noProof/>
            <w:webHidden/>
          </w:rPr>
          <w:fldChar w:fldCharType="separate"/>
        </w:r>
        <w:r w:rsidR="009528F4">
          <w:rPr>
            <w:noProof/>
            <w:webHidden/>
          </w:rPr>
          <w:t>55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84" w:history="1">
        <w:r w:rsidR="00BA0E8A" w:rsidRPr="00D01B24">
          <w:rPr>
            <w:rStyle w:val="Hyperlink"/>
            <w:noProof/>
            <w:lang w:eastAsia="ar-SA"/>
          </w:rPr>
          <w:t>6.2.2</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(n out of m) Multi-Person Control</w:t>
        </w:r>
        <w:r w:rsidR="00BA0E8A">
          <w:rPr>
            <w:noProof/>
            <w:webHidden/>
          </w:rPr>
          <w:tab/>
        </w:r>
        <w:r w:rsidR="00BA0E8A">
          <w:rPr>
            <w:noProof/>
            <w:webHidden/>
          </w:rPr>
          <w:fldChar w:fldCharType="begin"/>
        </w:r>
        <w:r w:rsidR="00BA0E8A">
          <w:rPr>
            <w:noProof/>
            <w:webHidden/>
          </w:rPr>
          <w:instrText xml:space="preserve"> PAGEREF _Toc418776884 \h </w:instrText>
        </w:r>
        <w:r w:rsidR="00BA0E8A">
          <w:rPr>
            <w:noProof/>
            <w:webHidden/>
          </w:rPr>
        </w:r>
        <w:r w:rsidR="00BA0E8A">
          <w:rPr>
            <w:noProof/>
            <w:webHidden/>
          </w:rPr>
          <w:fldChar w:fldCharType="separate"/>
        </w:r>
        <w:r w:rsidR="009528F4">
          <w:rPr>
            <w:noProof/>
            <w:webHidden/>
          </w:rPr>
          <w:t>56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85" w:history="1">
        <w:r w:rsidR="00BA0E8A" w:rsidRPr="00D01B24">
          <w:rPr>
            <w:rStyle w:val="Hyperlink"/>
            <w:noProof/>
          </w:rPr>
          <w:t>6.2.3</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Escrow</w:t>
        </w:r>
        <w:r w:rsidR="00BA0E8A">
          <w:rPr>
            <w:noProof/>
            <w:webHidden/>
          </w:rPr>
          <w:tab/>
        </w:r>
        <w:r w:rsidR="00BA0E8A">
          <w:rPr>
            <w:noProof/>
            <w:webHidden/>
          </w:rPr>
          <w:fldChar w:fldCharType="begin"/>
        </w:r>
        <w:r w:rsidR="00BA0E8A">
          <w:rPr>
            <w:noProof/>
            <w:webHidden/>
          </w:rPr>
          <w:instrText xml:space="preserve"> PAGEREF _Toc418776885 \h </w:instrText>
        </w:r>
        <w:r w:rsidR="00BA0E8A">
          <w:rPr>
            <w:noProof/>
            <w:webHidden/>
          </w:rPr>
        </w:r>
        <w:r w:rsidR="00BA0E8A">
          <w:rPr>
            <w:noProof/>
            <w:webHidden/>
          </w:rPr>
          <w:fldChar w:fldCharType="separate"/>
        </w:r>
        <w:r w:rsidR="009528F4">
          <w:rPr>
            <w:noProof/>
            <w:webHidden/>
          </w:rPr>
          <w:t>56</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86" w:history="1">
        <w:r w:rsidR="00BA0E8A" w:rsidRPr="00D01B24">
          <w:rPr>
            <w:rStyle w:val="Hyperlink"/>
            <w:noProof/>
            <w:lang w:eastAsia="ar-SA"/>
          </w:rPr>
          <w:t>6.2.4</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Backup</w:t>
        </w:r>
        <w:r w:rsidR="00BA0E8A">
          <w:rPr>
            <w:noProof/>
            <w:webHidden/>
          </w:rPr>
          <w:tab/>
        </w:r>
        <w:r w:rsidR="00BA0E8A">
          <w:rPr>
            <w:noProof/>
            <w:webHidden/>
          </w:rPr>
          <w:fldChar w:fldCharType="begin"/>
        </w:r>
        <w:r w:rsidR="00BA0E8A">
          <w:rPr>
            <w:noProof/>
            <w:webHidden/>
          </w:rPr>
          <w:instrText xml:space="preserve"> PAGEREF _Toc418776886 \h </w:instrText>
        </w:r>
        <w:r w:rsidR="00BA0E8A">
          <w:rPr>
            <w:noProof/>
            <w:webHidden/>
          </w:rPr>
        </w:r>
        <w:r w:rsidR="00BA0E8A">
          <w:rPr>
            <w:noProof/>
            <w:webHidden/>
          </w:rPr>
          <w:fldChar w:fldCharType="separate"/>
        </w:r>
        <w:r w:rsidR="009528F4">
          <w:rPr>
            <w:noProof/>
            <w:webHidden/>
          </w:rPr>
          <w:t>56</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87" w:history="1">
        <w:r w:rsidR="00BA0E8A" w:rsidRPr="00D01B24">
          <w:rPr>
            <w:rStyle w:val="Hyperlink"/>
            <w:noProof/>
            <w:lang w:eastAsia="ar-SA"/>
          </w:rPr>
          <w:t>6.2.4.1</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CA Private Signature Key</w:t>
        </w:r>
        <w:r w:rsidR="00BA0E8A">
          <w:rPr>
            <w:noProof/>
            <w:webHidden/>
          </w:rPr>
          <w:tab/>
        </w:r>
        <w:r w:rsidR="00BA0E8A">
          <w:rPr>
            <w:noProof/>
            <w:webHidden/>
          </w:rPr>
          <w:fldChar w:fldCharType="begin"/>
        </w:r>
        <w:r w:rsidR="00BA0E8A">
          <w:rPr>
            <w:noProof/>
            <w:webHidden/>
          </w:rPr>
          <w:instrText xml:space="preserve"> PAGEREF _Toc418776887 \h </w:instrText>
        </w:r>
        <w:r w:rsidR="00BA0E8A">
          <w:rPr>
            <w:noProof/>
            <w:webHidden/>
          </w:rPr>
        </w:r>
        <w:r w:rsidR="00BA0E8A">
          <w:rPr>
            <w:noProof/>
            <w:webHidden/>
          </w:rPr>
          <w:fldChar w:fldCharType="separate"/>
        </w:r>
        <w:r w:rsidR="009528F4">
          <w:rPr>
            <w:noProof/>
            <w:webHidden/>
          </w:rPr>
          <w:t>56</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88" w:history="1">
        <w:r w:rsidR="00BA0E8A" w:rsidRPr="00D01B24">
          <w:rPr>
            <w:rStyle w:val="Hyperlink"/>
            <w:noProof/>
            <w:lang w:eastAsia="ar-SA"/>
          </w:rPr>
          <w:t>6.2.4.2</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Subscriber Private Signature Key</w:t>
        </w:r>
        <w:r w:rsidR="00BA0E8A">
          <w:rPr>
            <w:noProof/>
            <w:webHidden/>
          </w:rPr>
          <w:tab/>
        </w:r>
        <w:r w:rsidR="00BA0E8A">
          <w:rPr>
            <w:noProof/>
            <w:webHidden/>
          </w:rPr>
          <w:fldChar w:fldCharType="begin"/>
        </w:r>
        <w:r w:rsidR="00BA0E8A">
          <w:rPr>
            <w:noProof/>
            <w:webHidden/>
          </w:rPr>
          <w:instrText xml:space="preserve"> PAGEREF _Toc418776888 \h </w:instrText>
        </w:r>
        <w:r w:rsidR="00BA0E8A">
          <w:rPr>
            <w:noProof/>
            <w:webHidden/>
          </w:rPr>
        </w:r>
        <w:r w:rsidR="00BA0E8A">
          <w:rPr>
            <w:noProof/>
            <w:webHidden/>
          </w:rPr>
          <w:fldChar w:fldCharType="separate"/>
        </w:r>
        <w:r w:rsidR="009528F4">
          <w:rPr>
            <w:noProof/>
            <w:webHidden/>
          </w:rPr>
          <w:t>56</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89" w:history="1">
        <w:r w:rsidR="00BA0E8A" w:rsidRPr="00D01B24">
          <w:rPr>
            <w:rStyle w:val="Hyperlink"/>
            <w:noProof/>
            <w:lang w:eastAsia="ar-SA"/>
          </w:rPr>
          <w:t>6.2.4.3</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Subscriber Private Key Management Key</w:t>
        </w:r>
        <w:r w:rsidR="00BA0E8A">
          <w:rPr>
            <w:noProof/>
            <w:webHidden/>
          </w:rPr>
          <w:tab/>
        </w:r>
        <w:r w:rsidR="00BA0E8A">
          <w:rPr>
            <w:noProof/>
            <w:webHidden/>
          </w:rPr>
          <w:fldChar w:fldCharType="begin"/>
        </w:r>
        <w:r w:rsidR="00BA0E8A">
          <w:rPr>
            <w:noProof/>
            <w:webHidden/>
          </w:rPr>
          <w:instrText xml:space="preserve"> PAGEREF _Toc418776889 \h </w:instrText>
        </w:r>
        <w:r w:rsidR="00BA0E8A">
          <w:rPr>
            <w:noProof/>
            <w:webHidden/>
          </w:rPr>
        </w:r>
        <w:r w:rsidR="00BA0E8A">
          <w:rPr>
            <w:noProof/>
            <w:webHidden/>
          </w:rPr>
          <w:fldChar w:fldCharType="separate"/>
        </w:r>
        <w:r w:rsidR="009528F4">
          <w:rPr>
            <w:noProof/>
            <w:webHidden/>
          </w:rPr>
          <w:t>56</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90" w:history="1">
        <w:r w:rsidR="00BA0E8A" w:rsidRPr="00D01B24">
          <w:rPr>
            <w:rStyle w:val="Hyperlink"/>
            <w:noProof/>
            <w:lang w:eastAsia="ar-SA"/>
          </w:rPr>
          <w:t>6.2.4.4</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CSS Private Key</w:t>
        </w:r>
        <w:r w:rsidR="00BA0E8A">
          <w:rPr>
            <w:noProof/>
            <w:webHidden/>
          </w:rPr>
          <w:tab/>
        </w:r>
        <w:r w:rsidR="00BA0E8A">
          <w:rPr>
            <w:noProof/>
            <w:webHidden/>
          </w:rPr>
          <w:fldChar w:fldCharType="begin"/>
        </w:r>
        <w:r w:rsidR="00BA0E8A">
          <w:rPr>
            <w:noProof/>
            <w:webHidden/>
          </w:rPr>
          <w:instrText xml:space="preserve"> PAGEREF _Toc418776890 \h </w:instrText>
        </w:r>
        <w:r w:rsidR="00BA0E8A">
          <w:rPr>
            <w:noProof/>
            <w:webHidden/>
          </w:rPr>
        </w:r>
        <w:r w:rsidR="00BA0E8A">
          <w:rPr>
            <w:noProof/>
            <w:webHidden/>
          </w:rPr>
          <w:fldChar w:fldCharType="separate"/>
        </w:r>
        <w:r w:rsidR="009528F4">
          <w:rPr>
            <w:noProof/>
            <w:webHidden/>
          </w:rPr>
          <w:t>56</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91" w:history="1">
        <w:r w:rsidR="00BA0E8A" w:rsidRPr="00D01B24">
          <w:rPr>
            <w:rStyle w:val="Hyperlink"/>
            <w:noProof/>
            <w:lang w:eastAsia="ar-SA"/>
          </w:rPr>
          <w:t>6.2.4.5</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Device Private Keys</w:t>
        </w:r>
        <w:r w:rsidR="00BA0E8A">
          <w:rPr>
            <w:noProof/>
            <w:webHidden/>
          </w:rPr>
          <w:tab/>
        </w:r>
        <w:r w:rsidR="00BA0E8A">
          <w:rPr>
            <w:noProof/>
            <w:webHidden/>
          </w:rPr>
          <w:fldChar w:fldCharType="begin"/>
        </w:r>
        <w:r w:rsidR="00BA0E8A">
          <w:rPr>
            <w:noProof/>
            <w:webHidden/>
          </w:rPr>
          <w:instrText xml:space="preserve"> PAGEREF _Toc418776891 \h </w:instrText>
        </w:r>
        <w:r w:rsidR="00BA0E8A">
          <w:rPr>
            <w:noProof/>
            <w:webHidden/>
          </w:rPr>
        </w:r>
        <w:r w:rsidR="00BA0E8A">
          <w:rPr>
            <w:noProof/>
            <w:webHidden/>
          </w:rPr>
          <w:fldChar w:fldCharType="separate"/>
        </w:r>
        <w:r w:rsidR="009528F4">
          <w:rPr>
            <w:noProof/>
            <w:webHidden/>
          </w:rPr>
          <w:t>57</w:t>
        </w:r>
        <w:r w:rsidR="00BA0E8A">
          <w:rPr>
            <w:noProof/>
            <w:webHidden/>
          </w:rPr>
          <w:fldChar w:fldCharType="end"/>
        </w:r>
      </w:hyperlink>
    </w:p>
    <w:p w:rsidR="00BA0E8A" w:rsidRDefault="001F31F7">
      <w:pPr>
        <w:pStyle w:val="TOC4"/>
        <w:tabs>
          <w:tab w:val="left" w:pos="1600"/>
          <w:tab w:val="right" w:leader="dot" w:pos="9350"/>
        </w:tabs>
        <w:rPr>
          <w:rFonts w:asciiTheme="minorHAnsi" w:eastAsiaTheme="minorEastAsia" w:hAnsiTheme="minorHAnsi" w:cstheme="minorBidi"/>
          <w:noProof/>
          <w:sz w:val="22"/>
          <w:szCs w:val="22"/>
        </w:rPr>
      </w:pPr>
      <w:hyperlink w:anchor="_Toc418776892" w:history="1">
        <w:r w:rsidR="00BA0E8A" w:rsidRPr="00D01B24">
          <w:rPr>
            <w:rStyle w:val="Hyperlink"/>
            <w:noProof/>
          </w:rPr>
          <w:t>6.2.4.6</w:t>
        </w:r>
        <w:r w:rsidR="00BA0E8A">
          <w:rPr>
            <w:rFonts w:asciiTheme="minorHAnsi" w:eastAsiaTheme="minorEastAsia" w:hAnsiTheme="minorHAnsi" w:cstheme="minorBidi"/>
            <w:noProof/>
            <w:sz w:val="22"/>
            <w:szCs w:val="22"/>
          </w:rPr>
          <w:tab/>
        </w:r>
        <w:r w:rsidR="00BA0E8A" w:rsidRPr="00D01B24">
          <w:rPr>
            <w:rStyle w:val="Hyperlink"/>
            <w:noProof/>
          </w:rPr>
          <w:t>Backup of Common PIV Content Signing Key</w:t>
        </w:r>
        <w:r w:rsidR="00BA0E8A">
          <w:rPr>
            <w:noProof/>
            <w:webHidden/>
          </w:rPr>
          <w:tab/>
        </w:r>
        <w:r w:rsidR="00BA0E8A">
          <w:rPr>
            <w:noProof/>
            <w:webHidden/>
          </w:rPr>
          <w:fldChar w:fldCharType="begin"/>
        </w:r>
        <w:r w:rsidR="00BA0E8A">
          <w:rPr>
            <w:noProof/>
            <w:webHidden/>
          </w:rPr>
          <w:instrText xml:space="preserve"> PAGEREF _Toc418776892 \h </w:instrText>
        </w:r>
        <w:r w:rsidR="00BA0E8A">
          <w:rPr>
            <w:noProof/>
            <w:webHidden/>
          </w:rPr>
        </w:r>
        <w:r w:rsidR="00BA0E8A">
          <w:rPr>
            <w:noProof/>
            <w:webHidden/>
          </w:rPr>
          <w:fldChar w:fldCharType="separate"/>
        </w:r>
        <w:r w:rsidR="009528F4">
          <w:rPr>
            <w:noProof/>
            <w:webHidden/>
          </w:rPr>
          <w:t>57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93" w:history="1">
        <w:r w:rsidR="00BA0E8A" w:rsidRPr="00D01B24">
          <w:rPr>
            <w:rStyle w:val="Hyperlink"/>
            <w:noProof/>
            <w:lang w:eastAsia="ar-SA"/>
          </w:rPr>
          <w:t>6.2.5</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Archival</w:t>
        </w:r>
        <w:r w:rsidR="00BA0E8A">
          <w:rPr>
            <w:noProof/>
            <w:webHidden/>
          </w:rPr>
          <w:tab/>
        </w:r>
        <w:r w:rsidR="00BA0E8A">
          <w:rPr>
            <w:noProof/>
            <w:webHidden/>
          </w:rPr>
          <w:fldChar w:fldCharType="begin"/>
        </w:r>
        <w:r w:rsidR="00BA0E8A">
          <w:rPr>
            <w:noProof/>
            <w:webHidden/>
          </w:rPr>
          <w:instrText xml:space="preserve"> PAGEREF _Toc418776893 \h </w:instrText>
        </w:r>
        <w:r w:rsidR="00BA0E8A">
          <w:rPr>
            <w:noProof/>
            <w:webHidden/>
          </w:rPr>
        </w:r>
        <w:r w:rsidR="00BA0E8A">
          <w:rPr>
            <w:noProof/>
            <w:webHidden/>
          </w:rPr>
          <w:fldChar w:fldCharType="separate"/>
        </w:r>
        <w:r w:rsidR="009528F4">
          <w:rPr>
            <w:noProof/>
            <w:webHidden/>
          </w:rPr>
          <w:t>57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94" w:history="1">
        <w:r w:rsidR="00BA0E8A" w:rsidRPr="00D01B24">
          <w:rPr>
            <w:rStyle w:val="Hyperlink"/>
            <w:noProof/>
            <w:lang w:eastAsia="ar-SA"/>
          </w:rPr>
          <w:t>6.2.6</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Transfer into or from a Cryptographic Module</w:t>
        </w:r>
        <w:r w:rsidR="00BA0E8A">
          <w:rPr>
            <w:noProof/>
            <w:webHidden/>
          </w:rPr>
          <w:tab/>
        </w:r>
        <w:r w:rsidR="00BA0E8A">
          <w:rPr>
            <w:noProof/>
            <w:webHidden/>
          </w:rPr>
          <w:fldChar w:fldCharType="begin"/>
        </w:r>
        <w:r w:rsidR="00BA0E8A">
          <w:rPr>
            <w:noProof/>
            <w:webHidden/>
          </w:rPr>
          <w:instrText xml:space="preserve"> PAGEREF _Toc418776894 \h </w:instrText>
        </w:r>
        <w:r w:rsidR="00BA0E8A">
          <w:rPr>
            <w:noProof/>
            <w:webHidden/>
          </w:rPr>
        </w:r>
        <w:r w:rsidR="00BA0E8A">
          <w:rPr>
            <w:noProof/>
            <w:webHidden/>
          </w:rPr>
          <w:fldChar w:fldCharType="separate"/>
        </w:r>
        <w:r w:rsidR="009528F4">
          <w:rPr>
            <w:noProof/>
            <w:webHidden/>
          </w:rPr>
          <w:t>57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95" w:history="1">
        <w:r w:rsidR="00BA0E8A" w:rsidRPr="00D01B24">
          <w:rPr>
            <w:rStyle w:val="Hyperlink"/>
            <w:noProof/>
            <w:lang w:eastAsia="ar-SA"/>
          </w:rPr>
          <w:t>6.2.7</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Storage on Cryptographic Module</w:t>
        </w:r>
        <w:r w:rsidR="00BA0E8A">
          <w:rPr>
            <w:noProof/>
            <w:webHidden/>
          </w:rPr>
          <w:tab/>
        </w:r>
        <w:r w:rsidR="00BA0E8A">
          <w:rPr>
            <w:noProof/>
            <w:webHidden/>
          </w:rPr>
          <w:fldChar w:fldCharType="begin"/>
        </w:r>
        <w:r w:rsidR="00BA0E8A">
          <w:rPr>
            <w:noProof/>
            <w:webHidden/>
          </w:rPr>
          <w:instrText xml:space="preserve"> PAGEREF _Toc418776895 \h </w:instrText>
        </w:r>
        <w:r w:rsidR="00BA0E8A">
          <w:rPr>
            <w:noProof/>
            <w:webHidden/>
          </w:rPr>
        </w:r>
        <w:r w:rsidR="00BA0E8A">
          <w:rPr>
            <w:noProof/>
            <w:webHidden/>
          </w:rPr>
          <w:fldChar w:fldCharType="separate"/>
        </w:r>
        <w:r w:rsidR="009528F4">
          <w:rPr>
            <w:noProof/>
            <w:webHidden/>
          </w:rPr>
          <w:t>57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96" w:history="1">
        <w:r w:rsidR="00BA0E8A" w:rsidRPr="00D01B24">
          <w:rPr>
            <w:rStyle w:val="Hyperlink"/>
            <w:noProof/>
            <w:lang w:eastAsia="ar-SA"/>
          </w:rPr>
          <w:t>6.2.8</w:t>
        </w:r>
        <w:r w:rsidR="00BA0E8A">
          <w:rPr>
            <w:rFonts w:asciiTheme="minorHAnsi" w:eastAsiaTheme="minorEastAsia" w:hAnsiTheme="minorHAnsi" w:cstheme="minorBidi"/>
            <w:noProof/>
            <w:sz w:val="22"/>
            <w:szCs w:val="22"/>
          </w:rPr>
          <w:tab/>
        </w:r>
        <w:r w:rsidR="00BA0E8A" w:rsidRPr="00D01B24">
          <w:rPr>
            <w:rStyle w:val="Hyperlink"/>
            <w:noProof/>
            <w:lang w:eastAsia="ar-SA"/>
          </w:rPr>
          <w:t>Method of Activating Private Key</w:t>
        </w:r>
        <w:r w:rsidR="00BA0E8A">
          <w:rPr>
            <w:noProof/>
            <w:webHidden/>
          </w:rPr>
          <w:tab/>
        </w:r>
        <w:r w:rsidR="00BA0E8A">
          <w:rPr>
            <w:noProof/>
            <w:webHidden/>
          </w:rPr>
          <w:fldChar w:fldCharType="begin"/>
        </w:r>
        <w:r w:rsidR="00BA0E8A">
          <w:rPr>
            <w:noProof/>
            <w:webHidden/>
          </w:rPr>
          <w:instrText xml:space="preserve"> PAGEREF _Toc418776896 \h </w:instrText>
        </w:r>
        <w:r w:rsidR="00BA0E8A">
          <w:rPr>
            <w:noProof/>
            <w:webHidden/>
          </w:rPr>
        </w:r>
        <w:r w:rsidR="00BA0E8A">
          <w:rPr>
            <w:noProof/>
            <w:webHidden/>
          </w:rPr>
          <w:fldChar w:fldCharType="separate"/>
        </w:r>
        <w:r w:rsidR="009528F4">
          <w:rPr>
            <w:noProof/>
            <w:webHidden/>
          </w:rPr>
          <w:t>57</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97" w:history="1">
        <w:r w:rsidR="00BA0E8A" w:rsidRPr="00D01B24">
          <w:rPr>
            <w:rStyle w:val="Hyperlink"/>
            <w:noProof/>
            <w:lang w:eastAsia="ar-SA"/>
          </w:rPr>
          <w:t>6.2.9</w:t>
        </w:r>
        <w:r w:rsidR="00BA0E8A">
          <w:rPr>
            <w:rFonts w:asciiTheme="minorHAnsi" w:eastAsiaTheme="minorEastAsia" w:hAnsiTheme="minorHAnsi" w:cstheme="minorBidi"/>
            <w:noProof/>
            <w:sz w:val="22"/>
            <w:szCs w:val="22"/>
          </w:rPr>
          <w:tab/>
        </w:r>
        <w:r w:rsidR="00BA0E8A" w:rsidRPr="00D01B24">
          <w:rPr>
            <w:rStyle w:val="Hyperlink"/>
            <w:noProof/>
            <w:lang w:eastAsia="ar-SA"/>
          </w:rPr>
          <w:t>Method of Deactivating Private Key</w:t>
        </w:r>
        <w:r w:rsidR="00BA0E8A">
          <w:rPr>
            <w:noProof/>
            <w:webHidden/>
          </w:rPr>
          <w:tab/>
        </w:r>
        <w:r w:rsidR="00BA0E8A">
          <w:rPr>
            <w:noProof/>
            <w:webHidden/>
          </w:rPr>
          <w:fldChar w:fldCharType="begin"/>
        </w:r>
        <w:r w:rsidR="00BA0E8A">
          <w:rPr>
            <w:noProof/>
            <w:webHidden/>
          </w:rPr>
          <w:instrText xml:space="preserve"> PAGEREF _Toc418776897 \h </w:instrText>
        </w:r>
        <w:r w:rsidR="00BA0E8A">
          <w:rPr>
            <w:noProof/>
            <w:webHidden/>
          </w:rPr>
        </w:r>
        <w:r w:rsidR="00BA0E8A">
          <w:rPr>
            <w:noProof/>
            <w:webHidden/>
          </w:rPr>
          <w:fldChar w:fldCharType="separate"/>
        </w:r>
        <w:r w:rsidR="009528F4">
          <w:rPr>
            <w:noProof/>
            <w:webHidden/>
          </w:rPr>
          <w:t>58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98" w:history="1">
        <w:r w:rsidR="00BA0E8A" w:rsidRPr="00D01B24">
          <w:rPr>
            <w:rStyle w:val="Hyperlink"/>
            <w:noProof/>
          </w:rPr>
          <w:t>6.2.10</w:t>
        </w:r>
        <w:r w:rsidR="00BA0E8A">
          <w:rPr>
            <w:rFonts w:asciiTheme="minorHAnsi" w:eastAsiaTheme="minorEastAsia" w:hAnsiTheme="minorHAnsi" w:cstheme="minorBidi"/>
            <w:noProof/>
            <w:sz w:val="22"/>
            <w:szCs w:val="22"/>
          </w:rPr>
          <w:tab/>
        </w:r>
        <w:r w:rsidR="00BA0E8A" w:rsidRPr="00D01B24">
          <w:rPr>
            <w:rStyle w:val="Hyperlink"/>
            <w:noProof/>
          </w:rPr>
          <w:t>Method of Destroying Private Key</w:t>
        </w:r>
        <w:r w:rsidR="00BA0E8A">
          <w:rPr>
            <w:noProof/>
            <w:webHidden/>
          </w:rPr>
          <w:tab/>
        </w:r>
        <w:r w:rsidR="00BA0E8A">
          <w:rPr>
            <w:noProof/>
            <w:webHidden/>
          </w:rPr>
          <w:fldChar w:fldCharType="begin"/>
        </w:r>
        <w:r w:rsidR="00BA0E8A">
          <w:rPr>
            <w:noProof/>
            <w:webHidden/>
          </w:rPr>
          <w:instrText xml:space="preserve"> PAGEREF _Toc418776898 \h </w:instrText>
        </w:r>
        <w:r w:rsidR="00BA0E8A">
          <w:rPr>
            <w:noProof/>
            <w:webHidden/>
          </w:rPr>
        </w:r>
        <w:r w:rsidR="00BA0E8A">
          <w:rPr>
            <w:noProof/>
            <w:webHidden/>
          </w:rPr>
          <w:fldChar w:fldCharType="separate"/>
        </w:r>
        <w:r w:rsidR="009528F4">
          <w:rPr>
            <w:noProof/>
            <w:webHidden/>
          </w:rPr>
          <w:t>58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899" w:history="1">
        <w:r w:rsidR="00BA0E8A" w:rsidRPr="00D01B24">
          <w:rPr>
            <w:rStyle w:val="Hyperlink"/>
            <w:noProof/>
          </w:rPr>
          <w:t>6.2.11</w:t>
        </w:r>
        <w:r w:rsidR="00BA0E8A">
          <w:rPr>
            <w:rFonts w:asciiTheme="minorHAnsi" w:eastAsiaTheme="minorEastAsia" w:hAnsiTheme="minorHAnsi" w:cstheme="minorBidi"/>
            <w:noProof/>
            <w:sz w:val="22"/>
            <w:szCs w:val="22"/>
          </w:rPr>
          <w:tab/>
        </w:r>
        <w:r w:rsidR="00BA0E8A" w:rsidRPr="00D01B24">
          <w:rPr>
            <w:rStyle w:val="Hyperlink"/>
            <w:noProof/>
          </w:rPr>
          <w:t>Cryptographic Module Rating</w:t>
        </w:r>
        <w:r w:rsidR="00BA0E8A">
          <w:rPr>
            <w:noProof/>
            <w:webHidden/>
          </w:rPr>
          <w:tab/>
        </w:r>
        <w:r w:rsidR="00BA0E8A">
          <w:rPr>
            <w:noProof/>
            <w:webHidden/>
          </w:rPr>
          <w:fldChar w:fldCharType="begin"/>
        </w:r>
        <w:r w:rsidR="00BA0E8A">
          <w:rPr>
            <w:noProof/>
            <w:webHidden/>
          </w:rPr>
          <w:instrText xml:space="preserve"> PAGEREF _Toc418776899 \h </w:instrText>
        </w:r>
        <w:r w:rsidR="00BA0E8A">
          <w:rPr>
            <w:noProof/>
            <w:webHidden/>
          </w:rPr>
        </w:r>
        <w:r w:rsidR="00BA0E8A">
          <w:rPr>
            <w:noProof/>
            <w:webHidden/>
          </w:rPr>
          <w:fldChar w:fldCharType="separate"/>
        </w:r>
        <w:r w:rsidR="009528F4">
          <w:rPr>
            <w:noProof/>
            <w:webHidden/>
          </w:rPr>
          <w:t>58</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00" w:history="1">
        <w:r w:rsidR="00BA0E8A" w:rsidRPr="00D01B24">
          <w:rPr>
            <w:rStyle w:val="Hyperlink"/>
            <w:noProof/>
            <w:lang w:eastAsia="ar-SA"/>
          </w:rPr>
          <w:t>6.3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Other Aspects of Key Pair Management</w:t>
        </w:r>
        <w:r w:rsidR="00BA0E8A">
          <w:rPr>
            <w:noProof/>
            <w:webHidden/>
          </w:rPr>
          <w:tab/>
        </w:r>
        <w:r w:rsidR="00BA0E8A">
          <w:rPr>
            <w:noProof/>
            <w:webHidden/>
          </w:rPr>
          <w:fldChar w:fldCharType="begin"/>
        </w:r>
        <w:r w:rsidR="00BA0E8A">
          <w:rPr>
            <w:noProof/>
            <w:webHidden/>
          </w:rPr>
          <w:instrText xml:space="preserve"> PAGEREF _Toc418776900 \h </w:instrText>
        </w:r>
        <w:r w:rsidR="00BA0E8A">
          <w:rPr>
            <w:noProof/>
            <w:webHidden/>
          </w:rPr>
        </w:r>
        <w:r w:rsidR="00BA0E8A">
          <w:rPr>
            <w:noProof/>
            <w:webHidden/>
          </w:rPr>
          <w:fldChar w:fldCharType="separate"/>
        </w:r>
        <w:r w:rsidR="009528F4">
          <w:rPr>
            <w:noProof/>
            <w:webHidden/>
          </w:rPr>
          <w:t>58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01" w:history="1">
        <w:r w:rsidR="00BA0E8A" w:rsidRPr="00D01B24">
          <w:rPr>
            <w:rStyle w:val="Hyperlink"/>
            <w:noProof/>
          </w:rPr>
          <w:t>6.3.1</w:t>
        </w:r>
        <w:r w:rsidR="00BA0E8A">
          <w:rPr>
            <w:rFonts w:asciiTheme="minorHAnsi" w:eastAsiaTheme="minorEastAsia" w:hAnsiTheme="minorHAnsi" w:cstheme="minorBidi"/>
            <w:noProof/>
            <w:sz w:val="22"/>
            <w:szCs w:val="22"/>
          </w:rPr>
          <w:tab/>
        </w:r>
        <w:r w:rsidR="00BA0E8A" w:rsidRPr="00D01B24">
          <w:rPr>
            <w:rStyle w:val="Hyperlink"/>
            <w:noProof/>
          </w:rPr>
          <w:t>Public Key Archival</w:t>
        </w:r>
        <w:r w:rsidR="00BA0E8A">
          <w:rPr>
            <w:noProof/>
            <w:webHidden/>
          </w:rPr>
          <w:tab/>
        </w:r>
        <w:r w:rsidR="00BA0E8A">
          <w:rPr>
            <w:noProof/>
            <w:webHidden/>
          </w:rPr>
          <w:fldChar w:fldCharType="begin"/>
        </w:r>
        <w:r w:rsidR="00BA0E8A">
          <w:rPr>
            <w:noProof/>
            <w:webHidden/>
          </w:rPr>
          <w:instrText xml:space="preserve"> PAGEREF _Toc418776901 \h </w:instrText>
        </w:r>
        <w:r w:rsidR="00BA0E8A">
          <w:rPr>
            <w:noProof/>
            <w:webHidden/>
          </w:rPr>
        </w:r>
        <w:r w:rsidR="00BA0E8A">
          <w:rPr>
            <w:noProof/>
            <w:webHidden/>
          </w:rPr>
          <w:fldChar w:fldCharType="separate"/>
        </w:r>
        <w:r w:rsidR="009528F4">
          <w:rPr>
            <w:noProof/>
            <w:webHidden/>
          </w:rPr>
          <w:t>58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02" w:history="1">
        <w:r w:rsidR="00BA0E8A" w:rsidRPr="00D01B24">
          <w:rPr>
            <w:rStyle w:val="Hyperlink"/>
            <w:noProof/>
          </w:rPr>
          <w:t>6.3.2</w:t>
        </w:r>
        <w:r w:rsidR="00BA0E8A">
          <w:rPr>
            <w:rFonts w:asciiTheme="minorHAnsi" w:eastAsiaTheme="minorEastAsia" w:hAnsiTheme="minorHAnsi" w:cstheme="minorBidi"/>
            <w:noProof/>
            <w:sz w:val="22"/>
            <w:szCs w:val="22"/>
          </w:rPr>
          <w:tab/>
        </w:r>
        <w:r w:rsidR="00BA0E8A" w:rsidRPr="00D01B24">
          <w:rPr>
            <w:rStyle w:val="Hyperlink"/>
            <w:noProof/>
            <w:lang w:eastAsia="ar-SA"/>
          </w:rPr>
          <w:t>Certificate Operational Periods and Key Usage Periods</w:t>
        </w:r>
        <w:r w:rsidR="00BA0E8A">
          <w:rPr>
            <w:noProof/>
            <w:webHidden/>
          </w:rPr>
          <w:tab/>
        </w:r>
        <w:r w:rsidR="00BA0E8A">
          <w:rPr>
            <w:noProof/>
            <w:webHidden/>
          </w:rPr>
          <w:fldChar w:fldCharType="begin"/>
        </w:r>
        <w:r w:rsidR="00BA0E8A">
          <w:rPr>
            <w:noProof/>
            <w:webHidden/>
          </w:rPr>
          <w:instrText xml:space="preserve"> PAGEREF _Toc418776902 \h </w:instrText>
        </w:r>
        <w:r w:rsidR="00BA0E8A">
          <w:rPr>
            <w:noProof/>
            <w:webHidden/>
          </w:rPr>
        </w:r>
        <w:r w:rsidR="00BA0E8A">
          <w:rPr>
            <w:noProof/>
            <w:webHidden/>
          </w:rPr>
          <w:fldChar w:fldCharType="separate"/>
        </w:r>
        <w:r w:rsidR="009528F4">
          <w:rPr>
            <w:noProof/>
            <w:webHidden/>
          </w:rPr>
          <w:t>58</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03" w:history="1">
        <w:r w:rsidR="00BA0E8A" w:rsidRPr="00D01B24">
          <w:rPr>
            <w:rStyle w:val="Hyperlink"/>
            <w:noProof/>
            <w:lang w:eastAsia="ar-SA"/>
          </w:rPr>
          <w:t>6.4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Activation Data</w:t>
        </w:r>
        <w:r w:rsidR="00BA0E8A">
          <w:rPr>
            <w:noProof/>
            <w:webHidden/>
          </w:rPr>
          <w:tab/>
        </w:r>
        <w:r w:rsidR="00BA0E8A">
          <w:rPr>
            <w:noProof/>
            <w:webHidden/>
          </w:rPr>
          <w:fldChar w:fldCharType="begin"/>
        </w:r>
        <w:r w:rsidR="00BA0E8A">
          <w:rPr>
            <w:noProof/>
            <w:webHidden/>
          </w:rPr>
          <w:instrText xml:space="preserve"> PAGEREF _Toc418776903 \h </w:instrText>
        </w:r>
        <w:r w:rsidR="00BA0E8A">
          <w:rPr>
            <w:noProof/>
            <w:webHidden/>
          </w:rPr>
        </w:r>
        <w:r w:rsidR="00BA0E8A">
          <w:rPr>
            <w:noProof/>
            <w:webHidden/>
          </w:rPr>
          <w:fldChar w:fldCharType="separate"/>
        </w:r>
        <w:r w:rsidR="009528F4">
          <w:rPr>
            <w:noProof/>
            <w:webHidden/>
          </w:rPr>
          <w:t>59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04" w:history="1">
        <w:r w:rsidR="00BA0E8A" w:rsidRPr="00D01B24">
          <w:rPr>
            <w:rStyle w:val="Hyperlink"/>
            <w:noProof/>
            <w:lang w:eastAsia="ar-SA"/>
          </w:rPr>
          <w:t>6.4.1</w:t>
        </w:r>
        <w:r w:rsidR="00BA0E8A">
          <w:rPr>
            <w:rFonts w:asciiTheme="minorHAnsi" w:eastAsiaTheme="minorEastAsia" w:hAnsiTheme="minorHAnsi" w:cstheme="minorBidi"/>
            <w:noProof/>
            <w:sz w:val="22"/>
            <w:szCs w:val="22"/>
          </w:rPr>
          <w:tab/>
        </w:r>
        <w:r w:rsidR="00BA0E8A" w:rsidRPr="00D01B24">
          <w:rPr>
            <w:rStyle w:val="Hyperlink"/>
            <w:noProof/>
            <w:lang w:eastAsia="ar-SA"/>
          </w:rPr>
          <w:t>Activation Data Generation and Installation</w:t>
        </w:r>
        <w:r w:rsidR="00BA0E8A">
          <w:rPr>
            <w:noProof/>
            <w:webHidden/>
          </w:rPr>
          <w:tab/>
        </w:r>
        <w:r w:rsidR="00BA0E8A">
          <w:rPr>
            <w:noProof/>
            <w:webHidden/>
          </w:rPr>
          <w:fldChar w:fldCharType="begin"/>
        </w:r>
        <w:r w:rsidR="00BA0E8A">
          <w:rPr>
            <w:noProof/>
            <w:webHidden/>
          </w:rPr>
          <w:instrText xml:space="preserve"> PAGEREF _Toc418776904 \h </w:instrText>
        </w:r>
        <w:r w:rsidR="00BA0E8A">
          <w:rPr>
            <w:noProof/>
            <w:webHidden/>
          </w:rPr>
        </w:r>
        <w:r w:rsidR="00BA0E8A">
          <w:rPr>
            <w:noProof/>
            <w:webHidden/>
          </w:rPr>
          <w:fldChar w:fldCharType="separate"/>
        </w:r>
        <w:r w:rsidR="009528F4">
          <w:rPr>
            <w:noProof/>
            <w:webHidden/>
          </w:rPr>
          <w:t>59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05" w:history="1">
        <w:r w:rsidR="00BA0E8A" w:rsidRPr="00D01B24">
          <w:rPr>
            <w:rStyle w:val="Hyperlink"/>
            <w:noProof/>
            <w:lang w:eastAsia="ar-SA"/>
          </w:rPr>
          <w:t>6.4.2</w:t>
        </w:r>
        <w:r w:rsidR="00BA0E8A">
          <w:rPr>
            <w:rFonts w:asciiTheme="minorHAnsi" w:eastAsiaTheme="minorEastAsia" w:hAnsiTheme="minorHAnsi" w:cstheme="minorBidi"/>
            <w:noProof/>
            <w:sz w:val="22"/>
            <w:szCs w:val="22"/>
          </w:rPr>
          <w:tab/>
        </w:r>
        <w:r w:rsidR="00BA0E8A" w:rsidRPr="00D01B24">
          <w:rPr>
            <w:rStyle w:val="Hyperlink"/>
            <w:noProof/>
            <w:lang w:eastAsia="ar-SA"/>
          </w:rPr>
          <w:t>Activation Data Protection</w:t>
        </w:r>
        <w:r w:rsidR="00BA0E8A">
          <w:rPr>
            <w:noProof/>
            <w:webHidden/>
          </w:rPr>
          <w:tab/>
        </w:r>
        <w:r w:rsidR="00BA0E8A">
          <w:rPr>
            <w:noProof/>
            <w:webHidden/>
          </w:rPr>
          <w:fldChar w:fldCharType="begin"/>
        </w:r>
        <w:r w:rsidR="00BA0E8A">
          <w:rPr>
            <w:noProof/>
            <w:webHidden/>
          </w:rPr>
          <w:instrText xml:space="preserve"> PAGEREF _Toc418776905 \h </w:instrText>
        </w:r>
        <w:r w:rsidR="00BA0E8A">
          <w:rPr>
            <w:noProof/>
            <w:webHidden/>
          </w:rPr>
        </w:r>
        <w:r w:rsidR="00BA0E8A">
          <w:rPr>
            <w:noProof/>
            <w:webHidden/>
          </w:rPr>
          <w:fldChar w:fldCharType="separate"/>
        </w:r>
        <w:r w:rsidR="009528F4">
          <w:rPr>
            <w:noProof/>
            <w:webHidden/>
          </w:rPr>
          <w:t>59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06" w:history="1">
        <w:r w:rsidR="00BA0E8A" w:rsidRPr="00D01B24">
          <w:rPr>
            <w:rStyle w:val="Hyperlink"/>
            <w:noProof/>
          </w:rPr>
          <w:t>6.4.3</w:t>
        </w:r>
        <w:r w:rsidR="00BA0E8A">
          <w:rPr>
            <w:rFonts w:asciiTheme="minorHAnsi" w:eastAsiaTheme="minorEastAsia" w:hAnsiTheme="minorHAnsi" w:cstheme="minorBidi"/>
            <w:noProof/>
            <w:sz w:val="22"/>
            <w:szCs w:val="22"/>
          </w:rPr>
          <w:tab/>
        </w:r>
        <w:r w:rsidR="00BA0E8A" w:rsidRPr="00D01B24">
          <w:rPr>
            <w:rStyle w:val="Hyperlink"/>
            <w:noProof/>
          </w:rPr>
          <w:t>Other Aspects of Activation Data</w:t>
        </w:r>
        <w:r w:rsidR="00BA0E8A">
          <w:rPr>
            <w:noProof/>
            <w:webHidden/>
          </w:rPr>
          <w:tab/>
        </w:r>
        <w:r w:rsidR="00BA0E8A">
          <w:rPr>
            <w:noProof/>
            <w:webHidden/>
          </w:rPr>
          <w:fldChar w:fldCharType="begin"/>
        </w:r>
        <w:r w:rsidR="00BA0E8A">
          <w:rPr>
            <w:noProof/>
            <w:webHidden/>
          </w:rPr>
          <w:instrText xml:space="preserve"> PAGEREF _Toc418776906 \h </w:instrText>
        </w:r>
        <w:r w:rsidR="00BA0E8A">
          <w:rPr>
            <w:noProof/>
            <w:webHidden/>
          </w:rPr>
        </w:r>
        <w:r w:rsidR="00BA0E8A">
          <w:rPr>
            <w:noProof/>
            <w:webHidden/>
          </w:rPr>
          <w:fldChar w:fldCharType="separate"/>
        </w:r>
        <w:r w:rsidR="009528F4">
          <w:rPr>
            <w:noProof/>
            <w:webHidden/>
          </w:rPr>
          <w:t>59</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07" w:history="1">
        <w:r w:rsidR="00BA0E8A" w:rsidRPr="00D01B24">
          <w:rPr>
            <w:rStyle w:val="Hyperlink"/>
            <w:noProof/>
            <w:lang w:eastAsia="ar-SA"/>
          </w:rPr>
          <w:t>6.5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Computer Security Controls</w:t>
        </w:r>
        <w:r w:rsidR="00BA0E8A">
          <w:rPr>
            <w:noProof/>
            <w:webHidden/>
          </w:rPr>
          <w:tab/>
        </w:r>
        <w:r w:rsidR="00BA0E8A">
          <w:rPr>
            <w:noProof/>
            <w:webHidden/>
          </w:rPr>
          <w:fldChar w:fldCharType="begin"/>
        </w:r>
        <w:r w:rsidR="00BA0E8A">
          <w:rPr>
            <w:noProof/>
            <w:webHidden/>
          </w:rPr>
          <w:instrText xml:space="preserve"> PAGEREF _Toc418776907 \h </w:instrText>
        </w:r>
        <w:r w:rsidR="00BA0E8A">
          <w:rPr>
            <w:noProof/>
            <w:webHidden/>
          </w:rPr>
        </w:r>
        <w:r w:rsidR="00BA0E8A">
          <w:rPr>
            <w:noProof/>
            <w:webHidden/>
          </w:rPr>
          <w:fldChar w:fldCharType="separate"/>
        </w:r>
        <w:r w:rsidR="009528F4">
          <w:rPr>
            <w:noProof/>
            <w:webHidden/>
          </w:rPr>
          <w:t>60</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08" w:history="1">
        <w:r w:rsidR="00BA0E8A" w:rsidRPr="00D01B24">
          <w:rPr>
            <w:rStyle w:val="Hyperlink"/>
            <w:noProof/>
            <w:lang w:eastAsia="ar-SA"/>
          </w:rPr>
          <w:t>6.5.1</w:t>
        </w:r>
        <w:r w:rsidR="00BA0E8A">
          <w:rPr>
            <w:rFonts w:asciiTheme="minorHAnsi" w:eastAsiaTheme="minorEastAsia" w:hAnsiTheme="minorHAnsi" w:cstheme="minorBidi"/>
            <w:noProof/>
            <w:sz w:val="22"/>
            <w:szCs w:val="22"/>
          </w:rPr>
          <w:tab/>
        </w:r>
        <w:r w:rsidR="00BA0E8A" w:rsidRPr="00D01B24">
          <w:rPr>
            <w:rStyle w:val="Hyperlink"/>
            <w:noProof/>
            <w:lang w:eastAsia="ar-SA"/>
          </w:rPr>
          <w:t>Specific Computer Security Technical Requirements</w:t>
        </w:r>
        <w:r w:rsidR="00BA0E8A">
          <w:rPr>
            <w:noProof/>
            <w:webHidden/>
          </w:rPr>
          <w:tab/>
        </w:r>
        <w:r w:rsidR="00BA0E8A">
          <w:rPr>
            <w:noProof/>
            <w:webHidden/>
          </w:rPr>
          <w:fldChar w:fldCharType="begin"/>
        </w:r>
        <w:r w:rsidR="00BA0E8A">
          <w:rPr>
            <w:noProof/>
            <w:webHidden/>
          </w:rPr>
          <w:instrText xml:space="preserve"> PAGEREF _Toc418776908 \h </w:instrText>
        </w:r>
        <w:r w:rsidR="00BA0E8A">
          <w:rPr>
            <w:noProof/>
            <w:webHidden/>
          </w:rPr>
        </w:r>
        <w:r w:rsidR="00BA0E8A">
          <w:rPr>
            <w:noProof/>
            <w:webHidden/>
          </w:rPr>
          <w:fldChar w:fldCharType="separate"/>
        </w:r>
        <w:r w:rsidR="009528F4">
          <w:rPr>
            <w:noProof/>
            <w:webHidden/>
          </w:rPr>
          <w:t>60</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09" w:history="1">
        <w:r w:rsidR="00BA0E8A" w:rsidRPr="00D01B24">
          <w:rPr>
            <w:rStyle w:val="Hyperlink"/>
            <w:noProof/>
          </w:rPr>
          <w:t>6.5.2</w:t>
        </w:r>
        <w:r w:rsidR="00BA0E8A">
          <w:rPr>
            <w:rFonts w:asciiTheme="minorHAnsi" w:eastAsiaTheme="minorEastAsia" w:hAnsiTheme="minorHAnsi" w:cstheme="minorBidi"/>
            <w:noProof/>
            <w:sz w:val="22"/>
            <w:szCs w:val="22"/>
          </w:rPr>
          <w:tab/>
        </w:r>
        <w:r w:rsidR="00BA0E8A" w:rsidRPr="00D01B24">
          <w:rPr>
            <w:rStyle w:val="Hyperlink"/>
            <w:noProof/>
          </w:rPr>
          <w:t>Computer Security Rating</w:t>
        </w:r>
        <w:r w:rsidR="00BA0E8A">
          <w:rPr>
            <w:noProof/>
            <w:webHidden/>
          </w:rPr>
          <w:tab/>
        </w:r>
        <w:r w:rsidR="00BA0E8A">
          <w:rPr>
            <w:noProof/>
            <w:webHidden/>
          </w:rPr>
          <w:fldChar w:fldCharType="begin"/>
        </w:r>
        <w:r w:rsidR="00BA0E8A">
          <w:rPr>
            <w:noProof/>
            <w:webHidden/>
          </w:rPr>
          <w:instrText xml:space="preserve"> PAGEREF _Toc418776909 \h </w:instrText>
        </w:r>
        <w:r w:rsidR="00BA0E8A">
          <w:rPr>
            <w:noProof/>
            <w:webHidden/>
          </w:rPr>
        </w:r>
        <w:r w:rsidR="00BA0E8A">
          <w:rPr>
            <w:noProof/>
            <w:webHidden/>
          </w:rPr>
          <w:fldChar w:fldCharType="separate"/>
        </w:r>
        <w:r w:rsidR="009528F4">
          <w:rPr>
            <w:noProof/>
            <w:webHidden/>
          </w:rPr>
          <w:t>61</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10" w:history="1">
        <w:r w:rsidR="00BA0E8A" w:rsidRPr="00D01B24">
          <w:rPr>
            <w:rStyle w:val="Hyperlink"/>
            <w:noProof/>
            <w:lang w:eastAsia="ar-SA"/>
          </w:rPr>
          <w:t>6.6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Life Cycle Technical Controls</w:t>
        </w:r>
        <w:r w:rsidR="00BA0E8A">
          <w:rPr>
            <w:noProof/>
            <w:webHidden/>
          </w:rPr>
          <w:tab/>
        </w:r>
        <w:r w:rsidR="00BA0E8A">
          <w:rPr>
            <w:noProof/>
            <w:webHidden/>
          </w:rPr>
          <w:fldChar w:fldCharType="begin"/>
        </w:r>
        <w:r w:rsidR="00BA0E8A">
          <w:rPr>
            <w:noProof/>
            <w:webHidden/>
          </w:rPr>
          <w:instrText xml:space="preserve"> PAGEREF _Toc418776910 \h </w:instrText>
        </w:r>
        <w:r w:rsidR="00BA0E8A">
          <w:rPr>
            <w:noProof/>
            <w:webHidden/>
          </w:rPr>
        </w:r>
        <w:r w:rsidR="00BA0E8A">
          <w:rPr>
            <w:noProof/>
            <w:webHidden/>
          </w:rPr>
          <w:fldChar w:fldCharType="separate"/>
        </w:r>
        <w:r w:rsidR="009528F4">
          <w:rPr>
            <w:noProof/>
            <w:webHidden/>
          </w:rPr>
          <w:t>61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11" w:history="1">
        <w:r w:rsidR="00BA0E8A" w:rsidRPr="00D01B24">
          <w:rPr>
            <w:rStyle w:val="Hyperlink"/>
            <w:noProof/>
            <w:lang w:eastAsia="ar-SA"/>
          </w:rPr>
          <w:t>6.6.1</w:t>
        </w:r>
        <w:r w:rsidR="00BA0E8A">
          <w:rPr>
            <w:rFonts w:asciiTheme="minorHAnsi" w:eastAsiaTheme="minorEastAsia" w:hAnsiTheme="minorHAnsi" w:cstheme="minorBidi"/>
            <w:noProof/>
            <w:sz w:val="22"/>
            <w:szCs w:val="22"/>
          </w:rPr>
          <w:tab/>
        </w:r>
        <w:r w:rsidR="00BA0E8A" w:rsidRPr="00D01B24">
          <w:rPr>
            <w:rStyle w:val="Hyperlink"/>
            <w:noProof/>
            <w:lang w:eastAsia="ar-SA"/>
          </w:rPr>
          <w:t>System Development Controls</w:t>
        </w:r>
        <w:r w:rsidR="00BA0E8A">
          <w:rPr>
            <w:noProof/>
            <w:webHidden/>
          </w:rPr>
          <w:tab/>
        </w:r>
        <w:r w:rsidR="00BA0E8A">
          <w:rPr>
            <w:noProof/>
            <w:webHidden/>
          </w:rPr>
          <w:fldChar w:fldCharType="begin"/>
        </w:r>
        <w:r w:rsidR="00BA0E8A">
          <w:rPr>
            <w:noProof/>
            <w:webHidden/>
          </w:rPr>
          <w:instrText xml:space="preserve"> PAGEREF _Toc418776911 \h </w:instrText>
        </w:r>
        <w:r w:rsidR="00BA0E8A">
          <w:rPr>
            <w:noProof/>
            <w:webHidden/>
          </w:rPr>
        </w:r>
        <w:r w:rsidR="00BA0E8A">
          <w:rPr>
            <w:noProof/>
            <w:webHidden/>
          </w:rPr>
          <w:fldChar w:fldCharType="separate"/>
        </w:r>
        <w:r w:rsidR="009528F4">
          <w:rPr>
            <w:noProof/>
            <w:webHidden/>
          </w:rPr>
          <w:t>61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12" w:history="1">
        <w:r w:rsidR="00BA0E8A" w:rsidRPr="00D01B24">
          <w:rPr>
            <w:rStyle w:val="Hyperlink"/>
            <w:noProof/>
            <w:lang w:eastAsia="ar-SA"/>
          </w:rPr>
          <w:t>6.6.2</w:t>
        </w:r>
        <w:r w:rsidR="00BA0E8A">
          <w:rPr>
            <w:rFonts w:asciiTheme="minorHAnsi" w:eastAsiaTheme="minorEastAsia" w:hAnsiTheme="minorHAnsi" w:cstheme="minorBidi"/>
            <w:noProof/>
            <w:sz w:val="22"/>
            <w:szCs w:val="22"/>
          </w:rPr>
          <w:tab/>
        </w:r>
        <w:r w:rsidR="00BA0E8A" w:rsidRPr="00D01B24">
          <w:rPr>
            <w:rStyle w:val="Hyperlink"/>
            <w:noProof/>
            <w:lang w:eastAsia="ar-SA"/>
          </w:rPr>
          <w:t>Security Management Controls</w:t>
        </w:r>
        <w:r w:rsidR="00BA0E8A">
          <w:rPr>
            <w:noProof/>
            <w:webHidden/>
          </w:rPr>
          <w:tab/>
        </w:r>
        <w:r w:rsidR="00BA0E8A">
          <w:rPr>
            <w:noProof/>
            <w:webHidden/>
          </w:rPr>
          <w:fldChar w:fldCharType="begin"/>
        </w:r>
        <w:r w:rsidR="00BA0E8A">
          <w:rPr>
            <w:noProof/>
            <w:webHidden/>
          </w:rPr>
          <w:instrText xml:space="preserve"> PAGEREF _Toc418776912 \h </w:instrText>
        </w:r>
        <w:r w:rsidR="00BA0E8A">
          <w:rPr>
            <w:noProof/>
            <w:webHidden/>
          </w:rPr>
        </w:r>
        <w:r w:rsidR="00BA0E8A">
          <w:rPr>
            <w:noProof/>
            <w:webHidden/>
          </w:rPr>
          <w:fldChar w:fldCharType="separate"/>
        </w:r>
        <w:r w:rsidR="009528F4">
          <w:rPr>
            <w:noProof/>
            <w:webHidden/>
          </w:rPr>
          <w:t>62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13" w:history="1">
        <w:r w:rsidR="00BA0E8A" w:rsidRPr="00D01B24">
          <w:rPr>
            <w:rStyle w:val="Hyperlink"/>
            <w:noProof/>
            <w:lang w:eastAsia="ar-SA"/>
          </w:rPr>
          <w:t>6.6.3</w:t>
        </w:r>
        <w:r w:rsidR="00BA0E8A">
          <w:rPr>
            <w:rFonts w:asciiTheme="minorHAnsi" w:eastAsiaTheme="minorEastAsia" w:hAnsiTheme="minorHAnsi" w:cstheme="minorBidi"/>
            <w:noProof/>
            <w:sz w:val="22"/>
            <w:szCs w:val="22"/>
          </w:rPr>
          <w:tab/>
        </w:r>
        <w:r w:rsidR="00BA0E8A" w:rsidRPr="00D01B24">
          <w:rPr>
            <w:rStyle w:val="Hyperlink"/>
            <w:noProof/>
            <w:lang w:eastAsia="ar-SA"/>
          </w:rPr>
          <w:t>Life Cycle Security Controls</w:t>
        </w:r>
        <w:r w:rsidR="00BA0E8A">
          <w:rPr>
            <w:noProof/>
            <w:webHidden/>
          </w:rPr>
          <w:tab/>
        </w:r>
        <w:r w:rsidR="00BA0E8A">
          <w:rPr>
            <w:noProof/>
            <w:webHidden/>
          </w:rPr>
          <w:fldChar w:fldCharType="begin"/>
        </w:r>
        <w:r w:rsidR="00BA0E8A">
          <w:rPr>
            <w:noProof/>
            <w:webHidden/>
          </w:rPr>
          <w:instrText xml:space="preserve"> PAGEREF _Toc418776913 \h </w:instrText>
        </w:r>
        <w:r w:rsidR="00BA0E8A">
          <w:rPr>
            <w:noProof/>
            <w:webHidden/>
          </w:rPr>
        </w:r>
        <w:r w:rsidR="00BA0E8A">
          <w:rPr>
            <w:noProof/>
            <w:webHidden/>
          </w:rPr>
          <w:fldChar w:fldCharType="separate"/>
        </w:r>
        <w:r w:rsidR="009528F4">
          <w:rPr>
            <w:noProof/>
            <w:webHidden/>
          </w:rPr>
          <w:t>62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14" w:history="1">
        <w:r w:rsidR="00BA0E8A" w:rsidRPr="00D01B24">
          <w:rPr>
            <w:rStyle w:val="Hyperlink"/>
            <w:noProof/>
            <w:lang w:eastAsia="ar-SA"/>
          </w:rPr>
          <w:t>6.7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Network Security Controls</w:t>
        </w:r>
        <w:r w:rsidR="00BA0E8A">
          <w:rPr>
            <w:noProof/>
            <w:webHidden/>
          </w:rPr>
          <w:tab/>
        </w:r>
        <w:r w:rsidR="00BA0E8A">
          <w:rPr>
            <w:noProof/>
            <w:webHidden/>
          </w:rPr>
          <w:fldChar w:fldCharType="begin"/>
        </w:r>
        <w:r w:rsidR="00BA0E8A">
          <w:rPr>
            <w:noProof/>
            <w:webHidden/>
          </w:rPr>
          <w:instrText xml:space="preserve"> PAGEREF _Toc418776914 \h </w:instrText>
        </w:r>
        <w:r w:rsidR="00BA0E8A">
          <w:rPr>
            <w:noProof/>
            <w:webHidden/>
          </w:rPr>
        </w:r>
        <w:r w:rsidR="00BA0E8A">
          <w:rPr>
            <w:noProof/>
            <w:webHidden/>
          </w:rPr>
          <w:fldChar w:fldCharType="separate"/>
        </w:r>
        <w:r w:rsidR="009528F4">
          <w:rPr>
            <w:noProof/>
            <w:webHidden/>
          </w:rPr>
          <w:t>62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15" w:history="1">
        <w:r w:rsidR="00BA0E8A" w:rsidRPr="00D01B24">
          <w:rPr>
            <w:rStyle w:val="Hyperlink"/>
            <w:noProof/>
            <w:lang w:eastAsia="ar-SA"/>
          </w:rPr>
          <w:t>6.8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Time-Stamping</w:t>
        </w:r>
        <w:r w:rsidR="00BA0E8A">
          <w:rPr>
            <w:noProof/>
            <w:webHidden/>
          </w:rPr>
          <w:tab/>
        </w:r>
        <w:r w:rsidR="00BA0E8A">
          <w:rPr>
            <w:noProof/>
            <w:webHidden/>
          </w:rPr>
          <w:fldChar w:fldCharType="begin"/>
        </w:r>
        <w:r w:rsidR="00BA0E8A">
          <w:rPr>
            <w:noProof/>
            <w:webHidden/>
          </w:rPr>
          <w:instrText xml:space="preserve"> PAGEREF _Toc418776915 \h </w:instrText>
        </w:r>
        <w:r w:rsidR="00BA0E8A">
          <w:rPr>
            <w:noProof/>
            <w:webHidden/>
          </w:rPr>
        </w:r>
        <w:r w:rsidR="00BA0E8A">
          <w:rPr>
            <w:noProof/>
            <w:webHidden/>
          </w:rPr>
          <w:fldChar w:fldCharType="separate"/>
        </w:r>
        <w:r w:rsidR="009528F4">
          <w:rPr>
            <w:noProof/>
            <w:webHidden/>
          </w:rPr>
          <w:t>62</w:t>
        </w:r>
        <w:r w:rsidR="00BA0E8A">
          <w:rPr>
            <w:noProof/>
            <w:webHidden/>
          </w:rPr>
          <w:fldChar w:fldCharType="end"/>
        </w:r>
      </w:hyperlink>
    </w:p>
    <w:p w:rsidR="00BA0E8A" w:rsidRDefault="001F31F7">
      <w:pPr>
        <w:pStyle w:val="TOC1"/>
        <w:tabs>
          <w:tab w:val="left" w:pos="403"/>
          <w:tab w:val="right" w:leader="dot" w:pos="9350"/>
        </w:tabs>
        <w:rPr>
          <w:rFonts w:asciiTheme="minorHAnsi" w:eastAsiaTheme="minorEastAsia" w:hAnsiTheme="minorHAnsi" w:cstheme="minorBidi"/>
          <w:b w:val="0"/>
          <w:noProof/>
          <w:sz w:val="22"/>
          <w:szCs w:val="22"/>
        </w:rPr>
      </w:pPr>
      <w:hyperlink w:anchor="_Toc418776916" w:history="1">
        <w:r w:rsidR="00BA0E8A" w:rsidRPr="00D01B24">
          <w:rPr>
            <w:rStyle w:val="Hyperlink"/>
            <w:noProof/>
          </w:rPr>
          <w:t>7.</w:t>
        </w:r>
        <w:r w:rsidR="00BA0E8A">
          <w:rPr>
            <w:rFonts w:asciiTheme="minorHAnsi" w:eastAsiaTheme="minorEastAsia" w:hAnsiTheme="minorHAnsi" w:cstheme="minorBidi"/>
            <w:b w:val="0"/>
            <w:noProof/>
            <w:sz w:val="22"/>
            <w:szCs w:val="22"/>
          </w:rPr>
          <w:tab/>
        </w:r>
        <w:r w:rsidR="00BA0E8A" w:rsidRPr="00D01B24">
          <w:rPr>
            <w:rStyle w:val="Hyperlink"/>
            <w:noProof/>
          </w:rPr>
          <w:t>Certificate, CRL, and OCSP Profiles</w:t>
        </w:r>
        <w:r w:rsidR="00BA0E8A">
          <w:rPr>
            <w:noProof/>
            <w:webHidden/>
          </w:rPr>
          <w:tab/>
        </w:r>
        <w:r w:rsidR="00BA0E8A">
          <w:rPr>
            <w:noProof/>
            <w:webHidden/>
          </w:rPr>
          <w:fldChar w:fldCharType="begin"/>
        </w:r>
        <w:r w:rsidR="00BA0E8A">
          <w:rPr>
            <w:noProof/>
            <w:webHidden/>
          </w:rPr>
          <w:instrText xml:space="preserve"> PAGEREF _Toc418776916 \h </w:instrText>
        </w:r>
        <w:r w:rsidR="00BA0E8A">
          <w:rPr>
            <w:noProof/>
            <w:webHidden/>
          </w:rPr>
        </w:r>
        <w:r w:rsidR="00BA0E8A">
          <w:rPr>
            <w:noProof/>
            <w:webHidden/>
          </w:rPr>
          <w:fldChar w:fldCharType="separate"/>
        </w:r>
        <w:r w:rsidR="009528F4">
          <w:rPr>
            <w:noProof/>
            <w:webHidden/>
          </w:rPr>
          <w:t>63</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17" w:history="1">
        <w:r w:rsidR="00BA0E8A" w:rsidRPr="00D01B24">
          <w:rPr>
            <w:rStyle w:val="Hyperlink"/>
            <w:noProof/>
            <w:lang w:eastAsia="ar-SA"/>
          </w:rPr>
          <w:t>7.1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Profile</w:t>
        </w:r>
        <w:r w:rsidR="00BA0E8A">
          <w:rPr>
            <w:noProof/>
            <w:webHidden/>
          </w:rPr>
          <w:tab/>
        </w:r>
        <w:r w:rsidR="00BA0E8A">
          <w:rPr>
            <w:noProof/>
            <w:webHidden/>
          </w:rPr>
          <w:fldChar w:fldCharType="begin"/>
        </w:r>
        <w:r w:rsidR="00BA0E8A">
          <w:rPr>
            <w:noProof/>
            <w:webHidden/>
          </w:rPr>
          <w:instrText xml:space="preserve"> PAGEREF _Toc418776917 \h </w:instrText>
        </w:r>
        <w:r w:rsidR="00BA0E8A">
          <w:rPr>
            <w:noProof/>
            <w:webHidden/>
          </w:rPr>
        </w:r>
        <w:r w:rsidR="00BA0E8A">
          <w:rPr>
            <w:noProof/>
            <w:webHidden/>
          </w:rPr>
          <w:fldChar w:fldCharType="separate"/>
        </w:r>
        <w:r w:rsidR="009528F4">
          <w:rPr>
            <w:noProof/>
            <w:webHidden/>
          </w:rPr>
          <w:t>63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18" w:history="1">
        <w:r w:rsidR="00BA0E8A" w:rsidRPr="00D01B24">
          <w:rPr>
            <w:rStyle w:val="Hyperlink"/>
            <w:noProof/>
            <w:lang w:eastAsia="ar-SA"/>
          </w:rPr>
          <w:t>7.1.1</w:t>
        </w:r>
        <w:r w:rsidR="00BA0E8A">
          <w:rPr>
            <w:rFonts w:asciiTheme="minorHAnsi" w:eastAsiaTheme="minorEastAsia" w:hAnsiTheme="minorHAnsi" w:cstheme="minorBidi"/>
            <w:noProof/>
            <w:sz w:val="22"/>
            <w:szCs w:val="22"/>
          </w:rPr>
          <w:tab/>
        </w:r>
        <w:r w:rsidR="00BA0E8A" w:rsidRPr="00D01B24">
          <w:rPr>
            <w:rStyle w:val="Hyperlink"/>
            <w:noProof/>
            <w:lang w:eastAsia="ar-SA"/>
          </w:rPr>
          <w:t>Version Number(s)</w:t>
        </w:r>
        <w:r w:rsidR="00BA0E8A">
          <w:rPr>
            <w:noProof/>
            <w:webHidden/>
          </w:rPr>
          <w:tab/>
        </w:r>
        <w:r w:rsidR="00BA0E8A">
          <w:rPr>
            <w:noProof/>
            <w:webHidden/>
          </w:rPr>
          <w:fldChar w:fldCharType="begin"/>
        </w:r>
        <w:r w:rsidR="00BA0E8A">
          <w:rPr>
            <w:noProof/>
            <w:webHidden/>
          </w:rPr>
          <w:instrText xml:space="preserve"> PAGEREF _Toc418776918 \h </w:instrText>
        </w:r>
        <w:r w:rsidR="00BA0E8A">
          <w:rPr>
            <w:noProof/>
            <w:webHidden/>
          </w:rPr>
        </w:r>
        <w:r w:rsidR="00BA0E8A">
          <w:rPr>
            <w:noProof/>
            <w:webHidden/>
          </w:rPr>
          <w:fldChar w:fldCharType="separate"/>
        </w:r>
        <w:r w:rsidR="009528F4">
          <w:rPr>
            <w:noProof/>
            <w:webHidden/>
          </w:rPr>
          <w:t>63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19" w:history="1">
        <w:r w:rsidR="00BA0E8A" w:rsidRPr="00D01B24">
          <w:rPr>
            <w:rStyle w:val="Hyperlink"/>
            <w:noProof/>
            <w:lang w:eastAsia="ar-SA"/>
          </w:rPr>
          <w:t>7.1.2</w:t>
        </w:r>
        <w:r w:rsidR="00BA0E8A">
          <w:rPr>
            <w:rFonts w:asciiTheme="minorHAnsi" w:eastAsiaTheme="minorEastAsia" w:hAnsiTheme="minorHAnsi" w:cstheme="minorBidi"/>
            <w:noProof/>
            <w:sz w:val="22"/>
            <w:szCs w:val="22"/>
          </w:rPr>
          <w:tab/>
        </w:r>
        <w:r w:rsidR="00BA0E8A" w:rsidRPr="00D01B24">
          <w:rPr>
            <w:rStyle w:val="Hyperlink"/>
            <w:noProof/>
            <w:lang w:eastAsia="ar-SA"/>
          </w:rPr>
          <w:t>Certificate Extensions</w:t>
        </w:r>
        <w:r w:rsidR="00BA0E8A">
          <w:rPr>
            <w:noProof/>
            <w:webHidden/>
          </w:rPr>
          <w:tab/>
        </w:r>
        <w:r w:rsidR="00BA0E8A">
          <w:rPr>
            <w:noProof/>
            <w:webHidden/>
          </w:rPr>
          <w:fldChar w:fldCharType="begin"/>
        </w:r>
        <w:r w:rsidR="00BA0E8A">
          <w:rPr>
            <w:noProof/>
            <w:webHidden/>
          </w:rPr>
          <w:instrText xml:space="preserve"> PAGEREF _Toc418776919 \h </w:instrText>
        </w:r>
        <w:r w:rsidR="00BA0E8A">
          <w:rPr>
            <w:noProof/>
            <w:webHidden/>
          </w:rPr>
        </w:r>
        <w:r w:rsidR="00BA0E8A">
          <w:rPr>
            <w:noProof/>
            <w:webHidden/>
          </w:rPr>
          <w:fldChar w:fldCharType="separate"/>
        </w:r>
        <w:r w:rsidR="009528F4">
          <w:rPr>
            <w:noProof/>
            <w:webHidden/>
          </w:rPr>
          <w:t>63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20" w:history="1">
        <w:r w:rsidR="00BA0E8A" w:rsidRPr="00D01B24">
          <w:rPr>
            <w:rStyle w:val="Hyperlink"/>
            <w:noProof/>
          </w:rPr>
          <w:t>7.1.3</w:t>
        </w:r>
        <w:r w:rsidR="00BA0E8A">
          <w:rPr>
            <w:rFonts w:asciiTheme="minorHAnsi" w:eastAsiaTheme="minorEastAsia" w:hAnsiTheme="minorHAnsi" w:cstheme="minorBidi"/>
            <w:noProof/>
            <w:sz w:val="22"/>
            <w:szCs w:val="22"/>
          </w:rPr>
          <w:tab/>
        </w:r>
        <w:r w:rsidR="00BA0E8A" w:rsidRPr="00D01B24">
          <w:rPr>
            <w:rStyle w:val="Hyperlink"/>
            <w:noProof/>
          </w:rPr>
          <w:t>Algorithm Object Identifiers</w:t>
        </w:r>
        <w:r w:rsidR="00BA0E8A">
          <w:rPr>
            <w:noProof/>
            <w:webHidden/>
          </w:rPr>
          <w:tab/>
        </w:r>
        <w:r w:rsidR="00BA0E8A">
          <w:rPr>
            <w:noProof/>
            <w:webHidden/>
          </w:rPr>
          <w:fldChar w:fldCharType="begin"/>
        </w:r>
        <w:r w:rsidR="00BA0E8A">
          <w:rPr>
            <w:noProof/>
            <w:webHidden/>
          </w:rPr>
          <w:instrText xml:space="preserve"> PAGEREF _Toc418776920 \h </w:instrText>
        </w:r>
        <w:r w:rsidR="00BA0E8A">
          <w:rPr>
            <w:noProof/>
            <w:webHidden/>
          </w:rPr>
        </w:r>
        <w:r w:rsidR="00BA0E8A">
          <w:rPr>
            <w:noProof/>
            <w:webHidden/>
          </w:rPr>
          <w:fldChar w:fldCharType="separate"/>
        </w:r>
        <w:r w:rsidR="009528F4">
          <w:rPr>
            <w:noProof/>
            <w:webHidden/>
          </w:rPr>
          <w:t>63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21" w:history="1">
        <w:r w:rsidR="00BA0E8A" w:rsidRPr="00D01B24">
          <w:rPr>
            <w:rStyle w:val="Hyperlink"/>
            <w:noProof/>
          </w:rPr>
          <w:t>7.1.4</w:t>
        </w:r>
        <w:r w:rsidR="00BA0E8A">
          <w:rPr>
            <w:rFonts w:asciiTheme="minorHAnsi" w:eastAsiaTheme="minorEastAsia" w:hAnsiTheme="minorHAnsi" w:cstheme="minorBidi"/>
            <w:noProof/>
            <w:sz w:val="22"/>
            <w:szCs w:val="22"/>
          </w:rPr>
          <w:tab/>
        </w:r>
        <w:r w:rsidR="00BA0E8A" w:rsidRPr="00D01B24">
          <w:rPr>
            <w:rStyle w:val="Hyperlink"/>
            <w:noProof/>
          </w:rPr>
          <w:t>Name Forms</w:t>
        </w:r>
        <w:r w:rsidR="00BA0E8A">
          <w:rPr>
            <w:noProof/>
            <w:webHidden/>
          </w:rPr>
          <w:tab/>
        </w:r>
        <w:r w:rsidR="00BA0E8A">
          <w:rPr>
            <w:noProof/>
            <w:webHidden/>
          </w:rPr>
          <w:fldChar w:fldCharType="begin"/>
        </w:r>
        <w:r w:rsidR="00BA0E8A">
          <w:rPr>
            <w:noProof/>
            <w:webHidden/>
          </w:rPr>
          <w:instrText xml:space="preserve"> PAGEREF _Toc418776921 \h </w:instrText>
        </w:r>
        <w:r w:rsidR="00BA0E8A">
          <w:rPr>
            <w:noProof/>
            <w:webHidden/>
          </w:rPr>
        </w:r>
        <w:r w:rsidR="00BA0E8A">
          <w:rPr>
            <w:noProof/>
            <w:webHidden/>
          </w:rPr>
          <w:fldChar w:fldCharType="separate"/>
        </w:r>
        <w:r w:rsidR="009528F4">
          <w:rPr>
            <w:noProof/>
            <w:webHidden/>
          </w:rPr>
          <w:t>64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22" w:history="1">
        <w:r w:rsidR="00BA0E8A" w:rsidRPr="00D01B24">
          <w:rPr>
            <w:rStyle w:val="Hyperlink"/>
            <w:noProof/>
          </w:rPr>
          <w:t>7.1.5</w:t>
        </w:r>
        <w:r w:rsidR="00BA0E8A">
          <w:rPr>
            <w:rFonts w:asciiTheme="minorHAnsi" w:eastAsiaTheme="minorEastAsia" w:hAnsiTheme="minorHAnsi" w:cstheme="minorBidi"/>
            <w:noProof/>
            <w:sz w:val="22"/>
            <w:szCs w:val="22"/>
          </w:rPr>
          <w:tab/>
        </w:r>
        <w:r w:rsidR="00BA0E8A" w:rsidRPr="00D01B24">
          <w:rPr>
            <w:rStyle w:val="Hyperlink"/>
            <w:noProof/>
          </w:rPr>
          <w:t>Name Constraints</w:t>
        </w:r>
        <w:r w:rsidR="00BA0E8A">
          <w:rPr>
            <w:noProof/>
            <w:webHidden/>
          </w:rPr>
          <w:tab/>
        </w:r>
        <w:r w:rsidR="00BA0E8A">
          <w:rPr>
            <w:noProof/>
            <w:webHidden/>
          </w:rPr>
          <w:fldChar w:fldCharType="begin"/>
        </w:r>
        <w:r w:rsidR="00BA0E8A">
          <w:rPr>
            <w:noProof/>
            <w:webHidden/>
          </w:rPr>
          <w:instrText xml:space="preserve"> PAGEREF _Toc418776922 \h </w:instrText>
        </w:r>
        <w:r w:rsidR="00BA0E8A">
          <w:rPr>
            <w:noProof/>
            <w:webHidden/>
          </w:rPr>
        </w:r>
        <w:r w:rsidR="00BA0E8A">
          <w:rPr>
            <w:noProof/>
            <w:webHidden/>
          </w:rPr>
          <w:fldChar w:fldCharType="separate"/>
        </w:r>
        <w:r w:rsidR="009528F4">
          <w:rPr>
            <w:noProof/>
            <w:webHidden/>
          </w:rPr>
          <w:t>64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23" w:history="1">
        <w:r w:rsidR="00BA0E8A" w:rsidRPr="00D01B24">
          <w:rPr>
            <w:rStyle w:val="Hyperlink"/>
            <w:noProof/>
          </w:rPr>
          <w:t>7.1.6</w:t>
        </w:r>
        <w:r w:rsidR="00BA0E8A">
          <w:rPr>
            <w:rFonts w:asciiTheme="minorHAnsi" w:eastAsiaTheme="minorEastAsia" w:hAnsiTheme="minorHAnsi" w:cstheme="minorBidi"/>
            <w:noProof/>
            <w:sz w:val="22"/>
            <w:szCs w:val="22"/>
          </w:rPr>
          <w:tab/>
        </w:r>
        <w:r w:rsidR="00BA0E8A" w:rsidRPr="00D01B24">
          <w:rPr>
            <w:rStyle w:val="Hyperlink"/>
            <w:noProof/>
          </w:rPr>
          <w:t>Certificate Policy Object Identifier</w:t>
        </w:r>
        <w:r w:rsidR="00BA0E8A">
          <w:rPr>
            <w:noProof/>
            <w:webHidden/>
          </w:rPr>
          <w:tab/>
        </w:r>
        <w:r w:rsidR="00BA0E8A">
          <w:rPr>
            <w:noProof/>
            <w:webHidden/>
          </w:rPr>
          <w:fldChar w:fldCharType="begin"/>
        </w:r>
        <w:r w:rsidR="00BA0E8A">
          <w:rPr>
            <w:noProof/>
            <w:webHidden/>
          </w:rPr>
          <w:instrText xml:space="preserve"> PAGEREF _Toc418776923 \h </w:instrText>
        </w:r>
        <w:r w:rsidR="00BA0E8A">
          <w:rPr>
            <w:noProof/>
            <w:webHidden/>
          </w:rPr>
        </w:r>
        <w:r w:rsidR="00BA0E8A">
          <w:rPr>
            <w:noProof/>
            <w:webHidden/>
          </w:rPr>
          <w:fldChar w:fldCharType="separate"/>
        </w:r>
        <w:r w:rsidR="009528F4">
          <w:rPr>
            <w:noProof/>
            <w:webHidden/>
          </w:rPr>
          <w:t>64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24" w:history="1">
        <w:r w:rsidR="00BA0E8A" w:rsidRPr="00D01B24">
          <w:rPr>
            <w:rStyle w:val="Hyperlink"/>
            <w:noProof/>
          </w:rPr>
          <w:t>7.1.7</w:t>
        </w:r>
        <w:r w:rsidR="00BA0E8A">
          <w:rPr>
            <w:rFonts w:asciiTheme="minorHAnsi" w:eastAsiaTheme="minorEastAsia" w:hAnsiTheme="minorHAnsi" w:cstheme="minorBidi"/>
            <w:noProof/>
            <w:sz w:val="22"/>
            <w:szCs w:val="22"/>
          </w:rPr>
          <w:tab/>
        </w:r>
        <w:r w:rsidR="00BA0E8A" w:rsidRPr="00D01B24">
          <w:rPr>
            <w:rStyle w:val="Hyperlink"/>
            <w:noProof/>
          </w:rPr>
          <w:t>Usage of Policy Constraints Extension</w:t>
        </w:r>
        <w:r w:rsidR="00BA0E8A">
          <w:rPr>
            <w:noProof/>
            <w:webHidden/>
          </w:rPr>
          <w:tab/>
        </w:r>
        <w:r w:rsidR="00BA0E8A">
          <w:rPr>
            <w:noProof/>
            <w:webHidden/>
          </w:rPr>
          <w:fldChar w:fldCharType="begin"/>
        </w:r>
        <w:r w:rsidR="00BA0E8A">
          <w:rPr>
            <w:noProof/>
            <w:webHidden/>
          </w:rPr>
          <w:instrText xml:space="preserve"> PAGEREF _Toc418776924 \h </w:instrText>
        </w:r>
        <w:r w:rsidR="00BA0E8A">
          <w:rPr>
            <w:noProof/>
            <w:webHidden/>
          </w:rPr>
        </w:r>
        <w:r w:rsidR="00BA0E8A">
          <w:rPr>
            <w:noProof/>
            <w:webHidden/>
          </w:rPr>
          <w:fldChar w:fldCharType="separate"/>
        </w:r>
        <w:r w:rsidR="009528F4">
          <w:rPr>
            <w:noProof/>
            <w:webHidden/>
          </w:rPr>
          <w:t>65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25" w:history="1">
        <w:r w:rsidR="00BA0E8A" w:rsidRPr="00D01B24">
          <w:rPr>
            <w:rStyle w:val="Hyperlink"/>
            <w:noProof/>
            <w:lang w:eastAsia="ar-SA"/>
          </w:rPr>
          <w:t>7.1.8</w:t>
        </w:r>
        <w:r w:rsidR="00BA0E8A">
          <w:rPr>
            <w:rFonts w:asciiTheme="minorHAnsi" w:eastAsiaTheme="minorEastAsia" w:hAnsiTheme="minorHAnsi" w:cstheme="minorBidi"/>
            <w:noProof/>
            <w:sz w:val="22"/>
            <w:szCs w:val="22"/>
          </w:rPr>
          <w:tab/>
        </w:r>
        <w:r w:rsidR="00BA0E8A" w:rsidRPr="00D01B24">
          <w:rPr>
            <w:rStyle w:val="Hyperlink"/>
            <w:noProof/>
            <w:lang w:eastAsia="ar-SA"/>
          </w:rPr>
          <w:t>Policy Qualifiers Syntax and Semantics</w:t>
        </w:r>
        <w:r w:rsidR="00BA0E8A">
          <w:rPr>
            <w:noProof/>
            <w:webHidden/>
          </w:rPr>
          <w:tab/>
        </w:r>
        <w:r w:rsidR="00BA0E8A">
          <w:rPr>
            <w:noProof/>
            <w:webHidden/>
          </w:rPr>
          <w:fldChar w:fldCharType="begin"/>
        </w:r>
        <w:r w:rsidR="00BA0E8A">
          <w:rPr>
            <w:noProof/>
            <w:webHidden/>
          </w:rPr>
          <w:instrText xml:space="preserve"> PAGEREF _Toc418776925 \h </w:instrText>
        </w:r>
        <w:r w:rsidR="00BA0E8A">
          <w:rPr>
            <w:noProof/>
            <w:webHidden/>
          </w:rPr>
        </w:r>
        <w:r w:rsidR="00BA0E8A">
          <w:rPr>
            <w:noProof/>
            <w:webHidden/>
          </w:rPr>
          <w:fldChar w:fldCharType="separate"/>
        </w:r>
        <w:r w:rsidR="009528F4">
          <w:rPr>
            <w:noProof/>
            <w:webHidden/>
          </w:rPr>
          <w:t>65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26" w:history="1">
        <w:r w:rsidR="00BA0E8A" w:rsidRPr="00D01B24">
          <w:rPr>
            <w:rStyle w:val="Hyperlink"/>
            <w:noProof/>
            <w:lang w:eastAsia="ar-SA"/>
          </w:rPr>
          <w:t>7.1.9</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Semantics for the Critical Certificate Policies Extension</w:t>
        </w:r>
        <w:r w:rsidR="00BA0E8A">
          <w:rPr>
            <w:noProof/>
            <w:webHidden/>
          </w:rPr>
          <w:tab/>
        </w:r>
        <w:r w:rsidR="00BA0E8A">
          <w:rPr>
            <w:noProof/>
            <w:webHidden/>
          </w:rPr>
          <w:fldChar w:fldCharType="begin"/>
        </w:r>
        <w:r w:rsidR="00BA0E8A">
          <w:rPr>
            <w:noProof/>
            <w:webHidden/>
          </w:rPr>
          <w:instrText xml:space="preserve"> PAGEREF _Toc418776926 \h </w:instrText>
        </w:r>
        <w:r w:rsidR="00BA0E8A">
          <w:rPr>
            <w:noProof/>
            <w:webHidden/>
          </w:rPr>
        </w:r>
        <w:r w:rsidR="00BA0E8A">
          <w:rPr>
            <w:noProof/>
            <w:webHidden/>
          </w:rPr>
          <w:fldChar w:fldCharType="separate"/>
        </w:r>
        <w:r w:rsidR="009528F4">
          <w:rPr>
            <w:noProof/>
            <w:webHidden/>
          </w:rPr>
          <w:t>65</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27" w:history="1">
        <w:r w:rsidR="00BA0E8A" w:rsidRPr="00D01B24">
          <w:rPr>
            <w:rStyle w:val="Hyperlink"/>
            <w:noProof/>
            <w:lang w:eastAsia="ar-SA"/>
          </w:rPr>
          <w:t>7.2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CRL Profile</w:t>
        </w:r>
        <w:r w:rsidR="00BA0E8A">
          <w:rPr>
            <w:noProof/>
            <w:webHidden/>
          </w:rPr>
          <w:tab/>
        </w:r>
        <w:r w:rsidR="00BA0E8A">
          <w:rPr>
            <w:noProof/>
            <w:webHidden/>
          </w:rPr>
          <w:fldChar w:fldCharType="begin"/>
        </w:r>
        <w:r w:rsidR="00BA0E8A">
          <w:rPr>
            <w:noProof/>
            <w:webHidden/>
          </w:rPr>
          <w:instrText xml:space="preserve"> PAGEREF _Toc418776927 \h </w:instrText>
        </w:r>
        <w:r w:rsidR="00BA0E8A">
          <w:rPr>
            <w:noProof/>
            <w:webHidden/>
          </w:rPr>
        </w:r>
        <w:r w:rsidR="00BA0E8A">
          <w:rPr>
            <w:noProof/>
            <w:webHidden/>
          </w:rPr>
          <w:fldChar w:fldCharType="separate"/>
        </w:r>
        <w:r w:rsidR="009528F4">
          <w:rPr>
            <w:noProof/>
            <w:webHidden/>
          </w:rPr>
          <w:t>65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28" w:history="1">
        <w:r w:rsidR="00BA0E8A" w:rsidRPr="00D01B24">
          <w:rPr>
            <w:rStyle w:val="Hyperlink"/>
            <w:noProof/>
          </w:rPr>
          <w:t>7.2.1</w:t>
        </w:r>
        <w:r w:rsidR="00BA0E8A">
          <w:rPr>
            <w:rFonts w:asciiTheme="minorHAnsi" w:eastAsiaTheme="minorEastAsia" w:hAnsiTheme="minorHAnsi" w:cstheme="minorBidi"/>
            <w:noProof/>
            <w:sz w:val="22"/>
            <w:szCs w:val="22"/>
          </w:rPr>
          <w:tab/>
        </w:r>
        <w:r w:rsidR="00BA0E8A" w:rsidRPr="00D01B24">
          <w:rPr>
            <w:rStyle w:val="Hyperlink"/>
            <w:noProof/>
          </w:rPr>
          <w:t>Version Number(s)</w:t>
        </w:r>
        <w:r w:rsidR="00BA0E8A">
          <w:rPr>
            <w:noProof/>
            <w:webHidden/>
          </w:rPr>
          <w:tab/>
        </w:r>
        <w:r w:rsidR="00BA0E8A">
          <w:rPr>
            <w:noProof/>
            <w:webHidden/>
          </w:rPr>
          <w:fldChar w:fldCharType="begin"/>
        </w:r>
        <w:r w:rsidR="00BA0E8A">
          <w:rPr>
            <w:noProof/>
            <w:webHidden/>
          </w:rPr>
          <w:instrText xml:space="preserve"> PAGEREF _Toc418776928 \h </w:instrText>
        </w:r>
        <w:r w:rsidR="00BA0E8A">
          <w:rPr>
            <w:noProof/>
            <w:webHidden/>
          </w:rPr>
        </w:r>
        <w:r w:rsidR="00BA0E8A">
          <w:rPr>
            <w:noProof/>
            <w:webHidden/>
          </w:rPr>
          <w:fldChar w:fldCharType="separate"/>
        </w:r>
        <w:r w:rsidR="009528F4">
          <w:rPr>
            <w:noProof/>
            <w:webHidden/>
          </w:rPr>
          <w:t>65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29" w:history="1">
        <w:r w:rsidR="00BA0E8A" w:rsidRPr="00D01B24">
          <w:rPr>
            <w:rStyle w:val="Hyperlink"/>
            <w:noProof/>
          </w:rPr>
          <w:t>7.2.2</w:t>
        </w:r>
        <w:r w:rsidR="00BA0E8A">
          <w:rPr>
            <w:rFonts w:asciiTheme="minorHAnsi" w:eastAsiaTheme="minorEastAsia" w:hAnsiTheme="minorHAnsi" w:cstheme="minorBidi"/>
            <w:noProof/>
            <w:sz w:val="22"/>
            <w:szCs w:val="22"/>
          </w:rPr>
          <w:tab/>
        </w:r>
        <w:r w:rsidR="00BA0E8A" w:rsidRPr="00D01B24">
          <w:rPr>
            <w:rStyle w:val="Hyperlink"/>
            <w:noProof/>
          </w:rPr>
          <w:t>CRL and CRL Entry Extensions</w:t>
        </w:r>
        <w:r w:rsidR="00BA0E8A">
          <w:rPr>
            <w:noProof/>
            <w:webHidden/>
          </w:rPr>
          <w:tab/>
        </w:r>
        <w:r w:rsidR="00BA0E8A">
          <w:rPr>
            <w:noProof/>
            <w:webHidden/>
          </w:rPr>
          <w:fldChar w:fldCharType="begin"/>
        </w:r>
        <w:r w:rsidR="00BA0E8A">
          <w:rPr>
            <w:noProof/>
            <w:webHidden/>
          </w:rPr>
          <w:instrText xml:space="preserve"> PAGEREF _Toc418776929 \h </w:instrText>
        </w:r>
        <w:r w:rsidR="00BA0E8A">
          <w:rPr>
            <w:noProof/>
            <w:webHidden/>
          </w:rPr>
        </w:r>
        <w:r w:rsidR="00BA0E8A">
          <w:rPr>
            <w:noProof/>
            <w:webHidden/>
          </w:rPr>
          <w:fldChar w:fldCharType="separate"/>
        </w:r>
        <w:r w:rsidR="009528F4">
          <w:rPr>
            <w:noProof/>
            <w:webHidden/>
          </w:rPr>
          <w:t>65</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30" w:history="1">
        <w:r w:rsidR="00BA0E8A" w:rsidRPr="00D01B24">
          <w:rPr>
            <w:rStyle w:val="Hyperlink"/>
            <w:noProof/>
            <w:lang w:eastAsia="ar-SA"/>
          </w:rPr>
          <w:t>7.3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OCSP Profile</w:t>
        </w:r>
        <w:r w:rsidR="00BA0E8A">
          <w:rPr>
            <w:noProof/>
            <w:webHidden/>
          </w:rPr>
          <w:tab/>
        </w:r>
        <w:r w:rsidR="00BA0E8A">
          <w:rPr>
            <w:noProof/>
            <w:webHidden/>
          </w:rPr>
          <w:fldChar w:fldCharType="begin"/>
        </w:r>
        <w:r w:rsidR="00BA0E8A">
          <w:rPr>
            <w:noProof/>
            <w:webHidden/>
          </w:rPr>
          <w:instrText xml:space="preserve"> PAGEREF _Toc418776930 \h </w:instrText>
        </w:r>
        <w:r w:rsidR="00BA0E8A">
          <w:rPr>
            <w:noProof/>
            <w:webHidden/>
          </w:rPr>
        </w:r>
        <w:r w:rsidR="00BA0E8A">
          <w:rPr>
            <w:noProof/>
            <w:webHidden/>
          </w:rPr>
          <w:fldChar w:fldCharType="separate"/>
        </w:r>
        <w:r w:rsidR="009528F4">
          <w:rPr>
            <w:noProof/>
            <w:webHidden/>
          </w:rPr>
          <w:t>65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31" w:history="1">
        <w:r w:rsidR="00BA0E8A" w:rsidRPr="00D01B24">
          <w:rPr>
            <w:rStyle w:val="Hyperlink"/>
            <w:noProof/>
          </w:rPr>
          <w:t>7.3.1</w:t>
        </w:r>
        <w:r w:rsidR="00BA0E8A">
          <w:rPr>
            <w:rFonts w:asciiTheme="minorHAnsi" w:eastAsiaTheme="minorEastAsia" w:hAnsiTheme="minorHAnsi" w:cstheme="minorBidi"/>
            <w:noProof/>
            <w:sz w:val="22"/>
            <w:szCs w:val="22"/>
          </w:rPr>
          <w:tab/>
        </w:r>
        <w:r w:rsidR="00BA0E8A" w:rsidRPr="00D01B24">
          <w:rPr>
            <w:rStyle w:val="Hyperlink"/>
            <w:noProof/>
          </w:rPr>
          <w:t>Version Number(s)</w:t>
        </w:r>
        <w:r w:rsidR="00BA0E8A">
          <w:rPr>
            <w:noProof/>
            <w:webHidden/>
          </w:rPr>
          <w:tab/>
        </w:r>
        <w:r w:rsidR="00BA0E8A">
          <w:rPr>
            <w:noProof/>
            <w:webHidden/>
          </w:rPr>
          <w:fldChar w:fldCharType="begin"/>
        </w:r>
        <w:r w:rsidR="00BA0E8A">
          <w:rPr>
            <w:noProof/>
            <w:webHidden/>
          </w:rPr>
          <w:instrText xml:space="preserve"> PAGEREF _Toc418776931 \h </w:instrText>
        </w:r>
        <w:r w:rsidR="00BA0E8A">
          <w:rPr>
            <w:noProof/>
            <w:webHidden/>
          </w:rPr>
        </w:r>
        <w:r w:rsidR="00BA0E8A">
          <w:rPr>
            <w:noProof/>
            <w:webHidden/>
          </w:rPr>
          <w:fldChar w:fldCharType="separate"/>
        </w:r>
        <w:r w:rsidR="009528F4">
          <w:rPr>
            <w:noProof/>
            <w:webHidden/>
          </w:rPr>
          <w:t>65</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32" w:history="1">
        <w:r w:rsidR="00BA0E8A" w:rsidRPr="00D01B24">
          <w:rPr>
            <w:rStyle w:val="Hyperlink"/>
            <w:noProof/>
          </w:rPr>
          <w:t>7.3.2</w:t>
        </w:r>
        <w:r w:rsidR="00BA0E8A">
          <w:rPr>
            <w:rFonts w:asciiTheme="minorHAnsi" w:eastAsiaTheme="minorEastAsia" w:hAnsiTheme="minorHAnsi" w:cstheme="minorBidi"/>
            <w:noProof/>
            <w:sz w:val="22"/>
            <w:szCs w:val="22"/>
          </w:rPr>
          <w:tab/>
        </w:r>
        <w:r w:rsidR="00BA0E8A" w:rsidRPr="00D01B24">
          <w:rPr>
            <w:rStyle w:val="Hyperlink"/>
            <w:noProof/>
          </w:rPr>
          <w:t>OCSP Extensions</w:t>
        </w:r>
        <w:r w:rsidR="00BA0E8A">
          <w:rPr>
            <w:noProof/>
            <w:webHidden/>
          </w:rPr>
          <w:tab/>
        </w:r>
        <w:r w:rsidR="00BA0E8A">
          <w:rPr>
            <w:noProof/>
            <w:webHidden/>
          </w:rPr>
          <w:fldChar w:fldCharType="begin"/>
        </w:r>
        <w:r w:rsidR="00BA0E8A">
          <w:rPr>
            <w:noProof/>
            <w:webHidden/>
          </w:rPr>
          <w:instrText xml:space="preserve"> PAGEREF _Toc418776932 \h </w:instrText>
        </w:r>
        <w:r w:rsidR="00BA0E8A">
          <w:rPr>
            <w:noProof/>
            <w:webHidden/>
          </w:rPr>
        </w:r>
        <w:r w:rsidR="00BA0E8A">
          <w:rPr>
            <w:noProof/>
            <w:webHidden/>
          </w:rPr>
          <w:fldChar w:fldCharType="separate"/>
        </w:r>
        <w:r w:rsidR="009528F4">
          <w:rPr>
            <w:noProof/>
            <w:webHidden/>
          </w:rPr>
          <w:t>65</w:t>
        </w:r>
        <w:r w:rsidR="00BA0E8A">
          <w:rPr>
            <w:noProof/>
            <w:webHidden/>
          </w:rPr>
          <w:fldChar w:fldCharType="end"/>
        </w:r>
      </w:hyperlink>
    </w:p>
    <w:p w:rsidR="00BA0E8A" w:rsidRDefault="001F31F7">
      <w:pPr>
        <w:pStyle w:val="TOC1"/>
        <w:tabs>
          <w:tab w:val="left" w:pos="403"/>
          <w:tab w:val="right" w:leader="dot" w:pos="9350"/>
        </w:tabs>
        <w:rPr>
          <w:rFonts w:asciiTheme="minorHAnsi" w:eastAsiaTheme="minorEastAsia" w:hAnsiTheme="minorHAnsi" w:cstheme="minorBidi"/>
          <w:b w:val="0"/>
          <w:noProof/>
          <w:sz w:val="22"/>
          <w:szCs w:val="22"/>
        </w:rPr>
      </w:pPr>
      <w:hyperlink w:anchor="_Toc418776933" w:history="1">
        <w:r w:rsidR="00BA0E8A" w:rsidRPr="00D01B24">
          <w:rPr>
            <w:rStyle w:val="Hyperlink"/>
            <w:noProof/>
          </w:rPr>
          <w:t>8.</w:t>
        </w:r>
        <w:r w:rsidR="00BA0E8A">
          <w:rPr>
            <w:rFonts w:asciiTheme="minorHAnsi" w:eastAsiaTheme="minorEastAsia" w:hAnsiTheme="minorHAnsi" w:cstheme="minorBidi"/>
            <w:b w:val="0"/>
            <w:noProof/>
            <w:sz w:val="22"/>
            <w:szCs w:val="22"/>
          </w:rPr>
          <w:tab/>
        </w:r>
        <w:r w:rsidR="00BA0E8A" w:rsidRPr="00D01B24">
          <w:rPr>
            <w:rStyle w:val="Hyperlink"/>
            <w:noProof/>
          </w:rPr>
          <w:t>Compliance Audit and Other Assessments</w:t>
        </w:r>
        <w:r w:rsidR="00BA0E8A">
          <w:rPr>
            <w:noProof/>
            <w:webHidden/>
          </w:rPr>
          <w:tab/>
        </w:r>
        <w:r w:rsidR="00BA0E8A">
          <w:rPr>
            <w:noProof/>
            <w:webHidden/>
          </w:rPr>
          <w:fldChar w:fldCharType="begin"/>
        </w:r>
        <w:r w:rsidR="00BA0E8A">
          <w:rPr>
            <w:noProof/>
            <w:webHidden/>
          </w:rPr>
          <w:instrText xml:space="preserve"> PAGEREF _Toc418776933 \h </w:instrText>
        </w:r>
        <w:r w:rsidR="00BA0E8A">
          <w:rPr>
            <w:noProof/>
            <w:webHidden/>
          </w:rPr>
        </w:r>
        <w:r w:rsidR="00BA0E8A">
          <w:rPr>
            <w:noProof/>
            <w:webHidden/>
          </w:rPr>
          <w:fldChar w:fldCharType="separate"/>
        </w:r>
        <w:r w:rsidR="009528F4">
          <w:rPr>
            <w:noProof/>
            <w:webHidden/>
          </w:rPr>
          <w:t>66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34" w:history="1">
        <w:r w:rsidR="00BA0E8A" w:rsidRPr="00D01B24">
          <w:rPr>
            <w:rStyle w:val="Hyperlink"/>
            <w:noProof/>
            <w:lang w:eastAsia="ar-SA"/>
          </w:rPr>
          <w:t>8.1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Frequency or Circumstances of Assessment</w:t>
        </w:r>
        <w:r w:rsidR="00BA0E8A">
          <w:rPr>
            <w:noProof/>
            <w:webHidden/>
          </w:rPr>
          <w:tab/>
        </w:r>
        <w:r w:rsidR="00BA0E8A">
          <w:rPr>
            <w:noProof/>
            <w:webHidden/>
          </w:rPr>
          <w:fldChar w:fldCharType="begin"/>
        </w:r>
        <w:r w:rsidR="00BA0E8A">
          <w:rPr>
            <w:noProof/>
            <w:webHidden/>
          </w:rPr>
          <w:instrText xml:space="preserve"> PAGEREF _Toc418776934 \h </w:instrText>
        </w:r>
        <w:r w:rsidR="00BA0E8A">
          <w:rPr>
            <w:noProof/>
            <w:webHidden/>
          </w:rPr>
        </w:r>
        <w:r w:rsidR="00BA0E8A">
          <w:rPr>
            <w:noProof/>
            <w:webHidden/>
          </w:rPr>
          <w:fldChar w:fldCharType="separate"/>
        </w:r>
        <w:r w:rsidR="009528F4">
          <w:rPr>
            <w:noProof/>
            <w:webHidden/>
          </w:rPr>
          <w:t>66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35" w:history="1">
        <w:r w:rsidR="00BA0E8A" w:rsidRPr="00D01B24">
          <w:rPr>
            <w:rStyle w:val="Hyperlink"/>
            <w:noProof/>
            <w:lang w:eastAsia="ar-SA"/>
          </w:rPr>
          <w:t>8.2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Identity/Qualifications of Assessor</w:t>
        </w:r>
        <w:r w:rsidR="00BA0E8A">
          <w:rPr>
            <w:noProof/>
            <w:webHidden/>
          </w:rPr>
          <w:tab/>
        </w:r>
        <w:r w:rsidR="00BA0E8A">
          <w:rPr>
            <w:noProof/>
            <w:webHidden/>
          </w:rPr>
          <w:fldChar w:fldCharType="begin"/>
        </w:r>
        <w:r w:rsidR="00BA0E8A">
          <w:rPr>
            <w:noProof/>
            <w:webHidden/>
          </w:rPr>
          <w:instrText xml:space="preserve"> PAGEREF _Toc418776935 \h </w:instrText>
        </w:r>
        <w:r w:rsidR="00BA0E8A">
          <w:rPr>
            <w:noProof/>
            <w:webHidden/>
          </w:rPr>
        </w:r>
        <w:r w:rsidR="00BA0E8A">
          <w:rPr>
            <w:noProof/>
            <w:webHidden/>
          </w:rPr>
          <w:fldChar w:fldCharType="separate"/>
        </w:r>
        <w:r w:rsidR="009528F4">
          <w:rPr>
            <w:noProof/>
            <w:webHidden/>
          </w:rPr>
          <w:t>66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36" w:history="1">
        <w:r w:rsidR="00BA0E8A" w:rsidRPr="00D01B24">
          <w:rPr>
            <w:rStyle w:val="Hyperlink"/>
            <w:noProof/>
            <w:lang w:eastAsia="ar-SA"/>
          </w:rPr>
          <w:t>8.3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Assessor’s Relationship to Assessed Entity</w:t>
        </w:r>
        <w:r w:rsidR="00BA0E8A">
          <w:rPr>
            <w:noProof/>
            <w:webHidden/>
          </w:rPr>
          <w:tab/>
        </w:r>
        <w:r w:rsidR="00BA0E8A">
          <w:rPr>
            <w:noProof/>
            <w:webHidden/>
          </w:rPr>
          <w:fldChar w:fldCharType="begin"/>
        </w:r>
        <w:r w:rsidR="00BA0E8A">
          <w:rPr>
            <w:noProof/>
            <w:webHidden/>
          </w:rPr>
          <w:instrText xml:space="preserve"> PAGEREF _Toc418776936 \h </w:instrText>
        </w:r>
        <w:r w:rsidR="00BA0E8A">
          <w:rPr>
            <w:noProof/>
            <w:webHidden/>
          </w:rPr>
        </w:r>
        <w:r w:rsidR="00BA0E8A">
          <w:rPr>
            <w:noProof/>
            <w:webHidden/>
          </w:rPr>
          <w:fldChar w:fldCharType="separate"/>
        </w:r>
        <w:r w:rsidR="009528F4">
          <w:rPr>
            <w:noProof/>
            <w:webHidden/>
          </w:rPr>
          <w:t>66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37" w:history="1">
        <w:r w:rsidR="00BA0E8A" w:rsidRPr="00D01B24">
          <w:rPr>
            <w:rStyle w:val="Hyperlink"/>
            <w:noProof/>
            <w:lang w:eastAsia="ar-SA"/>
          </w:rPr>
          <w:t>8.4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Topics Covered by Assessment</w:t>
        </w:r>
        <w:r w:rsidR="00BA0E8A">
          <w:rPr>
            <w:noProof/>
            <w:webHidden/>
          </w:rPr>
          <w:tab/>
        </w:r>
        <w:r w:rsidR="00BA0E8A">
          <w:rPr>
            <w:noProof/>
            <w:webHidden/>
          </w:rPr>
          <w:fldChar w:fldCharType="begin"/>
        </w:r>
        <w:r w:rsidR="00BA0E8A">
          <w:rPr>
            <w:noProof/>
            <w:webHidden/>
          </w:rPr>
          <w:instrText xml:space="preserve"> PAGEREF _Toc418776937 \h </w:instrText>
        </w:r>
        <w:r w:rsidR="00BA0E8A">
          <w:rPr>
            <w:noProof/>
            <w:webHidden/>
          </w:rPr>
        </w:r>
        <w:r w:rsidR="00BA0E8A">
          <w:rPr>
            <w:noProof/>
            <w:webHidden/>
          </w:rPr>
          <w:fldChar w:fldCharType="separate"/>
        </w:r>
        <w:r w:rsidR="009528F4">
          <w:rPr>
            <w:noProof/>
            <w:webHidden/>
          </w:rPr>
          <w:t>66</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38" w:history="1">
        <w:r w:rsidR="00BA0E8A" w:rsidRPr="00D01B24">
          <w:rPr>
            <w:rStyle w:val="Hyperlink"/>
            <w:noProof/>
            <w:lang w:eastAsia="ar-SA"/>
          </w:rPr>
          <w:t>8.5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Actions Taken as a Result of Deficiency</w:t>
        </w:r>
        <w:r w:rsidR="00BA0E8A">
          <w:rPr>
            <w:noProof/>
            <w:webHidden/>
          </w:rPr>
          <w:tab/>
        </w:r>
        <w:r w:rsidR="00BA0E8A">
          <w:rPr>
            <w:noProof/>
            <w:webHidden/>
          </w:rPr>
          <w:fldChar w:fldCharType="begin"/>
        </w:r>
        <w:r w:rsidR="00BA0E8A">
          <w:rPr>
            <w:noProof/>
            <w:webHidden/>
          </w:rPr>
          <w:instrText xml:space="preserve"> PAGEREF _Toc418776938 \h </w:instrText>
        </w:r>
        <w:r w:rsidR="00BA0E8A">
          <w:rPr>
            <w:noProof/>
            <w:webHidden/>
          </w:rPr>
        </w:r>
        <w:r w:rsidR="00BA0E8A">
          <w:rPr>
            <w:noProof/>
            <w:webHidden/>
          </w:rPr>
          <w:fldChar w:fldCharType="separate"/>
        </w:r>
        <w:r w:rsidR="009528F4">
          <w:rPr>
            <w:noProof/>
            <w:webHidden/>
          </w:rPr>
          <w:t>67</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39" w:history="1">
        <w:r w:rsidR="00BA0E8A" w:rsidRPr="00D01B24">
          <w:rPr>
            <w:rStyle w:val="Hyperlink"/>
            <w:noProof/>
            <w:lang w:eastAsia="ar-SA"/>
          </w:rPr>
          <w:t>8.6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Communication of Results</w:t>
        </w:r>
        <w:r w:rsidR="00BA0E8A">
          <w:rPr>
            <w:noProof/>
            <w:webHidden/>
          </w:rPr>
          <w:tab/>
        </w:r>
        <w:r w:rsidR="00BA0E8A">
          <w:rPr>
            <w:noProof/>
            <w:webHidden/>
          </w:rPr>
          <w:fldChar w:fldCharType="begin"/>
        </w:r>
        <w:r w:rsidR="00BA0E8A">
          <w:rPr>
            <w:noProof/>
            <w:webHidden/>
          </w:rPr>
          <w:instrText xml:space="preserve"> PAGEREF _Toc418776939 \h </w:instrText>
        </w:r>
        <w:r w:rsidR="00BA0E8A">
          <w:rPr>
            <w:noProof/>
            <w:webHidden/>
          </w:rPr>
        </w:r>
        <w:r w:rsidR="00BA0E8A">
          <w:rPr>
            <w:noProof/>
            <w:webHidden/>
          </w:rPr>
          <w:fldChar w:fldCharType="separate"/>
        </w:r>
        <w:r w:rsidR="009528F4">
          <w:rPr>
            <w:noProof/>
            <w:webHidden/>
          </w:rPr>
          <w:t>67</w:t>
        </w:r>
        <w:r w:rsidR="00BA0E8A">
          <w:rPr>
            <w:noProof/>
            <w:webHidden/>
          </w:rPr>
          <w:fldChar w:fldCharType="end"/>
        </w:r>
      </w:hyperlink>
    </w:p>
    <w:p w:rsidR="00BA0E8A" w:rsidRDefault="001F31F7">
      <w:pPr>
        <w:pStyle w:val="TOC1"/>
        <w:tabs>
          <w:tab w:val="left" w:pos="403"/>
          <w:tab w:val="right" w:leader="dot" w:pos="9350"/>
        </w:tabs>
        <w:rPr>
          <w:rFonts w:asciiTheme="minorHAnsi" w:eastAsiaTheme="minorEastAsia" w:hAnsiTheme="minorHAnsi" w:cstheme="minorBidi"/>
          <w:b w:val="0"/>
          <w:noProof/>
          <w:sz w:val="22"/>
          <w:szCs w:val="22"/>
        </w:rPr>
      </w:pPr>
      <w:hyperlink w:anchor="_Toc418776940" w:history="1">
        <w:r w:rsidR="00BA0E8A" w:rsidRPr="00D01B24">
          <w:rPr>
            <w:rStyle w:val="Hyperlink"/>
            <w:noProof/>
          </w:rPr>
          <w:t>9.</w:t>
        </w:r>
        <w:r w:rsidR="00BA0E8A">
          <w:rPr>
            <w:rFonts w:asciiTheme="minorHAnsi" w:eastAsiaTheme="minorEastAsia" w:hAnsiTheme="minorHAnsi" w:cstheme="minorBidi"/>
            <w:b w:val="0"/>
            <w:noProof/>
            <w:sz w:val="22"/>
            <w:szCs w:val="22"/>
          </w:rPr>
          <w:tab/>
        </w:r>
        <w:r w:rsidR="00BA0E8A" w:rsidRPr="00D01B24">
          <w:rPr>
            <w:rStyle w:val="Hyperlink"/>
            <w:noProof/>
          </w:rPr>
          <w:t>Other Business and Legal Matters</w:t>
        </w:r>
        <w:r w:rsidR="00BA0E8A">
          <w:rPr>
            <w:noProof/>
            <w:webHidden/>
          </w:rPr>
          <w:tab/>
        </w:r>
        <w:r w:rsidR="00BA0E8A">
          <w:rPr>
            <w:noProof/>
            <w:webHidden/>
          </w:rPr>
          <w:fldChar w:fldCharType="begin"/>
        </w:r>
        <w:r w:rsidR="00BA0E8A">
          <w:rPr>
            <w:noProof/>
            <w:webHidden/>
          </w:rPr>
          <w:instrText xml:space="preserve"> PAGEREF _Toc418776940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41" w:history="1">
        <w:r w:rsidR="00BA0E8A" w:rsidRPr="00D01B24">
          <w:rPr>
            <w:rStyle w:val="Hyperlink"/>
            <w:noProof/>
            <w:lang w:eastAsia="ar-SA"/>
          </w:rPr>
          <w:t>9.1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Fees</w:t>
        </w:r>
        <w:r w:rsidR="00BA0E8A">
          <w:rPr>
            <w:noProof/>
            <w:webHidden/>
          </w:rPr>
          <w:tab/>
        </w:r>
        <w:r w:rsidR="00BA0E8A">
          <w:rPr>
            <w:noProof/>
            <w:webHidden/>
          </w:rPr>
          <w:fldChar w:fldCharType="begin"/>
        </w:r>
        <w:r w:rsidR="00BA0E8A">
          <w:rPr>
            <w:noProof/>
            <w:webHidden/>
          </w:rPr>
          <w:instrText xml:space="preserve"> PAGEREF _Toc418776941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42" w:history="1">
        <w:r w:rsidR="00BA0E8A" w:rsidRPr="00D01B24">
          <w:rPr>
            <w:rStyle w:val="Hyperlink"/>
            <w:noProof/>
            <w:lang w:eastAsia="ar-SA"/>
          </w:rPr>
          <w:t>9.1.1</w:t>
        </w:r>
        <w:r w:rsidR="00BA0E8A">
          <w:rPr>
            <w:rFonts w:asciiTheme="minorHAnsi" w:eastAsiaTheme="minorEastAsia" w:hAnsiTheme="minorHAnsi" w:cstheme="minorBidi"/>
            <w:noProof/>
            <w:sz w:val="22"/>
            <w:szCs w:val="22"/>
          </w:rPr>
          <w:tab/>
        </w:r>
        <w:r w:rsidR="00BA0E8A" w:rsidRPr="00D01B24">
          <w:rPr>
            <w:rStyle w:val="Hyperlink"/>
            <w:noProof/>
            <w:lang w:eastAsia="ar-SA"/>
          </w:rPr>
          <w:t>Certificate Issuance or Renewal Fees</w:t>
        </w:r>
        <w:r w:rsidR="00BA0E8A">
          <w:rPr>
            <w:noProof/>
            <w:webHidden/>
          </w:rPr>
          <w:tab/>
        </w:r>
        <w:r w:rsidR="00BA0E8A">
          <w:rPr>
            <w:noProof/>
            <w:webHidden/>
          </w:rPr>
          <w:fldChar w:fldCharType="begin"/>
        </w:r>
        <w:r w:rsidR="00BA0E8A">
          <w:rPr>
            <w:noProof/>
            <w:webHidden/>
          </w:rPr>
          <w:instrText xml:space="preserve"> PAGEREF _Toc418776942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43" w:history="1">
        <w:r w:rsidR="00BA0E8A" w:rsidRPr="00D01B24">
          <w:rPr>
            <w:rStyle w:val="Hyperlink"/>
            <w:noProof/>
          </w:rPr>
          <w:t>9.1.2</w:t>
        </w:r>
        <w:r w:rsidR="00BA0E8A">
          <w:rPr>
            <w:rFonts w:asciiTheme="minorHAnsi" w:eastAsiaTheme="minorEastAsia" w:hAnsiTheme="minorHAnsi" w:cstheme="minorBidi"/>
            <w:noProof/>
            <w:sz w:val="22"/>
            <w:szCs w:val="22"/>
          </w:rPr>
          <w:tab/>
        </w:r>
        <w:r w:rsidR="00BA0E8A" w:rsidRPr="00D01B24">
          <w:rPr>
            <w:rStyle w:val="Hyperlink"/>
            <w:noProof/>
          </w:rPr>
          <w:t>Certificate Access Fees</w:t>
        </w:r>
        <w:r w:rsidR="00BA0E8A">
          <w:rPr>
            <w:noProof/>
            <w:webHidden/>
          </w:rPr>
          <w:tab/>
        </w:r>
        <w:r w:rsidR="00BA0E8A">
          <w:rPr>
            <w:noProof/>
            <w:webHidden/>
          </w:rPr>
          <w:fldChar w:fldCharType="begin"/>
        </w:r>
        <w:r w:rsidR="00BA0E8A">
          <w:rPr>
            <w:noProof/>
            <w:webHidden/>
          </w:rPr>
          <w:instrText xml:space="preserve"> PAGEREF _Toc418776943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44" w:history="1">
        <w:r w:rsidR="00BA0E8A" w:rsidRPr="00D01B24">
          <w:rPr>
            <w:rStyle w:val="Hyperlink"/>
            <w:noProof/>
          </w:rPr>
          <w:t>9.1.3</w:t>
        </w:r>
        <w:r w:rsidR="00BA0E8A">
          <w:rPr>
            <w:rFonts w:asciiTheme="minorHAnsi" w:eastAsiaTheme="minorEastAsia" w:hAnsiTheme="minorHAnsi" w:cstheme="minorBidi"/>
            <w:noProof/>
            <w:sz w:val="22"/>
            <w:szCs w:val="22"/>
          </w:rPr>
          <w:tab/>
        </w:r>
        <w:r w:rsidR="00BA0E8A" w:rsidRPr="00D01B24">
          <w:rPr>
            <w:rStyle w:val="Hyperlink"/>
            <w:noProof/>
          </w:rPr>
          <w:t>Revocation or Status Information Access Fees</w:t>
        </w:r>
        <w:r w:rsidR="00BA0E8A">
          <w:rPr>
            <w:noProof/>
            <w:webHidden/>
          </w:rPr>
          <w:tab/>
        </w:r>
        <w:r w:rsidR="00BA0E8A">
          <w:rPr>
            <w:noProof/>
            <w:webHidden/>
          </w:rPr>
          <w:fldChar w:fldCharType="begin"/>
        </w:r>
        <w:r w:rsidR="00BA0E8A">
          <w:rPr>
            <w:noProof/>
            <w:webHidden/>
          </w:rPr>
          <w:instrText xml:space="preserve"> PAGEREF _Toc418776944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45" w:history="1">
        <w:r w:rsidR="00BA0E8A" w:rsidRPr="00D01B24">
          <w:rPr>
            <w:rStyle w:val="Hyperlink"/>
            <w:noProof/>
          </w:rPr>
          <w:t>9.1.4</w:t>
        </w:r>
        <w:r w:rsidR="00BA0E8A">
          <w:rPr>
            <w:rFonts w:asciiTheme="minorHAnsi" w:eastAsiaTheme="minorEastAsia" w:hAnsiTheme="minorHAnsi" w:cstheme="minorBidi"/>
            <w:noProof/>
            <w:sz w:val="22"/>
            <w:szCs w:val="22"/>
          </w:rPr>
          <w:tab/>
        </w:r>
        <w:r w:rsidR="00BA0E8A" w:rsidRPr="00D01B24">
          <w:rPr>
            <w:rStyle w:val="Hyperlink"/>
            <w:noProof/>
          </w:rPr>
          <w:t>Fees for other Services</w:t>
        </w:r>
        <w:r w:rsidR="00BA0E8A">
          <w:rPr>
            <w:noProof/>
            <w:webHidden/>
          </w:rPr>
          <w:tab/>
        </w:r>
        <w:r w:rsidR="00BA0E8A">
          <w:rPr>
            <w:noProof/>
            <w:webHidden/>
          </w:rPr>
          <w:fldChar w:fldCharType="begin"/>
        </w:r>
        <w:r w:rsidR="00BA0E8A">
          <w:rPr>
            <w:noProof/>
            <w:webHidden/>
          </w:rPr>
          <w:instrText xml:space="preserve"> PAGEREF _Toc418776945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46" w:history="1">
        <w:r w:rsidR="00BA0E8A" w:rsidRPr="00D01B24">
          <w:rPr>
            <w:rStyle w:val="Hyperlink"/>
            <w:noProof/>
          </w:rPr>
          <w:t>9.1.5</w:t>
        </w:r>
        <w:r w:rsidR="00BA0E8A">
          <w:rPr>
            <w:rFonts w:asciiTheme="minorHAnsi" w:eastAsiaTheme="minorEastAsia" w:hAnsiTheme="minorHAnsi" w:cstheme="minorBidi"/>
            <w:noProof/>
            <w:sz w:val="22"/>
            <w:szCs w:val="22"/>
          </w:rPr>
          <w:tab/>
        </w:r>
        <w:r w:rsidR="00BA0E8A" w:rsidRPr="00D01B24">
          <w:rPr>
            <w:rStyle w:val="Hyperlink"/>
            <w:noProof/>
          </w:rPr>
          <w:t>Refund Policy</w:t>
        </w:r>
        <w:r w:rsidR="00BA0E8A">
          <w:rPr>
            <w:noProof/>
            <w:webHidden/>
          </w:rPr>
          <w:tab/>
        </w:r>
        <w:r w:rsidR="00BA0E8A">
          <w:rPr>
            <w:noProof/>
            <w:webHidden/>
          </w:rPr>
          <w:fldChar w:fldCharType="begin"/>
        </w:r>
        <w:r w:rsidR="00BA0E8A">
          <w:rPr>
            <w:noProof/>
            <w:webHidden/>
          </w:rPr>
          <w:instrText xml:space="preserve"> PAGEREF _Toc418776946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47" w:history="1">
        <w:r w:rsidR="00BA0E8A" w:rsidRPr="00D01B24">
          <w:rPr>
            <w:rStyle w:val="Hyperlink"/>
            <w:noProof/>
            <w:lang w:eastAsia="ar-SA"/>
          </w:rPr>
          <w:t>9.2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Financial Responsibility</w:t>
        </w:r>
        <w:r w:rsidR="00BA0E8A">
          <w:rPr>
            <w:noProof/>
            <w:webHidden/>
          </w:rPr>
          <w:tab/>
        </w:r>
        <w:r w:rsidR="00BA0E8A">
          <w:rPr>
            <w:noProof/>
            <w:webHidden/>
          </w:rPr>
          <w:fldChar w:fldCharType="begin"/>
        </w:r>
        <w:r w:rsidR="00BA0E8A">
          <w:rPr>
            <w:noProof/>
            <w:webHidden/>
          </w:rPr>
          <w:instrText xml:space="preserve"> PAGEREF _Toc418776947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48" w:history="1">
        <w:r w:rsidR="00BA0E8A" w:rsidRPr="00D01B24">
          <w:rPr>
            <w:rStyle w:val="Hyperlink"/>
            <w:noProof/>
            <w:lang w:eastAsia="ar-SA"/>
          </w:rPr>
          <w:t>9.2.1</w:t>
        </w:r>
        <w:r w:rsidR="00BA0E8A">
          <w:rPr>
            <w:rFonts w:asciiTheme="minorHAnsi" w:eastAsiaTheme="minorEastAsia" w:hAnsiTheme="minorHAnsi" w:cstheme="minorBidi"/>
            <w:noProof/>
            <w:sz w:val="22"/>
            <w:szCs w:val="22"/>
          </w:rPr>
          <w:tab/>
        </w:r>
        <w:r w:rsidR="00BA0E8A" w:rsidRPr="00D01B24">
          <w:rPr>
            <w:rStyle w:val="Hyperlink"/>
            <w:noProof/>
            <w:lang w:eastAsia="ar-SA"/>
          </w:rPr>
          <w:t>Insurance Coverage</w:t>
        </w:r>
        <w:r w:rsidR="00BA0E8A">
          <w:rPr>
            <w:noProof/>
            <w:webHidden/>
          </w:rPr>
          <w:tab/>
        </w:r>
        <w:r w:rsidR="00BA0E8A">
          <w:rPr>
            <w:noProof/>
            <w:webHidden/>
          </w:rPr>
          <w:fldChar w:fldCharType="begin"/>
        </w:r>
        <w:r w:rsidR="00BA0E8A">
          <w:rPr>
            <w:noProof/>
            <w:webHidden/>
          </w:rPr>
          <w:instrText xml:space="preserve"> PAGEREF _Toc418776948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49" w:history="1">
        <w:r w:rsidR="00BA0E8A" w:rsidRPr="00D01B24">
          <w:rPr>
            <w:rStyle w:val="Hyperlink"/>
            <w:noProof/>
            <w:lang w:eastAsia="ar-SA"/>
          </w:rPr>
          <w:t>9.2.2</w:t>
        </w:r>
        <w:r w:rsidR="00BA0E8A">
          <w:rPr>
            <w:rFonts w:asciiTheme="minorHAnsi" w:eastAsiaTheme="minorEastAsia" w:hAnsiTheme="minorHAnsi" w:cstheme="minorBidi"/>
            <w:noProof/>
            <w:sz w:val="22"/>
            <w:szCs w:val="22"/>
          </w:rPr>
          <w:tab/>
        </w:r>
        <w:r w:rsidR="00BA0E8A" w:rsidRPr="00D01B24">
          <w:rPr>
            <w:rStyle w:val="Hyperlink"/>
            <w:noProof/>
            <w:lang w:eastAsia="ar-SA"/>
          </w:rPr>
          <w:t>Other Assets</w:t>
        </w:r>
        <w:r w:rsidR="00BA0E8A">
          <w:rPr>
            <w:noProof/>
            <w:webHidden/>
          </w:rPr>
          <w:tab/>
        </w:r>
        <w:r w:rsidR="00BA0E8A">
          <w:rPr>
            <w:noProof/>
            <w:webHidden/>
          </w:rPr>
          <w:fldChar w:fldCharType="begin"/>
        </w:r>
        <w:r w:rsidR="00BA0E8A">
          <w:rPr>
            <w:noProof/>
            <w:webHidden/>
          </w:rPr>
          <w:instrText xml:space="preserve"> PAGEREF _Toc418776949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50" w:history="1">
        <w:r w:rsidR="00BA0E8A" w:rsidRPr="00D01B24">
          <w:rPr>
            <w:rStyle w:val="Hyperlink"/>
            <w:noProof/>
          </w:rPr>
          <w:t>9.2.3</w:t>
        </w:r>
        <w:r w:rsidR="00BA0E8A">
          <w:rPr>
            <w:rFonts w:asciiTheme="minorHAnsi" w:eastAsiaTheme="minorEastAsia" w:hAnsiTheme="minorHAnsi" w:cstheme="minorBidi"/>
            <w:noProof/>
            <w:sz w:val="22"/>
            <w:szCs w:val="22"/>
          </w:rPr>
          <w:tab/>
        </w:r>
        <w:r w:rsidR="00BA0E8A" w:rsidRPr="00D01B24">
          <w:rPr>
            <w:rStyle w:val="Hyperlink"/>
            <w:noProof/>
          </w:rPr>
          <w:t>Insurance or Warranty Coverage for End-Entities</w:t>
        </w:r>
        <w:r w:rsidR="00BA0E8A">
          <w:rPr>
            <w:noProof/>
            <w:webHidden/>
          </w:rPr>
          <w:tab/>
        </w:r>
        <w:r w:rsidR="00BA0E8A">
          <w:rPr>
            <w:noProof/>
            <w:webHidden/>
          </w:rPr>
          <w:fldChar w:fldCharType="begin"/>
        </w:r>
        <w:r w:rsidR="00BA0E8A">
          <w:rPr>
            <w:noProof/>
            <w:webHidden/>
          </w:rPr>
          <w:instrText xml:space="preserve"> PAGEREF _Toc418776950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51" w:history="1">
        <w:r w:rsidR="00BA0E8A" w:rsidRPr="00D01B24">
          <w:rPr>
            <w:rStyle w:val="Hyperlink"/>
            <w:noProof/>
            <w:lang w:eastAsia="ar-SA"/>
          </w:rPr>
          <w:t>9.3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Confidentiality of Business Information</w:t>
        </w:r>
        <w:r w:rsidR="00BA0E8A">
          <w:rPr>
            <w:noProof/>
            <w:webHidden/>
          </w:rPr>
          <w:tab/>
        </w:r>
        <w:r w:rsidR="00BA0E8A">
          <w:rPr>
            <w:noProof/>
            <w:webHidden/>
          </w:rPr>
          <w:fldChar w:fldCharType="begin"/>
        </w:r>
        <w:r w:rsidR="00BA0E8A">
          <w:rPr>
            <w:noProof/>
            <w:webHidden/>
          </w:rPr>
          <w:instrText xml:space="preserve"> PAGEREF _Toc418776951 \h </w:instrText>
        </w:r>
        <w:r w:rsidR="00BA0E8A">
          <w:rPr>
            <w:noProof/>
            <w:webHidden/>
          </w:rPr>
        </w:r>
        <w:r w:rsidR="00BA0E8A">
          <w:rPr>
            <w:noProof/>
            <w:webHidden/>
          </w:rPr>
          <w:fldChar w:fldCharType="separate"/>
        </w:r>
        <w:r w:rsidR="009528F4">
          <w:rPr>
            <w:noProof/>
            <w:webHidden/>
          </w:rPr>
          <w:t>68</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52" w:history="1">
        <w:r w:rsidR="00BA0E8A" w:rsidRPr="00D01B24">
          <w:rPr>
            <w:rStyle w:val="Hyperlink"/>
            <w:noProof/>
          </w:rPr>
          <w:t>9.3.1</w:t>
        </w:r>
        <w:r w:rsidR="00BA0E8A">
          <w:rPr>
            <w:rFonts w:asciiTheme="minorHAnsi" w:eastAsiaTheme="minorEastAsia" w:hAnsiTheme="minorHAnsi" w:cstheme="minorBidi"/>
            <w:noProof/>
            <w:sz w:val="22"/>
            <w:szCs w:val="22"/>
          </w:rPr>
          <w:tab/>
        </w:r>
        <w:r w:rsidR="00BA0E8A" w:rsidRPr="00D01B24">
          <w:rPr>
            <w:rStyle w:val="Hyperlink"/>
            <w:noProof/>
          </w:rPr>
          <w:t>Scope of Confidential Information</w:t>
        </w:r>
        <w:r w:rsidR="00BA0E8A">
          <w:rPr>
            <w:noProof/>
            <w:webHidden/>
          </w:rPr>
          <w:tab/>
        </w:r>
        <w:r w:rsidR="00BA0E8A">
          <w:rPr>
            <w:noProof/>
            <w:webHidden/>
          </w:rPr>
          <w:fldChar w:fldCharType="begin"/>
        </w:r>
        <w:r w:rsidR="00BA0E8A">
          <w:rPr>
            <w:noProof/>
            <w:webHidden/>
          </w:rPr>
          <w:instrText xml:space="preserve"> PAGEREF _Toc418776952 \h </w:instrText>
        </w:r>
        <w:r w:rsidR="00BA0E8A">
          <w:rPr>
            <w:noProof/>
            <w:webHidden/>
          </w:rPr>
        </w:r>
        <w:r w:rsidR="00BA0E8A">
          <w:rPr>
            <w:noProof/>
            <w:webHidden/>
          </w:rPr>
          <w:fldChar w:fldCharType="separate"/>
        </w:r>
        <w:r w:rsidR="009528F4">
          <w:rPr>
            <w:noProof/>
            <w:webHidden/>
          </w:rPr>
          <w:t>69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53" w:history="1">
        <w:r w:rsidR="00BA0E8A" w:rsidRPr="00D01B24">
          <w:rPr>
            <w:rStyle w:val="Hyperlink"/>
            <w:noProof/>
          </w:rPr>
          <w:t>9.3.2</w:t>
        </w:r>
        <w:r w:rsidR="00BA0E8A">
          <w:rPr>
            <w:rFonts w:asciiTheme="minorHAnsi" w:eastAsiaTheme="minorEastAsia" w:hAnsiTheme="minorHAnsi" w:cstheme="minorBidi"/>
            <w:noProof/>
            <w:sz w:val="22"/>
            <w:szCs w:val="22"/>
          </w:rPr>
          <w:tab/>
        </w:r>
        <w:r w:rsidR="00BA0E8A" w:rsidRPr="00D01B24">
          <w:rPr>
            <w:rStyle w:val="Hyperlink"/>
            <w:noProof/>
          </w:rPr>
          <w:t>Information not within the Scope of Confidential Information</w:t>
        </w:r>
        <w:r w:rsidR="00BA0E8A">
          <w:rPr>
            <w:noProof/>
            <w:webHidden/>
          </w:rPr>
          <w:tab/>
        </w:r>
        <w:r w:rsidR="00BA0E8A">
          <w:rPr>
            <w:noProof/>
            <w:webHidden/>
          </w:rPr>
          <w:fldChar w:fldCharType="begin"/>
        </w:r>
        <w:r w:rsidR="00BA0E8A">
          <w:rPr>
            <w:noProof/>
            <w:webHidden/>
          </w:rPr>
          <w:instrText xml:space="preserve"> PAGEREF _Toc418776953 \h </w:instrText>
        </w:r>
        <w:r w:rsidR="00BA0E8A">
          <w:rPr>
            <w:noProof/>
            <w:webHidden/>
          </w:rPr>
        </w:r>
        <w:r w:rsidR="00BA0E8A">
          <w:rPr>
            <w:noProof/>
            <w:webHidden/>
          </w:rPr>
          <w:fldChar w:fldCharType="separate"/>
        </w:r>
        <w:r w:rsidR="009528F4">
          <w:rPr>
            <w:noProof/>
            <w:webHidden/>
          </w:rPr>
          <w:t>69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54" w:history="1">
        <w:r w:rsidR="00BA0E8A" w:rsidRPr="00D01B24">
          <w:rPr>
            <w:rStyle w:val="Hyperlink"/>
            <w:noProof/>
          </w:rPr>
          <w:t>9.3.3</w:t>
        </w:r>
        <w:r w:rsidR="00BA0E8A">
          <w:rPr>
            <w:rFonts w:asciiTheme="minorHAnsi" w:eastAsiaTheme="minorEastAsia" w:hAnsiTheme="minorHAnsi" w:cstheme="minorBidi"/>
            <w:noProof/>
            <w:sz w:val="22"/>
            <w:szCs w:val="22"/>
          </w:rPr>
          <w:tab/>
        </w:r>
        <w:r w:rsidR="00BA0E8A" w:rsidRPr="00D01B24">
          <w:rPr>
            <w:rStyle w:val="Hyperlink"/>
            <w:noProof/>
          </w:rPr>
          <w:t>Responsibility to Protect Confidential Information</w:t>
        </w:r>
        <w:r w:rsidR="00BA0E8A">
          <w:rPr>
            <w:noProof/>
            <w:webHidden/>
          </w:rPr>
          <w:tab/>
        </w:r>
        <w:r w:rsidR="00BA0E8A">
          <w:rPr>
            <w:noProof/>
            <w:webHidden/>
          </w:rPr>
          <w:fldChar w:fldCharType="begin"/>
        </w:r>
        <w:r w:rsidR="00BA0E8A">
          <w:rPr>
            <w:noProof/>
            <w:webHidden/>
          </w:rPr>
          <w:instrText xml:space="preserve"> PAGEREF _Toc418776954 \h </w:instrText>
        </w:r>
        <w:r w:rsidR="00BA0E8A">
          <w:rPr>
            <w:noProof/>
            <w:webHidden/>
          </w:rPr>
        </w:r>
        <w:r w:rsidR="00BA0E8A">
          <w:rPr>
            <w:noProof/>
            <w:webHidden/>
          </w:rPr>
          <w:fldChar w:fldCharType="separate"/>
        </w:r>
        <w:r w:rsidR="009528F4">
          <w:rPr>
            <w:noProof/>
            <w:webHidden/>
          </w:rPr>
          <w:t>69</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55" w:history="1">
        <w:r w:rsidR="00BA0E8A" w:rsidRPr="00D01B24">
          <w:rPr>
            <w:rStyle w:val="Hyperlink"/>
            <w:noProof/>
            <w:lang w:eastAsia="ar-SA"/>
          </w:rPr>
          <w:t>9.4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Privacy of Personal Information</w:t>
        </w:r>
        <w:r w:rsidR="00BA0E8A">
          <w:rPr>
            <w:noProof/>
            <w:webHidden/>
          </w:rPr>
          <w:tab/>
        </w:r>
        <w:r w:rsidR="00BA0E8A">
          <w:rPr>
            <w:noProof/>
            <w:webHidden/>
          </w:rPr>
          <w:fldChar w:fldCharType="begin"/>
        </w:r>
        <w:r w:rsidR="00BA0E8A">
          <w:rPr>
            <w:noProof/>
            <w:webHidden/>
          </w:rPr>
          <w:instrText xml:space="preserve"> PAGEREF _Toc418776955 \h </w:instrText>
        </w:r>
        <w:r w:rsidR="00BA0E8A">
          <w:rPr>
            <w:noProof/>
            <w:webHidden/>
          </w:rPr>
        </w:r>
        <w:r w:rsidR="00BA0E8A">
          <w:rPr>
            <w:noProof/>
            <w:webHidden/>
          </w:rPr>
          <w:fldChar w:fldCharType="separate"/>
        </w:r>
        <w:r w:rsidR="009528F4">
          <w:rPr>
            <w:noProof/>
            <w:webHidden/>
          </w:rPr>
          <w:t>69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56" w:history="1">
        <w:r w:rsidR="00BA0E8A" w:rsidRPr="00D01B24">
          <w:rPr>
            <w:rStyle w:val="Hyperlink"/>
            <w:noProof/>
            <w:lang w:eastAsia="ar-SA"/>
          </w:rPr>
          <w:t>9.4.1</w:t>
        </w:r>
        <w:r w:rsidR="00BA0E8A">
          <w:rPr>
            <w:rFonts w:asciiTheme="minorHAnsi" w:eastAsiaTheme="minorEastAsia" w:hAnsiTheme="minorHAnsi" w:cstheme="minorBidi"/>
            <w:noProof/>
            <w:sz w:val="22"/>
            <w:szCs w:val="22"/>
          </w:rPr>
          <w:tab/>
        </w:r>
        <w:r w:rsidR="00BA0E8A" w:rsidRPr="00D01B24">
          <w:rPr>
            <w:rStyle w:val="Hyperlink"/>
            <w:noProof/>
            <w:lang w:eastAsia="ar-SA"/>
          </w:rPr>
          <w:t>Privacy Plan</w:t>
        </w:r>
        <w:r w:rsidR="00BA0E8A">
          <w:rPr>
            <w:noProof/>
            <w:webHidden/>
          </w:rPr>
          <w:tab/>
        </w:r>
        <w:r w:rsidR="00BA0E8A">
          <w:rPr>
            <w:noProof/>
            <w:webHidden/>
          </w:rPr>
          <w:fldChar w:fldCharType="begin"/>
        </w:r>
        <w:r w:rsidR="00BA0E8A">
          <w:rPr>
            <w:noProof/>
            <w:webHidden/>
          </w:rPr>
          <w:instrText xml:space="preserve"> PAGEREF _Toc418776956 \h </w:instrText>
        </w:r>
        <w:r w:rsidR="00BA0E8A">
          <w:rPr>
            <w:noProof/>
            <w:webHidden/>
          </w:rPr>
        </w:r>
        <w:r w:rsidR="00BA0E8A">
          <w:rPr>
            <w:noProof/>
            <w:webHidden/>
          </w:rPr>
          <w:fldChar w:fldCharType="separate"/>
        </w:r>
        <w:r w:rsidR="009528F4">
          <w:rPr>
            <w:noProof/>
            <w:webHidden/>
          </w:rPr>
          <w:t>69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57" w:history="1">
        <w:r w:rsidR="00BA0E8A" w:rsidRPr="00D01B24">
          <w:rPr>
            <w:rStyle w:val="Hyperlink"/>
            <w:noProof/>
          </w:rPr>
          <w:t>9.4.2</w:t>
        </w:r>
        <w:r w:rsidR="00BA0E8A">
          <w:rPr>
            <w:rFonts w:asciiTheme="minorHAnsi" w:eastAsiaTheme="minorEastAsia" w:hAnsiTheme="minorHAnsi" w:cstheme="minorBidi"/>
            <w:noProof/>
            <w:sz w:val="22"/>
            <w:szCs w:val="22"/>
          </w:rPr>
          <w:tab/>
        </w:r>
        <w:r w:rsidR="00BA0E8A" w:rsidRPr="00D01B24">
          <w:rPr>
            <w:rStyle w:val="Hyperlink"/>
            <w:noProof/>
          </w:rPr>
          <w:t>Information Treated as Private</w:t>
        </w:r>
        <w:r w:rsidR="00BA0E8A">
          <w:rPr>
            <w:noProof/>
            <w:webHidden/>
          </w:rPr>
          <w:tab/>
        </w:r>
        <w:r w:rsidR="00BA0E8A">
          <w:rPr>
            <w:noProof/>
            <w:webHidden/>
          </w:rPr>
          <w:fldChar w:fldCharType="begin"/>
        </w:r>
        <w:r w:rsidR="00BA0E8A">
          <w:rPr>
            <w:noProof/>
            <w:webHidden/>
          </w:rPr>
          <w:instrText xml:space="preserve"> PAGEREF _Toc418776957 \h </w:instrText>
        </w:r>
        <w:r w:rsidR="00BA0E8A">
          <w:rPr>
            <w:noProof/>
            <w:webHidden/>
          </w:rPr>
        </w:r>
        <w:r w:rsidR="00BA0E8A">
          <w:rPr>
            <w:noProof/>
            <w:webHidden/>
          </w:rPr>
          <w:fldChar w:fldCharType="separate"/>
        </w:r>
        <w:r w:rsidR="009528F4">
          <w:rPr>
            <w:noProof/>
            <w:webHidden/>
          </w:rPr>
          <w:t>69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58" w:history="1">
        <w:r w:rsidR="00BA0E8A" w:rsidRPr="00D01B24">
          <w:rPr>
            <w:rStyle w:val="Hyperlink"/>
            <w:noProof/>
          </w:rPr>
          <w:t>9.4.3</w:t>
        </w:r>
        <w:r w:rsidR="00BA0E8A">
          <w:rPr>
            <w:rFonts w:asciiTheme="minorHAnsi" w:eastAsiaTheme="minorEastAsia" w:hAnsiTheme="minorHAnsi" w:cstheme="minorBidi"/>
            <w:noProof/>
            <w:sz w:val="22"/>
            <w:szCs w:val="22"/>
          </w:rPr>
          <w:tab/>
        </w:r>
        <w:r w:rsidR="00BA0E8A" w:rsidRPr="00D01B24">
          <w:rPr>
            <w:rStyle w:val="Hyperlink"/>
            <w:noProof/>
          </w:rPr>
          <w:t>Information not Deemed Private</w:t>
        </w:r>
        <w:r w:rsidR="00BA0E8A">
          <w:rPr>
            <w:noProof/>
            <w:webHidden/>
          </w:rPr>
          <w:tab/>
        </w:r>
        <w:r w:rsidR="00BA0E8A">
          <w:rPr>
            <w:noProof/>
            <w:webHidden/>
          </w:rPr>
          <w:fldChar w:fldCharType="begin"/>
        </w:r>
        <w:r w:rsidR="00BA0E8A">
          <w:rPr>
            <w:noProof/>
            <w:webHidden/>
          </w:rPr>
          <w:instrText xml:space="preserve"> PAGEREF _Toc418776958 \h </w:instrText>
        </w:r>
        <w:r w:rsidR="00BA0E8A">
          <w:rPr>
            <w:noProof/>
            <w:webHidden/>
          </w:rPr>
        </w:r>
        <w:r w:rsidR="00BA0E8A">
          <w:rPr>
            <w:noProof/>
            <w:webHidden/>
          </w:rPr>
          <w:fldChar w:fldCharType="separate"/>
        </w:r>
        <w:r w:rsidR="009528F4">
          <w:rPr>
            <w:noProof/>
            <w:webHidden/>
          </w:rPr>
          <w:t>69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59" w:history="1">
        <w:r w:rsidR="00BA0E8A" w:rsidRPr="00D01B24">
          <w:rPr>
            <w:rStyle w:val="Hyperlink"/>
            <w:noProof/>
          </w:rPr>
          <w:t>9.4.4</w:t>
        </w:r>
        <w:r w:rsidR="00BA0E8A">
          <w:rPr>
            <w:rFonts w:asciiTheme="minorHAnsi" w:eastAsiaTheme="minorEastAsia" w:hAnsiTheme="minorHAnsi" w:cstheme="minorBidi"/>
            <w:noProof/>
            <w:sz w:val="22"/>
            <w:szCs w:val="22"/>
          </w:rPr>
          <w:tab/>
        </w:r>
        <w:r w:rsidR="00BA0E8A" w:rsidRPr="00D01B24">
          <w:rPr>
            <w:rStyle w:val="Hyperlink"/>
            <w:noProof/>
          </w:rPr>
          <w:t>Responsibility to Protect Private Information</w:t>
        </w:r>
        <w:r w:rsidR="00BA0E8A">
          <w:rPr>
            <w:noProof/>
            <w:webHidden/>
          </w:rPr>
          <w:tab/>
        </w:r>
        <w:r w:rsidR="00BA0E8A">
          <w:rPr>
            <w:noProof/>
            <w:webHidden/>
          </w:rPr>
          <w:fldChar w:fldCharType="begin"/>
        </w:r>
        <w:r w:rsidR="00BA0E8A">
          <w:rPr>
            <w:noProof/>
            <w:webHidden/>
          </w:rPr>
          <w:instrText xml:space="preserve"> PAGEREF _Toc418776959 \h </w:instrText>
        </w:r>
        <w:r w:rsidR="00BA0E8A">
          <w:rPr>
            <w:noProof/>
            <w:webHidden/>
          </w:rPr>
        </w:r>
        <w:r w:rsidR="00BA0E8A">
          <w:rPr>
            <w:noProof/>
            <w:webHidden/>
          </w:rPr>
          <w:fldChar w:fldCharType="separate"/>
        </w:r>
        <w:r w:rsidR="009528F4">
          <w:rPr>
            <w:noProof/>
            <w:webHidden/>
          </w:rPr>
          <w:t>69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60" w:history="1">
        <w:r w:rsidR="00BA0E8A" w:rsidRPr="00D01B24">
          <w:rPr>
            <w:rStyle w:val="Hyperlink"/>
            <w:noProof/>
          </w:rPr>
          <w:t>9.4.5</w:t>
        </w:r>
        <w:r w:rsidR="00BA0E8A">
          <w:rPr>
            <w:rFonts w:asciiTheme="minorHAnsi" w:eastAsiaTheme="minorEastAsia" w:hAnsiTheme="minorHAnsi" w:cstheme="minorBidi"/>
            <w:noProof/>
            <w:sz w:val="22"/>
            <w:szCs w:val="22"/>
          </w:rPr>
          <w:tab/>
        </w:r>
        <w:r w:rsidR="00BA0E8A" w:rsidRPr="00D01B24">
          <w:rPr>
            <w:rStyle w:val="Hyperlink"/>
            <w:noProof/>
          </w:rPr>
          <w:t>Notice and Consent to Use Private Information</w:t>
        </w:r>
        <w:r w:rsidR="00BA0E8A">
          <w:rPr>
            <w:noProof/>
            <w:webHidden/>
          </w:rPr>
          <w:tab/>
        </w:r>
        <w:r w:rsidR="00BA0E8A">
          <w:rPr>
            <w:noProof/>
            <w:webHidden/>
          </w:rPr>
          <w:fldChar w:fldCharType="begin"/>
        </w:r>
        <w:r w:rsidR="00BA0E8A">
          <w:rPr>
            <w:noProof/>
            <w:webHidden/>
          </w:rPr>
          <w:instrText xml:space="preserve"> PAGEREF _Toc418776960 \h </w:instrText>
        </w:r>
        <w:r w:rsidR="00BA0E8A">
          <w:rPr>
            <w:noProof/>
            <w:webHidden/>
          </w:rPr>
        </w:r>
        <w:r w:rsidR="00BA0E8A">
          <w:rPr>
            <w:noProof/>
            <w:webHidden/>
          </w:rPr>
          <w:fldChar w:fldCharType="separate"/>
        </w:r>
        <w:r w:rsidR="009528F4">
          <w:rPr>
            <w:noProof/>
            <w:webHidden/>
          </w:rPr>
          <w:t>69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61" w:history="1">
        <w:r w:rsidR="00BA0E8A" w:rsidRPr="00D01B24">
          <w:rPr>
            <w:rStyle w:val="Hyperlink"/>
            <w:noProof/>
          </w:rPr>
          <w:t>9.4.6</w:t>
        </w:r>
        <w:r w:rsidR="00BA0E8A">
          <w:rPr>
            <w:rFonts w:asciiTheme="minorHAnsi" w:eastAsiaTheme="minorEastAsia" w:hAnsiTheme="minorHAnsi" w:cstheme="minorBidi"/>
            <w:noProof/>
            <w:sz w:val="22"/>
            <w:szCs w:val="22"/>
          </w:rPr>
          <w:tab/>
        </w:r>
        <w:r w:rsidR="00BA0E8A" w:rsidRPr="00D01B24">
          <w:rPr>
            <w:rStyle w:val="Hyperlink"/>
            <w:noProof/>
          </w:rPr>
          <w:t>Disclosure Pursuant to Judicial or Administrative Process</w:t>
        </w:r>
        <w:r w:rsidR="00BA0E8A">
          <w:rPr>
            <w:noProof/>
            <w:webHidden/>
          </w:rPr>
          <w:tab/>
        </w:r>
        <w:r w:rsidR="00BA0E8A">
          <w:rPr>
            <w:noProof/>
            <w:webHidden/>
          </w:rPr>
          <w:fldChar w:fldCharType="begin"/>
        </w:r>
        <w:r w:rsidR="00BA0E8A">
          <w:rPr>
            <w:noProof/>
            <w:webHidden/>
          </w:rPr>
          <w:instrText xml:space="preserve"> PAGEREF _Toc418776961 \h </w:instrText>
        </w:r>
        <w:r w:rsidR="00BA0E8A">
          <w:rPr>
            <w:noProof/>
            <w:webHidden/>
          </w:rPr>
        </w:r>
        <w:r w:rsidR="00BA0E8A">
          <w:rPr>
            <w:noProof/>
            <w:webHidden/>
          </w:rPr>
          <w:fldChar w:fldCharType="separate"/>
        </w:r>
        <w:r w:rsidR="009528F4">
          <w:rPr>
            <w:noProof/>
            <w:webHidden/>
          </w:rPr>
          <w:t>69</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62" w:history="1">
        <w:r w:rsidR="00BA0E8A" w:rsidRPr="00D01B24">
          <w:rPr>
            <w:rStyle w:val="Hyperlink"/>
            <w:noProof/>
          </w:rPr>
          <w:t>9.4.7</w:t>
        </w:r>
        <w:r w:rsidR="00BA0E8A">
          <w:rPr>
            <w:rFonts w:asciiTheme="minorHAnsi" w:eastAsiaTheme="minorEastAsia" w:hAnsiTheme="minorHAnsi" w:cstheme="minorBidi"/>
            <w:noProof/>
            <w:sz w:val="22"/>
            <w:szCs w:val="22"/>
          </w:rPr>
          <w:tab/>
        </w:r>
        <w:r w:rsidR="00BA0E8A" w:rsidRPr="00D01B24">
          <w:rPr>
            <w:rStyle w:val="Hyperlink"/>
            <w:noProof/>
          </w:rPr>
          <w:t>Other Information Disclosure Circumstances</w:t>
        </w:r>
        <w:r w:rsidR="00BA0E8A">
          <w:rPr>
            <w:noProof/>
            <w:webHidden/>
          </w:rPr>
          <w:tab/>
        </w:r>
        <w:r w:rsidR="00BA0E8A">
          <w:rPr>
            <w:noProof/>
            <w:webHidden/>
          </w:rPr>
          <w:fldChar w:fldCharType="begin"/>
        </w:r>
        <w:r w:rsidR="00BA0E8A">
          <w:rPr>
            <w:noProof/>
            <w:webHidden/>
          </w:rPr>
          <w:instrText xml:space="preserve"> PAGEREF _Toc418776962 \h </w:instrText>
        </w:r>
        <w:r w:rsidR="00BA0E8A">
          <w:rPr>
            <w:noProof/>
            <w:webHidden/>
          </w:rPr>
        </w:r>
        <w:r w:rsidR="00BA0E8A">
          <w:rPr>
            <w:noProof/>
            <w:webHidden/>
          </w:rPr>
          <w:fldChar w:fldCharType="separate"/>
        </w:r>
        <w:r w:rsidR="009528F4">
          <w:rPr>
            <w:noProof/>
            <w:webHidden/>
          </w:rPr>
          <w:t>70</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63" w:history="1">
        <w:r w:rsidR="00BA0E8A" w:rsidRPr="00D01B24">
          <w:rPr>
            <w:rStyle w:val="Hyperlink"/>
            <w:noProof/>
            <w:lang w:eastAsia="ar-SA"/>
          </w:rPr>
          <w:t>9.5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Intellectual Property Rights</w:t>
        </w:r>
        <w:r w:rsidR="00BA0E8A">
          <w:rPr>
            <w:noProof/>
            <w:webHidden/>
          </w:rPr>
          <w:tab/>
        </w:r>
        <w:r w:rsidR="00BA0E8A">
          <w:rPr>
            <w:noProof/>
            <w:webHidden/>
          </w:rPr>
          <w:fldChar w:fldCharType="begin"/>
        </w:r>
        <w:r w:rsidR="00BA0E8A">
          <w:rPr>
            <w:noProof/>
            <w:webHidden/>
          </w:rPr>
          <w:instrText xml:space="preserve"> PAGEREF _Toc418776963 \h </w:instrText>
        </w:r>
        <w:r w:rsidR="00BA0E8A">
          <w:rPr>
            <w:noProof/>
            <w:webHidden/>
          </w:rPr>
        </w:r>
        <w:r w:rsidR="00BA0E8A">
          <w:rPr>
            <w:noProof/>
            <w:webHidden/>
          </w:rPr>
          <w:fldChar w:fldCharType="separate"/>
        </w:r>
        <w:r w:rsidR="009528F4">
          <w:rPr>
            <w:noProof/>
            <w:webHidden/>
          </w:rPr>
          <w:t>70</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64" w:history="1">
        <w:r w:rsidR="00BA0E8A" w:rsidRPr="00D01B24">
          <w:rPr>
            <w:rStyle w:val="Hyperlink"/>
            <w:noProof/>
            <w:lang w:eastAsia="ar-SA"/>
          </w:rPr>
          <w:t>9.6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Representations and Warranties</w:t>
        </w:r>
        <w:r w:rsidR="00BA0E8A">
          <w:rPr>
            <w:noProof/>
            <w:webHidden/>
          </w:rPr>
          <w:tab/>
        </w:r>
        <w:r w:rsidR="00BA0E8A">
          <w:rPr>
            <w:noProof/>
            <w:webHidden/>
          </w:rPr>
          <w:fldChar w:fldCharType="begin"/>
        </w:r>
        <w:r w:rsidR="00BA0E8A">
          <w:rPr>
            <w:noProof/>
            <w:webHidden/>
          </w:rPr>
          <w:instrText xml:space="preserve"> PAGEREF _Toc418776964 \h </w:instrText>
        </w:r>
        <w:r w:rsidR="00BA0E8A">
          <w:rPr>
            <w:noProof/>
            <w:webHidden/>
          </w:rPr>
        </w:r>
        <w:r w:rsidR="00BA0E8A">
          <w:rPr>
            <w:noProof/>
            <w:webHidden/>
          </w:rPr>
          <w:fldChar w:fldCharType="separate"/>
        </w:r>
        <w:r w:rsidR="009528F4">
          <w:rPr>
            <w:noProof/>
            <w:webHidden/>
          </w:rPr>
          <w:t>70</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65" w:history="1">
        <w:r w:rsidR="00BA0E8A" w:rsidRPr="00D01B24">
          <w:rPr>
            <w:rStyle w:val="Hyperlink"/>
            <w:noProof/>
          </w:rPr>
          <w:t>9.6.1</w:t>
        </w:r>
        <w:r w:rsidR="00BA0E8A">
          <w:rPr>
            <w:rFonts w:asciiTheme="minorHAnsi" w:eastAsiaTheme="minorEastAsia" w:hAnsiTheme="minorHAnsi" w:cstheme="minorBidi"/>
            <w:noProof/>
            <w:sz w:val="22"/>
            <w:szCs w:val="22"/>
          </w:rPr>
          <w:tab/>
        </w:r>
        <w:r w:rsidR="00BA0E8A" w:rsidRPr="00D01B24">
          <w:rPr>
            <w:rStyle w:val="Hyperlink"/>
            <w:noProof/>
          </w:rPr>
          <w:t>CA Representations and Warranties</w:t>
        </w:r>
        <w:r w:rsidR="00BA0E8A">
          <w:rPr>
            <w:noProof/>
            <w:webHidden/>
          </w:rPr>
          <w:tab/>
        </w:r>
        <w:r w:rsidR="00BA0E8A">
          <w:rPr>
            <w:noProof/>
            <w:webHidden/>
          </w:rPr>
          <w:fldChar w:fldCharType="begin"/>
        </w:r>
        <w:r w:rsidR="00BA0E8A">
          <w:rPr>
            <w:noProof/>
            <w:webHidden/>
          </w:rPr>
          <w:instrText xml:space="preserve"> PAGEREF _Toc418776965 \h </w:instrText>
        </w:r>
        <w:r w:rsidR="00BA0E8A">
          <w:rPr>
            <w:noProof/>
            <w:webHidden/>
          </w:rPr>
        </w:r>
        <w:r w:rsidR="00BA0E8A">
          <w:rPr>
            <w:noProof/>
            <w:webHidden/>
          </w:rPr>
          <w:fldChar w:fldCharType="separate"/>
        </w:r>
        <w:r w:rsidR="009528F4">
          <w:rPr>
            <w:noProof/>
            <w:webHidden/>
          </w:rPr>
          <w:t>70</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66" w:history="1">
        <w:r w:rsidR="00BA0E8A" w:rsidRPr="00D01B24">
          <w:rPr>
            <w:rStyle w:val="Hyperlink"/>
            <w:noProof/>
          </w:rPr>
          <w:t>9.6.2</w:t>
        </w:r>
        <w:r w:rsidR="00BA0E8A">
          <w:rPr>
            <w:rFonts w:asciiTheme="minorHAnsi" w:eastAsiaTheme="minorEastAsia" w:hAnsiTheme="minorHAnsi" w:cstheme="minorBidi"/>
            <w:noProof/>
            <w:sz w:val="22"/>
            <w:szCs w:val="22"/>
          </w:rPr>
          <w:tab/>
        </w:r>
        <w:r w:rsidR="00BA0E8A" w:rsidRPr="00D01B24">
          <w:rPr>
            <w:rStyle w:val="Hyperlink"/>
            <w:noProof/>
          </w:rPr>
          <w:t>RA Representations and Warranties</w:t>
        </w:r>
        <w:r w:rsidR="00BA0E8A">
          <w:rPr>
            <w:noProof/>
            <w:webHidden/>
          </w:rPr>
          <w:tab/>
        </w:r>
        <w:r w:rsidR="00BA0E8A">
          <w:rPr>
            <w:noProof/>
            <w:webHidden/>
          </w:rPr>
          <w:fldChar w:fldCharType="begin"/>
        </w:r>
        <w:r w:rsidR="00BA0E8A">
          <w:rPr>
            <w:noProof/>
            <w:webHidden/>
          </w:rPr>
          <w:instrText xml:space="preserve"> PAGEREF _Toc418776966 \h </w:instrText>
        </w:r>
        <w:r w:rsidR="00BA0E8A">
          <w:rPr>
            <w:noProof/>
            <w:webHidden/>
          </w:rPr>
        </w:r>
        <w:r w:rsidR="00BA0E8A">
          <w:rPr>
            <w:noProof/>
            <w:webHidden/>
          </w:rPr>
          <w:fldChar w:fldCharType="separate"/>
        </w:r>
        <w:r w:rsidR="009528F4">
          <w:rPr>
            <w:noProof/>
            <w:webHidden/>
          </w:rPr>
          <w:t>71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67" w:history="1">
        <w:r w:rsidR="00BA0E8A" w:rsidRPr="00D01B24">
          <w:rPr>
            <w:rStyle w:val="Hyperlink"/>
            <w:noProof/>
          </w:rPr>
          <w:t>9.6.3</w:t>
        </w:r>
        <w:r w:rsidR="00BA0E8A">
          <w:rPr>
            <w:rFonts w:asciiTheme="minorHAnsi" w:eastAsiaTheme="minorEastAsia" w:hAnsiTheme="minorHAnsi" w:cstheme="minorBidi"/>
            <w:noProof/>
            <w:sz w:val="22"/>
            <w:szCs w:val="22"/>
          </w:rPr>
          <w:tab/>
        </w:r>
        <w:r w:rsidR="00BA0E8A" w:rsidRPr="00D01B24">
          <w:rPr>
            <w:rStyle w:val="Hyperlink"/>
            <w:noProof/>
          </w:rPr>
          <w:t>Subscriber Representations and Warranties</w:t>
        </w:r>
        <w:r w:rsidR="00BA0E8A">
          <w:rPr>
            <w:noProof/>
            <w:webHidden/>
          </w:rPr>
          <w:tab/>
        </w:r>
        <w:r w:rsidR="00BA0E8A">
          <w:rPr>
            <w:noProof/>
            <w:webHidden/>
          </w:rPr>
          <w:fldChar w:fldCharType="begin"/>
        </w:r>
        <w:r w:rsidR="00BA0E8A">
          <w:rPr>
            <w:noProof/>
            <w:webHidden/>
          </w:rPr>
          <w:instrText xml:space="preserve"> PAGEREF _Toc418776967 \h </w:instrText>
        </w:r>
        <w:r w:rsidR="00BA0E8A">
          <w:rPr>
            <w:noProof/>
            <w:webHidden/>
          </w:rPr>
        </w:r>
        <w:r w:rsidR="00BA0E8A">
          <w:rPr>
            <w:noProof/>
            <w:webHidden/>
          </w:rPr>
          <w:fldChar w:fldCharType="separate"/>
        </w:r>
        <w:r w:rsidR="009528F4">
          <w:rPr>
            <w:noProof/>
            <w:webHidden/>
          </w:rPr>
          <w:t>71</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68" w:history="1">
        <w:r w:rsidR="00BA0E8A" w:rsidRPr="00D01B24">
          <w:rPr>
            <w:rStyle w:val="Hyperlink"/>
            <w:noProof/>
          </w:rPr>
          <w:t>9.6.4</w:t>
        </w:r>
        <w:r w:rsidR="00BA0E8A">
          <w:rPr>
            <w:rFonts w:asciiTheme="minorHAnsi" w:eastAsiaTheme="minorEastAsia" w:hAnsiTheme="minorHAnsi" w:cstheme="minorBidi"/>
            <w:noProof/>
            <w:sz w:val="22"/>
            <w:szCs w:val="22"/>
          </w:rPr>
          <w:tab/>
        </w:r>
        <w:r w:rsidR="00BA0E8A" w:rsidRPr="00D01B24">
          <w:rPr>
            <w:rStyle w:val="Hyperlink"/>
            <w:noProof/>
          </w:rPr>
          <w:t>Relying Parties Representations and Warranties</w:t>
        </w:r>
        <w:r w:rsidR="00BA0E8A">
          <w:rPr>
            <w:noProof/>
            <w:webHidden/>
          </w:rPr>
          <w:tab/>
        </w:r>
        <w:r w:rsidR="00BA0E8A">
          <w:rPr>
            <w:noProof/>
            <w:webHidden/>
          </w:rPr>
          <w:fldChar w:fldCharType="begin"/>
        </w:r>
        <w:r w:rsidR="00BA0E8A">
          <w:rPr>
            <w:noProof/>
            <w:webHidden/>
          </w:rPr>
          <w:instrText xml:space="preserve"> PAGEREF _Toc418776968 \h </w:instrText>
        </w:r>
        <w:r w:rsidR="00BA0E8A">
          <w:rPr>
            <w:noProof/>
            <w:webHidden/>
          </w:rPr>
        </w:r>
        <w:r w:rsidR="00BA0E8A">
          <w:rPr>
            <w:noProof/>
            <w:webHidden/>
          </w:rPr>
          <w:fldChar w:fldCharType="separate"/>
        </w:r>
        <w:r w:rsidR="009528F4">
          <w:rPr>
            <w:noProof/>
            <w:webHidden/>
          </w:rPr>
          <w:t>72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69" w:history="1">
        <w:r w:rsidR="00BA0E8A" w:rsidRPr="00D01B24">
          <w:rPr>
            <w:rStyle w:val="Hyperlink"/>
            <w:noProof/>
            <w:lang w:eastAsia="ar-SA"/>
          </w:rPr>
          <w:t>9.6.5</w:t>
        </w:r>
        <w:r w:rsidR="00BA0E8A">
          <w:rPr>
            <w:rFonts w:asciiTheme="minorHAnsi" w:eastAsiaTheme="minorEastAsia" w:hAnsiTheme="minorHAnsi" w:cstheme="minorBidi"/>
            <w:noProof/>
            <w:sz w:val="22"/>
            <w:szCs w:val="22"/>
          </w:rPr>
          <w:tab/>
        </w:r>
        <w:r w:rsidR="00BA0E8A" w:rsidRPr="00D01B24">
          <w:rPr>
            <w:rStyle w:val="Hyperlink"/>
            <w:noProof/>
            <w:lang w:eastAsia="ar-SA"/>
          </w:rPr>
          <w:t>Representations and Warranties of Other Participants</w:t>
        </w:r>
        <w:r w:rsidR="00BA0E8A">
          <w:rPr>
            <w:noProof/>
            <w:webHidden/>
          </w:rPr>
          <w:tab/>
        </w:r>
        <w:r w:rsidR="00BA0E8A">
          <w:rPr>
            <w:noProof/>
            <w:webHidden/>
          </w:rPr>
          <w:fldChar w:fldCharType="begin"/>
        </w:r>
        <w:r w:rsidR="00BA0E8A">
          <w:rPr>
            <w:noProof/>
            <w:webHidden/>
          </w:rPr>
          <w:instrText xml:space="preserve"> PAGEREF _Toc418776969 \h </w:instrText>
        </w:r>
        <w:r w:rsidR="00BA0E8A">
          <w:rPr>
            <w:noProof/>
            <w:webHidden/>
          </w:rPr>
        </w:r>
        <w:r w:rsidR="00BA0E8A">
          <w:rPr>
            <w:noProof/>
            <w:webHidden/>
          </w:rPr>
          <w:fldChar w:fldCharType="separate"/>
        </w:r>
        <w:r w:rsidR="009528F4">
          <w:rPr>
            <w:noProof/>
            <w:webHidden/>
          </w:rPr>
          <w:t>72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70" w:history="1">
        <w:r w:rsidR="00BA0E8A" w:rsidRPr="00D01B24">
          <w:rPr>
            <w:rStyle w:val="Hyperlink"/>
            <w:noProof/>
            <w:lang w:eastAsia="ar-SA"/>
          </w:rPr>
          <w:t>9.7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Disclaimers of Warranties</w:t>
        </w:r>
        <w:r w:rsidR="00BA0E8A">
          <w:rPr>
            <w:noProof/>
            <w:webHidden/>
          </w:rPr>
          <w:tab/>
        </w:r>
        <w:r w:rsidR="00BA0E8A">
          <w:rPr>
            <w:noProof/>
            <w:webHidden/>
          </w:rPr>
          <w:fldChar w:fldCharType="begin"/>
        </w:r>
        <w:r w:rsidR="00BA0E8A">
          <w:rPr>
            <w:noProof/>
            <w:webHidden/>
          </w:rPr>
          <w:instrText xml:space="preserve"> PAGEREF _Toc418776970 \h </w:instrText>
        </w:r>
        <w:r w:rsidR="00BA0E8A">
          <w:rPr>
            <w:noProof/>
            <w:webHidden/>
          </w:rPr>
        </w:r>
        <w:r w:rsidR="00BA0E8A">
          <w:rPr>
            <w:noProof/>
            <w:webHidden/>
          </w:rPr>
          <w:fldChar w:fldCharType="separate"/>
        </w:r>
        <w:r w:rsidR="009528F4">
          <w:rPr>
            <w:noProof/>
            <w:webHidden/>
          </w:rPr>
          <w:t>72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71" w:history="1">
        <w:r w:rsidR="00BA0E8A" w:rsidRPr="00D01B24">
          <w:rPr>
            <w:rStyle w:val="Hyperlink"/>
            <w:noProof/>
            <w:lang w:eastAsia="ar-SA"/>
          </w:rPr>
          <w:t>9.8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Limitations of Liability</w:t>
        </w:r>
        <w:r w:rsidR="00BA0E8A">
          <w:rPr>
            <w:noProof/>
            <w:webHidden/>
          </w:rPr>
          <w:tab/>
        </w:r>
        <w:r w:rsidR="00BA0E8A">
          <w:rPr>
            <w:noProof/>
            <w:webHidden/>
          </w:rPr>
          <w:fldChar w:fldCharType="begin"/>
        </w:r>
        <w:r w:rsidR="00BA0E8A">
          <w:rPr>
            <w:noProof/>
            <w:webHidden/>
          </w:rPr>
          <w:instrText xml:space="preserve"> PAGEREF _Toc418776971 \h </w:instrText>
        </w:r>
        <w:r w:rsidR="00BA0E8A">
          <w:rPr>
            <w:noProof/>
            <w:webHidden/>
          </w:rPr>
        </w:r>
        <w:r w:rsidR="00BA0E8A">
          <w:rPr>
            <w:noProof/>
            <w:webHidden/>
          </w:rPr>
          <w:fldChar w:fldCharType="separate"/>
        </w:r>
        <w:r w:rsidR="009528F4">
          <w:rPr>
            <w:noProof/>
            <w:webHidden/>
          </w:rPr>
          <w:t>72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72" w:history="1">
        <w:r w:rsidR="00BA0E8A" w:rsidRPr="00D01B24">
          <w:rPr>
            <w:rStyle w:val="Hyperlink"/>
            <w:noProof/>
            <w:lang w:eastAsia="ar-SA"/>
          </w:rPr>
          <w:t>9.9</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Indemnities</w:t>
        </w:r>
        <w:r w:rsidR="00BA0E8A">
          <w:rPr>
            <w:noProof/>
            <w:webHidden/>
          </w:rPr>
          <w:tab/>
        </w:r>
        <w:r w:rsidR="00BA0E8A">
          <w:rPr>
            <w:noProof/>
            <w:webHidden/>
          </w:rPr>
          <w:fldChar w:fldCharType="begin"/>
        </w:r>
        <w:r w:rsidR="00BA0E8A">
          <w:rPr>
            <w:noProof/>
            <w:webHidden/>
          </w:rPr>
          <w:instrText xml:space="preserve"> PAGEREF _Toc418776972 \h </w:instrText>
        </w:r>
        <w:r w:rsidR="00BA0E8A">
          <w:rPr>
            <w:noProof/>
            <w:webHidden/>
          </w:rPr>
        </w:r>
        <w:r w:rsidR="00BA0E8A">
          <w:rPr>
            <w:noProof/>
            <w:webHidden/>
          </w:rPr>
          <w:fldChar w:fldCharType="separate"/>
        </w:r>
        <w:r w:rsidR="009528F4">
          <w:rPr>
            <w:noProof/>
            <w:webHidden/>
          </w:rPr>
          <w:t>72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73" w:history="1">
        <w:r w:rsidR="00BA0E8A" w:rsidRPr="00D01B24">
          <w:rPr>
            <w:rStyle w:val="Hyperlink"/>
            <w:noProof/>
            <w:lang w:eastAsia="ar-SA"/>
          </w:rPr>
          <w:t>9.10</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Term and Termination</w:t>
        </w:r>
        <w:r w:rsidR="00BA0E8A">
          <w:rPr>
            <w:noProof/>
            <w:webHidden/>
          </w:rPr>
          <w:tab/>
        </w:r>
        <w:r w:rsidR="00BA0E8A">
          <w:rPr>
            <w:noProof/>
            <w:webHidden/>
          </w:rPr>
          <w:fldChar w:fldCharType="begin"/>
        </w:r>
        <w:r w:rsidR="00BA0E8A">
          <w:rPr>
            <w:noProof/>
            <w:webHidden/>
          </w:rPr>
          <w:instrText xml:space="preserve"> PAGEREF _Toc418776973 \h </w:instrText>
        </w:r>
        <w:r w:rsidR="00BA0E8A">
          <w:rPr>
            <w:noProof/>
            <w:webHidden/>
          </w:rPr>
        </w:r>
        <w:r w:rsidR="00BA0E8A">
          <w:rPr>
            <w:noProof/>
            <w:webHidden/>
          </w:rPr>
          <w:fldChar w:fldCharType="separate"/>
        </w:r>
        <w:r w:rsidR="009528F4">
          <w:rPr>
            <w:noProof/>
            <w:webHidden/>
          </w:rPr>
          <w:t>72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74" w:history="1">
        <w:r w:rsidR="00BA0E8A" w:rsidRPr="00D01B24">
          <w:rPr>
            <w:rStyle w:val="Hyperlink"/>
            <w:noProof/>
            <w:lang w:eastAsia="ar-SA"/>
          </w:rPr>
          <w:t>9.10.1</w:t>
        </w:r>
        <w:r w:rsidR="00BA0E8A">
          <w:rPr>
            <w:rFonts w:asciiTheme="minorHAnsi" w:eastAsiaTheme="minorEastAsia" w:hAnsiTheme="minorHAnsi" w:cstheme="minorBidi"/>
            <w:noProof/>
            <w:sz w:val="22"/>
            <w:szCs w:val="22"/>
          </w:rPr>
          <w:tab/>
        </w:r>
        <w:r w:rsidR="00BA0E8A" w:rsidRPr="00D01B24">
          <w:rPr>
            <w:rStyle w:val="Hyperlink"/>
            <w:noProof/>
            <w:lang w:eastAsia="ar-SA"/>
          </w:rPr>
          <w:t>Term</w:t>
        </w:r>
        <w:r w:rsidR="00BA0E8A">
          <w:rPr>
            <w:noProof/>
            <w:webHidden/>
          </w:rPr>
          <w:tab/>
        </w:r>
        <w:r w:rsidR="00BA0E8A">
          <w:rPr>
            <w:noProof/>
            <w:webHidden/>
          </w:rPr>
          <w:fldChar w:fldCharType="begin"/>
        </w:r>
        <w:r w:rsidR="00BA0E8A">
          <w:rPr>
            <w:noProof/>
            <w:webHidden/>
          </w:rPr>
          <w:instrText xml:space="preserve"> PAGEREF _Toc418776974 \h </w:instrText>
        </w:r>
        <w:r w:rsidR="00BA0E8A">
          <w:rPr>
            <w:noProof/>
            <w:webHidden/>
          </w:rPr>
        </w:r>
        <w:r w:rsidR="00BA0E8A">
          <w:rPr>
            <w:noProof/>
            <w:webHidden/>
          </w:rPr>
          <w:fldChar w:fldCharType="separate"/>
        </w:r>
        <w:r w:rsidR="009528F4">
          <w:rPr>
            <w:noProof/>
            <w:webHidden/>
          </w:rPr>
          <w:t>72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75" w:history="1">
        <w:r w:rsidR="00BA0E8A" w:rsidRPr="00D01B24">
          <w:rPr>
            <w:rStyle w:val="Hyperlink"/>
            <w:noProof/>
          </w:rPr>
          <w:t>9.10.2</w:t>
        </w:r>
        <w:r w:rsidR="00BA0E8A">
          <w:rPr>
            <w:rFonts w:asciiTheme="minorHAnsi" w:eastAsiaTheme="minorEastAsia" w:hAnsiTheme="minorHAnsi" w:cstheme="minorBidi"/>
            <w:noProof/>
            <w:sz w:val="22"/>
            <w:szCs w:val="22"/>
          </w:rPr>
          <w:tab/>
        </w:r>
        <w:r w:rsidR="00BA0E8A" w:rsidRPr="00D01B24">
          <w:rPr>
            <w:rStyle w:val="Hyperlink"/>
            <w:noProof/>
          </w:rPr>
          <w:t>Termination</w:t>
        </w:r>
        <w:r w:rsidR="00BA0E8A">
          <w:rPr>
            <w:noProof/>
            <w:webHidden/>
          </w:rPr>
          <w:tab/>
        </w:r>
        <w:r w:rsidR="00BA0E8A">
          <w:rPr>
            <w:noProof/>
            <w:webHidden/>
          </w:rPr>
          <w:fldChar w:fldCharType="begin"/>
        </w:r>
        <w:r w:rsidR="00BA0E8A">
          <w:rPr>
            <w:noProof/>
            <w:webHidden/>
          </w:rPr>
          <w:instrText xml:space="preserve"> PAGEREF _Toc418776975 \h </w:instrText>
        </w:r>
        <w:r w:rsidR="00BA0E8A">
          <w:rPr>
            <w:noProof/>
            <w:webHidden/>
          </w:rPr>
        </w:r>
        <w:r w:rsidR="00BA0E8A">
          <w:rPr>
            <w:noProof/>
            <w:webHidden/>
          </w:rPr>
          <w:fldChar w:fldCharType="separate"/>
        </w:r>
        <w:r w:rsidR="009528F4">
          <w:rPr>
            <w:noProof/>
            <w:webHidden/>
          </w:rPr>
          <w:t>72</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76" w:history="1">
        <w:r w:rsidR="00BA0E8A" w:rsidRPr="00D01B24">
          <w:rPr>
            <w:rStyle w:val="Hyperlink"/>
            <w:noProof/>
          </w:rPr>
          <w:t>9.10.3</w:t>
        </w:r>
        <w:r w:rsidR="00BA0E8A">
          <w:rPr>
            <w:rFonts w:asciiTheme="minorHAnsi" w:eastAsiaTheme="minorEastAsia" w:hAnsiTheme="minorHAnsi" w:cstheme="minorBidi"/>
            <w:noProof/>
            <w:sz w:val="22"/>
            <w:szCs w:val="22"/>
          </w:rPr>
          <w:tab/>
        </w:r>
        <w:r w:rsidR="00BA0E8A" w:rsidRPr="00D01B24">
          <w:rPr>
            <w:rStyle w:val="Hyperlink"/>
            <w:noProof/>
          </w:rPr>
          <w:t>Effect of Termination and Survival</w:t>
        </w:r>
        <w:r w:rsidR="00BA0E8A">
          <w:rPr>
            <w:noProof/>
            <w:webHidden/>
          </w:rPr>
          <w:tab/>
        </w:r>
        <w:r w:rsidR="00BA0E8A">
          <w:rPr>
            <w:noProof/>
            <w:webHidden/>
          </w:rPr>
          <w:fldChar w:fldCharType="begin"/>
        </w:r>
        <w:r w:rsidR="00BA0E8A">
          <w:rPr>
            <w:noProof/>
            <w:webHidden/>
          </w:rPr>
          <w:instrText xml:space="preserve"> PAGEREF _Toc418776976 \h </w:instrText>
        </w:r>
        <w:r w:rsidR="00BA0E8A">
          <w:rPr>
            <w:noProof/>
            <w:webHidden/>
          </w:rPr>
        </w:r>
        <w:r w:rsidR="00BA0E8A">
          <w:rPr>
            <w:noProof/>
            <w:webHidden/>
          </w:rPr>
          <w:fldChar w:fldCharType="separate"/>
        </w:r>
        <w:r w:rsidR="009528F4">
          <w:rPr>
            <w:noProof/>
            <w:webHidden/>
          </w:rPr>
          <w:t>72</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77" w:history="1">
        <w:r w:rsidR="00BA0E8A" w:rsidRPr="00D01B24">
          <w:rPr>
            <w:rStyle w:val="Hyperlink"/>
            <w:noProof/>
            <w:lang w:eastAsia="ar-SA"/>
          </w:rPr>
          <w:t>9.11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Individual Notices and Communications with Participants</w:t>
        </w:r>
        <w:r w:rsidR="00BA0E8A">
          <w:rPr>
            <w:noProof/>
            <w:webHidden/>
          </w:rPr>
          <w:tab/>
        </w:r>
        <w:r w:rsidR="00BA0E8A">
          <w:rPr>
            <w:noProof/>
            <w:webHidden/>
          </w:rPr>
          <w:fldChar w:fldCharType="begin"/>
        </w:r>
        <w:r w:rsidR="00BA0E8A">
          <w:rPr>
            <w:noProof/>
            <w:webHidden/>
          </w:rPr>
          <w:instrText xml:space="preserve"> PAGEREF _Toc418776977 \h </w:instrText>
        </w:r>
        <w:r w:rsidR="00BA0E8A">
          <w:rPr>
            <w:noProof/>
            <w:webHidden/>
          </w:rPr>
        </w:r>
        <w:r w:rsidR="00BA0E8A">
          <w:rPr>
            <w:noProof/>
            <w:webHidden/>
          </w:rPr>
          <w:fldChar w:fldCharType="separate"/>
        </w:r>
        <w:r w:rsidR="009528F4">
          <w:rPr>
            <w:noProof/>
            <w:webHidden/>
          </w:rPr>
          <w:t>73</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78" w:history="1">
        <w:r w:rsidR="00BA0E8A" w:rsidRPr="00D01B24">
          <w:rPr>
            <w:rStyle w:val="Hyperlink"/>
            <w:noProof/>
            <w:lang w:eastAsia="ar-SA"/>
          </w:rPr>
          <w:t>9.12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Amendments</w:t>
        </w:r>
        <w:r w:rsidR="00BA0E8A">
          <w:rPr>
            <w:noProof/>
            <w:webHidden/>
          </w:rPr>
          <w:tab/>
        </w:r>
        <w:r w:rsidR="00BA0E8A">
          <w:rPr>
            <w:noProof/>
            <w:webHidden/>
          </w:rPr>
          <w:fldChar w:fldCharType="begin"/>
        </w:r>
        <w:r w:rsidR="00BA0E8A">
          <w:rPr>
            <w:noProof/>
            <w:webHidden/>
          </w:rPr>
          <w:instrText xml:space="preserve"> PAGEREF _Toc418776978 \h </w:instrText>
        </w:r>
        <w:r w:rsidR="00BA0E8A">
          <w:rPr>
            <w:noProof/>
            <w:webHidden/>
          </w:rPr>
        </w:r>
        <w:r w:rsidR="00BA0E8A">
          <w:rPr>
            <w:noProof/>
            <w:webHidden/>
          </w:rPr>
          <w:fldChar w:fldCharType="separate"/>
        </w:r>
        <w:r w:rsidR="009528F4">
          <w:rPr>
            <w:noProof/>
            <w:webHidden/>
          </w:rPr>
          <w:t>73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79" w:history="1">
        <w:r w:rsidR="00BA0E8A" w:rsidRPr="00D01B24">
          <w:rPr>
            <w:rStyle w:val="Hyperlink"/>
            <w:noProof/>
          </w:rPr>
          <w:t>9.12.1</w:t>
        </w:r>
        <w:r w:rsidR="00BA0E8A">
          <w:rPr>
            <w:rFonts w:asciiTheme="minorHAnsi" w:eastAsiaTheme="minorEastAsia" w:hAnsiTheme="minorHAnsi" w:cstheme="minorBidi"/>
            <w:noProof/>
            <w:sz w:val="22"/>
            <w:szCs w:val="22"/>
          </w:rPr>
          <w:tab/>
        </w:r>
        <w:r w:rsidR="00BA0E8A" w:rsidRPr="00D01B24">
          <w:rPr>
            <w:rStyle w:val="Hyperlink"/>
            <w:noProof/>
          </w:rPr>
          <w:t>Procedure for Amendment</w:t>
        </w:r>
        <w:r w:rsidR="00BA0E8A">
          <w:rPr>
            <w:noProof/>
            <w:webHidden/>
          </w:rPr>
          <w:tab/>
        </w:r>
        <w:r w:rsidR="00BA0E8A">
          <w:rPr>
            <w:noProof/>
            <w:webHidden/>
          </w:rPr>
          <w:fldChar w:fldCharType="begin"/>
        </w:r>
        <w:r w:rsidR="00BA0E8A">
          <w:rPr>
            <w:noProof/>
            <w:webHidden/>
          </w:rPr>
          <w:instrText xml:space="preserve"> PAGEREF _Toc418776979 \h </w:instrText>
        </w:r>
        <w:r w:rsidR="00BA0E8A">
          <w:rPr>
            <w:noProof/>
            <w:webHidden/>
          </w:rPr>
        </w:r>
        <w:r w:rsidR="00BA0E8A">
          <w:rPr>
            <w:noProof/>
            <w:webHidden/>
          </w:rPr>
          <w:fldChar w:fldCharType="separate"/>
        </w:r>
        <w:r w:rsidR="009528F4">
          <w:rPr>
            <w:noProof/>
            <w:webHidden/>
          </w:rPr>
          <w:t>73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80" w:history="1">
        <w:r w:rsidR="00BA0E8A" w:rsidRPr="00D01B24">
          <w:rPr>
            <w:rStyle w:val="Hyperlink"/>
            <w:noProof/>
          </w:rPr>
          <w:t>9.12.2</w:t>
        </w:r>
        <w:r w:rsidR="00BA0E8A">
          <w:rPr>
            <w:rFonts w:asciiTheme="minorHAnsi" w:eastAsiaTheme="minorEastAsia" w:hAnsiTheme="minorHAnsi" w:cstheme="minorBidi"/>
            <w:noProof/>
            <w:sz w:val="22"/>
            <w:szCs w:val="22"/>
          </w:rPr>
          <w:tab/>
        </w:r>
        <w:r w:rsidR="00BA0E8A" w:rsidRPr="00D01B24">
          <w:rPr>
            <w:rStyle w:val="Hyperlink"/>
            <w:noProof/>
          </w:rPr>
          <w:t>Notification Mechanism and Period</w:t>
        </w:r>
        <w:r w:rsidR="00BA0E8A">
          <w:rPr>
            <w:noProof/>
            <w:webHidden/>
          </w:rPr>
          <w:tab/>
        </w:r>
        <w:r w:rsidR="00BA0E8A">
          <w:rPr>
            <w:noProof/>
            <w:webHidden/>
          </w:rPr>
          <w:fldChar w:fldCharType="begin"/>
        </w:r>
        <w:r w:rsidR="00BA0E8A">
          <w:rPr>
            <w:noProof/>
            <w:webHidden/>
          </w:rPr>
          <w:instrText xml:space="preserve"> PAGEREF _Toc418776980 \h </w:instrText>
        </w:r>
        <w:r w:rsidR="00BA0E8A">
          <w:rPr>
            <w:noProof/>
            <w:webHidden/>
          </w:rPr>
        </w:r>
        <w:r w:rsidR="00BA0E8A">
          <w:rPr>
            <w:noProof/>
            <w:webHidden/>
          </w:rPr>
          <w:fldChar w:fldCharType="separate"/>
        </w:r>
        <w:r w:rsidR="009528F4">
          <w:rPr>
            <w:noProof/>
            <w:webHidden/>
          </w:rPr>
          <w:t>73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81" w:history="1">
        <w:r w:rsidR="00BA0E8A" w:rsidRPr="00D01B24">
          <w:rPr>
            <w:rStyle w:val="Hyperlink"/>
            <w:noProof/>
          </w:rPr>
          <w:t>9.12.3</w:t>
        </w:r>
        <w:r w:rsidR="00BA0E8A">
          <w:rPr>
            <w:rFonts w:asciiTheme="minorHAnsi" w:eastAsiaTheme="minorEastAsia" w:hAnsiTheme="minorHAnsi" w:cstheme="minorBidi"/>
            <w:noProof/>
            <w:sz w:val="22"/>
            <w:szCs w:val="22"/>
          </w:rPr>
          <w:tab/>
        </w:r>
        <w:r w:rsidR="00BA0E8A" w:rsidRPr="00D01B24">
          <w:rPr>
            <w:rStyle w:val="Hyperlink"/>
            <w:noProof/>
          </w:rPr>
          <w:t>Circumstances under which OID must be Changed</w:t>
        </w:r>
        <w:r w:rsidR="00BA0E8A">
          <w:rPr>
            <w:noProof/>
            <w:webHidden/>
          </w:rPr>
          <w:tab/>
        </w:r>
        <w:r w:rsidR="00BA0E8A">
          <w:rPr>
            <w:noProof/>
            <w:webHidden/>
          </w:rPr>
          <w:fldChar w:fldCharType="begin"/>
        </w:r>
        <w:r w:rsidR="00BA0E8A">
          <w:rPr>
            <w:noProof/>
            <w:webHidden/>
          </w:rPr>
          <w:instrText xml:space="preserve"> PAGEREF _Toc418776981 \h </w:instrText>
        </w:r>
        <w:r w:rsidR="00BA0E8A">
          <w:rPr>
            <w:noProof/>
            <w:webHidden/>
          </w:rPr>
        </w:r>
        <w:r w:rsidR="00BA0E8A">
          <w:rPr>
            <w:noProof/>
            <w:webHidden/>
          </w:rPr>
          <w:fldChar w:fldCharType="separate"/>
        </w:r>
        <w:r w:rsidR="009528F4">
          <w:rPr>
            <w:noProof/>
            <w:webHidden/>
          </w:rPr>
          <w:t>73</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82" w:history="1">
        <w:r w:rsidR="00BA0E8A" w:rsidRPr="00D01B24">
          <w:rPr>
            <w:rStyle w:val="Hyperlink"/>
            <w:noProof/>
            <w:lang w:eastAsia="ar-SA"/>
          </w:rPr>
          <w:t>9.13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Dispute Resolution Provisions</w:t>
        </w:r>
        <w:r w:rsidR="00BA0E8A">
          <w:rPr>
            <w:noProof/>
            <w:webHidden/>
          </w:rPr>
          <w:tab/>
        </w:r>
        <w:r w:rsidR="00BA0E8A">
          <w:rPr>
            <w:noProof/>
            <w:webHidden/>
          </w:rPr>
          <w:fldChar w:fldCharType="begin"/>
        </w:r>
        <w:r w:rsidR="00BA0E8A">
          <w:rPr>
            <w:noProof/>
            <w:webHidden/>
          </w:rPr>
          <w:instrText xml:space="preserve"> PAGEREF _Toc418776982 \h </w:instrText>
        </w:r>
        <w:r w:rsidR="00BA0E8A">
          <w:rPr>
            <w:noProof/>
            <w:webHidden/>
          </w:rPr>
        </w:r>
        <w:r w:rsidR="00BA0E8A">
          <w:rPr>
            <w:noProof/>
            <w:webHidden/>
          </w:rPr>
          <w:fldChar w:fldCharType="separate"/>
        </w:r>
        <w:r w:rsidR="009528F4">
          <w:rPr>
            <w:noProof/>
            <w:webHidden/>
          </w:rPr>
          <w:t>73</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83" w:history="1">
        <w:r w:rsidR="00BA0E8A" w:rsidRPr="00D01B24">
          <w:rPr>
            <w:rStyle w:val="Hyperlink"/>
            <w:noProof/>
            <w:lang w:eastAsia="ar-SA"/>
          </w:rPr>
          <w:t>9.14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Governing Law</w:t>
        </w:r>
        <w:r w:rsidR="00BA0E8A">
          <w:rPr>
            <w:noProof/>
            <w:webHidden/>
          </w:rPr>
          <w:tab/>
        </w:r>
        <w:r w:rsidR="00BA0E8A">
          <w:rPr>
            <w:noProof/>
            <w:webHidden/>
          </w:rPr>
          <w:fldChar w:fldCharType="begin"/>
        </w:r>
        <w:r w:rsidR="00BA0E8A">
          <w:rPr>
            <w:noProof/>
            <w:webHidden/>
          </w:rPr>
          <w:instrText xml:space="preserve"> PAGEREF _Toc418776983 \h </w:instrText>
        </w:r>
        <w:r w:rsidR="00BA0E8A">
          <w:rPr>
            <w:noProof/>
            <w:webHidden/>
          </w:rPr>
        </w:r>
        <w:r w:rsidR="00BA0E8A">
          <w:rPr>
            <w:noProof/>
            <w:webHidden/>
          </w:rPr>
          <w:fldChar w:fldCharType="separate"/>
        </w:r>
        <w:r w:rsidR="009528F4">
          <w:rPr>
            <w:noProof/>
            <w:webHidden/>
          </w:rPr>
          <w:t>73</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84" w:history="1">
        <w:r w:rsidR="00BA0E8A" w:rsidRPr="00D01B24">
          <w:rPr>
            <w:rStyle w:val="Hyperlink"/>
            <w:noProof/>
            <w:lang w:eastAsia="ar-SA"/>
          </w:rPr>
          <w:t>9.15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Compliance with Applicable Law</w:t>
        </w:r>
        <w:r w:rsidR="00BA0E8A">
          <w:rPr>
            <w:noProof/>
            <w:webHidden/>
          </w:rPr>
          <w:tab/>
        </w:r>
        <w:r w:rsidR="00BA0E8A">
          <w:rPr>
            <w:noProof/>
            <w:webHidden/>
          </w:rPr>
          <w:fldChar w:fldCharType="begin"/>
        </w:r>
        <w:r w:rsidR="00BA0E8A">
          <w:rPr>
            <w:noProof/>
            <w:webHidden/>
          </w:rPr>
          <w:instrText xml:space="preserve"> PAGEREF _Toc418776984 \h </w:instrText>
        </w:r>
        <w:r w:rsidR="00BA0E8A">
          <w:rPr>
            <w:noProof/>
            <w:webHidden/>
          </w:rPr>
        </w:r>
        <w:r w:rsidR="00BA0E8A">
          <w:rPr>
            <w:noProof/>
            <w:webHidden/>
          </w:rPr>
          <w:fldChar w:fldCharType="separate"/>
        </w:r>
        <w:r w:rsidR="009528F4">
          <w:rPr>
            <w:noProof/>
            <w:webHidden/>
          </w:rPr>
          <w:t>73</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85" w:history="1">
        <w:r w:rsidR="00BA0E8A" w:rsidRPr="00D01B24">
          <w:rPr>
            <w:rStyle w:val="Hyperlink"/>
            <w:noProof/>
            <w:lang w:eastAsia="ar-SA"/>
          </w:rPr>
          <w:t>9.16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Miscellaneous Provisions</w:t>
        </w:r>
        <w:r w:rsidR="00BA0E8A">
          <w:rPr>
            <w:noProof/>
            <w:webHidden/>
          </w:rPr>
          <w:tab/>
        </w:r>
        <w:r w:rsidR="00BA0E8A">
          <w:rPr>
            <w:noProof/>
            <w:webHidden/>
          </w:rPr>
          <w:fldChar w:fldCharType="begin"/>
        </w:r>
        <w:r w:rsidR="00BA0E8A">
          <w:rPr>
            <w:noProof/>
            <w:webHidden/>
          </w:rPr>
          <w:instrText xml:space="preserve"> PAGEREF _Toc418776985 \h </w:instrText>
        </w:r>
        <w:r w:rsidR="00BA0E8A">
          <w:rPr>
            <w:noProof/>
            <w:webHidden/>
          </w:rPr>
        </w:r>
        <w:r w:rsidR="00BA0E8A">
          <w:rPr>
            <w:noProof/>
            <w:webHidden/>
          </w:rPr>
          <w:fldChar w:fldCharType="separate"/>
        </w:r>
        <w:r w:rsidR="009528F4">
          <w:rPr>
            <w:noProof/>
            <w:webHidden/>
          </w:rPr>
          <w:t>73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86" w:history="1">
        <w:r w:rsidR="00BA0E8A" w:rsidRPr="00D01B24">
          <w:rPr>
            <w:rStyle w:val="Hyperlink"/>
            <w:noProof/>
          </w:rPr>
          <w:t>9.16.1</w:t>
        </w:r>
        <w:r w:rsidR="00BA0E8A">
          <w:rPr>
            <w:rFonts w:asciiTheme="minorHAnsi" w:eastAsiaTheme="minorEastAsia" w:hAnsiTheme="minorHAnsi" w:cstheme="minorBidi"/>
            <w:noProof/>
            <w:sz w:val="22"/>
            <w:szCs w:val="22"/>
          </w:rPr>
          <w:tab/>
        </w:r>
        <w:r w:rsidR="00BA0E8A" w:rsidRPr="00D01B24">
          <w:rPr>
            <w:rStyle w:val="Hyperlink"/>
            <w:noProof/>
          </w:rPr>
          <w:t>Entire Agreement</w:t>
        </w:r>
        <w:r w:rsidR="00BA0E8A">
          <w:rPr>
            <w:noProof/>
            <w:webHidden/>
          </w:rPr>
          <w:tab/>
        </w:r>
        <w:r w:rsidR="00BA0E8A">
          <w:rPr>
            <w:noProof/>
            <w:webHidden/>
          </w:rPr>
          <w:fldChar w:fldCharType="begin"/>
        </w:r>
        <w:r w:rsidR="00BA0E8A">
          <w:rPr>
            <w:noProof/>
            <w:webHidden/>
          </w:rPr>
          <w:instrText xml:space="preserve"> PAGEREF _Toc418776986 \h </w:instrText>
        </w:r>
        <w:r w:rsidR="00BA0E8A">
          <w:rPr>
            <w:noProof/>
            <w:webHidden/>
          </w:rPr>
        </w:r>
        <w:r w:rsidR="00BA0E8A">
          <w:rPr>
            <w:noProof/>
            <w:webHidden/>
          </w:rPr>
          <w:fldChar w:fldCharType="separate"/>
        </w:r>
        <w:r w:rsidR="009528F4">
          <w:rPr>
            <w:noProof/>
            <w:webHidden/>
          </w:rPr>
          <w:t>73</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87" w:history="1">
        <w:r w:rsidR="00BA0E8A" w:rsidRPr="00D01B24">
          <w:rPr>
            <w:rStyle w:val="Hyperlink"/>
            <w:noProof/>
          </w:rPr>
          <w:t>9.16.2</w:t>
        </w:r>
        <w:r w:rsidR="00BA0E8A">
          <w:rPr>
            <w:rFonts w:asciiTheme="minorHAnsi" w:eastAsiaTheme="minorEastAsia" w:hAnsiTheme="minorHAnsi" w:cstheme="minorBidi"/>
            <w:noProof/>
            <w:sz w:val="22"/>
            <w:szCs w:val="22"/>
          </w:rPr>
          <w:tab/>
        </w:r>
        <w:r w:rsidR="00BA0E8A" w:rsidRPr="00D01B24">
          <w:rPr>
            <w:rStyle w:val="Hyperlink"/>
            <w:noProof/>
          </w:rPr>
          <w:t>Assignment</w:t>
        </w:r>
        <w:r w:rsidR="00BA0E8A">
          <w:rPr>
            <w:noProof/>
            <w:webHidden/>
          </w:rPr>
          <w:tab/>
        </w:r>
        <w:r w:rsidR="00BA0E8A">
          <w:rPr>
            <w:noProof/>
            <w:webHidden/>
          </w:rPr>
          <w:fldChar w:fldCharType="begin"/>
        </w:r>
        <w:r w:rsidR="00BA0E8A">
          <w:rPr>
            <w:noProof/>
            <w:webHidden/>
          </w:rPr>
          <w:instrText xml:space="preserve"> PAGEREF _Toc418776987 \h </w:instrText>
        </w:r>
        <w:r w:rsidR="00BA0E8A">
          <w:rPr>
            <w:noProof/>
            <w:webHidden/>
          </w:rPr>
        </w:r>
        <w:r w:rsidR="00BA0E8A">
          <w:rPr>
            <w:noProof/>
            <w:webHidden/>
          </w:rPr>
          <w:fldChar w:fldCharType="separate"/>
        </w:r>
        <w:r w:rsidR="009528F4">
          <w:rPr>
            <w:noProof/>
            <w:webHidden/>
          </w:rPr>
          <w:t>74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88" w:history="1">
        <w:r w:rsidR="00BA0E8A" w:rsidRPr="00D01B24">
          <w:rPr>
            <w:rStyle w:val="Hyperlink"/>
            <w:noProof/>
          </w:rPr>
          <w:t>9.16.3</w:t>
        </w:r>
        <w:r w:rsidR="00BA0E8A">
          <w:rPr>
            <w:rFonts w:asciiTheme="minorHAnsi" w:eastAsiaTheme="minorEastAsia" w:hAnsiTheme="minorHAnsi" w:cstheme="minorBidi"/>
            <w:noProof/>
            <w:sz w:val="22"/>
            <w:szCs w:val="22"/>
          </w:rPr>
          <w:tab/>
        </w:r>
        <w:r w:rsidR="00BA0E8A" w:rsidRPr="00D01B24">
          <w:rPr>
            <w:rStyle w:val="Hyperlink"/>
            <w:noProof/>
          </w:rPr>
          <w:t>Severability</w:t>
        </w:r>
        <w:r w:rsidR="00BA0E8A">
          <w:rPr>
            <w:noProof/>
            <w:webHidden/>
          </w:rPr>
          <w:tab/>
        </w:r>
        <w:r w:rsidR="00BA0E8A">
          <w:rPr>
            <w:noProof/>
            <w:webHidden/>
          </w:rPr>
          <w:fldChar w:fldCharType="begin"/>
        </w:r>
        <w:r w:rsidR="00BA0E8A">
          <w:rPr>
            <w:noProof/>
            <w:webHidden/>
          </w:rPr>
          <w:instrText xml:space="preserve"> PAGEREF _Toc418776988 \h </w:instrText>
        </w:r>
        <w:r w:rsidR="00BA0E8A">
          <w:rPr>
            <w:noProof/>
            <w:webHidden/>
          </w:rPr>
        </w:r>
        <w:r w:rsidR="00BA0E8A">
          <w:rPr>
            <w:noProof/>
            <w:webHidden/>
          </w:rPr>
          <w:fldChar w:fldCharType="separate"/>
        </w:r>
        <w:r w:rsidR="009528F4">
          <w:rPr>
            <w:noProof/>
            <w:webHidden/>
          </w:rPr>
          <w:t>74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89" w:history="1">
        <w:r w:rsidR="00BA0E8A" w:rsidRPr="00D01B24">
          <w:rPr>
            <w:rStyle w:val="Hyperlink"/>
            <w:noProof/>
          </w:rPr>
          <w:t>9.16.4</w:t>
        </w:r>
        <w:r w:rsidR="00BA0E8A">
          <w:rPr>
            <w:rFonts w:asciiTheme="minorHAnsi" w:eastAsiaTheme="minorEastAsia" w:hAnsiTheme="minorHAnsi" w:cstheme="minorBidi"/>
            <w:noProof/>
            <w:sz w:val="22"/>
            <w:szCs w:val="22"/>
          </w:rPr>
          <w:tab/>
        </w:r>
        <w:r w:rsidR="00BA0E8A" w:rsidRPr="00D01B24">
          <w:rPr>
            <w:rStyle w:val="Hyperlink"/>
            <w:noProof/>
          </w:rPr>
          <w:t>Enforcement (Attorneys’ Fees and Waiver of Rights)</w:t>
        </w:r>
        <w:r w:rsidR="00BA0E8A">
          <w:rPr>
            <w:noProof/>
            <w:webHidden/>
          </w:rPr>
          <w:tab/>
        </w:r>
        <w:r w:rsidR="00BA0E8A">
          <w:rPr>
            <w:noProof/>
            <w:webHidden/>
          </w:rPr>
          <w:fldChar w:fldCharType="begin"/>
        </w:r>
        <w:r w:rsidR="00BA0E8A">
          <w:rPr>
            <w:noProof/>
            <w:webHidden/>
          </w:rPr>
          <w:instrText xml:space="preserve"> PAGEREF _Toc418776989 \h </w:instrText>
        </w:r>
        <w:r w:rsidR="00BA0E8A">
          <w:rPr>
            <w:noProof/>
            <w:webHidden/>
          </w:rPr>
        </w:r>
        <w:r w:rsidR="00BA0E8A">
          <w:rPr>
            <w:noProof/>
            <w:webHidden/>
          </w:rPr>
          <w:fldChar w:fldCharType="separate"/>
        </w:r>
        <w:r w:rsidR="009528F4">
          <w:rPr>
            <w:noProof/>
            <w:webHidden/>
          </w:rPr>
          <w:t>74</w:t>
        </w:r>
        <w:r w:rsidR="00BA0E8A">
          <w:rPr>
            <w:noProof/>
            <w:webHidden/>
          </w:rPr>
          <w:fldChar w:fldCharType="end"/>
        </w:r>
      </w:hyperlink>
    </w:p>
    <w:p w:rsidR="00BA0E8A" w:rsidRDefault="001F31F7">
      <w:pPr>
        <w:pStyle w:val="TOC3"/>
        <w:rPr>
          <w:rFonts w:asciiTheme="minorHAnsi" w:eastAsiaTheme="minorEastAsia" w:hAnsiTheme="minorHAnsi" w:cstheme="minorBidi"/>
          <w:noProof/>
          <w:sz w:val="22"/>
          <w:szCs w:val="22"/>
        </w:rPr>
      </w:pPr>
      <w:hyperlink w:anchor="_Toc418776990" w:history="1">
        <w:r w:rsidR="00BA0E8A" w:rsidRPr="00D01B24">
          <w:rPr>
            <w:rStyle w:val="Hyperlink"/>
            <w:noProof/>
          </w:rPr>
          <w:t>9.16.5</w:t>
        </w:r>
        <w:r w:rsidR="00BA0E8A">
          <w:rPr>
            <w:rFonts w:asciiTheme="minorHAnsi" w:eastAsiaTheme="minorEastAsia" w:hAnsiTheme="minorHAnsi" w:cstheme="minorBidi"/>
            <w:noProof/>
            <w:sz w:val="22"/>
            <w:szCs w:val="22"/>
          </w:rPr>
          <w:tab/>
        </w:r>
        <w:r w:rsidR="00BA0E8A" w:rsidRPr="00D01B24">
          <w:rPr>
            <w:rStyle w:val="Hyperlink"/>
            <w:noProof/>
          </w:rPr>
          <w:t>Force Majeure</w:t>
        </w:r>
        <w:r w:rsidR="00BA0E8A">
          <w:rPr>
            <w:noProof/>
            <w:webHidden/>
          </w:rPr>
          <w:tab/>
        </w:r>
        <w:r w:rsidR="00BA0E8A">
          <w:rPr>
            <w:noProof/>
            <w:webHidden/>
          </w:rPr>
          <w:fldChar w:fldCharType="begin"/>
        </w:r>
        <w:r w:rsidR="00BA0E8A">
          <w:rPr>
            <w:noProof/>
            <w:webHidden/>
          </w:rPr>
          <w:instrText xml:space="preserve"> PAGEREF _Toc418776990 \h </w:instrText>
        </w:r>
        <w:r w:rsidR="00BA0E8A">
          <w:rPr>
            <w:noProof/>
            <w:webHidden/>
          </w:rPr>
        </w:r>
        <w:r w:rsidR="00BA0E8A">
          <w:rPr>
            <w:noProof/>
            <w:webHidden/>
          </w:rPr>
          <w:fldChar w:fldCharType="separate"/>
        </w:r>
        <w:r w:rsidR="009528F4">
          <w:rPr>
            <w:noProof/>
            <w:webHidden/>
          </w:rPr>
          <w:t>74</w:t>
        </w:r>
        <w:r w:rsidR="00BA0E8A">
          <w:rPr>
            <w:noProof/>
            <w:webHidden/>
          </w:rPr>
          <w:fldChar w:fldCharType="end"/>
        </w:r>
      </w:hyperlink>
    </w:p>
    <w:p w:rsidR="00BA0E8A" w:rsidRDefault="001F31F7">
      <w:pPr>
        <w:pStyle w:val="TOC2"/>
        <w:rPr>
          <w:rFonts w:asciiTheme="minorHAnsi" w:eastAsiaTheme="minorEastAsia" w:hAnsiTheme="minorHAnsi" w:cstheme="minorBidi"/>
          <w:b w:val="0"/>
          <w:noProof/>
          <w:sz w:val="22"/>
          <w:szCs w:val="22"/>
        </w:rPr>
      </w:pPr>
      <w:hyperlink w:anchor="_Toc418776991" w:history="1">
        <w:r w:rsidR="00BA0E8A" w:rsidRPr="00D01B24">
          <w:rPr>
            <w:rStyle w:val="Hyperlink"/>
            <w:noProof/>
            <w:lang w:eastAsia="ar-SA"/>
          </w:rPr>
          <w:t>9.17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Other Provisions</w:t>
        </w:r>
        <w:r w:rsidR="00BA0E8A">
          <w:rPr>
            <w:noProof/>
            <w:webHidden/>
          </w:rPr>
          <w:tab/>
        </w:r>
        <w:r w:rsidR="00BA0E8A">
          <w:rPr>
            <w:noProof/>
            <w:webHidden/>
          </w:rPr>
          <w:fldChar w:fldCharType="begin"/>
        </w:r>
        <w:r w:rsidR="00BA0E8A">
          <w:rPr>
            <w:noProof/>
            <w:webHidden/>
          </w:rPr>
          <w:instrText xml:space="preserve"> PAGEREF _Toc418776991 \h </w:instrText>
        </w:r>
        <w:r w:rsidR="00BA0E8A">
          <w:rPr>
            <w:noProof/>
            <w:webHidden/>
          </w:rPr>
        </w:r>
        <w:r w:rsidR="00BA0E8A">
          <w:rPr>
            <w:noProof/>
            <w:webHidden/>
          </w:rPr>
          <w:fldChar w:fldCharType="separate"/>
        </w:r>
        <w:r w:rsidR="009528F4">
          <w:rPr>
            <w:noProof/>
            <w:webHidden/>
          </w:rPr>
          <w:t>74</w:t>
        </w:r>
        <w:r w:rsidR="00BA0E8A">
          <w:rPr>
            <w:noProof/>
            <w:webHidden/>
          </w:rPr>
          <w:fldChar w:fldCharType="end"/>
        </w:r>
      </w:hyperlink>
    </w:p>
    <w:p w:rsidR="00BA0E8A" w:rsidRDefault="001F31F7">
      <w:pPr>
        <w:pStyle w:val="TOC1"/>
        <w:tabs>
          <w:tab w:val="left" w:pos="600"/>
          <w:tab w:val="right" w:leader="dot" w:pos="9350"/>
        </w:tabs>
        <w:rPr>
          <w:rFonts w:asciiTheme="minorHAnsi" w:eastAsiaTheme="minorEastAsia" w:hAnsiTheme="minorHAnsi" w:cstheme="minorBidi"/>
          <w:b w:val="0"/>
          <w:noProof/>
          <w:sz w:val="22"/>
          <w:szCs w:val="22"/>
        </w:rPr>
      </w:pPr>
      <w:hyperlink w:anchor="_Toc418776992" w:history="1">
        <w:r w:rsidR="00BA0E8A" w:rsidRPr="00D01B24">
          <w:rPr>
            <w:rStyle w:val="Hyperlink"/>
            <w:noProof/>
            <w:lang w:eastAsia="ar-SA"/>
          </w:rPr>
          <w:t>10.</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Bibliography</w:t>
        </w:r>
        <w:r w:rsidR="00BA0E8A">
          <w:rPr>
            <w:noProof/>
            <w:webHidden/>
          </w:rPr>
          <w:tab/>
        </w:r>
        <w:r w:rsidR="00BA0E8A">
          <w:rPr>
            <w:noProof/>
            <w:webHidden/>
          </w:rPr>
          <w:fldChar w:fldCharType="begin"/>
        </w:r>
        <w:r w:rsidR="00BA0E8A">
          <w:rPr>
            <w:noProof/>
            <w:webHidden/>
          </w:rPr>
          <w:instrText xml:space="preserve"> PAGEREF _Toc418776992 \h </w:instrText>
        </w:r>
        <w:r w:rsidR="00BA0E8A">
          <w:rPr>
            <w:noProof/>
            <w:webHidden/>
          </w:rPr>
        </w:r>
        <w:r w:rsidR="00BA0E8A">
          <w:rPr>
            <w:noProof/>
            <w:webHidden/>
          </w:rPr>
          <w:fldChar w:fldCharType="separate"/>
        </w:r>
        <w:r w:rsidR="009528F4">
          <w:rPr>
            <w:noProof/>
            <w:webHidden/>
          </w:rPr>
          <w:t>75</w:t>
        </w:r>
        <w:r w:rsidR="00BA0E8A">
          <w:rPr>
            <w:noProof/>
            <w:webHidden/>
          </w:rPr>
          <w:fldChar w:fldCharType="end"/>
        </w:r>
      </w:hyperlink>
    </w:p>
    <w:p w:rsidR="00BA0E8A" w:rsidRDefault="001F31F7">
      <w:pPr>
        <w:pStyle w:val="TOC1"/>
        <w:tabs>
          <w:tab w:val="left" w:pos="600"/>
          <w:tab w:val="right" w:leader="dot" w:pos="9350"/>
        </w:tabs>
        <w:rPr>
          <w:rFonts w:asciiTheme="minorHAnsi" w:eastAsiaTheme="minorEastAsia" w:hAnsiTheme="minorHAnsi" w:cstheme="minorBidi"/>
          <w:b w:val="0"/>
          <w:noProof/>
          <w:sz w:val="22"/>
          <w:szCs w:val="22"/>
        </w:rPr>
      </w:pPr>
      <w:hyperlink w:anchor="_Toc418776993" w:history="1">
        <w:r w:rsidR="00BA0E8A" w:rsidRPr="00D01B24">
          <w:rPr>
            <w:rStyle w:val="Hyperlink"/>
            <w:noProof/>
            <w:lang w:eastAsia="ar-SA"/>
          </w:rPr>
          <w:t>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Acronyms and Abbreviations</w:t>
        </w:r>
        <w:r w:rsidR="00BA0E8A">
          <w:rPr>
            <w:noProof/>
            <w:webHidden/>
          </w:rPr>
          <w:tab/>
        </w:r>
        <w:r w:rsidR="00BA0E8A">
          <w:rPr>
            <w:noProof/>
            <w:webHidden/>
          </w:rPr>
          <w:fldChar w:fldCharType="begin"/>
        </w:r>
        <w:r w:rsidR="00BA0E8A">
          <w:rPr>
            <w:noProof/>
            <w:webHidden/>
          </w:rPr>
          <w:instrText xml:space="preserve"> PAGEREF _Toc418776993 \h </w:instrText>
        </w:r>
        <w:r w:rsidR="00BA0E8A">
          <w:rPr>
            <w:noProof/>
            <w:webHidden/>
          </w:rPr>
        </w:r>
        <w:r w:rsidR="00BA0E8A">
          <w:rPr>
            <w:noProof/>
            <w:webHidden/>
          </w:rPr>
          <w:fldChar w:fldCharType="separate"/>
        </w:r>
        <w:r w:rsidR="009528F4">
          <w:rPr>
            <w:noProof/>
            <w:webHidden/>
          </w:rPr>
          <w:t>78</w:t>
        </w:r>
        <w:r w:rsidR="00BA0E8A">
          <w:rPr>
            <w:noProof/>
            <w:webHidden/>
          </w:rPr>
          <w:fldChar w:fldCharType="end"/>
        </w:r>
      </w:hyperlink>
    </w:p>
    <w:p w:rsidR="00BA0E8A" w:rsidRDefault="001F31F7">
      <w:pPr>
        <w:pStyle w:val="TOC1"/>
        <w:tabs>
          <w:tab w:val="left" w:pos="600"/>
          <w:tab w:val="right" w:leader="dot" w:pos="9350"/>
        </w:tabs>
        <w:rPr>
          <w:rFonts w:asciiTheme="minorHAnsi" w:eastAsiaTheme="minorEastAsia" w:hAnsiTheme="minorHAnsi" w:cstheme="minorBidi"/>
          <w:b w:val="0"/>
          <w:noProof/>
          <w:sz w:val="22"/>
          <w:szCs w:val="22"/>
        </w:rPr>
      </w:pPr>
      <w:hyperlink w:anchor="_Toc418776994" w:history="1">
        <w:r w:rsidR="00BA0E8A" w:rsidRPr="00D01B24">
          <w:rPr>
            <w:rStyle w:val="Hyperlink"/>
            <w:noProof/>
            <w:lang w:eastAsia="ar-SA"/>
          </w:rPr>
          <w:t>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Glossary</w:t>
        </w:r>
        <w:r w:rsidR="00BA0E8A">
          <w:rPr>
            <w:noProof/>
            <w:webHidden/>
          </w:rPr>
          <w:tab/>
        </w:r>
        <w:r w:rsidR="00BA0E8A">
          <w:rPr>
            <w:noProof/>
            <w:webHidden/>
          </w:rPr>
          <w:fldChar w:fldCharType="begin"/>
        </w:r>
        <w:r w:rsidR="00BA0E8A">
          <w:rPr>
            <w:noProof/>
            <w:webHidden/>
          </w:rPr>
          <w:instrText xml:space="preserve"> PAGEREF _Toc418776994 \h </w:instrText>
        </w:r>
        <w:r w:rsidR="00BA0E8A">
          <w:rPr>
            <w:noProof/>
            <w:webHidden/>
          </w:rPr>
        </w:r>
        <w:r w:rsidR="00BA0E8A">
          <w:rPr>
            <w:noProof/>
            <w:webHidden/>
          </w:rPr>
          <w:fldChar w:fldCharType="separate"/>
        </w:r>
        <w:r w:rsidR="009528F4">
          <w:rPr>
            <w:noProof/>
            <w:webHidden/>
          </w:rPr>
          <w:t>81</w:t>
        </w:r>
        <w:r w:rsidR="00BA0E8A">
          <w:rPr>
            <w:noProof/>
            <w:webHidden/>
          </w:rPr>
          <w:fldChar w:fldCharType="end"/>
        </w:r>
      </w:hyperlink>
    </w:p>
    <w:p w:rsidR="00BA0E8A" w:rsidRDefault="001F31F7">
      <w:pPr>
        <w:pStyle w:val="TOC1"/>
        <w:tabs>
          <w:tab w:val="left" w:pos="600"/>
          <w:tab w:val="right" w:leader="dot" w:pos="9350"/>
        </w:tabs>
        <w:rPr>
          <w:rFonts w:asciiTheme="minorHAnsi" w:eastAsiaTheme="minorEastAsia" w:hAnsiTheme="minorHAnsi" w:cstheme="minorBidi"/>
          <w:b w:val="0"/>
          <w:noProof/>
          <w:sz w:val="22"/>
          <w:szCs w:val="22"/>
        </w:rPr>
      </w:pPr>
      <w:hyperlink w:anchor="_Toc418776995" w:history="1">
        <w:r w:rsidR="00BA0E8A" w:rsidRPr="00D01B24">
          <w:rPr>
            <w:rStyle w:val="Hyperlink"/>
            <w:noProof/>
            <w:lang w:eastAsia="ar-SA"/>
          </w:rPr>
          <w:t>13.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Acknowledgments</w:t>
        </w:r>
        <w:r w:rsidR="00BA0E8A">
          <w:rPr>
            <w:noProof/>
            <w:webHidden/>
          </w:rPr>
          <w:tab/>
        </w:r>
        <w:r w:rsidR="00BA0E8A">
          <w:rPr>
            <w:noProof/>
            <w:webHidden/>
          </w:rPr>
          <w:fldChar w:fldCharType="begin"/>
        </w:r>
        <w:r w:rsidR="00BA0E8A">
          <w:rPr>
            <w:noProof/>
            <w:webHidden/>
          </w:rPr>
          <w:instrText xml:space="preserve"> PAGEREF _Toc418776995 \h </w:instrText>
        </w:r>
        <w:r w:rsidR="00BA0E8A">
          <w:rPr>
            <w:noProof/>
            <w:webHidden/>
          </w:rPr>
        </w:r>
        <w:r w:rsidR="00BA0E8A">
          <w:rPr>
            <w:noProof/>
            <w:webHidden/>
          </w:rPr>
          <w:fldChar w:fldCharType="separate"/>
        </w:r>
        <w:r w:rsidR="009528F4">
          <w:rPr>
            <w:noProof/>
            <w:webHidden/>
          </w:rPr>
          <w:t>90</w:t>
        </w:r>
        <w:r w:rsidR="00BA0E8A">
          <w:rPr>
            <w:noProof/>
            <w:webHidden/>
          </w:rPr>
          <w:fldChar w:fldCharType="end"/>
        </w:r>
      </w:hyperlink>
    </w:p>
    <w:p w:rsidR="00BC097A" w:rsidRPr="001F0AD8" w:rsidRDefault="00A76868" w:rsidP="001F0AD8">
      <w:pPr>
        <w:sectPr w:rsidR="00BC097A" w:rsidRPr="001F0AD8" w:rsidSect="00FA67E4">
          <w:pgSz w:w="12240" w:h="15840" w:code="1"/>
          <w:pgMar w:top="1440" w:right="1440" w:bottom="1440" w:left="1440" w:header="720" w:footer="720" w:gutter="0"/>
          <w:pgNumType w:fmt="lowerRoman" w:start="1"/>
          <w:cols w:space="720"/>
          <w:docGrid w:linePitch="360"/>
        </w:sectPr>
      </w:pPr>
      <w:r>
        <w:fldChar w:fldCharType="end"/>
      </w:r>
    </w:p>
    <w:p w:rsidR="00BC097A" w:rsidRPr="002A46E2" w:rsidRDefault="00BC097A" w:rsidP="002A46E2">
      <w:pPr>
        <w:pStyle w:val="Heading1"/>
        <w:tabs>
          <w:tab w:val="clear" w:pos="432"/>
        </w:tabs>
        <w:spacing w:before="600"/>
        <w:ind w:left="540" w:hanging="540"/>
        <w:rPr>
          <w:lang w:eastAsia="ar-SA"/>
        </w:rPr>
      </w:pPr>
      <w:r>
        <w:lastRenderedPageBreak/>
        <w:br w:type="page"/>
      </w:r>
      <w:bookmarkStart w:id="1" w:name="_Toc280343705"/>
      <w:bookmarkStart w:id="2" w:name="_Toc418776687"/>
      <w:r>
        <w:rPr>
          <w:lang w:eastAsia="ar-SA"/>
        </w:rPr>
        <w:lastRenderedPageBreak/>
        <w:t>Introduction</w:t>
      </w:r>
      <w:bookmarkEnd w:id="1"/>
      <w:bookmarkEnd w:id="2"/>
    </w:p>
    <w:p w:rsidR="00BC097A" w:rsidRDefault="00BC097A">
      <w:r>
        <w:t xml:space="preserve">This certificate policy (CP) includes </w:t>
      </w:r>
      <w:r w:rsidR="00356150">
        <w:t xml:space="preserve">ten </w:t>
      </w:r>
      <w:r>
        <w:t>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w:t>
      </w:r>
      <w:r w:rsidR="00356150" w:rsidRPr="00611E40">
        <w:t>a policy for devices that sign PIV data objects</w:t>
      </w:r>
      <w:r w:rsidR="00356150">
        <w:t xml:space="preserve">, </w:t>
      </w:r>
      <w:r>
        <w:t xml:space="preserve">a high assurance user policy, </w:t>
      </w:r>
      <w:r w:rsidR="00356150">
        <w:t xml:space="preserve">three </w:t>
      </w:r>
      <w:r>
        <w:t>user authentication polic</w:t>
      </w:r>
      <w:r w:rsidR="00356150">
        <w:t>ies</w:t>
      </w:r>
      <w:r>
        <w:t xml:space="preserve">,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w:t>
      </w:r>
      <w:r w:rsidR="006E108D">
        <w:t xml:space="preserve"> </w:t>
      </w:r>
      <w:r>
        <w:t xml:space="preserve">all </w:t>
      </w:r>
      <w:r w:rsidR="00356150">
        <w:t xml:space="preserve">ten </w:t>
      </w:r>
      <w:r>
        <w:t>policies.</w:t>
      </w:r>
    </w:p>
    <w:p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rsidR="00BC097A" w:rsidRDefault="00BC097A">
      <w:pPr>
        <w:rPr>
          <w:lang w:eastAsia="ar-SA"/>
        </w:rPr>
      </w:pPr>
      <w:r>
        <w:t>A PKI that uses this CP will provide the following security management services:</w:t>
      </w:r>
    </w:p>
    <w:p w:rsidR="00BC097A" w:rsidRDefault="00BC097A">
      <w:pPr>
        <w:pStyle w:val="BulletDouble"/>
        <w:numPr>
          <w:ilvl w:val="0"/>
          <w:numId w:val="26"/>
        </w:numPr>
        <w:tabs>
          <w:tab w:val="left" w:pos="720"/>
        </w:tabs>
        <w:rPr>
          <w:lang w:eastAsia="ar-SA"/>
        </w:rPr>
      </w:pPr>
      <w:r>
        <w:rPr>
          <w:lang w:eastAsia="ar-SA"/>
        </w:rPr>
        <w:t>Key generation/storage</w:t>
      </w:r>
    </w:p>
    <w:p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rsidR="00BC097A" w:rsidRDefault="00BC097A">
      <w:pPr>
        <w:pStyle w:val="BulletDouble"/>
        <w:numPr>
          <w:ilvl w:val="0"/>
          <w:numId w:val="26"/>
        </w:numPr>
        <w:tabs>
          <w:tab w:val="left" w:pos="720"/>
        </w:tabs>
        <w:rPr>
          <w:lang w:eastAsia="ar-SA"/>
        </w:rPr>
      </w:pPr>
      <w:r>
        <w:rPr>
          <w:lang w:eastAsia="ar-SA"/>
        </w:rPr>
        <w:t>Directory management of certificate related items</w:t>
      </w:r>
    </w:p>
    <w:p w:rsidR="00BC097A" w:rsidRDefault="00BC097A">
      <w:pPr>
        <w:pStyle w:val="BulletDouble"/>
        <w:numPr>
          <w:ilvl w:val="0"/>
          <w:numId w:val="26"/>
        </w:numPr>
        <w:tabs>
          <w:tab w:val="left" w:pos="720"/>
        </w:tabs>
        <w:rPr>
          <w:lang w:eastAsia="ar-SA"/>
        </w:rPr>
      </w:pPr>
      <w:r>
        <w:rPr>
          <w:lang w:eastAsia="ar-SA"/>
        </w:rPr>
        <w:t>Certificate token initialization/programming/management</w:t>
      </w:r>
    </w:p>
    <w:p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rsidR="00BC097A" w:rsidRDefault="00BC097A">
      <w:r>
        <w:t>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rsidR="00BC097A" w:rsidRDefault="00BC097A">
      <w:r>
        <w:lastRenderedPageBreak/>
        <w:t>This CP is consistent with request for comments (RFC) 3647, the Internet Engineering Task Force (IETF) Public Key Infrastructure X.509 (IETF PKIX) Certificate Policy and Certification Practices Framework.</w:t>
      </w:r>
    </w:p>
    <w:p w:rsidR="00BC097A" w:rsidRPr="008532AB" w:rsidRDefault="00BC097A" w:rsidP="00F85422">
      <w:pPr>
        <w:pStyle w:val="Heading2"/>
        <w:rPr>
          <w:lang w:eastAsia="ar-SA"/>
        </w:rPr>
      </w:pPr>
      <w:bookmarkStart w:id="3" w:name="_Toc280343706"/>
      <w:bookmarkStart w:id="4" w:name="_Toc418776688"/>
      <w:r w:rsidRPr="008532AB">
        <w:rPr>
          <w:lang w:eastAsia="ar-SA"/>
        </w:rPr>
        <w:t>Overview</w:t>
      </w:r>
      <w:bookmarkEnd w:id="3"/>
      <w:bookmarkEnd w:id="4"/>
    </w:p>
    <w:p w:rsidR="00BC097A" w:rsidRPr="008532AB" w:rsidRDefault="00BC097A" w:rsidP="008532AB">
      <w:pPr>
        <w:pStyle w:val="Heading3"/>
      </w:pPr>
      <w:bookmarkStart w:id="5" w:name="_Toc280343707"/>
      <w:bookmarkStart w:id="6" w:name="_Toc418776689"/>
      <w:r w:rsidRPr="008532AB">
        <w:t>Certificate Policy (CP)</w:t>
      </w:r>
      <w:bookmarkEnd w:id="5"/>
      <w:bookmarkEnd w:id="6"/>
    </w:p>
    <w:p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rsidR="00BC097A" w:rsidRDefault="00BC097A" w:rsidP="008A6BDC">
      <w:pPr>
        <w:pStyle w:val="Heading3"/>
        <w:rPr>
          <w:lang w:eastAsia="ar-SA"/>
        </w:rPr>
      </w:pPr>
      <w:bookmarkStart w:id="7" w:name="_Toc280343708"/>
      <w:bookmarkStart w:id="8" w:name="_Toc418776690"/>
      <w:r>
        <w:rPr>
          <w:lang w:eastAsia="ar-SA"/>
        </w:rPr>
        <w:t>Relationship between the CP and the CPS</w:t>
      </w:r>
      <w:bookmarkEnd w:id="7"/>
      <w:bookmarkEnd w:id="8"/>
    </w:p>
    <w:p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rsidR="00BC097A" w:rsidRPr="00CA6103" w:rsidRDefault="00BC097A" w:rsidP="008A6BDC">
      <w:pPr>
        <w:pStyle w:val="Heading3"/>
        <w:ind w:right="547"/>
        <w:rPr>
          <w:bCs/>
          <w:lang w:eastAsia="ar-SA"/>
        </w:rPr>
      </w:pPr>
      <w:bookmarkStart w:id="9" w:name="_Toc280343709"/>
      <w:bookmarkStart w:id="10" w:name="_Toc418776691"/>
      <w:r w:rsidRPr="00CA6103">
        <w:rPr>
          <w:bCs/>
          <w:lang w:eastAsia="ar-SA"/>
        </w:rPr>
        <w:t>Scope</w:t>
      </w:r>
      <w:bookmarkEnd w:id="9"/>
      <w:bookmarkEnd w:id="10"/>
    </w:p>
    <w:p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rsidR="00BC097A" w:rsidRDefault="00BC097A" w:rsidP="008A6BDC">
      <w:pPr>
        <w:pStyle w:val="Heading3"/>
        <w:tabs>
          <w:tab w:val="left" w:pos="900"/>
        </w:tabs>
        <w:ind w:right="547"/>
        <w:rPr>
          <w:lang w:eastAsia="ar-SA"/>
        </w:rPr>
      </w:pPr>
      <w:bookmarkStart w:id="11" w:name="_Toc280343710"/>
      <w:bookmarkStart w:id="12" w:name="_Toc418776692"/>
      <w:r>
        <w:rPr>
          <w:lang w:eastAsia="ar-SA"/>
        </w:rPr>
        <w:t>Interoperation with CAs Issuing under Different Policies</w:t>
      </w:r>
      <w:bookmarkEnd w:id="11"/>
      <w:bookmarkEnd w:id="12"/>
    </w:p>
    <w:p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rsidR="00BC097A" w:rsidRPr="008A7AE7" w:rsidRDefault="00BC097A" w:rsidP="00F85422">
      <w:pPr>
        <w:pStyle w:val="Heading2"/>
      </w:pPr>
      <w:bookmarkStart w:id="13" w:name="_Toc280343711"/>
      <w:bookmarkStart w:id="14" w:name="_Toc418776693"/>
      <w:r w:rsidRPr="008A7AE7">
        <w:rPr>
          <w:lang w:eastAsia="ar-SA"/>
        </w:rPr>
        <w:t>Document Name and Identification</w:t>
      </w:r>
      <w:bookmarkEnd w:id="13"/>
      <w:bookmarkEnd w:id="14"/>
    </w:p>
    <w:p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rsidR="00FF1CD7" w:rsidRPr="00FF1CD7" w:rsidRDefault="00FF1CD7" w:rsidP="00FF1CD7">
      <w:pPr>
        <w:pStyle w:val="Caption"/>
        <w:keepNext/>
        <w:rPr>
          <w:b w:val="0"/>
          <w:i/>
        </w:rPr>
      </w:pPr>
      <w:r w:rsidRPr="00FF1CD7">
        <w:rPr>
          <w:b w:val="0"/>
          <w:i/>
        </w:rPr>
        <w:t xml:space="preserve">Table </w:t>
      </w:r>
      <w:r w:rsidR="00A76868" w:rsidRPr="00FF1CD7">
        <w:rPr>
          <w:b w:val="0"/>
          <w:i/>
        </w:rPr>
        <w:fldChar w:fldCharType="begin"/>
      </w:r>
      <w:r w:rsidRPr="00FF1CD7">
        <w:rPr>
          <w:b w:val="0"/>
          <w:i/>
        </w:rPr>
        <w:instrText xml:space="preserve"> SEQ Table \* ARABIC </w:instrText>
      </w:r>
      <w:r w:rsidR="00A76868" w:rsidRPr="00FF1CD7">
        <w:rPr>
          <w:b w:val="0"/>
          <w:i/>
        </w:rPr>
        <w:fldChar w:fldCharType="separate"/>
      </w:r>
      <w:r w:rsidR="009528F4">
        <w:rPr>
          <w:b w:val="0"/>
          <w:i/>
          <w:noProof/>
        </w:rPr>
        <w:t>1</w:t>
      </w:r>
      <w:r w:rsidR="00A76868"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550"/>
        <w:gridCol w:w="3610"/>
      </w:tblGrid>
      <w:tr w:rsidR="00BC097A" w:rsidTr="00611E40">
        <w:trPr>
          <w:jc w:val="center"/>
        </w:trPr>
        <w:tc>
          <w:tcPr>
            <w:tcW w:w="4550" w:type="dxa"/>
            <w:tcBorders>
              <w:top w:val="single" w:sz="4" w:space="0" w:color="000000"/>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6}</w:t>
            </w:r>
          </w:p>
        </w:tc>
      </w:tr>
      <w:tr w:rsidR="00BC097A" w:rsidTr="00611E40">
        <w:trPr>
          <w:jc w:val="center"/>
        </w:trPr>
        <w:tc>
          <w:tcPr>
            <w:tcW w:w="4550" w:type="dxa"/>
            <w:tcBorders>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7}</w:t>
            </w:r>
          </w:p>
        </w:tc>
      </w:tr>
      <w:tr w:rsidR="00BC097A" w:rsidTr="00611E40">
        <w:trPr>
          <w:jc w:val="center"/>
        </w:trPr>
        <w:tc>
          <w:tcPr>
            <w:tcW w:w="4550" w:type="dxa"/>
            <w:tcBorders>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8}</w:t>
            </w:r>
          </w:p>
        </w:tc>
      </w:tr>
      <w:tr w:rsidR="009F6F81" w:rsidTr="00611E40">
        <w:trPr>
          <w:jc w:val="center"/>
        </w:trPr>
        <w:tc>
          <w:tcPr>
            <w:tcW w:w="4550" w:type="dxa"/>
            <w:tcBorders>
              <w:left w:val="single" w:sz="4" w:space="0" w:color="000000"/>
              <w:bottom w:val="single" w:sz="4" w:space="0" w:color="000000"/>
            </w:tcBorders>
          </w:tcPr>
          <w:p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rsidR="009F6F81" w:rsidRDefault="009F6F81" w:rsidP="009F6F81">
            <w:pPr>
              <w:snapToGrid w:val="0"/>
              <w:spacing w:before="120" w:after="120"/>
              <w:rPr>
                <w:color w:val="000000"/>
                <w:lang w:eastAsia="ar-SA"/>
              </w:rPr>
            </w:pPr>
            <w:r>
              <w:rPr>
                <w:color w:val="000000"/>
                <w:lang w:eastAsia="ar-SA"/>
              </w:rPr>
              <w:t>::= {2 16 840 1 101 3 2 1 3 36}</w:t>
            </w:r>
          </w:p>
        </w:tc>
      </w:tr>
      <w:tr w:rsidR="00BC097A" w:rsidTr="00611E40">
        <w:trPr>
          <w:trHeight w:val="332"/>
          <w:jc w:val="center"/>
        </w:trPr>
        <w:tc>
          <w:tcPr>
            <w:tcW w:w="4550" w:type="dxa"/>
            <w:tcBorders>
              <w:top w:val="single" w:sz="4" w:space="0" w:color="000000"/>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lastRenderedPageBreak/>
              <w:t>id-fpki-common-authentication</w:t>
            </w:r>
          </w:p>
        </w:tc>
        <w:tc>
          <w:tcPr>
            <w:tcW w:w="3610" w:type="dxa"/>
            <w:tcBorders>
              <w:top w:val="single" w:sz="4" w:space="0" w:color="000000"/>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13}</w:t>
            </w:r>
          </w:p>
        </w:tc>
      </w:tr>
      <w:tr w:rsidR="00BC097A" w:rsidTr="00611E40">
        <w:trPr>
          <w:trHeight w:val="332"/>
          <w:jc w:val="center"/>
        </w:trPr>
        <w:tc>
          <w:tcPr>
            <w:tcW w:w="4550" w:type="dxa"/>
            <w:tcBorders>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16}</w:t>
            </w:r>
          </w:p>
        </w:tc>
      </w:tr>
      <w:tr w:rsidR="00BC097A" w:rsidTr="00611E40">
        <w:trPr>
          <w:trHeight w:val="332"/>
          <w:jc w:val="center"/>
        </w:trPr>
        <w:tc>
          <w:tcPr>
            <w:tcW w:w="4550" w:type="dxa"/>
            <w:tcBorders>
              <w:left w:val="single" w:sz="4" w:space="0" w:color="000000"/>
              <w:bottom w:val="single" w:sz="4" w:space="0" w:color="000000"/>
            </w:tcBorders>
          </w:tcPr>
          <w:p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rsidR="00BC097A" w:rsidRDefault="00BC097A">
            <w:pPr>
              <w:snapToGrid w:val="0"/>
              <w:spacing w:before="120" w:after="120"/>
              <w:rPr>
                <w:color w:val="000000"/>
                <w:lang w:eastAsia="ar-SA"/>
              </w:rPr>
            </w:pPr>
            <w:r>
              <w:rPr>
                <w:color w:val="000000"/>
                <w:lang w:eastAsia="ar-SA"/>
              </w:rPr>
              <w:t>::= {2 16 840 1 101 3 2 1 3 17}</w:t>
            </w:r>
          </w:p>
        </w:tc>
      </w:tr>
      <w:tr w:rsidR="00D738FD" w:rsidTr="00611E40">
        <w:trPr>
          <w:trHeight w:val="332"/>
          <w:jc w:val="center"/>
        </w:trPr>
        <w:tc>
          <w:tcPr>
            <w:tcW w:w="4550" w:type="dxa"/>
            <w:tcBorders>
              <w:left w:val="single" w:sz="4" w:space="0" w:color="000000"/>
              <w:bottom w:val="single" w:sz="4" w:space="0" w:color="000000"/>
            </w:tcBorders>
          </w:tcPr>
          <w:p w:rsidR="00D738FD" w:rsidRPr="00D738FD" w:rsidRDefault="00B520AF" w:rsidP="007173BF">
            <w:pPr>
              <w:snapToGrid w:val="0"/>
              <w:spacing w:before="120" w:after="120"/>
              <w:rPr>
                <w:color w:val="000000"/>
                <w:lang w:eastAsia="ar-SA"/>
              </w:rPr>
            </w:pPr>
            <w:r w:rsidRPr="00B520AF">
              <w:rPr>
                <w:snapToGrid w:val="0"/>
              </w:rPr>
              <w:t>id-fpki-common-piv-contentSigning</w:t>
            </w:r>
          </w:p>
        </w:tc>
        <w:tc>
          <w:tcPr>
            <w:tcW w:w="3610" w:type="dxa"/>
            <w:tcBorders>
              <w:left w:val="single" w:sz="4" w:space="0" w:color="000000"/>
              <w:bottom w:val="single" w:sz="4" w:space="0" w:color="000000"/>
              <w:right w:val="single" w:sz="4" w:space="0" w:color="000000"/>
            </w:tcBorders>
          </w:tcPr>
          <w:p w:rsidR="007173BF" w:rsidRDefault="00B520AF">
            <w:pPr>
              <w:snapToGrid w:val="0"/>
              <w:spacing w:before="120" w:after="120"/>
              <w:rPr>
                <w:color w:val="000000"/>
                <w:lang w:eastAsia="ar-SA"/>
              </w:rPr>
            </w:pPr>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r w:rsidR="007022D9" w:rsidTr="00611E40">
        <w:trPr>
          <w:trHeight w:val="332"/>
          <w:jc w:val="center"/>
        </w:trPr>
        <w:tc>
          <w:tcPr>
            <w:tcW w:w="4550" w:type="dxa"/>
            <w:tcBorders>
              <w:top w:val="single" w:sz="4" w:space="0" w:color="000000"/>
              <w:left w:val="single" w:sz="4" w:space="0" w:color="000000"/>
              <w:bottom w:val="single" w:sz="4" w:space="0" w:color="000000"/>
            </w:tcBorders>
          </w:tcPr>
          <w:p w:rsidR="007022D9" w:rsidRPr="00ED624B" w:rsidRDefault="007022D9" w:rsidP="007022D9">
            <w:pPr>
              <w:snapToGrid w:val="0"/>
              <w:spacing w:before="120" w:after="120"/>
              <w:rPr>
                <w:snapToGrid w:val="0"/>
              </w:rPr>
            </w:pPr>
            <w:r w:rsidRPr="00611E40">
              <w:t>id-fpki-common-derived-pivAuth</w:t>
            </w:r>
          </w:p>
        </w:tc>
        <w:tc>
          <w:tcPr>
            <w:tcW w:w="3610" w:type="dxa"/>
            <w:tcBorders>
              <w:top w:val="single" w:sz="4" w:space="0" w:color="000000"/>
              <w:left w:val="single" w:sz="4" w:space="0" w:color="000000"/>
              <w:bottom w:val="single" w:sz="4" w:space="0" w:color="000000"/>
              <w:right w:val="single" w:sz="4" w:space="0" w:color="000000"/>
            </w:tcBorders>
          </w:tcPr>
          <w:p w:rsidR="007022D9" w:rsidRPr="00ED624B" w:rsidRDefault="007022D9" w:rsidP="007022D9">
            <w:pPr>
              <w:snapToGrid w:val="0"/>
              <w:spacing w:before="120" w:after="120"/>
              <w:rPr>
                <w:color w:val="000000"/>
                <w:lang w:eastAsia="ar-SA"/>
              </w:rPr>
            </w:pPr>
            <w:r w:rsidRPr="00611E40">
              <w:rPr>
                <w:color w:val="000000"/>
                <w:lang w:eastAsia="ar-SA"/>
              </w:rPr>
              <w:t>::= {2 16 840 1 101 3 2 1 3 40}</w:t>
            </w:r>
          </w:p>
        </w:tc>
      </w:tr>
      <w:tr w:rsidR="007022D9" w:rsidTr="00611E40">
        <w:trPr>
          <w:trHeight w:val="332"/>
          <w:jc w:val="center"/>
        </w:trPr>
        <w:tc>
          <w:tcPr>
            <w:tcW w:w="4550" w:type="dxa"/>
            <w:tcBorders>
              <w:top w:val="single" w:sz="4" w:space="0" w:color="000000"/>
              <w:left w:val="single" w:sz="4" w:space="0" w:color="000000"/>
              <w:bottom w:val="single" w:sz="4" w:space="0" w:color="000000"/>
            </w:tcBorders>
          </w:tcPr>
          <w:p w:rsidR="007022D9" w:rsidRPr="00ED624B" w:rsidRDefault="007022D9" w:rsidP="007022D9">
            <w:pPr>
              <w:snapToGrid w:val="0"/>
              <w:spacing w:before="120" w:after="120"/>
              <w:rPr>
                <w:snapToGrid w:val="0"/>
              </w:rPr>
            </w:pPr>
            <w:r w:rsidRPr="00611E40">
              <w:t>id-fpki-common-derived-pivAuth-hardware</w:t>
            </w:r>
          </w:p>
        </w:tc>
        <w:tc>
          <w:tcPr>
            <w:tcW w:w="3610" w:type="dxa"/>
            <w:tcBorders>
              <w:top w:val="single" w:sz="4" w:space="0" w:color="000000"/>
              <w:left w:val="single" w:sz="4" w:space="0" w:color="000000"/>
              <w:bottom w:val="single" w:sz="4" w:space="0" w:color="000000"/>
              <w:right w:val="single" w:sz="4" w:space="0" w:color="000000"/>
            </w:tcBorders>
          </w:tcPr>
          <w:p w:rsidR="007022D9" w:rsidRPr="00ED624B" w:rsidRDefault="007022D9" w:rsidP="007022D9">
            <w:pPr>
              <w:snapToGrid w:val="0"/>
              <w:spacing w:before="120" w:after="120"/>
              <w:rPr>
                <w:color w:val="000000"/>
                <w:lang w:eastAsia="ar-SA"/>
              </w:rPr>
            </w:pPr>
            <w:r w:rsidRPr="00611E40">
              <w:rPr>
                <w:color w:val="000000"/>
                <w:lang w:eastAsia="ar-SA"/>
              </w:rPr>
              <w:t>::= {2 16 840 1 101 3 2 1 3 41}</w:t>
            </w:r>
          </w:p>
        </w:tc>
      </w:tr>
    </w:tbl>
    <w:p w:rsidR="00BC097A" w:rsidRDefault="00BC097A">
      <w:pPr>
        <w:spacing w:after="0"/>
        <w:rPr>
          <w:lang w:eastAsia="ar-SA"/>
        </w:rPr>
      </w:pPr>
    </w:p>
    <w:p w:rsidR="00BC097A" w:rsidRDefault="00BC097A">
      <w:pPr>
        <w:spacing w:after="120"/>
        <w:rPr>
          <w:lang w:eastAsia="ar-SA"/>
        </w:rPr>
      </w:pPr>
      <w:r>
        <w:rPr>
          <w:lang w:eastAsia="ar-SA"/>
        </w:rPr>
        <w:t>Certificates issued to CAs may contain any or all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that use FIPS 140 Level 2 or higher cryptographic modules shall include either id-fpki-common-deviceHardware, id-fpki-common-devices, or both. Subscriber certificates issued to devices under this policy using software cryptographic modules shall include id-fpki-common-devices</w:t>
      </w:r>
      <w:r>
        <w:rPr>
          <w:lang w:eastAsia="ar-SA"/>
        </w:rPr>
        <w:t>.</w:t>
      </w:r>
    </w:p>
    <w:p w:rsidR="00BC097A" w:rsidRPr="006E108D" w:rsidRDefault="00D92085">
      <w:pPr>
        <w:spacing w:after="120"/>
      </w:pPr>
      <w:r w:rsidRPr="00ED624B">
        <w:rPr>
          <w:color w:val="000000"/>
          <w:lang w:eastAsia="ar-SA"/>
        </w:rPr>
        <w:t xml:space="preserve">This document includes </w:t>
      </w:r>
      <w:r w:rsidR="007C58D8" w:rsidRPr="006E108D">
        <w:rPr>
          <w:color w:val="000000"/>
          <w:lang w:eastAsia="ar-SA"/>
        </w:rPr>
        <w:t xml:space="preserve">five </w:t>
      </w:r>
      <w:r w:rsidRPr="006E108D">
        <w:rPr>
          <w:color w:val="000000"/>
          <w:lang w:eastAsia="ar-SA"/>
        </w:rPr>
        <w:t xml:space="preserve">policies specific to FIPS 201 Personal Identity Verification </w:t>
      </w:r>
      <w:r w:rsidR="007C58D8" w:rsidRPr="00611E40">
        <w:rPr>
          <w:color w:val="000000"/>
          <w:lang w:eastAsia="ar-SA"/>
        </w:rPr>
        <w:t>(PIV) of Federal Employees and Contractors</w:t>
      </w:r>
      <w:r w:rsidRPr="006E108D">
        <w:rPr>
          <w:color w:val="000000"/>
          <w:lang w:eastAsia="ar-SA"/>
        </w:rPr>
        <w:t xml:space="preserve">. </w:t>
      </w:r>
      <w:r w:rsidR="00BC097A" w:rsidRPr="006E108D">
        <w:rPr>
          <w:color w:val="000000"/>
          <w:lang w:eastAsia="ar-SA"/>
        </w:rPr>
        <w:t>Certificates issued to users supporting authentication but not digital signature</w:t>
      </w:r>
      <w:r w:rsidR="007C58D8" w:rsidRPr="006E108D">
        <w:rPr>
          <w:color w:val="000000"/>
          <w:lang w:eastAsia="ar-SA"/>
        </w:rPr>
        <w:t>,</w:t>
      </w:r>
      <w:r w:rsidR="007C58D8" w:rsidRPr="00611E40">
        <w:rPr>
          <w:color w:val="000000"/>
          <w:lang w:eastAsia="ar-SA"/>
        </w:rPr>
        <w:t xml:space="preserve"> where the corresponding private key is stored on a PIV Card,</w:t>
      </w:r>
      <w:r w:rsidR="00BC097A" w:rsidRPr="00ED624B">
        <w:rPr>
          <w:color w:val="000000"/>
          <w:lang w:eastAsia="ar-SA"/>
        </w:rPr>
        <w:t xml:space="preserve"> may contain id-fpki-common-authentication.  Certificates issued to users supporting authentication where the private key </w:t>
      </w:r>
      <w:r w:rsidR="007C58D8" w:rsidRPr="00611E40">
        <w:rPr>
          <w:color w:val="000000"/>
          <w:lang w:eastAsia="ar-SA"/>
        </w:rPr>
        <w:t>is stored on a PIV Card and</w:t>
      </w:r>
      <w:r w:rsidR="007C58D8" w:rsidRPr="00ED624B">
        <w:rPr>
          <w:color w:val="000000"/>
          <w:lang w:eastAsia="ar-SA"/>
        </w:rPr>
        <w:t xml:space="preserve"> </w:t>
      </w:r>
      <w:r w:rsidR="00BC097A" w:rsidRPr="006E108D">
        <w:rPr>
          <w:color w:val="000000"/>
          <w:lang w:eastAsia="ar-SA"/>
        </w:rPr>
        <w:t>can be used without user authentication may contain id-fpki-common-cardAuth.</w:t>
      </w:r>
      <w:r w:rsidR="00910DFF" w:rsidRPr="006E108D">
        <w:rPr>
          <w:color w:val="000000"/>
          <w:lang w:eastAsia="ar-SA"/>
        </w:rPr>
        <w:t xml:space="preserve"> </w:t>
      </w:r>
      <w:r w:rsidR="002F6366" w:rsidRPr="00611E40">
        <w:rPr>
          <w:color w:val="000000"/>
          <w:lang w:eastAsia="ar-SA"/>
        </w:rPr>
        <w:t xml:space="preserve">Certificates issued to users, in accordance with NIST SP 800-157, supporting authentication, but not digital signature, where the corresponding private key is not stored on a PIV Card, may contain either id-fpki-common-derived-pivAuth-hardware or id-fpki-common-derived-pivAuth as appropriate. </w:t>
      </w:r>
      <w:r w:rsidR="00B520AF" w:rsidRPr="00ED624B">
        <w:t xml:space="preserve">The </w:t>
      </w:r>
      <w:r w:rsidR="00B520AF" w:rsidRPr="006E108D">
        <w:rPr>
          <w:snapToGrid w:val="0"/>
        </w:rPr>
        <w:t>id-fpki-common-piv-contentSigning</w:t>
      </w:r>
      <w:r w:rsidR="00B520AF" w:rsidRPr="006E108D">
        <w:t xml:space="preserve"> policy shall only be asserted in certificates issued to devices that sign PIV </w:t>
      </w:r>
      <w:r w:rsidR="002F6366" w:rsidRPr="006E108D">
        <w:t xml:space="preserve">data </w:t>
      </w:r>
      <w:r w:rsidR="00B520AF" w:rsidRPr="006E108D">
        <w:t>objects in accordance with [FIPS 201]</w:t>
      </w:r>
      <w:r w:rsidR="002F6366" w:rsidRPr="00611E40">
        <w:t xml:space="preserve"> or [SP 800-157]</w:t>
      </w:r>
      <w:r w:rsidR="00B520AF" w:rsidRPr="00ED624B">
        <w:t>.</w:t>
      </w:r>
    </w:p>
    <w:p w:rsidR="00910DFF" w:rsidRPr="00910DFF" w:rsidRDefault="00B520AF">
      <w:pPr>
        <w:spacing w:after="120"/>
        <w:rPr>
          <w:color w:val="000000"/>
          <w:lang w:eastAsia="ar-SA"/>
        </w:rPr>
      </w:pPr>
      <w:r w:rsidRPr="00B520AF">
        <w:t xml:space="preserve">The requirements associated with </w:t>
      </w:r>
      <w:r w:rsidRPr="00B520AF">
        <w:rPr>
          <w:snapToGrid w:val="0"/>
        </w:rPr>
        <w:t>id-fpki-common-piv-contentSigning</w:t>
      </w:r>
      <w:r w:rsidRPr="00B520AF">
        <w:t xml:space="preserve"> are identical to id-fpki-common-devicesHardware except where specifically noted in the text.</w:t>
      </w:r>
    </w:p>
    <w:p w:rsidR="00BC097A" w:rsidRPr="00CA6103" w:rsidRDefault="00BC097A" w:rsidP="00F85422">
      <w:pPr>
        <w:pStyle w:val="Heading2"/>
        <w:rPr>
          <w:lang w:eastAsia="ar-SA"/>
        </w:rPr>
      </w:pPr>
      <w:bookmarkStart w:id="15" w:name="_Toc374963008"/>
      <w:bookmarkStart w:id="16" w:name="_Toc280343712"/>
      <w:bookmarkStart w:id="17" w:name="_Toc418776694"/>
      <w:bookmarkEnd w:id="15"/>
      <w:r w:rsidRPr="00CA6103">
        <w:rPr>
          <w:lang w:eastAsia="ar-SA"/>
        </w:rPr>
        <w:t>PKI Participants</w:t>
      </w:r>
      <w:bookmarkEnd w:id="16"/>
      <w:bookmarkEnd w:id="17"/>
    </w:p>
    <w:p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rsidR="00BC097A" w:rsidRPr="00CA6103" w:rsidRDefault="00BC097A" w:rsidP="008A6BDC">
      <w:pPr>
        <w:pStyle w:val="Heading3"/>
        <w:ind w:right="547"/>
        <w:rPr>
          <w:bCs/>
          <w:lang w:eastAsia="ar-SA"/>
        </w:rPr>
      </w:pPr>
      <w:bookmarkStart w:id="18" w:name="_Toc280343713"/>
      <w:bookmarkStart w:id="19" w:name="_Toc418776695"/>
      <w:r w:rsidRPr="00CA6103">
        <w:rPr>
          <w:bCs/>
          <w:lang w:eastAsia="ar-SA"/>
        </w:rPr>
        <w:t>PKI Authorities</w:t>
      </w:r>
      <w:bookmarkEnd w:id="18"/>
      <w:bookmarkEnd w:id="19"/>
    </w:p>
    <w:p w:rsidR="00BC097A" w:rsidRDefault="00BC097A" w:rsidP="008A6BDC">
      <w:pPr>
        <w:pStyle w:val="Heading4"/>
        <w:tabs>
          <w:tab w:val="clear" w:pos="864"/>
          <w:tab w:val="left" w:pos="1260"/>
        </w:tabs>
        <w:spacing w:before="240" w:after="60"/>
        <w:ind w:left="900" w:hanging="900"/>
        <w:rPr>
          <w:lang w:eastAsia="ar-SA"/>
        </w:rPr>
      </w:pPr>
      <w:bookmarkStart w:id="20" w:name="_Toc280343714"/>
      <w:bookmarkStart w:id="21" w:name="_Toc418776696"/>
      <w:r>
        <w:rPr>
          <w:lang w:eastAsia="ar-SA"/>
        </w:rPr>
        <w:t>Federal Chief Information Officers Council</w:t>
      </w:r>
      <w:bookmarkEnd w:id="20"/>
      <w:bookmarkEnd w:id="21"/>
    </w:p>
    <w:p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rsidR="00BC097A" w:rsidRDefault="00BC097A" w:rsidP="008A6BDC">
      <w:pPr>
        <w:pStyle w:val="Heading4"/>
        <w:tabs>
          <w:tab w:val="clear" w:pos="864"/>
          <w:tab w:val="left" w:pos="1260"/>
        </w:tabs>
        <w:spacing w:before="240" w:after="60"/>
        <w:ind w:left="900" w:hanging="900"/>
        <w:rPr>
          <w:szCs w:val="24"/>
          <w:lang w:eastAsia="ar-SA"/>
        </w:rPr>
      </w:pPr>
      <w:bookmarkStart w:id="22" w:name="_Toc280343715"/>
      <w:bookmarkStart w:id="23" w:name="_Toc418776697"/>
      <w:r>
        <w:rPr>
          <w:lang w:eastAsia="ar-SA"/>
        </w:rPr>
        <w:lastRenderedPageBreak/>
        <w:t>Federal PKI Policy Authority (FPKIPA)</w:t>
      </w:r>
      <w:bookmarkEnd w:id="22"/>
      <w:bookmarkEnd w:id="23"/>
    </w:p>
    <w:p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rsidR="00BC097A" w:rsidRDefault="00BC097A">
      <w:pPr>
        <w:pStyle w:val="BulletDouble"/>
        <w:numPr>
          <w:ilvl w:val="0"/>
          <w:numId w:val="9"/>
        </w:numPr>
        <w:tabs>
          <w:tab w:val="left" w:pos="720"/>
        </w:tabs>
        <w:rPr>
          <w:lang w:eastAsia="ar-SA"/>
        </w:rPr>
      </w:pPr>
      <w:r>
        <w:rPr>
          <w:lang w:eastAsia="ar-SA"/>
        </w:rPr>
        <w:t>Maintaining this CP,</w:t>
      </w:r>
    </w:p>
    <w:p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rsidR="00BC097A" w:rsidRDefault="001B47FE" w:rsidP="008A6BDC">
      <w:pPr>
        <w:pStyle w:val="Heading4"/>
        <w:tabs>
          <w:tab w:val="clear" w:pos="864"/>
          <w:tab w:val="left" w:pos="1260"/>
        </w:tabs>
        <w:spacing w:before="240" w:after="60"/>
        <w:ind w:left="900" w:hanging="900"/>
        <w:rPr>
          <w:lang w:eastAsia="ar-SA"/>
        </w:rPr>
      </w:pPr>
      <w:bookmarkStart w:id="24" w:name="_Toc280343716"/>
      <w:bookmarkStart w:id="25" w:name="_Toc418776698"/>
      <w:r>
        <w:rPr>
          <w:lang w:eastAsia="ar-SA"/>
        </w:rPr>
        <w:t>FPKI Management</w:t>
      </w:r>
      <w:r w:rsidR="00BC097A">
        <w:rPr>
          <w:lang w:eastAsia="ar-SA"/>
        </w:rPr>
        <w:t xml:space="preserve"> Authority (FPKI</w:t>
      </w:r>
      <w:r>
        <w:rPr>
          <w:lang w:eastAsia="ar-SA"/>
        </w:rPr>
        <w:t>M</w:t>
      </w:r>
      <w:r w:rsidR="00BC097A">
        <w:rPr>
          <w:lang w:eastAsia="ar-SA"/>
        </w:rPr>
        <w:t>A)</w:t>
      </w:r>
      <w:bookmarkEnd w:id="24"/>
      <w:bookmarkEnd w:id="25"/>
    </w:p>
    <w:p w:rsidR="00BC097A" w:rsidRDefault="001B47FE">
      <w:pPr>
        <w:autoSpaceDE w:val="0"/>
        <w:spacing w:after="120"/>
        <w:rPr>
          <w:szCs w:val="24"/>
          <w:lang w:eastAsia="ar-SA"/>
        </w:rPr>
      </w:pPr>
      <w:bookmarkStart w:id="26"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 on behalf of the U.S. Government, subject to the direction of the FPKIPA.</w:t>
      </w:r>
      <w:r w:rsidR="0093527C">
        <w:rPr>
          <w:szCs w:val="24"/>
          <w:lang w:eastAsia="ar-SA"/>
        </w:rPr>
        <w:t xml:space="preserve"> </w:t>
      </w:r>
    </w:p>
    <w:p w:rsidR="00BC097A" w:rsidRDefault="00BC097A" w:rsidP="008A6BDC">
      <w:pPr>
        <w:pStyle w:val="Heading4"/>
        <w:tabs>
          <w:tab w:val="clear" w:pos="864"/>
          <w:tab w:val="left" w:pos="1260"/>
        </w:tabs>
        <w:spacing w:before="240" w:after="60"/>
        <w:ind w:left="900" w:hanging="900"/>
        <w:rPr>
          <w:lang w:eastAsia="ar-SA"/>
        </w:rPr>
      </w:pPr>
      <w:bookmarkStart w:id="27" w:name="_Toc280343717"/>
      <w:bookmarkStart w:id="28" w:name="_Toc418776699"/>
      <w:r>
        <w:rPr>
          <w:lang w:eastAsia="ar-SA"/>
        </w:rPr>
        <w:t xml:space="preserve">FPKI </w:t>
      </w:r>
      <w:r w:rsidR="001B47FE">
        <w:rPr>
          <w:lang w:eastAsia="ar-SA"/>
        </w:rPr>
        <w:t>Management Authority</w:t>
      </w:r>
      <w:r>
        <w:rPr>
          <w:lang w:eastAsia="ar-SA"/>
        </w:rPr>
        <w:t xml:space="preserve"> </w:t>
      </w:r>
      <w:bookmarkEnd w:id="26"/>
      <w:r>
        <w:rPr>
          <w:lang w:eastAsia="ar-SA"/>
        </w:rPr>
        <w:t>Program Manager</w:t>
      </w:r>
      <w:bookmarkEnd w:id="27"/>
      <w:bookmarkEnd w:id="28"/>
    </w:p>
    <w:p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 including the Common Policy Root CA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rsidR="00BC097A" w:rsidRDefault="00BC097A" w:rsidP="008A6BDC">
      <w:pPr>
        <w:pStyle w:val="Heading4"/>
        <w:keepNext w:val="0"/>
        <w:tabs>
          <w:tab w:val="clear" w:pos="864"/>
          <w:tab w:val="left" w:pos="1260"/>
        </w:tabs>
        <w:spacing w:before="240" w:after="60"/>
        <w:ind w:left="900" w:right="1080" w:hanging="900"/>
        <w:rPr>
          <w:lang w:eastAsia="ar-SA"/>
        </w:rPr>
      </w:pPr>
      <w:bookmarkStart w:id="29" w:name="_Toc280343718"/>
      <w:bookmarkStart w:id="30" w:name="_Toc418776700"/>
      <w:r>
        <w:rPr>
          <w:lang w:eastAsia="ar-SA"/>
        </w:rPr>
        <w:t>Policy Management Authority</w:t>
      </w:r>
      <w:bookmarkEnd w:id="29"/>
      <w:bookmarkEnd w:id="30"/>
    </w:p>
    <w:p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rsidR="00BC097A" w:rsidRDefault="00BC097A" w:rsidP="008A6BDC">
      <w:pPr>
        <w:pStyle w:val="Heading4"/>
        <w:keepNext w:val="0"/>
        <w:tabs>
          <w:tab w:val="clear" w:pos="864"/>
          <w:tab w:val="left" w:pos="1260"/>
        </w:tabs>
        <w:spacing w:before="240" w:after="60"/>
        <w:ind w:left="900" w:right="1080" w:hanging="900"/>
      </w:pPr>
      <w:bookmarkStart w:id="31" w:name="_Toc280343719"/>
      <w:bookmarkStart w:id="32" w:name="_Toc418776701"/>
      <w:r>
        <w:rPr>
          <w:bCs/>
          <w:lang w:eastAsia="ar-SA"/>
        </w:rPr>
        <w:t>Certification Authority</w:t>
      </w:r>
      <w:bookmarkEnd w:id="31"/>
      <w:bookmarkEnd w:id="32"/>
    </w:p>
    <w:p w:rsidR="00BC097A" w:rsidRDefault="00BC097A">
      <w:r>
        <w:t>The CA is the collection of hardware, software and operating personnel that create, sign, and issue public key certificates to subscribers.  The CA is responsible for the issuing and managing certificates including:</w:t>
      </w:r>
    </w:p>
    <w:p w:rsidR="00BC097A" w:rsidRDefault="00BC097A">
      <w:pPr>
        <w:pStyle w:val="BulletDouble"/>
        <w:numPr>
          <w:ilvl w:val="0"/>
          <w:numId w:val="16"/>
        </w:numPr>
        <w:tabs>
          <w:tab w:val="left" w:pos="720"/>
        </w:tabs>
        <w:rPr>
          <w:lang w:eastAsia="ar-SA"/>
        </w:rPr>
      </w:pPr>
      <w:r>
        <w:rPr>
          <w:lang w:eastAsia="ar-SA"/>
        </w:rPr>
        <w:t>The certificate manufacturing process</w:t>
      </w:r>
    </w:p>
    <w:p w:rsidR="00BC097A" w:rsidRDefault="00BC097A">
      <w:pPr>
        <w:pStyle w:val="BulletDouble"/>
        <w:numPr>
          <w:ilvl w:val="0"/>
          <w:numId w:val="16"/>
        </w:numPr>
        <w:tabs>
          <w:tab w:val="left" w:pos="720"/>
        </w:tabs>
        <w:rPr>
          <w:lang w:eastAsia="ar-SA"/>
        </w:rPr>
      </w:pPr>
      <w:r>
        <w:rPr>
          <w:lang w:eastAsia="ar-SA"/>
        </w:rPr>
        <w:t>Publication of certificates</w:t>
      </w:r>
    </w:p>
    <w:p w:rsidR="00BC097A" w:rsidRDefault="00BC097A">
      <w:pPr>
        <w:pStyle w:val="BulletDouble"/>
        <w:numPr>
          <w:ilvl w:val="0"/>
          <w:numId w:val="16"/>
        </w:numPr>
        <w:tabs>
          <w:tab w:val="left" w:pos="720"/>
        </w:tabs>
        <w:rPr>
          <w:lang w:eastAsia="ar-SA"/>
        </w:rPr>
      </w:pPr>
      <w:r>
        <w:rPr>
          <w:lang w:eastAsia="ar-SA"/>
        </w:rPr>
        <w:lastRenderedPageBreak/>
        <w:t>Revocation of certificates</w:t>
      </w:r>
    </w:p>
    <w:p w:rsidR="00BC097A" w:rsidRDefault="00BC097A">
      <w:pPr>
        <w:pStyle w:val="BulletDouble"/>
        <w:numPr>
          <w:ilvl w:val="0"/>
          <w:numId w:val="16"/>
        </w:numPr>
        <w:tabs>
          <w:tab w:val="left" w:pos="720"/>
        </w:tabs>
        <w:rPr>
          <w:lang w:eastAsia="ar-SA"/>
        </w:rPr>
      </w:pPr>
      <w:r>
        <w:rPr>
          <w:lang w:eastAsia="ar-SA"/>
        </w:rPr>
        <w:t>Generation and destruction of CA signing keys</w:t>
      </w:r>
    </w:p>
    <w:p w:rsidR="002F32ED" w:rsidRPr="00BB16B3" w:rsidRDefault="00BC097A" w:rsidP="00611E40">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sidRPr="00BB16B3">
        <w:rPr>
          <w:szCs w:val="24"/>
          <w:lang w:eastAsia="ar-SA"/>
        </w:rPr>
        <w:t>.</w:t>
      </w:r>
    </w:p>
    <w:p w:rsidR="00BC097A" w:rsidRDefault="00BC097A" w:rsidP="008A6BDC">
      <w:pPr>
        <w:pStyle w:val="Heading4"/>
        <w:keepNext w:val="0"/>
        <w:tabs>
          <w:tab w:val="clear" w:pos="864"/>
          <w:tab w:val="left" w:pos="1260"/>
        </w:tabs>
        <w:spacing w:before="240" w:after="60"/>
        <w:ind w:left="900" w:right="1080" w:hanging="900"/>
        <w:rPr>
          <w:bCs/>
          <w:lang w:eastAsia="ar-SA"/>
        </w:rPr>
      </w:pPr>
      <w:bookmarkStart w:id="33" w:name="_Toc280343720"/>
      <w:bookmarkStart w:id="34" w:name="_Toc418776702"/>
      <w:r>
        <w:rPr>
          <w:bCs/>
          <w:lang w:eastAsia="ar-SA"/>
        </w:rPr>
        <w:t>Certificate Status Servers</w:t>
      </w:r>
      <w:bookmarkEnd w:id="33"/>
      <w:bookmarkEnd w:id="34"/>
    </w:p>
    <w:p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RFC 2560, are not covered by this policy.</w:t>
      </w:r>
    </w:p>
    <w:p w:rsidR="00BC097A" w:rsidRDefault="00BC097A" w:rsidP="008A6BDC">
      <w:pPr>
        <w:pStyle w:val="Heading3"/>
      </w:pPr>
      <w:bookmarkStart w:id="35" w:name="_Toc280343721"/>
      <w:bookmarkStart w:id="36" w:name="_Toc418776703"/>
      <w:r>
        <w:rPr>
          <w:lang w:eastAsia="ar-SA"/>
        </w:rPr>
        <w:t>Registration Authorities</w:t>
      </w:r>
      <w:bookmarkEnd w:id="35"/>
      <w:bookmarkEnd w:id="36"/>
    </w:p>
    <w:p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rsidR="00BC097A" w:rsidRDefault="00BC097A">
      <w:pPr>
        <w:pStyle w:val="BulletDouble"/>
        <w:numPr>
          <w:ilvl w:val="0"/>
          <w:numId w:val="24"/>
        </w:numPr>
        <w:tabs>
          <w:tab w:val="left" w:pos="720"/>
        </w:tabs>
        <w:rPr>
          <w:lang w:eastAsia="ar-SA"/>
        </w:rPr>
      </w:pPr>
      <w:r>
        <w:rPr>
          <w:lang w:eastAsia="ar-SA"/>
        </w:rPr>
        <w:t>Control over the registration process</w:t>
      </w:r>
    </w:p>
    <w:p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rsidR="00BC097A" w:rsidRDefault="00BC097A" w:rsidP="008A6BDC">
      <w:pPr>
        <w:pStyle w:val="Heading3"/>
        <w:rPr>
          <w:lang w:eastAsia="ar-SA"/>
        </w:rPr>
      </w:pPr>
      <w:bookmarkStart w:id="37" w:name="_Toc280343722"/>
      <w:bookmarkStart w:id="38" w:name="_Toc418776704"/>
      <w:r>
        <w:rPr>
          <w:lang w:eastAsia="ar-SA"/>
        </w:rPr>
        <w:t>Trusted Agent</w:t>
      </w:r>
      <w:r w:rsidR="007F124A">
        <w:rPr>
          <w:lang w:eastAsia="ar-SA"/>
        </w:rPr>
        <w:t>s</w:t>
      </w:r>
      <w:bookmarkEnd w:id="37"/>
      <w:bookmarkEnd w:id="38"/>
    </w:p>
    <w:p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rsidR="00BC097A" w:rsidRDefault="00BC097A" w:rsidP="008A6BDC">
      <w:pPr>
        <w:pStyle w:val="Heading3"/>
        <w:rPr>
          <w:lang w:eastAsia="ar-SA"/>
        </w:rPr>
      </w:pPr>
      <w:bookmarkStart w:id="39" w:name="_Toc280343723"/>
      <w:bookmarkStart w:id="40" w:name="_Toc418776705"/>
      <w:r>
        <w:rPr>
          <w:lang w:eastAsia="ar-SA"/>
        </w:rPr>
        <w:t>Subscribers</w:t>
      </w:r>
      <w:bookmarkEnd w:id="39"/>
      <w:bookmarkEnd w:id="40"/>
    </w:p>
    <w:p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w:t>
      </w:r>
      <w:r>
        <w:rPr>
          <w:lang w:eastAsia="ar-SA"/>
        </w:rPr>
        <w:lastRenderedPageBreak/>
        <w:t xml:space="preserve">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rsidR="00FA5589" w:rsidRPr="00A67772" w:rsidRDefault="0082738E">
      <w:pPr>
        <w:autoSpaceDE w:val="0"/>
        <w:spacing w:after="120"/>
        <w:rPr>
          <w:lang w:eastAsia="ar-SA"/>
        </w:rPr>
      </w:pPr>
      <w:r>
        <w:rPr>
          <w:noProof/>
        </w:rPr>
        <mc:AlternateContent>
          <mc:Choice Requires="wpc">
            <w:drawing>
              <wp:inline distT="0" distB="0" distL="0" distR="0">
                <wp:extent cx="5943600" cy="1499235"/>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 name="Text Box 59"/>
                        <wps:cNvSpPr txBox="1">
                          <a:spLocks noChangeArrowheads="1"/>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rsidR="006E108D" w:rsidRDefault="006E108D">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id="Canvas 58" o:spid="_x0000_s1026" editas="canvas" style="width:468pt;height:118.05pt;mso-position-horizontal-relative:char;mso-position-vertical-relative:line" coordsize="59436,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6E108D" w:rsidRDefault="006E108D">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rsidR="00BC097A" w:rsidRDefault="00BC097A" w:rsidP="008A6BDC">
      <w:pPr>
        <w:pStyle w:val="Heading3"/>
        <w:rPr>
          <w:lang w:eastAsia="ar-SA"/>
        </w:rPr>
      </w:pPr>
      <w:bookmarkStart w:id="41" w:name="_Toc280343724"/>
      <w:bookmarkStart w:id="42" w:name="_Toc418776706"/>
      <w:r>
        <w:rPr>
          <w:lang w:eastAsia="ar-SA"/>
        </w:rPr>
        <w:t>Relying Parties</w:t>
      </w:r>
      <w:bookmarkEnd w:id="41"/>
      <w:bookmarkEnd w:id="42"/>
    </w:p>
    <w:p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rsidR="00BC097A" w:rsidRDefault="00BC097A" w:rsidP="008A6BDC">
      <w:pPr>
        <w:pStyle w:val="Heading3"/>
        <w:rPr>
          <w:lang w:eastAsia="ar-SA"/>
        </w:rPr>
      </w:pPr>
      <w:bookmarkStart w:id="43" w:name="_Toc280343725"/>
      <w:bookmarkStart w:id="44" w:name="_Toc418776707"/>
      <w:r>
        <w:rPr>
          <w:lang w:eastAsia="ar-SA"/>
        </w:rPr>
        <w:t>Other Participants</w:t>
      </w:r>
      <w:bookmarkEnd w:id="43"/>
      <w:bookmarkEnd w:id="44"/>
    </w:p>
    <w:p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rsidR="00BC097A" w:rsidRPr="00CA6103" w:rsidRDefault="00BC097A" w:rsidP="00F85422">
      <w:pPr>
        <w:pStyle w:val="Heading2"/>
        <w:rPr>
          <w:lang w:eastAsia="ar-SA"/>
        </w:rPr>
      </w:pPr>
      <w:bookmarkStart w:id="45" w:name="_Toc280343726"/>
      <w:bookmarkStart w:id="46" w:name="_Toc418776708"/>
      <w:r w:rsidRPr="00CA6103">
        <w:rPr>
          <w:lang w:eastAsia="ar-SA"/>
        </w:rPr>
        <w:t>Certificate Usage</w:t>
      </w:r>
      <w:bookmarkEnd w:id="45"/>
      <w:bookmarkEnd w:id="46"/>
    </w:p>
    <w:p w:rsidR="00BC097A" w:rsidRDefault="00BC097A" w:rsidP="0069225F">
      <w:pPr>
        <w:pStyle w:val="Heading3"/>
      </w:pPr>
      <w:bookmarkStart w:id="47" w:name="_Toc280343727"/>
      <w:bookmarkStart w:id="48" w:name="_Toc418776709"/>
      <w:r>
        <w:rPr>
          <w:lang w:eastAsia="ar-SA"/>
        </w:rPr>
        <w:t>Appropriate Certificate Uses</w:t>
      </w:r>
      <w:bookmarkEnd w:id="47"/>
      <w:bookmarkEnd w:id="48"/>
    </w:p>
    <w:p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rsidR="00BC097A" w:rsidRDefault="00BC097A">
      <w:r>
        <w:lastRenderedPageBreak/>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w:t>
      </w:r>
      <w:r w:rsidR="001E45C1">
        <w:t>statutes</w:t>
      </w:r>
      <w:r>
        <w:t xml:space="preserve"> and regulations.</w:t>
      </w:r>
    </w:p>
    <w:p w:rsidR="00BC097A" w:rsidRDefault="00BC097A">
      <w:r>
        <w:t xml:space="preserve">Credentials issued under the id-fpki-common-policy </w:t>
      </w:r>
      <w:r w:rsidR="00BB16B3" w:rsidRPr="00611E40">
        <w:t>and id-fpki-common-derived-pivAuth policies</w:t>
      </w:r>
      <w:r w:rsidR="00BB16B3" w:rsidDel="00BB16B3">
        <w:t xml:space="preserve"> </w:t>
      </w:r>
      <w:r>
        <w:t>are intended to meet the requirements for Level 3 authentication, as defined by the OMB E</w:t>
      </w:r>
      <w:r>
        <w:noBreakHyphen/>
        <w:t>Authentication Guidance. [E-Auth]  Credentials issued under the id-fpki-common-hardware</w:t>
      </w:r>
      <w:r w:rsidR="008216C3">
        <w:t xml:space="preserve">, id-fpki-common-authentication, </w:t>
      </w:r>
      <w:r w:rsidR="00417DDF" w:rsidRPr="00611E40">
        <w:t>id-fpki-common-derived-pivAuth-hardware</w:t>
      </w:r>
      <w:r w:rsidR="00417DDF">
        <w:t xml:space="preserve">, </w:t>
      </w:r>
      <w:r>
        <w:t>and id-fpki-common-High policies meet the requirements for Level 4 authentication, as defined by the OMB E-Authentication Guidance. [E-Auth]</w:t>
      </w:r>
    </w:p>
    <w:p w:rsidR="00910DFF" w:rsidRPr="00910DFF" w:rsidRDefault="00B520AF">
      <w:r w:rsidRPr="00B520AF">
        <w:t xml:space="preserve">Credentials issued under the id-fpki-common-piv-contentSigning policy are intended to meet the requirements in FIPS 201 </w:t>
      </w:r>
      <w:r w:rsidR="00417DDF" w:rsidRPr="00611E40">
        <w:t xml:space="preserve">and SP 800-157 </w:t>
      </w:r>
      <w:r w:rsidRPr="00B520AF">
        <w:t xml:space="preserve">as the digital signatory of the PIV Card Holder Unique IDentifier (CHUID) and associated PIV </w:t>
      </w:r>
      <w:r w:rsidR="00417DDF">
        <w:t>data</w:t>
      </w:r>
      <w:r w:rsidR="00417DDF" w:rsidRPr="00B520AF">
        <w:t xml:space="preserve"> </w:t>
      </w:r>
      <w:r w:rsidRPr="00B520AF">
        <w:t>objects.</w:t>
      </w:r>
    </w:p>
    <w:p w:rsidR="00BC097A" w:rsidRDefault="00BC097A">
      <w:pPr>
        <w:rPr>
          <w:szCs w:val="24"/>
        </w:rPr>
      </w:pPr>
      <w:r>
        <w:t>In addition this policy may support signature and confidentiality requirements for Federal government processes</w:t>
      </w:r>
      <w:r>
        <w:rPr>
          <w:szCs w:val="24"/>
        </w:rPr>
        <w:t>.</w:t>
      </w:r>
    </w:p>
    <w:p w:rsidR="00BC097A" w:rsidRDefault="00BC097A" w:rsidP="0069225F">
      <w:pPr>
        <w:pStyle w:val="Heading3"/>
        <w:rPr>
          <w:lang w:eastAsia="ar-SA"/>
        </w:rPr>
      </w:pPr>
      <w:bookmarkStart w:id="49" w:name="_Toc374963025"/>
      <w:bookmarkStart w:id="50" w:name="_Toc280343728"/>
      <w:bookmarkStart w:id="51" w:name="_Toc418776710"/>
      <w:bookmarkEnd w:id="49"/>
      <w:r>
        <w:rPr>
          <w:lang w:eastAsia="ar-SA"/>
        </w:rPr>
        <w:t>Prohibited Certificate Uses</w:t>
      </w:r>
      <w:bookmarkEnd w:id="50"/>
      <w:bookmarkEnd w:id="51"/>
    </w:p>
    <w:p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rsidR="00BC097A" w:rsidRPr="00CA6103" w:rsidRDefault="00BC097A" w:rsidP="00F85422">
      <w:pPr>
        <w:pStyle w:val="Heading2"/>
        <w:rPr>
          <w:lang w:eastAsia="ar-SA"/>
        </w:rPr>
      </w:pPr>
      <w:bookmarkStart w:id="52" w:name="_Toc280343729"/>
      <w:bookmarkStart w:id="53" w:name="_Toc418776711"/>
      <w:r w:rsidRPr="00CA6103">
        <w:rPr>
          <w:lang w:eastAsia="ar-SA"/>
        </w:rPr>
        <w:t>Policy Administration</w:t>
      </w:r>
      <w:bookmarkEnd w:id="52"/>
      <w:bookmarkEnd w:id="53"/>
    </w:p>
    <w:p w:rsidR="00BC097A" w:rsidRDefault="00BC097A" w:rsidP="0069225F">
      <w:pPr>
        <w:pStyle w:val="Heading3"/>
        <w:rPr>
          <w:lang w:eastAsia="ar-SA"/>
        </w:rPr>
      </w:pPr>
      <w:bookmarkStart w:id="54" w:name="_Toc280343730"/>
      <w:bookmarkStart w:id="55" w:name="_Toc418776712"/>
      <w:r>
        <w:rPr>
          <w:lang w:eastAsia="ar-SA"/>
        </w:rPr>
        <w:t>Organization Administering the Document</w:t>
      </w:r>
      <w:bookmarkEnd w:id="54"/>
      <w:bookmarkEnd w:id="55"/>
    </w:p>
    <w:p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rsidR="00BC097A" w:rsidRDefault="00BC097A" w:rsidP="0069225F">
      <w:pPr>
        <w:pStyle w:val="Heading3"/>
        <w:rPr>
          <w:lang w:eastAsia="ar-SA"/>
        </w:rPr>
      </w:pPr>
      <w:bookmarkStart w:id="56" w:name="_Toc280343731"/>
      <w:bookmarkStart w:id="57" w:name="_Toc418776713"/>
      <w:r>
        <w:rPr>
          <w:lang w:eastAsia="ar-SA"/>
        </w:rPr>
        <w:t>Contact Person</w:t>
      </w:r>
      <w:bookmarkEnd w:id="56"/>
      <w:bookmarkEnd w:id="57"/>
    </w:p>
    <w:p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rsidR="00BC097A" w:rsidRDefault="00BC097A">
      <w:pPr>
        <w:autoSpaceDE w:val="0"/>
        <w:spacing w:after="120"/>
        <w:rPr>
          <w:b/>
          <w:lang w:eastAsia="ar-SA"/>
        </w:rPr>
      </w:pPr>
      <w:r>
        <w:rPr>
          <w:color w:val="000000"/>
          <w:szCs w:val="24"/>
          <w:lang w:eastAsia="ar-SA"/>
        </w:rPr>
        <w:t xml:space="preserve">Authority, whose address can be found at </w:t>
      </w:r>
      <w:hyperlink r:id="rId13" w:history="1">
        <w:r w:rsidR="00AF456D" w:rsidRPr="00AF456D">
          <w:rPr>
            <w:rStyle w:val="Hyperlink"/>
            <w:szCs w:val="24"/>
            <w:lang w:eastAsia="ar-SA"/>
          </w:rPr>
          <w:t>http://www.idmanagement.gov/fpkipa</w:t>
        </w:r>
      </w:hyperlink>
    </w:p>
    <w:p w:rsidR="00BC097A" w:rsidRDefault="00BC097A" w:rsidP="0069225F">
      <w:pPr>
        <w:pStyle w:val="Heading3"/>
        <w:rPr>
          <w:lang w:eastAsia="ar-SA"/>
        </w:rPr>
      </w:pPr>
      <w:bookmarkStart w:id="58" w:name="_Toc280343732"/>
      <w:bookmarkStart w:id="59" w:name="_Toc418776714"/>
      <w:r>
        <w:rPr>
          <w:lang w:eastAsia="ar-SA"/>
        </w:rPr>
        <w:t>Person Determining CPS Suitability for the Policy</w:t>
      </w:r>
      <w:bookmarkEnd w:id="58"/>
      <w:bookmarkEnd w:id="59"/>
    </w:p>
    <w:p w:rsidR="00BC097A" w:rsidRDefault="00BC097A">
      <w:pPr>
        <w:autoSpaceDE w:val="0"/>
        <w:spacing w:after="120"/>
        <w:rPr>
          <w:b/>
          <w:lang w:eastAsia="ar-SA"/>
        </w:rPr>
      </w:pPr>
      <w:r>
        <w:rPr>
          <w:lang w:eastAsia="ar-SA"/>
        </w:rPr>
        <w:t>The FPKIPA shall approve the CPS for each CA that issues certificates under this policy.</w:t>
      </w:r>
    </w:p>
    <w:p w:rsidR="00BC097A" w:rsidRDefault="00BC097A" w:rsidP="0069225F">
      <w:pPr>
        <w:pStyle w:val="Heading3"/>
        <w:rPr>
          <w:lang w:eastAsia="ar-SA"/>
        </w:rPr>
      </w:pPr>
      <w:bookmarkStart w:id="60" w:name="_Toc280343733"/>
      <w:bookmarkStart w:id="61" w:name="_Toc418776715"/>
      <w:r>
        <w:rPr>
          <w:lang w:eastAsia="ar-SA"/>
        </w:rPr>
        <w:t>CPS Approval Procedures</w:t>
      </w:r>
      <w:bookmarkEnd w:id="60"/>
      <w:bookmarkEnd w:id="61"/>
    </w:p>
    <w:p w:rsidR="00BC097A" w:rsidRDefault="00BC097A">
      <w:pPr>
        <w:autoSpaceDE w:val="0"/>
        <w:rPr>
          <w:lang w:eastAsia="ar-SA"/>
        </w:rPr>
      </w:pPr>
      <w:r>
        <w:rPr>
          <w:lang w:eastAsia="ar-SA"/>
        </w:rPr>
        <w:t>CAs issuing under this policy are required to meet all facets of the policy.  The FPKIPA will not issue waivers.</w:t>
      </w:r>
    </w:p>
    <w:p w:rsidR="00BC097A" w:rsidRDefault="00BC097A">
      <w:pPr>
        <w:autoSpaceDE w:val="0"/>
        <w:rPr>
          <w:lang w:eastAsia="ar-SA"/>
        </w:rPr>
      </w:pPr>
      <w:r>
        <w:rPr>
          <w:lang w:eastAsia="ar-SA"/>
        </w:rPr>
        <w:t xml:space="preserve">The FPKIPA shall make the determination that a CPS complies with this policy.  The CA and RA must meet all requirements of an approved CPS before commencing operations.  In some </w:t>
      </w:r>
      <w:r>
        <w:rPr>
          <w:lang w:eastAsia="ar-SA"/>
        </w:rPr>
        <w:lastRenderedPageBreak/>
        <w:t>cases, the FPKIPA may require the additional approval of an authorized agency.  The FPKIPA will make this determination based on the nature of the system function, the type of communications, or the operating environment.</w:t>
      </w:r>
    </w:p>
    <w:p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rsidR="00BC097A" w:rsidRPr="00075F24" w:rsidRDefault="00BC097A" w:rsidP="00F85422">
      <w:pPr>
        <w:pStyle w:val="Heading2"/>
        <w:rPr>
          <w:lang w:eastAsia="ar-SA"/>
        </w:rPr>
      </w:pPr>
      <w:bookmarkStart w:id="62" w:name="_Toc280343734"/>
      <w:bookmarkStart w:id="63" w:name="_Toc418776716"/>
      <w:r w:rsidRPr="00075F24">
        <w:rPr>
          <w:lang w:eastAsia="ar-SA"/>
        </w:rPr>
        <w:t>Definitions and Acronyms</w:t>
      </w:r>
      <w:bookmarkEnd w:id="62"/>
      <w:bookmarkEnd w:id="63"/>
    </w:p>
    <w:p w:rsidR="00BC097A" w:rsidRDefault="00BC097A">
      <w:pPr>
        <w:autoSpaceDE w:val="0"/>
        <w:spacing w:after="0"/>
        <w:rPr>
          <w:szCs w:val="24"/>
          <w:lang w:eastAsia="ar-SA"/>
        </w:rPr>
      </w:pPr>
      <w:r>
        <w:rPr>
          <w:szCs w:val="24"/>
          <w:lang w:eastAsia="ar-SA"/>
        </w:rPr>
        <w:t>See sections 11 and 12.</w:t>
      </w:r>
    </w:p>
    <w:p w:rsidR="00BC097A" w:rsidRDefault="000E3E7B" w:rsidP="0069225F">
      <w:pPr>
        <w:pStyle w:val="Heading1"/>
        <w:tabs>
          <w:tab w:val="clear" w:pos="432"/>
        </w:tabs>
        <w:spacing w:before="600"/>
        <w:ind w:left="540" w:hanging="540"/>
        <w:rPr>
          <w:lang w:eastAsia="ar-SA"/>
        </w:rPr>
      </w:pPr>
      <w:bookmarkStart w:id="64" w:name="_Toc280343735"/>
      <w:r>
        <w:rPr>
          <w:lang w:eastAsia="ar-SA"/>
        </w:rPr>
        <w:br w:type="page"/>
      </w:r>
      <w:bookmarkStart w:id="65" w:name="_Toc418776717"/>
      <w:r w:rsidR="00BC097A">
        <w:rPr>
          <w:lang w:eastAsia="ar-SA"/>
        </w:rPr>
        <w:lastRenderedPageBreak/>
        <w:t xml:space="preserve">Publication and Repository </w:t>
      </w:r>
      <w:r w:rsidR="00BC097A" w:rsidRPr="00075F24">
        <w:t>Responsibilities</w:t>
      </w:r>
      <w:bookmarkEnd w:id="64"/>
      <w:bookmarkEnd w:id="65"/>
    </w:p>
    <w:p w:rsidR="00BC097A" w:rsidRPr="00075F24" w:rsidRDefault="00BC097A" w:rsidP="00F85422">
      <w:pPr>
        <w:pStyle w:val="Heading2"/>
        <w:rPr>
          <w:lang w:eastAsia="ar-SA"/>
        </w:rPr>
      </w:pPr>
      <w:bookmarkStart w:id="66" w:name="_Toc280343736"/>
      <w:bookmarkStart w:id="67" w:name="_Toc418776718"/>
      <w:r w:rsidRPr="00075F24">
        <w:rPr>
          <w:lang w:eastAsia="ar-SA"/>
        </w:rPr>
        <w:t>Repositories</w:t>
      </w:r>
      <w:bookmarkEnd w:id="66"/>
      <w:bookmarkEnd w:id="67"/>
    </w:p>
    <w:p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rsidR="00BC097A" w:rsidRPr="00075F24" w:rsidRDefault="00BC097A" w:rsidP="00F85422">
      <w:pPr>
        <w:pStyle w:val="Heading2"/>
        <w:rPr>
          <w:lang w:eastAsia="ar-SA"/>
        </w:rPr>
      </w:pPr>
      <w:bookmarkStart w:id="68" w:name="_Toc280343737"/>
      <w:bookmarkStart w:id="69" w:name="_Toc418776719"/>
      <w:r w:rsidRPr="00075F24">
        <w:rPr>
          <w:lang w:eastAsia="ar-SA"/>
        </w:rPr>
        <w:t>Publication of Certification Information</w:t>
      </w:r>
      <w:bookmarkEnd w:id="68"/>
      <w:bookmarkEnd w:id="69"/>
    </w:p>
    <w:p w:rsidR="00BC097A" w:rsidRDefault="00BC097A" w:rsidP="0069225F">
      <w:pPr>
        <w:pStyle w:val="Heading3"/>
        <w:rPr>
          <w:lang w:eastAsia="ar-SA"/>
        </w:rPr>
      </w:pPr>
      <w:bookmarkStart w:id="70" w:name="_Toc280343738"/>
      <w:bookmarkStart w:id="71" w:name="_Toc418776720"/>
      <w:r>
        <w:rPr>
          <w:lang w:eastAsia="ar-SA"/>
        </w:rPr>
        <w:t>Publication of Certificates and Certificate Status</w:t>
      </w:r>
      <w:bookmarkEnd w:id="70"/>
      <w:bookmarkEnd w:id="71"/>
    </w:p>
    <w:p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rsidR="00BC097A" w:rsidRDefault="00BC097A" w:rsidP="0069225F">
      <w:pPr>
        <w:pStyle w:val="Heading3"/>
        <w:rPr>
          <w:lang w:eastAsia="ar-SA"/>
        </w:rPr>
      </w:pPr>
      <w:bookmarkStart w:id="72" w:name="_Toc280343739"/>
      <w:bookmarkStart w:id="73" w:name="_Toc418776721"/>
      <w:r>
        <w:rPr>
          <w:lang w:eastAsia="ar-SA"/>
        </w:rPr>
        <w:t>Publication of CA Information</w:t>
      </w:r>
      <w:bookmarkEnd w:id="72"/>
      <w:bookmarkEnd w:id="73"/>
    </w:p>
    <w:p w:rsidR="00BC097A" w:rsidRDefault="00BC097A">
      <w:pPr>
        <w:autoSpaceDE w:val="0"/>
        <w:spacing w:after="120"/>
      </w:pPr>
      <w:r>
        <w:rPr>
          <w:szCs w:val="24"/>
          <w:lang w:eastAsia="ar-SA"/>
        </w:rPr>
        <w:t xml:space="preserve">The Common Policy CP shall be publicly available on the FPKIPA website (see </w:t>
      </w:r>
      <w:hyperlink r:id="rId14" w:history="1">
        <w:r w:rsidRPr="00AF456D">
          <w:rPr>
            <w:rStyle w:val="Hyperlink"/>
            <w:szCs w:val="24"/>
            <w:lang w:eastAsia="ar-SA"/>
          </w:rPr>
          <w:t>http://www.</w:t>
        </w:r>
        <w:r w:rsidR="00AF456D" w:rsidRPr="00AF456D">
          <w:rPr>
            <w:rStyle w:val="Hyperlink"/>
            <w:szCs w:val="24"/>
            <w:lang w:eastAsia="ar-SA"/>
          </w:rPr>
          <w:t>idmanagement</w:t>
        </w:r>
        <w:r w:rsidRPr="00AF456D">
          <w:rPr>
            <w:rStyle w:val="Hyperlink"/>
            <w:szCs w:val="24"/>
            <w:lang w:eastAsia="ar-SA"/>
          </w:rPr>
          <w:t>.gov/fpkipa</w:t>
        </w:r>
      </w:hyperlink>
      <w:r>
        <w:rPr>
          <w:szCs w:val="24"/>
          <w:lang w:eastAsia="ar-SA"/>
        </w:rPr>
        <w:t>).  The CPS for the Common Policy Root CA will not be published; a redacted version of this CPS will be publicly available from the FPKI</w:t>
      </w:r>
      <w:r w:rsidR="00CC4B2C">
        <w:rPr>
          <w:szCs w:val="24"/>
          <w:lang w:eastAsia="ar-SA"/>
        </w:rPr>
        <w:t>MA website (S</w:t>
      </w:r>
      <w:r>
        <w:rPr>
          <w:szCs w:val="24"/>
          <w:lang w:eastAsia="ar-SA"/>
        </w:rPr>
        <w:t xml:space="preserve">ee </w:t>
      </w:r>
      <w:hyperlink r:id="rId15" w:history="1">
        <w:r w:rsidR="00CC4B2C">
          <w:rPr>
            <w:rStyle w:val="Hyperlink"/>
            <w:szCs w:val="24"/>
            <w:lang w:eastAsia="ar-SA"/>
          </w:rPr>
          <w:t>http://www.idmanagement.gov/fpkima</w:t>
        </w:r>
      </w:hyperlink>
      <w:r>
        <w:rPr>
          <w:szCs w:val="24"/>
          <w:lang w:eastAsia="ar-SA"/>
        </w:rPr>
        <w:t>).</w:t>
      </w:r>
    </w:p>
    <w:p w:rsidR="00BC097A" w:rsidRDefault="0082738E" w:rsidP="0069225F">
      <w:pPr>
        <w:pStyle w:val="Heading3"/>
        <w:rPr>
          <w:lang w:eastAsia="ar-SA"/>
        </w:rPr>
      </w:pPr>
      <w:bookmarkStart w:id="74" w:name="_Toc418776722"/>
      <w:r>
        <w:rPr>
          <w:noProof/>
        </w:rPr>
        <mc:AlternateContent>
          <mc:Choice Requires="wps">
            <w:drawing>
              <wp:anchor distT="0" distB="0" distL="114935" distR="114935" simplePos="0" relativeHeight="251652096" behindDoc="0" locked="0" layoutInCell="1" allowOverlap="1">
                <wp:simplePos x="0" y="0"/>
                <wp:positionH relativeFrom="column">
                  <wp:align>center</wp:align>
                </wp:positionH>
                <wp:positionV relativeFrom="paragraph">
                  <wp:posOffset>129540</wp:posOffset>
                </wp:positionV>
                <wp:extent cx="4850130" cy="449580"/>
                <wp:effectExtent l="9525" t="5715" r="7620" b="11430"/>
                <wp:wrapTopAndBottom/>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130" cy="449580"/>
                        </a:xfrm>
                        <a:prstGeom prst="rect">
                          <a:avLst/>
                        </a:prstGeom>
                        <a:solidFill>
                          <a:srgbClr val="FFFFFF"/>
                        </a:solidFill>
                        <a:ln w="6350">
                          <a:solidFill>
                            <a:srgbClr val="000000"/>
                          </a:solidFill>
                          <a:miter lim="800000"/>
                          <a:headEnd/>
                          <a:tailEnd/>
                        </a:ln>
                      </wps:spPr>
                      <wps:txbx>
                        <w:txbxContent>
                          <w:p w:rsidR="006E108D" w:rsidRDefault="006E108D">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0;margin-top:10.2pt;width:381.9pt;height:35.4pt;z-index:25165209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" strokeweight=".5pt">
                <v:textbox inset="7.45pt,3.85pt,7.45pt,3.85pt">
                  <w:txbxContent>
                    <w:p w:rsidR="006E108D" w:rsidRDefault="006E108D">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v:textbox>
                <w10:wrap type="topAndBottom"/>
              </v:shape>
            </w:pict>
          </mc:Fallback>
        </mc:AlternateContent>
      </w:r>
      <w:bookmarkStart w:id="75" w:name="_Toc280343740"/>
      <w:r w:rsidR="00BC097A">
        <w:rPr>
          <w:lang w:eastAsia="ar-SA"/>
        </w:rPr>
        <w:t>Interoperability</w:t>
      </w:r>
      <w:bookmarkEnd w:id="74"/>
      <w:bookmarkEnd w:id="75"/>
    </w:p>
    <w:p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rsidR="00BC097A" w:rsidRPr="00075F24" w:rsidRDefault="00BC097A" w:rsidP="00F85422">
      <w:pPr>
        <w:pStyle w:val="Heading2"/>
        <w:rPr>
          <w:lang w:eastAsia="ar-SA"/>
        </w:rPr>
      </w:pPr>
      <w:bookmarkStart w:id="76" w:name="_Toc280343741"/>
      <w:bookmarkStart w:id="77" w:name="_Toc418776723"/>
      <w:r w:rsidRPr="00075F24">
        <w:rPr>
          <w:lang w:eastAsia="ar-SA"/>
        </w:rPr>
        <w:t>Time or Frequency of Publication</w:t>
      </w:r>
      <w:bookmarkEnd w:id="76"/>
      <w:bookmarkEnd w:id="77"/>
    </w:p>
    <w:p w:rsidR="00BC097A" w:rsidRDefault="00BC097A">
      <w:r>
        <w:t xml:space="preserve">This CP </w:t>
      </w:r>
      <w:r>
        <w:rPr>
          <w:lang w:eastAsia="ar-SA"/>
        </w:rPr>
        <w:t>and</w:t>
      </w:r>
      <w:r>
        <w:t xml:space="preserve"> any subsequent changes shall be made publicly available within thirty days of approval.</w:t>
      </w:r>
    </w:p>
    <w:p w:rsidR="00BC097A" w:rsidRDefault="00BC097A">
      <w:pPr>
        <w:spacing w:after="120"/>
        <w:rPr>
          <w:szCs w:val="24"/>
          <w:lang w:eastAsia="ar-SA"/>
        </w:rPr>
      </w:pPr>
      <w:r>
        <w:rPr>
          <w:szCs w:val="24"/>
          <w:lang w:eastAsia="ar-SA"/>
        </w:rPr>
        <w:t>Publication requirements for CRLs are provided in sections 4.9.7 and 4.9.12</w:t>
      </w:r>
    </w:p>
    <w:p w:rsidR="00BC097A" w:rsidRPr="00075F24" w:rsidRDefault="00BC097A" w:rsidP="00F85422">
      <w:pPr>
        <w:pStyle w:val="Heading2"/>
        <w:rPr>
          <w:lang w:eastAsia="ar-SA"/>
        </w:rPr>
      </w:pPr>
      <w:bookmarkStart w:id="78" w:name="_Toc280343742"/>
      <w:bookmarkStart w:id="79" w:name="_Toc418776724"/>
      <w:r w:rsidRPr="00075F24">
        <w:rPr>
          <w:lang w:eastAsia="ar-SA"/>
        </w:rPr>
        <w:lastRenderedPageBreak/>
        <w:t>Access Controls on Repositories</w:t>
      </w:r>
      <w:bookmarkEnd w:id="78"/>
      <w:bookmarkEnd w:id="79"/>
    </w:p>
    <w:p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rsidR="004626F9" w:rsidRDefault="004626F9" w:rsidP="0074326D">
      <w:pPr>
        <w:tabs>
          <w:tab w:val="left" w:pos="1890"/>
        </w:tabs>
        <w:autoSpaceDE w:val="0"/>
        <w:spacing w:after="0"/>
        <w:rPr>
          <w:lang w:eastAsia="ar-SA"/>
        </w:rPr>
      </w:pPr>
    </w:p>
    <w:p w:rsidR="00BC097A" w:rsidRDefault="008532AB" w:rsidP="002B1117">
      <w:pPr>
        <w:pStyle w:val="Heading1"/>
        <w:tabs>
          <w:tab w:val="clear" w:pos="432"/>
        </w:tabs>
        <w:spacing w:before="600"/>
        <w:ind w:left="540" w:hanging="540"/>
      </w:pPr>
      <w:bookmarkStart w:id="80" w:name="_Toc280343743"/>
      <w:r>
        <w:br w:type="page"/>
      </w:r>
      <w:bookmarkStart w:id="81" w:name="_Toc418776725"/>
      <w:r w:rsidR="00BC097A">
        <w:lastRenderedPageBreak/>
        <w:t>Identification and Authentication</w:t>
      </w:r>
      <w:bookmarkEnd w:id="80"/>
      <w:bookmarkEnd w:id="81"/>
    </w:p>
    <w:p w:rsidR="00BC097A" w:rsidRPr="00075F24" w:rsidRDefault="00BC097A" w:rsidP="00F85422">
      <w:pPr>
        <w:pStyle w:val="Heading2"/>
        <w:rPr>
          <w:lang w:eastAsia="ar-SA"/>
        </w:rPr>
      </w:pPr>
      <w:bookmarkStart w:id="82" w:name="_Toc280343744"/>
      <w:bookmarkStart w:id="83" w:name="_Toc418776726"/>
      <w:r w:rsidRPr="00075F24">
        <w:rPr>
          <w:lang w:eastAsia="ar-SA"/>
        </w:rPr>
        <w:t>Naming</w:t>
      </w:r>
      <w:bookmarkEnd w:id="82"/>
      <w:bookmarkEnd w:id="83"/>
    </w:p>
    <w:p w:rsidR="00BC097A" w:rsidRDefault="00BC097A" w:rsidP="00CE443C">
      <w:pPr>
        <w:pStyle w:val="Heading3"/>
        <w:rPr>
          <w:lang w:eastAsia="ar-SA"/>
        </w:rPr>
      </w:pPr>
      <w:bookmarkStart w:id="84" w:name="_Toc280343745"/>
      <w:bookmarkStart w:id="85" w:name="_Toc418776727"/>
      <w:r>
        <w:rPr>
          <w:lang w:eastAsia="ar-SA"/>
        </w:rPr>
        <w:t>Types of Names</w:t>
      </w:r>
      <w:bookmarkEnd w:id="84"/>
      <w:bookmarkEnd w:id="85"/>
    </w:p>
    <w:p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rsidR="00BC097A" w:rsidRDefault="00BC097A">
      <w:pPr>
        <w:spacing w:after="120"/>
        <w:rPr>
          <w:lang w:eastAsia="ar-SA"/>
        </w:rPr>
      </w:pPr>
      <w:r>
        <w:rPr>
          <w:lang w:eastAsia="ar-SA"/>
        </w:rPr>
        <w:t>All geo-political distinguished names assigned to federal employees shall be in the following directory information tree:</w:t>
      </w:r>
    </w:p>
    <w:p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rsidR="00BC097A" w:rsidRDefault="00BC097A" w:rsidP="00BC097A">
      <w:pPr>
        <w:pStyle w:val="BulletDouble"/>
        <w:numPr>
          <w:ilvl w:val="0"/>
          <w:numId w:val="13"/>
        </w:numPr>
        <w:tabs>
          <w:tab w:val="left" w:pos="360"/>
        </w:tabs>
        <w:ind w:left="720" w:hanging="360"/>
        <w:rPr>
          <w:sz w:val="20"/>
          <w:lang w:eastAsia="ar-SA"/>
        </w:rPr>
      </w:pPr>
      <w:r>
        <w:rPr>
          <w:sz w:val="20"/>
          <w:lang w:eastAsia="ar-SA"/>
        </w:rPr>
        <w:lastRenderedPageBreak/>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rsidR="00BC097A" w:rsidRDefault="00BC097A">
      <w:pPr>
        <w:rPr>
          <w:lang w:eastAsia="ar-SA"/>
        </w:rPr>
      </w:pPr>
      <w:r>
        <w:t xml:space="preserve">For names assigned to federal contractors and other affiliated persons, generational qualifiers may be inserted between </w:t>
      </w:r>
      <w:r>
        <w:rPr>
          <w:i/>
        </w:rPr>
        <w:t>lastname</w:t>
      </w:r>
      <w:r>
        <w:t xml:space="preserve"> and “(affiliate)”.</w:t>
      </w:r>
    </w:p>
    <w:p w:rsidR="00BC097A" w:rsidRDefault="00BC097A">
      <w:r>
        <w:t>Common name fields shall be populated as specified above.</w:t>
      </w:r>
    </w:p>
    <w:p w:rsidR="00BC097A" w:rsidRDefault="00BC097A">
      <w:pPr>
        <w:spacing w:after="120"/>
        <w:rPr>
          <w:lang w:eastAsia="ar-SA"/>
        </w:rPr>
      </w:pPr>
      <w:r>
        <w:rPr>
          <w:lang w:eastAsia="ar-SA"/>
        </w:rPr>
        <w:t>Distinguished names based on Internet domain component names shall be in the following directory information trees:</w:t>
      </w:r>
    </w:p>
    <w:p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rsidR="00BC097A" w:rsidRDefault="00BC097A">
      <w:pPr>
        <w:rPr>
          <w:szCs w:val="24"/>
          <w:lang w:eastAsia="ar-SA"/>
        </w:rPr>
      </w:pPr>
      <w:r>
        <w:rPr>
          <w:szCs w:val="24"/>
        </w:rPr>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rsidR="008D1C15" w:rsidRDefault="0082738E">
      <w:pPr>
        <w:spacing w:after="120"/>
        <w:rPr>
          <w:szCs w:val="24"/>
          <w:lang w:eastAsia="ar-SA"/>
        </w:rPr>
      </w:pPr>
      <w:r>
        <w:rPr>
          <w:noProof/>
          <w:szCs w:val="24"/>
        </w:rPr>
        <mc:AlternateContent>
          <mc:Choice Requires="wpc">
            <w:drawing>
              <wp:inline distT="0" distB="0" distL="0" distR="0">
                <wp:extent cx="5934075" cy="984885"/>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Text Box 56"/>
                        <wps:cNvSpPr txBox="1">
                          <a:spLocks noChangeArrowheads="1"/>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rsidR="006E108D" w:rsidRPr="00205863" w:rsidRDefault="006E108D">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id="Canvas 55" o:spid="_x0000_s1030" editas="canvas" style="width:467.25pt;height:77.55pt;mso-position-horizontal-relative:char;mso-position-vertical-relative:line" coordsize="59340,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">
                <v:shape id="_x0000_s1031" type="#_x0000_t75" style="position:absolute;width:59340;height:9848;visibility:visible;mso-wrap-style:square">
                  <v:fill o:detectmouseclick="t"/>
                  <v:path o:connecttype="none"/>
                </v:shape>
                <v:shape id="Text Box 56" o:spid="_x0000_s1032" type="#_x0000_t202" style="position:absolute;left:2286;top:1725;width:53818;height:6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6E108D" w:rsidRPr="00205863" w:rsidRDefault="006E108D">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rsidR="00BC097A" w:rsidRDefault="00BC097A">
      <w:pPr>
        <w:rPr>
          <w:szCs w:val="24"/>
          <w:lang w:eastAsia="ar-SA"/>
        </w:rPr>
      </w:pPr>
      <w:r>
        <w:rPr>
          <w:szCs w:val="24"/>
          <w:lang w:eastAsia="ar-SA"/>
        </w:rPr>
        <w:t xml:space="preserve">This policy does not restrict the directory information tree for names of CAs and CSSs.  However, CAs that issue certificates under this policy must have distinguished names.  CA and </w:t>
      </w:r>
      <w:r>
        <w:rPr>
          <w:szCs w:val="24"/>
          <w:lang w:eastAsia="ar-SA"/>
        </w:rPr>
        <w:lastRenderedPageBreak/>
        <w:t>CSS distinguished names may be either a geo-political name or an Internet domain component name.</w:t>
      </w:r>
    </w:p>
    <w:p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rsidR="00FB7E6C" w:rsidRPr="00FB7E6C" w:rsidRDefault="00FB7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sidRPr="00611E40">
        <w:rPr>
          <w:lang w:eastAsia="ar-SA"/>
        </w:rPr>
        <w:t>Certificates issued under id-fpki-common-derived-pivAuth-hardware and id-fpki-common-derived-pivAuth shall include a non-empty subject DN and shall also include a subject alternative name extension that includes a UUID, which shall be encoded as a URI as specified in Section 3 of [RFC 4122].  A unique UUID shall be created for each certificate issued under one of these policies.  For certificates issued under this policy by a CA operating as part of the Shared Service Providers program, subject distinguished names shall follow either the rules specified above for id</w:t>
      </w:r>
      <w:r w:rsidRPr="00611E40">
        <w:rPr>
          <w:lang w:eastAsia="ar-SA"/>
        </w:rPr>
        <w:noBreakHyphen/>
        <w:t>fpki-common-hardware or the rules specified below for including a non-NULL subject DN with a UUID in id-fpki-common-cardAuth.  For legacy Federal PKIs only, distinguished names may follow established agency naming conventions.</w:t>
      </w:r>
    </w:p>
    <w:p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  The value for this name shall be the FASC-N [PACS] of the subject’s PIV card.</w:t>
      </w:r>
    </w:p>
    <w:p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rsidR="00CE1066" w:rsidRPr="009B76D7" w:rsidRDefault="007C05DE" w:rsidP="00FA67E4">
      <w:pPr>
        <w:pStyle w:val="BulletDouble"/>
        <w:numPr>
          <w:ilvl w:val="0"/>
          <w:numId w:val="42"/>
        </w:numPr>
        <w:tabs>
          <w:tab w:val="left" w:pos="360"/>
        </w:tabs>
        <w:ind w:left="720" w:hanging="360"/>
      </w:pPr>
      <w:r>
        <w:rPr>
          <w:sz w:val="20"/>
          <w:lang w:eastAsia="ar-SA"/>
        </w:rPr>
        <w:lastRenderedPageBreak/>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rsidR="00BC097A" w:rsidRDefault="0082738E"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mc:AlternateContent>
          <mc:Choice Requires="wps">
            <w:drawing>
              <wp:anchor distT="0" distB="228600" distL="114935" distR="114935" simplePos="0" relativeHeight="251648000" behindDoc="0" locked="0" layoutInCell="1" allowOverlap="1">
                <wp:simplePos x="0" y="0"/>
                <wp:positionH relativeFrom="column">
                  <wp:align>center</wp:align>
                </wp:positionH>
                <wp:positionV relativeFrom="paragraph">
                  <wp:posOffset>187325</wp:posOffset>
                </wp:positionV>
                <wp:extent cx="4845050" cy="1468755"/>
                <wp:effectExtent l="9525" t="6350" r="12700" b="1079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68755"/>
                        </a:xfrm>
                        <a:prstGeom prst="rect">
                          <a:avLst/>
                        </a:prstGeom>
                        <a:solidFill>
                          <a:srgbClr val="FFFFFF"/>
                        </a:solidFill>
                        <a:ln w="6350">
                          <a:solidFill>
                            <a:srgbClr val="000000"/>
                          </a:solidFill>
                          <a:miter lim="800000"/>
                          <a:headEnd/>
                          <a:tailEnd/>
                        </a:ln>
                      </wps:spPr>
                      <wps:txbx>
                        <w:txbxContent>
                          <w:p w:rsidR="006E108D" w:rsidRDefault="006E108D">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" strokeweight=".5pt">
                <v:textbox inset="7.45pt,3.85pt,7.45pt,3.85pt">
                  <w:txbxContent>
                    <w:p w:rsidR="006E108D" w:rsidRDefault="006E108D">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rPr>
        <mc:AlternateContent>
          <mc:Choice Requires="wpc">
            <w:drawing>
              <wp:inline distT="0" distB="0" distL="0" distR="0">
                <wp:extent cx="4876800" cy="1823085"/>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Text Box 74"/>
                        <wps:cNvSpPr txBox="1">
                          <a:spLocks noChangeArrowheads="1"/>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rsidR="006E108D" w:rsidRPr="004D5D5A" w:rsidRDefault="006E108D">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id="Canvas 73" o:spid="_x0000_s1034" editas="canvas" style="width:384pt;height:143.55pt;mso-position-horizontal-relative:char;mso-position-vertical-relative:line" coordsize="48768,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">
                <v:shape id="_x0000_s1035" type="#_x0000_t75" style="position:absolute;width:48768;height:18230;visibility:visible;mso-wrap-style:square">
                  <v:fill o:detectmouseclick="t"/>
                  <v:path o:connecttype="none"/>
                </v:shape>
                <v:shape id="Text Box 74" o:spid="_x0000_s1036" type="#_x0000_t202" style="position:absolute;left:190;top:419;width:48197;height:14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E108D" w:rsidRPr="004D5D5A" w:rsidRDefault="006E108D">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rsidR="00BC097A" w:rsidRPr="00075F24" w:rsidRDefault="00BC097A" w:rsidP="00B941D1">
      <w:pPr>
        <w:pStyle w:val="Heading3"/>
        <w:rPr>
          <w:lang w:eastAsia="ar-SA"/>
        </w:rPr>
      </w:pPr>
      <w:bookmarkStart w:id="86" w:name="_Toc280343746"/>
      <w:bookmarkStart w:id="87" w:name="_Toc418776728"/>
      <w:r w:rsidRPr="00075F24">
        <w:rPr>
          <w:lang w:eastAsia="ar-SA"/>
        </w:rPr>
        <w:t>Need for Names to Be Meaningful</w:t>
      </w:r>
      <w:bookmarkEnd w:id="86"/>
      <w:bookmarkEnd w:id="87"/>
    </w:p>
    <w:p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rsidR="00BC097A" w:rsidRDefault="00BC097A">
      <w:pPr>
        <w:ind w:left="1440"/>
        <w:rPr>
          <w:i/>
          <w:iCs/>
          <w:lang w:eastAsia="ar-SA"/>
        </w:rPr>
      </w:pPr>
      <w:r>
        <w:rPr>
          <w:lang w:eastAsia="ar-SA"/>
        </w:rPr>
        <w:t>cn=</w:t>
      </w:r>
      <w:r>
        <w:rPr>
          <w:i/>
          <w:iCs/>
          <w:lang w:eastAsia="ar-SA"/>
        </w:rPr>
        <w:t>firstname initial. lastname</w:t>
      </w:r>
    </w:p>
    <w:p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rsidR="00BC097A" w:rsidRDefault="00BC097A">
      <w:pPr>
        <w:ind w:left="1440"/>
      </w:pPr>
      <w:r>
        <w:rPr>
          <w:lang w:eastAsia="ar-SA"/>
        </w:rPr>
        <w:t>cn=</w:t>
      </w:r>
      <w:r>
        <w:rPr>
          <w:i/>
          <w:iCs/>
          <w:lang w:eastAsia="ar-SA"/>
        </w:rPr>
        <w:t>AgencyX CA-3</w:t>
      </w:r>
    </w:p>
    <w:p w:rsidR="00BC097A" w:rsidRDefault="00BC097A">
      <w:r>
        <w:t>The subject name in CA certificates must match the issuer name in certificates issued by the subject, as required by RFC 3280.</w:t>
      </w:r>
    </w:p>
    <w:p w:rsidR="00BC097A" w:rsidRDefault="00BC097A" w:rsidP="009658D3">
      <w:pPr>
        <w:pStyle w:val="Heading3"/>
        <w:rPr>
          <w:lang w:eastAsia="ar-SA"/>
        </w:rPr>
      </w:pPr>
      <w:bookmarkStart w:id="88" w:name="_Toc280343747"/>
      <w:bookmarkStart w:id="89" w:name="_Toc418776729"/>
      <w:r>
        <w:rPr>
          <w:lang w:eastAsia="ar-SA"/>
        </w:rPr>
        <w:lastRenderedPageBreak/>
        <w:t>Anonymity or Pseudonymity of Subscribers</w:t>
      </w:r>
      <w:bookmarkEnd w:id="88"/>
      <w:bookmarkEnd w:id="89"/>
    </w:p>
    <w:p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subjects by their organizational roles, as described in section 3.1.1. </w:t>
      </w:r>
      <w:r>
        <w:rPr>
          <w:szCs w:val="24"/>
          <w:lang w:eastAsia="ar-SA"/>
        </w:rPr>
        <w:t>CA certificates issued by the CA shall not contain anonymous or pseudonymous identities.</w:t>
      </w:r>
    </w:p>
    <w:p w:rsidR="00BC097A" w:rsidRDefault="00BC097A" w:rsidP="009658D3">
      <w:pPr>
        <w:pStyle w:val="Heading3"/>
        <w:rPr>
          <w:lang w:eastAsia="ar-SA"/>
        </w:rPr>
      </w:pPr>
      <w:bookmarkStart w:id="90" w:name="_Toc280343748"/>
      <w:bookmarkStart w:id="91" w:name="_Toc418776730"/>
      <w:r>
        <w:rPr>
          <w:lang w:eastAsia="ar-SA"/>
        </w:rPr>
        <w:t>Rules for Interpreting Various Name Forms</w:t>
      </w:r>
      <w:bookmarkEnd w:id="90"/>
      <w:bookmarkEnd w:id="91"/>
    </w:p>
    <w:p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mail addresses are specified in [RFC 2822].  Rules for interpreting the pivFASC-N name type are specified in [PACS].</w:t>
      </w:r>
    </w:p>
    <w:p w:rsidR="00BC097A" w:rsidRDefault="00BC097A" w:rsidP="009658D3">
      <w:pPr>
        <w:pStyle w:val="Heading3"/>
        <w:rPr>
          <w:lang w:eastAsia="ar-SA"/>
        </w:rPr>
      </w:pPr>
      <w:bookmarkStart w:id="92" w:name="_Toc280343749"/>
      <w:bookmarkStart w:id="93" w:name="_Toc418776731"/>
      <w:r>
        <w:rPr>
          <w:lang w:eastAsia="ar-SA"/>
        </w:rPr>
        <w:t>Uniqueness of Names</w:t>
      </w:r>
      <w:bookmarkEnd w:id="92"/>
      <w:bookmarkEnd w:id="93"/>
    </w:p>
    <w:p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rsidR="00BC097A" w:rsidRDefault="0082738E">
      <w:pPr>
        <w:autoSpaceDE w:val="0"/>
        <w:rPr>
          <w:lang w:eastAsia="ar-SA"/>
        </w:rPr>
      </w:pPr>
      <w:r>
        <w:rPr>
          <w:noProof/>
        </w:rPr>
        <mc:AlternateContent>
          <mc:Choice Requires="wps">
            <w:drawing>
              <wp:anchor distT="0" distB="228600" distL="114935" distR="114935" simplePos="0" relativeHeight="251650048" behindDoc="0" locked="0" layoutInCell="1" allowOverlap="1">
                <wp:simplePos x="0" y="0"/>
                <wp:positionH relativeFrom="column">
                  <wp:align>center</wp:align>
                </wp:positionH>
                <wp:positionV relativeFrom="paragraph">
                  <wp:posOffset>15875</wp:posOffset>
                </wp:positionV>
                <wp:extent cx="4846320" cy="459105"/>
                <wp:effectExtent l="9525" t="6350" r="11430" b="10795"/>
                <wp:wrapTopAndBottom/>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59105"/>
                        </a:xfrm>
                        <a:prstGeom prst="rect">
                          <a:avLst/>
                        </a:prstGeom>
                        <a:solidFill>
                          <a:srgbClr val="FFFFFF"/>
                        </a:solidFill>
                        <a:ln w="6350">
                          <a:solidFill>
                            <a:srgbClr val="000000"/>
                          </a:solidFill>
                          <a:miter lim="800000"/>
                          <a:headEnd/>
                          <a:tailEnd/>
                        </a:ln>
                      </wps:spPr>
                      <wps:txbx>
                        <w:txbxContent>
                          <w:p w:rsidR="006E108D" w:rsidRDefault="006E108D">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7"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" strokeweight=".5pt">
                <v:textbox inset="7.45pt,3.85pt,7.45pt,3.85pt">
                  <w:txbxContent>
                    <w:p w:rsidR="006E108D" w:rsidRDefault="006E108D">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rsidR="00BC097A" w:rsidRDefault="00BC097A" w:rsidP="009658D3">
      <w:pPr>
        <w:pStyle w:val="Heading3"/>
        <w:rPr>
          <w:lang w:eastAsia="ar-SA"/>
        </w:rPr>
      </w:pPr>
      <w:bookmarkStart w:id="94" w:name="_Toc280343750"/>
      <w:bookmarkStart w:id="95" w:name="_Toc418776732"/>
      <w:r>
        <w:rPr>
          <w:lang w:eastAsia="ar-SA"/>
        </w:rPr>
        <w:t>Recognition, Authentication, and Role of Trademarks</w:t>
      </w:r>
      <w:bookmarkEnd w:id="94"/>
      <w:bookmarkEnd w:id="95"/>
    </w:p>
    <w:p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rsidR="00BC097A" w:rsidRPr="00075F24" w:rsidRDefault="00BC097A" w:rsidP="00F85422">
      <w:pPr>
        <w:pStyle w:val="Heading2"/>
        <w:rPr>
          <w:lang w:eastAsia="ar-SA"/>
        </w:rPr>
      </w:pPr>
      <w:bookmarkStart w:id="96" w:name="_Toc280343751"/>
      <w:bookmarkStart w:id="97" w:name="_Toc418776733"/>
      <w:r w:rsidRPr="00075F24">
        <w:rPr>
          <w:lang w:eastAsia="ar-SA"/>
        </w:rPr>
        <w:t>Initial Identity Validation</w:t>
      </w:r>
      <w:bookmarkEnd w:id="96"/>
      <w:bookmarkEnd w:id="97"/>
    </w:p>
    <w:p w:rsidR="00BC097A" w:rsidRDefault="00BC097A" w:rsidP="009658D3">
      <w:pPr>
        <w:pStyle w:val="Heading3"/>
        <w:rPr>
          <w:lang w:eastAsia="ar-SA"/>
        </w:rPr>
      </w:pPr>
      <w:bookmarkStart w:id="98" w:name="_Toc280343752"/>
      <w:bookmarkStart w:id="99" w:name="_Toc418776734"/>
      <w:r>
        <w:rPr>
          <w:lang w:eastAsia="ar-SA"/>
        </w:rPr>
        <w:t>Method to Prove Possession of Private Key</w:t>
      </w:r>
      <w:bookmarkEnd w:id="98"/>
      <w:bookmarkEnd w:id="99"/>
    </w:p>
    <w:p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rsidR="00BC097A" w:rsidRDefault="00BC097A" w:rsidP="009658D3">
      <w:pPr>
        <w:pStyle w:val="Heading3"/>
        <w:rPr>
          <w:lang w:eastAsia="ar-SA"/>
        </w:rPr>
      </w:pPr>
      <w:bookmarkStart w:id="100" w:name="_Toc280343753"/>
      <w:bookmarkStart w:id="101" w:name="_Toc418776735"/>
      <w:r>
        <w:rPr>
          <w:lang w:eastAsia="ar-SA"/>
        </w:rPr>
        <w:lastRenderedPageBreak/>
        <w:t>Authentication of Organization Identity</w:t>
      </w:r>
      <w:bookmarkEnd w:id="100"/>
      <w:bookmarkEnd w:id="101"/>
    </w:p>
    <w:p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rsidR="00BC097A" w:rsidRDefault="00BC097A" w:rsidP="009658D3">
      <w:pPr>
        <w:pStyle w:val="Heading3"/>
        <w:rPr>
          <w:lang w:eastAsia="ar-SA"/>
        </w:rPr>
      </w:pPr>
      <w:bookmarkStart w:id="102" w:name="_Toc280343754"/>
      <w:bookmarkStart w:id="103" w:name="_Toc418776736"/>
      <w:r>
        <w:rPr>
          <w:lang w:eastAsia="ar-SA"/>
        </w:rPr>
        <w:t>Authentication of Individual Identity</w:t>
      </w:r>
      <w:bookmarkEnd w:id="102"/>
      <w:bookmarkEnd w:id="103"/>
    </w:p>
    <w:p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rsidR="00BC097A" w:rsidRDefault="00BC097A" w:rsidP="009658D3">
      <w:pPr>
        <w:pStyle w:val="Heading4"/>
        <w:tabs>
          <w:tab w:val="clear" w:pos="864"/>
          <w:tab w:val="left" w:pos="1260"/>
        </w:tabs>
        <w:spacing w:before="240" w:after="60"/>
        <w:ind w:left="1080" w:hanging="1080"/>
        <w:rPr>
          <w:lang w:eastAsia="ar-SA"/>
        </w:rPr>
      </w:pPr>
      <w:bookmarkStart w:id="104" w:name="_Toc280343755"/>
      <w:bookmarkStart w:id="105" w:name="_Toc418776737"/>
      <w:r>
        <w:rPr>
          <w:lang w:eastAsia="ar-SA"/>
        </w:rPr>
        <w:t>Authentication of Human Subscribers</w:t>
      </w:r>
      <w:bookmarkEnd w:id="104"/>
      <w:bookmarkEnd w:id="105"/>
    </w:p>
    <w:p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rsidR="00BC097A" w:rsidRDefault="00BC097A">
      <w:r>
        <w:t>At a minimum, authentication procedures for employees must include the following steps:</w:t>
      </w:r>
    </w:p>
    <w:p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a database maintained by the organization that issued the credential, but other equivalent methods may be used.</w:t>
      </w:r>
    </w:p>
    <w:p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lastRenderedPageBreak/>
        <w:t>The applicant presents a government-issued form of identification (e.g., an Agency ID badge, a passport, or driver’s license) as proof of identity, and</w:t>
      </w:r>
    </w:p>
    <w:p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rsidR="00E7290F" w:rsidRDefault="0082738E" w:rsidP="00BC097A">
      <w:pPr>
        <w:pStyle w:val="WW-BodyText2"/>
        <w:numPr>
          <w:ilvl w:val="2"/>
          <w:numId w:val="3"/>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845185</wp:posOffset>
                </wp:positionV>
                <wp:extent cx="4846320" cy="845820"/>
                <wp:effectExtent l="9525" t="6985" r="11430" b="13970"/>
                <wp:wrapTopAndBottom/>
                <wp:docPr id="1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845820"/>
                        </a:xfrm>
                        <a:prstGeom prst="rect">
                          <a:avLst/>
                        </a:prstGeom>
                        <a:solidFill>
                          <a:srgbClr val="FFFFFF"/>
                        </a:solidFill>
                        <a:ln w="9525">
                          <a:solidFill>
                            <a:srgbClr val="000000"/>
                          </a:solidFill>
                          <a:miter lim="800000"/>
                          <a:headEnd/>
                          <a:tailEnd/>
                        </a:ln>
                      </wps:spPr>
                      <wps:txbx>
                        <w:txbxContent>
                          <w:p w:rsidR="006E108D" w:rsidRPr="00E7290F" w:rsidRDefault="006E108D">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8"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">
                <v:textbox>
                  <w:txbxContent>
                    <w:p w:rsidR="006E108D" w:rsidRPr="00E7290F" w:rsidRDefault="006E108D">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rsidR="00BC097A" w:rsidRDefault="00BC097A" w:rsidP="00E7290F">
      <w:pPr>
        <w:pStyle w:val="WW-BodyText2"/>
        <w:tabs>
          <w:tab w:val="left" w:pos="1080"/>
          <w:tab w:val="left" w:pos="1440"/>
        </w:tabs>
        <w:spacing w:after="120"/>
        <w:rPr>
          <w:lang w:eastAsia="ar-SA"/>
        </w:rPr>
      </w:pPr>
    </w:p>
    <w:p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rsidR="00BC097A" w:rsidRDefault="00BC097A">
      <w:r>
        <w:t>For contractors and other affiliated personnel, the authentication procedures must include the following steps:</w:t>
      </w:r>
    </w:p>
    <w:p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lastRenderedPageBreak/>
        <w:t>The RA examines the presented credential for biometric data that can be linked to the applicant (e.g., a photograph on the credential itself or a securely linked photograph of applicant), and</w:t>
      </w:r>
    </w:p>
    <w:p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official records maintained by the organization that issued the credential.</w:t>
      </w:r>
    </w:p>
    <w:p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rsidR="00C26F26" w:rsidRDefault="0082738E"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simplePos x="0" y="0"/>
                <wp:positionH relativeFrom="column">
                  <wp:align>center</wp:align>
                </wp:positionH>
                <wp:positionV relativeFrom="paragraph">
                  <wp:posOffset>887095</wp:posOffset>
                </wp:positionV>
                <wp:extent cx="4846320" cy="835660"/>
                <wp:effectExtent l="9525" t="10795" r="11430" b="10795"/>
                <wp:wrapTopAndBottom/>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835660"/>
                        </a:xfrm>
                        <a:prstGeom prst="rect">
                          <a:avLst/>
                        </a:prstGeom>
                        <a:solidFill>
                          <a:srgbClr val="FFFFFF"/>
                        </a:solidFill>
                        <a:ln w="9525">
                          <a:solidFill>
                            <a:srgbClr val="000000"/>
                          </a:solidFill>
                          <a:miter lim="800000"/>
                          <a:headEnd/>
                          <a:tailEnd/>
                        </a:ln>
                      </wps:spPr>
                      <wps:txbx>
                        <w:txbxContent>
                          <w:p w:rsidR="006E108D" w:rsidRPr="00C26F26" w:rsidRDefault="006E108D">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9"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" o:allowoverlap="f">
                <v:textbox>
                  <w:txbxContent>
                    <w:p w:rsidR="006E108D" w:rsidRPr="00C26F26" w:rsidRDefault="006E108D">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rsidR="00C26F26" w:rsidRDefault="00C26F26" w:rsidP="00C26F26">
      <w:pPr>
        <w:pStyle w:val="WW-BodyText2"/>
        <w:tabs>
          <w:tab w:val="left" w:pos="1080"/>
          <w:tab w:val="left" w:pos="1440"/>
        </w:tabs>
        <w:spacing w:after="120"/>
        <w:ind w:left="1080"/>
        <w:rPr>
          <w:lang w:eastAsia="ar-SA"/>
        </w:rPr>
      </w:pPr>
    </w:p>
    <w:p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rsidR="00BC097A" w:rsidRDefault="00BC097A" w:rsidP="00BC097A">
      <w:pPr>
        <w:pStyle w:val="BulletDouble"/>
        <w:numPr>
          <w:ilvl w:val="0"/>
          <w:numId w:val="2"/>
        </w:numPr>
        <w:tabs>
          <w:tab w:val="left" w:pos="720"/>
        </w:tabs>
        <w:ind w:left="1080" w:hanging="360"/>
      </w:pPr>
      <w:r>
        <w:rPr>
          <w:lang w:eastAsia="ar-SA"/>
        </w:rPr>
        <w:lastRenderedPageBreak/>
        <w:t>A declaration of identity signed by the applicant using a handwritten signature and performed in the presence of the person performing the identity authentication, using the format set forth at 28 U.S.C. 1746 (declaration under penalty of perjury).</w:t>
      </w:r>
    </w:p>
    <w:p w:rsidR="004F3523" w:rsidRDefault="004F3523" w:rsidP="00CE6987">
      <w:pPr>
        <w:pStyle w:val="NoSpacing"/>
      </w:pPr>
    </w:p>
    <w:p w:rsidR="005512D0" w:rsidRPr="005512D0" w:rsidRDefault="005512D0">
      <w:r w:rsidRPr="005512D0">
        <w:t>FIPS 201 imposes the strict requirement of in-person registration.  The following text only applies to the issuance of non-FIPS 201 credentials</w:t>
      </w:r>
      <w:r w:rsidR="007C6F9E">
        <w:t>:</w:t>
      </w:r>
    </w:p>
    <w:p w:rsidR="00BC097A" w:rsidRDefault="00187CFC" w:rsidP="005512D0">
      <w:pPr>
        <w:ind w:left="720" w:right="720"/>
      </w:pPr>
      <w:r>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rsidR="00BC097A" w:rsidRDefault="00BC097A" w:rsidP="009658D3">
      <w:pPr>
        <w:pStyle w:val="Heading4"/>
        <w:tabs>
          <w:tab w:val="clear" w:pos="864"/>
          <w:tab w:val="left" w:pos="1260"/>
        </w:tabs>
        <w:spacing w:before="240" w:after="60"/>
        <w:ind w:left="1080" w:hanging="1080"/>
        <w:rPr>
          <w:lang w:eastAsia="ar-SA"/>
        </w:rPr>
      </w:pPr>
      <w:bookmarkStart w:id="106" w:name="_Toc280343756"/>
      <w:bookmarkStart w:id="107" w:name="_Toc418776738"/>
      <w:r>
        <w:rPr>
          <w:lang w:eastAsia="ar-SA"/>
        </w:rPr>
        <w:t>Authentication of Devices</w:t>
      </w:r>
      <w:bookmarkEnd w:id="106"/>
      <w:bookmarkEnd w:id="107"/>
    </w:p>
    <w:p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  The sponsor is responsible for providing the following registration information:</w:t>
      </w:r>
    </w:p>
    <w:p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rsidR="0035213C" w:rsidRDefault="00BC097A" w:rsidP="0035213C">
      <w:pPr>
        <w:pStyle w:val="BulletDouble"/>
        <w:numPr>
          <w:ilvl w:val="0"/>
          <w:numId w:val="21"/>
        </w:numPr>
        <w:tabs>
          <w:tab w:val="left" w:pos="720"/>
        </w:tabs>
        <w:rPr>
          <w:lang w:eastAsia="ar-SA"/>
        </w:rPr>
      </w:pPr>
      <w:r>
        <w:rPr>
          <w:lang w:eastAsia="ar-SA"/>
        </w:rPr>
        <w:t>Contact information to enable the CA or RA to communicate with the sponsor when required.</w:t>
      </w:r>
    </w:p>
    <w:p w:rsidR="0035213C" w:rsidRDefault="0035213C" w:rsidP="0035213C">
      <w:pPr>
        <w:pStyle w:val="NoSpacing"/>
        <w:rPr>
          <w:lang w:eastAsia="ar-SA"/>
        </w:rPr>
      </w:pPr>
    </w:p>
    <w:p w:rsidR="0035213C" w:rsidRPr="0035213C" w:rsidRDefault="0035213C">
      <w:pPr>
        <w:autoSpaceDE w:val="0"/>
        <w:spacing w:after="120"/>
        <w:rPr>
          <w:szCs w:val="24"/>
          <w:lang w:eastAsia="ar-SA"/>
        </w:rPr>
      </w:pPr>
      <w:r w:rsidRPr="0035213C">
        <w:rPr>
          <w:sz w:val="23"/>
          <w:szCs w:val="23"/>
          <w:lang w:eastAsia="ar-SA"/>
        </w:rPr>
        <w:t>These certificates shall be issued only to authorized devices under the subscribing organ</w:t>
      </w:r>
      <w:r w:rsidRPr="0035213C">
        <w:rPr>
          <w:sz w:val="23"/>
          <w:szCs w:val="23"/>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rsidR="0035213C" w:rsidRDefault="0035213C" w:rsidP="0035213C">
      <w:pPr>
        <w:pStyle w:val="NoSpacing"/>
        <w:rPr>
          <w:lang w:eastAsia="ar-SA"/>
        </w:rPr>
      </w:pPr>
    </w:p>
    <w:p w:rsidR="00BC097A" w:rsidRDefault="00BC097A">
      <w:pPr>
        <w:autoSpaceDE w:val="0"/>
        <w:spacing w:after="120"/>
        <w:rPr>
          <w:szCs w:val="24"/>
          <w:lang w:eastAsia="ar-SA"/>
        </w:rPr>
      </w:pPr>
      <w:r>
        <w:rPr>
          <w:szCs w:val="24"/>
          <w:lang w:eastAsia="ar-SA"/>
        </w:rPr>
        <w:t>The identity of the sponsor shall be authenticated by:</w:t>
      </w:r>
    </w:p>
    <w:p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rsidR="00FB7E6C" w:rsidRDefault="00FB7E6C" w:rsidP="00FB7E6C">
      <w:pPr>
        <w:pStyle w:val="Heading4"/>
        <w:tabs>
          <w:tab w:val="clear" w:pos="864"/>
          <w:tab w:val="left" w:pos="1260"/>
        </w:tabs>
        <w:spacing w:before="240" w:after="60"/>
        <w:ind w:left="1080" w:hanging="1080"/>
        <w:rPr>
          <w:lang w:eastAsia="ar-SA"/>
        </w:rPr>
      </w:pPr>
      <w:bookmarkStart w:id="108" w:name="_Toc418776739"/>
      <w:bookmarkStart w:id="109" w:name="_Toc280343757"/>
      <w:r>
        <w:rPr>
          <w:lang w:eastAsia="ar-SA"/>
        </w:rPr>
        <w:lastRenderedPageBreak/>
        <w:t>Authentication for Derived PIV Credentials</w:t>
      </w:r>
      <w:bookmarkEnd w:id="108"/>
    </w:p>
    <w:p w:rsidR="00FB7E6C" w:rsidRPr="00611E40" w:rsidRDefault="00FB7E6C" w:rsidP="00FB7E6C">
      <w:r w:rsidRPr="00611E40">
        <w:t>For certificates issued under id-fpki-common-derived-pivAuth-hardware and id-fpki-common-derived-pivAuth, identity shall be verified in accordance with the requirements specified for issuing derived credentials in [SP 800-157].  The RA or CA shall:</w:t>
      </w:r>
    </w:p>
    <w:p w:rsidR="00FB7E6C" w:rsidRPr="00611E40" w:rsidRDefault="00FB7E6C" w:rsidP="00611E40">
      <w:pPr>
        <w:widowControl w:val="0"/>
        <w:numPr>
          <w:ilvl w:val="0"/>
          <w:numId w:val="134"/>
        </w:numPr>
        <w:ind w:left="720" w:hanging="360"/>
      </w:pPr>
      <w:r w:rsidRPr="00611E40">
        <w:t>Verify that the request for certificate issuance to the applicant was submitted by an authorized agency employee.</w:t>
      </w:r>
    </w:p>
    <w:p w:rsidR="00FB7E6C" w:rsidRPr="00611E40" w:rsidRDefault="00FB7E6C" w:rsidP="00611E40">
      <w:pPr>
        <w:widowControl w:val="0"/>
        <w:numPr>
          <w:ilvl w:val="0"/>
          <w:numId w:val="134"/>
        </w:numPr>
        <w:ind w:left="720" w:hanging="360"/>
      </w:pPr>
      <w:r w:rsidRPr="00611E40">
        <w:t>Use the PKI-AUTH authentication mechanism from Section 6 of FIPS 201 to verify that the PIV Authentication certificate on the applicant’s PIV Card is valid and that the applicant is in possession of the corresponding private key.</w:t>
      </w:r>
    </w:p>
    <w:p w:rsidR="00FB7E6C" w:rsidRPr="00611E40" w:rsidRDefault="00FB7E6C" w:rsidP="00611E40">
      <w:pPr>
        <w:widowControl w:val="0"/>
        <w:numPr>
          <w:ilvl w:val="0"/>
          <w:numId w:val="134"/>
        </w:numPr>
        <w:ind w:left="720" w:hanging="360"/>
      </w:pPr>
      <w:r w:rsidRPr="00611E40">
        <w:t>Maintain a copy of the applicant’s PIV Authentication certificate.</w:t>
      </w:r>
    </w:p>
    <w:p w:rsidR="00FB7E6C" w:rsidRPr="00611E40" w:rsidRDefault="00FB7E6C" w:rsidP="00FB7E6C">
      <w:r w:rsidRPr="00611E40">
        <w:t>Seven days after issuing the Derived credential, the issuer should recheck the revocation status of the PIV Authentication certificate.  This step can detect use of a compromised PIV Card to obtain a derived credential</w:t>
      </w:r>
    </w:p>
    <w:p w:rsidR="00FB7E6C" w:rsidRPr="00611E40" w:rsidRDefault="00FB7E6C" w:rsidP="00FB7E6C">
      <w:r w:rsidRPr="00611E40">
        <w:t>For certificates issued under id-fpki-common-derived-pivAuth-hardware, the applicant shall appear at the RA in person to present the PIV Card and perform the PKI-AUTH authentication mechanism. The RA shall perform a one-to-one comparison of the applicant against biometric data stored on the PIV Card, in accordance with [SP 800-76], and shall record and maintain the biometric sample used to validate the applicant.  In cases where a 1:1 biometric match against the biometrics available on the PIV Card or in the chain-of-trust, as defined in [FIPS201] is not possible:</w:t>
      </w:r>
    </w:p>
    <w:p w:rsidR="00FB7E6C" w:rsidRPr="00611E40" w:rsidRDefault="00FB7E6C" w:rsidP="00611E40">
      <w:pPr>
        <w:widowControl w:val="0"/>
        <w:numPr>
          <w:ilvl w:val="0"/>
          <w:numId w:val="135"/>
        </w:numPr>
        <w:ind w:left="720" w:hanging="360"/>
      </w:pPr>
      <w:r w:rsidRPr="00611E40">
        <w:t>The applicant shall present a government-issued form of identification (e.g., a passport or driver’s license) in addition to the PIV Card, and</w:t>
      </w:r>
    </w:p>
    <w:p w:rsidR="00FB7E6C" w:rsidRDefault="00FB7E6C" w:rsidP="00611E40">
      <w:pPr>
        <w:widowControl w:val="0"/>
        <w:numPr>
          <w:ilvl w:val="0"/>
          <w:numId w:val="135"/>
        </w:numPr>
        <w:ind w:left="720" w:hanging="360"/>
      </w:pPr>
      <w:r w:rsidRPr="00611E40">
        <w:t>The RA shall examine the presented credentials for biometric data that can be linked to the applicant (e.g., a photograph on the credential itself or a securely linked photograph of the applicant), and</w:t>
      </w:r>
    </w:p>
    <w:p w:rsidR="00FB7E6C" w:rsidRPr="00611E40" w:rsidRDefault="00FB7E6C" w:rsidP="00611E40">
      <w:pPr>
        <w:widowControl w:val="0"/>
        <w:numPr>
          <w:ilvl w:val="0"/>
          <w:numId w:val="135"/>
        </w:numPr>
        <w:ind w:left="720" w:hanging="360"/>
      </w:pPr>
      <w:r w:rsidRPr="00611E40">
        <w:t>The process documentation for the issuance of the certificate shall include the identity of the person performing the verification of the second (non-PIV) form of identification, a signed declaration by that person that he or she verified the identity of the applicant as required by the CPS using the format set forth at 28 U.S.C. 1746 (declaration under penalty of perjury), a unique identifying number from the second form of identification or a facsimile of the ID, a biometric of the applicant, and the date and time of the verification.</w:t>
      </w:r>
    </w:p>
    <w:p w:rsidR="00BC097A" w:rsidRDefault="00BC097A" w:rsidP="009658D3">
      <w:pPr>
        <w:pStyle w:val="Heading3"/>
        <w:rPr>
          <w:lang w:eastAsia="ar-SA"/>
        </w:rPr>
      </w:pPr>
      <w:bookmarkStart w:id="110" w:name="_Toc418776740"/>
      <w:r>
        <w:rPr>
          <w:lang w:eastAsia="ar-SA"/>
        </w:rPr>
        <w:t>Non-verified Subscriber Information</w:t>
      </w:r>
      <w:bookmarkEnd w:id="109"/>
      <w:bookmarkEnd w:id="110"/>
    </w:p>
    <w:p w:rsidR="00BC097A" w:rsidRDefault="00BC097A">
      <w:pPr>
        <w:spacing w:after="120"/>
        <w:rPr>
          <w:szCs w:val="24"/>
          <w:lang w:eastAsia="ar-SA"/>
        </w:rPr>
      </w:pPr>
      <w:r>
        <w:rPr>
          <w:szCs w:val="24"/>
          <w:lang w:eastAsia="ar-SA"/>
        </w:rPr>
        <w:t>Information that is not verified shall not be included in certificates.</w:t>
      </w:r>
    </w:p>
    <w:p w:rsidR="00BC097A" w:rsidRDefault="00BC097A" w:rsidP="009658D3">
      <w:pPr>
        <w:pStyle w:val="Heading3"/>
        <w:rPr>
          <w:lang w:eastAsia="ar-SA"/>
        </w:rPr>
      </w:pPr>
      <w:bookmarkStart w:id="111" w:name="_Toc280343758"/>
      <w:bookmarkStart w:id="112" w:name="_Toc418776741"/>
      <w:r>
        <w:rPr>
          <w:lang w:eastAsia="ar-SA"/>
        </w:rPr>
        <w:t>Validation of Authority</w:t>
      </w:r>
      <w:bookmarkEnd w:id="111"/>
      <w:bookmarkEnd w:id="112"/>
    </w:p>
    <w:p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w:t>
      </w:r>
      <w:r w:rsidR="001608AE">
        <w:rPr>
          <w:szCs w:val="24"/>
          <w:lang w:eastAsia="ar-SA"/>
        </w:rPr>
        <w:lastRenderedPageBreak/>
        <w:t>pseudonymous certificates that identify subjects by their organizational roles, the CA shall validate that the individual either holds that role or has been delegated the authority to sign on behalf of the role.</w:t>
      </w:r>
    </w:p>
    <w:p w:rsidR="002F472F" w:rsidRDefault="0082738E">
      <w:pPr>
        <w:rPr>
          <w:szCs w:val="24"/>
          <w:lang w:eastAsia="ar-SA"/>
        </w:rPr>
      </w:pPr>
      <w:r>
        <w:rPr>
          <w:noProof/>
          <w:szCs w:val="24"/>
        </w:rPr>
        <mc:AlternateContent>
          <mc:Choice Requires="wpc">
            <w:drawing>
              <wp:inline distT="0" distB="0" distL="0" distR="0">
                <wp:extent cx="5943600" cy="78486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Text Box 64"/>
                        <wps:cNvSpPr txBox="1">
                          <a:spLocks noChangeArrowheads="1"/>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rsidR="006E108D" w:rsidRDefault="006E108D"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rsidR="006E108D" w:rsidRDefault="006E108D"/>
                          </w:txbxContent>
                        </wps:txbx>
                        <wps:bodyPr rot="0" vert="horz" wrap="square" lIns="91440" tIns="45720" rIns="91440" bIns="45720" anchor="t" anchorCtr="0" upright="1">
                          <a:noAutofit/>
                        </wps:bodyPr>
                      </wps:wsp>
                    </wpc:wpc>
                  </a:graphicData>
                </a:graphic>
              </wp:inline>
            </w:drawing>
          </mc:Choice>
          <mc:Fallback>
            <w:pict>
              <v:group id="Canvas 63" o:spid="_x0000_s1040" editas="canvas" style="width:468pt;height:61.8pt;mso-position-horizontal-relative:char;mso-position-vertical-relative:line" coordsize="59436,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">
                <v:shape id="_x0000_s1041" type="#_x0000_t75" style="position:absolute;width:59436;height:7848;visibility:visible;mso-wrap-style:square">
                  <v:fill o:detectmouseclick="t"/>
                  <v:path o:connecttype="none"/>
                </v:shape>
                <v:shape id="Text Box 64" o:spid="_x0000_s1042" type="#_x0000_t202" style="position:absolute;left:6382;top:1790;width:45433;height:5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6E108D" w:rsidRDefault="006E108D"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rsidR="006E108D" w:rsidRDefault="006E108D"/>
                    </w:txbxContent>
                  </v:textbox>
                </v:shape>
                <w10:anchorlock/>
              </v:group>
            </w:pict>
          </mc:Fallback>
        </mc:AlternateContent>
      </w:r>
    </w:p>
    <w:p w:rsidR="00BC097A" w:rsidRDefault="00BC097A" w:rsidP="009658D3">
      <w:pPr>
        <w:pStyle w:val="Heading3"/>
        <w:rPr>
          <w:lang w:eastAsia="ar-SA"/>
        </w:rPr>
      </w:pPr>
      <w:bookmarkStart w:id="113" w:name="_Toc280343759"/>
      <w:bookmarkStart w:id="114" w:name="_Toc418776742"/>
      <w:r>
        <w:rPr>
          <w:lang w:eastAsia="ar-SA"/>
        </w:rPr>
        <w:t>Criteria for Interoperation</w:t>
      </w:r>
      <w:bookmarkEnd w:id="113"/>
      <w:bookmarkEnd w:id="114"/>
    </w:p>
    <w:p w:rsidR="00BC097A" w:rsidRDefault="00BC097A">
      <w:pPr>
        <w:spacing w:after="120"/>
        <w:rPr>
          <w:b/>
          <w:i/>
          <w:caps/>
          <w:sz w:val="28"/>
          <w:lang w:eastAsia="ar-SA"/>
        </w:rPr>
      </w:pPr>
      <w:r>
        <w:rPr>
          <w:lang w:eastAsia="ar-SA"/>
        </w:rPr>
        <w:t>The FPKIPA shall determine the interoperability criteria for CAs operating under this policy.</w:t>
      </w:r>
    </w:p>
    <w:p w:rsidR="00BC097A" w:rsidRPr="007D59A8" w:rsidRDefault="00BC097A" w:rsidP="00F85422">
      <w:pPr>
        <w:pStyle w:val="Heading2"/>
        <w:rPr>
          <w:lang w:eastAsia="ar-SA"/>
        </w:rPr>
      </w:pPr>
      <w:bookmarkStart w:id="115" w:name="_Toc280343760"/>
      <w:bookmarkStart w:id="116" w:name="_Toc418776743"/>
      <w:r w:rsidRPr="007D59A8">
        <w:rPr>
          <w:lang w:eastAsia="ar-SA"/>
        </w:rPr>
        <w:t xml:space="preserve">Identification and Authentication for Re-key </w:t>
      </w:r>
      <w:r w:rsidR="008532AB">
        <w:rPr>
          <w:lang w:eastAsia="ar-SA"/>
        </w:rPr>
        <w:t xml:space="preserve"> </w:t>
      </w:r>
      <w:r w:rsidRPr="007D59A8">
        <w:rPr>
          <w:lang w:eastAsia="ar-SA"/>
        </w:rPr>
        <w:t>Requests</w:t>
      </w:r>
      <w:bookmarkEnd w:id="115"/>
      <w:bookmarkEnd w:id="116"/>
    </w:p>
    <w:p w:rsidR="00BC097A" w:rsidRDefault="00BC097A" w:rsidP="009658D3">
      <w:pPr>
        <w:pStyle w:val="Heading3"/>
        <w:rPr>
          <w:lang w:eastAsia="ar-SA"/>
        </w:rPr>
      </w:pPr>
      <w:bookmarkStart w:id="117" w:name="_Toc280343761"/>
      <w:bookmarkStart w:id="118" w:name="_Toc418776744"/>
      <w:r>
        <w:rPr>
          <w:lang w:eastAsia="ar-SA"/>
        </w:rPr>
        <w:t>Identification and Authentication for Routine Re-key</w:t>
      </w:r>
      <w:bookmarkEnd w:id="117"/>
      <w:bookmarkEnd w:id="118"/>
    </w:p>
    <w:p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rsidR="00DD18B3" w:rsidRPr="00DD18B3" w:rsidRDefault="00DD18B3">
      <w:pPr>
        <w:tabs>
          <w:tab w:val="left" w:pos="0"/>
        </w:tabs>
        <w:rPr>
          <w:color w:val="000000"/>
          <w:szCs w:val="24"/>
          <w:lang w:eastAsia="ar-SA"/>
        </w:rPr>
      </w:pPr>
      <w:r w:rsidRPr="00611E40">
        <w:rPr>
          <w:lang w:eastAsia="ar-SA"/>
        </w:rPr>
        <w:t xml:space="preserve">For re-key of subscriber certificates issued under id-fpki-common-derived-pivAuth and id-fpki-common-derived-pivAuth-hardware, </w:t>
      </w:r>
      <w:r w:rsidRPr="00611E40">
        <w:rPr>
          <w:color w:val="000000"/>
          <w:szCs w:val="24"/>
          <w:lang w:eastAsia="ar-SA"/>
        </w:rPr>
        <w:t>the department or agency shall verify that the Subscriber is eligible to have a PIV Card (i.e., PIV Card is not terminated).</w:t>
      </w:r>
    </w:p>
    <w:p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rsidR="00DD18B3" w:rsidRPr="00DD18B3" w:rsidRDefault="00DD18B3">
      <w:pPr>
        <w:tabs>
          <w:tab w:val="left" w:pos="0"/>
        </w:tabs>
        <w:rPr>
          <w:szCs w:val="24"/>
          <w:lang w:eastAsia="ar-SA"/>
        </w:rPr>
      </w:pPr>
      <w:r w:rsidRPr="00611E40">
        <w:rPr>
          <w:lang w:eastAsia="ar-SA"/>
        </w:rPr>
        <w:t>In addition, for re-key of subscriber certificates issued under id-fpki-common-derived-pivAuth-hardware, identity shall be established via mutual authentication between the issuer and the cryptographic module containing the current key, if the new key will be stored in the same cryptographic module as the current key</w:t>
      </w:r>
      <w:r w:rsidRPr="00611E40">
        <w:t>. Identity shall be established through the initial registration process if the new key will be stored in a different cryptographic module than the current key.</w:t>
      </w:r>
    </w:p>
    <w:p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w:t>
      </w:r>
      <w:r w:rsidR="00DF2415">
        <w:t xml:space="preserve"> or </w:t>
      </w:r>
      <w:r w:rsidRPr="009E4502">
        <w:t>the signature key of the device’s human sponsor, except that identity shall be established through the initial registration process at least once every nine years from the time of initial registration.</w:t>
      </w:r>
    </w:p>
    <w:p w:rsidR="00BC097A" w:rsidRDefault="00BC097A" w:rsidP="009658D3">
      <w:pPr>
        <w:pStyle w:val="Heading3"/>
        <w:rPr>
          <w:lang w:eastAsia="ar-SA"/>
        </w:rPr>
      </w:pPr>
      <w:bookmarkStart w:id="119" w:name="_Toc280343762"/>
      <w:bookmarkStart w:id="120" w:name="_Toc418776745"/>
      <w:r>
        <w:rPr>
          <w:lang w:eastAsia="ar-SA"/>
        </w:rPr>
        <w:t>Identification and Authentication for Re-key after Revocation</w:t>
      </w:r>
      <w:bookmarkEnd w:id="119"/>
      <w:bookmarkEnd w:id="120"/>
    </w:p>
    <w:p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rsidR="00BC097A" w:rsidRPr="007D59A8" w:rsidRDefault="00BC097A" w:rsidP="00F85422">
      <w:pPr>
        <w:pStyle w:val="Heading2"/>
        <w:rPr>
          <w:lang w:eastAsia="ar-SA"/>
        </w:rPr>
      </w:pPr>
      <w:bookmarkStart w:id="121" w:name="_Toc280343763"/>
      <w:bookmarkStart w:id="122" w:name="_Toc418776746"/>
      <w:r w:rsidRPr="007D59A8">
        <w:rPr>
          <w:lang w:eastAsia="ar-SA"/>
        </w:rPr>
        <w:lastRenderedPageBreak/>
        <w:t>Identification and Authentication for Revocation Request</w:t>
      </w:r>
      <w:bookmarkEnd w:id="121"/>
      <w:bookmarkEnd w:id="122"/>
    </w:p>
    <w:p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rsidR="000742C2" w:rsidRDefault="000742C2">
      <w:pPr>
        <w:autoSpaceDE w:val="0"/>
        <w:spacing w:after="0"/>
        <w:rPr>
          <w:szCs w:val="24"/>
          <w:lang w:eastAsia="ar-SA"/>
        </w:rPr>
      </w:pPr>
    </w:p>
    <w:p w:rsidR="00BC097A" w:rsidRDefault="000E3E7B" w:rsidP="009658D3">
      <w:pPr>
        <w:pStyle w:val="Heading1"/>
        <w:tabs>
          <w:tab w:val="clear" w:pos="432"/>
        </w:tabs>
        <w:spacing w:before="600"/>
        <w:ind w:left="540" w:hanging="540"/>
      </w:pPr>
      <w:bookmarkStart w:id="123" w:name="_Toc280343764"/>
      <w:r>
        <w:br w:type="page"/>
      </w:r>
      <w:bookmarkStart w:id="124" w:name="_Toc418776747"/>
      <w:r w:rsidR="00BC097A">
        <w:lastRenderedPageBreak/>
        <w:t>Certificate Life-Cycle Operational Requirements</w:t>
      </w:r>
      <w:bookmarkEnd w:id="123"/>
      <w:bookmarkEnd w:id="124"/>
    </w:p>
    <w:p w:rsidR="00BC097A" w:rsidRPr="007D59A8" w:rsidRDefault="00BC097A" w:rsidP="00F85422">
      <w:pPr>
        <w:pStyle w:val="Heading2"/>
        <w:rPr>
          <w:lang w:eastAsia="ar-SA"/>
        </w:rPr>
      </w:pPr>
      <w:bookmarkStart w:id="125" w:name="_Toc280343765"/>
      <w:bookmarkStart w:id="126" w:name="_Toc418776748"/>
      <w:r w:rsidRPr="007D59A8">
        <w:rPr>
          <w:lang w:eastAsia="ar-SA"/>
        </w:rPr>
        <w:t>Certificate Application</w:t>
      </w:r>
      <w:bookmarkEnd w:id="125"/>
      <w:bookmarkEnd w:id="126"/>
    </w:p>
    <w:p w:rsidR="00BC097A" w:rsidRDefault="00BC097A">
      <w:r>
        <w:t>The Certificate application process must provide sufficient information to:</w:t>
      </w:r>
    </w:p>
    <w:p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rsidR="00BC097A" w:rsidRDefault="00BC097A" w:rsidP="009658D3">
      <w:pPr>
        <w:pStyle w:val="Heading3"/>
        <w:rPr>
          <w:lang w:eastAsia="ar-SA"/>
        </w:rPr>
      </w:pPr>
      <w:bookmarkStart w:id="127" w:name="_Toc280343766"/>
      <w:bookmarkStart w:id="128" w:name="_Toc418776749"/>
      <w:r>
        <w:rPr>
          <w:lang w:eastAsia="ar-SA"/>
        </w:rPr>
        <w:t>Who Can Submit a Certificate Application</w:t>
      </w:r>
      <w:bookmarkEnd w:id="127"/>
      <w:bookmarkEnd w:id="128"/>
    </w:p>
    <w:p w:rsidR="00BC097A" w:rsidRDefault="00BC097A" w:rsidP="009658D3">
      <w:pPr>
        <w:pStyle w:val="Heading4"/>
        <w:tabs>
          <w:tab w:val="clear" w:pos="864"/>
          <w:tab w:val="left" w:pos="1260"/>
        </w:tabs>
        <w:ind w:left="1080" w:hanging="1080"/>
        <w:rPr>
          <w:szCs w:val="24"/>
          <w:lang w:eastAsia="ar-SA"/>
        </w:rPr>
      </w:pPr>
      <w:bookmarkStart w:id="129" w:name="_Toc280343767"/>
      <w:bookmarkStart w:id="130" w:name="_Toc418776750"/>
      <w:r>
        <w:rPr>
          <w:szCs w:val="24"/>
          <w:lang w:eastAsia="ar-SA"/>
        </w:rPr>
        <w:t>CA Certificates</w:t>
      </w:r>
      <w:bookmarkEnd w:id="129"/>
      <w:bookmarkEnd w:id="130"/>
    </w:p>
    <w:p w:rsidR="00BC097A" w:rsidRDefault="00BC097A">
      <w:pPr>
        <w:autoSpaceDE w:val="0"/>
        <w:spacing w:after="120"/>
      </w:pPr>
      <w:r>
        <w:rPr>
          <w:lang w:eastAsia="ar-SA"/>
        </w:rPr>
        <w:t>An application for a CA certificate shall be submitted by an authorized representative of the applicant CA.</w:t>
      </w:r>
    </w:p>
    <w:p w:rsidR="00BC097A" w:rsidRDefault="00BC097A" w:rsidP="009658D3">
      <w:pPr>
        <w:pStyle w:val="Heading4"/>
        <w:tabs>
          <w:tab w:val="clear" w:pos="864"/>
          <w:tab w:val="left" w:pos="1260"/>
        </w:tabs>
        <w:ind w:left="1080" w:hanging="1080"/>
      </w:pPr>
      <w:bookmarkStart w:id="131" w:name="_Toc280343768"/>
      <w:bookmarkStart w:id="132" w:name="_Toc418776751"/>
      <w:r>
        <w:t>User Certificates</w:t>
      </w:r>
      <w:bookmarkEnd w:id="131"/>
      <w:bookmarkEnd w:id="132"/>
    </w:p>
    <w:p w:rsidR="00BC097A" w:rsidRDefault="00BC097A">
      <w:pPr>
        <w:autoSpaceDE w:val="0"/>
        <w:spacing w:after="120"/>
        <w:rPr>
          <w:lang w:eastAsia="ar-SA"/>
        </w:rPr>
      </w:pPr>
      <w:r>
        <w:rPr>
          <w:lang w:eastAsia="ar-SA"/>
        </w:rPr>
        <w:t>An application for a user (subscriber) certificate shall be submitted by either the applicant or a trusted agent.</w:t>
      </w:r>
    </w:p>
    <w:p w:rsidR="00BC097A" w:rsidRDefault="00BC097A" w:rsidP="009658D3">
      <w:pPr>
        <w:pStyle w:val="Heading4"/>
        <w:tabs>
          <w:tab w:val="clear" w:pos="864"/>
          <w:tab w:val="left" w:pos="1260"/>
        </w:tabs>
        <w:ind w:left="1080" w:hanging="1080"/>
        <w:rPr>
          <w:lang w:eastAsia="ar-SA"/>
        </w:rPr>
      </w:pPr>
      <w:bookmarkStart w:id="133" w:name="_Toc280343769"/>
      <w:bookmarkStart w:id="134" w:name="_Toc418776752"/>
      <w:r>
        <w:t>Device Certificates</w:t>
      </w:r>
      <w:bookmarkEnd w:id="133"/>
      <w:bookmarkEnd w:id="134"/>
    </w:p>
    <w:p w:rsidR="00BC097A" w:rsidRDefault="00BC097A">
      <w:pPr>
        <w:autoSpaceDE w:val="0"/>
        <w:spacing w:after="120"/>
        <w:rPr>
          <w:lang w:eastAsia="ar-SA"/>
        </w:rPr>
      </w:pPr>
      <w:r>
        <w:rPr>
          <w:lang w:eastAsia="ar-SA"/>
        </w:rPr>
        <w:t>An application for a device certificate shall be submitted by the human sponsor of the device.</w:t>
      </w:r>
    </w:p>
    <w:p w:rsidR="00BE64D0" w:rsidRDefault="00BE64D0" w:rsidP="00BE64D0">
      <w:pPr>
        <w:pStyle w:val="Heading4"/>
        <w:tabs>
          <w:tab w:val="clear" w:pos="864"/>
          <w:tab w:val="left" w:pos="1260"/>
        </w:tabs>
        <w:ind w:left="1080" w:hanging="1080"/>
        <w:rPr>
          <w:lang w:eastAsia="ar-SA"/>
        </w:rPr>
      </w:pPr>
      <w:bookmarkStart w:id="135" w:name="_Toc418776753"/>
      <w:r>
        <w:t>Code Signing Certificates</w:t>
      </w:r>
      <w:bookmarkEnd w:id="135"/>
    </w:p>
    <w:p w:rsidR="00BE64D0" w:rsidRPr="00BE64D0" w:rsidRDefault="00BE64D0" w:rsidP="00BE64D0">
      <w:pPr>
        <w:keepNext/>
        <w:spacing w:before="240" w:after="120"/>
      </w:pPr>
      <w:r w:rsidRPr="00BE64D0">
        <w:t xml:space="preserve">A code signing certificate has an Extended Key Usage (EKU) containing a value of  id-kp-codeSigning  OBJECT IDENTIFIER ::= { id-kp 3 }(1.3.6.1.5.5.7.3.3) - See [CCP-PROF] for appropriate EKU bit settings.  </w:t>
      </w:r>
    </w:p>
    <w:p w:rsidR="00BE64D0" w:rsidRPr="00BE64D0" w:rsidRDefault="00BE64D0" w:rsidP="00BE64D0">
      <w:pPr>
        <w:autoSpaceDE w:val="0"/>
        <w:spacing w:after="120"/>
        <w:rPr>
          <w:b/>
          <w:lang w:eastAsia="ar-SA"/>
        </w:rPr>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rsidR="00BC097A" w:rsidRDefault="00BC097A" w:rsidP="009658D3">
      <w:pPr>
        <w:pStyle w:val="Heading3"/>
        <w:rPr>
          <w:lang w:eastAsia="ar-SA"/>
        </w:rPr>
      </w:pPr>
      <w:bookmarkStart w:id="136" w:name="_Toc280343770"/>
      <w:bookmarkStart w:id="137" w:name="_Toc418776754"/>
      <w:r>
        <w:rPr>
          <w:lang w:eastAsia="ar-SA"/>
        </w:rPr>
        <w:t>Enrollment Process and Responsibilities</w:t>
      </w:r>
      <w:bookmarkEnd w:id="136"/>
      <w:bookmarkEnd w:id="137"/>
    </w:p>
    <w:p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w:t>
      </w:r>
      <w:r>
        <w:rPr>
          <w:lang w:eastAsia="ar-SA"/>
        </w:rPr>
        <w:lastRenderedPageBreak/>
        <w:t>of the public/private key pair shall be used.  Out-of-band communications shall protect the confidentiality and integrity of the data</w:t>
      </w:r>
      <w:r>
        <w:rPr>
          <w:szCs w:val="24"/>
          <w:lang w:eastAsia="ar-SA"/>
        </w:rPr>
        <w:t>.</w:t>
      </w:r>
    </w:p>
    <w:p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rsidR="00BC097A" w:rsidRPr="007D59A8" w:rsidRDefault="00BC097A" w:rsidP="00F85422">
      <w:pPr>
        <w:pStyle w:val="Heading2"/>
        <w:rPr>
          <w:lang w:eastAsia="ar-SA"/>
        </w:rPr>
      </w:pPr>
      <w:bookmarkStart w:id="138" w:name="_Toc280343771"/>
      <w:bookmarkStart w:id="139" w:name="_Toc418776755"/>
      <w:r w:rsidRPr="007D59A8">
        <w:rPr>
          <w:lang w:eastAsia="ar-SA"/>
        </w:rPr>
        <w:t>Certificate Application Processing</w:t>
      </w:r>
      <w:bookmarkEnd w:id="138"/>
      <w:bookmarkEnd w:id="139"/>
    </w:p>
    <w:p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rsidR="00BC097A" w:rsidRDefault="00BC097A" w:rsidP="009658D3">
      <w:pPr>
        <w:pStyle w:val="Heading3"/>
        <w:rPr>
          <w:lang w:eastAsia="ar-SA"/>
        </w:rPr>
      </w:pPr>
      <w:bookmarkStart w:id="140" w:name="_Toc280343772"/>
      <w:bookmarkStart w:id="141" w:name="_Toc418776756"/>
      <w:r>
        <w:rPr>
          <w:lang w:eastAsia="ar-SA"/>
        </w:rPr>
        <w:t>Performing Identification and Authentication Functions</w:t>
      </w:r>
      <w:bookmarkEnd w:id="140"/>
      <w:bookmarkEnd w:id="141"/>
    </w:p>
    <w:p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rsidR="00BC097A" w:rsidRDefault="00BC097A" w:rsidP="009658D3">
      <w:pPr>
        <w:pStyle w:val="Heading3"/>
        <w:rPr>
          <w:lang w:eastAsia="ar-SA"/>
        </w:rPr>
      </w:pPr>
      <w:bookmarkStart w:id="142" w:name="_Toc280343773"/>
      <w:bookmarkStart w:id="143" w:name="_Toc418776757"/>
      <w:r>
        <w:rPr>
          <w:lang w:eastAsia="ar-SA"/>
        </w:rPr>
        <w:t>Approval or Rejection of Certificate Applications</w:t>
      </w:r>
      <w:bookmarkEnd w:id="142"/>
      <w:bookmarkEnd w:id="143"/>
    </w:p>
    <w:p w:rsidR="00BC097A" w:rsidRDefault="00BC097A">
      <w:pPr>
        <w:spacing w:after="120"/>
        <w:rPr>
          <w:szCs w:val="24"/>
          <w:lang w:eastAsia="ar-SA"/>
        </w:rPr>
      </w:pPr>
      <w:r>
        <w:rPr>
          <w:szCs w:val="24"/>
          <w:lang w:eastAsia="ar-SA"/>
        </w:rPr>
        <w:t>For the Common Policy Root CA, the FPKIPA may approve or reject a certificate application.</w:t>
      </w:r>
    </w:p>
    <w:p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rsidR="00BC097A" w:rsidRDefault="00BC097A" w:rsidP="009658D3">
      <w:pPr>
        <w:pStyle w:val="Heading3"/>
        <w:rPr>
          <w:lang w:eastAsia="ar-SA"/>
        </w:rPr>
      </w:pPr>
      <w:bookmarkStart w:id="144" w:name="_Toc280343774"/>
      <w:bookmarkStart w:id="145" w:name="_Toc418776758"/>
      <w:r>
        <w:rPr>
          <w:lang w:eastAsia="ar-SA"/>
        </w:rPr>
        <w:t>Time to Process Certificate Applications</w:t>
      </w:r>
      <w:bookmarkEnd w:id="144"/>
      <w:bookmarkEnd w:id="145"/>
    </w:p>
    <w:p w:rsidR="00BC097A" w:rsidRDefault="008F0917">
      <w:pPr>
        <w:spacing w:after="120"/>
        <w:rPr>
          <w:b/>
          <w:i/>
          <w:caps/>
          <w:sz w:val="28"/>
          <w:lang w:eastAsia="ar-SA"/>
        </w:rPr>
      </w:pPr>
      <w:r>
        <w:rPr>
          <w:lang w:eastAsia="ar-SA"/>
        </w:rPr>
        <w:t>Certificate applications must be processed and a certificate issued within 30 days of identity verification.</w:t>
      </w:r>
    </w:p>
    <w:p w:rsidR="00BC097A" w:rsidRPr="007D59A8" w:rsidRDefault="00BC097A" w:rsidP="00F85422">
      <w:pPr>
        <w:pStyle w:val="Heading2"/>
        <w:rPr>
          <w:lang w:eastAsia="ar-SA"/>
        </w:rPr>
      </w:pPr>
      <w:bookmarkStart w:id="146" w:name="_Toc280343775"/>
      <w:bookmarkStart w:id="147" w:name="_Toc418776759"/>
      <w:r w:rsidRPr="007D59A8">
        <w:rPr>
          <w:lang w:eastAsia="ar-SA"/>
        </w:rPr>
        <w:t>Certificate Issuance</w:t>
      </w:r>
      <w:bookmarkEnd w:id="146"/>
      <w:bookmarkEnd w:id="147"/>
    </w:p>
    <w:p w:rsidR="00BC097A" w:rsidRDefault="00BC097A" w:rsidP="009658D3">
      <w:pPr>
        <w:pStyle w:val="Heading3"/>
        <w:rPr>
          <w:lang w:eastAsia="ar-SA"/>
        </w:rPr>
      </w:pPr>
      <w:bookmarkStart w:id="148" w:name="_Toc280343776"/>
      <w:bookmarkStart w:id="149" w:name="_Toc418776760"/>
      <w:r>
        <w:rPr>
          <w:lang w:eastAsia="ar-SA"/>
        </w:rPr>
        <w:t>CA Actions During Certificate Issuance</w:t>
      </w:r>
      <w:bookmarkEnd w:id="148"/>
      <w:bookmarkEnd w:id="149"/>
    </w:p>
    <w:p w:rsidR="00BC097A" w:rsidRDefault="00BC097A">
      <w:r>
        <w:t>Upon receiving the request, the CAs/RAs will—</w:t>
      </w:r>
    </w:p>
    <w:p w:rsidR="00BC097A" w:rsidRDefault="00BC097A">
      <w:pPr>
        <w:pStyle w:val="BulletDouble"/>
        <w:numPr>
          <w:ilvl w:val="0"/>
          <w:numId w:val="32"/>
        </w:numPr>
        <w:tabs>
          <w:tab w:val="left" w:pos="720"/>
        </w:tabs>
        <w:rPr>
          <w:lang w:eastAsia="ar-SA"/>
        </w:rPr>
      </w:pPr>
      <w:r>
        <w:rPr>
          <w:lang w:eastAsia="ar-SA"/>
        </w:rPr>
        <w:t>Verify the identity of the requester.</w:t>
      </w:r>
    </w:p>
    <w:p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rsidR="00BC097A" w:rsidRDefault="00BC097A" w:rsidP="009658D3">
      <w:pPr>
        <w:pStyle w:val="Heading3"/>
        <w:rPr>
          <w:lang w:eastAsia="ar-SA"/>
        </w:rPr>
      </w:pPr>
      <w:bookmarkStart w:id="150" w:name="_Toc280343777"/>
      <w:bookmarkStart w:id="151" w:name="_Toc418776761"/>
      <w:r>
        <w:rPr>
          <w:lang w:eastAsia="ar-SA"/>
        </w:rPr>
        <w:lastRenderedPageBreak/>
        <w:t>Notification to Subscriber by the CA of Issuance of Certificate</w:t>
      </w:r>
      <w:bookmarkEnd w:id="150"/>
      <w:bookmarkEnd w:id="151"/>
    </w:p>
    <w:p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rsidR="00BC097A" w:rsidRPr="007D59A8" w:rsidRDefault="00BC097A" w:rsidP="00F85422">
      <w:pPr>
        <w:pStyle w:val="Heading2"/>
        <w:rPr>
          <w:lang w:eastAsia="ar-SA"/>
        </w:rPr>
      </w:pPr>
      <w:bookmarkStart w:id="152" w:name="_Toc280343778"/>
      <w:bookmarkStart w:id="153" w:name="_Toc418776762"/>
      <w:r w:rsidRPr="007D59A8">
        <w:rPr>
          <w:lang w:eastAsia="ar-SA"/>
        </w:rPr>
        <w:t>Certificate Acceptance</w:t>
      </w:r>
      <w:bookmarkEnd w:id="152"/>
      <w:bookmarkEnd w:id="153"/>
    </w:p>
    <w:p w:rsidR="00BC097A" w:rsidRDefault="00BC097A">
      <w:r>
        <w:t>Before a subscriber can make effective use of its private key, a PKI Authority shall explain to the subscriber its responsibilities as defined in section 9.6.3.</w:t>
      </w:r>
    </w:p>
    <w:p w:rsidR="00BC097A" w:rsidRDefault="00BC097A" w:rsidP="00CF2DFF">
      <w:pPr>
        <w:pStyle w:val="Heading3"/>
        <w:rPr>
          <w:lang w:eastAsia="ar-SA"/>
        </w:rPr>
      </w:pPr>
      <w:bookmarkStart w:id="154" w:name="_Toc280343779"/>
      <w:bookmarkStart w:id="155" w:name="_Toc418776763"/>
      <w:r>
        <w:rPr>
          <w:lang w:eastAsia="ar-SA"/>
        </w:rPr>
        <w:t>Conduct Constituting Certificate Acceptance</w:t>
      </w:r>
      <w:bookmarkEnd w:id="154"/>
      <w:bookmarkEnd w:id="155"/>
    </w:p>
    <w:p w:rsidR="00BC097A" w:rsidRDefault="00BC097A">
      <w:pPr>
        <w:autoSpaceDE w:val="0"/>
        <w:rPr>
          <w:lang w:eastAsia="ar-SA"/>
        </w:rPr>
      </w:pPr>
      <w:r>
        <w:rPr>
          <w:lang w:eastAsia="ar-SA"/>
        </w:rPr>
        <w:t>For the Common Policy Root CA, failure to object to the certificate or its contents shall constitute acceptance of the certificate.</w:t>
      </w:r>
    </w:p>
    <w:p w:rsidR="00BC097A" w:rsidRDefault="00BC097A">
      <w:pPr>
        <w:autoSpaceDE w:val="0"/>
        <w:spacing w:after="120"/>
        <w:rPr>
          <w:lang w:eastAsia="ar-SA"/>
        </w:rPr>
      </w:pPr>
      <w:r>
        <w:rPr>
          <w:lang w:eastAsia="ar-SA"/>
        </w:rPr>
        <w:t>For all other CAs operating under this policy, no stipulation.</w:t>
      </w:r>
    </w:p>
    <w:p w:rsidR="00BC097A" w:rsidRDefault="00BC097A" w:rsidP="00CF2DFF">
      <w:pPr>
        <w:pStyle w:val="Heading3"/>
        <w:rPr>
          <w:lang w:eastAsia="ar-SA"/>
        </w:rPr>
      </w:pPr>
      <w:bookmarkStart w:id="156" w:name="_Toc280343780"/>
      <w:bookmarkStart w:id="157" w:name="_Toc418776764"/>
      <w:r>
        <w:rPr>
          <w:lang w:eastAsia="ar-SA"/>
        </w:rPr>
        <w:t>Publication of the Certificate by the CA</w:t>
      </w:r>
      <w:bookmarkEnd w:id="156"/>
      <w:bookmarkEnd w:id="157"/>
    </w:p>
    <w:p w:rsidR="00BC097A" w:rsidRDefault="00BC097A">
      <w:r>
        <w:t>As specified in 2.1, all CA certificates shall be published in repositories.</w:t>
      </w:r>
    </w:p>
    <w:p w:rsidR="00BC097A" w:rsidRDefault="00BC097A">
      <w:pPr>
        <w:spacing w:after="120"/>
        <w:rPr>
          <w:lang w:eastAsia="ar-SA"/>
        </w:rPr>
      </w:pPr>
      <w:r>
        <w:rPr>
          <w:lang w:eastAsia="ar-SA"/>
        </w:rPr>
        <w:t>This policy makes no stipulation regarding publication of subscriber certificates, except as noted in section 9.4.3.</w:t>
      </w:r>
    </w:p>
    <w:p w:rsidR="00BC097A" w:rsidRDefault="00BC097A" w:rsidP="00CF2DFF">
      <w:pPr>
        <w:pStyle w:val="Heading3"/>
        <w:rPr>
          <w:lang w:eastAsia="ar-SA"/>
        </w:rPr>
      </w:pPr>
      <w:bookmarkStart w:id="158" w:name="_Toc280343781"/>
      <w:bookmarkStart w:id="159" w:name="_Toc418776765"/>
      <w:r>
        <w:rPr>
          <w:lang w:eastAsia="ar-SA"/>
        </w:rPr>
        <w:t>Notification of Certificate Issuance by the CA to Other Entities</w:t>
      </w:r>
      <w:bookmarkEnd w:id="158"/>
      <w:bookmarkEnd w:id="159"/>
    </w:p>
    <w:p w:rsidR="00BC097A" w:rsidRDefault="00BC097A">
      <w:pPr>
        <w:spacing w:after="120"/>
        <w:rPr>
          <w:lang w:eastAsia="ar-SA"/>
        </w:rPr>
      </w:pPr>
      <w:r>
        <w:rPr>
          <w:lang w:eastAsia="ar-SA"/>
        </w:rPr>
        <w:t xml:space="preserve">The </w:t>
      </w:r>
      <w:r w:rsidR="00712040">
        <w:rPr>
          <w:lang w:eastAsia="ar-SA"/>
        </w:rPr>
        <w:t>FPKIPA</w:t>
      </w:r>
      <w:r>
        <w:rPr>
          <w:lang w:eastAsia="ar-SA"/>
        </w:rPr>
        <w:t xml:space="preserve"> must be notified whenever a CA operating under this policy issues a CA certificate.</w:t>
      </w:r>
    </w:p>
    <w:p w:rsidR="00BC097A" w:rsidRPr="007D59A8" w:rsidRDefault="00BC097A" w:rsidP="00F85422">
      <w:pPr>
        <w:pStyle w:val="Heading2"/>
        <w:rPr>
          <w:lang w:eastAsia="ar-SA"/>
        </w:rPr>
      </w:pPr>
      <w:bookmarkStart w:id="160" w:name="_Toc280343782"/>
      <w:bookmarkStart w:id="161" w:name="_Toc418776766"/>
      <w:r w:rsidRPr="007D59A8">
        <w:rPr>
          <w:lang w:eastAsia="ar-SA"/>
        </w:rPr>
        <w:t>Key Pair and Certificate Usage</w:t>
      </w:r>
      <w:bookmarkEnd w:id="160"/>
      <w:bookmarkEnd w:id="161"/>
    </w:p>
    <w:p w:rsidR="00BC097A" w:rsidRDefault="00BC097A" w:rsidP="00CF2DFF">
      <w:pPr>
        <w:pStyle w:val="Heading3"/>
        <w:rPr>
          <w:lang w:eastAsia="ar-SA"/>
        </w:rPr>
      </w:pPr>
      <w:bookmarkStart w:id="162" w:name="_Toc280343783"/>
      <w:bookmarkStart w:id="163" w:name="_Toc418776767"/>
      <w:r>
        <w:rPr>
          <w:lang w:eastAsia="ar-SA"/>
        </w:rPr>
        <w:t>Subscriber Private Key and Certificate Usage</w:t>
      </w:r>
      <w:bookmarkEnd w:id="162"/>
      <w:bookmarkEnd w:id="163"/>
    </w:p>
    <w:p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rsidR="00BC097A" w:rsidRDefault="00BC097A" w:rsidP="00CF2DFF">
      <w:pPr>
        <w:pStyle w:val="Heading3"/>
        <w:rPr>
          <w:lang w:eastAsia="ar-SA"/>
        </w:rPr>
      </w:pPr>
      <w:bookmarkStart w:id="164" w:name="_Toc280343784"/>
      <w:bookmarkStart w:id="165" w:name="_Toc418776768"/>
      <w:r>
        <w:rPr>
          <w:lang w:eastAsia="ar-SA"/>
        </w:rPr>
        <w:t>Relying Party Public key and Certificate Usage</w:t>
      </w:r>
      <w:bookmarkEnd w:id="164"/>
      <w:bookmarkEnd w:id="165"/>
    </w:p>
    <w:p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rsidR="00BC097A" w:rsidRPr="007D59A8" w:rsidRDefault="00BC097A" w:rsidP="00F85422">
      <w:pPr>
        <w:pStyle w:val="Heading2"/>
        <w:rPr>
          <w:lang w:eastAsia="ar-SA"/>
        </w:rPr>
      </w:pPr>
      <w:bookmarkStart w:id="166" w:name="_Toc280343785"/>
      <w:bookmarkStart w:id="167" w:name="_Toc418776769"/>
      <w:r w:rsidRPr="007D59A8">
        <w:rPr>
          <w:lang w:eastAsia="ar-SA"/>
        </w:rPr>
        <w:t>Certificate Renewal</w:t>
      </w:r>
      <w:bookmarkEnd w:id="166"/>
      <w:bookmarkEnd w:id="167"/>
    </w:p>
    <w:p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rsidR="00BC097A" w:rsidRDefault="00BC097A" w:rsidP="00CF2DFF">
      <w:pPr>
        <w:pStyle w:val="Heading3"/>
        <w:rPr>
          <w:lang w:eastAsia="ar-SA"/>
        </w:rPr>
      </w:pPr>
      <w:bookmarkStart w:id="168" w:name="_Toc280343786"/>
      <w:bookmarkStart w:id="169" w:name="_Toc418776770"/>
      <w:r>
        <w:rPr>
          <w:lang w:eastAsia="ar-SA"/>
        </w:rPr>
        <w:lastRenderedPageBreak/>
        <w:t>Circumstance for Certificate Renewal</w:t>
      </w:r>
      <w:bookmarkEnd w:id="168"/>
      <w:bookmarkEnd w:id="169"/>
    </w:p>
    <w:p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rsidR="00BC097A" w:rsidRDefault="00BC097A">
      <w:pPr>
        <w:spacing w:after="120"/>
        <w:rPr>
          <w:szCs w:val="24"/>
          <w:lang w:eastAsia="ar-SA"/>
        </w:rPr>
      </w:pPr>
      <w:r>
        <w:rPr>
          <w:szCs w:val="24"/>
          <w:lang w:eastAsia="ar-SA"/>
        </w:rPr>
        <w:t>The CA may automatically renew certificates during recovery from key compromise.</w:t>
      </w:r>
    </w:p>
    <w:p w:rsidR="00BC097A" w:rsidRDefault="00BC097A" w:rsidP="00CF2DFF">
      <w:pPr>
        <w:pStyle w:val="Heading3"/>
        <w:rPr>
          <w:lang w:eastAsia="ar-SA"/>
        </w:rPr>
      </w:pPr>
      <w:bookmarkStart w:id="170" w:name="_Toc280343787"/>
      <w:bookmarkStart w:id="171" w:name="_Toc418776771"/>
      <w:r>
        <w:rPr>
          <w:lang w:eastAsia="ar-SA"/>
        </w:rPr>
        <w:t>Who May Request Renewal</w:t>
      </w:r>
      <w:bookmarkEnd w:id="170"/>
      <w:bookmarkEnd w:id="171"/>
    </w:p>
    <w:p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rsidR="00BC097A" w:rsidRDefault="00BC097A" w:rsidP="00CF2DFF">
      <w:pPr>
        <w:pStyle w:val="Heading3"/>
        <w:rPr>
          <w:lang w:eastAsia="ar-SA"/>
        </w:rPr>
      </w:pPr>
      <w:bookmarkStart w:id="172" w:name="_Toc280343788"/>
      <w:bookmarkStart w:id="173" w:name="_Toc418776772"/>
      <w:r>
        <w:rPr>
          <w:lang w:eastAsia="ar-SA"/>
        </w:rPr>
        <w:t>Processing Certificate Renewal Requests</w:t>
      </w:r>
      <w:bookmarkEnd w:id="172"/>
      <w:bookmarkEnd w:id="173"/>
    </w:p>
    <w:p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rsidR="00BC097A" w:rsidRDefault="00BC097A">
      <w:pPr>
        <w:spacing w:after="120"/>
        <w:rPr>
          <w:lang w:eastAsia="ar-SA"/>
        </w:rPr>
      </w:pPr>
      <w:r>
        <w:rPr>
          <w:lang w:eastAsia="ar-SA"/>
        </w:rPr>
        <w:t>For all other renewal requests, no stipulation.</w:t>
      </w:r>
    </w:p>
    <w:p w:rsidR="00BC097A" w:rsidRDefault="00BC097A" w:rsidP="00CF2DFF">
      <w:pPr>
        <w:pStyle w:val="Heading3"/>
        <w:rPr>
          <w:lang w:eastAsia="ar-SA"/>
        </w:rPr>
      </w:pPr>
      <w:bookmarkStart w:id="174" w:name="_Toc280343789"/>
      <w:bookmarkStart w:id="175" w:name="_Toc418776773"/>
      <w:r>
        <w:rPr>
          <w:lang w:eastAsia="ar-SA"/>
        </w:rPr>
        <w:t>Notification of New Certificate Issuance to Subscriber</w:t>
      </w:r>
      <w:bookmarkEnd w:id="174"/>
      <w:bookmarkEnd w:id="175"/>
    </w:p>
    <w:p w:rsidR="00BC097A" w:rsidRDefault="00BC097A">
      <w:pPr>
        <w:spacing w:after="120"/>
        <w:rPr>
          <w:lang w:eastAsia="ar-SA"/>
        </w:rPr>
      </w:pPr>
      <w:r>
        <w:rPr>
          <w:lang w:eastAsia="ar-SA"/>
        </w:rPr>
        <w:t>The CA shall inform the subscriber of the renewal of his or her certificate and the contents of the certificate.</w:t>
      </w:r>
    </w:p>
    <w:p w:rsidR="00BC097A" w:rsidRDefault="00BC097A" w:rsidP="00CF2DFF">
      <w:pPr>
        <w:pStyle w:val="Heading3"/>
      </w:pPr>
      <w:bookmarkStart w:id="176" w:name="_Toc280343790"/>
      <w:bookmarkStart w:id="177" w:name="_Toc418776774"/>
      <w:r>
        <w:rPr>
          <w:lang w:eastAsia="ar-SA"/>
        </w:rPr>
        <w:t>Conduct Constituting Acceptance of a Renewal Certificate</w:t>
      </w:r>
      <w:bookmarkEnd w:id="176"/>
      <w:bookmarkEnd w:id="177"/>
    </w:p>
    <w:p w:rsidR="00BC097A" w:rsidRDefault="00BC097A">
      <w:r>
        <w:t>For certificates issued by the Common Policy Root CA, failure to object to the renewal of the certificate or its contents constitutes acceptance of the certificate.</w:t>
      </w:r>
    </w:p>
    <w:p w:rsidR="00BC097A" w:rsidRDefault="00BC097A">
      <w:pPr>
        <w:spacing w:after="120"/>
        <w:rPr>
          <w:lang w:eastAsia="ar-SA"/>
        </w:rPr>
      </w:pPr>
      <w:r>
        <w:rPr>
          <w:lang w:eastAsia="ar-SA"/>
        </w:rPr>
        <w:t>For all other CAs operating under this policy, no stipulation.</w:t>
      </w:r>
    </w:p>
    <w:p w:rsidR="00BC097A" w:rsidRDefault="00BC097A" w:rsidP="00CF2DFF">
      <w:pPr>
        <w:pStyle w:val="Heading3"/>
        <w:rPr>
          <w:lang w:eastAsia="ar-SA"/>
        </w:rPr>
      </w:pPr>
      <w:bookmarkStart w:id="178" w:name="_Toc280343791"/>
      <w:bookmarkStart w:id="179" w:name="_Toc418776775"/>
      <w:r>
        <w:rPr>
          <w:lang w:eastAsia="ar-SA"/>
        </w:rPr>
        <w:t>Publication of the Renewal Certificate by the CA</w:t>
      </w:r>
      <w:bookmarkEnd w:id="178"/>
      <w:bookmarkEnd w:id="179"/>
    </w:p>
    <w:p w:rsidR="00BC097A" w:rsidRDefault="00BC097A">
      <w:r>
        <w:t>As specified in</w:t>
      </w:r>
      <w:r w:rsidR="0047360A">
        <w:t xml:space="preserve"> Section </w:t>
      </w:r>
      <w:r>
        <w:t>2.1, all CA certificates shall be published in repositories.</w:t>
      </w:r>
    </w:p>
    <w:p w:rsidR="00BC097A" w:rsidRDefault="00BC097A">
      <w:pPr>
        <w:spacing w:after="120"/>
        <w:rPr>
          <w:lang w:eastAsia="ar-SA"/>
        </w:rPr>
      </w:pPr>
      <w:r>
        <w:rPr>
          <w:lang w:eastAsia="ar-SA"/>
        </w:rPr>
        <w:t>This policy makes no stipulation regarding publication of subscriber certificates, except as noted in section 9.4.3.</w:t>
      </w:r>
    </w:p>
    <w:p w:rsidR="00BC097A" w:rsidRDefault="00BC097A" w:rsidP="00CF2DFF">
      <w:pPr>
        <w:pStyle w:val="Heading3"/>
        <w:rPr>
          <w:lang w:eastAsia="ar-SA"/>
        </w:rPr>
      </w:pPr>
      <w:bookmarkStart w:id="180" w:name="_Toc280343792"/>
      <w:bookmarkStart w:id="181" w:name="_Toc418776776"/>
      <w:r>
        <w:rPr>
          <w:lang w:eastAsia="ar-SA"/>
        </w:rPr>
        <w:t>Notification of Certificate Issuance by the CA to Other Entities</w:t>
      </w:r>
      <w:bookmarkEnd w:id="180"/>
      <w:bookmarkEnd w:id="181"/>
    </w:p>
    <w:p w:rsidR="00BC097A" w:rsidRDefault="00BC097A">
      <w:pPr>
        <w:spacing w:after="120"/>
        <w:rPr>
          <w:lang w:eastAsia="ar-SA"/>
        </w:rPr>
      </w:pPr>
      <w:r>
        <w:rPr>
          <w:lang w:eastAsia="ar-SA"/>
        </w:rPr>
        <w:t>No stipulation.</w:t>
      </w:r>
    </w:p>
    <w:p w:rsidR="00BC097A" w:rsidRPr="007D59A8" w:rsidRDefault="00BC097A" w:rsidP="00F85422">
      <w:pPr>
        <w:pStyle w:val="Heading2"/>
        <w:rPr>
          <w:lang w:eastAsia="ar-SA"/>
        </w:rPr>
      </w:pPr>
      <w:bookmarkStart w:id="182" w:name="_Toc280343793"/>
      <w:bookmarkStart w:id="183" w:name="_Toc418776777"/>
      <w:r w:rsidRPr="007D59A8">
        <w:rPr>
          <w:lang w:eastAsia="ar-SA"/>
        </w:rPr>
        <w:t>Certificate Re-key</w:t>
      </w:r>
      <w:bookmarkEnd w:id="182"/>
      <w:bookmarkEnd w:id="183"/>
    </w:p>
    <w:p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w:t>
      </w:r>
      <w:r w:rsidR="00D76F3E">
        <w:lastRenderedPageBreak/>
        <w:t xml:space="preserve">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rsidR="00BC097A" w:rsidRDefault="00BC097A">
      <w:r>
        <w:t>Subscribers shall identify themselves for the purpose of re-keying as required in section 3.3.</w:t>
      </w:r>
    </w:p>
    <w:p w:rsidR="00BC097A" w:rsidRDefault="00BC097A" w:rsidP="00CF2DFF">
      <w:pPr>
        <w:pStyle w:val="Heading3"/>
        <w:rPr>
          <w:lang w:eastAsia="ar-SA"/>
        </w:rPr>
      </w:pPr>
      <w:bookmarkStart w:id="184" w:name="_Toc280343794"/>
      <w:bookmarkStart w:id="185" w:name="_Toc418776778"/>
      <w:r>
        <w:rPr>
          <w:lang w:eastAsia="ar-SA"/>
        </w:rPr>
        <w:t>Circumstance for Certificate Re-key</w:t>
      </w:r>
      <w:bookmarkEnd w:id="184"/>
      <w:bookmarkEnd w:id="185"/>
    </w:p>
    <w:p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rsidR="00BC097A" w:rsidRDefault="00BC097A" w:rsidP="00CF2DFF">
      <w:pPr>
        <w:pStyle w:val="Heading3"/>
        <w:rPr>
          <w:lang w:eastAsia="ar-SA"/>
        </w:rPr>
      </w:pPr>
      <w:bookmarkStart w:id="186" w:name="_Toc280343795"/>
      <w:bookmarkStart w:id="187" w:name="_Toc418776779"/>
      <w:r>
        <w:rPr>
          <w:lang w:eastAsia="ar-SA"/>
        </w:rPr>
        <w:t>Who May Request Certification of a New Public Key</w:t>
      </w:r>
      <w:bookmarkEnd w:id="186"/>
      <w:bookmarkEnd w:id="187"/>
    </w:p>
    <w:p w:rsidR="00346EFC" w:rsidRDefault="00346EFC">
      <w:pPr>
        <w:spacing w:after="120"/>
        <w:rPr>
          <w:lang w:eastAsia="ar-SA"/>
        </w:rPr>
      </w:pPr>
      <w:r>
        <w:rPr>
          <w:lang w:eastAsia="ar-SA"/>
        </w:rPr>
        <w:t xml:space="preserve">Requests for certification of a new public key shall be considered as follows:  </w:t>
      </w:r>
    </w:p>
    <w:p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rsidR="00BC097A" w:rsidRDefault="00BC097A" w:rsidP="00CF2DFF">
      <w:pPr>
        <w:pStyle w:val="Heading3"/>
        <w:rPr>
          <w:lang w:eastAsia="ar-SA"/>
        </w:rPr>
      </w:pPr>
      <w:bookmarkStart w:id="188" w:name="_Toc280343796"/>
      <w:bookmarkStart w:id="189" w:name="_Toc418776780"/>
      <w:r>
        <w:rPr>
          <w:lang w:eastAsia="ar-SA"/>
        </w:rPr>
        <w:t>Processing Certificate Re-keying Requests</w:t>
      </w:r>
      <w:bookmarkEnd w:id="188"/>
      <w:bookmarkEnd w:id="189"/>
    </w:p>
    <w:p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rsidR="00BC097A" w:rsidRDefault="00BC097A" w:rsidP="00CF2DFF">
      <w:pPr>
        <w:pStyle w:val="Heading3"/>
        <w:rPr>
          <w:lang w:eastAsia="ar-SA"/>
        </w:rPr>
      </w:pPr>
      <w:bookmarkStart w:id="190" w:name="_Toc280343797"/>
      <w:bookmarkStart w:id="191" w:name="_Toc418776781"/>
      <w:r>
        <w:rPr>
          <w:lang w:eastAsia="ar-SA"/>
        </w:rPr>
        <w:t>Notification of New Certificate Issuance to Subscriber</w:t>
      </w:r>
      <w:bookmarkEnd w:id="190"/>
      <w:bookmarkEnd w:id="191"/>
    </w:p>
    <w:p w:rsidR="00BC097A" w:rsidRDefault="00BC097A">
      <w:pPr>
        <w:spacing w:after="120"/>
        <w:rPr>
          <w:lang w:eastAsia="ar-SA"/>
        </w:rPr>
      </w:pPr>
      <w:r>
        <w:rPr>
          <w:lang w:eastAsia="ar-SA"/>
        </w:rPr>
        <w:t>No stipulation.</w:t>
      </w:r>
    </w:p>
    <w:p w:rsidR="00BC097A" w:rsidRDefault="00BC097A" w:rsidP="00CF2DFF">
      <w:pPr>
        <w:pStyle w:val="Heading3"/>
        <w:rPr>
          <w:lang w:eastAsia="ar-SA"/>
        </w:rPr>
      </w:pPr>
      <w:bookmarkStart w:id="192" w:name="_Toc280343798"/>
      <w:bookmarkStart w:id="193" w:name="_Toc418776782"/>
      <w:r>
        <w:rPr>
          <w:lang w:eastAsia="ar-SA"/>
        </w:rPr>
        <w:t>Conduct Constituting Acceptance of a Re-keyed Certificate</w:t>
      </w:r>
      <w:bookmarkEnd w:id="192"/>
      <w:bookmarkEnd w:id="193"/>
    </w:p>
    <w:p w:rsidR="00BC097A" w:rsidRDefault="00BC097A">
      <w:r>
        <w:t>For certificates issued by the Common Policy Root CA, failure to object to the certificate or its contents constitutes acceptance of the certificate.</w:t>
      </w:r>
    </w:p>
    <w:p w:rsidR="00BC097A" w:rsidRDefault="00BC097A">
      <w:pPr>
        <w:spacing w:after="120"/>
        <w:rPr>
          <w:lang w:eastAsia="ar-SA"/>
        </w:rPr>
      </w:pPr>
      <w:r>
        <w:rPr>
          <w:lang w:eastAsia="ar-SA"/>
        </w:rPr>
        <w:t>For all other CAs operating under this policy, no stipulation.</w:t>
      </w:r>
    </w:p>
    <w:p w:rsidR="00BC097A" w:rsidRDefault="00BC097A" w:rsidP="00CF2DFF">
      <w:pPr>
        <w:pStyle w:val="Heading3"/>
        <w:rPr>
          <w:lang w:eastAsia="ar-SA"/>
        </w:rPr>
      </w:pPr>
      <w:bookmarkStart w:id="194" w:name="_Toc280343799"/>
      <w:bookmarkStart w:id="195" w:name="_Toc418776783"/>
      <w:r>
        <w:rPr>
          <w:lang w:eastAsia="ar-SA"/>
        </w:rPr>
        <w:t>Publication of the Re-keyed Certificate by the CA</w:t>
      </w:r>
      <w:bookmarkEnd w:id="194"/>
      <w:bookmarkEnd w:id="195"/>
    </w:p>
    <w:p w:rsidR="00BC097A" w:rsidRDefault="00BC097A">
      <w:pPr>
        <w:rPr>
          <w:lang w:eastAsia="ar-SA"/>
        </w:rPr>
      </w:pPr>
      <w:r>
        <w:t>All CA certificates must be published as specified in section 2.1.</w:t>
      </w:r>
    </w:p>
    <w:p w:rsidR="00BC097A" w:rsidRDefault="00BC097A">
      <w:pPr>
        <w:spacing w:after="120"/>
        <w:rPr>
          <w:b/>
          <w:lang w:eastAsia="ar-SA"/>
        </w:rPr>
      </w:pPr>
      <w:r>
        <w:rPr>
          <w:lang w:eastAsia="ar-SA"/>
        </w:rPr>
        <w:t>This policy makes no stipulation regarding publication of subscriber certificates, except as noted in section 9.4.3.</w:t>
      </w:r>
    </w:p>
    <w:p w:rsidR="00BC097A" w:rsidRDefault="00BC097A" w:rsidP="00CF2DFF">
      <w:pPr>
        <w:pStyle w:val="Heading3"/>
        <w:rPr>
          <w:lang w:eastAsia="ar-SA"/>
        </w:rPr>
      </w:pPr>
      <w:bookmarkStart w:id="196" w:name="_Toc280343800"/>
      <w:bookmarkStart w:id="197" w:name="_Toc418776784"/>
      <w:r>
        <w:rPr>
          <w:lang w:eastAsia="ar-SA"/>
        </w:rPr>
        <w:t>Notification of Certificate Issuance by the CA to Other Entities</w:t>
      </w:r>
      <w:bookmarkEnd w:id="196"/>
      <w:bookmarkEnd w:id="197"/>
    </w:p>
    <w:p w:rsidR="00BC097A" w:rsidRDefault="00BC097A">
      <w:pPr>
        <w:spacing w:after="120"/>
        <w:rPr>
          <w:lang w:eastAsia="ar-SA"/>
        </w:rPr>
      </w:pPr>
      <w:r>
        <w:rPr>
          <w:lang w:eastAsia="ar-SA"/>
        </w:rPr>
        <w:t>No stipulation.</w:t>
      </w:r>
    </w:p>
    <w:p w:rsidR="00BC097A" w:rsidRPr="007D59A8" w:rsidRDefault="00BC097A" w:rsidP="00F85422">
      <w:pPr>
        <w:pStyle w:val="Heading2"/>
        <w:rPr>
          <w:lang w:eastAsia="ar-SA"/>
        </w:rPr>
      </w:pPr>
      <w:bookmarkStart w:id="198" w:name="_Toc280343801"/>
      <w:bookmarkStart w:id="199" w:name="_Toc418776785"/>
      <w:r w:rsidRPr="007D59A8">
        <w:rPr>
          <w:lang w:eastAsia="ar-SA"/>
        </w:rPr>
        <w:lastRenderedPageBreak/>
        <w:t>Certificate Modification</w:t>
      </w:r>
      <w:bookmarkEnd w:id="198"/>
      <w:bookmarkEnd w:id="199"/>
    </w:p>
    <w:p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rsidR="00774568" w:rsidRDefault="00BC097A" w:rsidP="00CF2DFF">
      <w:pPr>
        <w:pStyle w:val="Heading3"/>
        <w:rPr>
          <w:lang w:eastAsia="ar-SA"/>
        </w:rPr>
      </w:pPr>
      <w:bookmarkStart w:id="200" w:name="_Toc280343802"/>
      <w:bookmarkStart w:id="201" w:name="_Toc418776786"/>
      <w:r>
        <w:rPr>
          <w:lang w:eastAsia="ar-SA"/>
        </w:rPr>
        <w:t>Circumstance for Certificate Modification</w:t>
      </w:r>
      <w:bookmarkEnd w:id="200"/>
      <w:bookmarkEnd w:id="201"/>
    </w:p>
    <w:p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rsidR="00BC097A" w:rsidRDefault="00BC097A" w:rsidP="00CF2DFF">
      <w:pPr>
        <w:pStyle w:val="Heading3"/>
        <w:rPr>
          <w:lang w:eastAsia="ar-SA"/>
        </w:rPr>
      </w:pPr>
      <w:bookmarkStart w:id="202" w:name="_Toc280343803"/>
      <w:bookmarkStart w:id="203" w:name="_Toc418776787"/>
      <w:r>
        <w:rPr>
          <w:lang w:eastAsia="ar-SA"/>
        </w:rPr>
        <w:t>Who May Request Certificate Modification</w:t>
      </w:r>
      <w:bookmarkEnd w:id="202"/>
      <w:bookmarkEnd w:id="203"/>
    </w:p>
    <w:p w:rsidR="006D24DE" w:rsidRDefault="006D24DE">
      <w:pPr>
        <w:spacing w:after="120"/>
        <w:rPr>
          <w:lang w:eastAsia="ar-SA"/>
        </w:rPr>
      </w:pPr>
      <w:r>
        <w:rPr>
          <w:lang w:eastAsia="ar-SA"/>
        </w:rPr>
        <w:t xml:space="preserve">Requests for certification of a new public key shall be considered as follows: </w:t>
      </w:r>
    </w:p>
    <w:p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rsidR="00BC097A" w:rsidRDefault="00BC097A" w:rsidP="00CF2DFF">
      <w:pPr>
        <w:pStyle w:val="Heading3"/>
        <w:rPr>
          <w:lang w:eastAsia="ar-SA"/>
        </w:rPr>
      </w:pPr>
      <w:bookmarkStart w:id="204" w:name="_Toc280343804"/>
      <w:bookmarkStart w:id="205" w:name="_Toc418776788"/>
      <w:r>
        <w:rPr>
          <w:lang w:eastAsia="ar-SA"/>
        </w:rPr>
        <w:t>Processing Certificate Modification Requests</w:t>
      </w:r>
      <w:bookmarkEnd w:id="204"/>
      <w:bookmarkEnd w:id="205"/>
    </w:p>
    <w:p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rsidR="00BC097A" w:rsidRDefault="00BC097A" w:rsidP="00CF2DFF">
      <w:pPr>
        <w:pStyle w:val="Heading3"/>
        <w:rPr>
          <w:lang w:eastAsia="ar-SA"/>
        </w:rPr>
      </w:pPr>
      <w:bookmarkStart w:id="206" w:name="_Toc280343805"/>
      <w:bookmarkStart w:id="207" w:name="_Toc418776789"/>
      <w:r>
        <w:rPr>
          <w:lang w:eastAsia="ar-SA"/>
        </w:rPr>
        <w:t>Notification of New Certificate Issuance to Subscriber</w:t>
      </w:r>
      <w:bookmarkEnd w:id="206"/>
      <w:bookmarkEnd w:id="207"/>
    </w:p>
    <w:p w:rsidR="00BC097A" w:rsidRDefault="00BC097A">
      <w:pPr>
        <w:spacing w:after="120"/>
        <w:rPr>
          <w:lang w:eastAsia="ar-SA"/>
        </w:rPr>
      </w:pPr>
      <w:r>
        <w:rPr>
          <w:lang w:eastAsia="ar-SA"/>
        </w:rPr>
        <w:t>No stipulation.</w:t>
      </w:r>
    </w:p>
    <w:p w:rsidR="00BC097A" w:rsidRDefault="00BC097A" w:rsidP="00CF2DFF">
      <w:pPr>
        <w:pStyle w:val="Heading3"/>
        <w:rPr>
          <w:lang w:eastAsia="ar-SA"/>
        </w:rPr>
      </w:pPr>
      <w:bookmarkStart w:id="208" w:name="_Toc280343806"/>
      <w:bookmarkStart w:id="209" w:name="_Toc418776790"/>
      <w:r>
        <w:rPr>
          <w:lang w:eastAsia="ar-SA"/>
        </w:rPr>
        <w:t>Conduct Constituting Acceptance of Modified Certificate</w:t>
      </w:r>
      <w:bookmarkEnd w:id="208"/>
      <w:bookmarkEnd w:id="209"/>
    </w:p>
    <w:p w:rsidR="00BC097A" w:rsidRDefault="00BC097A">
      <w:r>
        <w:t>For certificates issued by the Common Policy Root CA, failure to object to the certificate or its contents constitutes acceptance of the certificate.</w:t>
      </w:r>
    </w:p>
    <w:p w:rsidR="00BC097A" w:rsidRDefault="00BC097A">
      <w:pPr>
        <w:spacing w:after="120"/>
        <w:rPr>
          <w:lang w:eastAsia="ar-SA"/>
        </w:rPr>
      </w:pPr>
      <w:r>
        <w:rPr>
          <w:lang w:eastAsia="ar-SA"/>
        </w:rPr>
        <w:t>For all other CAs operating under this policy, no stipulation</w:t>
      </w:r>
    </w:p>
    <w:p w:rsidR="00BC097A" w:rsidRDefault="00BC097A" w:rsidP="00CF2DFF">
      <w:pPr>
        <w:pStyle w:val="Heading3"/>
        <w:rPr>
          <w:lang w:eastAsia="ar-SA"/>
        </w:rPr>
      </w:pPr>
      <w:bookmarkStart w:id="210" w:name="_Toc280343807"/>
      <w:bookmarkStart w:id="211" w:name="_Toc418776791"/>
      <w:r>
        <w:rPr>
          <w:lang w:eastAsia="ar-SA"/>
        </w:rPr>
        <w:t>Publication of the Modified Certificate by the CA</w:t>
      </w:r>
      <w:bookmarkEnd w:id="210"/>
      <w:bookmarkEnd w:id="211"/>
    </w:p>
    <w:p w:rsidR="00BC097A" w:rsidRDefault="00BC097A">
      <w:pPr>
        <w:rPr>
          <w:lang w:eastAsia="ar-SA"/>
        </w:rPr>
      </w:pPr>
      <w:r>
        <w:t>All CA certificates must be published as specified in section 2.1.</w:t>
      </w:r>
    </w:p>
    <w:p w:rsidR="00BC097A" w:rsidRDefault="00BC097A">
      <w:pPr>
        <w:spacing w:after="120"/>
        <w:rPr>
          <w:b/>
          <w:lang w:eastAsia="ar-SA"/>
        </w:rPr>
      </w:pPr>
      <w:r>
        <w:rPr>
          <w:lang w:eastAsia="ar-SA"/>
        </w:rPr>
        <w:t>This policy makes no stipulation regarding publication of subscriber certificates, except as noted in section 9.4.3.</w:t>
      </w:r>
    </w:p>
    <w:p w:rsidR="00BC097A" w:rsidRDefault="00BC097A" w:rsidP="00CF2DFF">
      <w:pPr>
        <w:pStyle w:val="Heading3"/>
        <w:rPr>
          <w:lang w:eastAsia="ar-SA"/>
        </w:rPr>
      </w:pPr>
      <w:bookmarkStart w:id="212" w:name="_Toc280343808"/>
      <w:bookmarkStart w:id="213" w:name="_Toc418776792"/>
      <w:r>
        <w:rPr>
          <w:lang w:eastAsia="ar-SA"/>
        </w:rPr>
        <w:lastRenderedPageBreak/>
        <w:t>Notification of Certificate Issuance by the CA to Other Entities</w:t>
      </w:r>
      <w:bookmarkEnd w:id="212"/>
      <w:bookmarkEnd w:id="213"/>
    </w:p>
    <w:p w:rsidR="00BC097A" w:rsidRDefault="00BC097A">
      <w:pPr>
        <w:spacing w:after="120"/>
        <w:rPr>
          <w:lang w:eastAsia="ar-SA"/>
        </w:rPr>
      </w:pPr>
      <w:r>
        <w:rPr>
          <w:lang w:eastAsia="ar-SA"/>
        </w:rPr>
        <w:t>No stipulation.</w:t>
      </w:r>
    </w:p>
    <w:p w:rsidR="00BC097A" w:rsidRPr="00496D09" w:rsidRDefault="00BC097A" w:rsidP="00F85422">
      <w:pPr>
        <w:pStyle w:val="Heading2"/>
        <w:rPr>
          <w:lang w:eastAsia="ar-SA"/>
        </w:rPr>
      </w:pPr>
      <w:bookmarkStart w:id="214" w:name="_Toc280343809"/>
      <w:bookmarkStart w:id="215" w:name="_Toc418776793"/>
      <w:r w:rsidRPr="00496D09">
        <w:rPr>
          <w:lang w:eastAsia="ar-SA"/>
        </w:rPr>
        <w:t>Certificate Revocation and Suspension</w:t>
      </w:r>
      <w:bookmarkEnd w:id="214"/>
      <w:bookmarkEnd w:id="215"/>
    </w:p>
    <w:p w:rsidR="00BC097A" w:rsidRDefault="00BC097A">
      <w:r>
        <w:t>CAs operating under this policy shall issue CRLs covering all unexpired certificates issued under this policy except for OCSP responder certificates that include the id-pkix-ocsp-nocheck extension.</w:t>
      </w:r>
    </w:p>
    <w:p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rsidR="00BC097A" w:rsidRDefault="00BC097A" w:rsidP="00352D1F">
      <w:pPr>
        <w:pStyle w:val="Heading3"/>
      </w:pPr>
      <w:bookmarkStart w:id="216" w:name="_Toc280343810"/>
      <w:bookmarkStart w:id="217" w:name="_Toc418776794"/>
      <w:r>
        <w:rPr>
          <w:lang w:eastAsia="ar-SA"/>
        </w:rPr>
        <w:t>Circumstances for Revocation</w:t>
      </w:r>
      <w:bookmarkEnd w:id="216"/>
      <w:bookmarkEnd w:id="217"/>
    </w:p>
    <w:p w:rsidR="00BC097A" w:rsidRDefault="00BC097A">
      <w:r>
        <w:t>A certificate shall be revoked when the binding between the subject and the subject’s public key defined within the certificate is no longer considered valid.  Examples of circumstances that invalidate the binding are—</w:t>
      </w:r>
    </w:p>
    <w:p w:rsidR="00BC097A" w:rsidRDefault="00BC097A" w:rsidP="00FA67E4">
      <w:pPr>
        <w:pStyle w:val="BulletDouble"/>
        <w:numPr>
          <w:ilvl w:val="0"/>
          <w:numId w:val="40"/>
        </w:numPr>
        <w:tabs>
          <w:tab w:val="left" w:pos="720"/>
        </w:tabs>
        <w:rPr>
          <w:lang w:eastAsia="ar-SA"/>
        </w:rPr>
      </w:pPr>
      <w:r>
        <w:rPr>
          <w:lang w:eastAsia="ar-SA"/>
        </w:rPr>
        <w:t>Identifying information or affiliation components of any names in the certificate becomes invalid.</w:t>
      </w:r>
    </w:p>
    <w:p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rsidR="00BC097A" w:rsidRDefault="00BC097A">
      <w:pPr>
        <w:autoSpaceDE w:val="0"/>
        <w:spacing w:after="120"/>
        <w:rPr>
          <w:szCs w:val="24"/>
          <w:lang w:eastAsia="ar-SA"/>
        </w:rPr>
      </w:pPr>
      <w:r>
        <w:rPr>
          <w:lang w:eastAsia="ar-SA"/>
        </w:rPr>
        <w:t>Whenever any of the above circumstances occur, the associated certificate shall be revoked and placed on the CRL.  Revoked certificates shall be included on all new publications of the certificate status information until the certificates expire</w:t>
      </w:r>
      <w:r>
        <w:rPr>
          <w:szCs w:val="24"/>
          <w:lang w:eastAsia="ar-SA"/>
        </w:rPr>
        <w:t>.</w:t>
      </w:r>
    </w:p>
    <w:p w:rsidR="00BC097A" w:rsidRDefault="00BC097A" w:rsidP="00352D1F">
      <w:pPr>
        <w:pStyle w:val="Heading3"/>
        <w:rPr>
          <w:lang w:eastAsia="ar-SA"/>
        </w:rPr>
      </w:pPr>
      <w:bookmarkStart w:id="218" w:name="_Toc280343811"/>
      <w:bookmarkStart w:id="219" w:name="_Toc418776795"/>
      <w:r>
        <w:rPr>
          <w:lang w:eastAsia="ar-SA"/>
        </w:rPr>
        <w:t>Who Can Request Revocation</w:t>
      </w:r>
      <w:bookmarkEnd w:id="218"/>
      <w:bookmarkEnd w:id="219"/>
    </w:p>
    <w:p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rsidR="00BC097A" w:rsidRDefault="00BC097A" w:rsidP="00352D1F">
      <w:pPr>
        <w:pStyle w:val="Heading3"/>
        <w:rPr>
          <w:lang w:eastAsia="ar-SA"/>
        </w:rPr>
      </w:pPr>
      <w:bookmarkStart w:id="220" w:name="_Toc280343812"/>
      <w:bookmarkStart w:id="221" w:name="_Toc418776796"/>
      <w:r>
        <w:rPr>
          <w:lang w:eastAsia="ar-SA"/>
        </w:rPr>
        <w:lastRenderedPageBreak/>
        <w:t>Procedure for Revocation Request</w:t>
      </w:r>
      <w:bookmarkEnd w:id="220"/>
      <w:bookmarkEnd w:id="221"/>
    </w:p>
    <w:p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rsidR="00BC097A" w:rsidRDefault="00BC097A">
      <w:pPr>
        <w:pStyle w:val="ListBullet"/>
        <w:tabs>
          <w:tab w:val="left" w:pos="720"/>
        </w:tabs>
        <w:ind w:left="720" w:hanging="360"/>
      </w:pPr>
      <w:r>
        <w:t>the revocation request was not for key compromise;</w:t>
      </w:r>
    </w:p>
    <w:p w:rsidR="00BC097A" w:rsidRDefault="00BC097A">
      <w:pPr>
        <w:pStyle w:val="ListBullet"/>
        <w:tabs>
          <w:tab w:val="left" w:pos="720"/>
        </w:tabs>
        <w:ind w:left="720" w:hanging="360"/>
      </w:pPr>
      <w:r>
        <w:t>the hardware token does not permit the user to export the signature private key;</w:t>
      </w:r>
    </w:p>
    <w:p w:rsidR="00BC097A" w:rsidRDefault="00BC097A">
      <w:pPr>
        <w:pStyle w:val="ListBullet"/>
        <w:tabs>
          <w:tab w:val="left" w:pos="720"/>
        </w:tabs>
        <w:ind w:left="720" w:hanging="360"/>
      </w:pPr>
      <w:r>
        <w:t>the subscriber surrendered the token to the PKI;</w:t>
      </w:r>
    </w:p>
    <w:p w:rsidR="00BC097A" w:rsidRDefault="00BC097A">
      <w:pPr>
        <w:pStyle w:val="ListBullet"/>
        <w:tabs>
          <w:tab w:val="left" w:pos="720"/>
        </w:tabs>
        <w:ind w:left="720" w:hanging="360"/>
      </w:pPr>
      <w:r>
        <w:t>the token was zeroized or destroyed promptly upon surrender;</w:t>
      </w:r>
    </w:p>
    <w:p w:rsidR="00BC097A" w:rsidRDefault="00BC097A">
      <w:pPr>
        <w:pStyle w:val="ListBullet"/>
        <w:tabs>
          <w:tab w:val="left" w:pos="720"/>
        </w:tabs>
        <w:ind w:left="720" w:hanging="360"/>
      </w:pPr>
      <w:r>
        <w:t>the token has been protected from malicious use between surrender and zeroization or destruction.</w:t>
      </w:r>
    </w:p>
    <w:p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rsidR="00BC097A" w:rsidRDefault="00BC097A" w:rsidP="00352D1F">
      <w:pPr>
        <w:pStyle w:val="Heading3"/>
        <w:rPr>
          <w:lang w:eastAsia="ar-SA"/>
        </w:rPr>
      </w:pPr>
      <w:bookmarkStart w:id="222" w:name="_Toc280343813"/>
      <w:bookmarkStart w:id="223" w:name="_Toc418776797"/>
      <w:r>
        <w:rPr>
          <w:lang w:eastAsia="ar-SA"/>
        </w:rPr>
        <w:t>Revocation Request Grace Period</w:t>
      </w:r>
      <w:bookmarkEnd w:id="222"/>
      <w:bookmarkEnd w:id="223"/>
    </w:p>
    <w:p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rsidR="00BC097A" w:rsidRDefault="00BC097A" w:rsidP="00352D1F">
      <w:pPr>
        <w:pStyle w:val="Heading3"/>
        <w:rPr>
          <w:lang w:eastAsia="ar-SA"/>
        </w:rPr>
      </w:pPr>
      <w:bookmarkStart w:id="224" w:name="_Toc280343814"/>
      <w:bookmarkStart w:id="225" w:name="_Toc418776798"/>
      <w:r>
        <w:rPr>
          <w:lang w:eastAsia="ar-SA"/>
        </w:rPr>
        <w:t>Time within which CA must Process the Revocation Request</w:t>
      </w:r>
      <w:bookmarkEnd w:id="224"/>
      <w:bookmarkEnd w:id="225"/>
    </w:p>
    <w:p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rsidR="00BC097A" w:rsidRDefault="00BC097A" w:rsidP="00352D1F">
      <w:pPr>
        <w:pStyle w:val="Heading3"/>
        <w:rPr>
          <w:lang w:eastAsia="ar-SA"/>
        </w:rPr>
      </w:pPr>
      <w:bookmarkStart w:id="226" w:name="_Toc280343815"/>
      <w:bookmarkStart w:id="227" w:name="_Toc418776799"/>
      <w:r>
        <w:rPr>
          <w:lang w:eastAsia="ar-SA"/>
        </w:rPr>
        <w:t>Revocation Checking Requirements for Relying Parties</w:t>
      </w:r>
      <w:bookmarkEnd w:id="226"/>
      <w:bookmarkEnd w:id="227"/>
    </w:p>
    <w:p w:rsidR="00BC097A" w:rsidRDefault="0082738E">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simplePos x="0" y="0"/>
                <wp:positionH relativeFrom="column">
                  <wp:align>center</wp:align>
                </wp:positionH>
                <wp:positionV relativeFrom="paragraph">
                  <wp:posOffset>341630</wp:posOffset>
                </wp:positionV>
                <wp:extent cx="4846320" cy="744855"/>
                <wp:effectExtent l="9525" t="8255" r="11430" b="8890"/>
                <wp:wrapTopAndBottom/>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rsidR="006E108D" w:rsidRDefault="006E108D">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rsidR="006E108D" w:rsidRDefault="006E108D"/>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3"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" strokeweight=".5pt">
                <v:textbox inset="7.45pt,3.85pt,7.45pt,3.85pt">
                  <w:txbxContent>
                    <w:p w:rsidR="006E108D" w:rsidRDefault="006E108D">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rsidR="006E108D" w:rsidRDefault="006E108D"/>
                  </w:txbxContent>
                </v:textbox>
                <w10:wrap type="topAndBottom"/>
              </v:shape>
            </w:pict>
          </mc:Fallback>
        </mc:AlternateContent>
      </w:r>
      <w:r w:rsidR="00BC097A">
        <w:rPr>
          <w:szCs w:val="24"/>
          <w:lang w:eastAsia="ar-SA"/>
        </w:rPr>
        <w:t>No stipulation.</w:t>
      </w:r>
    </w:p>
    <w:p w:rsidR="00BC097A" w:rsidRDefault="00BC097A" w:rsidP="00352D1F">
      <w:pPr>
        <w:pStyle w:val="Heading3"/>
        <w:rPr>
          <w:lang w:eastAsia="ar-SA"/>
        </w:rPr>
      </w:pPr>
      <w:bookmarkStart w:id="228" w:name="_Toc280343816"/>
      <w:bookmarkStart w:id="229" w:name="_Toc418776800"/>
      <w:r>
        <w:rPr>
          <w:lang w:eastAsia="ar-SA"/>
        </w:rPr>
        <w:t>CRL Issuance Frequency</w:t>
      </w:r>
      <w:bookmarkEnd w:id="228"/>
      <w:bookmarkEnd w:id="229"/>
    </w:p>
    <w:p w:rsidR="00BC097A" w:rsidRDefault="00BC097A">
      <w:r>
        <w:t>CRLs shall be issued periodically, even if there are no changes to be made, to ensure timeliness of information.  Certificate status information may be issued more frequently than the issuance frequency described below.</w:t>
      </w:r>
    </w:p>
    <w:p w:rsidR="00BC097A" w:rsidRDefault="00BC097A">
      <w:r>
        <w:t>Certificate status information shall be published not later than the next scheduled update.  This will facilitate the local caching of certificate status information for off-line or remote (laptop) operation.</w:t>
      </w:r>
    </w:p>
    <w:p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rsidR="004B53E0" w:rsidRDefault="0082738E">
      <w:pPr>
        <w:rPr>
          <w:lang w:eastAsia="ar-SA"/>
        </w:rPr>
      </w:pPr>
      <w:r>
        <w:rPr>
          <w:noProof/>
        </w:rPr>
        <mc:AlternateContent>
          <mc:Choice Requires="wpc">
            <w:drawing>
              <wp:inline distT="0" distB="0" distL="0" distR="0">
                <wp:extent cx="5924550" cy="1880235"/>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67"/>
                        <wps:cNvSpPr txBox="1">
                          <a:spLocks noChangeArrowheads="1"/>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rsidR="006E108D" w:rsidRPr="00B83EEA" w:rsidRDefault="006E108D"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id="Canvas 66" o:spid="_x0000_s1044" editas="canvas" style="width:466.5pt;height:148.05pt;mso-position-horizontal-relative:char;mso-position-vertical-relative:line" coordsize="59245,1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">
                <v:shape id="_x0000_s1045" type="#_x0000_t75" style="position:absolute;width:59245;height:18802;visibility:visible;mso-wrap-style:square">
                  <v:fill o:detectmouseclick="t"/>
                  <v:path o:connecttype="none"/>
                </v:shape>
                <v:shape id="Text Box 67" o:spid="_x0000_s1046" type="#_x0000_t202" style="position:absolute;left:1609;top:940;width:56043;height:16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6E108D" w:rsidRPr="00B83EEA" w:rsidRDefault="006E108D"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rsidR="00BC097A" w:rsidRDefault="00BC097A">
      <w:pPr>
        <w:spacing w:after="120"/>
        <w:rPr>
          <w:lang w:eastAsia="ar-SA"/>
        </w:rPr>
      </w:pPr>
      <w:r>
        <w:rPr>
          <w:lang w:eastAsia="ar-SA"/>
        </w:rPr>
        <w:t>Circumstances related to emergency CRL issuance are specified in section 4.9.12.</w:t>
      </w:r>
    </w:p>
    <w:p w:rsidR="00BC097A" w:rsidRDefault="00BC097A" w:rsidP="00352D1F">
      <w:pPr>
        <w:pStyle w:val="Heading3"/>
        <w:rPr>
          <w:lang w:eastAsia="ar-SA"/>
        </w:rPr>
      </w:pPr>
      <w:bookmarkStart w:id="230" w:name="_Toc280343817"/>
      <w:bookmarkStart w:id="231" w:name="_Toc418776801"/>
      <w:r>
        <w:rPr>
          <w:lang w:eastAsia="ar-SA"/>
        </w:rPr>
        <w:t>Maximum Latency for CRLs</w:t>
      </w:r>
      <w:bookmarkEnd w:id="230"/>
      <w:bookmarkEnd w:id="231"/>
    </w:p>
    <w:p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rsidR="00BC097A" w:rsidRDefault="00BC097A" w:rsidP="00352D1F">
      <w:pPr>
        <w:pStyle w:val="Heading3"/>
        <w:rPr>
          <w:lang w:eastAsia="ar-SA"/>
        </w:rPr>
      </w:pPr>
      <w:bookmarkStart w:id="232" w:name="_Toc280343818"/>
      <w:bookmarkStart w:id="233" w:name="_Toc418776802"/>
      <w:r>
        <w:rPr>
          <w:lang w:eastAsia="ar-SA"/>
        </w:rPr>
        <w:t>On-line Revocation/Status Checking Availability</w:t>
      </w:r>
      <w:bookmarkEnd w:id="232"/>
      <w:bookmarkEnd w:id="233"/>
    </w:p>
    <w:p w:rsidR="00AB5E41" w:rsidRPr="00B56A77" w:rsidRDefault="00BC097A">
      <w:pPr>
        <w:autoSpaceDE w:val="0"/>
        <w:rPr>
          <w:lang w:eastAsia="ar-SA"/>
        </w:rPr>
      </w:pPr>
      <w:r w:rsidRPr="00ED624B">
        <w:rPr>
          <w:lang w:eastAsia="ar-SA"/>
        </w:rPr>
        <w:t>CAs shall support on-line status checking via OCSP [RFC 2560] for end entity certificates issued under id-fpki-common-authentication</w:t>
      </w:r>
      <w:r w:rsidR="00A87313" w:rsidRPr="00B56A77">
        <w:rPr>
          <w:lang w:eastAsia="ar-SA"/>
        </w:rPr>
        <w:t>, id-</w:t>
      </w:r>
      <w:r w:rsidR="00A87313" w:rsidRPr="00611E40">
        <w:rPr>
          <w:lang w:eastAsia="ar-SA"/>
        </w:rPr>
        <w:t>fpki-common-derived-pivAuth-hardware, id-fpki-common-derived-pivAuth,</w:t>
      </w:r>
      <w:r w:rsidRPr="00ED624B">
        <w:rPr>
          <w:lang w:eastAsia="ar-SA"/>
        </w:rPr>
        <w:t xml:space="preserve"> and id-fpki-common-cardAuth. </w:t>
      </w:r>
      <w:r w:rsidRPr="00B56A77">
        <w:rPr>
          <w:lang w:eastAsia="ar-SA"/>
        </w:rPr>
        <w:t xml:space="preserve"> </w:t>
      </w:r>
    </w:p>
    <w:p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rsidR="00BC097A" w:rsidRDefault="00BC097A">
      <w:pPr>
        <w:autoSpaceDE w:val="0"/>
        <w:spacing w:after="120"/>
        <w:rPr>
          <w:b/>
          <w:lang w:eastAsia="ar-SA"/>
        </w:rPr>
      </w:pPr>
      <w:r>
        <w:rPr>
          <w:lang w:eastAsia="ar-SA"/>
        </w:rPr>
        <w:t>Since some relying parties cannot accommodate on-line communications, all CAs will be required to support CRLs.</w:t>
      </w:r>
    </w:p>
    <w:p w:rsidR="00BC097A" w:rsidRPr="00496D09" w:rsidRDefault="00BC097A" w:rsidP="008A6BDC">
      <w:pPr>
        <w:pStyle w:val="Heading3"/>
      </w:pPr>
      <w:bookmarkStart w:id="234" w:name="_Toc280343819"/>
      <w:bookmarkStart w:id="235" w:name="_Toc418776803"/>
      <w:r w:rsidRPr="00496D09">
        <w:lastRenderedPageBreak/>
        <w:t>On-line Revocation Checking Requirements</w:t>
      </w:r>
      <w:bookmarkEnd w:id="234"/>
      <w:bookmarkEnd w:id="235"/>
    </w:p>
    <w:p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rsidR="00BC097A" w:rsidRDefault="00BC097A" w:rsidP="00352D1F">
      <w:pPr>
        <w:pStyle w:val="Heading3"/>
        <w:rPr>
          <w:lang w:eastAsia="ar-SA"/>
        </w:rPr>
      </w:pPr>
      <w:bookmarkStart w:id="236" w:name="_Toc280343820"/>
      <w:bookmarkStart w:id="237" w:name="_Toc418776804"/>
      <w:r>
        <w:rPr>
          <w:lang w:eastAsia="ar-SA"/>
        </w:rPr>
        <w:t>Other Forms of Revocation Advertisements Available</w:t>
      </w:r>
      <w:bookmarkEnd w:id="236"/>
      <w:bookmarkEnd w:id="237"/>
    </w:p>
    <w:p w:rsidR="00BC097A" w:rsidRDefault="00BC097A">
      <w:r>
        <w:t>A CA may also use other methods to publicize the certificates it has revoked.  Any alternative method must meet the following requirements:</w:t>
      </w:r>
    </w:p>
    <w:p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rsidR="00BC097A" w:rsidRDefault="00BC097A" w:rsidP="00352D1F">
      <w:pPr>
        <w:pStyle w:val="Heading3"/>
        <w:rPr>
          <w:lang w:eastAsia="ar-SA"/>
        </w:rPr>
      </w:pPr>
      <w:r>
        <w:rPr>
          <w:lang w:eastAsia="ar-SA"/>
        </w:rPr>
        <w:t xml:space="preserve"> </w:t>
      </w:r>
      <w:bookmarkStart w:id="238" w:name="_Toc280343821"/>
      <w:bookmarkStart w:id="239" w:name="_Toc418776805"/>
      <w:r>
        <w:rPr>
          <w:lang w:eastAsia="ar-SA"/>
        </w:rPr>
        <w:t>Special Requirements Related To Key Compromise</w:t>
      </w:r>
      <w:bookmarkEnd w:id="238"/>
      <w:bookmarkEnd w:id="239"/>
    </w:p>
    <w:p w:rsidR="00BC097A" w:rsidRDefault="00BC097A">
      <w:r>
        <w:t>When a CA certificate is revoked a CRL must be issued within 18 hours of notification.</w:t>
      </w:r>
    </w:p>
    <w:p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rsidR="00BC097A" w:rsidRDefault="00BC097A" w:rsidP="00352D1F">
      <w:pPr>
        <w:pStyle w:val="Heading3"/>
        <w:rPr>
          <w:lang w:eastAsia="ar-SA"/>
        </w:rPr>
      </w:pPr>
      <w:bookmarkStart w:id="240" w:name="_Toc280343822"/>
      <w:bookmarkStart w:id="241" w:name="_Toc418776806"/>
      <w:r>
        <w:rPr>
          <w:lang w:eastAsia="ar-SA"/>
        </w:rPr>
        <w:t>Circumstances for Suspension</w:t>
      </w:r>
      <w:bookmarkEnd w:id="240"/>
      <w:bookmarkEnd w:id="241"/>
    </w:p>
    <w:p w:rsidR="00BC097A" w:rsidRDefault="00BC097A">
      <w:pPr>
        <w:autoSpaceDE w:val="0"/>
        <w:rPr>
          <w:lang w:eastAsia="ar-SA"/>
        </w:rPr>
      </w:pPr>
      <w:r>
        <w:rPr>
          <w:lang w:eastAsia="ar-SA"/>
        </w:rPr>
        <w:t>For CA certificates, suspension is not permitted.</w:t>
      </w:r>
    </w:p>
    <w:p w:rsidR="00BC097A" w:rsidRDefault="00BC097A">
      <w:pPr>
        <w:autoSpaceDE w:val="0"/>
        <w:spacing w:after="120"/>
        <w:rPr>
          <w:lang w:eastAsia="ar-SA"/>
        </w:rPr>
      </w:pPr>
      <w:r>
        <w:rPr>
          <w:lang w:eastAsia="ar-SA"/>
        </w:rPr>
        <w:t>For end entity certificates, no stipulation.</w:t>
      </w:r>
    </w:p>
    <w:p w:rsidR="00BC097A" w:rsidRDefault="00BC097A" w:rsidP="00352D1F">
      <w:pPr>
        <w:pStyle w:val="Heading3"/>
        <w:rPr>
          <w:lang w:eastAsia="ar-SA"/>
        </w:rPr>
      </w:pPr>
      <w:r>
        <w:rPr>
          <w:lang w:eastAsia="ar-SA"/>
        </w:rPr>
        <w:t xml:space="preserve"> </w:t>
      </w:r>
      <w:bookmarkStart w:id="242" w:name="_Toc280343823"/>
      <w:bookmarkStart w:id="243" w:name="_Toc418776807"/>
      <w:r>
        <w:rPr>
          <w:lang w:eastAsia="ar-SA"/>
        </w:rPr>
        <w:t>Who Can Request Suspension</w:t>
      </w:r>
      <w:bookmarkEnd w:id="242"/>
      <w:bookmarkEnd w:id="243"/>
    </w:p>
    <w:p w:rsidR="00BC097A" w:rsidRDefault="00BC097A">
      <w:pPr>
        <w:autoSpaceDE w:val="0"/>
        <w:spacing w:after="120"/>
        <w:rPr>
          <w:szCs w:val="24"/>
          <w:lang w:eastAsia="ar-SA"/>
        </w:rPr>
      </w:pPr>
      <w:r>
        <w:rPr>
          <w:szCs w:val="24"/>
          <w:lang w:eastAsia="ar-SA"/>
        </w:rPr>
        <w:t>No stipulation for end entity certificates.</w:t>
      </w:r>
    </w:p>
    <w:p w:rsidR="00BC097A" w:rsidRDefault="00BC097A" w:rsidP="00352D1F">
      <w:pPr>
        <w:pStyle w:val="Heading3"/>
        <w:rPr>
          <w:lang w:eastAsia="ar-SA"/>
        </w:rPr>
      </w:pPr>
      <w:bookmarkStart w:id="244" w:name="_Toc280343824"/>
      <w:bookmarkStart w:id="245" w:name="_Toc418776808"/>
      <w:r>
        <w:rPr>
          <w:lang w:eastAsia="ar-SA"/>
        </w:rPr>
        <w:t>Procedure for Suspension Request</w:t>
      </w:r>
      <w:bookmarkEnd w:id="244"/>
      <w:bookmarkEnd w:id="245"/>
    </w:p>
    <w:p w:rsidR="00BC097A" w:rsidRDefault="00BC097A">
      <w:pPr>
        <w:autoSpaceDE w:val="0"/>
        <w:spacing w:after="120"/>
        <w:rPr>
          <w:szCs w:val="24"/>
          <w:lang w:eastAsia="ar-SA"/>
        </w:rPr>
      </w:pPr>
      <w:r>
        <w:rPr>
          <w:szCs w:val="24"/>
          <w:lang w:eastAsia="ar-SA"/>
        </w:rPr>
        <w:t>No stipulation for end entity certificates.</w:t>
      </w:r>
    </w:p>
    <w:p w:rsidR="00BC097A" w:rsidRDefault="00BC097A" w:rsidP="00352D1F">
      <w:pPr>
        <w:pStyle w:val="Heading3"/>
        <w:rPr>
          <w:lang w:eastAsia="ar-SA"/>
        </w:rPr>
      </w:pPr>
      <w:r>
        <w:rPr>
          <w:lang w:eastAsia="ar-SA"/>
        </w:rPr>
        <w:t xml:space="preserve"> </w:t>
      </w:r>
      <w:bookmarkStart w:id="246" w:name="_Toc280343825"/>
      <w:bookmarkStart w:id="247" w:name="_Toc418776809"/>
      <w:r>
        <w:rPr>
          <w:lang w:eastAsia="ar-SA"/>
        </w:rPr>
        <w:t>Limits on Suspension Period</w:t>
      </w:r>
      <w:bookmarkEnd w:id="246"/>
      <w:bookmarkEnd w:id="247"/>
    </w:p>
    <w:p w:rsidR="00BC097A" w:rsidRDefault="00BC097A">
      <w:pPr>
        <w:autoSpaceDE w:val="0"/>
        <w:spacing w:after="120"/>
        <w:rPr>
          <w:szCs w:val="24"/>
          <w:lang w:eastAsia="ar-SA"/>
        </w:rPr>
      </w:pPr>
      <w:r>
        <w:rPr>
          <w:szCs w:val="24"/>
          <w:lang w:eastAsia="ar-SA"/>
        </w:rPr>
        <w:t>No stipulation for end entity certificates.</w:t>
      </w:r>
    </w:p>
    <w:p w:rsidR="00BC097A" w:rsidRPr="008532AB" w:rsidRDefault="00BC097A" w:rsidP="00F85422">
      <w:pPr>
        <w:pStyle w:val="Heading2"/>
        <w:rPr>
          <w:lang w:eastAsia="ar-SA"/>
        </w:rPr>
      </w:pPr>
      <w:bookmarkStart w:id="248" w:name="_Toc280343826"/>
      <w:bookmarkStart w:id="249" w:name="_Toc418776810"/>
      <w:r w:rsidRPr="008532AB">
        <w:rPr>
          <w:lang w:eastAsia="ar-SA"/>
        </w:rPr>
        <w:t>Certificate Status Services</w:t>
      </w:r>
      <w:bookmarkEnd w:id="248"/>
      <w:bookmarkEnd w:id="249"/>
    </w:p>
    <w:p w:rsidR="00BC097A" w:rsidRDefault="00BC097A">
      <w:pPr>
        <w:spacing w:after="120"/>
        <w:rPr>
          <w:lang w:eastAsia="ar-SA"/>
        </w:rPr>
      </w:pPr>
      <w:r>
        <w:rPr>
          <w:lang w:eastAsia="ar-SA"/>
        </w:rPr>
        <w:t>No stipulation.</w:t>
      </w:r>
    </w:p>
    <w:p w:rsidR="00BC097A" w:rsidRDefault="00BC097A" w:rsidP="00352D1F">
      <w:pPr>
        <w:pStyle w:val="Heading3"/>
        <w:rPr>
          <w:lang w:eastAsia="ar-SA"/>
        </w:rPr>
      </w:pPr>
      <w:bookmarkStart w:id="250" w:name="_Toc280343827"/>
      <w:bookmarkStart w:id="251" w:name="_Toc418776811"/>
      <w:r>
        <w:rPr>
          <w:lang w:eastAsia="ar-SA"/>
        </w:rPr>
        <w:t>Operational Characteristics</w:t>
      </w:r>
      <w:bookmarkEnd w:id="250"/>
      <w:bookmarkEnd w:id="251"/>
    </w:p>
    <w:p w:rsidR="00BC097A" w:rsidRDefault="00BC097A">
      <w:pPr>
        <w:spacing w:after="120"/>
        <w:rPr>
          <w:lang w:eastAsia="ar-SA"/>
        </w:rPr>
      </w:pPr>
      <w:r>
        <w:rPr>
          <w:lang w:eastAsia="ar-SA"/>
        </w:rPr>
        <w:t>No stipulation.</w:t>
      </w:r>
    </w:p>
    <w:p w:rsidR="00BC097A" w:rsidRDefault="00BC097A" w:rsidP="00352D1F">
      <w:pPr>
        <w:pStyle w:val="Heading3"/>
      </w:pPr>
      <w:r>
        <w:lastRenderedPageBreak/>
        <w:t xml:space="preserve"> </w:t>
      </w:r>
      <w:bookmarkStart w:id="252" w:name="_Toc280343828"/>
      <w:bookmarkStart w:id="253" w:name="_Toc418776812"/>
      <w:r>
        <w:t>Service Availability</w:t>
      </w:r>
      <w:bookmarkEnd w:id="252"/>
      <w:bookmarkEnd w:id="253"/>
    </w:p>
    <w:p w:rsidR="00BC097A" w:rsidRDefault="00BC097A">
      <w:pPr>
        <w:spacing w:after="120"/>
        <w:rPr>
          <w:lang w:eastAsia="ar-SA"/>
        </w:rPr>
      </w:pPr>
      <w:r>
        <w:rPr>
          <w:lang w:eastAsia="ar-SA"/>
        </w:rPr>
        <w:t>No stipulation.</w:t>
      </w:r>
    </w:p>
    <w:p w:rsidR="00BC097A" w:rsidRDefault="00BC097A" w:rsidP="00352D1F">
      <w:pPr>
        <w:pStyle w:val="Heading3"/>
      </w:pPr>
      <w:r>
        <w:t xml:space="preserve"> </w:t>
      </w:r>
      <w:bookmarkStart w:id="254" w:name="_Toc280343829"/>
      <w:bookmarkStart w:id="255" w:name="_Toc418776813"/>
      <w:r>
        <w:t>Optional Features</w:t>
      </w:r>
      <w:bookmarkEnd w:id="254"/>
      <w:bookmarkEnd w:id="255"/>
    </w:p>
    <w:p w:rsidR="00BC097A" w:rsidRDefault="00BC097A">
      <w:pPr>
        <w:spacing w:after="120"/>
        <w:rPr>
          <w:lang w:eastAsia="ar-SA"/>
        </w:rPr>
      </w:pPr>
      <w:r>
        <w:rPr>
          <w:lang w:eastAsia="ar-SA"/>
        </w:rPr>
        <w:t>No stipulation.</w:t>
      </w:r>
    </w:p>
    <w:p w:rsidR="00BC097A" w:rsidRPr="008532AB" w:rsidRDefault="00BC097A" w:rsidP="00F85422">
      <w:pPr>
        <w:pStyle w:val="Heading2"/>
        <w:rPr>
          <w:lang w:eastAsia="ar-SA"/>
        </w:rPr>
      </w:pPr>
      <w:bookmarkStart w:id="256" w:name="_Toc280343830"/>
      <w:bookmarkStart w:id="257" w:name="_Toc418776814"/>
      <w:r w:rsidRPr="008532AB">
        <w:rPr>
          <w:lang w:eastAsia="ar-SA"/>
        </w:rPr>
        <w:t>End Of Subscription</w:t>
      </w:r>
      <w:bookmarkEnd w:id="256"/>
      <w:bookmarkEnd w:id="257"/>
    </w:p>
    <w:p w:rsidR="00BC097A" w:rsidRDefault="00BC097A">
      <w:pPr>
        <w:spacing w:after="120"/>
        <w:rPr>
          <w:lang w:eastAsia="ar-SA"/>
        </w:rPr>
      </w:pPr>
      <w:r>
        <w:rPr>
          <w:lang w:eastAsia="ar-SA"/>
        </w:rPr>
        <w:t>No stipulation.</w:t>
      </w:r>
    </w:p>
    <w:p w:rsidR="00BC097A" w:rsidRPr="008532AB" w:rsidRDefault="00BC097A" w:rsidP="00F85422">
      <w:pPr>
        <w:pStyle w:val="Heading2"/>
        <w:rPr>
          <w:lang w:eastAsia="ar-SA"/>
        </w:rPr>
      </w:pPr>
      <w:bookmarkStart w:id="258" w:name="_Toc280343831"/>
      <w:bookmarkStart w:id="259" w:name="_Toc418776815"/>
      <w:r w:rsidRPr="008532AB">
        <w:rPr>
          <w:lang w:eastAsia="ar-SA"/>
        </w:rPr>
        <w:t>Key Escrow and Recovery</w:t>
      </w:r>
      <w:bookmarkEnd w:id="258"/>
      <w:bookmarkEnd w:id="259"/>
    </w:p>
    <w:p w:rsidR="00BC097A" w:rsidRDefault="00BC097A" w:rsidP="00352D1F">
      <w:pPr>
        <w:pStyle w:val="Heading3"/>
        <w:rPr>
          <w:lang w:eastAsia="ar-SA"/>
        </w:rPr>
      </w:pPr>
      <w:r>
        <w:rPr>
          <w:lang w:eastAsia="ar-SA"/>
        </w:rPr>
        <w:t xml:space="preserve"> </w:t>
      </w:r>
      <w:bookmarkStart w:id="260" w:name="_Toc280343832"/>
      <w:bookmarkStart w:id="261" w:name="_Toc418776816"/>
      <w:r>
        <w:rPr>
          <w:lang w:eastAsia="ar-SA"/>
        </w:rPr>
        <w:t>Key Escrow and Recovery Policy and Practices</w:t>
      </w:r>
      <w:bookmarkEnd w:id="260"/>
      <w:bookmarkEnd w:id="261"/>
    </w:p>
    <w:p w:rsidR="00BC097A" w:rsidRDefault="00BC097A">
      <w:r>
        <w:t>CA private keys are never escrowed.</w:t>
      </w:r>
    </w:p>
    <w:p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rsidR="00BC097A" w:rsidRDefault="00BC097A">
      <w:pPr>
        <w:spacing w:after="120"/>
        <w:rPr>
          <w:lang w:eastAsia="ar-SA"/>
        </w:rPr>
      </w:pPr>
      <w:r>
        <w:rPr>
          <w:lang w:eastAsia="ar-SA"/>
        </w:rPr>
        <w:t>Under no circumstances shall a subscriber signature key be held in trust by a third party.</w:t>
      </w:r>
    </w:p>
    <w:p w:rsidR="00BC097A" w:rsidRDefault="00BC097A" w:rsidP="00352D1F">
      <w:pPr>
        <w:pStyle w:val="Heading3"/>
        <w:rPr>
          <w:lang w:eastAsia="ar-SA"/>
        </w:rPr>
      </w:pPr>
      <w:r>
        <w:rPr>
          <w:lang w:eastAsia="ar-SA"/>
        </w:rPr>
        <w:t xml:space="preserve"> </w:t>
      </w:r>
      <w:bookmarkStart w:id="262" w:name="_Toc280343833"/>
      <w:bookmarkStart w:id="263" w:name="_Toc418776817"/>
      <w:r>
        <w:rPr>
          <w:lang w:eastAsia="ar-SA"/>
        </w:rPr>
        <w:t>Session Key Encapsulation and Recovery Policy and Practices</w:t>
      </w:r>
      <w:bookmarkEnd w:id="262"/>
      <w:bookmarkEnd w:id="263"/>
    </w:p>
    <w:p w:rsidR="00BC097A" w:rsidRDefault="00BC097A" w:rsidP="0074326D">
      <w:pPr>
        <w:spacing w:after="0"/>
      </w:pPr>
      <w:r>
        <w:t>CAs that support session key encapsulation and recovery shall identify the document describing the practices in the applicable CPS.</w:t>
      </w:r>
    </w:p>
    <w:p w:rsidR="0026084B" w:rsidRDefault="0026084B" w:rsidP="0074326D">
      <w:pPr>
        <w:spacing w:after="0"/>
      </w:pPr>
    </w:p>
    <w:p w:rsidR="00BC097A" w:rsidRDefault="000E3E7B" w:rsidP="00352D1F">
      <w:pPr>
        <w:pStyle w:val="Heading1"/>
        <w:tabs>
          <w:tab w:val="clear" w:pos="432"/>
          <w:tab w:val="num" w:pos="540"/>
        </w:tabs>
        <w:spacing w:before="600"/>
        <w:ind w:left="540" w:hanging="540"/>
      </w:pPr>
      <w:bookmarkStart w:id="264" w:name="_Toc280343834"/>
      <w:r>
        <w:br w:type="page"/>
      </w:r>
      <w:bookmarkStart w:id="265" w:name="_Toc418776818"/>
      <w:r w:rsidR="00BC097A">
        <w:lastRenderedPageBreak/>
        <w:t>Facility, Management, and Operational Controls</w:t>
      </w:r>
      <w:bookmarkEnd w:id="264"/>
      <w:bookmarkEnd w:id="265"/>
    </w:p>
    <w:p w:rsidR="00BC097A" w:rsidRPr="008532AB" w:rsidRDefault="00BC097A" w:rsidP="00F85422">
      <w:pPr>
        <w:pStyle w:val="Heading2"/>
        <w:rPr>
          <w:lang w:eastAsia="ar-SA"/>
        </w:rPr>
      </w:pPr>
      <w:bookmarkStart w:id="266" w:name="_Toc280343835"/>
      <w:bookmarkStart w:id="267" w:name="_Toc418776819"/>
      <w:r w:rsidRPr="008532AB">
        <w:rPr>
          <w:lang w:eastAsia="ar-SA"/>
        </w:rPr>
        <w:t>Physical Controls</w:t>
      </w:r>
      <w:bookmarkEnd w:id="266"/>
      <w:bookmarkEnd w:id="267"/>
    </w:p>
    <w:p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rsidR="00BC097A" w:rsidRDefault="00BC097A" w:rsidP="00352D1F">
      <w:pPr>
        <w:pStyle w:val="Heading3"/>
      </w:pPr>
      <w:bookmarkStart w:id="268" w:name="_Toc280343836"/>
      <w:bookmarkStart w:id="269" w:name="_Toc418776820"/>
      <w:r>
        <w:t>Site Location and Construction</w:t>
      </w:r>
      <w:bookmarkEnd w:id="268"/>
      <w:bookmarkEnd w:id="269"/>
    </w:p>
    <w:p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rsidR="00BC097A" w:rsidRDefault="00BC097A" w:rsidP="00352D1F">
      <w:pPr>
        <w:pStyle w:val="Heading3"/>
      </w:pPr>
      <w:bookmarkStart w:id="270" w:name="_Toc280343837"/>
      <w:bookmarkStart w:id="271" w:name="_Toc418776821"/>
      <w:r>
        <w:t>Physical Access</w:t>
      </w:r>
      <w:bookmarkEnd w:id="270"/>
      <w:bookmarkEnd w:id="271"/>
    </w:p>
    <w:p w:rsidR="00BC097A" w:rsidRDefault="00BC097A" w:rsidP="00352D1F">
      <w:pPr>
        <w:pStyle w:val="Heading4"/>
        <w:tabs>
          <w:tab w:val="clear" w:pos="864"/>
          <w:tab w:val="left" w:pos="1260"/>
        </w:tabs>
        <w:ind w:left="1080" w:hanging="1080"/>
      </w:pPr>
      <w:bookmarkStart w:id="272" w:name="_Toc280343838"/>
      <w:bookmarkStart w:id="273" w:name="_Toc418776822"/>
      <w:r>
        <w:t>Physical Access for CA Equipment</w:t>
      </w:r>
      <w:bookmarkEnd w:id="272"/>
      <w:bookmarkEnd w:id="273"/>
    </w:p>
    <w:p w:rsidR="00BC097A" w:rsidRDefault="00BC097A">
      <w:r>
        <w:t xml:space="preserve">At a minimum, the physical access controls </w:t>
      </w:r>
      <w:r w:rsidR="008C0864">
        <w:t xml:space="preserve">for CA equipment, as well as remote workstations used to administer the CAs, </w:t>
      </w:r>
      <w:r>
        <w:t>shall—</w:t>
      </w:r>
    </w:p>
    <w:p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rsidR="00BC097A" w:rsidRDefault="00BC097A">
      <w:r>
        <w:lastRenderedPageBreak/>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rsidR="00BC097A" w:rsidRDefault="00BC097A">
      <w:pPr>
        <w:pStyle w:val="BulletDouble"/>
        <w:numPr>
          <w:ilvl w:val="0"/>
          <w:numId w:val="31"/>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rsidR="00BC097A" w:rsidRDefault="00BC097A">
      <w:pPr>
        <w:pStyle w:val="BulletDouble"/>
        <w:numPr>
          <w:ilvl w:val="0"/>
          <w:numId w:val="31"/>
        </w:numPr>
        <w:tabs>
          <w:tab w:val="left" w:pos="720"/>
        </w:tabs>
        <w:rPr>
          <w:lang w:eastAsia="ar-SA"/>
        </w:rPr>
      </w:pPr>
      <w:r>
        <w:rPr>
          <w:lang w:eastAsia="ar-SA"/>
        </w:rPr>
        <w:t>Any security containers are properly secured.</w:t>
      </w:r>
    </w:p>
    <w:p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rsidR="00BC097A" w:rsidRDefault="00BC097A">
      <w:pPr>
        <w:pStyle w:val="BulletDouble"/>
        <w:numPr>
          <w:ilvl w:val="0"/>
          <w:numId w:val="31"/>
        </w:numPr>
        <w:tabs>
          <w:tab w:val="left" w:pos="720"/>
        </w:tabs>
      </w:pPr>
      <w:r>
        <w:rPr>
          <w:lang w:eastAsia="ar-SA"/>
        </w:rPr>
        <w:t>The area is secured against unauthorized access.</w:t>
      </w:r>
    </w:p>
    <w:p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rsidR="00BC097A" w:rsidRDefault="00BC097A" w:rsidP="00352D1F">
      <w:pPr>
        <w:pStyle w:val="Heading4"/>
        <w:tabs>
          <w:tab w:val="clear" w:pos="864"/>
          <w:tab w:val="left" w:pos="1260"/>
        </w:tabs>
        <w:spacing w:before="240" w:after="60"/>
        <w:ind w:left="1080" w:hanging="1080"/>
        <w:rPr>
          <w:lang w:eastAsia="ar-SA"/>
        </w:rPr>
      </w:pPr>
      <w:bookmarkStart w:id="274" w:name="_Toc280343839"/>
      <w:bookmarkStart w:id="275" w:name="_Toc418776823"/>
      <w:r>
        <w:rPr>
          <w:lang w:eastAsia="ar-SA"/>
        </w:rPr>
        <w:t>Physical Access for RA Equipment</w:t>
      </w:r>
      <w:bookmarkEnd w:id="274"/>
      <w:bookmarkEnd w:id="275"/>
    </w:p>
    <w:p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rsidR="00BC097A" w:rsidRDefault="00BC097A" w:rsidP="00352D1F">
      <w:pPr>
        <w:pStyle w:val="Heading4"/>
        <w:tabs>
          <w:tab w:val="clear" w:pos="864"/>
          <w:tab w:val="left" w:pos="1260"/>
        </w:tabs>
        <w:spacing w:before="240" w:after="60"/>
        <w:ind w:left="1080" w:hanging="1080"/>
        <w:rPr>
          <w:lang w:eastAsia="ar-SA"/>
        </w:rPr>
      </w:pPr>
      <w:bookmarkStart w:id="276" w:name="_Toc280343840"/>
      <w:bookmarkStart w:id="277" w:name="_Toc418776824"/>
      <w:r>
        <w:rPr>
          <w:lang w:eastAsia="ar-SA"/>
        </w:rPr>
        <w:t>Physical Access for CSS Equipment</w:t>
      </w:r>
      <w:bookmarkEnd w:id="276"/>
      <w:bookmarkEnd w:id="277"/>
    </w:p>
    <w:p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rsidR="00BC097A" w:rsidRDefault="00BC097A" w:rsidP="00352D1F">
      <w:pPr>
        <w:pStyle w:val="Heading3"/>
        <w:rPr>
          <w:lang w:eastAsia="ar-SA"/>
        </w:rPr>
      </w:pPr>
      <w:bookmarkStart w:id="278" w:name="_Toc280343841"/>
      <w:bookmarkStart w:id="279" w:name="_Toc418776825"/>
      <w:r>
        <w:rPr>
          <w:lang w:eastAsia="ar-SA"/>
        </w:rPr>
        <w:t>Power and Air Conditioning</w:t>
      </w:r>
      <w:bookmarkEnd w:id="278"/>
      <w:bookmarkEnd w:id="279"/>
    </w:p>
    <w:p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rsidR="00BC097A" w:rsidRDefault="00BC097A" w:rsidP="00352D1F">
      <w:pPr>
        <w:pStyle w:val="Heading3"/>
        <w:rPr>
          <w:lang w:eastAsia="ar-SA"/>
        </w:rPr>
      </w:pPr>
      <w:bookmarkStart w:id="280" w:name="_Toc280343842"/>
      <w:bookmarkStart w:id="281" w:name="_Toc418776826"/>
      <w:r>
        <w:rPr>
          <w:lang w:eastAsia="ar-SA"/>
        </w:rPr>
        <w:t>Water Exposures</w:t>
      </w:r>
      <w:bookmarkEnd w:id="280"/>
      <w:bookmarkEnd w:id="281"/>
    </w:p>
    <w:p w:rsidR="00BC097A" w:rsidRDefault="00BC097A">
      <w:pPr>
        <w:spacing w:after="120"/>
        <w:rPr>
          <w:lang w:eastAsia="ar-SA"/>
        </w:rPr>
      </w:pPr>
      <w:r>
        <w:rPr>
          <w:lang w:eastAsia="ar-SA"/>
        </w:rPr>
        <w:t>CA equipment shall be installed such that it is not in danger of exposure to water (e.g., on tables or elevated floors).</w:t>
      </w:r>
    </w:p>
    <w:p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rsidR="00BC097A" w:rsidRDefault="00BC097A" w:rsidP="00352D1F">
      <w:pPr>
        <w:pStyle w:val="Heading3"/>
        <w:rPr>
          <w:lang w:eastAsia="ar-SA"/>
        </w:rPr>
      </w:pPr>
      <w:bookmarkStart w:id="282" w:name="_Toc280343843"/>
      <w:bookmarkStart w:id="283" w:name="_Toc418776827"/>
      <w:r>
        <w:rPr>
          <w:lang w:eastAsia="ar-SA"/>
        </w:rPr>
        <w:t>Fire Prevention and Protection</w:t>
      </w:r>
      <w:bookmarkEnd w:id="282"/>
      <w:bookmarkEnd w:id="283"/>
    </w:p>
    <w:p w:rsidR="00BC097A" w:rsidRDefault="00BC097A">
      <w:pPr>
        <w:spacing w:after="120"/>
        <w:rPr>
          <w:lang w:eastAsia="ar-SA"/>
        </w:rPr>
      </w:pPr>
      <w:r>
        <w:rPr>
          <w:lang w:eastAsia="ar-SA"/>
        </w:rPr>
        <w:t>No stipulation.</w:t>
      </w:r>
    </w:p>
    <w:p w:rsidR="00BC097A" w:rsidRDefault="00BC097A" w:rsidP="00352D1F">
      <w:pPr>
        <w:pStyle w:val="Heading3"/>
        <w:rPr>
          <w:lang w:eastAsia="ar-SA"/>
        </w:rPr>
      </w:pPr>
      <w:bookmarkStart w:id="284" w:name="_Toc280343844"/>
      <w:bookmarkStart w:id="285" w:name="_Toc418776828"/>
      <w:r>
        <w:rPr>
          <w:lang w:eastAsia="ar-SA"/>
        </w:rPr>
        <w:lastRenderedPageBreak/>
        <w:t>Media Storage</w:t>
      </w:r>
      <w:bookmarkEnd w:id="284"/>
      <w:bookmarkEnd w:id="285"/>
    </w:p>
    <w:p w:rsidR="00BC097A" w:rsidRDefault="00BC097A">
      <w:pPr>
        <w:spacing w:after="120"/>
      </w:pPr>
      <w:r>
        <w:rPr>
          <w:lang w:eastAsia="ar-SA"/>
        </w:rPr>
        <w:t>Media shall be stored so as to protect them from accidental damage (e.g., water, fire, or electromagnetic) and unauthorized physical access.</w:t>
      </w:r>
    </w:p>
    <w:p w:rsidR="00BC097A" w:rsidRDefault="00BC097A" w:rsidP="00352D1F">
      <w:pPr>
        <w:pStyle w:val="Heading3"/>
        <w:rPr>
          <w:lang w:eastAsia="ar-SA"/>
        </w:rPr>
      </w:pPr>
      <w:bookmarkStart w:id="286" w:name="_Toc280343845"/>
      <w:bookmarkStart w:id="287" w:name="_Toc418776829"/>
      <w:r>
        <w:rPr>
          <w:lang w:eastAsia="ar-SA"/>
        </w:rPr>
        <w:t>Waste Disposal</w:t>
      </w:r>
      <w:bookmarkEnd w:id="286"/>
      <w:bookmarkEnd w:id="287"/>
    </w:p>
    <w:p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rsidR="00BC097A" w:rsidRDefault="00BC097A" w:rsidP="00352D1F">
      <w:pPr>
        <w:pStyle w:val="Heading3"/>
        <w:rPr>
          <w:lang w:eastAsia="ar-SA"/>
        </w:rPr>
      </w:pPr>
      <w:bookmarkStart w:id="288" w:name="_Toc280343846"/>
      <w:bookmarkStart w:id="289" w:name="_Toc418776830"/>
      <w:r>
        <w:rPr>
          <w:lang w:eastAsia="ar-SA"/>
        </w:rPr>
        <w:t>Off-Site Backup</w:t>
      </w:r>
      <w:bookmarkEnd w:id="288"/>
      <w:bookmarkEnd w:id="289"/>
    </w:p>
    <w:p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rsidR="00BC097A" w:rsidRDefault="00BC097A">
      <w:pPr>
        <w:tabs>
          <w:tab w:val="left" w:pos="720"/>
        </w:tabs>
        <w:spacing w:after="120"/>
        <w:rPr>
          <w:b/>
          <w:i/>
          <w:caps/>
          <w:sz w:val="28"/>
          <w:lang w:eastAsia="ar-SA"/>
        </w:rPr>
      </w:pPr>
      <w:r>
        <w:rPr>
          <w:lang w:eastAsia="ar-SA"/>
        </w:rPr>
        <w:t>Requirements for CA private key backup are specified in section 6.2.4.1.</w:t>
      </w:r>
    </w:p>
    <w:p w:rsidR="00BC097A" w:rsidRPr="008532AB" w:rsidRDefault="00BC097A" w:rsidP="00F85422">
      <w:pPr>
        <w:pStyle w:val="Heading2"/>
        <w:rPr>
          <w:lang w:eastAsia="ar-SA"/>
        </w:rPr>
      </w:pPr>
      <w:bookmarkStart w:id="290" w:name="_Toc280343847"/>
      <w:bookmarkStart w:id="291" w:name="_Toc418776831"/>
      <w:r w:rsidRPr="008532AB">
        <w:rPr>
          <w:lang w:eastAsia="ar-SA"/>
        </w:rPr>
        <w:t>Procedural Controls</w:t>
      </w:r>
      <w:bookmarkEnd w:id="290"/>
      <w:bookmarkEnd w:id="291"/>
    </w:p>
    <w:p w:rsidR="00BC097A" w:rsidRDefault="00BC097A" w:rsidP="00352D1F">
      <w:pPr>
        <w:pStyle w:val="Heading3"/>
        <w:rPr>
          <w:lang w:eastAsia="ar-SA"/>
        </w:rPr>
      </w:pPr>
      <w:bookmarkStart w:id="292" w:name="_Toc280343848"/>
      <w:bookmarkStart w:id="293" w:name="_Toc418776832"/>
      <w:r>
        <w:rPr>
          <w:lang w:eastAsia="ar-SA"/>
        </w:rPr>
        <w:t>Trusted Roles</w:t>
      </w:r>
      <w:bookmarkEnd w:id="292"/>
      <w:bookmarkEnd w:id="293"/>
    </w:p>
    <w:p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rsidR="00D82D83" w:rsidRPr="00D82D83" w:rsidRDefault="00D82D83" w:rsidP="00D82D83">
      <w:pPr>
        <w:pStyle w:val="Default"/>
        <w:numPr>
          <w:ilvl w:val="6"/>
          <w:numId w:val="13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rsidR="0005446A" w:rsidRPr="0005446A" w:rsidRDefault="0005446A" w:rsidP="0005446A">
      <w:pPr>
        <w:pStyle w:val="Default"/>
        <w:ind w:left="720"/>
        <w:rPr>
          <w:sz w:val="23"/>
          <w:szCs w:val="23"/>
        </w:rPr>
      </w:pPr>
    </w:p>
    <w:p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rsidR="00D82D83" w:rsidRPr="00D82D83" w:rsidRDefault="00D82D83" w:rsidP="00D82D83">
      <w:pPr>
        <w:pStyle w:val="ListParagraph"/>
        <w:numPr>
          <w:ilvl w:val="6"/>
          <w:numId w:val="13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w:t>
      </w:r>
      <w:r w:rsidRPr="00D82D83">
        <w:rPr>
          <w:color w:val="auto"/>
        </w:rPr>
        <w:lastRenderedPageBreak/>
        <w:t>5.2.4, and requirements for two person control with 5.2.2, regardless of the titles and numbers of Trusted Roles. </w:t>
      </w:r>
      <w:r w:rsidRPr="00D82D83">
        <w:rPr>
          <w:sz w:val="23"/>
          <w:szCs w:val="23"/>
        </w:rPr>
        <w:t xml:space="preserve">  </w:t>
      </w:r>
    </w:p>
    <w:p w:rsidR="00BC097A" w:rsidRDefault="00BC097A" w:rsidP="00352D1F">
      <w:pPr>
        <w:pStyle w:val="Heading3"/>
        <w:rPr>
          <w:lang w:eastAsia="ar-SA"/>
        </w:rPr>
      </w:pPr>
      <w:bookmarkStart w:id="294" w:name="_Toc374963148"/>
      <w:bookmarkStart w:id="295" w:name="_Toc374963149"/>
      <w:bookmarkStart w:id="296" w:name="_Toc374963150"/>
      <w:bookmarkStart w:id="297" w:name="_Toc374963151"/>
      <w:bookmarkStart w:id="298" w:name="_Toc374963152"/>
      <w:bookmarkStart w:id="299" w:name="_Toc374963153"/>
      <w:bookmarkStart w:id="300" w:name="_Toc374963154"/>
      <w:bookmarkStart w:id="301" w:name="_Toc374963155"/>
      <w:bookmarkStart w:id="302" w:name="_Toc374963156"/>
      <w:bookmarkStart w:id="303" w:name="_Toc374963157"/>
      <w:bookmarkStart w:id="304" w:name="_Toc374963158"/>
      <w:bookmarkStart w:id="305" w:name="_Toc374963159"/>
      <w:bookmarkStart w:id="306" w:name="_Toc374963160"/>
      <w:bookmarkStart w:id="307" w:name="_Toc374963161"/>
      <w:bookmarkStart w:id="308" w:name="_Toc374963162"/>
      <w:bookmarkStart w:id="309" w:name="_Toc374963163"/>
      <w:bookmarkStart w:id="310" w:name="_Toc374963164"/>
      <w:bookmarkStart w:id="311" w:name="_Toc374963165"/>
      <w:bookmarkStart w:id="312" w:name="_Toc374963166"/>
      <w:bookmarkStart w:id="313" w:name="_Toc374963167"/>
      <w:bookmarkStart w:id="314" w:name="_Toc374963168"/>
      <w:bookmarkStart w:id="315" w:name="_Toc374963169"/>
      <w:bookmarkStart w:id="316" w:name="_Toc280343853"/>
      <w:bookmarkStart w:id="317" w:name="_Toc41877683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Pr>
          <w:lang w:eastAsia="ar-SA"/>
        </w:rPr>
        <w:t>Number of Persons Required per Task</w:t>
      </w:r>
      <w:bookmarkEnd w:id="316"/>
      <w:bookmarkEnd w:id="317"/>
    </w:p>
    <w:p w:rsidR="00BC097A" w:rsidRDefault="00BC097A">
      <w:pPr>
        <w:spacing w:after="120"/>
        <w:rPr>
          <w:lang w:eastAsia="ar-SA"/>
        </w:rPr>
      </w:pPr>
      <w:r>
        <w:rPr>
          <w:lang w:eastAsia="ar-SA"/>
        </w:rPr>
        <w:t>Two or more persons are required for the following tasks:</w:t>
      </w:r>
    </w:p>
    <w:p w:rsidR="00BC097A" w:rsidRDefault="00BC097A" w:rsidP="00FA67E4">
      <w:pPr>
        <w:pStyle w:val="ListBullet"/>
        <w:numPr>
          <w:ilvl w:val="0"/>
          <w:numId w:val="53"/>
        </w:numPr>
        <w:tabs>
          <w:tab w:val="left" w:pos="720"/>
        </w:tabs>
      </w:pPr>
      <w:r>
        <w:t>CA key generation;</w:t>
      </w:r>
    </w:p>
    <w:p w:rsidR="00BC097A" w:rsidRDefault="00BC097A">
      <w:pPr>
        <w:pStyle w:val="ListBullet"/>
        <w:tabs>
          <w:tab w:val="left" w:pos="720"/>
        </w:tabs>
        <w:ind w:left="720" w:hanging="360"/>
      </w:pPr>
      <w:r>
        <w:t>CA signing key activation;</w:t>
      </w:r>
    </w:p>
    <w:p w:rsidR="00BC097A" w:rsidRDefault="00BC097A">
      <w:pPr>
        <w:pStyle w:val="ListBullet"/>
        <w:tabs>
          <w:tab w:val="left" w:pos="720"/>
        </w:tabs>
        <w:ind w:left="720" w:hanging="360"/>
      </w:pPr>
      <w:r>
        <w:t>CA private key backup.</w:t>
      </w:r>
    </w:p>
    <w:p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rsidR="00BC097A" w:rsidRDefault="00BC097A" w:rsidP="00352D1F">
      <w:pPr>
        <w:pStyle w:val="Heading3"/>
        <w:rPr>
          <w:lang w:eastAsia="ar-SA"/>
        </w:rPr>
      </w:pPr>
      <w:bookmarkStart w:id="318" w:name="_Toc280343854"/>
      <w:bookmarkStart w:id="319" w:name="_Toc418776834"/>
      <w:r>
        <w:rPr>
          <w:lang w:eastAsia="ar-SA"/>
        </w:rPr>
        <w:t>Identification and Authentication for Each Role</w:t>
      </w:r>
      <w:bookmarkEnd w:id="318"/>
      <w:bookmarkEnd w:id="319"/>
    </w:p>
    <w:p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rsidR="00BC097A" w:rsidRDefault="00BC097A" w:rsidP="00352D1F">
      <w:pPr>
        <w:pStyle w:val="Heading3"/>
      </w:pPr>
      <w:bookmarkStart w:id="320" w:name="_Toc280343855"/>
      <w:bookmarkStart w:id="321" w:name="_Toc418776835"/>
      <w:r>
        <w:t>Roles Requiring Separation of Duties</w:t>
      </w:r>
      <w:bookmarkEnd w:id="320"/>
      <w:bookmarkEnd w:id="321"/>
    </w:p>
    <w:p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rsidR="00BC097A" w:rsidRPr="008532AB" w:rsidRDefault="00BC097A" w:rsidP="00F85422">
      <w:pPr>
        <w:pStyle w:val="Heading2"/>
        <w:rPr>
          <w:lang w:eastAsia="ar-SA"/>
        </w:rPr>
      </w:pPr>
      <w:bookmarkStart w:id="322" w:name="_Toc280343856"/>
      <w:bookmarkStart w:id="323" w:name="_Toc418776836"/>
      <w:r w:rsidRPr="008532AB">
        <w:rPr>
          <w:lang w:eastAsia="ar-SA"/>
        </w:rPr>
        <w:t>Personnel Controls</w:t>
      </w:r>
      <w:bookmarkEnd w:id="322"/>
      <w:bookmarkEnd w:id="323"/>
    </w:p>
    <w:p w:rsidR="00BC097A" w:rsidRDefault="00BC097A" w:rsidP="006B5C9C">
      <w:pPr>
        <w:pStyle w:val="Heading3"/>
        <w:rPr>
          <w:lang w:eastAsia="ar-SA"/>
        </w:rPr>
      </w:pPr>
      <w:bookmarkStart w:id="324" w:name="_Toc280343857"/>
      <w:bookmarkStart w:id="325" w:name="_Toc418776837"/>
      <w:r>
        <w:rPr>
          <w:lang w:eastAsia="ar-SA"/>
        </w:rPr>
        <w:t>Qualifications, Experience, and Clearance Requirements</w:t>
      </w:r>
      <w:bookmarkEnd w:id="324"/>
      <w:bookmarkEnd w:id="325"/>
    </w:p>
    <w:p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rsidR="00BC097A" w:rsidRDefault="00BC097A" w:rsidP="006B5C9C">
      <w:pPr>
        <w:pStyle w:val="Heading3"/>
        <w:rPr>
          <w:lang w:eastAsia="ar-SA"/>
        </w:rPr>
      </w:pPr>
      <w:bookmarkStart w:id="326" w:name="_Toc280343858"/>
      <w:bookmarkStart w:id="327" w:name="_Toc418776838"/>
      <w:r>
        <w:rPr>
          <w:lang w:eastAsia="ar-SA"/>
        </w:rPr>
        <w:t>Background Check Procedures</w:t>
      </w:r>
      <w:bookmarkEnd w:id="326"/>
      <w:bookmarkEnd w:id="327"/>
    </w:p>
    <w:p w:rsidR="00BC097A" w:rsidRDefault="00BC097A">
      <w:r>
        <w:t>CA personnel shall, at a minimum, pass a background investigation covering the following areas:</w:t>
      </w:r>
    </w:p>
    <w:p w:rsidR="00BC097A" w:rsidRDefault="00BC097A" w:rsidP="00FA67E4">
      <w:pPr>
        <w:pStyle w:val="ListBullet"/>
        <w:numPr>
          <w:ilvl w:val="0"/>
          <w:numId w:val="54"/>
        </w:numPr>
        <w:tabs>
          <w:tab w:val="left" w:pos="720"/>
        </w:tabs>
      </w:pPr>
      <w:r>
        <w:t>Employment;</w:t>
      </w:r>
    </w:p>
    <w:p w:rsidR="00BC097A" w:rsidRDefault="00BC097A">
      <w:pPr>
        <w:pStyle w:val="ListBullet"/>
        <w:tabs>
          <w:tab w:val="left" w:pos="720"/>
        </w:tabs>
        <w:ind w:left="720" w:hanging="360"/>
      </w:pPr>
      <w:r>
        <w:t>Education;</w:t>
      </w:r>
    </w:p>
    <w:p w:rsidR="00BC097A" w:rsidRDefault="00BC097A">
      <w:pPr>
        <w:pStyle w:val="ListBullet"/>
        <w:tabs>
          <w:tab w:val="left" w:pos="720"/>
        </w:tabs>
        <w:ind w:left="720" w:hanging="360"/>
      </w:pPr>
      <w:r>
        <w:t>Place of residence;</w:t>
      </w:r>
    </w:p>
    <w:p w:rsidR="00BC097A" w:rsidRDefault="00BC097A">
      <w:pPr>
        <w:pStyle w:val="ListBullet"/>
        <w:tabs>
          <w:tab w:val="left" w:pos="720"/>
        </w:tabs>
        <w:ind w:left="720" w:hanging="360"/>
      </w:pPr>
      <w:r>
        <w:t>Law Enforcement; and</w:t>
      </w:r>
    </w:p>
    <w:p w:rsidR="00BC097A" w:rsidRDefault="00BC097A">
      <w:pPr>
        <w:pStyle w:val="ListBullet"/>
        <w:tabs>
          <w:tab w:val="left" w:pos="720"/>
        </w:tabs>
        <w:ind w:left="720" w:hanging="360"/>
      </w:pPr>
      <w:r>
        <w:t>References.</w:t>
      </w:r>
    </w:p>
    <w:p w:rsidR="00BC097A" w:rsidRDefault="00BC097A">
      <w:r>
        <w:lastRenderedPageBreak/>
        <w:t>The period of investigation must cover at least the last five years for each area, excepting the residence check which must cover at least the last three years.  Regardless of the date of award, the highest educational degree shall be verified.</w:t>
      </w:r>
    </w:p>
    <w:p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rsidR="00BC097A" w:rsidRDefault="00BC097A" w:rsidP="006B5C9C">
      <w:pPr>
        <w:pStyle w:val="Heading3"/>
        <w:rPr>
          <w:lang w:eastAsia="ar-SA"/>
        </w:rPr>
      </w:pPr>
      <w:bookmarkStart w:id="328" w:name="_Toc280343859"/>
      <w:bookmarkStart w:id="329" w:name="_Toc418776839"/>
      <w:r>
        <w:rPr>
          <w:lang w:eastAsia="ar-SA"/>
        </w:rPr>
        <w:t>Training Requirements</w:t>
      </w:r>
      <w:bookmarkEnd w:id="328"/>
      <w:bookmarkEnd w:id="329"/>
    </w:p>
    <w:p w:rsidR="00BC097A" w:rsidRDefault="00BC097A">
      <w:r>
        <w:t>All personnel performing duties with respect to the operation of the CA or RA shall receive comprehensive training.  Training shall be conducted in the following areas:</w:t>
      </w:r>
    </w:p>
    <w:p w:rsidR="00BC097A" w:rsidRDefault="00BC097A">
      <w:pPr>
        <w:pStyle w:val="BulletDouble"/>
        <w:numPr>
          <w:ilvl w:val="0"/>
          <w:numId w:val="27"/>
        </w:numPr>
        <w:tabs>
          <w:tab w:val="left" w:pos="1080"/>
        </w:tabs>
        <w:rPr>
          <w:lang w:eastAsia="ar-SA"/>
        </w:rPr>
      </w:pPr>
      <w:r>
        <w:rPr>
          <w:lang w:eastAsia="ar-SA"/>
        </w:rPr>
        <w:t>CA (or RA) security principles and mechanisms;</w:t>
      </w:r>
    </w:p>
    <w:p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rsidR="00BC097A" w:rsidRDefault="00BC097A">
      <w:pPr>
        <w:pStyle w:val="BulletDouble"/>
        <w:numPr>
          <w:ilvl w:val="0"/>
          <w:numId w:val="27"/>
        </w:numPr>
        <w:tabs>
          <w:tab w:val="left" w:pos="1080"/>
        </w:tabs>
        <w:rPr>
          <w:lang w:eastAsia="ar-SA"/>
        </w:rPr>
      </w:pPr>
      <w:r>
        <w:rPr>
          <w:lang w:eastAsia="ar-SA"/>
        </w:rPr>
        <w:t>All PKI duties they are expected to perform;</w:t>
      </w:r>
    </w:p>
    <w:p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rsidR="00BC097A" w:rsidRDefault="00BC097A">
      <w:pPr>
        <w:pStyle w:val="BulletDouble"/>
        <w:numPr>
          <w:ilvl w:val="0"/>
          <w:numId w:val="27"/>
        </w:numPr>
        <w:tabs>
          <w:tab w:val="left" w:pos="1080"/>
        </w:tabs>
        <w:rPr>
          <w:lang w:eastAsia="ar-SA"/>
        </w:rPr>
      </w:pPr>
      <w:r>
        <w:rPr>
          <w:lang w:eastAsia="ar-SA"/>
        </w:rPr>
        <w:t>Stipulations of this policy.</w:t>
      </w:r>
    </w:p>
    <w:p w:rsidR="00BC097A" w:rsidRDefault="00BC097A" w:rsidP="006B5C9C">
      <w:pPr>
        <w:pStyle w:val="Heading3"/>
        <w:rPr>
          <w:lang w:eastAsia="ar-SA"/>
        </w:rPr>
      </w:pPr>
      <w:bookmarkStart w:id="330" w:name="_Toc280343860"/>
      <w:bookmarkStart w:id="331" w:name="_Toc418776840"/>
      <w:r>
        <w:rPr>
          <w:lang w:eastAsia="ar-SA"/>
        </w:rPr>
        <w:t>Retraining Frequency and Requirements</w:t>
      </w:r>
      <w:bookmarkEnd w:id="330"/>
      <w:bookmarkEnd w:id="331"/>
    </w:p>
    <w:p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rsidR="00BC097A" w:rsidRDefault="00BC097A">
      <w:pPr>
        <w:spacing w:after="120"/>
        <w:rPr>
          <w:lang w:eastAsia="ar-SA"/>
        </w:rPr>
      </w:pPr>
      <w:r>
        <w:rPr>
          <w:lang w:eastAsia="ar-SA"/>
        </w:rPr>
        <w:t>Documentation shall be maintained identifying all personnel who received training and the level of training completed.</w:t>
      </w:r>
    </w:p>
    <w:p w:rsidR="00BC097A" w:rsidRDefault="00BC097A" w:rsidP="006B5C9C">
      <w:pPr>
        <w:pStyle w:val="Heading3"/>
        <w:rPr>
          <w:lang w:eastAsia="ar-SA"/>
        </w:rPr>
      </w:pPr>
      <w:bookmarkStart w:id="332" w:name="_Toc280343861"/>
      <w:bookmarkStart w:id="333" w:name="_Toc418776841"/>
      <w:r>
        <w:rPr>
          <w:lang w:eastAsia="ar-SA"/>
        </w:rPr>
        <w:t>Job Rotation Frequency and Sequence</w:t>
      </w:r>
      <w:bookmarkEnd w:id="332"/>
      <w:bookmarkEnd w:id="333"/>
    </w:p>
    <w:p w:rsidR="00BC097A" w:rsidRDefault="00BC097A">
      <w:r>
        <w:t>No stipulation.</w:t>
      </w:r>
    </w:p>
    <w:p w:rsidR="00BC097A" w:rsidRDefault="00BC097A" w:rsidP="006B5C9C">
      <w:pPr>
        <w:pStyle w:val="Heading3"/>
      </w:pPr>
      <w:bookmarkStart w:id="334" w:name="_Toc280343862"/>
      <w:bookmarkStart w:id="335" w:name="_Toc418776842"/>
      <w:r>
        <w:t>Sanctions for Unauthorized Actions</w:t>
      </w:r>
      <w:bookmarkEnd w:id="334"/>
      <w:bookmarkEnd w:id="335"/>
    </w:p>
    <w:p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rsidR="00BC097A" w:rsidRDefault="00BC097A" w:rsidP="006B5C9C">
      <w:pPr>
        <w:pStyle w:val="Heading3"/>
      </w:pPr>
      <w:bookmarkStart w:id="336" w:name="_Toc280343863"/>
      <w:bookmarkStart w:id="337" w:name="_Toc418776843"/>
      <w:r>
        <w:t>Independent Contractor Requirements</w:t>
      </w:r>
      <w:bookmarkEnd w:id="336"/>
      <w:bookmarkEnd w:id="337"/>
    </w:p>
    <w:p w:rsidR="00BC097A" w:rsidRDefault="00BC097A">
      <w:r>
        <w:t>Contractors fulfilling trusted roles are subject to all personnel requirements stipulated in this policy.</w:t>
      </w:r>
    </w:p>
    <w:p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rsidR="00BC097A" w:rsidRDefault="00BC097A" w:rsidP="006B5C9C">
      <w:pPr>
        <w:pStyle w:val="Heading3"/>
      </w:pPr>
      <w:bookmarkStart w:id="338" w:name="_Toc280343864"/>
      <w:bookmarkStart w:id="339" w:name="_Toc418776844"/>
      <w:r>
        <w:lastRenderedPageBreak/>
        <w:t>Documentation Supplied to Personnel</w:t>
      </w:r>
      <w:bookmarkEnd w:id="338"/>
      <w:bookmarkEnd w:id="339"/>
    </w:p>
    <w:p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rsidR="00BC097A" w:rsidRPr="008532AB" w:rsidRDefault="00BC097A" w:rsidP="00F85422">
      <w:pPr>
        <w:pStyle w:val="Heading2"/>
        <w:rPr>
          <w:lang w:eastAsia="ar-SA"/>
        </w:rPr>
      </w:pPr>
      <w:bookmarkStart w:id="340" w:name="_Toc280343865"/>
      <w:bookmarkStart w:id="341" w:name="_Toc418776845"/>
      <w:r w:rsidRPr="008532AB">
        <w:rPr>
          <w:lang w:eastAsia="ar-SA"/>
        </w:rPr>
        <w:t>Audit Logging Procedures</w:t>
      </w:r>
      <w:bookmarkEnd w:id="340"/>
      <w:bookmarkEnd w:id="341"/>
    </w:p>
    <w:p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rsidR="00BC097A" w:rsidRDefault="00BC097A" w:rsidP="006B5C9C">
      <w:pPr>
        <w:pStyle w:val="Heading3"/>
      </w:pPr>
      <w:bookmarkStart w:id="342" w:name="_Toc280343866"/>
      <w:bookmarkStart w:id="343" w:name="_Toc418776846"/>
      <w:r>
        <w:t>Types of Events Recorded</w:t>
      </w:r>
      <w:bookmarkEnd w:id="342"/>
      <w:bookmarkEnd w:id="343"/>
    </w:p>
    <w:p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rsidR="00BC097A" w:rsidRDefault="00BC097A" w:rsidP="00FA67E4">
      <w:pPr>
        <w:pStyle w:val="BulletDouble"/>
        <w:numPr>
          <w:ilvl w:val="0"/>
          <w:numId w:val="36"/>
        </w:numPr>
        <w:tabs>
          <w:tab w:val="left" w:pos="1080"/>
        </w:tabs>
        <w:rPr>
          <w:lang w:eastAsia="ar-SA"/>
        </w:rPr>
      </w:pPr>
      <w:r>
        <w:rPr>
          <w:lang w:eastAsia="ar-SA"/>
        </w:rPr>
        <w:t>The type of event;</w:t>
      </w:r>
    </w:p>
    <w:p w:rsidR="00BC097A" w:rsidRDefault="00BC097A" w:rsidP="00FA67E4">
      <w:pPr>
        <w:pStyle w:val="BulletDouble"/>
        <w:numPr>
          <w:ilvl w:val="0"/>
          <w:numId w:val="36"/>
        </w:numPr>
        <w:tabs>
          <w:tab w:val="left" w:pos="1080"/>
        </w:tabs>
        <w:rPr>
          <w:lang w:eastAsia="ar-SA"/>
        </w:rPr>
      </w:pPr>
      <w:r>
        <w:rPr>
          <w:lang w:eastAsia="ar-SA"/>
        </w:rPr>
        <w:t>The date and time the event occurred;</w:t>
      </w:r>
    </w:p>
    <w:p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rsidR="00BC097A" w:rsidRDefault="00BC097A">
      <w:r>
        <w:t>A message from any source requesting an action by the CA is an auditable event; the corresponding audit record must also include message date and time, source, destination, and contents.</w:t>
      </w:r>
    </w:p>
    <w:p w:rsidR="00BC097A" w:rsidRDefault="00BC097A">
      <w:r>
        <w:t>The CA shall record the events identified in the list below.  Where these events cannot be electronically logged, the CA shall supplement electronic audit logs with physical logs as necessary.</w:t>
      </w:r>
    </w:p>
    <w:p w:rsidR="00BC097A" w:rsidRDefault="00BC097A">
      <w:pPr>
        <w:pStyle w:val="WW-BodyText2"/>
        <w:numPr>
          <w:ilvl w:val="0"/>
          <w:numId w:val="18"/>
        </w:numPr>
        <w:tabs>
          <w:tab w:val="left" w:pos="720"/>
        </w:tabs>
        <w:spacing w:after="120"/>
        <w:rPr>
          <w:lang w:eastAsia="ar-SA"/>
        </w:rPr>
      </w:pPr>
      <w:r>
        <w:rPr>
          <w:lang w:eastAsia="ar-SA"/>
        </w:rPr>
        <w:t>SECURITY AUDIT:</w:t>
      </w:r>
    </w:p>
    <w:p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rsidR="00BC097A" w:rsidRDefault="00BC097A">
      <w:pPr>
        <w:pStyle w:val="WW-BodyText2"/>
        <w:numPr>
          <w:ilvl w:val="0"/>
          <w:numId w:val="18"/>
        </w:numPr>
        <w:tabs>
          <w:tab w:val="left" w:pos="720"/>
        </w:tabs>
        <w:spacing w:after="120"/>
        <w:rPr>
          <w:lang w:eastAsia="ar-SA"/>
        </w:rPr>
      </w:pPr>
      <w:r>
        <w:rPr>
          <w:lang w:eastAsia="ar-SA"/>
        </w:rPr>
        <w:t>IDENTIFICATION AND AUTHENTICATION:</w:t>
      </w:r>
    </w:p>
    <w:p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rsidR="00BC097A" w:rsidRDefault="00BC097A">
      <w:pPr>
        <w:pStyle w:val="WW-BodyText2"/>
        <w:numPr>
          <w:ilvl w:val="1"/>
          <w:numId w:val="18"/>
        </w:numPr>
        <w:tabs>
          <w:tab w:val="left" w:pos="1080"/>
        </w:tabs>
        <w:spacing w:after="120"/>
        <w:ind w:left="1080"/>
        <w:rPr>
          <w:lang w:eastAsia="ar-SA"/>
        </w:rPr>
      </w:pPr>
      <w:r>
        <w:rPr>
          <w:lang w:eastAsia="ar-SA"/>
        </w:rPr>
        <w:lastRenderedPageBreak/>
        <w:t>An Administrator changes the type of authenticator, e.g., from password to biometrics</w:t>
      </w:r>
    </w:p>
    <w:p w:rsidR="00BC097A" w:rsidRDefault="00BC097A">
      <w:pPr>
        <w:pStyle w:val="WW-BodyText2"/>
        <w:numPr>
          <w:ilvl w:val="0"/>
          <w:numId w:val="18"/>
        </w:numPr>
        <w:tabs>
          <w:tab w:val="left" w:pos="720"/>
        </w:tabs>
        <w:spacing w:after="120"/>
        <w:rPr>
          <w:lang w:eastAsia="ar-SA"/>
        </w:rPr>
      </w:pPr>
      <w:r>
        <w:rPr>
          <w:lang w:eastAsia="ar-SA"/>
        </w:rPr>
        <w:t>LOCAL DATA ENTRY:</w:t>
      </w:r>
    </w:p>
    <w:p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rsidR="00BC097A" w:rsidRDefault="00BC097A">
      <w:pPr>
        <w:pStyle w:val="WW-BodyText2"/>
        <w:numPr>
          <w:ilvl w:val="0"/>
          <w:numId w:val="18"/>
        </w:numPr>
        <w:tabs>
          <w:tab w:val="left" w:pos="720"/>
        </w:tabs>
        <w:spacing w:after="120"/>
        <w:rPr>
          <w:lang w:eastAsia="ar-SA"/>
        </w:rPr>
      </w:pPr>
      <w:r>
        <w:rPr>
          <w:lang w:eastAsia="ar-SA"/>
        </w:rPr>
        <w:t>REMOTE DATA ENTRY:</w:t>
      </w:r>
    </w:p>
    <w:p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rsidR="00BC097A" w:rsidRDefault="00BC097A">
      <w:pPr>
        <w:pStyle w:val="WW-BodyText2"/>
        <w:numPr>
          <w:ilvl w:val="0"/>
          <w:numId w:val="18"/>
        </w:numPr>
        <w:tabs>
          <w:tab w:val="left" w:pos="720"/>
        </w:tabs>
        <w:spacing w:after="120"/>
        <w:rPr>
          <w:lang w:eastAsia="ar-SA"/>
        </w:rPr>
      </w:pPr>
      <w:r>
        <w:rPr>
          <w:lang w:eastAsia="ar-SA"/>
        </w:rPr>
        <w:t>DATA EXPORT AND OUTPUT:</w:t>
      </w:r>
    </w:p>
    <w:p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rsidR="00BC097A" w:rsidRDefault="00BC097A">
      <w:pPr>
        <w:pStyle w:val="WW-BodyText2"/>
        <w:numPr>
          <w:ilvl w:val="0"/>
          <w:numId w:val="18"/>
        </w:numPr>
        <w:tabs>
          <w:tab w:val="left" w:pos="720"/>
        </w:tabs>
        <w:spacing w:after="120"/>
        <w:rPr>
          <w:lang w:eastAsia="ar-SA"/>
        </w:rPr>
      </w:pPr>
      <w:r>
        <w:rPr>
          <w:lang w:eastAsia="ar-SA"/>
        </w:rPr>
        <w:t>KEY GENERATION:</w:t>
      </w:r>
    </w:p>
    <w:p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rsidR="00BC097A" w:rsidRDefault="00BC097A">
      <w:pPr>
        <w:pStyle w:val="WW-BodyText2"/>
        <w:numPr>
          <w:ilvl w:val="0"/>
          <w:numId w:val="18"/>
        </w:numPr>
        <w:tabs>
          <w:tab w:val="left" w:pos="720"/>
        </w:tabs>
        <w:spacing w:after="120"/>
        <w:rPr>
          <w:lang w:eastAsia="ar-SA"/>
        </w:rPr>
      </w:pPr>
      <w:r>
        <w:rPr>
          <w:lang w:eastAsia="ar-SA"/>
        </w:rPr>
        <w:t>PRIVATE KEY LOAD AND STORAGE:</w:t>
      </w:r>
    </w:p>
    <w:p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rsidR="00BC097A" w:rsidRDefault="00BC097A">
      <w:pPr>
        <w:pStyle w:val="WW-BodyText2"/>
        <w:numPr>
          <w:ilvl w:val="0"/>
          <w:numId w:val="18"/>
        </w:numPr>
        <w:tabs>
          <w:tab w:val="left" w:pos="720"/>
        </w:tabs>
        <w:spacing w:after="120"/>
        <w:rPr>
          <w:lang w:eastAsia="ar-SA"/>
        </w:rPr>
      </w:pPr>
      <w:r>
        <w:rPr>
          <w:lang w:eastAsia="ar-SA"/>
        </w:rPr>
        <w:t>SECRET KEY STORAGE:</w:t>
      </w:r>
    </w:p>
    <w:p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rsidR="00BC097A" w:rsidRDefault="00BC097A">
      <w:pPr>
        <w:pStyle w:val="WW-BodyText2"/>
        <w:numPr>
          <w:ilvl w:val="0"/>
          <w:numId w:val="18"/>
        </w:numPr>
        <w:tabs>
          <w:tab w:val="left" w:pos="720"/>
        </w:tabs>
        <w:spacing w:after="120"/>
        <w:rPr>
          <w:lang w:eastAsia="ar-SA"/>
        </w:rPr>
      </w:pPr>
      <w:r>
        <w:rPr>
          <w:lang w:eastAsia="ar-SA"/>
        </w:rPr>
        <w:t>PRIVATE AND SECRET KEY EXPORT:</w:t>
      </w:r>
    </w:p>
    <w:p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rsidR="00BC097A" w:rsidRDefault="00BC097A">
      <w:pPr>
        <w:pStyle w:val="WW-BodyText2"/>
        <w:numPr>
          <w:ilvl w:val="0"/>
          <w:numId w:val="18"/>
        </w:numPr>
        <w:tabs>
          <w:tab w:val="left" w:pos="720"/>
        </w:tabs>
        <w:spacing w:after="120"/>
        <w:rPr>
          <w:lang w:eastAsia="ar-SA"/>
        </w:rPr>
      </w:pPr>
      <w:r>
        <w:rPr>
          <w:lang w:eastAsia="ar-SA"/>
        </w:rPr>
        <w:t>CERTIFICATE REGISTRATION:</w:t>
      </w:r>
    </w:p>
    <w:p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rsidR="00BC097A" w:rsidRDefault="00BC097A">
      <w:pPr>
        <w:pStyle w:val="WW-BodyText2"/>
        <w:numPr>
          <w:ilvl w:val="0"/>
          <w:numId w:val="18"/>
        </w:numPr>
        <w:tabs>
          <w:tab w:val="left" w:pos="720"/>
        </w:tabs>
        <w:spacing w:after="120"/>
        <w:rPr>
          <w:lang w:eastAsia="ar-SA"/>
        </w:rPr>
      </w:pPr>
      <w:r>
        <w:rPr>
          <w:lang w:eastAsia="ar-SA"/>
        </w:rPr>
        <w:t>CERTIFICATE REVOCATION:</w:t>
      </w:r>
    </w:p>
    <w:p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rsidR="00BC097A" w:rsidRDefault="00BC097A">
      <w:pPr>
        <w:pStyle w:val="WW-BodyText2"/>
        <w:numPr>
          <w:ilvl w:val="0"/>
          <w:numId w:val="18"/>
        </w:numPr>
        <w:tabs>
          <w:tab w:val="left" w:pos="720"/>
        </w:tabs>
        <w:spacing w:after="120"/>
        <w:rPr>
          <w:lang w:eastAsia="ar-SA"/>
        </w:rPr>
      </w:pPr>
      <w:r>
        <w:rPr>
          <w:lang w:eastAsia="ar-SA"/>
        </w:rPr>
        <w:t>CERTIFICATE STATUS CHANGE APPROVAL:</w:t>
      </w:r>
    </w:p>
    <w:p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rsidR="00BC097A" w:rsidRDefault="00BC097A">
      <w:pPr>
        <w:pStyle w:val="WW-BodyText2"/>
        <w:numPr>
          <w:ilvl w:val="0"/>
          <w:numId w:val="18"/>
        </w:numPr>
        <w:tabs>
          <w:tab w:val="left" w:pos="720"/>
        </w:tabs>
        <w:spacing w:after="120"/>
        <w:rPr>
          <w:lang w:eastAsia="ar-SA"/>
        </w:rPr>
      </w:pPr>
      <w:r>
        <w:rPr>
          <w:lang w:eastAsia="ar-SA"/>
        </w:rPr>
        <w:t>CA CONFIGURATION:</w:t>
      </w:r>
    </w:p>
    <w:p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rsidR="00BC097A" w:rsidRDefault="00BC097A">
      <w:pPr>
        <w:pStyle w:val="WW-BodyText2"/>
        <w:numPr>
          <w:ilvl w:val="0"/>
          <w:numId w:val="18"/>
        </w:numPr>
        <w:tabs>
          <w:tab w:val="left" w:pos="720"/>
        </w:tabs>
        <w:spacing w:after="120"/>
        <w:rPr>
          <w:lang w:eastAsia="ar-SA"/>
        </w:rPr>
      </w:pPr>
      <w:r>
        <w:rPr>
          <w:lang w:eastAsia="ar-SA"/>
        </w:rPr>
        <w:t>ACCOUNT ADMINISTRATION:</w:t>
      </w:r>
    </w:p>
    <w:p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rsidR="00BC097A" w:rsidRDefault="00BC097A">
      <w:pPr>
        <w:pStyle w:val="WW-BodyText2"/>
        <w:numPr>
          <w:ilvl w:val="0"/>
          <w:numId w:val="18"/>
        </w:numPr>
        <w:tabs>
          <w:tab w:val="left" w:pos="720"/>
        </w:tabs>
        <w:spacing w:after="120"/>
        <w:rPr>
          <w:lang w:eastAsia="ar-SA"/>
        </w:rPr>
      </w:pPr>
      <w:r>
        <w:rPr>
          <w:lang w:eastAsia="ar-SA"/>
        </w:rPr>
        <w:lastRenderedPageBreak/>
        <w:t>CERTIFICATE PROFILE MANAGEMENT:</w:t>
      </w:r>
    </w:p>
    <w:p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rsidR="00BC097A" w:rsidRDefault="00BC097A">
      <w:pPr>
        <w:pStyle w:val="WW-BodyText2"/>
        <w:numPr>
          <w:ilvl w:val="0"/>
          <w:numId w:val="18"/>
        </w:numPr>
        <w:tabs>
          <w:tab w:val="left" w:pos="720"/>
        </w:tabs>
        <w:spacing w:after="120"/>
        <w:rPr>
          <w:lang w:eastAsia="ar-SA"/>
        </w:rPr>
      </w:pPr>
      <w:r>
        <w:rPr>
          <w:lang w:eastAsia="ar-SA"/>
        </w:rPr>
        <w:t>REVOCATION PROFILE MANAGEMENT:</w:t>
      </w:r>
    </w:p>
    <w:p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rsidR="00BC097A" w:rsidRDefault="00BC097A">
      <w:pPr>
        <w:pStyle w:val="WW-BodyText2"/>
        <w:numPr>
          <w:ilvl w:val="0"/>
          <w:numId w:val="18"/>
        </w:numPr>
        <w:tabs>
          <w:tab w:val="left" w:pos="720"/>
        </w:tabs>
        <w:spacing w:after="120"/>
        <w:rPr>
          <w:lang w:eastAsia="ar-SA"/>
        </w:rPr>
      </w:pPr>
      <w:r>
        <w:rPr>
          <w:lang w:eastAsia="ar-SA"/>
        </w:rPr>
        <w:t>MISCELLANEOUS:</w:t>
      </w:r>
    </w:p>
    <w:p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rsidR="00BC097A" w:rsidRDefault="00BC097A">
      <w:pPr>
        <w:pStyle w:val="WW-BodyText2"/>
        <w:numPr>
          <w:ilvl w:val="1"/>
          <w:numId w:val="18"/>
        </w:numPr>
        <w:tabs>
          <w:tab w:val="left" w:pos="1080"/>
        </w:tabs>
        <w:spacing w:after="120"/>
        <w:ind w:left="1080"/>
        <w:rPr>
          <w:lang w:eastAsia="ar-SA"/>
        </w:rPr>
      </w:pPr>
      <w:r>
        <w:rPr>
          <w:lang w:eastAsia="ar-SA"/>
        </w:rPr>
        <w:t>Zeroizing tokens</w:t>
      </w:r>
    </w:p>
    <w:p w:rsidR="00BC097A" w:rsidRDefault="00BC097A">
      <w:pPr>
        <w:pStyle w:val="WW-BodyText2"/>
        <w:numPr>
          <w:ilvl w:val="1"/>
          <w:numId w:val="18"/>
        </w:numPr>
        <w:tabs>
          <w:tab w:val="left" w:pos="1080"/>
        </w:tabs>
        <w:spacing w:after="120"/>
        <w:ind w:left="1080"/>
        <w:rPr>
          <w:lang w:eastAsia="ar-SA"/>
        </w:rPr>
      </w:pPr>
      <w:r>
        <w:rPr>
          <w:lang w:eastAsia="ar-SA"/>
        </w:rPr>
        <w:t>Re-key of the CA</w:t>
      </w:r>
    </w:p>
    <w:p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rsidR="00BC097A" w:rsidRDefault="00BC097A">
      <w:pPr>
        <w:pStyle w:val="WW-BodyText2"/>
        <w:numPr>
          <w:ilvl w:val="2"/>
          <w:numId w:val="18"/>
        </w:numPr>
        <w:tabs>
          <w:tab w:val="left" w:pos="1440"/>
        </w:tabs>
        <w:spacing w:after="120"/>
        <w:ind w:left="1440"/>
        <w:rPr>
          <w:lang w:eastAsia="ar-SA"/>
        </w:rPr>
      </w:pPr>
      <w:r>
        <w:rPr>
          <w:lang w:eastAsia="ar-SA"/>
        </w:rPr>
        <w:t>Hardware</w:t>
      </w:r>
    </w:p>
    <w:p w:rsidR="00BC097A" w:rsidRDefault="00BC097A">
      <w:pPr>
        <w:pStyle w:val="WW-BodyText2"/>
        <w:numPr>
          <w:ilvl w:val="2"/>
          <w:numId w:val="18"/>
        </w:numPr>
        <w:tabs>
          <w:tab w:val="left" w:pos="1440"/>
        </w:tabs>
        <w:spacing w:after="120"/>
        <w:ind w:left="1440"/>
        <w:rPr>
          <w:lang w:eastAsia="ar-SA"/>
        </w:rPr>
      </w:pPr>
      <w:r>
        <w:rPr>
          <w:lang w:eastAsia="ar-SA"/>
        </w:rPr>
        <w:t>Software</w:t>
      </w:r>
    </w:p>
    <w:p w:rsidR="00BC097A" w:rsidRDefault="00BC097A">
      <w:pPr>
        <w:pStyle w:val="WW-BodyText2"/>
        <w:numPr>
          <w:ilvl w:val="2"/>
          <w:numId w:val="18"/>
        </w:numPr>
        <w:tabs>
          <w:tab w:val="left" w:pos="1440"/>
        </w:tabs>
        <w:spacing w:after="120"/>
        <w:ind w:left="1440"/>
        <w:rPr>
          <w:lang w:eastAsia="ar-SA"/>
        </w:rPr>
      </w:pPr>
      <w:r>
        <w:rPr>
          <w:lang w:eastAsia="ar-SA"/>
        </w:rPr>
        <w:lastRenderedPageBreak/>
        <w:t>Operating system</w:t>
      </w:r>
    </w:p>
    <w:p w:rsidR="00BC097A" w:rsidRDefault="00BC097A">
      <w:pPr>
        <w:pStyle w:val="WW-BodyText2"/>
        <w:numPr>
          <w:ilvl w:val="2"/>
          <w:numId w:val="18"/>
        </w:numPr>
        <w:tabs>
          <w:tab w:val="left" w:pos="1440"/>
        </w:tabs>
        <w:spacing w:after="120"/>
        <w:ind w:left="1440"/>
        <w:rPr>
          <w:lang w:eastAsia="ar-SA"/>
        </w:rPr>
      </w:pPr>
      <w:r>
        <w:rPr>
          <w:lang w:eastAsia="ar-SA"/>
        </w:rPr>
        <w:t>Patches</w:t>
      </w:r>
    </w:p>
    <w:p w:rsidR="00BC097A" w:rsidRDefault="00BC097A">
      <w:pPr>
        <w:pStyle w:val="WW-BodyText2"/>
        <w:numPr>
          <w:ilvl w:val="2"/>
          <w:numId w:val="18"/>
        </w:numPr>
        <w:tabs>
          <w:tab w:val="left" w:pos="1440"/>
        </w:tabs>
        <w:spacing w:after="120"/>
        <w:ind w:left="1440"/>
        <w:rPr>
          <w:lang w:eastAsia="ar-SA"/>
        </w:rPr>
      </w:pPr>
      <w:r>
        <w:rPr>
          <w:lang w:eastAsia="ar-SA"/>
        </w:rPr>
        <w:t>Security profiles</w:t>
      </w:r>
    </w:p>
    <w:p w:rsidR="00BC097A" w:rsidRDefault="00BC097A">
      <w:pPr>
        <w:pStyle w:val="WW-BodyText2"/>
        <w:numPr>
          <w:ilvl w:val="0"/>
          <w:numId w:val="18"/>
        </w:numPr>
        <w:tabs>
          <w:tab w:val="left" w:pos="720"/>
        </w:tabs>
        <w:spacing w:after="120"/>
        <w:rPr>
          <w:lang w:eastAsia="ar-SA"/>
        </w:rPr>
      </w:pPr>
      <w:r>
        <w:rPr>
          <w:lang w:eastAsia="ar-SA"/>
        </w:rPr>
        <w:t>PHYSICAL ACCESS / SITE SECURITY:</w:t>
      </w:r>
    </w:p>
    <w:p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rsidR="00BC097A" w:rsidRDefault="00BC097A">
      <w:pPr>
        <w:pStyle w:val="WW-BodyText2"/>
        <w:numPr>
          <w:ilvl w:val="0"/>
          <w:numId w:val="18"/>
        </w:numPr>
        <w:tabs>
          <w:tab w:val="left" w:pos="720"/>
        </w:tabs>
        <w:spacing w:after="120"/>
        <w:rPr>
          <w:lang w:eastAsia="ar-SA"/>
        </w:rPr>
      </w:pPr>
      <w:r>
        <w:rPr>
          <w:lang w:eastAsia="ar-SA"/>
        </w:rPr>
        <w:t>ANOMALIES:</w:t>
      </w:r>
    </w:p>
    <w:p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rsidR="00BC097A" w:rsidRDefault="00BC097A">
      <w:pPr>
        <w:pStyle w:val="WW-BodyText2"/>
        <w:numPr>
          <w:ilvl w:val="1"/>
          <w:numId w:val="18"/>
        </w:numPr>
        <w:tabs>
          <w:tab w:val="left" w:pos="1080"/>
        </w:tabs>
        <w:spacing w:after="120"/>
        <w:ind w:left="1080"/>
        <w:rPr>
          <w:lang w:eastAsia="ar-SA"/>
        </w:rPr>
      </w:pPr>
      <w:r>
        <w:rPr>
          <w:lang w:eastAsia="ar-SA"/>
        </w:rPr>
        <w:t>Misrouted messages</w:t>
      </w:r>
    </w:p>
    <w:p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rsidR="00BC097A" w:rsidRDefault="00BC097A">
      <w:pPr>
        <w:pStyle w:val="WW-BodyText2"/>
        <w:numPr>
          <w:ilvl w:val="1"/>
          <w:numId w:val="18"/>
        </w:numPr>
        <w:tabs>
          <w:tab w:val="left" w:pos="1080"/>
        </w:tabs>
        <w:spacing w:after="120"/>
        <w:ind w:left="1080"/>
        <w:rPr>
          <w:lang w:eastAsia="ar-SA"/>
        </w:rPr>
      </w:pPr>
      <w:r>
        <w:rPr>
          <w:lang w:eastAsia="ar-SA"/>
        </w:rPr>
        <w:t>Equipment failure</w:t>
      </w:r>
    </w:p>
    <w:p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rsidR="00BC097A" w:rsidRDefault="00BC097A" w:rsidP="006B5C9C">
      <w:pPr>
        <w:pStyle w:val="Heading3"/>
        <w:rPr>
          <w:lang w:eastAsia="ar-SA"/>
        </w:rPr>
      </w:pPr>
      <w:bookmarkStart w:id="344" w:name="_Toc280343867"/>
      <w:bookmarkStart w:id="345" w:name="_Toc418776847"/>
      <w:r>
        <w:rPr>
          <w:lang w:eastAsia="ar-SA"/>
        </w:rPr>
        <w:t>Frequency of Processing Log</w:t>
      </w:r>
      <w:bookmarkEnd w:id="344"/>
      <w:bookmarkEnd w:id="345"/>
    </w:p>
    <w:p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rsidR="00BC097A" w:rsidRDefault="00BC097A">
      <w:pPr>
        <w:spacing w:after="120"/>
        <w:rPr>
          <w:lang w:eastAsia="ar-SA"/>
        </w:rPr>
      </w:pPr>
      <w:r>
        <w:rPr>
          <w:lang w:eastAsia="ar-SA"/>
        </w:rPr>
        <w:t>All significant events shall be explained in an audit log summary.  Actions taken as a result of these reviews shall be documented.</w:t>
      </w:r>
    </w:p>
    <w:p w:rsidR="00BC097A" w:rsidRDefault="00BC097A" w:rsidP="006B5C9C">
      <w:pPr>
        <w:pStyle w:val="Heading3"/>
      </w:pPr>
      <w:bookmarkStart w:id="346" w:name="_Toc280343868"/>
      <w:bookmarkStart w:id="347" w:name="_Toc418776848"/>
      <w:r>
        <w:t>Retention Period for Audit Log</w:t>
      </w:r>
      <w:bookmarkEnd w:id="346"/>
      <w:bookmarkEnd w:id="347"/>
    </w:p>
    <w:p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rsidR="00BC097A" w:rsidRDefault="00BC097A" w:rsidP="006B5C9C">
      <w:pPr>
        <w:pStyle w:val="Heading3"/>
      </w:pPr>
      <w:bookmarkStart w:id="348" w:name="_Toc280343869"/>
      <w:bookmarkStart w:id="349" w:name="_Toc418776849"/>
      <w:r>
        <w:lastRenderedPageBreak/>
        <w:t>Protection of Audit Log</w:t>
      </w:r>
      <w:bookmarkEnd w:id="348"/>
      <w:bookmarkEnd w:id="349"/>
    </w:p>
    <w:p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rsidR="00BC097A" w:rsidRDefault="00BC097A" w:rsidP="006B5C9C">
      <w:pPr>
        <w:pStyle w:val="Heading3"/>
        <w:rPr>
          <w:lang w:eastAsia="ar-SA"/>
        </w:rPr>
      </w:pPr>
      <w:bookmarkStart w:id="350" w:name="_Toc280343870"/>
      <w:bookmarkStart w:id="351" w:name="_Toc418776850"/>
      <w:r>
        <w:rPr>
          <w:lang w:eastAsia="ar-SA"/>
        </w:rPr>
        <w:t>Audit Log Backup Procedures</w:t>
      </w:r>
      <w:bookmarkEnd w:id="350"/>
      <w:bookmarkEnd w:id="351"/>
    </w:p>
    <w:p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rsidR="00BC097A" w:rsidRDefault="00BC097A" w:rsidP="006B5C9C">
      <w:pPr>
        <w:pStyle w:val="Heading3"/>
        <w:rPr>
          <w:lang w:eastAsia="ar-SA"/>
        </w:rPr>
      </w:pPr>
      <w:bookmarkStart w:id="352" w:name="_Toc280343871"/>
      <w:bookmarkStart w:id="353" w:name="_Toc418776851"/>
      <w:r>
        <w:rPr>
          <w:lang w:eastAsia="ar-SA"/>
        </w:rPr>
        <w:t>Audit Collection System (Internal vs. External)</w:t>
      </w:r>
      <w:bookmarkEnd w:id="352"/>
      <w:bookmarkEnd w:id="353"/>
    </w:p>
    <w:p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rsidR="00BC097A" w:rsidRDefault="00BC097A" w:rsidP="006B5C9C">
      <w:pPr>
        <w:pStyle w:val="Heading3"/>
      </w:pPr>
      <w:bookmarkStart w:id="354" w:name="_Toc280343872"/>
      <w:bookmarkStart w:id="355" w:name="_Toc418776852"/>
      <w:r>
        <w:t>Notification to Event-Causing Subject</w:t>
      </w:r>
      <w:bookmarkEnd w:id="354"/>
      <w:bookmarkEnd w:id="355"/>
    </w:p>
    <w:p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rsidR="00BC097A" w:rsidRDefault="00BC097A" w:rsidP="006B5C9C">
      <w:pPr>
        <w:pStyle w:val="Heading3"/>
      </w:pPr>
      <w:bookmarkStart w:id="356" w:name="_Toc280343873"/>
      <w:bookmarkStart w:id="357" w:name="_Toc418776853"/>
      <w:r>
        <w:t>Vulnerability Assessments</w:t>
      </w:r>
      <w:bookmarkEnd w:id="356"/>
      <w:bookmarkEnd w:id="357"/>
    </w:p>
    <w:p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rsidR="00BC097A" w:rsidRPr="008532AB" w:rsidRDefault="0082738E" w:rsidP="00F85422">
      <w:pPr>
        <w:pStyle w:val="Heading2"/>
        <w:rPr>
          <w:lang w:eastAsia="ar-SA"/>
        </w:rPr>
      </w:pPr>
      <w:bookmarkStart w:id="358" w:name="_Toc418776854"/>
      <w:r>
        <w:rPr>
          <w:noProof/>
        </w:rPr>
        <mc:AlternateContent>
          <mc:Choice Requires="wps">
            <w:drawing>
              <wp:anchor distT="0" distB="228600" distL="114935" distR="114935" simplePos="0" relativeHeight="251655168" behindDoc="0" locked="0" layoutInCell="1" allowOverlap="1">
                <wp:simplePos x="0" y="0"/>
                <wp:positionH relativeFrom="column">
                  <wp:align>center</wp:align>
                </wp:positionH>
                <wp:positionV relativeFrom="paragraph">
                  <wp:posOffset>83820</wp:posOffset>
                </wp:positionV>
                <wp:extent cx="4846320" cy="744855"/>
                <wp:effectExtent l="9525" t="7620" r="11430" b="9525"/>
                <wp:wrapTopAndBottom/>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rsidR="006E108D" w:rsidRDefault="006E108D">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7"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" strokeweight=".5pt">
                <v:textbox inset="7.45pt,3.85pt,7.45pt,3.85pt">
                  <w:txbxContent>
                    <w:p w:rsidR="006E108D" w:rsidRDefault="006E108D">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59" w:name="_Toc280343874"/>
      <w:r w:rsidR="00BC097A" w:rsidRPr="008532AB">
        <w:rPr>
          <w:lang w:eastAsia="ar-SA"/>
        </w:rPr>
        <w:t>Records Archival</w:t>
      </w:r>
      <w:bookmarkEnd w:id="358"/>
      <w:bookmarkEnd w:id="359"/>
    </w:p>
    <w:p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rsidR="00BC097A" w:rsidRDefault="00BC097A" w:rsidP="006B5C9C">
      <w:pPr>
        <w:pStyle w:val="Heading3"/>
        <w:rPr>
          <w:lang w:eastAsia="ar-SA"/>
        </w:rPr>
      </w:pPr>
      <w:bookmarkStart w:id="360" w:name="_Toc280343875"/>
      <w:bookmarkStart w:id="361" w:name="_Toc418776855"/>
      <w:r>
        <w:rPr>
          <w:lang w:eastAsia="ar-SA"/>
        </w:rPr>
        <w:t>Types of Events Archived</w:t>
      </w:r>
      <w:bookmarkEnd w:id="360"/>
      <w:bookmarkEnd w:id="361"/>
    </w:p>
    <w:p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rsidR="00BC097A" w:rsidRDefault="00BC097A" w:rsidP="00FA67E4">
      <w:pPr>
        <w:pStyle w:val="ListBullet"/>
        <w:numPr>
          <w:ilvl w:val="0"/>
          <w:numId w:val="55"/>
        </w:numPr>
        <w:tabs>
          <w:tab w:val="left" w:pos="720"/>
        </w:tabs>
      </w:pPr>
      <w:r>
        <w:lastRenderedPageBreak/>
        <w:t>CA accreditation (if applicable)</w:t>
      </w:r>
    </w:p>
    <w:p w:rsidR="00BC097A" w:rsidRDefault="00BC097A">
      <w:pPr>
        <w:pStyle w:val="ListBullet"/>
        <w:tabs>
          <w:tab w:val="left" w:pos="720"/>
        </w:tabs>
        <w:ind w:left="720" w:hanging="360"/>
      </w:pPr>
      <w:r>
        <w:t>Certificate policy</w:t>
      </w:r>
    </w:p>
    <w:p w:rsidR="00BC097A" w:rsidRDefault="00BC097A">
      <w:pPr>
        <w:pStyle w:val="ListBullet"/>
        <w:tabs>
          <w:tab w:val="left" w:pos="720"/>
        </w:tabs>
        <w:ind w:left="720" w:hanging="360"/>
      </w:pPr>
      <w:r>
        <w:t>Certification practice statement</w:t>
      </w:r>
    </w:p>
    <w:p w:rsidR="00BC097A" w:rsidRDefault="00BC097A">
      <w:pPr>
        <w:pStyle w:val="ListBullet"/>
        <w:tabs>
          <w:tab w:val="left" w:pos="720"/>
        </w:tabs>
        <w:ind w:left="720" w:hanging="360"/>
      </w:pPr>
      <w:r>
        <w:t>Contractual obligations</w:t>
      </w:r>
    </w:p>
    <w:p w:rsidR="00BC097A" w:rsidRDefault="00BC097A">
      <w:pPr>
        <w:pStyle w:val="ListBullet"/>
        <w:tabs>
          <w:tab w:val="left" w:pos="720"/>
        </w:tabs>
        <w:ind w:left="720" w:hanging="360"/>
      </w:pPr>
      <w:r>
        <w:t xml:space="preserve"> and other agreements concerning operations of the CA</w:t>
      </w:r>
    </w:p>
    <w:p w:rsidR="00BC097A" w:rsidRDefault="00BC097A">
      <w:pPr>
        <w:pStyle w:val="ListBullet"/>
        <w:tabs>
          <w:tab w:val="left" w:pos="720"/>
        </w:tabs>
        <w:ind w:left="720" w:hanging="360"/>
      </w:pPr>
      <w:r>
        <w:t>System and equipment configuration</w:t>
      </w:r>
    </w:p>
    <w:p w:rsidR="00BC097A" w:rsidRDefault="00BC097A">
      <w:pPr>
        <w:pStyle w:val="ListBullet"/>
        <w:tabs>
          <w:tab w:val="left" w:pos="720"/>
        </w:tabs>
        <w:ind w:left="720" w:hanging="360"/>
      </w:pPr>
      <w:r>
        <w:t>Modifications and updates to system or configuration</w:t>
      </w:r>
    </w:p>
    <w:p w:rsidR="00BC097A" w:rsidRDefault="00BC097A">
      <w:pPr>
        <w:pStyle w:val="ListBullet"/>
        <w:tabs>
          <w:tab w:val="left" w:pos="720"/>
        </w:tabs>
        <w:ind w:left="720" w:hanging="360"/>
      </w:pPr>
      <w:r>
        <w:t>Certificate requests</w:t>
      </w:r>
    </w:p>
    <w:p w:rsidR="00BC097A" w:rsidRDefault="00BC097A">
      <w:pPr>
        <w:pStyle w:val="ListBullet"/>
        <w:tabs>
          <w:tab w:val="left" w:pos="720"/>
        </w:tabs>
        <w:ind w:left="720" w:hanging="360"/>
      </w:pPr>
      <w:r>
        <w:t>All certificates issued and/or published</w:t>
      </w:r>
    </w:p>
    <w:p w:rsidR="00BC097A" w:rsidRDefault="00BC097A" w:rsidP="00E24C08">
      <w:pPr>
        <w:pStyle w:val="ListBullet"/>
        <w:tabs>
          <w:tab w:val="left" w:pos="720"/>
        </w:tabs>
        <w:ind w:left="720" w:hanging="360"/>
      </w:pPr>
      <w:r>
        <w:t>Record of re-key</w:t>
      </w:r>
    </w:p>
    <w:p w:rsidR="00BC097A" w:rsidRDefault="00BC097A">
      <w:pPr>
        <w:pStyle w:val="ListBullet"/>
        <w:tabs>
          <w:tab w:val="left" w:pos="720"/>
        </w:tabs>
        <w:ind w:left="720" w:hanging="360"/>
      </w:pPr>
      <w:r>
        <w:t>Revocation requests</w:t>
      </w:r>
    </w:p>
    <w:p w:rsidR="00BC097A" w:rsidRDefault="00BC097A">
      <w:pPr>
        <w:pStyle w:val="ListBullet"/>
        <w:tabs>
          <w:tab w:val="left" w:pos="720"/>
        </w:tabs>
        <w:ind w:left="720" w:hanging="360"/>
      </w:pPr>
      <w:r>
        <w:t>Subscriber identity authentication data as per section 3.2.3</w:t>
      </w:r>
    </w:p>
    <w:p w:rsidR="00BC097A" w:rsidRDefault="00BC097A">
      <w:pPr>
        <w:pStyle w:val="ListBullet"/>
        <w:tabs>
          <w:tab w:val="left" w:pos="720"/>
        </w:tabs>
        <w:ind w:left="720" w:hanging="360"/>
      </w:pPr>
      <w:r>
        <w:t>Documentation of receipt and acceptance of certificates (if applicable)</w:t>
      </w:r>
    </w:p>
    <w:p w:rsidR="00BC097A" w:rsidRDefault="00BC097A">
      <w:pPr>
        <w:pStyle w:val="ListBullet"/>
        <w:tabs>
          <w:tab w:val="left" w:pos="720"/>
        </w:tabs>
        <w:ind w:left="720" w:hanging="360"/>
      </w:pPr>
      <w:r>
        <w:t>Subscriber agreements</w:t>
      </w:r>
    </w:p>
    <w:p w:rsidR="00BC097A" w:rsidRDefault="00BC097A">
      <w:pPr>
        <w:pStyle w:val="ListBullet"/>
        <w:tabs>
          <w:tab w:val="left" w:pos="720"/>
        </w:tabs>
        <w:ind w:left="720" w:hanging="360"/>
      </w:pPr>
      <w:r>
        <w:t>Documentation of receipt of tokens</w:t>
      </w:r>
    </w:p>
    <w:p w:rsidR="00BC097A" w:rsidRDefault="00BC097A">
      <w:pPr>
        <w:pStyle w:val="ListBullet"/>
        <w:tabs>
          <w:tab w:val="left" w:pos="720"/>
        </w:tabs>
        <w:ind w:left="720" w:hanging="360"/>
      </w:pPr>
      <w:r>
        <w:t>All CRLs issued and/or published</w:t>
      </w:r>
    </w:p>
    <w:p w:rsidR="00BC097A" w:rsidRDefault="00BC097A">
      <w:pPr>
        <w:pStyle w:val="ListBullet"/>
        <w:tabs>
          <w:tab w:val="left" w:pos="720"/>
        </w:tabs>
        <w:ind w:left="720" w:hanging="360"/>
      </w:pPr>
      <w:r>
        <w:t>Other data or applications to verify archive contents</w:t>
      </w:r>
    </w:p>
    <w:p w:rsidR="00BC097A" w:rsidRDefault="00E24C08">
      <w:pPr>
        <w:pStyle w:val="ListBullet"/>
        <w:tabs>
          <w:tab w:val="left" w:pos="720"/>
        </w:tabs>
        <w:ind w:left="720" w:hanging="360"/>
      </w:pPr>
      <w:r>
        <w:t>Compliance Auditor reports</w:t>
      </w:r>
    </w:p>
    <w:p w:rsidR="00E24C08" w:rsidRDefault="00E24C08">
      <w:pPr>
        <w:pStyle w:val="ListBullet"/>
        <w:tabs>
          <w:tab w:val="left" w:pos="720"/>
        </w:tabs>
        <w:ind w:left="720" w:hanging="360"/>
      </w:pPr>
      <w:r>
        <w:t>Any changes to the Audit parameters, e.g. audit frequency, type of event audited</w:t>
      </w:r>
    </w:p>
    <w:p w:rsidR="00E24C08" w:rsidRDefault="00E24C08">
      <w:pPr>
        <w:pStyle w:val="ListBullet"/>
        <w:tabs>
          <w:tab w:val="left" w:pos="720"/>
        </w:tabs>
        <w:ind w:left="720" w:hanging="360"/>
      </w:pPr>
      <w:r>
        <w:t>Any attempt to delete or modify the Audit logs</w:t>
      </w:r>
    </w:p>
    <w:p w:rsidR="00E24C08" w:rsidRDefault="00E24C08">
      <w:pPr>
        <w:pStyle w:val="ListBullet"/>
        <w:tabs>
          <w:tab w:val="left" w:pos="720"/>
        </w:tabs>
        <w:ind w:left="720" w:hanging="360"/>
      </w:pPr>
      <w:r>
        <w:t>Whenever the CA generates a key (Not mandatory for single session or one-time use symmetric keys)</w:t>
      </w:r>
    </w:p>
    <w:p w:rsidR="00E24C08" w:rsidRDefault="00E24C08">
      <w:pPr>
        <w:pStyle w:val="ListBullet"/>
        <w:tabs>
          <w:tab w:val="left" w:pos="720"/>
        </w:tabs>
        <w:ind w:left="720" w:hanging="360"/>
      </w:pPr>
      <w:r>
        <w:t>All access to certificate subject private keys retained within the CA for key recovery purposes</w:t>
      </w:r>
    </w:p>
    <w:p w:rsidR="00E24C08" w:rsidRDefault="00E24C08">
      <w:pPr>
        <w:pStyle w:val="ListBullet"/>
        <w:tabs>
          <w:tab w:val="left" w:pos="720"/>
        </w:tabs>
        <w:ind w:left="720" w:hanging="360"/>
      </w:pPr>
      <w:r>
        <w:t>All changes to the trusted public keys, including additions and deletions</w:t>
      </w:r>
    </w:p>
    <w:p w:rsidR="00E24C08" w:rsidRDefault="00E24C08">
      <w:pPr>
        <w:pStyle w:val="ListBullet"/>
        <w:tabs>
          <w:tab w:val="left" w:pos="720"/>
        </w:tabs>
        <w:ind w:left="720" w:hanging="360"/>
      </w:pPr>
      <w:r>
        <w:t>The export of private and secret keys (keys used for a single session or message are excluded)</w:t>
      </w:r>
    </w:p>
    <w:p w:rsidR="00E24C08" w:rsidRDefault="00E24C08">
      <w:pPr>
        <w:pStyle w:val="ListBullet"/>
        <w:tabs>
          <w:tab w:val="left" w:pos="720"/>
        </w:tabs>
        <w:ind w:left="720" w:hanging="360"/>
      </w:pPr>
      <w:r>
        <w:t>The approval or rejection of a certificate status change request</w:t>
      </w:r>
    </w:p>
    <w:p w:rsidR="00E24C08" w:rsidRDefault="00E24C08">
      <w:pPr>
        <w:pStyle w:val="ListBullet"/>
        <w:tabs>
          <w:tab w:val="left" w:pos="720"/>
        </w:tabs>
        <w:ind w:left="720" w:hanging="360"/>
      </w:pPr>
      <w:r>
        <w:t>Appointment of an individual to a Trusted Role</w:t>
      </w:r>
    </w:p>
    <w:p w:rsidR="00E24C08" w:rsidRDefault="00E24C08">
      <w:pPr>
        <w:pStyle w:val="ListBullet"/>
        <w:tabs>
          <w:tab w:val="left" w:pos="720"/>
        </w:tabs>
        <w:ind w:left="720" w:hanging="360"/>
      </w:pPr>
      <w:r>
        <w:t>Destruction of cryptographic modules</w:t>
      </w:r>
    </w:p>
    <w:p w:rsidR="00E24C08" w:rsidRDefault="00E24C08">
      <w:pPr>
        <w:pStyle w:val="ListBullet"/>
        <w:tabs>
          <w:tab w:val="left" w:pos="720"/>
        </w:tabs>
        <w:ind w:left="720" w:hanging="360"/>
      </w:pPr>
      <w:r>
        <w:t>All certificate compromise notifications</w:t>
      </w:r>
    </w:p>
    <w:p w:rsidR="00E24C08" w:rsidRDefault="00E24C08">
      <w:pPr>
        <w:pStyle w:val="ListBullet"/>
        <w:tabs>
          <w:tab w:val="left" w:pos="720"/>
        </w:tabs>
        <w:ind w:left="720" w:hanging="360"/>
      </w:pPr>
      <w:r>
        <w:t>Remedial action taken as a result of violations of physical security</w:t>
      </w:r>
    </w:p>
    <w:p w:rsidR="00E24C08" w:rsidRDefault="00E24C08">
      <w:pPr>
        <w:pStyle w:val="ListBullet"/>
        <w:tabs>
          <w:tab w:val="left" w:pos="720"/>
        </w:tabs>
        <w:ind w:left="720" w:hanging="360"/>
      </w:pPr>
      <w:r>
        <w:lastRenderedPageBreak/>
        <w:t>Violations of Certificate Policy</w:t>
      </w:r>
    </w:p>
    <w:p w:rsidR="00E24C08" w:rsidRDefault="00E24C08">
      <w:pPr>
        <w:pStyle w:val="ListBullet"/>
        <w:tabs>
          <w:tab w:val="left" w:pos="720"/>
        </w:tabs>
        <w:ind w:left="720" w:hanging="360"/>
      </w:pPr>
      <w:r>
        <w:t>Violations of Certification Practice Statement</w:t>
      </w:r>
    </w:p>
    <w:p w:rsidR="00BC097A" w:rsidRDefault="00BC097A" w:rsidP="006B5C9C">
      <w:pPr>
        <w:pStyle w:val="Heading3"/>
      </w:pPr>
      <w:bookmarkStart w:id="362" w:name="_Toc280343876"/>
      <w:bookmarkStart w:id="363" w:name="_Toc418776856"/>
      <w:r>
        <w:t>Retention Period for Archive</w:t>
      </w:r>
      <w:bookmarkEnd w:id="362"/>
      <w:bookmarkEnd w:id="363"/>
    </w:p>
    <w:p w:rsidR="00BC097A" w:rsidRDefault="00BC097A">
      <w:r>
        <w:t>For CAs that issue certificates under id-fpki-common-High, archive records must be kept for a minimum of 20 years and 6 months without any loss of data.</w:t>
      </w:r>
    </w:p>
    <w:p w:rsidR="00BC097A" w:rsidRDefault="00BC097A">
      <w:r>
        <w:t>For CAs that do not issue certificates under id-fpki-common-High, archive records must be kept for a minimum of 10 years and 6 months without any loss of data.</w:t>
      </w:r>
    </w:p>
    <w:p w:rsidR="00BC097A" w:rsidRDefault="00BC097A" w:rsidP="006B5C9C">
      <w:pPr>
        <w:pStyle w:val="Heading3"/>
      </w:pPr>
      <w:bookmarkStart w:id="364" w:name="_Toc280343877"/>
      <w:bookmarkStart w:id="365" w:name="_Toc418776857"/>
      <w:r>
        <w:t>Protection of Archive</w:t>
      </w:r>
      <w:bookmarkEnd w:id="364"/>
      <w:bookmarkEnd w:id="365"/>
    </w:p>
    <w:p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rsidR="00BC097A" w:rsidRDefault="00BC097A">
      <w:pPr>
        <w:autoSpaceDE w:val="0"/>
        <w:spacing w:after="0"/>
        <w:rPr>
          <w:color w:val="000000"/>
          <w:lang w:eastAsia="ar-SA"/>
        </w:rPr>
      </w:pPr>
      <w:r>
        <w:rPr>
          <w:color w:val="000000"/>
          <w:lang w:eastAsia="ar-SA"/>
        </w:rPr>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rsidR="00BC097A" w:rsidRDefault="00BC097A" w:rsidP="006B5C9C">
      <w:pPr>
        <w:pStyle w:val="Heading3"/>
        <w:rPr>
          <w:lang w:eastAsia="ar-SA"/>
        </w:rPr>
      </w:pPr>
      <w:bookmarkStart w:id="366" w:name="_Toc280343878"/>
      <w:bookmarkStart w:id="367" w:name="_Toc418776858"/>
      <w:r>
        <w:rPr>
          <w:lang w:eastAsia="ar-SA"/>
        </w:rPr>
        <w:t>Archive Backup Procedures</w:t>
      </w:r>
      <w:bookmarkEnd w:id="366"/>
      <w:bookmarkEnd w:id="367"/>
    </w:p>
    <w:p w:rsidR="00BC097A" w:rsidRDefault="00BC097A">
      <w:pPr>
        <w:spacing w:after="120"/>
        <w:rPr>
          <w:lang w:eastAsia="ar-SA"/>
        </w:rPr>
      </w:pPr>
      <w:r>
        <w:rPr>
          <w:lang w:eastAsia="ar-SA"/>
        </w:rPr>
        <w:t>No stipulation.</w:t>
      </w:r>
    </w:p>
    <w:p w:rsidR="00BC097A" w:rsidRDefault="00BC097A" w:rsidP="006B5C9C">
      <w:pPr>
        <w:pStyle w:val="Heading3"/>
      </w:pPr>
      <w:bookmarkStart w:id="368" w:name="_Toc280343879"/>
      <w:bookmarkStart w:id="369" w:name="_Toc418776859"/>
      <w:r>
        <w:t>Requirements for Time-Stamping of Records</w:t>
      </w:r>
      <w:bookmarkEnd w:id="368"/>
      <w:bookmarkEnd w:id="369"/>
    </w:p>
    <w:p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rsidR="00BC097A" w:rsidRDefault="00BC097A" w:rsidP="006B5C9C">
      <w:pPr>
        <w:pStyle w:val="Heading3"/>
      </w:pPr>
      <w:bookmarkStart w:id="370" w:name="_Toc280343880"/>
      <w:bookmarkStart w:id="371" w:name="_Toc418776860"/>
      <w:r>
        <w:t>Archive Collection System (Internal or External)</w:t>
      </w:r>
      <w:bookmarkEnd w:id="370"/>
      <w:bookmarkEnd w:id="371"/>
    </w:p>
    <w:p w:rsidR="00BC097A" w:rsidRDefault="00BC097A">
      <w:pPr>
        <w:spacing w:after="120"/>
        <w:rPr>
          <w:lang w:eastAsia="ar-SA"/>
        </w:rPr>
      </w:pPr>
      <w:r>
        <w:rPr>
          <w:lang w:eastAsia="ar-SA"/>
        </w:rPr>
        <w:t>Archive data may be collected in any expedient manner.</w:t>
      </w:r>
    </w:p>
    <w:p w:rsidR="00BC097A" w:rsidRDefault="00BC097A" w:rsidP="006B5C9C">
      <w:pPr>
        <w:pStyle w:val="Heading3"/>
      </w:pPr>
      <w:bookmarkStart w:id="372" w:name="_Toc280343881"/>
      <w:bookmarkStart w:id="373" w:name="_Toc418776861"/>
      <w:r>
        <w:t>Procedures to Obtain and Verify Archive Information</w:t>
      </w:r>
      <w:bookmarkEnd w:id="372"/>
      <w:bookmarkEnd w:id="373"/>
    </w:p>
    <w:p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rsidR="00BC097A" w:rsidRPr="008532AB" w:rsidRDefault="00BC097A" w:rsidP="00F85422">
      <w:pPr>
        <w:pStyle w:val="Heading2"/>
        <w:rPr>
          <w:lang w:eastAsia="ar-SA"/>
        </w:rPr>
      </w:pPr>
      <w:bookmarkStart w:id="374" w:name="_Toc280343882"/>
      <w:bookmarkStart w:id="375" w:name="_Toc418776862"/>
      <w:r w:rsidRPr="008532AB">
        <w:rPr>
          <w:lang w:eastAsia="ar-SA"/>
        </w:rPr>
        <w:lastRenderedPageBreak/>
        <w:t>Key Changeover</w:t>
      </w:r>
      <w:bookmarkEnd w:id="374"/>
      <w:bookmarkEnd w:id="375"/>
    </w:p>
    <w:p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rsidR="00BC097A" w:rsidRDefault="00BC097A">
      <w:r>
        <w:t>The CA’s signing key shall have a validity period as described in section 6.3.2</w:t>
      </w:r>
      <w:r>
        <w:rPr>
          <w:szCs w:val="24"/>
        </w:rPr>
        <w:t>.</w:t>
      </w:r>
    </w:p>
    <w:p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rsidR="00BC097A" w:rsidRPr="008532AB" w:rsidRDefault="00BC097A" w:rsidP="00F85422">
      <w:pPr>
        <w:pStyle w:val="Heading2"/>
        <w:rPr>
          <w:lang w:eastAsia="ar-SA"/>
        </w:rPr>
      </w:pPr>
      <w:bookmarkStart w:id="376" w:name="_Toc280343883"/>
      <w:bookmarkStart w:id="377" w:name="_Toc418776863"/>
      <w:r w:rsidRPr="008532AB">
        <w:rPr>
          <w:lang w:eastAsia="ar-SA"/>
        </w:rPr>
        <w:t>Compromise and Disaster Recovery</w:t>
      </w:r>
      <w:bookmarkEnd w:id="376"/>
      <w:bookmarkEnd w:id="377"/>
    </w:p>
    <w:p w:rsidR="00BC097A" w:rsidRDefault="00BC097A" w:rsidP="006B5C9C">
      <w:pPr>
        <w:pStyle w:val="Heading3"/>
      </w:pPr>
      <w:bookmarkStart w:id="378" w:name="_Toc280343884"/>
      <w:bookmarkStart w:id="379" w:name="_Toc418776864"/>
      <w:r>
        <w:t>Incident and Compromise Handling Procedures</w:t>
      </w:r>
      <w:bookmarkEnd w:id="378"/>
      <w:bookmarkEnd w:id="379"/>
    </w:p>
    <w:p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rsidR="00BC097A" w:rsidRDefault="00BC097A" w:rsidP="006B5C9C">
      <w:pPr>
        <w:pStyle w:val="Heading3"/>
      </w:pPr>
      <w:bookmarkStart w:id="380" w:name="_Toc280343885"/>
      <w:bookmarkStart w:id="381" w:name="_Toc418776865"/>
      <w:r>
        <w:t>Computing Resources, Software, and/or Data Are Corrupted</w:t>
      </w:r>
      <w:bookmarkEnd w:id="380"/>
      <w:bookmarkEnd w:id="381"/>
    </w:p>
    <w:p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rsidR="00BC097A" w:rsidRDefault="00BC097A" w:rsidP="00FA67E4">
      <w:pPr>
        <w:pStyle w:val="BulletDouble"/>
        <w:numPr>
          <w:ilvl w:val="0"/>
          <w:numId w:val="56"/>
        </w:numPr>
        <w:tabs>
          <w:tab w:val="left" w:pos="720"/>
        </w:tabs>
        <w:rPr>
          <w:lang w:eastAsia="ar-SA"/>
        </w:rPr>
      </w:pPr>
      <w:r>
        <w:rPr>
          <w:lang w:eastAsia="ar-SA"/>
        </w:rPr>
        <w:lastRenderedPageBreak/>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rsidR="00BC097A" w:rsidRDefault="00BC097A" w:rsidP="006B5C9C">
      <w:pPr>
        <w:pStyle w:val="Heading3"/>
      </w:pPr>
      <w:bookmarkStart w:id="382" w:name="_Toc280343886"/>
      <w:bookmarkStart w:id="383" w:name="_Toc418776866"/>
      <w:r>
        <w:t>Entity (CA) Private Key Compromise Procedures</w:t>
      </w:r>
      <w:bookmarkEnd w:id="382"/>
      <w:bookmarkEnd w:id="383"/>
    </w:p>
    <w:p w:rsidR="00BC097A" w:rsidRDefault="00BC097A">
      <w:r>
        <w:t>In the event of a CA private key compromise, the following operations must be performed.</w:t>
      </w:r>
    </w:p>
    <w:p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rsidR="00BC097A" w:rsidRDefault="00BC097A">
      <w:r>
        <w:t>If the CA distributed the private key in a Trusted Certificate, the CA shall perform the following operations:</w:t>
      </w:r>
    </w:p>
    <w:p w:rsidR="00BC097A" w:rsidRDefault="00BC097A" w:rsidP="00FA67E4">
      <w:pPr>
        <w:pStyle w:val="BulletDouble"/>
        <w:numPr>
          <w:ilvl w:val="0"/>
          <w:numId w:val="59"/>
        </w:numPr>
        <w:tabs>
          <w:tab w:val="left" w:pos="720"/>
        </w:tabs>
        <w:rPr>
          <w:lang w:eastAsia="ar-SA"/>
        </w:rPr>
      </w:pPr>
      <w:r>
        <w:rPr>
          <w:lang w:eastAsia="ar-SA"/>
        </w:rPr>
        <w:t>Generate a new Trusted Certificate.</w:t>
      </w:r>
    </w:p>
    <w:p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rsidR="00BC097A" w:rsidRDefault="00BC097A" w:rsidP="006B5C9C">
      <w:pPr>
        <w:pStyle w:val="Heading3"/>
      </w:pPr>
      <w:bookmarkStart w:id="384" w:name="_Toc280343887"/>
      <w:bookmarkStart w:id="385" w:name="_Toc418776867"/>
      <w:r>
        <w:t>Business Continuity Capabilities after a Disaster</w:t>
      </w:r>
      <w:bookmarkEnd w:id="384"/>
      <w:bookmarkEnd w:id="385"/>
    </w:p>
    <w:p w:rsidR="00BC097A" w:rsidRDefault="00BC097A">
      <w:r>
        <w:t>For the Common Policy Root CA, recovery procedures shall be in place to reconstitute the CA within six (6) hours of failure.</w:t>
      </w:r>
    </w:p>
    <w:p w:rsidR="00BC097A" w:rsidRDefault="00BC097A">
      <w:r>
        <w:t>All other CAs operating under this policy shall have recovery procedures in place to reconstitute the CA within 72 hours of failure.</w:t>
      </w:r>
    </w:p>
    <w:p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rsidR="003C5B42" w:rsidRDefault="003C5B42">
      <w:pPr>
        <w:rPr>
          <w:szCs w:val="24"/>
        </w:rPr>
      </w:pPr>
    </w:p>
    <w:p w:rsidR="003C5B42" w:rsidRDefault="003C5B42">
      <w:pPr>
        <w:rPr>
          <w:szCs w:val="24"/>
        </w:rPr>
      </w:pPr>
    </w:p>
    <w:p w:rsidR="00BC097A" w:rsidRPr="008532AB" w:rsidRDefault="00BC097A" w:rsidP="00F85422">
      <w:pPr>
        <w:pStyle w:val="Heading2"/>
        <w:rPr>
          <w:lang w:eastAsia="ar-SA"/>
        </w:rPr>
      </w:pPr>
      <w:bookmarkStart w:id="386" w:name="_Toc280343888"/>
      <w:bookmarkStart w:id="387" w:name="_Toc418776868"/>
      <w:r w:rsidRPr="008532AB">
        <w:rPr>
          <w:lang w:eastAsia="ar-SA"/>
        </w:rPr>
        <w:lastRenderedPageBreak/>
        <w:t>CA or RA Termination</w:t>
      </w:r>
      <w:bookmarkEnd w:id="386"/>
      <w:bookmarkEnd w:id="387"/>
    </w:p>
    <w:p w:rsidR="0026084B" w:rsidRDefault="00BC097A">
      <w:pPr>
        <w:autoSpaceDE w:val="0"/>
        <w:spacing w:after="120"/>
        <w:rPr>
          <w:lang w:eastAsia="ar-SA"/>
        </w:rPr>
      </w:pPr>
      <w:r>
        <w:rPr>
          <w:lang w:eastAsia="ar-SA"/>
        </w:rPr>
        <w:t>When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r w:rsidR="00131264">
        <w:rPr>
          <w:lang w:eastAsia="ar-SA"/>
        </w:rPr>
        <w:br/>
      </w:r>
      <w:r w:rsidR="00131264">
        <w:rPr>
          <w:lang w:eastAsia="ar-SA"/>
        </w:rPr>
        <w:br/>
      </w:r>
      <w:r w:rsidR="0082738E">
        <w:rPr>
          <w:noProof/>
        </w:rPr>
        <mc:AlternateContent>
          <mc:Choice Requires="wps">
            <w:drawing>
              <wp:anchor distT="0" distB="0" distL="114935" distR="114935" simplePos="0" relativeHeight="251654144" behindDoc="0" locked="0" layoutInCell="1" allowOverlap="1">
                <wp:simplePos x="0" y="0"/>
                <wp:positionH relativeFrom="column">
                  <wp:align>center</wp:align>
                </wp:positionH>
                <wp:positionV relativeFrom="paragraph">
                  <wp:posOffset>482600</wp:posOffset>
                </wp:positionV>
                <wp:extent cx="4846320" cy="691515"/>
                <wp:effectExtent l="9525" t="6350" r="11430" b="6985"/>
                <wp:wrapTopAndBottom/>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91515"/>
                        </a:xfrm>
                        <a:prstGeom prst="rect">
                          <a:avLst/>
                        </a:prstGeom>
                        <a:solidFill>
                          <a:srgbClr val="FFFFFF"/>
                        </a:solidFill>
                        <a:ln w="6350">
                          <a:solidFill>
                            <a:srgbClr val="000000"/>
                          </a:solidFill>
                          <a:miter lim="800000"/>
                          <a:headEnd/>
                          <a:tailEnd/>
                        </a:ln>
                      </wps:spPr>
                      <wps:txbx>
                        <w:txbxContent>
                          <w:p w:rsidR="006E108D" w:rsidRDefault="006E108D">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8" type="#_x0000_t202" style="position:absolute;margin-left:0;margin-top:38pt;width:381.6pt;height:54.45pt;z-index:251654144;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" strokeweight=".5pt">
                <v:textbox inset="7.45pt,3.85pt,7.45pt,3.85pt">
                  <w:txbxContent>
                    <w:p w:rsidR="006E108D" w:rsidRDefault="006E108D">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v:textbox>
                <w10:wrap type="topAndBottom"/>
              </v:shape>
            </w:pict>
          </mc:Fallback>
        </mc:AlternateContent>
      </w:r>
      <w:r w:rsidR="0026084B">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rsidR="00796FC0" w:rsidRDefault="00796FC0">
      <w:pPr>
        <w:autoSpaceDE w:val="0"/>
        <w:spacing w:after="120"/>
        <w:rPr>
          <w:lang w:eastAsia="ar-SA"/>
        </w:rPr>
      </w:pPr>
    </w:p>
    <w:p w:rsidR="00BC097A" w:rsidRDefault="000E3E7B" w:rsidP="006B5C9C">
      <w:pPr>
        <w:pStyle w:val="Heading1"/>
        <w:tabs>
          <w:tab w:val="clear" w:pos="432"/>
          <w:tab w:val="left" w:pos="540"/>
        </w:tabs>
        <w:spacing w:before="600"/>
      </w:pPr>
      <w:bookmarkStart w:id="388" w:name="_Toc280343889"/>
      <w:r>
        <w:br w:type="page"/>
      </w:r>
      <w:bookmarkStart w:id="389" w:name="_Toc418776869"/>
      <w:r w:rsidR="00BC097A">
        <w:lastRenderedPageBreak/>
        <w:t>Technical Security Controls</w:t>
      </w:r>
      <w:bookmarkEnd w:id="388"/>
      <w:bookmarkEnd w:id="389"/>
    </w:p>
    <w:p w:rsidR="00BC097A" w:rsidRPr="008532AB" w:rsidRDefault="00BC097A" w:rsidP="00F85422">
      <w:pPr>
        <w:pStyle w:val="Heading2"/>
        <w:rPr>
          <w:lang w:eastAsia="ar-SA"/>
        </w:rPr>
      </w:pPr>
      <w:bookmarkStart w:id="390" w:name="_Toc280343890"/>
      <w:bookmarkStart w:id="391" w:name="_Toc418776870"/>
      <w:r w:rsidRPr="008532AB">
        <w:rPr>
          <w:lang w:eastAsia="ar-SA"/>
        </w:rPr>
        <w:t>Key Pair Generation and Installation</w:t>
      </w:r>
      <w:bookmarkEnd w:id="390"/>
      <w:bookmarkEnd w:id="391"/>
    </w:p>
    <w:p w:rsidR="00BC097A" w:rsidRDefault="00BC097A" w:rsidP="006B5C9C">
      <w:pPr>
        <w:pStyle w:val="Heading3"/>
        <w:rPr>
          <w:lang w:eastAsia="ar-SA"/>
        </w:rPr>
      </w:pPr>
      <w:bookmarkStart w:id="392" w:name="_Toc280343891"/>
      <w:bookmarkStart w:id="393" w:name="_Toc418776871"/>
      <w:r>
        <w:rPr>
          <w:lang w:eastAsia="ar-SA"/>
        </w:rPr>
        <w:t>Key Pair Generation</w:t>
      </w:r>
      <w:bookmarkEnd w:id="392"/>
      <w:bookmarkEnd w:id="393"/>
    </w:p>
    <w:p w:rsidR="00BC097A" w:rsidRDefault="00BC097A" w:rsidP="006B5C9C">
      <w:pPr>
        <w:pStyle w:val="Heading4"/>
        <w:tabs>
          <w:tab w:val="clear" w:pos="864"/>
          <w:tab w:val="left" w:pos="1260"/>
        </w:tabs>
        <w:spacing w:before="240" w:after="60"/>
        <w:rPr>
          <w:lang w:eastAsia="ar-SA"/>
        </w:rPr>
      </w:pPr>
      <w:bookmarkStart w:id="394" w:name="_Toc280343892"/>
      <w:bookmarkStart w:id="395" w:name="_Toc418776872"/>
      <w:r>
        <w:rPr>
          <w:lang w:eastAsia="ar-SA"/>
        </w:rPr>
        <w:t>CA Key Pair Generation</w:t>
      </w:r>
      <w:bookmarkEnd w:id="394"/>
      <w:bookmarkEnd w:id="395"/>
    </w:p>
    <w:p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rsidR="00BC097A" w:rsidRDefault="00BC097A">
      <w:pPr>
        <w:autoSpaceDE w:val="0"/>
        <w:spacing w:after="0"/>
        <w:rPr>
          <w:lang w:eastAsia="ar-SA"/>
        </w:rPr>
      </w:pPr>
    </w:p>
    <w:p w:rsidR="00BC097A" w:rsidRDefault="0082738E" w:rsidP="006B5C9C">
      <w:pPr>
        <w:pStyle w:val="Heading4"/>
        <w:tabs>
          <w:tab w:val="clear" w:pos="864"/>
          <w:tab w:val="left" w:pos="1260"/>
        </w:tabs>
        <w:spacing w:before="240" w:after="60"/>
        <w:ind w:left="990" w:hanging="990"/>
        <w:rPr>
          <w:lang w:eastAsia="ar-SA"/>
        </w:rPr>
      </w:pPr>
      <w:bookmarkStart w:id="396" w:name="_Toc418776873"/>
      <w:r>
        <w:rPr>
          <w:noProof/>
        </w:rPr>
        <mc:AlternateContent>
          <mc:Choice Requires="wps">
            <w:drawing>
              <wp:anchor distT="0" distB="182880" distL="114935" distR="114935" simplePos="0" relativeHeight="251649024" behindDoc="0" locked="0" layoutInCell="1" allowOverlap="1">
                <wp:simplePos x="0" y="0"/>
                <wp:positionH relativeFrom="column">
                  <wp:align>center</wp:align>
                </wp:positionH>
                <wp:positionV relativeFrom="paragraph">
                  <wp:posOffset>17145</wp:posOffset>
                </wp:positionV>
                <wp:extent cx="4846320" cy="601980"/>
                <wp:effectExtent l="9525" t="7620" r="11430" b="9525"/>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rsidR="006E108D" w:rsidRDefault="006E108D">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9"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" strokeweight=".5pt">
                <v:textbox inset="7.45pt,3.85pt,7.45pt,3.85pt">
                  <w:txbxContent>
                    <w:p w:rsidR="006E108D" w:rsidRDefault="006E108D">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7" w:name="_Toc280343893"/>
      <w:r w:rsidR="00BC097A">
        <w:rPr>
          <w:lang w:eastAsia="ar-SA"/>
        </w:rPr>
        <w:t>Subscriber Key Pair Generation</w:t>
      </w:r>
      <w:bookmarkEnd w:id="396"/>
      <w:bookmarkEnd w:id="397"/>
    </w:p>
    <w:p w:rsidR="00BC097A" w:rsidRDefault="00BC097A">
      <w:r>
        <w:t>Subscriber key pair generation may be performed by the subscriber, CA, or RA.  If the CA or RA generates subscriber key pairs, the requirements for key pair delivery specified in section 6.1.2 must also be met.</w:t>
      </w:r>
    </w:p>
    <w:p w:rsidR="00BC097A" w:rsidRPr="00B56A77" w:rsidRDefault="00BC097A">
      <w:pPr>
        <w:spacing w:after="120"/>
        <w:rPr>
          <w:lang w:eastAsia="ar-SA"/>
        </w:rPr>
      </w:pPr>
      <w:r w:rsidRPr="00ED624B">
        <w:rPr>
          <w:lang w:eastAsia="ar-SA"/>
        </w:rPr>
        <w:t>Validated software or hardware cryptographic modules shall be used to generate all subscriber key pairs, as well as pseudo-random numbers and parameters used in key pair generation.  For the id</w:t>
      </w:r>
      <w:r w:rsidRPr="00ED624B">
        <w:rPr>
          <w:lang w:eastAsia="ar-SA"/>
        </w:rPr>
        <w:noBreakHyphen/>
        <w:t>fpki-common-hardware, id-fpki-common-High, id-fpki-common-authentication</w:t>
      </w:r>
      <w:r w:rsidR="003A3183" w:rsidRPr="00B56A77">
        <w:rPr>
          <w:lang w:eastAsia="ar-SA"/>
        </w:rPr>
        <w:t>,</w:t>
      </w:r>
      <w:r w:rsidRPr="00B56A77">
        <w:rPr>
          <w:lang w:eastAsia="ar-SA"/>
        </w:rPr>
        <w:t xml:space="preserve"> </w:t>
      </w:r>
      <w:r w:rsidR="00A87313" w:rsidRPr="00611E40">
        <w:rPr>
          <w:lang w:eastAsia="ar-SA"/>
        </w:rPr>
        <w:t>id-fpki-common-derived-pivAuth-hardware</w:t>
      </w:r>
      <w:r w:rsidR="00A87313" w:rsidRPr="00ED624B">
        <w:rPr>
          <w:lang w:eastAsia="ar-SA"/>
        </w:rPr>
        <w:t xml:space="preserve">, </w:t>
      </w:r>
      <w:r w:rsidR="003A3183" w:rsidRPr="00ED624B">
        <w:rPr>
          <w:lang w:eastAsia="ar-SA"/>
        </w:rPr>
        <w:t xml:space="preserve">and id-fpki-common-cardauth </w:t>
      </w:r>
      <w:r w:rsidRPr="00B56A77">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rsidR="0006108F" w:rsidRDefault="0082738E" w:rsidP="006B5C9C">
      <w:pPr>
        <w:pStyle w:val="Heading4"/>
        <w:tabs>
          <w:tab w:val="clear" w:pos="864"/>
          <w:tab w:val="left" w:pos="1260"/>
        </w:tabs>
        <w:spacing w:before="240" w:after="60"/>
        <w:rPr>
          <w:lang w:eastAsia="ar-SA"/>
        </w:rPr>
      </w:pPr>
      <w:bookmarkStart w:id="398" w:name="_Toc418776874"/>
      <w:r>
        <w:rPr>
          <w:noProof/>
        </w:rPr>
        <w:lastRenderedPageBreak/>
        <mc:AlternateContent>
          <mc:Choice Requires="wps">
            <w:drawing>
              <wp:anchor distT="0" distB="182880" distL="114935" distR="114935" simplePos="0" relativeHeight="251662336" behindDoc="0" locked="0" layoutInCell="1" allowOverlap="1">
                <wp:simplePos x="0" y="0"/>
                <wp:positionH relativeFrom="column">
                  <wp:align>center</wp:align>
                </wp:positionH>
                <wp:positionV relativeFrom="paragraph">
                  <wp:posOffset>17145</wp:posOffset>
                </wp:positionV>
                <wp:extent cx="4846320" cy="601980"/>
                <wp:effectExtent l="9525" t="7620" r="11430" b="9525"/>
                <wp:wrapTopAndBottom/>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rsidR="006E108D" w:rsidRDefault="006E108D"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50"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" strokeweight=".5pt">
                <v:textbox inset="7.45pt,3.85pt,7.45pt,3.85pt">
                  <w:txbxContent>
                    <w:p w:rsidR="006E108D" w:rsidRDefault="006E108D"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9" w:name="_Toc280343894"/>
      <w:r w:rsidR="0006108F">
        <w:rPr>
          <w:lang w:eastAsia="ar-SA"/>
        </w:rPr>
        <w:t>CSS Key Pair Generation</w:t>
      </w:r>
      <w:bookmarkEnd w:id="398"/>
      <w:bookmarkEnd w:id="399"/>
    </w:p>
    <w:p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rsidR="00BF2204" w:rsidRDefault="006B219E">
      <w:pPr>
        <w:pStyle w:val="Heading4"/>
      </w:pPr>
      <w:bookmarkStart w:id="400" w:name="_Toc418776875"/>
      <w:r>
        <w:t>PIV</w:t>
      </w:r>
      <w:r w:rsidRPr="00CD4D54">
        <w:t xml:space="preserve"> Content Signing Key Pair Generation</w:t>
      </w:r>
      <w:bookmarkEnd w:id="400"/>
    </w:p>
    <w:p w:rsidR="00BF2204" w:rsidRDefault="00B520AF">
      <w:r w:rsidRPr="00B520AF">
        <w:rPr>
          <w:color w:val="000000"/>
          <w:szCs w:val="24"/>
        </w:rPr>
        <w:t>Cryptographic keying material used by PIV issuing systems or devices for Common PIV Content Signing shall be generated in FIPS 140 validated cryptographic modules.  For PIV issuing systems or devices that sign PIV objects on PIV cards that contain certificates that assert id-fpki-common-High, the module(s) shall meet or exceed FIPS 140 Level 3. For all other PIV issuing systems or devices, the module(s) shall meet or exceed FIPS 140 Level 2. Key generation procedures shall be documented.</w:t>
      </w:r>
    </w:p>
    <w:p w:rsidR="00BC097A" w:rsidRDefault="00BC097A" w:rsidP="006B5C9C">
      <w:pPr>
        <w:pStyle w:val="Heading3"/>
        <w:rPr>
          <w:lang w:eastAsia="ar-SA"/>
        </w:rPr>
      </w:pPr>
      <w:bookmarkStart w:id="401" w:name="_Toc280343895"/>
      <w:bookmarkStart w:id="402" w:name="_Toc418776876"/>
      <w:r>
        <w:rPr>
          <w:lang w:eastAsia="ar-SA"/>
        </w:rPr>
        <w:t>Private Key Delivery to Subscriber</w:t>
      </w:r>
      <w:bookmarkEnd w:id="401"/>
      <w:bookmarkEnd w:id="402"/>
    </w:p>
    <w:p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rsidR="00BC097A" w:rsidRDefault="00BC097A">
      <w:pPr>
        <w:autoSpaceDE w:val="0"/>
        <w:spacing w:after="120"/>
        <w:rPr>
          <w:szCs w:val="24"/>
          <w:lang w:eastAsia="ar-SA"/>
        </w:rPr>
      </w:pPr>
      <w:r>
        <w:rPr>
          <w:szCs w:val="24"/>
          <w:lang w:eastAsia="ar-SA"/>
        </w:rPr>
        <w:t>The CA must maintain a record of the subscriber acknowledgment of receipt of the token.</w:t>
      </w:r>
    </w:p>
    <w:p w:rsidR="00BC097A" w:rsidRDefault="00BC097A" w:rsidP="006B5C9C">
      <w:pPr>
        <w:pStyle w:val="Heading3"/>
        <w:rPr>
          <w:lang w:eastAsia="ar-SA"/>
        </w:rPr>
      </w:pPr>
      <w:bookmarkStart w:id="403" w:name="_Toc280343896"/>
      <w:bookmarkStart w:id="404" w:name="_Toc418776877"/>
      <w:r>
        <w:rPr>
          <w:lang w:eastAsia="ar-SA"/>
        </w:rPr>
        <w:lastRenderedPageBreak/>
        <w:t>Public Key Delivery to Certificate Issuer</w:t>
      </w:r>
      <w:bookmarkEnd w:id="403"/>
      <w:bookmarkEnd w:id="404"/>
    </w:p>
    <w:p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rsidR="00BC097A" w:rsidRDefault="00BC097A" w:rsidP="006B5C9C">
      <w:pPr>
        <w:pStyle w:val="Heading3"/>
        <w:rPr>
          <w:lang w:eastAsia="ar-SA"/>
        </w:rPr>
      </w:pPr>
      <w:bookmarkStart w:id="405" w:name="_Toc280343897"/>
      <w:bookmarkStart w:id="406" w:name="_Toc418776878"/>
      <w:r>
        <w:rPr>
          <w:lang w:eastAsia="ar-SA"/>
        </w:rPr>
        <w:t>CA Public Key Delivery to Relying Parties</w:t>
      </w:r>
      <w:bookmarkEnd w:id="405"/>
      <w:bookmarkEnd w:id="406"/>
    </w:p>
    <w:p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rsidR="00BC097A" w:rsidRDefault="0082738E">
      <w:pPr>
        <w:pStyle w:val="List2"/>
        <w:spacing w:after="0"/>
        <w:ind w:left="0" w:firstLine="0"/>
      </w:pPr>
      <w:r>
        <w:rPr>
          <w:noProof/>
        </w:rPr>
        <mc:AlternateContent>
          <mc:Choice Requires="wps">
            <w:drawing>
              <wp:anchor distT="0" distB="182880" distL="114935" distR="114935" simplePos="0" relativeHeight="251657216" behindDoc="0" locked="0" layoutInCell="1" allowOverlap="1">
                <wp:simplePos x="0" y="0"/>
                <wp:positionH relativeFrom="column">
                  <wp:align>center</wp:align>
                </wp:positionH>
                <wp:positionV relativeFrom="paragraph">
                  <wp:posOffset>1170305</wp:posOffset>
                </wp:positionV>
                <wp:extent cx="4846320" cy="419735"/>
                <wp:effectExtent l="9525" t="8255" r="11430" b="10160"/>
                <wp:wrapTopAndBottom/>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9735"/>
                        </a:xfrm>
                        <a:prstGeom prst="rect">
                          <a:avLst/>
                        </a:prstGeom>
                        <a:solidFill>
                          <a:srgbClr val="FFFFFF"/>
                        </a:solidFill>
                        <a:ln w="6350">
                          <a:solidFill>
                            <a:srgbClr val="000000"/>
                          </a:solidFill>
                          <a:miter lim="800000"/>
                          <a:headEnd/>
                          <a:tailEnd/>
                        </a:ln>
                      </wps:spPr>
                      <wps:txbx>
                        <w:txbxContent>
                          <w:p w:rsidR="006E108D" w:rsidRDefault="006E108D">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1"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" strokeweight=".5pt">
                <v:textbox inset="7.45pt,3.85pt,7.45pt,3.85pt">
                  <w:txbxContent>
                    <w:p w:rsidR="006E108D" w:rsidRDefault="006E108D">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simplePos x="0" y="0"/>
                <wp:positionH relativeFrom="column">
                  <wp:align>center</wp:align>
                </wp:positionH>
                <wp:positionV relativeFrom="paragraph">
                  <wp:posOffset>46355</wp:posOffset>
                </wp:positionV>
                <wp:extent cx="4846320" cy="421005"/>
                <wp:effectExtent l="9525" t="8255" r="11430" b="8890"/>
                <wp:wrapTopAndBottom/>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21005"/>
                        </a:xfrm>
                        <a:prstGeom prst="rect">
                          <a:avLst/>
                        </a:prstGeom>
                        <a:solidFill>
                          <a:srgbClr val="FFFFFF"/>
                        </a:solidFill>
                        <a:ln w="6350">
                          <a:solidFill>
                            <a:srgbClr val="000000"/>
                          </a:solidFill>
                          <a:miter lim="800000"/>
                          <a:headEnd/>
                          <a:tailEnd/>
                        </a:ln>
                      </wps:spPr>
                      <wps:txbx>
                        <w:txbxContent>
                          <w:p w:rsidR="006E108D" w:rsidRDefault="006E108D">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2"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" strokeweight=".5pt">
                <v:textbox inset="7.45pt,3.85pt,7.45pt,3.85pt">
                  <w:txbxContent>
                    <w:p w:rsidR="006E108D" w:rsidRDefault="006E108D">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rsidR="00BC097A" w:rsidRDefault="00BC097A" w:rsidP="006B5C9C">
      <w:pPr>
        <w:pStyle w:val="Heading3"/>
      </w:pPr>
      <w:bookmarkStart w:id="407" w:name="_Toc280343898"/>
      <w:bookmarkStart w:id="408" w:name="_Toc418776879"/>
      <w:r>
        <w:t>Key Sizes</w:t>
      </w:r>
      <w:bookmarkEnd w:id="407"/>
      <w:bookmarkEnd w:id="408"/>
    </w:p>
    <w:p w:rsidR="00BC097A" w:rsidRDefault="0082738E">
      <w:r>
        <w:rPr>
          <w:noProof/>
        </w:rPr>
        <mc:AlternateContent>
          <mc:Choice Requires="wps">
            <w:drawing>
              <wp:anchor distT="0" distB="182880" distL="114935" distR="114935" simplePos="0" relativeHeight="251658240" behindDoc="0" locked="0" layoutInCell="1" allowOverlap="1">
                <wp:simplePos x="0" y="0"/>
                <wp:positionH relativeFrom="column">
                  <wp:align>center</wp:align>
                </wp:positionH>
                <wp:positionV relativeFrom="paragraph">
                  <wp:posOffset>728980</wp:posOffset>
                </wp:positionV>
                <wp:extent cx="4846320" cy="487680"/>
                <wp:effectExtent l="9525" t="5080" r="11430" b="12065"/>
                <wp:wrapTopAndBottom/>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87680"/>
                        </a:xfrm>
                        <a:prstGeom prst="rect">
                          <a:avLst/>
                        </a:prstGeom>
                        <a:solidFill>
                          <a:srgbClr val="FFFFFF"/>
                        </a:solidFill>
                        <a:ln w="6350">
                          <a:solidFill>
                            <a:srgbClr val="000000"/>
                          </a:solidFill>
                          <a:miter lim="800000"/>
                          <a:headEnd/>
                          <a:tailEnd/>
                        </a:ln>
                      </wps:spPr>
                      <wps:txbx>
                        <w:txbxContent>
                          <w:p w:rsidR="006E108D" w:rsidRDefault="006E108D">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53"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" strokeweight=".5pt">
                <v:textbox inset="7.45pt,3.85pt,7.45pt,3.85pt">
                  <w:txbxContent>
                    <w:p w:rsidR="006E108D" w:rsidRDefault="006E108D">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rsidR="00BC097A" w:rsidRDefault="00BC097A">
      <w:r>
        <w:lastRenderedPageBreak/>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public keys of 3072 bits for RSA or 256 or 384 bits for elliptic curve, and be signed with the corresponding private key.</w:t>
      </w:r>
    </w:p>
    <w:p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rsidTr="0025153D">
        <w:trPr>
          <w:trHeight w:val="503"/>
        </w:trPr>
        <w:tc>
          <w:tcPr>
            <w:tcW w:w="8188" w:type="dxa"/>
          </w:tcPr>
          <w:p w:rsidR="005C39A8" w:rsidRPr="0025153D" w:rsidRDefault="005C39A8" w:rsidP="0025153D">
            <w:pPr>
              <w:rPr>
                <w:sz w:val="20"/>
              </w:rPr>
            </w:pPr>
            <w:r w:rsidRPr="0025153D">
              <w:rPr>
                <w:sz w:val="20"/>
              </w:rPr>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rsidR="002F32ED" w:rsidRDefault="00A8476D">
      <w:pPr>
        <w:pStyle w:val="NoSpacing"/>
      </w:pPr>
      <w:r>
        <w:br w:type="textWrapping" w:clear="all"/>
      </w:r>
    </w:p>
    <w:p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w:t>
      </w:r>
      <w:r w:rsidR="001D1195">
        <w:lastRenderedPageBreak/>
        <w:t xml:space="preserve">certificates issued under id-fpki-common-devices </w:t>
      </w:r>
      <w:r w:rsidR="0098435A">
        <w:t xml:space="preserve">and id-fpki-common-devicesHardware </w:t>
      </w:r>
      <w:r w:rsidR="001D1195">
        <w:t>that expire after December 31, 2030 shall contain RSA public keys that are 3072 bits or elliptic curve keys that are 256 or 384 bits.</w:t>
      </w:r>
    </w:p>
    <w:p w:rsidR="002F1B99" w:rsidRPr="0003360F" w:rsidRDefault="002F1B99">
      <w:r w:rsidRPr="0003360F">
        <w:t>End entity certificates issued under id-fpki-common-authentication</w:t>
      </w:r>
      <w:r w:rsidR="0003360F" w:rsidRPr="0003360F">
        <w:t xml:space="preserve">, </w:t>
      </w:r>
      <w:r w:rsidR="0003360F" w:rsidRPr="00611E40">
        <w:t>id-fpki-common-derived-pivAuth-hardware, id-fpki-common-derived-pivAuth,</w:t>
      </w:r>
      <w:r w:rsidRPr="0003360F">
        <w:t xml:space="preserve"> or id-fpki-common-cardAuth shall contain RSA public keys that are 2048 bits in length or elliptic curve keys that are 256 bits.</w:t>
      </w:r>
    </w:p>
    <w:p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rsidR="00BC097A" w:rsidRDefault="00BC097A" w:rsidP="006B5C9C">
      <w:pPr>
        <w:pStyle w:val="Heading3"/>
      </w:pPr>
      <w:bookmarkStart w:id="409" w:name="_Toc280343899"/>
      <w:bookmarkStart w:id="410" w:name="_Toc418776880"/>
      <w:r>
        <w:t>Public Key Parameters Generation and Quality Checking</w:t>
      </w:r>
      <w:bookmarkEnd w:id="409"/>
      <w:bookmarkEnd w:id="410"/>
    </w:p>
    <w:p w:rsidR="00BC097A" w:rsidRDefault="00BC097A">
      <w:pPr>
        <w:autoSpaceDE w:val="0"/>
        <w:spacing w:after="120"/>
      </w:pPr>
      <w:r>
        <w:rPr>
          <w:lang w:eastAsia="ar-SA"/>
        </w:rPr>
        <w:t>Elliptic Curve public key parameters shall always be selected from the set specified in section 7.1.3.</w:t>
      </w:r>
    </w:p>
    <w:p w:rsidR="00BC097A" w:rsidRDefault="00BC097A" w:rsidP="006B5C9C">
      <w:pPr>
        <w:pStyle w:val="Heading3"/>
      </w:pPr>
      <w:bookmarkStart w:id="411" w:name="_Toc280343900"/>
      <w:bookmarkStart w:id="412" w:name="_Toc418776881"/>
      <w:r>
        <w:t>Key Usage Purposes (as per X.509 v3 Key Usage Field)</w:t>
      </w:r>
      <w:bookmarkEnd w:id="411"/>
      <w:bookmarkEnd w:id="412"/>
    </w:p>
    <w:p w:rsidR="00BC097A" w:rsidRDefault="00BC097A">
      <w:r>
        <w:t>The use of a specific key is constrained by the key usage extension in the X.509 certificate.  All certificates shall include a critical key usage extension.</w:t>
      </w:r>
    </w:p>
    <w:p w:rsidR="00BC097A" w:rsidRPr="00004C56" w:rsidRDefault="00BC097A">
      <w:pPr>
        <w:rPr>
          <w:rFonts w:eastAsia="TimesNewRomanPSMT"/>
        </w:rPr>
      </w:pPr>
      <w:r w:rsidRPr="00004C56">
        <w:rPr>
          <w:rFonts w:eastAsia="TimesNewRomanPSMT"/>
          <w:szCs w:val="24"/>
        </w:rPr>
        <w:t>Public keys that are bound into subscriber user certificates shall be used only for signing or encrypting, but not both.  User certificates that assert id-fpki-common-authentication</w:t>
      </w:r>
      <w:r w:rsidR="005F7078" w:rsidRPr="005F7078">
        <w:rPr>
          <w:rFonts w:eastAsia="TimesNewRomanPSMT"/>
          <w:szCs w:val="24"/>
        </w:rPr>
        <w:t xml:space="preserve">, </w:t>
      </w:r>
      <w:r w:rsidR="005F7078" w:rsidRPr="00611E40">
        <w:rPr>
          <w:rFonts w:eastAsia="TimesNewRomanPSMT"/>
          <w:szCs w:val="24"/>
        </w:rPr>
        <w:t>id-fpki-common-derived-pivAuth-hardware, id-fpki-common-derived-pivAuth,</w:t>
      </w:r>
      <w:r w:rsidRPr="005F7078">
        <w:rPr>
          <w:rFonts w:eastAsia="TimesNewRomanPSMT"/>
          <w:szCs w:val="24"/>
        </w:rPr>
        <w:t xml:space="preserve"> </w:t>
      </w:r>
      <w:r w:rsidRPr="00004C56">
        <w:rPr>
          <w:rFonts w:eastAsia="TimesNewRomanPSMT"/>
          <w:szCs w:val="24"/>
        </w:rPr>
        <w:t xml:space="preserve">or id-fpki-common-cardAuth 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w:t>
      </w:r>
      <w:r w:rsidRPr="00004C56">
        <w:rPr>
          <w:rFonts w:eastAsia="TimesNewRomanPSMT"/>
          <w:szCs w:val="24"/>
        </w:rPr>
        <w:lastRenderedPageBreak/>
        <w:t xml:space="preserve">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rsidR="006B219E" w:rsidRPr="006B219E" w:rsidRDefault="00B520AF">
      <w:pPr>
        <w:rPr>
          <w:szCs w:val="24"/>
        </w:rPr>
      </w:pPr>
      <w:r w:rsidRPr="00B520AF">
        <w:t xml:space="preserve">Signing certificates issued under the policy for </w:t>
      </w:r>
      <w:r w:rsidRPr="00B520AF">
        <w:rPr>
          <w:snapToGrid w:val="0"/>
        </w:rPr>
        <w:t>id-fpki-common-piv-contentSigning</w:t>
      </w:r>
      <w:r w:rsidRPr="00B520AF">
        <w:t xml:space="preserve"> shall include an extended key usage of </w:t>
      </w:r>
      <w:r w:rsidRPr="00B520AF">
        <w:rPr>
          <w:i/>
        </w:rPr>
        <w:t>id-PIV-content-signing</w:t>
      </w:r>
      <w:r w:rsidRPr="00B520AF">
        <w:t xml:space="preserve"> (see [</w:t>
      </w:r>
      <w:r w:rsidRPr="00B520AF">
        <w:rPr>
          <w:lang w:eastAsia="ar-SA"/>
        </w:rPr>
        <w:t>CCP-PROF</w:t>
      </w:r>
      <w:r w:rsidRPr="00B520AF">
        <w:t>]).</w:t>
      </w:r>
    </w:p>
    <w:p w:rsidR="00BC097A" w:rsidRPr="008532AB" w:rsidRDefault="00BC097A" w:rsidP="00F85422">
      <w:pPr>
        <w:pStyle w:val="Heading2"/>
        <w:rPr>
          <w:lang w:eastAsia="ar-SA"/>
        </w:rPr>
      </w:pPr>
      <w:bookmarkStart w:id="413" w:name="_Toc280343901"/>
      <w:bookmarkStart w:id="414" w:name="_Toc418776882"/>
      <w:r w:rsidRPr="008532AB">
        <w:rPr>
          <w:lang w:eastAsia="ar-SA"/>
        </w:rPr>
        <w:t>Private Key Protection and Cryptographic Module Engineering Controls</w:t>
      </w:r>
      <w:bookmarkEnd w:id="413"/>
      <w:bookmarkEnd w:id="414"/>
    </w:p>
    <w:p w:rsidR="00BC097A" w:rsidRDefault="00BC097A" w:rsidP="006B5C9C">
      <w:pPr>
        <w:pStyle w:val="Heading3"/>
        <w:rPr>
          <w:lang w:eastAsia="ar-SA"/>
        </w:rPr>
      </w:pPr>
      <w:bookmarkStart w:id="415" w:name="_Toc280343902"/>
      <w:bookmarkStart w:id="416" w:name="_Toc418776883"/>
      <w:r>
        <w:rPr>
          <w:lang w:eastAsia="ar-SA"/>
        </w:rPr>
        <w:t>Cryptographic Module Standards and Controls</w:t>
      </w:r>
      <w:bookmarkEnd w:id="415"/>
      <w:bookmarkEnd w:id="416"/>
    </w:p>
    <w:p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rsidR="00A74AC8" w:rsidRDefault="00A74AC8" w:rsidP="00A74AC8">
      <w:pPr>
        <w:rPr>
          <w:lang w:eastAsia="ar-SA"/>
        </w:rPr>
      </w:pPr>
      <w:r w:rsidRPr="005B5C09">
        <w:rPr>
          <w:lang w:eastAsia="ar-SA"/>
        </w:rPr>
        <w:t xml:space="preserve">In accordance with FIPS 201, the relevant NIST Guideline for PIV Card Issuers (PCI) </w:t>
      </w:r>
      <w:r w:rsidR="002F3D2A" w:rsidRPr="00611E40">
        <w:t>and Derived PIV Credential Issuers</w:t>
      </w:r>
      <w:r w:rsidR="002F3D2A" w:rsidRPr="005B5C09">
        <w:rPr>
          <w:lang w:eastAsia="ar-SA"/>
        </w:rPr>
        <w:t xml:space="preserve"> </w:t>
      </w:r>
      <w:r w:rsidRPr="005B5C09">
        <w:rPr>
          <w:lang w:eastAsia="ar-SA"/>
        </w:rPr>
        <w:t xml:space="preserve">is NIST SP 800-79, </w:t>
      </w:r>
      <w:r w:rsidR="00A76868" w:rsidRPr="00A76868">
        <w:rPr>
          <w:i/>
          <w:lang w:eastAsia="ar-SA"/>
        </w:rPr>
        <w:t xml:space="preserve">Guidelines for the Accreditation of </w:t>
      </w:r>
      <w:r w:rsidR="00BD62BD" w:rsidRPr="00611E40">
        <w:rPr>
          <w:i/>
          <w:lang w:eastAsia="ar-SA"/>
        </w:rPr>
        <w:t xml:space="preserve">PCIs and </w:t>
      </w:r>
      <w:r w:rsidR="00BD62BD" w:rsidRPr="00611E40">
        <w:rPr>
          <w:i/>
        </w:rPr>
        <w:t>Derived PIV Credential</w:t>
      </w:r>
      <w:r w:rsidR="00BD62BD" w:rsidRPr="00611E40">
        <w:t xml:space="preserve"> </w:t>
      </w:r>
      <w:r w:rsidR="00A76868" w:rsidRPr="00ED624B">
        <w:rPr>
          <w:i/>
          <w:lang w:eastAsia="ar-SA"/>
        </w:rPr>
        <w:t xml:space="preserve"> Issuers</w:t>
      </w:r>
      <w:r w:rsidR="00BD62BD" w:rsidRPr="00B56A77">
        <w:rPr>
          <w:i/>
          <w:lang w:eastAsia="ar-SA"/>
        </w:rPr>
        <w:t xml:space="preserve"> </w:t>
      </w:r>
      <w:r w:rsidR="00BD62BD" w:rsidRPr="00611E40">
        <w:rPr>
          <w:lang w:eastAsia="ar-SA"/>
        </w:rPr>
        <w:t>(DPCI)</w:t>
      </w:r>
      <w:r w:rsidRPr="00ED624B">
        <w:rPr>
          <w:lang w:eastAsia="ar-SA"/>
        </w:rPr>
        <w:t>, which utilizes various aspects of NIST SP 800-37 and</w:t>
      </w:r>
      <w:r w:rsidRPr="005B5C09">
        <w:rPr>
          <w:lang w:eastAsia="ar-SA"/>
        </w:rPr>
        <w:t xml:space="preserve"> applies them to accrediting the reliability of PCIs</w:t>
      </w:r>
      <w:r w:rsidR="00BD62BD">
        <w:rPr>
          <w:lang w:eastAsia="ar-SA"/>
        </w:rPr>
        <w:t xml:space="preserve"> </w:t>
      </w:r>
      <w:r w:rsidR="00BD62BD" w:rsidRPr="00611E40">
        <w:rPr>
          <w:lang w:eastAsia="ar-SA"/>
        </w:rPr>
        <w:t>and DPCIs</w:t>
      </w:r>
      <w:r w:rsidRPr="005B5C09">
        <w:rPr>
          <w:lang w:eastAsia="ar-SA"/>
        </w:rPr>
        <w:t>.</w:t>
      </w:r>
    </w:p>
    <w:p w:rsidR="00A74AC8" w:rsidRDefault="00BC097A" w:rsidP="00854535">
      <w:pPr>
        <w:rPr>
          <w:lang w:eastAsia="ar-SA"/>
        </w:rPr>
      </w:pPr>
      <w:r w:rsidRPr="00854535">
        <w:rPr>
          <w:lang w:eastAsia="ar-SA"/>
        </w:rPr>
        <w:t xml:space="preserve">CAs that issue certificates under id-fpki-common-High shall use a FIPS 140 Level 3 or higher validated hardware cryptographic module.  CAs that do not issue certificates under id-fpki-common-High shall use a FIPS 140 Level 2 or higher validated hardware cryptographic module.  </w:t>
      </w:r>
    </w:p>
    <w:p w:rsidR="00A74AC8" w:rsidRDefault="00BC097A" w:rsidP="00A74AC8">
      <w:pPr>
        <w:rPr>
          <w:lang w:eastAsia="ar-SA"/>
        </w:rPr>
      </w:pPr>
      <w:r w:rsidRPr="00854535">
        <w:rPr>
          <w:lang w:eastAsia="ar-SA"/>
        </w:rPr>
        <w:t xml:space="preserve">RAs shall use a FIPS 140 Level 2 or higher validated hardware cryptographic module.  </w:t>
      </w:r>
    </w:p>
    <w:p w:rsidR="00A74AC8" w:rsidRDefault="00A74AC8" w:rsidP="00A74AC8">
      <w:pPr>
        <w:rPr>
          <w:sz w:val="23"/>
          <w:szCs w:val="23"/>
          <w:u w:val="single"/>
        </w:rPr>
      </w:pPr>
      <w:r w:rsidRPr="005B5C09">
        <w:rPr>
          <w:lang w:eastAsia="ar-SA"/>
        </w:rPr>
        <w:t>PIV Cards are PKI tokens that have private keys associated with certificates asserting id-fpki-common-authentication or id-fpki-common-cardAuth.  PIV Cards shall only be issued using card stock that has been tested and approved by the FIPS 201</w:t>
      </w:r>
      <w:r w:rsidR="00640E41">
        <w:rPr>
          <w:lang w:eastAsia="ar-SA"/>
        </w:rPr>
        <w:t xml:space="preserve"> Evaluation Program</w:t>
      </w:r>
      <w:r w:rsidRPr="005B5C09">
        <w:rPr>
          <w:lang w:eastAsia="ar-SA"/>
        </w:rPr>
        <w:t xml:space="preserve"> and listed on the GSA</w:t>
      </w:r>
      <w:r w:rsidRPr="005B5C09">
        <w:rPr>
          <w:sz w:val="23"/>
          <w:szCs w:val="23"/>
        </w:rPr>
        <w:t xml:space="preserve"> </w:t>
      </w:r>
      <w:hyperlink r:id="rId16" w:history="1">
        <w:r w:rsidRPr="005B5C09">
          <w:rPr>
            <w:rStyle w:val="Hyperlink"/>
            <w:u w:val="none"/>
          </w:rPr>
          <w:t>Approved Products List</w:t>
        </w:r>
      </w:hyperlink>
      <w:r w:rsidRPr="005B5C09">
        <w:rPr>
          <w:rStyle w:val="Hyperlink"/>
          <w:u w:val="none"/>
        </w:rPr>
        <w:t xml:space="preserve"> (APL</w:t>
      </w:r>
      <w:r w:rsidRPr="005B5C09">
        <w:rPr>
          <w:lang w:eastAsia="ar-SA"/>
        </w:rPr>
        <w:t>).  On an annual basis, for each PCI configuration used (as defined by the FIPS 201</w:t>
      </w:r>
      <w:r w:rsidR="00640E41">
        <w:rPr>
          <w:lang w:eastAsia="ar-SA"/>
        </w:rPr>
        <w:t xml:space="preserve"> Evaluation </w:t>
      </w:r>
      <w:r w:rsidRPr="005B5C09">
        <w:rPr>
          <w:lang w:eastAsia="ar-SA"/>
        </w:rPr>
        <w:t>Program), one populated, representative sample PIV Card shall be submitted to the FIPS 201</w:t>
      </w:r>
      <w:r w:rsidR="00640E41">
        <w:rPr>
          <w:lang w:eastAsia="ar-SA"/>
        </w:rPr>
        <w:t xml:space="preserve"> Evaluation </w:t>
      </w:r>
      <w:r w:rsidRPr="005B5C09">
        <w:rPr>
          <w:lang w:eastAsia="ar-SA"/>
        </w:rPr>
        <w:t>Program for testing.</w:t>
      </w:r>
    </w:p>
    <w:p w:rsidR="00BC097A" w:rsidRPr="00B56A77" w:rsidRDefault="00BC097A" w:rsidP="00854535">
      <w:r w:rsidRPr="00ED624B">
        <w:rPr>
          <w:lang w:eastAsia="ar-SA"/>
        </w:rPr>
        <w:t>Subscribers shall use a FIPS 140 Level 1 or higher validated cryptographic module for all cryptographic operations.  Subscribers issued certificates under the hardware users policy (id-</w:t>
      </w:r>
      <w:r w:rsidRPr="00B56A77">
        <w:rPr>
          <w:lang w:eastAsia="ar-SA"/>
        </w:rPr>
        <w:t>fpki-common-hardware</w:t>
      </w:r>
      <w:r w:rsidR="0009229B" w:rsidRPr="00B56A77">
        <w:rPr>
          <w:lang w:eastAsia="ar-SA"/>
        </w:rPr>
        <w:t xml:space="preserve"> or id-fpki-common-devicesHardware</w:t>
      </w:r>
      <w:r w:rsidRPr="00B56A77">
        <w:rPr>
          <w:lang w:eastAsia="ar-SA"/>
        </w:rPr>
        <w:t>), one of the authentication policies (id-fpki-common-authentication</w:t>
      </w:r>
      <w:r w:rsidR="00461B93" w:rsidRPr="00B56A77">
        <w:rPr>
          <w:lang w:eastAsia="ar-SA"/>
        </w:rPr>
        <w:t>, id-</w:t>
      </w:r>
      <w:r w:rsidR="00461B93" w:rsidRPr="00611E40">
        <w:rPr>
          <w:lang w:eastAsia="ar-SA"/>
        </w:rPr>
        <w:t>fpki-common-derived-pivAuth-hardware,</w:t>
      </w:r>
      <w:r w:rsidRPr="00ED624B">
        <w:rPr>
          <w:lang w:eastAsia="ar-SA"/>
        </w:rPr>
        <w:t xml:space="preserve"> or id-fpki-common-cardAuth), or common High policy (id-fpki-common-High) shall use a FIPS 140 Level 2 or higher validated hardware cryptographic module </w:t>
      </w:r>
      <w:r w:rsidRPr="00B56A77">
        <w:t>for all private key operations.</w:t>
      </w:r>
    </w:p>
    <w:p w:rsidR="0006108F" w:rsidRPr="00854535" w:rsidRDefault="0006108F" w:rsidP="00854535">
      <w:pPr>
        <w:rPr>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w:t>
      </w:r>
      <w:r w:rsidRPr="00854535">
        <w:rPr>
          <w:lang w:eastAsia="ar-SA"/>
        </w:rPr>
        <w:lastRenderedPageBreak/>
        <w:t>provide status information for certificates issued under id-fpki-common-High shall use a FIPS 140 Level 2 or higher validated hardware cryptographic module.</w:t>
      </w:r>
    </w:p>
    <w:p w:rsidR="00BC097A" w:rsidRDefault="00BC097A" w:rsidP="006B5C9C">
      <w:pPr>
        <w:pStyle w:val="Heading3"/>
        <w:rPr>
          <w:lang w:eastAsia="ar-SA"/>
        </w:rPr>
      </w:pPr>
      <w:bookmarkStart w:id="417" w:name="_Toc280343903"/>
      <w:bookmarkStart w:id="418" w:name="_Toc418776884"/>
      <w:r>
        <w:rPr>
          <w:lang w:eastAsia="ar-SA"/>
        </w:rPr>
        <w:t>Private Key (n out of m) Multi-Person Control</w:t>
      </w:r>
      <w:bookmarkEnd w:id="417"/>
      <w:bookmarkEnd w:id="418"/>
    </w:p>
    <w:p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rsidR="00BC097A" w:rsidRDefault="00BC097A" w:rsidP="006B5C9C">
      <w:pPr>
        <w:pStyle w:val="Heading3"/>
      </w:pPr>
      <w:bookmarkStart w:id="419" w:name="_Toc280343904"/>
      <w:bookmarkStart w:id="420" w:name="_Toc418776885"/>
      <w:r>
        <w:rPr>
          <w:lang w:eastAsia="ar-SA"/>
        </w:rPr>
        <w:t>Private Key Escrow</w:t>
      </w:r>
      <w:bookmarkEnd w:id="419"/>
      <w:bookmarkEnd w:id="420"/>
    </w:p>
    <w:p w:rsidR="00BC097A" w:rsidRDefault="00BC097A">
      <w:r>
        <w:t>CA private keys are never escrowed.</w:t>
      </w:r>
    </w:p>
    <w:p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rsidR="00BC097A" w:rsidRDefault="00BC097A" w:rsidP="006B5C9C">
      <w:pPr>
        <w:pStyle w:val="Heading3"/>
        <w:rPr>
          <w:lang w:eastAsia="ar-SA"/>
        </w:rPr>
      </w:pPr>
      <w:bookmarkStart w:id="421" w:name="_Toc280343905"/>
      <w:bookmarkStart w:id="422" w:name="_Toc418776886"/>
      <w:r>
        <w:rPr>
          <w:lang w:eastAsia="ar-SA"/>
        </w:rPr>
        <w:t>Private Key Backup</w:t>
      </w:r>
      <w:bookmarkEnd w:id="421"/>
      <w:bookmarkEnd w:id="422"/>
    </w:p>
    <w:p w:rsidR="00BC097A" w:rsidRDefault="00BC097A" w:rsidP="006B5C9C">
      <w:pPr>
        <w:pStyle w:val="Heading4"/>
        <w:tabs>
          <w:tab w:val="clear" w:pos="864"/>
          <w:tab w:val="left" w:pos="1260"/>
        </w:tabs>
        <w:spacing w:before="240" w:after="60"/>
        <w:rPr>
          <w:lang w:eastAsia="ar-SA"/>
        </w:rPr>
      </w:pPr>
      <w:bookmarkStart w:id="423" w:name="_Toc280343906"/>
      <w:bookmarkStart w:id="424" w:name="_Toc418776887"/>
      <w:r>
        <w:rPr>
          <w:lang w:eastAsia="ar-SA"/>
        </w:rPr>
        <w:t>Backup of CA Private Signature Key</w:t>
      </w:r>
      <w:bookmarkEnd w:id="423"/>
      <w:bookmarkEnd w:id="424"/>
    </w:p>
    <w:p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rsidR="00BC097A" w:rsidRPr="00EF2A78" w:rsidRDefault="00BC097A" w:rsidP="006B5C9C">
      <w:pPr>
        <w:pStyle w:val="Heading4"/>
        <w:tabs>
          <w:tab w:val="clear" w:pos="864"/>
          <w:tab w:val="left" w:pos="1260"/>
        </w:tabs>
        <w:spacing w:before="240" w:after="60"/>
        <w:rPr>
          <w:lang w:eastAsia="ar-SA"/>
        </w:rPr>
      </w:pPr>
      <w:bookmarkStart w:id="425" w:name="_Toc280343907"/>
      <w:bookmarkStart w:id="426" w:name="_Toc418776888"/>
      <w:r w:rsidRPr="00EF2A78">
        <w:rPr>
          <w:lang w:eastAsia="ar-SA"/>
        </w:rPr>
        <w:t>Backup of Subscriber Private Signature Key</w:t>
      </w:r>
      <w:bookmarkEnd w:id="425"/>
      <w:bookmarkEnd w:id="426"/>
    </w:p>
    <w:p w:rsidR="00BC097A" w:rsidRDefault="00BC097A">
      <w:r>
        <w:t xml:space="preserve">Subscriber private signature keys whose corresponding public key is contained in a certificate asserting the id-fpki-common-authentication, </w:t>
      </w:r>
      <w:r w:rsidR="00DF6CFD" w:rsidRPr="00611E40">
        <w:t>id-fpki-common-derived-pivAuth-hardware</w:t>
      </w:r>
      <w:r w:rsidR="00DF6CFD">
        <w:t xml:space="preserve">, </w:t>
      </w:r>
      <w:r>
        <w:t xml:space="preserve">id-fpki-common-cardAuth, or id-fpki-common-High policy </w:t>
      </w:r>
      <w:r w:rsidR="00C91C80">
        <w:t xml:space="preserve">shall </w:t>
      </w:r>
      <w:r>
        <w:t>not be backed up or copied.</w:t>
      </w:r>
    </w:p>
    <w:p w:rsidR="00BC097A" w:rsidRDefault="00ED624B">
      <w:pPr>
        <w:autoSpaceDE w:val="0"/>
        <w:spacing w:after="120"/>
        <w:rPr>
          <w:lang w:eastAsia="ar-SA"/>
        </w:rPr>
      </w:pPr>
      <w:r>
        <w:rPr>
          <w:lang w:eastAsia="ar-SA"/>
        </w:rPr>
        <w:t xml:space="preserve">All other </w:t>
      </w:r>
      <w:r w:rsidR="00BC097A">
        <w:rPr>
          <w:lang w:eastAsia="ar-SA"/>
        </w:rPr>
        <w:t xml:space="preserve">Subscriber private signature keys may be backed up or copied, but must be held in the subscriber’s control.  Backed up subscriber private signature </w:t>
      </w:r>
      <w:r w:rsidR="00BC097A">
        <w:rPr>
          <w:szCs w:val="24"/>
          <w:lang w:eastAsia="ar-SA"/>
        </w:rPr>
        <w:t xml:space="preserve">keys </w:t>
      </w:r>
      <w:r w:rsidR="00BC097A">
        <w:rPr>
          <w:lang w:eastAsia="ar-SA"/>
        </w:rPr>
        <w:t>shall not be stored in plaintext form outside the cryptographic module.  Storage must ensure security controls consistent with the protection provided by the subscriber’s cryptographic module.</w:t>
      </w:r>
    </w:p>
    <w:p w:rsidR="00BC097A" w:rsidRPr="00EF2A78" w:rsidRDefault="00BC097A" w:rsidP="006B5C9C">
      <w:pPr>
        <w:pStyle w:val="Heading4"/>
        <w:tabs>
          <w:tab w:val="clear" w:pos="864"/>
          <w:tab w:val="left" w:pos="1260"/>
        </w:tabs>
        <w:spacing w:before="240" w:after="60"/>
        <w:rPr>
          <w:lang w:eastAsia="ar-SA"/>
        </w:rPr>
      </w:pPr>
      <w:bookmarkStart w:id="427" w:name="_Toc280343908"/>
      <w:bookmarkStart w:id="428" w:name="_Toc418776889"/>
      <w:r w:rsidRPr="00EF2A78">
        <w:rPr>
          <w:lang w:eastAsia="ar-SA"/>
        </w:rPr>
        <w:t>Backup of Subscriber Private Key Management Key</w:t>
      </w:r>
      <w:bookmarkEnd w:id="427"/>
      <w:bookmarkEnd w:id="428"/>
    </w:p>
    <w:p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rsidR="00603B9B" w:rsidRPr="00EF2A78" w:rsidRDefault="00603B9B" w:rsidP="00603B9B">
      <w:pPr>
        <w:pStyle w:val="Heading4"/>
        <w:tabs>
          <w:tab w:val="clear" w:pos="864"/>
          <w:tab w:val="left" w:pos="1260"/>
        </w:tabs>
        <w:spacing w:before="240" w:after="60"/>
        <w:rPr>
          <w:lang w:eastAsia="ar-SA"/>
        </w:rPr>
      </w:pPr>
      <w:bookmarkStart w:id="429" w:name="_Toc280343909"/>
      <w:bookmarkStart w:id="430" w:name="_Toc418776890"/>
      <w:r w:rsidRPr="00EF2A78">
        <w:rPr>
          <w:lang w:eastAsia="ar-SA"/>
        </w:rPr>
        <w:t xml:space="preserve">Backup of </w:t>
      </w:r>
      <w:r>
        <w:rPr>
          <w:lang w:eastAsia="ar-SA"/>
        </w:rPr>
        <w:t>CSS Private Key</w:t>
      </w:r>
      <w:bookmarkEnd w:id="429"/>
      <w:bookmarkEnd w:id="430"/>
    </w:p>
    <w:p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rsidR="002C3977" w:rsidRPr="00EF2A78" w:rsidRDefault="002C3977" w:rsidP="002C3977">
      <w:pPr>
        <w:pStyle w:val="Heading4"/>
        <w:tabs>
          <w:tab w:val="clear" w:pos="864"/>
          <w:tab w:val="left" w:pos="1260"/>
        </w:tabs>
        <w:spacing w:before="240" w:after="60"/>
        <w:rPr>
          <w:lang w:eastAsia="ar-SA"/>
        </w:rPr>
      </w:pPr>
      <w:bookmarkStart w:id="431" w:name="_Toc418776891"/>
      <w:r w:rsidRPr="00EF2A78">
        <w:rPr>
          <w:lang w:eastAsia="ar-SA"/>
        </w:rPr>
        <w:lastRenderedPageBreak/>
        <w:t xml:space="preserve">Backup of </w:t>
      </w:r>
      <w:r>
        <w:rPr>
          <w:lang w:eastAsia="ar-SA"/>
        </w:rPr>
        <w:t>Device Private Keys</w:t>
      </w:r>
      <w:bookmarkEnd w:id="431"/>
    </w:p>
    <w:p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rsidR="00BF2204" w:rsidRDefault="00E8442A">
      <w:pPr>
        <w:pStyle w:val="Heading4"/>
      </w:pPr>
      <w:bookmarkStart w:id="432" w:name="_Toc418776892"/>
      <w:r w:rsidRPr="00F258CB">
        <w:t xml:space="preserve">Backup of </w:t>
      </w:r>
      <w:r>
        <w:t>Common</w:t>
      </w:r>
      <w:r w:rsidRPr="00F258CB">
        <w:t xml:space="preserve"> </w:t>
      </w:r>
      <w:r>
        <w:t xml:space="preserve">PIV </w:t>
      </w:r>
      <w:r w:rsidRPr="00F258CB">
        <w:t>Content Signing Key</w:t>
      </w:r>
      <w:bookmarkEnd w:id="432"/>
    </w:p>
    <w:p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rsidR="00BC097A" w:rsidRDefault="00BC097A" w:rsidP="006B5C9C">
      <w:pPr>
        <w:pStyle w:val="Heading3"/>
        <w:rPr>
          <w:lang w:eastAsia="ar-SA"/>
        </w:rPr>
      </w:pPr>
      <w:bookmarkStart w:id="433" w:name="_Toc280343910"/>
      <w:bookmarkStart w:id="434" w:name="_Toc418776893"/>
      <w:r>
        <w:rPr>
          <w:lang w:eastAsia="ar-SA"/>
        </w:rPr>
        <w:t>Private Key Archival</w:t>
      </w:r>
      <w:bookmarkEnd w:id="433"/>
      <w:bookmarkEnd w:id="434"/>
    </w:p>
    <w:p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rsidR="00BC097A" w:rsidRDefault="00BC097A" w:rsidP="006B5C9C">
      <w:pPr>
        <w:pStyle w:val="Heading3"/>
        <w:rPr>
          <w:lang w:eastAsia="ar-SA"/>
        </w:rPr>
      </w:pPr>
      <w:bookmarkStart w:id="435" w:name="_Toc280343911"/>
      <w:bookmarkStart w:id="436" w:name="_Toc418776894"/>
      <w:r>
        <w:rPr>
          <w:lang w:eastAsia="ar-SA"/>
        </w:rPr>
        <w:t>Private Key Transfer into or from a Cryptographic Module</w:t>
      </w:r>
      <w:bookmarkEnd w:id="435"/>
      <w:bookmarkEnd w:id="436"/>
    </w:p>
    <w:p w:rsidR="00BC097A" w:rsidRDefault="00BC097A">
      <w:r>
        <w:t>CA private keys may be exported from the cryptographic module only to perform CA key backup procedures as described in section 6.2.4.1.  At no time shall the CA private key exist in plaintext outside the cryptographic module.</w:t>
      </w:r>
    </w:p>
    <w:p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rsidR="00BC097A" w:rsidRDefault="00BC097A" w:rsidP="006B5C9C">
      <w:pPr>
        <w:pStyle w:val="Heading3"/>
        <w:rPr>
          <w:lang w:eastAsia="ar-SA"/>
        </w:rPr>
      </w:pPr>
      <w:bookmarkStart w:id="437" w:name="_Toc280343912"/>
      <w:bookmarkStart w:id="438" w:name="_Toc418776895"/>
      <w:r>
        <w:rPr>
          <w:lang w:eastAsia="ar-SA"/>
        </w:rPr>
        <w:t>Private Key Storage on Cryptographic Module</w:t>
      </w:r>
      <w:bookmarkEnd w:id="437"/>
      <w:bookmarkEnd w:id="438"/>
    </w:p>
    <w:p w:rsidR="00BC097A" w:rsidRDefault="00BC097A">
      <w:pPr>
        <w:spacing w:after="120"/>
        <w:rPr>
          <w:lang w:eastAsia="ar-SA"/>
        </w:rPr>
      </w:pPr>
      <w:r>
        <w:rPr>
          <w:lang w:eastAsia="ar-SA"/>
        </w:rPr>
        <w:t>No stipulation beyond that specified in FIPS 140.</w:t>
      </w:r>
    </w:p>
    <w:p w:rsidR="00BC097A" w:rsidRDefault="00BC097A" w:rsidP="006B5C9C">
      <w:pPr>
        <w:pStyle w:val="Heading3"/>
        <w:rPr>
          <w:lang w:eastAsia="ar-SA"/>
        </w:rPr>
      </w:pPr>
      <w:bookmarkStart w:id="439" w:name="_Toc280343913"/>
      <w:bookmarkStart w:id="440" w:name="_Toc418776896"/>
      <w:r>
        <w:rPr>
          <w:lang w:eastAsia="ar-SA"/>
        </w:rPr>
        <w:t>Method of Activating Private Key</w:t>
      </w:r>
      <w:bookmarkEnd w:id="439"/>
      <w:bookmarkEnd w:id="440"/>
    </w:p>
    <w:p w:rsidR="00BC097A" w:rsidRDefault="00BC097A">
      <w:pPr>
        <w:autoSpaceDE w:val="0"/>
        <w:rPr>
          <w:szCs w:val="24"/>
          <w:lang w:eastAsia="ar-SA"/>
        </w:rPr>
      </w:pPr>
      <w:r>
        <w:rPr>
          <w:lang w:eastAsia="ar-SA"/>
        </w:rPr>
        <w:t xml:space="preserve">For certificates issued under id-fpki-common-authentication, </w:t>
      </w:r>
      <w:r w:rsidR="00E96F35" w:rsidRPr="00611E40">
        <w:rPr>
          <w:lang w:eastAsia="ar-SA"/>
        </w:rPr>
        <w:t>id-fpki-common-derived-pivAuth-hardware, id-fpki-common-derived-pivAuth</w:t>
      </w:r>
      <w:r w:rsidR="00E96F35">
        <w:rPr>
          <w:lang w:eastAsia="ar-SA"/>
        </w:rPr>
        <w:t xml:space="preserve">, </w:t>
      </w:r>
      <w:r>
        <w:rPr>
          <w:lang w:eastAsia="ar-SA"/>
        </w:rPr>
        <w:t xml:space="preserve">id-fpki-common-policy,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w:t>
      </w:r>
      <w:r w:rsidRPr="00AF50D7">
        <w:lastRenderedPageBreak/>
        <w:t xml:space="preserve">physical and logical access controls are implemented for the device and its cryptographic token.  </w:t>
      </w:r>
      <w:r w:rsidR="00B520AF" w:rsidRPr="00B520AF">
        <w:t xml:space="preserve">For certificates issued under </w:t>
      </w:r>
      <w:r w:rsidR="00B520AF" w:rsidRPr="00B520AF">
        <w:rPr>
          <w:snapToGrid w:val="0"/>
        </w:rPr>
        <w:t>id-fpki-common-piv-contentSigning,</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rsidR="00BC097A" w:rsidRPr="00F85422" w:rsidRDefault="00BC097A" w:rsidP="00CC1784">
      <w:pPr>
        <w:autoSpaceDE w:val="0"/>
        <w:rPr>
          <w:lang w:eastAsia="ar-SA"/>
        </w:rPr>
      </w:pPr>
      <w:r>
        <w:rPr>
          <w:lang w:eastAsia="ar-SA"/>
        </w:rPr>
        <w:t>For certificates issued under id-fpki-common-cardAuth, subscriber authentication is not required to use the associated private key.</w:t>
      </w:r>
    </w:p>
    <w:p w:rsidR="00BC097A" w:rsidRDefault="00BC097A" w:rsidP="006B5C9C">
      <w:pPr>
        <w:pStyle w:val="Heading3"/>
        <w:rPr>
          <w:lang w:eastAsia="ar-SA"/>
        </w:rPr>
      </w:pPr>
      <w:bookmarkStart w:id="441" w:name="_Toc280343914"/>
      <w:bookmarkStart w:id="442" w:name="_Toc418776897"/>
      <w:r>
        <w:rPr>
          <w:lang w:eastAsia="ar-SA"/>
        </w:rPr>
        <w:t>Method of Deactivating Private Key</w:t>
      </w:r>
      <w:bookmarkEnd w:id="441"/>
      <w:bookmarkEnd w:id="442"/>
    </w:p>
    <w:p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rsidR="00BC097A" w:rsidRDefault="00BC097A" w:rsidP="006B5C9C">
      <w:pPr>
        <w:pStyle w:val="Heading3"/>
      </w:pPr>
      <w:bookmarkStart w:id="443" w:name="_Toc280343915"/>
      <w:bookmarkStart w:id="444" w:name="_Toc418776898"/>
      <w:r>
        <w:t>Method of Destroying Private Key</w:t>
      </w:r>
      <w:bookmarkEnd w:id="443"/>
      <w:bookmarkEnd w:id="444"/>
    </w:p>
    <w:p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rsidR="00BC097A" w:rsidRDefault="0082738E">
      <w:r>
        <w:rPr>
          <w:noProof/>
        </w:rPr>
        <mc:AlternateContent>
          <mc:Choice Requires="wps">
            <w:drawing>
              <wp:anchor distT="0" distB="182880" distL="114935" distR="114935" simplePos="0" relativeHeight="251659264" behindDoc="0" locked="0" layoutInCell="1" allowOverlap="1">
                <wp:simplePos x="0" y="0"/>
                <wp:positionH relativeFrom="column">
                  <wp:posOffset>555625</wp:posOffset>
                </wp:positionH>
                <wp:positionV relativeFrom="paragraph">
                  <wp:posOffset>54610</wp:posOffset>
                </wp:positionV>
                <wp:extent cx="4792980" cy="278130"/>
                <wp:effectExtent l="12700" t="6985" r="13970" b="10160"/>
                <wp:wrapTopAndBottom/>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278130"/>
                        </a:xfrm>
                        <a:prstGeom prst="rect">
                          <a:avLst/>
                        </a:prstGeom>
                        <a:solidFill>
                          <a:srgbClr val="FFFFFF"/>
                        </a:solidFill>
                        <a:ln w="6350">
                          <a:solidFill>
                            <a:srgbClr val="000000"/>
                          </a:solidFill>
                          <a:miter lim="800000"/>
                          <a:headEnd/>
                          <a:tailEnd/>
                        </a:ln>
                      </wps:spPr>
                      <wps:txbx>
                        <w:txbxContent>
                          <w:p w:rsidR="006E108D" w:rsidRDefault="006E108D">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4"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" strokeweight=".5pt">
                <v:textbox inset="7.45pt,3.85pt,7.45pt,3.85pt">
                  <w:txbxContent>
                    <w:p w:rsidR="006E108D" w:rsidRDefault="006E108D">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rsidR="00BC097A" w:rsidRDefault="00BC097A" w:rsidP="006B5C9C">
      <w:pPr>
        <w:pStyle w:val="Heading3"/>
      </w:pPr>
      <w:bookmarkStart w:id="445" w:name="_Toc280343916"/>
      <w:bookmarkStart w:id="446" w:name="_Toc418776899"/>
      <w:r>
        <w:t>Cryptographic Module Rating</w:t>
      </w:r>
      <w:bookmarkEnd w:id="445"/>
      <w:bookmarkEnd w:id="446"/>
    </w:p>
    <w:p w:rsidR="00BC097A" w:rsidRDefault="00BC097A">
      <w:pPr>
        <w:rPr>
          <w:b/>
          <w:i/>
          <w:caps/>
          <w:sz w:val="28"/>
          <w:lang w:eastAsia="ar-SA"/>
        </w:rPr>
      </w:pPr>
      <w:r>
        <w:t>See section 6.2.1.</w:t>
      </w:r>
    </w:p>
    <w:p w:rsidR="00BC097A" w:rsidRPr="008F4F0B" w:rsidRDefault="00BC097A" w:rsidP="00F85422">
      <w:pPr>
        <w:pStyle w:val="Heading2"/>
        <w:rPr>
          <w:lang w:eastAsia="ar-SA"/>
        </w:rPr>
      </w:pPr>
      <w:bookmarkStart w:id="447" w:name="_Toc280343917"/>
      <w:bookmarkStart w:id="448" w:name="_Toc418776900"/>
      <w:r w:rsidRPr="008F4F0B">
        <w:rPr>
          <w:lang w:eastAsia="ar-SA"/>
        </w:rPr>
        <w:t>Other Aspects of Key Pair Management</w:t>
      </w:r>
      <w:bookmarkEnd w:id="447"/>
      <w:bookmarkEnd w:id="448"/>
    </w:p>
    <w:p w:rsidR="00BC097A" w:rsidRDefault="00BC097A" w:rsidP="006B5C9C">
      <w:pPr>
        <w:pStyle w:val="Heading3"/>
      </w:pPr>
      <w:bookmarkStart w:id="449" w:name="_Toc280343918"/>
      <w:bookmarkStart w:id="450" w:name="_Toc418776901"/>
      <w:r>
        <w:t>Public Key Archival</w:t>
      </w:r>
      <w:bookmarkEnd w:id="449"/>
      <w:bookmarkEnd w:id="450"/>
    </w:p>
    <w:p w:rsidR="00BC097A" w:rsidRDefault="00BC097A">
      <w:pPr>
        <w:spacing w:after="120"/>
        <w:rPr>
          <w:lang w:eastAsia="ar-SA"/>
        </w:rPr>
      </w:pPr>
      <w:r>
        <w:rPr>
          <w:lang w:eastAsia="ar-SA"/>
        </w:rPr>
        <w:t>The public key is archived as part of the certificate archival.</w:t>
      </w:r>
    </w:p>
    <w:p w:rsidR="00BC097A" w:rsidRDefault="00BC097A" w:rsidP="006B5C9C">
      <w:pPr>
        <w:pStyle w:val="Heading3"/>
      </w:pPr>
      <w:bookmarkStart w:id="451" w:name="_Toc280343919"/>
      <w:bookmarkStart w:id="452" w:name="_Toc418776902"/>
      <w:r>
        <w:rPr>
          <w:lang w:eastAsia="ar-SA"/>
        </w:rPr>
        <w:t>Certificate Operational Periods and Key Usage Periods</w:t>
      </w:r>
      <w:bookmarkEnd w:id="451"/>
      <w:bookmarkEnd w:id="452"/>
    </w:p>
    <w:p w:rsidR="00BC097A" w:rsidRDefault="00BC097A">
      <w:r>
        <w:t>The usage period for the Common Policy Root CA key pair is a maximum of 20 years.</w:t>
      </w:r>
    </w:p>
    <w:p w:rsidR="00BC097A" w:rsidRDefault="00BC097A">
      <w:r>
        <w:t xml:space="preserve">For all other CAs operating under this policy, the usage period for a CA key pair is a maximum of ten years.  The CA private key may be used to sign certificates for at most four years, but may be used to sign CRLs and OCSP responder certificates for the entire usage period.  All </w:t>
      </w:r>
      <w:r>
        <w:lastRenderedPageBreak/>
        <w:t>certificates signed by a specific CA key pair must expire before the end of that key pair’s usage period.</w:t>
      </w:r>
    </w:p>
    <w:p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B520AF" w:rsidRPr="00B520AF">
        <w:t>Expiration of the id-fpki-common-piv-contentSigning certificate shall be later than the expiration of the id-fpki-common-authentication</w:t>
      </w:r>
      <w:r w:rsidR="00E96F35">
        <w:t xml:space="preserve">, </w:t>
      </w:r>
      <w:r w:rsidR="00E96F35" w:rsidRPr="00611E40">
        <w:t xml:space="preserve">id-fpki-common-derived-pivAuth-hardware, or </w:t>
      </w:r>
      <w:r w:rsidR="00E96F35" w:rsidRPr="00611E40">
        <w:rPr>
          <w:lang w:eastAsia="ar-SA"/>
        </w:rPr>
        <w:t>id-fpki-common-derived-pivAuth</w:t>
      </w:r>
      <w:r w:rsidR="00B520AF" w:rsidRPr="00B520AF">
        <w:t xml:space="preserve"> </w:t>
      </w:r>
      <w:r w:rsidR="00B520AF" w:rsidRPr="00E96F35">
        <w:t>certificate</w:t>
      </w:r>
      <w:r w:rsidR="00E96F35" w:rsidRPr="00E96F35">
        <w:t>s</w:t>
      </w:r>
      <w:r w:rsidR="00E96F35" w:rsidRPr="00611E40">
        <w:t>.</w:t>
      </w:r>
      <w:r w:rsidR="00E44F3A">
        <w:t xml:space="preserve"> </w:t>
      </w:r>
    </w:p>
    <w:p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rsidR="00BC097A" w:rsidRPr="008F4F0B" w:rsidRDefault="00BC097A" w:rsidP="00F85422">
      <w:pPr>
        <w:pStyle w:val="Heading2"/>
        <w:rPr>
          <w:lang w:eastAsia="ar-SA"/>
        </w:rPr>
      </w:pPr>
      <w:bookmarkStart w:id="453" w:name="_Toc280343920"/>
      <w:bookmarkStart w:id="454" w:name="_Toc418776903"/>
      <w:r w:rsidRPr="008F4F0B">
        <w:rPr>
          <w:lang w:eastAsia="ar-SA"/>
        </w:rPr>
        <w:t>Activation Data</w:t>
      </w:r>
      <w:bookmarkEnd w:id="453"/>
      <w:bookmarkEnd w:id="454"/>
    </w:p>
    <w:p w:rsidR="00BC097A" w:rsidRDefault="00BC097A" w:rsidP="006B5C9C">
      <w:pPr>
        <w:pStyle w:val="Heading3"/>
        <w:rPr>
          <w:lang w:eastAsia="ar-SA"/>
        </w:rPr>
      </w:pPr>
      <w:bookmarkStart w:id="455" w:name="_Toc280343921"/>
      <w:bookmarkStart w:id="456" w:name="_Toc418776904"/>
      <w:r>
        <w:rPr>
          <w:lang w:eastAsia="ar-SA"/>
        </w:rPr>
        <w:t>Activation Data Generation and Installation</w:t>
      </w:r>
      <w:bookmarkEnd w:id="455"/>
      <w:bookmarkEnd w:id="456"/>
    </w:p>
    <w:p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rsidR="00BC097A" w:rsidRDefault="00BC097A" w:rsidP="006B5C9C">
      <w:pPr>
        <w:pStyle w:val="Heading3"/>
        <w:rPr>
          <w:lang w:eastAsia="ar-SA"/>
        </w:rPr>
      </w:pPr>
      <w:bookmarkStart w:id="457" w:name="_Toc280343922"/>
      <w:bookmarkStart w:id="458" w:name="_Toc418776905"/>
      <w:r>
        <w:rPr>
          <w:lang w:eastAsia="ar-SA"/>
        </w:rPr>
        <w:t>Activation Data Protection</w:t>
      </w:r>
      <w:bookmarkEnd w:id="457"/>
      <w:bookmarkEnd w:id="458"/>
    </w:p>
    <w:p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rsidR="00BC097A" w:rsidRDefault="00BC097A">
      <w:pPr>
        <w:pStyle w:val="BulletDouble"/>
        <w:numPr>
          <w:ilvl w:val="0"/>
          <w:numId w:val="22"/>
        </w:numPr>
        <w:tabs>
          <w:tab w:val="left" w:pos="1080"/>
        </w:tabs>
        <w:rPr>
          <w:lang w:eastAsia="ar-SA"/>
        </w:rPr>
      </w:pPr>
      <w:r>
        <w:rPr>
          <w:lang w:eastAsia="ar-SA"/>
        </w:rPr>
        <w:t>memorized;</w:t>
      </w:r>
    </w:p>
    <w:p w:rsidR="00BC097A" w:rsidRDefault="00BC097A">
      <w:pPr>
        <w:pStyle w:val="BulletDouble"/>
        <w:numPr>
          <w:ilvl w:val="0"/>
          <w:numId w:val="22"/>
        </w:numPr>
        <w:tabs>
          <w:tab w:val="left" w:pos="1080"/>
        </w:tabs>
        <w:rPr>
          <w:lang w:eastAsia="ar-SA"/>
        </w:rPr>
      </w:pPr>
      <w:r>
        <w:rPr>
          <w:lang w:eastAsia="ar-SA"/>
        </w:rPr>
        <w:t>biometric in nature; or</w:t>
      </w:r>
    </w:p>
    <w:p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rsidR="00BC097A" w:rsidRDefault="0082738E" w:rsidP="006B5C9C">
      <w:pPr>
        <w:pStyle w:val="Heading3"/>
      </w:pPr>
      <w:bookmarkStart w:id="459" w:name="_Toc418776906"/>
      <w:r>
        <w:rPr>
          <w:noProof/>
        </w:rPr>
        <mc:AlternateContent>
          <mc:Choice Requires="wps">
            <w:drawing>
              <wp:anchor distT="0" distB="182880" distL="114935" distR="114935" simplePos="0" relativeHeight="251651072" behindDoc="0" locked="0" layoutInCell="1" allowOverlap="1">
                <wp:simplePos x="0" y="0"/>
                <wp:positionH relativeFrom="column">
                  <wp:align>center</wp:align>
                </wp:positionH>
                <wp:positionV relativeFrom="paragraph">
                  <wp:posOffset>169545</wp:posOffset>
                </wp:positionV>
                <wp:extent cx="4846320" cy="416560"/>
                <wp:effectExtent l="9525" t="7620" r="11430" b="13970"/>
                <wp:wrapTopAndBottom/>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6560"/>
                        </a:xfrm>
                        <a:prstGeom prst="rect">
                          <a:avLst/>
                        </a:prstGeom>
                        <a:solidFill>
                          <a:srgbClr val="FFFFFF"/>
                        </a:solidFill>
                        <a:ln w="6350">
                          <a:solidFill>
                            <a:srgbClr val="000000"/>
                          </a:solidFill>
                          <a:miter lim="800000"/>
                          <a:headEnd/>
                          <a:tailEnd/>
                        </a:ln>
                      </wps:spPr>
                      <wps:txbx>
                        <w:txbxContent>
                          <w:p w:rsidR="006E108D" w:rsidRDefault="006E108D">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5"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" strokeweight=".5pt">
                <v:textbox inset="7.45pt,3.85pt,7.45pt,3.85pt">
                  <w:txbxContent>
                    <w:p w:rsidR="006E108D" w:rsidRDefault="006E108D">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60" w:name="_Toc280343923"/>
      <w:r w:rsidR="00BC097A">
        <w:t>Other Aspects of Activation Data</w:t>
      </w:r>
      <w:bookmarkEnd w:id="459"/>
      <w:bookmarkEnd w:id="460"/>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461" w:name="_Toc280343924"/>
      <w:bookmarkStart w:id="462" w:name="_Toc418776907"/>
      <w:r w:rsidRPr="008F4F0B">
        <w:rPr>
          <w:lang w:eastAsia="ar-SA"/>
        </w:rPr>
        <w:lastRenderedPageBreak/>
        <w:t>Computer Security Controls</w:t>
      </w:r>
      <w:bookmarkEnd w:id="461"/>
      <w:bookmarkEnd w:id="462"/>
    </w:p>
    <w:p w:rsidR="00BC097A" w:rsidRDefault="00BC097A" w:rsidP="006B5C9C">
      <w:pPr>
        <w:pStyle w:val="Heading3"/>
        <w:rPr>
          <w:lang w:eastAsia="ar-SA"/>
        </w:rPr>
      </w:pPr>
      <w:bookmarkStart w:id="463" w:name="_Toc280343925"/>
      <w:bookmarkStart w:id="464" w:name="_Toc418776908"/>
      <w:r>
        <w:rPr>
          <w:lang w:eastAsia="ar-SA"/>
        </w:rPr>
        <w:t>Specific Computer Security Technical Requirements</w:t>
      </w:r>
      <w:bookmarkEnd w:id="463"/>
      <w:bookmarkEnd w:id="464"/>
    </w:p>
    <w:p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rsidR="00BC097A" w:rsidRDefault="00BC097A">
      <w:pPr>
        <w:pStyle w:val="BulletDouble"/>
        <w:numPr>
          <w:ilvl w:val="0"/>
          <w:numId w:val="6"/>
        </w:numPr>
        <w:tabs>
          <w:tab w:val="left" w:pos="720"/>
        </w:tabs>
        <w:rPr>
          <w:lang w:eastAsia="ar-SA"/>
        </w:rPr>
      </w:pPr>
      <w:r>
        <w:rPr>
          <w:lang w:eastAsia="ar-SA"/>
        </w:rPr>
        <w:t>Require authenticated logins</w:t>
      </w:r>
    </w:p>
    <w:p w:rsidR="00BC097A" w:rsidRDefault="00BC097A">
      <w:pPr>
        <w:pStyle w:val="BulletDouble"/>
        <w:numPr>
          <w:ilvl w:val="0"/>
          <w:numId w:val="6"/>
        </w:numPr>
        <w:tabs>
          <w:tab w:val="left" w:pos="720"/>
        </w:tabs>
        <w:rPr>
          <w:lang w:eastAsia="ar-SA"/>
        </w:rPr>
      </w:pPr>
      <w:r>
        <w:rPr>
          <w:lang w:eastAsia="ar-SA"/>
        </w:rPr>
        <w:t>Provide discretionary access control</w:t>
      </w:r>
    </w:p>
    <w:p w:rsidR="00BC097A" w:rsidRDefault="00BC097A">
      <w:pPr>
        <w:pStyle w:val="BulletDouble"/>
        <w:numPr>
          <w:ilvl w:val="0"/>
          <w:numId w:val="6"/>
        </w:numPr>
        <w:tabs>
          <w:tab w:val="left" w:pos="720"/>
        </w:tabs>
        <w:rPr>
          <w:lang w:eastAsia="ar-SA"/>
        </w:rPr>
      </w:pPr>
      <w:r>
        <w:rPr>
          <w:lang w:eastAsia="ar-SA"/>
        </w:rPr>
        <w:t>Provide a security audit capability</w:t>
      </w:r>
    </w:p>
    <w:p w:rsidR="00BC097A" w:rsidRDefault="00BC097A">
      <w:pPr>
        <w:pStyle w:val="BulletDouble"/>
        <w:numPr>
          <w:ilvl w:val="0"/>
          <w:numId w:val="6"/>
        </w:numPr>
        <w:tabs>
          <w:tab w:val="left" w:pos="720"/>
        </w:tabs>
        <w:rPr>
          <w:lang w:eastAsia="ar-SA"/>
        </w:rPr>
      </w:pPr>
      <w:r>
        <w:rPr>
          <w:lang w:eastAsia="ar-SA"/>
        </w:rPr>
        <w:t>Enforce access control for CA services and PKI roles</w:t>
      </w:r>
    </w:p>
    <w:p w:rsidR="00BC097A" w:rsidRDefault="00BC097A">
      <w:pPr>
        <w:pStyle w:val="BulletDouble"/>
        <w:numPr>
          <w:ilvl w:val="0"/>
          <w:numId w:val="6"/>
        </w:numPr>
        <w:tabs>
          <w:tab w:val="left" w:pos="720"/>
        </w:tabs>
        <w:rPr>
          <w:lang w:eastAsia="ar-SA"/>
        </w:rPr>
      </w:pPr>
      <w:r>
        <w:rPr>
          <w:lang w:eastAsia="ar-SA"/>
        </w:rPr>
        <w:t>Enforce separation of duties for PKI roles</w:t>
      </w:r>
    </w:p>
    <w:p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rsidR="00BC097A" w:rsidRDefault="00BC097A">
      <w:pPr>
        <w:pStyle w:val="BulletDouble"/>
        <w:numPr>
          <w:ilvl w:val="0"/>
          <w:numId w:val="6"/>
        </w:numPr>
        <w:tabs>
          <w:tab w:val="left" w:pos="720"/>
        </w:tabs>
        <w:rPr>
          <w:lang w:eastAsia="ar-SA"/>
        </w:rPr>
      </w:pPr>
      <w:r>
        <w:rPr>
          <w:lang w:eastAsia="ar-SA"/>
        </w:rPr>
        <w:t>Archive CA history and audit data</w:t>
      </w:r>
    </w:p>
    <w:p w:rsidR="00BC097A" w:rsidRDefault="00BC097A">
      <w:pPr>
        <w:pStyle w:val="BulletDouble"/>
        <w:numPr>
          <w:ilvl w:val="0"/>
          <w:numId w:val="6"/>
        </w:numPr>
        <w:tabs>
          <w:tab w:val="left" w:pos="720"/>
        </w:tabs>
        <w:rPr>
          <w:lang w:eastAsia="ar-SA"/>
        </w:rPr>
      </w:pPr>
      <w:r>
        <w:rPr>
          <w:lang w:eastAsia="ar-SA"/>
        </w:rPr>
        <w:t>Require self-test security-related CA services</w:t>
      </w:r>
    </w:p>
    <w:p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rsidR="00BC097A" w:rsidRDefault="00BC097A">
      <w:pPr>
        <w:pStyle w:val="BulletDouble"/>
        <w:numPr>
          <w:ilvl w:val="0"/>
          <w:numId w:val="6"/>
        </w:numPr>
        <w:tabs>
          <w:tab w:val="left" w:pos="720"/>
        </w:tabs>
        <w:rPr>
          <w:lang w:eastAsia="ar-SA"/>
        </w:rPr>
      </w:pPr>
      <w:r>
        <w:rPr>
          <w:lang w:eastAsia="ar-SA"/>
        </w:rPr>
        <w:t>Require a recovery mechanism for keys and the CA system</w:t>
      </w:r>
    </w:p>
    <w:p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p>
    <w:p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rsidR="00BC097A" w:rsidRDefault="00BC097A">
      <w:pPr>
        <w:pStyle w:val="BulletDouble"/>
        <w:numPr>
          <w:ilvl w:val="0"/>
          <w:numId w:val="8"/>
        </w:numPr>
        <w:tabs>
          <w:tab w:val="left" w:pos="720"/>
        </w:tabs>
        <w:rPr>
          <w:lang w:eastAsia="ar-SA"/>
        </w:rPr>
      </w:pPr>
      <w:r>
        <w:rPr>
          <w:lang w:eastAsia="ar-SA"/>
        </w:rPr>
        <w:t>support recovery from key or system failure.</w:t>
      </w:r>
    </w:p>
    <w:p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p>
    <w:p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rsidR="00BC097A" w:rsidRDefault="00BC097A">
      <w:pPr>
        <w:pStyle w:val="BulletDouble"/>
        <w:numPr>
          <w:ilvl w:val="0"/>
          <w:numId w:val="14"/>
        </w:numPr>
        <w:tabs>
          <w:tab w:val="left" w:pos="720"/>
        </w:tabs>
        <w:rPr>
          <w:lang w:eastAsia="ar-SA"/>
        </w:rPr>
      </w:pPr>
      <w:r>
        <w:rPr>
          <w:lang w:eastAsia="ar-SA"/>
        </w:rPr>
        <w:t>support recovery from key or system failure.</w:t>
      </w:r>
    </w:p>
    <w:p w:rsidR="000F1523" w:rsidRDefault="000F1523" w:rsidP="000F1523">
      <w:pPr>
        <w:autoSpaceDE w:val="0"/>
        <w:spacing w:after="120"/>
        <w:rPr>
          <w:szCs w:val="24"/>
          <w:lang w:eastAsia="ar-SA"/>
        </w:rPr>
      </w:pPr>
      <w:r>
        <w:rPr>
          <w:lang w:eastAsia="ar-SA"/>
        </w:rPr>
        <w:lastRenderedPageBreak/>
        <w:t xml:space="preserve">For remote workstations used to administer the CAs, the </w:t>
      </w:r>
      <w:r>
        <w:rPr>
          <w:szCs w:val="24"/>
          <w:lang w:eastAsia="ar-SA"/>
        </w:rPr>
        <w:t>computer security functions listed below are required:</w:t>
      </w:r>
    </w:p>
    <w:p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rsidR="000F1523" w:rsidRDefault="000F1523" w:rsidP="000F1523">
      <w:pPr>
        <w:pStyle w:val="BulletDouble"/>
        <w:rPr>
          <w:lang w:eastAsia="ar-SA"/>
        </w:rPr>
      </w:pPr>
      <w:r>
        <w:rPr>
          <w:lang w:eastAsia="ar-SA"/>
        </w:rPr>
        <w:t>All communications between any PKI trusted role and the CA shall be authenticated and protected from modification.</w:t>
      </w:r>
    </w:p>
    <w:p w:rsidR="00BC097A" w:rsidRDefault="00BC097A" w:rsidP="006B5C9C">
      <w:pPr>
        <w:pStyle w:val="Heading3"/>
      </w:pPr>
      <w:bookmarkStart w:id="465" w:name="_Toc280343926"/>
      <w:bookmarkStart w:id="466" w:name="_Toc418776909"/>
      <w:r>
        <w:t>Computer Security Rating</w:t>
      </w:r>
      <w:bookmarkEnd w:id="465"/>
      <w:bookmarkEnd w:id="466"/>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467" w:name="_Toc280343927"/>
      <w:bookmarkStart w:id="468" w:name="_Toc418776910"/>
      <w:r w:rsidRPr="008F4F0B">
        <w:rPr>
          <w:lang w:eastAsia="ar-SA"/>
        </w:rPr>
        <w:t>Life Cycle Technical Controls</w:t>
      </w:r>
      <w:bookmarkEnd w:id="467"/>
      <w:bookmarkEnd w:id="468"/>
    </w:p>
    <w:p w:rsidR="00BC097A" w:rsidRDefault="00BC097A" w:rsidP="006B5C9C">
      <w:pPr>
        <w:pStyle w:val="Heading3"/>
        <w:rPr>
          <w:lang w:eastAsia="ar-SA"/>
        </w:rPr>
      </w:pPr>
      <w:bookmarkStart w:id="469" w:name="_Toc280343928"/>
      <w:bookmarkStart w:id="470" w:name="_Toc418776911"/>
      <w:r>
        <w:rPr>
          <w:lang w:eastAsia="ar-SA"/>
        </w:rPr>
        <w:t>System Development Controls</w:t>
      </w:r>
      <w:bookmarkEnd w:id="469"/>
      <w:bookmarkEnd w:id="470"/>
    </w:p>
    <w:p w:rsidR="00BC097A" w:rsidRDefault="00BC097A">
      <w:r>
        <w:t>The system development controls for the CA and RA are as follows:</w:t>
      </w:r>
    </w:p>
    <w:p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rsidR="00BC097A" w:rsidRDefault="00BC097A">
      <w:pPr>
        <w:pStyle w:val="BulletDouble"/>
        <w:keepNext/>
        <w:keepLines/>
        <w:numPr>
          <w:ilvl w:val="0"/>
          <w:numId w:val="19"/>
        </w:numPr>
        <w:tabs>
          <w:tab w:val="left" w:pos="720"/>
        </w:tabs>
        <w:rPr>
          <w:lang w:eastAsia="ar-SA"/>
        </w:rPr>
      </w:pPr>
      <w:r>
        <w:rPr>
          <w:lang w:eastAsia="ar-SA"/>
        </w:rPr>
        <w:lastRenderedPageBreak/>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rsidR="00BC097A" w:rsidRDefault="00BC097A" w:rsidP="006B5C9C">
      <w:pPr>
        <w:pStyle w:val="Heading3"/>
        <w:rPr>
          <w:lang w:eastAsia="ar-SA"/>
        </w:rPr>
      </w:pPr>
      <w:bookmarkStart w:id="471" w:name="_Toc280343929"/>
      <w:bookmarkStart w:id="472" w:name="_Toc418776912"/>
      <w:r>
        <w:rPr>
          <w:lang w:eastAsia="ar-SA"/>
        </w:rPr>
        <w:t>Security Management Controls</w:t>
      </w:r>
      <w:bookmarkEnd w:id="471"/>
      <w:bookmarkEnd w:id="472"/>
    </w:p>
    <w:p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rsidR="00BC097A" w:rsidRDefault="00BC097A" w:rsidP="006B5C9C">
      <w:pPr>
        <w:pStyle w:val="Heading3"/>
        <w:rPr>
          <w:lang w:eastAsia="ar-SA"/>
        </w:rPr>
      </w:pPr>
      <w:bookmarkStart w:id="473" w:name="_Toc280343930"/>
      <w:bookmarkStart w:id="474" w:name="_Toc418776913"/>
      <w:r>
        <w:rPr>
          <w:lang w:eastAsia="ar-SA"/>
        </w:rPr>
        <w:t>Life Cycle Security Controls</w:t>
      </w:r>
      <w:bookmarkEnd w:id="473"/>
      <w:bookmarkEnd w:id="474"/>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475" w:name="_Toc280343931"/>
      <w:bookmarkStart w:id="476" w:name="_Toc418776914"/>
      <w:r w:rsidRPr="008F4F0B">
        <w:rPr>
          <w:lang w:eastAsia="ar-SA"/>
        </w:rPr>
        <w:t>Network Security Controls</w:t>
      </w:r>
      <w:bookmarkEnd w:id="475"/>
      <w:bookmarkEnd w:id="476"/>
    </w:p>
    <w:p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rsidR="00BC097A" w:rsidRDefault="00BC097A">
      <w:r>
        <w:t>Any boundary control devices used to protect the network on which PKI equipment is hosted shall deny all but the necessary services to the PKI equipment.</w:t>
      </w:r>
    </w:p>
    <w:p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rsidR="00BC097A" w:rsidRPr="008F4F0B" w:rsidRDefault="00BC097A" w:rsidP="00F85422">
      <w:pPr>
        <w:pStyle w:val="Heading2"/>
        <w:rPr>
          <w:lang w:eastAsia="ar-SA"/>
        </w:rPr>
      </w:pPr>
      <w:bookmarkStart w:id="477" w:name="_Toc280343932"/>
      <w:bookmarkStart w:id="478" w:name="_Toc418776915"/>
      <w:r w:rsidRPr="008F4F0B">
        <w:rPr>
          <w:lang w:eastAsia="ar-SA"/>
        </w:rPr>
        <w:t>Time-Stamping</w:t>
      </w:r>
      <w:bookmarkEnd w:id="477"/>
      <w:bookmarkEnd w:id="478"/>
    </w:p>
    <w:p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rsidR="00AA1D46" w:rsidRDefault="00AA1D46">
      <w:pPr>
        <w:autoSpaceDE w:val="0"/>
        <w:spacing w:after="0"/>
        <w:rPr>
          <w:szCs w:val="24"/>
          <w:lang w:eastAsia="ar-SA"/>
        </w:rPr>
      </w:pPr>
    </w:p>
    <w:p w:rsidR="00BC097A" w:rsidRDefault="000E3E7B" w:rsidP="00FC419A">
      <w:pPr>
        <w:pStyle w:val="Heading1"/>
        <w:tabs>
          <w:tab w:val="clear" w:pos="432"/>
        </w:tabs>
        <w:spacing w:before="600"/>
        <w:ind w:left="540" w:hanging="540"/>
      </w:pPr>
      <w:bookmarkStart w:id="479" w:name="_Toc280343933"/>
      <w:r>
        <w:br w:type="page"/>
      </w:r>
      <w:bookmarkStart w:id="480" w:name="_Toc418776916"/>
      <w:r w:rsidR="00BC097A">
        <w:lastRenderedPageBreak/>
        <w:t>Certificate, CRL, and OCSP Profiles</w:t>
      </w:r>
      <w:bookmarkEnd w:id="479"/>
      <w:bookmarkEnd w:id="480"/>
    </w:p>
    <w:p w:rsidR="00BC097A" w:rsidRPr="008F4F0B" w:rsidRDefault="00BC097A" w:rsidP="00F85422">
      <w:pPr>
        <w:pStyle w:val="Heading2"/>
        <w:rPr>
          <w:lang w:eastAsia="ar-SA"/>
        </w:rPr>
      </w:pPr>
      <w:bookmarkStart w:id="481" w:name="_Toc280343934"/>
      <w:bookmarkStart w:id="482" w:name="_Toc418776917"/>
      <w:r w:rsidRPr="008F4F0B">
        <w:rPr>
          <w:lang w:eastAsia="ar-SA"/>
        </w:rPr>
        <w:t>Certificate Profile</w:t>
      </w:r>
      <w:bookmarkEnd w:id="481"/>
      <w:bookmarkEnd w:id="482"/>
    </w:p>
    <w:p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rsidR="00BC097A" w:rsidRDefault="00BC097A" w:rsidP="00FC419A">
      <w:pPr>
        <w:pStyle w:val="Heading3"/>
        <w:rPr>
          <w:lang w:eastAsia="ar-SA"/>
        </w:rPr>
      </w:pPr>
      <w:bookmarkStart w:id="483" w:name="_Toc280343935"/>
      <w:bookmarkStart w:id="484" w:name="_Toc418776918"/>
      <w:r>
        <w:rPr>
          <w:lang w:eastAsia="ar-SA"/>
        </w:rPr>
        <w:t>Version Number(s)</w:t>
      </w:r>
      <w:bookmarkEnd w:id="483"/>
      <w:bookmarkEnd w:id="484"/>
    </w:p>
    <w:p w:rsidR="00BC097A" w:rsidRDefault="00BC097A">
      <w:pPr>
        <w:spacing w:after="120"/>
        <w:rPr>
          <w:lang w:eastAsia="ar-SA"/>
        </w:rPr>
      </w:pPr>
      <w:r>
        <w:rPr>
          <w:lang w:eastAsia="ar-SA"/>
        </w:rPr>
        <w:t>The CA shall issue X.509 v3 certificates (populate version field with integer “2”).</w:t>
      </w:r>
    </w:p>
    <w:p w:rsidR="00BC097A" w:rsidRDefault="00BC097A" w:rsidP="00FC419A">
      <w:pPr>
        <w:pStyle w:val="Heading3"/>
        <w:rPr>
          <w:lang w:eastAsia="ar-SA"/>
        </w:rPr>
      </w:pPr>
      <w:bookmarkStart w:id="485" w:name="_Toc280343936"/>
      <w:bookmarkStart w:id="486" w:name="_Toc418776919"/>
      <w:r>
        <w:rPr>
          <w:lang w:eastAsia="ar-SA"/>
        </w:rPr>
        <w:t>Certificate Extensions</w:t>
      </w:r>
      <w:bookmarkEnd w:id="485"/>
      <w:bookmarkEnd w:id="486"/>
    </w:p>
    <w:p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rsidR="00BC097A" w:rsidRDefault="00BC097A" w:rsidP="00FC419A">
      <w:pPr>
        <w:pStyle w:val="Heading3"/>
      </w:pPr>
      <w:bookmarkStart w:id="487" w:name="_Toc280343937"/>
      <w:bookmarkStart w:id="488" w:name="_Toc418776920"/>
      <w:r>
        <w:t>Algorithm Object Identifiers</w:t>
      </w:r>
      <w:bookmarkEnd w:id="487"/>
      <w:bookmarkEnd w:id="488"/>
    </w:p>
    <w:p w:rsidR="00BC097A" w:rsidRDefault="00BC097A">
      <w:r>
        <w:t>Certificates issued under this CP shall use the following OIDs for signatures:</w:t>
      </w:r>
    </w:p>
    <w:tbl>
      <w:tblPr>
        <w:tblW w:w="0" w:type="auto"/>
        <w:jc w:val="center"/>
        <w:tblLayout w:type="fixed"/>
        <w:tblLook w:val="0000" w:firstRow="0" w:lastRow="0" w:firstColumn="0" w:lastColumn="0" w:noHBand="0" w:noVBand="0"/>
      </w:tblPr>
      <w:tblGrid>
        <w:gridCol w:w="2954"/>
        <w:gridCol w:w="6416"/>
      </w:tblGrid>
      <w:tr w:rsidR="00BC097A" w:rsidTr="005625D2">
        <w:trPr>
          <w:jc w:val="center"/>
        </w:trPr>
        <w:tc>
          <w:tcPr>
            <w:tcW w:w="2954" w:type="dxa"/>
            <w:tcBorders>
              <w:top w:val="single" w:sz="1" w:space="0" w:color="000000"/>
              <w:left w:val="single" w:sz="1" w:space="0" w:color="000000"/>
              <w:bottom w:val="single" w:sz="1" w:space="0" w:color="000000"/>
            </w:tcBorders>
          </w:tcPr>
          <w:p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rsadsi(113549) pkcs(1) pkcs</w:t>
            </w:r>
            <w:r>
              <w:rPr>
                <w:lang w:eastAsia="ar-SA"/>
              </w:rPr>
              <w:noBreakHyphen/>
              <w:t>1(1) 5}</w:t>
            </w:r>
          </w:p>
        </w:tc>
      </w:tr>
      <w:tr w:rsidR="00BC097A" w:rsidTr="005625D2">
        <w:trPr>
          <w:jc w:val="center"/>
        </w:trPr>
        <w:tc>
          <w:tcPr>
            <w:tcW w:w="2954" w:type="dxa"/>
            <w:tcBorders>
              <w:left w:val="single" w:sz="1" w:space="0" w:color="000000"/>
              <w:bottom w:val="single" w:sz="1" w:space="0" w:color="000000"/>
            </w:tcBorders>
          </w:tcPr>
          <w:p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rsadsi(113549) pkcs(1) pkcs</w:t>
            </w:r>
            <w:r>
              <w:rPr>
                <w:lang w:eastAsia="ar-SA"/>
              </w:rPr>
              <w:noBreakHyphen/>
              <w:t>1(1) 11}</w:t>
            </w:r>
          </w:p>
        </w:tc>
      </w:tr>
      <w:tr w:rsidR="00BC097A" w:rsidTr="005625D2">
        <w:trPr>
          <w:jc w:val="center"/>
        </w:trPr>
        <w:tc>
          <w:tcPr>
            <w:tcW w:w="2954" w:type="dxa"/>
            <w:tcBorders>
              <w:left w:val="single" w:sz="1" w:space="0" w:color="000000"/>
              <w:bottom w:val="single" w:sz="1" w:space="0" w:color="000000"/>
            </w:tcBorders>
          </w:tcPr>
          <w:p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rsidR="00BC097A" w:rsidRDefault="00BC097A">
            <w:pPr>
              <w:snapToGrid w:val="0"/>
              <w:rPr>
                <w:color w:val="000000"/>
                <w:lang w:eastAsia="ar-SA"/>
              </w:rPr>
            </w:pPr>
            <w:r>
              <w:rPr>
                <w:color w:val="000000"/>
                <w:lang w:eastAsia="ar-SA"/>
              </w:rPr>
              <w:t>id-RSASSA-PSS ::= {iso(1) member-body(2) us(840) rsadsi(113549) pkcs(1) pkcs-1(1) 10}</w:t>
            </w:r>
          </w:p>
        </w:tc>
      </w:tr>
      <w:tr w:rsidR="00BC097A" w:rsidTr="005625D2">
        <w:trPr>
          <w:jc w:val="center"/>
        </w:trPr>
        <w:tc>
          <w:tcPr>
            <w:tcW w:w="2954" w:type="dxa"/>
            <w:tcBorders>
              <w:left w:val="single" w:sz="1" w:space="0" w:color="000000"/>
              <w:bottom w:val="single" w:sz="1" w:space="0" w:color="000000"/>
            </w:tcBorders>
          </w:tcPr>
          <w:p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ansi-X9-62(10045) signatures(4) ecdsa-with-SHA2(3) 2}</w:t>
            </w:r>
          </w:p>
        </w:tc>
      </w:tr>
      <w:tr w:rsidR="00BC097A" w:rsidTr="005625D2">
        <w:trPr>
          <w:jc w:val="center"/>
        </w:trPr>
        <w:tc>
          <w:tcPr>
            <w:tcW w:w="2954" w:type="dxa"/>
            <w:tcBorders>
              <w:left w:val="single" w:sz="1" w:space="0" w:color="000000"/>
              <w:bottom w:val="single" w:sz="1" w:space="0" w:color="000000"/>
            </w:tcBorders>
          </w:tcPr>
          <w:p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ansi-X9-62(10045) signatures(4) ecdsa-with-SHA2(3) 3}</w:t>
            </w:r>
          </w:p>
        </w:tc>
      </w:tr>
    </w:tbl>
    <w:p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trPr>
          <w:jc w:val="center"/>
        </w:trPr>
        <w:tc>
          <w:tcPr>
            <w:tcW w:w="2827" w:type="dxa"/>
            <w:tcBorders>
              <w:top w:val="single" w:sz="1" w:space="0" w:color="000000"/>
              <w:left w:val="single" w:sz="1" w:space="0" w:color="000000"/>
              <w:bottom w:val="single" w:sz="1" w:space="0" w:color="000000"/>
            </w:tcBorders>
          </w:tcPr>
          <w:p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tc>
          <w:tcPr>
            <w:tcW w:w="1883" w:type="dxa"/>
            <w:tcBorders>
              <w:top w:val="single" w:sz="1" w:space="0" w:color="000000"/>
              <w:left w:val="single" w:sz="1" w:space="0" w:color="000000"/>
              <w:bottom w:val="single" w:sz="1" w:space="0" w:color="000000"/>
            </w:tcBorders>
          </w:tcPr>
          <w:p w:rsidR="00BC097A" w:rsidRDefault="00BC097A">
            <w:pPr>
              <w:snapToGrid w:val="0"/>
              <w:rPr>
                <w:lang w:eastAsia="ar-SA"/>
              </w:rPr>
            </w:pPr>
            <w:r>
              <w:rPr>
                <w:lang w:eastAsia="ar-SA"/>
              </w:rPr>
              <w:lastRenderedPageBreak/>
              <w:t>rsaEncryption</w:t>
            </w:r>
          </w:p>
        </w:tc>
        <w:tc>
          <w:tcPr>
            <w:tcW w:w="7502" w:type="dxa"/>
            <w:tcBorders>
              <w:top w:val="single" w:sz="1" w:space="0" w:color="000000"/>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rsadsi(113549) pkcs(1) pkcs-1(1) 1}</w:t>
            </w:r>
          </w:p>
        </w:tc>
      </w:tr>
      <w:tr w:rsidR="00BC097A">
        <w:tc>
          <w:tcPr>
            <w:tcW w:w="1883" w:type="dxa"/>
            <w:tcBorders>
              <w:left w:val="single" w:sz="1" w:space="0" w:color="000000"/>
              <w:bottom w:val="single" w:sz="1" w:space="0" w:color="000000"/>
            </w:tcBorders>
          </w:tcPr>
          <w:p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rsidR="00BC097A" w:rsidRDefault="00BC097A">
            <w:pPr>
              <w:snapToGrid w:val="0"/>
              <w:rPr>
                <w:lang w:eastAsia="ar-SA"/>
              </w:rPr>
            </w:pPr>
            <w:r>
              <w:rPr>
                <w:lang w:eastAsia="ar-SA"/>
              </w:rPr>
              <w:t>{iso(1) member-body(2) us(840) ansi-X9-62(10045) id-publicKeyType(2) 1}</w:t>
            </w:r>
          </w:p>
        </w:tc>
      </w:tr>
    </w:tbl>
    <w:p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rsidR="00BC097A" w:rsidRDefault="00BC097A" w:rsidP="000A354A">
            <w:pPr>
              <w:snapToGrid w:val="0"/>
              <w:ind w:left="71"/>
              <w:rPr>
                <w:lang w:eastAsia="ar-SA"/>
              </w:rPr>
            </w:pPr>
            <w:r>
              <w:rPr>
                <w:lang w:eastAsia="ar-SA"/>
              </w:rPr>
              <w:t>{iso(1) member-body(2) us(840) 10045 curves(3) prime(1) 7}</w:t>
            </w:r>
          </w:p>
        </w:tc>
      </w:tr>
      <w:tr w:rsidR="00BC097A" w:rsidTr="005625D2">
        <w:trPr>
          <w:trHeight w:val="316"/>
          <w:jc w:val="center"/>
        </w:trPr>
        <w:tc>
          <w:tcPr>
            <w:tcW w:w="2971" w:type="dxa"/>
            <w:tcBorders>
              <w:top w:val="single" w:sz="2" w:space="0" w:color="000000"/>
              <w:left w:val="single" w:sz="4" w:space="0" w:color="000000"/>
              <w:bottom w:val="single" w:sz="4" w:space="0" w:color="000000"/>
            </w:tcBorders>
          </w:tcPr>
          <w:p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rsidR="00BC097A" w:rsidRDefault="00BC097A" w:rsidP="000A354A">
            <w:pPr>
              <w:snapToGrid w:val="0"/>
              <w:ind w:left="71"/>
            </w:pPr>
            <w:r>
              <w:rPr>
                <w:color w:val="000000"/>
                <w:lang w:eastAsia="ar-SA"/>
              </w:rPr>
              <w:t>{ iso(1) identified-organization(3) certicom(132) curve(0) 34 }</w:t>
            </w:r>
          </w:p>
        </w:tc>
      </w:tr>
    </w:tbl>
    <w:p w:rsidR="00BC097A" w:rsidRDefault="00BC097A" w:rsidP="00FC419A">
      <w:pPr>
        <w:pStyle w:val="Heading3"/>
      </w:pPr>
      <w:bookmarkStart w:id="489" w:name="_Toc280343938"/>
      <w:bookmarkStart w:id="490" w:name="_Toc418776921"/>
      <w:r>
        <w:t>Name Forms</w:t>
      </w:r>
      <w:bookmarkEnd w:id="489"/>
      <w:bookmarkEnd w:id="490"/>
    </w:p>
    <w:p w:rsidR="00BC097A" w:rsidRDefault="00BC097A">
      <w:r>
        <w:t xml:space="preserve">The subject field in certificates issued under id-fpki-common-policy, id-fpki-common-hardware, </w:t>
      </w:r>
      <w:r w:rsidR="00906B97">
        <w:t xml:space="preserve">id-fpki-common-authentication, </w:t>
      </w:r>
      <w:r w:rsidR="00525C80" w:rsidRPr="00611E40">
        <w:t>id-fpki-common-derived-pivAuth-hardware, id-fpki-common-derived-pivAuth</w:t>
      </w:r>
      <w:r w:rsidR="00525C80">
        <w:t xml:space="preserve">, </w:t>
      </w:r>
      <w:r>
        <w:t>id-fpki-common-High, id-fpki-common-devices</w:t>
      </w:r>
      <w:r w:rsidR="00AA1D46">
        <w:t>, id-fpki-common-devicesHardware</w:t>
      </w:r>
      <w:r w:rsidR="00A66383">
        <w:t>,</w:t>
      </w:r>
      <w:r>
        <w:t xml:space="preserve"> </w:t>
      </w:r>
      <w:r w:rsidR="00EE68DC">
        <w:t xml:space="preserve">and </w:t>
      </w:r>
      <w:r w:rsidR="00B520AF" w:rsidRPr="00B520AF">
        <w:rPr>
          <w:snapToGrid w:val="0"/>
        </w:rPr>
        <w:t>id-fpki-common-piv-contentSigning</w:t>
      </w:r>
      <w:r w:rsidR="00EE68DC">
        <w:t xml:space="preserve"> </w:t>
      </w:r>
      <w:r>
        <w:t>shall be populated with an X.500 distinguished name as specified in section 3.1.1.</w:t>
      </w:r>
    </w:p>
    <w:p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rsidR="00BC097A" w:rsidRDefault="00BC097A">
      <w:pPr>
        <w:autoSpaceDE w:val="0"/>
        <w:spacing w:after="120"/>
        <w:rPr>
          <w:lang w:eastAsia="ar-SA"/>
        </w:rPr>
      </w:pPr>
      <w:r>
        <w:rPr>
          <w:lang w:eastAsia="ar-SA"/>
        </w:rPr>
        <w:t>The subject alternative name extension shall be present and include the pivFASC-N name type in certificates issued under id-fpki-common-authentication and id-fpki-common-cardAuth.</w:t>
      </w:r>
    </w:p>
    <w:p w:rsidR="00A82DCA" w:rsidRPr="00A82DCA" w:rsidRDefault="00A82DCA">
      <w:pPr>
        <w:autoSpaceDE w:val="0"/>
        <w:spacing w:after="120"/>
      </w:pPr>
      <w:r w:rsidRPr="00611E40">
        <w:rPr>
          <w:lang w:eastAsia="ar-SA"/>
        </w:rPr>
        <w:t>The subject alternative name extension shall be present and include a UUID, encoded as a URI, in certificates issued under id-</w:t>
      </w:r>
      <w:r w:rsidRPr="00A82DCA">
        <w:rPr>
          <w:lang w:eastAsia="ar-SA"/>
        </w:rPr>
        <w:t>fpki-common-authentication, id-fpki-common-cardAuth,</w:t>
      </w:r>
      <w:r w:rsidRPr="00611E40">
        <w:rPr>
          <w:lang w:eastAsia="ar-SA"/>
        </w:rPr>
        <w:t xml:space="preserve"> id-fpki-common-derived-pivAuth-hardware and id-fpki-common-derived-pivAuth.</w:t>
      </w:r>
    </w:p>
    <w:p w:rsidR="00BC097A" w:rsidRDefault="00BC097A" w:rsidP="00FC419A">
      <w:pPr>
        <w:pStyle w:val="Heading3"/>
      </w:pPr>
      <w:bookmarkStart w:id="491" w:name="_Toc280343939"/>
      <w:bookmarkStart w:id="492" w:name="_Toc418776922"/>
      <w:r>
        <w:t>Name Constraints</w:t>
      </w:r>
      <w:bookmarkEnd w:id="491"/>
      <w:bookmarkEnd w:id="492"/>
    </w:p>
    <w:p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rsidR="00BC097A" w:rsidRDefault="00BC097A" w:rsidP="00FC419A">
      <w:pPr>
        <w:pStyle w:val="Heading3"/>
      </w:pPr>
      <w:bookmarkStart w:id="493" w:name="_Toc280343940"/>
      <w:bookmarkStart w:id="494" w:name="_Toc418776923"/>
      <w:r>
        <w:t>Certificate Policy Object Identifier</w:t>
      </w:r>
      <w:bookmarkEnd w:id="493"/>
      <w:bookmarkEnd w:id="494"/>
    </w:p>
    <w:p w:rsidR="00BC097A" w:rsidRDefault="00BC097A">
      <w:r>
        <w:t xml:space="preserve">Certificates issued under this CP shall </w:t>
      </w:r>
      <w:r w:rsidR="004F2652">
        <w:t xml:space="preserve">assert at least </w:t>
      </w:r>
      <w:r>
        <w:t>one of the following OIDs in the certificate policies extension, as appropriate:</w:t>
      </w:r>
    </w:p>
    <w:p w:rsidR="00BC097A" w:rsidRPr="00A3241E" w:rsidRDefault="00BC097A" w:rsidP="00FC419A">
      <w:pPr>
        <w:keepNext/>
        <w:keepLines/>
        <w:spacing w:after="120"/>
        <w:ind w:left="720"/>
        <w:rPr>
          <w:color w:val="000000"/>
          <w:lang w:eastAsia="ar-SA"/>
        </w:rPr>
      </w:pPr>
      <w:r w:rsidRPr="00A3241E">
        <w:rPr>
          <w:color w:val="000000"/>
          <w:lang w:eastAsia="ar-SA"/>
        </w:rPr>
        <w:t>id-fpki-common-policy ::= {2 16 840 1 101 3 2 1 3 6}</w:t>
      </w:r>
    </w:p>
    <w:p w:rsidR="00BC097A" w:rsidRPr="00A3241E" w:rsidRDefault="008C0CF9" w:rsidP="00FC419A">
      <w:pPr>
        <w:pStyle w:val="WW-BodyText2"/>
        <w:spacing w:after="120"/>
        <w:ind w:left="720"/>
        <w:rPr>
          <w:color w:val="000000"/>
          <w:lang w:eastAsia="ar-SA"/>
        </w:rPr>
      </w:pPr>
      <w:r>
        <w:rPr>
          <w:color w:val="000000"/>
          <w:lang w:eastAsia="ar-SA"/>
        </w:rPr>
        <w:t>id-fpki-common-hardware ::= {2 16 840 1 101 3 2 1 3 7}</w:t>
      </w:r>
    </w:p>
    <w:p w:rsidR="00BC097A" w:rsidRPr="00A3241E" w:rsidRDefault="008C0CF9" w:rsidP="00FC419A">
      <w:pPr>
        <w:keepNext/>
        <w:keepLines/>
        <w:spacing w:after="120"/>
        <w:ind w:left="720"/>
        <w:rPr>
          <w:color w:val="000000"/>
          <w:lang w:eastAsia="ar-SA"/>
        </w:rPr>
      </w:pPr>
      <w:r>
        <w:rPr>
          <w:color w:val="000000"/>
          <w:lang w:eastAsia="ar-SA"/>
        </w:rPr>
        <w:t>id-fpki-common-devices ::= {2 16 840 1 101 3 2 1 3 8}</w:t>
      </w:r>
    </w:p>
    <w:p w:rsidR="00DE4699" w:rsidRPr="00A3241E" w:rsidRDefault="008C0CF9" w:rsidP="00DE4699">
      <w:pPr>
        <w:keepNext/>
        <w:keepLines/>
        <w:spacing w:after="120"/>
        <w:ind w:left="720"/>
        <w:rPr>
          <w:color w:val="000000"/>
          <w:lang w:eastAsia="ar-SA"/>
        </w:rPr>
      </w:pPr>
      <w:r>
        <w:rPr>
          <w:color w:val="000000"/>
          <w:lang w:eastAsia="ar-SA"/>
        </w:rPr>
        <w:t>id-fpki-common-devicesHardware ::= {2 16 840 1 101 3 2 1 3 36}</w:t>
      </w:r>
    </w:p>
    <w:p w:rsidR="00BC097A" w:rsidRDefault="008C0CF9" w:rsidP="00FC419A">
      <w:pPr>
        <w:autoSpaceDE w:val="0"/>
        <w:spacing w:after="120"/>
        <w:ind w:left="720"/>
        <w:rPr>
          <w:color w:val="000000"/>
          <w:lang w:eastAsia="ar-SA"/>
        </w:rPr>
      </w:pPr>
      <w:r>
        <w:rPr>
          <w:color w:val="000000"/>
          <w:lang w:eastAsia="ar-SA"/>
        </w:rPr>
        <w:t>id-fpki-common-authentication ::= {2 16 840 1 101 3 2 1 3 13}</w:t>
      </w:r>
    </w:p>
    <w:p w:rsidR="00325B6D" w:rsidRPr="00611E40" w:rsidRDefault="00325B6D" w:rsidP="00325B6D">
      <w:pPr>
        <w:autoSpaceDE w:val="0"/>
        <w:spacing w:after="120"/>
        <w:ind w:left="720"/>
        <w:rPr>
          <w:color w:val="000000"/>
          <w:lang w:eastAsia="ar-SA"/>
        </w:rPr>
      </w:pPr>
      <w:r w:rsidRPr="00611E40">
        <w:rPr>
          <w:color w:val="000000"/>
          <w:lang w:eastAsia="ar-SA"/>
        </w:rPr>
        <w:t>id-fpki-common-derived-pivAuth ::= {2 16 840 1 101 3 2 1 3 40}</w:t>
      </w:r>
    </w:p>
    <w:p w:rsidR="00325B6D" w:rsidRPr="00325B6D" w:rsidRDefault="00325B6D" w:rsidP="00325B6D">
      <w:pPr>
        <w:autoSpaceDE w:val="0"/>
        <w:spacing w:after="120"/>
        <w:ind w:left="720"/>
        <w:rPr>
          <w:rFonts w:eastAsia="TimesNewRomanPSMT"/>
          <w:szCs w:val="24"/>
          <w:lang w:eastAsia="ar-SA"/>
        </w:rPr>
      </w:pPr>
      <w:r w:rsidRPr="00611E40">
        <w:rPr>
          <w:color w:val="000000"/>
          <w:lang w:eastAsia="ar-SA"/>
        </w:rPr>
        <w:t>id-fpki-common-derived-pivAuth-hardware ::= {2 16 840 1 101 3 2 1 3 41}</w:t>
      </w:r>
    </w:p>
    <w:p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lastRenderedPageBreak/>
        <w:t>id-fpki-common-High ::= {2 16 840 1 101 3 2 1 3 16}</w:t>
      </w:r>
    </w:p>
    <w:p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id-fpki-common-cardAuth ::= {2 16 840 1 101 3 2 1 3 17}</w:t>
      </w:r>
    </w:p>
    <w:p w:rsidR="00A3241E" w:rsidRPr="00A3241E" w:rsidRDefault="00B520AF" w:rsidP="00FC419A">
      <w:pPr>
        <w:autoSpaceDE w:val="0"/>
        <w:spacing w:after="120"/>
        <w:ind w:left="720"/>
        <w:rPr>
          <w:rFonts w:eastAsia="TimesNewRomanPSMT"/>
          <w:szCs w:val="24"/>
          <w:lang w:eastAsia="ar-SA"/>
        </w:rPr>
      </w:pPr>
      <w:r w:rsidRPr="00B520AF">
        <w:rPr>
          <w:snapToGrid w:val="0"/>
        </w:rPr>
        <w:t xml:space="preserve">id-fpki-common-piv-contentSigning </w:t>
      </w:r>
      <w:r w:rsidRPr="00B520AF">
        <w:rPr>
          <w:color w:val="000000"/>
          <w:lang w:eastAsia="ar-SA"/>
        </w:rPr>
        <w:t xml:space="preserve">::= {2 16 840 1 101 3 2 1 3 </w:t>
      </w:r>
      <w:r w:rsidR="00A66383">
        <w:rPr>
          <w:color w:val="000000"/>
          <w:lang w:eastAsia="ar-SA"/>
        </w:rPr>
        <w:t>39</w:t>
      </w:r>
      <w:r w:rsidRPr="00B520AF">
        <w:rPr>
          <w:color w:val="000000"/>
          <w:lang w:eastAsia="ar-SA"/>
        </w:rPr>
        <w:t>}</w:t>
      </w:r>
    </w:p>
    <w:p w:rsidR="002F32ED" w:rsidRDefault="0083543F">
      <w:pPr>
        <w:pStyle w:val="NoSpacing"/>
      </w:pPr>
      <w:r>
        <w:br/>
      </w:r>
      <w:r w:rsidR="00B520AF" w:rsidRPr="00B520AF">
        <w:t>Certificates that express the id-fpki-common-piv-contentSigning policy OID shall not express any other policy OIDs.</w:t>
      </w:r>
    </w:p>
    <w:p w:rsidR="00BC097A" w:rsidRDefault="00BC097A" w:rsidP="00FC419A">
      <w:pPr>
        <w:pStyle w:val="Heading3"/>
      </w:pPr>
      <w:bookmarkStart w:id="495" w:name="_Toc374963261"/>
      <w:bookmarkStart w:id="496" w:name="_Toc374963262"/>
      <w:bookmarkStart w:id="497" w:name="_Toc374963263"/>
      <w:bookmarkStart w:id="498" w:name="_Toc374963264"/>
      <w:bookmarkStart w:id="499" w:name="_Toc374963265"/>
      <w:bookmarkStart w:id="500" w:name="_Toc374963266"/>
      <w:bookmarkStart w:id="501" w:name="_Toc280343941"/>
      <w:bookmarkStart w:id="502" w:name="_Toc418776924"/>
      <w:bookmarkEnd w:id="495"/>
      <w:bookmarkEnd w:id="496"/>
      <w:bookmarkEnd w:id="497"/>
      <w:bookmarkEnd w:id="498"/>
      <w:bookmarkEnd w:id="499"/>
      <w:bookmarkEnd w:id="500"/>
      <w:r>
        <w:t>Usage of Policy Constraints Extension</w:t>
      </w:r>
      <w:bookmarkEnd w:id="501"/>
      <w:bookmarkEnd w:id="502"/>
    </w:p>
    <w:p w:rsidR="00BC097A" w:rsidRDefault="00BC097A">
      <w:pPr>
        <w:spacing w:after="120"/>
        <w:rPr>
          <w:lang w:eastAsia="ar-SA"/>
        </w:rPr>
      </w:pPr>
      <w:r>
        <w:rPr>
          <w:lang w:eastAsia="ar-SA"/>
        </w:rPr>
        <w:t>The CAs may assert policy constraints in CA certificates.</w:t>
      </w:r>
    </w:p>
    <w:p w:rsidR="00BC097A" w:rsidRDefault="00BC097A" w:rsidP="00FC419A">
      <w:pPr>
        <w:pStyle w:val="Heading3"/>
        <w:rPr>
          <w:lang w:eastAsia="ar-SA"/>
        </w:rPr>
      </w:pPr>
      <w:bookmarkStart w:id="503" w:name="_Toc280343942"/>
      <w:bookmarkStart w:id="504" w:name="_Toc418776925"/>
      <w:r>
        <w:rPr>
          <w:lang w:eastAsia="ar-SA"/>
        </w:rPr>
        <w:t>Policy Qualifiers Syntax and Semantics</w:t>
      </w:r>
      <w:bookmarkEnd w:id="503"/>
      <w:bookmarkEnd w:id="504"/>
    </w:p>
    <w:p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rsidR="00BC097A" w:rsidRDefault="00BC097A" w:rsidP="00FC419A">
      <w:pPr>
        <w:pStyle w:val="Heading3"/>
        <w:rPr>
          <w:lang w:eastAsia="ar-SA"/>
        </w:rPr>
      </w:pPr>
      <w:bookmarkStart w:id="505" w:name="_Toc280343943"/>
      <w:bookmarkStart w:id="506" w:name="_Toc418776926"/>
      <w:r>
        <w:rPr>
          <w:lang w:eastAsia="ar-SA"/>
        </w:rPr>
        <w:t>Processing Semantics for the Critical Certificate Policies Extension</w:t>
      </w:r>
      <w:bookmarkEnd w:id="505"/>
      <w:bookmarkEnd w:id="506"/>
    </w:p>
    <w:p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rsidR="00BC097A" w:rsidRPr="008F4F0B" w:rsidRDefault="00BC097A" w:rsidP="00F85422">
      <w:pPr>
        <w:pStyle w:val="Heading2"/>
        <w:rPr>
          <w:lang w:eastAsia="ar-SA"/>
        </w:rPr>
      </w:pPr>
      <w:bookmarkStart w:id="507" w:name="_Toc280343944"/>
      <w:bookmarkStart w:id="508" w:name="_Toc418776927"/>
      <w:r w:rsidRPr="008F4F0B">
        <w:rPr>
          <w:lang w:eastAsia="ar-SA"/>
        </w:rPr>
        <w:t>CRL Profile</w:t>
      </w:r>
      <w:bookmarkEnd w:id="507"/>
      <w:bookmarkEnd w:id="508"/>
    </w:p>
    <w:p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rsidR="00BC097A" w:rsidRDefault="00BC097A" w:rsidP="00FC419A">
      <w:pPr>
        <w:pStyle w:val="Heading3"/>
      </w:pPr>
      <w:bookmarkStart w:id="509" w:name="_Toc280343945"/>
      <w:bookmarkStart w:id="510" w:name="_Toc418776928"/>
      <w:r>
        <w:t>Version Number(s)</w:t>
      </w:r>
      <w:bookmarkEnd w:id="509"/>
      <w:bookmarkEnd w:id="510"/>
    </w:p>
    <w:p w:rsidR="00BC097A" w:rsidRDefault="00BC097A">
      <w:pPr>
        <w:autoSpaceDE w:val="0"/>
        <w:spacing w:after="120"/>
        <w:rPr>
          <w:szCs w:val="24"/>
          <w:lang w:eastAsia="ar-SA"/>
        </w:rPr>
      </w:pPr>
      <w:r>
        <w:rPr>
          <w:lang w:eastAsia="ar-SA"/>
        </w:rPr>
        <w:t>The CAs shall issue X.509 Version two (2) CRLs</w:t>
      </w:r>
      <w:r>
        <w:rPr>
          <w:szCs w:val="24"/>
          <w:lang w:eastAsia="ar-SA"/>
        </w:rPr>
        <w:t>.</w:t>
      </w:r>
    </w:p>
    <w:p w:rsidR="00BC097A" w:rsidRDefault="00BC097A" w:rsidP="00FC419A">
      <w:pPr>
        <w:pStyle w:val="Heading3"/>
      </w:pPr>
      <w:bookmarkStart w:id="511" w:name="_Toc280343946"/>
      <w:bookmarkStart w:id="512" w:name="_Toc418776929"/>
      <w:r>
        <w:t>CRL and CRL Entry Extensions</w:t>
      </w:r>
      <w:bookmarkEnd w:id="511"/>
      <w:bookmarkEnd w:id="512"/>
    </w:p>
    <w:p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rsidR="00BC097A" w:rsidRPr="008F4F0B" w:rsidRDefault="00BC097A" w:rsidP="00F85422">
      <w:pPr>
        <w:pStyle w:val="Heading2"/>
        <w:rPr>
          <w:lang w:eastAsia="ar-SA"/>
        </w:rPr>
      </w:pPr>
      <w:bookmarkStart w:id="513" w:name="_Toc280343947"/>
      <w:bookmarkStart w:id="514" w:name="_Toc418776930"/>
      <w:r w:rsidRPr="008F4F0B">
        <w:rPr>
          <w:lang w:eastAsia="ar-SA"/>
        </w:rPr>
        <w:t>OCSP Profile</w:t>
      </w:r>
      <w:bookmarkEnd w:id="513"/>
      <w:bookmarkEnd w:id="514"/>
    </w:p>
    <w:p w:rsidR="00BC097A" w:rsidRDefault="00BC097A">
      <w:r>
        <w:t>Certificate status servers (CSSs) operated under this policy shall sign responses using algorithms designated for CRL signing.</w:t>
      </w:r>
    </w:p>
    <w:p w:rsidR="00BC097A" w:rsidRDefault="00BC097A">
      <w:pPr>
        <w:spacing w:after="120"/>
        <w:rPr>
          <w:lang w:eastAsia="ar-SA"/>
        </w:rPr>
      </w:pPr>
      <w:r>
        <w:rPr>
          <w:lang w:eastAsia="ar-SA"/>
        </w:rPr>
        <w:t>CSSs shall be able to process SHA-1 hashes when included in the CertID field and the keyHash in the responderID field.</w:t>
      </w:r>
    </w:p>
    <w:p w:rsidR="00BC097A" w:rsidRDefault="00BC097A" w:rsidP="00FC419A">
      <w:pPr>
        <w:pStyle w:val="Heading3"/>
      </w:pPr>
      <w:bookmarkStart w:id="515" w:name="_Toc280343948"/>
      <w:bookmarkStart w:id="516" w:name="_Toc418776931"/>
      <w:r>
        <w:t>Version Number(s)</w:t>
      </w:r>
      <w:bookmarkEnd w:id="515"/>
      <w:bookmarkEnd w:id="516"/>
    </w:p>
    <w:p w:rsidR="00BC097A" w:rsidRDefault="00BC097A">
      <w:pPr>
        <w:spacing w:after="120"/>
        <w:rPr>
          <w:lang w:eastAsia="ar-SA"/>
        </w:rPr>
      </w:pPr>
      <w:r>
        <w:rPr>
          <w:lang w:eastAsia="ar-SA"/>
        </w:rPr>
        <w:t>CSSs operated under this policy shall use OCSP version 1.</w:t>
      </w:r>
    </w:p>
    <w:p w:rsidR="00BC097A" w:rsidRDefault="00BC097A" w:rsidP="00FC419A">
      <w:pPr>
        <w:pStyle w:val="Heading3"/>
      </w:pPr>
      <w:bookmarkStart w:id="517" w:name="_Toc280343949"/>
      <w:bookmarkStart w:id="518" w:name="_Toc418776932"/>
      <w:r>
        <w:t>OCSP Extensions</w:t>
      </w:r>
      <w:bookmarkEnd w:id="517"/>
      <w:bookmarkEnd w:id="518"/>
    </w:p>
    <w:p w:rsidR="00BC097A" w:rsidRDefault="00BC097A" w:rsidP="008D1DE9">
      <w:pPr>
        <w:spacing w:after="0"/>
      </w:pPr>
      <w:r>
        <w:t>Critical OCSP extensions shall not be used.</w:t>
      </w:r>
    </w:p>
    <w:p w:rsidR="00BC097A" w:rsidRDefault="002B6B6D" w:rsidP="00FC419A">
      <w:pPr>
        <w:pStyle w:val="Heading1"/>
        <w:tabs>
          <w:tab w:val="clear" w:pos="432"/>
        </w:tabs>
        <w:spacing w:before="600"/>
        <w:ind w:left="540" w:hanging="540"/>
      </w:pPr>
      <w:bookmarkStart w:id="519" w:name="_Toc280343950"/>
      <w:r>
        <w:br w:type="page"/>
      </w:r>
      <w:bookmarkStart w:id="520" w:name="_Toc418776933"/>
      <w:r w:rsidR="00BC097A">
        <w:lastRenderedPageBreak/>
        <w:t>Compliance Audit and Other Assessments</w:t>
      </w:r>
      <w:bookmarkEnd w:id="519"/>
      <w:bookmarkEnd w:id="520"/>
    </w:p>
    <w:p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rsidR="00BC097A" w:rsidRPr="008F4F0B" w:rsidRDefault="00BC097A" w:rsidP="00F85422">
      <w:pPr>
        <w:pStyle w:val="Heading2"/>
        <w:rPr>
          <w:lang w:eastAsia="ar-SA"/>
        </w:rPr>
      </w:pPr>
      <w:bookmarkStart w:id="521" w:name="_Toc280343951"/>
      <w:bookmarkStart w:id="522" w:name="_Toc418776934"/>
      <w:r w:rsidRPr="008F4F0B">
        <w:rPr>
          <w:lang w:eastAsia="ar-SA"/>
        </w:rPr>
        <w:t>Frequency or Circumstances of Assessment</w:t>
      </w:r>
      <w:bookmarkEnd w:id="521"/>
      <w:bookmarkEnd w:id="522"/>
    </w:p>
    <w:p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17"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rsidR="00BC097A" w:rsidRPr="008F4F0B" w:rsidRDefault="00BC097A" w:rsidP="00F85422">
      <w:pPr>
        <w:pStyle w:val="Heading2"/>
        <w:rPr>
          <w:lang w:eastAsia="ar-SA"/>
        </w:rPr>
      </w:pPr>
      <w:bookmarkStart w:id="523" w:name="_Toc280343952"/>
      <w:bookmarkStart w:id="524" w:name="_Toc418776935"/>
      <w:r w:rsidRPr="008F4F0B">
        <w:rPr>
          <w:lang w:eastAsia="ar-SA"/>
        </w:rPr>
        <w:t>Identity/Qualifications of Assessor</w:t>
      </w:r>
      <w:bookmarkEnd w:id="523"/>
      <w:bookmarkEnd w:id="524"/>
    </w:p>
    <w:p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rsidR="00BC097A" w:rsidRPr="008F4F0B" w:rsidRDefault="00BC097A" w:rsidP="00F85422">
      <w:pPr>
        <w:pStyle w:val="Heading2"/>
        <w:rPr>
          <w:lang w:eastAsia="ar-SA"/>
        </w:rPr>
      </w:pPr>
      <w:bookmarkStart w:id="525" w:name="_Toc280343953"/>
      <w:bookmarkStart w:id="526" w:name="_Toc418776936"/>
      <w:r w:rsidRPr="008F4F0B">
        <w:rPr>
          <w:lang w:eastAsia="ar-SA"/>
        </w:rPr>
        <w:t>Assessor’s Relationship to Assessed Entity</w:t>
      </w:r>
      <w:bookmarkEnd w:id="525"/>
      <w:bookmarkEnd w:id="526"/>
    </w:p>
    <w:p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rsidR="00BC097A" w:rsidRPr="008F4F0B" w:rsidRDefault="00BC097A" w:rsidP="00F85422">
      <w:pPr>
        <w:pStyle w:val="Heading2"/>
        <w:rPr>
          <w:lang w:eastAsia="ar-SA"/>
        </w:rPr>
      </w:pPr>
      <w:bookmarkStart w:id="527" w:name="_Toc280343954"/>
      <w:bookmarkStart w:id="528" w:name="_Toc418776937"/>
      <w:r w:rsidRPr="008F4F0B">
        <w:rPr>
          <w:lang w:eastAsia="ar-SA"/>
        </w:rPr>
        <w:t>Topics Covered by Assessment</w:t>
      </w:r>
      <w:bookmarkEnd w:id="527"/>
      <w:bookmarkEnd w:id="528"/>
    </w:p>
    <w:p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 xml:space="preserve">CPS.  All aspects of the CA/RA operation shall be subject to </w:t>
      </w:r>
      <w:r>
        <w:rPr>
          <w:lang w:eastAsia="ar-SA"/>
        </w:rPr>
        <w:lastRenderedPageBreak/>
        <w:t>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rsidR="00BC097A" w:rsidRPr="008F4F0B" w:rsidRDefault="00BC097A" w:rsidP="00F85422">
      <w:pPr>
        <w:pStyle w:val="Heading2"/>
        <w:rPr>
          <w:lang w:eastAsia="ar-SA"/>
        </w:rPr>
      </w:pPr>
      <w:bookmarkStart w:id="529" w:name="_Toc280343955"/>
      <w:bookmarkStart w:id="530" w:name="_Toc418776938"/>
      <w:r w:rsidRPr="008F4F0B">
        <w:rPr>
          <w:lang w:eastAsia="ar-SA"/>
        </w:rPr>
        <w:t>Actions Taken as a Result of Deficiency</w:t>
      </w:r>
      <w:bookmarkEnd w:id="529"/>
      <w:bookmarkEnd w:id="530"/>
    </w:p>
    <w:p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rsidR="00BC097A" w:rsidRPr="008F4F0B" w:rsidRDefault="00BC097A" w:rsidP="00F85422">
      <w:pPr>
        <w:pStyle w:val="Heading2"/>
        <w:rPr>
          <w:lang w:eastAsia="ar-SA"/>
        </w:rPr>
      </w:pPr>
      <w:bookmarkStart w:id="531" w:name="_Toc280343956"/>
      <w:bookmarkStart w:id="532" w:name="_Toc418776939"/>
      <w:r w:rsidRPr="008F4F0B">
        <w:rPr>
          <w:lang w:eastAsia="ar-SA"/>
        </w:rPr>
        <w:t>Communication of Results</w:t>
      </w:r>
      <w:bookmarkEnd w:id="531"/>
      <w:bookmarkEnd w:id="532"/>
    </w:p>
    <w:p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18"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19"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Section 8.5 above.</w:t>
      </w:r>
    </w:p>
    <w:p w:rsidR="00BC097A" w:rsidRDefault="002B6B6D" w:rsidP="008D1DE9">
      <w:pPr>
        <w:pStyle w:val="Heading1"/>
        <w:tabs>
          <w:tab w:val="left" w:pos="432"/>
        </w:tabs>
        <w:spacing w:before="600"/>
      </w:pPr>
      <w:bookmarkStart w:id="533" w:name="_Toc280343957"/>
      <w:r>
        <w:br w:type="page"/>
      </w:r>
      <w:bookmarkStart w:id="534" w:name="_Toc418776940"/>
      <w:r w:rsidR="00BC097A">
        <w:lastRenderedPageBreak/>
        <w:t>Other Business and Legal Matters</w:t>
      </w:r>
      <w:bookmarkEnd w:id="533"/>
      <w:bookmarkEnd w:id="534"/>
    </w:p>
    <w:p w:rsidR="00BC097A" w:rsidRPr="008F4F0B" w:rsidRDefault="00BC097A" w:rsidP="00F85422">
      <w:pPr>
        <w:pStyle w:val="Heading2"/>
        <w:rPr>
          <w:lang w:eastAsia="ar-SA"/>
        </w:rPr>
      </w:pPr>
      <w:bookmarkStart w:id="535" w:name="_Toc280343958"/>
      <w:bookmarkStart w:id="536" w:name="_Toc418776941"/>
      <w:r w:rsidRPr="008F4F0B">
        <w:rPr>
          <w:lang w:eastAsia="ar-SA"/>
        </w:rPr>
        <w:t>Fees</w:t>
      </w:r>
      <w:bookmarkEnd w:id="535"/>
      <w:bookmarkEnd w:id="536"/>
    </w:p>
    <w:p w:rsidR="00BC097A" w:rsidRDefault="00BC097A" w:rsidP="00FC419A">
      <w:pPr>
        <w:pStyle w:val="Heading3"/>
        <w:rPr>
          <w:lang w:eastAsia="ar-SA"/>
        </w:rPr>
      </w:pPr>
      <w:bookmarkStart w:id="537" w:name="_Toc280343959"/>
      <w:bookmarkStart w:id="538" w:name="_Toc418776942"/>
      <w:r>
        <w:rPr>
          <w:lang w:eastAsia="ar-SA"/>
        </w:rPr>
        <w:t>Certificate Issuance or Renewal Fees</w:t>
      </w:r>
      <w:bookmarkEnd w:id="537"/>
      <w:bookmarkEnd w:id="538"/>
    </w:p>
    <w:p w:rsidR="00BC097A" w:rsidRDefault="00F77471">
      <w:pPr>
        <w:spacing w:after="120"/>
        <w:rPr>
          <w:lang w:eastAsia="ar-SA"/>
        </w:rPr>
      </w:pPr>
      <w:r>
        <w:rPr>
          <w:lang w:eastAsia="ar-SA"/>
        </w:rPr>
        <w:t>No s</w:t>
      </w:r>
      <w:r w:rsidR="00BC097A">
        <w:rPr>
          <w:lang w:eastAsia="ar-SA"/>
        </w:rPr>
        <w:t>tipulation.</w:t>
      </w:r>
    </w:p>
    <w:p w:rsidR="00BC097A" w:rsidRDefault="00BC097A" w:rsidP="00FC419A">
      <w:pPr>
        <w:pStyle w:val="Heading3"/>
      </w:pPr>
      <w:bookmarkStart w:id="539" w:name="_Toc280343960"/>
      <w:bookmarkStart w:id="540" w:name="_Toc418776943"/>
      <w:r>
        <w:t>Certificate Access Fees</w:t>
      </w:r>
      <w:bookmarkEnd w:id="539"/>
      <w:bookmarkEnd w:id="540"/>
    </w:p>
    <w:p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rsidR="00BC097A" w:rsidRDefault="00BC097A" w:rsidP="00FC419A">
      <w:pPr>
        <w:pStyle w:val="Heading3"/>
      </w:pPr>
      <w:bookmarkStart w:id="541" w:name="_Toc280343961"/>
      <w:bookmarkStart w:id="542" w:name="_Toc418776944"/>
      <w:r>
        <w:t>Revocation or Status Information Access Fees</w:t>
      </w:r>
      <w:bookmarkEnd w:id="541"/>
      <w:bookmarkEnd w:id="542"/>
    </w:p>
    <w:p w:rsidR="00BC097A" w:rsidRDefault="00BC097A">
      <w:pPr>
        <w:spacing w:after="120"/>
      </w:pPr>
      <w:r>
        <w:rPr>
          <w:lang w:eastAsia="ar-SA"/>
        </w:rPr>
        <w:t>CAs operating under this policy must not charge additional fees for access to CRLs and OCSP status information.</w:t>
      </w:r>
    </w:p>
    <w:p w:rsidR="00BC097A" w:rsidRDefault="00BC097A" w:rsidP="00FC419A">
      <w:pPr>
        <w:pStyle w:val="Heading3"/>
      </w:pPr>
      <w:bookmarkStart w:id="543" w:name="_Toc280343962"/>
      <w:bookmarkStart w:id="544" w:name="_Toc418776945"/>
      <w:r>
        <w:t>Fees for other Services</w:t>
      </w:r>
      <w:bookmarkEnd w:id="543"/>
      <w:bookmarkEnd w:id="544"/>
    </w:p>
    <w:p w:rsidR="00BC097A" w:rsidRDefault="00F77471">
      <w:pPr>
        <w:spacing w:after="120"/>
        <w:rPr>
          <w:lang w:eastAsia="ar-SA"/>
        </w:rPr>
      </w:pPr>
      <w:r>
        <w:rPr>
          <w:lang w:eastAsia="ar-SA"/>
        </w:rPr>
        <w:t>No s</w:t>
      </w:r>
      <w:r w:rsidR="00BC097A">
        <w:rPr>
          <w:lang w:eastAsia="ar-SA"/>
        </w:rPr>
        <w:t>tipulation.</w:t>
      </w:r>
    </w:p>
    <w:p w:rsidR="00BC097A" w:rsidRDefault="00BC097A" w:rsidP="00FC419A">
      <w:pPr>
        <w:pStyle w:val="Heading3"/>
      </w:pPr>
      <w:bookmarkStart w:id="545" w:name="_Toc280343963"/>
      <w:bookmarkStart w:id="546" w:name="_Toc418776946"/>
      <w:r>
        <w:t>Refund Policy</w:t>
      </w:r>
      <w:bookmarkEnd w:id="545"/>
      <w:bookmarkEnd w:id="546"/>
    </w:p>
    <w:p w:rsidR="00BC097A" w:rsidRDefault="00F77471">
      <w:r>
        <w:t>No s</w:t>
      </w:r>
      <w:r w:rsidR="00BC097A">
        <w:t>tipulation.</w:t>
      </w:r>
    </w:p>
    <w:p w:rsidR="00BC097A" w:rsidRPr="008F4F0B" w:rsidRDefault="00BC097A" w:rsidP="00F85422">
      <w:pPr>
        <w:pStyle w:val="Heading2"/>
        <w:rPr>
          <w:lang w:eastAsia="ar-SA"/>
        </w:rPr>
      </w:pPr>
      <w:bookmarkStart w:id="547" w:name="_Toc280343964"/>
      <w:bookmarkStart w:id="548" w:name="_Toc418776947"/>
      <w:r w:rsidRPr="008F4F0B">
        <w:rPr>
          <w:lang w:eastAsia="ar-SA"/>
        </w:rPr>
        <w:t>Financial Responsibility</w:t>
      </w:r>
      <w:bookmarkEnd w:id="547"/>
      <w:bookmarkEnd w:id="548"/>
    </w:p>
    <w:p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rsidR="00BC097A" w:rsidRDefault="00BC097A" w:rsidP="00FC419A">
      <w:pPr>
        <w:pStyle w:val="Heading3"/>
        <w:rPr>
          <w:lang w:eastAsia="ar-SA"/>
        </w:rPr>
      </w:pPr>
      <w:bookmarkStart w:id="549" w:name="_Toc280343965"/>
      <w:bookmarkStart w:id="550" w:name="_Toc418776948"/>
      <w:r>
        <w:rPr>
          <w:lang w:eastAsia="ar-SA"/>
        </w:rPr>
        <w:t>Insurance Coverage</w:t>
      </w:r>
      <w:bookmarkEnd w:id="549"/>
      <w:bookmarkEnd w:id="550"/>
    </w:p>
    <w:p w:rsidR="00BC097A" w:rsidRDefault="00BC097A">
      <w:pPr>
        <w:spacing w:after="120"/>
        <w:rPr>
          <w:lang w:eastAsia="ar-SA"/>
        </w:rPr>
      </w:pPr>
      <w:r>
        <w:rPr>
          <w:lang w:eastAsia="ar-SA"/>
        </w:rPr>
        <w:t>No stipulation.</w:t>
      </w:r>
    </w:p>
    <w:p w:rsidR="00BC097A" w:rsidRDefault="00BC097A" w:rsidP="00FC419A">
      <w:pPr>
        <w:pStyle w:val="Heading3"/>
        <w:rPr>
          <w:lang w:eastAsia="ar-SA"/>
        </w:rPr>
      </w:pPr>
      <w:bookmarkStart w:id="551" w:name="_Toc280343966"/>
      <w:bookmarkStart w:id="552" w:name="_Toc418776949"/>
      <w:r>
        <w:rPr>
          <w:lang w:eastAsia="ar-SA"/>
        </w:rPr>
        <w:t>Other Assets</w:t>
      </w:r>
      <w:bookmarkEnd w:id="551"/>
      <w:bookmarkEnd w:id="552"/>
    </w:p>
    <w:p w:rsidR="00BC097A" w:rsidRDefault="00BC097A">
      <w:pPr>
        <w:spacing w:after="120"/>
        <w:rPr>
          <w:lang w:eastAsia="ar-SA"/>
        </w:rPr>
      </w:pPr>
      <w:r>
        <w:rPr>
          <w:lang w:eastAsia="ar-SA"/>
        </w:rPr>
        <w:t>No stipulation.</w:t>
      </w:r>
    </w:p>
    <w:p w:rsidR="00BC097A" w:rsidRDefault="00BC097A" w:rsidP="00FC419A">
      <w:pPr>
        <w:pStyle w:val="Heading3"/>
      </w:pPr>
      <w:bookmarkStart w:id="553" w:name="_Toc280343967"/>
      <w:bookmarkStart w:id="554" w:name="_Toc418776950"/>
      <w:r>
        <w:t>Insurance or Warranty Coverage for End-Entities</w:t>
      </w:r>
      <w:bookmarkEnd w:id="553"/>
      <w:bookmarkEnd w:id="554"/>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555" w:name="_Toc280343968"/>
      <w:bookmarkStart w:id="556" w:name="_Toc418776951"/>
      <w:r w:rsidRPr="008F4F0B">
        <w:rPr>
          <w:lang w:eastAsia="ar-SA"/>
        </w:rPr>
        <w:t>Confidentiality of Business Information</w:t>
      </w:r>
      <w:bookmarkEnd w:id="555"/>
      <w:bookmarkEnd w:id="556"/>
    </w:p>
    <w:p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rsidR="00BC097A" w:rsidRDefault="00BC097A" w:rsidP="00FC419A">
      <w:pPr>
        <w:pStyle w:val="Heading3"/>
      </w:pPr>
      <w:bookmarkStart w:id="557" w:name="_Toc280343969"/>
      <w:bookmarkStart w:id="558" w:name="_Toc418776952"/>
      <w:r>
        <w:lastRenderedPageBreak/>
        <w:t>Scope of Confidential Information</w:t>
      </w:r>
      <w:bookmarkEnd w:id="557"/>
      <w:bookmarkEnd w:id="558"/>
    </w:p>
    <w:p w:rsidR="00BC097A" w:rsidRDefault="00BC097A">
      <w:pPr>
        <w:spacing w:after="120"/>
        <w:rPr>
          <w:lang w:eastAsia="ar-SA"/>
        </w:rPr>
      </w:pPr>
      <w:r>
        <w:rPr>
          <w:lang w:eastAsia="ar-SA"/>
        </w:rPr>
        <w:t>No stipulation.</w:t>
      </w:r>
    </w:p>
    <w:p w:rsidR="00BC097A" w:rsidRDefault="00BC097A" w:rsidP="00FC419A">
      <w:pPr>
        <w:pStyle w:val="Heading3"/>
      </w:pPr>
      <w:bookmarkStart w:id="559" w:name="_Toc280343970"/>
      <w:bookmarkStart w:id="560" w:name="_Toc418776953"/>
      <w:r>
        <w:t>Information not within the Scope of Confidential Information</w:t>
      </w:r>
      <w:bookmarkEnd w:id="559"/>
      <w:bookmarkEnd w:id="560"/>
    </w:p>
    <w:p w:rsidR="00BC097A" w:rsidRDefault="00BC097A">
      <w:pPr>
        <w:spacing w:after="120"/>
        <w:rPr>
          <w:lang w:eastAsia="ar-SA"/>
        </w:rPr>
      </w:pPr>
      <w:r>
        <w:rPr>
          <w:lang w:eastAsia="ar-SA"/>
        </w:rPr>
        <w:t>No stipulation.</w:t>
      </w:r>
    </w:p>
    <w:p w:rsidR="00BC097A" w:rsidRDefault="00BC097A" w:rsidP="00FC419A">
      <w:pPr>
        <w:pStyle w:val="Heading3"/>
      </w:pPr>
      <w:bookmarkStart w:id="561" w:name="_Toc280343971"/>
      <w:bookmarkStart w:id="562" w:name="_Toc418776954"/>
      <w:r>
        <w:t>Responsibility to Protect Confidential Information</w:t>
      </w:r>
      <w:bookmarkEnd w:id="561"/>
      <w:bookmarkEnd w:id="562"/>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563" w:name="_Toc280343972"/>
      <w:bookmarkStart w:id="564" w:name="_Toc418776955"/>
      <w:r w:rsidRPr="008F4F0B">
        <w:rPr>
          <w:lang w:eastAsia="ar-SA"/>
        </w:rPr>
        <w:t>Privacy of Personal Information</w:t>
      </w:r>
      <w:bookmarkEnd w:id="563"/>
      <w:bookmarkEnd w:id="564"/>
    </w:p>
    <w:p w:rsidR="00BC097A" w:rsidRDefault="00BC097A" w:rsidP="00FC419A">
      <w:pPr>
        <w:pStyle w:val="Heading3"/>
        <w:rPr>
          <w:lang w:eastAsia="ar-SA"/>
        </w:rPr>
      </w:pPr>
      <w:bookmarkStart w:id="565" w:name="_Toc280343973"/>
      <w:bookmarkStart w:id="566" w:name="_Toc418776956"/>
      <w:r>
        <w:rPr>
          <w:lang w:eastAsia="ar-SA"/>
        </w:rPr>
        <w:t>Privacy Plan</w:t>
      </w:r>
      <w:bookmarkEnd w:id="565"/>
      <w:bookmarkEnd w:id="566"/>
    </w:p>
    <w:p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rsidR="00BC097A" w:rsidRDefault="00BC097A" w:rsidP="00FC419A">
      <w:pPr>
        <w:pStyle w:val="Heading3"/>
      </w:pPr>
      <w:bookmarkStart w:id="567" w:name="_Toc280343974"/>
      <w:bookmarkStart w:id="568" w:name="_Toc418776957"/>
      <w:r>
        <w:t>Information Treated as Private</w:t>
      </w:r>
      <w:bookmarkEnd w:id="567"/>
      <w:bookmarkEnd w:id="568"/>
    </w:p>
    <w:p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rsidR="00BC097A" w:rsidRDefault="00BC097A" w:rsidP="00FC419A">
      <w:pPr>
        <w:pStyle w:val="Heading3"/>
      </w:pPr>
      <w:bookmarkStart w:id="569" w:name="_Toc280343975"/>
      <w:bookmarkStart w:id="570" w:name="_Toc418776958"/>
      <w:r>
        <w:t>Information not Deemed Private</w:t>
      </w:r>
      <w:bookmarkEnd w:id="569"/>
      <w:bookmarkEnd w:id="570"/>
    </w:p>
    <w:p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rsidR="00BC097A" w:rsidRDefault="00BC097A" w:rsidP="00FC419A">
      <w:pPr>
        <w:pStyle w:val="Heading3"/>
      </w:pPr>
      <w:bookmarkStart w:id="571" w:name="_Toc280343976"/>
      <w:bookmarkStart w:id="572" w:name="_Toc418776959"/>
      <w:r>
        <w:t>Responsibility to Protect Private Information</w:t>
      </w:r>
      <w:bookmarkEnd w:id="571"/>
      <w:bookmarkEnd w:id="572"/>
    </w:p>
    <w:p w:rsidR="00BC097A" w:rsidRDefault="00BC097A">
      <w:pPr>
        <w:spacing w:after="120"/>
      </w:pPr>
      <w:r>
        <w:rPr>
          <w:lang w:eastAsia="ar-SA"/>
        </w:rPr>
        <w:t>Sensitive information must be stored securely, and may be released only in accordance with other stipulations in section 9.4.</w:t>
      </w:r>
    </w:p>
    <w:p w:rsidR="00BC097A" w:rsidRDefault="00BC097A" w:rsidP="00FC419A">
      <w:pPr>
        <w:pStyle w:val="Heading3"/>
      </w:pPr>
      <w:bookmarkStart w:id="573" w:name="_Toc280343977"/>
      <w:bookmarkStart w:id="574" w:name="_Toc418776960"/>
      <w:r>
        <w:t>Notice and Consent to Use Private Information</w:t>
      </w:r>
      <w:bookmarkEnd w:id="573"/>
      <w:bookmarkEnd w:id="574"/>
    </w:p>
    <w:p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rsidR="00BC097A" w:rsidRDefault="00BC097A" w:rsidP="00FC419A">
      <w:pPr>
        <w:pStyle w:val="Heading3"/>
      </w:pPr>
      <w:bookmarkStart w:id="575" w:name="_Toc280343978"/>
      <w:bookmarkStart w:id="576" w:name="_Toc418776961"/>
      <w:r>
        <w:t>Disclosure Pursuant to Judicial or Administrative Process</w:t>
      </w:r>
      <w:bookmarkEnd w:id="575"/>
      <w:bookmarkEnd w:id="576"/>
    </w:p>
    <w:p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w:t>
      </w:r>
      <w:r>
        <w:rPr>
          <w:lang w:eastAsia="ar-SA"/>
        </w:rPr>
        <w:lastRenderedPageBreak/>
        <w:t>competent jurisdiction.  Any request for release of information shall be processed according to 41 CFR 105-60.605.</w:t>
      </w:r>
    </w:p>
    <w:p w:rsidR="00BC097A" w:rsidRDefault="00BC097A" w:rsidP="00FC419A">
      <w:pPr>
        <w:pStyle w:val="Heading3"/>
      </w:pPr>
      <w:bookmarkStart w:id="577" w:name="_Toc280343979"/>
      <w:bookmarkStart w:id="578" w:name="_Toc418776962"/>
      <w:r>
        <w:t>Other Information Disclosure Circumstances</w:t>
      </w:r>
      <w:bookmarkEnd w:id="577"/>
      <w:bookmarkEnd w:id="578"/>
    </w:p>
    <w:p w:rsidR="00BC097A" w:rsidRDefault="00BC097A">
      <w:pPr>
        <w:spacing w:after="120"/>
        <w:rPr>
          <w:b/>
          <w:i/>
          <w:caps/>
          <w:sz w:val="28"/>
          <w:lang w:eastAsia="ar-SA"/>
        </w:rPr>
      </w:pPr>
      <w:r>
        <w:rPr>
          <w:lang w:eastAsia="ar-SA"/>
        </w:rPr>
        <w:t>None.</w:t>
      </w:r>
    </w:p>
    <w:p w:rsidR="00BC097A" w:rsidRPr="008F4F0B" w:rsidRDefault="00BC097A" w:rsidP="00F85422">
      <w:pPr>
        <w:pStyle w:val="Heading2"/>
        <w:rPr>
          <w:lang w:eastAsia="ar-SA"/>
        </w:rPr>
      </w:pPr>
      <w:bookmarkStart w:id="579" w:name="_Toc280343980"/>
      <w:bookmarkStart w:id="580" w:name="_Toc418776963"/>
      <w:r w:rsidRPr="008F4F0B">
        <w:rPr>
          <w:lang w:eastAsia="ar-SA"/>
        </w:rPr>
        <w:t>Intellectual Property Rights</w:t>
      </w:r>
      <w:bookmarkEnd w:id="579"/>
      <w:bookmarkEnd w:id="580"/>
    </w:p>
    <w:p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rsidR="00BC097A" w:rsidRPr="008F4F0B" w:rsidRDefault="00BC097A" w:rsidP="00F85422">
      <w:pPr>
        <w:pStyle w:val="Heading2"/>
        <w:rPr>
          <w:lang w:eastAsia="ar-SA"/>
        </w:rPr>
      </w:pPr>
      <w:bookmarkStart w:id="581" w:name="_Toc280343981"/>
      <w:bookmarkStart w:id="582" w:name="_Toc418776964"/>
      <w:r w:rsidRPr="008F4F0B">
        <w:rPr>
          <w:lang w:eastAsia="ar-SA"/>
        </w:rPr>
        <w:t>Representations and Warranties</w:t>
      </w:r>
      <w:bookmarkEnd w:id="581"/>
      <w:bookmarkEnd w:id="582"/>
    </w:p>
    <w:p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rsidR="00BC097A" w:rsidRDefault="00BC097A" w:rsidP="00FA67E4">
      <w:pPr>
        <w:pStyle w:val="BulletDouble"/>
        <w:numPr>
          <w:ilvl w:val="0"/>
          <w:numId w:val="39"/>
        </w:numPr>
        <w:tabs>
          <w:tab w:val="left" w:pos="720"/>
        </w:tabs>
        <w:rPr>
          <w:lang w:eastAsia="ar-SA"/>
        </w:rPr>
      </w:pPr>
      <w:r>
        <w:rPr>
          <w:lang w:eastAsia="ar-SA"/>
        </w:rPr>
        <w:t>Publicly distribute this CP; and</w:t>
      </w:r>
    </w:p>
    <w:p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rsidR="00BC097A" w:rsidRDefault="00BC097A">
      <w:pPr>
        <w:spacing w:after="120"/>
        <w:rPr>
          <w:lang w:eastAsia="ar-SA"/>
        </w:rPr>
      </w:pPr>
      <w:r>
        <w:rPr>
          <w:lang w:eastAsia="ar-SA"/>
        </w:rPr>
        <w:t>The Agency Policy Management Authorities shall—</w:t>
      </w:r>
    </w:p>
    <w:p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rsidR="00BC097A" w:rsidRDefault="00BC097A" w:rsidP="00FC419A">
      <w:pPr>
        <w:pStyle w:val="Heading3"/>
      </w:pPr>
      <w:bookmarkStart w:id="583" w:name="_Toc280343982"/>
      <w:bookmarkStart w:id="584" w:name="_Toc418776965"/>
      <w:r>
        <w:t>CA Representations and Warranties</w:t>
      </w:r>
      <w:bookmarkEnd w:id="583"/>
      <w:bookmarkEnd w:id="584"/>
    </w:p>
    <w:p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rsidR="00BC097A" w:rsidRDefault="00BC097A">
      <w:r>
        <w:t>A CA that issues certificates that assert a policy defined in this document shall conform to the stipulations of this document, including—</w:t>
      </w:r>
    </w:p>
    <w:p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rsidR="00BC097A" w:rsidRDefault="00BC097A">
      <w:pPr>
        <w:pStyle w:val="BulletDouble"/>
        <w:numPr>
          <w:ilvl w:val="0"/>
          <w:numId w:val="23"/>
        </w:numPr>
        <w:tabs>
          <w:tab w:val="left" w:pos="720"/>
        </w:tabs>
        <w:rPr>
          <w:lang w:eastAsia="ar-SA"/>
        </w:rPr>
      </w:pPr>
      <w:r>
        <w:rPr>
          <w:lang w:eastAsia="ar-SA"/>
        </w:rPr>
        <w:lastRenderedPageBreak/>
        <w:t>Ensuring that registration information is accepted only from approved RAs operating under an approved CPS.</w:t>
      </w:r>
    </w:p>
    <w:p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rsidR="00BC097A" w:rsidRDefault="00BC097A" w:rsidP="00FC419A">
      <w:pPr>
        <w:pStyle w:val="Heading3"/>
      </w:pPr>
      <w:bookmarkStart w:id="585" w:name="_Toc280343983"/>
      <w:bookmarkStart w:id="586" w:name="_Toc418776966"/>
      <w:r>
        <w:t>RA Representations and Warranties</w:t>
      </w:r>
      <w:bookmarkEnd w:id="585"/>
      <w:bookmarkEnd w:id="586"/>
    </w:p>
    <w:p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rsidR="00BC097A" w:rsidRDefault="00BC097A" w:rsidP="00FC419A">
      <w:pPr>
        <w:pStyle w:val="Heading3"/>
      </w:pPr>
      <w:bookmarkStart w:id="587" w:name="_Toc280343984"/>
      <w:bookmarkStart w:id="588" w:name="_Toc418776967"/>
      <w:r>
        <w:t>Subscriber Representations and Warranties</w:t>
      </w:r>
      <w:bookmarkEnd w:id="587"/>
      <w:bookmarkEnd w:id="588"/>
    </w:p>
    <w:p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rsidR="00BC097A" w:rsidRDefault="00BC097A">
      <w:r>
        <w:t>Subscribers shall—</w:t>
      </w:r>
    </w:p>
    <w:p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rsidR="0035213C" w:rsidRPr="0035213C" w:rsidRDefault="0035213C" w:rsidP="0035213C">
      <w:pPr>
        <w:pStyle w:val="BulletDouble"/>
        <w:rPr>
          <w:lang w:eastAsia="ar-SA"/>
        </w:rPr>
      </w:pPr>
      <w:r w:rsidRPr="0035213C">
        <w:lastRenderedPageBreak/>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rsidR="00BC097A" w:rsidRDefault="00BC097A" w:rsidP="00FC419A">
      <w:pPr>
        <w:pStyle w:val="Heading3"/>
      </w:pPr>
      <w:bookmarkStart w:id="589" w:name="_Toc280343985"/>
      <w:bookmarkStart w:id="590" w:name="_Toc418776968"/>
      <w:r>
        <w:t>Relying Parties Representations and Warranties</w:t>
      </w:r>
      <w:bookmarkEnd w:id="589"/>
      <w:bookmarkEnd w:id="590"/>
    </w:p>
    <w:p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rsidR="00BC097A" w:rsidRDefault="00BC097A" w:rsidP="00FC419A">
      <w:pPr>
        <w:pStyle w:val="Heading3"/>
        <w:rPr>
          <w:lang w:eastAsia="ar-SA"/>
        </w:rPr>
      </w:pPr>
      <w:bookmarkStart w:id="591" w:name="_Toc280343986"/>
      <w:bookmarkStart w:id="592" w:name="_Toc418776969"/>
      <w:r>
        <w:rPr>
          <w:lang w:eastAsia="ar-SA"/>
        </w:rPr>
        <w:t>Representations and Warranties of Other Participants</w:t>
      </w:r>
      <w:bookmarkEnd w:id="591"/>
      <w:bookmarkEnd w:id="592"/>
    </w:p>
    <w:p w:rsidR="00BC097A" w:rsidRDefault="00BC097A">
      <w:pPr>
        <w:spacing w:after="120"/>
        <w:rPr>
          <w:lang w:eastAsia="ar-SA"/>
        </w:rPr>
      </w:pPr>
      <w:r>
        <w:rPr>
          <w:lang w:eastAsia="ar-SA"/>
        </w:rPr>
        <w:t>None.</w:t>
      </w:r>
    </w:p>
    <w:p w:rsidR="00BC097A" w:rsidRPr="008F4F0B" w:rsidRDefault="00BC097A" w:rsidP="00F85422">
      <w:pPr>
        <w:pStyle w:val="Heading2"/>
        <w:rPr>
          <w:lang w:eastAsia="ar-SA"/>
        </w:rPr>
      </w:pPr>
      <w:bookmarkStart w:id="593" w:name="_Toc280343987"/>
      <w:bookmarkStart w:id="594" w:name="_Toc418776970"/>
      <w:r w:rsidRPr="008F4F0B">
        <w:rPr>
          <w:lang w:eastAsia="ar-SA"/>
        </w:rPr>
        <w:t>Disclaimers of Warranties</w:t>
      </w:r>
      <w:bookmarkEnd w:id="593"/>
      <w:bookmarkEnd w:id="594"/>
    </w:p>
    <w:p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rsidR="00BC097A" w:rsidRPr="008F4F0B" w:rsidRDefault="00BC097A" w:rsidP="00F85422">
      <w:pPr>
        <w:pStyle w:val="Heading2"/>
        <w:rPr>
          <w:lang w:eastAsia="ar-SA"/>
        </w:rPr>
      </w:pPr>
      <w:bookmarkStart w:id="595" w:name="_Toc280343988"/>
      <w:bookmarkStart w:id="596" w:name="_Toc418776971"/>
      <w:r w:rsidRPr="008F4F0B">
        <w:rPr>
          <w:lang w:eastAsia="ar-SA"/>
        </w:rPr>
        <w:t>Limitations of Liability</w:t>
      </w:r>
      <w:bookmarkEnd w:id="595"/>
      <w:bookmarkEnd w:id="596"/>
    </w:p>
    <w:p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rsidR="00BC097A" w:rsidRPr="008F4F0B" w:rsidRDefault="00BC097A" w:rsidP="00F85422">
      <w:pPr>
        <w:pStyle w:val="Heading2"/>
        <w:rPr>
          <w:lang w:eastAsia="ar-SA"/>
        </w:rPr>
      </w:pPr>
      <w:bookmarkStart w:id="597" w:name="_Toc280343989"/>
      <w:bookmarkStart w:id="598" w:name="_Toc418776972"/>
      <w:r w:rsidRPr="008F4F0B">
        <w:rPr>
          <w:lang w:eastAsia="ar-SA"/>
        </w:rPr>
        <w:t>Indemnities</w:t>
      </w:r>
      <w:bookmarkEnd w:id="597"/>
      <w:bookmarkEnd w:id="598"/>
    </w:p>
    <w:p w:rsidR="00BC097A" w:rsidRDefault="00BC097A">
      <w:pPr>
        <w:autoSpaceDE w:val="0"/>
        <w:spacing w:after="120"/>
        <w:rPr>
          <w:szCs w:val="24"/>
          <w:lang w:eastAsia="ar-SA"/>
        </w:rPr>
      </w:pPr>
      <w:r>
        <w:rPr>
          <w:szCs w:val="24"/>
          <w:lang w:eastAsia="ar-SA"/>
        </w:rPr>
        <w:t>No stipulation.</w:t>
      </w:r>
    </w:p>
    <w:p w:rsidR="00BC097A" w:rsidRPr="008F4F0B" w:rsidRDefault="00BC097A" w:rsidP="00F85422">
      <w:pPr>
        <w:pStyle w:val="Heading2"/>
        <w:rPr>
          <w:lang w:eastAsia="ar-SA"/>
        </w:rPr>
      </w:pPr>
      <w:bookmarkStart w:id="599" w:name="_Toc280343990"/>
      <w:bookmarkStart w:id="600" w:name="_Toc418776973"/>
      <w:r w:rsidRPr="008F4F0B">
        <w:rPr>
          <w:lang w:eastAsia="ar-SA"/>
        </w:rPr>
        <w:t>Term and Termination</w:t>
      </w:r>
      <w:bookmarkEnd w:id="599"/>
      <w:bookmarkEnd w:id="600"/>
    </w:p>
    <w:p w:rsidR="00BC097A" w:rsidRDefault="00BC097A" w:rsidP="00FC419A">
      <w:pPr>
        <w:pStyle w:val="Heading3"/>
        <w:rPr>
          <w:lang w:eastAsia="ar-SA"/>
        </w:rPr>
      </w:pPr>
      <w:bookmarkStart w:id="601" w:name="_Toc280343991"/>
      <w:bookmarkStart w:id="602" w:name="_Toc418776974"/>
      <w:r>
        <w:rPr>
          <w:lang w:eastAsia="ar-SA"/>
        </w:rPr>
        <w:t>Term</w:t>
      </w:r>
      <w:bookmarkEnd w:id="601"/>
      <w:bookmarkEnd w:id="602"/>
    </w:p>
    <w:p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rsidR="00BC097A" w:rsidRDefault="00BC097A" w:rsidP="00FC419A">
      <w:pPr>
        <w:pStyle w:val="Heading3"/>
      </w:pPr>
      <w:bookmarkStart w:id="603" w:name="_Toc280343992"/>
      <w:bookmarkStart w:id="604" w:name="_Toc418776975"/>
      <w:r>
        <w:t>Termination</w:t>
      </w:r>
      <w:bookmarkEnd w:id="603"/>
      <w:bookmarkEnd w:id="604"/>
    </w:p>
    <w:p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rsidR="00BC097A" w:rsidRDefault="00BC097A" w:rsidP="00FC419A">
      <w:pPr>
        <w:pStyle w:val="Heading3"/>
      </w:pPr>
      <w:bookmarkStart w:id="605" w:name="_Toc280343993"/>
      <w:bookmarkStart w:id="606" w:name="_Toc418776976"/>
      <w:r>
        <w:t>Effect of Termination and Survival</w:t>
      </w:r>
      <w:bookmarkEnd w:id="605"/>
      <w:bookmarkEnd w:id="606"/>
    </w:p>
    <w:p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rsidR="00BC097A" w:rsidRPr="008F4F0B" w:rsidRDefault="00BC097A" w:rsidP="00F85422">
      <w:pPr>
        <w:pStyle w:val="Heading2"/>
        <w:rPr>
          <w:lang w:eastAsia="ar-SA"/>
        </w:rPr>
      </w:pPr>
      <w:bookmarkStart w:id="607" w:name="_Toc280343994"/>
      <w:bookmarkStart w:id="608" w:name="_Toc418776977"/>
      <w:r w:rsidRPr="008F4F0B">
        <w:rPr>
          <w:lang w:eastAsia="ar-SA"/>
        </w:rPr>
        <w:lastRenderedPageBreak/>
        <w:t>Individual Notices and Communications with Participants</w:t>
      </w:r>
      <w:bookmarkEnd w:id="607"/>
      <w:bookmarkEnd w:id="608"/>
    </w:p>
    <w:p w:rsidR="00BC097A" w:rsidRDefault="00BC097A">
      <w:pPr>
        <w:rPr>
          <w:lang w:eastAsia="ar-SA"/>
        </w:rPr>
      </w:pPr>
      <w:r>
        <w:t>The FPKIPA shall establish appropriate procedures for communications with CAs operating under this policy via contracts or memoranda of agreement as applicable.</w:t>
      </w:r>
    </w:p>
    <w:p w:rsidR="00BC097A" w:rsidRDefault="00BC097A">
      <w:pPr>
        <w:spacing w:after="120"/>
        <w:rPr>
          <w:b/>
          <w:i/>
          <w:caps/>
          <w:sz w:val="28"/>
          <w:lang w:eastAsia="ar-SA"/>
        </w:rPr>
      </w:pPr>
      <w:r>
        <w:rPr>
          <w:lang w:eastAsia="ar-SA"/>
        </w:rPr>
        <w:t>For all other communications, no stipulation.</w:t>
      </w:r>
    </w:p>
    <w:p w:rsidR="00BC097A" w:rsidRPr="008F4F0B" w:rsidRDefault="00BC097A" w:rsidP="00F85422">
      <w:pPr>
        <w:pStyle w:val="Heading2"/>
        <w:rPr>
          <w:lang w:eastAsia="ar-SA"/>
        </w:rPr>
      </w:pPr>
      <w:bookmarkStart w:id="609" w:name="_Toc280343995"/>
      <w:bookmarkStart w:id="610" w:name="_Toc418776978"/>
      <w:r w:rsidRPr="008F4F0B">
        <w:rPr>
          <w:lang w:eastAsia="ar-SA"/>
        </w:rPr>
        <w:t>Amendments</w:t>
      </w:r>
      <w:bookmarkEnd w:id="609"/>
      <w:bookmarkEnd w:id="610"/>
    </w:p>
    <w:p w:rsidR="00BC097A" w:rsidRDefault="00BC097A" w:rsidP="00FC419A">
      <w:pPr>
        <w:pStyle w:val="Heading3"/>
      </w:pPr>
      <w:bookmarkStart w:id="611" w:name="_Toc280343996"/>
      <w:bookmarkStart w:id="612" w:name="_Toc418776979"/>
      <w:r>
        <w:t>Procedure for Amendment</w:t>
      </w:r>
      <w:bookmarkEnd w:id="611"/>
      <w:bookmarkEnd w:id="612"/>
    </w:p>
    <w:p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rsidR="00BC097A" w:rsidRDefault="00BC097A" w:rsidP="00FC419A">
      <w:pPr>
        <w:pStyle w:val="Heading3"/>
      </w:pPr>
      <w:bookmarkStart w:id="613" w:name="_Toc280343997"/>
      <w:bookmarkStart w:id="614" w:name="_Toc418776980"/>
      <w:r>
        <w:t>Notification Mechanism and Period</w:t>
      </w:r>
      <w:bookmarkEnd w:id="613"/>
      <w:bookmarkEnd w:id="614"/>
    </w:p>
    <w:p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rsidR="00BC097A" w:rsidRDefault="00BC097A" w:rsidP="00FC419A">
      <w:pPr>
        <w:pStyle w:val="Heading3"/>
      </w:pPr>
      <w:bookmarkStart w:id="615" w:name="_Toc280343998"/>
      <w:bookmarkStart w:id="616" w:name="_Toc418776981"/>
      <w:r>
        <w:t>Circumstances under which OID must be Changed</w:t>
      </w:r>
      <w:bookmarkEnd w:id="615"/>
      <w:bookmarkEnd w:id="616"/>
    </w:p>
    <w:p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rsidR="00BC097A" w:rsidRPr="008F4F0B" w:rsidRDefault="00BC097A" w:rsidP="00F85422">
      <w:pPr>
        <w:pStyle w:val="Heading2"/>
        <w:rPr>
          <w:lang w:eastAsia="ar-SA"/>
        </w:rPr>
      </w:pPr>
      <w:bookmarkStart w:id="617" w:name="_Toc280343999"/>
      <w:bookmarkStart w:id="618" w:name="_Toc418776982"/>
      <w:r w:rsidRPr="008F4F0B">
        <w:rPr>
          <w:lang w:eastAsia="ar-SA"/>
        </w:rPr>
        <w:t>Dispute Resolution Provisions</w:t>
      </w:r>
      <w:bookmarkEnd w:id="617"/>
      <w:bookmarkEnd w:id="618"/>
    </w:p>
    <w:p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rsidR="00BC097A" w:rsidRPr="008F4F0B" w:rsidRDefault="00BC097A" w:rsidP="00F85422">
      <w:pPr>
        <w:pStyle w:val="Heading2"/>
        <w:rPr>
          <w:lang w:eastAsia="ar-SA"/>
        </w:rPr>
      </w:pPr>
      <w:bookmarkStart w:id="619" w:name="_Toc280344000"/>
      <w:bookmarkStart w:id="620" w:name="_Toc418776983"/>
      <w:r w:rsidRPr="008F4F0B">
        <w:rPr>
          <w:lang w:eastAsia="ar-SA"/>
        </w:rPr>
        <w:t>Governing Law</w:t>
      </w:r>
      <w:bookmarkEnd w:id="619"/>
      <w:bookmarkEnd w:id="620"/>
    </w:p>
    <w:p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rsidR="00BC097A" w:rsidRPr="008F4F0B" w:rsidRDefault="00BC097A" w:rsidP="00F85422">
      <w:pPr>
        <w:pStyle w:val="Heading2"/>
        <w:rPr>
          <w:lang w:eastAsia="ar-SA"/>
        </w:rPr>
      </w:pPr>
      <w:bookmarkStart w:id="621" w:name="_Toc280344001"/>
      <w:bookmarkStart w:id="622" w:name="_Toc418776984"/>
      <w:r w:rsidRPr="008F4F0B">
        <w:rPr>
          <w:lang w:eastAsia="ar-SA"/>
        </w:rPr>
        <w:t>Compliance with Applicable Law</w:t>
      </w:r>
      <w:bookmarkEnd w:id="621"/>
      <w:bookmarkEnd w:id="622"/>
    </w:p>
    <w:p w:rsidR="00BC097A" w:rsidRDefault="00BC097A">
      <w:pPr>
        <w:spacing w:after="120"/>
        <w:rPr>
          <w:b/>
          <w:i/>
          <w:caps/>
          <w:sz w:val="28"/>
          <w:lang w:eastAsia="ar-SA"/>
        </w:rPr>
      </w:pPr>
      <w:r>
        <w:rPr>
          <w:lang w:eastAsia="ar-SA"/>
        </w:rPr>
        <w:t>All CAs operating under this policy are required to comply with applicable law.</w:t>
      </w:r>
    </w:p>
    <w:p w:rsidR="00BC097A" w:rsidRPr="008F4F0B" w:rsidRDefault="00BC097A" w:rsidP="00F85422">
      <w:pPr>
        <w:pStyle w:val="Heading2"/>
        <w:rPr>
          <w:lang w:eastAsia="ar-SA"/>
        </w:rPr>
      </w:pPr>
      <w:bookmarkStart w:id="623" w:name="_Toc280344002"/>
      <w:bookmarkStart w:id="624" w:name="_Toc418776985"/>
      <w:r w:rsidRPr="008F4F0B">
        <w:rPr>
          <w:lang w:eastAsia="ar-SA"/>
        </w:rPr>
        <w:t>Miscellaneous Provisions</w:t>
      </w:r>
      <w:bookmarkEnd w:id="623"/>
      <w:bookmarkEnd w:id="624"/>
    </w:p>
    <w:p w:rsidR="00BC097A" w:rsidRDefault="00BC097A" w:rsidP="00FC419A">
      <w:pPr>
        <w:pStyle w:val="Heading3"/>
      </w:pPr>
      <w:bookmarkStart w:id="625" w:name="_Toc280344003"/>
      <w:bookmarkStart w:id="626" w:name="_Toc418776986"/>
      <w:r>
        <w:t>Entire Agreement</w:t>
      </w:r>
      <w:bookmarkEnd w:id="625"/>
      <w:bookmarkEnd w:id="626"/>
    </w:p>
    <w:p w:rsidR="00BC097A" w:rsidRDefault="00BC097A">
      <w:pPr>
        <w:spacing w:after="120"/>
        <w:rPr>
          <w:lang w:eastAsia="ar-SA"/>
        </w:rPr>
      </w:pPr>
      <w:r>
        <w:rPr>
          <w:lang w:eastAsia="ar-SA"/>
        </w:rPr>
        <w:t>No stipulation.</w:t>
      </w:r>
    </w:p>
    <w:p w:rsidR="00BC097A" w:rsidRDefault="00BC097A" w:rsidP="00FC419A">
      <w:pPr>
        <w:pStyle w:val="Heading3"/>
      </w:pPr>
      <w:bookmarkStart w:id="627" w:name="_Toc280344004"/>
      <w:bookmarkStart w:id="628" w:name="_Toc418776987"/>
      <w:r>
        <w:lastRenderedPageBreak/>
        <w:t>Assignment</w:t>
      </w:r>
      <w:bookmarkEnd w:id="627"/>
      <w:bookmarkEnd w:id="628"/>
    </w:p>
    <w:p w:rsidR="00BC097A" w:rsidRDefault="00BC097A">
      <w:pPr>
        <w:spacing w:after="120"/>
        <w:rPr>
          <w:lang w:eastAsia="ar-SA"/>
        </w:rPr>
      </w:pPr>
      <w:r>
        <w:rPr>
          <w:lang w:eastAsia="ar-SA"/>
        </w:rPr>
        <w:t>No stipulation.</w:t>
      </w:r>
    </w:p>
    <w:p w:rsidR="00BC097A" w:rsidRDefault="00BC097A" w:rsidP="00FC419A">
      <w:pPr>
        <w:pStyle w:val="Heading3"/>
      </w:pPr>
      <w:bookmarkStart w:id="629" w:name="_Toc280344005"/>
      <w:bookmarkStart w:id="630" w:name="_Toc418776988"/>
      <w:r>
        <w:t>Severability</w:t>
      </w:r>
      <w:bookmarkEnd w:id="629"/>
      <w:bookmarkEnd w:id="630"/>
    </w:p>
    <w:p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rsidR="00BC097A" w:rsidRDefault="00BC097A" w:rsidP="00FC419A">
      <w:pPr>
        <w:pStyle w:val="Heading3"/>
      </w:pPr>
      <w:bookmarkStart w:id="631" w:name="_Toc280344006"/>
      <w:bookmarkStart w:id="632" w:name="_Toc418776989"/>
      <w:r>
        <w:t>Enforcement (Attorneys’ Fees and Waiver of Rights)</w:t>
      </w:r>
      <w:bookmarkEnd w:id="631"/>
      <w:bookmarkEnd w:id="632"/>
    </w:p>
    <w:p w:rsidR="00BC097A" w:rsidRDefault="00BC097A">
      <w:pPr>
        <w:spacing w:after="120"/>
        <w:rPr>
          <w:lang w:eastAsia="ar-SA"/>
        </w:rPr>
      </w:pPr>
      <w:r>
        <w:rPr>
          <w:lang w:eastAsia="ar-SA"/>
        </w:rPr>
        <w:t>No stipulation.</w:t>
      </w:r>
    </w:p>
    <w:p w:rsidR="00BC097A" w:rsidRDefault="00BC097A" w:rsidP="00FC419A">
      <w:pPr>
        <w:pStyle w:val="Heading3"/>
      </w:pPr>
      <w:bookmarkStart w:id="633" w:name="_Toc280344007"/>
      <w:bookmarkStart w:id="634" w:name="_Toc418776990"/>
      <w:r>
        <w:t>Force Majeure</w:t>
      </w:r>
      <w:bookmarkEnd w:id="633"/>
      <w:bookmarkEnd w:id="634"/>
    </w:p>
    <w:p w:rsidR="00BC097A" w:rsidRDefault="00BC097A">
      <w:pPr>
        <w:spacing w:after="120"/>
        <w:rPr>
          <w:lang w:eastAsia="ar-SA"/>
        </w:rPr>
      </w:pPr>
      <w:r>
        <w:rPr>
          <w:lang w:eastAsia="ar-SA"/>
        </w:rPr>
        <w:t>No stipulation.</w:t>
      </w:r>
    </w:p>
    <w:p w:rsidR="00BC097A" w:rsidRPr="008F4F0B" w:rsidRDefault="00BC097A" w:rsidP="00F85422">
      <w:pPr>
        <w:pStyle w:val="Heading2"/>
        <w:rPr>
          <w:lang w:eastAsia="ar-SA"/>
        </w:rPr>
      </w:pPr>
      <w:bookmarkStart w:id="635" w:name="_Toc280344008"/>
      <w:bookmarkStart w:id="636" w:name="_Toc418776991"/>
      <w:r w:rsidRPr="008F4F0B">
        <w:rPr>
          <w:lang w:eastAsia="ar-SA"/>
        </w:rPr>
        <w:t>Other Provisions</w:t>
      </w:r>
      <w:bookmarkEnd w:id="635"/>
      <w:bookmarkEnd w:id="636"/>
    </w:p>
    <w:p w:rsidR="00BC097A" w:rsidRDefault="00BC097A" w:rsidP="008D1DE9">
      <w:pPr>
        <w:spacing w:after="0"/>
      </w:pPr>
      <w:r>
        <w:t>No stipulation.</w:t>
      </w:r>
    </w:p>
    <w:p w:rsidR="0060080C" w:rsidRDefault="0060080C" w:rsidP="008D1DE9">
      <w:pPr>
        <w:spacing w:after="0"/>
      </w:pPr>
    </w:p>
    <w:p w:rsidR="00BC097A" w:rsidRDefault="000E3E7B" w:rsidP="00FC419A">
      <w:pPr>
        <w:pStyle w:val="Heading1"/>
        <w:tabs>
          <w:tab w:val="clear" w:pos="432"/>
          <w:tab w:val="left" w:pos="540"/>
        </w:tabs>
        <w:spacing w:before="600"/>
        <w:ind w:left="540" w:hanging="540"/>
        <w:rPr>
          <w:lang w:eastAsia="ar-SA"/>
        </w:rPr>
      </w:pPr>
      <w:bookmarkStart w:id="637" w:name="_Toc280344009"/>
      <w:r>
        <w:rPr>
          <w:lang w:eastAsia="ar-SA"/>
        </w:rPr>
        <w:br w:type="page"/>
      </w:r>
      <w:bookmarkStart w:id="638" w:name="_Toc418776992"/>
      <w:r w:rsidR="00BC097A">
        <w:rPr>
          <w:lang w:eastAsia="ar-SA"/>
        </w:rPr>
        <w:lastRenderedPageBreak/>
        <w:t>Bibliography</w:t>
      </w:r>
      <w:bookmarkEnd w:id="637"/>
      <w:bookmarkEnd w:id="638"/>
    </w:p>
    <w:p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rsidRPr="00E12635">
        <w:tc>
          <w:tcPr>
            <w:tcW w:w="1526" w:type="dxa"/>
          </w:tcPr>
          <w:p w:rsidR="00BC097A" w:rsidRPr="00E12635" w:rsidRDefault="00BC097A">
            <w:pPr>
              <w:snapToGrid w:val="0"/>
              <w:rPr>
                <w:szCs w:val="24"/>
                <w:lang w:eastAsia="ar-SA"/>
              </w:rPr>
            </w:pPr>
            <w:r w:rsidRPr="00E12635">
              <w:rPr>
                <w:szCs w:val="24"/>
                <w:lang w:eastAsia="ar-SA"/>
              </w:rPr>
              <w:t>ABADSG</w:t>
            </w:r>
          </w:p>
        </w:tc>
        <w:tc>
          <w:tcPr>
            <w:tcW w:w="7654" w:type="dxa"/>
          </w:tcPr>
          <w:p w:rsidR="00BC097A" w:rsidRPr="00DD18B3" w:rsidRDefault="00BC097A">
            <w:pPr>
              <w:snapToGrid w:val="0"/>
              <w:rPr>
                <w:rFonts w:eastAsia="TimesNewRomanPSMT"/>
                <w:szCs w:val="24"/>
                <w:lang w:eastAsia="ar-SA"/>
              </w:rPr>
            </w:pPr>
            <w:r w:rsidRPr="00E12635">
              <w:rPr>
                <w:szCs w:val="24"/>
                <w:lang w:eastAsia="ar-SA"/>
              </w:rPr>
              <w:t xml:space="preserve">Digital Signature Guidelines, 1996-08-01.  </w:t>
            </w:r>
            <w:hyperlink r:id="rId20" w:history="1">
              <w:r w:rsidRPr="00E12635">
                <w:rPr>
                  <w:rStyle w:val="Hyperlink"/>
                  <w:szCs w:val="24"/>
                  <w:lang w:eastAsia="ar-SA"/>
                </w:rPr>
                <w:t>http://www.abanet.org/scitech/ec/isc/dsgfree.html</w:t>
              </w:r>
            </w:hyperlink>
            <w:r w:rsidR="005804E8" w:rsidRPr="00E12635">
              <w:rPr>
                <w:szCs w:val="24"/>
                <w:lang w:eastAsia="ar-SA"/>
              </w:rPr>
              <w:t xml:space="preserve"> </w:t>
            </w:r>
          </w:p>
        </w:tc>
      </w:tr>
      <w:tr w:rsidR="00A74AC8" w:rsidRPr="00E12635" w:rsidTr="00631BB5">
        <w:tc>
          <w:tcPr>
            <w:tcW w:w="1526" w:type="dxa"/>
          </w:tcPr>
          <w:p w:rsidR="00A74AC8" w:rsidRPr="00E12635" w:rsidRDefault="00A74AC8" w:rsidP="00631BB5">
            <w:pPr>
              <w:snapToGrid w:val="0"/>
              <w:rPr>
                <w:szCs w:val="24"/>
                <w:lang w:eastAsia="ar-SA"/>
              </w:rPr>
            </w:pPr>
            <w:r w:rsidRPr="00E12635">
              <w:rPr>
                <w:szCs w:val="24"/>
                <w:lang w:eastAsia="ar-SA"/>
              </w:rPr>
              <w:t>APL</w:t>
            </w:r>
          </w:p>
        </w:tc>
        <w:tc>
          <w:tcPr>
            <w:tcW w:w="7654" w:type="dxa"/>
          </w:tcPr>
          <w:p w:rsidR="00A74AC8" w:rsidRPr="00E12635" w:rsidRDefault="00A74AC8" w:rsidP="00631BB5">
            <w:pPr>
              <w:pStyle w:val="Default"/>
              <w:rPr>
                <w:color w:val="auto"/>
                <w:lang w:eastAsia="ar-SA"/>
              </w:rPr>
            </w:pPr>
            <w:r w:rsidRPr="00E12635">
              <w:rPr>
                <w:color w:val="auto"/>
                <w:lang w:eastAsia="ar-SA"/>
              </w:rPr>
              <w:t>Approved Products List (APL)</w:t>
            </w:r>
          </w:p>
          <w:p w:rsidR="004F48E1" w:rsidRPr="00611E40" w:rsidRDefault="001F31F7" w:rsidP="00631BB5">
            <w:pPr>
              <w:pStyle w:val="Default"/>
              <w:rPr>
                <w:rStyle w:val="Hyperlink"/>
                <w:lang w:eastAsia="ar-SA"/>
              </w:rPr>
            </w:pPr>
            <w:hyperlink r:id="rId21" w:history="1">
              <w:r w:rsidR="00A74AC8" w:rsidRPr="006E108D">
                <w:rPr>
                  <w:rStyle w:val="Hyperlink"/>
                  <w:lang w:eastAsia="ar-SA"/>
                </w:rPr>
                <w:t>http://www.idmanagement.gov/approved-products-list-apl</w:t>
              </w:r>
            </w:hyperlink>
          </w:p>
          <w:p w:rsidR="00C06856" w:rsidRPr="00E12635" w:rsidRDefault="00C06856">
            <w:pPr>
              <w:pStyle w:val="Default"/>
              <w:rPr>
                <w:lang w:eastAsia="ar-SA"/>
              </w:rPr>
            </w:pPr>
          </w:p>
        </w:tc>
      </w:tr>
      <w:tr w:rsidR="005804E8" w:rsidRPr="00E12635" w:rsidTr="00706154">
        <w:tc>
          <w:tcPr>
            <w:tcW w:w="1526" w:type="dxa"/>
          </w:tcPr>
          <w:p w:rsidR="005804E8" w:rsidRPr="00E12635" w:rsidRDefault="005804E8" w:rsidP="00706154">
            <w:pPr>
              <w:snapToGrid w:val="0"/>
              <w:rPr>
                <w:szCs w:val="24"/>
                <w:lang w:eastAsia="ar-SA"/>
              </w:rPr>
            </w:pPr>
            <w:r w:rsidRPr="00E12635">
              <w:rPr>
                <w:szCs w:val="24"/>
                <w:lang w:eastAsia="ar-SA"/>
              </w:rPr>
              <w:t>AUDIT</w:t>
            </w:r>
          </w:p>
        </w:tc>
        <w:tc>
          <w:tcPr>
            <w:tcW w:w="7654" w:type="dxa"/>
          </w:tcPr>
          <w:p w:rsidR="005804E8" w:rsidRPr="00E12635" w:rsidRDefault="005804E8" w:rsidP="00706154">
            <w:pPr>
              <w:snapToGrid w:val="0"/>
              <w:rPr>
                <w:szCs w:val="24"/>
                <w:lang w:eastAsia="ar-SA"/>
              </w:rPr>
            </w:pPr>
            <w:r w:rsidRPr="00E12635">
              <w:rPr>
                <w:szCs w:val="24"/>
                <w:lang w:eastAsia="ar-SA"/>
              </w:rPr>
              <w:t xml:space="preserve">FPKI Compliance Audit Requirements </w:t>
            </w:r>
            <w:hyperlink r:id="rId22" w:history="1">
              <w:r w:rsidRPr="00E12635">
                <w:rPr>
                  <w:rStyle w:val="Hyperlink"/>
                  <w:szCs w:val="24"/>
                  <w:lang w:eastAsia="ar-SA"/>
                </w:rPr>
                <w:t>http://www.idmanagement.gov/fpkipa/documents/FPKI%20Compliance%20Audit%20Requirements.doc</w:t>
              </w:r>
            </w:hyperlink>
          </w:p>
        </w:tc>
      </w:tr>
      <w:tr w:rsidR="00BC097A" w:rsidRPr="00E12635">
        <w:tc>
          <w:tcPr>
            <w:tcW w:w="1526" w:type="dxa"/>
          </w:tcPr>
          <w:p w:rsidR="00BC097A" w:rsidRPr="006E108D" w:rsidRDefault="00BC097A">
            <w:pPr>
              <w:snapToGrid w:val="0"/>
              <w:rPr>
                <w:rFonts w:eastAsia="TimesNewRomanPSMT"/>
                <w:szCs w:val="24"/>
                <w:lang w:eastAsia="ar-SA"/>
              </w:rPr>
            </w:pPr>
            <w:r w:rsidRPr="00DD18B3">
              <w:rPr>
                <w:rFonts w:eastAsia="TimesNewRomanPSMT"/>
                <w:szCs w:val="24"/>
                <w:lang w:eastAsia="ar-SA"/>
              </w:rPr>
              <w:t>CCP-PROF</w:t>
            </w:r>
          </w:p>
        </w:tc>
        <w:tc>
          <w:tcPr>
            <w:tcW w:w="7654" w:type="dxa"/>
          </w:tcPr>
          <w:p w:rsidR="00BC097A" w:rsidRPr="00E12635" w:rsidRDefault="00BC097A">
            <w:pPr>
              <w:snapToGrid w:val="0"/>
              <w:rPr>
                <w:szCs w:val="24"/>
                <w:lang w:eastAsia="ar-SA"/>
              </w:rPr>
            </w:pPr>
            <w:r w:rsidRPr="00ED624B">
              <w:rPr>
                <w:rFonts w:eastAsia="TimesNewRomanPSMT"/>
                <w:szCs w:val="24"/>
                <w:lang w:eastAsia="ar-SA"/>
              </w:rPr>
              <w:t>X.509 Certificate and Certificate Revocation List (CRL) Extens</w:t>
            </w:r>
            <w:r w:rsidRPr="00611E40">
              <w:rPr>
                <w:rFonts w:eastAsia="TimesNewRomanPSMT"/>
                <w:szCs w:val="24"/>
                <w:lang w:eastAsia="ar-SA"/>
              </w:rPr>
              <w:t xml:space="preserve">ions Profile for the Shared Service Providers (SSP) Program.  </w:t>
            </w:r>
            <w:hyperlink r:id="rId23" w:history="1">
              <w:r w:rsidR="00EA7786" w:rsidRPr="006E108D">
                <w:rPr>
                  <w:rStyle w:val="Hyperlink"/>
                  <w:szCs w:val="24"/>
                  <w:lang w:eastAsia="ar-SA"/>
                </w:rPr>
                <w:t>http://www.idmanagement.gov/fpkipa/documents/CertCRLprofileForCP.pdf</w:t>
              </w:r>
            </w:hyperlink>
          </w:p>
        </w:tc>
      </w:tr>
      <w:tr w:rsidR="00BC097A" w:rsidRPr="00E12635">
        <w:tc>
          <w:tcPr>
            <w:tcW w:w="1526" w:type="dxa"/>
          </w:tcPr>
          <w:p w:rsidR="00BC097A" w:rsidRPr="00E12635" w:rsidRDefault="00BC097A">
            <w:pPr>
              <w:snapToGrid w:val="0"/>
              <w:rPr>
                <w:szCs w:val="24"/>
                <w:lang w:eastAsia="ar-SA"/>
              </w:rPr>
            </w:pPr>
            <w:r w:rsidRPr="00E12635">
              <w:rPr>
                <w:szCs w:val="24"/>
                <w:lang w:eastAsia="ar-SA"/>
              </w:rPr>
              <w:t>CIMC</w:t>
            </w:r>
          </w:p>
        </w:tc>
        <w:tc>
          <w:tcPr>
            <w:tcW w:w="7654" w:type="dxa"/>
          </w:tcPr>
          <w:p w:rsidR="00BC097A" w:rsidRPr="00E12635" w:rsidRDefault="00BC097A">
            <w:pPr>
              <w:snapToGrid w:val="0"/>
              <w:rPr>
                <w:szCs w:val="24"/>
                <w:lang w:eastAsia="ar-SA"/>
              </w:rPr>
            </w:pPr>
            <w:r w:rsidRPr="00E12635">
              <w:rPr>
                <w:szCs w:val="24"/>
                <w:lang w:eastAsia="ar-SA"/>
              </w:rPr>
              <w:t>Certificate Issuing and Management Components Family of Protection Profiles, version 1.0, October 31, 2001.</w:t>
            </w:r>
            <w:r w:rsidRPr="00E12635">
              <w:rPr>
                <w:szCs w:val="24"/>
                <w:lang w:eastAsia="ar-SA"/>
              </w:rPr>
              <w:br/>
            </w:r>
            <w:hyperlink r:id="rId24" w:history="1">
              <w:r w:rsidRPr="006E108D">
                <w:rPr>
                  <w:rStyle w:val="Hyperlink"/>
                  <w:szCs w:val="24"/>
                  <w:lang w:eastAsia="ar-SA"/>
                </w:rPr>
                <w:t>http://csrc.nist.gov/pki/documents/CIMC_PP_20011031.pdf</w:t>
              </w:r>
            </w:hyperlink>
          </w:p>
        </w:tc>
      </w:tr>
      <w:tr w:rsidR="00BC097A" w:rsidRPr="00E12635">
        <w:tc>
          <w:tcPr>
            <w:tcW w:w="1526" w:type="dxa"/>
          </w:tcPr>
          <w:p w:rsidR="00BC097A" w:rsidRPr="00E12635" w:rsidRDefault="00BC097A">
            <w:pPr>
              <w:snapToGrid w:val="0"/>
              <w:rPr>
                <w:szCs w:val="24"/>
                <w:lang w:eastAsia="ar-SA"/>
              </w:rPr>
            </w:pPr>
            <w:r w:rsidRPr="00E12635">
              <w:rPr>
                <w:szCs w:val="24"/>
                <w:lang w:eastAsia="ar-SA"/>
              </w:rPr>
              <w:t>E-Auth</w:t>
            </w:r>
          </w:p>
        </w:tc>
        <w:tc>
          <w:tcPr>
            <w:tcW w:w="7654" w:type="dxa"/>
          </w:tcPr>
          <w:p w:rsidR="00BC097A" w:rsidRPr="00E12635" w:rsidRDefault="00BC097A">
            <w:pPr>
              <w:snapToGrid w:val="0"/>
              <w:rPr>
                <w:szCs w:val="24"/>
                <w:lang w:eastAsia="ar-SA"/>
              </w:rPr>
            </w:pPr>
            <w:r w:rsidRPr="00DD18B3">
              <w:rPr>
                <w:rFonts w:eastAsia="TimesNewRoman"/>
                <w:szCs w:val="24"/>
                <w:lang w:eastAsia="ar-SA"/>
              </w:rPr>
              <w:t>E-Authentication Guidance for Federal Agencies, M-04-04, December 16, 2003.</w:t>
            </w:r>
            <w:r w:rsidRPr="00DD18B3">
              <w:rPr>
                <w:rFonts w:eastAsia="TimesNewRoman"/>
                <w:szCs w:val="24"/>
                <w:lang w:eastAsia="ar-SA"/>
              </w:rPr>
              <w:br/>
            </w:r>
            <w:hyperlink r:id="rId25" w:history="1">
              <w:r w:rsidRPr="006E108D">
                <w:rPr>
                  <w:rStyle w:val="Hyperlink"/>
                  <w:szCs w:val="24"/>
                  <w:lang w:eastAsia="ar-SA"/>
                </w:rPr>
                <w:t>http://www.whitehouse.gov/omb/memoranda/fy04/m04-04.pdf</w:t>
              </w:r>
            </w:hyperlink>
          </w:p>
        </w:tc>
      </w:tr>
      <w:tr w:rsidR="00BC097A" w:rsidRPr="00E12635">
        <w:tc>
          <w:tcPr>
            <w:tcW w:w="1526" w:type="dxa"/>
          </w:tcPr>
          <w:p w:rsidR="00BC097A" w:rsidRPr="00E12635" w:rsidRDefault="00BC097A">
            <w:pPr>
              <w:snapToGrid w:val="0"/>
              <w:rPr>
                <w:szCs w:val="24"/>
                <w:lang w:eastAsia="ar-SA"/>
              </w:rPr>
            </w:pPr>
            <w:r w:rsidRPr="00E12635">
              <w:rPr>
                <w:szCs w:val="24"/>
                <w:lang w:eastAsia="ar-SA"/>
              </w:rPr>
              <w:t>FIPS 140-2</w:t>
            </w:r>
          </w:p>
        </w:tc>
        <w:tc>
          <w:tcPr>
            <w:tcW w:w="7654" w:type="dxa"/>
          </w:tcPr>
          <w:p w:rsidR="00BC097A" w:rsidRPr="00E12635" w:rsidRDefault="00BC097A">
            <w:pPr>
              <w:snapToGrid w:val="0"/>
              <w:rPr>
                <w:szCs w:val="24"/>
                <w:lang w:eastAsia="ar-SA"/>
              </w:rPr>
            </w:pPr>
            <w:r w:rsidRPr="00E12635">
              <w:rPr>
                <w:szCs w:val="24"/>
                <w:lang w:eastAsia="ar-SA"/>
              </w:rPr>
              <w:t>Security Requirements for Cryptographic Modules, FIPS 140-2, May 25, 2001.</w:t>
            </w:r>
            <w:r w:rsidRPr="00E12635">
              <w:rPr>
                <w:szCs w:val="24"/>
                <w:lang w:eastAsia="ar-SA"/>
              </w:rPr>
              <w:br/>
            </w:r>
            <w:hyperlink r:id="rId26" w:history="1">
              <w:r w:rsidRPr="00E12635">
                <w:rPr>
                  <w:rStyle w:val="Hyperlink"/>
                  <w:szCs w:val="24"/>
                  <w:lang w:eastAsia="ar-SA"/>
                </w:rPr>
                <w:t>http://csrc.nist.gov/publications/fips/fips140-2/fips1402.pdf</w:t>
              </w:r>
            </w:hyperlink>
          </w:p>
        </w:tc>
      </w:tr>
      <w:tr w:rsidR="00BC097A" w:rsidRPr="00E12635">
        <w:tc>
          <w:tcPr>
            <w:tcW w:w="1526" w:type="dxa"/>
          </w:tcPr>
          <w:p w:rsidR="00BC097A" w:rsidRPr="00E12635" w:rsidRDefault="00BC097A">
            <w:pPr>
              <w:snapToGrid w:val="0"/>
              <w:rPr>
                <w:szCs w:val="24"/>
                <w:lang w:eastAsia="ar-SA"/>
              </w:rPr>
            </w:pPr>
            <w:r w:rsidRPr="00E12635">
              <w:rPr>
                <w:szCs w:val="24"/>
                <w:lang w:eastAsia="ar-SA"/>
              </w:rPr>
              <w:t>FIPS 186-</w:t>
            </w:r>
            <w:r w:rsidR="00861A27" w:rsidRPr="00E12635">
              <w:rPr>
                <w:szCs w:val="24"/>
                <w:lang w:eastAsia="ar-SA"/>
              </w:rPr>
              <w:t>4</w:t>
            </w:r>
          </w:p>
        </w:tc>
        <w:tc>
          <w:tcPr>
            <w:tcW w:w="7654" w:type="dxa"/>
          </w:tcPr>
          <w:p w:rsidR="00BC097A" w:rsidRPr="00E12635" w:rsidRDefault="00BC097A">
            <w:pPr>
              <w:snapToGrid w:val="0"/>
              <w:rPr>
                <w:szCs w:val="24"/>
                <w:lang w:eastAsia="ar-SA"/>
              </w:rPr>
            </w:pPr>
            <w:r w:rsidRPr="00E12635">
              <w:rPr>
                <w:szCs w:val="24"/>
                <w:lang w:eastAsia="ar-SA"/>
              </w:rPr>
              <w:t>Digital Signature Standard (DSS), FIPS 186-</w:t>
            </w:r>
            <w:r w:rsidR="00861A27" w:rsidRPr="00E12635">
              <w:rPr>
                <w:szCs w:val="24"/>
                <w:lang w:eastAsia="ar-SA"/>
              </w:rPr>
              <w:t>4</w:t>
            </w:r>
            <w:r w:rsidRPr="00E12635">
              <w:rPr>
                <w:szCs w:val="24"/>
                <w:lang w:eastAsia="ar-SA"/>
              </w:rPr>
              <w:t xml:space="preserve">, </w:t>
            </w:r>
            <w:r w:rsidR="00861A27" w:rsidRPr="00611E40">
              <w:rPr>
                <w:szCs w:val="24"/>
                <w:lang w:eastAsia="ar-SA"/>
              </w:rPr>
              <w:t>July 2013</w:t>
            </w:r>
            <w:r w:rsidRPr="00E12635">
              <w:rPr>
                <w:szCs w:val="24"/>
                <w:lang w:eastAsia="ar-SA"/>
              </w:rPr>
              <w:t>.</w:t>
            </w:r>
            <w:r w:rsidRPr="00E12635">
              <w:rPr>
                <w:szCs w:val="24"/>
                <w:lang w:eastAsia="ar-SA"/>
              </w:rPr>
              <w:br/>
            </w:r>
            <w:hyperlink r:id="rId27" w:history="1"/>
            <w:hyperlink r:id="rId28" w:history="1">
              <w:r w:rsidR="00ED624B" w:rsidRPr="00ED624B">
                <w:rPr>
                  <w:rStyle w:val="Hyperlink"/>
                  <w:szCs w:val="24"/>
                </w:rPr>
                <w:t>http://nvlpubs.nist.gov/nistpubs/FIPS/NIST.FIPS.186-4.pdf</w:t>
              </w:r>
            </w:hyperlink>
          </w:p>
        </w:tc>
      </w:tr>
      <w:tr w:rsidR="00BC097A" w:rsidRPr="00E12635">
        <w:tc>
          <w:tcPr>
            <w:tcW w:w="1526" w:type="dxa"/>
          </w:tcPr>
          <w:p w:rsidR="00BC097A" w:rsidRPr="00DD18B3" w:rsidRDefault="00BC097A">
            <w:pPr>
              <w:snapToGrid w:val="0"/>
              <w:rPr>
                <w:szCs w:val="24"/>
                <w:lang w:eastAsia="ar-SA"/>
              </w:rPr>
            </w:pPr>
            <w:r w:rsidRPr="00E12635">
              <w:rPr>
                <w:szCs w:val="24"/>
                <w:lang w:eastAsia="ar-SA"/>
              </w:rPr>
              <w:t>FIPS 201-</w:t>
            </w:r>
            <w:r w:rsidR="00710C2D">
              <w:rPr>
                <w:szCs w:val="24"/>
                <w:lang w:eastAsia="ar-SA"/>
              </w:rPr>
              <w:t>2</w:t>
            </w:r>
          </w:p>
        </w:tc>
        <w:tc>
          <w:tcPr>
            <w:tcW w:w="7654" w:type="dxa"/>
          </w:tcPr>
          <w:p w:rsidR="00BC097A" w:rsidRPr="00E12635" w:rsidRDefault="00BC097A">
            <w:pPr>
              <w:snapToGrid w:val="0"/>
              <w:rPr>
                <w:szCs w:val="24"/>
                <w:lang w:eastAsia="ar-SA"/>
              </w:rPr>
            </w:pPr>
            <w:r w:rsidRPr="006E108D">
              <w:rPr>
                <w:szCs w:val="24"/>
                <w:lang w:eastAsia="ar-SA"/>
              </w:rPr>
              <w:t>Personal Identity Verification (PIV) of Federal Employees and Contractors, FIPS 201-</w:t>
            </w:r>
            <w:r w:rsidR="00710C2D">
              <w:rPr>
                <w:szCs w:val="24"/>
                <w:lang w:eastAsia="ar-SA"/>
              </w:rPr>
              <w:t>2</w:t>
            </w:r>
            <w:r w:rsidRPr="006E108D">
              <w:rPr>
                <w:szCs w:val="24"/>
                <w:lang w:eastAsia="ar-SA"/>
              </w:rPr>
              <w:t xml:space="preserve">, </w:t>
            </w:r>
            <w:r w:rsidR="00710C2D">
              <w:rPr>
                <w:szCs w:val="24"/>
                <w:lang w:eastAsia="ar-SA"/>
              </w:rPr>
              <w:t>August</w:t>
            </w:r>
            <w:r w:rsidR="00710C2D" w:rsidRPr="006E108D">
              <w:rPr>
                <w:szCs w:val="24"/>
                <w:lang w:eastAsia="ar-SA"/>
              </w:rPr>
              <w:t xml:space="preserve"> </w:t>
            </w:r>
            <w:r w:rsidRPr="006E108D">
              <w:rPr>
                <w:szCs w:val="24"/>
                <w:lang w:eastAsia="ar-SA"/>
              </w:rPr>
              <w:t>20</w:t>
            </w:r>
            <w:r w:rsidR="00710C2D">
              <w:rPr>
                <w:szCs w:val="24"/>
                <w:lang w:eastAsia="ar-SA"/>
              </w:rPr>
              <w:t>13</w:t>
            </w:r>
            <w:r w:rsidRPr="006E108D">
              <w:rPr>
                <w:szCs w:val="24"/>
                <w:lang w:eastAsia="ar-SA"/>
              </w:rPr>
              <w:t>.</w:t>
            </w:r>
            <w:r w:rsidRPr="006E108D">
              <w:rPr>
                <w:szCs w:val="24"/>
                <w:lang w:eastAsia="ar-SA"/>
              </w:rPr>
              <w:br/>
            </w:r>
            <w:hyperlink r:id="rId29" w:history="1"/>
            <w:r w:rsidR="00710C2D" w:rsidRPr="00710C2D">
              <w:rPr>
                <w:rStyle w:val="Hyperlink"/>
                <w:szCs w:val="24"/>
                <w:lang w:eastAsia="ar-SA"/>
              </w:rPr>
              <w:t>http://nvlpubs.nist.gov/nistpubs/FIPS/NIST.FIPS.201-2.pdf</w:t>
            </w:r>
          </w:p>
        </w:tc>
      </w:tr>
      <w:tr w:rsidR="00BC097A" w:rsidRPr="00E12635">
        <w:tc>
          <w:tcPr>
            <w:tcW w:w="1526" w:type="dxa"/>
          </w:tcPr>
          <w:p w:rsidR="00BC097A" w:rsidRPr="00E12635" w:rsidRDefault="00BC097A">
            <w:pPr>
              <w:snapToGrid w:val="0"/>
              <w:rPr>
                <w:szCs w:val="24"/>
                <w:lang w:eastAsia="ar-SA"/>
              </w:rPr>
            </w:pPr>
            <w:r w:rsidRPr="00E12635">
              <w:rPr>
                <w:szCs w:val="24"/>
                <w:lang w:eastAsia="ar-SA"/>
              </w:rPr>
              <w:t>FOIACT</w:t>
            </w:r>
          </w:p>
        </w:tc>
        <w:tc>
          <w:tcPr>
            <w:tcW w:w="7654" w:type="dxa"/>
          </w:tcPr>
          <w:p w:rsidR="00BC097A" w:rsidRPr="00E12635" w:rsidRDefault="00BC097A">
            <w:pPr>
              <w:snapToGrid w:val="0"/>
              <w:rPr>
                <w:szCs w:val="24"/>
                <w:lang w:eastAsia="ar-SA"/>
              </w:rPr>
            </w:pPr>
            <w:r w:rsidRPr="00E12635">
              <w:rPr>
                <w:szCs w:val="24"/>
                <w:lang w:eastAsia="ar-SA"/>
              </w:rPr>
              <w:t xml:space="preserve">5 U.S.C. 552, Freedom of Information Act. </w:t>
            </w:r>
            <w:hyperlink r:id="rId30" w:history="1"/>
            <w:hyperlink r:id="rId31" w:history="1">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r w:rsidRPr="00611E40">
                <w:rPr>
                  <w:rStyle w:val="Hyperlink"/>
                  <w:szCs w:val="24"/>
                  <w:lang w:eastAsia="ar-SA"/>
                </w:rPr>
                <w:t xml:space="preserve"> http://www4.law.cornell.edu/uscode/5/552.html</w:t>
              </w:r>
            </w:hyperlink>
          </w:p>
        </w:tc>
      </w:tr>
      <w:tr w:rsidR="00BC097A" w:rsidRPr="00E12635">
        <w:tc>
          <w:tcPr>
            <w:tcW w:w="1526" w:type="dxa"/>
          </w:tcPr>
          <w:p w:rsidR="00BC097A" w:rsidRPr="00E12635" w:rsidRDefault="00BC097A">
            <w:pPr>
              <w:snapToGrid w:val="0"/>
              <w:rPr>
                <w:szCs w:val="24"/>
                <w:lang w:eastAsia="ar-SA"/>
              </w:rPr>
            </w:pPr>
            <w:r w:rsidRPr="00E12635">
              <w:rPr>
                <w:szCs w:val="24"/>
                <w:lang w:eastAsia="ar-SA"/>
              </w:rPr>
              <w:t>ISO9594-8</w:t>
            </w:r>
          </w:p>
        </w:tc>
        <w:tc>
          <w:tcPr>
            <w:tcW w:w="7654" w:type="dxa"/>
          </w:tcPr>
          <w:p w:rsidR="00BC097A" w:rsidRPr="00E12635" w:rsidRDefault="00BC097A">
            <w:pPr>
              <w:snapToGrid w:val="0"/>
              <w:rPr>
                <w:szCs w:val="24"/>
                <w:lang w:eastAsia="ar-SA"/>
              </w:rPr>
            </w:pPr>
            <w:r w:rsidRPr="00E12635">
              <w:rPr>
                <w:szCs w:val="24"/>
                <w:lang w:eastAsia="ar-SA"/>
              </w:rPr>
              <w:t>ITU-T Recommendation X.509 (2005) | ISO/IEC 9594-8:2005, Information technology - Open Systems Interconnection - The Directory: Public-key and attribute certificate frameworks.</w:t>
            </w:r>
          </w:p>
        </w:tc>
      </w:tr>
    </w:tbl>
    <w:p w:rsidR="004F48E1" w:rsidRPr="006E108D" w:rsidRDefault="004F48E1">
      <w:pPr>
        <w:rPr>
          <w:szCs w:val="24"/>
        </w:rPr>
      </w:pPr>
      <w:r w:rsidRPr="00DD18B3">
        <w:rPr>
          <w:szCs w:val="24"/>
        </w:rPr>
        <w:br w:type="page"/>
      </w:r>
    </w:p>
    <w:tbl>
      <w:tblPr>
        <w:tblW w:w="0" w:type="auto"/>
        <w:tblLayout w:type="fixed"/>
        <w:tblLook w:val="0000" w:firstRow="0" w:lastRow="0" w:firstColumn="0" w:lastColumn="0" w:noHBand="0" w:noVBand="0"/>
      </w:tblPr>
      <w:tblGrid>
        <w:gridCol w:w="1526"/>
        <w:gridCol w:w="7654"/>
      </w:tblGrid>
      <w:tr w:rsidR="00BC097A" w:rsidRPr="00E12635">
        <w:tc>
          <w:tcPr>
            <w:tcW w:w="1526" w:type="dxa"/>
          </w:tcPr>
          <w:p w:rsidR="00BC097A" w:rsidRPr="00E12635" w:rsidRDefault="00BC097A">
            <w:pPr>
              <w:snapToGrid w:val="0"/>
              <w:rPr>
                <w:szCs w:val="24"/>
                <w:lang w:eastAsia="ar-SA"/>
              </w:rPr>
            </w:pPr>
            <w:r w:rsidRPr="00E12635">
              <w:rPr>
                <w:szCs w:val="24"/>
                <w:lang w:eastAsia="ar-SA"/>
              </w:rPr>
              <w:lastRenderedPageBreak/>
              <w:t>ITMRA</w:t>
            </w:r>
          </w:p>
        </w:tc>
        <w:tc>
          <w:tcPr>
            <w:tcW w:w="7654" w:type="dxa"/>
          </w:tcPr>
          <w:p w:rsidR="005804E8" w:rsidRPr="00E12635" w:rsidRDefault="00BC097A">
            <w:pPr>
              <w:snapToGrid w:val="0"/>
              <w:rPr>
                <w:szCs w:val="24"/>
                <w:lang w:eastAsia="ar-SA"/>
              </w:rPr>
            </w:pPr>
            <w:r w:rsidRPr="00E12635">
              <w:rPr>
                <w:szCs w:val="24"/>
                <w:lang w:eastAsia="ar-SA"/>
              </w:rPr>
              <w:t>40 U.S.C. 1452, Information Technology Management Reform Act of 1996.</w:t>
            </w:r>
            <w:r w:rsidR="00ED624B">
              <w:rPr>
                <w:szCs w:val="24"/>
                <w:lang w:eastAsia="ar-SA"/>
              </w:rPr>
              <w:t xml:space="preserve">   </w:t>
            </w:r>
            <w:hyperlink r:id="rId102" w:history="1"/>
            <w:hyperlink r:id="rId103" w:history="1">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r w:rsidRPr="00611E40">
                <w:rPr>
                  <w:rStyle w:val="Hyperlink"/>
                  <w:szCs w:val="24"/>
                  <w:lang w:eastAsia="ar-SA"/>
                </w:rPr>
                <w:t xml:space="preserve"> http://www4.law.cornell.edu/uscode/40/1452.html</w:t>
              </w:r>
            </w:hyperlink>
          </w:p>
        </w:tc>
      </w:tr>
      <w:tr w:rsidR="00BC097A" w:rsidRPr="00E12635">
        <w:tc>
          <w:tcPr>
            <w:tcW w:w="1526" w:type="dxa"/>
          </w:tcPr>
          <w:p w:rsidR="00BC097A" w:rsidRPr="00E12635" w:rsidRDefault="00BC097A">
            <w:pPr>
              <w:snapToGrid w:val="0"/>
              <w:rPr>
                <w:szCs w:val="24"/>
                <w:lang w:eastAsia="ar-SA"/>
              </w:rPr>
            </w:pPr>
            <w:r w:rsidRPr="00E12635">
              <w:rPr>
                <w:szCs w:val="24"/>
                <w:lang w:eastAsia="ar-SA"/>
              </w:rPr>
              <w:t>NAG69C</w:t>
            </w:r>
          </w:p>
        </w:tc>
        <w:tc>
          <w:tcPr>
            <w:tcW w:w="7654" w:type="dxa"/>
          </w:tcPr>
          <w:p w:rsidR="000E3E7B" w:rsidRPr="00E12635" w:rsidRDefault="00BC097A">
            <w:pPr>
              <w:snapToGrid w:val="0"/>
              <w:rPr>
                <w:szCs w:val="24"/>
                <w:lang w:eastAsia="ar-SA"/>
              </w:rPr>
            </w:pPr>
            <w:r w:rsidRPr="00E12635">
              <w:rPr>
                <w:szCs w:val="24"/>
                <w:lang w:eastAsia="ar-SA"/>
              </w:rPr>
              <w:t>Information System Security Policy and Certification Practice Statement for Certification Authorities, rev C, November 1999.</w:t>
            </w:r>
          </w:p>
        </w:tc>
      </w:tr>
      <w:tr w:rsidR="00BC097A" w:rsidRPr="00E12635">
        <w:tc>
          <w:tcPr>
            <w:tcW w:w="1526" w:type="dxa"/>
          </w:tcPr>
          <w:p w:rsidR="00BC097A" w:rsidRPr="00E12635" w:rsidRDefault="00BC097A">
            <w:pPr>
              <w:snapToGrid w:val="0"/>
              <w:rPr>
                <w:szCs w:val="24"/>
                <w:lang w:eastAsia="ar-SA"/>
              </w:rPr>
            </w:pPr>
            <w:r w:rsidRPr="00E12635">
              <w:rPr>
                <w:szCs w:val="24"/>
                <w:lang w:eastAsia="ar-SA"/>
              </w:rPr>
              <w:t>NSD42</w:t>
            </w:r>
          </w:p>
        </w:tc>
        <w:tc>
          <w:tcPr>
            <w:tcW w:w="7654" w:type="dxa"/>
          </w:tcPr>
          <w:p w:rsidR="00BC097A" w:rsidRPr="00E12635" w:rsidRDefault="00BC097A">
            <w:pPr>
              <w:snapToGrid w:val="0"/>
              <w:rPr>
                <w:szCs w:val="24"/>
                <w:lang w:eastAsia="ar-SA"/>
              </w:rPr>
            </w:pPr>
            <w:r w:rsidRPr="00E12635">
              <w:rPr>
                <w:szCs w:val="24"/>
                <w:lang w:eastAsia="ar-SA"/>
              </w:rPr>
              <w:t xml:space="preserve">National Policy for the Security of National Security Telecom and Information Systems, 5 Jul 1990. </w:t>
            </w:r>
            <w:hyperlink r:id="rId174" w:history="1"/>
            <w:hyperlink r:id="rId175" w:history="1">
              <w:hyperlink r:id="rId176" w:history="1"/>
              <w:hyperlink r:id="rId177" w:history="1"/>
              <w:hyperlink r:id="rId178" w:history="1"/>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r w:rsidRPr="00611E40">
                <w:rPr>
                  <w:rStyle w:val="Hyperlink"/>
                  <w:szCs w:val="24"/>
                  <w:lang w:eastAsia="ar-SA"/>
                </w:rPr>
                <w:t xml:space="preserve"> http://snyside.sunnyside.com/cpsr/privacy/computer_security/nsd_42.txt</w:t>
              </w:r>
            </w:hyperlink>
            <w:r w:rsidRPr="00E12635">
              <w:rPr>
                <w:szCs w:val="24"/>
                <w:lang w:eastAsia="ar-SA"/>
              </w:rPr>
              <w:t xml:space="preserve"> (redacted version)</w:t>
            </w:r>
          </w:p>
        </w:tc>
      </w:tr>
      <w:tr w:rsidR="00BC097A" w:rsidRPr="00E12635">
        <w:tc>
          <w:tcPr>
            <w:tcW w:w="1526" w:type="dxa"/>
          </w:tcPr>
          <w:p w:rsidR="00BC097A" w:rsidRPr="00E12635" w:rsidRDefault="00BC097A">
            <w:pPr>
              <w:snapToGrid w:val="0"/>
              <w:rPr>
                <w:szCs w:val="24"/>
                <w:lang w:eastAsia="ar-SA"/>
              </w:rPr>
            </w:pPr>
            <w:r w:rsidRPr="00E12635">
              <w:rPr>
                <w:szCs w:val="24"/>
                <w:lang w:eastAsia="ar-SA"/>
              </w:rPr>
              <w:t>NS4005</w:t>
            </w:r>
          </w:p>
        </w:tc>
        <w:tc>
          <w:tcPr>
            <w:tcW w:w="7654" w:type="dxa"/>
          </w:tcPr>
          <w:p w:rsidR="00BC097A" w:rsidRPr="00E12635" w:rsidRDefault="00BC097A">
            <w:pPr>
              <w:snapToGrid w:val="0"/>
              <w:rPr>
                <w:szCs w:val="24"/>
                <w:lang w:eastAsia="ar-SA"/>
              </w:rPr>
            </w:pPr>
            <w:r w:rsidRPr="00E12635">
              <w:rPr>
                <w:szCs w:val="24"/>
                <w:lang w:eastAsia="ar-SA"/>
              </w:rPr>
              <w:t>NSTISSI 4005, Safeguarding COMSEC Facilities and Material, August 1997.</w:t>
            </w:r>
          </w:p>
        </w:tc>
      </w:tr>
      <w:tr w:rsidR="00BC097A" w:rsidRPr="00E12635">
        <w:tc>
          <w:tcPr>
            <w:tcW w:w="1526" w:type="dxa"/>
          </w:tcPr>
          <w:p w:rsidR="00BC097A" w:rsidRPr="00E12635" w:rsidRDefault="00BC097A">
            <w:pPr>
              <w:snapToGrid w:val="0"/>
              <w:rPr>
                <w:szCs w:val="24"/>
                <w:lang w:eastAsia="ar-SA"/>
              </w:rPr>
            </w:pPr>
            <w:r w:rsidRPr="00E12635">
              <w:rPr>
                <w:szCs w:val="24"/>
                <w:lang w:eastAsia="ar-SA"/>
              </w:rPr>
              <w:t>NS4009</w:t>
            </w:r>
          </w:p>
        </w:tc>
        <w:tc>
          <w:tcPr>
            <w:tcW w:w="7654" w:type="dxa"/>
          </w:tcPr>
          <w:p w:rsidR="00BC097A" w:rsidRPr="00E12635" w:rsidRDefault="00BC097A">
            <w:pPr>
              <w:snapToGrid w:val="0"/>
              <w:rPr>
                <w:szCs w:val="24"/>
                <w:lang w:eastAsia="ar-SA"/>
              </w:rPr>
            </w:pPr>
            <w:r w:rsidRPr="00E12635">
              <w:rPr>
                <w:szCs w:val="24"/>
                <w:lang w:eastAsia="ar-SA"/>
              </w:rPr>
              <w:t>NSTISSI 4009, National Information Systems Security Glossary, January 1999.</w:t>
            </w:r>
          </w:p>
        </w:tc>
      </w:tr>
      <w:tr w:rsidR="00BC097A" w:rsidRPr="00E12635">
        <w:tc>
          <w:tcPr>
            <w:tcW w:w="1526" w:type="dxa"/>
          </w:tcPr>
          <w:p w:rsidR="00BC097A" w:rsidRPr="00E12635" w:rsidRDefault="00BC097A">
            <w:pPr>
              <w:snapToGrid w:val="0"/>
              <w:rPr>
                <w:szCs w:val="24"/>
                <w:lang w:eastAsia="ar-SA"/>
              </w:rPr>
            </w:pPr>
            <w:r w:rsidRPr="00E12635">
              <w:rPr>
                <w:szCs w:val="24"/>
                <w:lang w:eastAsia="ar-SA"/>
              </w:rPr>
              <w:t>PACS</w:t>
            </w:r>
          </w:p>
        </w:tc>
        <w:tc>
          <w:tcPr>
            <w:tcW w:w="7654" w:type="dxa"/>
          </w:tcPr>
          <w:p w:rsidR="00BC097A" w:rsidRPr="00DD18B3" w:rsidRDefault="00BC097A">
            <w:pPr>
              <w:snapToGrid w:val="0"/>
              <w:rPr>
                <w:rFonts w:eastAsia="TimesNewRomanPSMT"/>
                <w:szCs w:val="24"/>
                <w:lang w:eastAsia="ar-SA"/>
              </w:rPr>
            </w:pPr>
            <w:r w:rsidRPr="00DD18B3">
              <w:rPr>
                <w:rFonts w:eastAsia="TimesNewRomanPS-ItalicMT"/>
                <w:i/>
                <w:iCs/>
                <w:szCs w:val="24"/>
                <w:lang w:eastAsia="ar-SA"/>
              </w:rPr>
              <w:t>Technical Implementation Guidance: Smart Card Enabled Physical Access Control Systems</w:t>
            </w:r>
            <w:r w:rsidRPr="006E108D">
              <w:rPr>
                <w:rFonts w:eastAsia="TimesNewRomanPSMT"/>
                <w:szCs w:val="24"/>
                <w:lang w:eastAsia="ar-SA"/>
              </w:rPr>
              <w:t>, Version 2.2, The Government Smart Card Interagency Advisory Board’s Physical Security Interagency Interoperability Working Group, July 30, 2004.</w:t>
            </w:r>
            <w:r w:rsidRPr="006E108D">
              <w:rPr>
                <w:rFonts w:eastAsia="TimesNewRomanPSMT"/>
                <w:szCs w:val="24"/>
                <w:lang w:eastAsia="ar-SA"/>
              </w:rPr>
              <w:br/>
            </w:r>
            <w:hyperlink r:id="rId246" w:history="1">
              <w:r w:rsidR="00BA4822" w:rsidRPr="006E108D">
                <w:rPr>
                  <w:rStyle w:val="Hyperlink"/>
                  <w:szCs w:val="24"/>
                  <w:lang w:eastAsia="ar-SA"/>
                </w:rPr>
                <w:t>http://www.idmanagement.gov/smartcard/information/TIG_SCEPACS_v2.2.pdf</w:t>
              </w:r>
            </w:hyperlink>
          </w:p>
        </w:tc>
      </w:tr>
      <w:tr w:rsidR="00BC097A" w:rsidRPr="00E12635">
        <w:tc>
          <w:tcPr>
            <w:tcW w:w="1526" w:type="dxa"/>
          </w:tcPr>
          <w:p w:rsidR="00BC097A" w:rsidRPr="006E108D" w:rsidRDefault="00BC097A">
            <w:pPr>
              <w:snapToGrid w:val="0"/>
              <w:rPr>
                <w:rFonts w:eastAsia="TimesNewRomanPSMT"/>
                <w:szCs w:val="24"/>
                <w:lang w:eastAsia="ar-SA"/>
              </w:rPr>
            </w:pPr>
            <w:r w:rsidRPr="00DD18B3">
              <w:rPr>
                <w:rFonts w:eastAsia="TimesNewRomanPSMT"/>
                <w:szCs w:val="24"/>
                <w:lang w:eastAsia="ar-SA"/>
              </w:rPr>
              <w:t>PKCS#1</w:t>
            </w:r>
          </w:p>
        </w:tc>
        <w:tc>
          <w:tcPr>
            <w:tcW w:w="7654" w:type="dxa"/>
          </w:tcPr>
          <w:p w:rsidR="00BC097A" w:rsidRPr="00E12635" w:rsidRDefault="00BC097A">
            <w:pPr>
              <w:snapToGrid w:val="0"/>
              <w:rPr>
                <w:szCs w:val="24"/>
                <w:lang w:eastAsia="ar-SA"/>
              </w:rPr>
            </w:pPr>
            <w:r w:rsidRPr="00ED624B">
              <w:rPr>
                <w:rFonts w:eastAsia="TimesNewRomanPSMT"/>
                <w:szCs w:val="24"/>
                <w:lang w:eastAsia="ar-SA"/>
              </w:rPr>
              <w:t>Jakob Jonsson and Burt Kaliski, Public-Key Cryptography Standards (PKCS) #1: RSA Cryptograp</w:t>
            </w:r>
            <w:r w:rsidRPr="00611E40">
              <w:rPr>
                <w:rFonts w:eastAsia="TimesNewRomanPSMT"/>
                <w:szCs w:val="24"/>
                <w:lang w:eastAsia="ar-SA"/>
              </w:rPr>
              <w:t>hy Specifications Version 2.1, RFC 3447, February 2003.</w:t>
            </w:r>
            <w:r w:rsidRPr="00611E40">
              <w:rPr>
                <w:rFonts w:eastAsia="TimesNewRomanPSMT"/>
                <w:szCs w:val="24"/>
                <w:lang w:eastAsia="ar-SA"/>
              </w:rPr>
              <w:br/>
            </w:r>
            <w:hyperlink r:id="rId247" w:history="1">
              <w:r w:rsidRPr="006E108D">
                <w:rPr>
                  <w:rStyle w:val="Hyperlink"/>
                  <w:szCs w:val="24"/>
                  <w:lang w:eastAsia="ar-SA"/>
                </w:rPr>
                <w:t>http://www.ietf.org/rfc/rfc3447.txt</w:t>
              </w:r>
            </w:hyperlink>
          </w:p>
        </w:tc>
      </w:tr>
      <w:tr w:rsidR="00BC097A" w:rsidRPr="00E12635">
        <w:tc>
          <w:tcPr>
            <w:tcW w:w="1526" w:type="dxa"/>
          </w:tcPr>
          <w:p w:rsidR="00BC097A" w:rsidRPr="00E12635" w:rsidRDefault="00BC097A">
            <w:pPr>
              <w:snapToGrid w:val="0"/>
              <w:rPr>
                <w:szCs w:val="24"/>
                <w:lang w:eastAsia="ar-SA"/>
              </w:rPr>
            </w:pPr>
            <w:r w:rsidRPr="00E12635">
              <w:rPr>
                <w:szCs w:val="24"/>
                <w:lang w:eastAsia="ar-SA"/>
              </w:rPr>
              <w:t>PKCS#12</w:t>
            </w:r>
          </w:p>
        </w:tc>
        <w:tc>
          <w:tcPr>
            <w:tcW w:w="7654" w:type="dxa"/>
          </w:tcPr>
          <w:p w:rsidR="00BC097A" w:rsidRPr="00611E40" w:rsidRDefault="00BC097A">
            <w:pPr>
              <w:snapToGrid w:val="0"/>
              <w:rPr>
                <w:rFonts w:eastAsia="TimesNewRomanPSMT"/>
                <w:szCs w:val="24"/>
                <w:lang w:eastAsia="ar-SA"/>
              </w:rPr>
            </w:pPr>
            <w:r w:rsidRPr="00DD18B3">
              <w:rPr>
                <w:rFonts w:eastAsia="TimesNewRomanPSMT"/>
                <w:szCs w:val="24"/>
                <w:lang w:eastAsia="ar-SA"/>
              </w:rPr>
              <w:t xml:space="preserve">PKCS 12 v1.0: </w:t>
            </w:r>
            <w:r w:rsidRPr="006E108D">
              <w:rPr>
                <w:rFonts w:eastAsia="TimesNewRomanPSMT"/>
                <w:color w:val="000000"/>
                <w:szCs w:val="24"/>
                <w:lang w:eastAsia="ar-SA"/>
              </w:rPr>
              <w:t>Personal Information Exchange Syntax</w:t>
            </w:r>
            <w:r w:rsidRPr="00ED624B">
              <w:rPr>
                <w:rFonts w:eastAsia="TimesNewRomanPSMT"/>
                <w:strike/>
                <w:color w:val="000000"/>
                <w:szCs w:val="24"/>
                <w:lang w:eastAsia="ar-SA"/>
              </w:rPr>
              <w:t xml:space="preserve"> </w:t>
            </w:r>
            <w:r w:rsidRPr="00611E40">
              <w:rPr>
                <w:rFonts w:eastAsia="TimesNewRomanPSMT"/>
                <w:color w:val="000000"/>
                <w:szCs w:val="24"/>
                <w:lang w:eastAsia="ar-SA"/>
              </w:rPr>
              <w:t xml:space="preserve">June 24, 1999. </w:t>
            </w:r>
            <w:r w:rsidRPr="00611E40">
              <w:rPr>
                <w:rFonts w:eastAsia="TimesNewRomanPSMT"/>
                <w:szCs w:val="24"/>
                <w:lang w:eastAsia="ar-SA"/>
              </w:rPr>
              <w:t>ftp://ftp.rsasecurity.com/pub/pkcs/pkcs-12/pkcs-12v1.pdf</w:t>
            </w:r>
          </w:p>
        </w:tc>
      </w:tr>
      <w:tr w:rsidR="00BC097A" w:rsidRPr="00E12635">
        <w:tc>
          <w:tcPr>
            <w:tcW w:w="1526" w:type="dxa"/>
          </w:tcPr>
          <w:p w:rsidR="00BC097A" w:rsidRPr="00E12635" w:rsidRDefault="00BC097A">
            <w:pPr>
              <w:snapToGrid w:val="0"/>
              <w:rPr>
                <w:szCs w:val="24"/>
                <w:lang w:eastAsia="ar-SA"/>
              </w:rPr>
            </w:pPr>
            <w:r w:rsidRPr="00E12635">
              <w:rPr>
                <w:szCs w:val="24"/>
                <w:lang w:eastAsia="ar-SA"/>
              </w:rPr>
              <w:t>RFC 2510</w:t>
            </w:r>
          </w:p>
        </w:tc>
        <w:tc>
          <w:tcPr>
            <w:tcW w:w="7654" w:type="dxa"/>
          </w:tcPr>
          <w:p w:rsidR="00BC097A" w:rsidRPr="00DD18B3" w:rsidRDefault="00BC097A">
            <w:pPr>
              <w:snapToGrid w:val="0"/>
              <w:rPr>
                <w:rFonts w:eastAsia="TimesNewRomanPSMT"/>
                <w:szCs w:val="24"/>
                <w:lang w:eastAsia="ar-SA"/>
              </w:rPr>
            </w:pPr>
            <w:r w:rsidRPr="00E12635">
              <w:rPr>
                <w:szCs w:val="24"/>
                <w:lang w:eastAsia="ar-SA"/>
              </w:rPr>
              <w:t>Certificate Management Protocol, Adams and Farrell, March 1999.</w:t>
            </w:r>
            <w:r w:rsidRPr="00E12635">
              <w:rPr>
                <w:szCs w:val="24"/>
                <w:lang w:eastAsia="ar-SA"/>
              </w:rPr>
              <w:br/>
            </w:r>
            <w:hyperlink r:id="rId248" w:history="1">
              <w:r w:rsidRPr="006E108D">
                <w:rPr>
                  <w:rStyle w:val="Hyperlink"/>
                  <w:szCs w:val="24"/>
                  <w:lang w:eastAsia="ar-SA"/>
                </w:rPr>
                <w:t>http://www.ietf.org/rfc/rfc2510.txt</w:t>
              </w:r>
            </w:hyperlink>
          </w:p>
        </w:tc>
      </w:tr>
      <w:tr w:rsidR="00BC097A" w:rsidRPr="00E12635">
        <w:tc>
          <w:tcPr>
            <w:tcW w:w="1526" w:type="dxa"/>
          </w:tcPr>
          <w:p w:rsidR="00BC097A" w:rsidRPr="006E108D" w:rsidRDefault="00BC097A">
            <w:pPr>
              <w:snapToGrid w:val="0"/>
              <w:rPr>
                <w:rFonts w:eastAsia="TimesNewRomanPSMT"/>
                <w:szCs w:val="24"/>
                <w:lang w:eastAsia="ar-SA"/>
              </w:rPr>
            </w:pPr>
            <w:r w:rsidRPr="00DD18B3">
              <w:rPr>
                <w:rFonts w:eastAsia="TimesNewRomanPSMT"/>
                <w:szCs w:val="24"/>
                <w:lang w:eastAsia="ar-SA"/>
              </w:rPr>
              <w:t>RFC 2560</w:t>
            </w:r>
          </w:p>
        </w:tc>
        <w:tc>
          <w:tcPr>
            <w:tcW w:w="7654" w:type="dxa"/>
          </w:tcPr>
          <w:p w:rsidR="00BC097A" w:rsidRPr="00DD18B3" w:rsidRDefault="00BC097A">
            <w:pPr>
              <w:snapToGrid w:val="0"/>
              <w:rPr>
                <w:rFonts w:eastAsia="TimesNewRomanPSMT"/>
                <w:szCs w:val="24"/>
                <w:lang w:eastAsia="ar-SA"/>
              </w:rPr>
            </w:pPr>
            <w:r w:rsidRPr="00E12635">
              <w:rPr>
                <w:szCs w:val="24"/>
                <w:lang w:eastAsia="ar-SA"/>
              </w:rPr>
              <w:t>X.509 Internet Public Key Infrastructure: Online Certificate Status Protocol – OCSP, Michael Myers, Rich Ankney, Ambarish Malpani, Slava Galperin, and Carlisle Adams, June 1999.</w:t>
            </w:r>
            <w:r w:rsidRPr="00E12635">
              <w:rPr>
                <w:szCs w:val="24"/>
                <w:u w:val="single"/>
                <w:lang w:eastAsia="ar-SA"/>
              </w:rPr>
              <w:br/>
            </w:r>
            <w:hyperlink r:id="rId249" w:history="1">
              <w:r w:rsidRPr="006E108D">
                <w:rPr>
                  <w:rStyle w:val="Hyperlink"/>
                  <w:szCs w:val="24"/>
                  <w:lang w:eastAsia="ar-SA"/>
                </w:rPr>
                <w:t>http://www.ietf.org/rfc/rfc2560.txt</w:t>
              </w:r>
            </w:hyperlink>
          </w:p>
        </w:tc>
      </w:tr>
      <w:tr w:rsidR="00BC097A" w:rsidRPr="00E12635">
        <w:tc>
          <w:tcPr>
            <w:tcW w:w="1526" w:type="dxa"/>
          </w:tcPr>
          <w:p w:rsidR="00BC097A" w:rsidRPr="00E12635" w:rsidRDefault="00BC097A">
            <w:pPr>
              <w:snapToGrid w:val="0"/>
              <w:rPr>
                <w:szCs w:val="24"/>
                <w:lang w:eastAsia="ar-SA"/>
              </w:rPr>
            </w:pPr>
            <w:r w:rsidRPr="00DD18B3">
              <w:rPr>
                <w:rFonts w:eastAsia="TimesNewRomanPSMT"/>
                <w:szCs w:val="24"/>
                <w:lang w:eastAsia="ar-SA"/>
              </w:rPr>
              <w:t>RFC 2822</w:t>
            </w:r>
          </w:p>
        </w:tc>
        <w:tc>
          <w:tcPr>
            <w:tcW w:w="7654" w:type="dxa"/>
          </w:tcPr>
          <w:p w:rsidR="00BC097A" w:rsidRPr="00E12635" w:rsidRDefault="00BC097A">
            <w:pPr>
              <w:snapToGrid w:val="0"/>
              <w:rPr>
                <w:szCs w:val="24"/>
                <w:lang w:eastAsia="ar-SA"/>
              </w:rPr>
            </w:pPr>
            <w:r w:rsidRPr="00E12635">
              <w:rPr>
                <w:szCs w:val="24"/>
                <w:lang w:eastAsia="ar-SA"/>
              </w:rPr>
              <w:t>Internet Message Format, Peter W. Resnick, April 2001.</w:t>
            </w:r>
            <w:r w:rsidRPr="00E12635">
              <w:rPr>
                <w:szCs w:val="24"/>
                <w:lang w:eastAsia="ar-SA"/>
              </w:rPr>
              <w:br/>
            </w:r>
            <w:hyperlink r:id="rId250" w:history="1">
              <w:r w:rsidRPr="006E108D">
                <w:rPr>
                  <w:rStyle w:val="Hyperlink"/>
                  <w:szCs w:val="24"/>
                  <w:lang w:eastAsia="ar-SA"/>
                </w:rPr>
                <w:t>http://www.ietf.org/rfc/rfc2822.txt</w:t>
              </w:r>
            </w:hyperlink>
          </w:p>
        </w:tc>
      </w:tr>
      <w:tr w:rsidR="00BC097A" w:rsidRPr="00E12635">
        <w:tc>
          <w:tcPr>
            <w:tcW w:w="1526" w:type="dxa"/>
          </w:tcPr>
          <w:p w:rsidR="00BC097A" w:rsidRPr="00E12635" w:rsidRDefault="00BC097A">
            <w:pPr>
              <w:snapToGrid w:val="0"/>
              <w:rPr>
                <w:szCs w:val="24"/>
                <w:lang w:eastAsia="ar-SA"/>
              </w:rPr>
            </w:pPr>
            <w:r w:rsidRPr="00E12635">
              <w:rPr>
                <w:szCs w:val="24"/>
                <w:lang w:eastAsia="ar-SA"/>
              </w:rPr>
              <w:t>RFC 3647</w:t>
            </w:r>
          </w:p>
        </w:tc>
        <w:tc>
          <w:tcPr>
            <w:tcW w:w="7654" w:type="dxa"/>
          </w:tcPr>
          <w:p w:rsidR="00BC097A" w:rsidRPr="00E12635" w:rsidRDefault="00BC097A">
            <w:pPr>
              <w:snapToGrid w:val="0"/>
              <w:rPr>
                <w:szCs w:val="24"/>
                <w:lang w:eastAsia="ar-SA"/>
              </w:rPr>
            </w:pPr>
            <w:r w:rsidRPr="00DD18B3">
              <w:rPr>
                <w:szCs w:val="24"/>
                <w:lang w:eastAsia="ar-SA"/>
              </w:rPr>
              <w:t>Certificate Policy and Certification Practices Framework, Chok</w:t>
            </w:r>
            <w:r w:rsidRPr="006E108D">
              <w:rPr>
                <w:szCs w:val="24"/>
                <w:lang w:eastAsia="ar-SA"/>
              </w:rPr>
              <w:t>hani and Ford, Sabett, Merrill, and Wu, November 2003.</w:t>
            </w:r>
            <w:r w:rsidRPr="006E108D">
              <w:rPr>
                <w:szCs w:val="24"/>
                <w:lang w:eastAsia="ar-SA"/>
              </w:rPr>
              <w:br/>
            </w:r>
            <w:hyperlink r:id="rId251" w:history="1">
              <w:r w:rsidRPr="006E108D">
                <w:rPr>
                  <w:rStyle w:val="Hyperlink"/>
                  <w:szCs w:val="24"/>
                  <w:lang w:eastAsia="ar-SA"/>
                </w:rPr>
                <w:t>http://www.ietf.org/rfc/rfc3647.txt</w:t>
              </w:r>
            </w:hyperlink>
          </w:p>
        </w:tc>
      </w:tr>
      <w:tr w:rsidR="00E43687" w:rsidRPr="00E12635">
        <w:tc>
          <w:tcPr>
            <w:tcW w:w="1526" w:type="dxa"/>
          </w:tcPr>
          <w:p w:rsidR="00E43687" w:rsidRPr="00E12635" w:rsidRDefault="00E43687">
            <w:pPr>
              <w:snapToGrid w:val="0"/>
              <w:rPr>
                <w:szCs w:val="24"/>
                <w:lang w:eastAsia="ar-SA"/>
              </w:rPr>
            </w:pPr>
            <w:r w:rsidRPr="00E12635">
              <w:rPr>
                <w:szCs w:val="24"/>
                <w:lang w:eastAsia="ar-SA"/>
              </w:rPr>
              <w:lastRenderedPageBreak/>
              <w:t>RFC 4122</w:t>
            </w:r>
          </w:p>
        </w:tc>
        <w:tc>
          <w:tcPr>
            <w:tcW w:w="7654" w:type="dxa"/>
          </w:tcPr>
          <w:p w:rsidR="000E3E7B" w:rsidRPr="00DD18B3" w:rsidRDefault="00E43687">
            <w:pPr>
              <w:snapToGrid w:val="0"/>
              <w:rPr>
                <w:szCs w:val="24"/>
              </w:rPr>
            </w:pPr>
            <w:r w:rsidRPr="00DD18B3">
              <w:rPr>
                <w:szCs w:val="24"/>
                <w:lang w:eastAsia="ar-SA"/>
              </w:rPr>
              <w:t>A Universally Unique I</w:t>
            </w:r>
            <w:r w:rsidR="00876BEF" w:rsidRPr="006E108D">
              <w:rPr>
                <w:szCs w:val="24"/>
                <w:lang w:eastAsia="ar-SA"/>
              </w:rPr>
              <w:t>D</w:t>
            </w:r>
            <w:r w:rsidRPr="00ED624B">
              <w:rPr>
                <w:szCs w:val="24"/>
                <w:lang w:eastAsia="ar-SA"/>
              </w:rPr>
              <w:t>entifier (UUID) URN Namespace, Paul J. Leach, Michael Mealling, and Rich Salz, July 2005.</w:t>
            </w:r>
            <w:r w:rsidRPr="00ED624B">
              <w:rPr>
                <w:szCs w:val="24"/>
                <w:lang w:eastAsia="ar-SA"/>
              </w:rPr>
              <w:br/>
            </w:r>
            <w:hyperlink r:id="rId252" w:history="1">
              <w:r w:rsidRPr="006E108D">
                <w:rPr>
                  <w:rStyle w:val="Hyperlink"/>
                  <w:szCs w:val="24"/>
                  <w:lang w:eastAsia="ar-SA"/>
                </w:rPr>
                <w:t>http://www.ietf.org/rfc/rfc4122.txt</w:t>
              </w:r>
            </w:hyperlink>
          </w:p>
        </w:tc>
      </w:tr>
      <w:tr w:rsidR="00BC097A" w:rsidRPr="00E12635">
        <w:tc>
          <w:tcPr>
            <w:tcW w:w="1526" w:type="dxa"/>
          </w:tcPr>
          <w:p w:rsidR="00BC097A" w:rsidRPr="00DD18B3" w:rsidRDefault="00BC097A">
            <w:pPr>
              <w:snapToGrid w:val="0"/>
              <w:rPr>
                <w:szCs w:val="24"/>
                <w:lang w:eastAsia="ar-SA"/>
              </w:rPr>
            </w:pPr>
            <w:r w:rsidRPr="00E12635">
              <w:rPr>
                <w:szCs w:val="24"/>
                <w:lang w:eastAsia="ar-SA"/>
              </w:rPr>
              <w:t>SP 800-37</w:t>
            </w:r>
          </w:p>
        </w:tc>
        <w:tc>
          <w:tcPr>
            <w:tcW w:w="7654" w:type="dxa"/>
          </w:tcPr>
          <w:p w:rsidR="00BC097A" w:rsidRPr="00DD18B3" w:rsidRDefault="00BC097A">
            <w:pPr>
              <w:snapToGrid w:val="0"/>
              <w:rPr>
                <w:szCs w:val="24"/>
              </w:rPr>
            </w:pPr>
            <w:r w:rsidRPr="006E108D">
              <w:rPr>
                <w:szCs w:val="24"/>
                <w:lang w:eastAsia="ar-SA"/>
              </w:rPr>
              <w:t xml:space="preserve">Guide for </w:t>
            </w:r>
            <w:r w:rsidR="00861A27" w:rsidRPr="00ED624B">
              <w:rPr>
                <w:szCs w:val="24"/>
                <w:lang w:eastAsia="ar-SA"/>
              </w:rPr>
              <w:t xml:space="preserve">Applying </w:t>
            </w:r>
            <w:r w:rsidRPr="00611E40">
              <w:rPr>
                <w:szCs w:val="24"/>
                <w:lang w:eastAsia="ar-SA"/>
              </w:rPr>
              <w:t xml:space="preserve">the </w:t>
            </w:r>
            <w:r w:rsidR="00861A27" w:rsidRPr="00611E40">
              <w:rPr>
                <w:szCs w:val="24"/>
                <w:lang w:eastAsia="ar-SA"/>
              </w:rPr>
              <w:t xml:space="preserve">Risk Management Framework to </w:t>
            </w:r>
            <w:r w:rsidRPr="00611E40">
              <w:rPr>
                <w:szCs w:val="24"/>
                <w:lang w:eastAsia="ar-SA"/>
              </w:rPr>
              <w:t>Federal Information Systems</w:t>
            </w:r>
            <w:r w:rsidR="00861A27" w:rsidRPr="00611E40">
              <w:rPr>
                <w:szCs w:val="24"/>
                <w:lang w:eastAsia="ar-SA"/>
              </w:rPr>
              <w:t>: A Security Life Cycle Approach</w:t>
            </w:r>
            <w:r w:rsidRPr="00DD18B3">
              <w:rPr>
                <w:szCs w:val="24"/>
                <w:lang w:eastAsia="ar-SA"/>
              </w:rPr>
              <w:t xml:space="preserve">, NIST Special Publication 800-37, </w:t>
            </w:r>
            <w:r w:rsidR="00861A27" w:rsidRPr="00611E40">
              <w:rPr>
                <w:szCs w:val="24"/>
                <w:lang w:eastAsia="ar-SA"/>
              </w:rPr>
              <w:t>Revision 1</w:t>
            </w:r>
            <w:r w:rsidR="00861A27" w:rsidRPr="00DD18B3">
              <w:rPr>
                <w:szCs w:val="24"/>
                <w:lang w:eastAsia="ar-SA"/>
              </w:rPr>
              <w:t xml:space="preserve">, </w:t>
            </w:r>
            <w:r w:rsidR="00861A27" w:rsidRPr="00611E40">
              <w:rPr>
                <w:szCs w:val="24"/>
                <w:lang w:eastAsia="ar-SA"/>
              </w:rPr>
              <w:t>February 2010</w:t>
            </w:r>
            <w:r w:rsidRPr="006E108D">
              <w:rPr>
                <w:szCs w:val="24"/>
                <w:lang w:eastAsia="ar-SA"/>
              </w:rPr>
              <w:t>.</w:t>
            </w:r>
            <w:r w:rsidRPr="006E108D">
              <w:rPr>
                <w:szCs w:val="24"/>
                <w:lang w:eastAsia="ar-SA"/>
              </w:rPr>
              <w:br/>
            </w:r>
            <w:hyperlink w:history="1"/>
            <w:hyperlink r:id="rId253" w:history="1"/>
            <w:hyperlink r:id="rId254" w:history="1">
              <w:r w:rsidR="00861A27" w:rsidRPr="006E108D">
                <w:rPr>
                  <w:rStyle w:val="Hyperlink"/>
                  <w:szCs w:val="24"/>
                </w:rPr>
                <w:t>http://csrc.nist.gov/publications/nistpubs/800-37-rev1/sp800-37-rev1-final.pdf</w:t>
              </w:r>
            </w:hyperlink>
          </w:p>
        </w:tc>
      </w:tr>
      <w:tr w:rsidR="00384800" w:rsidRPr="00E12635">
        <w:tc>
          <w:tcPr>
            <w:tcW w:w="1526" w:type="dxa"/>
          </w:tcPr>
          <w:p w:rsidR="00384800" w:rsidRPr="00E12635" w:rsidRDefault="00384800" w:rsidP="00384800">
            <w:pPr>
              <w:snapToGrid w:val="0"/>
              <w:rPr>
                <w:szCs w:val="24"/>
                <w:lang w:eastAsia="ar-SA"/>
              </w:rPr>
            </w:pPr>
            <w:r w:rsidRPr="00611E40">
              <w:rPr>
                <w:szCs w:val="24"/>
                <w:lang w:eastAsia="ar-SA"/>
              </w:rPr>
              <w:t>SP 800-63</w:t>
            </w:r>
          </w:p>
        </w:tc>
        <w:tc>
          <w:tcPr>
            <w:tcW w:w="7654" w:type="dxa"/>
          </w:tcPr>
          <w:p w:rsidR="00384800" w:rsidRPr="00DD18B3" w:rsidRDefault="00384800" w:rsidP="00384800">
            <w:pPr>
              <w:snapToGrid w:val="0"/>
              <w:rPr>
                <w:szCs w:val="24"/>
                <w:lang w:eastAsia="ar-SA"/>
              </w:rPr>
            </w:pPr>
            <w:r w:rsidRPr="00611E40">
              <w:rPr>
                <w:szCs w:val="24"/>
                <w:lang w:eastAsia="ar-SA"/>
              </w:rPr>
              <w:t>Electronic Authentication Guideline, NIST Special Publication 800-63-2, August 2013.</w:t>
            </w:r>
            <w:r w:rsidRPr="00611E40">
              <w:rPr>
                <w:szCs w:val="24"/>
                <w:lang w:eastAsia="ar-SA"/>
              </w:rPr>
              <w:br/>
            </w:r>
            <w:hyperlink r:id="rId255" w:history="1">
              <w:r w:rsidRPr="00611E40">
                <w:rPr>
                  <w:rStyle w:val="Hyperlink"/>
                  <w:szCs w:val="24"/>
                  <w:u w:val="none"/>
                </w:rPr>
                <w:t>http://nvlpubs.nist.gov/nistpubs/SpecialPublications/NIST.SP.800-63-2.pdf</w:t>
              </w:r>
            </w:hyperlink>
          </w:p>
        </w:tc>
      </w:tr>
      <w:tr w:rsidR="0025296A" w:rsidRPr="00E12635">
        <w:tc>
          <w:tcPr>
            <w:tcW w:w="1526" w:type="dxa"/>
          </w:tcPr>
          <w:p w:rsidR="0025296A" w:rsidRPr="00E12635" w:rsidRDefault="0025296A">
            <w:pPr>
              <w:snapToGrid w:val="0"/>
              <w:rPr>
                <w:szCs w:val="24"/>
                <w:lang w:eastAsia="ar-SA"/>
              </w:rPr>
            </w:pPr>
            <w:r w:rsidRPr="00E12635">
              <w:rPr>
                <w:szCs w:val="24"/>
                <w:lang w:eastAsia="ar-SA"/>
              </w:rPr>
              <w:t>SP 800-73-3(1)</w:t>
            </w:r>
          </w:p>
        </w:tc>
        <w:tc>
          <w:tcPr>
            <w:tcW w:w="7654" w:type="dxa"/>
          </w:tcPr>
          <w:p w:rsidR="000E3E7B" w:rsidRPr="00DD18B3" w:rsidRDefault="0025296A">
            <w:pPr>
              <w:snapToGrid w:val="0"/>
              <w:rPr>
                <w:szCs w:val="24"/>
              </w:rPr>
            </w:pPr>
            <w:r w:rsidRPr="00DD18B3">
              <w:rPr>
                <w:szCs w:val="24"/>
                <w:lang w:eastAsia="ar-SA"/>
              </w:rPr>
              <w:t>Interfaces for Personal Identity Verification – Part 1: End-Poin</w:t>
            </w:r>
            <w:r w:rsidRPr="006E108D">
              <w:rPr>
                <w:szCs w:val="24"/>
                <w:lang w:eastAsia="ar-SA"/>
              </w:rPr>
              <w:t>t PIV Card Application Namespace, Data Model and Representation, NIST Special Publication 800-73-3, February 2010.</w:t>
            </w:r>
            <w:r w:rsidR="00EA03BD" w:rsidRPr="00ED624B">
              <w:rPr>
                <w:szCs w:val="24"/>
                <w:lang w:eastAsia="ar-SA"/>
              </w:rPr>
              <w:br/>
            </w:r>
            <w:hyperlink r:id="rId256" w:history="1">
              <w:r w:rsidR="00EA03BD" w:rsidRPr="006E108D">
                <w:rPr>
                  <w:rStyle w:val="Hyperlink"/>
                  <w:szCs w:val="24"/>
                  <w:lang w:eastAsia="ar-SA"/>
                </w:rPr>
                <w:t>http://csrc.ni</w:t>
              </w:r>
              <w:r w:rsidR="00EA03BD" w:rsidRPr="00ED624B">
                <w:rPr>
                  <w:rStyle w:val="Hyperlink"/>
                  <w:szCs w:val="24"/>
                  <w:lang w:eastAsia="ar-SA"/>
                </w:rPr>
                <w:t>st.gov/publications/nistpubs/800-73-3/sp800-73-3_PART1_piv-card-applic-namespace-date-model-</w:t>
              </w:r>
              <w:r w:rsidR="00EA03BD" w:rsidRPr="00611E40">
                <w:rPr>
                  <w:rStyle w:val="Hyperlink"/>
                  <w:szCs w:val="24"/>
                  <w:lang w:eastAsia="ar-SA"/>
                </w:rPr>
                <w:t>rep.pdf</w:t>
              </w:r>
            </w:hyperlink>
          </w:p>
        </w:tc>
      </w:tr>
      <w:tr w:rsidR="00384800" w:rsidRPr="00E12635" w:rsidTr="00A74AC8">
        <w:tc>
          <w:tcPr>
            <w:tcW w:w="1526" w:type="dxa"/>
          </w:tcPr>
          <w:p w:rsidR="00384800" w:rsidRPr="00E12635" w:rsidRDefault="00384800" w:rsidP="00384800">
            <w:pPr>
              <w:snapToGrid w:val="0"/>
              <w:rPr>
                <w:szCs w:val="24"/>
                <w:lang w:eastAsia="ar-SA"/>
              </w:rPr>
            </w:pPr>
            <w:r w:rsidRPr="00611E40">
              <w:rPr>
                <w:szCs w:val="24"/>
                <w:lang w:eastAsia="ar-SA"/>
              </w:rPr>
              <w:t>SP 800-76</w:t>
            </w:r>
          </w:p>
        </w:tc>
        <w:tc>
          <w:tcPr>
            <w:tcW w:w="7654" w:type="dxa"/>
          </w:tcPr>
          <w:p w:rsidR="00384800" w:rsidRPr="00DD18B3" w:rsidRDefault="00384800" w:rsidP="00384800">
            <w:pPr>
              <w:snapToGrid w:val="0"/>
              <w:spacing w:after="0"/>
              <w:rPr>
                <w:szCs w:val="24"/>
              </w:rPr>
            </w:pPr>
            <w:r w:rsidRPr="00611E40">
              <w:rPr>
                <w:szCs w:val="24"/>
                <w:lang w:eastAsia="ar-SA"/>
              </w:rPr>
              <w:t>Biometric Specifications for Personal Identity Verification, NIST Special Publication 800-76-2, July 2013.</w:t>
            </w:r>
            <w:r w:rsidRPr="00611E40">
              <w:rPr>
                <w:szCs w:val="24"/>
                <w:lang w:eastAsia="ar-SA"/>
              </w:rPr>
              <w:br/>
            </w:r>
            <w:hyperlink r:id="rId257" w:history="1">
              <w:r w:rsidRPr="00611E40">
                <w:rPr>
                  <w:rStyle w:val="Hyperlink"/>
                  <w:szCs w:val="24"/>
                  <w:u w:val="none"/>
                </w:rPr>
                <w:t>http://nvlpubs.nist.gov/nistpubs/SpecialPublications/NIST.SP.800-76-2.pdf</w:t>
              </w:r>
            </w:hyperlink>
          </w:p>
          <w:p w:rsidR="00384800" w:rsidRPr="006E108D" w:rsidRDefault="00384800" w:rsidP="00384800">
            <w:pPr>
              <w:snapToGrid w:val="0"/>
              <w:spacing w:after="0"/>
              <w:rPr>
                <w:szCs w:val="24"/>
                <w:lang w:eastAsia="ar-SA"/>
              </w:rPr>
            </w:pPr>
          </w:p>
        </w:tc>
      </w:tr>
      <w:tr w:rsidR="00A74AC8" w:rsidRPr="00E12635" w:rsidTr="00A74AC8">
        <w:tc>
          <w:tcPr>
            <w:tcW w:w="1526" w:type="dxa"/>
          </w:tcPr>
          <w:p w:rsidR="00A74AC8" w:rsidRPr="00E12635" w:rsidRDefault="00A74AC8" w:rsidP="00631BB5">
            <w:pPr>
              <w:snapToGrid w:val="0"/>
              <w:rPr>
                <w:szCs w:val="24"/>
                <w:lang w:eastAsia="ar-SA"/>
              </w:rPr>
            </w:pPr>
            <w:bookmarkStart w:id="639" w:name="_Toc280344010"/>
            <w:r w:rsidRPr="00E12635">
              <w:rPr>
                <w:szCs w:val="24"/>
                <w:lang w:eastAsia="ar-SA"/>
              </w:rPr>
              <w:t>SP 800-79</w:t>
            </w:r>
          </w:p>
        </w:tc>
        <w:tc>
          <w:tcPr>
            <w:tcW w:w="7654" w:type="dxa"/>
          </w:tcPr>
          <w:p w:rsidR="00C06856" w:rsidRPr="00ED624B" w:rsidRDefault="00A74AC8">
            <w:pPr>
              <w:snapToGrid w:val="0"/>
              <w:spacing w:after="0"/>
              <w:rPr>
                <w:szCs w:val="24"/>
                <w:lang w:eastAsia="ar-SA"/>
              </w:rPr>
            </w:pPr>
            <w:r w:rsidRPr="00DD18B3">
              <w:rPr>
                <w:szCs w:val="24"/>
                <w:lang w:eastAsia="ar-SA"/>
              </w:rPr>
              <w:t xml:space="preserve">Guidelines for the Accreditation of Personal Identity Verification Card Issuers, NIST Special </w:t>
            </w:r>
            <w:r w:rsidRPr="006E108D">
              <w:rPr>
                <w:szCs w:val="24"/>
                <w:lang w:eastAsia="ar-SA"/>
              </w:rPr>
              <w:t>Publication 800-79</w:t>
            </w:r>
          </w:p>
          <w:p w:rsidR="00A74AC8" w:rsidRPr="006E108D" w:rsidRDefault="001F31F7" w:rsidP="00631BB5">
            <w:pPr>
              <w:snapToGrid w:val="0"/>
              <w:rPr>
                <w:szCs w:val="24"/>
                <w:lang w:eastAsia="ar-SA"/>
              </w:rPr>
            </w:pPr>
            <w:hyperlink r:id="rId258" w:history="1">
              <w:r w:rsidR="00A74AC8" w:rsidRPr="006E108D">
                <w:rPr>
                  <w:rStyle w:val="Hyperlink"/>
                  <w:szCs w:val="24"/>
                  <w:lang w:eastAsia="ar-SA"/>
                </w:rPr>
                <w:t>http://csrc.nist.gov/publications/nistpubs/</w:t>
              </w:r>
            </w:hyperlink>
            <w:r w:rsidR="00A74AC8" w:rsidRPr="00DD18B3">
              <w:rPr>
                <w:szCs w:val="24"/>
                <w:lang w:eastAsia="ar-SA"/>
              </w:rPr>
              <w:t xml:space="preserve"> </w:t>
            </w:r>
          </w:p>
        </w:tc>
      </w:tr>
      <w:tr w:rsidR="00384800" w:rsidRPr="00E12635" w:rsidTr="00A74AC8">
        <w:tc>
          <w:tcPr>
            <w:tcW w:w="1526" w:type="dxa"/>
          </w:tcPr>
          <w:p w:rsidR="00384800" w:rsidRPr="00E12635" w:rsidRDefault="00384800" w:rsidP="00384800">
            <w:pPr>
              <w:snapToGrid w:val="0"/>
              <w:rPr>
                <w:szCs w:val="24"/>
                <w:lang w:eastAsia="ar-SA"/>
              </w:rPr>
            </w:pPr>
            <w:r w:rsidRPr="00611E40">
              <w:rPr>
                <w:szCs w:val="24"/>
                <w:lang w:eastAsia="ar-SA"/>
              </w:rPr>
              <w:t>SP 800-157</w:t>
            </w:r>
          </w:p>
        </w:tc>
        <w:tc>
          <w:tcPr>
            <w:tcW w:w="7654" w:type="dxa"/>
          </w:tcPr>
          <w:p w:rsidR="00384800" w:rsidRPr="00DD18B3" w:rsidRDefault="00384800" w:rsidP="00611E40">
            <w:pPr>
              <w:snapToGrid w:val="0"/>
              <w:rPr>
                <w:szCs w:val="24"/>
                <w:lang w:eastAsia="ar-SA"/>
              </w:rPr>
            </w:pPr>
            <w:r w:rsidRPr="00611E40">
              <w:rPr>
                <w:szCs w:val="24"/>
                <w:lang w:eastAsia="ar-SA"/>
              </w:rPr>
              <w:t>Guidelines for Derived Personal Identity Verification (PIV) Credentials, NIST Special Publication 800-157.</w:t>
            </w:r>
            <w:r w:rsidRPr="00DD18B3">
              <w:rPr>
                <w:szCs w:val="24"/>
                <w:lang w:eastAsia="ar-SA"/>
              </w:rPr>
              <w:t xml:space="preserve"> </w:t>
            </w:r>
            <w:hyperlink r:id="rId259" w:history="1">
              <w:r w:rsidRPr="00611E40">
                <w:rPr>
                  <w:rStyle w:val="Hyperlink"/>
                  <w:szCs w:val="24"/>
                  <w:u w:val="none"/>
                </w:rPr>
                <w:t>http://nvlpubs.nist.gov/nistpubs/SpecialPublications/NIST.SP.800-157.pdf</w:t>
              </w:r>
            </w:hyperlink>
            <w:r w:rsidRPr="00611E40">
              <w:rPr>
                <w:szCs w:val="24"/>
              </w:rPr>
              <w:t xml:space="preserve"> or </w:t>
            </w:r>
            <w:hyperlink r:id="rId260" w:history="1">
              <w:r w:rsidRPr="00611E40">
                <w:rPr>
                  <w:rStyle w:val="Hyperlink"/>
                  <w:szCs w:val="24"/>
                </w:rPr>
                <w:t>http://csrc.nist.gov/publications/drafts/800-157/sp800_157_draft.pdf</w:t>
              </w:r>
            </w:hyperlink>
          </w:p>
        </w:tc>
      </w:tr>
    </w:tbl>
    <w:p w:rsidR="000E3E7B" w:rsidRDefault="000E3E7B" w:rsidP="000E3E7B">
      <w:pPr>
        <w:pStyle w:val="Heading1"/>
        <w:numPr>
          <w:ilvl w:val="0"/>
          <w:numId w:val="0"/>
        </w:numPr>
        <w:tabs>
          <w:tab w:val="left" w:pos="540"/>
        </w:tabs>
        <w:spacing w:before="600"/>
        <w:rPr>
          <w:highlight w:val="lightGray"/>
          <w:lang w:eastAsia="ar-SA"/>
        </w:rPr>
      </w:pPr>
    </w:p>
    <w:p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40" w:name="_Toc418776993"/>
      <w:r w:rsidR="00BC097A">
        <w:rPr>
          <w:lang w:eastAsia="ar-SA"/>
        </w:rPr>
        <w:lastRenderedPageBreak/>
        <w:t>Acronyms and Abbreviations</w:t>
      </w:r>
      <w:bookmarkEnd w:id="639"/>
      <w:bookmarkEnd w:id="640"/>
    </w:p>
    <w:tbl>
      <w:tblPr>
        <w:tblW w:w="0" w:type="auto"/>
        <w:tblLayout w:type="fixed"/>
        <w:tblLook w:val="0000" w:firstRow="0" w:lastRow="0" w:firstColumn="0" w:lastColumn="0" w:noHBand="0" w:noVBand="0"/>
      </w:tblPr>
      <w:tblGrid>
        <w:gridCol w:w="1458"/>
        <w:gridCol w:w="7740"/>
      </w:tblGrid>
      <w:tr w:rsidR="00BC097A">
        <w:tc>
          <w:tcPr>
            <w:tcW w:w="1458" w:type="dxa"/>
          </w:tcPr>
          <w:p w:rsidR="00BC097A" w:rsidRDefault="00BC097A">
            <w:pPr>
              <w:snapToGrid w:val="0"/>
              <w:spacing w:before="120" w:after="120"/>
              <w:rPr>
                <w:lang w:eastAsia="ar-SA"/>
              </w:rPr>
            </w:pPr>
            <w:r>
              <w:rPr>
                <w:lang w:eastAsia="ar-SA"/>
              </w:rPr>
              <w:t>CA</w:t>
            </w:r>
          </w:p>
        </w:tc>
        <w:tc>
          <w:tcPr>
            <w:tcW w:w="7740" w:type="dxa"/>
          </w:tcPr>
          <w:p w:rsidR="00BC097A" w:rsidRDefault="00BC097A">
            <w:pPr>
              <w:snapToGrid w:val="0"/>
              <w:spacing w:before="120" w:after="120"/>
              <w:rPr>
                <w:lang w:eastAsia="ar-SA"/>
              </w:rPr>
            </w:pPr>
            <w:r>
              <w:rPr>
                <w:lang w:eastAsia="ar-SA"/>
              </w:rPr>
              <w:t>Certification Authority</w:t>
            </w:r>
          </w:p>
        </w:tc>
      </w:tr>
      <w:tr w:rsidR="00BC097A">
        <w:tc>
          <w:tcPr>
            <w:tcW w:w="1458" w:type="dxa"/>
          </w:tcPr>
          <w:p w:rsidR="00BC097A" w:rsidRDefault="00BC097A">
            <w:pPr>
              <w:snapToGrid w:val="0"/>
              <w:spacing w:before="120" w:after="120"/>
              <w:rPr>
                <w:lang w:eastAsia="ar-SA"/>
              </w:rPr>
            </w:pPr>
            <w:r>
              <w:rPr>
                <w:lang w:eastAsia="ar-SA"/>
              </w:rPr>
              <w:t>C&amp;A</w:t>
            </w:r>
          </w:p>
        </w:tc>
        <w:tc>
          <w:tcPr>
            <w:tcW w:w="7740" w:type="dxa"/>
          </w:tcPr>
          <w:p w:rsidR="00BC097A" w:rsidRDefault="00BC097A">
            <w:pPr>
              <w:snapToGrid w:val="0"/>
              <w:spacing w:before="120" w:after="120"/>
              <w:rPr>
                <w:lang w:eastAsia="ar-SA"/>
              </w:rPr>
            </w:pPr>
            <w:r>
              <w:rPr>
                <w:lang w:eastAsia="ar-SA"/>
              </w:rPr>
              <w:t>Certification and Accreditation</w:t>
            </w:r>
          </w:p>
        </w:tc>
      </w:tr>
      <w:tr w:rsidR="007173BF">
        <w:tc>
          <w:tcPr>
            <w:tcW w:w="1458" w:type="dxa"/>
          </w:tcPr>
          <w:p w:rsidR="007173BF" w:rsidRDefault="007173BF">
            <w:pPr>
              <w:snapToGrid w:val="0"/>
              <w:spacing w:before="120" w:after="120"/>
              <w:rPr>
                <w:lang w:eastAsia="ar-SA"/>
              </w:rPr>
            </w:pPr>
            <w:r>
              <w:rPr>
                <w:lang w:eastAsia="ar-SA"/>
              </w:rPr>
              <w:t>CHUID</w:t>
            </w:r>
          </w:p>
        </w:tc>
        <w:tc>
          <w:tcPr>
            <w:tcW w:w="7740" w:type="dxa"/>
          </w:tcPr>
          <w:p w:rsidR="00C16A74" w:rsidRDefault="007173BF">
            <w:pPr>
              <w:snapToGrid w:val="0"/>
              <w:spacing w:before="120" w:after="120"/>
              <w:rPr>
                <w:lang w:eastAsia="ar-SA"/>
              </w:rPr>
            </w:pPr>
            <w:r>
              <w:rPr>
                <w:lang w:eastAsia="ar-SA"/>
              </w:rPr>
              <w:t>Card Holder Unique Identifier</w:t>
            </w:r>
          </w:p>
        </w:tc>
      </w:tr>
      <w:tr w:rsidR="00BC097A">
        <w:tc>
          <w:tcPr>
            <w:tcW w:w="1458" w:type="dxa"/>
          </w:tcPr>
          <w:p w:rsidR="00BC097A" w:rsidRDefault="00BC097A">
            <w:pPr>
              <w:snapToGrid w:val="0"/>
              <w:spacing w:before="120" w:after="120"/>
              <w:rPr>
                <w:lang w:eastAsia="ar-SA"/>
              </w:rPr>
            </w:pPr>
            <w:r>
              <w:rPr>
                <w:lang w:eastAsia="ar-SA"/>
              </w:rPr>
              <w:t>COMSEC</w:t>
            </w:r>
          </w:p>
        </w:tc>
        <w:tc>
          <w:tcPr>
            <w:tcW w:w="7740" w:type="dxa"/>
          </w:tcPr>
          <w:p w:rsidR="00BC097A" w:rsidRDefault="00BC097A">
            <w:pPr>
              <w:snapToGrid w:val="0"/>
              <w:spacing w:before="120" w:after="120"/>
              <w:rPr>
                <w:lang w:eastAsia="ar-SA"/>
              </w:rPr>
            </w:pPr>
            <w:r>
              <w:rPr>
                <w:lang w:eastAsia="ar-SA"/>
              </w:rPr>
              <w:t>Communications Security</w:t>
            </w:r>
          </w:p>
        </w:tc>
      </w:tr>
      <w:tr w:rsidR="00A74AC8" w:rsidTr="00631BB5">
        <w:tc>
          <w:tcPr>
            <w:tcW w:w="1458" w:type="dxa"/>
          </w:tcPr>
          <w:p w:rsidR="00A74AC8" w:rsidRDefault="00A74AC8" w:rsidP="00631BB5">
            <w:pPr>
              <w:snapToGrid w:val="0"/>
              <w:spacing w:before="120" w:after="120"/>
              <w:rPr>
                <w:lang w:eastAsia="ar-SA"/>
              </w:rPr>
            </w:pPr>
            <w:r>
              <w:rPr>
                <w:lang w:eastAsia="ar-SA"/>
              </w:rPr>
              <w:t>CMS</w:t>
            </w:r>
          </w:p>
        </w:tc>
        <w:tc>
          <w:tcPr>
            <w:tcW w:w="7740" w:type="dxa"/>
          </w:tcPr>
          <w:p w:rsidR="00A74AC8" w:rsidRDefault="00A74AC8" w:rsidP="00631BB5">
            <w:pPr>
              <w:snapToGrid w:val="0"/>
              <w:spacing w:before="120" w:after="120"/>
              <w:rPr>
                <w:lang w:eastAsia="ar-SA"/>
              </w:rPr>
            </w:pPr>
            <w:r>
              <w:rPr>
                <w:lang w:eastAsia="ar-SA"/>
              </w:rPr>
              <w:t>Card Management System</w:t>
            </w:r>
          </w:p>
        </w:tc>
      </w:tr>
      <w:tr w:rsidR="00BC097A">
        <w:tc>
          <w:tcPr>
            <w:tcW w:w="1458" w:type="dxa"/>
          </w:tcPr>
          <w:p w:rsidR="00BC097A" w:rsidRDefault="00BC097A">
            <w:pPr>
              <w:snapToGrid w:val="0"/>
              <w:spacing w:before="120" w:after="120"/>
              <w:rPr>
                <w:lang w:eastAsia="ar-SA"/>
              </w:rPr>
            </w:pPr>
            <w:r>
              <w:rPr>
                <w:lang w:eastAsia="ar-SA"/>
              </w:rPr>
              <w:t>CP</w:t>
            </w:r>
          </w:p>
        </w:tc>
        <w:tc>
          <w:tcPr>
            <w:tcW w:w="7740" w:type="dxa"/>
          </w:tcPr>
          <w:p w:rsidR="00BC097A" w:rsidRDefault="00BC097A">
            <w:pPr>
              <w:snapToGrid w:val="0"/>
              <w:spacing w:before="120" w:after="120"/>
              <w:rPr>
                <w:lang w:eastAsia="ar-SA"/>
              </w:rPr>
            </w:pPr>
            <w:r>
              <w:rPr>
                <w:lang w:eastAsia="ar-SA"/>
              </w:rPr>
              <w:t>Certificate Policy</w:t>
            </w:r>
          </w:p>
        </w:tc>
      </w:tr>
      <w:tr w:rsidR="00BC097A">
        <w:tc>
          <w:tcPr>
            <w:tcW w:w="1458" w:type="dxa"/>
          </w:tcPr>
          <w:p w:rsidR="00BC097A" w:rsidRDefault="00BC097A">
            <w:pPr>
              <w:snapToGrid w:val="0"/>
              <w:spacing w:before="120" w:after="120"/>
              <w:rPr>
                <w:lang w:eastAsia="ar-SA"/>
              </w:rPr>
            </w:pPr>
            <w:r>
              <w:rPr>
                <w:lang w:eastAsia="ar-SA"/>
              </w:rPr>
              <w:t>CPS</w:t>
            </w:r>
          </w:p>
        </w:tc>
        <w:tc>
          <w:tcPr>
            <w:tcW w:w="7740" w:type="dxa"/>
          </w:tcPr>
          <w:p w:rsidR="00BC097A" w:rsidRDefault="00BC097A">
            <w:pPr>
              <w:snapToGrid w:val="0"/>
              <w:spacing w:before="120" w:after="120"/>
              <w:rPr>
                <w:lang w:eastAsia="ar-SA"/>
              </w:rPr>
            </w:pPr>
            <w:r>
              <w:rPr>
                <w:lang w:eastAsia="ar-SA"/>
              </w:rPr>
              <w:t>Certification Practice Statement</w:t>
            </w:r>
          </w:p>
        </w:tc>
      </w:tr>
      <w:tr w:rsidR="00BC097A">
        <w:tc>
          <w:tcPr>
            <w:tcW w:w="1458" w:type="dxa"/>
          </w:tcPr>
          <w:p w:rsidR="00BC097A" w:rsidRDefault="00BC097A">
            <w:pPr>
              <w:snapToGrid w:val="0"/>
              <w:spacing w:before="120" w:after="120"/>
              <w:rPr>
                <w:lang w:eastAsia="ar-SA"/>
              </w:rPr>
            </w:pPr>
            <w:r>
              <w:rPr>
                <w:lang w:eastAsia="ar-SA"/>
              </w:rPr>
              <w:t>CRL</w:t>
            </w:r>
          </w:p>
        </w:tc>
        <w:tc>
          <w:tcPr>
            <w:tcW w:w="7740" w:type="dxa"/>
          </w:tcPr>
          <w:p w:rsidR="00BC097A" w:rsidRDefault="00BC097A">
            <w:pPr>
              <w:snapToGrid w:val="0"/>
              <w:spacing w:before="120" w:after="120"/>
              <w:rPr>
                <w:lang w:eastAsia="ar-SA"/>
              </w:rPr>
            </w:pPr>
            <w:r>
              <w:rPr>
                <w:lang w:eastAsia="ar-SA"/>
              </w:rPr>
              <w:t>Certificate Revocation List</w:t>
            </w:r>
          </w:p>
        </w:tc>
      </w:tr>
      <w:tr w:rsidR="00BC097A">
        <w:tc>
          <w:tcPr>
            <w:tcW w:w="1458" w:type="dxa"/>
          </w:tcPr>
          <w:p w:rsidR="00BC097A" w:rsidRDefault="00BC097A">
            <w:pPr>
              <w:snapToGrid w:val="0"/>
              <w:spacing w:before="120" w:after="120"/>
              <w:rPr>
                <w:lang w:eastAsia="ar-SA"/>
              </w:rPr>
            </w:pPr>
            <w:r>
              <w:rPr>
                <w:lang w:eastAsia="ar-SA"/>
              </w:rPr>
              <w:t>CSOR</w:t>
            </w:r>
          </w:p>
        </w:tc>
        <w:tc>
          <w:tcPr>
            <w:tcW w:w="7740" w:type="dxa"/>
          </w:tcPr>
          <w:p w:rsidR="00BC097A" w:rsidRDefault="00BC097A">
            <w:pPr>
              <w:snapToGrid w:val="0"/>
              <w:spacing w:before="120" w:after="120"/>
              <w:rPr>
                <w:lang w:eastAsia="ar-SA"/>
              </w:rPr>
            </w:pPr>
            <w:r>
              <w:rPr>
                <w:lang w:eastAsia="ar-SA"/>
              </w:rPr>
              <w:t>Computer Security Objects Registry</w:t>
            </w:r>
          </w:p>
        </w:tc>
      </w:tr>
      <w:tr w:rsidR="00BC097A">
        <w:tc>
          <w:tcPr>
            <w:tcW w:w="1458" w:type="dxa"/>
          </w:tcPr>
          <w:p w:rsidR="00BC097A" w:rsidRDefault="00BC097A">
            <w:pPr>
              <w:snapToGrid w:val="0"/>
              <w:spacing w:before="120" w:after="120"/>
              <w:rPr>
                <w:lang w:eastAsia="ar-SA"/>
              </w:rPr>
            </w:pPr>
            <w:r>
              <w:rPr>
                <w:lang w:eastAsia="ar-SA"/>
              </w:rPr>
              <w:t>DN</w:t>
            </w:r>
          </w:p>
        </w:tc>
        <w:tc>
          <w:tcPr>
            <w:tcW w:w="7740" w:type="dxa"/>
          </w:tcPr>
          <w:p w:rsidR="00BC097A" w:rsidRDefault="00BC097A">
            <w:pPr>
              <w:snapToGrid w:val="0"/>
              <w:spacing w:before="120" w:after="120"/>
              <w:rPr>
                <w:lang w:eastAsia="ar-SA"/>
              </w:rPr>
            </w:pPr>
            <w:r>
              <w:rPr>
                <w:lang w:eastAsia="ar-SA"/>
              </w:rPr>
              <w:t>Distinguished Name</w:t>
            </w:r>
          </w:p>
        </w:tc>
      </w:tr>
      <w:tr w:rsidR="00F411BF">
        <w:tc>
          <w:tcPr>
            <w:tcW w:w="1458" w:type="dxa"/>
          </w:tcPr>
          <w:p w:rsidR="00F411BF" w:rsidRDefault="00F411BF">
            <w:pPr>
              <w:snapToGrid w:val="0"/>
              <w:spacing w:before="120" w:after="120"/>
              <w:rPr>
                <w:lang w:eastAsia="ar-SA"/>
              </w:rPr>
            </w:pPr>
            <w:r w:rsidRPr="00351885">
              <w:rPr>
                <w:lang w:eastAsia="ar-SA"/>
              </w:rPr>
              <w:t>DPCI</w:t>
            </w:r>
          </w:p>
        </w:tc>
        <w:tc>
          <w:tcPr>
            <w:tcW w:w="7740" w:type="dxa"/>
          </w:tcPr>
          <w:p w:rsidR="00F411BF" w:rsidRDefault="00F411BF">
            <w:pPr>
              <w:snapToGrid w:val="0"/>
              <w:spacing w:before="120" w:after="120"/>
              <w:rPr>
                <w:lang w:eastAsia="ar-SA"/>
              </w:rPr>
            </w:pPr>
            <w:r>
              <w:rPr>
                <w:lang w:eastAsia="ar-SA"/>
              </w:rPr>
              <w:t>Derived PIV Credential Issuer</w:t>
            </w:r>
          </w:p>
        </w:tc>
      </w:tr>
      <w:tr w:rsidR="00BC097A">
        <w:tc>
          <w:tcPr>
            <w:tcW w:w="1458" w:type="dxa"/>
          </w:tcPr>
          <w:p w:rsidR="00BC097A" w:rsidRDefault="00BC097A">
            <w:pPr>
              <w:snapToGrid w:val="0"/>
              <w:spacing w:before="120" w:after="120"/>
              <w:rPr>
                <w:lang w:eastAsia="ar-SA"/>
              </w:rPr>
            </w:pPr>
            <w:r>
              <w:rPr>
                <w:lang w:eastAsia="ar-SA"/>
              </w:rPr>
              <w:t>ECDSA</w:t>
            </w:r>
          </w:p>
        </w:tc>
        <w:tc>
          <w:tcPr>
            <w:tcW w:w="7740" w:type="dxa"/>
          </w:tcPr>
          <w:p w:rsidR="00BC097A" w:rsidRDefault="00BC097A">
            <w:pPr>
              <w:snapToGrid w:val="0"/>
              <w:spacing w:before="120" w:after="120"/>
              <w:rPr>
                <w:lang w:eastAsia="ar-SA"/>
              </w:rPr>
            </w:pPr>
            <w:r>
              <w:rPr>
                <w:lang w:eastAsia="ar-SA"/>
              </w:rPr>
              <w:t>Elliptic Curve Digital Signature Algorithm</w:t>
            </w:r>
          </w:p>
        </w:tc>
      </w:tr>
      <w:tr w:rsidR="002A6A42">
        <w:tc>
          <w:tcPr>
            <w:tcW w:w="1458" w:type="dxa"/>
          </w:tcPr>
          <w:p w:rsidR="002A6A42" w:rsidRDefault="002A6A42" w:rsidP="005B4D09">
            <w:pPr>
              <w:snapToGrid w:val="0"/>
              <w:spacing w:before="120" w:after="120"/>
              <w:rPr>
                <w:lang w:eastAsia="ar-SA"/>
              </w:rPr>
            </w:pPr>
            <w:r>
              <w:rPr>
                <w:lang w:eastAsia="ar-SA"/>
              </w:rPr>
              <w:t>EKU</w:t>
            </w:r>
          </w:p>
        </w:tc>
        <w:tc>
          <w:tcPr>
            <w:tcW w:w="7740" w:type="dxa"/>
          </w:tcPr>
          <w:p w:rsidR="002A6A42" w:rsidRDefault="002A6A42">
            <w:pPr>
              <w:snapToGrid w:val="0"/>
              <w:spacing w:before="120" w:after="120"/>
              <w:rPr>
                <w:lang w:eastAsia="ar-SA"/>
              </w:rPr>
            </w:pPr>
            <w:r>
              <w:rPr>
                <w:lang w:eastAsia="ar-SA"/>
              </w:rPr>
              <w:t>Extended Key Usage</w:t>
            </w:r>
          </w:p>
        </w:tc>
      </w:tr>
      <w:tr w:rsidR="00BC097A">
        <w:tc>
          <w:tcPr>
            <w:tcW w:w="1458" w:type="dxa"/>
          </w:tcPr>
          <w:p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tc>
          <w:tcPr>
            <w:tcW w:w="1458" w:type="dxa"/>
          </w:tcPr>
          <w:p w:rsidR="00BC097A" w:rsidRDefault="00BC097A">
            <w:pPr>
              <w:snapToGrid w:val="0"/>
              <w:spacing w:before="120" w:after="120"/>
              <w:rPr>
                <w:lang w:eastAsia="ar-SA"/>
              </w:rPr>
            </w:pPr>
            <w:r>
              <w:rPr>
                <w:lang w:eastAsia="ar-SA"/>
              </w:rPr>
              <w:t>FIPS PUB</w:t>
            </w:r>
          </w:p>
        </w:tc>
        <w:tc>
          <w:tcPr>
            <w:tcW w:w="7740" w:type="dxa"/>
          </w:tcPr>
          <w:p w:rsidR="00BC097A" w:rsidRDefault="00BC097A">
            <w:pPr>
              <w:snapToGrid w:val="0"/>
              <w:spacing w:before="120" w:after="120"/>
              <w:rPr>
                <w:lang w:eastAsia="ar-SA"/>
              </w:rPr>
            </w:pPr>
            <w:r>
              <w:rPr>
                <w:lang w:eastAsia="ar-SA"/>
              </w:rPr>
              <w:t>(US) Federal Information Processing Standards Publication</w:t>
            </w:r>
          </w:p>
        </w:tc>
      </w:tr>
      <w:tr w:rsidR="00BC097A">
        <w:tc>
          <w:tcPr>
            <w:tcW w:w="1458" w:type="dxa"/>
          </w:tcPr>
          <w:p w:rsidR="00BC097A" w:rsidRDefault="00BC097A">
            <w:pPr>
              <w:snapToGrid w:val="0"/>
              <w:spacing w:before="120" w:after="120"/>
              <w:rPr>
                <w:lang w:eastAsia="ar-SA"/>
              </w:rPr>
            </w:pPr>
            <w:r>
              <w:rPr>
                <w:lang w:eastAsia="ar-SA"/>
              </w:rPr>
              <w:t>FPKI</w:t>
            </w:r>
          </w:p>
        </w:tc>
        <w:tc>
          <w:tcPr>
            <w:tcW w:w="7740" w:type="dxa"/>
          </w:tcPr>
          <w:p w:rsidR="00BC097A" w:rsidRDefault="00BC097A">
            <w:pPr>
              <w:snapToGrid w:val="0"/>
              <w:spacing w:before="120" w:after="120"/>
              <w:rPr>
                <w:lang w:eastAsia="ar-SA"/>
              </w:rPr>
            </w:pPr>
            <w:r>
              <w:rPr>
                <w:lang w:eastAsia="ar-SA"/>
              </w:rPr>
              <w:t>Federal Public Key Infrastructure</w:t>
            </w:r>
          </w:p>
        </w:tc>
      </w:tr>
      <w:tr w:rsidR="00430E51">
        <w:tc>
          <w:tcPr>
            <w:tcW w:w="1458" w:type="dxa"/>
          </w:tcPr>
          <w:p w:rsidR="00430E51" w:rsidRDefault="00430E51">
            <w:pPr>
              <w:snapToGrid w:val="0"/>
              <w:spacing w:before="120" w:after="120"/>
              <w:rPr>
                <w:lang w:eastAsia="ar-SA"/>
              </w:rPr>
            </w:pPr>
            <w:r>
              <w:rPr>
                <w:lang w:eastAsia="ar-SA"/>
              </w:rPr>
              <w:t>FPKIA</w:t>
            </w:r>
          </w:p>
        </w:tc>
        <w:tc>
          <w:tcPr>
            <w:tcW w:w="7740" w:type="dxa"/>
          </w:tcPr>
          <w:p w:rsidR="00430E51" w:rsidRDefault="00430E51">
            <w:pPr>
              <w:snapToGrid w:val="0"/>
              <w:spacing w:before="120" w:after="120"/>
              <w:rPr>
                <w:lang w:eastAsia="ar-SA"/>
              </w:rPr>
            </w:pPr>
            <w:r>
              <w:rPr>
                <w:lang w:eastAsia="ar-SA"/>
              </w:rPr>
              <w:t>Federal PKI Architecture</w:t>
            </w:r>
          </w:p>
        </w:tc>
      </w:tr>
      <w:tr w:rsidR="00BC097A">
        <w:tc>
          <w:tcPr>
            <w:tcW w:w="1458" w:type="dxa"/>
          </w:tcPr>
          <w:p w:rsidR="00BC097A" w:rsidRDefault="00BC097A">
            <w:pPr>
              <w:snapToGrid w:val="0"/>
              <w:spacing w:before="120" w:after="120"/>
              <w:rPr>
                <w:lang w:eastAsia="ar-SA"/>
              </w:rPr>
            </w:pPr>
            <w:r>
              <w:rPr>
                <w:lang w:eastAsia="ar-SA"/>
              </w:rPr>
              <w:t>FPKIPA</w:t>
            </w:r>
          </w:p>
        </w:tc>
        <w:tc>
          <w:tcPr>
            <w:tcW w:w="7740" w:type="dxa"/>
          </w:tcPr>
          <w:p w:rsidR="00BC097A" w:rsidRDefault="00BC097A">
            <w:pPr>
              <w:snapToGrid w:val="0"/>
              <w:spacing w:before="120" w:after="120"/>
              <w:rPr>
                <w:lang w:eastAsia="ar-SA"/>
              </w:rPr>
            </w:pPr>
            <w:r>
              <w:rPr>
                <w:lang w:eastAsia="ar-SA"/>
              </w:rPr>
              <w:t>Federal PKI Policy Authority</w:t>
            </w:r>
          </w:p>
        </w:tc>
      </w:tr>
      <w:tr w:rsidR="00BC097A">
        <w:tc>
          <w:tcPr>
            <w:tcW w:w="1458" w:type="dxa"/>
          </w:tcPr>
          <w:p w:rsidR="00BC097A" w:rsidRDefault="00BC097A">
            <w:pPr>
              <w:snapToGrid w:val="0"/>
              <w:spacing w:before="120" w:after="120"/>
              <w:rPr>
                <w:lang w:eastAsia="ar-SA"/>
              </w:rPr>
            </w:pPr>
            <w:r>
              <w:rPr>
                <w:lang w:eastAsia="ar-SA"/>
              </w:rPr>
              <w:t>HTTP</w:t>
            </w:r>
          </w:p>
        </w:tc>
        <w:tc>
          <w:tcPr>
            <w:tcW w:w="7740" w:type="dxa"/>
          </w:tcPr>
          <w:p w:rsidR="00BC097A" w:rsidRDefault="00BC097A">
            <w:pPr>
              <w:snapToGrid w:val="0"/>
              <w:spacing w:before="120" w:after="120"/>
              <w:rPr>
                <w:lang w:eastAsia="ar-SA"/>
              </w:rPr>
            </w:pPr>
            <w:r>
              <w:rPr>
                <w:lang w:eastAsia="ar-SA"/>
              </w:rPr>
              <w:t>Hypertext Transfer Protocol</w:t>
            </w:r>
          </w:p>
        </w:tc>
      </w:tr>
      <w:tr w:rsidR="00BC097A">
        <w:tc>
          <w:tcPr>
            <w:tcW w:w="1458" w:type="dxa"/>
          </w:tcPr>
          <w:p w:rsidR="00BC097A" w:rsidRDefault="00BC097A">
            <w:pPr>
              <w:snapToGrid w:val="0"/>
              <w:spacing w:before="120" w:after="120"/>
              <w:rPr>
                <w:lang w:eastAsia="ar-SA"/>
              </w:rPr>
            </w:pPr>
            <w:r>
              <w:rPr>
                <w:lang w:eastAsia="ar-SA"/>
              </w:rPr>
              <w:t>IEC</w:t>
            </w:r>
          </w:p>
        </w:tc>
        <w:tc>
          <w:tcPr>
            <w:tcW w:w="7740" w:type="dxa"/>
          </w:tcPr>
          <w:p w:rsidR="00BC097A" w:rsidRDefault="00BC097A">
            <w:pPr>
              <w:snapToGrid w:val="0"/>
              <w:spacing w:before="120" w:after="120"/>
              <w:rPr>
                <w:lang w:eastAsia="ar-SA"/>
              </w:rPr>
            </w:pPr>
            <w:r>
              <w:rPr>
                <w:lang w:eastAsia="ar-SA"/>
              </w:rPr>
              <w:t>International Electrotechnical Commission</w:t>
            </w:r>
          </w:p>
        </w:tc>
      </w:tr>
      <w:tr w:rsidR="00BC097A">
        <w:tc>
          <w:tcPr>
            <w:tcW w:w="1458" w:type="dxa"/>
          </w:tcPr>
          <w:p w:rsidR="00BC097A" w:rsidRDefault="00BC097A">
            <w:pPr>
              <w:snapToGrid w:val="0"/>
              <w:spacing w:before="120" w:after="120"/>
              <w:rPr>
                <w:lang w:eastAsia="ar-SA"/>
              </w:rPr>
            </w:pPr>
            <w:r>
              <w:rPr>
                <w:lang w:eastAsia="ar-SA"/>
              </w:rPr>
              <w:t>IETF</w:t>
            </w:r>
          </w:p>
        </w:tc>
        <w:tc>
          <w:tcPr>
            <w:tcW w:w="7740" w:type="dxa"/>
          </w:tcPr>
          <w:p w:rsidR="00BC097A" w:rsidRDefault="00BC097A">
            <w:pPr>
              <w:snapToGrid w:val="0"/>
              <w:spacing w:before="120" w:after="120"/>
              <w:rPr>
                <w:lang w:eastAsia="ar-SA"/>
              </w:rPr>
            </w:pPr>
            <w:r>
              <w:rPr>
                <w:lang w:eastAsia="ar-SA"/>
              </w:rPr>
              <w:t>Internet Engineering Task Force</w:t>
            </w:r>
          </w:p>
        </w:tc>
      </w:tr>
      <w:tr w:rsidR="00BC097A">
        <w:tc>
          <w:tcPr>
            <w:tcW w:w="1458" w:type="dxa"/>
          </w:tcPr>
          <w:p w:rsidR="00BC097A" w:rsidRDefault="00BC097A">
            <w:pPr>
              <w:snapToGrid w:val="0"/>
              <w:spacing w:before="120" w:after="120"/>
              <w:rPr>
                <w:lang w:eastAsia="ar-SA"/>
              </w:rPr>
            </w:pPr>
            <w:r>
              <w:rPr>
                <w:lang w:eastAsia="ar-SA"/>
              </w:rPr>
              <w:t>LDAP</w:t>
            </w:r>
          </w:p>
        </w:tc>
        <w:tc>
          <w:tcPr>
            <w:tcW w:w="7740" w:type="dxa"/>
          </w:tcPr>
          <w:p w:rsidR="00BC097A" w:rsidRDefault="00BC097A">
            <w:pPr>
              <w:snapToGrid w:val="0"/>
              <w:spacing w:before="120" w:after="120"/>
              <w:rPr>
                <w:lang w:eastAsia="ar-SA"/>
              </w:rPr>
            </w:pPr>
            <w:r>
              <w:rPr>
                <w:lang w:eastAsia="ar-SA"/>
              </w:rPr>
              <w:t>Lightweight Directory Access Protocol</w:t>
            </w:r>
          </w:p>
        </w:tc>
      </w:tr>
      <w:tr w:rsidR="00BC097A">
        <w:tc>
          <w:tcPr>
            <w:tcW w:w="1458" w:type="dxa"/>
          </w:tcPr>
          <w:p w:rsidR="00BC097A" w:rsidRDefault="00BC097A">
            <w:pPr>
              <w:snapToGrid w:val="0"/>
              <w:spacing w:before="120" w:after="120"/>
              <w:rPr>
                <w:lang w:eastAsia="ar-SA"/>
              </w:rPr>
            </w:pPr>
            <w:r>
              <w:rPr>
                <w:lang w:eastAsia="ar-SA"/>
              </w:rPr>
              <w:t>ISO</w:t>
            </w:r>
          </w:p>
        </w:tc>
        <w:tc>
          <w:tcPr>
            <w:tcW w:w="7740" w:type="dxa"/>
          </w:tcPr>
          <w:p w:rsidR="00BC097A" w:rsidRDefault="00BC097A">
            <w:pPr>
              <w:snapToGrid w:val="0"/>
              <w:spacing w:before="120" w:after="120"/>
              <w:rPr>
                <w:lang w:eastAsia="ar-SA"/>
              </w:rPr>
            </w:pPr>
            <w:r>
              <w:rPr>
                <w:lang w:eastAsia="ar-SA"/>
              </w:rPr>
              <w:t>International Organization for Standardization</w:t>
            </w:r>
          </w:p>
        </w:tc>
      </w:tr>
      <w:tr w:rsidR="00BC097A">
        <w:tc>
          <w:tcPr>
            <w:tcW w:w="1458" w:type="dxa"/>
          </w:tcPr>
          <w:p w:rsidR="00BC097A" w:rsidRDefault="00BC097A">
            <w:pPr>
              <w:snapToGrid w:val="0"/>
              <w:spacing w:before="120" w:after="120"/>
              <w:rPr>
                <w:lang w:eastAsia="ar-SA"/>
              </w:rPr>
            </w:pPr>
            <w:r>
              <w:rPr>
                <w:lang w:eastAsia="ar-SA"/>
              </w:rPr>
              <w:lastRenderedPageBreak/>
              <w:t>ISSO</w:t>
            </w:r>
          </w:p>
        </w:tc>
        <w:tc>
          <w:tcPr>
            <w:tcW w:w="7740" w:type="dxa"/>
          </w:tcPr>
          <w:p w:rsidR="00BC097A" w:rsidRDefault="00BC097A">
            <w:pPr>
              <w:snapToGrid w:val="0"/>
              <w:spacing w:before="120" w:after="120"/>
              <w:rPr>
                <w:lang w:eastAsia="ar-SA"/>
              </w:rPr>
            </w:pPr>
            <w:r>
              <w:rPr>
                <w:lang w:eastAsia="ar-SA"/>
              </w:rPr>
              <w:t>Information Systems Security Officer</w:t>
            </w:r>
          </w:p>
        </w:tc>
      </w:tr>
      <w:tr w:rsidR="00BC097A">
        <w:tc>
          <w:tcPr>
            <w:tcW w:w="1458" w:type="dxa"/>
          </w:tcPr>
          <w:p w:rsidR="00BC097A" w:rsidRDefault="00BC097A">
            <w:pPr>
              <w:snapToGrid w:val="0"/>
              <w:spacing w:before="120" w:after="120"/>
              <w:rPr>
                <w:lang w:eastAsia="ar-SA"/>
              </w:rPr>
            </w:pPr>
            <w:r>
              <w:rPr>
                <w:lang w:eastAsia="ar-SA"/>
              </w:rPr>
              <w:t>ITU</w:t>
            </w:r>
          </w:p>
        </w:tc>
        <w:tc>
          <w:tcPr>
            <w:tcW w:w="7740" w:type="dxa"/>
          </w:tcPr>
          <w:p w:rsidR="00BC097A" w:rsidRDefault="00BC097A">
            <w:pPr>
              <w:snapToGrid w:val="0"/>
              <w:spacing w:before="120" w:after="120"/>
              <w:rPr>
                <w:lang w:eastAsia="ar-SA"/>
              </w:rPr>
            </w:pPr>
            <w:r>
              <w:rPr>
                <w:lang w:eastAsia="ar-SA"/>
              </w:rPr>
              <w:t>International Telecommunications Union</w:t>
            </w:r>
          </w:p>
        </w:tc>
      </w:tr>
      <w:tr w:rsidR="00BC097A">
        <w:tc>
          <w:tcPr>
            <w:tcW w:w="1458" w:type="dxa"/>
          </w:tcPr>
          <w:p w:rsidR="00BC097A" w:rsidRDefault="00BC097A">
            <w:pPr>
              <w:snapToGrid w:val="0"/>
              <w:spacing w:before="120" w:after="120"/>
              <w:rPr>
                <w:lang w:eastAsia="ar-SA"/>
              </w:rPr>
            </w:pPr>
            <w:r>
              <w:rPr>
                <w:lang w:eastAsia="ar-SA"/>
              </w:rPr>
              <w:t>ITU-T</w:t>
            </w:r>
          </w:p>
        </w:tc>
        <w:tc>
          <w:tcPr>
            <w:tcW w:w="7740" w:type="dxa"/>
          </w:tcPr>
          <w:p w:rsidR="00BC097A" w:rsidRDefault="00BC097A">
            <w:pPr>
              <w:snapToGrid w:val="0"/>
              <w:spacing w:before="120" w:after="120"/>
              <w:rPr>
                <w:lang w:eastAsia="ar-SA"/>
              </w:rPr>
            </w:pPr>
            <w:r>
              <w:rPr>
                <w:lang w:eastAsia="ar-SA"/>
              </w:rPr>
              <w:t>International Telecommunications Union – Telecommunications Sector</w:t>
            </w:r>
          </w:p>
        </w:tc>
      </w:tr>
      <w:tr w:rsidR="00BC097A">
        <w:tc>
          <w:tcPr>
            <w:tcW w:w="1458" w:type="dxa"/>
          </w:tcPr>
          <w:p w:rsidR="00BC097A" w:rsidRDefault="00BC097A">
            <w:pPr>
              <w:snapToGrid w:val="0"/>
              <w:spacing w:before="120" w:after="120"/>
              <w:rPr>
                <w:lang w:eastAsia="ar-SA"/>
              </w:rPr>
            </w:pPr>
            <w:r>
              <w:rPr>
                <w:lang w:eastAsia="ar-SA"/>
              </w:rPr>
              <w:t>NARA</w:t>
            </w:r>
          </w:p>
        </w:tc>
        <w:tc>
          <w:tcPr>
            <w:tcW w:w="7740" w:type="dxa"/>
          </w:tcPr>
          <w:p w:rsidR="00BC097A" w:rsidRDefault="00BC097A">
            <w:pPr>
              <w:snapToGrid w:val="0"/>
              <w:spacing w:before="120" w:after="120"/>
              <w:rPr>
                <w:lang w:eastAsia="ar-SA"/>
              </w:rPr>
            </w:pPr>
            <w:r>
              <w:rPr>
                <w:lang w:eastAsia="ar-SA"/>
              </w:rPr>
              <w:t xml:space="preserve">U.S. National Archives and Records Administration </w:t>
            </w:r>
          </w:p>
        </w:tc>
      </w:tr>
      <w:tr w:rsidR="00BC097A">
        <w:tc>
          <w:tcPr>
            <w:tcW w:w="1458" w:type="dxa"/>
          </w:tcPr>
          <w:p w:rsidR="00BC097A" w:rsidRDefault="00BC097A">
            <w:pPr>
              <w:snapToGrid w:val="0"/>
              <w:spacing w:before="120" w:after="120"/>
              <w:rPr>
                <w:lang w:eastAsia="ar-SA"/>
              </w:rPr>
            </w:pPr>
            <w:r>
              <w:rPr>
                <w:lang w:eastAsia="ar-SA"/>
              </w:rPr>
              <w:t>NIST</w:t>
            </w:r>
          </w:p>
        </w:tc>
        <w:tc>
          <w:tcPr>
            <w:tcW w:w="7740" w:type="dxa"/>
          </w:tcPr>
          <w:p w:rsidR="00BC097A" w:rsidRDefault="00BC097A">
            <w:pPr>
              <w:snapToGrid w:val="0"/>
              <w:spacing w:before="120" w:after="120"/>
              <w:rPr>
                <w:lang w:eastAsia="ar-SA"/>
              </w:rPr>
            </w:pPr>
            <w:r>
              <w:rPr>
                <w:lang w:eastAsia="ar-SA"/>
              </w:rPr>
              <w:t>National Institute of Standards and Technology</w:t>
            </w:r>
          </w:p>
        </w:tc>
      </w:tr>
      <w:tr w:rsidR="00BC097A">
        <w:tc>
          <w:tcPr>
            <w:tcW w:w="1458" w:type="dxa"/>
          </w:tcPr>
          <w:p w:rsidR="00BC097A" w:rsidRDefault="00BC097A">
            <w:pPr>
              <w:snapToGrid w:val="0"/>
              <w:spacing w:before="120" w:after="120"/>
              <w:rPr>
                <w:lang w:eastAsia="ar-SA"/>
              </w:rPr>
            </w:pPr>
            <w:r>
              <w:rPr>
                <w:lang w:eastAsia="ar-SA"/>
              </w:rPr>
              <w:t>NSA</w:t>
            </w:r>
          </w:p>
        </w:tc>
        <w:tc>
          <w:tcPr>
            <w:tcW w:w="7740" w:type="dxa"/>
          </w:tcPr>
          <w:p w:rsidR="00BC097A" w:rsidRDefault="00BC097A">
            <w:pPr>
              <w:snapToGrid w:val="0"/>
              <w:spacing w:before="120" w:after="120"/>
              <w:rPr>
                <w:lang w:eastAsia="ar-SA"/>
              </w:rPr>
            </w:pPr>
            <w:r>
              <w:rPr>
                <w:lang w:eastAsia="ar-SA"/>
              </w:rPr>
              <w:t>National Security Agency</w:t>
            </w:r>
          </w:p>
        </w:tc>
      </w:tr>
      <w:tr w:rsidR="00BC097A">
        <w:tc>
          <w:tcPr>
            <w:tcW w:w="1458" w:type="dxa"/>
          </w:tcPr>
          <w:p w:rsidR="00BC097A" w:rsidRDefault="00BC097A">
            <w:pPr>
              <w:snapToGrid w:val="0"/>
              <w:spacing w:before="120" w:after="120"/>
              <w:rPr>
                <w:lang w:eastAsia="ar-SA"/>
              </w:rPr>
            </w:pPr>
            <w:r>
              <w:rPr>
                <w:lang w:eastAsia="ar-SA"/>
              </w:rPr>
              <w:t>NSTISSI</w:t>
            </w:r>
          </w:p>
        </w:tc>
        <w:tc>
          <w:tcPr>
            <w:tcW w:w="7740" w:type="dxa"/>
          </w:tcPr>
          <w:p w:rsidR="00BC097A" w:rsidRDefault="00BC097A">
            <w:pPr>
              <w:snapToGrid w:val="0"/>
              <w:spacing w:before="120" w:after="120"/>
              <w:rPr>
                <w:lang w:eastAsia="ar-SA"/>
              </w:rPr>
            </w:pPr>
            <w:r>
              <w:rPr>
                <w:lang w:eastAsia="ar-SA"/>
              </w:rPr>
              <w:t>National Security Telecommunications and Information Systems Security Instruction</w:t>
            </w:r>
          </w:p>
        </w:tc>
      </w:tr>
      <w:tr w:rsidR="00BC097A">
        <w:tc>
          <w:tcPr>
            <w:tcW w:w="1458" w:type="dxa"/>
          </w:tcPr>
          <w:p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tc>
          <w:tcPr>
            <w:tcW w:w="1458" w:type="dxa"/>
          </w:tcPr>
          <w:p w:rsidR="00BC097A" w:rsidRDefault="00BC097A">
            <w:pPr>
              <w:snapToGrid w:val="0"/>
              <w:spacing w:before="120" w:after="120"/>
              <w:rPr>
                <w:lang w:eastAsia="ar-SA"/>
              </w:rPr>
            </w:pPr>
            <w:r>
              <w:rPr>
                <w:lang w:eastAsia="ar-SA"/>
              </w:rPr>
              <w:t>OID</w:t>
            </w:r>
          </w:p>
        </w:tc>
        <w:tc>
          <w:tcPr>
            <w:tcW w:w="7740" w:type="dxa"/>
          </w:tcPr>
          <w:p w:rsidR="00BC097A" w:rsidRDefault="00BC097A">
            <w:pPr>
              <w:snapToGrid w:val="0"/>
              <w:spacing w:before="120" w:after="120"/>
              <w:rPr>
                <w:lang w:eastAsia="ar-SA"/>
              </w:rPr>
            </w:pPr>
            <w:r>
              <w:rPr>
                <w:lang w:eastAsia="ar-SA"/>
              </w:rPr>
              <w:t>Object Identifier</w:t>
            </w:r>
          </w:p>
        </w:tc>
      </w:tr>
      <w:tr w:rsidR="00A74AC8" w:rsidTr="00631BB5">
        <w:tc>
          <w:tcPr>
            <w:tcW w:w="1458" w:type="dxa"/>
          </w:tcPr>
          <w:p w:rsidR="00A74AC8" w:rsidRDefault="00A74AC8" w:rsidP="00631BB5">
            <w:pPr>
              <w:snapToGrid w:val="0"/>
              <w:spacing w:before="120" w:after="120"/>
              <w:rPr>
                <w:lang w:eastAsia="ar-SA"/>
              </w:rPr>
            </w:pPr>
            <w:r>
              <w:rPr>
                <w:lang w:eastAsia="ar-SA"/>
              </w:rPr>
              <w:t>PCI</w:t>
            </w:r>
          </w:p>
        </w:tc>
        <w:tc>
          <w:tcPr>
            <w:tcW w:w="7740" w:type="dxa"/>
          </w:tcPr>
          <w:p w:rsidR="00A74AC8" w:rsidRDefault="00A74AC8" w:rsidP="00631BB5">
            <w:pPr>
              <w:snapToGrid w:val="0"/>
              <w:spacing w:before="120" w:after="120"/>
              <w:rPr>
                <w:lang w:eastAsia="ar-SA"/>
              </w:rPr>
            </w:pPr>
            <w:r>
              <w:rPr>
                <w:lang w:eastAsia="ar-SA"/>
              </w:rPr>
              <w:t>PIV Card Issuer</w:t>
            </w:r>
          </w:p>
        </w:tc>
      </w:tr>
      <w:tr w:rsidR="00BC097A">
        <w:tc>
          <w:tcPr>
            <w:tcW w:w="1458" w:type="dxa"/>
          </w:tcPr>
          <w:p w:rsidR="00BC097A" w:rsidRDefault="00BC097A">
            <w:pPr>
              <w:snapToGrid w:val="0"/>
              <w:spacing w:before="120" w:after="120"/>
              <w:rPr>
                <w:lang w:eastAsia="ar-SA"/>
              </w:rPr>
            </w:pPr>
            <w:r>
              <w:rPr>
                <w:lang w:eastAsia="ar-SA"/>
              </w:rPr>
              <w:t>PIN</w:t>
            </w:r>
          </w:p>
        </w:tc>
        <w:tc>
          <w:tcPr>
            <w:tcW w:w="7740" w:type="dxa"/>
          </w:tcPr>
          <w:p w:rsidR="00BC097A" w:rsidRDefault="00BC097A">
            <w:pPr>
              <w:snapToGrid w:val="0"/>
              <w:spacing w:before="120" w:after="120"/>
              <w:rPr>
                <w:lang w:eastAsia="ar-SA"/>
              </w:rPr>
            </w:pPr>
            <w:r>
              <w:rPr>
                <w:lang w:eastAsia="ar-SA"/>
              </w:rPr>
              <w:t>Personal Identification Number</w:t>
            </w:r>
          </w:p>
        </w:tc>
      </w:tr>
      <w:tr w:rsidR="00BC097A">
        <w:tc>
          <w:tcPr>
            <w:tcW w:w="1458" w:type="dxa"/>
          </w:tcPr>
          <w:p w:rsidR="00BC097A" w:rsidRDefault="00BC097A">
            <w:pPr>
              <w:snapToGrid w:val="0"/>
              <w:spacing w:before="120" w:after="120"/>
              <w:rPr>
                <w:lang w:eastAsia="ar-SA"/>
              </w:rPr>
            </w:pPr>
            <w:r>
              <w:rPr>
                <w:lang w:eastAsia="ar-SA"/>
              </w:rPr>
              <w:t>PIV</w:t>
            </w:r>
          </w:p>
        </w:tc>
        <w:tc>
          <w:tcPr>
            <w:tcW w:w="7740" w:type="dxa"/>
          </w:tcPr>
          <w:p w:rsidR="00BC097A" w:rsidRDefault="00BC097A">
            <w:pPr>
              <w:snapToGrid w:val="0"/>
              <w:spacing w:before="120" w:after="120"/>
              <w:rPr>
                <w:lang w:eastAsia="ar-SA"/>
              </w:rPr>
            </w:pPr>
            <w:r>
              <w:rPr>
                <w:lang w:eastAsia="ar-SA"/>
              </w:rPr>
              <w:t>Personal Identity Verification</w:t>
            </w:r>
          </w:p>
        </w:tc>
      </w:tr>
      <w:tr w:rsidR="00BC097A">
        <w:tc>
          <w:tcPr>
            <w:tcW w:w="1458" w:type="dxa"/>
          </w:tcPr>
          <w:p w:rsidR="00BC097A" w:rsidRDefault="00BC097A">
            <w:pPr>
              <w:snapToGrid w:val="0"/>
              <w:spacing w:before="120" w:after="120"/>
              <w:rPr>
                <w:lang w:eastAsia="ar-SA"/>
              </w:rPr>
            </w:pPr>
            <w:r>
              <w:rPr>
                <w:lang w:eastAsia="ar-SA"/>
              </w:rPr>
              <w:t>PKCS</w:t>
            </w:r>
          </w:p>
        </w:tc>
        <w:tc>
          <w:tcPr>
            <w:tcW w:w="7740" w:type="dxa"/>
          </w:tcPr>
          <w:p w:rsidR="00BC097A" w:rsidRDefault="00BC097A">
            <w:pPr>
              <w:snapToGrid w:val="0"/>
              <w:spacing w:before="120" w:after="120"/>
              <w:rPr>
                <w:lang w:eastAsia="ar-SA"/>
              </w:rPr>
            </w:pPr>
            <w:r>
              <w:rPr>
                <w:lang w:eastAsia="ar-SA"/>
              </w:rPr>
              <w:t>Public Key Cryptography Standards</w:t>
            </w:r>
          </w:p>
        </w:tc>
      </w:tr>
      <w:tr w:rsidR="00BC097A">
        <w:tc>
          <w:tcPr>
            <w:tcW w:w="1458" w:type="dxa"/>
          </w:tcPr>
          <w:p w:rsidR="00BC097A" w:rsidRDefault="00BC097A">
            <w:pPr>
              <w:snapToGrid w:val="0"/>
              <w:spacing w:before="120" w:after="120"/>
              <w:rPr>
                <w:lang w:eastAsia="ar-SA"/>
              </w:rPr>
            </w:pPr>
            <w:r>
              <w:rPr>
                <w:lang w:eastAsia="ar-SA"/>
              </w:rPr>
              <w:t>PKI</w:t>
            </w:r>
          </w:p>
        </w:tc>
        <w:tc>
          <w:tcPr>
            <w:tcW w:w="7740" w:type="dxa"/>
          </w:tcPr>
          <w:p w:rsidR="00BC097A" w:rsidRDefault="00BC097A">
            <w:pPr>
              <w:snapToGrid w:val="0"/>
              <w:spacing w:before="120" w:after="120"/>
              <w:rPr>
                <w:lang w:eastAsia="ar-SA"/>
              </w:rPr>
            </w:pPr>
            <w:r>
              <w:rPr>
                <w:lang w:eastAsia="ar-SA"/>
              </w:rPr>
              <w:t>Public Key Infrastructure</w:t>
            </w:r>
          </w:p>
        </w:tc>
      </w:tr>
      <w:tr w:rsidR="00BC097A">
        <w:tc>
          <w:tcPr>
            <w:tcW w:w="1458" w:type="dxa"/>
          </w:tcPr>
          <w:p w:rsidR="00BC097A" w:rsidRDefault="00BC097A">
            <w:pPr>
              <w:snapToGrid w:val="0"/>
              <w:spacing w:before="120" w:after="120"/>
              <w:rPr>
                <w:lang w:eastAsia="ar-SA"/>
              </w:rPr>
            </w:pPr>
            <w:r>
              <w:rPr>
                <w:lang w:eastAsia="ar-SA"/>
              </w:rPr>
              <w:t>PKIX</w:t>
            </w:r>
          </w:p>
        </w:tc>
        <w:tc>
          <w:tcPr>
            <w:tcW w:w="7740" w:type="dxa"/>
          </w:tcPr>
          <w:p w:rsidR="00BC097A" w:rsidRDefault="00BC097A">
            <w:pPr>
              <w:snapToGrid w:val="0"/>
              <w:spacing w:before="120" w:after="120"/>
              <w:rPr>
                <w:lang w:eastAsia="ar-SA"/>
              </w:rPr>
            </w:pPr>
            <w:r>
              <w:rPr>
                <w:lang w:eastAsia="ar-SA"/>
              </w:rPr>
              <w:t>Public Key Infrastructure X.509</w:t>
            </w:r>
          </w:p>
        </w:tc>
      </w:tr>
      <w:tr w:rsidR="00BC097A">
        <w:tc>
          <w:tcPr>
            <w:tcW w:w="1458" w:type="dxa"/>
          </w:tcPr>
          <w:p w:rsidR="00BC097A" w:rsidRDefault="00BC097A">
            <w:pPr>
              <w:snapToGrid w:val="0"/>
              <w:spacing w:before="120" w:after="120"/>
              <w:rPr>
                <w:lang w:eastAsia="ar-SA"/>
              </w:rPr>
            </w:pPr>
            <w:r>
              <w:rPr>
                <w:lang w:eastAsia="ar-SA"/>
              </w:rPr>
              <w:t>PSS</w:t>
            </w:r>
          </w:p>
        </w:tc>
        <w:tc>
          <w:tcPr>
            <w:tcW w:w="7740" w:type="dxa"/>
          </w:tcPr>
          <w:p w:rsidR="00BC097A" w:rsidRDefault="00BC097A">
            <w:pPr>
              <w:snapToGrid w:val="0"/>
              <w:spacing w:before="120" w:after="120"/>
              <w:rPr>
                <w:lang w:eastAsia="ar-SA"/>
              </w:rPr>
            </w:pPr>
            <w:r>
              <w:rPr>
                <w:lang w:eastAsia="ar-SA"/>
              </w:rPr>
              <w:t>Probabilistic Signature Scheme</w:t>
            </w:r>
          </w:p>
        </w:tc>
      </w:tr>
      <w:tr w:rsidR="00BC097A">
        <w:tc>
          <w:tcPr>
            <w:tcW w:w="1458" w:type="dxa"/>
          </w:tcPr>
          <w:p w:rsidR="00BC097A" w:rsidRDefault="00BC097A">
            <w:pPr>
              <w:snapToGrid w:val="0"/>
              <w:spacing w:before="120" w:after="120"/>
              <w:rPr>
                <w:lang w:eastAsia="ar-SA"/>
              </w:rPr>
            </w:pPr>
            <w:r>
              <w:rPr>
                <w:lang w:eastAsia="ar-SA"/>
              </w:rPr>
              <w:t>RA</w:t>
            </w:r>
          </w:p>
        </w:tc>
        <w:tc>
          <w:tcPr>
            <w:tcW w:w="7740" w:type="dxa"/>
          </w:tcPr>
          <w:p w:rsidR="00BC097A" w:rsidRDefault="00BC097A">
            <w:pPr>
              <w:snapToGrid w:val="0"/>
              <w:spacing w:before="120" w:after="120"/>
              <w:rPr>
                <w:lang w:eastAsia="ar-SA"/>
              </w:rPr>
            </w:pPr>
            <w:r>
              <w:rPr>
                <w:lang w:eastAsia="ar-SA"/>
              </w:rPr>
              <w:t>Registration Authority</w:t>
            </w:r>
          </w:p>
        </w:tc>
      </w:tr>
      <w:tr w:rsidR="00BC097A">
        <w:tc>
          <w:tcPr>
            <w:tcW w:w="1458" w:type="dxa"/>
          </w:tcPr>
          <w:p w:rsidR="00BC097A" w:rsidRDefault="00BC097A">
            <w:pPr>
              <w:snapToGrid w:val="0"/>
              <w:spacing w:before="120" w:after="120"/>
              <w:rPr>
                <w:lang w:eastAsia="ar-SA"/>
              </w:rPr>
            </w:pPr>
            <w:r>
              <w:rPr>
                <w:lang w:eastAsia="ar-SA"/>
              </w:rPr>
              <w:t>RDN</w:t>
            </w:r>
          </w:p>
        </w:tc>
        <w:tc>
          <w:tcPr>
            <w:tcW w:w="7740" w:type="dxa"/>
          </w:tcPr>
          <w:p w:rsidR="00BC097A" w:rsidRDefault="00BC097A">
            <w:pPr>
              <w:snapToGrid w:val="0"/>
              <w:spacing w:before="120" w:after="120"/>
              <w:rPr>
                <w:lang w:eastAsia="ar-SA"/>
              </w:rPr>
            </w:pPr>
            <w:r>
              <w:rPr>
                <w:lang w:eastAsia="ar-SA"/>
              </w:rPr>
              <w:t>Relative Distinguished Name</w:t>
            </w:r>
          </w:p>
        </w:tc>
      </w:tr>
      <w:tr w:rsidR="00BC097A">
        <w:tc>
          <w:tcPr>
            <w:tcW w:w="1458" w:type="dxa"/>
          </w:tcPr>
          <w:p w:rsidR="00BC097A" w:rsidRDefault="00BC097A">
            <w:pPr>
              <w:snapToGrid w:val="0"/>
              <w:spacing w:before="120" w:after="120"/>
              <w:rPr>
                <w:lang w:eastAsia="ar-SA"/>
              </w:rPr>
            </w:pPr>
            <w:r>
              <w:rPr>
                <w:lang w:eastAsia="ar-SA"/>
              </w:rPr>
              <w:t>RFC</w:t>
            </w:r>
          </w:p>
        </w:tc>
        <w:tc>
          <w:tcPr>
            <w:tcW w:w="7740" w:type="dxa"/>
          </w:tcPr>
          <w:p w:rsidR="00BC097A" w:rsidRDefault="00BC097A">
            <w:pPr>
              <w:snapToGrid w:val="0"/>
              <w:spacing w:before="120" w:after="120"/>
              <w:rPr>
                <w:lang w:eastAsia="ar-SA"/>
              </w:rPr>
            </w:pPr>
            <w:r>
              <w:rPr>
                <w:lang w:eastAsia="ar-SA"/>
              </w:rPr>
              <w:t>Request For Comments</w:t>
            </w:r>
          </w:p>
        </w:tc>
      </w:tr>
      <w:tr w:rsidR="00BC097A">
        <w:tc>
          <w:tcPr>
            <w:tcW w:w="1458" w:type="dxa"/>
          </w:tcPr>
          <w:p w:rsidR="00BC097A" w:rsidRDefault="00BC097A">
            <w:pPr>
              <w:snapToGrid w:val="0"/>
              <w:spacing w:before="120" w:after="120"/>
              <w:rPr>
                <w:lang w:eastAsia="ar-SA"/>
              </w:rPr>
            </w:pPr>
            <w:r>
              <w:rPr>
                <w:lang w:eastAsia="ar-SA"/>
              </w:rPr>
              <w:t>RSA</w:t>
            </w:r>
          </w:p>
        </w:tc>
        <w:tc>
          <w:tcPr>
            <w:tcW w:w="7740" w:type="dxa"/>
          </w:tcPr>
          <w:p w:rsidR="00BC097A" w:rsidRDefault="00BC097A">
            <w:pPr>
              <w:snapToGrid w:val="0"/>
              <w:spacing w:before="120" w:after="120"/>
              <w:rPr>
                <w:lang w:eastAsia="ar-SA"/>
              </w:rPr>
            </w:pPr>
            <w:r>
              <w:rPr>
                <w:lang w:eastAsia="ar-SA"/>
              </w:rPr>
              <w:t>Rivest-Shamir-Adleman (encryption algorithm)</w:t>
            </w:r>
          </w:p>
        </w:tc>
      </w:tr>
      <w:tr w:rsidR="00BC097A">
        <w:tc>
          <w:tcPr>
            <w:tcW w:w="1458" w:type="dxa"/>
          </w:tcPr>
          <w:p w:rsidR="00BC097A" w:rsidRDefault="00BC097A">
            <w:pPr>
              <w:snapToGrid w:val="0"/>
              <w:spacing w:before="120" w:after="120"/>
              <w:rPr>
                <w:lang w:eastAsia="ar-SA"/>
              </w:rPr>
            </w:pPr>
            <w:r>
              <w:rPr>
                <w:lang w:eastAsia="ar-SA"/>
              </w:rPr>
              <w:t>RSASSA</w:t>
            </w:r>
          </w:p>
        </w:tc>
        <w:tc>
          <w:tcPr>
            <w:tcW w:w="7740" w:type="dxa"/>
          </w:tcPr>
          <w:p w:rsidR="00BC097A" w:rsidRDefault="00BC097A">
            <w:pPr>
              <w:snapToGrid w:val="0"/>
              <w:spacing w:before="120" w:after="120"/>
              <w:rPr>
                <w:lang w:eastAsia="ar-SA"/>
              </w:rPr>
            </w:pPr>
            <w:r>
              <w:rPr>
                <w:lang w:eastAsia="ar-SA"/>
              </w:rPr>
              <w:t>RSA Signature Scheme with Appendix</w:t>
            </w:r>
          </w:p>
        </w:tc>
      </w:tr>
      <w:tr w:rsidR="00BC097A">
        <w:tc>
          <w:tcPr>
            <w:tcW w:w="1458" w:type="dxa"/>
          </w:tcPr>
          <w:p w:rsidR="00BC097A" w:rsidRDefault="00BC097A">
            <w:pPr>
              <w:snapToGrid w:val="0"/>
              <w:spacing w:before="120" w:after="120"/>
              <w:rPr>
                <w:lang w:eastAsia="ar-SA"/>
              </w:rPr>
            </w:pPr>
            <w:r>
              <w:rPr>
                <w:lang w:eastAsia="ar-SA"/>
              </w:rPr>
              <w:t>SHA</w:t>
            </w:r>
          </w:p>
        </w:tc>
        <w:tc>
          <w:tcPr>
            <w:tcW w:w="7740" w:type="dxa"/>
          </w:tcPr>
          <w:p w:rsidR="00BC097A" w:rsidRDefault="00BC097A">
            <w:pPr>
              <w:snapToGrid w:val="0"/>
              <w:spacing w:before="120" w:after="120"/>
              <w:rPr>
                <w:lang w:eastAsia="ar-SA"/>
              </w:rPr>
            </w:pPr>
            <w:r>
              <w:rPr>
                <w:lang w:eastAsia="ar-SA"/>
              </w:rPr>
              <w:t>Secure Hash Algorithm</w:t>
            </w:r>
          </w:p>
        </w:tc>
      </w:tr>
      <w:tr w:rsidR="00BC097A">
        <w:tc>
          <w:tcPr>
            <w:tcW w:w="1458" w:type="dxa"/>
          </w:tcPr>
          <w:p w:rsidR="00BC097A" w:rsidRDefault="00BC097A">
            <w:pPr>
              <w:snapToGrid w:val="0"/>
              <w:spacing w:before="120" w:after="120"/>
              <w:rPr>
                <w:lang w:eastAsia="ar-SA"/>
              </w:rPr>
            </w:pPr>
            <w:r>
              <w:rPr>
                <w:lang w:eastAsia="ar-SA"/>
              </w:rPr>
              <w:t>S/MIME</w:t>
            </w:r>
          </w:p>
        </w:tc>
        <w:tc>
          <w:tcPr>
            <w:tcW w:w="7740" w:type="dxa"/>
          </w:tcPr>
          <w:p w:rsidR="00BC097A" w:rsidRDefault="00BC097A">
            <w:pPr>
              <w:snapToGrid w:val="0"/>
              <w:spacing w:before="120" w:after="120"/>
              <w:rPr>
                <w:lang w:eastAsia="ar-SA"/>
              </w:rPr>
            </w:pPr>
            <w:r>
              <w:rPr>
                <w:lang w:eastAsia="ar-SA"/>
              </w:rPr>
              <w:t>Secure/Multipurpose Internet Mail Extensions</w:t>
            </w:r>
          </w:p>
        </w:tc>
      </w:tr>
      <w:tr w:rsidR="00BC097A">
        <w:tc>
          <w:tcPr>
            <w:tcW w:w="1458" w:type="dxa"/>
          </w:tcPr>
          <w:p w:rsidR="00BC097A" w:rsidRDefault="00BC097A">
            <w:pPr>
              <w:snapToGrid w:val="0"/>
              <w:spacing w:before="120" w:after="120"/>
              <w:rPr>
                <w:lang w:eastAsia="ar-SA"/>
              </w:rPr>
            </w:pPr>
            <w:r>
              <w:rPr>
                <w:lang w:eastAsia="ar-SA"/>
              </w:rPr>
              <w:t>SP</w:t>
            </w:r>
          </w:p>
        </w:tc>
        <w:tc>
          <w:tcPr>
            <w:tcW w:w="7740" w:type="dxa"/>
          </w:tcPr>
          <w:p w:rsidR="00BC097A" w:rsidRDefault="00BC097A">
            <w:pPr>
              <w:snapToGrid w:val="0"/>
              <w:spacing w:before="120" w:after="120"/>
              <w:rPr>
                <w:lang w:eastAsia="ar-SA"/>
              </w:rPr>
            </w:pPr>
            <w:r>
              <w:rPr>
                <w:lang w:eastAsia="ar-SA"/>
              </w:rPr>
              <w:t>Special Publication</w:t>
            </w:r>
          </w:p>
        </w:tc>
      </w:tr>
      <w:tr w:rsidR="00BC097A">
        <w:tc>
          <w:tcPr>
            <w:tcW w:w="1458" w:type="dxa"/>
          </w:tcPr>
          <w:p w:rsidR="00BC097A" w:rsidRDefault="00BC097A">
            <w:pPr>
              <w:snapToGrid w:val="0"/>
              <w:spacing w:before="120" w:after="120"/>
              <w:rPr>
                <w:lang w:eastAsia="ar-SA"/>
              </w:rPr>
            </w:pPr>
            <w:r>
              <w:rPr>
                <w:lang w:eastAsia="ar-SA"/>
              </w:rPr>
              <w:lastRenderedPageBreak/>
              <w:t>SSL</w:t>
            </w:r>
          </w:p>
        </w:tc>
        <w:tc>
          <w:tcPr>
            <w:tcW w:w="7740" w:type="dxa"/>
          </w:tcPr>
          <w:p w:rsidR="00BC097A" w:rsidRDefault="00BC097A">
            <w:pPr>
              <w:snapToGrid w:val="0"/>
              <w:spacing w:before="120" w:after="120"/>
              <w:rPr>
                <w:lang w:eastAsia="ar-SA"/>
              </w:rPr>
            </w:pPr>
            <w:r>
              <w:rPr>
                <w:lang w:eastAsia="ar-SA"/>
              </w:rPr>
              <w:t>Secure Sockets Layer</w:t>
            </w:r>
          </w:p>
        </w:tc>
      </w:tr>
      <w:tr w:rsidR="001608CB">
        <w:trPr>
          <w:trHeight w:val="516"/>
        </w:trPr>
        <w:tc>
          <w:tcPr>
            <w:tcW w:w="1458" w:type="dxa"/>
          </w:tcPr>
          <w:p w:rsidR="001608CB" w:rsidRDefault="001608CB">
            <w:pPr>
              <w:snapToGrid w:val="0"/>
              <w:spacing w:before="120" w:after="120"/>
              <w:ind w:right="-288"/>
              <w:rPr>
                <w:lang w:eastAsia="ar-SA"/>
              </w:rPr>
            </w:pPr>
            <w:r>
              <w:rPr>
                <w:lang w:eastAsia="ar-SA"/>
              </w:rPr>
              <w:t>SSP-REP</w:t>
            </w:r>
          </w:p>
        </w:tc>
        <w:tc>
          <w:tcPr>
            <w:tcW w:w="7740" w:type="dxa"/>
          </w:tcPr>
          <w:p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trPr>
          <w:trHeight w:val="516"/>
        </w:trPr>
        <w:tc>
          <w:tcPr>
            <w:tcW w:w="1458" w:type="dxa"/>
          </w:tcPr>
          <w:p w:rsidR="00BE64D0" w:rsidRDefault="00BE64D0">
            <w:pPr>
              <w:snapToGrid w:val="0"/>
              <w:spacing w:before="120" w:after="120"/>
              <w:ind w:right="-288"/>
              <w:rPr>
                <w:lang w:eastAsia="ar-SA"/>
              </w:rPr>
            </w:pPr>
            <w:r>
              <w:rPr>
                <w:lang w:eastAsia="ar-SA"/>
              </w:rPr>
              <w:t>TSA</w:t>
            </w:r>
          </w:p>
        </w:tc>
        <w:tc>
          <w:tcPr>
            <w:tcW w:w="7740" w:type="dxa"/>
          </w:tcPr>
          <w:p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trPr>
          <w:trHeight w:val="516"/>
        </w:trPr>
        <w:tc>
          <w:tcPr>
            <w:tcW w:w="1458" w:type="dxa"/>
          </w:tcPr>
          <w:p w:rsidR="00BC097A" w:rsidRDefault="00BC097A">
            <w:pPr>
              <w:snapToGrid w:val="0"/>
              <w:spacing w:before="120" w:after="120"/>
              <w:ind w:right="-288"/>
              <w:rPr>
                <w:lang w:eastAsia="ar-SA"/>
              </w:rPr>
            </w:pPr>
            <w:r>
              <w:rPr>
                <w:lang w:eastAsia="ar-SA"/>
              </w:rPr>
              <w:t>UPS</w:t>
            </w:r>
          </w:p>
        </w:tc>
        <w:tc>
          <w:tcPr>
            <w:tcW w:w="7740" w:type="dxa"/>
          </w:tcPr>
          <w:p w:rsidR="00BC097A" w:rsidRDefault="00BC097A">
            <w:pPr>
              <w:snapToGrid w:val="0"/>
              <w:spacing w:before="120" w:after="120"/>
              <w:rPr>
                <w:lang w:eastAsia="ar-SA"/>
              </w:rPr>
            </w:pPr>
            <w:r>
              <w:rPr>
                <w:lang w:eastAsia="ar-SA"/>
              </w:rPr>
              <w:t>Uninterrupted Power Supply</w:t>
            </w:r>
          </w:p>
        </w:tc>
      </w:tr>
      <w:tr w:rsidR="00BC097A">
        <w:tc>
          <w:tcPr>
            <w:tcW w:w="1458" w:type="dxa"/>
          </w:tcPr>
          <w:p w:rsidR="00BC097A" w:rsidRDefault="00BC097A">
            <w:pPr>
              <w:snapToGrid w:val="0"/>
              <w:spacing w:before="120" w:after="120"/>
              <w:rPr>
                <w:lang w:eastAsia="ar-SA"/>
              </w:rPr>
            </w:pPr>
            <w:r>
              <w:rPr>
                <w:lang w:eastAsia="ar-SA"/>
              </w:rPr>
              <w:t>URL</w:t>
            </w:r>
          </w:p>
        </w:tc>
        <w:tc>
          <w:tcPr>
            <w:tcW w:w="7740" w:type="dxa"/>
          </w:tcPr>
          <w:p w:rsidR="00BC097A" w:rsidRDefault="00BC097A">
            <w:pPr>
              <w:snapToGrid w:val="0"/>
              <w:spacing w:before="120" w:after="120"/>
              <w:rPr>
                <w:lang w:eastAsia="ar-SA"/>
              </w:rPr>
            </w:pPr>
            <w:r>
              <w:rPr>
                <w:lang w:eastAsia="ar-SA"/>
              </w:rPr>
              <w:t>Uniform Resource Locator</w:t>
            </w:r>
          </w:p>
        </w:tc>
      </w:tr>
      <w:tr w:rsidR="00BC097A">
        <w:tc>
          <w:tcPr>
            <w:tcW w:w="1458" w:type="dxa"/>
          </w:tcPr>
          <w:p w:rsidR="00BC097A" w:rsidRDefault="00BC097A">
            <w:pPr>
              <w:snapToGrid w:val="0"/>
              <w:spacing w:before="120" w:after="120"/>
              <w:rPr>
                <w:lang w:eastAsia="ar-SA"/>
              </w:rPr>
            </w:pPr>
            <w:r>
              <w:rPr>
                <w:lang w:eastAsia="ar-SA"/>
              </w:rPr>
              <w:t>U.S.C.</w:t>
            </w:r>
          </w:p>
        </w:tc>
        <w:tc>
          <w:tcPr>
            <w:tcW w:w="7740" w:type="dxa"/>
          </w:tcPr>
          <w:p w:rsidR="00BC097A" w:rsidRDefault="00BC097A">
            <w:pPr>
              <w:snapToGrid w:val="0"/>
              <w:spacing w:before="120" w:after="120"/>
              <w:rPr>
                <w:lang w:eastAsia="ar-SA"/>
              </w:rPr>
            </w:pPr>
            <w:r>
              <w:rPr>
                <w:lang w:eastAsia="ar-SA"/>
              </w:rPr>
              <w:t>United States Code</w:t>
            </w:r>
          </w:p>
        </w:tc>
      </w:tr>
      <w:tr w:rsidR="00BC097A">
        <w:tc>
          <w:tcPr>
            <w:tcW w:w="1458" w:type="dxa"/>
          </w:tcPr>
          <w:p w:rsidR="00BC097A" w:rsidRDefault="00650CF4">
            <w:pPr>
              <w:snapToGrid w:val="0"/>
              <w:spacing w:before="120" w:after="120"/>
              <w:rPr>
                <w:lang w:eastAsia="ar-SA"/>
              </w:rPr>
            </w:pPr>
            <w:r>
              <w:rPr>
                <w:lang w:eastAsia="ar-SA"/>
              </w:rPr>
              <w:t>UUID</w:t>
            </w:r>
          </w:p>
        </w:tc>
        <w:tc>
          <w:tcPr>
            <w:tcW w:w="7740" w:type="dxa"/>
          </w:tcPr>
          <w:p w:rsidR="00BC097A" w:rsidRDefault="00650CF4">
            <w:pPr>
              <w:snapToGrid w:val="0"/>
              <w:spacing w:before="120" w:after="120"/>
              <w:rPr>
                <w:lang w:eastAsia="ar-SA"/>
              </w:rPr>
            </w:pPr>
            <w:r>
              <w:rPr>
                <w:lang w:eastAsia="ar-SA"/>
              </w:rPr>
              <w:t>Universal Unique Identifier</w:t>
            </w:r>
          </w:p>
        </w:tc>
      </w:tr>
      <w:tr w:rsidR="00650CF4">
        <w:tc>
          <w:tcPr>
            <w:tcW w:w="1458" w:type="dxa"/>
          </w:tcPr>
          <w:p w:rsidR="00650CF4" w:rsidRDefault="00650CF4">
            <w:pPr>
              <w:snapToGrid w:val="0"/>
              <w:spacing w:before="120" w:after="120"/>
              <w:rPr>
                <w:lang w:eastAsia="ar-SA"/>
              </w:rPr>
            </w:pPr>
            <w:r>
              <w:rPr>
                <w:lang w:eastAsia="ar-SA"/>
              </w:rPr>
              <w:t>WWW</w:t>
            </w:r>
          </w:p>
        </w:tc>
        <w:tc>
          <w:tcPr>
            <w:tcW w:w="7740" w:type="dxa"/>
          </w:tcPr>
          <w:p w:rsidR="0060080C" w:rsidRDefault="00650CF4">
            <w:pPr>
              <w:snapToGrid w:val="0"/>
              <w:spacing w:before="120" w:after="120"/>
              <w:rPr>
                <w:lang w:eastAsia="ar-SA"/>
              </w:rPr>
            </w:pPr>
            <w:r>
              <w:rPr>
                <w:lang w:eastAsia="ar-SA"/>
              </w:rPr>
              <w:t>World Wide Web</w:t>
            </w:r>
          </w:p>
        </w:tc>
      </w:tr>
    </w:tbl>
    <w:p w:rsidR="003B6713" w:rsidRDefault="003B6713" w:rsidP="003B6713">
      <w:pPr>
        <w:pStyle w:val="Heading1"/>
        <w:numPr>
          <w:ilvl w:val="0"/>
          <w:numId w:val="0"/>
        </w:numPr>
        <w:tabs>
          <w:tab w:val="left" w:pos="540"/>
        </w:tabs>
        <w:spacing w:before="600"/>
        <w:ind w:left="540"/>
        <w:rPr>
          <w:lang w:eastAsia="ar-SA"/>
        </w:rPr>
      </w:pPr>
      <w:bookmarkStart w:id="641" w:name="_Toc280344011"/>
    </w:p>
    <w:p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2" w:name="_Toc418776994"/>
      <w:r w:rsidR="00BC097A">
        <w:rPr>
          <w:lang w:eastAsia="ar-SA"/>
        </w:rPr>
        <w:lastRenderedPageBreak/>
        <w:t>Glossary</w:t>
      </w:r>
      <w:bookmarkEnd w:id="641"/>
      <w:bookmarkEnd w:id="642"/>
    </w:p>
    <w:tbl>
      <w:tblPr>
        <w:tblW w:w="9818" w:type="dxa"/>
        <w:tblLayout w:type="fixed"/>
        <w:tblLook w:val="0000" w:firstRow="0" w:lastRow="0" w:firstColumn="0" w:lastColumn="0" w:noHBand="0" w:noVBand="0"/>
      </w:tblPr>
      <w:tblGrid>
        <w:gridCol w:w="2943"/>
        <w:gridCol w:w="6875"/>
      </w:tblGrid>
      <w:tr w:rsidR="00BC097A" w:rsidTr="002701C6">
        <w:tc>
          <w:tcPr>
            <w:tcW w:w="2943" w:type="dxa"/>
          </w:tcPr>
          <w:p w:rsidR="00BC097A" w:rsidRDefault="00BC097A">
            <w:pPr>
              <w:snapToGrid w:val="0"/>
              <w:rPr>
                <w:lang w:eastAsia="ar-SA"/>
              </w:rPr>
            </w:pPr>
            <w:r>
              <w:rPr>
                <w:lang w:eastAsia="ar-SA"/>
              </w:rPr>
              <w:t>Access</w:t>
            </w:r>
          </w:p>
        </w:tc>
        <w:tc>
          <w:tcPr>
            <w:tcW w:w="6875" w:type="dxa"/>
          </w:tcPr>
          <w:p w:rsidR="00BC097A" w:rsidRDefault="00BC097A">
            <w:pPr>
              <w:snapToGrid w:val="0"/>
              <w:rPr>
                <w:lang w:eastAsia="ar-SA"/>
              </w:rPr>
            </w:pPr>
            <w:r>
              <w:rPr>
                <w:lang w:eastAsia="ar-SA"/>
              </w:rPr>
              <w:t>Ability to make use of any information system (IS) resource. [NS4009]</w:t>
            </w:r>
          </w:p>
        </w:tc>
      </w:tr>
      <w:tr w:rsidR="00BC097A" w:rsidTr="002701C6">
        <w:tc>
          <w:tcPr>
            <w:tcW w:w="2943" w:type="dxa"/>
          </w:tcPr>
          <w:p w:rsidR="00BC097A" w:rsidRDefault="00BC097A">
            <w:pPr>
              <w:snapToGrid w:val="0"/>
              <w:rPr>
                <w:lang w:eastAsia="ar-SA"/>
              </w:rPr>
            </w:pPr>
            <w:r>
              <w:rPr>
                <w:lang w:eastAsia="ar-SA"/>
              </w:rPr>
              <w:t>Access Control</w:t>
            </w:r>
          </w:p>
        </w:tc>
        <w:tc>
          <w:tcPr>
            <w:tcW w:w="6875" w:type="dxa"/>
          </w:tcPr>
          <w:p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rsidTr="002701C6">
        <w:tc>
          <w:tcPr>
            <w:tcW w:w="2943" w:type="dxa"/>
          </w:tcPr>
          <w:p w:rsidR="00BC097A" w:rsidRDefault="00BC097A">
            <w:pPr>
              <w:snapToGrid w:val="0"/>
              <w:rPr>
                <w:lang w:eastAsia="ar-SA"/>
              </w:rPr>
            </w:pPr>
            <w:r>
              <w:rPr>
                <w:lang w:eastAsia="ar-SA"/>
              </w:rPr>
              <w:t>Accreditation</w:t>
            </w:r>
          </w:p>
        </w:tc>
        <w:tc>
          <w:tcPr>
            <w:tcW w:w="6875" w:type="dxa"/>
          </w:tcPr>
          <w:p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rsidTr="002701C6">
        <w:tc>
          <w:tcPr>
            <w:tcW w:w="2943" w:type="dxa"/>
          </w:tcPr>
          <w:p w:rsidR="00BC097A" w:rsidRDefault="00BC097A">
            <w:pPr>
              <w:snapToGrid w:val="0"/>
              <w:rPr>
                <w:lang w:eastAsia="ar-SA"/>
              </w:rPr>
            </w:pPr>
            <w:r>
              <w:rPr>
                <w:lang w:eastAsia="ar-SA"/>
              </w:rPr>
              <w:t>Activation Data</w:t>
            </w:r>
          </w:p>
        </w:tc>
        <w:tc>
          <w:tcPr>
            <w:tcW w:w="6875" w:type="dxa"/>
          </w:tcPr>
          <w:p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rsidTr="002701C6">
        <w:tc>
          <w:tcPr>
            <w:tcW w:w="2943" w:type="dxa"/>
          </w:tcPr>
          <w:p w:rsidR="00BC097A" w:rsidRDefault="00BC097A">
            <w:pPr>
              <w:snapToGrid w:val="0"/>
              <w:rPr>
                <w:lang w:eastAsia="ar-SA"/>
              </w:rPr>
            </w:pPr>
            <w:r>
              <w:rPr>
                <w:lang w:eastAsia="ar-SA"/>
              </w:rPr>
              <w:t>Applicant</w:t>
            </w:r>
          </w:p>
        </w:tc>
        <w:tc>
          <w:tcPr>
            <w:tcW w:w="6875" w:type="dxa"/>
          </w:tcPr>
          <w:p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rsidTr="002701C6">
        <w:tc>
          <w:tcPr>
            <w:tcW w:w="2943" w:type="dxa"/>
          </w:tcPr>
          <w:p w:rsidR="00BC097A" w:rsidRDefault="00BC097A">
            <w:pPr>
              <w:snapToGrid w:val="0"/>
              <w:rPr>
                <w:lang w:eastAsia="ar-SA"/>
              </w:rPr>
            </w:pPr>
            <w:r>
              <w:rPr>
                <w:lang w:eastAsia="ar-SA"/>
              </w:rPr>
              <w:t>Archive</w:t>
            </w:r>
          </w:p>
        </w:tc>
        <w:tc>
          <w:tcPr>
            <w:tcW w:w="6875" w:type="dxa"/>
          </w:tcPr>
          <w:p w:rsidR="00BC097A" w:rsidRDefault="00BC097A">
            <w:pPr>
              <w:snapToGrid w:val="0"/>
              <w:rPr>
                <w:lang w:eastAsia="ar-SA"/>
              </w:rPr>
            </w:pPr>
            <w:r>
              <w:rPr>
                <w:lang w:eastAsia="ar-SA"/>
              </w:rPr>
              <w:t>Long-term, physically separate storage.</w:t>
            </w:r>
          </w:p>
        </w:tc>
      </w:tr>
      <w:tr w:rsidR="00BC097A" w:rsidTr="002701C6">
        <w:tc>
          <w:tcPr>
            <w:tcW w:w="2943" w:type="dxa"/>
          </w:tcPr>
          <w:p w:rsidR="00BC097A" w:rsidRDefault="00BC097A">
            <w:pPr>
              <w:snapToGrid w:val="0"/>
              <w:rPr>
                <w:lang w:eastAsia="ar-SA"/>
              </w:rPr>
            </w:pPr>
            <w:r>
              <w:rPr>
                <w:lang w:eastAsia="ar-SA"/>
              </w:rPr>
              <w:t>Attribute Authority</w:t>
            </w:r>
          </w:p>
        </w:tc>
        <w:tc>
          <w:tcPr>
            <w:tcW w:w="6875" w:type="dxa"/>
          </w:tcPr>
          <w:p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rsidTr="002701C6">
        <w:tc>
          <w:tcPr>
            <w:tcW w:w="2943" w:type="dxa"/>
          </w:tcPr>
          <w:p w:rsidR="00BC097A" w:rsidRDefault="00BC097A">
            <w:pPr>
              <w:snapToGrid w:val="0"/>
              <w:rPr>
                <w:lang w:eastAsia="ar-SA"/>
              </w:rPr>
            </w:pPr>
            <w:r>
              <w:rPr>
                <w:lang w:eastAsia="ar-SA"/>
              </w:rPr>
              <w:t>Audit</w:t>
            </w:r>
          </w:p>
        </w:tc>
        <w:tc>
          <w:tcPr>
            <w:tcW w:w="6875" w:type="dxa"/>
          </w:tcPr>
          <w:p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rsidTr="002701C6">
        <w:tc>
          <w:tcPr>
            <w:tcW w:w="2943" w:type="dxa"/>
          </w:tcPr>
          <w:p w:rsidR="00BC097A" w:rsidRDefault="00BC097A">
            <w:pPr>
              <w:snapToGrid w:val="0"/>
              <w:rPr>
                <w:lang w:eastAsia="ar-SA"/>
              </w:rPr>
            </w:pPr>
            <w:r>
              <w:rPr>
                <w:lang w:eastAsia="ar-SA"/>
              </w:rPr>
              <w:t>Audit Data</w:t>
            </w:r>
          </w:p>
        </w:tc>
        <w:tc>
          <w:tcPr>
            <w:tcW w:w="6875" w:type="dxa"/>
          </w:tcPr>
          <w:p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rsidTr="002701C6">
        <w:tc>
          <w:tcPr>
            <w:tcW w:w="2943" w:type="dxa"/>
          </w:tcPr>
          <w:p w:rsidR="00BC097A" w:rsidRDefault="00BC097A">
            <w:pPr>
              <w:snapToGrid w:val="0"/>
              <w:rPr>
                <w:lang w:eastAsia="ar-SA"/>
              </w:rPr>
            </w:pPr>
            <w:r>
              <w:rPr>
                <w:lang w:eastAsia="ar-SA"/>
              </w:rPr>
              <w:t>Authenticate</w:t>
            </w:r>
          </w:p>
        </w:tc>
        <w:tc>
          <w:tcPr>
            <w:tcW w:w="6875" w:type="dxa"/>
          </w:tcPr>
          <w:p w:rsidR="00BC097A" w:rsidRDefault="00BC097A">
            <w:pPr>
              <w:snapToGrid w:val="0"/>
              <w:rPr>
                <w:lang w:eastAsia="ar-SA"/>
              </w:rPr>
            </w:pPr>
            <w:r>
              <w:rPr>
                <w:lang w:eastAsia="ar-SA"/>
              </w:rPr>
              <w:t>To confirm the identity of an entity when that identity is presented.</w:t>
            </w:r>
          </w:p>
        </w:tc>
      </w:tr>
      <w:tr w:rsidR="00BC097A" w:rsidTr="002701C6">
        <w:tc>
          <w:tcPr>
            <w:tcW w:w="2943" w:type="dxa"/>
          </w:tcPr>
          <w:p w:rsidR="00BC097A" w:rsidRDefault="00BC097A">
            <w:pPr>
              <w:snapToGrid w:val="0"/>
              <w:rPr>
                <w:lang w:eastAsia="ar-SA"/>
              </w:rPr>
            </w:pPr>
            <w:r>
              <w:rPr>
                <w:lang w:eastAsia="ar-SA"/>
              </w:rPr>
              <w:t>Authentication</w:t>
            </w:r>
          </w:p>
        </w:tc>
        <w:tc>
          <w:tcPr>
            <w:tcW w:w="6875" w:type="dxa"/>
          </w:tcPr>
          <w:p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rsidTr="002701C6">
        <w:tc>
          <w:tcPr>
            <w:tcW w:w="2943" w:type="dxa"/>
          </w:tcPr>
          <w:p w:rsidR="00BC097A" w:rsidRDefault="00BC097A">
            <w:pPr>
              <w:snapToGrid w:val="0"/>
              <w:rPr>
                <w:lang w:eastAsia="ar-SA"/>
              </w:rPr>
            </w:pPr>
            <w:r>
              <w:rPr>
                <w:lang w:eastAsia="ar-SA"/>
              </w:rPr>
              <w:t>Backup</w:t>
            </w:r>
          </w:p>
        </w:tc>
        <w:tc>
          <w:tcPr>
            <w:tcW w:w="6875" w:type="dxa"/>
          </w:tcPr>
          <w:p w:rsidR="00BC097A" w:rsidRDefault="00BC097A">
            <w:pPr>
              <w:snapToGrid w:val="0"/>
              <w:rPr>
                <w:lang w:eastAsia="ar-SA"/>
              </w:rPr>
            </w:pPr>
            <w:r>
              <w:rPr>
                <w:lang w:eastAsia="ar-SA"/>
              </w:rPr>
              <w:t>Copy of files and programs made to facilitate recovery if necessary. [NS4009]</w:t>
            </w:r>
          </w:p>
        </w:tc>
      </w:tr>
      <w:tr w:rsidR="00BC097A" w:rsidTr="002701C6">
        <w:tc>
          <w:tcPr>
            <w:tcW w:w="2943" w:type="dxa"/>
          </w:tcPr>
          <w:p w:rsidR="00BC097A" w:rsidRDefault="00BC097A">
            <w:pPr>
              <w:snapToGrid w:val="0"/>
              <w:rPr>
                <w:lang w:eastAsia="ar-SA"/>
              </w:rPr>
            </w:pPr>
            <w:r>
              <w:rPr>
                <w:lang w:eastAsia="ar-SA"/>
              </w:rPr>
              <w:t>Binding</w:t>
            </w:r>
          </w:p>
        </w:tc>
        <w:tc>
          <w:tcPr>
            <w:tcW w:w="6875" w:type="dxa"/>
          </w:tcPr>
          <w:p w:rsidR="00BC097A" w:rsidRDefault="00BC097A">
            <w:pPr>
              <w:snapToGrid w:val="0"/>
              <w:rPr>
                <w:lang w:eastAsia="ar-SA"/>
              </w:rPr>
            </w:pPr>
            <w:r>
              <w:rPr>
                <w:lang w:eastAsia="ar-SA"/>
              </w:rPr>
              <w:t>Process of associating two related elements of information. [NS4009]</w:t>
            </w:r>
          </w:p>
        </w:tc>
      </w:tr>
      <w:tr w:rsidR="00BC097A" w:rsidTr="002701C6">
        <w:tc>
          <w:tcPr>
            <w:tcW w:w="2943" w:type="dxa"/>
          </w:tcPr>
          <w:p w:rsidR="00BC097A" w:rsidRDefault="00BC097A">
            <w:pPr>
              <w:snapToGrid w:val="0"/>
              <w:rPr>
                <w:lang w:eastAsia="ar-SA"/>
              </w:rPr>
            </w:pPr>
            <w:r>
              <w:rPr>
                <w:lang w:eastAsia="ar-SA"/>
              </w:rPr>
              <w:lastRenderedPageBreak/>
              <w:t>Biometric</w:t>
            </w:r>
          </w:p>
        </w:tc>
        <w:tc>
          <w:tcPr>
            <w:tcW w:w="6875" w:type="dxa"/>
          </w:tcPr>
          <w:p w:rsidR="00BC097A" w:rsidRDefault="00BC097A">
            <w:pPr>
              <w:snapToGrid w:val="0"/>
              <w:rPr>
                <w:lang w:eastAsia="ar-SA"/>
              </w:rPr>
            </w:pPr>
            <w:r>
              <w:rPr>
                <w:lang w:eastAsia="ar-SA"/>
              </w:rPr>
              <w:t>A physical or behavioral characteristic of a human being.</w:t>
            </w:r>
          </w:p>
        </w:tc>
      </w:tr>
      <w:tr w:rsidR="00BC097A" w:rsidTr="002701C6">
        <w:tc>
          <w:tcPr>
            <w:tcW w:w="2943" w:type="dxa"/>
          </w:tcPr>
          <w:p w:rsidR="00BC097A" w:rsidRDefault="00BC097A">
            <w:pPr>
              <w:snapToGrid w:val="0"/>
              <w:rPr>
                <w:lang w:eastAsia="ar-SA"/>
              </w:rPr>
            </w:pPr>
            <w:r>
              <w:rPr>
                <w:lang w:eastAsia="ar-SA"/>
              </w:rPr>
              <w:t>Certificate</w:t>
            </w:r>
          </w:p>
        </w:tc>
        <w:tc>
          <w:tcPr>
            <w:tcW w:w="6875" w:type="dxa"/>
          </w:tcPr>
          <w:p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rsidTr="002701C6">
        <w:tc>
          <w:tcPr>
            <w:tcW w:w="2943" w:type="dxa"/>
          </w:tcPr>
          <w:p w:rsidR="00BC097A" w:rsidRDefault="00BC097A">
            <w:pPr>
              <w:snapToGrid w:val="0"/>
              <w:rPr>
                <w:lang w:eastAsia="ar-SA"/>
              </w:rPr>
            </w:pPr>
            <w:r>
              <w:rPr>
                <w:lang w:eastAsia="ar-SA"/>
              </w:rPr>
              <w:t>Certification Authority (CA)</w:t>
            </w:r>
          </w:p>
        </w:tc>
        <w:tc>
          <w:tcPr>
            <w:tcW w:w="6875" w:type="dxa"/>
          </w:tcPr>
          <w:p w:rsidR="00BC097A" w:rsidRDefault="00BC097A">
            <w:pPr>
              <w:snapToGrid w:val="0"/>
              <w:rPr>
                <w:lang w:eastAsia="ar-SA"/>
              </w:rPr>
            </w:pPr>
            <w:r>
              <w:rPr>
                <w:lang w:eastAsia="ar-SA"/>
              </w:rPr>
              <w:t>An authority trusted by one or more users to issue and manage X.509 public key certificates and CRLs.</w:t>
            </w:r>
          </w:p>
        </w:tc>
      </w:tr>
      <w:tr w:rsidR="00BC097A" w:rsidTr="002701C6">
        <w:tc>
          <w:tcPr>
            <w:tcW w:w="2943" w:type="dxa"/>
          </w:tcPr>
          <w:p w:rsidR="00BC097A" w:rsidRDefault="00BC097A">
            <w:pPr>
              <w:snapToGrid w:val="0"/>
              <w:rPr>
                <w:lang w:eastAsia="ar-SA"/>
              </w:rPr>
            </w:pPr>
            <w:r>
              <w:rPr>
                <w:lang w:eastAsia="ar-SA"/>
              </w:rPr>
              <w:t>CA Facility</w:t>
            </w:r>
          </w:p>
        </w:tc>
        <w:tc>
          <w:tcPr>
            <w:tcW w:w="6875" w:type="dxa"/>
          </w:tcPr>
          <w:p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rsidTr="002701C6">
        <w:tc>
          <w:tcPr>
            <w:tcW w:w="2943" w:type="dxa"/>
          </w:tcPr>
          <w:p w:rsidR="00BC097A" w:rsidRDefault="00BC097A">
            <w:pPr>
              <w:snapToGrid w:val="0"/>
              <w:rPr>
                <w:lang w:eastAsia="ar-SA"/>
              </w:rPr>
            </w:pPr>
            <w:r>
              <w:rPr>
                <w:lang w:eastAsia="ar-SA"/>
              </w:rPr>
              <w:t>Certification Authority Software</w:t>
            </w:r>
          </w:p>
        </w:tc>
        <w:tc>
          <w:tcPr>
            <w:tcW w:w="6875" w:type="dxa"/>
          </w:tcPr>
          <w:p w:rsidR="00BC097A" w:rsidRDefault="00BC097A">
            <w:pPr>
              <w:snapToGrid w:val="0"/>
              <w:rPr>
                <w:lang w:eastAsia="ar-SA"/>
              </w:rPr>
            </w:pPr>
            <w:r>
              <w:rPr>
                <w:lang w:eastAsia="ar-SA"/>
              </w:rPr>
              <w:t>Key management and cryptographic software used to manage certificates issued to subscribers.</w:t>
            </w:r>
          </w:p>
        </w:tc>
      </w:tr>
      <w:tr w:rsidR="00BC097A" w:rsidTr="002701C6">
        <w:tc>
          <w:tcPr>
            <w:tcW w:w="2943" w:type="dxa"/>
          </w:tcPr>
          <w:p w:rsidR="00BC097A" w:rsidRDefault="00BC097A">
            <w:pPr>
              <w:snapToGrid w:val="0"/>
              <w:rPr>
                <w:lang w:eastAsia="ar-SA"/>
              </w:rPr>
            </w:pPr>
            <w:r>
              <w:rPr>
                <w:lang w:eastAsia="ar-SA"/>
              </w:rPr>
              <w:t>Certificate Policy (CP)</w:t>
            </w:r>
          </w:p>
        </w:tc>
        <w:tc>
          <w:tcPr>
            <w:tcW w:w="6875" w:type="dxa"/>
          </w:tcPr>
          <w:p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rsidTr="002701C6">
        <w:tc>
          <w:tcPr>
            <w:tcW w:w="2943" w:type="dxa"/>
          </w:tcPr>
          <w:p w:rsidR="00BC097A" w:rsidRDefault="00BC097A">
            <w:pPr>
              <w:snapToGrid w:val="0"/>
              <w:rPr>
                <w:lang w:eastAsia="ar-SA"/>
              </w:rPr>
            </w:pPr>
            <w:r>
              <w:rPr>
                <w:lang w:eastAsia="ar-SA"/>
              </w:rPr>
              <w:t>Certification Practice Statement (CPS)</w:t>
            </w:r>
          </w:p>
        </w:tc>
        <w:tc>
          <w:tcPr>
            <w:tcW w:w="6875" w:type="dxa"/>
          </w:tcPr>
          <w:p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rsidTr="002701C6">
        <w:tc>
          <w:tcPr>
            <w:tcW w:w="2943" w:type="dxa"/>
          </w:tcPr>
          <w:p w:rsidR="00BC097A" w:rsidRDefault="00BC097A">
            <w:pPr>
              <w:snapToGrid w:val="0"/>
              <w:rPr>
                <w:lang w:eastAsia="ar-SA"/>
              </w:rPr>
            </w:pPr>
            <w:r>
              <w:rPr>
                <w:lang w:eastAsia="ar-SA"/>
              </w:rPr>
              <w:t>Certificate-Related Information</w:t>
            </w:r>
          </w:p>
        </w:tc>
        <w:tc>
          <w:tcPr>
            <w:tcW w:w="6875" w:type="dxa"/>
          </w:tcPr>
          <w:p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rsidTr="002701C6">
        <w:tc>
          <w:tcPr>
            <w:tcW w:w="2943" w:type="dxa"/>
          </w:tcPr>
          <w:p w:rsidR="00BC097A" w:rsidRDefault="00BC097A">
            <w:pPr>
              <w:snapToGrid w:val="0"/>
              <w:rPr>
                <w:lang w:eastAsia="ar-SA"/>
              </w:rPr>
            </w:pPr>
            <w:r>
              <w:rPr>
                <w:lang w:eastAsia="ar-SA"/>
              </w:rPr>
              <w:t>Certificate Revocation List (CRL)</w:t>
            </w:r>
          </w:p>
        </w:tc>
        <w:tc>
          <w:tcPr>
            <w:tcW w:w="6875" w:type="dxa"/>
          </w:tcPr>
          <w:p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rsidTr="002701C6">
        <w:tc>
          <w:tcPr>
            <w:tcW w:w="2943" w:type="dxa"/>
          </w:tcPr>
          <w:p w:rsidR="00BC097A" w:rsidRDefault="00BC097A">
            <w:pPr>
              <w:snapToGrid w:val="0"/>
              <w:rPr>
                <w:lang w:eastAsia="ar-SA"/>
              </w:rPr>
            </w:pPr>
            <w:r>
              <w:rPr>
                <w:lang w:eastAsia="ar-SA"/>
              </w:rPr>
              <w:t>Certificate Status Server (CSS)</w:t>
            </w:r>
          </w:p>
        </w:tc>
        <w:tc>
          <w:tcPr>
            <w:tcW w:w="6875" w:type="dxa"/>
          </w:tcPr>
          <w:p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rsidTr="002701C6">
        <w:tc>
          <w:tcPr>
            <w:tcW w:w="2943" w:type="dxa"/>
          </w:tcPr>
          <w:p w:rsidR="00BC097A" w:rsidRDefault="00BC097A">
            <w:pPr>
              <w:snapToGrid w:val="0"/>
              <w:rPr>
                <w:lang w:eastAsia="ar-SA"/>
              </w:rPr>
            </w:pPr>
            <w:r>
              <w:rPr>
                <w:lang w:eastAsia="ar-SA"/>
              </w:rPr>
              <w:lastRenderedPageBreak/>
              <w:t>Client (application)</w:t>
            </w:r>
          </w:p>
        </w:tc>
        <w:tc>
          <w:tcPr>
            <w:tcW w:w="6875" w:type="dxa"/>
          </w:tcPr>
          <w:p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rsidTr="002701C6">
        <w:tc>
          <w:tcPr>
            <w:tcW w:w="2943" w:type="dxa"/>
          </w:tcPr>
          <w:p w:rsidR="00BC097A" w:rsidRDefault="00BC097A">
            <w:pPr>
              <w:snapToGrid w:val="0"/>
              <w:rPr>
                <w:lang w:eastAsia="ar-SA"/>
              </w:rPr>
            </w:pPr>
            <w:r>
              <w:rPr>
                <w:lang w:eastAsia="ar-SA"/>
              </w:rPr>
              <w:t>Common Criteria</w:t>
            </w:r>
          </w:p>
        </w:tc>
        <w:tc>
          <w:tcPr>
            <w:tcW w:w="6875" w:type="dxa"/>
          </w:tcPr>
          <w:p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rsidTr="002701C6">
        <w:tc>
          <w:tcPr>
            <w:tcW w:w="2943" w:type="dxa"/>
          </w:tcPr>
          <w:p w:rsidR="00BC097A" w:rsidRDefault="00BC097A">
            <w:pPr>
              <w:snapToGrid w:val="0"/>
              <w:rPr>
                <w:lang w:eastAsia="ar-SA"/>
              </w:rPr>
            </w:pPr>
            <w:r>
              <w:rPr>
                <w:lang w:eastAsia="ar-SA"/>
              </w:rPr>
              <w:t>Compromise</w:t>
            </w:r>
          </w:p>
        </w:tc>
        <w:tc>
          <w:tcPr>
            <w:tcW w:w="6875" w:type="dxa"/>
          </w:tcPr>
          <w:p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rsidTr="002701C6">
        <w:tc>
          <w:tcPr>
            <w:tcW w:w="2943" w:type="dxa"/>
          </w:tcPr>
          <w:p w:rsidR="00BC097A" w:rsidRDefault="00BC097A">
            <w:pPr>
              <w:snapToGrid w:val="0"/>
              <w:rPr>
                <w:lang w:eastAsia="ar-SA"/>
              </w:rPr>
            </w:pPr>
            <w:r>
              <w:rPr>
                <w:lang w:eastAsia="ar-SA"/>
              </w:rPr>
              <w:t>Computer Security Objects Registry (CSOR)</w:t>
            </w:r>
          </w:p>
        </w:tc>
        <w:tc>
          <w:tcPr>
            <w:tcW w:w="6875" w:type="dxa"/>
          </w:tcPr>
          <w:p w:rsidR="00BC097A" w:rsidRDefault="00BC097A">
            <w:pPr>
              <w:snapToGrid w:val="0"/>
              <w:rPr>
                <w:lang w:eastAsia="ar-SA"/>
              </w:rPr>
            </w:pPr>
            <w:r>
              <w:rPr>
                <w:lang w:eastAsia="ar-SA"/>
              </w:rPr>
              <w:t>Computer Security Objects Registry operated by the National Institute of Standards and Technology.</w:t>
            </w:r>
          </w:p>
        </w:tc>
      </w:tr>
      <w:tr w:rsidR="00BC097A" w:rsidTr="002701C6">
        <w:tc>
          <w:tcPr>
            <w:tcW w:w="2943" w:type="dxa"/>
          </w:tcPr>
          <w:p w:rsidR="00BC097A" w:rsidRDefault="00BC097A">
            <w:pPr>
              <w:snapToGrid w:val="0"/>
              <w:rPr>
                <w:lang w:eastAsia="ar-SA"/>
              </w:rPr>
            </w:pPr>
            <w:r>
              <w:rPr>
                <w:lang w:eastAsia="ar-SA"/>
              </w:rPr>
              <w:t>Confidentiality</w:t>
            </w:r>
          </w:p>
        </w:tc>
        <w:tc>
          <w:tcPr>
            <w:tcW w:w="6875" w:type="dxa"/>
          </w:tcPr>
          <w:p w:rsidR="00BC097A" w:rsidRDefault="00BC097A">
            <w:pPr>
              <w:snapToGrid w:val="0"/>
              <w:rPr>
                <w:lang w:eastAsia="ar-SA"/>
              </w:rPr>
            </w:pPr>
            <w:r>
              <w:rPr>
                <w:lang w:eastAsia="ar-SA"/>
              </w:rPr>
              <w:t>Assurance that information is not disclosed to unauthorized entities or processes. [NS4009]</w:t>
            </w:r>
          </w:p>
        </w:tc>
      </w:tr>
      <w:tr w:rsidR="00BC097A" w:rsidTr="002701C6">
        <w:tc>
          <w:tcPr>
            <w:tcW w:w="2943" w:type="dxa"/>
          </w:tcPr>
          <w:p w:rsidR="00BC097A" w:rsidRDefault="00BC097A">
            <w:pPr>
              <w:snapToGrid w:val="0"/>
              <w:rPr>
                <w:lang w:eastAsia="ar-SA"/>
              </w:rPr>
            </w:pPr>
            <w:r>
              <w:rPr>
                <w:lang w:eastAsia="ar-SA"/>
              </w:rPr>
              <w:t>Cross-Certificate</w:t>
            </w:r>
          </w:p>
        </w:tc>
        <w:tc>
          <w:tcPr>
            <w:tcW w:w="6875" w:type="dxa"/>
          </w:tcPr>
          <w:p w:rsidR="00BC097A" w:rsidRDefault="00BC097A">
            <w:pPr>
              <w:snapToGrid w:val="0"/>
              <w:rPr>
                <w:lang w:eastAsia="ar-SA"/>
              </w:rPr>
            </w:pPr>
            <w:r>
              <w:rPr>
                <w:lang w:eastAsia="ar-SA"/>
              </w:rPr>
              <w:t>A certificate used to establish a trust relationship between two certification authorities.</w:t>
            </w:r>
          </w:p>
        </w:tc>
      </w:tr>
      <w:tr w:rsidR="00BC097A" w:rsidTr="002701C6">
        <w:tc>
          <w:tcPr>
            <w:tcW w:w="2943" w:type="dxa"/>
          </w:tcPr>
          <w:p w:rsidR="00BC097A" w:rsidRDefault="00BC097A">
            <w:pPr>
              <w:snapToGrid w:val="0"/>
              <w:rPr>
                <w:lang w:eastAsia="ar-SA"/>
              </w:rPr>
            </w:pPr>
            <w:r>
              <w:rPr>
                <w:lang w:eastAsia="ar-SA"/>
              </w:rPr>
              <w:t>Cryptographic Module</w:t>
            </w:r>
          </w:p>
        </w:tc>
        <w:tc>
          <w:tcPr>
            <w:tcW w:w="6875" w:type="dxa"/>
          </w:tcPr>
          <w:p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rsidTr="002701C6">
        <w:tc>
          <w:tcPr>
            <w:tcW w:w="2943" w:type="dxa"/>
          </w:tcPr>
          <w:p w:rsidR="00BC097A" w:rsidRDefault="00BC097A">
            <w:pPr>
              <w:snapToGrid w:val="0"/>
              <w:rPr>
                <w:lang w:eastAsia="ar-SA"/>
              </w:rPr>
            </w:pPr>
            <w:r>
              <w:rPr>
                <w:lang w:eastAsia="ar-SA"/>
              </w:rPr>
              <w:t>Data Integrity</w:t>
            </w:r>
          </w:p>
        </w:tc>
        <w:tc>
          <w:tcPr>
            <w:tcW w:w="6875" w:type="dxa"/>
          </w:tcPr>
          <w:p w:rsidR="00BC097A" w:rsidRDefault="00BC097A">
            <w:pPr>
              <w:snapToGrid w:val="0"/>
              <w:rPr>
                <w:lang w:eastAsia="ar-SA"/>
              </w:rPr>
            </w:pPr>
            <w:r>
              <w:rPr>
                <w:lang w:eastAsia="ar-SA"/>
              </w:rPr>
              <w:t>Assurance that the data are unchanged from creation to reception.</w:t>
            </w:r>
          </w:p>
        </w:tc>
      </w:tr>
      <w:tr w:rsidR="00BC097A" w:rsidTr="002701C6">
        <w:tc>
          <w:tcPr>
            <w:tcW w:w="2943" w:type="dxa"/>
          </w:tcPr>
          <w:p w:rsidR="00BC097A" w:rsidRDefault="00BC097A">
            <w:pPr>
              <w:snapToGrid w:val="0"/>
              <w:rPr>
                <w:lang w:eastAsia="ar-SA"/>
              </w:rPr>
            </w:pPr>
            <w:r>
              <w:rPr>
                <w:lang w:eastAsia="ar-SA"/>
              </w:rPr>
              <w:t>Digital Signature</w:t>
            </w:r>
          </w:p>
        </w:tc>
        <w:tc>
          <w:tcPr>
            <w:tcW w:w="6875" w:type="dxa"/>
          </w:tcPr>
          <w:p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rsidTr="002701C6">
        <w:tc>
          <w:tcPr>
            <w:tcW w:w="2943" w:type="dxa"/>
          </w:tcPr>
          <w:p w:rsidR="00BC097A" w:rsidRDefault="00BC097A">
            <w:pPr>
              <w:snapToGrid w:val="0"/>
              <w:rPr>
                <w:lang w:eastAsia="ar-SA"/>
              </w:rPr>
            </w:pPr>
            <w:r>
              <w:rPr>
                <w:lang w:eastAsia="ar-SA"/>
              </w:rPr>
              <w:t>Dual Use Certificate</w:t>
            </w:r>
          </w:p>
        </w:tc>
        <w:tc>
          <w:tcPr>
            <w:tcW w:w="6875" w:type="dxa"/>
          </w:tcPr>
          <w:p w:rsidR="00BC097A" w:rsidRDefault="00BC097A">
            <w:pPr>
              <w:snapToGrid w:val="0"/>
              <w:rPr>
                <w:lang w:eastAsia="ar-SA"/>
              </w:rPr>
            </w:pPr>
            <w:r>
              <w:rPr>
                <w:lang w:eastAsia="ar-SA"/>
              </w:rPr>
              <w:t>A certificate that is intended for use with both digital signature and data encryption services.</w:t>
            </w:r>
          </w:p>
        </w:tc>
      </w:tr>
      <w:tr w:rsidR="00BC097A" w:rsidTr="002701C6">
        <w:tc>
          <w:tcPr>
            <w:tcW w:w="2943" w:type="dxa"/>
          </w:tcPr>
          <w:p w:rsidR="00BC097A" w:rsidRDefault="00BC097A">
            <w:pPr>
              <w:snapToGrid w:val="0"/>
              <w:rPr>
                <w:lang w:eastAsia="ar-SA"/>
              </w:rPr>
            </w:pPr>
            <w:r>
              <w:rPr>
                <w:lang w:eastAsia="ar-SA"/>
              </w:rPr>
              <w:t>Encryption Certificate</w:t>
            </w:r>
          </w:p>
        </w:tc>
        <w:tc>
          <w:tcPr>
            <w:tcW w:w="6875" w:type="dxa"/>
          </w:tcPr>
          <w:p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rsidTr="002701C6">
        <w:tc>
          <w:tcPr>
            <w:tcW w:w="2943" w:type="dxa"/>
          </w:tcPr>
          <w:p w:rsidR="002701C6" w:rsidRDefault="002701C6">
            <w:pPr>
              <w:snapToGrid w:val="0"/>
              <w:rPr>
                <w:lang w:eastAsia="ar-SA"/>
              </w:rPr>
            </w:pPr>
            <w:r>
              <w:rPr>
                <w:lang w:eastAsia="ar-SA"/>
              </w:rPr>
              <w:t>End Entity Certificate</w:t>
            </w:r>
          </w:p>
        </w:tc>
        <w:tc>
          <w:tcPr>
            <w:tcW w:w="6875" w:type="dxa"/>
          </w:tcPr>
          <w:p w:rsidR="002701C6" w:rsidRDefault="002701C6">
            <w:pPr>
              <w:snapToGrid w:val="0"/>
              <w:rPr>
                <w:lang w:eastAsia="ar-SA"/>
              </w:rPr>
            </w:pPr>
            <w:r>
              <w:rPr>
                <w:lang w:eastAsia="ar-SA"/>
              </w:rPr>
              <w:t>A certificate in which the subject is not a CA.</w:t>
            </w:r>
          </w:p>
        </w:tc>
      </w:tr>
      <w:tr w:rsidR="00BC097A" w:rsidTr="002701C6">
        <w:tc>
          <w:tcPr>
            <w:tcW w:w="2943" w:type="dxa"/>
          </w:tcPr>
          <w:p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rsidTr="002701C6">
        <w:tc>
          <w:tcPr>
            <w:tcW w:w="2943" w:type="dxa"/>
          </w:tcPr>
          <w:p w:rsidR="00BC097A" w:rsidRDefault="00BC097A">
            <w:pPr>
              <w:snapToGrid w:val="0"/>
              <w:rPr>
                <w:lang w:eastAsia="ar-SA"/>
              </w:rPr>
            </w:pPr>
            <w:r>
              <w:rPr>
                <w:lang w:eastAsia="ar-SA"/>
              </w:rPr>
              <w:lastRenderedPageBreak/>
              <w:t>Federal Public Key Infrastructure Policy Authority (FPKIPA)</w:t>
            </w:r>
          </w:p>
        </w:tc>
        <w:tc>
          <w:tcPr>
            <w:tcW w:w="6875" w:type="dxa"/>
          </w:tcPr>
          <w:p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rsidTr="002701C6">
        <w:tc>
          <w:tcPr>
            <w:tcW w:w="2943" w:type="dxa"/>
          </w:tcPr>
          <w:p w:rsidR="00BC097A" w:rsidRDefault="00BC097A">
            <w:pPr>
              <w:snapToGrid w:val="0"/>
              <w:rPr>
                <w:lang w:eastAsia="ar-SA"/>
              </w:rPr>
            </w:pPr>
            <w:r>
              <w:rPr>
                <w:lang w:eastAsia="ar-SA"/>
              </w:rPr>
              <w:t>Firewall</w:t>
            </w:r>
          </w:p>
        </w:tc>
        <w:tc>
          <w:tcPr>
            <w:tcW w:w="6875" w:type="dxa"/>
          </w:tcPr>
          <w:p w:rsidR="00BC097A" w:rsidRDefault="00BC097A">
            <w:pPr>
              <w:snapToGrid w:val="0"/>
              <w:rPr>
                <w:lang w:eastAsia="ar-SA"/>
              </w:rPr>
            </w:pPr>
            <w:r>
              <w:rPr>
                <w:lang w:eastAsia="ar-SA"/>
              </w:rPr>
              <w:t>Gateway that limits access between networks in accordance with local security policy. [NS4009]</w:t>
            </w:r>
          </w:p>
        </w:tc>
      </w:tr>
      <w:tr w:rsidR="00BC097A" w:rsidTr="002701C6">
        <w:tc>
          <w:tcPr>
            <w:tcW w:w="2943" w:type="dxa"/>
          </w:tcPr>
          <w:p w:rsidR="00BC097A" w:rsidRDefault="00BC097A">
            <w:pPr>
              <w:snapToGrid w:val="0"/>
              <w:rPr>
                <w:lang w:eastAsia="ar-SA"/>
              </w:rPr>
            </w:pPr>
            <w:r>
              <w:rPr>
                <w:lang w:eastAsia="ar-SA"/>
              </w:rPr>
              <w:t>High Assurance Guard (HAG)</w:t>
            </w:r>
          </w:p>
        </w:tc>
        <w:tc>
          <w:tcPr>
            <w:tcW w:w="6875" w:type="dxa"/>
          </w:tcPr>
          <w:p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rsidTr="002701C6">
        <w:tc>
          <w:tcPr>
            <w:tcW w:w="2943" w:type="dxa"/>
          </w:tcPr>
          <w:p w:rsidR="00BC097A" w:rsidRDefault="00BC097A">
            <w:pPr>
              <w:snapToGrid w:val="0"/>
              <w:rPr>
                <w:lang w:eastAsia="ar-SA"/>
              </w:rPr>
            </w:pPr>
            <w:r>
              <w:rPr>
                <w:lang w:eastAsia="ar-SA"/>
              </w:rPr>
              <w:t>Information Systems Security Officer (ISSO)</w:t>
            </w:r>
          </w:p>
        </w:tc>
        <w:tc>
          <w:tcPr>
            <w:tcW w:w="6875" w:type="dxa"/>
          </w:tcPr>
          <w:p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rsidTr="002701C6">
        <w:tc>
          <w:tcPr>
            <w:tcW w:w="2943" w:type="dxa"/>
          </w:tcPr>
          <w:p w:rsidR="00BC097A" w:rsidRDefault="00BC097A">
            <w:pPr>
              <w:snapToGrid w:val="0"/>
              <w:rPr>
                <w:lang w:eastAsia="ar-SA"/>
              </w:rPr>
            </w:pPr>
            <w:r>
              <w:rPr>
                <w:lang w:eastAsia="ar-SA"/>
              </w:rPr>
              <w:t>Inside Threat</w:t>
            </w:r>
          </w:p>
        </w:tc>
        <w:tc>
          <w:tcPr>
            <w:tcW w:w="6875" w:type="dxa"/>
          </w:tcPr>
          <w:p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rsidTr="002701C6">
        <w:tc>
          <w:tcPr>
            <w:tcW w:w="2943" w:type="dxa"/>
          </w:tcPr>
          <w:p w:rsidR="00BC097A" w:rsidRDefault="00BC097A">
            <w:pPr>
              <w:snapToGrid w:val="0"/>
              <w:rPr>
                <w:lang w:eastAsia="ar-SA"/>
              </w:rPr>
            </w:pPr>
            <w:r>
              <w:rPr>
                <w:lang w:eastAsia="ar-SA"/>
              </w:rPr>
              <w:t>Integrity</w:t>
            </w:r>
          </w:p>
        </w:tc>
        <w:tc>
          <w:tcPr>
            <w:tcW w:w="6875" w:type="dxa"/>
          </w:tcPr>
          <w:p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rsidTr="002701C6">
        <w:tc>
          <w:tcPr>
            <w:tcW w:w="2943" w:type="dxa"/>
          </w:tcPr>
          <w:p w:rsidR="00BC097A" w:rsidRDefault="00BC097A">
            <w:pPr>
              <w:snapToGrid w:val="0"/>
              <w:rPr>
                <w:lang w:eastAsia="ar-SA"/>
              </w:rPr>
            </w:pPr>
            <w:r>
              <w:rPr>
                <w:lang w:eastAsia="ar-SA"/>
              </w:rPr>
              <w:t>Intellectual Property</w:t>
            </w:r>
          </w:p>
        </w:tc>
        <w:tc>
          <w:tcPr>
            <w:tcW w:w="6875" w:type="dxa"/>
          </w:tcPr>
          <w:p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rsidTr="002701C6">
        <w:tc>
          <w:tcPr>
            <w:tcW w:w="2943" w:type="dxa"/>
          </w:tcPr>
          <w:p w:rsidR="00BC097A" w:rsidRDefault="00BC097A">
            <w:pPr>
              <w:snapToGrid w:val="0"/>
              <w:rPr>
                <w:lang w:eastAsia="ar-SA"/>
              </w:rPr>
            </w:pPr>
            <w:r>
              <w:rPr>
                <w:lang w:eastAsia="ar-SA"/>
              </w:rPr>
              <w:t>Intermediate CA</w:t>
            </w:r>
          </w:p>
        </w:tc>
        <w:tc>
          <w:tcPr>
            <w:tcW w:w="6875" w:type="dxa"/>
          </w:tcPr>
          <w:p w:rsidR="00BC097A" w:rsidRDefault="00BC097A">
            <w:pPr>
              <w:snapToGrid w:val="0"/>
              <w:rPr>
                <w:lang w:eastAsia="ar-SA"/>
              </w:rPr>
            </w:pPr>
            <w:r>
              <w:rPr>
                <w:lang w:eastAsia="ar-SA"/>
              </w:rPr>
              <w:t>A CA that is subordinate to another CA, and has a CA subordinate to itself.</w:t>
            </w:r>
          </w:p>
        </w:tc>
      </w:tr>
      <w:tr w:rsidR="00BC097A" w:rsidTr="002701C6">
        <w:tc>
          <w:tcPr>
            <w:tcW w:w="2943" w:type="dxa"/>
          </w:tcPr>
          <w:p w:rsidR="00BC097A" w:rsidRDefault="00BC097A">
            <w:pPr>
              <w:snapToGrid w:val="0"/>
              <w:rPr>
                <w:lang w:eastAsia="ar-SA"/>
              </w:rPr>
            </w:pPr>
            <w:r>
              <w:rPr>
                <w:lang w:eastAsia="ar-SA"/>
              </w:rPr>
              <w:t>Key Escrow</w:t>
            </w:r>
          </w:p>
        </w:tc>
        <w:tc>
          <w:tcPr>
            <w:tcW w:w="6875" w:type="dxa"/>
          </w:tcPr>
          <w:p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rsidTr="002701C6">
        <w:tc>
          <w:tcPr>
            <w:tcW w:w="2943" w:type="dxa"/>
          </w:tcPr>
          <w:p w:rsidR="00BC097A" w:rsidRDefault="00BC097A">
            <w:pPr>
              <w:snapToGrid w:val="0"/>
              <w:rPr>
                <w:lang w:eastAsia="ar-SA"/>
              </w:rPr>
            </w:pPr>
            <w:r>
              <w:rPr>
                <w:lang w:eastAsia="ar-SA"/>
              </w:rPr>
              <w:t>Key Exchange</w:t>
            </w:r>
          </w:p>
        </w:tc>
        <w:tc>
          <w:tcPr>
            <w:tcW w:w="6875" w:type="dxa"/>
          </w:tcPr>
          <w:p w:rsidR="00BC097A" w:rsidRDefault="00BC097A">
            <w:pPr>
              <w:snapToGrid w:val="0"/>
              <w:rPr>
                <w:lang w:eastAsia="ar-SA"/>
              </w:rPr>
            </w:pPr>
            <w:r>
              <w:rPr>
                <w:lang w:eastAsia="ar-SA"/>
              </w:rPr>
              <w:t>The process of exchanging public keys in order to establish secure communications.</w:t>
            </w:r>
          </w:p>
        </w:tc>
      </w:tr>
      <w:tr w:rsidR="00BC097A" w:rsidTr="002701C6">
        <w:tc>
          <w:tcPr>
            <w:tcW w:w="2943" w:type="dxa"/>
          </w:tcPr>
          <w:p w:rsidR="00BC097A" w:rsidRDefault="00BC097A">
            <w:pPr>
              <w:snapToGrid w:val="0"/>
              <w:rPr>
                <w:lang w:eastAsia="ar-SA"/>
              </w:rPr>
            </w:pPr>
            <w:r>
              <w:rPr>
                <w:lang w:eastAsia="ar-SA"/>
              </w:rPr>
              <w:t>Key Generation Material</w:t>
            </w:r>
          </w:p>
        </w:tc>
        <w:tc>
          <w:tcPr>
            <w:tcW w:w="6875" w:type="dxa"/>
          </w:tcPr>
          <w:p w:rsidR="00BC097A" w:rsidRDefault="00BC097A">
            <w:pPr>
              <w:snapToGrid w:val="0"/>
              <w:rPr>
                <w:lang w:eastAsia="ar-SA"/>
              </w:rPr>
            </w:pPr>
            <w:r>
              <w:rPr>
                <w:lang w:eastAsia="ar-SA"/>
              </w:rPr>
              <w:t>Random numbers, pseudo-random numbers, and cryptographic parameters used in generating cryptographic keys.</w:t>
            </w:r>
          </w:p>
          <w:p w:rsidR="003B6713" w:rsidRDefault="003B6713">
            <w:pPr>
              <w:snapToGrid w:val="0"/>
              <w:rPr>
                <w:lang w:eastAsia="ar-SA"/>
              </w:rPr>
            </w:pPr>
          </w:p>
        </w:tc>
      </w:tr>
      <w:tr w:rsidR="00BC097A" w:rsidTr="002701C6">
        <w:tc>
          <w:tcPr>
            <w:tcW w:w="2943" w:type="dxa"/>
          </w:tcPr>
          <w:p w:rsidR="00BC097A" w:rsidRDefault="00BC097A">
            <w:pPr>
              <w:snapToGrid w:val="0"/>
              <w:rPr>
                <w:lang w:eastAsia="ar-SA"/>
              </w:rPr>
            </w:pPr>
            <w:r>
              <w:rPr>
                <w:lang w:eastAsia="ar-SA"/>
              </w:rPr>
              <w:lastRenderedPageBreak/>
              <w:t>Key Pair</w:t>
            </w:r>
          </w:p>
        </w:tc>
        <w:tc>
          <w:tcPr>
            <w:tcW w:w="6875" w:type="dxa"/>
          </w:tcPr>
          <w:p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rsidTr="002701C6">
        <w:tc>
          <w:tcPr>
            <w:tcW w:w="2943" w:type="dxa"/>
          </w:tcPr>
          <w:p w:rsidR="003A4ADA" w:rsidRDefault="003A4ADA">
            <w:pPr>
              <w:snapToGrid w:val="0"/>
              <w:rPr>
                <w:lang w:eastAsia="ar-SA"/>
              </w:rPr>
            </w:pPr>
            <w:r>
              <w:rPr>
                <w:lang w:eastAsia="ar-SA"/>
              </w:rPr>
              <w:t>Legacy Federal PKI</w:t>
            </w:r>
          </w:p>
        </w:tc>
        <w:tc>
          <w:tcPr>
            <w:tcW w:w="6875" w:type="dxa"/>
          </w:tcPr>
          <w:p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rsidTr="002701C6">
        <w:tc>
          <w:tcPr>
            <w:tcW w:w="2943" w:type="dxa"/>
          </w:tcPr>
          <w:p w:rsidR="00BC097A" w:rsidRDefault="00BC097A">
            <w:pPr>
              <w:snapToGrid w:val="0"/>
              <w:rPr>
                <w:lang w:eastAsia="ar-SA"/>
              </w:rPr>
            </w:pPr>
            <w:r>
              <w:rPr>
                <w:lang w:eastAsia="ar-SA"/>
              </w:rPr>
              <w:t>Modification (of a certificate)</w:t>
            </w:r>
          </w:p>
        </w:tc>
        <w:tc>
          <w:tcPr>
            <w:tcW w:w="6875" w:type="dxa"/>
          </w:tcPr>
          <w:p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rsidTr="002701C6">
        <w:tc>
          <w:tcPr>
            <w:tcW w:w="2943" w:type="dxa"/>
          </w:tcPr>
          <w:p w:rsidR="00BC097A" w:rsidRDefault="00BC097A">
            <w:pPr>
              <w:snapToGrid w:val="0"/>
              <w:rPr>
                <w:lang w:eastAsia="ar-SA"/>
              </w:rPr>
            </w:pPr>
            <w:r>
              <w:rPr>
                <w:lang w:eastAsia="ar-SA"/>
              </w:rPr>
              <w:t>Mutual Authentication</w:t>
            </w:r>
          </w:p>
        </w:tc>
        <w:tc>
          <w:tcPr>
            <w:tcW w:w="6875" w:type="dxa"/>
          </w:tcPr>
          <w:p w:rsidR="00BC097A" w:rsidRDefault="00BC097A">
            <w:pPr>
              <w:snapToGrid w:val="0"/>
              <w:rPr>
                <w:lang w:eastAsia="ar-SA"/>
              </w:rPr>
            </w:pPr>
            <w:r>
              <w:rPr>
                <w:lang w:eastAsia="ar-SA"/>
              </w:rPr>
              <w:t>Occurs when parties at both ends of a communication activity authenticate each other (see authentication).</w:t>
            </w:r>
          </w:p>
        </w:tc>
      </w:tr>
      <w:tr w:rsidR="00BC097A" w:rsidTr="002701C6">
        <w:tc>
          <w:tcPr>
            <w:tcW w:w="2943" w:type="dxa"/>
          </w:tcPr>
          <w:p w:rsidR="00BC097A" w:rsidRDefault="00BC097A">
            <w:pPr>
              <w:snapToGrid w:val="0"/>
              <w:rPr>
                <w:lang w:eastAsia="ar-SA"/>
              </w:rPr>
            </w:pPr>
            <w:r>
              <w:rPr>
                <w:lang w:eastAsia="ar-SA"/>
              </w:rPr>
              <w:t>Naming Authority</w:t>
            </w:r>
          </w:p>
        </w:tc>
        <w:tc>
          <w:tcPr>
            <w:tcW w:w="6875" w:type="dxa"/>
          </w:tcPr>
          <w:p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rsidTr="002701C6">
        <w:tc>
          <w:tcPr>
            <w:tcW w:w="2943" w:type="dxa"/>
          </w:tcPr>
          <w:p w:rsidR="00BC097A" w:rsidRDefault="00BC097A">
            <w:pPr>
              <w:snapToGrid w:val="0"/>
              <w:rPr>
                <w:lang w:eastAsia="ar-SA"/>
              </w:rPr>
            </w:pPr>
            <w:r>
              <w:rPr>
                <w:lang w:eastAsia="ar-SA"/>
              </w:rPr>
              <w:t>National Security System</w:t>
            </w:r>
          </w:p>
        </w:tc>
        <w:tc>
          <w:tcPr>
            <w:tcW w:w="6875" w:type="dxa"/>
          </w:tcPr>
          <w:p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rsidTr="002701C6">
        <w:tc>
          <w:tcPr>
            <w:tcW w:w="2943" w:type="dxa"/>
          </w:tcPr>
          <w:p w:rsidR="00BC097A" w:rsidRDefault="00BC097A">
            <w:pPr>
              <w:snapToGrid w:val="0"/>
              <w:rPr>
                <w:lang w:eastAsia="ar-SA"/>
              </w:rPr>
            </w:pPr>
            <w:r>
              <w:rPr>
                <w:lang w:eastAsia="ar-SA"/>
              </w:rPr>
              <w:t>Non-Repudiation</w:t>
            </w:r>
          </w:p>
        </w:tc>
        <w:tc>
          <w:tcPr>
            <w:tcW w:w="6875" w:type="dxa"/>
          </w:tcPr>
          <w:p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BC097A" w:rsidTr="002701C6">
        <w:tc>
          <w:tcPr>
            <w:tcW w:w="2943" w:type="dxa"/>
          </w:tcPr>
          <w:p w:rsidR="00BC097A" w:rsidRDefault="00BC097A">
            <w:pPr>
              <w:snapToGrid w:val="0"/>
              <w:rPr>
                <w:lang w:eastAsia="ar-SA"/>
              </w:rPr>
            </w:pPr>
            <w:r>
              <w:rPr>
                <w:lang w:eastAsia="ar-SA"/>
              </w:rPr>
              <w:t>Object Identifier (OID)</w:t>
            </w:r>
          </w:p>
        </w:tc>
        <w:tc>
          <w:tcPr>
            <w:tcW w:w="6875" w:type="dxa"/>
          </w:tcPr>
          <w:p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rsidR="003B6713" w:rsidRDefault="003B6713">
            <w:pPr>
              <w:snapToGrid w:val="0"/>
              <w:rPr>
                <w:lang w:eastAsia="ar-SA"/>
              </w:rPr>
            </w:pPr>
          </w:p>
        </w:tc>
      </w:tr>
      <w:tr w:rsidR="00BC097A" w:rsidTr="002701C6">
        <w:tc>
          <w:tcPr>
            <w:tcW w:w="2943" w:type="dxa"/>
          </w:tcPr>
          <w:p w:rsidR="00BC097A" w:rsidRDefault="00BC097A">
            <w:pPr>
              <w:snapToGrid w:val="0"/>
              <w:rPr>
                <w:lang w:eastAsia="ar-SA"/>
              </w:rPr>
            </w:pPr>
            <w:r>
              <w:rPr>
                <w:lang w:eastAsia="ar-SA"/>
              </w:rPr>
              <w:lastRenderedPageBreak/>
              <w:t>Out-of-Band</w:t>
            </w:r>
          </w:p>
        </w:tc>
        <w:tc>
          <w:tcPr>
            <w:tcW w:w="6875" w:type="dxa"/>
          </w:tcPr>
          <w:p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rsidTr="002701C6">
        <w:tc>
          <w:tcPr>
            <w:tcW w:w="2943" w:type="dxa"/>
          </w:tcPr>
          <w:p w:rsidR="00BC097A" w:rsidRDefault="00BC097A">
            <w:pPr>
              <w:snapToGrid w:val="0"/>
              <w:rPr>
                <w:lang w:eastAsia="ar-SA"/>
              </w:rPr>
            </w:pPr>
            <w:r>
              <w:rPr>
                <w:lang w:eastAsia="ar-SA"/>
              </w:rPr>
              <w:t>Outside Threat</w:t>
            </w:r>
          </w:p>
        </w:tc>
        <w:tc>
          <w:tcPr>
            <w:tcW w:w="6875" w:type="dxa"/>
          </w:tcPr>
          <w:p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rsidTr="002701C6">
        <w:tc>
          <w:tcPr>
            <w:tcW w:w="2943" w:type="dxa"/>
          </w:tcPr>
          <w:p w:rsidR="00BC097A" w:rsidRDefault="00BC097A">
            <w:pPr>
              <w:snapToGrid w:val="0"/>
              <w:rPr>
                <w:lang w:eastAsia="ar-SA"/>
              </w:rPr>
            </w:pPr>
            <w:r>
              <w:rPr>
                <w:lang w:eastAsia="ar-SA"/>
              </w:rPr>
              <w:t>Physically Isolated Network</w:t>
            </w:r>
          </w:p>
        </w:tc>
        <w:tc>
          <w:tcPr>
            <w:tcW w:w="6875" w:type="dxa"/>
          </w:tcPr>
          <w:p w:rsidR="00BC097A" w:rsidRDefault="00BC097A">
            <w:pPr>
              <w:snapToGrid w:val="0"/>
              <w:rPr>
                <w:lang w:eastAsia="ar-SA"/>
              </w:rPr>
            </w:pPr>
            <w:r>
              <w:rPr>
                <w:lang w:eastAsia="ar-SA"/>
              </w:rPr>
              <w:t>A network that is not connected to entities or systems outside a physically controlled space.</w:t>
            </w:r>
          </w:p>
        </w:tc>
      </w:tr>
      <w:tr w:rsidR="00BC097A" w:rsidTr="002701C6">
        <w:tc>
          <w:tcPr>
            <w:tcW w:w="2943" w:type="dxa"/>
          </w:tcPr>
          <w:p w:rsidR="00BC097A" w:rsidRDefault="00BC097A">
            <w:pPr>
              <w:snapToGrid w:val="0"/>
              <w:rPr>
                <w:lang w:eastAsia="ar-SA"/>
              </w:rPr>
            </w:pPr>
            <w:r>
              <w:rPr>
                <w:lang w:eastAsia="ar-SA"/>
              </w:rPr>
              <w:t>PKI Sponsor</w:t>
            </w:r>
          </w:p>
        </w:tc>
        <w:tc>
          <w:tcPr>
            <w:tcW w:w="6875" w:type="dxa"/>
          </w:tcPr>
          <w:p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rsidTr="002701C6">
        <w:tc>
          <w:tcPr>
            <w:tcW w:w="2943" w:type="dxa"/>
          </w:tcPr>
          <w:p w:rsidR="00BC097A" w:rsidRDefault="00BC097A">
            <w:pPr>
              <w:snapToGrid w:val="0"/>
              <w:rPr>
                <w:lang w:eastAsia="ar-SA"/>
              </w:rPr>
            </w:pPr>
            <w:r>
              <w:rPr>
                <w:lang w:eastAsia="ar-SA"/>
              </w:rPr>
              <w:t>Policy Management Authority (PMA)</w:t>
            </w:r>
          </w:p>
        </w:tc>
        <w:tc>
          <w:tcPr>
            <w:tcW w:w="6875" w:type="dxa"/>
          </w:tcPr>
          <w:p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rsidTr="002701C6">
        <w:tc>
          <w:tcPr>
            <w:tcW w:w="2943" w:type="dxa"/>
          </w:tcPr>
          <w:p w:rsidR="00BC097A" w:rsidRDefault="00BC097A">
            <w:pPr>
              <w:snapToGrid w:val="0"/>
              <w:rPr>
                <w:lang w:eastAsia="ar-SA"/>
              </w:rPr>
            </w:pPr>
            <w:r>
              <w:rPr>
                <w:lang w:eastAsia="ar-SA"/>
              </w:rPr>
              <w:t>Privacy</w:t>
            </w:r>
          </w:p>
        </w:tc>
        <w:tc>
          <w:tcPr>
            <w:tcW w:w="6875" w:type="dxa"/>
          </w:tcPr>
          <w:p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rsidTr="002701C6">
        <w:tc>
          <w:tcPr>
            <w:tcW w:w="2943" w:type="dxa"/>
          </w:tcPr>
          <w:p w:rsidR="00BC097A" w:rsidRDefault="00BC097A">
            <w:pPr>
              <w:snapToGrid w:val="0"/>
              <w:rPr>
                <w:lang w:eastAsia="ar-SA"/>
              </w:rPr>
            </w:pPr>
            <w:r>
              <w:rPr>
                <w:lang w:eastAsia="ar-SA"/>
              </w:rPr>
              <w:t>Private Key</w:t>
            </w:r>
          </w:p>
        </w:tc>
        <w:tc>
          <w:tcPr>
            <w:tcW w:w="6875" w:type="dxa"/>
          </w:tcPr>
          <w:p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rsidTr="002701C6">
        <w:tc>
          <w:tcPr>
            <w:tcW w:w="2943" w:type="dxa"/>
          </w:tcPr>
          <w:p w:rsidR="00BC097A" w:rsidRDefault="00BC097A">
            <w:pPr>
              <w:snapToGrid w:val="0"/>
              <w:rPr>
                <w:lang w:eastAsia="ar-SA"/>
              </w:rPr>
            </w:pPr>
            <w:r>
              <w:rPr>
                <w:lang w:eastAsia="ar-SA"/>
              </w:rPr>
              <w:t>Public Key</w:t>
            </w:r>
          </w:p>
        </w:tc>
        <w:tc>
          <w:tcPr>
            <w:tcW w:w="6875" w:type="dxa"/>
          </w:tcPr>
          <w:p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rsidTr="002701C6">
        <w:tc>
          <w:tcPr>
            <w:tcW w:w="2943" w:type="dxa"/>
          </w:tcPr>
          <w:p w:rsidR="00BC097A" w:rsidRDefault="00BC097A">
            <w:pPr>
              <w:snapToGrid w:val="0"/>
              <w:rPr>
                <w:lang w:eastAsia="ar-SA"/>
              </w:rPr>
            </w:pPr>
            <w:r>
              <w:rPr>
                <w:lang w:eastAsia="ar-SA"/>
              </w:rPr>
              <w:t>Public Key Infrastructure (PKI)</w:t>
            </w:r>
          </w:p>
        </w:tc>
        <w:tc>
          <w:tcPr>
            <w:tcW w:w="6875" w:type="dxa"/>
          </w:tcPr>
          <w:p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rsidTr="002701C6">
        <w:tc>
          <w:tcPr>
            <w:tcW w:w="2943" w:type="dxa"/>
          </w:tcPr>
          <w:p w:rsidR="00BC097A" w:rsidRDefault="00BC097A">
            <w:pPr>
              <w:snapToGrid w:val="0"/>
              <w:rPr>
                <w:lang w:eastAsia="ar-SA"/>
              </w:rPr>
            </w:pPr>
            <w:r>
              <w:rPr>
                <w:lang w:eastAsia="ar-SA"/>
              </w:rPr>
              <w:t>Registration Authority (RA)</w:t>
            </w:r>
          </w:p>
        </w:tc>
        <w:tc>
          <w:tcPr>
            <w:tcW w:w="6875" w:type="dxa"/>
          </w:tcPr>
          <w:p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rsidTr="002701C6">
        <w:tc>
          <w:tcPr>
            <w:tcW w:w="2943" w:type="dxa"/>
          </w:tcPr>
          <w:p w:rsidR="00BC097A" w:rsidRDefault="00BC097A">
            <w:pPr>
              <w:snapToGrid w:val="0"/>
              <w:rPr>
                <w:lang w:eastAsia="ar-SA"/>
              </w:rPr>
            </w:pPr>
            <w:r>
              <w:rPr>
                <w:lang w:eastAsia="ar-SA"/>
              </w:rPr>
              <w:lastRenderedPageBreak/>
              <w:t>Re-key (a certificate)</w:t>
            </w:r>
          </w:p>
        </w:tc>
        <w:tc>
          <w:tcPr>
            <w:tcW w:w="6875" w:type="dxa"/>
          </w:tcPr>
          <w:p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rsidTr="002701C6">
        <w:tc>
          <w:tcPr>
            <w:tcW w:w="2943" w:type="dxa"/>
          </w:tcPr>
          <w:p w:rsidR="00BC097A" w:rsidRDefault="00BC097A">
            <w:pPr>
              <w:snapToGrid w:val="0"/>
              <w:rPr>
                <w:lang w:eastAsia="ar-SA"/>
              </w:rPr>
            </w:pPr>
            <w:r>
              <w:rPr>
                <w:lang w:eastAsia="ar-SA"/>
              </w:rPr>
              <w:t>Relying Party</w:t>
            </w:r>
          </w:p>
        </w:tc>
        <w:tc>
          <w:tcPr>
            <w:tcW w:w="6875" w:type="dxa"/>
          </w:tcPr>
          <w:p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rsidTr="002701C6">
        <w:tc>
          <w:tcPr>
            <w:tcW w:w="2943" w:type="dxa"/>
          </w:tcPr>
          <w:p w:rsidR="00BC097A" w:rsidRDefault="00BC097A">
            <w:pPr>
              <w:snapToGrid w:val="0"/>
              <w:rPr>
                <w:lang w:eastAsia="ar-SA"/>
              </w:rPr>
            </w:pPr>
            <w:r>
              <w:rPr>
                <w:lang w:eastAsia="ar-SA"/>
              </w:rPr>
              <w:t>Renew (a certificate)</w:t>
            </w:r>
          </w:p>
        </w:tc>
        <w:tc>
          <w:tcPr>
            <w:tcW w:w="6875" w:type="dxa"/>
          </w:tcPr>
          <w:p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rsidTr="002701C6">
        <w:tc>
          <w:tcPr>
            <w:tcW w:w="2943" w:type="dxa"/>
          </w:tcPr>
          <w:p w:rsidR="00BC097A" w:rsidRDefault="00BC097A">
            <w:pPr>
              <w:snapToGrid w:val="0"/>
              <w:rPr>
                <w:lang w:eastAsia="ar-SA"/>
              </w:rPr>
            </w:pPr>
            <w:r>
              <w:rPr>
                <w:lang w:eastAsia="ar-SA"/>
              </w:rPr>
              <w:t>Repository</w:t>
            </w:r>
          </w:p>
        </w:tc>
        <w:tc>
          <w:tcPr>
            <w:tcW w:w="6875" w:type="dxa"/>
          </w:tcPr>
          <w:p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rsidTr="002701C6">
        <w:tc>
          <w:tcPr>
            <w:tcW w:w="2943" w:type="dxa"/>
          </w:tcPr>
          <w:p w:rsidR="00BC097A" w:rsidRDefault="00BC097A">
            <w:pPr>
              <w:snapToGrid w:val="0"/>
              <w:rPr>
                <w:lang w:eastAsia="ar-SA"/>
              </w:rPr>
            </w:pPr>
            <w:r>
              <w:rPr>
                <w:lang w:eastAsia="ar-SA"/>
              </w:rPr>
              <w:t>Revoke a Certificate</w:t>
            </w:r>
          </w:p>
        </w:tc>
        <w:tc>
          <w:tcPr>
            <w:tcW w:w="6875" w:type="dxa"/>
          </w:tcPr>
          <w:p w:rsidR="00BC097A" w:rsidRDefault="00BC097A">
            <w:pPr>
              <w:snapToGrid w:val="0"/>
              <w:rPr>
                <w:lang w:eastAsia="ar-SA"/>
              </w:rPr>
            </w:pPr>
            <w:r>
              <w:rPr>
                <w:lang w:eastAsia="ar-SA"/>
              </w:rPr>
              <w:t>To prematurely end the operational period of a certificate effective at a specific date and time.</w:t>
            </w:r>
          </w:p>
        </w:tc>
      </w:tr>
      <w:tr w:rsidR="00BC097A" w:rsidTr="002701C6">
        <w:tc>
          <w:tcPr>
            <w:tcW w:w="2943" w:type="dxa"/>
          </w:tcPr>
          <w:p w:rsidR="00BC097A" w:rsidRDefault="00BC097A">
            <w:pPr>
              <w:snapToGrid w:val="0"/>
              <w:rPr>
                <w:lang w:eastAsia="ar-SA"/>
              </w:rPr>
            </w:pPr>
            <w:r>
              <w:rPr>
                <w:lang w:eastAsia="ar-SA"/>
              </w:rPr>
              <w:t>Risk</w:t>
            </w:r>
          </w:p>
        </w:tc>
        <w:tc>
          <w:tcPr>
            <w:tcW w:w="6875" w:type="dxa"/>
          </w:tcPr>
          <w:p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rsidTr="002701C6">
        <w:tc>
          <w:tcPr>
            <w:tcW w:w="2943" w:type="dxa"/>
          </w:tcPr>
          <w:p w:rsidR="00BC097A" w:rsidRDefault="00BC097A">
            <w:pPr>
              <w:snapToGrid w:val="0"/>
              <w:rPr>
                <w:lang w:eastAsia="ar-SA"/>
              </w:rPr>
            </w:pPr>
            <w:r>
              <w:rPr>
                <w:lang w:eastAsia="ar-SA"/>
              </w:rPr>
              <w:t>Risk Tolerance</w:t>
            </w:r>
          </w:p>
        </w:tc>
        <w:tc>
          <w:tcPr>
            <w:tcW w:w="6875" w:type="dxa"/>
          </w:tcPr>
          <w:p w:rsidR="00BC097A" w:rsidRDefault="00BC097A">
            <w:pPr>
              <w:snapToGrid w:val="0"/>
              <w:rPr>
                <w:lang w:eastAsia="ar-SA"/>
              </w:rPr>
            </w:pPr>
            <w:r>
              <w:rPr>
                <w:lang w:eastAsia="ar-SA"/>
              </w:rPr>
              <w:t>The level of risk an entity is willing to assume in order to achieve a potential desired result.</w:t>
            </w:r>
          </w:p>
        </w:tc>
      </w:tr>
      <w:tr w:rsidR="00BC097A" w:rsidTr="002701C6">
        <w:tc>
          <w:tcPr>
            <w:tcW w:w="2943" w:type="dxa"/>
          </w:tcPr>
          <w:p w:rsidR="00BC097A" w:rsidRDefault="00BC097A">
            <w:pPr>
              <w:snapToGrid w:val="0"/>
              <w:rPr>
                <w:lang w:eastAsia="ar-SA"/>
              </w:rPr>
            </w:pPr>
            <w:r>
              <w:rPr>
                <w:lang w:eastAsia="ar-SA"/>
              </w:rPr>
              <w:t>Root CA</w:t>
            </w:r>
          </w:p>
        </w:tc>
        <w:tc>
          <w:tcPr>
            <w:tcW w:w="6875" w:type="dxa"/>
          </w:tcPr>
          <w:p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rsidTr="002701C6">
        <w:tc>
          <w:tcPr>
            <w:tcW w:w="2943" w:type="dxa"/>
          </w:tcPr>
          <w:p w:rsidR="00BC097A" w:rsidRDefault="00BC097A">
            <w:pPr>
              <w:snapToGrid w:val="0"/>
              <w:rPr>
                <w:lang w:eastAsia="ar-SA"/>
              </w:rPr>
            </w:pPr>
            <w:r>
              <w:rPr>
                <w:lang w:eastAsia="ar-SA"/>
              </w:rPr>
              <w:t>Server</w:t>
            </w:r>
          </w:p>
        </w:tc>
        <w:tc>
          <w:tcPr>
            <w:tcW w:w="6875" w:type="dxa"/>
          </w:tcPr>
          <w:p w:rsidR="00BC097A" w:rsidRDefault="00BC097A">
            <w:pPr>
              <w:snapToGrid w:val="0"/>
              <w:rPr>
                <w:lang w:eastAsia="ar-SA"/>
              </w:rPr>
            </w:pPr>
            <w:r>
              <w:rPr>
                <w:lang w:eastAsia="ar-SA"/>
              </w:rPr>
              <w:t>A system entity that provides a service in response to requests from clients.</w:t>
            </w:r>
          </w:p>
        </w:tc>
      </w:tr>
      <w:tr w:rsidR="00BC097A" w:rsidTr="002701C6">
        <w:tc>
          <w:tcPr>
            <w:tcW w:w="2943" w:type="dxa"/>
          </w:tcPr>
          <w:p w:rsidR="00BC097A" w:rsidRDefault="00BC097A">
            <w:pPr>
              <w:snapToGrid w:val="0"/>
              <w:rPr>
                <w:lang w:eastAsia="ar-SA"/>
              </w:rPr>
            </w:pPr>
            <w:r>
              <w:rPr>
                <w:lang w:eastAsia="ar-SA"/>
              </w:rPr>
              <w:t>Signature Certificate</w:t>
            </w:r>
          </w:p>
        </w:tc>
        <w:tc>
          <w:tcPr>
            <w:tcW w:w="6875" w:type="dxa"/>
          </w:tcPr>
          <w:p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rsidTr="002701C6">
        <w:tc>
          <w:tcPr>
            <w:tcW w:w="2943" w:type="dxa"/>
          </w:tcPr>
          <w:p w:rsidR="00BC097A" w:rsidRDefault="00BC097A">
            <w:pPr>
              <w:snapToGrid w:val="0"/>
              <w:rPr>
                <w:lang w:eastAsia="ar-SA"/>
              </w:rPr>
            </w:pPr>
            <w:r>
              <w:rPr>
                <w:lang w:eastAsia="ar-SA"/>
              </w:rPr>
              <w:t>Structural Container</w:t>
            </w:r>
          </w:p>
        </w:tc>
        <w:tc>
          <w:tcPr>
            <w:tcW w:w="6875" w:type="dxa"/>
          </w:tcPr>
          <w:p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rsidTr="002701C6">
        <w:tc>
          <w:tcPr>
            <w:tcW w:w="2943" w:type="dxa"/>
          </w:tcPr>
          <w:p w:rsidR="00BC097A" w:rsidRDefault="00BC097A">
            <w:pPr>
              <w:snapToGrid w:val="0"/>
              <w:rPr>
                <w:lang w:eastAsia="ar-SA"/>
              </w:rPr>
            </w:pPr>
            <w:r>
              <w:rPr>
                <w:lang w:eastAsia="ar-SA"/>
              </w:rPr>
              <w:t>Subordinate CA</w:t>
            </w:r>
          </w:p>
        </w:tc>
        <w:tc>
          <w:tcPr>
            <w:tcW w:w="6875" w:type="dxa"/>
          </w:tcPr>
          <w:p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rsidR="003B6713" w:rsidRDefault="003B6713">
            <w:pPr>
              <w:snapToGrid w:val="0"/>
              <w:rPr>
                <w:lang w:eastAsia="ar-SA"/>
              </w:rPr>
            </w:pPr>
          </w:p>
          <w:p w:rsidR="003B6713" w:rsidRDefault="003B6713">
            <w:pPr>
              <w:snapToGrid w:val="0"/>
              <w:rPr>
                <w:lang w:eastAsia="ar-SA"/>
              </w:rPr>
            </w:pPr>
          </w:p>
        </w:tc>
      </w:tr>
      <w:tr w:rsidR="00BC097A" w:rsidTr="002701C6">
        <w:tc>
          <w:tcPr>
            <w:tcW w:w="2943" w:type="dxa"/>
          </w:tcPr>
          <w:p w:rsidR="00BC097A" w:rsidRDefault="00BC097A">
            <w:pPr>
              <w:snapToGrid w:val="0"/>
              <w:rPr>
                <w:lang w:eastAsia="ar-SA"/>
              </w:rPr>
            </w:pPr>
            <w:r>
              <w:rPr>
                <w:lang w:eastAsia="ar-SA"/>
              </w:rPr>
              <w:lastRenderedPageBreak/>
              <w:t>Subscriber</w:t>
            </w:r>
          </w:p>
        </w:tc>
        <w:tc>
          <w:tcPr>
            <w:tcW w:w="6875" w:type="dxa"/>
          </w:tcPr>
          <w:p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rsidTr="002701C6">
        <w:tc>
          <w:tcPr>
            <w:tcW w:w="2943" w:type="dxa"/>
          </w:tcPr>
          <w:p w:rsidR="00BC097A" w:rsidRDefault="00BC097A">
            <w:pPr>
              <w:snapToGrid w:val="0"/>
              <w:rPr>
                <w:lang w:eastAsia="ar-SA"/>
              </w:rPr>
            </w:pPr>
            <w:r>
              <w:rPr>
                <w:lang w:eastAsia="ar-SA"/>
              </w:rPr>
              <w:t>Superior CA</w:t>
            </w:r>
          </w:p>
        </w:tc>
        <w:tc>
          <w:tcPr>
            <w:tcW w:w="6875" w:type="dxa"/>
          </w:tcPr>
          <w:p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rsidTr="002701C6">
        <w:tc>
          <w:tcPr>
            <w:tcW w:w="2943" w:type="dxa"/>
          </w:tcPr>
          <w:p w:rsidR="00BC097A" w:rsidRDefault="00BC097A">
            <w:pPr>
              <w:snapToGrid w:val="0"/>
              <w:rPr>
                <w:lang w:eastAsia="ar-SA"/>
              </w:rPr>
            </w:pPr>
            <w:r>
              <w:rPr>
                <w:lang w:eastAsia="ar-SA"/>
              </w:rPr>
              <w:t>System Equipment Configuration</w:t>
            </w:r>
          </w:p>
        </w:tc>
        <w:tc>
          <w:tcPr>
            <w:tcW w:w="6875" w:type="dxa"/>
          </w:tcPr>
          <w:p w:rsidR="00BC097A" w:rsidRDefault="00BC097A">
            <w:pPr>
              <w:snapToGrid w:val="0"/>
              <w:rPr>
                <w:lang w:eastAsia="ar-SA"/>
              </w:rPr>
            </w:pPr>
            <w:r>
              <w:rPr>
                <w:lang w:eastAsia="ar-SA"/>
              </w:rPr>
              <w:t>A comprehensive accounting of all system hardware and software types and settings.</w:t>
            </w:r>
          </w:p>
        </w:tc>
      </w:tr>
      <w:tr w:rsidR="00BC097A" w:rsidTr="002701C6">
        <w:tc>
          <w:tcPr>
            <w:tcW w:w="2943" w:type="dxa"/>
          </w:tcPr>
          <w:p w:rsidR="00BC097A" w:rsidRDefault="00BC097A">
            <w:pPr>
              <w:snapToGrid w:val="0"/>
              <w:rPr>
                <w:lang w:eastAsia="ar-SA"/>
              </w:rPr>
            </w:pPr>
            <w:r>
              <w:rPr>
                <w:lang w:eastAsia="ar-SA"/>
              </w:rPr>
              <w:t>System High</w:t>
            </w:r>
          </w:p>
        </w:tc>
        <w:tc>
          <w:tcPr>
            <w:tcW w:w="6875" w:type="dxa"/>
          </w:tcPr>
          <w:p w:rsidR="00BC097A" w:rsidRDefault="00BC097A">
            <w:pPr>
              <w:snapToGrid w:val="0"/>
              <w:rPr>
                <w:lang w:eastAsia="ar-SA"/>
              </w:rPr>
            </w:pPr>
            <w:r>
              <w:rPr>
                <w:lang w:eastAsia="ar-SA"/>
              </w:rPr>
              <w:t>The highest security level supported by an information system. [NS4009]</w:t>
            </w:r>
          </w:p>
        </w:tc>
      </w:tr>
      <w:tr w:rsidR="00BC097A" w:rsidTr="002701C6">
        <w:tc>
          <w:tcPr>
            <w:tcW w:w="2943" w:type="dxa"/>
          </w:tcPr>
          <w:p w:rsidR="00BC097A" w:rsidRDefault="00BC097A">
            <w:pPr>
              <w:snapToGrid w:val="0"/>
              <w:rPr>
                <w:lang w:eastAsia="ar-SA"/>
              </w:rPr>
            </w:pPr>
            <w:r>
              <w:rPr>
                <w:lang w:eastAsia="ar-SA"/>
              </w:rPr>
              <w:t>Threat</w:t>
            </w:r>
          </w:p>
        </w:tc>
        <w:tc>
          <w:tcPr>
            <w:tcW w:w="6875" w:type="dxa"/>
          </w:tcPr>
          <w:p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rsidTr="002701C6">
        <w:tc>
          <w:tcPr>
            <w:tcW w:w="2943" w:type="dxa"/>
          </w:tcPr>
          <w:p w:rsidR="006B5567" w:rsidRDefault="006B5567">
            <w:pPr>
              <w:snapToGrid w:val="0"/>
              <w:rPr>
                <w:lang w:eastAsia="ar-SA"/>
              </w:rPr>
            </w:pPr>
            <w:r>
              <w:rPr>
                <w:lang w:eastAsia="ar-SA"/>
              </w:rPr>
              <w:t>Time Stamp Authority</w:t>
            </w:r>
          </w:p>
        </w:tc>
        <w:tc>
          <w:tcPr>
            <w:tcW w:w="6875" w:type="dxa"/>
          </w:tcPr>
          <w:p w:rsidR="006B5567" w:rsidRDefault="006B5567" w:rsidP="006B5567">
            <w:pPr>
              <w:snapToGrid w:val="0"/>
              <w:rPr>
                <w:lang w:eastAsia="ar-SA"/>
              </w:rPr>
            </w:pPr>
            <w:r>
              <w:t xml:space="preserve">An independent, </w:t>
            </w:r>
            <w:r w:rsidR="00710C2D">
              <w:t>reliable service</w:t>
            </w:r>
            <w:r>
              <w:t xml:space="preserve"> that issues and verifies electronic time stamps.</w:t>
            </w:r>
          </w:p>
        </w:tc>
      </w:tr>
      <w:tr w:rsidR="00BC097A" w:rsidTr="002701C6">
        <w:tc>
          <w:tcPr>
            <w:tcW w:w="2943" w:type="dxa"/>
          </w:tcPr>
          <w:p w:rsidR="00BC097A" w:rsidRDefault="00BC097A">
            <w:pPr>
              <w:snapToGrid w:val="0"/>
              <w:rPr>
                <w:lang w:eastAsia="ar-SA"/>
              </w:rPr>
            </w:pPr>
            <w:r>
              <w:rPr>
                <w:lang w:eastAsia="ar-SA"/>
              </w:rPr>
              <w:t>Trust List</w:t>
            </w:r>
          </w:p>
        </w:tc>
        <w:tc>
          <w:tcPr>
            <w:tcW w:w="6875" w:type="dxa"/>
          </w:tcPr>
          <w:p w:rsidR="00BC097A" w:rsidRDefault="00BC097A">
            <w:pPr>
              <w:snapToGrid w:val="0"/>
              <w:rPr>
                <w:lang w:eastAsia="ar-SA"/>
              </w:rPr>
            </w:pPr>
            <w:r>
              <w:rPr>
                <w:lang w:eastAsia="ar-SA"/>
              </w:rPr>
              <w:t>Collection of Trusted Certificates used by relying parties to authenticate other certificates.</w:t>
            </w:r>
          </w:p>
        </w:tc>
      </w:tr>
      <w:tr w:rsidR="00BC097A" w:rsidTr="002701C6">
        <w:tc>
          <w:tcPr>
            <w:tcW w:w="2943" w:type="dxa"/>
          </w:tcPr>
          <w:p w:rsidR="00BC097A" w:rsidRDefault="00BC097A">
            <w:pPr>
              <w:snapToGrid w:val="0"/>
              <w:rPr>
                <w:lang w:eastAsia="ar-SA"/>
              </w:rPr>
            </w:pPr>
            <w:r>
              <w:rPr>
                <w:lang w:eastAsia="ar-SA"/>
              </w:rPr>
              <w:t>Trusted Agent</w:t>
            </w:r>
          </w:p>
        </w:tc>
        <w:tc>
          <w:tcPr>
            <w:tcW w:w="6875" w:type="dxa"/>
          </w:tcPr>
          <w:p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rsidTr="002701C6">
        <w:tc>
          <w:tcPr>
            <w:tcW w:w="2943" w:type="dxa"/>
          </w:tcPr>
          <w:p w:rsidR="00BC097A" w:rsidRDefault="00BC097A">
            <w:pPr>
              <w:snapToGrid w:val="0"/>
              <w:rPr>
                <w:lang w:eastAsia="ar-SA"/>
              </w:rPr>
            </w:pPr>
            <w:r>
              <w:rPr>
                <w:lang w:eastAsia="ar-SA"/>
              </w:rPr>
              <w:t>Trusted Certificate</w:t>
            </w:r>
          </w:p>
        </w:tc>
        <w:tc>
          <w:tcPr>
            <w:tcW w:w="6875" w:type="dxa"/>
          </w:tcPr>
          <w:p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rsidTr="002701C6">
        <w:tc>
          <w:tcPr>
            <w:tcW w:w="2943" w:type="dxa"/>
          </w:tcPr>
          <w:p w:rsidR="00BC097A" w:rsidRDefault="00BC097A">
            <w:pPr>
              <w:snapToGrid w:val="0"/>
              <w:rPr>
                <w:lang w:eastAsia="ar-SA"/>
              </w:rPr>
            </w:pPr>
            <w:r>
              <w:rPr>
                <w:lang w:eastAsia="ar-SA"/>
              </w:rPr>
              <w:t>Trusted Timestamp</w:t>
            </w:r>
          </w:p>
        </w:tc>
        <w:tc>
          <w:tcPr>
            <w:tcW w:w="6875" w:type="dxa"/>
          </w:tcPr>
          <w:p w:rsidR="00BC097A" w:rsidRDefault="00BC097A">
            <w:pPr>
              <w:snapToGrid w:val="0"/>
              <w:rPr>
                <w:lang w:eastAsia="ar-SA"/>
              </w:rPr>
            </w:pPr>
            <w:r>
              <w:rPr>
                <w:lang w:eastAsia="ar-SA"/>
              </w:rPr>
              <w:t>A digitally signed assertion by a trusted authority that a specific digital object existed at a particular time.</w:t>
            </w:r>
          </w:p>
        </w:tc>
      </w:tr>
      <w:tr w:rsidR="00BC097A" w:rsidTr="002701C6">
        <w:tc>
          <w:tcPr>
            <w:tcW w:w="2943" w:type="dxa"/>
          </w:tcPr>
          <w:p w:rsidR="00BC097A" w:rsidRDefault="00BC097A">
            <w:pPr>
              <w:snapToGrid w:val="0"/>
              <w:rPr>
                <w:lang w:eastAsia="ar-SA"/>
              </w:rPr>
            </w:pPr>
            <w:r>
              <w:rPr>
                <w:lang w:eastAsia="ar-SA"/>
              </w:rPr>
              <w:t>Trustworthy System</w:t>
            </w:r>
          </w:p>
        </w:tc>
        <w:tc>
          <w:tcPr>
            <w:tcW w:w="6875" w:type="dxa"/>
          </w:tcPr>
          <w:p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rsidR="006B5567" w:rsidRDefault="006B5567">
            <w:pPr>
              <w:snapToGrid w:val="0"/>
              <w:rPr>
                <w:lang w:eastAsia="ar-SA"/>
              </w:rPr>
            </w:pPr>
          </w:p>
        </w:tc>
      </w:tr>
      <w:tr w:rsidR="00BC097A" w:rsidTr="002701C6">
        <w:tc>
          <w:tcPr>
            <w:tcW w:w="2943" w:type="dxa"/>
          </w:tcPr>
          <w:p w:rsidR="00BC097A" w:rsidRDefault="00BC097A">
            <w:pPr>
              <w:snapToGrid w:val="0"/>
              <w:rPr>
                <w:lang w:eastAsia="ar-SA"/>
              </w:rPr>
            </w:pPr>
            <w:r>
              <w:rPr>
                <w:lang w:eastAsia="ar-SA"/>
              </w:rPr>
              <w:lastRenderedPageBreak/>
              <w:t>Two-Person Control</w:t>
            </w:r>
          </w:p>
        </w:tc>
        <w:tc>
          <w:tcPr>
            <w:tcW w:w="6875" w:type="dxa"/>
          </w:tcPr>
          <w:p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rsidTr="002701C6">
        <w:tc>
          <w:tcPr>
            <w:tcW w:w="2943" w:type="dxa"/>
          </w:tcPr>
          <w:p w:rsidR="00BC097A" w:rsidRDefault="00BC097A">
            <w:pPr>
              <w:snapToGrid w:val="0"/>
              <w:rPr>
                <w:lang w:eastAsia="ar-SA"/>
              </w:rPr>
            </w:pPr>
            <w:r>
              <w:rPr>
                <w:lang w:eastAsia="ar-SA"/>
              </w:rPr>
              <w:t>Zeroize</w:t>
            </w:r>
          </w:p>
        </w:tc>
        <w:tc>
          <w:tcPr>
            <w:tcW w:w="6875" w:type="dxa"/>
          </w:tcPr>
          <w:p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rsidR="003B6713" w:rsidRDefault="003B6713" w:rsidP="003B6713">
      <w:pPr>
        <w:pStyle w:val="Heading1"/>
        <w:numPr>
          <w:ilvl w:val="0"/>
          <w:numId w:val="0"/>
        </w:numPr>
        <w:tabs>
          <w:tab w:val="left" w:pos="540"/>
        </w:tabs>
        <w:spacing w:before="600"/>
        <w:ind w:left="540"/>
        <w:rPr>
          <w:lang w:eastAsia="ar-SA"/>
        </w:rPr>
      </w:pPr>
      <w:bookmarkStart w:id="643" w:name="_Toc280344012"/>
    </w:p>
    <w:p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4" w:name="_Toc418776995"/>
      <w:r w:rsidR="00BC097A">
        <w:rPr>
          <w:lang w:eastAsia="ar-SA"/>
        </w:rPr>
        <w:lastRenderedPageBreak/>
        <w:t>Acknowledgments</w:t>
      </w:r>
      <w:bookmarkEnd w:id="643"/>
      <w:bookmarkEnd w:id="644"/>
    </w:p>
    <w:p w:rsidR="00BC097A" w:rsidRDefault="00BC097A">
      <w:r>
        <w:t>The Certificate Policy Working Group developed this CP based on RFC 3647 and the original U.S. Federal PKI Common Policy Framework Certificate Policy.</w:t>
      </w:r>
    </w:p>
    <w:sectPr w:rsidR="00BC097A" w:rsidSect="00FA67E4">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1F7" w:rsidRDefault="001F31F7">
      <w:r>
        <w:separator/>
      </w:r>
    </w:p>
  </w:endnote>
  <w:endnote w:type="continuationSeparator" w:id="0">
    <w:p w:rsidR="001F31F7" w:rsidRDefault="001F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ItalicMT">
    <w:altName w:val="Times New Roman"/>
    <w:charset w:val="00"/>
    <w:family w:val="roman"/>
    <w:pitch w:val="default"/>
    <w:sig w:usb0="03000000"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08D" w:rsidRDefault="006E108D"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108D" w:rsidRDefault="006E108D" w:rsidP="00FA67E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08D" w:rsidRDefault="006E108D"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738E">
      <w:rPr>
        <w:rStyle w:val="PageNumber"/>
        <w:noProof/>
      </w:rPr>
      <w:t>90</w:t>
    </w:r>
    <w:r>
      <w:rPr>
        <w:rStyle w:val="PageNumber"/>
      </w:rPr>
      <w:fldChar w:fldCharType="end"/>
    </w:r>
  </w:p>
  <w:p w:rsidR="006E108D" w:rsidRDefault="006E108D" w:rsidP="00AD425A">
    <w:pPr>
      <w:spacing w:after="0"/>
      <w:ind w:right="360"/>
      <w:jc w:val="center"/>
      <w:rPr>
        <w:lang w:eastAsia="ar-S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1F7" w:rsidRDefault="001F31F7">
      <w:r>
        <w:separator/>
      </w:r>
    </w:p>
  </w:footnote>
  <w:footnote w:type="continuationSeparator" w:id="0">
    <w:p w:rsidR="001F31F7" w:rsidRDefault="001F3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08D" w:rsidRPr="00AD425A" w:rsidRDefault="006E108D" w:rsidP="00AD42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13">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9">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nsid w:val="0000002B"/>
    <w:multiLevelType w:val="multilevel"/>
    <w:tmpl w:val="0000002B"/>
    <w:lvl w:ilvl="0">
      <w:start w:val="1"/>
      <w:numFmt w:val="bullet"/>
      <w:lvlText w:val="·"/>
      <w:lvlJc w:val="left"/>
      <w:pPr>
        <w:tabs>
          <w:tab w:val="num" w:pos="720"/>
        </w:tabs>
        <w:ind w:left="720" w:firstLine="0"/>
      </w:pPr>
      <w:rPr>
        <w:rFonts w:ascii="Symbol" w:hAnsi="Symbol"/>
        <w:color w:val="339966"/>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nsid w:val="0000002C"/>
    <w:multiLevelType w:val="multilevel"/>
    <w:tmpl w:val="0000002C"/>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nsid w:val="0000002D"/>
    <w:multiLevelType w:val="multilevel"/>
    <w:tmpl w:val="0000002D"/>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nsid w:val="0000002E"/>
    <w:multiLevelType w:val="multilevel"/>
    <w:tmpl w:val="0000002E"/>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nsid w:val="0000002F"/>
    <w:multiLevelType w:val="multilevel"/>
    <w:tmpl w:val="0000002F"/>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nsid w:val="00000030"/>
    <w:multiLevelType w:val="multilevel"/>
    <w:tmpl w:val="00000030"/>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nsid w:val="00000031"/>
    <w:multiLevelType w:val="multilevel"/>
    <w:tmpl w:val="00000031"/>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22B353BB"/>
    <w:multiLevelType w:val="multilevel"/>
    <w:tmpl w:val="00000003"/>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64">
    <w:nsid w:val="46E92C6E"/>
    <w:multiLevelType w:val="hybridMultilevel"/>
    <w:tmpl w:val="76F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D447E80"/>
    <w:multiLevelType w:val="multilevel"/>
    <w:tmpl w:val="4670C71C"/>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nsid w:val="7E555E46"/>
    <w:multiLevelType w:val="multilevel"/>
    <w:tmpl w:val="00000004"/>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3"/>
  </w:num>
  <w:num w:numId="34">
    <w:abstractNumId w:val="34"/>
  </w:num>
  <w:num w:numId="35">
    <w:abstractNumId w:val="35"/>
  </w:num>
  <w:num w:numId="36">
    <w:abstractNumId w:val="36"/>
  </w:num>
  <w:num w:numId="37">
    <w:abstractNumId w:val="37"/>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53"/>
  </w:num>
  <w:num w:numId="53">
    <w:abstractNumId w:val="54"/>
  </w:num>
  <w:num w:numId="54">
    <w:abstractNumId w:val="55"/>
  </w:num>
  <w:num w:numId="55">
    <w:abstractNumId w:val="56"/>
  </w:num>
  <w:num w:numId="56">
    <w:abstractNumId w:val="57"/>
  </w:num>
  <w:num w:numId="57">
    <w:abstractNumId w:val="58"/>
  </w:num>
  <w:num w:numId="58">
    <w:abstractNumId w:val="59"/>
  </w:num>
  <w:num w:numId="59">
    <w:abstractNumId w:val="60"/>
  </w:num>
  <w:num w:numId="60">
    <w:abstractNumId w:val="61"/>
  </w:num>
  <w:num w:numId="61">
    <w:abstractNumId w:val="0"/>
  </w:num>
  <w:num w:numId="62">
    <w:abstractNumId w:val="0"/>
  </w:num>
  <w:num w:numId="63">
    <w:abstractNumId w:val="65"/>
  </w:num>
  <w:num w:numId="64">
    <w:abstractNumId w:val="65"/>
  </w:num>
  <w:num w:numId="65">
    <w:abstractNumId w:val="65"/>
  </w:num>
  <w:num w:numId="66">
    <w:abstractNumId w:val="65"/>
  </w:num>
  <w:num w:numId="67">
    <w:abstractNumId w:val="65"/>
  </w:num>
  <w:num w:numId="68">
    <w:abstractNumId w:val="65"/>
  </w:num>
  <w:num w:numId="69">
    <w:abstractNumId w:val="65"/>
  </w:num>
  <w:num w:numId="70">
    <w:abstractNumId w:val="65"/>
  </w:num>
  <w:num w:numId="71">
    <w:abstractNumId w:val="65"/>
  </w:num>
  <w:num w:numId="72">
    <w:abstractNumId w:val="65"/>
  </w:num>
  <w:num w:numId="73">
    <w:abstractNumId w:val="65"/>
  </w:num>
  <w:num w:numId="74">
    <w:abstractNumId w:val="65"/>
  </w:num>
  <w:num w:numId="75">
    <w:abstractNumId w:val="65"/>
  </w:num>
  <w:num w:numId="76">
    <w:abstractNumId w:val="65"/>
  </w:num>
  <w:num w:numId="77">
    <w:abstractNumId w:val="65"/>
  </w:num>
  <w:num w:numId="78">
    <w:abstractNumId w:val="65"/>
  </w:num>
  <w:num w:numId="79">
    <w:abstractNumId w:val="65"/>
  </w:num>
  <w:num w:numId="80">
    <w:abstractNumId w:val="65"/>
  </w:num>
  <w:num w:numId="81">
    <w:abstractNumId w:val="65"/>
  </w:num>
  <w:num w:numId="82">
    <w:abstractNumId w:val="65"/>
  </w:num>
  <w:num w:numId="83">
    <w:abstractNumId w:val="65"/>
  </w:num>
  <w:num w:numId="84">
    <w:abstractNumId w:val="65"/>
  </w:num>
  <w:num w:numId="85">
    <w:abstractNumId w:val="65"/>
  </w:num>
  <w:num w:numId="86">
    <w:abstractNumId w:val="65"/>
  </w:num>
  <w:num w:numId="87">
    <w:abstractNumId w:val="65"/>
  </w:num>
  <w:num w:numId="88">
    <w:abstractNumId w:val="65"/>
  </w:num>
  <w:num w:numId="89">
    <w:abstractNumId w:val="65"/>
  </w:num>
  <w:num w:numId="90">
    <w:abstractNumId w:val="65"/>
  </w:num>
  <w:num w:numId="91">
    <w:abstractNumId w:val="65"/>
  </w:num>
  <w:num w:numId="92">
    <w:abstractNumId w:val="65"/>
  </w:num>
  <w:num w:numId="93">
    <w:abstractNumId w:val="65"/>
  </w:num>
  <w:num w:numId="94">
    <w:abstractNumId w:val="65"/>
  </w:num>
  <w:num w:numId="95">
    <w:abstractNumId w:val="65"/>
  </w:num>
  <w:num w:numId="96">
    <w:abstractNumId w:val="65"/>
  </w:num>
  <w:num w:numId="97">
    <w:abstractNumId w:val="65"/>
  </w:num>
  <w:num w:numId="98">
    <w:abstractNumId w:val="65"/>
  </w:num>
  <w:num w:numId="99">
    <w:abstractNumId w:val="65"/>
  </w:num>
  <w:num w:numId="100">
    <w:abstractNumId w:val="65"/>
  </w:num>
  <w:num w:numId="101">
    <w:abstractNumId w:val="65"/>
  </w:num>
  <w:num w:numId="102">
    <w:abstractNumId w:val="65"/>
  </w:num>
  <w:num w:numId="103">
    <w:abstractNumId w:val="65"/>
  </w:num>
  <w:num w:numId="104">
    <w:abstractNumId w:val="65"/>
  </w:num>
  <w:num w:numId="105">
    <w:abstractNumId w:val="65"/>
  </w:num>
  <w:num w:numId="106">
    <w:abstractNumId w:val="65"/>
  </w:num>
  <w:num w:numId="107">
    <w:abstractNumId w:val="65"/>
  </w:num>
  <w:num w:numId="108">
    <w:abstractNumId w:val="65"/>
  </w:num>
  <w:num w:numId="109">
    <w:abstractNumId w:val="65"/>
  </w:num>
  <w:num w:numId="110">
    <w:abstractNumId w:val="65"/>
  </w:num>
  <w:num w:numId="111">
    <w:abstractNumId w:val="65"/>
  </w:num>
  <w:num w:numId="112">
    <w:abstractNumId w:val="65"/>
  </w:num>
  <w:num w:numId="113">
    <w:abstractNumId w:val="65"/>
  </w:num>
  <w:num w:numId="114">
    <w:abstractNumId w:val="65"/>
  </w:num>
  <w:num w:numId="115">
    <w:abstractNumId w:val="65"/>
  </w:num>
  <w:num w:numId="116">
    <w:abstractNumId w:val="65"/>
  </w:num>
  <w:num w:numId="117">
    <w:abstractNumId w:val="65"/>
  </w:num>
  <w:num w:numId="118">
    <w:abstractNumId w:val="65"/>
  </w:num>
  <w:num w:numId="119">
    <w:abstractNumId w:val="65"/>
  </w:num>
  <w:num w:numId="120">
    <w:abstractNumId w:val="65"/>
  </w:num>
  <w:num w:numId="121">
    <w:abstractNumId w:val="65"/>
  </w:num>
  <w:num w:numId="122">
    <w:abstractNumId w:val="65"/>
  </w:num>
  <w:num w:numId="123">
    <w:abstractNumId w:val="65"/>
  </w:num>
  <w:num w:numId="124">
    <w:abstractNumId w:val="65"/>
  </w:num>
  <w:num w:numId="125">
    <w:abstractNumId w:val="65"/>
  </w:num>
  <w:num w:numId="126">
    <w:abstractNumId w:val="65"/>
  </w:num>
  <w:num w:numId="127">
    <w:abstractNumId w:val="65"/>
  </w:num>
  <w:num w:numId="128">
    <w:abstractNumId w:val="65"/>
  </w:num>
  <w:num w:numId="129">
    <w:abstractNumId w:val="65"/>
  </w:num>
  <w:num w:numId="130">
    <w:abstractNumId w:val="65"/>
  </w:num>
  <w:num w:numId="131">
    <w:abstractNumId w:val="65"/>
  </w:num>
  <w:num w:numId="132">
    <w:abstractNumId w:val="64"/>
  </w:num>
  <w:num w:numId="133">
    <w:abstractNumId w:val="62"/>
  </w:num>
  <w:num w:numId="134">
    <w:abstractNumId w:val="63"/>
  </w:num>
  <w:num w:numId="135">
    <w:abstractNumId w:val="66"/>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E2"/>
    <w:rsid w:val="00004C56"/>
    <w:rsid w:val="00016185"/>
    <w:rsid w:val="00032941"/>
    <w:rsid w:val="0003360F"/>
    <w:rsid w:val="00041CA3"/>
    <w:rsid w:val="0004358F"/>
    <w:rsid w:val="00052E9E"/>
    <w:rsid w:val="0005446A"/>
    <w:rsid w:val="0006108F"/>
    <w:rsid w:val="00064A13"/>
    <w:rsid w:val="00065275"/>
    <w:rsid w:val="000670D1"/>
    <w:rsid w:val="000742C2"/>
    <w:rsid w:val="00075F24"/>
    <w:rsid w:val="000800CF"/>
    <w:rsid w:val="0008265C"/>
    <w:rsid w:val="0008722F"/>
    <w:rsid w:val="000908D8"/>
    <w:rsid w:val="00091713"/>
    <w:rsid w:val="0009229B"/>
    <w:rsid w:val="000A354A"/>
    <w:rsid w:val="000A72AB"/>
    <w:rsid w:val="000B0467"/>
    <w:rsid w:val="000B1248"/>
    <w:rsid w:val="000B7E56"/>
    <w:rsid w:val="000C02BF"/>
    <w:rsid w:val="000C0367"/>
    <w:rsid w:val="000C24C1"/>
    <w:rsid w:val="000C2CDE"/>
    <w:rsid w:val="000C6B6D"/>
    <w:rsid w:val="000C79AD"/>
    <w:rsid w:val="000D10BE"/>
    <w:rsid w:val="000E1E43"/>
    <w:rsid w:val="000E2C26"/>
    <w:rsid w:val="000E3E7B"/>
    <w:rsid w:val="000F1315"/>
    <w:rsid w:val="000F1523"/>
    <w:rsid w:val="000F1C9D"/>
    <w:rsid w:val="000F3D85"/>
    <w:rsid w:val="000F6056"/>
    <w:rsid w:val="00106DD4"/>
    <w:rsid w:val="00107944"/>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5BAC"/>
    <w:rsid w:val="001562AB"/>
    <w:rsid w:val="001608AE"/>
    <w:rsid w:val="001608CB"/>
    <w:rsid w:val="001625FE"/>
    <w:rsid w:val="001656B9"/>
    <w:rsid w:val="001722B9"/>
    <w:rsid w:val="00185084"/>
    <w:rsid w:val="00185514"/>
    <w:rsid w:val="0018561F"/>
    <w:rsid w:val="00186516"/>
    <w:rsid w:val="00187159"/>
    <w:rsid w:val="00187CFC"/>
    <w:rsid w:val="001930EB"/>
    <w:rsid w:val="00193D1A"/>
    <w:rsid w:val="001943F8"/>
    <w:rsid w:val="001A1A4E"/>
    <w:rsid w:val="001A2725"/>
    <w:rsid w:val="001A7C30"/>
    <w:rsid w:val="001B47FE"/>
    <w:rsid w:val="001C2C54"/>
    <w:rsid w:val="001D1195"/>
    <w:rsid w:val="001D6598"/>
    <w:rsid w:val="001E45C1"/>
    <w:rsid w:val="001E4D6F"/>
    <w:rsid w:val="001E780D"/>
    <w:rsid w:val="001F0AD8"/>
    <w:rsid w:val="001F30EC"/>
    <w:rsid w:val="001F31F7"/>
    <w:rsid w:val="001F6EFE"/>
    <w:rsid w:val="001F7386"/>
    <w:rsid w:val="00205863"/>
    <w:rsid w:val="0020641E"/>
    <w:rsid w:val="002075DD"/>
    <w:rsid w:val="00212351"/>
    <w:rsid w:val="00222229"/>
    <w:rsid w:val="00235596"/>
    <w:rsid w:val="0023571A"/>
    <w:rsid w:val="00242F80"/>
    <w:rsid w:val="0024605B"/>
    <w:rsid w:val="0025153D"/>
    <w:rsid w:val="0025296A"/>
    <w:rsid w:val="00252AA8"/>
    <w:rsid w:val="0026084B"/>
    <w:rsid w:val="0026376D"/>
    <w:rsid w:val="002701C6"/>
    <w:rsid w:val="00271FF2"/>
    <w:rsid w:val="002737A0"/>
    <w:rsid w:val="00273809"/>
    <w:rsid w:val="0027772F"/>
    <w:rsid w:val="00280B11"/>
    <w:rsid w:val="00282554"/>
    <w:rsid w:val="002A0766"/>
    <w:rsid w:val="002A46E2"/>
    <w:rsid w:val="002A6A42"/>
    <w:rsid w:val="002A7850"/>
    <w:rsid w:val="002B1117"/>
    <w:rsid w:val="002B6B6D"/>
    <w:rsid w:val="002C3977"/>
    <w:rsid w:val="002D3C5E"/>
    <w:rsid w:val="002E5AE0"/>
    <w:rsid w:val="002F160D"/>
    <w:rsid w:val="002F1B99"/>
    <w:rsid w:val="002F24E1"/>
    <w:rsid w:val="002F32ED"/>
    <w:rsid w:val="002F3D2A"/>
    <w:rsid w:val="002F472F"/>
    <w:rsid w:val="002F4E5F"/>
    <w:rsid w:val="002F6366"/>
    <w:rsid w:val="002F7AB4"/>
    <w:rsid w:val="003067D6"/>
    <w:rsid w:val="00306B01"/>
    <w:rsid w:val="00315A94"/>
    <w:rsid w:val="00325B6D"/>
    <w:rsid w:val="00335444"/>
    <w:rsid w:val="00341CF9"/>
    <w:rsid w:val="00346EFC"/>
    <w:rsid w:val="0035213C"/>
    <w:rsid w:val="00352D1F"/>
    <w:rsid w:val="00356150"/>
    <w:rsid w:val="0035712C"/>
    <w:rsid w:val="00360C3E"/>
    <w:rsid w:val="003625BB"/>
    <w:rsid w:val="003718DA"/>
    <w:rsid w:val="00380BFD"/>
    <w:rsid w:val="00384800"/>
    <w:rsid w:val="00385244"/>
    <w:rsid w:val="003861E0"/>
    <w:rsid w:val="003862FB"/>
    <w:rsid w:val="00387B3A"/>
    <w:rsid w:val="00387DAA"/>
    <w:rsid w:val="003A0D3D"/>
    <w:rsid w:val="003A3183"/>
    <w:rsid w:val="003A4ADA"/>
    <w:rsid w:val="003A4D80"/>
    <w:rsid w:val="003B2DC6"/>
    <w:rsid w:val="003B345A"/>
    <w:rsid w:val="003B36E0"/>
    <w:rsid w:val="003B6713"/>
    <w:rsid w:val="003C5B42"/>
    <w:rsid w:val="003F6EB4"/>
    <w:rsid w:val="00402201"/>
    <w:rsid w:val="00407E96"/>
    <w:rsid w:val="0041035D"/>
    <w:rsid w:val="00413C8B"/>
    <w:rsid w:val="00413CA1"/>
    <w:rsid w:val="0041563A"/>
    <w:rsid w:val="00417DDF"/>
    <w:rsid w:val="004213C5"/>
    <w:rsid w:val="004224D8"/>
    <w:rsid w:val="00426D01"/>
    <w:rsid w:val="00430E51"/>
    <w:rsid w:val="00432761"/>
    <w:rsid w:val="0043300C"/>
    <w:rsid w:val="00441712"/>
    <w:rsid w:val="00445412"/>
    <w:rsid w:val="004456EB"/>
    <w:rsid w:val="00447D2C"/>
    <w:rsid w:val="00450026"/>
    <w:rsid w:val="00452DD4"/>
    <w:rsid w:val="004550B4"/>
    <w:rsid w:val="00461B93"/>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3E96"/>
    <w:rsid w:val="004C520D"/>
    <w:rsid w:val="004D224E"/>
    <w:rsid w:val="004D3DB4"/>
    <w:rsid w:val="004D424D"/>
    <w:rsid w:val="004D51D3"/>
    <w:rsid w:val="004D5D5A"/>
    <w:rsid w:val="004E499F"/>
    <w:rsid w:val="004E65BC"/>
    <w:rsid w:val="004F2652"/>
    <w:rsid w:val="004F2874"/>
    <w:rsid w:val="004F3523"/>
    <w:rsid w:val="004F48E1"/>
    <w:rsid w:val="005017D5"/>
    <w:rsid w:val="00506B6B"/>
    <w:rsid w:val="00517B75"/>
    <w:rsid w:val="00525C80"/>
    <w:rsid w:val="005323BB"/>
    <w:rsid w:val="0053404B"/>
    <w:rsid w:val="005424BF"/>
    <w:rsid w:val="005512D0"/>
    <w:rsid w:val="005604CD"/>
    <w:rsid w:val="005625D2"/>
    <w:rsid w:val="00563B05"/>
    <w:rsid w:val="00575016"/>
    <w:rsid w:val="005804E8"/>
    <w:rsid w:val="005920AE"/>
    <w:rsid w:val="00592120"/>
    <w:rsid w:val="00596130"/>
    <w:rsid w:val="005A099D"/>
    <w:rsid w:val="005B1872"/>
    <w:rsid w:val="005B4D09"/>
    <w:rsid w:val="005C39A8"/>
    <w:rsid w:val="005C6460"/>
    <w:rsid w:val="005C6AA6"/>
    <w:rsid w:val="005D03F2"/>
    <w:rsid w:val="005F407F"/>
    <w:rsid w:val="005F4E76"/>
    <w:rsid w:val="005F6B7D"/>
    <w:rsid w:val="005F7078"/>
    <w:rsid w:val="0060080C"/>
    <w:rsid w:val="00603B9B"/>
    <w:rsid w:val="00605234"/>
    <w:rsid w:val="00607666"/>
    <w:rsid w:val="00611E40"/>
    <w:rsid w:val="00611F57"/>
    <w:rsid w:val="0061221A"/>
    <w:rsid w:val="00614885"/>
    <w:rsid w:val="00631BB5"/>
    <w:rsid w:val="00636A43"/>
    <w:rsid w:val="00640E41"/>
    <w:rsid w:val="006459EC"/>
    <w:rsid w:val="00646960"/>
    <w:rsid w:val="00646DD1"/>
    <w:rsid w:val="00646FA8"/>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6E29"/>
    <w:rsid w:val="006B219E"/>
    <w:rsid w:val="006B5567"/>
    <w:rsid w:val="006B5C9C"/>
    <w:rsid w:val="006D24DE"/>
    <w:rsid w:val="006D43D6"/>
    <w:rsid w:val="006E108D"/>
    <w:rsid w:val="006F2BFE"/>
    <w:rsid w:val="006F3D97"/>
    <w:rsid w:val="00700CE5"/>
    <w:rsid w:val="007022D9"/>
    <w:rsid w:val="00704B54"/>
    <w:rsid w:val="00706154"/>
    <w:rsid w:val="00710C2D"/>
    <w:rsid w:val="00712040"/>
    <w:rsid w:val="007158A3"/>
    <w:rsid w:val="007173BF"/>
    <w:rsid w:val="00736908"/>
    <w:rsid w:val="0074326D"/>
    <w:rsid w:val="00750B8A"/>
    <w:rsid w:val="0075119C"/>
    <w:rsid w:val="007511BD"/>
    <w:rsid w:val="007559D0"/>
    <w:rsid w:val="00764EF1"/>
    <w:rsid w:val="00767963"/>
    <w:rsid w:val="00772107"/>
    <w:rsid w:val="00774568"/>
    <w:rsid w:val="00780D3E"/>
    <w:rsid w:val="007847EC"/>
    <w:rsid w:val="00791088"/>
    <w:rsid w:val="00796FC0"/>
    <w:rsid w:val="007B38BB"/>
    <w:rsid w:val="007C05DE"/>
    <w:rsid w:val="007C144D"/>
    <w:rsid w:val="007C58D8"/>
    <w:rsid w:val="007C6F9E"/>
    <w:rsid w:val="007D5417"/>
    <w:rsid w:val="007D59A8"/>
    <w:rsid w:val="007F08EC"/>
    <w:rsid w:val="007F124A"/>
    <w:rsid w:val="007F4D4E"/>
    <w:rsid w:val="00810BFC"/>
    <w:rsid w:val="00816FEA"/>
    <w:rsid w:val="008216C3"/>
    <w:rsid w:val="0082738E"/>
    <w:rsid w:val="00833570"/>
    <w:rsid w:val="0083543F"/>
    <w:rsid w:val="00835C67"/>
    <w:rsid w:val="008532AB"/>
    <w:rsid w:val="00854535"/>
    <w:rsid w:val="00856A99"/>
    <w:rsid w:val="00861A27"/>
    <w:rsid w:val="008712CD"/>
    <w:rsid w:val="00876BEF"/>
    <w:rsid w:val="008820CA"/>
    <w:rsid w:val="008917C9"/>
    <w:rsid w:val="008A6BDC"/>
    <w:rsid w:val="008A7AE7"/>
    <w:rsid w:val="008B0AAC"/>
    <w:rsid w:val="008B1016"/>
    <w:rsid w:val="008B2EB7"/>
    <w:rsid w:val="008B4829"/>
    <w:rsid w:val="008C0864"/>
    <w:rsid w:val="008C0CF9"/>
    <w:rsid w:val="008C7641"/>
    <w:rsid w:val="008D1C15"/>
    <w:rsid w:val="008D1DE9"/>
    <w:rsid w:val="008D31F8"/>
    <w:rsid w:val="008D62EA"/>
    <w:rsid w:val="008E1175"/>
    <w:rsid w:val="008E267B"/>
    <w:rsid w:val="008E6F67"/>
    <w:rsid w:val="008F0917"/>
    <w:rsid w:val="008F4F0B"/>
    <w:rsid w:val="00900DD5"/>
    <w:rsid w:val="00903D77"/>
    <w:rsid w:val="0090459F"/>
    <w:rsid w:val="00906B97"/>
    <w:rsid w:val="00910DFF"/>
    <w:rsid w:val="009134E8"/>
    <w:rsid w:val="00920FBB"/>
    <w:rsid w:val="00921049"/>
    <w:rsid w:val="00924EE2"/>
    <w:rsid w:val="00930E0D"/>
    <w:rsid w:val="0093527C"/>
    <w:rsid w:val="00936EB1"/>
    <w:rsid w:val="00937495"/>
    <w:rsid w:val="00945CE0"/>
    <w:rsid w:val="00946FAC"/>
    <w:rsid w:val="009513F9"/>
    <w:rsid w:val="009528F4"/>
    <w:rsid w:val="0095542C"/>
    <w:rsid w:val="00964521"/>
    <w:rsid w:val="00964667"/>
    <w:rsid w:val="009658D3"/>
    <w:rsid w:val="00965E2A"/>
    <w:rsid w:val="00966454"/>
    <w:rsid w:val="00966FA9"/>
    <w:rsid w:val="0096752F"/>
    <w:rsid w:val="0098435A"/>
    <w:rsid w:val="00987CBC"/>
    <w:rsid w:val="00990E87"/>
    <w:rsid w:val="00991CEC"/>
    <w:rsid w:val="00997FBC"/>
    <w:rsid w:val="009A0D09"/>
    <w:rsid w:val="009B76D7"/>
    <w:rsid w:val="009C01FB"/>
    <w:rsid w:val="009C39A0"/>
    <w:rsid w:val="009E1155"/>
    <w:rsid w:val="009E1C8A"/>
    <w:rsid w:val="009E2959"/>
    <w:rsid w:val="009E4502"/>
    <w:rsid w:val="009E70F4"/>
    <w:rsid w:val="009F6F81"/>
    <w:rsid w:val="00A047FC"/>
    <w:rsid w:val="00A2284F"/>
    <w:rsid w:val="00A26C8D"/>
    <w:rsid w:val="00A27543"/>
    <w:rsid w:val="00A3241E"/>
    <w:rsid w:val="00A35229"/>
    <w:rsid w:val="00A37938"/>
    <w:rsid w:val="00A44168"/>
    <w:rsid w:val="00A4470A"/>
    <w:rsid w:val="00A5638E"/>
    <w:rsid w:val="00A66383"/>
    <w:rsid w:val="00A67772"/>
    <w:rsid w:val="00A70CCD"/>
    <w:rsid w:val="00A74AC8"/>
    <w:rsid w:val="00A7626C"/>
    <w:rsid w:val="00A76868"/>
    <w:rsid w:val="00A81217"/>
    <w:rsid w:val="00A82DCA"/>
    <w:rsid w:val="00A8476D"/>
    <w:rsid w:val="00A87313"/>
    <w:rsid w:val="00A952F4"/>
    <w:rsid w:val="00AA1D46"/>
    <w:rsid w:val="00AA62E9"/>
    <w:rsid w:val="00AA6EEF"/>
    <w:rsid w:val="00AB5E41"/>
    <w:rsid w:val="00AC0D84"/>
    <w:rsid w:val="00AC60C4"/>
    <w:rsid w:val="00AC620A"/>
    <w:rsid w:val="00AD3C79"/>
    <w:rsid w:val="00AD425A"/>
    <w:rsid w:val="00AE0B60"/>
    <w:rsid w:val="00AE4BC1"/>
    <w:rsid w:val="00AE65BE"/>
    <w:rsid w:val="00AE68E6"/>
    <w:rsid w:val="00AF456D"/>
    <w:rsid w:val="00AF50D7"/>
    <w:rsid w:val="00B015C1"/>
    <w:rsid w:val="00B14503"/>
    <w:rsid w:val="00B145B8"/>
    <w:rsid w:val="00B155E0"/>
    <w:rsid w:val="00B20361"/>
    <w:rsid w:val="00B22A2A"/>
    <w:rsid w:val="00B24BC2"/>
    <w:rsid w:val="00B27C32"/>
    <w:rsid w:val="00B35CB5"/>
    <w:rsid w:val="00B43C67"/>
    <w:rsid w:val="00B450DE"/>
    <w:rsid w:val="00B50803"/>
    <w:rsid w:val="00B5085B"/>
    <w:rsid w:val="00B516C1"/>
    <w:rsid w:val="00B520AF"/>
    <w:rsid w:val="00B559E2"/>
    <w:rsid w:val="00B56A77"/>
    <w:rsid w:val="00B6434F"/>
    <w:rsid w:val="00B6597D"/>
    <w:rsid w:val="00B70BAA"/>
    <w:rsid w:val="00B83EEA"/>
    <w:rsid w:val="00B86273"/>
    <w:rsid w:val="00B93CC7"/>
    <w:rsid w:val="00B941D1"/>
    <w:rsid w:val="00BA0E8A"/>
    <w:rsid w:val="00BA4822"/>
    <w:rsid w:val="00BB1342"/>
    <w:rsid w:val="00BB16B3"/>
    <w:rsid w:val="00BB347C"/>
    <w:rsid w:val="00BB3B3D"/>
    <w:rsid w:val="00BB758B"/>
    <w:rsid w:val="00BB76B1"/>
    <w:rsid w:val="00BC097A"/>
    <w:rsid w:val="00BC21F4"/>
    <w:rsid w:val="00BC2B56"/>
    <w:rsid w:val="00BC6BC2"/>
    <w:rsid w:val="00BD62BD"/>
    <w:rsid w:val="00BD6F73"/>
    <w:rsid w:val="00BE64D0"/>
    <w:rsid w:val="00BF2204"/>
    <w:rsid w:val="00BF4A0F"/>
    <w:rsid w:val="00BF6218"/>
    <w:rsid w:val="00C03755"/>
    <w:rsid w:val="00C0603F"/>
    <w:rsid w:val="00C06856"/>
    <w:rsid w:val="00C16A74"/>
    <w:rsid w:val="00C25AF2"/>
    <w:rsid w:val="00C262CF"/>
    <w:rsid w:val="00C26F26"/>
    <w:rsid w:val="00C27821"/>
    <w:rsid w:val="00C301A6"/>
    <w:rsid w:val="00C30DB7"/>
    <w:rsid w:val="00C3737A"/>
    <w:rsid w:val="00C37DFB"/>
    <w:rsid w:val="00C43B26"/>
    <w:rsid w:val="00C4415C"/>
    <w:rsid w:val="00C45250"/>
    <w:rsid w:val="00C54615"/>
    <w:rsid w:val="00C54A39"/>
    <w:rsid w:val="00C61BF7"/>
    <w:rsid w:val="00C62E4B"/>
    <w:rsid w:val="00C67990"/>
    <w:rsid w:val="00C679E7"/>
    <w:rsid w:val="00C8094F"/>
    <w:rsid w:val="00C8516A"/>
    <w:rsid w:val="00C864C5"/>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6DDB"/>
    <w:rsid w:val="00D201B3"/>
    <w:rsid w:val="00D26E76"/>
    <w:rsid w:val="00D35535"/>
    <w:rsid w:val="00D42EE8"/>
    <w:rsid w:val="00D474CC"/>
    <w:rsid w:val="00D53152"/>
    <w:rsid w:val="00D55057"/>
    <w:rsid w:val="00D560D7"/>
    <w:rsid w:val="00D614E5"/>
    <w:rsid w:val="00D6214D"/>
    <w:rsid w:val="00D63EC0"/>
    <w:rsid w:val="00D64C38"/>
    <w:rsid w:val="00D738FD"/>
    <w:rsid w:val="00D75147"/>
    <w:rsid w:val="00D76F3E"/>
    <w:rsid w:val="00D823BA"/>
    <w:rsid w:val="00D82567"/>
    <w:rsid w:val="00D82D83"/>
    <w:rsid w:val="00D9075E"/>
    <w:rsid w:val="00D92085"/>
    <w:rsid w:val="00D96BF0"/>
    <w:rsid w:val="00DA30C2"/>
    <w:rsid w:val="00DA39C2"/>
    <w:rsid w:val="00DA3D47"/>
    <w:rsid w:val="00DB61D6"/>
    <w:rsid w:val="00DC20B5"/>
    <w:rsid w:val="00DC54F7"/>
    <w:rsid w:val="00DD18B3"/>
    <w:rsid w:val="00DD2C4F"/>
    <w:rsid w:val="00DD3E51"/>
    <w:rsid w:val="00DD7EC9"/>
    <w:rsid w:val="00DE1606"/>
    <w:rsid w:val="00DE4699"/>
    <w:rsid w:val="00DE4F95"/>
    <w:rsid w:val="00DF1D36"/>
    <w:rsid w:val="00DF2415"/>
    <w:rsid w:val="00DF6CFD"/>
    <w:rsid w:val="00E10218"/>
    <w:rsid w:val="00E12635"/>
    <w:rsid w:val="00E141DD"/>
    <w:rsid w:val="00E24C08"/>
    <w:rsid w:val="00E33E35"/>
    <w:rsid w:val="00E35E02"/>
    <w:rsid w:val="00E41613"/>
    <w:rsid w:val="00E43687"/>
    <w:rsid w:val="00E446C0"/>
    <w:rsid w:val="00E44F3A"/>
    <w:rsid w:val="00E47386"/>
    <w:rsid w:val="00E54D05"/>
    <w:rsid w:val="00E56F6D"/>
    <w:rsid w:val="00E625C8"/>
    <w:rsid w:val="00E7290F"/>
    <w:rsid w:val="00E8442A"/>
    <w:rsid w:val="00E84938"/>
    <w:rsid w:val="00E96F35"/>
    <w:rsid w:val="00EA03BD"/>
    <w:rsid w:val="00EA1B1F"/>
    <w:rsid w:val="00EA1B5B"/>
    <w:rsid w:val="00EA7786"/>
    <w:rsid w:val="00EB04CF"/>
    <w:rsid w:val="00EC28ED"/>
    <w:rsid w:val="00EC4094"/>
    <w:rsid w:val="00EC4802"/>
    <w:rsid w:val="00EC5A11"/>
    <w:rsid w:val="00ED0D4F"/>
    <w:rsid w:val="00ED3F32"/>
    <w:rsid w:val="00ED4F33"/>
    <w:rsid w:val="00ED624B"/>
    <w:rsid w:val="00ED680E"/>
    <w:rsid w:val="00EE1B5A"/>
    <w:rsid w:val="00EE398C"/>
    <w:rsid w:val="00EE68DC"/>
    <w:rsid w:val="00EF16A1"/>
    <w:rsid w:val="00EF2A78"/>
    <w:rsid w:val="00EF316D"/>
    <w:rsid w:val="00EF4BD3"/>
    <w:rsid w:val="00EF4D88"/>
    <w:rsid w:val="00F11F46"/>
    <w:rsid w:val="00F13343"/>
    <w:rsid w:val="00F25CB7"/>
    <w:rsid w:val="00F4078F"/>
    <w:rsid w:val="00F411BF"/>
    <w:rsid w:val="00F423DB"/>
    <w:rsid w:val="00F42CD2"/>
    <w:rsid w:val="00F46210"/>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6513"/>
    <w:rsid w:val="00FA5589"/>
    <w:rsid w:val="00FA6220"/>
    <w:rsid w:val="00FA67E4"/>
    <w:rsid w:val="00FB15C8"/>
    <w:rsid w:val="00FB7E6C"/>
    <w:rsid w:val="00FC1D49"/>
    <w:rsid w:val="00FC324C"/>
    <w:rsid w:val="00FC4142"/>
    <w:rsid w:val="00FC419A"/>
    <w:rsid w:val="00FD16C0"/>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F85422"/>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F85422"/>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approved-products-list-apl" TargetMode="External"/><Relationship Id="rId42" Type="http://schemas.openxmlformats.org/officeDocument/2006/relationships/hyperlink" Target="http://www4.law.cornell.edu/uscode/5/552.html" TargetMode="External"/><Relationship Id="rId63"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26" Type="http://schemas.openxmlformats.org/officeDocument/2006/relationships/hyperlink" Target="http://snyside.sunnyside.com/cpsr/privacy/computer_security/nsd_42.txt" TargetMode="External"/><Relationship Id="rId247" Type="http://schemas.openxmlformats.org/officeDocument/2006/relationships/hyperlink" Target="http://www.ietf.org/rfc/rfc3447.txt" TargetMode="External"/><Relationship Id="rId107" Type="http://schemas.openxmlformats.org/officeDocument/2006/relationships/hyperlink" Target="http://www4.law.cornell.edu/uscode/40/1452.html" TargetMode="External"/><Relationship Id="rId11" Type="http://schemas.openxmlformats.org/officeDocument/2006/relationships/header" Target="header1.xml"/><Relationship Id="rId32" Type="http://schemas.openxmlformats.org/officeDocument/2006/relationships/hyperlink" Target="http://www4.law.cornell.edu/uscode/5/552.html"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settings" Target="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58" Type="http://schemas.openxmlformats.org/officeDocument/2006/relationships/hyperlink" Target="http://csrc.nist.gov/publications/nistpubs/" TargetMode="External"/><Relationship Id="rId22" Type="http://schemas.openxmlformats.org/officeDocument/2006/relationships/hyperlink" Target="http://www.idmanagement.gov/fpkipa/documents/FPKI%20Compliance%20Audit%20Requirements.doc"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www.ietf.org/rfc/rfc2510.txt" TargetMode="External"/><Relationship Id="rId12" Type="http://schemas.openxmlformats.org/officeDocument/2006/relationships/footer" Target="footer2.xml"/><Relationship Id="rId33" Type="http://schemas.openxmlformats.org/officeDocument/2006/relationships/hyperlink" Target="http://www4.law.cornell.edu/uscode/5/552.html"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38" Type="http://schemas.openxmlformats.org/officeDocument/2006/relationships/hyperlink" Target="http://snyside.sunnyside.com/cpsr/privacy/computer_security/nsd_42.txt" TargetMode="External"/><Relationship Id="rId254" Type="http://schemas.openxmlformats.org/officeDocument/2006/relationships/hyperlink" Target="http://csrc.nist.gov/publications/nistpubs/800-37-rev1/sp800-37-rev1-final.pdf" TargetMode="External"/><Relationship Id="rId259" Type="http://schemas.openxmlformats.org/officeDocument/2006/relationships/hyperlink" Target="http://nvlpubs.nist.gov/nistpubs/SpecialPublications/NIST.SP.800-157.pdf" TargetMode="External"/><Relationship Id="rId23" Type="http://schemas.openxmlformats.org/officeDocument/2006/relationships/hyperlink" Target="http://www.idmanagement.gov/fpkipa/documents/CertCRLprofileForCP.pdf" TargetMode="External"/><Relationship Id="rId28" Type="http://schemas.openxmlformats.org/officeDocument/2006/relationships/hyperlink" Target="http://nvlpubs.nist.gov/nistpubs/FIPS/NIST.FIPS.186-4.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0"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35"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snyside.sunnyside.com/cpsr/privacy/computer_security/nsd_42.txt" TargetMode="External"/><Relationship Id="rId198" Type="http://schemas.openxmlformats.org/officeDocument/2006/relationships/hyperlink" Target="http://snyside.sunnyside.com/cpsr/privacy/computer_security/nsd_42.txt"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249" Type="http://schemas.openxmlformats.org/officeDocument/2006/relationships/hyperlink" Target="http://www.ietf.org/rfc/rfc2560.txt" TargetMode="External"/><Relationship Id="rId13" Type="http://schemas.openxmlformats.org/officeDocument/2006/relationships/hyperlink" Target="http://www.idmanagement.gov/fpkipa" TargetMode="External"/><Relationship Id="rId18" Type="http://schemas.openxmlformats.org/officeDocument/2006/relationships/hyperlink" Target="http://www.idmanagement.gov/fpkipa/documents/FPKI%20Compliance%20Audit%20Requirements.doc" TargetMode="External"/><Relationship Id="rId39" Type="http://schemas.openxmlformats.org/officeDocument/2006/relationships/hyperlink" Target="http://www4.law.cornell.edu/uscode/5/552.html" TargetMode="External"/><Relationship Id="rId109" Type="http://schemas.openxmlformats.org/officeDocument/2006/relationships/hyperlink" Target="http://www4.law.cornell.edu/uscode/40/1452.html" TargetMode="External"/><Relationship Id="rId260" Type="http://schemas.openxmlformats.org/officeDocument/2006/relationships/hyperlink" Target="http://csrc.nist.gov/publications/drafts/800-157/sp800_157_draft.pdf" TargetMode="External"/><Relationship Id="rId34" Type="http://schemas.openxmlformats.org/officeDocument/2006/relationships/hyperlink" Target="http://www4.law.cornell.edu/uscode/5/552.html" TargetMode="External"/><Relationship Id="rId50" Type="http://schemas.openxmlformats.org/officeDocument/2006/relationships/hyperlink" Target="http://www4.law.cornell.edu/uscode/5/552.html"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04" Type="http://schemas.openxmlformats.org/officeDocument/2006/relationships/hyperlink" Target="http://www4.law.cornell.edu/uscode/40/1452.html" TargetMode="External"/><Relationship Id="rId120" Type="http://schemas.openxmlformats.org/officeDocument/2006/relationships/hyperlink" Target="http://www4.law.cornell.edu/uscode/40/1452.html" TargetMode="External"/><Relationship Id="rId125"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 Type="http://schemas.openxmlformats.org/officeDocument/2006/relationships/footnotes" Target="footnotes.xm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csrc.nist.gov/publications/fips/fips201-1/FIPS-201-1-chng1.pdf" TargetMode="External"/><Relationship Id="rId250" Type="http://schemas.openxmlformats.org/officeDocument/2006/relationships/hyperlink" Target="http://www.ietf.org/rfc/rfc2822.txt" TargetMode="External"/><Relationship Id="rId255" Type="http://schemas.openxmlformats.org/officeDocument/2006/relationships/hyperlink" Target="http://nvlpubs.nist.gov/nistpubs/SpecialPublications/NIST.SP.800-63-2.pdf" TargetMode="External"/><Relationship Id="rId24" Type="http://schemas.openxmlformats.org/officeDocument/2006/relationships/hyperlink" Target="http://csrc.nist.gov/pki/documents/CIMC_PP_20011031.pdf" TargetMode="External"/><Relationship Id="rId40" Type="http://schemas.openxmlformats.org/officeDocument/2006/relationships/hyperlink" Target="http://www4.law.cornell.edu/uscode/5/552.html"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15"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snyside.sunnyside.com/cpsr/privacy/computer_security/nsd_42.txt"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fpkipa/documents/FPKI%20Compliance%20Audit%20Requirements.doc" TargetMode="External"/><Relationship Id="rId224"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261" Type="http://schemas.openxmlformats.org/officeDocument/2006/relationships/fontTable" Target="fontTable.xml"/><Relationship Id="rId14" Type="http://schemas.openxmlformats.org/officeDocument/2006/relationships/hyperlink" Target="http://www.idmanagement.gov/fpkipa" TargetMode="External"/><Relationship Id="rId30" Type="http://schemas.openxmlformats.org/officeDocument/2006/relationships/hyperlink" Target="http://www4.law.cornell.edu/uscode/5/552.html" TargetMode="Externa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105" Type="http://schemas.openxmlformats.org/officeDocument/2006/relationships/hyperlink" Target="http://www4.law.cornell.edu/uscode/40/14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8" Type="http://schemas.openxmlformats.org/officeDocument/2006/relationships/endnotes" Target="endnotes.xm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189"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1" Type="http://schemas.openxmlformats.org/officeDocument/2006/relationships/hyperlink" Target="http://www.ietf.org/rfc/rfc3647.txt" TargetMode="External"/><Relationship Id="rId256" Type="http://schemas.openxmlformats.org/officeDocument/2006/relationships/hyperlink" Target="http://csrc.nist.gov/publications/nistpubs/800-73-3/sp800-73-3_PART1_piv-card-applic-namespace-date-model-rep.pdf" TargetMode="External"/><Relationship Id="rId25" Type="http://schemas.openxmlformats.org/officeDocument/2006/relationships/hyperlink" Target="http://www.whitehouse.gov/omb/memoranda/fy04/m04-04.pdf"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abanet.org/scitech/ec/isc/dsgfree.html"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snyside.sunnyside.com/cpsr/privacy/computer_security/nsd_42.txt" TargetMode="External"/><Relationship Id="rId179" Type="http://schemas.openxmlformats.org/officeDocument/2006/relationships/hyperlink" Target="http://snyside.sunnyside.com/cpsr/privacy/computer_security/nsd_42.txt"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246" Type="http://schemas.openxmlformats.org/officeDocument/2006/relationships/hyperlink" Target="http://www.idmanagement.gov/smartcard/information/TIG_SCEPACS_v2.2.pdf" TargetMode="External"/><Relationship Id="rId15" Type="http://schemas.openxmlformats.org/officeDocument/2006/relationships/hyperlink" Target="http://www.idmanagement.gov/fpkima" TargetMode="Externa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106" Type="http://schemas.openxmlformats.org/officeDocument/2006/relationships/hyperlink" Target="http://www4.law.cornell.edu/uscode/40/1452.html" TargetMode="External"/><Relationship Id="rId127" Type="http://schemas.openxmlformats.org/officeDocument/2006/relationships/hyperlink" Target="http://www4.law.cornell.edu/uscode/40/1452.html" TargetMode="External"/><Relationship Id="rId262"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www4.law.cornell.edu/uscode/5/552.html"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78"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48"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4" Type="http://schemas.microsoft.com/office/2007/relationships/stylesWithEffects" Target="stylesWithEffects.xml"/><Relationship Id="rId9" Type="http://schemas.openxmlformats.org/officeDocument/2006/relationships/image" Target="media/image1.emf"/><Relationship Id="rId180" Type="http://schemas.openxmlformats.org/officeDocument/2006/relationships/hyperlink" Target="http://snyside.sunnyside.com/cpsr/privacy/computer_security/nsd_42.txt" TargetMode="External"/><Relationship Id="rId21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57" Type="http://schemas.openxmlformats.org/officeDocument/2006/relationships/hyperlink" Target="http://nvlpubs.nist.gov/nistpubs/SpecialPublications/NIST.SP.800-76-2.pdf" TargetMode="External"/><Relationship Id="rId26" Type="http://schemas.openxmlformats.org/officeDocument/2006/relationships/hyperlink" Target="http://csrc.nist.gov/publications/fips/fips140-2/fips1402.pdf"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www.ietf.org/rfc/rfc4122.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snyside.sunnyside.com/cpsr/privacy/computer_security/nsd_42.txt"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hyperlink" Target="http://www.idmanagement.gov/approved-products-list-apl" TargetMode="Externa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40/14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csrc.nist.gov/publications/nistpubs/800-37/SP800-37-final.pdf" TargetMode="External"/><Relationship Id="rId27" Type="http://schemas.openxmlformats.org/officeDocument/2006/relationships/hyperlink" Target="http://csrc.nist.gov/publications/fips/fips186-2/fips186-2-change1.pdf"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snyside.sunnyside.com/cpsr/privacy/computer_security/nsd_42.txt"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17" Type="http://schemas.openxmlformats.org/officeDocument/2006/relationships/hyperlink" Target="http://www.idmanagement.gov/fpkipa/documents/FPKI%20Compliance%20Audit%20Requirements.doc"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40/14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05499575-D850-49AC-B436-917DE04D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35508</Words>
  <Characters>202400</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237434</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King, Matthew (10421)</cp:lastModifiedBy>
  <cp:revision>2</cp:revision>
  <cp:lastPrinted>2015-05-11T16:24:00Z</cp:lastPrinted>
  <dcterms:created xsi:type="dcterms:W3CDTF">2015-05-18T18:07:00Z</dcterms:created>
  <dcterms:modified xsi:type="dcterms:W3CDTF">2015-05-18T18:07:00Z</dcterms:modified>
</cp:coreProperties>
</file>