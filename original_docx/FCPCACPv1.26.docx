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7B48B7"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43541899" wp14:editId="0C406B32">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2EA17D15" w14:textId="77777777" w:rsidR="001930EB" w:rsidRDefault="001930EB">
      <w:pPr>
        <w:pStyle w:val="Header"/>
        <w:jc w:val="center"/>
        <w:rPr>
          <w:rFonts w:ascii="Arial" w:hAnsi="Arial" w:cs="Arial"/>
          <w:b/>
          <w:sz w:val="44"/>
          <w:lang w:eastAsia="ar-SA"/>
        </w:rPr>
      </w:pPr>
    </w:p>
    <w:p w14:paraId="044857FD"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666431B7"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2CD42B26"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62881955"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1A40CB7D" w14:textId="77777777" w:rsidR="00BC097A" w:rsidRDefault="00BC097A">
      <w:pPr>
        <w:pStyle w:val="Title"/>
        <w:rPr>
          <w:sz w:val="44"/>
          <w:lang w:eastAsia="ar-SA"/>
        </w:rPr>
      </w:pPr>
    </w:p>
    <w:p w14:paraId="42CB4CAE" w14:textId="77777777" w:rsidR="00BC097A" w:rsidRDefault="00BC097A">
      <w:pPr>
        <w:pStyle w:val="Subtitle"/>
        <w:ind w:right="0"/>
        <w:jc w:val="left"/>
        <w:rPr>
          <w:lang w:eastAsia="ar-SA"/>
        </w:rPr>
      </w:pPr>
    </w:p>
    <w:p w14:paraId="0C4999FD"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74AC8">
        <w:rPr>
          <w:lang w:eastAsia="ar-SA"/>
        </w:rPr>
        <w:t>2</w:t>
      </w:r>
      <w:r w:rsidR="004B021A">
        <w:rPr>
          <w:lang w:eastAsia="ar-SA"/>
        </w:rPr>
        <w:t>6</w:t>
      </w:r>
    </w:p>
    <w:p w14:paraId="7EA52C2A" w14:textId="77777777" w:rsidR="00BC097A" w:rsidRDefault="004B021A">
      <w:pPr>
        <w:pStyle w:val="Subtitle"/>
        <w:ind w:right="0"/>
        <w:rPr>
          <w:lang w:eastAsia="ar-SA"/>
        </w:rPr>
      </w:pPr>
      <w:r>
        <w:rPr>
          <w:lang w:eastAsia="ar-SA"/>
        </w:rPr>
        <w:t xml:space="preserve">February </w:t>
      </w:r>
      <w:r w:rsidR="00C87A3A">
        <w:rPr>
          <w:lang w:eastAsia="ar-SA"/>
        </w:rPr>
        <w:t>2</w:t>
      </w:r>
      <w:r w:rsidR="0049155E">
        <w:rPr>
          <w:lang w:eastAsia="ar-SA"/>
        </w:rPr>
        <w:t xml:space="preserve">, </w:t>
      </w:r>
      <w:r w:rsidR="00A74AC8">
        <w:rPr>
          <w:lang w:eastAsia="ar-SA"/>
        </w:rPr>
        <w:t>201</w:t>
      </w:r>
      <w:r>
        <w:rPr>
          <w:lang w:eastAsia="ar-SA"/>
        </w:rPr>
        <w:t>7</w:t>
      </w:r>
    </w:p>
    <w:p w14:paraId="219C3C5F" w14:textId="77777777" w:rsidR="00BC097A" w:rsidRDefault="00BC097A">
      <w:pPr>
        <w:rPr>
          <w:lang w:eastAsia="ar-SA"/>
        </w:rPr>
      </w:pPr>
    </w:p>
    <w:p w14:paraId="01C4DEC2" w14:textId="77777777" w:rsidR="00BC097A" w:rsidRDefault="00BC097A">
      <w:pPr>
        <w:rPr>
          <w:b/>
          <w:sz w:val="32"/>
          <w:lang w:eastAsia="ar-SA"/>
        </w:rPr>
      </w:pPr>
      <w:r>
        <w:br w:type="page"/>
      </w:r>
      <w:r>
        <w:rPr>
          <w:b/>
          <w:sz w:val="32"/>
          <w:lang w:eastAsia="ar-SA"/>
        </w:rPr>
        <w:lastRenderedPageBreak/>
        <w:t>Signature Page</w:t>
      </w:r>
    </w:p>
    <w:p w14:paraId="78A26E92" w14:textId="77777777" w:rsidR="00BC097A" w:rsidRDefault="00BC097A">
      <w:pPr>
        <w:pStyle w:val="TOC1"/>
      </w:pPr>
    </w:p>
    <w:p w14:paraId="0A78DCCB" w14:textId="77777777" w:rsidR="00FC324C" w:rsidRPr="006E108D" w:rsidRDefault="00FC324C" w:rsidP="00611E40"/>
    <w:p w14:paraId="59BB04A0" w14:textId="77777777" w:rsidR="00BC097A" w:rsidRDefault="00BC097A">
      <w:pPr>
        <w:pStyle w:val="TOC1"/>
      </w:pPr>
    </w:p>
    <w:p w14:paraId="76AD66C2" w14:textId="77777777" w:rsidR="00BC097A" w:rsidRDefault="00BC097A">
      <w:pPr>
        <w:pStyle w:val="TOC1"/>
      </w:pPr>
      <w:r>
        <w:t>____________________________________________________</w:t>
      </w:r>
      <w:r>
        <w:tab/>
      </w:r>
      <w:r>
        <w:tab/>
        <w:t>__________________</w:t>
      </w:r>
    </w:p>
    <w:p w14:paraId="754C0B3F" w14:textId="77777777" w:rsidR="00BC097A" w:rsidRDefault="00FC324C">
      <w:r>
        <w:t>Co-c</w:t>
      </w:r>
      <w:r w:rsidR="00BC097A">
        <w:t>hair, Federal Public Key Infrastructure Policy Authority</w:t>
      </w:r>
      <w:r w:rsidR="00BC097A">
        <w:tab/>
      </w:r>
      <w:r w:rsidR="00BC097A">
        <w:tab/>
      </w:r>
      <w:r w:rsidR="00BC097A">
        <w:tab/>
      </w:r>
      <w:r w:rsidR="00BC097A">
        <w:tab/>
        <w:t>DATE</w:t>
      </w:r>
    </w:p>
    <w:p w14:paraId="015869F3" w14:textId="77777777" w:rsidR="00BC097A" w:rsidRDefault="00BC097A"/>
    <w:p w14:paraId="37E53EB5" w14:textId="77777777" w:rsidR="00BC097A" w:rsidRDefault="00BC097A">
      <w:pPr>
        <w:rPr>
          <w:b/>
          <w:bCs/>
          <w:sz w:val="40"/>
          <w:lang w:eastAsia="ar-SA"/>
        </w:rPr>
      </w:pPr>
    </w:p>
    <w:p w14:paraId="70A37EC4" w14:textId="77777777" w:rsidR="00FC324C" w:rsidRDefault="00FC324C" w:rsidP="00FC324C">
      <w:pPr>
        <w:pStyle w:val="TOC1"/>
      </w:pPr>
      <w:r>
        <w:t>____________________________________________________</w:t>
      </w:r>
      <w:r>
        <w:tab/>
      </w:r>
      <w:r>
        <w:tab/>
        <w:t>__________________</w:t>
      </w:r>
    </w:p>
    <w:p w14:paraId="4B4328C7" w14:textId="77777777" w:rsidR="00FC324C" w:rsidRDefault="00FC324C" w:rsidP="00FC324C">
      <w:r>
        <w:t>Co-chair, Federal Public Key Infrastructure Policy Authority</w:t>
      </w:r>
      <w:r>
        <w:tab/>
      </w:r>
      <w:r>
        <w:tab/>
      </w:r>
      <w:r>
        <w:tab/>
      </w:r>
      <w:r>
        <w:tab/>
        <w:t>DATE</w:t>
      </w:r>
    </w:p>
    <w:p w14:paraId="6A8032A2" w14:textId="77777777" w:rsidR="00FC324C" w:rsidRDefault="00FC324C">
      <w:pPr>
        <w:rPr>
          <w:b/>
          <w:bCs/>
          <w:sz w:val="40"/>
          <w:lang w:eastAsia="ar-SA"/>
        </w:rPr>
        <w:sectPr w:rsidR="00FC324C" w:rsidSect="00FB15A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5323509C"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0573F65B" w14:textId="77777777" w:rsidTr="00123566">
        <w:trPr>
          <w:tblHeader/>
        </w:trPr>
        <w:tc>
          <w:tcPr>
            <w:tcW w:w="2268" w:type="dxa"/>
            <w:shd w:val="clear" w:color="auto" w:fill="C0C0C0"/>
          </w:tcPr>
          <w:p w14:paraId="0CD84FC2"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61788C35"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68A7B913"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6975FFC4" w14:textId="77777777" w:rsidTr="00F25CB7">
        <w:tc>
          <w:tcPr>
            <w:tcW w:w="2268" w:type="dxa"/>
          </w:tcPr>
          <w:p w14:paraId="4CBEBC7A" w14:textId="77777777" w:rsidR="007511BD" w:rsidRPr="00F25CB7" w:rsidRDefault="007511BD" w:rsidP="00F25CB7">
            <w:pPr>
              <w:jc w:val="center"/>
              <w:rPr>
                <w:b/>
                <w:bCs/>
                <w:sz w:val="40"/>
                <w:lang w:eastAsia="ar-SA"/>
              </w:rPr>
            </w:pPr>
            <w:r>
              <w:rPr>
                <w:lang w:eastAsia="ar-SA"/>
              </w:rPr>
              <w:t>1.0</w:t>
            </w:r>
          </w:p>
        </w:tc>
        <w:tc>
          <w:tcPr>
            <w:tcW w:w="2700" w:type="dxa"/>
          </w:tcPr>
          <w:p w14:paraId="4C516FBB" w14:textId="77777777" w:rsidR="007511BD" w:rsidRPr="00F25CB7" w:rsidRDefault="007511BD" w:rsidP="00F25CB7">
            <w:pPr>
              <w:jc w:val="center"/>
              <w:rPr>
                <w:b/>
                <w:bCs/>
                <w:sz w:val="40"/>
                <w:lang w:eastAsia="ar-SA"/>
              </w:rPr>
            </w:pPr>
            <w:r>
              <w:rPr>
                <w:lang w:eastAsia="ar-SA"/>
              </w:rPr>
              <w:t>May 7, 2007</w:t>
            </w:r>
          </w:p>
        </w:tc>
        <w:tc>
          <w:tcPr>
            <w:tcW w:w="4608" w:type="dxa"/>
          </w:tcPr>
          <w:p w14:paraId="6B3849D9"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4948DD91" w14:textId="77777777" w:rsidTr="00F25CB7">
        <w:tc>
          <w:tcPr>
            <w:tcW w:w="2268" w:type="dxa"/>
          </w:tcPr>
          <w:p w14:paraId="6EE1FEA8" w14:textId="77777777" w:rsidR="007511BD" w:rsidRPr="001625FE" w:rsidRDefault="007511BD" w:rsidP="00F25CB7">
            <w:pPr>
              <w:jc w:val="center"/>
              <w:rPr>
                <w:b/>
                <w:bCs/>
                <w:sz w:val="40"/>
                <w:lang w:eastAsia="ar-SA"/>
              </w:rPr>
            </w:pPr>
            <w:r w:rsidRPr="001625FE">
              <w:rPr>
                <w:lang w:eastAsia="ar-SA"/>
              </w:rPr>
              <w:t>1.1</w:t>
            </w:r>
          </w:p>
        </w:tc>
        <w:tc>
          <w:tcPr>
            <w:tcW w:w="2700" w:type="dxa"/>
          </w:tcPr>
          <w:p w14:paraId="6EF367EB" w14:textId="77777777" w:rsidR="007511BD" w:rsidRPr="001625FE" w:rsidRDefault="007511BD" w:rsidP="00F25CB7">
            <w:pPr>
              <w:jc w:val="center"/>
              <w:rPr>
                <w:b/>
                <w:bCs/>
                <w:sz w:val="40"/>
                <w:lang w:eastAsia="ar-SA"/>
              </w:rPr>
            </w:pPr>
            <w:r w:rsidRPr="001625FE">
              <w:rPr>
                <w:lang w:eastAsia="ar-SA"/>
              </w:rPr>
              <w:t>July 17, 2007</w:t>
            </w:r>
          </w:p>
        </w:tc>
        <w:tc>
          <w:tcPr>
            <w:tcW w:w="4608" w:type="dxa"/>
          </w:tcPr>
          <w:p w14:paraId="0AE68A00"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6AC98926" w14:textId="77777777" w:rsidTr="00F25CB7">
        <w:tc>
          <w:tcPr>
            <w:tcW w:w="2268" w:type="dxa"/>
          </w:tcPr>
          <w:p w14:paraId="0B68ED07" w14:textId="77777777" w:rsidR="007511BD" w:rsidRPr="001625FE" w:rsidRDefault="007511BD" w:rsidP="00F25CB7">
            <w:pPr>
              <w:jc w:val="center"/>
              <w:rPr>
                <w:b/>
                <w:bCs/>
                <w:sz w:val="40"/>
                <w:lang w:eastAsia="ar-SA"/>
              </w:rPr>
            </w:pPr>
            <w:r w:rsidRPr="001625FE">
              <w:rPr>
                <w:lang w:eastAsia="ar-SA"/>
              </w:rPr>
              <w:t>1.2</w:t>
            </w:r>
          </w:p>
        </w:tc>
        <w:tc>
          <w:tcPr>
            <w:tcW w:w="2700" w:type="dxa"/>
          </w:tcPr>
          <w:p w14:paraId="5359E7DB" w14:textId="77777777" w:rsidR="007511BD" w:rsidRPr="001625FE" w:rsidRDefault="007511BD" w:rsidP="00F25CB7">
            <w:pPr>
              <w:jc w:val="center"/>
              <w:rPr>
                <w:b/>
                <w:bCs/>
                <w:sz w:val="40"/>
                <w:lang w:eastAsia="ar-SA"/>
              </w:rPr>
            </w:pPr>
            <w:r w:rsidRPr="001625FE">
              <w:rPr>
                <w:lang w:eastAsia="ar-SA"/>
              </w:rPr>
              <w:t>September 12, 2007</w:t>
            </w:r>
          </w:p>
        </w:tc>
        <w:tc>
          <w:tcPr>
            <w:tcW w:w="4608" w:type="dxa"/>
          </w:tcPr>
          <w:p w14:paraId="3B208CE2"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3D92E851" w14:textId="77777777" w:rsidTr="00F25CB7">
        <w:tc>
          <w:tcPr>
            <w:tcW w:w="2268" w:type="dxa"/>
          </w:tcPr>
          <w:p w14:paraId="509F68D8" w14:textId="77777777" w:rsidR="007511BD" w:rsidRPr="001625FE" w:rsidRDefault="007511BD" w:rsidP="00F25CB7">
            <w:pPr>
              <w:jc w:val="center"/>
              <w:rPr>
                <w:b/>
                <w:bCs/>
                <w:sz w:val="40"/>
                <w:lang w:eastAsia="ar-SA"/>
              </w:rPr>
            </w:pPr>
            <w:r w:rsidRPr="001625FE">
              <w:rPr>
                <w:lang w:eastAsia="ar-SA"/>
              </w:rPr>
              <w:t>1.3</w:t>
            </w:r>
          </w:p>
        </w:tc>
        <w:tc>
          <w:tcPr>
            <w:tcW w:w="2700" w:type="dxa"/>
          </w:tcPr>
          <w:p w14:paraId="0E8611D8" w14:textId="77777777" w:rsidR="007511BD" w:rsidRPr="001625FE" w:rsidRDefault="007511BD" w:rsidP="00F25CB7">
            <w:pPr>
              <w:jc w:val="center"/>
              <w:rPr>
                <w:b/>
                <w:bCs/>
                <w:sz w:val="40"/>
                <w:lang w:eastAsia="ar-SA"/>
              </w:rPr>
            </w:pPr>
            <w:r w:rsidRPr="001625FE">
              <w:rPr>
                <w:lang w:eastAsia="ar-SA"/>
              </w:rPr>
              <w:t>October 16, 2007</w:t>
            </w:r>
          </w:p>
        </w:tc>
        <w:tc>
          <w:tcPr>
            <w:tcW w:w="4608" w:type="dxa"/>
          </w:tcPr>
          <w:p w14:paraId="48674A1C"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152BE41B" w14:textId="77777777" w:rsidTr="00F25CB7">
        <w:tc>
          <w:tcPr>
            <w:tcW w:w="2268" w:type="dxa"/>
          </w:tcPr>
          <w:p w14:paraId="47E74497" w14:textId="77777777" w:rsidR="007511BD" w:rsidRPr="001625FE" w:rsidRDefault="007511BD" w:rsidP="00F25CB7">
            <w:pPr>
              <w:jc w:val="center"/>
              <w:rPr>
                <w:b/>
                <w:bCs/>
                <w:sz w:val="40"/>
                <w:lang w:eastAsia="ar-SA"/>
              </w:rPr>
            </w:pPr>
            <w:r w:rsidRPr="001625FE">
              <w:rPr>
                <w:lang w:eastAsia="ar-SA"/>
              </w:rPr>
              <w:t>1.4</w:t>
            </w:r>
          </w:p>
        </w:tc>
        <w:tc>
          <w:tcPr>
            <w:tcW w:w="2700" w:type="dxa"/>
          </w:tcPr>
          <w:p w14:paraId="0E3F348B" w14:textId="77777777" w:rsidR="007511BD" w:rsidRPr="001625FE" w:rsidRDefault="007511BD" w:rsidP="00F25CB7">
            <w:pPr>
              <w:jc w:val="center"/>
              <w:rPr>
                <w:b/>
                <w:bCs/>
                <w:sz w:val="40"/>
                <w:lang w:eastAsia="ar-SA"/>
              </w:rPr>
            </w:pPr>
            <w:r w:rsidRPr="001625FE">
              <w:rPr>
                <w:lang w:eastAsia="ar-SA"/>
              </w:rPr>
              <w:t>April 3, 2008</w:t>
            </w:r>
          </w:p>
        </w:tc>
        <w:tc>
          <w:tcPr>
            <w:tcW w:w="4608" w:type="dxa"/>
          </w:tcPr>
          <w:p w14:paraId="29CF6A40"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00BBC3AE" w14:textId="77777777" w:rsidTr="00F25CB7">
        <w:tc>
          <w:tcPr>
            <w:tcW w:w="2268" w:type="dxa"/>
          </w:tcPr>
          <w:p w14:paraId="4FDAA4E4" w14:textId="77777777" w:rsidR="007511BD" w:rsidRPr="001625FE" w:rsidRDefault="007511BD" w:rsidP="00F25CB7">
            <w:pPr>
              <w:jc w:val="center"/>
              <w:rPr>
                <w:b/>
                <w:bCs/>
                <w:sz w:val="40"/>
                <w:lang w:eastAsia="ar-SA"/>
              </w:rPr>
            </w:pPr>
            <w:r w:rsidRPr="001625FE">
              <w:rPr>
                <w:lang w:eastAsia="ar-SA"/>
              </w:rPr>
              <w:t>1.5</w:t>
            </w:r>
          </w:p>
        </w:tc>
        <w:tc>
          <w:tcPr>
            <w:tcW w:w="2700" w:type="dxa"/>
          </w:tcPr>
          <w:p w14:paraId="11F4AACE" w14:textId="77777777" w:rsidR="007511BD" w:rsidRPr="001625FE" w:rsidRDefault="007511BD" w:rsidP="00F25CB7">
            <w:pPr>
              <w:jc w:val="center"/>
              <w:rPr>
                <w:b/>
                <w:bCs/>
                <w:sz w:val="40"/>
                <w:lang w:eastAsia="ar-SA"/>
              </w:rPr>
            </w:pPr>
            <w:r w:rsidRPr="001625FE">
              <w:rPr>
                <w:lang w:eastAsia="ar-SA"/>
              </w:rPr>
              <w:t>November 20, 2008</w:t>
            </w:r>
          </w:p>
        </w:tc>
        <w:tc>
          <w:tcPr>
            <w:tcW w:w="4608" w:type="dxa"/>
          </w:tcPr>
          <w:p w14:paraId="72494A7E"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1C39A2BE" w14:textId="77777777" w:rsidTr="00F25CB7">
        <w:tc>
          <w:tcPr>
            <w:tcW w:w="2268" w:type="dxa"/>
          </w:tcPr>
          <w:p w14:paraId="3E4EA016" w14:textId="77777777" w:rsidR="007511BD" w:rsidRPr="001625FE" w:rsidRDefault="007511BD" w:rsidP="00F25CB7">
            <w:pPr>
              <w:jc w:val="center"/>
              <w:rPr>
                <w:b/>
                <w:bCs/>
                <w:sz w:val="40"/>
                <w:lang w:eastAsia="ar-SA"/>
              </w:rPr>
            </w:pPr>
            <w:r w:rsidRPr="001625FE">
              <w:rPr>
                <w:lang w:eastAsia="ar-SA"/>
              </w:rPr>
              <w:t>1.6</w:t>
            </w:r>
          </w:p>
        </w:tc>
        <w:tc>
          <w:tcPr>
            <w:tcW w:w="2700" w:type="dxa"/>
          </w:tcPr>
          <w:p w14:paraId="69603678" w14:textId="77777777" w:rsidR="007511BD" w:rsidRPr="001625FE" w:rsidRDefault="007511BD" w:rsidP="00F25CB7">
            <w:pPr>
              <w:jc w:val="center"/>
              <w:rPr>
                <w:b/>
                <w:bCs/>
                <w:sz w:val="40"/>
                <w:lang w:eastAsia="ar-SA"/>
              </w:rPr>
            </w:pPr>
            <w:r w:rsidRPr="001625FE">
              <w:rPr>
                <w:lang w:eastAsia="ar-SA"/>
              </w:rPr>
              <w:t>February 11, 2009</w:t>
            </w:r>
          </w:p>
        </w:tc>
        <w:tc>
          <w:tcPr>
            <w:tcW w:w="4608" w:type="dxa"/>
          </w:tcPr>
          <w:p w14:paraId="2B169407"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r w:rsidR="007511BD" w:rsidRPr="001625FE">
              <w:rPr>
                <w:lang w:eastAsia="ar-SA"/>
              </w:rPr>
              <w:t>nextUpdate in Certificate Revocation Lists (CRL) published by legacy Federal PKIs</w:t>
            </w:r>
          </w:p>
        </w:tc>
      </w:tr>
      <w:tr w:rsidR="007511BD" w:rsidRPr="00F25CB7" w14:paraId="68200711" w14:textId="77777777" w:rsidTr="00F25CB7">
        <w:tc>
          <w:tcPr>
            <w:tcW w:w="2268" w:type="dxa"/>
          </w:tcPr>
          <w:p w14:paraId="6A251076" w14:textId="77777777" w:rsidR="007511BD" w:rsidRPr="001625FE" w:rsidRDefault="007511BD" w:rsidP="00F25CB7">
            <w:pPr>
              <w:jc w:val="center"/>
              <w:rPr>
                <w:b/>
                <w:bCs/>
                <w:sz w:val="40"/>
                <w:lang w:eastAsia="ar-SA"/>
              </w:rPr>
            </w:pPr>
            <w:r w:rsidRPr="001625FE">
              <w:rPr>
                <w:lang w:eastAsia="ar-SA"/>
              </w:rPr>
              <w:t>1.7</w:t>
            </w:r>
          </w:p>
        </w:tc>
        <w:tc>
          <w:tcPr>
            <w:tcW w:w="2700" w:type="dxa"/>
          </w:tcPr>
          <w:p w14:paraId="2AF57CF9" w14:textId="77777777" w:rsidR="007511BD" w:rsidRPr="001625FE" w:rsidRDefault="007511BD" w:rsidP="00F25CB7">
            <w:pPr>
              <w:jc w:val="center"/>
              <w:rPr>
                <w:b/>
                <w:bCs/>
                <w:sz w:val="40"/>
                <w:lang w:eastAsia="ar-SA"/>
              </w:rPr>
            </w:pPr>
            <w:r w:rsidRPr="001625FE">
              <w:rPr>
                <w:lang w:eastAsia="ar-SA"/>
              </w:rPr>
              <w:t>April 15, 2009</w:t>
            </w:r>
          </w:p>
        </w:tc>
        <w:tc>
          <w:tcPr>
            <w:tcW w:w="4608" w:type="dxa"/>
          </w:tcPr>
          <w:p w14:paraId="26C82AD5"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3B200CAE" w14:textId="77777777" w:rsidTr="00F25CB7">
        <w:tc>
          <w:tcPr>
            <w:tcW w:w="2268" w:type="dxa"/>
          </w:tcPr>
          <w:p w14:paraId="2FBC0147" w14:textId="77777777" w:rsidR="007511BD" w:rsidRPr="001625FE" w:rsidRDefault="007511BD" w:rsidP="00F25CB7">
            <w:pPr>
              <w:jc w:val="center"/>
              <w:rPr>
                <w:b/>
                <w:bCs/>
                <w:sz w:val="40"/>
                <w:lang w:eastAsia="ar-SA"/>
              </w:rPr>
            </w:pPr>
            <w:r w:rsidRPr="001625FE">
              <w:rPr>
                <w:lang w:eastAsia="ar-SA"/>
              </w:rPr>
              <w:t>1.8</w:t>
            </w:r>
          </w:p>
        </w:tc>
        <w:tc>
          <w:tcPr>
            <w:tcW w:w="2700" w:type="dxa"/>
          </w:tcPr>
          <w:p w14:paraId="5A89BC0F" w14:textId="77777777" w:rsidR="007511BD" w:rsidRPr="001625FE" w:rsidRDefault="007511BD" w:rsidP="00F25CB7">
            <w:pPr>
              <w:jc w:val="center"/>
              <w:rPr>
                <w:b/>
                <w:bCs/>
                <w:sz w:val="40"/>
                <w:lang w:eastAsia="ar-SA"/>
              </w:rPr>
            </w:pPr>
            <w:r w:rsidRPr="001625FE">
              <w:rPr>
                <w:lang w:eastAsia="ar-SA"/>
              </w:rPr>
              <w:t>January 21, 2010</w:t>
            </w:r>
          </w:p>
        </w:tc>
        <w:tc>
          <w:tcPr>
            <w:tcW w:w="4608" w:type="dxa"/>
          </w:tcPr>
          <w:p w14:paraId="71007F49"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0D511341" w14:textId="77777777" w:rsidTr="00F25CB7">
        <w:tc>
          <w:tcPr>
            <w:tcW w:w="2268" w:type="dxa"/>
          </w:tcPr>
          <w:p w14:paraId="57933E1C" w14:textId="77777777" w:rsidR="00833570" w:rsidRPr="001625FE" w:rsidRDefault="00833570" w:rsidP="00F25CB7">
            <w:pPr>
              <w:jc w:val="center"/>
              <w:rPr>
                <w:lang w:eastAsia="ar-SA"/>
              </w:rPr>
            </w:pPr>
            <w:r w:rsidRPr="001625FE">
              <w:rPr>
                <w:lang w:eastAsia="ar-SA"/>
              </w:rPr>
              <w:t>1.9</w:t>
            </w:r>
          </w:p>
        </w:tc>
        <w:tc>
          <w:tcPr>
            <w:tcW w:w="2700" w:type="dxa"/>
          </w:tcPr>
          <w:p w14:paraId="46C29C47" w14:textId="77777777" w:rsidR="00833570" w:rsidRPr="001625FE" w:rsidRDefault="00833570" w:rsidP="00F25CB7">
            <w:pPr>
              <w:jc w:val="center"/>
              <w:rPr>
                <w:lang w:eastAsia="ar-SA"/>
              </w:rPr>
            </w:pPr>
            <w:r w:rsidRPr="001625FE">
              <w:rPr>
                <w:lang w:eastAsia="ar-SA"/>
              </w:rPr>
              <w:t>March 15, 2010</w:t>
            </w:r>
          </w:p>
        </w:tc>
        <w:tc>
          <w:tcPr>
            <w:tcW w:w="4608" w:type="dxa"/>
          </w:tcPr>
          <w:p w14:paraId="32F21D0C"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491F8FB3" w14:textId="77777777" w:rsidTr="00F25CB7">
        <w:tc>
          <w:tcPr>
            <w:tcW w:w="2268" w:type="dxa"/>
          </w:tcPr>
          <w:p w14:paraId="7A5C596F" w14:textId="77777777" w:rsidR="00833570" w:rsidRPr="001625FE" w:rsidRDefault="00833570" w:rsidP="00F25CB7">
            <w:pPr>
              <w:jc w:val="center"/>
              <w:rPr>
                <w:lang w:eastAsia="ar-SA"/>
              </w:rPr>
            </w:pPr>
            <w:r w:rsidRPr="001625FE">
              <w:rPr>
                <w:lang w:eastAsia="ar-SA"/>
              </w:rPr>
              <w:t>1.10</w:t>
            </w:r>
          </w:p>
        </w:tc>
        <w:tc>
          <w:tcPr>
            <w:tcW w:w="2700" w:type="dxa"/>
          </w:tcPr>
          <w:p w14:paraId="43DFF9B3" w14:textId="77777777" w:rsidR="00833570" w:rsidRPr="001625FE" w:rsidRDefault="00833570" w:rsidP="00F25CB7">
            <w:pPr>
              <w:jc w:val="center"/>
              <w:rPr>
                <w:lang w:eastAsia="ar-SA"/>
              </w:rPr>
            </w:pPr>
            <w:r w:rsidRPr="001625FE">
              <w:rPr>
                <w:lang w:eastAsia="ar-SA"/>
              </w:rPr>
              <w:t>April 8, 2010</w:t>
            </w:r>
          </w:p>
        </w:tc>
        <w:tc>
          <w:tcPr>
            <w:tcW w:w="4608" w:type="dxa"/>
          </w:tcPr>
          <w:p w14:paraId="027B23F8"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22BDA558" w14:textId="77777777" w:rsidTr="00F25CB7">
        <w:tc>
          <w:tcPr>
            <w:tcW w:w="2268" w:type="dxa"/>
          </w:tcPr>
          <w:p w14:paraId="5AD89F1E"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14:paraId="435D319E" w14:textId="77777777" w:rsidR="00833570" w:rsidRPr="001625FE" w:rsidRDefault="00833570" w:rsidP="00F25CB7">
            <w:pPr>
              <w:jc w:val="center"/>
              <w:rPr>
                <w:lang w:eastAsia="ar-SA"/>
              </w:rPr>
            </w:pPr>
            <w:r w:rsidRPr="001625FE">
              <w:rPr>
                <w:lang w:eastAsia="ar-SA"/>
              </w:rPr>
              <w:t>August 16, 2010</w:t>
            </w:r>
          </w:p>
        </w:tc>
        <w:tc>
          <w:tcPr>
            <w:tcW w:w="4608" w:type="dxa"/>
          </w:tcPr>
          <w:p w14:paraId="69454D91"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4F507ACE" w14:textId="77777777" w:rsidTr="00F25CB7">
        <w:tc>
          <w:tcPr>
            <w:tcW w:w="2268" w:type="dxa"/>
          </w:tcPr>
          <w:p w14:paraId="607CE97F" w14:textId="77777777" w:rsidR="00833570" w:rsidRPr="001625FE" w:rsidRDefault="00833570" w:rsidP="00F25CB7">
            <w:pPr>
              <w:pStyle w:val="Date"/>
              <w:snapToGrid w:val="0"/>
              <w:spacing w:after="0"/>
              <w:jc w:val="center"/>
              <w:rPr>
                <w:lang w:eastAsia="ar-SA"/>
              </w:rPr>
            </w:pPr>
            <w:r w:rsidRPr="001625FE">
              <w:rPr>
                <w:lang w:eastAsia="ar-SA"/>
              </w:rPr>
              <w:t>1.12</w:t>
            </w:r>
          </w:p>
        </w:tc>
        <w:tc>
          <w:tcPr>
            <w:tcW w:w="2700" w:type="dxa"/>
          </w:tcPr>
          <w:p w14:paraId="3316A6BF" w14:textId="77777777" w:rsidR="00833570" w:rsidRPr="001625FE" w:rsidRDefault="00833570" w:rsidP="00F25CB7">
            <w:pPr>
              <w:jc w:val="center"/>
              <w:rPr>
                <w:lang w:eastAsia="ar-SA"/>
              </w:rPr>
            </w:pPr>
            <w:r w:rsidRPr="001625FE">
              <w:rPr>
                <w:lang w:eastAsia="ar-SA"/>
              </w:rPr>
              <w:t>October 15, 2010</w:t>
            </w:r>
          </w:p>
        </w:tc>
        <w:tc>
          <w:tcPr>
            <w:tcW w:w="4608" w:type="dxa"/>
          </w:tcPr>
          <w:p w14:paraId="0707BFA9"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28F19827" w14:textId="77777777" w:rsidTr="00F25CB7">
        <w:tc>
          <w:tcPr>
            <w:tcW w:w="2268" w:type="dxa"/>
          </w:tcPr>
          <w:p w14:paraId="5D840474" w14:textId="77777777" w:rsidR="00833570" w:rsidRPr="001625FE" w:rsidRDefault="00833570" w:rsidP="00F25CB7">
            <w:pPr>
              <w:pStyle w:val="Date"/>
              <w:snapToGrid w:val="0"/>
              <w:spacing w:after="0"/>
              <w:jc w:val="center"/>
              <w:rPr>
                <w:lang w:eastAsia="ar-SA"/>
              </w:rPr>
            </w:pPr>
            <w:r w:rsidRPr="001625FE">
              <w:rPr>
                <w:lang w:eastAsia="ar-SA"/>
              </w:rPr>
              <w:lastRenderedPageBreak/>
              <w:t>1.13</w:t>
            </w:r>
          </w:p>
        </w:tc>
        <w:tc>
          <w:tcPr>
            <w:tcW w:w="2700" w:type="dxa"/>
          </w:tcPr>
          <w:p w14:paraId="2CABCB41" w14:textId="77777777" w:rsidR="00833570" w:rsidRPr="001625FE" w:rsidRDefault="00833570" w:rsidP="00F25CB7">
            <w:pPr>
              <w:jc w:val="center"/>
              <w:rPr>
                <w:lang w:eastAsia="ar-SA"/>
              </w:rPr>
            </w:pPr>
            <w:r w:rsidRPr="001625FE">
              <w:rPr>
                <w:lang w:eastAsia="ar-SA"/>
              </w:rPr>
              <w:t>November 18, 2010</w:t>
            </w:r>
          </w:p>
        </w:tc>
        <w:tc>
          <w:tcPr>
            <w:tcW w:w="4608" w:type="dxa"/>
          </w:tcPr>
          <w:p w14:paraId="55A152C8"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7A7B5FFA" w14:textId="77777777" w:rsidTr="00F25CB7">
        <w:tc>
          <w:tcPr>
            <w:tcW w:w="2268" w:type="dxa"/>
          </w:tcPr>
          <w:p w14:paraId="5766CD4F"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14:paraId="1DDF31EF" w14:textId="77777777" w:rsidR="00900DD5" w:rsidRPr="001625FE" w:rsidRDefault="00900DD5" w:rsidP="00F25CB7">
            <w:pPr>
              <w:jc w:val="center"/>
              <w:rPr>
                <w:lang w:eastAsia="ar-SA"/>
              </w:rPr>
            </w:pPr>
            <w:r w:rsidRPr="001625FE">
              <w:rPr>
                <w:lang w:eastAsia="ar-SA"/>
              </w:rPr>
              <w:t>December 17, 2010</w:t>
            </w:r>
          </w:p>
        </w:tc>
        <w:tc>
          <w:tcPr>
            <w:tcW w:w="4608" w:type="dxa"/>
          </w:tcPr>
          <w:p w14:paraId="168B5653"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4E244805" w14:textId="77777777" w:rsidTr="00F25CB7">
        <w:tc>
          <w:tcPr>
            <w:tcW w:w="2268" w:type="dxa"/>
          </w:tcPr>
          <w:p w14:paraId="6A1DF201"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14:paraId="19D9F7B1" w14:textId="77777777" w:rsidR="00605234" w:rsidRPr="001625FE" w:rsidRDefault="00605234" w:rsidP="00F25CB7">
            <w:pPr>
              <w:jc w:val="center"/>
              <w:rPr>
                <w:lang w:eastAsia="ar-SA"/>
              </w:rPr>
            </w:pPr>
            <w:r w:rsidRPr="001625FE">
              <w:rPr>
                <w:lang w:eastAsia="ar-SA"/>
              </w:rPr>
              <w:t>January 24, 2011</w:t>
            </w:r>
          </w:p>
        </w:tc>
        <w:tc>
          <w:tcPr>
            <w:tcW w:w="4608" w:type="dxa"/>
          </w:tcPr>
          <w:p w14:paraId="5A000748"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68004320" w14:textId="77777777" w:rsidTr="00F25CB7">
        <w:tc>
          <w:tcPr>
            <w:tcW w:w="2268" w:type="dxa"/>
          </w:tcPr>
          <w:p w14:paraId="60EBD31D"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14:paraId="520EDD92" w14:textId="77777777" w:rsidR="0049155E" w:rsidRPr="001625FE" w:rsidRDefault="0049155E" w:rsidP="00F25CB7">
            <w:pPr>
              <w:jc w:val="center"/>
              <w:rPr>
                <w:lang w:eastAsia="ar-SA"/>
              </w:rPr>
            </w:pPr>
            <w:r w:rsidRPr="001625FE">
              <w:rPr>
                <w:lang w:eastAsia="ar-SA"/>
              </w:rPr>
              <w:t>September 23, 2011</w:t>
            </w:r>
          </w:p>
        </w:tc>
        <w:tc>
          <w:tcPr>
            <w:tcW w:w="4608" w:type="dxa"/>
          </w:tcPr>
          <w:p w14:paraId="1F57024F"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1B512B25" w14:textId="77777777" w:rsidTr="00F25CB7">
        <w:tc>
          <w:tcPr>
            <w:tcW w:w="2268" w:type="dxa"/>
          </w:tcPr>
          <w:p w14:paraId="6D1C05D4"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14:paraId="671882BC" w14:textId="77777777" w:rsidR="002F7AB4" w:rsidRPr="001625FE" w:rsidRDefault="002F7AB4" w:rsidP="00F25CB7">
            <w:pPr>
              <w:jc w:val="center"/>
              <w:rPr>
                <w:lang w:eastAsia="ar-SA"/>
              </w:rPr>
            </w:pPr>
            <w:r w:rsidRPr="001625FE">
              <w:rPr>
                <w:lang w:eastAsia="ar-SA"/>
              </w:rPr>
              <w:t>December 13, 2011</w:t>
            </w:r>
          </w:p>
        </w:tc>
        <w:tc>
          <w:tcPr>
            <w:tcW w:w="4608" w:type="dxa"/>
          </w:tcPr>
          <w:p w14:paraId="325C55B7"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29B24E77" w14:textId="77777777" w:rsidTr="00F25CB7">
        <w:tc>
          <w:tcPr>
            <w:tcW w:w="2268" w:type="dxa"/>
          </w:tcPr>
          <w:p w14:paraId="13F0DFDE"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14:paraId="1AC90EAF"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14:paraId="2E450A8B"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094576B0" w14:textId="77777777" w:rsidTr="00F25CB7">
        <w:tc>
          <w:tcPr>
            <w:tcW w:w="2268" w:type="dxa"/>
          </w:tcPr>
          <w:p w14:paraId="3878E826"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14:paraId="116EC722" w14:textId="77777777" w:rsidR="00563B05" w:rsidRPr="001625FE" w:rsidRDefault="00563B05" w:rsidP="00C9517E">
            <w:pPr>
              <w:jc w:val="center"/>
              <w:rPr>
                <w:lang w:eastAsia="ar-SA"/>
              </w:rPr>
            </w:pPr>
            <w:r w:rsidRPr="001625FE">
              <w:rPr>
                <w:lang w:eastAsia="ar-SA"/>
              </w:rPr>
              <w:t>June 22, 2012</w:t>
            </w:r>
          </w:p>
        </w:tc>
        <w:tc>
          <w:tcPr>
            <w:tcW w:w="4608" w:type="dxa"/>
          </w:tcPr>
          <w:p w14:paraId="61DA2835"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439DA6C8" w14:textId="77777777" w:rsidTr="00F25CB7">
        <w:tc>
          <w:tcPr>
            <w:tcW w:w="2268" w:type="dxa"/>
          </w:tcPr>
          <w:p w14:paraId="48E6F3F6"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14:paraId="5F29FCC8" w14:textId="77777777" w:rsidR="00C43B26" w:rsidRPr="001625FE" w:rsidRDefault="00C43B26" w:rsidP="00C9517E">
            <w:pPr>
              <w:jc w:val="center"/>
              <w:rPr>
                <w:lang w:eastAsia="ar-SA"/>
              </w:rPr>
            </w:pPr>
            <w:r w:rsidRPr="001625FE">
              <w:rPr>
                <w:lang w:eastAsia="ar-SA"/>
              </w:rPr>
              <w:t>August 19, 2012</w:t>
            </w:r>
          </w:p>
        </w:tc>
        <w:tc>
          <w:tcPr>
            <w:tcW w:w="4608" w:type="dxa"/>
          </w:tcPr>
          <w:p w14:paraId="68D36B61"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allow a human device sponsor, who is not physically located near the sponsored device, and/or who does not have sufficient administrative privileges on the sponsored device to fulfill these responsibilities, to delegate them to an authorized administrator of the device.</w:t>
            </w:r>
            <w:r w:rsidR="00C25AF2" w:rsidRPr="001625FE">
              <w:t xml:space="preserve"> </w:t>
            </w:r>
          </w:p>
          <w:p w14:paraId="11CB6991"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 xml:space="preserve">etail and clarify the Common Policy CA’s CRL issuance policies to ensure </w:t>
            </w:r>
            <w:r w:rsidRPr="001625FE">
              <w:lastRenderedPageBreak/>
              <w:t>Offline Root CA operations are permitted.</w:t>
            </w:r>
          </w:p>
        </w:tc>
      </w:tr>
      <w:tr w:rsidR="008B2EB7" w:rsidRPr="00F25CB7" w14:paraId="232A8D37" w14:textId="77777777" w:rsidTr="008B2EB7">
        <w:trPr>
          <w:cantSplit/>
        </w:trPr>
        <w:tc>
          <w:tcPr>
            <w:tcW w:w="2268" w:type="dxa"/>
          </w:tcPr>
          <w:p w14:paraId="12142EF6"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14:paraId="2B5A40DA" w14:textId="77777777" w:rsidR="008B2EB7" w:rsidRPr="001625FE" w:rsidRDefault="008B2EB7" w:rsidP="00C9517E">
            <w:pPr>
              <w:jc w:val="center"/>
              <w:rPr>
                <w:lang w:eastAsia="ar-SA"/>
              </w:rPr>
            </w:pPr>
            <w:r w:rsidRPr="001625FE">
              <w:rPr>
                <w:lang w:eastAsia="ar-SA"/>
              </w:rPr>
              <w:t>December 18, 2012</w:t>
            </w:r>
          </w:p>
        </w:tc>
        <w:tc>
          <w:tcPr>
            <w:tcW w:w="4608" w:type="dxa"/>
          </w:tcPr>
          <w:p w14:paraId="4076A87D"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534E9B47" w14:textId="77777777" w:rsidTr="008B2EB7">
        <w:trPr>
          <w:cantSplit/>
        </w:trPr>
        <w:tc>
          <w:tcPr>
            <w:tcW w:w="2268" w:type="dxa"/>
          </w:tcPr>
          <w:p w14:paraId="32784D99" w14:textId="77777777" w:rsidR="001625FE" w:rsidRPr="001625FE" w:rsidRDefault="001625FE" w:rsidP="00F25CB7">
            <w:pPr>
              <w:pStyle w:val="Date"/>
              <w:snapToGrid w:val="0"/>
              <w:spacing w:after="0"/>
              <w:jc w:val="center"/>
              <w:rPr>
                <w:lang w:eastAsia="ar-SA"/>
              </w:rPr>
            </w:pPr>
            <w:r>
              <w:rPr>
                <w:lang w:eastAsia="ar-SA"/>
              </w:rPr>
              <w:t>1.22</w:t>
            </w:r>
          </w:p>
        </w:tc>
        <w:tc>
          <w:tcPr>
            <w:tcW w:w="2700" w:type="dxa"/>
          </w:tcPr>
          <w:p w14:paraId="4C45BF86" w14:textId="77777777" w:rsidR="001625FE" w:rsidRPr="001625FE" w:rsidRDefault="001625FE" w:rsidP="00C9517E">
            <w:pPr>
              <w:jc w:val="center"/>
              <w:rPr>
                <w:lang w:eastAsia="ar-SA"/>
              </w:rPr>
            </w:pPr>
            <w:r>
              <w:rPr>
                <w:lang w:eastAsia="ar-SA"/>
              </w:rPr>
              <w:t>December 2, 2013</w:t>
            </w:r>
          </w:p>
        </w:tc>
        <w:tc>
          <w:tcPr>
            <w:tcW w:w="4608" w:type="dxa"/>
          </w:tcPr>
          <w:p w14:paraId="2AD14276"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38EF66FC"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1F4E2F31"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09A7C272" w14:textId="77777777" w:rsidR="00A74AC8" w:rsidRDefault="00A74AC8" w:rsidP="00631BB5">
            <w:pPr>
              <w:pStyle w:val="Date"/>
              <w:snapToGrid w:val="0"/>
              <w:spacing w:after="0"/>
              <w:jc w:val="center"/>
              <w:rPr>
                <w:lang w:eastAsia="ar-SA"/>
              </w:rPr>
            </w:pPr>
            <w:r>
              <w:rPr>
                <w:lang w:eastAsia="ar-SA"/>
              </w:rPr>
              <w:t>1.23</w:t>
            </w:r>
          </w:p>
        </w:tc>
        <w:tc>
          <w:tcPr>
            <w:tcW w:w="2700" w:type="dxa"/>
            <w:tcBorders>
              <w:top w:val="single" w:sz="4" w:space="0" w:color="auto"/>
              <w:left w:val="single" w:sz="4" w:space="0" w:color="auto"/>
              <w:bottom w:val="single" w:sz="4" w:space="0" w:color="auto"/>
              <w:right w:val="single" w:sz="4" w:space="0" w:color="auto"/>
            </w:tcBorders>
          </w:tcPr>
          <w:p w14:paraId="03DB461E"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608" w:type="dxa"/>
            <w:tcBorders>
              <w:top w:val="single" w:sz="4" w:space="0" w:color="auto"/>
              <w:left w:val="single" w:sz="4" w:space="0" w:color="auto"/>
              <w:bottom w:val="single" w:sz="4" w:space="0" w:color="auto"/>
              <w:right w:val="single" w:sz="4" w:space="0" w:color="auto"/>
            </w:tcBorders>
          </w:tcPr>
          <w:p w14:paraId="0E1D90F1"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4F861727"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157522C6" w14:textId="77777777" w:rsidR="00F11F46" w:rsidRDefault="00F11F46" w:rsidP="00631BB5">
            <w:pPr>
              <w:pStyle w:val="Date"/>
              <w:snapToGrid w:val="0"/>
              <w:spacing w:after="0"/>
              <w:jc w:val="center"/>
              <w:rPr>
                <w:lang w:eastAsia="ar-SA"/>
              </w:rPr>
            </w:pPr>
            <w:r>
              <w:rPr>
                <w:lang w:eastAsia="ar-SA"/>
              </w:rPr>
              <w:t>1.24</w:t>
            </w:r>
          </w:p>
        </w:tc>
        <w:tc>
          <w:tcPr>
            <w:tcW w:w="2700" w:type="dxa"/>
            <w:tcBorders>
              <w:top w:val="single" w:sz="4" w:space="0" w:color="auto"/>
              <w:left w:val="single" w:sz="4" w:space="0" w:color="auto"/>
              <w:bottom w:val="single" w:sz="4" w:space="0" w:color="auto"/>
              <w:right w:val="single" w:sz="4" w:space="0" w:color="auto"/>
            </w:tcBorders>
          </w:tcPr>
          <w:p w14:paraId="49C3D3B4"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608" w:type="dxa"/>
            <w:tcBorders>
              <w:top w:val="single" w:sz="4" w:space="0" w:color="auto"/>
              <w:left w:val="single" w:sz="4" w:space="0" w:color="auto"/>
              <w:bottom w:val="single" w:sz="4" w:space="0" w:color="auto"/>
              <w:right w:val="single" w:sz="4" w:space="0" w:color="auto"/>
            </w:tcBorders>
          </w:tcPr>
          <w:p w14:paraId="789D8F0E"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13B392F3"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663311CD" w14:textId="77777777" w:rsidR="00C87A3A" w:rsidRDefault="00C87A3A" w:rsidP="00C87A3A">
            <w:pPr>
              <w:pStyle w:val="Date"/>
              <w:snapToGrid w:val="0"/>
              <w:spacing w:after="0"/>
              <w:jc w:val="center"/>
              <w:rPr>
                <w:lang w:eastAsia="ar-SA"/>
              </w:rPr>
            </w:pPr>
            <w:r>
              <w:rPr>
                <w:lang w:eastAsia="ar-SA"/>
              </w:rPr>
              <w:t>1.25</w:t>
            </w:r>
          </w:p>
        </w:tc>
        <w:tc>
          <w:tcPr>
            <w:tcW w:w="2700" w:type="dxa"/>
            <w:tcBorders>
              <w:top w:val="single" w:sz="4" w:space="0" w:color="auto"/>
              <w:left w:val="single" w:sz="4" w:space="0" w:color="auto"/>
              <w:bottom w:val="single" w:sz="4" w:space="0" w:color="auto"/>
              <w:right w:val="single" w:sz="4" w:space="0" w:color="auto"/>
            </w:tcBorders>
          </w:tcPr>
          <w:p w14:paraId="503ECF1F" w14:textId="77777777" w:rsidR="00C87A3A" w:rsidRDefault="00C87A3A" w:rsidP="00C87A3A">
            <w:pPr>
              <w:jc w:val="center"/>
              <w:rPr>
                <w:lang w:eastAsia="ar-SA"/>
              </w:rPr>
            </w:pPr>
            <w:r>
              <w:rPr>
                <w:lang w:eastAsia="ar-SA"/>
              </w:rPr>
              <w:t>September 22, 2016</w:t>
            </w:r>
          </w:p>
        </w:tc>
        <w:tc>
          <w:tcPr>
            <w:tcW w:w="4608" w:type="dxa"/>
            <w:tcBorders>
              <w:top w:val="single" w:sz="4" w:space="0" w:color="auto"/>
              <w:left w:val="single" w:sz="4" w:space="0" w:color="auto"/>
              <w:bottom w:val="single" w:sz="4" w:space="0" w:color="auto"/>
              <w:right w:val="single" w:sz="4" w:space="0" w:color="auto"/>
            </w:tcBorders>
          </w:tcPr>
          <w:p w14:paraId="149CB673"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publicly-trusted SSL/TLS certificates, which will </w:t>
            </w:r>
            <w:r>
              <w:t>help promote inclusion of the Federal Root in public trust stores</w:t>
            </w:r>
            <w:r w:rsidRPr="008D236A">
              <w:t xml:space="preserve"> </w:t>
            </w:r>
            <w:r>
              <w:t xml:space="preserve">and provide guidance for issuance of publicly-trusted device certificates.  </w:t>
            </w:r>
          </w:p>
          <w:p w14:paraId="5B10199D" w14:textId="77777777" w:rsidR="000D71BF" w:rsidRDefault="000D71BF" w:rsidP="00C87A3A">
            <w:pPr>
              <w:rPr>
                <w:b/>
              </w:rPr>
            </w:pPr>
            <w:r>
              <w:rPr>
                <w:b/>
              </w:rPr>
              <w:t xml:space="preserve">2016-02. </w:t>
            </w:r>
            <w:r w:rsidRPr="00A24136">
              <w:t>A</w:t>
            </w:r>
            <w:r w:rsidRPr="000D71BF">
              <w:t>llow</w:t>
            </w:r>
            <w:r>
              <w:t xml:space="preserve"> a long term CRL when a CA retires a key after performing a key changeover to align with the FPKI CPS.</w:t>
            </w:r>
          </w:p>
        </w:tc>
      </w:tr>
      <w:tr w:rsidR="004B021A" w:rsidRPr="00F25CB7" w14:paraId="220DF59E"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6B1931DE" w14:textId="77777777" w:rsidR="004B021A" w:rsidRDefault="004B021A" w:rsidP="00C87A3A">
            <w:pPr>
              <w:pStyle w:val="Date"/>
              <w:snapToGrid w:val="0"/>
              <w:spacing w:after="0"/>
              <w:jc w:val="center"/>
              <w:rPr>
                <w:lang w:eastAsia="ar-SA"/>
              </w:rPr>
            </w:pPr>
            <w:r>
              <w:rPr>
                <w:lang w:eastAsia="ar-SA"/>
              </w:rPr>
              <w:lastRenderedPageBreak/>
              <w:t>1.26</w:t>
            </w:r>
          </w:p>
        </w:tc>
        <w:tc>
          <w:tcPr>
            <w:tcW w:w="2700" w:type="dxa"/>
            <w:tcBorders>
              <w:top w:val="single" w:sz="4" w:space="0" w:color="auto"/>
              <w:left w:val="single" w:sz="4" w:space="0" w:color="auto"/>
              <w:bottom w:val="single" w:sz="4" w:space="0" w:color="auto"/>
              <w:right w:val="single" w:sz="4" w:space="0" w:color="auto"/>
            </w:tcBorders>
          </w:tcPr>
          <w:p w14:paraId="409AF754" w14:textId="77777777" w:rsidR="004B021A" w:rsidRDefault="004B021A" w:rsidP="00C87A3A">
            <w:pPr>
              <w:jc w:val="center"/>
              <w:rPr>
                <w:lang w:eastAsia="ar-SA"/>
              </w:rPr>
            </w:pPr>
            <w:r>
              <w:rPr>
                <w:lang w:eastAsia="ar-SA"/>
              </w:rPr>
              <w:t>February 2, 2017</w:t>
            </w:r>
          </w:p>
        </w:tc>
        <w:tc>
          <w:tcPr>
            <w:tcW w:w="4608" w:type="dxa"/>
            <w:tcBorders>
              <w:top w:val="single" w:sz="4" w:space="0" w:color="auto"/>
              <w:left w:val="single" w:sz="4" w:space="0" w:color="auto"/>
              <w:bottom w:val="single" w:sz="4" w:space="0" w:color="auto"/>
              <w:right w:val="single" w:sz="4" w:space="0" w:color="auto"/>
            </w:tcBorders>
          </w:tcPr>
          <w:p w14:paraId="140F17BA" w14:textId="77777777" w:rsidR="004B021A" w:rsidRDefault="004B021A" w:rsidP="00C87A3A">
            <w:pPr>
              <w:rPr>
                <w:b/>
              </w:rPr>
            </w:pPr>
            <w:r w:rsidRPr="00E3530F">
              <w:rPr>
                <w:b/>
              </w:rPr>
              <w:t>2016-0</w:t>
            </w:r>
            <w:r>
              <w:rPr>
                <w:b/>
              </w:rPr>
              <w:t>3</w:t>
            </w:r>
            <w:r w:rsidRPr="0012091B">
              <w:t xml:space="preserve">. </w:t>
            </w:r>
            <w:r w:rsidRPr="00D56DC5">
              <w:rPr>
                <w:bCs/>
              </w:rPr>
              <w:t xml:space="preserve">Remove or </w:t>
            </w:r>
            <w:r>
              <w:rPr>
                <w:bCs/>
              </w:rPr>
              <w:t>u</w:t>
            </w:r>
            <w:r w:rsidRPr="00D56DC5">
              <w:rPr>
                <w:bCs/>
              </w:rPr>
              <w:t xml:space="preserve">pdate </w:t>
            </w:r>
            <w:r>
              <w:rPr>
                <w:bCs/>
              </w:rPr>
              <w:t>r</w:t>
            </w:r>
            <w:r w:rsidRPr="00D56DC5">
              <w:rPr>
                <w:bCs/>
              </w:rPr>
              <w:t xml:space="preserve">eferences to </w:t>
            </w:r>
            <w:r>
              <w:rPr>
                <w:bCs/>
              </w:rPr>
              <w:t>o</w:t>
            </w:r>
            <w:r w:rsidRPr="00D56DC5">
              <w:rPr>
                <w:bCs/>
              </w:rPr>
              <w:t>bsoleted RFCs</w:t>
            </w:r>
            <w:r>
              <w:rPr>
                <w:bCs/>
              </w:rPr>
              <w:t>. Changes to Sections 1.3.1.7, 3.1.2, 3.1.4, 4.9.7, and 10.</w:t>
            </w:r>
          </w:p>
        </w:tc>
      </w:tr>
    </w:tbl>
    <w:p w14:paraId="0C9466F9"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343F1741" w14:textId="77777777" w:rsidR="00BC097A" w:rsidRDefault="00BC097A">
      <w:r>
        <w:t xml:space="preserve">This is the policy framework governing the public key infrastructure (PKI) component of the Federal Enterprise Architecture.  The policy framework incorporates </w:t>
      </w:r>
      <w:r w:rsidR="00C87A3A">
        <w:t xml:space="preserve">eleven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t xml:space="preserve">, </w:t>
      </w:r>
      <w:r w:rsidR="00C87A3A" w:rsidRPr="00A24136">
        <w:t>a policy for publicly trusted Server Authentication certificates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736BE650"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0D6F72C4"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07928BAB"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1C04D705"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00B9A1A1"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6C7A438D" w14:textId="77777777" w:rsidR="00BC097A" w:rsidRDefault="00BC097A">
      <w:pPr>
        <w:pStyle w:val="WW-BodyText2"/>
      </w:pPr>
      <w:r>
        <w:t>The terms and provisions of these certificate policies shall be interpreted under and governed by applicable Federal law.</w:t>
      </w:r>
    </w:p>
    <w:p w14:paraId="297E5C8E" w14:textId="77777777" w:rsidR="005A099D" w:rsidRDefault="005A099D">
      <w:pPr>
        <w:pStyle w:val="WW-BodyText2"/>
        <w:sectPr w:rsidR="005A099D" w:rsidSect="00FB15A1">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6FB17AD7" w14:textId="77777777" w:rsidR="001F0AD8" w:rsidRDefault="001F0AD8">
      <w:pPr>
        <w:pStyle w:val="TOCHeading"/>
      </w:pPr>
      <w:r>
        <w:lastRenderedPageBreak/>
        <w:t>Table of Contents</w:t>
      </w:r>
    </w:p>
    <w:p w14:paraId="06C28059" w14:textId="77777777" w:rsidR="00186516" w:rsidRPr="00186516" w:rsidRDefault="00186516" w:rsidP="00186516"/>
    <w:p w14:paraId="6EC27B92" w14:textId="77777777" w:rsidR="00BA0E8A"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418776687" w:history="1">
        <w:r w:rsidR="00BA0E8A" w:rsidRPr="00D01B24">
          <w:rPr>
            <w:rStyle w:val="Hyperlink"/>
            <w:noProof/>
            <w:lang w:eastAsia="ar-SA"/>
          </w:rPr>
          <w:t>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Introduction</w:t>
        </w:r>
        <w:r w:rsidR="00BA0E8A">
          <w:rPr>
            <w:noProof/>
            <w:webHidden/>
          </w:rPr>
          <w:tab/>
        </w:r>
        <w:r w:rsidR="00BA0E8A">
          <w:rPr>
            <w:noProof/>
            <w:webHidden/>
          </w:rPr>
          <w:fldChar w:fldCharType="begin"/>
        </w:r>
        <w:r w:rsidR="00BA0E8A">
          <w:rPr>
            <w:noProof/>
            <w:webHidden/>
          </w:rPr>
          <w:instrText xml:space="preserve"> PAGEREF _Toc418776687 \h </w:instrText>
        </w:r>
        <w:r w:rsidR="00BA0E8A">
          <w:rPr>
            <w:noProof/>
            <w:webHidden/>
          </w:rPr>
        </w:r>
        <w:r w:rsidR="00BA0E8A">
          <w:rPr>
            <w:noProof/>
            <w:webHidden/>
          </w:rPr>
          <w:fldChar w:fldCharType="separate"/>
        </w:r>
        <w:r w:rsidR="00F2346C">
          <w:rPr>
            <w:noProof/>
            <w:webHidden/>
          </w:rPr>
          <w:t>1</w:t>
        </w:r>
        <w:r w:rsidR="00BA0E8A">
          <w:rPr>
            <w:noProof/>
            <w:webHidden/>
          </w:rPr>
          <w:fldChar w:fldCharType="end"/>
        </w:r>
      </w:hyperlink>
    </w:p>
    <w:p w14:paraId="360B7472" w14:textId="77777777" w:rsidR="00BA0E8A" w:rsidRDefault="00000000">
      <w:pPr>
        <w:pStyle w:val="TOC2"/>
        <w:rPr>
          <w:rFonts w:asciiTheme="minorHAnsi" w:eastAsiaTheme="minorEastAsia" w:hAnsiTheme="minorHAnsi" w:cstheme="minorBidi"/>
          <w:b w:val="0"/>
          <w:noProof/>
          <w:sz w:val="22"/>
          <w:szCs w:val="22"/>
        </w:rPr>
      </w:pPr>
      <w:hyperlink w:anchor="_Toc418776688" w:history="1">
        <w:r w:rsidR="00BA0E8A" w:rsidRPr="00D01B24">
          <w:rPr>
            <w:rStyle w:val="Hyperlink"/>
            <w:noProof/>
            <w:lang w:eastAsia="ar-SA"/>
          </w:rPr>
          <w:t>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Overview</w:t>
        </w:r>
        <w:r w:rsidR="00BA0E8A">
          <w:rPr>
            <w:noProof/>
            <w:webHidden/>
          </w:rPr>
          <w:tab/>
        </w:r>
        <w:r w:rsidR="00BA0E8A">
          <w:rPr>
            <w:noProof/>
            <w:webHidden/>
          </w:rPr>
          <w:fldChar w:fldCharType="begin"/>
        </w:r>
        <w:r w:rsidR="00BA0E8A">
          <w:rPr>
            <w:noProof/>
            <w:webHidden/>
          </w:rPr>
          <w:instrText xml:space="preserve"> PAGEREF _Toc418776688 \h </w:instrText>
        </w:r>
        <w:r w:rsidR="00BA0E8A">
          <w:rPr>
            <w:noProof/>
            <w:webHidden/>
          </w:rPr>
        </w:r>
        <w:r w:rsidR="00BA0E8A">
          <w:rPr>
            <w:noProof/>
            <w:webHidden/>
          </w:rPr>
          <w:fldChar w:fldCharType="separate"/>
        </w:r>
        <w:r w:rsidR="00F2346C">
          <w:rPr>
            <w:noProof/>
            <w:webHidden/>
          </w:rPr>
          <w:t>2</w:t>
        </w:r>
        <w:r w:rsidR="00BA0E8A">
          <w:rPr>
            <w:noProof/>
            <w:webHidden/>
          </w:rPr>
          <w:fldChar w:fldCharType="end"/>
        </w:r>
      </w:hyperlink>
    </w:p>
    <w:p w14:paraId="707EFC2C" w14:textId="77777777" w:rsidR="00BA0E8A" w:rsidRDefault="00000000">
      <w:pPr>
        <w:pStyle w:val="TOC3"/>
        <w:rPr>
          <w:rFonts w:asciiTheme="minorHAnsi" w:eastAsiaTheme="minorEastAsia" w:hAnsiTheme="minorHAnsi" w:cstheme="minorBidi"/>
          <w:noProof/>
          <w:sz w:val="22"/>
          <w:szCs w:val="22"/>
        </w:rPr>
      </w:pPr>
      <w:hyperlink w:anchor="_Toc418776689" w:history="1">
        <w:r w:rsidR="00BA0E8A" w:rsidRPr="00D01B24">
          <w:rPr>
            <w:rStyle w:val="Hyperlink"/>
            <w:noProof/>
          </w:rPr>
          <w:t>1.1.1</w:t>
        </w:r>
        <w:r w:rsidR="00BA0E8A">
          <w:rPr>
            <w:rFonts w:asciiTheme="minorHAnsi" w:eastAsiaTheme="minorEastAsia" w:hAnsiTheme="minorHAnsi" w:cstheme="minorBidi"/>
            <w:noProof/>
            <w:sz w:val="22"/>
            <w:szCs w:val="22"/>
          </w:rPr>
          <w:tab/>
        </w:r>
        <w:r w:rsidR="00BA0E8A" w:rsidRPr="00D01B24">
          <w:rPr>
            <w:rStyle w:val="Hyperlink"/>
            <w:noProof/>
          </w:rPr>
          <w:t>Certificate Policy (CP)</w:t>
        </w:r>
        <w:r w:rsidR="00BA0E8A">
          <w:rPr>
            <w:noProof/>
            <w:webHidden/>
          </w:rPr>
          <w:tab/>
        </w:r>
        <w:r w:rsidR="00BA0E8A">
          <w:rPr>
            <w:noProof/>
            <w:webHidden/>
          </w:rPr>
          <w:fldChar w:fldCharType="begin"/>
        </w:r>
        <w:r w:rsidR="00BA0E8A">
          <w:rPr>
            <w:noProof/>
            <w:webHidden/>
          </w:rPr>
          <w:instrText xml:space="preserve"> PAGEREF _Toc418776689 \h </w:instrText>
        </w:r>
        <w:r w:rsidR="00BA0E8A">
          <w:rPr>
            <w:noProof/>
            <w:webHidden/>
          </w:rPr>
        </w:r>
        <w:r w:rsidR="00BA0E8A">
          <w:rPr>
            <w:noProof/>
            <w:webHidden/>
          </w:rPr>
          <w:fldChar w:fldCharType="separate"/>
        </w:r>
        <w:r w:rsidR="00F2346C">
          <w:rPr>
            <w:noProof/>
            <w:webHidden/>
          </w:rPr>
          <w:t>2</w:t>
        </w:r>
        <w:r w:rsidR="00BA0E8A">
          <w:rPr>
            <w:noProof/>
            <w:webHidden/>
          </w:rPr>
          <w:fldChar w:fldCharType="end"/>
        </w:r>
      </w:hyperlink>
    </w:p>
    <w:p w14:paraId="529D1E1E" w14:textId="77777777" w:rsidR="00BA0E8A" w:rsidRDefault="00000000">
      <w:pPr>
        <w:pStyle w:val="TOC3"/>
        <w:rPr>
          <w:rFonts w:asciiTheme="minorHAnsi" w:eastAsiaTheme="minorEastAsia" w:hAnsiTheme="minorHAnsi" w:cstheme="minorBidi"/>
          <w:noProof/>
          <w:sz w:val="22"/>
          <w:szCs w:val="22"/>
        </w:rPr>
      </w:pPr>
      <w:hyperlink w:anchor="_Toc418776690" w:history="1">
        <w:r w:rsidR="00BA0E8A" w:rsidRPr="00D01B24">
          <w:rPr>
            <w:rStyle w:val="Hyperlink"/>
            <w:noProof/>
            <w:lang w:eastAsia="ar-SA"/>
          </w:rPr>
          <w:t>1.1.2</w:t>
        </w:r>
        <w:r w:rsidR="00BA0E8A">
          <w:rPr>
            <w:rFonts w:asciiTheme="minorHAnsi" w:eastAsiaTheme="minorEastAsia" w:hAnsiTheme="minorHAnsi" w:cstheme="minorBidi"/>
            <w:noProof/>
            <w:sz w:val="22"/>
            <w:szCs w:val="22"/>
          </w:rPr>
          <w:tab/>
        </w:r>
        <w:r w:rsidR="00BA0E8A" w:rsidRPr="00D01B24">
          <w:rPr>
            <w:rStyle w:val="Hyperlink"/>
            <w:noProof/>
            <w:lang w:eastAsia="ar-SA"/>
          </w:rPr>
          <w:t>Relationship between the CP and the CPS</w:t>
        </w:r>
        <w:r w:rsidR="00BA0E8A">
          <w:rPr>
            <w:noProof/>
            <w:webHidden/>
          </w:rPr>
          <w:tab/>
        </w:r>
        <w:r w:rsidR="00BA0E8A">
          <w:rPr>
            <w:noProof/>
            <w:webHidden/>
          </w:rPr>
          <w:fldChar w:fldCharType="begin"/>
        </w:r>
        <w:r w:rsidR="00BA0E8A">
          <w:rPr>
            <w:noProof/>
            <w:webHidden/>
          </w:rPr>
          <w:instrText xml:space="preserve"> PAGEREF _Toc418776690 \h </w:instrText>
        </w:r>
        <w:r w:rsidR="00BA0E8A">
          <w:rPr>
            <w:noProof/>
            <w:webHidden/>
          </w:rPr>
        </w:r>
        <w:r w:rsidR="00BA0E8A">
          <w:rPr>
            <w:noProof/>
            <w:webHidden/>
          </w:rPr>
          <w:fldChar w:fldCharType="separate"/>
        </w:r>
        <w:r w:rsidR="00F2346C">
          <w:rPr>
            <w:noProof/>
            <w:webHidden/>
          </w:rPr>
          <w:t>2</w:t>
        </w:r>
        <w:r w:rsidR="00BA0E8A">
          <w:rPr>
            <w:noProof/>
            <w:webHidden/>
          </w:rPr>
          <w:fldChar w:fldCharType="end"/>
        </w:r>
      </w:hyperlink>
    </w:p>
    <w:p w14:paraId="70994195" w14:textId="77777777" w:rsidR="00BA0E8A" w:rsidRDefault="00000000">
      <w:pPr>
        <w:pStyle w:val="TOC3"/>
        <w:rPr>
          <w:rFonts w:asciiTheme="minorHAnsi" w:eastAsiaTheme="minorEastAsia" w:hAnsiTheme="minorHAnsi" w:cstheme="minorBidi"/>
          <w:noProof/>
          <w:sz w:val="22"/>
          <w:szCs w:val="22"/>
        </w:rPr>
      </w:pPr>
      <w:hyperlink w:anchor="_Toc418776691" w:history="1">
        <w:r w:rsidR="00BA0E8A" w:rsidRPr="00D01B24">
          <w:rPr>
            <w:rStyle w:val="Hyperlink"/>
            <w:bCs/>
            <w:noProof/>
            <w:lang w:eastAsia="ar-SA"/>
          </w:rPr>
          <w:t>1.1.3</w:t>
        </w:r>
        <w:r w:rsidR="00BA0E8A">
          <w:rPr>
            <w:rFonts w:asciiTheme="minorHAnsi" w:eastAsiaTheme="minorEastAsia" w:hAnsiTheme="minorHAnsi" w:cstheme="minorBidi"/>
            <w:noProof/>
            <w:sz w:val="22"/>
            <w:szCs w:val="22"/>
          </w:rPr>
          <w:tab/>
        </w:r>
        <w:r w:rsidR="00BA0E8A" w:rsidRPr="00D01B24">
          <w:rPr>
            <w:rStyle w:val="Hyperlink"/>
            <w:bCs/>
            <w:noProof/>
            <w:lang w:eastAsia="ar-SA"/>
          </w:rPr>
          <w:t>Scope</w:t>
        </w:r>
        <w:r w:rsidR="00BA0E8A">
          <w:rPr>
            <w:noProof/>
            <w:webHidden/>
          </w:rPr>
          <w:tab/>
        </w:r>
        <w:r w:rsidR="00BA0E8A">
          <w:rPr>
            <w:noProof/>
            <w:webHidden/>
          </w:rPr>
          <w:fldChar w:fldCharType="begin"/>
        </w:r>
        <w:r w:rsidR="00BA0E8A">
          <w:rPr>
            <w:noProof/>
            <w:webHidden/>
          </w:rPr>
          <w:instrText xml:space="preserve"> PAGEREF _Toc418776691 \h </w:instrText>
        </w:r>
        <w:r w:rsidR="00BA0E8A">
          <w:rPr>
            <w:noProof/>
            <w:webHidden/>
          </w:rPr>
        </w:r>
        <w:r w:rsidR="00BA0E8A">
          <w:rPr>
            <w:noProof/>
            <w:webHidden/>
          </w:rPr>
          <w:fldChar w:fldCharType="separate"/>
        </w:r>
        <w:r w:rsidR="00F2346C">
          <w:rPr>
            <w:noProof/>
            <w:webHidden/>
          </w:rPr>
          <w:t>2</w:t>
        </w:r>
        <w:r w:rsidR="00BA0E8A">
          <w:rPr>
            <w:noProof/>
            <w:webHidden/>
          </w:rPr>
          <w:fldChar w:fldCharType="end"/>
        </w:r>
      </w:hyperlink>
    </w:p>
    <w:p w14:paraId="4275E56B" w14:textId="77777777" w:rsidR="00BA0E8A" w:rsidRDefault="00000000">
      <w:pPr>
        <w:pStyle w:val="TOC3"/>
        <w:rPr>
          <w:rFonts w:asciiTheme="minorHAnsi" w:eastAsiaTheme="minorEastAsia" w:hAnsiTheme="minorHAnsi" w:cstheme="minorBidi"/>
          <w:noProof/>
          <w:sz w:val="22"/>
          <w:szCs w:val="22"/>
        </w:rPr>
      </w:pPr>
      <w:hyperlink w:anchor="_Toc418776692" w:history="1">
        <w:r w:rsidR="00BA0E8A" w:rsidRPr="00D01B24">
          <w:rPr>
            <w:rStyle w:val="Hyperlink"/>
            <w:noProof/>
            <w:lang w:eastAsia="ar-SA"/>
          </w:rPr>
          <w:t>1.1.4</w:t>
        </w:r>
        <w:r w:rsidR="00BA0E8A">
          <w:rPr>
            <w:rFonts w:asciiTheme="minorHAnsi" w:eastAsiaTheme="minorEastAsia" w:hAnsiTheme="minorHAnsi" w:cstheme="minorBidi"/>
            <w:noProof/>
            <w:sz w:val="22"/>
            <w:szCs w:val="22"/>
          </w:rPr>
          <w:tab/>
        </w:r>
        <w:r w:rsidR="00BA0E8A" w:rsidRPr="00D01B24">
          <w:rPr>
            <w:rStyle w:val="Hyperlink"/>
            <w:noProof/>
            <w:lang w:eastAsia="ar-SA"/>
          </w:rPr>
          <w:t>Interoperation with CAs Issuing under Different Policies</w:t>
        </w:r>
        <w:r w:rsidR="00BA0E8A">
          <w:rPr>
            <w:noProof/>
            <w:webHidden/>
          </w:rPr>
          <w:tab/>
        </w:r>
        <w:r w:rsidR="00BA0E8A">
          <w:rPr>
            <w:noProof/>
            <w:webHidden/>
          </w:rPr>
          <w:fldChar w:fldCharType="begin"/>
        </w:r>
        <w:r w:rsidR="00BA0E8A">
          <w:rPr>
            <w:noProof/>
            <w:webHidden/>
          </w:rPr>
          <w:instrText xml:space="preserve"> PAGEREF _Toc418776692 \h </w:instrText>
        </w:r>
        <w:r w:rsidR="00BA0E8A">
          <w:rPr>
            <w:noProof/>
            <w:webHidden/>
          </w:rPr>
        </w:r>
        <w:r w:rsidR="00BA0E8A">
          <w:rPr>
            <w:noProof/>
            <w:webHidden/>
          </w:rPr>
          <w:fldChar w:fldCharType="separate"/>
        </w:r>
        <w:r w:rsidR="00F2346C">
          <w:rPr>
            <w:noProof/>
            <w:webHidden/>
          </w:rPr>
          <w:t>2</w:t>
        </w:r>
        <w:r w:rsidR="00BA0E8A">
          <w:rPr>
            <w:noProof/>
            <w:webHidden/>
          </w:rPr>
          <w:fldChar w:fldCharType="end"/>
        </w:r>
      </w:hyperlink>
    </w:p>
    <w:p w14:paraId="3FEF101D" w14:textId="77777777" w:rsidR="00BA0E8A" w:rsidRDefault="00000000">
      <w:pPr>
        <w:pStyle w:val="TOC2"/>
        <w:rPr>
          <w:rFonts w:asciiTheme="minorHAnsi" w:eastAsiaTheme="minorEastAsia" w:hAnsiTheme="minorHAnsi" w:cstheme="minorBidi"/>
          <w:b w:val="0"/>
          <w:noProof/>
          <w:sz w:val="22"/>
          <w:szCs w:val="22"/>
        </w:rPr>
      </w:pPr>
      <w:hyperlink w:anchor="_Toc418776693" w:history="1">
        <w:r w:rsidR="00BA0E8A" w:rsidRPr="00D01B24">
          <w:rPr>
            <w:rStyle w:val="Hyperlink"/>
            <w:noProof/>
          </w:rPr>
          <w:t>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Document Name and Identification</w:t>
        </w:r>
        <w:r w:rsidR="00BA0E8A">
          <w:rPr>
            <w:noProof/>
            <w:webHidden/>
          </w:rPr>
          <w:tab/>
        </w:r>
        <w:r w:rsidR="00BA0E8A">
          <w:rPr>
            <w:noProof/>
            <w:webHidden/>
          </w:rPr>
          <w:fldChar w:fldCharType="begin"/>
        </w:r>
        <w:r w:rsidR="00BA0E8A">
          <w:rPr>
            <w:noProof/>
            <w:webHidden/>
          </w:rPr>
          <w:instrText xml:space="preserve"> PAGEREF _Toc418776693 \h </w:instrText>
        </w:r>
        <w:r w:rsidR="00BA0E8A">
          <w:rPr>
            <w:noProof/>
            <w:webHidden/>
          </w:rPr>
        </w:r>
        <w:r w:rsidR="00BA0E8A">
          <w:rPr>
            <w:noProof/>
            <w:webHidden/>
          </w:rPr>
          <w:fldChar w:fldCharType="separate"/>
        </w:r>
        <w:r w:rsidR="00F2346C">
          <w:rPr>
            <w:noProof/>
            <w:webHidden/>
          </w:rPr>
          <w:t>2</w:t>
        </w:r>
        <w:r w:rsidR="00BA0E8A">
          <w:rPr>
            <w:noProof/>
            <w:webHidden/>
          </w:rPr>
          <w:fldChar w:fldCharType="end"/>
        </w:r>
      </w:hyperlink>
    </w:p>
    <w:p w14:paraId="514A04FF" w14:textId="77777777" w:rsidR="00BA0E8A" w:rsidRDefault="00000000">
      <w:pPr>
        <w:pStyle w:val="TOC2"/>
        <w:rPr>
          <w:rFonts w:asciiTheme="minorHAnsi" w:eastAsiaTheme="minorEastAsia" w:hAnsiTheme="minorHAnsi" w:cstheme="minorBidi"/>
          <w:b w:val="0"/>
          <w:noProof/>
          <w:sz w:val="22"/>
          <w:szCs w:val="22"/>
        </w:rPr>
      </w:pPr>
      <w:hyperlink w:anchor="_Toc418776694" w:history="1">
        <w:r w:rsidR="00BA0E8A" w:rsidRPr="00D01B24">
          <w:rPr>
            <w:rStyle w:val="Hyperlink"/>
            <w:noProof/>
            <w:lang w:eastAsia="ar-SA"/>
          </w:rPr>
          <w:t>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PKI Participants</w:t>
        </w:r>
        <w:r w:rsidR="00BA0E8A">
          <w:rPr>
            <w:noProof/>
            <w:webHidden/>
          </w:rPr>
          <w:tab/>
        </w:r>
        <w:r w:rsidR="00BA0E8A">
          <w:rPr>
            <w:noProof/>
            <w:webHidden/>
          </w:rPr>
          <w:fldChar w:fldCharType="begin"/>
        </w:r>
        <w:r w:rsidR="00BA0E8A">
          <w:rPr>
            <w:noProof/>
            <w:webHidden/>
          </w:rPr>
          <w:instrText xml:space="preserve"> PAGEREF _Toc418776694 \h </w:instrText>
        </w:r>
        <w:r w:rsidR="00BA0E8A">
          <w:rPr>
            <w:noProof/>
            <w:webHidden/>
          </w:rPr>
        </w:r>
        <w:r w:rsidR="00BA0E8A">
          <w:rPr>
            <w:noProof/>
            <w:webHidden/>
          </w:rPr>
          <w:fldChar w:fldCharType="separate"/>
        </w:r>
        <w:r w:rsidR="00F2346C">
          <w:rPr>
            <w:noProof/>
            <w:webHidden/>
          </w:rPr>
          <w:t>3</w:t>
        </w:r>
        <w:r w:rsidR="00BA0E8A">
          <w:rPr>
            <w:noProof/>
            <w:webHidden/>
          </w:rPr>
          <w:fldChar w:fldCharType="end"/>
        </w:r>
      </w:hyperlink>
    </w:p>
    <w:p w14:paraId="1FAE8A06" w14:textId="77777777" w:rsidR="00BA0E8A" w:rsidRDefault="00000000">
      <w:pPr>
        <w:pStyle w:val="TOC3"/>
        <w:rPr>
          <w:rFonts w:asciiTheme="minorHAnsi" w:eastAsiaTheme="minorEastAsia" w:hAnsiTheme="minorHAnsi" w:cstheme="minorBidi"/>
          <w:noProof/>
          <w:sz w:val="22"/>
          <w:szCs w:val="22"/>
        </w:rPr>
      </w:pPr>
      <w:hyperlink w:anchor="_Toc418776695" w:history="1">
        <w:r w:rsidR="00BA0E8A" w:rsidRPr="00D01B24">
          <w:rPr>
            <w:rStyle w:val="Hyperlink"/>
            <w:bCs/>
            <w:noProof/>
            <w:lang w:eastAsia="ar-SA"/>
          </w:rPr>
          <w:t>1.3.1</w:t>
        </w:r>
        <w:r w:rsidR="00BA0E8A">
          <w:rPr>
            <w:rFonts w:asciiTheme="minorHAnsi" w:eastAsiaTheme="minorEastAsia" w:hAnsiTheme="minorHAnsi" w:cstheme="minorBidi"/>
            <w:noProof/>
            <w:sz w:val="22"/>
            <w:szCs w:val="22"/>
          </w:rPr>
          <w:tab/>
        </w:r>
        <w:r w:rsidR="00BA0E8A" w:rsidRPr="00D01B24">
          <w:rPr>
            <w:rStyle w:val="Hyperlink"/>
            <w:bCs/>
            <w:noProof/>
            <w:lang w:eastAsia="ar-SA"/>
          </w:rPr>
          <w:t>PKI Authorities</w:t>
        </w:r>
        <w:r w:rsidR="00BA0E8A">
          <w:rPr>
            <w:noProof/>
            <w:webHidden/>
          </w:rPr>
          <w:tab/>
        </w:r>
        <w:r w:rsidR="00BA0E8A">
          <w:rPr>
            <w:noProof/>
            <w:webHidden/>
          </w:rPr>
          <w:fldChar w:fldCharType="begin"/>
        </w:r>
        <w:r w:rsidR="00BA0E8A">
          <w:rPr>
            <w:noProof/>
            <w:webHidden/>
          </w:rPr>
          <w:instrText xml:space="preserve"> PAGEREF _Toc418776695 \h </w:instrText>
        </w:r>
        <w:r w:rsidR="00BA0E8A">
          <w:rPr>
            <w:noProof/>
            <w:webHidden/>
          </w:rPr>
        </w:r>
        <w:r w:rsidR="00BA0E8A">
          <w:rPr>
            <w:noProof/>
            <w:webHidden/>
          </w:rPr>
          <w:fldChar w:fldCharType="separate"/>
        </w:r>
        <w:r w:rsidR="00F2346C">
          <w:rPr>
            <w:noProof/>
            <w:webHidden/>
          </w:rPr>
          <w:t>4</w:t>
        </w:r>
        <w:r w:rsidR="00BA0E8A">
          <w:rPr>
            <w:noProof/>
            <w:webHidden/>
          </w:rPr>
          <w:fldChar w:fldCharType="end"/>
        </w:r>
      </w:hyperlink>
    </w:p>
    <w:p w14:paraId="05F1C46D"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6" w:history="1">
        <w:r w:rsidR="00BA0E8A" w:rsidRPr="00D01B24">
          <w:rPr>
            <w:rStyle w:val="Hyperlink"/>
            <w:noProof/>
            <w:lang w:eastAsia="ar-SA"/>
          </w:rPr>
          <w:t>1.3.1.1</w:t>
        </w:r>
        <w:r w:rsidR="00BA0E8A">
          <w:rPr>
            <w:rFonts w:asciiTheme="minorHAnsi" w:eastAsiaTheme="minorEastAsia" w:hAnsiTheme="minorHAnsi" w:cstheme="minorBidi"/>
            <w:noProof/>
            <w:sz w:val="22"/>
            <w:szCs w:val="22"/>
          </w:rPr>
          <w:tab/>
        </w:r>
        <w:r w:rsidR="00BA0E8A" w:rsidRPr="00D01B24">
          <w:rPr>
            <w:rStyle w:val="Hyperlink"/>
            <w:noProof/>
            <w:lang w:eastAsia="ar-SA"/>
          </w:rPr>
          <w:t>Federal Chief Information Officers Council</w:t>
        </w:r>
        <w:r w:rsidR="00BA0E8A">
          <w:rPr>
            <w:noProof/>
            <w:webHidden/>
          </w:rPr>
          <w:tab/>
        </w:r>
        <w:r w:rsidR="00BA0E8A">
          <w:rPr>
            <w:noProof/>
            <w:webHidden/>
          </w:rPr>
          <w:fldChar w:fldCharType="begin"/>
        </w:r>
        <w:r w:rsidR="00BA0E8A">
          <w:rPr>
            <w:noProof/>
            <w:webHidden/>
          </w:rPr>
          <w:instrText xml:space="preserve"> PAGEREF _Toc418776696 \h </w:instrText>
        </w:r>
        <w:r w:rsidR="00BA0E8A">
          <w:rPr>
            <w:noProof/>
            <w:webHidden/>
          </w:rPr>
        </w:r>
        <w:r w:rsidR="00BA0E8A">
          <w:rPr>
            <w:noProof/>
            <w:webHidden/>
          </w:rPr>
          <w:fldChar w:fldCharType="separate"/>
        </w:r>
        <w:r w:rsidR="00F2346C">
          <w:rPr>
            <w:noProof/>
            <w:webHidden/>
          </w:rPr>
          <w:t>4</w:t>
        </w:r>
        <w:r w:rsidR="00BA0E8A">
          <w:rPr>
            <w:noProof/>
            <w:webHidden/>
          </w:rPr>
          <w:fldChar w:fldCharType="end"/>
        </w:r>
      </w:hyperlink>
    </w:p>
    <w:p w14:paraId="27093E93"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7" w:history="1">
        <w:r w:rsidR="00BA0E8A" w:rsidRPr="00D01B24">
          <w:rPr>
            <w:rStyle w:val="Hyperlink"/>
            <w:noProof/>
            <w:lang w:eastAsia="ar-SA"/>
          </w:rPr>
          <w:t>1.3.1.2</w:t>
        </w:r>
        <w:r w:rsidR="00BA0E8A">
          <w:rPr>
            <w:rFonts w:asciiTheme="minorHAnsi" w:eastAsiaTheme="minorEastAsia" w:hAnsiTheme="minorHAnsi" w:cstheme="minorBidi"/>
            <w:noProof/>
            <w:sz w:val="22"/>
            <w:szCs w:val="22"/>
          </w:rPr>
          <w:tab/>
        </w:r>
        <w:r w:rsidR="00BA0E8A" w:rsidRPr="00D01B24">
          <w:rPr>
            <w:rStyle w:val="Hyperlink"/>
            <w:noProof/>
            <w:lang w:eastAsia="ar-SA"/>
          </w:rPr>
          <w:t>Federal PKI Policy Authority (FPKIPA)</w:t>
        </w:r>
        <w:r w:rsidR="00BA0E8A">
          <w:rPr>
            <w:noProof/>
            <w:webHidden/>
          </w:rPr>
          <w:tab/>
        </w:r>
        <w:r w:rsidR="00BA0E8A">
          <w:rPr>
            <w:noProof/>
            <w:webHidden/>
          </w:rPr>
          <w:fldChar w:fldCharType="begin"/>
        </w:r>
        <w:r w:rsidR="00BA0E8A">
          <w:rPr>
            <w:noProof/>
            <w:webHidden/>
          </w:rPr>
          <w:instrText xml:space="preserve"> PAGEREF _Toc418776697 \h </w:instrText>
        </w:r>
        <w:r w:rsidR="00BA0E8A">
          <w:rPr>
            <w:noProof/>
            <w:webHidden/>
          </w:rPr>
        </w:r>
        <w:r w:rsidR="00BA0E8A">
          <w:rPr>
            <w:noProof/>
            <w:webHidden/>
          </w:rPr>
          <w:fldChar w:fldCharType="separate"/>
        </w:r>
        <w:r w:rsidR="00F2346C">
          <w:rPr>
            <w:noProof/>
            <w:webHidden/>
          </w:rPr>
          <w:t>4</w:t>
        </w:r>
        <w:r w:rsidR="00BA0E8A">
          <w:rPr>
            <w:noProof/>
            <w:webHidden/>
          </w:rPr>
          <w:fldChar w:fldCharType="end"/>
        </w:r>
      </w:hyperlink>
    </w:p>
    <w:p w14:paraId="28B250FD"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8" w:history="1">
        <w:r w:rsidR="00BA0E8A" w:rsidRPr="00D01B24">
          <w:rPr>
            <w:rStyle w:val="Hyperlink"/>
            <w:noProof/>
            <w:lang w:eastAsia="ar-SA"/>
          </w:rPr>
          <w:t>1.3.1.3</w:t>
        </w:r>
        <w:r w:rsidR="00BA0E8A">
          <w:rPr>
            <w:rFonts w:asciiTheme="minorHAnsi" w:eastAsiaTheme="minorEastAsia" w:hAnsiTheme="minorHAnsi" w:cstheme="minorBidi"/>
            <w:noProof/>
            <w:sz w:val="22"/>
            <w:szCs w:val="22"/>
          </w:rPr>
          <w:tab/>
        </w:r>
        <w:r w:rsidR="00BA0E8A" w:rsidRPr="00D01B24">
          <w:rPr>
            <w:rStyle w:val="Hyperlink"/>
            <w:noProof/>
            <w:lang w:eastAsia="ar-SA"/>
          </w:rPr>
          <w:t>FPKI Management Authority (FPKIMA)</w:t>
        </w:r>
        <w:r w:rsidR="00BA0E8A">
          <w:rPr>
            <w:noProof/>
            <w:webHidden/>
          </w:rPr>
          <w:tab/>
        </w:r>
        <w:r w:rsidR="00BA0E8A">
          <w:rPr>
            <w:noProof/>
            <w:webHidden/>
          </w:rPr>
          <w:fldChar w:fldCharType="begin"/>
        </w:r>
        <w:r w:rsidR="00BA0E8A">
          <w:rPr>
            <w:noProof/>
            <w:webHidden/>
          </w:rPr>
          <w:instrText xml:space="preserve"> PAGEREF _Toc418776698 \h </w:instrText>
        </w:r>
        <w:r w:rsidR="00BA0E8A">
          <w:rPr>
            <w:noProof/>
            <w:webHidden/>
          </w:rPr>
        </w:r>
        <w:r w:rsidR="00BA0E8A">
          <w:rPr>
            <w:noProof/>
            <w:webHidden/>
          </w:rPr>
          <w:fldChar w:fldCharType="separate"/>
        </w:r>
        <w:r w:rsidR="00F2346C">
          <w:rPr>
            <w:noProof/>
            <w:webHidden/>
          </w:rPr>
          <w:t>4</w:t>
        </w:r>
        <w:r w:rsidR="00BA0E8A">
          <w:rPr>
            <w:noProof/>
            <w:webHidden/>
          </w:rPr>
          <w:fldChar w:fldCharType="end"/>
        </w:r>
      </w:hyperlink>
    </w:p>
    <w:p w14:paraId="5BD9CD9B"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9" w:history="1">
        <w:r w:rsidR="00BA0E8A" w:rsidRPr="00D01B24">
          <w:rPr>
            <w:rStyle w:val="Hyperlink"/>
            <w:noProof/>
            <w:lang w:eastAsia="ar-SA"/>
          </w:rPr>
          <w:t>1.3.1.4</w:t>
        </w:r>
        <w:r w:rsidR="00BA0E8A">
          <w:rPr>
            <w:rFonts w:asciiTheme="minorHAnsi" w:eastAsiaTheme="minorEastAsia" w:hAnsiTheme="minorHAnsi" w:cstheme="minorBidi"/>
            <w:noProof/>
            <w:sz w:val="22"/>
            <w:szCs w:val="22"/>
          </w:rPr>
          <w:tab/>
        </w:r>
        <w:r w:rsidR="00BA0E8A" w:rsidRPr="00D01B24">
          <w:rPr>
            <w:rStyle w:val="Hyperlink"/>
            <w:noProof/>
            <w:lang w:eastAsia="ar-SA"/>
          </w:rPr>
          <w:t>FPKI Management Authority Program Manager</w:t>
        </w:r>
        <w:r w:rsidR="00BA0E8A">
          <w:rPr>
            <w:noProof/>
            <w:webHidden/>
          </w:rPr>
          <w:tab/>
        </w:r>
        <w:r w:rsidR="00BA0E8A">
          <w:rPr>
            <w:noProof/>
            <w:webHidden/>
          </w:rPr>
          <w:fldChar w:fldCharType="begin"/>
        </w:r>
        <w:r w:rsidR="00BA0E8A">
          <w:rPr>
            <w:noProof/>
            <w:webHidden/>
          </w:rPr>
          <w:instrText xml:space="preserve"> PAGEREF _Toc418776699 \h </w:instrText>
        </w:r>
        <w:r w:rsidR="00BA0E8A">
          <w:rPr>
            <w:noProof/>
            <w:webHidden/>
          </w:rPr>
        </w:r>
        <w:r w:rsidR="00BA0E8A">
          <w:rPr>
            <w:noProof/>
            <w:webHidden/>
          </w:rPr>
          <w:fldChar w:fldCharType="separate"/>
        </w:r>
        <w:r w:rsidR="00F2346C">
          <w:rPr>
            <w:noProof/>
            <w:webHidden/>
          </w:rPr>
          <w:t>4</w:t>
        </w:r>
        <w:r w:rsidR="00BA0E8A">
          <w:rPr>
            <w:noProof/>
            <w:webHidden/>
          </w:rPr>
          <w:fldChar w:fldCharType="end"/>
        </w:r>
      </w:hyperlink>
    </w:p>
    <w:p w14:paraId="4DB1890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00" w:history="1">
        <w:r w:rsidR="00BA0E8A" w:rsidRPr="00D01B24">
          <w:rPr>
            <w:rStyle w:val="Hyperlink"/>
            <w:noProof/>
            <w:lang w:eastAsia="ar-SA"/>
          </w:rPr>
          <w:t>1.3.1.5</w:t>
        </w:r>
        <w:r w:rsidR="00BA0E8A">
          <w:rPr>
            <w:rFonts w:asciiTheme="minorHAnsi" w:eastAsiaTheme="minorEastAsia" w:hAnsiTheme="minorHAnsi" w:cstheme="minorBidi"/>
            <w:noProof/>
            <w:sz w:val="22"/>
            <w:szCs w:val="22"/>
          </w:rPr>
          <w:tab/>
        </w:r>
        <w:r w:rsidR="00BA0E8A" w:rsidRPr="00D01B24">
          <w:rPr>
            <w:rStyle w:val="Hyperlink"/>
            <w:noProof/>
            <w:lang w:eastAsia="ar-SA"/>
          </w:rPr>
          <w:t>Policy Management Authority</w:t>
        </w:r>
        <w:r w:rsidR="00BA0E8A">
          <w:rPr>
            <w:noProof/>
            <w:webHidden/>
          </w:rPr>
          <w:tab/>
        </w:r>
        <w:r w:rsidR="00BA0E8A">
          <w:rPr>
            <w:noProof/>
            <w:webHidden/>
          </w:rPr>
          <w:fldChar w:fldCharType="begin"/>
        </w:r>
        <w:r w:rsidR="00BA0E8A">
          <w:rPr>
            <w:noProof/>
            <w:webHidden/>
          </w:rPr>
          <w:instrText xml:space="preserve"> PAGEREF _Toc418776700 \h </w:instrText>
        </w:r>
        <w:r w:rsidR="00BA0E8A">
          <w:rPr>
            <w:noProof/>
            <w:webHidden/>
          </w:rPr>
        </w:r>
        <w:r w:rsidR="00BA0E8A">
          <w:rPr>
            <w:noProof/>
            <w:webHidden/>
          </w:rPr>
          <w:fldChar w:fldCharType="separate"/>
        </w:r>
        <w:r w:rsidR="00F2346C">
          <w:rPr>
            <w:noProof/>
            <w:webHidden/>
          </w:rPr>
          <w:t>4</w:t>
        </w:r>
        <w:r w:rsidR="00BA0E8A">
          <w:rPr>
            <w:noProof/>
            <w:webHidden/>
          </w:rPr>
          <w:fldChar w:fldCharType="end"/>
        </w:r>
      </w:hyperlink>
    </w:p>
    <w:p w14:paraId="2EE2A39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01" w:history="1">
        <w:r w:rsidR="00BA0E8A" w:rsidRPr="00D01B24">
          <w:rPr>
            <w:rStyle w:val="Hyperlink"/>
            <w:noProof/>
          </w:rPr>
          <w:t>1.3.1.6</w:t>
        </w:r>
        <w:r w:rsidR="00BA0E8A">
          <w:rPr>
            <w:rFonts w:asciiTheme="minorHAnsi" w:eastAsiaTheme="minorEastAsia" w:hAnsiTheme="minorHAnsi" w:cstheme="minorBidi"/>
            <w:noProof/>
            <w:sz w:val="22"/>
            <w:szCs w:val="22"/>
          </w:rPr>
          <w:tab/>
        </w:r>
        <w:r w:rsidR="00BA0E8A" w:rsidRPr="00D01B24">
          <w:rPr>
            <w:rStyle w:val="Hyperlink"/>
            <w:bCs/>
            <w:noProof/>
            <w:lang w:eastAsia="ar-SA"/>
          </w:rPr>
          <w:t>Certification Authority</w:t>
        </w:r>
        <w:r w:rsidR="00BA0E8A">
          <w:rPr>
            <w:noProof/>
            <w:webHidden/>
          </w:rPr>
          <w:tab/>
        </w:r>
        <w:r w:rsidR="00BA0E8A">
          <w:rPr>
            <w:noProof/>
            <w:webHidden/>
          </w:rPr>
          <w:fldChar w:fldCharType="begin"/>
        </w:r>
        <w:r w:rsidR="00BA0E8A">
          <w:rPr>
            <w:noProof/>
            <w:webHidden/>
          </w:rPr>
          <w:instrText xml:space="preserve"> PAGEREF _Toc418776701 \h </w:instrText>
        </w:r>
        <w:r w:rsidR="00BA0E8A">
          <w:rPr>
            <w:noProof/>
            <w:webHidden/>
          </w:rPr>
        </w:r>
        <w:r w:rsidR="00BA0E8A">
          <w:rPr>
            <w:noProof/>
            <w:webHidden/>
          </w:rPr>
          <w:fldChar w:fldCharType="separate"/>
        </w:r>
        <w:r w:rsidR="00F2346C">
          <w:rPr>
            <w:noProof/>
            <w:webHidden/>
          </w:rPr>
          <w:t>5</w:t>
        </w:r>
        <w:r w:rsidR="00BA0E8A">
          <w:rPr>
            <w:noProof/>
            <w:webHidden/>
          </w:rPr>
          <w:fldChar w:fldCharType="end"/>
        </w:r>
      </w:hyperlink>
    </w:p>
    <w:p w14:paraId="47AAADB9"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02" w:history="1">
        <w:r w:rsidR="00BA0E8A" w:rsidRPr="00D01B24">
          <w:rPr>
            <w:rStyle w:val="Hyperlink"/>
            <w:bCs/>
            <w:noProof/>
            <w:lang w:eastAsia="ar-SA"/>
          </w:rPr>
          <w:t>1.3.1.7</w:t>
        </w:r>
        <w:r w:rsidR="00BA0E8A">
          <w:rPr>
            <w:rFonts w:asciiTheme="minorHAnsi" w:eastAsiaTheme="minorEastAsia" w:hAnsiTheme="minorHAnsi" w:cstheme="minorBidi"/>
            <w:noProof/>
            <w:sz w:val="22"/>
            <w:szCs w:val="22"/>
          </w:rPr>
          <w:tab/>
        </w:r>
        <w:r w:rsidR="00BA0E8A" w:rsidRPr="00D01B24">
          <w:rPr>
            <w:rStyle w:val="Hyperlink"/>
            <w:bCs/>
            <w:noProof/>
            <w:lang w:eastAsia="ar-SA"/>
          </w:rPr>
          <w:t>Certificate Status Servers</w:t>
        </w:r>
        <w:r w:rsidR="00BA0E8A">
          <w:rPr>
            <w:noProof/>
            <w:webHidden/>
          </w:rPr>
          <w:tab/>
        </w:r>
        <w:r w:rsidR="00BA0E8A">
          <w:rPr>
            <w:noProof/>
            <w:webHidden/>
          </w:rPr>
          <w:fldChar w:fldCharType="begin"/>
        </w:r>
        <w:r w:rsidR="00BA0E8A">
          <w:rPr>
            <w:noProof/>
            <w:webHidden/>
          </w:rPr>
          <w:instrText xml:space="preserve"> PAGEREF _Toc418776702 \h </w:instrText>
        </w:r>
        <w:r w:rsidR="00BA0E8A">
          <w:rPr>
            <w:noProof/>
            <w:webHidden/>
          </w:rPr>
        </w:r>
        <w:r w:rsidR="00BA0E8A">
          <w:rPr>
            <w:noProof/>
            <w:webHidden/>
          </w:rPr>
          <w:fldChar w:fldCharType="separate"/>
        </w:r>
        <w:r w:rsidR="00F2346C">
          <w:rPr>
            <w:noProof/>
            <w:webHidden/>
          </w:rPr>
          <w:t>5</w:t>
        </w:r>
        <w:r w:rsidR="00BA0E8A">
          <w:rPr>
            <w:noProof/>
            <w:webHidden/>
          </w:rPr>
          <w:fldChar w:fldCharType="end"/>
        </w:r>
      </w:hyperlink>
    </w:p>
    <w:p w14:paraId="79D77230" w14:textId="77777777" w:rsidR="00BA0E8A" w:rsidRDefault="00000000">
      <w:pPr>
        <w:pStyle w:val="TOC3"/>
        <w:rPr>
          <w:rFonts w:asciiTheme="minorHAnsi" w:eastAsiaTheme="minorEastAsia" w:hAnsiTheme="minorHAnsi" w:cstheme="minorBidi"/>
          <w:noProof/>
          <w:sz w:val="22"/>
          <w:szCs w:val="22"/>
        </w:rPr>
      </w:pPr>
      <w:hyperlink w:anchor="_Toc418776703" w:history="1">
        <w:r w:rsidR="00BA0E8A" w:rsidRPr="00D01B24">
          <w:rPr>
            <w:rStyle w:val="Hyperlink"/>
            <w:noProof/>
          </w:rPr>
          <w:t>1.3.2</w:t>
        </w:r>
        <w:r w:rsidR="00BA0E8A">
          <w:rPr>
            <w:rFonts w:asciiTheme="minorHAnsi" w:eastAsiaTheme="minorEastAsia" w:hAnsiTheme="minorHAnsi" w:cstheme="minorBidi"/>
            <w:noProof/>
            <w:sz w:val="22"/>
            <w:szCs w:val="22"/>
          </w:rPr>
          <w:tab/>
        </w:r>
        <w:r w:rsidR="00BA0E8A" w:rsidRPr="00D01B24">
          <w:rPr>
            <w:rStyle w:val="Hyperlink"/>
            <w:noProof/>
            <w:lang w:eastAsia="ar-SA"/>
          </w:rPr>
          <w:t>Registration Authorities</w:t>
        </w:r>
        <w:r w:rsidR="00BA0E8A">
          <w:rPr>
            <w:noProof/>
            <w:webHidden/>
          </w:rPr>
          <w:tab/>
        </w:r>
        <w:r w:rsidR="00BA0E8A">
          <w:rPr>
            <w:noProof/>
            <w:webHidden/>
          </w:rPr>
          <w:fldChar w:fldCharType="begin"/>
        </w:r>
        <w:r w:rsidR="00BA0E8A">
          <w:rPr>
            <w:noProof/>
            <w:webHidden/>
          </w:rPr>
          <w:instrText xml:space="preserve"> PAGEREF _Toc418776703 \h </w:instrText>
        </w:r>
        <w:r w:rsidR="00BA0E8A">
          <w:rPr>
            <w:noProof/>
            <w:webHidden/>
          </w:rPr>
        </w:r>
        <w:r w:rsidR="00BA0E8A">
          <w:rPr>
            <w:noProof/>
            <w:webHidden/>
          </w:rPr>
          <w:fldChar w:fldCharType="separate"/>
        </w:r>
        <w:r w:rsidR="00F2346C">
          <w:rPr>
            <w:noProof/>
            <w:webHidden/>
          </w:rPr>
          <w:t>5</w:t>
        </w:r>
        <w:r w:rsidR="00BA0E8A">
          <w:rPr>
            <w:noProof/>
            <w:webHidden/>
          </w:rPr>
          <w:fldChar w:fldCharType="end"/>
        </w:r>
      </w:hyperlink>
    </w:p>
    <w:p w14:paraId="59448F6D" w14:textId="77777777" w:rsidR="00BA0E8A" w:rsidRDefault="00000000">
      <w:pPr>
        <w:pStyle w:val="TOC3"/>
        <w:rPr>
          <w:rFonts w:asciiTheme="minorHAnsi" w:eastAsiaTheme="minorEastAsia" w:hAnsiTheme="minorHAnsi" w:cstheme="minorBidi"/>
          <w:noProof/>
          <w:sz w:val="22"/>
          <w:szCs w:val="22"/>
        </w:rPr>
      </w:pPr>
      <w:hyperlink w:anchor="_Toc418776704" w:history="1">
        <w:r w:rsidR="00BA0E8A" w:rsidRPr="00D01B24">
          <w:rPr>
            <w:rStyle w:val="Hyperlink"/>
            <w:noProof/>
            <w:lang w:eastAsia="ar-SA"/>
          </w:rPr>
          <w:t>1.3.3</w:t>
        </w:r>
        <w:r w:rsidR="00BA0E8A">
          <w:rPr>
            <w:rFonts w:asciiTheme="minorHAnsi" w:eastAsiaTheme="minorEastAsia" w:hAnsiTheme="minorHAnsi" w:cstheme="minorBidi"/>
            <w:noProof/>
            <w:sz w:val="22"/>
            <w:szCs w:val="22"/>
          </w:rPr>
          <w:tab/>
        </w:r>
        <w:r w:rsidR="00BA0E8A" w:rsidRPr="00D01B24">
          <w:rPr>
            <w:rStyle w:val="Hyperlink"/>
            <w:noProof/>
            <w:lang w:eastAsia="ar-SA"/>
          </w:rPr>
          <w:t>Trusted Agents</w:t>
        </w:r>
        <w:r w:rsidR="00BA0E8A">
          <w:rPr>
            <w:noProof/>
            <w:webHidden/>
          </w:rPr>
          <w:tab/>
        </w:r>
        <w:r w:rsidR="00BA0E8A">
          <w:rPr>
            <w:noProof/>
            <w:webHidden/>
          </w:rPr>
          <w:fldChar w:fldCharType="begin"/>
        </w:r>
        <w:r w:rsidR="00BA0E8A">
          <w:rPr>
            <w:noProof/>
            <w:webHidden/>
          </w:rPr>
          <w:instrText xml:space="preserve"> PAGEREF _Toc418776704 \h </w:instrText>
        </w:r>
        <w:r w:rsidR="00BA0E8A">
          <w:rPr>
            <w:noProof/>
            <w:webHidden/>
          </w:rPr>
        </w:r>
        <w:r w:rsidR="00BA0E8A">
          <w:rPr>
            <w:noProof/>
            <w:webHidden/>
          </w:rPr>
          <w:fldChar w:fldCharType="separate"/>
        </w:r>
        <w:r w:rsidR="00F2346C">
          <w:rPr>
            <w:noProof/>
            <w:webHidden/>
          </w:rPr>
          <w:t>5</w:t>
        </w:r>
        <w:r w:rsidR="00BA0E8A">
          <w:rPr>
            <w:noProof/>
            <w:webHidden/>
          </w:rPr>
          <w:fldChar w:fldCharType="end"/>
        </w:r>
      </w:hyperlink>
    </w:p>
    <w:p w14:paraId="363F2955" w14:textId="77777777" w:rsidR="00BA0E8A" w:rsidRDefault="00000000">
      <w:pPr>
        <w:pStyle w:val="TOC3"/>
        <w:rPr>
          <w:rFonts w:asciiTheme="minorHAnsi" w:eastAsiaTheme="minorEastAsia" w:hAnsiTheme="minorHAnsi" w:cstheme="minorBidi"/>
          <w:noProof/>
          <w:sz w:val="22"/>
          <w:szCs w:val="22"/>
        </w:rPr>
      </w:pPr>
      <w:hyperlink w:anchor="_Toc418776705" w:history="1">
        <w:r w:rsidR="00BA0E8A" w:rsidRPr="00D01B24">
          <w:rPr>
            <w:rStyle w:val="Hyperlink"/>
            <w:noProof/>
            <w:lang w:eastAsia="ar-SA"/>
          </w:rPr>
          <w:t>1.3.4</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Subscribers</w:t>
        </w:r>
        <w:r w:rsidR="00BA0E8A">
          <w:rPr>
            <w:noProof/>
            <w:webHidden/>
          </w:rPr>
          <w:tab/>
        </w:r>
        <w:r w:rsidR="00BA0E8A">
          <w:rPr>
            <w:noProof/>
            <w:webHidden/>
          </w:rPr>
          <w:fldChar w:fldCharType="begin"/>
        </w:r>
        <w:r w:rsidR="00BA0E8A">
          <w:rPr>
            <w:noProof/>
            <w:webHidden/>
          </w:rPr>
          <w:instrText xml:space="preserve"> PAGEREF _Toc418776705 \h </w:instrText>
        </w:r>
        <w:r w:rsidR="00BA0E8A">
          <w:rPr>
            <w:noProof/>
            <w:webHidden/>
          </w:rPr>
        </w:r>
        <w:r w:rsidR="00BA0E8A">
          <w:rPr>
            <w:noProof/>
            <w:webHidden/>
          </w:rPr>
          <w:fldChar w:fldCharType="separate"/>
        </w:r>
        <w:r w:rsidR="00F2346C">
          <w:rPr>
            <w:noProof/>
            <w:webHidden/>
          </w:rPr>
          <w:t>5</w:t>
        </w:r>
        <w:r w:rsidR="00BA0E8A">
          <w:rPr>
            <w:noProof/>
            <w:webHidden/>
          </w:rPr>
          <w:fldChar w:fldCharType="end"/>
        </w:r>
      </w:hyperlink>
    </w:p>
    <w:p w14:paraId="30216876" w14:textId="77777777" w:rsidR="00BA0E8A" w:rsidRDefault="00000000">
      <w:pPr>
        <w:pStyle w:val="TOC3"/>
        <w:rPr>
          <w:rFonts w:asciiTheme="minorHAnsi" w:eastAsiaTheme="minorEastAsia" w:hAnsiTheme="minorHAnsi" w:cstheme="minorBidi"/>
          <w:noProof/>
          <w:sz w:val="22"/>
          <w:szCs w:val="22"/>
        </w:rPr>
      </w:pPr>
      <w:hyperlink w:anchor="_Toc418776706" w:history="1">
        <w:r w:rsidR="00BA0E8A" w:rsidRPr="00D01B24">
          <w:rPr>
            <w:rStyle w:val="Hyperlink"/>
            <w:noProof/>
            <w:lang w:eastAsia="ar-SA"/>
          </w:rPr>
          <w:t>1.3.5</w:t>
        </w:r>
        <w:r w:rsidR="00BA0E8A">
          <w:rPr>
            <w:rFonts w:asciiTheme="minorHAnsi" w:eastAsiaTheme="minorEastAsia" w:hAnsiTheme="minorHAnsi" w:cstheme="minorBidi"/>
            <w:noProof/>
            <w:sz w:val="22"/>
            <w:szCs w:val="22"/>
          </w:rPr>
          <w:tab/>
        </w:r>
        <w:r w:rsidR="00BA0E8A" w:rsidRPr="00D01B24">
          <w:rPr>
            <w:rStyle w:val="Hyperlink"/>
            <w:noProof/>
            <w:lang w:eastAsia="ar-SA"/>
          </w:rPr>
          <w:t>Relying Parties</w:t>
        </w:r>
        <w:r w:rsidR="00BA0E8A">
          <w:rPr>
            <w:noProof/>
            <w:webHidden/>
          </w:rPr>
          <w:tab/>
        </w:r>
        <w:r w:rsidR="00BA0E8A">
          <w:rPr>
            <w:noProof/>
            <w:webHidden/>
          </w:rPr>
          <w:fldChar w:fldCharType="begin"/>
        </w:r>
        <w:r w:rsidR="00BA0E8A">
          <w:rPr>
            <w:noProof/>
            <w:webHidden/>
          </w:rPr>
          <w:instrText xml:space="preserve"> PAGEREF _Toc418776706 \h </w:instrText>
        </w:r>
        <w:r w:rsidR="00BA0E8A">
          <w:rPr>
            <w:noProof/>
            <w:webHidden/>
          </w:rPr>
        </w:r>
        <w:r w:rsidR="00BA0E8A">
          <w:rPr>
            <w:noProof/>
            <w:webHidden/>
          </w:rPr>
          <w:fldChar w:fldCharType="separate"/>
        </w:r>
        <w:r w:rsidR="00F2346C">
          <w:rPr>
            <w:noProof/>
            <w:webHidden/>
          </w:rPr>
          <w:t>6</w:t>
        </w:r>
        <w:r w:rsidR="00BA0E8A">
          <w:rPr>
            <w:noProof/>
            <w:webHidden/>
          </w:rPr>
          <w:fldChar w:fldCharType="end"/>
        </w:r>
      </w:hyperlink>
    </w:p>
    <w:p w14:paraId="0CB154C1" w14:textId="77777777" w:rsidR="00BA0E8A" w:rsidRDefault="00000000">
      <w:pPr>
        <w:pStyle w:val="TOC3"/>
        <w:rPr>
          <w:rFonts w:asciiTheme="minorHAnsi" w:eastAsiaTheme="minorEastAsia" w:hAnsiTheme="minorHAnsi" w:cstheme="minorBidi"/>
          <w:noProof/>
          <w:sz w:val="22"/>
          <w:szCs w:val="22"/>
        </w:rPr>
      </w:pPr>
      <w:hyperlink w:anchor="_Toc418776707" w:history="1">
        <w:r w:rsidR="00BA0E8A" w:rsidRPr="00D01B24">
          <w:rPr>
            <w:rStyle w:val="Hyperlink"/>
            <w:noProof/>
            <w:lang w:eastAsia="ar-SA"/>
          </w:rPr>
          <w:t>1.3.6</w:t>
        </w:r>
        <w:r w:rsidR="00BA0E8A">
          <w:rPr>
            <w:rFonts w:asciiTheme="minorHAnsi" w:eastAsiaTheme="minorEastAsia" w:hAnsiTheme="minorHAnsi" w:cstheme="minorBidi"/>
            <w:noProof/>
            <w:sz w:val="22"/>
            <w:szCs w:val="22"/>
          </w:rPr>
          <w:tab/>
        </w:r>
        <w:r w:rsidR="00BA0E8A" w:rsidRPr="00D01B24">
          <w:rPr>
            <w:rStyle w:val="Hyperlink"/>
            <w:noProof/>
            <w:lang w:eastAsia="ar-SA"/>
          </w:rPr>
          <w:t>Other Participants</w:t>
        </w:r>
        <w:r w:rsidR="00BA0E8A">
          <w:rPr>
            <w:noProof/>
            <w:webHidden/>
          </w:rPr>
          <w:tab/>
        </w:r>
        <w:r w:rsidR="00BA0E8A">
          <w:rPr>
            <w:noProof/>
            <w:webHidden/>
          </w:rPr>
          <w:fldChar w:fldCharType="begin"/>
        </w:r>
        <w:r w:rsidR="00BA0E8A">
          <w:rPr>
            <w:noProof/>
            <w:webHidden/>
          </w:rPr>
          <w:instrText xml:space="preserve"> PAGEREF _Toc418776707 \h </w:instrText>
        </w:r>
        <w:r w:rsidR="00BA0E8A">
          <w:rPr>
            <w:noProof/>
            <w:webHidden/>
          </w:rPr>
        </w:r>
        <w:r w:rsidR="00BA0E8A">
          <w:rPr>
            <w:noProof/>
            <w:webHidden/>
          </w:rPr>
          <w:fldChar w:fldCharType="separate"/>
        </w:r>
        <w:r w:rsidR="00F2346C">
          <w:rPr>
            <w:noProof/>
            <w:webHidden/>
          </w:rPr>
          <w:t>6</w:t>
        </w:r>
        <w:r w:rsidR="00BA0E8A">
          <w:rPr>
            <w:noProof/>
            <w:webHidden/>
          </w:rPr>
          <w:fldChar w:fldCharType="end"/>
        </w:r>
      </w:hyperlink>
    </w:p>
    <w:p w14:paraId="0A0D3A72" w14:textId="77777777" w:rsidR="00BA0E8A" w:rsidRDefault="00000000">
      <w:pPr>
        <w:pStyle w:val="TOC2"/>
        <w:rPr>
          <w:rFonts w:asciiTheme="minorHAnsi" w:eastAsiaTheme="minorEastAsia" w:hAnsiTheme="minorHAnsi" w:cstheme="minorBidi"/>
          <w:b w:val="0"/>
          <w:noProof/>
          <w:sz w:val="22"/>
          <w:szCs w:val="22"/>
        </w:rPr>
      </w:pPr>
      <w:hyperlink w:anchor="_Toc418776708" w:history="1">
        <w:r w:rsidR="00BA0E8A" w:rsidRPr="00D01B24">
          <w:rPr>
            <w:rStyle w:val="Hyperlink"/>
            <w:noProof/>
            <w:lang w:eastAsia="ar-SA"/>
          </w:rPr>
          <w:t>1.4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Usage</w:t>
        </w:r>
        <w:r w:rsidR="00BA0E8A">
          <w:rPr>
            <w:noProof/>
            <w:webHidden/>
          </w:rPr>
          <w:tab/>
        </w:r>
        <w:r w:rsidR="00BA0E8A">
          <w:rPr>
            <w:noProof/>
            <w:webHidden/>
          </w:rPr>
          <w:fldChar w:fldCharType="begin"/>
        </w:r>
        <w:r w:rsidR="00BA0E8A">
          <w:rPr>
            <w:noProof/>
            <w:webHidden/>
          </w:rPr>
          <w:instrText xml:space="preserve"> PAGEREF _Toc418776708 \h </w:instrText>
        </w:r>
        <w:r w:rsidR="00BA0E8A">
          <w:rPr>
            <w:noProof/>
            <w:webHidden/>
          </w:rPr>
        </w:r>
        <w:r w:rsidR="00BA0E8A">
          <w:rPr>
            <w:noProof/>
            <w:webHidden/>
          </w:rPr>
          <w:fldChar w:fldCharType="separate"/>
        </w:r>
        <w:r w:rsidR="00F2346C">
          <w:rPr>
            <w:noProof/>
            <w:webHidden/>
          </w:rPr>
          <w:t>7</w:t>
        </w:r>
        <w:r w:rsidR="00BA0E8A">
          <w:rPr>
            <w:noProof/>
            <w:webHidden/>
          </w:rPr>
          <w:fldChar w:fldCharType="end"/>
        </w:r>
      </w:hyperlink>
    </w:p>
    <w:p w14:paraId="3887E215" w14:textId="77777777" w:rsidR="00BA0E8A" w:rsidRDefault="00000000">
      <w:pPr>
        <w:pStyle w:val="TOC3"/>
        <w:rPr>
          <w:rFonts w:asciiTheme="minorHAnsi" w:eastAsiaTheme="minorEastAsia" w:hAnsiTheme="minorHAnsi" w:cstheme="minorBidi"/>
          <w:noProof/>
          <w:sz w:val="22"/>
          <w:szCs w:val="22"/>
        </w:rPr>
      </w:pPr>
      <w:hyperlink w:anchor="_Toc418776709" w:history="1">
        <w:r w:rsidR="00BA0E8A" w:rsidRPr="00D01B24">
          <w:rPr>
            <w:rStyle w:val="Hyperlink"/>
            <w:noProof/>
          </w:rPr>
          <w:t>1.4.1</w:t>
        </w:r>
        <w:r w:rsidR="00BA0E8A">
          <w:rPr>
            <w:rFonts w:asciiTheme="minorHAnsi" w:eastAsiaTheme="minorEastAsia" w:hAnsiTheme="minorHAnsi" w:cstheme="minorBidi"/>
            <w:noProof/>
            <w:sz w:val="22"/>
            <w:szCs w:val="22"/>
          </w:rPr>
          <w:tab/>
        </w:r>
        <w:r w:rsidR="00BA0E8A" w:rsidRPr="00D01B24">
          <w:rPr>
            <w:rStyle w:val="Hyperlink"/>
            <w:noProof/>
            <w:lang w:eastAsia="ar-SA"/>
          </w:rPr>
          <w:t>Appropriate Certificate Uses</w:t>
        </w:r>
        <w:r w:rsidR="00BA0E8A">
          <w:rPr>
            <w:noProof/>
            <w:webHidden/>
          </w:rPr>
          <w:tab/>
        </w:r>
        <w:r w:rsidR="00BA0E8A">
          <w:rPr>
            <w:noProof/>
            <w:webHidden/>
          </w:rPr>
          <w:fldChar w:fldCharType="begin"/>
        </w:r>
        <w:r w:rsidR="00BA0E8A">
          <w:rPr>
            <w:noProof/>
            <w:webHidden/>
          </w:rPr>
          <w:instrText xml:space="preserve"> PAGEREF _Toc418776709 \h </w:instrText>
        </w:r>
        <w:r w:rsidR="00BA0E8A">
          <w:rPr>
            <w:noProof/>
            <w:webHidden/>
          </w:rPr>
        </w:r>
        <w:r w:rsidR="00BA0E8A">
          <w:rPr>
            <w:noProof/>
            <w:webHidden/>
          </w:rPr>
          <w:fldChar w:fldCharType="separate"/>
        </w:r>
        <w:r w:rsidR="00F2346C">
          <w:rPr>
            <w:noProof/>
            <w:webHidden/>
          </w:rPr>
          <w:t>7</w:t>
        </w:r>
        <w:r w:rsidR="00BA0E8A">
          <w:rPr>
            <w:noProof/>
            <w:webHidden/>
          </w:rPr>
          <w:fldChar w:fldCharType="end"/>
        </w:r>
      </w:hyperlink>
    </w:p>
    <w:p w14:paraId="4FF92216" w14:textId="77777777" w:rsidR="00BA0E8A" w:rsidRDefault="00000000">
      <w:pPr>
        <w:pStyle w:val="TOC3"/>
        <w:rPr>
          <w:rFonts w:asciiTheme="minorHAnsi" w:eastAsiaTheme="minorEastAsia" w:hAnsiTheme="minorHAnsi" w:cstheme="minorBidi"/>
          <w:noProof/>
          <w:sz w:val="22"/>
          <w:szCs w:val="22"/>
        </w:rPr>
      </w:pPr>
      <w:hyperlink w:anchor="_Toc418776710" w:history="1">
        <w:r w:rsidR="00BA0E8A" w:rsidRPr="00D01B24">
          <w:rPr>
            <w:rStyle w:val="Hyperlink"/>
            <w:noProof/>
            <w:lang w:eastAsia="ar-SA"/>
          </w:rPr>
          <w:t>1.4.2</w:t>
        </w:r>
        <w:r w:rsidR="00BA0E8A">
          <w:rPr>
            <w:rFonts w:asciiTheme="minorHAnsi" w:eastAsiaTheme="minorEastAsia" w:hAnsiTheme="minorHAnsi" w:cstheme="minorBidi"/>
            <w:noProof/>
            <w:sz w:val="22"/>
            <w:szCs w:val="22"/>
          </w:rPr>
          <w:tab/>
        </w:r>
        <w:r w:rsidR="00BA0E8A" w:rsidRPr="00D01B24">
          <w:rPr>
            <w:rStyle w:val="Hyperlink"/>
            <w:noProof/>
            <w:lang w:eastAsia="ar-SA"/>
          </w:rPr>
          <w:t>Prohibited Certificate Uses</w:t>
        </w:r>
        <w:r w:rsidR="00BA0E8A">
          <w:rPr>
            <w:noProof/>
            <w:webHidden/>
          </w:rPr>
          <w:tab/>
        </w:r>
        <w:r w:rsidR="00BA0E8A">
          <w:rPr>
            <w:noProof/>
            <w:webHidden/>
          </w:rPr>
          <w:fldChar w:fldCharType="begin"/>
        </w:r>
        <w:r w:rsidR="00BA0E8A">
          <w:rPr>
            <w:noProof/>
            <w:webHidden/>
          </w:rPr>
          <w:instrText xml:space="preserve"> PAGEREF _Toc418776710 \h </w:instrText>
        </w:r>
        <w:r w:rsidR="00BA0E8A">
          <w:rPr>
            <w:noProof/>
            <w:webHidden/>
          </w:rPr>
        </w:r>
        <w:r w:rsidR="00BA0E8A">
          <w:rPr>
            <w:noProof/>
            <w:webHidden/>
          </w:rPr>
          <w:fldChar w:fldCharType="separate"/>
        </w:r>
        <w:r w:rsidR="00F2346C">
          <w:rPr>
            <w:noProof/>
            <w:webHidden/>
          </w:rPr>
          <w:t>7</w:t>
        </w:r>
        <w:r w:rsidR="00BA0E8A">
          <w:rPr>
            <w:noProof/>
            <w:webHidden/>
          </w:rPr>
          <w:fldChar w:fldCharType="end"/>
        </w:r>
      </w:hyperlink>
    </w:p>
    <w:p w14:paraId="239D7365" w14:textId="77777777" w:rsidR="00BA0E8A" w:rsidRDefault="00000000">
      <w:pPr>
        <w:pStyle w:val="TOC2"/>
        <w:rPr>
          <w:rFonts w:asciiTheme="minorHAnsi" w:eastAsiaTheme="minorEastAsia" w:hAnsiTheme="minorHAnsi" w:cstheme="minorBidi"/>
          <w:b w:val="0"/>
          <w:noProof/>
          <w:sz w:val="22"/>
          <w:szCs w:val="22"/>
        </w:rPr>
      </w:pPr>
      <w:hyperlink w:anchor="_Toc418776711" w:history="1">
        <w:r w:rsidR="00BA0E8A" w:rsidRPr="00D01B24">
          <w:rPr>
            <w:rStyle w:val="Hyperlink"/>
            <w:noProof/>
            <w:lang w:eastAsia="ar-SA"/>
          </w:rPr>
          <w:t>1.5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Policy Administration</w:t>
        </w:r>
        <w:r w:rsidR="00BA0E8A">
          <w:rPr>
            <w:noProof/>
            <w:webHidden/>
          </w:rPr>
          <w:tab/>
        </w:r>
        <w:r w:rsidR="00BA0E8A">
          <w:rPr>
            <w:noProof/>
            <w:webHidden/>
          </w:rPr>
          <w:fldChar w:fldCharType="begin"/>
        </w:r>
        <w:r w:rsidR="00BA0E8A">
          <w:rPr>
            <w:noProof/>
            <w:webHidden/>
          </w:rPr>
          <w:instrText xml:space="preserve"> PAGEREF _Toc418776711 \h </w:instrText>
        </w:r>
        <w:r w:rsidR="00BA0E8A">
          <w:rPr>
            <w:noProof/>
            <w:webHidden/>
          </w:rPr>
        </w:r>
        <w:r w:rsidR="00BA0E8A">
          <w:rPr>
            <w:noProof/>
            <w:webHidden/>
          </w:rPr>
          <w:fldChar w:fldCharType="separate"/>
        </w:r>
        <w:r w:rsidR="00F2346C">
          <w:rPr>
            <w:noProof/>
            <w:webHidden/>
          </w:rPr>
          <w:t>7</w:t>
        </w:r>
        <w:r w:rsidR="00BA0E8A">
          <w:rPr>
            <w:noProof/>
            <w:webHidden/>
          </w:rPr>
          <w:fldChar w:fldCharType="end"/>
        </w:r>
      </w:hyperlink>
    </w:p>
    <w:p w14:paraId="6A60B584" w14:textId="77777777" w:rsidR="00BA0E8A" w:rsidRDefault="00000000">
      <w:pPr>
        <w:pStyle w:val="TOC3"/>
        <w:rPr>
          <w:rFonts w:asciiTheme="minorHAnsi" w:eastAsiaTheme="minorEastAsia" w:hAnsiTheme="minorHAnsi" w:cstheme="minorBidi"/>
          <w:noProof/>
          <w:sz w:val="22"/>
          <w:szCs w:val="22"/>
        </w:rPr>
      </w:pPr>
      <w:hyperlink w:anchor="_Toc418776712" w:history="1">
        <w:r w:rsidR="00BA0E8A" w:rsidRPr="00D01B24">
          <w:rPr>
            <w:rStyle w:val="Hyperlink"/>
            <w:noProof/>
            <w:lang w:eastAsia="ar-SA"/>
          </w:rPr>
          <w:t>1.5.1</w:t>
        </w:r>
        <w:r w:rsidR="00BA0E8A">
          <w:rPr>
            <w:rFonts w:asciiTheme="minorHAnsi" w:eastAsiaTheme="minorEastAsia" w:hAnsiTheme="minorHAnsi" w:cstheme="minorBidi"/>
            <w:noProof/>
            <w:sz w:val="22"/>
            <w:szCs w:val="22"/>
          </w:rPr>
          <w:tab/>
        </w:r>
        <w:r w:rsidR="00BA0E8A" w:rsidRPr="00D01B24">
          <w:rPr>
            <w:rStyle w:val="Hyperlink"/>
            <w:noProof/>
            <w:lang w:eastAsia="ar-SA"/>
          </w:rPr>
          <w:t>Organization Administering the Document</w:t>
        </w:r>
        <w:r w:rsidR="00BA0E8A">
          <w:rPr>
            <w:noProof/>
            <w:webHidden/>
          </w:rPr>
          <w:tab/>
        </w:r>
        <w:r w:rsidR="00BA0E8A">
          <w:rPr>
            <w:noProof/>
            <w:webHidden/>
          </w:rPr>
          <w:fldChar w:fldCharType="begin"/>
        </w:r>
        <w:r w:rsidR="00BA0E8A">
          <w:rPr>
            <w:noProof/>
            <w:webHidden/>
          </w:rPr>
          <w:instrText xml:space="preserve"> PAGEREF _Toc418776712 \h </w:instrText>
        </w:r>
        <w:r w:rsidR="00BA0E8A">
          <w:rPr>
            <w:noProof/>
            <w:webHidden/>
          </w:rPr>
        </w:r>
        <w:r w:rsidR="00BA0E8A">
          <w:rPr>
            <w:noProof/>
            <w:webHidden/>
          </w:rPr>
          <w:fldChar w:fldCharType="separate"/>
        </w:r>
        <w:r w:rsidR="00F2346C">
          <w:rPr>
            <w:noProof/>
            <w:webHidden/>
          </w:rPr>
          <w:t>7</w:t>
        </w:r>
        <w:r w:rsidR="00BA0E8A">
          <w:rPr>
            <w:noProof/>
            <w:webHidden/>
          </w:rPr>
          <w:fldChar w:fldCharType="end"/>
        </w:r>
      </w:hyperlink>
    </w:p>
    <w:p w14:paraId="1B208244" w14:textId="77777777" w:rsidR="00BA0E8A" w:rsidRDefault="00000000">
      <w:pPr>
        <w:pStyle w:val="TOC3"/>
        <w:rPr>
          <w:rFonts w:asciiTheme="minorHAnsi" w:eastAsiaTheme="minorEastAsia" w:hAnsiTheme="minorHAnsi" w:cstheme="minorBidi"/>
          <w:noProof/>
          <w:sz w:val="22"/>
          <w:szCs w:val="22"/>
        </w:rPr>
      </w:pPr>
      <w:hyperlink w:anchor="_Toc418776713" w:history="1">
        <w:r w:rsidR="00BA0E8A" w:rsidRPr="00D01B24">
          <w:rPr>
            <w:rStyle w:val="Hyperlink"/>
            <w:noProof/>
            <w:lang w:eastAsia="ar-SA"/>
          </w:rPr>
          <w:t>1.5.2</w:t>
        </w:r>
        <w:r w:rsidR="00BA0E8A">
          <w:rPr>
            <w:rFonts w:asciiTheme="minorHAnsi" w:eastAsiaTheme="minorEastAsia" w:hAnsiTheme="minorHAnsi" w:cstheme="minorBidi"/>
            <w:noProof/>
            <w:sz w:val="22"/>
            <w:szCs w:val="22"/>
          </w:rPr>
          <w:tab/>
        </w:r>
        <w:r w:rsidR="00BA0E8A" w:rsidRPr="00D01B24">
          <w:rPr>
            <w:rStyle w:val="Hyperlink"/>
            <w:noProof/>
            <w:lang w:eastAsia="ar-SA"/>
          </w:rPr>
          <w:t>Contact Person</w:t>
        </w:r>
        <w:r w:rsidR="00BA0E8A">
          <w:rPr>
            <w:noProof/>
            <w:webHidden/>
          </w:rPr>
          <w:tab/>
        </w:r>
        <w:r w:rsidR="00BA0E8A">
          <w:rPr>
            <w:noProof/>
            <w:webHidden/>
          </w:rPr>
          <w:fldChar w:fldCharType="begin"/>
        </w:r>
        <w:r w:rsidR="00BA0E8A">
          <w:rPr>
            <w:noProof/>
            <w:webHidden/>
          </w:rPr>
          <w:instrText xml:space="preserve"> PAGEREF _Toc418776713 \h </w:instrText>
        </w:r>
        <w:r w:rsidR="00BA0E8A">
          <w:rPr>
            <w:noProof/>
            <w:webHidden/>
          </w:rPr>
        </w:r>
        <w:r w:rsidR="00BA0E8A">
          <w:rPr>
            <w:noProof/>
            <w:webHidden/>
          </w:rPr>
          <w:fldChar w:fldCharType="separate"/>
        </w:r>
        <w:r w:rsidR="00F2346C">
          <w:rPr>
            <w:noProof/>
            <w:webHidden/>
          </w:rPr>
          <w:t>7</w:t>
        </w:r>
        <w:r w:rsidR="00BA0E8A">
          <w:rPr>
            <w:noProof/>
            <w:webHidden/>
          </w:rPr>
          <w:fldChar w:fldCharType="end"/>
        </w:r>
      </w:hyperlink>
    </w:p>
    <w:p w14:paraId="4932211A" w14:textId="77777777" w:rsidR="00BA0E8A" w:rsidRDefault="00000000">
      <w:pPr>
        <w:pStyle w:val="TOC3"/>
        <w:rPr>
          <w:rFonts w:asciiTheme="minorHAnsi" w:eastAsiaTheme="minorEastAsia" w:hAnsiTheme="minorHAnsi" w:cstheme="minorBidi"/>
          <w:noProof/>
          <w:sz w:val="22"/>
          <w:szCs w:val="22"/>
        </w:rPr>
      </w:pPr>
      <w:hyperlink w:anchor="_Toc418776714" w:history="1">
        <w:r w:rsidR="00BA0E8A" w:rsidRPr="00D01B24">
          <w:rPr>
            <w:rStyle w:val="Hyperlink"/>
            <w:noProof/>
            <w:lang w:eastAsia="ar-SA"/>
          </w:rPr>
          <w:t>1.5.3</w:t>
        </w:r>
        <w:r w:rsidR="00BA0E8A">
          <w:rPr>
            <w:rFonts w:asciiTheme="minorHAnsi" w:eastAsiaTheme="minorEastAsia" w:hAnsiTheme="minorHAnsi" w:cstheme="minorBidi"/>
            <w:noProof/>
            <w:sz w:val="22"/>
            <w:szCs w:val="22"/>
          </w:rPr>
          <w:tab/>
        </w:r>
        <w:r w:rsidR="00BA0E8A" w:rsidRPr="00D01B24">
          <w:rPr>
            <w:rStyle w:val="Hyperlink"/>
            <w:noProof/>
            <w:lang w:eastAsia="ar-SA"/>
          </w:rPr>
          <w:t>Person Determining CPS Suitability for the Policy</w:t>
        </w:r>
        <w:r w:rsidR="00BA0E8A">
          <w:rPr>
            <w:noProof/>
            <w:webHidden/>
          </w:rPr>
          <w:tab/>
        </w:r>
        <w:r w:rsidR="00BA0E8A">
          <w:rPr>
            <w:noProof/>
            <w:webHidden/>
          </w:rPr>
          <w:fldChar w:fldCharType="begin"/>
        </w:r>
        <w:r w:rsidR="00BA0E8A">
          <w:rPr>
            <w:noProof/>
            <w:webHidden/>
          </w:rPr>
          <w:instrText xml:space="preserve"> PAGEREF _Toc418776714 \h </w:instrText>
        </w:r>
        <w:r w:rsidR="00BA0E8A">
          <w:rPr>
            <w:noProof/>
            <w:webHidden/>
          </w:rPr>
        </w:r>
        <w:r w:rsidR="00BA0E8A">
          <w:rPr>
            <w:noProof/>
            <w:webHidden/>
          </w:rPr>
          <w:fldChar w:fldCharType="separate"/>
        </w:r>
        <w:r w:rsidR="00F2346C">
          <w:rPr>
            <w:noProof/>
            <w:webHidden/>
          </w:rPr>
          <w:t>8</w:t>
        </w:r>
        <w:r w:rsidR="00BA0E8A">
          <w:rPr>
            <w:noProof/>
            <w:webHidden/>
          </w:rPr>
          <w:fldChar w:fldCharType="end"/>
        </w:r>
      </w:hyperlink>
    </w:p>
    <w:p w14:paraId="232CB757" w14:textId="77777777" w:rsidR="00BA0E8A" w:rsidRDefault="00000000">
      <w:pPr>
        <w:pStyle w:val="TOC3"/>
        <w:rPr>
          <w:rFonts w:asciiTheme="minorHAnsi" w:eastAsiaTheme="minorEastAsia" w:hAnsiTheme="minorHAnsi" w:cstheme="minorBidi"/>
          <w:noProof/>
          <w:sz w:val="22"/>
          <w:szCs w:val="22"/>
        </w:rPr>
      </w:pPr>
      <w:hyperlink w:anchor="_Toc418776715" w:history="1">
        <w:r w:rsidR="00BA0E8A" w:rsidRPr="00D01B24">
          <w:rPr>
            <w:rStyle w:val="Hyperlink"/>
            <w:noProof/>
            <w:lang w:eastAsia="ar-SA"/>
          </w:rPr>
          <w:t>1.5.4</w:t>
        </w:r>
        <w:r w:rsidR="00BA0E8A">
          <w:rPr>
            <w:rFonts w:asciiTheme="minorHAnsi" w:eastAsiaTheme="minorEastAsia" w:hAnsiTheme="minorHAnsi" w:cstheme="minorBidi"/>
            <w:noProof/>
            <w:sz w:val="22"/>
            <w:szCs w:val="22"/>
          </w:rPr>
          <w:tab/>
        </w:r>
        <w:r w:rsidR="00BA0E8A" w:rsidRPr="00D01B24">
          <w:rPr>
            <w:rStyle w:val="Hyperlink"/>
            <w:noProof/>
            <w:lang w:eastAsia="ar-SA"/>
          </w:rPr>
          <w:t>CPS Approval Procedures</w:t>
        </w:r>
        <w:r w:rsidR="00BA0E8A">
          <w:rPr>
            <w:noProof/>
            <w:webHidden/>
          </w:rPr>
          <w:tab/>
        </w:r>
        <w:r w:rsidR="00BA0E8A">
          <w:rPr>
            <w:noProof/>
            <w:webHidden/>
          </w:rPr>
          <w:fldChar w:fldCharType="begin"/>
        </w:r>
        <w:r w:rsidR="00BA0E8A">
          <w:rPr>
            <w:noProof/>
            <w:webHidden/>
          </w:rPr>
          <w:instrText xml:space="preserve"> PAGEREF _Toc418776715 \h </w:instrText>
        </w:r>
        <w:r w:rsidR="00BA0E8A">
          <w:rPr>
            <w:noProof/>
            <w:webHidden/>
          </w:rPr>
        </w:r>
        <w:r w:rsidR="00BA0E8A">
          <w:rPr>
            <w:noProof/>
            <w:webHidden/>
          </w:rPr>
          <w:fldChar w:fldCharType="separate"/>
        </w:r>
        <w:r w:rsidR="00F2346C">
          <w:rPr>
            <w:noProof/>
            <w:webHidden/>
          </w:rPr>
          <w:t>8</w:t>
        </w:r>
        <w:r w:rsidR="00BA0E8A">
          <w:rPr>
            <w:noProof/>
            <w:webHidden/>
          </w:rPr>
          <w:fldChar w:fldCharType="end"/>
        </w:r>
      </w:hyperlink>
    </w:p>
    <w:p w14:paraId="058256BB" w14:textId="77777777" w:rsidR="00BA0E8A" w:rsidRDefault="00000000">
      <w:pPr>
        <w:pStyle w:val="TOC2"/>
        <w:rPr>
          <w:rFonts w:asciiTheme="minorHAnsi" w:eastAsiaTheme="minorEastAsia" w:hAnsiTheme="minorHAnsi" w:cstheme="minorBidi"/>
          <w:b w:val="0"/>
          <w:noProof/>
          <w:sz w:val="22"/>
          <w:szCs w:val="22"/>
        </w:rPr>
      </w:pPr>
      <w:hyperlink w:anchor="_Toc418776716" w:history="1">
        <w:r w:rsidR="00BA0E8A" w:rsidRPr="00D01B24">
          <w:rPr>
            <w:rStyle w:val="Hyperlink"/>
            <w:noProof/>
            <w:lang w:eastAsia="ar-SA"/>
          </w:rPr>
          <w:t>1.6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Definitions and Acronyms</w:t>
        </w:r>
        <w:r w:rsidR="00BA0E8A">
          <w:rPr>
            <w:noProof/>
            <w:webHidden/>
          </w:rPr>
          <w:tab/>
        </w:r>
        <w:r w:rsidR="00BA0E8A">
          <w:rPr>
            <w:noProof/>
            <w:webHidden/>
          </w:rPr>
          <w:fldChar w:fldCharType="begin"/>
        </w:r>
        <w:r w:rsidR="00BA0E8A">
          <w:rPr>
            <w:noProof/>
            <w:webHidden/>
          </w:rPr>
          <w:instrText xml:space="preserve"> PAGEREF _Toc418776716 \h </w:instrText>
        </w:r>
        <w:r w:rsidR="00BA0E8A">
          <w:rPr>
            <w:noProof/>
            <w:webHidden/>
          </w:rPr>
        </w:r>
        <w:r w:rsidR="00BA0E8A">
          <w:rPr>
            <w:noProof/>
            <w:webHidden/>
          </w:rPr>
          <w:fldChar w:fldCharType="separate"/>
        </w:r>
        <w:r w:rsidR="00F2346C">
          <w:rPr>
            <w:noProof/>
            <w:webHidden/>
          </w:rPr>
          <w:t>8</w:t>
        </w:r>
        <w:r w:rsidR="00BA0E8A">
          <w:rPr>
            <w:noProof/>
            <w:webHidden/>
          </w:rPr>
          <w:fldChar w:fldCharType="end"/>
        </w:r>
      </w:hyperlink>
    </w:p>
    <w:p w14:paraId="7445FA67"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717" w:history="1">
        <w:r w:rsidR="00BA0E8A" w:rsidRPr="00D01B24">
          <w:rPr>
            <w:rStyle w:val="Hyperlink"/>
            <w:noProof/>
            <w:lang w:eastAsia="ar-SA"/>
          </w:rPr>
          <w:t>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 xml:space="preserve">Publication and Repository </w:t>
        </w:r>
        <w:r w:rsidR="00BA0E8A" w:rsidRPr="00D01B24">
          <w:rPr>
            <w:rStyle w:val="Hyperlink"/>
            <w:noProof/>
          </w:rPr>
          <w:t>Responsibilities</w:t>
        </w:r>
        <w:r w:rsidR="00BA0E8A">
          <w:rPr>
            <w:noProof/>
            <w:webHidden/>
          </w:rPr>
          <w:tab/>
        </w:r>
        <w:r w:rsidR="00BA0E8A">
          <w:rPr>
            <w:noProof/>
            <w:webHidden/>
          </w:rPr>
          <w:fldChar w:fldCharType="begin"/>
        </w:r>
        <w:r w:rsidR="00BA0E8A">
          <w:rPr>
            <w:noProof/>
            <w:webHidden/>
          </w:rPr>
          <w:instrText xml:space="preserve"> PAGEREF _Toc418776717 \h </w:instrText>
        </w:r>
        <w:r w:rsidR="00BA0E8A">
          <w:rPr>
            <w:noProof/>
            <w:webHidden/>
          </w:rPr>
        </w:r>
        <w:r w:rsidR="00BA0E8A">
          <w:rPr>
            <w:noProof/>
            <w:webHidden/>
          </w:rPr>
          <w:fldChar w:fldCharType="separate"/>
        </w:r>
        <w:r w:rsidR="00F2346C">
          <w:rPr>
            <w:noProof/>
            <w:webHidden/>
          </w:rPr>
          <w:t>9</w:t>
        </w:r>
        <w:r w:rsidR="00BA0E8A">
          <w:rPr>
            <w:noProof/>
            <w:webHidden/>
          </w:rPr>
          <w:fldChar w:fldCharType="end"/>
        </w:r>
      </w:hyperlink>
    </w:p>
    <w:p w14:paraId="3BA443A5" w14:textId="77777777" w:rsidR="00BA0E8A" w:rsidRDefault="00000000">
      <w:pPr>
        <w:pStyle w:val="TOC2"/>
        <w:rPr>
          <w:rFonts w:asciiTheme="minorHAnsi" w:eastAsiaTheme="minorEastAsia" w:hAnsiTheme="minorHAnsi" w:cstheme="minorBidi"/>
          <w:b w:val="0"/>
          <w:noProof/>
          <w:sz w:val="22"/>
          <w:szCs w:val="22"/>
        </w:rPr>
      </w:pPr>
      <w:hyperlink w:anchor="_Toc418776718" w:history="1">
        <w:r w:rsidR="00BA0E8A" w:rsidRPr="00D01B24">
          <w:rPr>
            <w:rStyle w:val="Hyperlink"/>
            <w:noProof/>
            <w:lang w:eastAsia="ar-SA"/>
          </w:rPr>
          <w:t>2.1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Repositories</w:t>
        </w:r>
        <w:r w:rsidR="00BA0E8A">
          <w:rPr>
            <w:noProof/>
            <w:webHidden/>
          </w:rPr>
          <w:tab/>
        </w:r>
        <w:r w:rsidR="00BA0E8A">
          <w:rPr>
            <w:noProof/>
            <w:webHidden/>
          </w:rPr>
          <w:fldChar w:fldCharType="begin"/>
        </w:r>
        <w:r w:rsidR="00BA0E8A">
          <w:rPr>
            <w:noProof/>
            <w:webHidden/>
          </w:rPr>
          <w:instrText xml:space="preserve"> PAGEREF _Toc418776718 \h </w:instrText>
        </w:r>
        <w:r w:rsidR="00BA0E8A">
          <w:rPr>
            <w:noProof/>
            <w:webHidden/>
          </w:rPr>
        </w:r>
        <w:r w:rsidR="00BA0E8A">
          <w:rPr>
            <w:noProof/>
            <w:webHidden/>
          </w:rPr>
          <w:fldChar w:fldCharType="separate"/>
        </w:r>
        <w:r w:rsidR="00F2346C">
          <w:rPr>
            <w:noProof/>
            <w:webHidden/>
          </w:rPr>
          <w:t>9</w:t>
        </w:r>
        <w:r w:rsidR="00BA0E8A">
          <w:rPr>
            <w:noProof/>
            <w:webHidden/>
          </w:rPr>
          <w:fldChar w:fldCharType="end"/>
        </w:r>
      </w:hyperlink>
    </w:p>
    <w:p w14:paraId="27C3DEF2" w14:textId="77777777" w:rsidR="00BA0E8A" w:rsidRDefault="00000000">
      <w:pPr>
        <w:pStyle w:val="TOC2"/>
        <w:rPr>
          <w:rFonts w:asciiTheme="minorHAnsi" w:eastAsiaTheme="minorEastAsia" w:hAnsiTheme="minorHAnsi" w:cstheme="minorBidi"/>
          <w:b w:val="0"/>
          <w:noProof/>
          <w:sz w:val="22"/>
          <w:szCs w:val="22"/>
        </w:rPr>
      </w:pPr>
      <w:hyperlink w:anchor="_Toc418776719" w:history="1">
        <w:r w:rsidR="00BA0E8A" w:rsidRPr="00D01B24">
          <w:rPr>
            <w:rStyle w:val="Hyperlink"/>
            <w:noProof/>
            <w:lang w:eastAsia="ar-SA"/>
          </w:rPr>
          <w:t>2.2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Publication of Certification Information</w:t>
        </w:r>
        <w:r w:rsidR="00BA0E8A">
          <w:rPr>
            <w:noProof/>
            <w:webHidden/>
          </w:rPr>
          <w:tab/>
        </w:r>
        <w:r w:rsidR="00BA0E8A">
          <w:rPr>
            <w:noProof/>
            <w:webHidden/>
          </w:rPr>
          <w:fldChar w:fldCharType="begin"/>
        </w:r>
        <w:r w:rsidR="00BA0E8A">
          <w:rPr>
            <w:noProof/>
            <w:webHidden/>
          </w:rPr>
          <w:instrText xml:space="preserve"> PAGEREF _Toc418776719 \h </w:instrText>
        </w:r>
        <w:r w:rsidR="00BA0E8A">
          <w:rPr>
            <w:noProof/>
            <w:webHidden/>
          </w:rPr>
        </w:r>
        <w:r w:rsidR="00BA0E8A">
          <w:rPr>
            <w:noProof/>
            <w:webHidden/>
          </w:rPr>
          <w:fldChar w:fldCharType="separate"/>
        </w:r>
        <w:r w:rsidR="00F2346C">
          <w:rPr>
            <w:noProof/>
            <w:webHidden/>
          </w:rPr>
          <w:t>9</w:t>
        </w:r>
        <w:r w:rsidR="00BA0E8A">
          <w:rPr>
            <w:noProof/>
            <w:webHidden/>
          </w:rPr>
          <w:fldChar w:fldCharType="end"/>
        </w:r>
      </w:hyperlink>
    </w:p>
    <w:p w14:paraId="204CA0C4" w14:textId="77777777" w:rsidR="00BA0E8A" w:rsidRDefault="00000000">
      <w:pPr>
        <w:pStyle w:val="TOC3"/>
        <w:rPr>
          <w:rFonts w:asciiTheme="minorHAnsi" w:eastAsiaTheme="minorEastAsia" w:hAnsiTheme="minorHAnsi" w:cstheme="minorBidi"/>
          <w:noProof/>
          <w:sz w:val="22"/>
          <w:szCs w:val="22"/>
        </w:rPr>
      </w:pPr>
      <w:hyperlink w:anchor="_Toc418776720" w:history="1">
        <w:r w:rsidR="00BA0E8A" w:rsidRPr="00D01B24">
          <w:rPr>
            <w:rStyle w:val="Hyperlink"/>
            <w:noProof/>
            <w:lang w:eastAsia="ar-SA"/>
          </w:rPr>
          <w:t>2.2.1</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Certificates and Certificate Status</w:t>
        </w:r>
        <w:r w:rsidR="00BA0E8A">
          <w:rPr>
            <w:noProof/>
            <w:webHidden/>
          </w:rPr>
          <w:tab/>
        </w:r>
        <w:r w:rsidR="00BA0E8A">
          <w:rPr>
            <w:noProof/>
            <w:webHidden/>
          </w:rPr>
          <w:fldChar w:fldCharType="begin"/>
        </w:r>
        <w:r w:rsidR="00BA0E8A">
          <w:rPr>
            <w:noProof/>
            <w:webHidden/>
          </w:rPr>
          <w:instrText xml:space="preserve"> PAGEREF _Toc418776720 \h </w:instrText>
        </w:r>
        <w:r w:rsidR="00BA0E8A">
          <w:rPr>
            <w:noProof/>
            <w:webHidden/>
          </w:rPr>
        </w:r>
        <w:r w:rsidR="00BA0E8A">
          <w:rPr>
            <w:noProof/>
            <w:webHidden/>
          </w:rPr>
          <w:fldChar w:fldCharType="separate"/>
        </w:r>
        <w:r w:rsidR="00F2346C">
          <w:rPr>
            <w:noProof/>
            <w:webHidden/>
          </w:rPr>
          <w:t>9</w:t>
        </w:r>
        <w:r w:rsidR="00BA0E8A">
          <w:rPr>
            <w:noProof/>
            <w:webHidden/>
          </w:rPr>
          <w:fldChar w:fldCharType="end"/>
        </w:r>
      </w:hyperlink>
    </w:p>
    <w:p w14:paraId="36C0312E" w14:textId="77777777" w:rsidR="00BA0E8A" w:rsidRDefault="00000000">
      <w:pPr>
        <w:pStyle w:val="TOC3"/>
        <w:rPr>
          <w:rFonts w:asciiTheme="minorHAnsi" w:eastAsiaTheme="minorEastAsia" w:hAnsiTheme="minorHAnsi" w:cstheme="minorBidi"/>
          <w:noProof/>
          <w:sz w:val="22"/>
          <w:szCs w:val="22"/>
        </w:rPr>
      </w:pPr>
      <w:hyperlink w:anchor="_Toc418776721" w:history="1">
        <w:r w:rsidR="00BA0E8A" w:rsidRPr="00D01B24">
          <w:rPr>
            <w:rStyle w:val="Hyperlink"/>
            <w:noProof/>
            <w:lang w:eastAsia="ar-SA"/>
          </w:rPr>
          <w:t>2.2.2</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CA Information</w:t>
        </w:r>
        <w:r w:rsidR="00BA0E8A">
          <w:rPr>
            <w:noProof/>
            <w:webHidden/>
          </w:rPr>
          <w:tab/>
        </w:r>
        <w:r w:rsidR="00BA0E8A">
          <w:rPr>
            <w:noProof/>
            <w:webHidden/>
          </w:rPr>
          <w:fldChar w:fldCharType="begin"/>
        </w:r>
        <w:r w:rsidR="00BA0E8A">
          <w:rPr>
            <w:noProof/>
            <w:webHidden/>
          </w:rPr>
          <w:instrText xml:space="preserve"> PAGEREF _Toc418776721 \h </w:instrText>
        </w:r>
        <w:r w:rsidR="00BA0E8A">
          <w:rPr>
            <w:noProof/>
            <w:webHidden/>
          </w:rPr>
        </w:r>
        <w:r w:rsidR="00BA0E8A">
          <w:rPr>
            <w:noProof/>
            <w:webHidden/>
          </w:rPr>
          <w:fldChar w:fldCharType="separate"/>
        </w:r>
        <w:r w:rsidR="00F2346C">
          <w:rPr>
            <w:noProof/>
            <w:webHidden/>
          </w:rPr>
          <w:t>9</w:t>
        </w:r>
        <w:r w:rsidR="00BA0E8A">
          <w:rPr>
            <w:noProof/>
            <w:webHidden/>
          </w:rPr>
          <w:fldChar w:fldCharType="end"/>
        </w:r>
      </w:hyperlink>
    </w:p>
    <w:p w14:paraId="062B9179" w14:textId="77777777" w:rsidR="00BA0E8A" w:rsidRDefault="00000000">
      <w:pPr>
        <w:pStyle w:val="TOC3"/>
        <w:rPr>
          <w:rFonts w:asciiTheme="minorHAnsi" w:eastAsiaTheme="minorEastAsia" w:hAnsiTheme="minorHAnsi" w:cstheme="minorBidi"/>
          <w:noProof/>
          <w:sz w:val="22"/>
          <w:szCs w:val="22"/>
        </w:rPr>
      </w:pPr>
      <w:hyperlink w:anchor="_Toc418776722" w:history="1">
        <w:r w:rsidR="00BA0E8A" w:rsidRPr="00D01B24">
          <w:rPr>
            <w:rStyle w:val="Hyperlink"/>
            <w:noProof/>
            <w:lang w:eastAsia="ar-SA"/>
          </w:rPr>
          <w:t>2.2.3</w:t>
        </w:r>
        <w:r w:rsidR="00BA0E8A">
          <w:rPr>
            <w:rFonts w:asciiTheme="minorHAnsi" w:eastAsiaTheme="minorEastAsia" w:hAnsiTheme="minorHAnsi" w:cstheme="minorBidi"/>
            <w:noProof/>
            <w:sz w:val="22"/>
            <w:szCs w:val="22"/>
          </w:rPr>
          <w:tab/>
        </w:r>
        <w:r w:rsidR="00BA0E8A" w:rsidRPr="00D01B24">
          <w:rPr>
            <w:rStyle w:val="Hyperlink"/>
            <w:noProof/>
            <w:lang w:eastAsia="ar-SA"/>
          </w:rPr>
          <w:t>Interoperability</w:t>
        </w:r>
        <w:r w:rsidR="00BA0E8A">
          <w:rPr>
            <w:noProof/>
            <w:webHidden/>
          </w:rPr>
          <w:tab/>
        </w:r>
        <w:r w:rsidR="00BA0E8A">
          <w:rPr>
            <w:noProof/>
            <w:webHidden/>
          </w:rPr>
          <w:fldChar w:fldCharType="begin"/>
        </w:r>
        <w:r w:rsidR="00BA0E8A">
          <w:rPr>
            <w:noProof/>
            <w:webHidden/>
          </w:rPr>
          <w:instrText xml:space="preserve"> PAGEREF _Toc418776722 \h </w:instrText>
        </w:r>
        <w:r w:rsidR="00BA0E8A">
          <w:rPr>
            <w:noProof/>
            <w:webHidden/>
          </w:rPr>
        </w:r>
        <w:r w:rsidR="00BA0E8A">
          <w:rPr>
            <w:noProof/>
            <w:webHidden/>
          </w:rPr>
          <w:fldChar w:fldCharType="separate"/>
        </w:r>
        <w:r w:rsidR="00F2346C">
          <w:rPr>
            <w:noProof/>
            <w:webHidden/>
          </w:rPr>
          <w:t>9</w:t>
        </w:r>
        <w:r w:rsidR="00BA0E8A">
          <w:rPr>
            <w:noProof/>
            <w:webHidden/>
          </w:rPr>
          <w:fldChar w:fldCharType="end"/>
        </w:r>
      </w:hyperlink>
    </w:p>
    <w:p w14:paraId="507887AD" w14:textId="77777777" w:rsidR="00BA0E8A" w:rsidRDefault="00000000">
      <w:pPr>
        <w:pStyle w:val="TOC2"/>
        <w:rPr>
          <w:rFonts w:asciiTheme="minorHAnsi" w:eastAsiaTheme="minorEastAsia" w:hAnsiTheme="minorHAnsi" w:cstheme="minorBidi"/>
          <w:b w:val="0"/>
          <w:noProof/>
          <w:sz w:val="22"/>
          <w:szCs w:val="22"/>
        </w:rPr>
      </w:pPr>
      <w:hyperlink w:anchor="_Toc418776723" w:history="1">
        <w:r w:rsidR="00BA0E8A" w:rsidRPr="00D01B24">
          <w:rPr>
            <w:rStyle w:val="Hyperlink"/>
            <w:noProof/>
            <w:lang w:eastAsia="ar-SA"/>
          </w:rPr>
          <w:t>2.3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Time or Frequency of Publication</w:t>
        </w:r>
        <w:r w:rsidR="00BA0E8A">
          <w:rPr>
            <w:noProof/>
            <w:webHidden/>
          </w:rPr>
          <w:tab/>
        </w:r>
        <w:r w:rsidR="00BA0E8A">
          <w:rPr>
            <w:noProof/>
            <w:webHidden/>
          </w:rPr>
          <w:fldChar w:fldCharType="begin"/>
        </w:r>
        <w:r w:rsidR="00BA0E8A">
          <w:rPr>
            <w:noProof/>
            <w:webHidden/>
          </w:rPr>
          <w:instrText xml:space="preserve"> PAGEREF _Toc418776723 \h </w:instrText>
        </w:r>
        <w:r w:rsidR="00BA0E8A">
          <w:rPr>
            <w:noProof/>
            <w:webHidden/>
          </w:rPr>
        </w:r>
        <w:r w:rsidR="00BA0E8A">
          <w:rPr>
            <w:noProof/>
            <w:webHidden/>
          </w:rPr>
          <w:fldChar w:fldCharType="separate"/>
        </w:r>
        <w:r w:rsidR="00F2346C">
          <w:rPr>
            <w:noProof/>
            <w:webHidden/>
          </w:rPr>
          <w:t>9</w:t>
        </w:r>
        <w:r w:rsidR="00BA0E8A">
          <w:rPr>
            <w:noProof/>
            <w:webHidden/>
          </w:rPr>
          <w:fldChar w:fldCharType="end"/>
        </w:r>
      </w:hyperlink>
    </w:p>
    <w:p w14:paraId="3AF9E4F2" w14:textId="77777777" w:rsidR="00BA0E8A" w:rsidRDefault="00000000">
      <w:pPr>
        <w:pStyle w:val="TOC2"/>
        <w:rPr>
          <w:rFonts w:asciiTheme="minorHAnsi" w:eastAsiaTheme="minorEastAsia" w:hAnsiTheme="minorHAnsi" w:cstheme="minorBidi"/>
          <w:b w:val="0"/>
          <w:noProof/>
          <w:sz w:val="22"/>
          <w:szCs w:val="22"/>
        </w:rPr>
      </w:pPr>
      <w:hyperlink w:anchor="_Toc418776724" w:history="1">
        <w:r w:rsidR="00BA0E8A" w:rsidRPr="00D01B24">
          <w:rPr>
            <w:rStyle w:val="Hyperlink"/>
            <w:noProof/>
            <w:lang w:eastAsia="ar-SA"/>
          </w:rPr>
          <w:t>2.4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Access Controls on Repositories</w:t>
        </w:r>
        <w:r w:rsidR="00BA0E8A">
          <w:rPr>
            <w:noProof/>
            <w:webHidden/>
          </w:rPr>
          <w:tab/>
        </w:r>
        <w:r w:rsidR="00BA0E8A">
          <w:rPr>
            <w:noProof/>
            <w:webHidden/>
          </w:rPr>
          <w:fldChar w:fldCharType="begin"/>
        </w:r>
        <w:r w:rsidR="00BA0E8A">
          <w:rPr>
            <w:noProof/>
            <w:webHidden/>
          </w:rPr>
          <w:instrText xml:space="preserve"> PAGEREF _Toc418776724 \h </w:instrText>
        </w:r>
        <w:r w:rsidR="00BA0E8A">
          <w:rPr>
            <w:noProof/>
            <w:webHidden/>
          </w:rPr>
        </w:r>
        <w:r w:rsidR="00BA0E8A">
          <w:rPr>
            <w:noProof/>
            <w:webHidden/>
          </w:rPr>
          <w:fldChar w:fldCharType="separate"/>
        </w:r>
        <w:r w:rsidR="00F2346C">
          <w:rPr>
            <w:noProof/>
            <w:webHidden/>
          </w:rPr>
          <w:t>10</w:t>
        </w:r>
        <w:r w:rsidR="00BA0E8A">
          <w:rPr>
            <w:noProof/>
            <w:webHidden/>
          </w:rPr>
          <w:fldChar w:fldCharType="end"/>
        </w:r>
      </w:hyperlink>
    </w:p>
    <w:p w14:paraId="1FD0DD60"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725" w:history="1">
        <w:r w:rsidR="00BA0E8A" w:rsidRPr="00D01B24">
          <w:rPr>
            <w:rStyle w:val="Hyperlink"/>
            <w:noProof/>
          </w:rPr>
          <w:t>3.</w:t>
        </w:r>
        <w:r w:rsidR="00BA0E8A">
          <w:rPr>
            <w:rFonts w:asciiTheme="minorHAnsi" w:eastAsiaTheme="minorEastAsia" w:hAnsiTheme="minorHAnsi" w:cstheme="minorBidi"/>
            <w:b w:val="0"/>
            <w:noProof/>
            <w:sz w:val="22"/>
            <w:szCs w:val="22"/>
          </w:rPr>
          <w:tab/>
        </w:r>
        <w:r w:rsidR="00BA0E8A" w:rsidRPr="00D01B24">
          <w:rPr>
            <w:rStyle w:val="Hyperlink"/>
            <w:noProof/>
          </w:rPr>
          <w:t>Identification and Authentication</w:t>
        </w:r>
        <w:r w:rsidR="00BA0E8A">
          <w:rPr>
            <w:noProof/>
            <w:webHidden/>
          </w:rPr>
          <w:tab/>
        </w:r>
        <w:r w:rsidR="00BA0E8A">
          <w:rPr>
            <w:noProof/>
            <w:webHidden/>
          </w:rPr>
          <w:fldChar w:fldCharType="begin"/>
        </w:r>
        <w:r w:rsidR="00BA0E8A">
          <w:rPr>
            <w:noProof/>
            <w:webHidden/>
          </w:rPr>
          <w:instrText xml:space="preserve"> PAGEREF _Toc418776725 \h </w:instrText>
        </w:r>
        <w:r w:rsidR="00BA0E8A">
          <w:rPr>
            <w:noProof/>
            <w:webHidden/>
          </w:rPr>
        </w:r>
        <w:r w:rsidR="00BA0E8A">
          <w:rPr>
            <w:noProof/>
            <w:webHidden/>
          </w:rPr>
          <w:fldChar w:fldCharType="separate"/>
        </w:r>
        <w:r w:rsidR="00F2346C">
          <w:rPr>
            <w:noProof/>
            <w:webHidden/>
          </w:rPr>
          <w:t>11</w:t>
        </w:r>
        <w:r w:rsidR="00BA0E8A">
          <w:rPr>
            <w:noProof/>
            <w:webHidden/>
          </w:rPr>
          <w:fldChar w:fldCharType="end"/>
        </w:r>
      </w:hyperlink>
    </w:p>
    <w:p w14:paraId="2AC96DF7" w14:textId="77777777" w:rsidR="00BA0E8A" w:rsidRDefault="00000000">
      <w:pPr>
        <w:pStyle w:val="TOC2"/>
        <w:rPr>
          <w:rFonts w:asciiTheme="minorHAnsi" w:eastAsiaTheme="minorEastAsia" w:hAnsiTheme="minorHAnsi" w:cstheme="minorBidi"/>
          <w:b w:val="0"/>
          <w:noProof/>
          <w:sz w:val="22"/>
          <w:szCs w:val="22"/>
        </w:rPr>
      </w:pPr>
      <w:hyperlink w:anchor="_Toc418776726" w:history="1">
        <w:r w:rsidR="00BA0E8A" w:rsidRPr="00D01B24">
          <w:rPr>
            <w:rStyle w:val="Hyperlink"/>
            <w:noProof/>
            <w:lang w:eastAsia="ar-SA"/>
          </w:rPr>
          <w:t>3.1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Naming</w:t>
        </w:r>
        <w:r w:rsidR="00BA0E8A">
          <w:rPr>
            <w:noProof/>
            <w:webHidden/>
          </w:rPr>
          <w:tab/>
        </w:r>
        <w:r w:rsidR="00BA0E8A">
          <w:rPr>
            <w:noProof/>
            <w:webHidden/>
          </w:rPr>
          <w:fldChar w:fldCharType="begin"/>
        </w:r>
        <w:r w:rsidR="00BA0E8A">
          <w:rPr>
            <w:noProof/>
            <w:webHidden/>
          </w:rPr>
          <w:instrText xml:space="preserve"> PAGEREF _Toc418776726 \h </w:instrText>
        </w:r>
        <w:r w:rsidR="00BA0E8A">
          <w:rPr>
            <w:noProof/>
            <w:webHidden/>
          </w:rPr>
        </w:r>
        <w:r w:rsidR="00BA0E8A">
          <w:rPr>
            <w:noProof/>
            <w:webHidden/>
          </w:rPr>
          <w:fldChar w:fldCharType="separate"/>
        </w:r>
        <w:r w:rsidR="00F2346C">
          <w:rPr>
            <w:noProof/>
            <w:webHidden/>
          </w:rPr>
          <w:t>11</w:t>
        </w:r>
        <w:r w:rsidR="00BA0E8A">
          <w:rPr>
            <w:noProof/>
            <w:webHidden/>
          </w:rPr>
          <w:fldChar w:fldCharType="end"/>
        </w:r>
      </w:hyperlink>
    </w:p>
    <w:p w14:paraId="0C8C5827" w14:textId="77777777" w:rsidR="00BA0E8A" w:rsidRDefault="00000000">
      <w:pPr>
        <w:pStyle w:val="TOC3"/>
        <w:rPr>
          <w:rFonts w:asciiTheme="minorHAnsi" w:eastAsiaTheme="minorEastAsia" w:hAnsiTheme="minorHAnsi" w:cstheme="minorBidi"/>
          <w:noProof/>
          <w:sz w:val="22"/>
          <w:szCs w:val="22"/>
        </w:rPr>
      </w:pPr>
      <w:hyperlink w:anchor="_Toc418776727" w:history="1">
        <w:r w:rsidR="00BA0E8A" w:rsidRPr="00D01B24">
          <w:rPr>
            <w:rStyle w:val="Hyperlink"/>
            <w:noProof/>
            <w:lang w:eastAsia="ar-SA"/>
          </w:rPr>
          <w:t>3.1.1</w:t>
        </w:r>
        <w:r w:rsidR="00BA0E8A">
          <w:rPr>
            <w:rFonts w:asciiTheme="minorHAnsi" w:eastAsiaTheme="minorEastAsia" w:hAnsiTheme="minorHAnsi" w:cstheme="minorBidi"/>
            <w:noProof/>
            <w:sz w:val="22"/>
            <w:szCs w:val="22"/>
          </w:rPr>
          <w:tab/>
        </w:r>
        <w:r w:rsidR="00BA0E8A" w:rsidRPr="00D01B24">
          <w:rPr>
            <w:rStyle w:val="Hyperlink"/>
            <w:noProof/>
            <w:lang w:eastAsia="ar-SA"/>
          </w:rPr>
          <w:t>Types of Names</w:t>
        </w:r>
        <w:r w:rsidR="00BA0E8A">
          <w:rPr>
            <w:noProof/>
            <w:webHidden/>
          </w:rPr>
          <w:tab/>
        </w:r>
        <w:r w:rsidR="00BA0E8A">
          <w:rPr>
            <w:noProof/>
            <w:webHidden/>
          </w:rPr>
          <w:fldChar w:fldCharType="begin"/>
        </w:r>
        <w:r w:rsidR="00BA0E8A">
          <w:rPr>
            <w:noProof/>
            <w:webHidden/>
          </w:rPr>
          <w:instrText xml:space="preserve"> PAGEREF _Toc418776727 \h </w:instrText>
        </w:r>
        <w:r w:rsidR="00BA0E8A">
          <w:rPr>
            <w:noProof/>
            <w:webHidden/>
          </w:rPr>
        </w:r>
        <w:r w:rsidR="00BA0E8A">
          <w:rPr>
            <w:noProof/>
            <w:webHidden/>
          </w:rPr>
          <w:fldChar w:fldCharType="separate"/>
        </w:r>
        <w:r w:rsidR="00F2346C">
          <w:rPr>
            <w:noProof/>
            <w:webHidden/>
          </w:rPr>
          <w:t>11</w:t>
        </w:r>
        <w:r w:rsidR="00BA0E8A">
          <w:rPr>
            <w:noProof/>
            <w:webHidden/>
          </w:rPr>
          <w:fldChar w:fldCharType="end"/>
        </w:r>
      </w:hyperlink>
    </w:p>
    <w:p w14:paraId="7F1E8537" w14:textId="77777777" w:rsidR="00BA0E8A" w:rsidRDefault="00000000">
      <w:pPr>
        <w:pStyle w:val="TOC3"/>
        <w:rPr>
          <w:rFonts w:asciiTheme="minorHAnsi" w:eastAsiaTheme="minorEastAsia" w:hAnsiTheme="minorHAnsi" w:cstheme="minorBidi"/>
          <w:noProof/>
          <w:sz w:val="22"/>
          <w:szCs w:val="22"/>
        </w:rPr>
      </w:pPr>
      <w:hyperlink w:anchor="_Toc418776728" w:history="1">
        <w:r w:rsidR="00BA0E8A" w:rsidRPr="00D01B24">
          <w:rPr>
            <w:rStyle w:val="Hyperlink"/>
            <w:noProof/>
            <w:lang w:eastAsia="ar-SA"/>
          </w:rPr>
          <w:t>3.1.2</w:t>
        </w:r>
        <w:r w:rsidR="00BA0E8A">
          <w:rPr>
            <w:rFonts w:asciiTheme="minorHAnsi" w:eastAsiaTheme="minorEastAsia" w:hAnsiTheme="minorHAnsi" w:cstheme="minorBidi"/>
            <w:noProof/>
            <w:sz w:val="22"/>
            <w:szCs w:val="22"/>
          </w:rPr>
          <w:tab/>
        </w:r>
        <w:r w:rsidR="00BA0E8A" w:rsidRPr="00D01B24">
          <w:rPr>
            <w:rStyle w:val="Hyperlink"/>
            <w:noProof/>
            <w:lang w:eastAsia="ar-SA"/>
          </w:rPr>
          <w:t>Need for Names to Be Meaningful</w:t>
        </w:r>
        <w:r w:rsidR="00BA0E8A">
          <w:rPr>
            <w:noProof/>
            <w:webHidden/>
          </w:rPr>
          <w:tab/>
        </w:r>
        <w:r w:rsidR="00BA0E8A">
          <w:rPr>
            <w:noProof/>
            <w:webHidden/>
          </w:rPr>
          <w:fldChar w:fldCharType="begin"/>
        </w:r>
        <w:r w:rsidR="00BA0E8A">
          <w:rPr>
            <w:noProof/>
            <w:webHidden/>
          </w:rPr>
          <w:instrText xml:space="preserve"> PAGEREF _Toc418776728 \h </w:instrText>
        </w:r>
        <w:r w:rsidR="00BA0E8A">
          <w:rPr>
            <w:noProof/>
            <w:webHidden/>
          </w:rPr>
        </w:r>
        <w:r w:rsidR="00BA0E8A">
          <w:rPr>
            <w:noProof/>
            <w:webHidden/>
          </w:rPr>
          <w:fldChar w:fldCharType="separate"/>
        </w:r>
        <w:r w:rsidR="00F2346C">
          <w:rPr>
            <w:noProof/>
            <w:webHidden/>
          </w:rPr>
          <w:t>16</w:t>
        </w:r>
        <w:r w:rsidR="00BA0E8A">
          <w:rPr>
            <w:noProof/>
            <w:webHidden/>
          </w:rPr>
          <w:fldChar w:fldCharType="end"/>
        </w:r>
      </w:hyperlink>
    </w:p>
    <w:p w14:paraId="50E97FE6" w14:textId="77777777" w:rsidR="00BA0E8A" w:rsidRDefault="00000000">
      <w:pPr>
        <w:pStyle w:val="TOC3"/>
        <w:rPr>
          <w:rFonts w:asciiTheme="minorHAnsi" w:eastAsiaTheme="minorEastAsia" w:hAnsiTheme="minorHAnsi" w:cstheme="minorBidi"/>
          <w:noProof/>
          <w:sz w:val="22"/>
          <w:szCs w:val="22"/>
        </w:rPr>
      </w:pPr>
      <w:hyperlink w:anchor="_Toc418776729" w:history="1">
        <w:r w:rsidR="00BA0E8A" w:rsidRPr="00D01B24">
          <w:rPr>
            <w:rStyle w:val="Hyperlink"/>
            <w:noProof/>
            <w:lang w:eastAsia="ar-SA"/>
          </w:rPr>
          <w:t>3.1.3</w:t>
        </w:r>
        <w:r w:rsidR="00BA0E8A">
          <w:rPr>
            <w:rFonts w:asciiTheme="minorHAnsi" w:eastAsiaTheme="minorEastAsia" w:hAnsiTheme="minorHAnsi" w:cstheme="minorBidi"/>
            <w:noProof/>
            <w:sz w:val="22"/>
            <w:szCs w:val="22"/>
          </w:rPr>
          <w:tab/>
        </w:r>
        <w:r w:rsidR="00BA0E8A" w:rsidRPr="00D01B24">
          <w:rPr>
            <w:rStyle w:val="Hyperlink"/>
            <w:noProof/>
            <w:lang w:eastAsia="ar-SA"/>
          </w:rPr>
          <w:t>Anonymity or Pseudonymity of Subscribers</w:t>
        </w:r>
        <w:r w:rsidR="00BA0E8A">
          <w:rPr>
            <w:noProof/>
            <w:webHidden/>
          </w:rPr>
          <w:tab/>
        </w:r>
        <w:r w:rsidR="00BA0E8A">
          <w:rPr>
            <w:noProof/>
            <w:webHidden/>
          </w:rPr>
          <w:fldChar w:fldCharType="begin"/>
        </w:r>
        <w:r w:rsidR="00BA0E8A">
          <w:rPr>
            <w:noProof/>
            <w:webHidden/>
          </w:rPr>
          <w:instrText xml:space="preserve"> PAGEREF _Toc418776729 \h </w:instrText>
        </w:r>
        <w:r w:rsidR="00BA0E8A">
          <w:rPr>
            <w:noProof/>
            <w:webHidden/>
          </w:rPr>
        </w:r>
        <w:r w:rsidR="00BA0E8A">
          <w:rPr>
            <w:noProof/>
            <w:webHidden/>
          </w:rPr>
          <w:fldChar w:fldCharType="separate"/>
        </w:r>
        <w:r w:rsidR="00F2346C">
          <w:rPr>
            <w:noProof/>
            <w:webHidden/>
          </w:rPr>
          <w:t>16</w:t>
        </w:r>
        <w:r w:rsidR="00BA0E8A">
          <w:rPr>
            <w:noProof/>
            <w:webHidden/>
          </w:rPr>
          <w:fldChar w:fldCharType="end"/>
        </w:r>
      </w:hyperlink>
    </w:p>
    <w:p w14:paraId="28DC6A35" w14:textId="77777777" w:rsidR="00BA0E8A" w:rsidRDefault="00000000">
      <w:pPr>
        <w:pStyle w:val="TOC3"/>
        <w:rPr>
          <w:rFonts w:asciiTheme="minorHAnsi" w:eastAsiaTheme="minorEastAsia" w:hAnsiTheme="minorHAnsi" w:cstheme="minorBidi"/>
          <w:noProof/>
          <w:sz w:val="22"/>
          <w:szCs w:val="22"/>
        </w:rPr>
      </w:pPr>
      <w:hyperlink w:anchor="_Toc418776730" w:history="1">
        <w:r w:rsidR="00BA0E8A" w:rsidRPr="00D01B24">
          <w:rPr>
            <w:rStyle w:val="Hyperlink"/>
            <w:noProof/>
            <w:lang w:eastAsia="ar-SA"/>
          </w:rPr>
          <w:t>3.1.4</w:t>
        </w:r>
        <w:r w:rsidR="00BA0E8A">
          <w:rPr>
            <w:rFonts w:asciiTheme="minorHAnsi" w:eastAsiaTheme="minorEastAsia" w:hAnsiTheme="minorHAnsi" w:cstheme="minorBidi"/>
            <w:noProof/>
            <w:sz w:val="22"/>
            <w:szCs w:val="22"/>
          </w:rPr>
          <w:tab/>
        </w:r>
        <w:r w:rsidR="00BA0E8A" w:rsidRPr="00D01B24">
          <w:rPr>
            <w:rStyle w:val="Hyperlink"/>
            <w:noProof/>
            <w:lang w:eastAsia="ar-SA"/>
          </w:rPr>
          <w:t>Rules for Interpreting Various Name Forms</w:t>
        </w:r>
        <w:r w:rsidR="00BA0E8A">
          <w:rPr>
            <w:noProof/>
            <w:webHidden/>
          </w:rPr>
          <w:tab/>
        </w:r>
        <w:r w:rsidR="00BA0E8A">
          <w:rPr>
            <w:noProof/>
            <w:webHidden/>
          </w:rPr>
          <w:fldChar w:fldCharType="begin"/>
        </w:r>
        <w:r w:rsidR="00BA0E8A">
          <w:rPr>
            <w:noProof/>
            <w:webHidden/>
          </w:rPr>
          <w:instrText xml:space="preserve"> PAGEREF _Toc418776730 \h </w:instrText>
        </w:r>
        <w:r w:rsidR="00BA0E8A">
          <w:rPr>
            <w:noProof/>
            <w:webHidden/>
          </w:rPr>
        </w:r>
        <w:r w:rsidR="00BA0E8A">
          <w:rPr>
            <w:noProof/>
            <w:webHidden/>
          </w:rPr>
          <w:fldChar w:fldCharType="separate"/>
        </w:r>
        <w:r w:rsidR="00F2346C">
          <w:rPr>
            <w:noProof/>
            <w:webHidden/>
          </w:rPr>
          <w:t>17</w:t>
        </w:r>
        <w:r w:rsidR="00BA0E8A">
          <w:rPr>
            <w:noProof/>
            <w:webHidden/>
          </w:rPr>
          <w:fldChar w:fldCharType="end"/>
        </w:r>
      </w:hyperlink>
    </w:p>
    <w:p w14:paraId="2AE329F4" w14:textId="77777777" w:rsidR="00BA0E8A" w:rsidRDefault="00000000">
      <w:pPr>
        <w:pStyle w:val="TOC3"/>
        <w:rPr>
          <w:rFonts w:asciiTheme="minorHAnsi" w:eastAsiaTheme="minorEastAsia" w:hAnsiTheme="minorHAnsi" w:cstheme="minorBidi"/>
          <w:noProof/>
          <w:sz w:val="22"/>
          <w:szCs w:val="22"/>
        </w:rPr>
      </w:pPr>
      <w:hyperlink w:anchor="_Toc418776731" w:history="1">
        <w:r w:rsidR="00BA0E8A" w:rsidRPr="00D01B24">
          <w:rPr>
            <w:rStyle w:val="Hyperlink"/>
            <w:noProof/>
            <w:lang w:eastAsia="ar-SA"/>
          </w:rPr>
          <w:t>3.1.5</w:t>
        </w:r>
        <w:r w:rsidR="00BA0E8A">
          <w:rPr>
            <w:rFonts w:asciiTheme="minorHAnsi" w:eastAsiaTheme="minorEastAsia" w:hAnsiTheme="minorHAnsi" w:cstheme="minorBidi"/>
            <w:noProof/>
            <w:sz w:val="22"/>
            <w:szCs w:val="22"/>
          </w:rPr>
          <w:tab/>
        </w:r>
        <w:r w:rsidR="00BA0E8A" w:rsidRPr="00D01B24">
          <w:rPr>
            <w:rStyle w:val="Hyperlink"/>
            <w:noProof/>
            <w:lang w:eastAsia="ar-SA"/>
          </w:rPr>
          <w:t>Uniqueness of Names</w:t>
        </w:r>
        <w:r w:rsidR="00BA0E8A">
          <w:rPr>
            <w:noProof/>
            <w:webHidden/>
          </w:rPr>
          <w:tab/>
        </w:r>
        <w:r w:rsidR="00BA0E8A">
          <w:rPr>
            <w:noProof/>
            <w:webHidden/>
          </w:rPr>
          <w:fldChar w:fldCharType="begin"/>
        </w:r>
        <w:r w:rsidR="00BA0E8A">
          <w:rPr>
            <w:noProof/>
            <w:webHidden/>
          </w:rPr>
          <w:instrText xml:space="preserve"> PAGEREF _Toc418776731 \h </w:instrText>
        </w:r>
        <w:r w:rsidR="00BA0E8A">
          <w:rPr>
            <w:noProof/>
            <w:webHidden/>
          </w:rPr>
        </w:r>
        <w:r w:rsidR="00BA0E8A">
          <w:rPr>
            <w:noProof/>
            <w:webHidden/>
          </w:rPr>
          <w:fldChar w:fldCharType="separate"/>
        </w:r>
        <w:r w:rsidR="00F2346C">
          <w:rPr>
            <w:noProof/>
            <w:webHidden/>
          </w:rPr>
          <w:t>17</w:t>
        </w:r>
        <w:r w:rsidR="00BA0E8A">
          <w:rPr>
            <w:noProof/>
            <w:webHidden/>
          </w:rPr>
          <w:fldChar w:fldCharType="end"/>
        </w:r>
      </w:hyperlink>
    </w:p>
    <w:p w14:paraId="67CD400B" w14:textId="77777777" w:rsidR="00BA0E8A" w:rsidRDefault="00000000">
      <w:pPr>
        <w:pStyle w:val="TOC3"/>
        <w:rPr>
          <w:rFonts w:asciiTheme="minorHAnsi" w:eastAsiaTheme="minorEastAsia" w:hAnsiTheme="minorHAnsi" w:cstheme="minorBidi"/>
          <w:noProof/>
          <w:sz w:val="22"/>
          <w:szCs w:val="22"/>
        </w:rPr>
      </w:pPr>
      <w:hyperlink w:anchor="_Toc418776732" w:history="1">
        <w:r w:rsidR="00BA0E8A" w:rsidRPr="00D01B24">
          <w:rPr>
            <w:rStyle w:val="Hyperlink"/>
            <w:noProof/>
            <w:lang w:eastAsia="ar-SA"/>
          </w:rPr>
          <w:t>3.1.6</w:t>
        </w:r>
        <w:r w:rsidR="00BA0E8A">
          <w:rPr>
            <w:rFonts w:asciiTheme="minorHAnsi" w:eastAsiaTheme="minorEastAsia" w:hAnsiTheme="minorHAnsi" w:cstheme="minorBidi"/>
            <w:noProof/>
            <w:sz w:val="22"/>
            <w:szCs w:val="22"/>
          </w:rPr>
          <w:tab/>
        </w:r>
        <w:r w:rsidR="00BA0E8A" w:rsidRPr="00D01B24">
          <w:rPr>
            <w:rStyle w:val="Hyperlink"/>
            <w:noProof/>
            <w:lang w:eastAsia="ar-SA"/>
          </w:rPr>
          <w:t>Recognition, Authentication, and Role of Trademarks</w:t>
        </w:r>
        <w:r w:rsidR="00BA0E8A">
          <w:rPr>
            <w:noProof/>
            <w:webHidden/>
          </w:rPr>
          <w:tab/>
        </w:r>
        <w:r w:rsidR="00BA0E8A">
          <w:rPr>
            <w:noProof/>
            <w:webHidden/>
          </w:rPr>
          <w:fldChar w:fldCharType="begin"/>
        </w:r>
        <w:r w:rsidR="00BA0E8A">
          <w:rPr>
            <w:noProof/>
            <w:webHidden/>
          </w:rPr>
          <w:instrText xml:space="preserve"> PAGEREF _Toc418776732 \h </w:instrText>
        </w:r>
        <w:r w:rsidR="00BA0E8A">
          <w:rPr>
            <w:noProof/>
            <w:webHidden/>
          </w:rPr>
        </w:r>
        <w:r w:rsidR="00BA0E8A">
          <w:rPr>
            <w:noProof/>
            <w:webHidden/>
          </w:rPr>
          <w:fldChar w:fldCharType="separate"/>
        </w:r>
        <w:r w:rsidR="00F2346C">
          <w:rPr>
            <w:noProof/>
            <w:webHidden/>
          </w:rPr>
          <w:t>17</w:t>
        </w:r>
        <w:r w:rsidR="00BA0E8A">
          <w:rPr>
            <w:noProof/>
            <w:webHidden/>
          </w:rPr>
          <w:fldChar w:fldCharType="end"/>
        </w:r>
      </w:hyperlink>
    </w:p>
    <w:p w14:paraId="481ECDFF" w14:textId="77777777" w:rsidR="00BA0E8A" w:rsidRDefault="00000000">
      <w:pPr>
        <w:pStyle w:val="TOC2"/>
        <w:rPr>
          <w:rFonts w:asciiTheme="minorHAnsi" w:eastAsiaTheme="minorEastAsia" w:hAnsiTheme="minorHAnsi" w:cstheme="minorBidi"/>
          <w:b w:val="0"/>
          <w:noProof/>
          <w:sz w:val="22"/>
          <w:szCs w:val="22"/>
        </w:rPr>
      </w:pPr>
      <w:hyperlink w:anchor="_Toc418776733" w:history="1">
        <w:r w:rsidR="00BA0E8A" w:rsidRPr="00D01B24">
          <w:rPr>
            <w:rStyle w:val="Hyperlink"/>
            <w:noProof/>
            <w:lang w:eastAsia="ar-SA"/>
          </w:rPr>
          <w:t>3.2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Initial Identity Validation</w:t>
        </w:r>
        <w:r w:rsidR="00BA0E8A">
          <w:rPr>
            <w:noProof/>
            <w:webHidden/>
          </w:rPr>
          <w:tab/>
        </w:r>
        <w:r w:rsidR="00BA0E8A">
          <w:rPr>
            <w:noProof/>
            <w:webHidden/>
          </w:rPr>
          <w:fldChar w:fldCharType="begin"/>
        </w:r>
        <w:r w:rsidR="00BA0E8A">
          <w:rPr>
            <w:noProof/>
            <w:webHidden/>
          </w:rPr>
          <w:instrText xml:space="preserve"> PAGEREF _Toc418776733 \h </w:instrText>
        </w:r>
        <w:r w:rsidR="00BA0E8A">
          <w:rPr>
            <w:noProof/>
            <w:webHidden/>
          </w:rPr>
        </w:r>
        <w:r w:rsidR="00BA0E8A">
          <w:rPr>
            <w:noProof/>
            <w:webHidden/>
          </w:rPr>
          <w:fldChar w:fldCharType="separate"/>
        </w:r>
        <w:r w:rsidR="00F2346C">
          <w:rPr>
            <w:noProof/>
            <w:webHidden/>
          </w:rPr>
          <w:t>17</w:t>
        </w:r>
        <w:r w:rsidR="00BA0E8A">
          <w:rPr>
            <w:noProof/>
            <w:webHidden/>
          </w:rPr>
          <w:fldChar w:fldCharType="end"/>
        </w:r>
      </w:hyperlink>
    </w:p>
    <w:p w14:paraId="60D18DF8" w14:textId="77777777" w:rsidR="00BA0E8A" w:rsidRDefault="00000000">
      <w:pPr>
        <w:pStyle w:val="TOC3"/>
        <w:rPr>
          <w:rFonts w:asciiTheme="minorHAnsi" w:eastAsiaTheme="minorEastAsia" w:hAnsiTheme="minorHAnsi" w:cstheme="minorBidi"/>
          <w:noProof/>
          <w:sz w:val="22"/>
          <w:szCs w:val="22"/>
        </w:rPr>
      </w:pPr>
      <w:hyperlink w:anchor="_Toc418776734" w:history="1">
        <w:r w:rsidR="00BA0E8A" w:rsidRPr="00D01B24">
          <w:rPr>
            <w:rStyle w:val="Hyperlink"/>
            <w:noProof/>
            <w:lang w:eastAsia="ar-SA"/>
          </w:rPr>
          <w:t>3.2.1</w:t>
        </w:r>
        <w:r w:rsidR="00BA0E8A">
          <w:rPr>
            <w:rFonts w:asciiTheme="minorHAnsi" w:eastAsiaTheme="minorEastAsia" w:hAnsiTheme="minorHAnsi" w:cstheme="minorBidi"/>
            <w:noProof/>
            <w:sz w:val="22"/>
            <w:szCs w:val="22"/>
          </w:rPr>
          <w:tab/>
        </w:r>
        <w:r w:rsidR="00BA0E8A" w:rsidRPr="00D01B24">
          <w:rPr>
            <w:rStyle w:val="Hyperlink"/>
            <w:noProof/>
            <w:lang w:eastAsia="ar-SA"/>
          </w:rPr>
          <w:t>Method to Prove Possession of Private Key</w:t>
        </w:r>
        <w:r w:rsidR="00BA0E8A">
          <w:rPr>
            <w:noProof/>
            <w:webHidden/>
          </w:rPr>
          <w:tab/>
        </w:r>
        <w:r w:rsidR="00BA0E8A">
          <w:rPr>
            <w:noProof/>
            <w:webHidden/>
          </w:rPr>
          <w:fldChar w:fldCharType="begin"/>
        </w:r>
        <w:r w:rsidR="00BA0E8A">
          <w:rPr>
            <w:noProof/>
            <w:webHidden/>
          </w:rPr>
          <w:instrText xml:space="preserve"> PAGEREF _Toc418776734 \h </w:instrText>
        </w:r>
        <w:r w:rsidR="00BA0E8A">
          <w:rPr>
            <w:noProof/>
            <w:webHidden/>
          </w:rPr>
        </w:r>
        <w:r w:rsidR="00BA0E8A">
          <w:rPr>
            <w:noProof/>
            <w:webHidden/>
          </w:rPr>
          <w:fldChar w:fldCharType="separate"/>
        </w:r>
        <w:r w:rsidR="00F2346C">
          <w:rPr>
            <w:noProof/>
            <w:webHidden/>
          </w:rPr>
          <w:t>17</w:t>
        </w:r>
        <w:r w:rsidR="00BA0E8A">
          <w:rPr>
            <w:noProof/>
            <w:webHidden/>
          </w:rPr>
          <w:fldChar w:fldCharType="end"/>
        </w:r>
      </w:hyperlink>
    </w:p>
    <w:p w14:paraId="6240573B" w14:textId="77777777" w:rsidR="00BA0E8A" w:rsidRDefault="00000000">
      <w:pPr>
        <w:pStyle w:val="TOC3"/>
        <w:rPr>
          <w:rFonts w:asciiTheme="minorHAnsi" w:eastAsiaTheme="minorEastAsia" w:hAnsiTheme="minorHAnsi" w:cstheme="minorBidi"/>
          <w:noProof/>
          <w:sz w:val="22"/>
          <w:szCs w:val="22"/>
        </w:rPr>
      </w:pPr>
      <w:hyperlink w:anchor="_Toc418776735" w:history="1">
        <w:r w:rsidR="00BA0E8A" w:rsidRPr="00D01B24">
          <w:rPr>
            <w:rStyle w:val="Hyperlink"/>
            <w:noProof/>
            <w:lang w:eastAsia="ar-SA"/>
          </w:rPr>
          <w:t>3.2.2</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Organization Identity</w:t>
        </w:r>
        <w:r w:rsidR="00BA0E8A">
          <w:rPr>
            <w:noProof/>
            <w:webHidden/>
          </w:rPr>
          <w:tab/>
        </w:r>
        <w:r w:rsidR="00BA0E8A">
          <w:rPr>
            <w:noProof/>
            <w:webHidden/>
          </w:rPr>
          <w:fldChar w:fldCharType="begin"/>
        </w:r>
        <w:r w:rsidR="00BA0E8A">
          <w:rPr>
            <w:noProof/>
            <w:webHidden/>
          </w:rPr>
          <w:instrText xml:space="preserve"> PAGEREF _Toc418776735 \h </w:instrText>
        </w:r>
        <w:r w:rsidR="00BA0E8A">
          <w:rPr>
            <w:noProof/>
            <w:webHidden/>
          </w:rPr>
        </w:r>
        <w:r w:rsidR="00BA0E8A">
          <w:rPr>
            <w:noProof/>
            <w:webHidden/>
          </w:rPr>
          <w:fldChar w:fldCharType="separate"/>
        </w:r>
        <w:r w:rsidR="00F2346C">
          <w:rPr>
            <w:noProof/>
            <w:webHidden/>
          </w:rPr>
          <w:t>17</w:t>
        </w:r>
        <w:r w:rsidR="00BA0E8A">
          <w:rPr>
            <w:noProof/>
            <w:webHidden/>
          </w:rPr>
          <w:fldChar w:fldCharType="end"/>
        </w:r>
      </w:hyperlink>
    </w:p>
    <w:p w14:paraId="595F611A" w14:textId="77777777" w:rsidR="00BA0E8A" w:rsidRDefault="00000000">
      <w:pPr>
        <w:pStyle w:val="TOC3"/>
        <w:rPr>
          <w:rFonts w:asciiTheme="minorHAnsi" w:eastAsiaTheme="minorEastAsia" w:hAnsiTheme="minorHAnsi" w:cstheme="minorBidi"/>
          <w:noProof/>
          <w:sz w:val="22"/>
          <w:szCs w:val="22"/>
        </w:rPr>
      </w:pPr>
      <w:hyperlink w:anchor="_Toc418776736" w:history="1">
        <w:r w:rsidR="00BA0E8A" w:rsidRPr="00D01B24">
          <w:rPr>
            <w:rStyle w:val="Hyperlink"/>
            <w:noProof/>
            <w:lang w:eastAsia="ar-SA"/>
          </w:rPr>
          <w:t>3.2.3</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Individual Identity</w:t>
        </w:r>
        <w:r w:rsidR="00BA0E8A">
          <w:rPr>
            <w:noProof/>
            <w:webHidden/>
          </w:rPr>
          <w:tab/>
        </w:r>
        <w:r w:rsidR="00BA0E8A">
          <w:rPr>
            <w:noProof/>
            <w:webHidden/>
          </w:rPr>
          <w:fldChar w:fldCharType="begin"/>
        </w:r>
        <w:r w:rsidR="00BA0E8A">
          <w:rPr>
            <w:noProof/>
            <w:webHidden/>
          </w:rPr>
          <w:instrText xml:space="preserve"> PAGEREF _Toc418776736 \h </w:instrText>
        </w:r>
        <w:r w:rsidR="00BA0E8A">
          <w:rPr>
            <w:noProof/>
            <w:webHidden/>
          </w:rPr>
        </w:r>
        <w:r w:rsidR="00BA0E8A">
          <w:rPr>
            <w:noProof/>
            <w:webHidden/>
          </w:rPr>
          <w:fldChar w:fldCharType="separate"/>
        </w:r>
        <w:r w:rsidR="00F2346C">
          <w:rPr>
            <w:noProof/>
            <w:webHidden/>
          </w:rPr>
          <w:t>18</w:t>
        </w:r>
        <w:r w:rsidR="00BA0E8A">
          <w:rPr>
            <w:noProof/>
            <w:webHidden/>
          </w:rPr>
          <w:fldChar w:fldCharType="end"/>
        </w:r>
      </w:hyperlink>
    </w:p>
    <w:p w14:paraId="3B1D0726"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37" w:history="1">
        <w:r w:rsidR="00BA0E8A" w:rsidRPr="00D01B24">
          <w:rPr>
            <w:rStyle w:val="Hyperlink"/>
            <w:noProof/>
            <w:lang w:eastAsia="ar-SA"/>
          </w:rPr>
          <w:t>3.2.3.1</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Human Subscribers</w:t>
        </w:r>
        <w:r w:rsidR="00BA0E8A">
          <w:rPr>
            <w:noProof/>
            <w:webHidden/>
          </w:rPr>
          <w:tab/>
        </w:r>
        <w:r w:rsidR="00BA0E8A">
          <w:rPr>
            <w:noProof/>
            <w:webHidden/>
          </w:rPr>
          <w:fldChar w:fldCharType="begin"/>
        </w:r>
        <w:r w:rsidR="00BA0E8A">
          <w:rPr>
            <w:noProof/>
            <w:webHidden/>
          </w:rPr>
          <w:instrText xml:space="preserve"> PAGEREF _Toc418776737 \h </w:instrText>
        </w:r>
        <w:r w:rsidR="00BA0E8A">
          <w:rPr>
            <w:noProof/>
            <w:webHidden/>
          </w:rPr>
        </w:r>
        <w:r w:rsidR="00BA0E8A">
          <w:rPr>
            <w:noProof/>
            <w:webHidden/>
          </w:rPr>
          <w:fldChar w:fldCharType="separate"/>
        </w:r>
        <w:r w:rsidR="00F2346C">
          <w:rPr>
            <w:noProof/>
            <w:webHidden/>
          </w:rPr>
          <w:t>18</w:t>
        </w:r>
        <w:r w:rsidR="00BA0E8A">
          <w:rPr>
            <w:noProof/>
            <w:webHidden/>
          </w:rPr>
          <w:fldChar w:fldCharType="end"/>
        </w:r>
      </w:hyperlink>
    </w:p>
    <w:p w14:paraId="63A81B70"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38" w:history="1">
        <w:r w:rsidR="00BA0E8A" w:rsidRPr="00D01B24">
          <w:rPr>
            <w:rStyle w:val="Hyperlink"/>
            <w:noProof/>
            <w:lang w:eastAsia="ar-SA"/>
          </w:rPr>
          <w:t>3.2.3.2</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Devices</w:t>
        </w:r>
        <w:r w:rsidR="00BA0E8A">
          <w:rPr>
            <w:noProof/>
            <w:webHidden/>
          </w:rPr>
          <w:tab/>
        </w:r>
        <w:r w:rsidR="00BA0E8A">
          <w:rPr>
            <w:noProof/>
            <w:webHidden/>
          </w:rPr>
          <w:fldChar w:fldCharType="begin"/>
        </w:r>
        <w:r w:rsidR="00BA0E8A">
          <w:rPr>
            <w:noProof/>
            <w:webHidden/>
          </w:rPr>
          <w:instrText xml:space="preserve"> PAGEREF _Toc418776738 \h </w:instrText>
        </w:r>
        <w:r w:rsidR="00BA0E8A">
          <w:rPr>
            <w:noProof/>
            <w:webHidden/>
          </w:rPr>
        </w:r>
        <w:r w:rsidR="00BA0E8A">
          <w:rPr>
            <w:noProof/>
            <w:webHidden/>
          </w:rPr>
          <w:fldChar w:fldCharType="separate"/>
        </w:r>
        <w:r w:rsidR="00F2346C">
          <w:rPr>
            <w:noProof/>
            <w:webHidden/>
          </w:rPr>
          <w:t>21</w:t>
        </w:r>
        <w:r w:rsidR="00BA0E8A">
          <w:rPr>
            <w:noProof/>
            <w:webHidden/>
          </w:rPr>
          <w:fldChar w:fldCharType="end"/>
        </w:r>
      </w:hyperlink>
    </w:p>
    <w:p w14:paraId="43318156"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39" w:history="1">
        <w:r w:rsidR="00BA0E8A" w:rsidRPr="00D01B24">
          <w:rPr>
            <w:rStyle w:val="Hyperlink"/>
            <w:noProof/>
            <w:lang w:eastAsia="ar-SA"/>
          </w:rPr>
          <w:t>3.2.3.3</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for Derived PIV Credentials</w:t>
        </w:r>
        <w:r w:rsidR="00BA0E8A">
          <w:rPr>
            <w:noProof/>
            <w:webHidden/>
          </w:rPr>
          <w:tab/>
        </w:r>
        <w:r w:rsidR="00BA0E8A">
          <w:rPr>
            <w:noProof/>
            <w:webHidden/>
          </w:rPr>
          <w:fldChar w:fldCharType="begin"/>
        </w:r>
        <w:r w:rsidR="00BA0E8A">
          <w:rPr>
            <w:noProof/>
            <w:webHidden/>
          </w:rPr>
          <w:instrText xml:space="preserve"> PAGEREF _Toc418776739 \h </w:instrText>
        </w:r>
        <w:r w:rsidR="00BA0E8A">
          <w:rPr>
            <w:noProof/>
            <w:webHidden/>
          </w:rPr>
        </w:r>
        <w:r w:rsidR="00BA0E8A">
          <w:rPr>
            <w:noProof/>
            <w:webHidden/>
          </w:rPr>
          <w:fldChar w:fldCharType="separate"/>
        </w:r>
        <w:r w:rsidR="00F2346C">
          <w:rPr>
            <w:noProof/>
            <w:webHidden/>
          </w:rPr>
          <w:t>22</w:t>
        </w:r>
        <w:r w:rsidR="00BA0E8A">
          <w:rPr>
            <w:noProof/>
            <w:webHidden/>
          </w:rPr>
          <w:fldChar w:fldCharType="end"/>
        </w:r>
      </w:hyperlink>
    </w:p>
    <w:p w14:paraId="5D3B9E6D" w14:textId="77777777" w:rsidR="00BA0E8A" w:rsidRDefault="00000000">
      <w:pPr>
        <w:pStyle w:val="TOC3"/>
        <w:rPr>
          <w:rFonts w:asciiTheme="minorHAnsi" w:eastAsiaTheme="minorEastAsia" w:hAnsiTheme="minorHAnsi" w:cstheme="minorBidi"/>
          <w:noProof/>
          <w:sz w:val="22"/>
          <w:szCs w:val="22"/>
        </w:rPr>
      </w:pPr>
      <w:hyperlink w:anchor="_Toc418776740" w:history="1">
        <w:r w:rsidR="00BA0E8A" w:rsidRPr="00D01B24">
          <w:rPr>
            <w:rStyle w:val="Hyperlink"/>
            <w:noProof/>
            <w:lang w:eastAsia="ar-SA"/>
          </w:rPr>
          <w:t>3.2.4</w:t>
        </w:r>
        <w:r w:rsidR="00BA0E8A">
          <w:rPr>
            <w:rFonts w:asciiTheme="minorHAnsi" w:eastAsiaTheme="minorEastAsia" w:hAnsiTheme="minorHAnsi" w:cstheme="minorBidi"/>
            <w:noProof/>
            <w:sz w:val="22"/>
            <w:szCs w:val="22"/>
          </w:rPr>
          <w:tab/>
        </w:r>
        <w:r w:rsidR="00BA0E8A" w:rsidRPr="00D01B24">
          <w:rPr>
            <w:rStyle w:val="Hyperlink"/>
            <w:noProof/>
            <w:lang w:eastAsia="ar-SA"/>
          </w:rPr>
          <w:t>Non-verified Subscriber Information</w:t>
        </w:r>
        <w:r w:rsidR="00BA0E8A">
          <w:rPr>
            <w:noProof/>
            <w:webHidden/>
          </w:rPr>
          <w:tab/>
        </w:r>
        <w:r w:rsidR="00BA0E8A">
          <w:rPr>
            <w:noProof/>
            <w:webHidden/>
          </w:rPr>
          <w:fldChar w:fldCharType="begin"/>
        </w:r>
        <w:r w:rsidR="00BA0E8A">
          <w:rPr>
            <w:noProof/>
            <w:webHidden/>
          </w:rPr>
          <w:instrText xml:space="preserve"> PAGEREF _Toc418776740 \h </w:instrText>
        </w:r>
        <w:r w:rsidR="00BA0E8A">
          <w:rPr>
            <w:noProof/>
            <w:webHidden/>
          </w:rPr>
        </w:r>
        <w:r w:rsidR="00BA0E8A">
          <w:rPr>
            <w:noProof/>
            <w:webHidden/>
          </w:rPr>
          <w:fldChar w:fldCharType="separate"/>
        </w:r>
        <w:r w:rsidR="00F2346C">
          <w:rPr>
            <w:noProof/>
            <w:webHidden/>
          </w:rPr>
          <w:t>23</w:t>
        </w:r>
        <w:r w:rsidR="00BA0E8A">
          <w:rPr>
            <w:noProof/>
            <w:webHidden/>
          </w:rPr>
          <w:fldChar w:fldCharType="end"/>
        </w:r>
      </w:hyperlink>
    </w:p>
    <w:p w14:paraId="5339A1CD" w14:textId="77777777" w:rsidR="00BA0E8A" w:rsidRDefault="00000000">
      <w:pPr>
        <w:pStyle w:val="TOC3"/>
        <w:rPr>
          <w:rFonts w:asciiTheme="minorHAnsi" w:eastAsiaTheme="minorEastAsia" w:hAnsiTheme="minorHAnsi" w:cstheme="minorBidi"/>
          <w:noProof/>
          <w:sz w:val="22"/>
          <w:szCs w:val="22"/>
        </w:rPr>
      </w:pPr>
      <w:hyperlink w:anchor="_Toc418776741" w:history="1">
        <w:r w:rsidR="00BA0E8A" w:rsidRPr="00D01B24">
          <w:rPr>
            <w:rStyle w:val="Hyperlink"/>
            <w:noProof/>
            <w:lang w:eastAsia="ar-SA"/>
          </w:rPr>
          <w:t>3.2.5</w:t>
        </w:r>
        <w:r w:rsidR="00BA0E8A">
          <w:rPr>
            <w:rFonts w:asciiTheme="minorHAnsi" w:eastAsiaTheme="minorEastAsia" w:hAnsiTheme="minorHAnsi" w:cstheme="minorBidi"/>
            <w:noProof/>
            <w:sz w:val="22"/>
            <w:szCs w:val="22"/>
          </w:rPr>
          <w:tab/>
        </w:r>
        <w:r w:rsidR="00BA0E8A" w:rsidRPr="00D01B24">
          <w:rPr>
            <w:rStyle w:val="Hyperlink"/>
            <w:noProof/>
            <w:lang w:eastAsia="ar-SA"/>
          </w:rPr>
          <w:t>Validation of Authority</w:t>
        </w:r>
        <w:r w:rsidR="00BA0E8A">
          <w:rPr>
            <w:noProof/>
            <w:webHidden/>
          </w:rPr>
          <w:tab/>
        </w:r>
        <w:r w:rsidR="00BA0E8A">
          <w:rPr>
            <w:noProof/>
            <w:webHidden/>
          </w:rPr>
          <w:fldChar w:fldCharType="begin"/>
        </w:r>
        <w:r w:rsidR="00BA0E8A">
          <w:rPr>
            <w:noProof/>
            <w:webHidden/>
          </w:rPr>
          <w:instrText xml:space="preserve"> PAGEREF _Toc418776741 \h </w:instrText>
        </w:r>
        <w:r w:rsidR="00BA0E8A">
          <w:rPr>
            <w:noProof/>
            <w:webHidden/>
          </w:rPr>
        </w:r>
        <w:r w:rsidR="00BA0E8A">
          <w:rPr>
            <w:noProof/>
            <w:webHidden/>
          </w:rPr>
          <w:fldChar w:fldCharType="separate"/>
        </w:r>
        <w:r w:rsidR="00F2346C">
          <w:rPr>
            <w:noProof/>
            <w:webHidden/>
          </w:rPr>
          <w:t>23</w:t>
        </w:r>
        <w:r w:rsidR="00BA0E8A">
          <w:rPr>
            <w:noProof/>
            <w:webHidden/>
          </w:rPr>
          <w:fldChar w:fldCharType="end"/>
        </w:r>
      </w:hyperlink>
    </w:p>
    <w:p w14:paraId="65010605" w14:textId="77777777" w:rsidR="00BA0E8A" w:rsidRDefault="00000000">
      <w:pPr>
        <w:pStyle w:val="TOC3"/>
        <w:rPr>
          <w:rFonts w:asciiTheme="minorHAnsi" w:eastAsiaTheme="minorEastAsia" w:hAnsiTheme="minorHAnsi" w:cstheme="minorBidi"/>
          <w:noProof/>
          <w:sz w:val="22"/>
          <w:szCs w:val="22"/>
        </w:rPr>
      </w:pPr>
      <w:hyperlink w:anchor="_Toc418776742" w:history="1">
        <w:r w:rsidR="00BA0E8A" w:rsidRPr="00D01B24">
          <w:rPr>
            <w:rStyle w:val="Hyperlink"/>
            <w:noProof/>
            <w:lang w:eastAsia="ar-SA"/>
          </w:rPr>
          <w:t>3.2.6</w:t>
        </w:r>
        <w:r w:rsidR="00BA0E8A">
          <w:rPr>
            <w:rFonts w:asciiTheme="minorHAnsi" w:eastAsiaTheme="minorEastAsia" w:hAnsiTheme="minorHAnsi" w:cstheme="minorBidi"/>
            <w:noProof/>
            <w:sz w:val="22"/>
            <w:szCs w:val="22"/>
          </w:rPr>
          <w:tab/>
        </w:r>
        <w:r w:rsidR="00BA0E8A" w:rsidRPr="00D01B24">
          <w:rPr>
            <w:rStyle w:val="Hyperlink"/>
            <w:noProof/>
            <w:lang w:eastAsia="ar-SA"/>
          </w:rPr>
          <w:t>Criteria for Interoperation</w:t>
        </w:r>
        <w:r w:rsidR="00BA0E8A">
          <w:rPr>
            <w:noProof/>
            <w:webHidden/>
          </w:rPr>
          <w:tab/>
        </w:r>
        <w:r w:rsidR="00BA0E8A">
          <w:rPr>
            <w:noProof/>
            <w:webHidden/>
          </w:rPr>
          <w:fldChar w:fldCharType="begin"/>
        </w:r>
        <w:r w:rsidR="00BA0E8A">
          <w:rPr>
            <w:noProof/>
            <w:webHidden/>
          </w:rPr>
          <w:instrText xml:space="preserve"> PAGEREF _Toc418776742 \h </w:instrText>
        </w:r>
        <w:r w:rsidR="00BA0E8A">
          <w:rPr>
            <w:noProof/>
            <w:webHidden/>
          </w:rPr>
        </w:r>
        <w:r w:rsidR="00BA0E8A">
          <w:rPr>
            <w:noProof/>
            <w:webHidden/>
          </w:rPr>
          <w:fldChar w:fldCharType="separate"/>
        </w:r>
        <w:r w:rsidR="00F2346C">
          <w:rPr>
            <w:noProof/>
            <w:webHidden/>
          </w:rPr>
          <w:t>23</w:t>
        </w:r>
        <w:r w:rsidR="00BA0E8A">
          <w:rPr>
            <w:noProof/>
            <w:webHidden/>
          </w:rPr>
          <w:fldChar w:fldCharType="end"/>
        </w:r>
      </w:hyperlink>
    </w:p>
    <w:p w14:paraId="7350D1C5" w14:textId="77777777" w:rsidR="00BA0E8A" w:rsidRDefault="00000000">
      <w:pPr>
        <w:pStyle w:val="TOC2"/>
        <w:rPr>
          <w:rFonts w:asciiTheme="minorHAnsi" w:eastAsiaTheme="minorEastAsia" w:hAnsiTheme="minorHAnsi" w:cstheme="minorBidi"/>
          <w:b w:val="0"/>
          <w:noProof/>
          <w:sz w:val="22"/>
          <w:szCs w:val="22"/>
        </w:rPr>
      </w:pPr>
      <w:hyperlink w:anchor="_Toc418776743" w:history="1">
        <w:r w:rsidR="00BA0E8A" w:rsidRPr="00D01B24">
          <w:rPr>
            <w:rStyle w:val="Hyperlink"/>
            <w:noProof/>
            <w:lang w:eastAsia="ar-SA"/>
          </w:rPr>
          <w:t>3.3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Identification and Authentication for Re-key  Requests</w:t>
        </w:r>
        <w:r w:rsidR="00BA0E8A">
          <w:rPr>
            <w:noProof/>
            <w:webHidden/>
          </w:rPr>
          <w:tab/>
        </w:r>
        <w:r w:rsidR="00BA0E8A">
          <w:rPr>
            <w:noProof/>
            <w:webHidden/>
          </w:rPr>
          <w:fldChar w:fldCharType="begin"/>
        </w:r>
        <w:r w:rsidR="00BA0E8A">
          <w:rPr>
            <w:noProof/>
            <w:webHidden/>
          </w:rPr>
          <w:instrText xml:space="preserve"> PAGEREF _Toc418776743 \h </w:instrText>
        </w:r>
        <w:r w:rsidR="00BA0E8A">
          <w:rPr>
            <w:noProof/>
            <w:webHidden/>
          </w:rPr>
        </w:r>
        <w:r w:rsidR="00BA0E8A">
          <w:rPr>
            <w:noProof/>
            <w:webHidden/>
          </w:rPr>
          <w:fldChar w:fldCharType="separate"/>
        </w:r>
        <w:r w:rsidR="00F2346C">
          <w:rPr>
            <w:noProof/>
            <w:webHidden/>
          </w:rPr>
          <w:t>23</w:t>
        </w:r>
        <w:r w:rsidR="00BA0E8A">
          <w:rPr>
            <w:noProof/>
            <w:webHidden/>
          </w:rPr>
          <w:fldChar w:fldCharType="end"/>
        </w:r>
      </w:hyperlink>
    </w:p>
    <w:p w14:paraId="7E8C583E" w14:textId="77777777" w:rsidR="00BA0E8A" w:rsidRDefault="00000000">
      <w:pPr>
        <w:pStyle w:val="TOC3"/>
        <w:rPr>
          <w:rFonts w:asciiTheme="minorHAnsi" w:eastAsiaTheme="minorEastAsia" w:hAnsiTheme="minorHAnsi" w:cstheme="minorBidi"/>
          <w:noProof/>
          <w:sz w:val="22"/>
          <w:szCs w:val="22"/>
        </w:rPr>
      </w:pPr>
      <w:hyperlink w:anchor="_Toc418776744" w:history="1">
        <w:r w:rsidR="00BA0E8A" w:rsidRPr="00D01B24">
          <w:rPr>
            <w:rStyle w:val="Hyperlink"/>
            <w:noProof/>
            <w:lang w:eastAsia="ar-SA"/>
          </w:rPr>
          <w:t>3.3.1</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Routine Re-key</w:t>
        </w:r>
        <w:r w:rsidR="00BA0E8A">
          <w:rPr>
            <w:noProof/>
            <w:webHidden/>
          </w:rPr>
          <w:tab/>
        </w:r>
        <w:r w:rsidR="00BA0E8A">
          <w:rPr>
            <w:noProof/>
            <w:webHidden/>
          </w:rPr>
          <w:fldChar w:fldCharType="begin"/>
        </w:r>
        <w:r w:rsidR="00BA0E8A">
          <w:rPr>
            <w:noProof/>
            <w:webHidden/>
          </w:rPr>
          <w:instrText xml:space="preserve"> PAGEREF _Toc418776744 \h </w:instrText>
        </w:r>
        <w:r w:rsidR="00BA0E8A">
          <w:rPr>
            <w:noProof/>
            <w:webHidden/>
          </w:rPr>
        </w:r>
        <w:r w:rsidR="00BA0E8A">
          <w:rPr>
            <w:noProof/>
            <w:webHidden/>
          </w:rPr>
          <w:fldChar w:fldCharType="separate"/>
        </w:r>
        <w:r w:rsidR="00F2346C">
          <w:rPr>
            <w:noProof/>
            <w:webHidden/>
          </w:rPr>
          <w:t>23</w:t>
        </w:r>
        <w:r w:rsidR="00BA0E8A">
          <w:rPr>
            <w:noProof/>
            <w:webHidden/>
          </w:rPr>
          <w:fldChar w:fldCharType="end"/>
        </w:r>
      </w:hyperlink>
    </w:p>
    <w:p w14:paraId="69222F18" w14:textId="77777777" w:rsidR="00BA0E8A" w:rsidRDefault="00000000">
      <w:pPr>
        <w:pStyle w:val="TOC3"/>
        <w:rPr>
          <w:rFonts w:asciiTheme="minorHAnsi" w:eastAsiaTheme="minorEastAsia" w:hAnsiTheme="minorHAnsi" w:cstheme="minorBidi"/>
          <w:noProof/>
          <w:sz w:val="22"/>
          <w:szCs w:val="22"/>
        </w:rPr>
      </w:pPr>
      <w:hyperlink w:anchor="_Toc418776745" w:history="1">
        <w:r w:rsidR="00BA0E8A" w:rsidRPr="00D01B24">
          <w:rPr>
            <w:rStyle w:val="Hyperlink"/>
            <w:noProof/>
            <w:lang w:eastAsia="ar-SA"/>
          </w:rPr>
          <w:t>3.3.2</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Re-key after Revocation</w:t>
        </w:r>
        <w:r w:rsidR="00BA0E8A">
          <w:rPr>
            <w:noProof/>
            <w:webHidden/>
          </w:rPr>
          <w:tab/>
        </w:r>
        <w:r w:rsidR="00BA0E8A">
          <w:rPr>
            <w:noProof/>
            <w:webHidden/>
          </w:rPr>
          <w:fldChar w:fldCharType="begin"/>
        </w:r>
        <w:r w:rsidR="00BA0E8A">
          <w:rPr>
            <w:noProof/>
            <w:webHidden/>
          </w:rPr>
          <w:instrText xml:space="preserve"> PAGEREF _Toc418776745 \h </w:instrText>
        </w:r>
        <w:r w:rsidR="00BA0E8A">
          <w:rPr>
            <w:noProof/>
            <w:webHidden/>
          </w:rPr>
        </w:r>
        <w:r w:rsidR="00BA0E8A">
          <w:rPr>
            <w:noProof/>
            <w:webHidden/>
          </w:rPr>
          <w:fldChar w:fldCharType="separate"/>
        </w:r>
        <w:r w:rsidR="00F2346C">
          <w:rPr>
            <w:noProof/>
            <w:webHidden/>
          </w:rPr>
          <w:t>24</w:t>
        </w:r>
        <w:r w:rsidR="00BA0E8A">
          <w:rPr>
            <w:noProof/>
            <w:webHidden/>
          </w:rPr>
          <w:fldChar w:fldCharType="end"/>
        </w:r>
      </w:hyperlink>
    </w:p>
    <w:p w14:paraId="5F758D33" w14:textId="77777777" w:rsidR="00BA0E8A" w:rsidRDefault="00000000">
      <w:pPr>
        <w:pStyle w:val="TOC2"/>
        <w:rPr>
          <w:rFonts w:asciiTheme="minorHAnsi" w:eastAsiaTheme="minorEastAsia" w:hAnsiTheme="minorHAnsi" w:cstheme="minorBidi"/>
          <w:b w:val="0"/>
          <w:noProof/>
          <w:sz w:val="22"/>
          <w:szCs w:val="22"/>
        </w:rPr>
      </w:pPr>
      <w:hyperlink w:anchor="_Toc418776746" w:history="1">
        <w:r w:rsidR="00BA0E8A" w:rsidRPr="00D01B24">
          <w:rPr>
            <w:rStyle w:val="Hyperlink"/>
            <w:noProof/>
            <w:lang w:eastAsia="ar-SA"/>
          </w:rPr>
          <w:t>3.4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Identification and Authentication for Revocation Request</w:t>
        </w:r>
        <w:r w:rsidR="00BA0E8A">
          <w:rPr>
            <w:noProof/>
            <w:webHidden/>
          </w:rPr>
          <w:tab/>
        </w:r>
        <w:r w:rsidR="00BA0E8A">
          <w:rPr>
            <w:noProof/>
            <w:webHidden/>
          </w:rPr>
          <w:fldChar w:fldCharType="begin"/>
        </w:r>
        <w:r w:rsidR="00BA0E8A">
          <w:rPr>
            <w:noProof/>
            <w:webHidden/>
          </w:rPr>
          <w:instrText xml:space="preserve"> PAGEREF _Toc418776746 \h </w:instrText>
        </w:r>
        <w:r w:rsidR="00BA0E8A">
          <w:rPr>
            <w:noProof/>
            <w:webHidden/>
          </w:rPr>
        </w:r>
        <w:r w:rsidR="00BA0E8A">
          <w:rPr>
            <w:noProof/>
            <w:webHidden/>
          </w:rPr>
          <w:fldChar w:fldCharType="separate"/>
        </w:r>
        <w:r w:rsidR="00F2346C">
          <w:rPr>
            <w:noProof/>
            <w:webHidden/>
          </w:rPr>
          <w:t>24</w:t>
        </w:r>
        <w:r w:rsidR="00BA0E8A">
          <w:rPr>
            <w:noProof/>
            <w:webHidden/>
          </w:rPr>
          <w:fldChar w:fldCharType="end"/>
        </w:r>
      </w:hyperlink>
    </w:p>
    <w:p w14:paraId="3BB6C36E"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747" w:history="1">
        <w:r w:rsidR="00BA0E8A" w:rsidRPr="00D01B24">
          <w:rPr>
            <w:rStyle w:val="Hyperlink"/>
            <w:noProof/>
          </w:rPr>
          <w:t>4.</w:t>
        </w:r>
        <w:r w:rsidR="00BA0E8A">
          <w:rPr>
            <w:rFonts w:asciiTheme="minorHAnsi" w:eastAsiaTheme="minorEastAsia" w:hAnsiTheme="minorHAnsi" w:cstheme="minorBidi"/>
            <w:b w:val="0"/>
            <w:noProof/>
            <w:sz w:val="22"/>
            <w:szCs w:val="22"/>
          </w:rPr>
          <w:tab/>
        </w:r>
        <w:r w:rsidR="00BA0E8A" w:rsidRPr="00D01B24">
          <w:rPr>
            <w:rStyle w:val="Hyperlink"/>
            <w:noProof/>
          </w:rPr>
          <w:t>Certificate Life-Cycle Operational Requirements</w:t>
        </w:r>
        <w:r w:rsidR="00BA0E8A">
          <w:rPr>
            <w:noProof/>
            <w:webHidden/>
          </w:rPr>
          <w:tab/>
        </w:r>
        <w:r w:rsidR="00BA0E8A">
          <w:rPr>
            <w:noProof/>
            <w:webHidden/>
          </w:rPr>
          <w:fldChar w:fldCharType="begin"/>
        </w:r>
        <w:r w:rsidR="00BA0E8A">
          <w:rPr>
            <w:noProof/>
            <w:webHidden/>
          </w:rPr>
          <w:instrText xml:space="preserve"> PAGEREF _Toc418776747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6D742DFF" w14:textId="77777777" w:rsidR="00BA0E8A" w:rsidRDefault="00000000">
      <w:pPr>
        <w:pStyle w:val="TOC2"/>
        <w:rPr>
          <w:rFonts w:asciiTheme="minorHAnsi" w:eastAsiaTheme="minorEastAsia" w:hAnsiTheme="minorHAnsi" w:cstheme="minorBidi"/>
          <w:b w:val="0"/>
          <w:noProof/>
          <w:sz w:val="22"/>
          <w:szCs w:val="22"/>
        </w:rPr>
      </w:pPr>
      <w:hyperlink w:anchor="_Toc418776748" w:history="1">
        <w:r w:rsidR="00BA0E8A" w:rsidRPr="00D01B24">
          <w:rPr>
            <w:rStyle w:val="Hyperlink"/>
            <w:noProof/>
            <w:lang w:eastAsia="ar-SA"/>
          </w:rPr>
          <w:t>4.1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Application</w:t>
        </w:r>
        <w:r w:rsidR="00BA0E8A">
          <w:rPr>
            <w:noProof/>
            <w:webHidden/>
          </w:rPr>
          <w:tab/>
        </w:r>
        <w:r w:rsidR="00BA0E8A">
          <w:rPr>
            <w:noProof/>
            <w:webHidden/>
          </w:rPr>
          <w:fldChar w:fldCharType="begin"/>
        </w:r>
        <w:r w:rsidR="00BA0E8A">
          <w:rPr>
            <w:noProof/>
            <w:webHidden/>
          </w:rPr>
          <w:instrText xml:space="preserve"> PAGEREF _Toc418776748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1D158414" w14:textId="77777777" w:rsidR="00BA0E8A" w:rsidRDefault="00000000">
      <w:pPr>
        <w:pStyle w:val="TOC3"/>
        <w:rPr>
          <w:rFonts w:asciiTheme="minorHAnsi" w:eastAsiaTheme="minorEastAsia" w:hAnsiTheme="minorHAnsi" w:cstheme="minorBidi"/>
          <w:noProof/>
          <w:sz w:val="22"/>
          <w:szCs w:val="22"/>
        </w:rPr>
      </w:pPr>
      <w:hyperlink w:anchor="_Toc418776749" w:history="1">
        <w:r w:rsidR="00BA0E8A" w:rsidRPr="00D01B24">
          <w:rPr>
            <w:rStyle w:val="Hyperlink"/>
            <w:noProof/>
            <w:lang w:eastAsia="ar-SA"/>
          </w:rPr>
          <w:t>4.1.1</w:t>
        </w:r>
        <w:r w:rsidR="00BA0E8A">
          <w:rPr>
            <w:rFonts w:asciiTheme="minorHAnsi" w:eastAsiaTheme="minorEastAsia" w:hAnsiTheme="minorHAnsi" w:cstheme="minorBidi"/>
            <w:noProof/>
            <w:sz w:val="22"/>
            <w:szCs w:val="22"/>
          </w:rPr>
          <w:tab/>
        </w:r>
        <w:r w:rsidR="00BA0E8A" w:rsidRPr="00D01B24">
          <w:rPr>
            <w:rStyle w:val="Hyperlink"/>
            <w:noProof/>
            <w:lang w:eastAsia="ar-SA"/>
          </w:rPr>
          <w:t>Who Can Submit a Certificate Application</w:t>
        </w:r>
        <w:r w:rsidR="00BA0E8A">
          <w:rPr>
            <w:noProof/>
            <w:webHidden/>
          </w:rPr>
          <w:tab/>
        </w:r>
        <w:r w:rsidR="00BA0E8A">
          <w:rPr>
            <w:noProof/>
            <w:webHidden/>
          </w:rPr>
          <w:fldChar w:fldCharType="begin"/>
        </w:r>
        <w:r w:rsidR="00BA0E8A">
          <w:rPr>
            <w:noProof/>
            <w:webHidden/>
          </w:rPr>
          <w:instrText xml:space="preserve"> PAGEREF _Toc418776749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5D78B114"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0" w:history="1">
        <w:r w:rsidR="00BA0E8A" w:rsidRPr="00D01B24">
          <w:rPr>
            <w:rStyle w:val="Hyperlink"/>
            <w:noProof/>
            <w:lang w:eastAsia="ar-SA"/>
          </w:rPr>
          <w:t>4.1.1.1</w:t>
        </w:r>
        <w:r w:rsidR="00BA0E8A">
          <w:rPr>
            <w:rFonts w:asciiTheme="minorHAnsi" w:eastAsiaTheme="minorEastAsia" w:hAnsiTheme="minorHAnsi" w:cstheme="minorBidi"/>
            <w:noProof/>
            <w:sz w:val="22"/>
            <w:szCs w:val="22"/>
          </w:rPr>
          <w:tab/>
        </w:r>
        <w:r w:rsidR="00BA0E8A" w:rsidRPr="00D01B24">
          <w:rPr>
            <w:rStyle w:val="Hyperlink"/>
            <w:noProof/>
            <w:lang w:eastAsia="ar-SA"/>
          </w:rPr>
          <w:t>CA Certificates</w:t>
        </w:r>
        <w:r w:rsidR="00BA0E8A">
          <w:rPr>
            <w:noProof/>
            <w:webHidden/>
          </w:rPr>
          <w:tab/>
        </w:r>
        <w:r w:rsidR="00BA0E8A">
          <w:rPr>
            <w:noProof/>
            <w:webHidden/>
          </w:rPr>
          <w:fldChar w:fldCharType="begin"/>
        </w:r>
        <w:r w:rsidR="00BA0E8A">
          <w:rPr>
            <w:noProof/>
            <w:webHidden/>
          </w:rPr>
          <w:instrText xml:space="preserve"> PAGEREF _Toc418776750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7A2E46D8"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1" w:history="1">
        <w:r w:rsidR="00BA0E8A" w:rsidRPr="00D01B24">
          <w:rPr>
            <w:rStyle w:val="Hyperlink"/>
            <w:noProof/>
          </w:rPr>
          <w:t>4.1.1.2</w:t>
        </w:r>
        <w:r w:rsidR="00BA0E8A">
          <w:rPr>
            <w:rFonts w:asciiTheme="minorHAnsi" w:eastAsiaTheme="minorEastAsia" w:hAnsiTheme="minorHAnsi" w:cstheme="minorBidi"/>
            <w:noProof/>
            <w:sz w:val="22"/>
            <w:szCs w:val="22"/>
          </w:rPr>
          <w:tab/>
        </w:r>
        <w:r w:rsidR="00BA0E8A" w:rsidRPr="00D01B24">
          <w:rPr>
            <w:rStyle w:val="Hyperlink"/>
            <w:noProof/>
          </w:rPr>
          <w:t>User Certificates</w:t>
        </w:r>
        <w:r w:rsidR="00BA0E8A">
          <w:rPr>
            <w:noProof/>
            <w:webHidden/>
          </w:rPr>
          <w:tab/>
        </w:r>
        <w:r w:rsidR="00BA0E8A">
          <w:rPr>
            <w:noProof/>
            <w:webHidden/>
          </w:rPr>
          <w:fldChar w:fldCharType="begin"/>
        </w:r>
        <w:r w:rsidR="00BA0E8A">
          <w:rPr>
            <w:noProof/>
            <w:webHidden/>
          </w:rPr>
          <w:instrText xml:space="preserve"> PAGEREF _Toc418776751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5C60D2F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2" w:history="1">
        <w:r w:rsidR="00BA0E8A" w:rsidRPr="00D01B24">
          <w:rPr>
            <w:rStyle w:val="Hyperlink"/>
            <w:noProof/>
            <w:lang w:eastAsia="ar-SA"/>
          </w:rPr>
          <w:t>4.1.1.3</w:t>
        </w:r>
        <w:r w:rsidR="00BA0E8A">
          <w:rPr>
            <w:rFonts w:asciiTheme="minorHAnsi" w:eastAsiaTheme="minorEastAsia" w:hAnsiTheme="minorHAnsi" w:cstheme="minorBidi"/>
            <w:noProof/>
            <w:sz w:val="22"/>
            <w:szCs w:val="22"/>
          </w:rPr>
          <w:tab/>
        </w:r>
        <w:r w:rsidR="00BA0E8A" w:rsidRPr="00D01B24">
          <w:rPr>
            <w:rStyle w:val="Hyperlink"/>
            <w:noProof/>
          </w:rPr>
          <w:t>Device Certificates</w:t>
        </w:r>
        <w:r w:rsidR="00BA0E8A">
          <w:rPr>
            <w:noProof/>
            <w:webHidden/>
          </w:rPr>
          <w:tab/>
        </w:r>
        <w:r w:rsidR="00BA0E8A">
          <w:rPr>
            <w:noProof/>
            <w:webHidden/>
          </w:rPr>
          <w:fldChar w:fldCharType="begin"/>
        </w:r>
        <w:r w:rsidR="00BA0E8A">
          <w:rPr>
            <w:noProof/>
            <w:webHidden/>
          </w:rPr>
          <w:instrText xml:space="preserve"> PAGEREF _Toc418776752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098A295F"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3" w:history="1">
        <w:r w:rsidR="00BA0E8A" w:rsidRPr="00D01B24">
          <w:rPr>
            <w:rStyle w:val="Hyperlink"/>
            <w:noProof/>
            <w:lang w:eastAsia="ar-SA"/>
          </w:rPr>
          <w:t>4.1.1.4</w:t>
        </w:r>
        <w:r w:rsidR="00BA0E8A">
          <w:rPr>
            <w:rFonts w:asciiTheme="minorHAnsi" w:eastAsiaTheme="minorEastAsia" w:hAnsiTheme="minorHAnsi" w:cstheme="minorBidi"/>
            <w:noProof/>
            <w:sz w:val="22"/>
            <w:szCs w:val="22"/>
          </w:rPr>
          <w:tab/>
        </w:r>
        <w:r w:rsidR="00BA0E8A" w:rsidRPr="00D01B24">
          <w:rPr>
            <w:rStyle w:val="Hyperlink"/>
            <w:noProof/>
          </w:rPr>
          <w:t>Code Signing Certificates</w:t>
        </w:r>
        <w:r w:rsidR="00BA0E8A">
          <w:rPr>
            <w:noProof/>
            <w:webHidden/>
          </w:rPr>
          <w:tab/>
        </w:r>
        <w:r w:rsidR="00BA0E8A">
          <w:rPr>
            <w:noProof/>
            <w:webHidden/>
          </w:rPr>
          <w:fldChar w:fldCharType="begin"/>
        </w:r>
        <w:r w:rsidR="00BA0E8A">
          <w:rPr>
            <w:noProof/>
            <w:webHidden/>
          </w:rPr>
          <w:instrText xml:space="preserve"> PAGEREF _Toc418776753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1461DA9C" w14:textId="77777777" w:rsidR="00BA0E8A" w:rsidRDefault="00000000">
      <w:pPr>
        <w:pStyle w:val="TOC3"/>
        <w:rPr>
          <w:rFonts w:asciiTheme="minorHAnsi" w:eastAsiaTheme="minorEastAsia" w:hAnsiTheme="minorHAnsi" w:cstheme="minorBidi"/>
          <w:noProof/>
          <w:sz w:val="22"/>
          <w:szCs w:val="22"/>
        </w:rPr>
      </w:pPr>
      <w:hyperlink w:anchor="_Toc418776754" w:history="1">
        <w:r w:rsidR="00BA0E8A" w:rsidRPr="00D01B24">
          <w:rPr>
            <w:rStyle w:val="Hyperlink"/>
            <w:noProof/>
            <w:lang w:eastAsia="ar-SA"/>
          </w:rPr>
          <w:t>4.1.2</w:t>
        </w:r>
        <w:r w:rsidR="00BA0E8A">
          <w:rPr>
            <w:rFonts w:asciiTheme="minorHAnsi" w:eastAsiaTheme="minorEastAsia" w:hAnsiTheme="minorHAnsi" w:cstheme="minorBidi"/>
            <w:noProof/>
            <w:sz w:val="22"/>
            <w:szCs w:val="22"/>
          </w:rPr>
          <w:tab/>
        </w:r>
        <w:r w:rsidR="00BA0E8A" w:rsidRPr="00D01B24">
          <w:rPr>
            <w:rStyle w:val="Hyperlink"/>
            <w:noProof/>
            <w:lang w:eastAsia="ar-SA"/>
          </w:rPr>
          <w:t>Enrollment Process and Responsibilities</w:t>
        </w:r>
        <w:r w:rsidR="00BA0E8A">
          <w:rPr>
            <w:noProof/>
            <w:webHidden/>
          </w:rPr>
          <w:tab/>
        </w:r>
        <w:r w:rsidR="00BA0E8A">
          <w:rPr>
            <w:noProof/>
            <w:webHidden/>
          </w:rPr>
          <w:fldChar w:fldCharType="begin"/>
        </w:r>
        <w:r w:rsidR="00BA0E8A">
          <w:rPr>
            <w:noProof/>
            <w:webHidden/>
          </w:rPr>
          <w:instrText xml:space="preserve"> PAGEREF _Toc418776754 \h </w:instrText>
        </w:r>
        <w:r w:rsidR="00BA0E8A">
          <w:rPr>
            <w:noProof/>
            <w:webHidden/>
          </w:rPr>
        </w:r>
        <w:r w:rsidR="00BA0E8A">
          <w:rPr>
            <w:noProof/>
            <w:webHidden/>
          </w:rPr>
          <w:fldChar w:fldCharType="separate"/>
        </w:r>
        <w:r w:rsidR="00F2346C">
          <w:rPr>
            <w:noProof/>
            <w:webHidden/>
          </w:rPr>
          <w:t>25</w:t>
        </w:r>
        <w:r w:rsidR="00BA0E8A">
          <w:rPr>
            <w:noProof/>
            <w:webHidden/>
          </w:rPr>
          <w:fldChar w:fldCharType="end"/>
        </w:r>
      </w:hyperlink>
    </w:p>
    <w:p w14:paraId="090C55E3" w14:textId="77777777" w:rsidR="00BA0E8A" w:rsidRDefault="00000000">
      <w:pPr>
        <w:pStyle w:val="TOC2"/>
        <w:rPr>
          <w:rFonts w:asciiTheme="minorHAnsi" w:eastAsiaTheme="minorEastAsia" w:hAnsiTheme="minorHAnsi" w:cstheme="minorBidi"/>
          <w:b w:val="0"/>
          <w:noProof/>
          <w:sz w:val="22"/>
          <w:szCs w:val="22"/>
        </w:rPr>
      </w:pPr>
      <w:hyperlink w:anchor="_Toc418776755" w:history="1">
        <w:r w:rsidR="00BA0E8A" w:rsidRPr="00D01B24">
          <w:rPr>
            <w:rStyle w:val="Hyperlink"/>
            <w:noProof/>
            <w:lang w:eastAsia="ar-SA"/>
          </w:rPr>
          <w:t>4.2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Application Processing</w:t>
        </w:r>
        <w:r w:rsidR="00BA0E8A">
          <w:rPr>
            <w:noProof/>
            <w:webHidden/>
          </w:rPr>
          <w:tab/>
        </w:r>
        <w:r w:rsidR="00BA0E8A">
          <w:rPr>
            <w:noProof/>
            <w:webHidden/>
          </w:rPr>
          <w:fldChar w:fldCharType="begin"/>
        </w:r>
        <w:r w:rsidR="00BA0E8A">
          <w:rPr>
            <w:noProof/>
            <w:webHidden/>
          </w:rPr>
          <w:instrText xml:space="preserve"> PAGEREF _Toc418776755 \h </w:instrText>
        </w:r>
        <w:r w:rsidR="00BA0E8A">
          <w:rPr>
            <w:noProof/>
            <w:webHidden/>
          </w:rPr>
        </w:r>
        <w:r w:rsidR="00BA0E8A">
          <w:rPr>
            <w:noProof/>
            <w:webHidden/>
          </w:rPr>
          <w:fldChar w:fldCharType="separate"/>
        </w:r>
        <w:r w:rsidR="00F2346C">
          <w:rPr>
            <w:noProof/>
            <w:webHidden/>
          </w:rPr>
          <w:t>26</w:t>
        </w:r>
        <w:r w:rsidR="00BA0E8A">
          <w:rPr>
            <w:noProof/>
            <w:webHidden/>
          </w:rPr>
          <w:fldChar w:fldCharType="end"/>
        </w:r>
      </w:hyperlink>
    </w:p>
    <w:p w14:paraId="39479652" w14:textId="77777777" w:rsidR="00BA0E8A" w:rsidRDefault="00000000">
      <w:pPr>
        <w:pStyle w:val="TOC3"/>
        <w:rPr>
          <w:rFonts w:asciiTheme="minorHAnsi" w:eastAsiaTheme="minorEastAsia" w:hAnsiTheme="minorHAnsi" w:cstheme="minorBidi"/>
          <w:noProof/>
          <w:sz w:val="22"/>
          <w:szCs w:val="22"/>
        </w:rPr>
      </w:pPr>
      <w:hyperlink w:anchor="_Toc418776756" w:history="1">
        <w:r w:rsidR="00BA0E8A" w:rsidRPr="00D01B24">
          <w:rPr>
            <w:rStyle w:val="Hyperlink"/>
            <w:noProof/>
            <w:lang w:eastAsia="ar-SA"/>
          </w:rPr>
          <w:t>4.2.1</w:t>
        </w:r>
        <w:r w:rsidR="00BA0E8A">
          <w:rPr>
            <w:rFonts w:asciiTheme="minorHAnsi" w:eastAsiaTheme="minorEastAsia" w:hAnsiTheme="minorHAnsi" w:cstheme="minorBidi"/>
            <w:noProof/>
            <w:sz w:val="22"/>
            <w:szCs w:val="22"/>
          </w:rPr>
          <w:tab/>
        </w:r>
        <w:r w:rsidR="00BA0E8A" w:rsidRPr="00D01B24">
          <w:rPr>
            <w:rStyle w:val="Hyperlink"/>
            <w:noProof/>
            <w:lang w:eastAsia="ar-SA"/>
          </w:rPr>
          <w:t>Performing Identification and Authentication Functions</w:t>
        </w:r>
        <w:r w:rsidR="00BA0E8A">
          <w:rPr>
            <w:noProof/>
            <w:webHidden/>
          </w:rPr>
          <w:tab/>
        </w:r>
        <w:r w:rsidR="00BA0E8A">
          <w:rPr>
            <w:noProof/>
            <w:webHidden/>
          </w:rPr>
          <w:fldChar w:fldCharType="begin"/>
        </w:r>
        <w:r w:rsidR="00BA0E8A">
          <w:rPr>
            <w:noProof/>
            <w:webHidden/>
          </w:rPr>
          <w:instrText xml:space="preserve"> PAGEREF _Toc418776756 \h </w:instrText>
        </w:r>
        <w:r w:rsidR="00BA0E8A">
          <w:rPr>
            <w:noProof/>
            <w:webHidden/>
          </w:rPr>
        </w:r>
        <w:r w:rsidR="00BA0E8A">
          <w:rPr>
            <w:noProof/>
            <w:webHidden/>
          </w:rPr>
          <w:fldChar w:fldCharType="separate"/>
        </w:r>
        <w:r w:rsidR="00F2346C">
          <w:rPr>
            <w:noProof/>
            <w:webHidden/>
          </w:rPr>
          <w:t>26</w:t>
        </w:r>
        <w:r w:rsidR="00BA0E8A">
          <w:rPr>
            <w:noProof/>
            <w:webHidden/>
          </w:rPr>
          <w:fldChar w:fldCharType="end"/>
        </w:r>
      </w:hyperlink>
    </w:p>
    <w:p w14:paraId="0A5E8BC1" w14:textId="77777777" w:rsidR="00BA0E8A" w:rsidRDefault="00000000">
      <w:pPr>
        <w:pStyle w:val="TOC3"/>
        <w:rPr>
          <w:rFonts w:asciiTheme="minorHAnsi" w:eastAsiaTheme="minorEastAsia" w:hAnsiTheme="minorHAnsi" w:cstheme="minorBidi"/>
          <w:noProof/>
          <w:sz w:val="22"/>
          <w:szCs w:val="22"/>
        </w:rPr>
      </w:pPr>
      <w:hyperlink w:anchor="_Toc418776757" w:history="1">
        <w:r w:rsidR="00BA0E8A" w:rsidRPr="00D01B24">
          <w:rPr>
            <w:rStyle w:val="Hyperlink"/>
            <w:noProof/>
            <w:lang w:eastAsia="ar-SA"/>
          </w:rPr>
          <w:t>4.2.2</w:t>
        </w:r>
        <w:r w:rsidR="00BA0E8A">
          <w:rPr>
            <w:rFonts w:asciiTheme="minorHAnsi" w:eastAsiaTheme="minorEastAsia" w:hAnsiTheme="minorHAnsi" w:cstheme="minorBidi"/>
            <w:noProof/>
            <w:sz w:val="22"/>
            <w:szCs w:val="22"/>
          </w:rPr>
          <w:tab/>
        </w:r>
        <w:r w:rsidR="00BA0E8A" w:rsidRPr="00D01B24">
          <w:rPr>
            <w:rStyle w:val="Hyperlink"/>
            <w:noProof/>
            <w:lang w:eastAsia="ar-SA"/>
          </w:rPr>
          <w:t>Approval or Rejection of Certificate Applications</w:t>
        </w:r>
        <w:r w:rsidR="00BA0E8A">
          <w:rPr>
            <w:noProof/>
            <w:webHidden/>
          </w:rPr>
          <w:tab/>
        </w:r>
        <w:r w:rsidR="00BA0E8A">
          <w:rPr>
            <w:noProof/>
            <w:webHidden/>
          </w:rPr>
          <w:fldChar w:fldCharType="begin"/>
        </w:r>
        <w:r w:rsidR="00BA0E8A">
          <w:rPr>
            <w:noProof/>
            <w:webHidden/>
          </w:rPr>
          <w:instrText xml:space="preserve"> PAGEREF _Toc418776757 \h </w:instrText>
        </w:r>
        <w:r w:rsidR="00BA0E8A">
          <w:rPr>
            <w:noProof/>
            <w:webHidden/>
          </w:rPr>
        </w:r>
        <w:r w:rsidR="00BA0E8A">
          <w:rPr>
            <w:noProof/>
            <w:webHidden/>
          </w:rPr>
          <w:fldChar w:fldCharType="separate"/>
        </w:r>
        <w:r w:rsidR="00F2346C">
          <w:rPr>
            <w:noProof/>
            <w:webHidden/>
          </w:rPr>
          <w:t>26</w:t>
        </w:r>
        <w:r w:rsidR="00BA0E8A">
          <w:rPr>
            <w:noProof/>
            <w:webHidden/>
          </w:rPr>
          <w:fldChar w:fldCharType="end"/>
        </w:r>
      </w:hyperlink>
    </w:p>
    <w:p w14:paraId="682414EC" w14:textId="77777777" w:rsidR="00BA0E8A" w:rsidRDefault="00000000">
      <w:pPr>
        <w:pStyle w:val="TOC3"/>
        <w:rPr>
          <w:rFonts w:asciiTheme="minorHAnsi" w:eastAsiaTheme="minorEastAsia" w:hAnsiTheme="minorHAnsi" w:cstheme="minorBidi"/>
          <w:noProof/>
          <w:sz w:val="22"/>
          <w:szCs w:val="22"/>
        </w:rPr>
      </w:pPr>
      <w:hyperlink w:anchor="_Toc418776758" w:history="1">
        <w:r w:rsidR="00BA0E8A" w:rsidRPr="00D01B24">
          <w:rPr>
            <w:rStyle w:val="Hyperlink"/>
            <w:noProof/>
            <w:lang w:eastAsia="ar-SA"/>
          </w:rPr>
          <w:t>4.2.3</w:t>
        </w:r>
        <w:r w:rsidR="00BA0E8A">
          <w:rPr>
            <w:rFonts w:asciiTheme="minorHAnsi" w:eastAsiaTheme="minorEastAsia" w:hAnsiTheme="minorHAnsi" w:cstheme="minorBidi"/>
            <w:noProof/>
            <w:sz w:val="22"/>
            <w:szCs w:val="22"/>
          </w:rPr>
          <w:tab/>
        </w:r>
        <w:r w:rsidR="00BA0E8A" w:rsidRPr="00D01B24">
          <w:rPr>
            <w:rStyle w:val="Hyperlink"/>
            <w:noProof/>
            <w:lang w:eastAsia="ar-SA"/>
          </w:rPr>
          <w:t>Time to Process Certificate Applications</w:t>
        </w:r>
        <w:r w:rsidR="00BA0E8A">
          <w:rPr>
            <w:noProof/>
            <w:webHidden/>
          </w:rPr>
          <w:tab/>
        </w:r>
        <w:r w:rsidR="00BA0E8A">
          <w:rPr>
            <w:noProof/>
            <w:webHidden/>
          </w:rPr>
          <w:fldChar w:fldCharType="begin"/>
        </w:r>
        <w:r w:rsidR="00BA0E8A">
          <w:rPr>
            <w:noProof/>
            <w:webHidden/>
          </w:rPr>
          <w:instrText xml:space="preserve"> PAGEREF _Toc418776758 \h </w:instrText>
        </w:r>
        <w:r w:rsidR="00BA0E8A">
          <w:rPr>
            <w:noProof/>
            <w:webHidden/>
          </w:rPr>
        </w:r>
        <w:r w:rsidR="00BA0E8A">
          <w:rPr>
            <w:noProof/>
            <w:webHidden/>
          </w:rPr>
          <w:fldChar w:fldCharType="separate"/>
        </w:r>
        <w:r w:rsidR="00F2346C">
          <w:rPr>
            <w:noProof/>
            <w:webHidden/>
          </w:rPr>
          <w:t>26</w:t>
        </w:r>
        <w:r w:rsidR="00BA0E8A">
          <w:rPr>
            <w:noProof/>
            <w:webHidden/>
          </w:rPr>
          <w:fldChar w:fldCharType="end"/>
        </w:r>
      </w:hyperlink>
    </w:p>
    <w:p w14:paraId="4B438936" w14:textId="77777777" w:rsidR="00BA0E8A" w:rsidRDefault="00000000">
      <w:pPr>
        <w:pStyle w:val="TOC2"/>
        <w:rPr>
          <w:rFonts w:asciiTheme="minorHAnsi" w:eastAsiaTheme="minorEastAsia" w:hAnsiTheme="minorHAnsi" w:cstheme="minorBidi"/>
          <w:b w:val="0"/>
          <w:noProof/>
          <w:sz w:val="22"/>
          <w:szCs w:val="22"/>
        </w:rPr>
      </w:pPr>
      <w:hyperlink w:anchor="_Toc418776759" w:history="1">
        <w:r w:rsidR="00BA0E8A" w:rsidRPr="00D01B24">
          <w:rPr>
            <w:rStyle w:val="Hyperlink"/>
            <w:noProof/>
            <w:lang w:eastAsia="ar-SA"/>
          </w:rPr>
          <w:t>4.3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Issuance</w:t>
        </w:r>
        <w:r w:rsidR="00BA0E8A">
          <w:rPr>
            <w:noProof/>
            <w:webHidden/>
          </w:rPr>
          <w:tab/>
        </w:r>
        <w:r w:rsidR="00BA0E8A">
          <w:rPr>
            <w:noProof/>
            <w:webHidden/>
          </w:rPr>
          <w:fldChar w:fldCharType="begin"/>
        </w:r>
        <w:r w:rsidR="00BA0E8A">
          <w:rPr>
            <w:noProof/>
            <w:webHidden/>
          </w:rPr>
          <w:instrText xml:space="preserve"> PAGEREF _Toc418776759 \h </w:instrText>
        </w:r>
        <w:r w:rsidR="00BA0E8A">
          <w:rPr>
            <w:noProof/>
            <w:webHidden/>
          </w:rPr>
        </w:r>
        <w:r w:rsidR="00BA0E8A">
          <w:rPr>
            <w:noProof/>
            <w:webHidden/>
          </w:rPr>
          <w:fldChar w:fldCharType="separate"/>
        </w:r>
        <w:r w:rsidR="00F2346C">
          <w:rPr>
            <w:noProof/>
            <w:webHidden/>
          </w:rPr>
          <w:t>26</w:t>
        </w:r>
        <w:r w:rsidR="00BA0E8A">
          <w:rPr>
            <w:noProof/>
            <w:webHidden/>
          </w:rPr>
          <w:fldChar w:fldCharType="end"/>
        </w:r>
      </w:hyperlink>
    </w:p>
    <w:p w14:paraId="78F3B089" w14:textId="77777777" w:rsidR="00BA0E8A" w:rsidRDefault="00000000">
      <w:pPr>
        <w:pStyle w:val="TOC3"/>
        <w:rPr>
          <w:rFonts w:asciiTheme="minorHAnsi" w:eastAsiaTheme="minorEastAsia" w:hAnsiTheme="minorHAnsi" w:cstheme="minorBidi"/>
          <w:noProof/>
          <w:sz w:val="22"/>
          <w:szCs w:val="22"/>
        </w:rPr>
      </w:pPr>
      <w:hyperlink w:anchor="_Toc418776760" w:history="1">
        <w:r w:rsidR="00BA0E8A" w:rsidRPr="00D01B24">
          <w:rPr>
            <w:rStyle w:val="Hyperlink"/>
            <w:noProof/>
            <w:lang w:eastAsia="ar-SA"/>
          </w:rPr>
          <w:t>4.3.1</w:t>
        </w:r>
        <w:r w:rsidR="00BA0E8A">
          <w:rPr>
            <w:rFonts w:asciiTheme="minorHAnsi" w:eastAsiaTheme="minorEastAsia" w:hAnsiTheme="minorHAnsi" w:cstheme="minorBidi"/>
            <w:noProof/>
            <w:sz w:val="22"/>
            <w:szCs w:val="22"/>
          </w:rPr>
          <w:tab/>
        </w:r>
        <w:r w:rsidR="00BA0E8A" w:rsidRPr="00D01B24">
          <w:rPr>
            <w:rStyle w:val="Hyperlink"/>
            <w:noProof/>
            <w:lang w:eastAsia="ar-SA"/>
          </w:rPr>
          <w:t>CA Actions During Certificate Issuance</w:t>
        </w:r>
        <w:r w:rsidR="00BA0E8A">
          <w:rPr>
            <w:noProof/>
            <w:webHidden/>
          </w:rPr>
          <w:tab/>
        </w:r>
        <w:r w:rsidR="00BA0E8A">
          <w:rPr>
            <w:noProof/>
            <w:webHidden/>
          </w:rPr>
          <w:fldChar w:fldCharType="begin"/>
        </w:r>
        <w:r w:rsidR="00BA0E8A">
          <w:rPr>
            <w:noProof/>
            <w:webHidden/>
          </w:rPr>
          <w:instrText xml:space="preserve"> PAGEREF _Toc418776760 \h </w:instrText>
        </w:r>
        <w:r w:rsidR="00BA0E8A">
          <w:rPr>
            <w:noProof/>
            <w:webHidden/>
          </w:rPr>
        </w:r>
        <w:r w:rsidR="00BA0E8A">
          <w:rPr>
            <w:noProof/>
            <w:webHidden/>
          </w:rPr>
          <w:fldChar w:fldCharType="separate"/>
        </w:r>
        <w:r w:rsidR="00F2346C">
          <w:rPr>
            <w:noProof/>
            <w:webHidden/>
          </w:rPr>
          <w:t>26</w:t>
        </w:r>
        <w:r w:rsidR="00BA0E8A">
          <w:rPr>
            <w:noProof/>
            <w:webHidden/>
          </w:rPr>
          <w:fldChar w:fldCharType="end"/>
        </w:r>
      </w:hyperlink>
    </w:p>
    <w:p w14:paraId="37C86265" w14:textId="77777777" w:rsidR="00BA0E8A" w:rsidRDefault="00000000">
      <w:pPr>
        <w:pStyle w:val="TOC3"/>
        <w:rPr>
          <w:rFonts w:asciiTheme="minorHAnsi" w:eastAsiaTheme="minorEastAsia" w:hAnsiTheme="minorHAnsi" w:cstheme="minorBidi"/>
          <w:noProof/>
          <w:sz w:val="22"/>
          <w:szCs w:val="22"/>
        </w:rPr>
      </w:pPr>
      <w:hyperlink w:anchor="_Toc418776761" w:history="1">
        <w:r w:rsidR="00BA0E8A" w:rsidRPr="00D01B24">
          <w:rPr>
            <w:rStyle w:val="Hyperlink"/>
            <w:noProof/>
            <w:lang w:eastAsia="ar-SA"/>
          </w:rPr>
          <w:t>4.3.2</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to Subscriber by the CA of Issuance of Certificate</w:t>
        </w:r>
        <w:r w:rsidR="00BA0E8A">
          <w:rPr>
            <w:noProof/>
            <w:webHidden/>
          </w:rPr>
          <w:tab/>
        </w:r>
        <w:r w:rsidR="00BA0E8A">
          <w:rPr>
            <w:noProof/>
            <w:webHidden/>
          </w:rPr>
          <w:fldChar w:fldCharType="begin"/>
        </w:r>
        <w:r w:rsidR="00BA0E8A">
          <w:rPr>
            <w:noProof/>
            <w:webHidden/>
          </w:rPr>
          <w:instrText xml:space="preserve"> PAGEREF _Toc418776761 \h </w:instrText>
        </w:r>
        <w:r w:rsidR="00BA0E8A">
          <w:rPr>
            <w:noProof/>
            <w:webHidden/>
          </w:rPr>
        </w:r>
        <w:r w:rsidR="00BA0E8A">
          <w:rPr>
            <w:noProof/>
            <w:webHidden/>
          </w:rPr>
          <w:fldChar w:fldCharType="separate"/>
        </w:r>
        <w:r w:rsidR="00F2346C">
          <w:rPr>
            <w:noProof/>
            <w:webHidden/>
          </w:rPr>
          <w:t>27</w:t>
        </w:r>
        <w:r w:rsidR="00BA0E8A">
          <w:rPr>
            <w:noProof/>
            <w:webHidden/>
          </w:rPr>
          <w:fldChar w:fldCharType="end"/>
        </w:r>
      </w:hyperlink>
    </w:p>
    <w:p w14:paraId="1D738274" w14:textId="77777777" w:rsidR="00BA0E8A" w:rsidRDefault="00000000">
      <w:pPr>
        <w:pStyle w:val="TOC2"/>
        <w:rPr>
          <w:rFonts w:asciiTheme="minorHAnsi" w:eastAsiaTheme="minorEastAsia" w:hAnsiTheme="minorHAnsi" w:cstheme="minorBidi"/>
          <w:b w:val="0"/>
          <w:noProof/>
          <w:sz w:val="22"/>
          <w:szCs w:val="22"/>
        </w:rPr>
      </w:pPr>
      <w:hyperlink w:anchor="_Toc418776762" w:history="1">
        <w:r w:rsidR="00BA0E8A" w:rsidRPr="00D01B24">
          <w:rPr>
            <w:rStyle w:val="Hyperlink"/>
            <w:noProof/>
            <w:lang w:eastAsia="ar-SA"/>
          </w:rPr>
          <w:t>4.4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Acceptance</w:t>
        </w:r>
        <w:r w:rsidR="00BA0E8A">
          <w:rPr>
            <w:noProof/>
            <w:webHidden/>
          </w:rPr>
          <w:tab/>
        </w:r>
        <w:r w:rsidR="00BA0E8A">
          <w:rPr>
            <w:noProof/>
            <w:webHidden/>
          </w:rPr>
          <w:fldChar w:fldCharType="begin"/>
        </w:r>
        <w:r w:rsidR="00BA0E8A">
          <w:rPr>
            <w:noProof/>
            <w:webHidden/>
          </w:rPr>
          <w:instrText xml:space="preserve"> PAGEREF _Toc418776762 \h </w:instrText>
        </w:r>
        <w:r w:rsidR="00BA0E8A">
          <w:rPr>
            <w:noProof/>
            <w:webHidden/>
          </w:rPr>
        </w:r>
        <w:r w:rsidR="00BA0E8A">
          <w:rPr>
            <w:noProof/>
            <w:webHidden/>
          </w:rPr>
          <w:fldChar w:fldCharType="separate"/>
        </w:r>
        <w:r w:rsidR="00F2346C">
          <w:rPr>
            <w:noProof/>
            <w:webHidden/>
          </w:rPr>
          <w:t>27</w:t>
        </w:r>
        <w:r w:rsidR="00BA0E8A">
          <w:rPr>
            <w:noProof/>
            <w:webHidden/>
          </w:rPr>
          <w:fldChar w:fldCharType="end"/>
        </w:r>
      </w:hyperlink>
    </w:p>
    <w:p w14:paraId="736053BC" w14:textId="77777777" w:rsidR="00BA0E8A" w:rsidRDefault="00000000">
      <w:pPr>
        <w:pStyle w:val="TOC3"/>
        <w:rPr>
          <w:rFonts w:asciiTheme="minorHAnsi" w:eastAsiaTheme="minorEastAsia" w:hAnsiTheme="minorHAnsi" w:cstheme="minorBidi"/>
          <w:noProof/>
          <w:sz w:val="22"/>
          <w:szCs w:val="22"/>
        </w:rPr>
      </w:pPr>
      <w:hyperlink w:anchor="_Toc418776763" w:history="1">
        <w:r w:rsidR="00BA0E8A" w:rsidRPr="00D01B24">
          <w:rPr>
            <w:rStyle w:val="Hyperlink"/>
            <w:noProof/>
            <w:lang w:eastAsia="ar-SA"/>
          </w:rPr>
          <w:t>4.4.1</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Certificate Acceptance</w:t>
        </w:r>
        <w:r w:rsidR="00BA0E8A">
          <w:rPr>
            <w:noProof/>
            <w:webHidden/>
          </w:rPr>
          <w:tab/>
        </w:r>
        <w:r w:rsidR="00BA0E8A">
          <w:rPr>
            <w:noProof/>
            <w:webHidden/>
          </w:rPr>
          <w:fldChar w:fldCharType="begin"/>
        </w:r>
        <w:r w:rsidR="00BA0E8A">
          <w:rPr>
            <w:noProof/>
            <w:webHidden/>
          </w:rPr>
          <w:instrText xml:space="preserve"> PAGEREF _Toc418776763 \h </w:instrText>
        </w:r>
        <w:r w:rsidR="00BA0E8A">
          <w:rPr>
            <w:noProof/>
            <w:webHidden/>
          </w:rPr>
        </w:r>
        <w:r w:rsidR="00BA0E8A">
          <w:rPr>
            <w:noProof/>
            <w:webHidden/>
          </w:rPr>
          <w:fldChar w:fldCharType="separate"/>
        </w:r>
        <w:r w:rsidR="00F2346C">
          <w:rPr>
            <w:noProof/>
            <w:webHidden/>
          </w:rPr>
          <w:t>27</w:t>
        </w:r>
        <w:r w:rsidR="00BA0E8A">
          <w:rPr>
            <w:noProof/>
            <w:webHidden/>
          </w:rPr>
          <w:fldChar w:fldCharType="end"/>
        </w:r>
      </w:hyperlink>
    </w:p>
    <w:p w14:paraId="51794AF5" w14:textId="77777777" w:rsidR="00BA0E8A" w:rsidRDefault="00000000">
      <w:pPr>
        <w:pStyle w:val="TOC3"/>
        <w:rPr>
          <w:rFonts w:asciiTheme="minorHAnsi" w:eastAsiaTheme="minorEastAsia" w:hAnsiTheme="minorHAnsi" w:cstheme="minorBidi"/>
          <w:noProof/>
          <w:sz w:val="22"/>
          <w:szCs w:val="22"/>
        </w:rPr>
      </w:pPr>
      <w:hyperlink w:anchor="_Toc418776764" w:history="1">
        <w:r w:rsidR="00BA0E8A" w:rsidRPr="00D01B24">
          <w:rPr>
            <w:rStyle w:val="Hyperlink"/>
            <w:noProof/>
            <w:lang w:eastAsia="ar-SA"/>
          </w:rPr>
          <w:t>4.4.2</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Certificate by the CA</w:t>
        </w:r>
        <w:r w:rsidR="00BA0E8A">
          <w:rPr>
            <w:noProof/>
            <w:webHidden/>
          </w:rPr>
          <w:tab/>
        </w:r>
        <w:r w:rsidR="00BA0E8A">
          <w:rPr>
            <w:noProof/>
            <w:webHidden/>
          </w:rPr>
          <w:fldChar w:fldCharType="begin"/>
        </w:r>
        <w:r w:rsidR="00BA0E8A">
          <w:rPr>
            <w:noProof/>
            <w:webHidden/>
          </w:rPr>
          <w:instrText xml:space="preserve"> PAGEREF _Toc418776764 \h </w:instrText>
        </w:r>
        <w:r w:rsidR="00BA0E8A">
          <w:rPr>
            <w:noProof/>
            <w:webHidden/>
          </w:rPr>
        </w:r>
        <w:r w:rsidR="00BA0E8A">
          <w:rPr>
            <w:noProof/>
            <w:webHidden/>
          </w:rPr>
          <w:fldChar w:fldCharType="separate"/>
        </w:r>
        <w:r w:rsidR="00F2346C">
          <w:rPr>
            <w:noProof/>
            <w:webHidden/>
          </w:rPr>
          <w:t>27</w:t>
        </w:r>
        <w:r w:rsidR="00BA0E8A">
          <w:rPr>
            <w:noProof/>
            <w:webHidden/>
          </w:rPr>
          <w:fldChar w:fldCharType="end"/>
        </w:r>
      </w:hyperlink>
    </w:p>
    <w:p w14:paraId="353D75FE" w14:textId="77777777" w:rsidR="00BA0E8A" w:rsidRDefault="00000000">
      <w:pPr>
        <w:pStyle w:val="TOC3"/>
        <w:rPr>
          <w:rFonts w:asciiTheme="minorHAnsi" w:eastAsiaTheme="minorEastAsia" w:hAnsiTheme="minorHAnsi" w:cstheme="minorBidi"/>
          <w:noProof/>
          <w:sz w:val="22"/>
          <w:szCs w:val="22"/>
        </w:rPr>
      </w:pPr>
      <w:hyperlink w:anchor="_Toc418776765" w:history="1">
        <w:r w:rsidR="00BA0E8A" w:rsidRPr="00D01B24">
          <w:rPr>
            <w:rStyle w:val="Hyperlink"/>
            <w:noProof/>
            <w:lang w:eastAsia="ar-SA"/>
          </w:rPr>
          <w:t>4.4.3</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_Toc418776765 \h </w:instrText>
        </w:r>
        <w:r w:rsidR="00BA0E8A">
          <w:rPr>
            <w:noProof/>
            <w:webHidden/>
          </w:rPr>
        </w:r>
        <w:r w:rsidR="00BA0E8A">
          <w:rPr>
            <w:noProof/>
            <w:webHidden/>
          </w:rPr>
          <w:fldChar w:fldCharType="separate"/>
        </w:r>
        <w:r w:rsidR="00F2346C">
          <w:rPr>
            <w:noProof/>
            <w:webHidden/>
          </w:rPr>
          <w:t>27</w:t>
        </w:r>
        <w:r w:rsidR="00BA0E8A">
          <w:rPr>
            <w:noProof/>
            <w:webHidden/>
          </w:rPr>
          <w:fldChar w:fldCharType="end"/>
        </w:r>
      </w:hyperlink>
    </w:p>
    <w:p w14:paraId="11E454B6" w14:textId="77777777" w:rsidR="00BA0E8A" w:rsidRDefault="00000000">
      <w:pPr>
        <w:pStyle w:val="TOC2"/>
        <w:rPr>
          <w:rFonts w:asciiTheme="minorHAnsi" w:eastAsiaTheme="minorEastAsia" w:hAnsiTheme="minorHAnsi" w:cstheme="minorBidi"/>
          <w:b w:val="0"/>
          <w:noProof/>
          <w:sz w:val="22"/>
          <w:szCs w:val="22"/>
        </w:rPr>
      </w:pPr>
      <w:hyperlink w:anchor="_Toc418776766" w:history="1">
        <w:r w:rsidR="00BA0E8A" w:rsidRPr="00D01B24">
          <w:rPr>
            <w:rStyle w:val="Hyperlink"/>
            <w:noProof/>
            <w:lang w:eastAsia="ar-SA"/>
          </w:rPr>
          <w:t>4.5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Pair and Certificate Usage</w:t>
        </w:r>
        <w:r w:rsidR="00BA0E8A">
          <w:rPr>
            <w:noProof/>
            <w:webHidden/>
          </w:rPr>
          <w:tab/>
        </w:r>
        <w:r w:rsidR="00BA0E8A">
          <w:rPr>
            <w:noProof/>
            <w:webHidden/>
          </w:rPr>
          <w:fldChar w:fldCharType="begin"/>
        </w:r>
        <w:r w:rsidR="00BA0E8A">
          <w:rPr>
            <w:noProof/>
            <w:webHidden/>
          </w:rPr>
          <w:instrText xml:space="preserve"> PAGEREF _Toc418776766 \h </w:instrText>
        </w:r>
        <w:r w:rsidR="00BA0E8A">
          <w:rPr>
            <w:noProof/>
            <w:webHidden/>
          </w:rPr>
        </w:r>
        <w:r w:rsidR="00BA0E8A">
          <w:rPr>
            <w:noProof/>
            <w:webHidden/>
          </w:rPr>
          <w:fldChar w:fldCharType="separate"/>
        </w:r>
        <w:r w:rsidR="00F2346C">
          <w:rPr>
            <w:noProof/>
            <w:webHidden/>
          </w:rPr>
          <w:t>27</w:t>
        </w:r>
        <w:r w:rsidR="00BA0E8A">
          <w:rPr>
            <w:noProof/>
            <w:webHidden/>
          </w:rPr>
          <w:fldChar w:fldCharType="end"/>
        </w:r>
      </w:hyperlink>
    </w:p>
    <w:p w14:paraId="7F928FDF" w14:textId="77777777" w:rsidR="00BA0E8A" w:rsidRDefault="00000000">
      <w:pPr>
        <w:pStyle w:val="TOC3"/>
        <w:rPr>
          <w:rFonts w:asciiTheme="minorHAnsi" w:eastAsiaTheme="minorEastAsia" w:hAnsiTheme="minorHAnsi" w:cstheme="minorBidi"/>
          <w:noProof/>
          <w:sz w:val="22"/>
          <w:szCs w:val="22"/>
        </w:rPr>
      </w:pPr>
      <w:hyperlink w:anchor="_Toc418776767" w:history="1">
        <w:r w:rsidR="00BA0E8A" w:rsidRPr="00D01B24">
          <w:rPr>
            <w:rStyle w:val="Hyperlink"/>
            <w:noProof/>
            <w:lang w:eastAsia="ar-SA"/>
          </w:rPr>
          <w:t>4.5.1</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 Private Key and Certificate Usage</w:t>
        </w:r>
        <w:r w:rsidR="00BA0E8A">
          <w:rPr>
            <w:noProof/>
            <w:webHidden/>
          </w:rPr>
          <w:tab/>
        </w:r>
        <w:r w:rsidR="00BA0E8A">
          <w:rPr>
            <w:noProof/>
            <w:webHidden/>
          </w:rPr>
          <w:fldChar w:fldCharType="begin"/>
        </w:r>
        <w:r w:rsidR="00BA0E8A">
          <w:rPr>
            <w:noProof/>
            <w:webHidden/>
          </w:rPr>
          <w:instrText xml:space="preserve"> PAGEREF _Toc418776767 \h </w:instrText>
        </w:r>
        <w:r w:rsidR="00BA0E8A">
          <w:rPr>
            <w:noProof/>
            <w:webHidden/>
          </w:rPr>
        </w:r>
        <w:r w:rsidR="00BA0E8A">
          <w:rPr>
            <w:noProof/>
            <w:webHidden/>
          </w:rPr>
          <w:fldChar w:fldCharType="separate"/>
        </w:r>
        <w:r w:rsidR="00F2346C">
          <w:rPr>
            <w:noProof/>
            <w:webHidden/>
          </w:rPr>
          <w:t>27</w:t>
        </w:r>
        <w:r w:rsidR="00BA0E8A">
          <w:rPr>
            <w:noProof/>
            <w:webHidden/>
          </w:rPr>
          <w:fldChar w:fldCharType="end"/>
        </w:r>
      </w:hyperlink>
    </w:p>
    <w:p w14:paraId="34A66256" w14:textId="77777777" w:rsidR="00BA0E8A" w:rsidRDefault="00000000">
      <w:pPr>
        <w:pStyle w:val="TOC3"/>
        <w:rPr>
          <w:rFonts w:asciiTheme="minorHAnsi" w:eastAsiaTheme="minorEastAsia" w:hAnsiTheme="minorHAnsi" w:cstheme="minorBidi"/>
          <w:noProof/>
          <w:sz w:val="22"/>
          <w:szCs w:val="22"/>
        </w:rPr>
      </w:pPr>
      <w:hyperlink w:anchor="_Toc418776768" w:history="1">
        <w:r w:rsidR="00BA0E8A" w:rsidRPr="00D01B24">
          <w:rPr>
            <w:rStyle w:val="Hyperlink"/>
            <w:noProof/>
            <w:lang w:eastAsia="ar-SA"/>
          </w:rPr>
          <w:t>4.5.2</w:t>
        </w:r>
        <w:r w:rsidR="00BA0E8A">
          <w:rPr>
            <w:rFonts w:asciiTheme="minorHAnsi" w:eastAsiaTheme="minorEastAsia" w:hAnsiTheme="minorHAnsi" w:cstheme="minorBidi"/>
            <w:noProof/>
            <w:sz w:val="22"/>
            <w:szCs w:val="22"/>
          </w:rPr>
          <w:tab/>
        </w:r>
        <w:r w:rsidR="00BA0E8A" w:rsidRPr="00D01B24">
          <w:rPr>
            <w:rStyle w:val="Hyperlink"/>
            <w:noProof/>
            <w:lang w:eastAsia="ar-SA"/>
          </w:rPr>
          <w:t>Relying Party Public key and Certificate Usage</w:t>
        </w:r>
        <w:r w:rsidR="00BA0E8A">
          <w:rPr>
            <w:noProof/>
            <w:webHidden/>
          </w:rPr>
          <w:tab/>
        </w:r>
        <w:r w:rsidR="00BA0E8A">
          <w:rPr>
            <w:noProof/>
            <w:webHidden/>
          </w:rPr>
          <w:fldChar w:fldCharType="begin"/>
        </w:r>
        <w:r w:rsidR="00BA0E8A">
          <w:rPr>
            <w:noProof/>
            <w:webHidden/>
          </w:rPr>
          <w:instrText xml:space="preserve"> PAGEREF _Toc418776768 \h </w:instrText>
        </w:r>
        <w:r w:rsidR="00BA0E8A">
          <w:rPr>
            <w:noProof/>
            <w:webHidden/>
          </w:rPr>
        </w:r>
        <w:r w:rsidR="00BA0E8A">
          <w:rPr>
            <w:noProof/>
            <w:webHidden/>
          </w:rPr>
          <w:fldChar w:fldCharType="separate"/>
        </w:r>
        <w:r w:rsidR="00F2346C">
          <w:rPr>
            <w:noProof/>
            <w:webHidden/>
          </w:rPr>
          <w:t>28</w:t>
        </w:r>
        <w:r w:rsidR="00BA0E8A">
          <w:rPr>
            <w:noProof/>
            <w:webHidden/>
          </w:rPr>
          <w:fldChar w:fldCharType="end"/>
        </w:r>
      </w:hyperlink>
    </w:p>
    <w:p w14:paraId="6E174E89" w14:textId="77777777" w:rsidR="00BA0E8A" w:rsidRDefault="00000000">
      <w:pPr>
        <w:pStyle w:val="TOC2"/>
        <w:rPr>
          <w:rFonts w:asciiTheme="minorHAnsi" w:eastAsiaTheme="minorEastAsia" w:hAnsiTheme="minorHAnsi" w:cstheme="minorBidi"/>
          <w:b w:val="0"/>
          <w:noProof/>
          <w:sz w:val="22"/>
          <w:szCs w:val="22"/>
        </w:rPr>
      </w:pPr>
      <w:hyperlink w:anchor="_Toc418776769" w:history="1">
        <w:r w:rsidR="00BA0E8A" w:rsidRPr="00D01B24">
          <w:rPr>
            <w:rStyle w:val="Hyperlink"/>
            <w:noProof/>
            <w:lang w:eastAsia="ar-SA"/>
          </w:rPr>
          <w:t>4.6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Renewal</w:t>
        </w:r>
        <w:r w:rsidR="00BA0E8A">
          <w:rPr>
            <w:noProof/>
            <w:webHidden/>
          </w:rPr>
          <w:tab/>
        </w:r>
        <w:r w:rsidR="00BA0E8A">
          <w:rPr>
            <w:noProof/>
            <w:webHidden/>
          </w:rPr>
          <w:fldChar w:fldCharType="begin"/>
        </w:r>
        <w:r w:rsidR="00BA0E8A">
          <w:rPr>
            <w:noProof/>
            <w:webHidden/>
          </w:rPr>
          <w:instrText xml:space="preserve"> PAGEREF _Toc418776769 \h </w:instrText>
        </w:r>
        <w:r w:rsidR="00BA0E8A">
          <w:rPr>
            <w:noProof/>
            <w:webHidden/>
          </w:rPr>
        </w:r>
        <w:r w:rsidR="00BA0E8A">
          <w:rPr>
            <w:noProof/>
            <w:webHidden/>
          </w:rPr>
          <w:fldChar w:fldCharType="separate"/>
        </w:r>
        <w:r w:rsidR="00F2346C">
          <w:rPr>
            <w:noProof/>
            <w:webHidden/>
          </w:rPr>
          <w:t>28</w:t>
        </w:r>
        <w:r w:rsidR="00BA0E8A">
          <w:rPr>
            <w:noProof/>
            <w:webHidden/>
          </w:rPr>
          <w:fldChar w:fldCharType="end"/>
        </w:r>
      </w:hyperlink>
    </w:p>
    <w:p w14:paraId="0F2CE10C" w14:textId="77777777" w:rsidR="00BA0E8A" w:rsidRDefault="00000000">
      <w:pPr>
        <w:pStyle w:val="TOC3"/>
        <w:rPr>
          <w:rFonts w:asciiTheme="minorHAnsi" w:eastAsiaTheme="minorEastAsia" w:hAnsiTheme="minorHAnsi" w:cstheme="minorBidi"/>
          <w:noProof/>
          <w:sz w:val="22"/>
          <w:szCs w:val="22"/>
        </w:rPr>
      </w:pPr>
      <w:hyperlink w:anchor="_Toc418776770" w:history="1">
        <w:r w:rsidR="00BA0E8A" w:rsidRPr="00D01B24">
          <w:rPr>
            <w:rStyle w:val="Hyperlink"/>
            <w:noProof/>
            <w:lang w:eastAsia="ar-SA"/>
          </w:rPr>
          <w:t>4.6.1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Renewal</w:t>
        </w:r>
        <w:r w:rsidR="00BA0E8A">
          <w:rPr>
            <w:noProof/>
            <w:webHidden/>
          </w:rPr>
          <w:tab/>
        </w:r>
        <w:r w:rsidR="00BA0E8A">
          <w:rPr>
            <w:noProof/>
            <w:webHidden/>
          </w:rPr>
          <w:fldChar w:fldCharType="begin"/>
        </w:r>
        <w:r w:rsidR="00BA0E8A">
          <w:rPr>
            <w:noProof/>
            <w:webHidden/>
          </w:rPr>
          <w:instrText xml:space="preserve"> PAGEREF _Toc418776770 \h </w:instrText>
        </w:r>
        <w:r w:rsidR="00BA0E8A">
          <w:rPr>
            <w:noProof/>
            <w:webHidden/>
          </w:rPr>
        </w:r>
        <w:r w:rsidR="00BA0E8A">
          <w:rPr>
            <w:noProof/>
            <w:webHidden/>
          </w:rPr>
          <w:fldChar w:fldCharType="separate"/>
        </w:r>
        <w:r w:rsidR="00F2346C">
          <w:rPr>
            <w:noProof/>
            <w:webHidden/>
          </w:rPr>
          <w:t>28</w:t>
        </w:r>
        <w:r w:rsidR="00BA0E8A">
          <w:rPr>
            <w:noProof/>
            <w:webHidden/>
          </w:rPr>
          <w:fldChar w:fldCharType="end"/>
        </w:r>
      </w:hyperlink>
    </w:p>
    <w:p w14:paraId="47C245D4" w14:textId="77777777" w:rsidR="00BA0E8A" w:rsidRDefault="00000000">
      <w:pPr>
        <w:pStyle w:val="TOC3"/>
        <w:rPr>
          <w:rFonts w:asciiTheme="minorHAnsi" w:eastAsiaTheme="minorEastAsia" w:hAnsiTheme="minorHAnsi" w:cstheme="minorBidi"/>
          <w:noProof/>
          <w:sz w:val="22"/>
          <w:szCs w:val="22"/>
        </w:rPr>
      </w:pPr>
      <w:hyperlink w:anchor="_Toc418776771" w:history="1">
        <w:r w:rsidR="00BA0E8A" w:rsidRPr="00D01B24">
          <w:rPr>
            <w:rStyle w:val="Hyperlink"/>
            <w:noProof/>
            <w:lang w:eastAsia="ar-SA"/>
          </w:rPr>
          <w:t>4.6.2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Renewal</w:t>
        </w:r>
        <w:r w:rsidR="00BA0E8A">
          <w:rPr>
            <w:noProof/>
            <w:webHidden/>
          </w:rPr>
          <w:tab/>
        </w:r>
        <w:r w:rsidR="00BA0E8A">
          <w:rPr>
            <w:noProof/>
            <w:webHidden/>
          </w:rPr>
          <w:fldChar w:fldCharType="begin"/>
        </w:r>
        <w:r w:rsidR="00BA0E8A">
          <w:rPr>
            <w:noProof/>
            <w:webHidden/>
          </w:rPr>
          <w:instrText xml:space="preserve"> PAGEREF _Toc418776771 \h </w:instrText>
        </w:r>
        <w:r w:rsidR="00BA0E8A">
          <w:rPr>
            <w:noProof/>
            <w:webHidden/>
          </w:rPr>
        </w:r>
        <w:r w:rsidR="00BA0E8A">
          <w:rPr>
            <w:noProof/>
            <w:webHidden/>
          </w:rPr>
          <w:fldChar w:fldCharType="separate"/>
        </w:r>
        <w:r w:rsidR="00F2346C">
          <w:rPr>
            <w:noProof/>
            <w:webHidden/>
          </w:rPr>
          <w:t>28</w:t>
        </w:r>
        <w:r w:rsidR="00BA0E8A">
          <w:rPr>
            <w:noProof/>
            <w:webHidden/>
          </w:rPr>
          <w:fldChar w:fldCharType="end"/>
        </w:r>
      </w:hyperlink>
    </w:p>
    <w:p w14:paraId="02FD9FE6" w14:textId="77777777" w:rsidR="00BA0E8A" w:rsidRDefault="00000000">
      <w:pPr>
        <w:pStyle w:val="TOC3"/>
        <w:rPr>
          <w:rFonts w:asciiTheme="minorHAnsi" w:eastAsiaTheme="minorEastAsia" w:hAnsiTheme="minorHAnsi" w:cstheme="minorBidi"/>
          <w:noProof/>
          <w:sz w:val="22"/>
          <w:szCs w:val="22"/>
        </w:rPr>
      </w:pPr>
      <w:hyperlink w:anchor="_Toc418776772" w:history="1">
        <w:r w:rsidR="00BA0E8A" w:rsidRPr="00D01B24">
          <w:rPr>
            <w:rStyle w:val="Hyperlink"/>
            <w:noProof/>
            <w:lang w:eastAsia="ar-SA"/>
          </w:rPr>
          <w:t>4.6.3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Renewal Requests</w:t>
        </w:r>
        <w:r w:rsidR="00BA0E8A">
          <w:rPr>
            <w:noProof/>
            <w:webHidden/>
          </w:rPr>
          <w:tab/>
        </w:r>
        <w:r w:rsidR="00BA0E8A">
          <w:rPr>
            <w:noProof/>
            <w:webHidden/>
          </w:rPr>
          <w:fldChar w:fldCharType="begin"/>
        </w:r>
        <w:r w:rsidR="00BA0E8A">
          <w:rPr>
            <w:noProof/>
            <w:webHidden/>
          </w:rPr>
          <w:instrText xml:space="preserve"> PAGEREF _Toc418776772 \h </w:instrText>
        </w:r>
        <w:r w:rsidR="00BA0E8A">
          <w:rPr>
            <w:noProof/>
            <w:webHidden/>
          </w:rPr>
        </w:r>
        <w:r w:rsidR="00BA0E8A">
          <w:rPr>
            <w:noProof/>
            <w:webHidden/>
          </w:rPr>
          <w:fldChar w:fldCharType="separate"/>
        </w:r>
        <w:r w:rsidR="00F2346C">
          <w:rPr>
            <w:noProof/>
            <w:webHidden/>
          </w:rPr>
          <w:t>28</w:t>
        </w:r>
        <w:r w:rsidR="00BA0E8A">
          <w:rPr>
            <w:noProof/>
            <w:webHidden/>
          </w:rPr>
          <w:fldChar w:fldCharType="end"/>
        </w:r>
      </w:hyperlink>
    </w:p>
    <w:p w14:paraId="56EBF1C7" w14:textId="77777777" w:rsidR="00BA0E8A" w:rsidRDefault="00000000">
      <w:pPr>
        <w:pStyle w:val="TOC3"/>
        <w:rPr>
          <w:rFonts w:asciiTheme="minorHAnsi" w:eastAsiaTheme="minorEastAsia" w:hAnsiTheme="minorHAnsi" w:cstheme="minorBidi"/>
          <w:noProof/>
          <w:sz w:val="22"/>
          <w:szCs w:val="22"/>
        </w:rPr>
      </w:pPr>
      <w:hyperlink w:anchor="_Toc418776773" w:history="1">
        <w:r w:rsidR="00BA0E8A" w:rsidRPr="00D01B24">
          <w:rPr>
            <w:rStyle w:val="Hyperlink"/>
            <w:noProof/>
            <w:lang w:eastAsia="ar-SA"/>
          </w:rPr>
          <w:t>4.6.4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_Toc418776773 \h </w:instrText>
        </w:r>
        <w:r w:rsidR="00BA0E8A">
          <w:rPr>
            <w:noProof/>
            <w:webHidden/>
          </w:rPr>
        </w:r>
        <w:r w:rsidR="00BA0E8A">
          <w:rPr>
            <w:noProof/>
            <w:webHidden/>
          </w:rPr>
          <w:fldChar w:fldCharType="separate"/>
        </w:r>
        <w:r w:rsidR="00F2346C">
          <w:rPr>
            <w:noProof/>
            <w:webHidden/>
          </w:rPr>
          <w:t>28</w:t>
        </w:r>
        <w:r w:rsidR="00BA0E8A">
          <w:rPr>
            <w:noProof/>
            <w:webHidden/>
          </w:rPr>
          <w:fldChar w:fldCharType="end"/>
        </w:r>
      </w:hyperlink>
    </w:p>
    <w:p w14:paraId="34A7341D" w14:textId="77777777" w:rsidR="00BA0E8A" w:rsidRDefault="00000000">
      <w:pPr>
        <w:pStyle w:val="TOC3"/>
        <w:rPr>
          <w:rFonts w:asciiTheme="minorHAnsi" w:eastAsiaTheme="minorEastAsia" w:hAnsiTheme="minorHAnsi" w:cstheme="minorBidi"/>
          <w:noProof/>
          <w:sz w:val="22"/>
          <w:szCs w:val="22"/>
        </w:rPr>
      </w:pPr>
      <w:hyperlink w:anchor="_Toc418776774" w:history="1">
        <w:r w:rsidR="00BA0E8A" w:rsidRPr="00D01B24">
          <w:rPr>
            <w:rStyle w:val="Hyperlink"/>
            <w:noProof/>
          </w:rPr>
          <w:t>4.6.5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a Renewal Certificate</w:t>
        </w:r>
        <w:r w:rsidR="00BA0E8A">
          <w:rPr>
            <w:noProof/>
            <w:webHidden/>
          </w:rPr>
          <w:tab/>
        </w:r>
        <w:r w:rsidR="00BA0E8A">
          <w:rPr>
            <w:noProof/>
            <w:webHidden/>
          </w:rPr>
          <w:fldChar w:fldCharType="begin"/>
        </w:r>
        <w:r w:rsidR="00BA0E8A">
          <w:rPr>
            <w:noProof/>
            <w:webHidden/>
          </w:rPr>
          <w:instrText xml:space="preserve"> PAGEREF _Toc418776774 \h </w:instrText>
        </w:r>
        <w:r w:rsidR="00BA0E8A">
          <w:rPr>
            <w:noProof/>
            <w:webHidden/>
          </w:rPr>
        </w:r>
        <w:r w:rsidR="00BA0E8A">
          <w:rPr>
            <w:noProof/>
            <w:webHidden/>
          </w:rPr>
          <w:fldChar w:fldCharType="separate"/>
        </w:r>
        <w:r w:rsidR="00F2346C">
          <w:rPr>
            <w:noProof/>
            <w:webHidden/>
          </w:rPr>
          <w:t>28</w:t>
        </w:r>
        <w:r w:rsidR="00BA0E8A">
          <w:rPr>
            <w:noProof/>
            <w:webHidden/>
          </w:rPr>
          <w:fldChar w:fldCharType="end"/>
        </w:r>
      </w:hyperlink>
    </w:p>
    <w:p w14:paraId="0D871EB2" w14:textId="77777777" w:rsidR="00BA0E8A" w:rsidRDefault="00000000">
      <w:pPr>
        <w:pStyle w:val="TOC3"/>
        <w:rPr>
          <w:rFonts w:asciiTheme="minorHAnsi" w:eastAsiaTheme="minorEastAsia" w:hAnsiTheme="minorHAnsi" w:cstheme="minorBidi"/>
          <w:noProof/>
          <w:sz w:val="22"/>
          <w:szCs w:val="22"/>
        </w:rPr>
      </w:pPr>
      <w:hyperlink w:anchor="_Toc418776775" w:history="1">
        <w:r w:rsidR="00BA0E8A" w:rsidRPr="00D01B24">
          <w:rPr>
            <w:rStyle w:val="Hyperlink"/>
            <w:noProof/>
            <w:lang w:eastAsia="ar-SA"/>
          </w:rPr>
          <w:t>4.6.6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Renewal Certificate by the CA</w:t>
        </w:r>
        <w:r w:rsidR="00BA0E8A">
          <w:rPr>
            <w:noProof/>
            <w:webHidden/>
          </w:rPr>
          <w:tab/>
        </w:r>
        <w:r w:rsidR="00BA0E8A">
          <w:rPr>
            <w:noProof/>
            <w:webHidden/>
          </w:rPr>
          <w:fldChar w:fldCharType="begin"/>
        </w:r>
        <w:r w:rsidR="00BA0E8A">
          <w:rPr>
            <w:noProof/>
            <w:webHidden/>
          </w:rPr>
          <w:instrText xml:space="preserve"> PAGEREF _Toc418776775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13B14432" w14:textId="77777777" w:rsidR="00BA0E8A" w:rsidRDefault="00000000">
      <w:pPr>
        <w:pStyle w:val="TOC3"/>
        <w:rPr>
          <w:rFonts w:asciiTheme="minorHAnsi" w:eastAsiaTheme="minorEastAsia" w:hAnsiTheme="minorHAnsi" w:cstheme="minorBidi"/>
          <w:noProof/>
          <w:sz w:val="22"/>
          <w:szCs w:val="22"/>
        </w:rPr>
      </w:pPr>
      <w:hyperlink w:anchor="_Toc418776776" w:history="1">
        <w:r w:rsidR="00BA0E8A" w:rsidRPr="00D01B24">
          <w:rPr>
            <w:rStyle w:val="Hyperlink"/>
            <w:noProof/>
            <w:lang w:eastAsia="ar-SA"/>
          </w:rPr>
          <w:t>4.6.7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_Toc418776776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1291E81E" w14:textId="77777777" w:rsidR="00BA0E8A" w:rsidRDefault="00000000">
      <w:pPr>
        <w:pStyle w:val="TOC2"/>
        <w:rPr>
          <w:rFonts w:asciiTheme="minorHAnsi" w:eastAsiaTheme="minorEastAsia" w:hAnsiTheme="minorHAnsi" w:cstheme="minorBidi"/>
          <w:b w:val="0"/>
          <w:noProof/>
          <w:sz w:val="22"/>
          <w:szCs w:val="22"/>
        </w:rPr>
      </w:pPr>
      <w:hyperlink w:anchor="_Toc418776777" w:history="1">
        <w:r w:rsidR="00BA0E8A" w:rsidRPr="00D01B24">
          <w:rPr>
            <w:rStyle w:val="Hyperlink"/>
            <w:noProof/>
            <w:lang w:eastAsia="ar-SA"/>
          </w:rPr>
          <w:t>4.7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Re-key</w:t>
        </w:r>
        <w:r w:rsidR="00BA0E8A">
          <w:rPr>
            <w:noProof/>
            <w:webHidden/>
          </w:rPr>
          <w:tab/>
        </w:r>
        <w:r w:rsidR="00BA0E8A">
          <w:rPr>
            <w:noProof/>
            <w:webHidden/>
          </w:rPr>
          <w:fldChar w:fldCharType="begin"/>
        </w:r>
        <w:r w:rsidR="00BA0E8A">
          <w:rPr>
            <w:noProof/>
            <w:webHidden/>
          </w:rPr>
          <w:instrText xml:space="preserve"> PAGEREF _Toc418776777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028271FC" w14:textId="77777777" w:rsidR="00BA0E8A" w:rsidRDefault="00000000">
      <w:pPr>
        <w:pStyle w:val="TOC3"/>
        <w:rPr>
          <w:rFonts w:asciiTheme="minorHAnsi" w:eastAsiaTheme="minorEastAsia" w:hAnsiTheme="minorHAnsi" w:cstheme="minorBidi"/>
          <w:noProof/>
          <w:sz w:val="22"/>
          <w:szCs w:val="22"/>
        </w:rPr>
      </w:pPr>
      <w:hyperlink w:anchor="_Toc418776778" w:history="1">
        <w:r w:rsidR="00BA0E8A" w:rsidRPr="00D01B24">
          <w:rPr>
            <w:rStyle w:val="Hyperlink"/>
            <w:noProof/>
            <w:lang w:eastAsia="ar-SA"/>
          </w:rPr>
          <w:t>4.7.1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Re-key</w:t>
        </w:r>
        <w:r w:rsidR="00BA0E8A">
          <w:rPr>
            <w:noProof/>
            <w:webHidden/>
          </w:rPr>
          <w:tab/>
        </w:r>
        <w:r w:rsidR="00BA0E8A">
          <w:rPr>
            <w:noProof/>
            <w:webHidden/>
          </w:rPr>
          <w:fldChar w:fldCharType="begin"/>
        </w:r>
        <w:r w:rsidR="00BA0E8A">
          <w:rPr>
            <w:noProof/>
            <w:webHidden/>
          </w:rPr>
          <w:instrText xml:space="preserve"> PAGEREF _Toc418776778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615B9508" w14:textId="77777777" w:rsidR="00BA0E8A" w:rsidRDefault="00000000">
      <w:pPr>
        <w:pStyle w:val="TOC3"/>
        <w:rPr>
          <w:rFonts w:asciiTheme="minorHAnsi" w:eastAsiaTheme="minorEastAsia" w:hAnsiTheme="minorHAnsi" w:cstheme="minorBidi"/>
          <w:noProof/>
          <w:sz w:val="22"/>
          <w:szCs w:val="22"/>
        </w:rPr>
      </w:pPr>
      <w:hyperlink w:anchor="_Toc418776779" w:history="1">
        <w:r w:rsidR="00BA0E8A" w:rsidRPr="00D01B24">
          <w:rPr>
            <w:rStyle w:val="Hyperlink"/>
            <w:noProof/>
            <w:lang w:eastAsia="ar-SA"/>
          </w:rPr>
          <w:t>4.7.2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Certification of a New Public Key</w:t>
        </w:r>
        <w:r w:rsidR="00BA0E8A">
          <w:rPr>
            <w:noProof/>
            <w:webHidden/>
          </w:rPr>
          <w:tab/>
        </w:r>
        <w:r w:rsidR="00BA0E8A">
          <w:rPr>
            <w:noProof/>
            <w:webHidden/>
          </w:rPr>
          <w:fldChar w:fldCharType="begin"/>
        </w:r>
        <w:r w:rsidR="00BA0E8A">
          <w:rPr>
            <w:noProof/>
            <w:webHidden/>
          </w:rPr>
          <w:instrText xml:space="preserve"> PAGEREF _Toc418776779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11712E80" w14:textId="77777777" w:rsidR="00BA0E8A" w:rsidRDefault="00000000">
      <w:pPr>
        <w:pStyle w:val="TOC3"/>
        <w:rPr>
          <w:rFonts w:asciiTheme="minorHAnsi" w:eastAsiaTheme="minorEastAsia" w:hAnsiTheme="minorHAnsi" w:cstheme="minorBidi"/>
          <w:noProof/>
          <w:sz w:val="22"/>
          <w:szCs w:val="22"/>
        </w:rPr>
      </w:pPr>
      <w:hyperlink w:anchor="_Toc418776780" w:history="1">
        <w:r w:rsidR="00BA0E8A" w:rsidRPr="00D01B24">
          <w:rPr>
            <w:rStyle w:val="Hyperlink"/>
            <w:noProof/>
            <w:lang w:eastAsia="ar-SA"/>
          </w:rPr>
          <w:t>4.7.3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Re-keying Requests</w:t>
        </w:r>
        <w:r w:rsidR="00BA0E8A">
          <w:rPr>
            <w:noProof/>
            <w:webHidden/>
          </w:rPr>
          <w:tab/>
        </w:r>
        <w:r w:rsidR="00BA0E8A">
          <w:rPr>
            <w:noProof/>
            <w:webHidden/>
          </w:rPr>
          <w:fldChar w:fldCharType="begin"/>
        </w:r>
        <w:r w:rsidR="00BA0E8A">
          <w:rPr>
            <w:noProof/>
            <w:webHidden/>
          </w:rPr>
          <w:instrText xml:space="preserve"> PAGEREF _Toc418776780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3E119FC5" w14:textId="77777777" w:rsidR="00BA0E8A" w:rsidRDefault="00000000">
      <w:pPr>
        <w:pStyle w:val="TOC3"/>
        <w:rPr>
          <w:rFonts w:asciiTheme="minorHAnsi" w:eastAsiaTheme="minorEastAsia" w:hAnsiTheme="minorHAnsi" w:cstheme="minorBidi"/>
          <w:noProof/>
          <w:sz w:val="22"/>
          <w:szCs w:val="22"/>
        </w:rPr>
      </w:pPr>
      <w:hyperlink w:anchor="_Toc418776781" w:history="1">
        <w:r w:rsidR="00BA0E8A" w:rsidRPr="00D01B24">
          <w:rPr>
            <w:rStyle w:val="Hyperlink"/>
            <w:noProof/>
            <w:lang w:eastAsia="ar-SA"/>
          </w:rPr>
          <w:t>4.7.4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_Toc418776781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452B160B" w14:textId="77777777" w:rsidR="00BA0E8A" w:rsidRDefault="00000000">
      <w:pPr>
        <w:pStyle w:val="TOC3"/>
        <w:rPr>
          <w:rFonts w:asciiTheme="minorHAnsi" w:eastAsiaTheme="minorEastAsia" w:hAnsiTheme="minorHAnsi" w:cstheme="minorBidi"/>
          <w:noProof/>
          <w:sz w:val="22"/>
          <w:szCs w:val="22"/>
        </w:rPr>
      </w:pPr>
      <w:hyperlink w:anchor="_Toc418776782" w:history="1">
        <w:r w:rsidR="00BA0E8A" w:rsidRPr="00D01B24">
          <w:rPr>
            <w:rStyle w:val="Hyperlink"/>
            <w:noProof/>
            <w:lang w:eastAsia="ar-SA"/>
          </w:rPr>
          <w:t>4.7.5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a Re-keyed Certificate</w:t>
        </w:r>
        <w:r w:rsidR="00BA0E8A">
          <w:rPr>
            <w:noProof/>
            <w:webHidden/>
          </w:rPr>
          <w:tab/>
        </w:r>
        <w:r w:rsidR="00BA0E8A">
          <w:rPr>
            <w:noProof/>
            <w:webHidden/>
          </w:rPr>
          <w:fldChar w:fldCharType="begin"/>
        </w:r>
        <w:r w:rsidR="00BA0E8A">
          <w:rPr>
            <w:noProof/>
            <w:webHidden/>
          </w:rPr>
          <w:instrText xml:space="preserve"> PAGEREF _Toc418776782 \h </w:instrText>
        </w:r>
        <w:r w:rsidR="00BA0E8A">
          <w:rPr>
            <w:noProof/>
            <w:webHidden/>
          </w:rPr>
        </w:r>
        <w:r w:rsidR="00BA0E8A">
          <w:rPr>
            <w:noProof/>
            <w:webHidden/>
          </w:rPr>
          <w:fldChar w:fldCharType="separate"/>
        </w:r>
        <w:r w:rsidR="00F2346C">
          <w:rPr>
            <w:noProof/>
            <w:webHidden/>
          </w:rPr>
          <w:t>29</w:t>
        </w:r>
        <w:r w:rsidR="00BA0E8A">
          <w:rPr>
            <w:noProof/>
            <w:webHidden/>
          </w:rPr>
          <w:fldChar w:fldCharType="end"/>
        </w:r>
      </w:hyperlink>
    </w:p>
    <w:p w14:paraId="20F976CB" w14:textId="77777777" w:rsidR="00BA0E8A" w:rsidRDefault="00000000">
      <w:pPr>
        <w:pStyle w:val="TOC3"/>
        <w:rPr>
          <w:rFonts w:asciiTheme="minorHAnsi" w:eastAsiaTheme="minorEastAsia" w:hAnsiTheme="minorHAnsi" w:cstheme="minorBidi"/>
          <w:noProof/>
          <w:sz w:val="22"/>
          <w:szCs w:val="22"/>
        </w:rPr>
      </w:pPr>
      <w:hyperlink w:anchor="_Toc418776783" w:history="1">
        <w:r w:rsidR="00BA0E8A" w:rsidRPr="00D01B24">
          <w:rPr>
            <w:rStyle w:val="Hyperlink"/>
            <w:noProof/>
            <w:lang w:eastAsia="ar-SA"/>
          </w:rPr>
          <w:t>4.7.6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Re-keyed Certificate by the CA</w:t>
        </w:r>
        <w:r w:rsidR="00BA0E8A">
          <w:rPr>
            <w:noProof/>
            <w:webHidden/>
          </w:rPr>
          <w:tab/>
        </w:r>
        <w:r w:rsidR="00BA0E8A">
          <w:rPr>
            <w:noProof/>
            <w:webHidden/>
          </w:rPr>
          <w:fldChar w:fldCharType="begin"/>
        </w:r>
        <w:r w:rsidR="00BA0E8A">
          <w:rPr>
            <w:noProof/>
            <w:webHidden/>
          </w:rPr>
          <w:instrText xml:space="preserve"> PAGEREF _Toc418776783 \h </w:instrText>
        </w:r>
        <w:r w:rsidR="00BA0E8A">
          <w:rPr>
            <w:noProof/>
            <w:webHidden/>
          </w:rPr>
        </w:r>
        <w:r w:rsidR="00BA0E8A">
          <w:rPr>
            <w:noProof/>
            <w:webHidden/>
          </w:rPr>
          <w:fldChar w:fldCharType="separate"/>
        </w:r>
        <w:r w:rsidR="00F2346C">
          <w:rPr>
            <w:noProof/>
            <w:webHidden/>
          </w:rPr>
          <w:t>30</w:t>
        </w:r>
        <w:r w:rsidR="00BA0E8A">
          <w:rPr>
            <w:noProof/>
            <w:webHidden/>
          </w:rPr>
          <w:fldChar w:fldCharType="end"/>
        </w:r>
      </w:hyperlink>
    </w:p>
    <w:p w14:paraId="1D4F1893" w14:textId="77777777" w:rsidR="00BA0E8A" w:rsidRDefault="00000000">
      <w:pPr>
        <w:pStyle w:val="TOC3"/>
        <w:rPr>
          <w:rFonts w:asciiTheme="minorHAnsi" w:eastAsiaTheme="minorEastAsia" w:hAnsiTheme="minorHAnsi" w:cstheme="minorBidi"/>
          <w:noProof/>
          <w:sz w:val="22"/>
          <w:szCs w:val="22"/>
        </w:rPr>
      </w:pPr>
      <w:hyperlink w:anchor="_Toc418776784" w:history="1">
        <w:r w:rsidR="00BA0E8A" w:rsidRPr="00D01B24">
          <w:rPr>
            <w:rStyle w:val="Hyperlink"/>
            <w:noProof/>
            <w:lang w:eastAsia="ar-SA"/>
          </w:rPr>
          <w:t>4.7.7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_Toc418776784 \h </w:instrText>
        </w:r>
        <w:r w:rsidR="00BA0E8A">
          <w:rPr>
            <w:noProof/>
            <w:webHidden/>
          </w:rPr>
        </w:r>
        <w:r w:rsidR="00BA0E8A">
          <w:rPr>
            <w:noProof/>
            <w:webHidden/>
          </w:rPr>
          <w:fldChar w:fldCharType="separate"/>
        </w:r>
        <w:r w:rsidR="00F2346C">
          <w:rPr>
            <w:noProof/>
            <w:webHidden/>
          </w:rPr>
          <w:t>30</w:t>
        </w:r>
        <w:r w:rsidR="00BA0E8A">
          <w:rPr>
            <w:noProof/>
            <w:webHidden/>
          </w:rPr>
          <w:fldChar w:fldCharType="end"/>
        </w:r>
      </w:hyperlink>
    </w:p>
    <w:p w14:paraId="7E6E762C" w14:textId="77777777" w:rsidR="00BA0E8A" w:rsidRDefault="00000000">
      <w:pPr>
        <w:pStyle w:val="TOC2"/>
        <w:rPr>
          <w:rFonts w:asciiTheme="minorHAnsi" w:eastAsiaTheme="minorEastAsia" w:hAnsiTheme="minorHAnsi" w:cstheme="minorBidi"/>
          <w:b w:val="0"/>
          <w:noProof/>
          <w:sz w:val="22"/>
          <w:szCs w:val="22"/>
        </w:rPr>
      </w:pPr>
      <w:hyperlink w:anchor="_Toc418776785" w:history="1">
        <w:r w:rsidR="00BA0E8A" w:rsidRPr="00D01B24">
          <w:rPr>
            <w:rStyle w:val="Hyperlink"/>
            <w:noProof/>
            <w:lang w:eastAsia="ar-SA"/>
          </w:rPr>
          <w:t>4.8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Modification</w:t>
        </w:r>
        <w:r w:rsidR="00BA0E8A">
          <w:rPr>
            <w:noProof/>
            <w:webHidden/>
          </w:rPr>
          <w:tab/>
        </w:r>
        <w:r w:rsidR="00BA0E8A">
          <w:rPr>
            <w:noProof/>
            <w:webHidden/>
          </w:rPr>
          <w:fldChar w:fldCharType="begin"/>
        </w:r>
        <w:r w:rsidR="00BA0E8A">
          <w:rPr>
            <w:noProof/>
            <w:webHidden/>
          </w:rPr>
          <w:instrText xml:space="preserve"> PAGEREF _Toc418776785 \h </w:instrText>
        </w:r>
        <w:r w:rsidR="00BA0E8A">
          <w:rPr>
            <w:noProof/>
            <w:webHidden/>
          </w:rPr>
        </w:r>
        <w:r w:rsidR="00BA0E8A">
          <w:rPr>
            <w:noProof/>
            <w:webHidden/>
          </w:rPr>
          <w:fldChar w:fldCharType="separate"/>
        </w:r>
        <w:r w:rsidR="00F2346C">
          <w:rPr>
            <w:noProof/>
            <w:webHidden/>
          </w:rPr>
          <w:t>30</w:t>
        </w:r>
        <w:r w:rsidR="00BA0E8A">
          <w:rPr>
            <w:noProof/>
            <w:webHidden/>
          </w:rPr>
          <w:fldChar w:fldCharType="end"/>
        </w:r>
      </w:hyperlink>
    </w:p>
    <w:p w14:paraId="6EB86DB8" w14:textId="77777777" w:rsidR="00BA0E8A" w:rsidRDefault="00000000">
      <w:pPr>
        <w:pStyle w:val="TOC3"/>
        <w:rPr>
          <w:rFonts w:asciiTheme="minorHAnsi" w:eastAsiaTheme="minorEastAsia" w:hAnsiTheme="minorHAnsi" w:cstheme="minorBidi"/>
          <w:noProof/>
          <w:sz w:val="22"/>
          <w:szCs w:val="22"/>
        </w:rPr>
      </w:pPr>
      <w:hyperlink w:anchor="_Toc418776786" w:history="1">
        <w:r w:rsidR="00BA0E8A" w:rsidRPr="00D01B24">
          <w:rPr>
            <w:rStyle w:val="Hyperlink"/>
            <w:noProof/>
            <w:lang w:eastAsia="ar-SA"/>
          </w:rPr>
          <w:t>4.8.1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Modification</w:t>
        </w:r>
        <w:r w:rsidR="00BA0E8A">
          <w:rPr>
            <w:noProof/>
            <w:webHidden/>
          </w:rPr>
          <w:tab/>
        </w:r>
        <w:r w:rsidR="00BA0E8A">
          <w:rPr>
            <w:noProof/>
            <w:webHidden/>
          </w:rPr>
          <w:fldChar w:fldCharType="begin"/>
        </w:r>
        <w:r w:rsidR="00BA0E8A">
          <w:rPr>
            <w:noProof/>
            <w:webHidden/>
          </w:rPr>
          <w:instrText xml:space="preserve"> PAGEREF _Toc418776786 \h </w:instrText>
        </w:r>
        <w:r w:rsidR="00BA0E8A">
          <w:rPr>
            <w:noProof/>
            <w:webHidden/>
          </w:rPr>
        </w:r>
        <w:r w:rsidR="00BA0E8A">
          <w:rPr>
            <w:noProof/>
            <w:webHidden/>
          </w:rPr>
          <w:fldChar w:fldCharType="separate"/>
        </w:r>
        <w:r w:rsidR="00F2346C">
          <w:rPr>
            <w:noProof/>
            <w:webHidden/>
          </w:rPr>
          <w:t>30</w:t>
        </w:r>
        <w:r w:rsidR="00BA0E8A">
          <w:rPr>
            <w:noProof/>
            <w:webHidden/>
          </w:rPr>
          <w:fldChar w:fldCharType="end"/>
        </w:r>
      </w:hyperlink>
    </w:p>
    <w:p w14:paraId="34560FB9" w14:textId="77777777" w:rsidR="00BA0E8A" w:rsidRDefault="00000000">
      <w:pPr>
        <w:pStyle w:val="TOC3"/>
        <w:rPr>
          <w:rFonts w:asciiTheme="minorHAnsi" w:eastAsiaTheme="minorEastAsia" w:hAnsiTheme="minorHAnsi" w:cstheme="minorBidi"/>
          <w:noProof/>
          <w:sz w:val="22"/>
          <w:szCs w:val="22"/>
        </w:rPr>
      </w:pPr>
      <w:hyperlink w:anchor="_Toc418776787" w:history="1">
        <w:r w:rsidR="00BA0E8A" w:rsidRPr="00D01B24">
          <w:rPr>
            <w:rStyle w:val="Hyperlink"/>
            <w:noProof/>
            <w:lang w:eastAsia="ar-SA"/>
          </w:rPr>
          <w:t>4.8.2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Certificate Modification</w:t>
        </w:r>
        <w:r w:rsidR="00BA0E8A">
          <w:rPr>
            <w:noProof/>
            <w:webHidden/>
          </w:rPr>
          <w:tab/>
        </w:r>
        <w:r w:rsidR="00BA0E8A">
          <w:rPr>
            <w:noProof/>
            <w:webHidden/>
          </w:rPr>
          <w:fldChar w:fldCharType="begin"/>
        </w:r>
        <w:r w:rsidR="00BA0E8A">
          <w:rPr>
            <w:noProof/>
            <w:webHidden/>
          </w:rPr>
          <w:instrText xml:space="preserve"> PAGEREF _Toc418776787 \h </w:instrText>
        </w:r>
        <w:r w:rsidR="00BA0E8A">
          <w:rPr>
            <w:noProof/>
            <w:webHidden/>
          </w:rPr>
        </w:r>
        <w:r w:rsidR="00BA0E8A">
          <w:rPr>
            <w:noProof/>
            <w:webHidden/>
          </w:rPr>
          <w:fldChar w:fldCharType="separate"/>
        </w:r>
        <w:r w:rsidR="00F2346C">
          <w:rPr>
            <w:noProof/>
            <w:webHidden/>
          </w:rPr>
          <w:t>30</w:t>
        </w:r>
        <w:r w:rsidR="00BA0E8A">
          <w:rPr>
            <w:noProof/>
            <w:webHidden/>
          </w:rPr>
          <w:fldChar w:fldCharType="end"/>
        </w:r>
      </w:hyperlink>
    </w:p>
    <w:p w14:paraId="64A60AFD" w14:textId="77777777" w:rsidR="00BA0E8A" w:rsidRDefault="00000000">
      <w:pPr>
        <w:pStyle w:val="TOC3"/>
        <w:rPr>
          <w:rFonts w:asciiTheme="minorHAnsi" w:eastAsiaTheme="minorEastAsia" w:hAnsiTheme="minorHAnsi" w:cstheme="minorBidi"/>
          <w:noProof/>
          <w:sz w:val="22"/>
          <w:szCs w:val="22"/>
        </w:rPr>
      </w:pPr>
      <w:hyperlink w:anchor="_Toc418776788" w:history="1">
        <w:r w:rsidR="00BA0E8A" w:rsidRPr="00D01B24">
          <w:rPr>
            <w:rStyle w:val="Hyperlink"/>
            <w:noProof/>
            <w:lang w:eastAsia="ar-SA"/>
          </w:rPr>
          <w:t>4.8.3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Modification Requests</w:t>
        </w:r>
        <w:r w:rsidR="00BA0E8A">
          <w:rPr>
            <w:noProof/>
            <w:webHidden/>
          </w:rPr>
          <w:tab/>
        </w:r>
        <w:r w:rsidR="00BA0E8A">
          <w:rPr>
            <w:noProof/>
            <w:webHidden/>
          </w:rPr>
          <w:fldChar w:fldCharType="begin"/>
        </w:r>
        <w:r w:rsidR="00BA0E8A">
          <w:rPr>
            <w:noProof/>
            <w:webHidden/>
          </w:rPr>
          <w:instrText xml:space="preserve"> PAGEREF _Toc418776788 \h </w:instrText>
        </w:r>
        <w:r w:rsidR="00BA0E8A">
          <w:rPr>
            <w:noProof/>
            <w:webHidden/>
          </w:rPr>
        </w:r>
        <w:r w:rsidR="00BA0E8A">
          <w:rPr>
            <w:noProof/>
            <w:webHidden/>
          </w:rPr>
          <w:fldChar w:fldCharType="separate"/>
        </w:r>
        <w:r w:rsidR="00F2346C">
          <w:rPr>
            <w:noProof/>
            <w:webHidden/>
          </w:rPr>
          <w:t>30</w:t>
        </w:r>
        <w:r w:rsidR="00BA0E8A">
          <w:rPr>
            <w:noProof/>
            <w:webHidden/>
          </w:rPr>
          <w:fldChar w:fldCharType="end"/>
        </w:r>
      </w:hyperlink>
    </w:p>
    <w:p w14:paraId="5100837F" w14:textId="77777777" w:rsidR="00BA0E8A" w:rsidRDefault="00000000">
      <w:pPr>
        <w:pStyle w:val="TOC3"/>
        <w:rPr>
          <w:rFonts w:asciiTheme="minorHAnsi" w:eastAsiaTheme="minorEastAsia" w:hAnsiTheme="minorHAnsi" w:cstheme="minorBidi"/>
          <w:noProof/>
          <w:sz w:val="22"/>
          <w:szCs w:val="22"/>
        </w:rPr>
      </w:pPr>
      <w:hyperlink w:anchor="_Toc418776789" w:history="1">
        <w:r w:rsidR="00BA0E8A" w:rsidRPr="00D01B24">
          <w:rPr>
            <w:rStyle w:val="Hyperlink"/>
            <w:noProof/>
            <w:lang w:eastAsia="ar-SA"/>
          </w:rPr>
          <w:t>4.8.4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_Toc418776789 \h </w:instrText>
        </w:r>
        <w:r w:rsidR="00BA0E8A">
          <w:rPr>
            <w:noProof/>
            <w:webHidden/>
          </w:rPr>
        </w:r>
        <w:r w:rsidR="00BA0E8A">
          <w:rPr>
            <w:noProof/>
            <w:webHidden/>
          </w:rPr>
          <w:fldChar w:fldCharType="separate"/>
        </w:r>
        <w:r w:rsidR="00F2346C">
          <w:rPr>
            <w:noProof/>
            <w:webHidden/>
          </w:rPr>
          <w:t>30</w:t>
        </w:r>
        <w:r w:rsidR="00BA0E8A">
          <w:rPr>
            <w:noProof/>
            <w:webHidden/>
          </w:rPr>
          <w:fldChar w:fldCharType="end"/>
        </w:r>
      </w:hyperlink>
    </w:p>
    <w:p w14:paraId="1BC17515" w14:textId="77777777" w:rsidR="00BA0E8A" w:rsidRDefault="00000000">
      <w:pPr>
        <w:pStyle w:val="TOC3"/>
        <w:rPr>
          <w:rFonts w:asciiTheme="minorHAnsi" w:eastAsiaTheme="minorEastAsia" w:hAnsiTheme="minorHAnsi" w:cstheme="minorBidi"/>
          <w:noProof/>
          <w:sz w:val="22"/>
          <w:szCs w:val="22"/>
        </w:rPr>
      </w:pPr>
      <w:hyperlink w:anchor="_Toc418776790" w:history="1">
        <w:r w:rsidR="00BA0E8A" w:rsidRPr="00D01B24">
          <w:rPr>
            <w:rStyle w:val="Hyperlink"/>
            <w:noProof/>
            <w:lang w:eastAsia="ar-SA"/>
          </w:rPr>
          <w:t>4.8.5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Modified Certificate</w:t>
        </w:r>
        <w:r w:rsidR="00BA0E8A">
          <w:rPr>
            <w:noProof/>
            <w:webHidden/>
          </w:rPr>
          <w:tab/>
        </w:r>
        <w:r w:rsidR="00BA0E8A">
          <w:rPr>
            <w:noProof/>
            <w:webHidden/>
          </w:rPr>
          <w:fldChar w:fldCharType="begin"/>
        </w:r>
        <w:r w:rsidR="00BA0E8A">
          <w:rPr>
            <w:noProof/>
            <w:webHidden/>
          </w:rPr>
          <w:instrText xml:space="preserve"> PAGEREF _Toc418776790 \h </w:instrText>
        </w:r>
        <w:r w:rsidR="00BA0E8A">
          <w:rPr>
            <w:noProof/>
            <w:webHidden/>
          </w:rPr>
        </w:r>
        <w:r w:rsidR="00BA0E8A">
          <w:rPr>
            <w:noProof/>
            <w:webHidden/>
          </w:rPr>
          <w:fldChar w:fldCharType="separate"/>
        </w:r>
        <w:r w:rsidR="00F2346C">
          <w:rPr>
            <w:noProof/>
            <w:webHidden/>
          </w:rPr>
          <w:t>31</w:t>
        </w:r>
        <w:r w:rsidR="00BA0E8A">
          <w:rPr>
            <w:noProof/>
            <w:webHidden/>
          </w:rPr>
          <w:fldChar w:fldCharType="end"/>
        </w:r>
      </w:hyperlink>
    </w:p>
    <w:p w14:paraId="67B56737" w14:textId="77777777" w:rsidR="00BA0E8A" w:rsidRDefault="00000000">
      <w:pPr>
        <w:pStyle w:val="TOC3"/>
        <w:rPr>
          <w:rFonts w:asciiTheme="minorHAnsi" w:eastAsiaTheme="minorEastAsia" w:hAnsiTheme="minorHAnsi" w:cstheme="minorBidi"/>
          <w:noProof/>
          <w:sz w:val="22"/>
          <w:szCs w:val="22"/>
        </w:rPr>
      </w:pPr>
      <w:hyperlink w:anchor="_Toc418776791" w:history="1">
        <w:r w:rsidR="00BA0E8A" w:rsidRPr="00D01B24">
          <w:rPr>
            <w:rStyle w:val="Hyperlink"/>
            <w:noProof/>
            <w:lang w:eastAsia="ar-SA"/>
          </w:rPr>
          <w:t>4.8.6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Modified Certificate by the CA</w:t>
        </w:r>
        <w:r w:rsidR="00BA0E8A">
          <w:rPr>
            <w:noProof/>
            <w:webHidden/>
          </w:rPr>
          <w:tab/>
        </w:r>
        <w:r w:rsidR="00BA0E8A">
          <w:rPr>
            <w:noProof/>
            <w:webHidden/>
          </w:rPr>
          <w:fldChar w:fldCharType="begin"/>
        </w:r>
        <w:r w:rsidR="00BA0E8A">
          <w:rPr>
            <w:noProof/>
            <w:webHidden/>
          </w:rPr>
          <w:instrText xml:space="preserve"> PAGEREF _Toc418776791 \h </w:instrText>
        </w:r>
        <w:r w:rsidR="00BA0E8A">
          <w:rPr>
            <w:noProof/>
            <w:webHidden/>
          </w:rPr>
        </w:r>
        <w:r w:rsidR="00BA0E8A">
          <w:rPr>
            <w:noProof/>
            <w:webHidden/>
          </w:rPr>
          <w:fldChar w:fldCharType="separate"/>
        </w:r>
        <w:r w:rsidR="00F2346C">
          <w:rPr>
            <w:noProof/>
            <w:webHidden/>
          </w:rPr>
          <w:t>31</w:t>
        </w:r>
        <w:r w:rsidR="00BA0E8A">
          <w:rPr>
            <w:noProof/>
            <w:webHidden/>
          </w:rPr>
          <w:fldChar w:fldCharType="end"/>
        </w:r>
      </w:hyperlink>
    </w:p>
    <w:p w14:paraId="354598D9" w14:textId="77777777" w:rsidR="00BA0E8A" w:rsidRDefault="00000000">
      <w:pPr>
        <w:pStyle w:val="TOC3"/>
        <w:rPr>
          <w:rFonts w:asciiTheme="minorHAnsi" w:eastAsiaTheme="minorEastAsia" w:hAnsiTheme="minorHAnsi" w:cstheme="minorBidi"/>
          <w:noProof/>
          <w:sz w:val="22"/>
          <w:szCs w:val="22"/>
        </w:rPr>
      </w:pPr>
      <w:hyperlink w:anchor="_Toc418776792" w:history="1">
        <w:r w:rsidR="00BA0E8A" w:rsidRPr="00D01B24">
          <w:rPr>
            <w:rStyle w:val="Hyperlink"/>
            <w:noProof/>
            <w:lang w:eastAsia="ar-SA"/>
          </w:rPr>
          <w:t>4.8.7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_Toc418776792 \h </w:instrText>
        </w:r>
        <w:r w:rsidR="00BA0E8A">
          <w:rPr>
            <w:noProof/>
            <w:webHidden/>
          </w:rPr>
        </w:r>
        <w:r w:rsidR="00BA0E8A">
          <w:rPr>
            <w:noProof/>
            <w:webHidden/>
          </w:rPr>
          <w:fldChar w:fldCharType="separate"/>
        </w:r>
        <w:r w:rsidR="00F2346C">
          <w:rPr>
            <w:noProof/>
            <w:webHidden/>
          </w:rPr>
          <w:t>31</w:t>
        </w:r>
        <w:r w:rsidR="00BA0E8A">
          <w:rPr>
            <w:noProof/>
            <w:webHidden/>
          </w:rPr>
          <w:fldChar w:fldCharType="end"/>
        </w:r>
      </w:hyperlink>
    </w:p>
    <w:p w14:paraId="4A059DF0" w14:textId="77777777" w:rsidR="00BA0E8A" w:rsidRDefault="00000000">
      <w:pPr>
        <w:pStyle w:val="TOC2"/>
        <w:rPr>
          <w:rFonts w:asciiTheme="minorHAnsi" w:eastAsiaTheme="minorEastAsia" w:hAnsiTheme="minorHAnsi" w:cstheme="minorBidi"/>
          <w:b w:val="0"/>
          <w:noProof/>
          <w:sz w:val="22"/>
          <w:szCs w:val="22"/>
        </w:rPr>
      </w:pPr>
      <w:hyperlink w:anchor="_Toc418776793" w:history="1">
        <w:r w:rsidR="00BA0E8A" w:rsidRPr="00D01B24">
          <w:rPr>
            <w:rStyle w:val="Hyperlink"/>
            <w:noProof/>
            <w:lang w:eastAsia="ar-SA"/>
          </w:rPr>
          <w:t>4.9</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Revocation and Suspension</w:t>
        </w:r>
        <w:r w:rsidR="00BA0E8A">
          <w:rPr>
            <w:noProof/>
            <w:webHidden/>
          </w:rPr>
          <w:tab/>
        </w:r>
        <w:r w:rsidR="00BA0E8A">
          <w:rPr>
            <w:noProof/>
            <w:webHidden/>
          </w:rPr>
          <w:fldChar w:fldCharType="begin"/>
        </w:r>
        <w:r w:rsidR="00BA0E8A">
          <w:rPr>
            <w:noProof/>
            <w:webHidden/>
          </w:rPr>
          <w:instrText xml:space="preserve"> PAGEREF _Toc418776793 \h </w:instrText>
        </w:r>
        <w:r w:rsidR="00BA0E8A">
          <w:rPr>
            <w:noProof/>
            <w:webHidden/>
          </w:rPr>
        </w:r>
        <w:r w:rsidR="00BA0E8A">
          <w:rPr>
            <w:noProof/>
            <w:webHidden/>
          </w:rPr>
          <w:fldChar w:fldCharType="separate"/>
        </w:r>
        <w:r w:rsidR="00F2346C">
          <w:rPr>
            <w:noProof/>
            <w:webHidden/>
          </w:rPr>
          <w:t>31</w:t>
        </w:r>
        <w:r w:rsidR="00BA0E8A">
          <w:rPr>
            <w:noProof/>
            <w:webHidden/>
          </w:rPr>
          <w:fldChar w:fldCharType="end"/>
        </w:r>
      </w:hyperlink>
    </w:p>
    <w:p w14:paraId="5488E99C" w14:textId="77777777" w:rsidR="00BA0E8A" w:rsidRDefault="00000000">
      <w:pPr>
        <w:pStyle w:val="TOC3"/>
        <w:rPr>
          <w:rFonts w:asciiTheme="minorHAnsi" w:eastAsiaTheme="minorEastAsia" w:hAnsiTheme="minorHAnsi" w:cstheme="minorBidi"/>
          <w:noProof/>
          <w:sz w:val="22"/>
          <w:szCs w:val="22"/>
        </w:rPr>
      </w:pPr>
      <w:hyperlink w:anchor="_Toc418776794" w:history="1">
        <w:r w:rsidR="00BA0E8A" w:rsidRPr="00D01B24">
          <w:rPr>
            <w:rStyle w:val="Hyperlink"/>
            <w:noProof/>
          </w:rPr>
          <w:t>4.9.1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Circumstances for Revocation</w:t>
        </w:r>
        <w:r w:rsidR="00BA0E8A">
          <w:rPr>
            <w:noProof/>
            <w:webHidden/>
          </w:rPr>
          <w:tab/>
        </w:r>
        <w:r w:rsidR="00BA0E8A">
          <w:rPr>
            <w:noProof/>
            <w:webHidden/>
          </w:rPr>
          <w:fldChar w:fldCharType="begin"/>
        </w:r>
        <w:r w:rsidR="00BA0E8A">
          <w:rPr>
            <w:noProof/>
            <w:webHidden/>
          </w:rPr>
          <w:instrText xml:space="preserve"> PAGEREF _Toc418776794 \h </w:instrText>
        </w:r>
        <w:r w:rsidR="00BA0E8A">
          <w:rPr>
            <w:noProof/>
            <w:webHidden/>
          </w:rPr>
        </w:r>
        <w:r w:rsidR="00BA0E8A">
          <w:rPr>
            <w:noProof/>
            <w:webHidden/>
          </w:rPr>
          <w:fldChar w:fldCharType="separate"/>
        </w:r>
        <w:r w:rsidR="00F2346C">
          <w:rPr>
            <w:noProof/>
            <w:webHidden/>
          </w:rPr>
          <w:t>31</w:t>
        </w:r>
        <w:r w:rsidR="00BA0E8A">
          <w:rPr>
            <w:noProof/>
            <w:webHidden/>
          </w:rPr>
          <w:fldChar w:fldCharType="end"/>
        </w:r>
      </w:hyperlink>
    </w:p>
    <w:p w14:paraId="2376F551" w14:textId="77777777" w:rsidR="00BA0E8A" w:rsidRDefault="00000000">
      <w:pPr>
        <w:pStyle w:val="TOC3"/>
        <w:rPr>
          <w:rFonts w:asciiTheme="minorHAnsi" w:eastAsiaTheme="minorEastAsia" w:hAnsiTheme="minorHAnsi" w:cstheme="minorBidi"/>
          <w:noProof/>
          <w:sz w:val="22"/>
          <w:szCs w:val="22"/>
        </w:rPr>
      </w:pPr>
      <w:hyperlink w:anchor="_Toc418776795" w:history="1">
        <w:r w:rsidR="00BA0E8A" w:rsidRPr="00D01B24">
          <w:rPr>
            <w:rStyle w:val="Hyperlink"/>
            <w:noProof/>
            <w:lang w:eastAsia="ar-SA"/>
          </w:rPr>
          <w:t>4.9.2</w:t>
        </w:r>
        <w:r w:rsidR="00BA0E8A">
          <w:rPr>
            <w:rFonts w:asciiTheme="minorHAnsi" w:eastAsiaTheme="minorEastAsia" w:hAnsiTheme="minorHAnsi" w:cstheme="minorBidi"/>
            <w:noProof/>
            <w:sz w:val="22"/>
            <w:szCs w:val="22"/>
          </w:rPr>
          <w:tab/>
        </w:r>
        <w:r w:rsidR="00BA0E8A" w:rsidRPr="00D01B24">
          <w:rPr>
            <w:rStyle w:val="Hyperlink"/>
            <w:noProof/>
            <w:lang w:eastAsia="ar-SA"/>
          </w:rPr>
          <w:t>Who Can Request Revocation</w:t>
        </w:r>
        <w:r w:rsidR="00BA0E8A">
          <w:rPr>
            <w:noProof/>
            <w:webHidden/>
          </w:rPr>
          <w:tab/>
        </w:r>
        <w:r w:rsidR="00BA0E8A">
          <w:rPr>
            <w:noProof/>
            <w:webHidden/>
          </w:rPr>
          <w:fldChar w:fldCharType="begin"/>
        </w:r>
        <w:r w:rsidR="00BA0E8A">
          <w:rPr>
            <w:noProof/>
            <w:webHidden/>
          </w:rPr>
          <w:instrText xml:space="preserve"> PAGEREF _Toc418776795 \h </w:instrText>
        </w:r>
        <w:r w:rsidR="00BA0E8A">
          <w:rPr>
            <w:noProof/>
            <w:webHidden/>
          </w:rPr>
        </w:r>
        <w:r w:rsidR="00BA0E8A">
          <w:rPr>
            <w:noProof/>
            <w:webHidden/>
          </w:rPr>
          <w:fldChar w:fldCharType="separate"/>
        </w:r>
        <w:r w:rsidR="00F2346C">
          <w:rPr>
            <w:noProof/>
            <w:webHidden/>
          </w:rPr>
          <w:t>32</w:t>
        </w:r>
        <w:r w:rsidR="00BA0E8A">
          <w:rPr>
            <w:noProof/>
            <w:webHidden/>
          </w:rPr>
          <w:fldChar w:fldCharType="end"/>
        </w:r>
      </w:hyperlink>
    </w:p>
    <w:p w14:paraId="25ADF0A1" w14:textId="77777777" w:rsidR="00BA0E8A" w:rsidRDefault="00000000">
      <w:pPr>
        <w:pStyle w:val="TOC3"/>
        <w:rPr>
          <w:rFonts w:asciiTheme="minorHAnsi" w:eastAsiaTheme="minorEastAsia" w:hAnsiTheme="minorHAnsi" w:cstheme="minorBidi"/>
          <w:noProof/>
          <w:sz w:val="22"/>
          <w:szCs w:val="22"/>
        </w:rPr>
      </w:pPr>
      <w:hyperlink w:anchor="_Toc418776796" w:history="1">
        <w:r w:rsidR="00BA0E8A" w:rsidRPr="00D01B24">
          <w:rPr>
            <w:rStyle w:val="Hyperlink"/>
            <w:noProof/>
            <w:lang w:eastAsia="ar-SA"/>
          </w:rPr>
          <w:t>4.9.3</w:t>
        </w:r>
        <w:r w:rsidR="00BA0E8A">
          <w:rPr>
            <w:rFonts w:asciiTheme="minorHAnsi" w:eastAsiaTheme="minorEastAsia" w:hAnsiTheme="minorHAnsi" w:cstheme="minorBidi"/>
            <w:noProof/>
            <w:sz w:val="22"/>
            <w:szCs w:val="22"/>
          </w:rPr>
          <w:tab/>
        </w:r>
        <w:r w:rsidR="00BA0E8A" w:rsidRPr="00D01B24">
          <w:rPr>
            <w:rStyle w:val="Hyperlink"/>
            <w:noProof/>
            <w:lang w:eastAsia="ar-SA"/>
          </w:rPr>
          <w:t>Procedure for Revocation Request</w:t>
        </w:r>
        <w:r w:rsidR="00BA0E8A">
          <w:rPr>
            <w:noProof/>
            <w:webHidden/>
          </w:rPr>
          <w:tab/>
        </w:r>
        <w:r w:rsidR="00BA0E8A">
          <w:rPr>
            <w:noProof/>
            <w:webHidden/>
          </w:rPr>
          <w:fldChar w:fldCharType="begin"/>
        </w:r>
        <w:r w:rsidR="00BA0E8A">
          <w:rPr>
            <w:noProof/>
            <w:webHidden/>
          </w:rPr>
          <w:instrText xml:space="preserve"> PAGEREF _Toc418776796 \h </w:instrText>
        </w:r>
        <w:r w:rsidR="00BA0E8A">
          <w:rPr>
            <w:noProof/>
            <w:webHidden/>
          </w:rPr>
        </w:r>
        <w:r w:rsidR="00BA0E8A">
          <w:rPr>
            <w:noProof/>
            <w:webHidden/>
          </w:rPr>
          <w:fldChar w:fldCharType="separate"/>
        </w:r>
        <w:r w:rsidR="00F2346C">
          <w:rPr>
            <w:noProof/>
            <w:webHidden/>
          </w:rPr>
          <w:t>32</w:t>
        </w:r>
        <w:r w:rsidR="00BA0E8A">
          <w:rPr>
            <w:noProof/>
            <w:webHidden/>
          </w:rPr>
          <w:fldChar w:fldCharType="end"/>
        </w:r>
      </w:hyperlink>
    </w:p>
    <w:p w14:paraId="1CF51FEA" w14:textId="77777777" w:rsidR="00BA0E8A" w:rsidRDefault="00000000">
      <w:pPr>
        <w:pStyle w:val="TOC3"/>
        <w:rPr>
          <w:rFonts w:asciiTheme="minorHAnsi" w:eastAsiaTheme="minorEastAsia" w:hAnsiTheme="minorHAnsi" w:cstheme="minorBidi"/>
          <w:noProof/>
          <w:sz w:val="22"/>
          <w:szCs w:val="22"/>
        </w:rPr>
      </w:pPr>
      <w:hyperlink w:anchor="_Toc418776797" w:history="1">
        <w:r w:rsidR="00BA0E8A" w:rsidRPr="00D01B24">
          <w:rPr>
            <w:rStyle w:val="Hyperlink"/>
            <w:noProof/>
            <w:lang w:eastAsia="ar-SA"/>
          </w:rPr>
          <w:t>4.9.4</w:t>
        </w:r>
        <w:r w:rsidR="00BA0E8A">
          <w:rPr>
            <w:rFonts w:asciiTheme="minorHAnsi" w:eastAsiaTheme="minorEastAsia" w:hAnsiTheme="minorHAnsi" w:cstheme="minorBidi"/>
            <w:noProof/>
            <w:sz w:val="22"/>
            <w:szCs w:val="22"/>
          </w:rPr>
          <w:tab/>
        </w:r>
        <w:r w:rsidR="00BA0E8A" w:rsidRPr="00D01B24">
          <w:rPr>
            <w:rStyle w:val="Hyperlink"/>
            <w:noProof/>
            <w:lang w:eastAsia="ar-SA"/>
          </w:rPr>
          <w:t>Revocation Request Grace Period</w:t>
        </w:r>
        <w:r w:rsidR="00BA0E8A">
          <w:rPr>
            <w:noProof/>
            <w:webHidden/>
          </w:rPr>
          <w:tab/>
        </w:r>
        <w:r w:rsidR="00BA0E8A">
          <w:rPr>
            <w:noProof/>
            <w:webHidden/>
          </w:rPr>
          <w:fldChar w:fldCharType="begin"/>
        </w:r>
        <w:r w:rsidR="00BA0E8A">
          <w:rPr>
            <w:noProof/>
            <w:webHidden/>
          </w:rPr>
          <w:instrText xml:space="preserve"> PAGEREF _Toc418776797 \h </w:instrText>
        </w:r>
        <w:r w:rsidR="00BA0E8A">
          <w:rPr>
            <w:noProof/>
            <w:webHidden/>
          </w:rPr>
        </w:r>
        <w:r w:rsidR="00BA0E8A">
          <w:rPr>
            <w:noProof/>
            <w:webHidden/>
          </w:rPr>
          <w:fldChar w:fldCharType="separate"/>
        </w:r>
        <w:r w:rsidR="00F2346C">
          <w:rPr>
            <w:noProof/>
            <w:webHidden/>
          </w:rPr>
          <w:t>33</w:t>
        </w:r>
        <w:r w:rsidR="00BA0E8A">
          <w:rPr>
            <w:noProof/>
            <w:webHidden/>
          </w:rPr>
          <w:fldChar w:fldCharType="end"/>
        </w:r>
      </w:hyperlink>
    </w:p>
    <w:p w14:paraId="02D61C2B" w14:textId="77777777" w:rsidR="00BA0E8A" w:rsidRDefault="00000000">
      <w:pPr>
        <w:pStyle w:val="TOC3"/>
        <w:rPr>
          <w:rFonts w:asciiTheme="minorHAnsi" w:eastAsiaTheme="minorEastAsia" w:hAnsiTheme="minorHAnsi" w:cstheme="minorBidi"/>
          <w:noProof/>
          <w:sz w:val="22"/>
          <w:szCs w:val="22"/>
        </w:rPr>
      </w:pPr>
      <w:hyperlink w:anchor="_Toc418776798" w:history="1">
        <w:r w:rsidR="00BA0E8A" w:rsidRPr="00D01B24">
          <w:rPr>
            <w:rStyle w:val="Hyperlink"/>
            <w:noProof/>
            <w:lang w:eastAsia="ar-SA"/>
          </w:rPr>
          <w:t>4.9.5</w:t>
        </w:r>
        <w:r w:rsidR="00BA0E8A">
          <w:rPr>
            <w:rFonts w:asciiTheme="minorHAnsi" w:eastAsiaTheme="minorEastAsia" w:hAnsiTheme="minorHAnsi" w:cstheme="minorBidi"/>
            <w:noProof/>
            <w:sz w:val="22"/>
            <w:szCs w:val="22"/>
          </w:rPr>
          <w:tab/>
        </w:r>
        <w:r w:rsidR="00BA0E8A" w:rsidRPr="00D01B24">
          <w:rPr>
            <w:rStyle w:val="Hyperlink"/>
            <w:noProof/>
            <w:lang w:eastAsia="ar-SA"/>
          </w:rPr>
          <w:t>Time within which CA must Process the Revocation Request</w:t>
        </w:r>
        <w:r w:rsidR="00BA0E8A">
          <w:rPr>
            <w:noProof/>
            <w:webHidden/>
          </w:rPr>
          <w:tab/>
        </w:r>
        <w:r w:rsidR="00BA0E8A">
          <w:rPr>
            <w:noProof/>
            <w:webHidden/>
          </w:rPr>
          <w:fldChar w:fldCharType="begin"/>
        </w:r>
        <w:r w:rsidR="00BA0E8A">
          <w:rPr>
            <w:noProof/>
            <w:webHidden/>
          </w:rPr>
          <w:instrText xml:space="preserve"> PAGEREF _Toc418776798 \h </w:instrText>
        </w:r>
        <w:r w:rsidR="00BA0E8A">
          <w:rPr>
            <w:noProof/>
            <w:webHidden/>
          </w:rPr>
        </w:r>
        <w:r w:rsidR="00BA0E8A">
          <w:rPr>
            <w:noProof/>
            <w:webHidden/>
          </w:rPr>
          <w:fldChar w:fldCharType="separate"/>
        </w:r>
        <w:r w:rsidR="00F2346C">
          <w:rPr>
            <w:noProof/>
            <w:webHidden/>
          </w:rPr>
          <w:t>33</w:t>
        </w:r>
        <w:r w:rsidR="00BA0E8A">
          <w:rPr>
            <w:noProof/>
            <w:webHidden/>
          </w:rPr>
          <w:fldChar w:fldCharType="end"/>
        </w:r>
      </w:hyperlink>
    </w:p>
    <w:p w14:paraId="6B034E06" w14:textId="77777777" w:rsidR="00BA0E8A" w:rsidRDefault="00000000">
      <w:pPr>
        <w:pStyle w:val="TOC3"/>
        <w:rPr>
          <w:rFonts w:asciiTheme="minorHAnsi" w:eastAsiaTheme="minorEastAsia" w:hAnsiTheme="minorHAnsi" w:cstheme="minorBidi"/>
          <w:noProof/>
          <w:sz w:val="22"/>
          <w:szCs w:val="22"/>
        </w:rPr>
      </w:pPr>
      <w:hyperlink w:anchor="_Toc418776799" w:history="1">
        <w:r w:rsidR="00BA0E8A" w:rsidRPr="00D01B24">
          <w:rPr>
            <w:rStyle w:val="Hyperlink"/>
            <w:noProof/>
            <w:lang w:eastAsia="ar-SA"/>
          </w:rPr>
          <w:t>4.9.6</w:t>
        </w:r>
        <w:r w:rsidR="00BA0E8A">
          <w:rPr>
            <w:rFonts w:asciiTheme="minorHAnsi" w:eastAsiaTheme="minorEastAsia" w:hAnsiTheme="minorHAnsi" w:cstheme="minorBidi"/>
            <w:noProof/>
            <w:sz w:val="22"/>
            <w:szCs w:val="22"/>
          </w:rPr>
          <w:tab/>
        </w:r>
        <w:r w:rsidR="00BA0E8A" w:rsidRPr="00D01B24">
          <w:rPr>
            <w:rStyle w:val="Hyperlink"/>
            <w:noProof/>
            <w:lang w:eastAsia="ar-SA"/>
          </w:rPr>
          <w:t>Revocation Checking Requirements for Relying Parties</w:t>
        </w:r>
        <w:r w:rsidR="00BA0E8A">
          <w:rPr>
            <w:noProof/>
            <w:webHidden/>
          </w:rPr>
          <w:tab/>
        </w:r>
        <w:r w:rsidR="00BA0E8A">
          <w:rPr>
            <w:noProof/>
            <w:webHidden/>
          </w:rPr>
          <w:fldChar w:fldCharType="begin"/>
        </w:r>
        <w:r w:rsidR="00BA0E8A">
          <w:rPr>
            <w:noProof/>
            <w:webHidden/>
          </w:rPr>
          <w:instrText xml:space="preserve"> PAGEREF _Toc418776799 \h </w:instrText>
        </w:r>
        <w:r w:rsidR="00BA0E8A">
          <w:rPr>
            <w:noProof/>
            <w:webHidden/>
          </w:rPr>
        </w:r>
        <w:r w:rsidR="00BA0E8A">
          <w:rPr>
            <w:noProof/>
            <w:webHidden/>
          </w:rPr>
          <w:fldChar w:fldCharType="separate"/>
        </w:r>
        <w:r w:rsidR="00F2346C">
          <w:rPr>
            <w:noProof/>
            <w:webHidden/>
          </w:rPr>
          <w:t>33</w:t>
        </w:r>
        <w:r w:rsidR="00BA0E8A">
          <w:rPr>
            <w:noProof/>
            <w:webHidden/>
          </w:rPr>
          <w:fldChar w:fldCharType="end"/>
        </w:r>
      </w:hyperlink>
    </w:p>
    <w:p w14:paraId="78D5230E" w14:textId="77777777" w:rsidR="00BA0E8A" w:rsidRDefault="00000000">
      <w:pPr>
        <w:pStyle w:val="TOC3"/>
        <w:rPr>
          <w:rFonts w:asciiTheme="minorHAnsi" w:eastAsiaTheme="minorEastAsia" w:hAnsiTheme="minorHAnsi" w:cstheme="minorBidi"/>
          <w:noProof/>
          <w:sz w:val="22"/>
          <w:szCs w:val="22"/>
        </w:rPr>
      </w:pPr>
      <w:hyperlink w:anchor="_Toc418776800" w:history="1">
        <w:r w:rsidR="00BA0E8A" w:rsidRPr="00D01B24">
          <w:rPr>
            <w:rStyle w:val="Hyperlink"/>
            <w:noProof/>
            <w:lang w:eastAsia="ar-SA"/>
          </w:rPr>
          <w:t>4.9.7</w:t>
        </w:r>
        <w:r w:rsidR="00BA0E8A">
          <w:rPr>
            <w:rFonts w:asciiTheme="minorHAnsi" w:eastAsiaTheme="minorEastAsia" w:hAnsiTheme="minorHAnsi" w:cstheme="minorBidi"/>
            <w:noProof/>
            <w:sz w:val="22"/>
            <w:szCs w:val="22"/>
          </w:rPr>
          <w:tab/>
        </w:r>
        <w:r w:rsidR="00BA0E8A" w:rsidRPr="00D01B24">
          <w:rPr>
            <w:rStyle w:val="Hyperlink"/>
            <w:noProof/>
            <w:lang w:eastAsia="ar-SA"/>
          </w:rPr>
          <w:t>CRL Issuance Frequency</w:t>
        </w:r>
        <w:r w:rsidR="00BA0E8A">
          <w:rPr>
            <w:noProof/>
            <w:webHidden/>
          </w:rPr>
          <w:tab/>
        </w:r>
        <w:r w:rsidR="00BA0E8A">
          <w:rPr>
            <w:noProof/>
            <w:webHidden/>
          </w:rPr>
          <w:fldChar w:fldCharType="begin"/>
        </w:r>
        <w:r w:rsidR="00BA0E8A">
          <w:rPr>
            <w:noProof/>
            <w:webHidden/>
          </w:rPr>
          <w:instrText xml:space="preserve"> PAGEREF _Toc418776800 \h </w:instrText>
        </w:r>
        <w:r w:rsidR="00BA0E8A">
          <w:rPr>
            <w:noProof/>
            <w:webHidden/>
          </w:rPr>
        </w:r>
        <w:r w:rsidR="00BA0E8A">
          <w:rPr>
            <w:noProof/>
            <w:webHidden/>
          </w:rPr>
          <w:fldChar w:fldCharType="separate"/>
        </w:r>
        <w:r w:rsidR="00F2346C">
          <w:rPr>
            <w:noProof/>
            <w:webHidden/>
          </w:rPr>
          <w:t>33</w:t>
        </w:r>
        <w:r w:rsidR="00BA0E8A">
          <w:rPr>
            <w:noProof/>
            <w:webHidden/>
          </w:rPr>
          <w:fldChar w:fldCharType="end"/>
        </w:r>
      </w:hyperlink>
    </w:p>
    <w:p w14:paraId="23AECFFE" w14:textId="77777777" w:rsidR="00BA0E8A" w:rsidRDefault="00000000">
      <w:pPr>
        <w:pStyle w:val="TOC3"/>
        <w:rPr>
          <w:rFonts w:asciiTheme="minorHAnsi" w:eastAsiaTheme="minorEastAsia" w:hAnsiTheme="minorHAnsi" w:cstheme="minorBidi"/>
          <w:noProof/>
          <w:sz w:val="22"/>
          <w:szCs w:val="22"/>
        </w:rPr>
      </w:pPr>
      <w:hyperlink w:anchor="_Toc418776801" w:history="1">
        <w:r w:rsidR="00BA0E8A" w:rsidRPr="00D01B24">
          <w:rPr>
            <w:rStyle w:val="Hyperlink"/>
            <w:noProof/>
            <w:lang w:eastAsia="ar-SA"/>
          </w:rPr>
          <w:t>4.9.8</w:t>
        </w:r>
        <w:r w:rsidR="00BA0E8A">
          <w:rPr>
            <w:rFonts w:asciiTheme="minorHAnsi" w:eastAsiaTheme="minorEastAsia" w:hAnsiTheme="minorHAnsi" w:cstheme="minorBidi"/>
            <w:noProof/>
            <w:sz w:val="22"/>
            <w:szCs w:val="22"/>
          </w:rPr>
          <w:tab/>
        </w:r>
        <w:r w:rsidR="00BA0E8A" w:rsidRPr="00D01B24">
          <w:rPr>
            <w:rStyle w:val="Hyperlink"/>
            <w:noProof/>
            <w:lang w:eastAsia="ar-SA"/>
          </w:rPr>
          <w:t>Maximum Latency for CRLs</w:t>
        </w:r>
        <w:r w:rsidR="00BA0E8A">
          <w:rPr>
            <w:noProof/>
            <w:webHidden/>
          </w:rPr>
          <w:tab/>
        </w:r>
        <w:r w:rsidR="00BA0E8A">
          <w:rPr>
            <w:noProof/>
            <w:webHidden/>
          </w:rPr>
          <w:fldChar w:fldCharType="begin"/>
        </w:r>
        <w:r w:rsidR="00BA0E8A">
          <w:rPr>
            <w:noProof/>
            <w:webHidden/>
          </w:rPr>
          <w:instrText xml:space="preserve"> PAGEREF _Toc418776801 \h </w:instrText>
        </w:r>
        <w:r w:rsidR="00BA0E8A">
          <w:rPr>
            <w:noProof/>
            <w:webHidden/>
          </w:rPr>
        </w:r>
        <w:r w:rsidR="00BA0E8A">
          <w:rPr>
            <w:noProof/>
            <w:webHidden/>
          </w:rPr>
          <w:fldChar w:fldCharType="separate"/>
        </w:r>
        <w:r w:rsidR="00F2346C">
          <w:rPr>
            <w:noProof/>
            <w:webHidden/>
          </w:rPr>
          <w:t>34</w:t>
        </w:r>
        <w:r w:rsidR="00BA0E8A">
          <w:rPr>
            <w:noProof/>
            <w:webHidden/>
          </w:rPr>
          <w:fldChar w:fldCharType="end"/>
        </w:r>
      </w:hyperlink>
    </w:p>
    <w:p w14:paraId="046DF927" w14:textId="77777777" w:rsidR="00BA0E8A" w:rsidRDefault="00000000">
      <w:pPr>
        <w:pStyle w:val="TOC3"/>
        <w:rPr>
          <w:rFonts w:asciiTheme="minorHAnsi" w:eastAsiaTheme="minorEastAsia" w:hAnsiTheme="minorHAnsi" w:cstheme="minorBidi"/>
          <w:noProof/>
          <w:sz w:val="22"/>
          <w:szCs w:val="22"/>
        </w:rPr>
      </w:pPr>
      <w:hyperlink w:anchor="_Toc418776802" w:history="1">
        <w:r w:rsidR="00BA0E8A" w:rsidRPr="00D01B24">
          <w:rPr>
            <w:rStyle w:val="Hyperlink"/>
            <w:noProof/>
            <w:lang w:eastAsia="ar-SA"/>
          </w:rPr>
          <w:t>4.9.9</w:t>
        </w:r>
        <w:r w:rsidR="00BA0E8A">
          <w:rPr>
            <w:rFonts w:asciiTheme="minorHAnsi" w:eastAsiaTheme="minorEastAsia" w:hAnsiTheme="minorHAnsi" w:cstheme="minorBidi"/>
            <w:noProof/>
            <w:sz w:val="22"/>
            <w:szCs w:val="22"/>
          </w:rPr>
          <w:tab/>
        </w:r>
        <w:r w:rsidR="00BA0E8A" w:rsidRPr="00D01B24">
          <w:rPr>
            <w:rStyle w:val="Hyperlink"/>
            <w:noProof/>
            <w:lang w:eastAsia="ar-SA"/>
          </w:rPr>
          <w:t>On-line Revocation/Status Checking Availability</w:t>
        </w:r>
        <w:r w:rsidR="00BA0E8A">
          <w:rPr>
            <w:noProof/>
            <w:webHidden/>
          </w:rPr>
          <w:tab/>
        </w:r>
        <w:r w:rsidR="00BA0E8A">
          <w:rPr>
            <w:noProof/>
            <w:webHidden/>
          </w:rPr>
          <w:fldChar w:fldCharType="begin"/>
        </w:r>
        <w:r w:rsidR="00BA0E8A">
          <w:rPr>
            <w:noProof/>
            <w:webHidden/>
          </w:rPr>
          <w:instrText xml:space="preserve"> PAGEREF _Toc418776802 \h </w:instrText>
        </w:r>
        <w:r w:rsidR="00BA0E8A">
          <w:rPr>
            <w:noProof/>
            <w:webHidden/>
          </w:rPr>
        </w:r>
        <w:r w:rsidR="00BA0E8A">
          <w:rPr>
            <w:noProof/>
            <w:webHidden/>
          </w:rPr>
          <w:fldChar w:fldCharType="separate"/>
        </w:r>
        <w:r w:rsidR="00F2346C">
          <w:rPr>
            <w:noProof/>
            <w:webHidden/>
          </w:rPr>
          <w:t>34</w:t>
        </w:r>
        <w:r w:rsidR="00BA0E8A">
          <w:rPr>
            <w:noProof/>
            <w:webHidden/>
          </w:rPr>
          <w:fldChar w:fldCharType="end"/>
        </w:r>
      </w:hyperlink>
    </w:p>
    <w:p w14:paraId="09FBF149" w14:textId="77777777" w:rsidR="00BA0E8A" w:rsidRDefault="00000000">
      <w:pPr>
        <w:pStyle w:val="TOC3"/>
        <w:rPr>
          <w:rFonts w:asciiTheme="minorHAnsi" w:eastAsiaTheme="minorEastAsia" w:hAnsiTheme="minorHAnsi" w:cstheme="minorBidi"/>
          <w:noProof/>
          <w:sz w:val="22"/>
          <w:szCs w:val="22"/>
        </w:rPr>
      </w:pPr>
      <w:hyperlink w:anchor="_Toc418776803" w:history="1">
        <w:r w:rsidR="00BA0E8A" w:rsidRPr="00D01B24">
          <w:rPr>
            <w:rStyle w:val="Hyperlink"/>
            <w:noProof/>
          </w:rPr>
          <w:t>4.9.10</w:t>
        </w:r>
        <w:r w:rsidR="00BA0E8A">
          <w:rPr>
            <w:rFonts w:asciiTheme="minorHAnsi" w:eastAsiaTheme="minorEastAsia" w:hAnsiTheme="minorHAnsi" w:cstheme="minorBidi"/>
            <w:noProof/>
            <w:sz w:val="22"/>
            <w:szCs w:val="22"/>
          </w:rPr>
          <w:tab/>
        </w:r>
        <w:r w:rsidR="00BA0E8A" w:rsidRPr="00D01B24">
          <w:rPr>
            <w:rStyle w:val="Hyperlink"/>
            <w:noProof/>
          </w:rPr>
          <w:t>On-line Revocation Checking Requirements</w:t>
        </w:r>
        <w:r w:rsidR="00BA0E8A">
          <w:rPr>
            <w:noProof/>
            <w:webHidden/>
          </w:rPr>
          <w:tab/>
        </w:r>
        <w:r w:rsidR="00BA0E8A">
          <w:rPr>
            <w:noProof/>
            <w:webHidden/>
          </w:rPr>
          <w:fldChar w:fldCharType="begin"/>
        </w:r>
        <w:r w:rsidR="00BA0E8A">
          <w:rPr>
            <w:noProof/>
            <w:webHidden/>
          </w:rPr>
          <w:instrText xml:space="preserve"> PAGEREF _Toc418776803 \h </w:instrText>
        </w:r>
        <w:r w:rsidR="00BA0E8A">
          <w:rPr>
            <w:noProof/>
            <w:webHidden/>
          </w:rPr>
        </w:r>
        <w:r w:rsidR="00BA0E8A">
          <w:rPr>
            <w:noProof/>
            <w:webHidden/>
          </w:rPr>
          <w:fldChar w:fldCharType="separate"/>
        </w:r>
        <w:r w:rsidR="00F2346C">
          <w:rPr>
            <w:noProof/>
            <w:webHidden/>
          </w:rPr>
          <w:t>35</w:t>
        </w:r>
        <w:r w:rsidR="00BA0E8A">
          <w:rPr>
            <w:noProof/>
            <w:webHidden/>
          </w:rPr>
          <w:fldChar w:fldCharType="end"/>
        </w:r>
      </w:hyperlink>
    </w:p>
    <w:p w14:paraId="21644621" w14:textId="77777777" w:rsidR="00BA0E8A" w:rsidRDefault="00000000">
      <w:pPr>
        <w:pStyle w:val="TOC3"/>
        <w:rPr>
          <w:rFonts w:asciiTheme="minorHAnsi" w:eastAsiaTheme="minorEastAsia" w:hAnsiTheme="minorHAnsi" w:cstheme="minorBidi"/>
          <w:noProof/>
          <w:sz w:val="22"/>
          <w:szCs w:val="22"/>
        </w:rPr>
      </w:pPr>
      <w:hyperlink w:anchor="_Toc418776804" w:history="1">
        <w:r w:rsidR="00BA0E8A" w:rsidRPr="00D01B24">
          <w:rPr>
            <w:rStyle w:val="Hyperlink"/>
            <w:noProof/>
            <w:lang w:eastAsia="ar-SA"/>
          </w:rPr>
          <w:t>4.9.11</w:t>
        </w:r>
        <w:r w:rsidR="00BA0E8A">
          <w:rPr>
            <w:rFonts w:asciiTheme="minorHAnsi" w:eastAsiaTheme="minorEastAsia" w:hAnsiTheme="minorHAnsi" w:cstheme="minorBidi"/>
            <w:noProof/>
            <w:sz w:val="22"/>
            <w:szCs w:val="22"/>
          </w:rPr>
          <w:tab/>
        </w:r>
        <w:r w:rsidR="00BA0E8A" w:rsidRPr="00D01B24">
          <w:rPr>
            <w:rStyle w:val="Hyperlink"/>
            <w:noProof/>
            <w:lang w:eastAsia="ar-SA"/>
          </w:rPr>
          <w:t>Other Forms of Revocation Advertisements Available</w:t>
        </w:r>
        <w:r w:rsidR="00BA0E8A">
          <w:rPr>
            <w:noProof/>
            <w:webHidden/>
          </w:rPr>
          <w:tab/>
        </w:r>
        <w:r w:rsidR="00BA0E8A">
          <w:rPr>
            <w:noProof/>
            <w:webHidden/>
          </w:rPr>
          <w:fldChar w:fldCharType="begin"/>
        </w:r>
        <w:r w:rsidR="00BA0E8A">
          <w:rPr>
            <w:noProof/>
            <w:webHidden/>
          </w:rPr>
          <w:instrText xml:space="preserve"> PAGEREF _Toc418776804 \h </w:instrText>
        </w:r>
        <w:r w:rsidR="00BA0E8A">
          <w:rPr>
            <w:noProof/>
            <w:webHidden/>
          </w:rPr>
        </w:r>
        <w:r w:rsidR="00BA0E8A">
          <w:rPr>
            <w:noProof/>
            <w:webHidden/>
          </w:rPr>
          <w:fldChar w:fldCharType="separate"/>
        </w:r>
        <w:r w:rsidR="00F2346C">
          <w:rPr>
            <w:noProof/>
            <w:webHidden/>
          </w:rPr>
          <w:t>35</w:t>
        </w:r>
        <w:r w:rsidR="00BA0E8A">
          <w:rPr>
            <w:noProof/>
            <w:webHidden/>
          </w:rPr>
          <w:fldChar w:fldCharType="end"/>
        </w:r>
      </w:hyperlink>
    </w:p>
    <w:p w14:paraId="1EE313D7" w14:textId="77777777" w:rsidR="00BA0E8A" w:rsidRDefault="00000000">
      <w:pPr>
        <w:pStyle w:val="TOC3"/>
        <w:rPr>
          <w:rFonts w:asciiTheme="minorHAnsi" w:eastAsiaTheme="minorEastAsia" w:hAnsiTheme="minorHAnsi" w:cstheme="minorBidi"/>
          <w:noProof/>
          <w:sz w:val="22"/>
          <w:szCs w:val="22"/>
        </w:rPr>
      </w:pPr>
      <w:hyperlink w:anchor="_Toc418776805" w:history="1">
        <w:r w:rsidR="00BA0E8A" w:rsidRPr="00D01B24">
          <w:rPr>
            <w:rStyle w:val="Hyperlink"/>
            <w:noProof/>
            <w:lang w:eastAsia="ar-SA"/>
          </w:rPr>
          <w:t>4.9.12</w:t>
        </w:r>
        <w:r w:rsidR="00BA0E8A">
          <w:rPr>
            <w:rFonts w:asciiTheme="minorHAnsi" w:eastAsiaTheme="minorEastAsia" w:hAnsiTheme="minorHAnsi" w:cstheme="minorBidi"/>
            <w:noProof/>
            <w:sz w:val="22"/>
            <w:szCs w:val="22"/>
          </w:rPr>
          <w:tab/>
        </w:r>
        <w:r w:rsidR="00BA0E8A" w:rsidRPr="00D01B24">
          <w:rPr>
            <w:rStyle w:val="Hyperlink"/>
            <w:noProof/>
            <w:lang w:eastAsia="ar-SA"/>
          </w:rPr>
          <w:t>Special Requirements Related To Key Compromise</w:t>
        </w:r>
        <w:r w:rsidR="00BA0E8A">
          <w:rPr>
            <w:noProof/>
            <w:webHidden/>
          </w:rPr>
          <w:tab/>
        </w:r>
        <w:r w:rsidR="00BA0E8A">
          <w:rPr>
            <w:noProof/>
            <w:webHidden/>
          </w:rPr>
          <w:fldChar w:fldCharType="begin"/>
        </w:r>
        <w:r w:rsidR="00BA0E8A">
          <w:rPr>
            <w:noProof/>
            <w:webHidden/>
          </w:rPr>
          <w:instrText xml:space="preserve"> PAGEREF _Toc418776805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087CED42" w14:textId="77777777" w:rsidR="00BA0E8A" w:rsidRDefault="00000000">
      <w:pPr>
        <w:pStyle w:val="TOC3"/>
        <w:rPr>
          <w:rFonts w:asciiTheme="minorHAnsi" w:eastAsiaTheme="minorEastAsia" w:hAnsiTheme="minorHAnsi" w:cstheme="minorBidi"/>
          <w:noProof/>
          <w:sz w:val="22"/>
          <w:szCs w:val="22"/>
        </w:rPr>
      </w:pPr>
      <w:hyperlink w:anchor="_Toc418776806" w:history="1">
        <w:r w:rsidR="00BA0E8A" w:rsidRPr="00D01B24">
          <w:rPr>
            <w:rStyle w:val="Hyperlink"/>
            <w:noProof/>
            <w:lang w:eastAsia="ar-SA"/>
          </w:rPr>
          <w:t>4.9.13</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Circumstances for Suspension</w:t>
        </w:r>
        <w:r w:rsidR="00BA0E8A">
          <w:rPr>
            <w:noProof/>
            <w:webHidden/>
          </w:rPr>
          <w:tab/>
        </w:r>
        <w:r w:rsidR="00BA0E8A">
          <w:rPr>
            <w:noProof/>
            <w:webHidden/>
          </w:rPr>
          <w:fldChar w:fldCharType="begin"/>
        </w:r>
        <w:r w:rsidR="00BA0E8A">
          <w:rPr>
            <w:noProof/>
            <w:webHidden/>
          </w:rPr>
          <w:instrText xml:space="preserve"> PAGEREF _Toc418776806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3BA6C1C3" w14:textId="77777777" w:rsidR="00BA0E8A" w:rsidRDefault="00000000">
      <w:pPr>
        <w:pStyle w:val="TOC3"/>
        <w:rPr>
          <w:rFonts w:asciiTheme="minorHAnsi" w:eastAsiaTheme="minorEastAsia" w:hAnsiTheme="minorHAnsi" w:cstheme="minorBidi"/>
          <w:noProof/>
          <w:sz w:val="22"/>
          <w:szCs w:val="22"/>
        </w:rPr>
      </w:pPr>
      <w:hyperlink w:anchor="_Toc418776807" w:history="1">
        <w:r w:rsidR="00BA0E8A" w:rsidRPr="00D01B24">
          <w:rPr>
            <w:rStyle w:val="Hyperlink"/>
            <w:noProof/>
            <w:lang w:eastAsia="ar-SA"/>
          </w:rPr>
          <w:t>4.9.14</w:t>
        </w:r>
        <w:r w:rsidR="00BA0E8A">
          <w:rPr>
            <w:rFonts w:asciiTheme="minorHAnsi" w:eastAsiaTheme="minorEastAsia" w:hAnsiTheme="minorHAnsi" w:cstheme="minorBidi"/>
            <w:noProof/>
            <w:sz w:val="22"/>
            <w:szCs w:val="22"/>
          </w:rPr>
          <w:tab/>
        </w:r>
        <w:r w:rsidR="00BA0E8A" w:rsidRPr="00D01B24">
          <w:rPr>
            <w:rStyle w:val="Hyperlink"/>
            <w:noProof/>
            <w:lang w:eastAsia="ar-SA"/>
          </w:rPr>
          <w:t>Who Can Request Suspension</w:t>
        </w:r>
        <w:r w:rsidR="00BA0E8A">
          <w:rPr>
            <w:noProof/>
            <w:webHidden/>
          </w:rPr>
          <w:tab/>
        </w:r>
        <w:r w:rsidR="00BA0E8A">
          <w:rPr>
            <w:noProof/>
            <w:webHidden/>
          </w:rPr>
          <w:fldChar w:fldCharType="begin"/>
        </w:r>
        <w:r w:rsidR="00BA0E8A">
          <w:rPr>
            <w:noProof/>
            <w:webHidden/>
          </w:rPr>
          <w:instrText xml:space="preserve"> PAGEREF _Toc418776807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076425F1" w14:textId="77777777" w:rsidR="00BA0E8A" w:rsidRDefault="00000000">
      <w:pPr>
        <w:pStyle w:val="TOC3"/>
        <w:rPr>
          <w:rFonts w:asciiTheme="minorHAnsi" w:eastAsiaTheme="minorEastAsia" w:hAnsiTheme="minorHAnsi" w:cstheme="minorBidi"/>
          <w:noProof/>
          <w:sz w:val="22"/>
          <w:szCs w:val="22"/>
        </w:rPr>
      </w:pPr>
      <w:hyperlink w:anchor="_Toc418776808" w:history="1">
        <w:r w:rsidR="00BA0E8A" w:rsidRPr="00D01B24">
          <w:rPr>
            <w:rStyle w:val="Hyperlink"/>
            <w:noProof/>
            <w:lang w:eastAsia="ar-SA"/>
          </w:rPr>
          <w:t>4.9.15</w:t>
        </w:r>
        <w:r w:rsidR="00BA0E8A">
          <w:rPr>
            <w:rFonts w:asciiTheme="minorHAnsi" w:eastAsiaTheme="minorEastAsia" w:hAnsiTheme="minorHAnsi" w:cstheme="minorBidi"/>
            <w:noProof/>
            <w:sz w:val="22"/>
            <w:szCs w:val="22"/>
          </w:rPr>
          <w:tab/>
        </w:r>
        <w:r w:rsidR="00BA0E8A" w:rsidRPr="00D01B24">
          <w:rPr>
            <w:rStyle w:val="Hyperlink"/>
            <w:noProof/>
            <w:lang w:eastAsia="ar-SA"/>
          </w:rPr>
          <w:t>Procedure for Suspension Request</w:t>
        </w:r>
        <w:r w:rsidR="00BA0E8A">
          <w:rPr>
            <w:noProof/>
            <w:webHidden/>
          </w:rPr>
          <w:tab/>
        </w:r>
        <w:r w:rsidR="00BA0E8A">
          <w:rPr>
            <w:noProof/>
            <w:webHidden/>
          </w:rPr>
          <w:fldChar w:fldCharType="begin"/>
        </w:r>
        <w:r w:rsidR="00BA0E8A">
          <w:rPr>
            <w:noProof/>
            <w:webHidden/>
          </w:rPr>
          <w:instrText xml:space="preserve"> PAGEREF _Toc418776808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281048B2" w14:textId="77777777" w:rsidR="00BA0E8A" w:rsidRDefault="00000000">
      <w:pPr>
        <w:pStyle w:val="TOC3"/>
        <w:rPr>
          <w:rFonts w:asciiTheme="minorHAnsi" w:eastAsiaTheme="minorEastAsia" w:hAnsiTheme="minorHAnsi" w:cstheme="minorBidi"/>
          <w:noProof/>
          <w:sz w:val="22"/>
          <w:szCs w:val="22"/>
        </w:rPr>
      </w:pPr>
      <w:hyperlink w:anchor="_Toc418776809" w:history="1">
        <w:r w:rsidR="00BA0E8A" w:rsidRPr="00D01B24">
          <w:rPr>
            <w:rStyle w:val="Hyperlink"/>
            <w:noProof/>
            <w:lang w:eastAsia="ar-SA"/>
          </w:rPr>
          <w:t>4.9.16</w:t>
        </w:r>
        <w:r w:rsidR="00BA0E8A">
          <w:rPr>
            <w:rFonts w:asciiTheme="minorHAnsi" w:eastAsiaTheme="minorEastAsia" w:hAnsiTheme="minorHAnsi" w:cstheme="minorBidi"/>
            <w:noProof/>
            <w:sz w:val="22"/>
            <w:szCs w:val="22"/>
          </w:rPr>
          <w:tab/>
        </w:r>
        <w:r w:rsidR="00BA0E8A" w:rsidRPr="00D01B24">
          <w:rPr>
            <w:rStyle w:val="Hyperlink"/>
            <w:noProof/>
            <w:lang w:eastAsia="ar-SA"/>
          </w:rPr>
          <w:t>Limits on Suspension Period</w:t>
        </w:r>
        <w:r w:rsidR="00BA0E8A">
          <w:rPr>
            <w:noProof/>
            <w:webHidden/>
          </w:rPr>
          <w:tab/>
        </w:r>
        <w:r w:rsidR="00BA0E8A">
          <w:rPr>
            <w:noProof/>
            <w:webHidden/>
          </w:rPr>
          <w:fldChar w:fldCharType="begin"/>
        </w:r>
        <w:r w:rsidR="00BA0E8A">
          <w:rPr>
            <w:noProof/>
            <w:webHidden/>
          </w:rPr>
          <w:instrText xml:space="preserve"> PAGEREF _Toc418776809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13C1ACB5" w14:textId="77777777" w:rsidR="00BA0E8A" w:rsidRDefault="00000000">
      <w:pPr>
        <w:pStyle w:val="TOC2"/>
        <w:rPr>
          <w:rFonts w:asciiTheme="minorHAnsi" w:eastAsiaTheme="minorEastAsia" w:hAnsiTheme="minorHAnsi" w:cstheme="minorBidi"/>
          <w:b w:val="0"/>
          <w:noProof/>
          <w:sz w:val="22"/>
          <w:szCs w:val="22"/>
        </w:rPr>
      </w:pPr>
      <w:hyperlink w:anchor="_Toc418776810" w:history="1">
        <w:r w:rsidR="00BA0E8A" w:rsidRPr="00D01B24">
          <w:rPr>
            <w:rStyle w:val="Hyperlink"/>
            <w:noProof/>
            <w:lang w:eastAsia="ar-SA"/>
          </w:rPr>
          <w:t>4.10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Status Services</w:t>
        </w:r>
        <w:r w:rsidR="00BA0E8A">
          <w:rPr>
            <w:noProof/>
            <w:webHidden/>
          </w:rPr>
          <w:tab/>
        </w:r>
        <w:r w:rsidR="00BA0E8A">
          <w:rPr>
            <w:noProof/>
            <w:webHidden/>
          </w:rPr>
          <w:fldChar w:fldCharType="begin"/>
        </w:r>
        <w:r w:rsidR="00BA0E8A">
          <w:rPr>
            <w:noProof/>
            <w:webHidden/>
          </w:rPr>
          <w:instrText xml:space="preserve"> PAGEREF _Toc418776810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080B5FA5" w14:textId="77777777" w:rsidR="00BA0E8A" w:rsidRDefault="00000000">
      <w:pPr>
        <w:pStyle w:val="TOC3"/>
        <w:rPr>
          <w:rFonts w:asciiTheme="minorHAnsi" w:eastAsiaTheme="minorEastAsia" w:hAnsiTheme="minorHAnsi" w:cstheme="minorBidi"/>
          <w:noProof/>
          <w:sz w:val="22"/>
          <w:szCs w:val="22"/>
        </w:rPr>
      </w:pPr>
      <w:hyperlink w:anchor="_Toc418776811" w:history="1">
        <w:r w:rsidR="00BA0E8A" w:rsidRPr="00D01B24">
          <w:rPr>
            <w:rStyle w:val="Hyperlink"/>
            <w:noProof/>
            <w:lang w:eastAsia="ar-SA"/>
          </w:rPr>
          <w:t>4.10.1</w:t>
        </w:r>
        <w:r w:rsidR="00BA0E8A">
          <w:rPr>
            <w:rFonts w:asciiTheme="minorHAnsi" w:eastAsiaTheme="minorEastAsia" w:hAnsiTheme="minorHAnsi" w:cstheme="minorBidi"/>
            <w:noProof/>
            <w:sz w:val="22"/>
            <w:szCs w:val="22"/>
          </w:rPr>
          <w:tab/>
        </w:r>
        <w:r w:rsidR="00BA0E8A" w:rsidRPr="00D01B24">
          <w:rPr>
            <w:rStyle w:val="Hyperlink"/>
            <w:noProof/>
            <w:lang w:eastAsia="ar-SA"/>
          </w:rPr>
          <w:t>Operational Characteristics</w:t>
        </w:r>
        <w:r w:rsidR="00BA0E8A">
          <w:rPr>
            <w:noProof/>
            <w:webHidden/>
          </w:rPr>
          <w:tab/>
        </w:r>
        <w:r w:rsidR="00BA0E8A">
          <w:rPr>
            <w:noProof/>
            <w:webHidden/>
          </w:rPr>
          <w:fldChar w:fldCharType="begin"/>
        </w:r>
        <w:r w:rsidR="00BA0E8A">
          <w:rPr>
            <w:noProof/>
            <w:webHidden/>
          </w:rPr>
          <w:instrText xml:space="preserve"> PAGEREF _Toc418776811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3760DFC9" w14:textId="77777777" w:rsidR="00BA0E8A" w:rsidRDefault="00000000">
      <w:pPr>
        <w:pStyle w:val="TOC3"/>
        <w:rPr>
          <w:rFonts w:asciiTheme="minorHAnsi" w:eastAsiaTheme="minorEastAsia" w:hAnsiTheme="minorHAnsi" w:cstheme="minorBidi"/>
          <w:noProof/>
          <w:sz w:val="22"/>
          <w:szCs w:val="22"/>
        </w:rPr>
      </w:pPr>
      <w:hyperlink w:anchor="_Toc418776812" w:history="1">
        <w:r w:rsidR="00BA0E8A" w:rsidRPr="00D01B24">
          <w:rPr>
            <w:rStyle w:val="Hyperlink"/>
            <w:noProof/>
          </w:rPr>
          <w:t>4.10.2</w:t>
        </w:r>
        <w:r w:rsidR="00BA0E8A">
          <w:rPr>
            <w:rFonts w:asciiTheme="minorHAnsi" w:eastAsiaTheme="minorEastAsia" w:hAnsiTheme="minorHAnsi" w:cstheme="minorBidi"/>
            <w:noProof/>
            <w:sz w:val="22"/>
            <w:szCs w:val="22"/>
          </w:rPr>
          <w:tab/>
        </w:r>
        <w:r w:rsidR="00BA0E8A" w:rsidRPr="00D01B24">
          <w:rPr>
            <w:rStyle w:val="Hyperlink"/>
            <w:noProof/>
          </w:rPr>
          <w:t>Service Availability</w:t>
        </w:r>
        <w:r w:rsidR="00BA0E8A">
          <w:rPr>
            <w:noProof/>
            <w:webHidden/>
          </w:rPr>
          <w:tab/>
        </w:r>
        <w:r w:rsidR="00BA0E8A">
          <w:rPr>
            <w:noProof/>
            <w:webHidden/>
          </w:rPr>
          <w:fldChar w:fldCharType="begin"/>
        </w:r>
        <w:r w:rsidR="00BA0E8A">
          <w:rPr>
            <w:noProof/>
            <w:webHidden/>
          </w:rPr>
          <w:instrText xml:space="preserve"> PAGEREF _Toc418776812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1A75E742" w14:textId="77777777" w:rsidR="00BA0E8A" w:rsidRDefault="00000000">
      <w:pPr>
        <w:pStyle w:val="TOC3"/>
        <w:rPr>
          <w:rFonts w:asciiTheme="minorHAnsi" w:eastAsiaTheme="minorEastAsia" w:hAnsiTheme="minorHAnsi" w:cstheme="minorBidi"/>
          <w:noProof/>
          <w:sz w:val="22"/>
          <w:szCs w:val="22"/>
        </w:rPr>
      </w:pPr>
      <w:hyperlink w:anchor="_Toc418776813" w:history="1">
        <w:r w:rsidR="00BA0E8A" w:rsidRPr="00D01B24">
          <w:rPr>
            <w:rStyle w:val="Hyperlink"/>
            <w:noProof/>
          </w:rPr>
          <w:t>4.10.3</w:t>
        </w:r>
        <w:r w:rsidR="00BA0E8A">
          <w:rPr>
            <w:rFonts w:asciiTheme="minorHAnsi" w:eastAsiaTheme="minorEastAsia" w:hAnsiTheme="minorHAnsi" w:cstheme="minorBidi"/>
            <w:noProof/>
            <w:sz w:val="22"/>
            <w:szCs w:val="22"/>
          </w:rPr>
          <w:tab/>
        </w:r>
        <w:r w:rsidR="00BA0E8A" w:rsidRPr="00D01B24">
          <w:rPr>
            <w:rStyle w:val="Hyperlink"/>
            <w:noProof/>
          </w:rPr>
          <w:t>Optional Features</w:t>
        </w:r>
        <w:r w:rsidR="00BA0E8A">
          <w:rPr>
            <w:noProof/>
            <w:webHidden/>
          </w:rPr>
          <w:tab/>
        </w:r>
        <w:r w:rsidR="00BA0E8A">
          <w:rPr>
            <w:noProof/>
            <w:webHidden/>
          </w:rPr>
          <w:fldChar w:fldCharType="begin"/>
        </w:r>
        <w:r w:rsidR="00BA0E8A">
          <w:rPr>
            <w:noProof/>
            <w:webHidden/>
          </w:rPr>
          <w:instrText xml:space="preserve"> PAGEREF _Toc418776813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38357C29" w14:textId="77777777" w:rsidR="00BA0E8A" w:rsidRDefault="00000000">
      <w:pPr>
        <w:pStyle w:val="TOC2"/>
        <w:rPr>
          <w:rFonts w:asciiTheme="minorHAnsi" w:eastAsiaTheme="minorEastAsia" w:hAnsiTheme="minorHAnsi" w:cstheme="minorBidi"/>
          <w:b w:val="0"/>
          <w:noProof/>
          <w:sz w:val="22"/>
          <w:szCs w:val="22"/>
        </w:rPr>
      </w:pPr>
      <w:hyperlink w:anchor="_Toc418776814" w:history="1">
        <w:r w:rsidR="00BA0E8A" w:rsidRPr="00D01B24">
          <w:rPr>
            <w:rStyle w:val="Hyperlink"/>
            <w:noProof/>
            <w:lang w:eastAsia="ar-SA"/>
          </w:rPr>
          <w:t>4.11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End Of Subscription</w:t>
        </w:r>
        <w:r w:rsidR="00BA0E8A">
          <w:rPr>
            <w:noProof/>
            <w:webHidden/>
          </w:rPr>
          <w:tab/>
        </w:r>
        <w:r w:rsidR="00BA0E8A">
          <w:rPr>
            <w:noProof/>
            <w:webHidden/>
          </w:rPr>
          <w:fldChar w:fldCharType="begin"/>
        </w:r>
        <w:r w:rsidR="00BA0E8A">
          <w:rPr>
            <w:noProof/>
            <w:webHidden/>
          </w:rPr>
          <w:instrText xml:space="preserve"> PAGEREF _Toc418776814 \h </w:instrText>
        </w:r>
        <w:r w:rsidR="00BA0E8A">
          <w:rPr>
            <w:noProof/>
            <w:webHidden/>
          </w:rPr>
        </w:r>
        <w:r w:rsidR="00BA0E8A">
          <w:rPr>
            <w:noProof/>
            <w:webHidden/>
          </w:rPr>
          <w:fldChar w:fldCharType="separate"/>
        </w:r>
        <w:r w:rsidR="00F2346C">
          <w:rPr>
            <w:noProof/>
            <w:webHidden/>
          </w:rPr>
          <w:t>36</w:t>
        </w:r>
        <w:r w:rsidR="00BA0E8A">
          <w:rPr>
            <w:noProof/>
            <w:webHidden/>
          </w:rPr>
          <w:fldChar w:fldCharType="end"/>
        </w:r>
      </w:hyperlink>
    </w:p>
    <w:p w14:paraId="76E8F8AC" w14:textId="77777777" w:rsidR="00BA0E8A" w:rsidRDefault="00000000">
      <w:pPr>
        <w:pStyle w:val="TOC2"/>
        <w:rPr>
          <w:rFonts w:asciiTheme="minorHAnsi" w:eastAsiaTheme="minorEastAsia" w:hAnsiTheme="minorHAnsi" w:cstheme="minorBidi"/>
          <w:b w:val="0"/>
          <w:noProof/>
          <w:sz w:val="22"/>
          <w:szCs w:val="22"/>
        </w:rPr>
      </w:pPr>
      <w:hyperlink w:anchor="_Toc418776815" w:history="1">
        <w:r w:rsidR="00BA0E8A" w:rsidRPr="00D01B24">
          <w:rPr>
            <w:rStyle w:val="Hyperlink"/>
            <w:noProof/>
            <w:lang w:eastAsia="ar-SA"/>
          </w:rPr>
          <w:t>4.12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Escrow and Recovery</w:t>
        </w:r>
        <w:r w:rsidR="00BA0E8A">
          <w:rPr>
            <w:noProof/>
            <w:webHidden/>
          </w:rPr>
          <w:tab/>
        </w:r>
        <w:r w:rsidR="00BA0E8A">
          <w:rPr>
            <w:noProof/>
            <w:webHidden/>
          </w:rPr>
          <w:fldChar w:fldCharType="begin"/>
        </w:r>
        <w:r w:rsidR="00BA0E8A">
          <w:rPr>
            <w:noProof/>
            <w:webHidden/>
          </w:rPr>
          <w:instrText xml:space="preserve"> PAGEREF _Toc418776815 \h </w:instrText>
        </w:r>
        <w:r w:rsidR="00BA0E8A">
          <w:rPr>
            <w:noProof/>
            <w:webHidden/>
          </w:rPr>
        </w:r>
        <w:r w:rsidR="00BA0E8A">
          <w:rPr>
            <w:noProof/>
            <w:webHidden/>
          </w:rPr>
          <w:fldChar w:fldCharType="separate"/>
        </w:r>
        <w:r w:rsidR="00F2346C">
          <w:rPr>
            <w:noProof/>
            <w:webHidden/>
          </w:rPr>
          <w:t>37</w:t>
        </w:r>
        <w:r w:rsidR="00BA0E8A">
          <w:rPr>
            <w:noProof/>
            <w:webHidden/>
          </w:rPr>
          <w:fldChar w:fldCharType="end"/>
        </w:r>
      </w:hyperlink>
    </w:p>
    <w:p w14:paraId="6298DF22" w14:textId="77777777" w:rsidR="00BA0E8A" w:rsidRDefault="00000000">
      <w:pPr>
        <w:pStyle w:val="TOC3"/>
        <w:rPr>
          <w:rFonts w:asciiTheme="minorHAnsi" w:eastAsiaTheme="minorEastAsia" w:hAnsiTheme="minorHAnsi" w:cstheme="minorBidi"/>
          <w:noProof/>
          <w:sz w:val="22"/>
          <w:szCs w:val="22"/>
        </w:rPr>
      </w:pPr>
      <w:hyperlink w:anchor="_Toc418776816" w:history="1">
        <w:r w:rsidR="00BA0E8A" w:rsidRPr="00D01B24">
          <w:rPr>
            <w:rStyle w:val="Hyperlink"/>
            <w:noProof/>
            <w:lang w:eastAsia="ar-SA"/>
          </w:rPr>
          <w:t>4.12.1</w:t>
        </w:r>
        <w:r w:rsidR="00BA0E8A">
          <w:rPr>
            <w:rFonts w:asciiTheme="minorHAnsi" w:eastAsiaTheme="minorEastAsia" w:hAnsiTheme="minorHAnsi" w:cstheme="minorBidi"/>
            <w:noProof/>
            <w:sz w:val="22"/>
            <w:szCs w:val="22"/>
          </w:rPr>
          <w:tab/>
        </w:r>
        <w:r w:rsidR="00BA0E8A" w:rsidRPr="00D01B24">
          <w:rPr>
            <w:rStyle w:val="Hyperlink"/>
            <w:noProof/>
            <w:lang w:eastAsia="ar-SA"/>
          </w:rPr>
          <w:t>Key Escrow and Recovery Policy and Practices</w:t>
        </w:r>
        <w:r w:rsidR="00BA0E8A">
          <w:rPr>
            <w:noProof/>
            <w:webHidden/>
          </w:rPr>
          <w:tab/>
        </w:r>
        <w:r w:rsidR="00BA0E8A">
          <w:rPr>
            <w:noProof/>
            <w:webHidden/>
          </w:rPr>
          <w:fldChar w:fldCharType="begin"/>
        </w:r>
        <w:r w:rsidR="00BA0E8A">
          <w:rPr>
            <w:noProof/>
            <w:webHidden/>
          </w:rPr>
          <w:instrText xml:space="preserve"> PAGEREF _Toc418776816 \h </w:instrText>
        </w:r>
        <w:r w:rsidR="00BA0E8A">
          <w:rPr>
            <w:noProof/>
            <w:webHidden/>
          </w:rPr>
        </w:r>
        <w:r w:rsidR="00BA0E8A">
          <w:rPr>
            <w:noProof/>
            <w:webHidden/>
          </w:rPr>
          <w:fldChar w:fldCharType="separate"/>
        </w:r>
        <w:r w:rsidR="00F2346C">
          <w:rPr>
            <w:noProof/>
            <w:webHidden/>
          </w:rPr>
          <w:t>37</w:t>
        </w:r>
        <w:r w:rsidR="00BA0E8A">
          <w:rPr>
            <w:noProof/>
            <w:webHidden/>
          </w:rPr>
          <w:fldChar w:fldCharType="end"/>
        </w:r>
      </w:hyperlink>
    </w:p>
    <w:p w14:paraId="1DB516E9" w14:textId="77777777" w:rsidR="00BA0E8A" w:rsidRDefault="00000000">
      <w:pPr>
        <w:pStyle w:val="TOC3"/>
        <w:rPr>
          <w:rFonts w:asciiTheme="minorHAnsi" w:eastAsiaTheme="minorEastAsia" w:hAnsiTheme="minorHAnsi" w:cstheme="minorBidi"/>
          <w:noProof/>
          <w:sz w:val="22"/>
          <w:szCs w:val="22"/>
        </w:rPr>
      </w:pPr>
      <w:hyperlink w:anchor="_Toc418776817" w:history="1">
        <w:r w:rsidR="00BA0E8A" w:rsidRPr="00D01B24">
          <w:rPr>
            <w:rStyle w:val="Hyperlink"/>
            <w:noProof/>
            <w:lang w:eastAsia="ar-SA"/>
          </w:rPr>
          <w:t>4.12.2</w:t>
        </w:r>
        <w:r w:rsidR="00BA0E8A">
          <w:rPr>
            <w:rFonts w:asciiTheme="minorHAnsi" w:eastAsiaTheme="minorEastAsia" w:hAnsiTheme="minorHAnsi" w:cstheme="minorBidi"/>
            <w:noProof/>
            <w:sz w:val="22"/>
            <w:szCs w:val="22"/>
          </w:rPr>
          <w:tab/>
        </w:r>
        <w:r w:rsidR="00BA0E8A" w:rsidRPr="00D01B24">
          <w:rPr>
            <w:rStyle w:val="Hyperlink"/>
            <w:noProof/>
            <w:lang w:eastAsia="ar-SA"/>
          </w:rPr>
          <w:t>Session Key Encapsulation and Recovery Policy and Practices</w:t>
        </w:r>
        <w:r w:rsidR="00BA0E8A">
          <w:rPr>
            <w:noProof/>
            <w:webHidden/>
          </w:rPr>
          <w:tab/>
        </w:r>
        <w:r w:rsidR="00BA0E8A">
          <w:rPr>
            <w:noProof/>
            <w:webHidden/>
          </w:rPr>
          <w:fldChar w:fldCharType="begin"/>
        </w:r>
        <w:r w:rsidR="00BA0E8A">
          <w:rPr>
            <w:noProof/>
            <w:webHidden/>
          </w:rPr>
          <w:instrText xml:space="preserve"> PAGEREF _Toc418776817 \h </w:instrText>
        </w:r>
        <w:r w:rsidR="00BA0E8A">
          <w:rPr>
            <w:noProof/>
            <w:webHidden/>
          </w:rPr>
        </w:r>
        <w:r w:rsidR="00BA0E8A">
          <w:rPr>
            <w:noProof/>
            <w:webHidden/>
          </w:rPr>
          <w:fldChar w:fldCharType="separate"/>
        </w:r>
        <w:r w:rsidR="00F2346C">
          <w:rPr>
            <w:noProof/>
            <w:webHidden/>
          </w:rPr>
          <w:t>37</w:t>
        </w:r>
        <w:r w:rsidR="00BA0E8A">
          <w:rPr>
            <w:noProof/>
            <w:webHidden/>
          </w:rPr>
          <w:fldChar w:fldCharType="end"/>
        </w:r>
      </w:hyperlink>
    </w:p>
    <w:p w14:paraId="473CB047"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818" w:history="1">
        <w:r w:rsidR="00BA0E8A" w:rsidRPr="00D01B24">
          <w:rPr>
            <w:rStyle w:val="Hyperlink"/>
            <w:noProof/>
          </w:rPr>
          <w:t>5.</w:t>
        </w:r>
        <w:r w:rsidR="00BA0E8A">
          <w:rPr>
            <w:rFonts w:asciiTheme="minorHAnsi" w:eastAsiaTheme="minorEastAsia" w:hAnsiTheme="minorHAnsi" w:cstheme="minorBidi"/>
            <w:b w:val="0"/>
            <w:noProof/>
            <w:sz w:val="22"/>
            <w:szCs w:val="22"/>
          </w:rPr>
          <w:tab/>
        </w:r>
        <w:r w:rsidR="00BA0E8A" w:rsidRPr="00D01B24">
          <w:rPr>
            <w:rStyle w:val="Hyperlink"/>
            <w:noProof/>
          </w:rPr>
          <w:t>Facility, Management, and Operational Controls</w:t>
        </w:r>
        <w:r w:rsidR="00BA0E8A">
          <w:rPr>
            <w:noProof/>
            <w:webHidden/>
          </w:rPr>
          <w:tab/>
        </w:r>
        <w:r w:rsidR="00BA0E8A">
          <w:rPr>
            <w:noProof/>
            <w:webHidden/>
          </w:rPr>
          <w:fldChar w:fldCharType="begin"/>
        </w:r>
        <w:r w:rsidR="00BA0E8A">
          <w:rPr>
            <w:noProof/>
            <w:webHidden/>
          </w:rPr>
          <w:instrText xml:space="preserve"> PAGEREF _Toc418776818 \h </w:instrText>
        </w:r>
        <w:r w:rsidR="00BA0E8A">
          <w:rPr>
            <w:noProof/>
            <w:webHidden/>
          </w:rPr>
        </w:r>
        <w:r w:rsidR="00BA0E8A">
          <w:rPr>
            <w:noProof/>
            <w:webHidden/>
          </w:rPr>
          <w:fldChar w:fldCharType="separate"/>
        </w:r>
        <w:r w:rsidR="00F2346C">
          <w:rPr>
            <w:noProof/>
            <w:webHidden/>
          </w:rPr>
          <w:t>38</w:t>
        </w:r>
        <w:r w:rsidR="00BA0E8A">
          <w:rPr>
            <w:noProof/>
            <w:webHidden/>
          </w:rPr>
          <w:fldChar w:fldCharType="end"/>
        </w:r>
      </w:hyperlink>
    </w:p>
    <w:p w14:paraId="7E436024" w14:textId="77777777" w:rsidR="00BA0E8A" w:rsidRDefault="00000000">
      <w:pPr>
        <w:pStyle w:val="TOC2"/>
        <w:rPr>
          <w:rFonts w:asciiTheme="minorHAnsi" w:eastAsiaTheme="minorEastAsia" w:hAnsiTheme="minorHAnsi" w:cstheme="minorBidi"/>
          <w:b w:val="0"/>
          <w:noProof/>
          <w:sz w:val="22"/>
          <w:szCs w:val="22"/>
        </w:rPr>
      </w:pPr>
      <w:hyperlink w:anchor="_Toc418776819" w:history="1">
        <w:r w:rsidR="00BA0E8A" w:rsidRPr="00D01B24">
          <w:rPr>
            <w:rStyle w:val="Hyperlink"/>
            <w:noProof/>
            <w:lang w:eastAsia="ar-SA"/>
          </w:rPr>
          <w:t>5.1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Physical Controls</w:t>
        </w:r>
        <w:r w:rsidR="00BA0E8A">
          <w:rPr>
            <w:noProof/>
            <w:webHidden/>
          </w:rPr>
          <w:tab/>
        </w:r>
        <w:r w:rsidR="00BA0E8A">
          <w:rPr>
            <w:noProof/>
            <w:webHidden/>
          </w:rPr>
          <w:fldChar w:fldCharType="begin"/>
        </w:r>
        <w:r w:rsidR="00BA0E8A">
          <w:rPr>
            <w:noProof/>
            <w:webHidden/>
          </w:rPr>
          <w:instrText xml:space="preserve"> PAGEREF _Toc418776819 \h </w:instrText>
        </w:r>
        <w:r w:rsidR="00BA0E8A">
          <w:rPr>
            <w:noProof/>
            <w:webHidden/>
          </w:rPr>
        </w:r>
        <w:r w:rsidR="00BA0E8A">
          <w:rPr>
            <w:noProof/>
            <w:webHidden/>
          </w:rPr>
          <w:fldChar w:fldCharType="separate"/>
        </w:r>
        <w:r w:rsidR="00F2346C">
          <w:rPr>
            <w:noProof/>
            <w:webHidden/>
          </w:rPr>
          <w:t>38</w:t>
        </w:r>
        <w:r w:rsidR="00BA0E8A">
          <w:rPr>
            <w:noProof/>
            <w:webHidden/>
          </w:rPr>
          <w:fldChar w:fldCharType="end"/>
        </w:r>
      </w:hyperlink>
    </w:p>
    <w:p w14:paraId="79CC48CD" w14:textId="77777777" w:rsidR="00BA0E8A" w:rsidRDefault="00000000">
      <w:pPr>
        <w:pStyle w:val="TOC3"/>
        <w:rPr>
          <w:rFonts w:asciiTheme="minorHAnsi" w:eastAsiaTheme="minorEastAsia" w:hAnsiTheme="minorHAnsi" w:cstheme="minorBidi"/>
          <w:noProof/>
          <w:sz w:val="22"/>
          <w:szCs w:val="22"/>
        </w:rPr>
      </w:pPr>
      <w:hyperlink w:anchor="_Toc418776820" w:history="1">
        <w:r w:rsidR="00BA0E8A" w:rsidRPr="00D01B24">
          <w:rPr>
            <w:rStyle w:val="Hyperlink"/>
            <w:noProof/>
          </w:rPr>
          <w:t>5.1.1</w:t>
        </w:r>
        <w:r w:rsidR="00BA0E8A">
          <w:rPr>
            <w:rFonts w:asciiTheme="minorHAnsi" w:eastAsiaTheme="minorEastAsia" w:hAnsiTheme="minorHAnsi" w:cstheme="minorBidi"/>
            <w:noProof/>
            <w:sz w:val="22"/>
            <w:szCs w:val="22"/>
          </w:rPr>
          <w:tab/>
        </w:r>
        <w:r w:rsidR="00BA0E8A" w:rsidRPr="00D01B24">
          <w:rPr>
            <w:rStyle w:val="Hyperlink"/>
            <w:noProof/>
          </w:rPr>
          <w:t>Site Location and Construction</w:t>
        </w:r>
        <w:r w:rsidR="00BA0E8A">
          <w:rPr>
            <w:noProof/>
            <w:webHidden/>
          </w:rPr>
          <w:tab/>
        </w:r>
        <w:r w:rsidR="00BA0E8A">
          <w:rPr>
            <w:noProof/>
            <w:webHidden/>
          </w:rPr>
          <w:fldChar w:fldCharType="begin"/>
        </w:r>
        <w:r w:rsidR="00BA0E8A">
          <w:rPr>
            <w:noProof/>
            <w:webHidden/>
          </w:rPr>
          <w:instrText xml:space="preserve"> PAGEREF _Toc418776820 \h </w:instrText>
        </w:r>
        <w:r w:rsidR="00BA0E8A">
          <w:rPr>
            <w:noProof/>
            <w:webHidden/>
          </w:rPr>
        </w:r>
        <w:r w:rsidR="00BA0E8A">
          <w:rPr>
            <w:noProof/>
            <w:webHidden/>
          </w:rPr>
          <w:fldChar w:fldCharType="separate"/>
        </w:r>
        <w:r w:rsidR="00F2346C">
          <w:rPr>
            <w:noProof/>
            <w:webHidden/>
          </w:rPr>
          <w:t>38</w:t>
        </w:r>
        <w:r w:rsidR="00BA0E8A">
          <w:rPr>
            <w:noProof/>
            <w:webHidden/>
          </w:rPr>
          <w:fldChar w:fldCharType="end"/>
        </w:r>
      </w:hyperlink>
    </w:p>
    <w:p w14:paraId="2D11C6C0" w14:textId="77777777" w:rsidR="00BA0E8A" w:rsidRDefault="00000000">
      <w:pPr>
        <w:pStyle w:val="TOC3"/>
        <w:rPr>
          <w:rFonts w:asciiTheme="minorHAnsi" w:eastAsiaTheme="minorEastAsia" w:hAnsiTheme="minorHAnsi" w:cstheme="minorBidi"/>
          <w:noProof/>
          <w:sz w:val="22"/>
          <w:szCs w:val="22"/>
        </w:rPr>
      </w:pPr>
      <w:hyperlink w:anchor="_Toc418776821" w:history="1">
        <w:r w:rsidR="00BA0E8A" w:rsidRPr="00D01B24">
          <w:rPr>
            <w:rStyle w:val="Hyperlink"/>
            <w:noProof/>
          </w:rPr>
          <w:t>5.1.2</w:t>
        </w:r>
        <w:r w:rsidR="00BA0E8A">
          <w:rPr>
            <w:rFonts w:asciiTheme="minorHAnsi" w:eastAsiaTheme="minorEastAsia" w:hAnsiTheme="minorHAnsi" w:cstheme="minorBidi"/>
            <w:noProof/>
            <w:sz w:val="22"/>
            <w:szCs w:val="22"/>
          </w:rPr>
          <w:tab/>
        </w:r>
        <w:r w:rsidR="00BA0E8A" w:rsidRPr="00D01B24">
          <w:rPr>
            <w:rStyle w:val="Hyperlink"/>
            <w:noProof/>
          </w:rPr>
          <w:t>Physical Access</w:t>
        </w:r>
        <w:r w:rsidR="00BA0E8A">
          <w:rPr>
            <w:noProof/>
            <w:webHidden/>
          </w:rPr>
          <w:tab/>
        </w:r>
        <w:r w:rsidR="00BA0E8A">
          <w:rPr>
            <w:noProof/>
            <w:webHidden/>
          </w:rPr>
          <w:fldChar w:fldCharType="begin"/>
        </w:r>
        <w:r w:rsidR="00BA0E8A">
          <w:rPr>
            <w:noProof/>
            <w:webHidden/>
          </w:rPr>
          <w:instrText xml:space="preserve"> PAGEREF _Toc418776821 \h </w:instrText>
        </w:r>
        <w:r w:rsidR="00BA0E8A">
          <w:rPr>
            <w:noProof/>
            <w:webHidden/>
          </w:rPr>
        </w:r>
        <w:r w:rsidR="00BA0E8A">
          <w:rPr>
            <w:noProof/>
            <w:webHidden/>
          </w:rPr>
          <w:fldChar w:fldCharType="separate"/>
        </w:r>
        <w:r w:rsidR="00F2346C">
          <w:rPr>
            <w:noProof/>
            <w:webHidden/>
          </w:rPr>
          <w:t>38</w:t>
        </w:r>
        <w:r w:rsidR="00BA0E8A">
          <w:rPr>
            <w:noProof/>
            <w:webHidden/>
          </w:rPr>
          <w:fldChar w:fldCharType="end"/>
        </w:r>
      </w:hyperlink>
    </w:p>
    <w:p w14:paraId="1E028B58"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22" w:history="1">
        <w:r w:rsidR="00BA0E8A" w:rsidRPr="00D01B24">
          <w:rPr>
            <w:rStyle w:val="Hyperlink"/>
            <w:noProof/>
          </w:rPr>
          <w:t>5.1.2.1</w:t>
        </w:r>
        <w:r w:rsidR="00BA0E8A">
          <w:rPr>
            <w:rFonts w:asciiTheme="minorHAnsi" w:eastAsiaTheme="minorEastAsia" w:hAnsiTheme="minorHAnsi" w:cstheme="minorBidi"/>
            <w:noProof/>
            <w:sz w:val="22"/>
            <w:szCs w:val="22"/>
          </w:rPr>
          <w:tab/>
        </w:r>
        <w:r w:rsidR="00BA0E8A" w:rsidRPr="00D01B24">
          <w:rPr>
            <w:rStyle w:val="Hyperlink"/>
            <w:noProof/>
          </w:rPr>
          <w:t>Physical Access for CA Equipment</w:t>
        </w:r>
        <w:r w:rsidR="00BA0E8A">
          <w:rPr>
            <w:noProof/>
            <w:webHidden/>
          </w:rPr>
          <w:tab/>
        </w:r>
        <w:r w:rsidR="00BA0E8A">
          <w:rPr>
            <w:noProof/>
            <w:webHidden/>
          </w:rPr>
          <w:fldChar w:fldCharType="begin"/>
        </w:r>
        <w:r w:rsidR="00BA0E8A">
          <w:rPr>
            <w:noProof/>
            <w:webHidden/>
          </w:rPr>
          <w:instrText xml:space="preserve"> PAGEREF _Toc418776822 \h </w:instrText>
        </w:r>
        <w:r w:rsidR="00BA0E8A">
          <w:rPr>
            <w:noProof/>
            <w:webHidden/>
          </w:rPr>
        </w:r>
        <w:r w:rsidR="00BA0E8A">
          <w:rPr>
            <w:noProof/>
            <w:webHidden/>
          </w:rPr>
          <w:fldChar w:fldCharType="separate"/>
        </w:r>
        <w:r w:rsidR="00F2346C">
          <w:rPr>
            <w:noProof/>
            <w:webHidden/>
          </w:rPr>
          <w:t>38</w:t>
        </w:r>
        <w:r w:rsidR="00BA0E8A">
          <w:rPr>
            <w:noProof/>
            <w:webHidden/>
          </w:rPr>
          <w:fldChar w:fldCharType="end"/>
        </w:r>
      </w:hyperlink>
    </w:p>
    <w:p w14:paraId="62A86F68"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23" w:history="1">
        <w:r w:rsidR="00BA0E8A" w:rsidRPr="00D01B24">
          <w:rPr>
            <w:rStyle w:val="Hyperlink"/>
            <w:noProof/>
            <w:lang w:eastAsia="ar-SA"/>
          </w:rPr>
          <w:t>5.1.2.2</w:t>
        </w:r>
        <w:r w:rsidR="00BA0E8A">
          <w:rPr>
            <w:rFonts w:asciiTheme="minorHAnsi" w:eastAsiaTheme="minorEastAsia" w:hAnsiTheme="minorHAnsi" w:cstheme="minorBidi"/>
            <w:noProof/>
            <w:sz w:val="22"/>
            <w:szCs w:val="22"/>
          </w:rPr>
          <w:tab/>
        </w:r>
        <w:r w:rsidR="00BA0E8A" w:rsidRPr="00D01B24">
          <w:rPr>
            <w:rStyle w:val="Hyperlink"/>
            <w:noProof/>
            <w:lang w:eastAsia="ar-SA"/>
          </w:rPr>
          <w:t>Physical Access for RA Equipment</w:t>
        </w:r>
        <w:r w:rsidR="00BA0E8A">
          <w:rPr>
            <w:noProof/>
            <w:webHidden/>
          </w:rPr>
          <w:tab/>
        </w:r>
        <w:r w:rsidR="00BA0E8A">
          <w:rPr>
            <w:noProof/>
            <w:webHidden/>
          </w:rPr>
          <w:fldChar w:fldCharType="begin"/>
        </w:r>
        <w:r w:rsidR="00BA0E8A">
          <w:rPr>
            <w:noProof/>
            <w:webHidden/>
          </w:rPr>
          <w:instrText xml:space="preserve"> PAGEREF _Toc418776823 \h </w:instrText>
        </w:r>
        <w:r w:rsidR="00BA0E8A">
          <w:rPr>
            <w:noProof/>
            <w:webHidden/>
          </w:rPr>
        </w:r>
        <w:r w:rsidR="00BA0E8A">
          <w:rPr>
            <w:noProof/>
            <w:webHidden/>
          </w:rPr>
          <w:fldChar w:fldCharType="separate"/>
        </w:r>
        <w:r w:rsidR="00F2346C">
          <w:rPr>
            <w:noProof/>
            <w:webHidden/>
          </w:rPr>
          <w:t>39</w:t>
        </w:r>
        <w:r w:rsidR="00BA0E8A">
          <w:rPr>
            <w:noProof/>
            <w:webHidden/>
          </w:rPr>
          <w:fldChar w:fldCharType="end"/>
        </w:r>
      </w:hyperlink>
    </w:p>
    <w:p w14:paraId="72C6CAB6"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24" w:history="1">
        <w:r w:rsidR="00BA0E8A" w:rsidRPr="00D01B24">
          <w:rPr>
            <w:rStyle w:val="Hyperlink"/>
            <w:noProof/>
            <w:lang w:eastAsia="ar-SA"/>
          </w:rPr>
          <w:t>5.1.2.3</w:t>
        </w:r>
        <w:r w:rsidR="00BA0E8A">
          <w:rPr>
            <w:rFonts w:asciiTheme="minorHAnsi" w:eastAsiaTheme="minorEastAsia" w:hAnsiTheme="minorHAnsi" w:cstheme="minorBidi"/>
            <w:noProof/>
            <w:sz w:val="22"/>
            <w:szCs w:val="22"/>
          </w:rPr>
          <w:tab/>
        </w:r>
        <w:r w:rsidR="00BA0E8A" w:rsidRPr="00D01B24">
          <w:rPr>
            <w:rStyle w:val="Hyperlink"/>
            <w:noProof/>
            <w:lang w:eastAsia="ar-SA"/>
          </w:rPr>
          <w:t>Physical Access for CSS Equipment</w:t>
        </w:r>
        <w:r w:rsidR="00BA0E8A">
          <w:rPr>
            <w:noProof/>
            <w:webHidden/>
          </w:rPr>
          <w:tab/>
        </w:r>
        <w:r w:rsidR="00BA0E8A">
          <w:rPr>
            <w:noProof/>
            <w:webHidden/>
          </w:rPr>
          <w:fldChar w:fldCharType="begin"/>
        </w:r>
        <w:r w:rsidR="00BA0E8A">
          <w:rPr>
            <w:noProof/>
            <w:webHidden/>
          </w:rPr>
          <w:instrText xml:space="preserve"> PAGEREF _Toc418776824 \h </w:instrText>
        </w:r>
        <w:r w:rsidR="00BA0E8A">
          <w:rPr>
            <w:noProof/>
            <w:webHidden/>
          </w:rPr>
        </w:r>
        <w:r w:rsidR="00BA0E8A">
          <w:rPr>
            <w:noProof/>
            <w:webHidden/>
          </w:rPr>
          <w:fldChar w:fldCharType="separate"/>
        </w:r>
        <w:r w:rsidR="00F2346C">
          <w:rPr>
            <w:noProof/>
            <w:webHidden/>
          </w:rPr>
          <w:t>39</w:t>
        </w:r>
        <w:r w:rsidR="00BA0E8A">
          <w:rPr>
            <w:noProof/>
            <w:webHidden/>
          </w:rPr>
          <w:fldChar w:fldCharType="end"/>
        </w:r>
      </w:hyperlink>
    </w:p>
    <w:p w14:paraId="4F5B9177" w14:textId="77777777" w:rsidR="00BA0E8A" w:rsidRDefault="00000000">
      <w:pPr>
        <w:pStyle w:val="TOC3"/>
        <w:rPr>
          <w:rFonts w:asciiTheme="minorHAnsi" w:eastAsiaTheme="minorEastAsia" w:hAnsiTheme="minorHAnsi" w:cstheme="minorBidi"/>
          <w:noProof/>
          <w:sz w:val="22"/>
          <w:szCs w:val="22"/>
        </w:rPr>
      </w:pPr>
      <w:hyperlink w:anchor="_Toc418776825" w:history="1">
        <w:r w:rsidR="00BA0E8A" w:rsidRPr="00D01B24">
          <w:rPr>
            <w:rStyle w:val="Hyperlink"/>
            <w:noProof/>
            <w:lang w:eastAsia="ar-SA"/>
          </w:rPr>
          <w:t>5.1.3</w:t>
        </w:r>
        <w:r w:rsidR="00BA0E8A">
          <w:rPr>
            <w:rFonts w:asciiTheme="minorHAnsi" w:eastAsiaTheme="minorEastAsia" w:hAnsiTheme="minorHAnsi" w:cstheme="minorBidi"/>
            <w:noProof/>
            <w:sz w:val="22"/>
            <w:szCs w:val="22"/>
          </w:rPr>
          <w:tab/>
        </w:r>
        <w:r w:rsidR="00BA0E8A" w:rsidRPr="00D01B24">
          <w:rPr>
            <w:rStyle w:val="Hyperlink"/>
            <w:noProof/>
            <w:lang w:eastAsia="ar-SA"/>
          </w:rPr>
          <w:t>Power and Air Conditioning</w:t>
        </w:r>
        <w:r w:rsidR="00BA0E8A">
          <w:rPr>
            <w:noProof/>
            <w:webHidden/>
          </w:rPr>
          <w:tab/>
        </w:r>
        <w:r w:rsidR="00BA0E8A">
          <w:rPr>
            <w:noProof/>
            <w:webHidden/>
          </w:rPr>
          <w:fldChar w:fldCharType="begin"/>
        </w:r>
        <w:r w:rsidR="00BA0E8A">
          <w:rPr>
            <w:noProof/>
            <w:webHidden/>
          </w:rPr>
          <w:instrText xml:space="preserve"> PAGEREF _Toc418776825 \h </w:instrText>
        </w:r>
        <w:r w:rsidR="00BA0E8A">
          <w:rPr>
            <w:noProof/>
            <w:webHidden/>
          </w:rPr>
        </w:r>
        <w:r w:rsidR="00BA0E8A">
          <w:rPr>
            <w:noProof/>
            <w:webHidden/>
          </w:rPr>
          <w:fldChar w:fldCharType="separate"/>
        </w:r>
        <w:r w:rsidR="00F2346C">
          <w:rPr>
            <w:noProof/>
            <w:webHidden/>
          </w:rPr>
          <w:t>39</w:t>
        </w:r>
        <w:r w:rsidR="00BA0E8A">
          <w:rPr>
            <w:noProof/>
            <w:webHidden/>
          </w:rPr>
          <w:fldChar w:fldCharType="end"/>
        </w:r>
      </w:hyperlink>
    </w:p>
    <w:p w14:paraId="06E86AE9" w14:textId="77777777" w:rsidR="00BA0E8A" w:rsidRDefault="00000000">
      <w:pPr>
        <w:pStyle w:val="TOC3"/>
        <w:rPr>
          <w:rFonts w:asciiTheme="minorHAnsi" w:eastAsiaTheme="minorEastAsia" w:hAnsiTheme="minorHAnsi" w:cstheme="minorBidi"/>
          <w:noProof/>
          <w:sz w:val="22"/>
          <w:szCs w:val="22"/>
        </w:rPr>
      </w:pPr>
      <w:hyperlink w:anchor="_Toc418776826" w:history="1">
        <w:r w:rsidR="00BA0E8A" w:rsidRPr="00D01B24">
          <w:rPr>
            <w:rStyle w:val="Hyperlink"/>
            <w:noProof/>
            <w:lang w:eastAsia="ar-SA"/>
          </w:rPr>
          <w:t>5.1.4</w:t>
        </w:r>
        <w:r w:rsidR="00BA0E8A">
          <w:rPr>
            <w:rFonts w:asciiTheme="minorHAnsi" w:eastAsiaTheme="minorEastAsia" w:hAnsiTheme="minorHAnsi" w:cstheme="minorBidi"/>
            <w:noProof/>
            <w:sz w:val="22"/>
            <w:szCs w:val="22"/>
          </w:rPr>
          <w:tab/>
        </w:r>
        <w:r w:rsidR="00BA0E8A" w:rsidRPr="00D01B24">
          <w:rPr>
            <w:rStyle w:val="Hyperlink"/>
            <w:noProof/>
            <w:lang w:eastAsia="ar-SA"/>
          </w:rPr>
          <w:t>Water Exposures</w:t>
        </w:r>
        <w:r w:rsidR="00BA0E8A">
          <w:rPr>
            <w:noProof/>
            <w:webHidden/>
          </w:rPr>
          <w:tab/>
        </w:r>
        <w:r w:rsidR="00BA0E8A">
          <w:rPr>
            <w:noProof/>
            <w:webHidden/>
          </w:rPr>
          <w:fldChar w:fldCharType="begin"/>
        </w:r>
        <w:r w:rsidR="00BA0E8A">
          <w:rPr>
            <w:noProof/>
            <w:webHidden/>
          </w:rPr>
          <w:instrText xml:space="preserve"> PAGEREF _Toc418776826 \h </w:instrText>
        </w:r>
        <w:r w:rsidR="00BA0E8A">
          <w:rPr>
            <w:noProof/>
            <w:webHidden/>
          </w:rPr>
        </w:r>
        <w:r w:rsidR="00BA0E8A">
          <w:rPr>
            <w:noProof/>
            <w:webHidden/>
          </w:rPr>
          <w:fldChar w:fldCharType="separate"/>
        </w:r>
        <w:r w:rsidR="00F2346C">
          <w:rPr>
            <w:noProof/>
            <w:webHidden/>
          </w:rPr>
          <w:t>39</w:t>
        </w:r>
        <w:r w:rsidR="00BA0E8A">
          <w:rPr>
            <w:noProof/>
            <w:webHidden/>
          </w:rPr>
          <w:fldChar w:fldCharType="end"/>
        </w:r>
      </w:hyperlink>
    </w:p>
    <w:p w14:paraId="1D5A169B" w14:textId="77777777" w:rsidR="00BA0E8A" w:rsidRDefault="00000000">
      <w:pPr>
        <w:pStyle w:val="TOC3"/>
        <w:rPr>
          <w:rFonts w:asciiTheme="minorHAnsi" w:eastAsiaTheme="minorEastAsia" w:hAnsiTheme="minorHAnsi" w:cstheme="minorBidi"/>
          <w:noProof/>
          <w:sz w:val="22"/>
          <w:szCs w:val="22"/>
        </w:rPr>
      </w:pPr>
      <w:hyperlink w:anchor="_Toc418776827" w:history="1">
        <w:r w:rsidR="00BA0E8A" w:rsidRPr="00D01B24">
          <w:rPr>
            <w:rStyle w:val="Hyperlink"/>
            <w:noProof/>
            <w:lang w:eastAsia="ar-SA"/>
          </w:rPr>
          <w:t>5.1.5</w:t>
        </w:r>
        <w:r w:rsidR="00BA0E8A">
          <w:rPr>
            <w:rFonts w:asciiTheme="minorHAnsi" w:eastAsiaTheme="minorEastAsia" w:hAnsiTheme="minorHAnsi" w:cstheme="minorBidi"/>
            <w:noProof/>
            <w:sz w:val="22"/>
            <w:szCs w:val="22"/>
          </w:rPr>
          <w:tab/>
        </w:r>
        <w:r w:rsidR="00BA0E8A" w:rsidRPr="00D01B24">
          <w:rPr>
            <w:rStyle w:val="Hyperlink"/>
            <w:noProof/>
            <w:lang w:eastAsia="ar-SA"/>
          </w:rPr>
          <w:t>Fire Prevention and Protection</w:t>
        </w:r>
        <w:r w:rsidR="00BA0E8A">
          <w:rPr>
            <w:noProof/>
            <w:webHidden/>
          </w:rPr>
          <w:tab/>
        </w:r>
        <w:r w:rsidR="00BA0E8A">
          <w:rPr>
            <w:noProof/>
            <w:webHidden/>
          </w:rPr>
          <w:fldChar w:fldCharType="begin"/>
        </w:r>
        <w:r w:rsidR="00BA0E8A">
          <w:rPr>
            <w:noProof/>
            <w:webHidden/>
          </w:rPr>
          <w:instrText xml:space="preserve"> PAGEREF _Toc418776827 \h </w:instrText>
        </w:r>
        <w:r w:rsidR="00BA0E8A">
          <w:rPr>
            <w:noProof/>
            <w:webHidden/>
          </w:rPr>
        </w:r>
        <w:r w:rsidR="00BA0E8A">
          <w:rPr>
            <w:noProof/>
            <w:webHidden/>
          </w:rPr>
          <w:fldChar w:fldCharType="separate"/>
        </w:r>
        <w:r w:rsidR="00F2346C">
          <w:rPr>
            <w:noProof/>
            <w:webHidden/>
          </w:rPr>
          <w:t>39</w:t>
        </w:r>
        <w:r w:rsidR="00BA0E8A">
          <w:rPr>
            <w:noProof/>
            <w:webHidden/>
          </w:rPr>
          <w:fldChar w:fldCharType="end"/>
        </w:r>
      </w:hyperlink>
    </w:p>
    <w:p w14:paraId="2422075C" w14:textId="77777777" w:rsidR="00BA0E8A" w:rsidRDefault="00000000">
      <w:pPr>
        <w:pStyle w:val="TOC3"/>
        <w:rPr>
          <w:rFonts w:asciiTheme="minorHAnsi" w:eastAsiaTheme="minorEastAsia" w:hAnsiTheme="minorHAnsi" w:cstheme="minorBidi"/>
          <w:noProof/>
          <w:sz w:val="22"/>
          <w:szCs w:val="22"/>
        </w:rPr>
      </w:pPr>
      <w:hyperlink w:anchor="_Toc418776828" w:history="1">
        <w:r w:rsidR="00BA0E8A" w:rsidRPr="00D01B24">
          <w:rPr>
            <w:rStyle w:val="Hyperlink"/>
            <w:noProof/>
            <w:lang w:eastAsia="ar-SA"/>
          </w:rPr>
          <w:t>5.1.6</w:t>
        </w:r>
        <w:r w:rsidR="00BA0E8A">
          <w:rPr>
            <w:rFonts w:asciiTheme="minorHAnsi" w:eastAsiaTheme="minorEastAsia" w:hAnsiTheme="minorHAnsi" w:cstheme="minorBidi"/>
            <w:noProof/>
            <w:sz w:val="22"/>
            <w:szCs w:val="22"/>
          </w:rPr>
          <w:tab/>
        </w:r>
        <w:r w:rsidR="00BA0E8A" w:rsidRPr="00D01B24">
          <w:rPr>
            <w:rStyle w:val="Hyperlink"/>
            <w:noProof/>
            <w:lang w:eastAsia="ar-SA"/>
          </w:rPr>
          <w:t>Media Storage</w:t>
        </w:r>
        <w:r w:rsidR="00BA0E8A">
          <w:rPr>
            <w:noProof/>
            <w:webHidden/>
          </w:rPr>
          <w:tab/>
        </w:r>
        <w:r w:rsidR="00BA0E8A">
          <w:rPr>
            <w:noProof/>
            <w:webHidden/>
          </w:rPr>
          <w:fldChar w:fldCharType="begin"/>
        </w:r>
        <w:r w:rsidR="00BA0E8A">
          <w:rPr>
            <w:noProof/>
            <w:webHidden/>
          </w:rPr>
          <w:instrText xml:space="preserve"> PAGEREF _Toc418776828 \h </w:instrText>
        </w:r>
        <w:r w:rsidR="00BA0E8A">
          <w:rPr>
            <w:noProof/>
            <w:webHidden/>
          </w:rPr>
        </w:r>
        <w:r w:rsidR="00BA0E8A">
          <w:rPr>
            <w:noProof/>
            <w:webHidden/>
          </w:rPr>
          <w:fldChar w:fldCharType="separate"/>
        </w:r>
        <w:r w:rsidR="00F2346C">
          <w:rPr>
            <w:noProof/>
            <w:webHidden/>
          </w:rPr>
          <w:t>40</w:t>
        </w:r>
        <w:r w:rsidR="00BA0E8A">
          <w:rPr>
            <w:noProof/>
            <w:webHidden/>
          </w:rPr>
          <w:fldChar w:fldCharType="end"/>
        </w:r>
      </w:hyperlink>
    </w:p>
    <w:p w14:paraId="48812019" w14:textId="77777777" w:rsidR="00BA0E8A" w:rsidRDefault="00000000">
      <w:pPr>
        <w:pStyle w:val="TOC3"/>
        <w:rPr>
          <w:rFonts w:asciiTheme="minorHAnsi" w:eastAsiaTheme="minorEastAsia" w:hAnsiTheme="minorHAnsi" w:cstheme="minorBidi"/>
          <w:noProof/>
          <w:sz w:val="22"/>
          <w:szCs w:val="22"/>
        </w:rPr>
      </w:pPr>
      <w:hyperlink w:anchor="_Toc418776829" w:history="1">
        <w:r w:rsidR="00BA0E8A" w:rsidRPr="00D01B24">
          <w:rPr>
            <w:rStyle w:val="Hyperlink"/>
            <w:noProof/>
            <w:lang w:eastAsia="ar-SA"/>
          </w:rPr>
          <w:t>5.1.7</w:t>
        </w:r>
        <w:r w:rsidR="00BA0E8A">
          <w:rPr>
            <w:rFonts w:asciiTheme="minorHAnsi" w:eastAsiaTheme="minorEastAsia" w:hAnsiTheme="minorHAnsi" w:cstheme="minorBidi"/>
            <w:noProof/>
            <w:sz w:val="22"/>
            <w:szCs w:val="22"/>
          </w:rPr>
          <w:tab/>
        </w:r>
        <w:r w:rsidR="00BA0E8A" w:rsidRPr="00D01B24">
          <w:rPr>
            <w:rStyle w:val="Hyperlink"/>
            <w:noProof/>
            <w:lang w:eastAsia="ar-SA"/>
          </w:rPr>
          <w:t>Waste Disposal</w:t>
        </w:r>
        <w:r w:rsidR="00BA0E8A">
          <w:rPr>
            <w:noProof/>
            <w:webHidden/>
          </w:rPr>
          <w:tab/>
        </w:r>
        <w:r w:rsidR="00BA0E8A">
          <w:rPr>
            <w:noProof/>
            <w:webHidden/>
          </w:rPr>
          <w:fldChar w:fldCharType="begin"/>
        </w:r>
        <w:r w:rsidR="00BA0E8A">
          <w:rPr>
            <w:noProof/>
            <w:webHidden/>
          </w:rPr>
          <w:instrText xml:space="preserve"> PAGEREF _Toc418776829 \h </w:instrText>
        </w:r>
        <w:r w:rsidR="00BA0E8A">
          <w:rPr>
            <w:noProof/>
            <w:webHidden/>
          </w:rPr>
        </w:r>
        <w:r w:rsidR="00BA0E8A">
          <w:rPr>
            <w:noProof/>
            <w:webHidden/>
          </w:rPr>
          <w:fldChar w:fldCharType="separate"/>
        </w:r>
        <w:r w:rsidR="00F2346C">
          <w:rPr>
            <w:noProof/>
            <w:webHidden/>
          </w:rPr>
          <w:t>40</w:t>
        </w:r>
        <w:r w:rsidR="00BA0E8A">
          <w:rPr>
            <w:noProof/>
            <w:webHidden/>
          </w:rPr>
          <w:fldChar w:fldCharType="end"/>
        </w:r>
      </w:hyperlink>
    </w:p>
    <w:p w14:paraId="1CB94A75" w14:textId="77777777" w:rsidR="00BA0E8A" w:rsidRDefault="00000000">
      <w:pPr>
        <w:pStyle w:val="TOC3"/>
        <w:rPr>
          <w:rFonts w:asciiTheme="minorHAnsi" w:eastAsiaTheme="minorEastAsia" w:hAnsiTheme="minorHAnsi" w:cstheme="minorBidi"/>
          <w:noProof/>
          <w:sz w:val="22"/>
          <w:szCs w:val="22"/>
        </w:rPr>
      </w:pPr>
      <w:hyperlink w:anchor="_Toc418776830" w:history="1">
        <w:r w:rsidR="00BA0E8A" w:rsidRPr="00D01B24">
          <w:rPr>
            <w:rStyle w:val="Hyperlink"/>
            <w:noProof/>
            <w:lang w:eastAsia="ar-SA"/>
          </w:rPr>
          <w:t>5.1.8</w:t>
        </w:r>
        <w:r w:rsidR="00BA0E8A">
          <w:rPr>
            <w:rFonts w:asciiTheme="minorHAnsi" w:eastAsiaTheme="minorEastAsia" w:hAnsiTheme="minorHAnsi" w:cstheme="minorBidi"/>
            <w:noProof/>
            <w:sz w:val="22"/>
            <w:szCs w:val="22"/>
          </w:rPr>
          <w:tab/>
        </w:r>
        <w:r w:rsidR="00BA0E8A" w:rsidRPr="00D01B24">
          <w:rPr>
            <w:rStyle w:val="Hyperlink"/>
            <w:noProof/>
            <w:lang w:eastAsia="ar-SA"/>
          </w:rPr>
          <w:t>Off-Site Backup</w:t>
        </w:r>
        <w:r w:rsidR="00BA0E8A">
          <w:rPr>
            <w:noProof/>
            <w:webHidden/>
          </w:rPr>
          <w:tab/>
        </w:r>
        <w:r w:rsidR="00BA0E8A">
          <w:rPr>
            <w:noProof/>
            <w:webHidden/>
          </w:rPr>
          <w:fldChar w:fldCharType="begin"/>
        </w:r>
        <w:r w:rsidR="00BA0E8A">
          <w:rPr>
            <w:noProof/>
            <w:webHidden/>
          </w:rPr>
          <w:instrText xml:space="preserve"> PAGEREF _Toc418776830 \h </w:instrText>
        </w:r>
        <w:r w:rsidR="00BA0E8A">
          <w:rPr>
            <w:noProof/>
            <w:webHidden/>
          </w:rPr>
        </w:r>
        <w:r w:rsidR="00BA0E8A">
          <w:rPr>
            <w:noProof/>
            <w:webHidden/>
          </w:rPr>
          <w:fldChar w:fldCharType="separate"/>
        </w:r>
        <w:r w:rsidR="00F2346C">
          <w:rPr>
            <w:noProof/>
            <w:webHidden/>
          </w:rPr>
          <w:t>40</w:t>
        </w:r>
        <w:r w:rsidR="00BA0E8A">
          <w:rPr>
            <w:noProof/>
            <w:webHidden/>
          </w:rPr>
          <w:fldChar w:fldCharType="end"/>
        </w:r>
      </w:hyperlink>
    </w:p>
    <w:p w14:paraId="0B6A2926" w14:textId="77777777" w:rsidR="00BA0E8A" w:rsidRDefault="00000000">
      <w:pPr>
        <w:pStyle w:val="TOC2"/>
        <w:rPr>
          <w:rFonts w:asciiTheme="minorHAnsi" w:eastAsiaTheme="minorEastAsia" w:hAnsiTheme="minorHAnsi" w:cstheme="minorBidi"/>
          <w:b w:val="0"/>
          <w:noProof/>
          <w:sz w:val="22"/>
          <w:szCs w:val="22"/>
        </w:rPr>
      </w:pPr>
      <w:hyperlink w:anchor="_Toc418776831" w:history="1">
        <w:r w:rsidR="00BA0E8A" w:rsidRPr="00D01B24">
          <w:rPr>
            <w:rStyle w:val="Hyperlink"/>
            <w:noProof/>
            <w:lang w:eastAsia="ar-SA"/>
          </w:rPr>
          <w:t>5.2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Procedural Controls</w:t>
        </w:r>
        <w:r w:rsidR="00BA0E8A">
          <w:rPr>
            <w:noProof/>
            <w:webHidden/>
          </w:rPr>
          <w:tab/>
        </w:r>
        <w:r w:rsidR="00BA0E8A">
          <w:rPr>
            <w:noProof/>
            <w:webHidden/>
          </w:rPr>
          <w:fldChar w:fldCharType="begin"/>
        </w:r>
        <w:r w:rsidR="00BA0E8A">
          <w:rPr>
            <w:noProof/>
            <w:webHidden/>
          </w:rPr>
          <w:instrText xml:space="preserve"> PAGEREF _Toc418776831 \h </w:instrText>
        </w:r>
        <w:r w:rsidR="00BA0E8A">
          <w:rPr>
            <w:noProof/>
            <w:webHidden/>
          </w:rPr>
        </w:r>
        <w:r w:rsidR="00BA0E8A">
          <w:rPr>
            <w:noProof/>
            <w:webHidden/>
          </w:rPr>
          <w:fldChar w:fldCharType="separate"/>
        </w:r>
        <w:r w:rsidR="00F2346C">
          <w:rPr>
            <w:noProof/>
            <w:webHidden/>
          </w:rPr>
          <w:t>40</w:t>
        </w:r>
        <w:r w:rsidR="00BA0E8A">
          <w:rPr>
            <w:noProof/>
            <w:webHidden/>
          </w:rPr>
          <w:fldChar w:fldCharType="end"/>
        </w:r>
      </w:hyperlink>
    </w:p>
    <w:p w14:paraId="02B94497" w14:textId="77777777" w:rsidR="00BA0E8A" w:rsidRDefault="00000000">
      <w:pPr>
        <w:pStyle w:val="TOC3"/>
        <w:rPr>
          <w:rFonts w:asciiTheme="minorHAnsi" w:eastAsiaTheme="minorEastAsia" w:hAnsiTheme="minorHAnsi" w:cstheme="minorBidi"/>
          <w:noProof/>
          <w:sz w:val="22"/>
          <w:szCs w:val="22"/>
        </w:rPr>
      </w:pPr>
      <w:hyperlink w:anchor="_Toc418776832" w:history="1">
        <w:r w:rsidR="00BA0E8A" w:rsidRPr="00D01B24">
          <w:rPr>
            <w:rStyle w:val="Hyperlink"/>
            <w:noProof/>
            <w:lang w:eastAsia="ar-SA"/>
          </w:rPr>
          <w:t>5.2.1</w:t>
        </w:r>
        <w:r w:rsidR="00BA0E8A">
          <w:rPr>
            <w:rFonts w:asciiTheme="minorHAnsi" w:eastAsiaTheme="minorEastAsia" w:hAnsiTheme="minorHAnsi" w:cstheme="minorBidi"/>
            <w:noProof/>
            <w:sz w:val="22"/>
            <w:szCs w:val="22"/>
          </w:rPr>
          <w:tab/>
        </w:r>
        <w:r w:rsidR="00BA0E8A" w:rsidRPr="00D01B24">
          <w:rPr>
            <w:rStyle w:val="Hyperlink"/>
            <w:noProof/>
            <w:lang w:eastAsia="ar-SA"/>
          </w:rPr>
          <w:t>Trusted Roles</w:t>
        </w:r>
        <w:r w:rsidR="00BA0E8A">
          <w:rPr>
            <w:noProof/>
            <w:webHidden/>
          </w:rPr>
          <w:tab/>
        </w:r>
        <w:r w:rsidR="00BA0E8A">
          <w:rPr>
            <w:noProof/>
            <w:webHidden/>
          </w:rPr>
          <w:fldChar w:fldCharType="begin"/>
        </w:r>
        <w:r w:rsidR="00BA0E8A">
          <w:rPr>
            <w:noProof/>
            <w:webHidden/>
          </w:rPr>
          <w:instrText xml:space="preserve"> PAGEREF _Toc418776832 \h </w:instrText>
        </w:r>
        <w:r w:rsidR="00BA0E8A">
          <w:rPr>
            <w:noProof/>
            <w:webHidden/>
          </w:rPr>
        </w:r>
        <w:r w:rsidR="00BA0E8A">
          <w:rPr>
            <w:noProof/>
            <w:webHidden/>
          </w:rPr>
          <w:fldChar w:fldCharType="separate"/>
        </w:r>
        <w:r w:rsidR="00F2346C">
          <w:rPr>
            <w:noProof/>
            <w:webHidden/>
          </w:rPr>
          <w:t>40</w:t>
        </w:r>
        <w:r w:rsidR="00BA0E8A">
          <w:rPr>
            <w:noProof/>
            <w:webHidden/>
          </w:rPr>
          <w:fldChar w:fldCharType="end"/>
        </w:r>
      </w:hyperlink>
    </w:p>
    <w:p w14:paraId="188907A9" w14:textId="77777777" w:rsidR="00BA0E8A" w:rsidRDefault="00000000">
      <w:pPr>
        <w:pStyle w:val="TOC3"/>
        <w:rPr>
          <w:rFonts w:asciiTheme="minorHAnsi" w:eastAsiaTheme="minorEastAsia" w:hAnsiTheme="minorHAnsi" w:cstheme="minorBidi"/>
          <w:noProof/>
          <w:sz w:val="22"/>
          <w:szCs w:val="22"/>
        </w:rPr>
      </w:pPr>
      <w:hyperlink w:anchor="_Toc418776833" w:history="1">
        <w:r w:rsidR="00BA0E8A" w:rsidRPr="00D01B24">
          <w:rPr>
            <w:rStyle w:val="Hyperlink"/>
            <w:noProof/>
            <w:lang w:eastAsia="ar-SA"/>
          </w:rPr>
          <w:t>5.2.2</w:t>
        </w:r>
        <w:r w:rsidR="00BA0E8A">
          <w:rPr>
            <w:rFonts w:asciiTheme="minorHAnsi" w:eastAsiaTheme="minorEastAsia" w:hAnsiTheme="minorHAnsi" w:cstheme="minorBidi"/>
            <w:noProof/>
            <w:sz w:val="22"/>
            <w:szCs w:val="22"/>
          </w:rPr>
          <w:tab/>
        </w:r>
        <w:r w:rsidR="00BA0E8A" w:rsidRPr="00D01B24">
          <w:rPr>
            <w:rStyle w:val="Hyperlink"/>
            <w:noProof/>
            <w:lang w:eastAsia="ar-SA"/>
          </w:rPr>
          <w:t>Number of Persons Required per Task</w:t>
        </w:r>
        <w:r w:rsidR="00BA0E8A">
          <w:rPr>
            <w:noProof/>
            <w:webHidden/>
          </w:rPr>
          <w:tab/>
        </w:r>
        <w:r w:rsidR="00BA0E8A">
          <w:rPr>
            <w:noProof/>
            <w:webHidden/>
          </w:rPr>
          <w:fldChar w:fldCharType="begin"/>
        </w:r>
        <w:r w:rsidR="00BA0E8A">
          <w:rPr>
            <w:noProof/>
            <w:webHidden/>
          </w:rPr>
          <w:instrText xml:space="preserve"> PAGEREF _Toc418776833 \h </w:instrText>
        </w:r>
        <w:r w:rsidR="00BA0E8A">
          <w:rPr>
            <w:noProof/>
            <w:webHidden/>
          </w:rPr>
        </w:r>
        <w:r w:rsidR="00BA0E8A">
          <w:rPr>
            <w:noProof/>
            <w:webHidden/>
          </w:rPr>
          <w:fldChar w:fldCharType="separate"/>
        </w:r>
        <w:r w:rsidR="00F2346C">
          <w:rPr>
            <w:noProof/>
            <w:webHidden/>
          </w:rPr>
          <w:t>41</w:t>
        </w:r>
        <w:r w:rsidR="00BA0E8A">
          <w:rPr>
            <w:noProof/>
            <w:webHidden/>
          </w:rPr>
          <w:fldChar w:fldCharType="end"/>
        </w:r>
      </w:hyperlink>
    </w:p>
    <w:p w14:paraId="5BF797B7" w14:textId="77777777" w:rsidR="00BA0E8A" w:rsidRDefault="00000000">
      <w:pPr>
        <w:pStyle w:val="TOC3"/>
        <w:rPr>
          <w:rFonts w:asciiTheme="minorHAnsi" w:eastAsiaTheme="minorEastAsia" w:hAnsiTheme="minorHAnsi" w:cstheme="minorBidi"/>
          <w:noProof/>
          <w:sz w:val="22"/>
          <w:szCs w:val="22"/>
        </w:rPr>
      </w:pPr>
      <w:hyperlink w:anchor="_Toc418776834" w:history="1">
        <w:r w:rsidR="00BA0E8A" w:rsidRPr="00D01B24">
          <w:rPr>
            <w:rStyle w:val="Hyperlink"/>
            <w:noProof/>
            <w:lang w:eastAsia="ar-SA"/>
          </w:rPr>
          <w:t>5.2.3</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Each Role</w:t>
        </w:r>
        <w:r w:rsidR="00BA0E8A">
          <w:rPr>
            <w:noProof/>
            <w:webHidden/>
          </w:rPr>
          <w:tab/>
        </w:r>
        <w:r w:rsidR="00BA0E8A">
          <w:rPr>
            <w:noProof/>
            <w:webHidden/>
          </w:rPr>
          <w:fldChar w:fldCharType="begin"/>
        </w:r>
        <w:r w:rsidR="00BA0E8A">
          <w:rPr>
            <w:noProof/>
            <w:webHidden/>
          </w:rPr>
          <w:instrText xml:space="preserve"> PAGEREF _Toc418776834 \h </w:instrText>
        </w:r>
        <w:r w:rsidR="00BA0E8A">
          <w:rPr>
            <w:noProof/>
            <w:webHidden/>
          </w:rPr>
        </w:r>
        <w:r w:rsidR="00BA0E8A">
          <w:rPr>
            <w:noProof/>
            <w:webHidden/>
          </w:rPr>
          <w:fldChar w:fldCharType="separate"/>
        </w:r>
        <w:r w:rsidR="00F2346C">
          <w:rPr>
            <w:noProof/>
            <w:webHidden/>
          </w:rPr>
          <w:t>41</w:t>
        </w:r>
        <w:r w:rsidR="00BA0E8A">
          <w:rPr>
            <w:noProof/>
            <w:webHidden/>
          </w:rPr>
          <w:fldChar w:fldCharType="end"/>
        </w:r>
      </w:hyperlink>
    </w:p>
    <w:p w14:paraId="44843699" w14:textId="77777777" w:rsidR="00BA0E8A" w:rsidRDefault="00000000">
      <w:pPr>
        <w:pStyle w:val="TOC3"/>
        <w:rPr>
          <w:rFonts w:asciiTheme="minorHAnsi" w:eastAsiaTheme="minorEastAsia" w:hAnsiTheme="minorHAnsi" w:cstheme="minorBidi"/>
          <w:noProof/>
          <w:sz w:val="22"/>
          <w:szCs w:val="22"/>
        </w:rPr>
      </w:pPr>
      <w:hyperlink w:anchor="_Toc418776835" w:history="1">
        <w:r w:rsidR="00BA0E8A" w:rsidRPr="00D01B24">
          <w:rPr>
            <w:rStyle w:val="Hyperlink"/>
            <w:noProof/>
          </w:rPr>
          <w:t>5.2.4</w:t>
        </w:r>
        <w:r w:rsidR="00BA0E8A">
          <w:rPr>
            <w:rFonts w:asciiTheme="minorHAnsi" w:eastAsiaTheme="minorEastAsia" w:hAnsiTheme="minorHAnsi" w:cstheme="minorBidi"/>
            <w:noProof/>
            <w:sz w:val="22"/>
            <w:szCs w:val="22"/>
          </w:rPr>
          <w:tab/>
        </w:r>
        <w:r w:rsidR="00BA0E8A" w:rsidRPr="00D01B24">
          <w:rPr>
            <w:rStyle w:val="Hyperlink"/>
            <w:noProof/>
          </w:rPr>
          <w:t>Roles Requiring Separation of Duties</w:t>
        </w:r>
        <w:r w:rsidR="00BA0E8A">
          <w:rPr>
            <w:noProof/>
            <w:webHidden/>
          </w:rPr>
          <w:tab/>
        </w:r>
        <w:r w:rsidR="00BA0E8A">
          <w:rPr>
            <w:noProof/>
            <w:webHidden/>
          </w:rPr>
          <w:fldChar w:fldCharType="begin"/>
        </w:r>
        <w:r w:rsidR="00BA0E8A">
          <w:rPr>
            <w:noProof/>
            <w:webHidden/>
          </w:rPr>
          <w:instrText xml:space="preserve"> PAGEREF _Toc418776835 \h </w:instrText>
        </w:r>
        <w:r w:rsidR="00BA0E8A">
          <w:rPr>
            <w:noProof/>
            <w:webHidden/>
          </w:rPr>
        </w:r>
        <w:r w:rsidR="00BA0E8A">
          <w:rPr>
            <w:noProof/>
            <w:webHidden/>
          </w:rPr>
          <w:fldChar w:fldCharType="separate"/>
        </w:r>
        <w:r w:rsidR="00F2346C">
          <w:rPr>
            <w:noProof/>
            <w:webHidden/>
          </w:rPr>
          <w:t>41</w:t>
        </w:r>
        <w:r w:rsidR="00BA0E8A">
          <w:rPr>
            <w:noProof/>
            <w:webHidden/>
          </w:rPr>
          <w:fldChar w:fldCharType="end"/>
        </w:r>
      </w:hyperlink>
    </w:p>
    <w:p w14:paraId="1F2F73BC" w14:textId="77777777" w:rsidR="00BA0E8A" w:rsidRDefault="00000000">
      <w:pPr>
        <w:pStyle w:val="TOC2"/>
        <w:rPr>
          <w:rFonts w:asciiTheme="minorHAnsi" w:eastAsiaTheme="minorEastAsia" w:hAnsiTheme="minorHAnsi" w:cstheme="minorBidi"/>
          <w:b w:val="0"/>
          <w:noProof/>
          <w:sz w:val="22"/>
          <w:szCs w:val="22"/>
        </w:rPr>
      </w:pPr>
      <w:hyperlink w:anchor="_Toc418776836" w:history="1">
        <w:r w:rsidR="00BA0E8A" w:rsidRPr="00D01B24">
          <w:rPr>
            <w:rStyle w:val="Hyperlink"/>
            <w:noProof/>
            <w:lang w:eastAsia="ar-SA"/>
          </w:rPr>
          <w:t>5.3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Personnel Controls</w:t>
        </w:r>
        <w:r w:rsidR="00BA0E8A">
          <w:rPr>
            <w:noProof/>
            <w:webHidden/>
          </w:rPr>
          <w:tab/>
        </w:r>
        <w:r w:rsidR="00BA0E8A">
          <w:rPr>
            <w:noProof/>
            <w:webHidden/>
          </w:rPr>
          <w:fldChar w:fldCharType="begin"/>
        </w:r>
        <w:r w:rsidR="00BA0E8A">
          <w:rPr>
            <w:noProof/>
            <w:webHidden/>
          </w:rPr>
          <w:instrText xml:space="preserve"> PAGEREF _Toc418776836 \h </w:instrText>
        </w:r>
        <w:r w:rsidR="00BA0E8A">
          <w:rPr>
            <w:noProof/>
            <w:webHidden/>
          </w:rPr>
        </w:r>
        <w:r w:rsidR="00BA0E8A">
          <w:rPr>
            <w:noProof/>
            <w:webHidden/>
          </w:rPr>
          <w:fldChar w:fldCharType="separate"/>
        </w:r>
        <w:r w:rsidR="00F2346C">
          <w:rPr>
            <w:noProof/>
            <w:webHidden/>
          </w:rPr>
          <w:t>41</w:t>
        </w:r>
        <w:r w:rsidR="00BA0E8A">
          <w:rPr>
            <w:noProof/>
            <w:webHidden/>
          </w:rPr>
          <w:fldChar w:fldCharType="end"/>
        </w:r>
      </w:hyperlink>
    </w:p>
    <w:p w14:paraId="7A77B934" w14:textId="77777777" w:rsidR="00BA0E8A" w:rsidRDefault="00000000">
      <w:pPr>
        <w:pStyle w:val="TOC3"/>
        <w:rPr>
          <w:rFonts w:asciiTheme="minorHAnsi" w:eastAsiaTheme="minorEastAsia" w:hAnsiTheme="minorHAnsi" w:cstheme="minorBidi"/>
          <w:noProof/>
          <w:sz w:val="22"/>
          <w:szCs w:val="22"/>
        </w:rPr>
      </w:pPr>
      <w:hyperlink w:anchor="_Toc418776837" w:history="1">
        <w:r w:rsidR="00BA0E8A" w:rsidRPr="00D01B24">
          <w:rPr>
            <w:rStyle w:val="Hyperlink"/>
            <w:noProof/>
            <w:lang w:eastAsia="ar-SA"/>
          </w:rPr>
          <w:t>5.3.1</w:t>
        </w:r>
        <w:r w:rsidR="00BA0E8A">
          <w:rPr>
            <w:rFonts w:asciiTheme="minorHAnsi" w:eastAsiaTheme="minorEastAsia" w:hAnsiTheme="minorHAnsi" w:cstheme="minorBidi"/>
            <w:noProof/>
            <w:sz w:val="22"/>
            <w:szCs w:val="22"/>
          </w:rPr>
          <w:tab/>
        </w:r>
        <w:r w:rsidR="00BA0E8A" w:rsidRPr="00D01B24">
          <w:rPr>
            <w:rStyle w:val="Hyperlink"/>
            <w:noProof/>
            <w:lang w:eastAsia="ar-SA"/>
          </w:rPr>
          <w:t>Qualifications, Experience, and Clearance Requirements</w:t>
        </w:r>
        <w:r w:rsidR="00BA0E8A">
          <w:rPr>
            <w:noProof/>
            <w:webHidden/>
          </w:rPr>
          <w:tab/>
        </w:r>
        <w:r w:rsidR="00BA0E8A">
          <w:rPr>
            <w:noProof/>
            <w:webHidden/>
          </w:rPr>
          <w:fldChar w:fldCharType="begin"/>
        </w:r>
        <w:r w:rsidR="00BA0E8A">
          <w:rPr>
            <w:noProof/>
            <w:webHidden/>
          </w:rPr>
          <w:instrText xml:space="preserve"> PAGEREF _Toc418776837 \h </w:instrText>
        </w:r>
        <w:r w:rsidR="00BA0E8A">
          <w:rPr>
            <w:noProof/>
            <w:webHidden/>
          </w:rPr>
        </w:r>
        <w:r w:rsidR="00BA0E8A">
          <w:rPr>
            <w:noProof/>
            <w:webHidden/>
          </w:rPr>
          <w:fldChar w:fldCharType="separate"/>
        </w:r>
        <w:r w:rsidR="00F2346C">
          <w:rPr>
            <w:noProof/>
            <w:webHidden/>
          </w:rPr>
          <w:t>41</w:t>
        </w:r>
        <w:r w:rsidR="00BA0E8A">
          <w:rPr>
            <w:noProof/>
            <w:webHidden/>
          </w:rPr>
          <w:fldChar w:fldCharType="end"/>
        </w:r>
      </w:hyperlink>
    </w:p>
    <w:p w14:paraId="5E08EBC9" w14:textId="77777777" w:rsidR="00BA0E8A" w:rsidRDefault="00000000">
      <w:pPr>
        <w:pStyle w:val="TOC3"/>
        <w:rPr>
          <w:rFonts w:asciiTheme="minorHAnsi" w:eastAsiaTheme="minorEastAsia" w:hAnsiTheme="minorHAnsi" w:cstheme="minorBidi"/>
          <w:noProof/>
          <w:sz w:val="22"/>
          <w:szCs w:val="22"/>
        </w:rPr>
      </w:pPr>
      <w:hyperlink w:anchor="_Toc418776838" w:history="1">
        <w:r w:rsidR="00BA0E8A" w:rsidRPr="00D01B24">
          <w:rPr>
            <w:rStyle w:val="Hyperlink"/>
            <w:noProof/>
            <w:lang w:eastAsia="ar-SA"/>
          </w:rPr>
          <w:t>5.3.2</w:t>
        </w:r>
        <w:r w:rsidR="00BA0E8A">
          <w:rPr>
            <w:rFonts w:asciiTheme="minorHAnsi" w:eastAsiaTheme="minorEastAsia" w:hAnsiTheme="minorHAnsi" w:cstheme="minorBidi"/>
            <w:noProof/>
            <w:sz w:val="22"/>
            <w:szCs w:val="22"/>
          </w:rPr>
          <w:tab/>
        </w:r>
        <w:r w:rsidR="00BA0E8A" w:rsidRPr="00D01B24">
          <w:rPr>
            <w:rStyle w:val="Hyperlink"/>
            <w:noProof/>
            <w:lang w:eastAsia="ar-SA"/>
          </w:rPr>
          <w:t>Background Check Procedures</w:t>
        </w:r>
        <w:r w:rsidR="00BA0E8A">
          <w:rPr>
            <w:noProof/>
            <w:webHidden/>
          </w:rPr>
          <w:tab/>
        </w:r>
        <w:r w:rsidR="00BA0E8A">
          <w:rPr>
            <w:noProof/>
            <w:webHidden/>
          </w:rPr>
          <w:fldChar w:fldCharType="begin"/>
        </w:r>
        <w:r w:rsidR="00BA0E8A">
          <w:rPr>
            <w:noProof/>
            <w:webHidden/>
          </w:rPr>
          <w:instrText xml:space="preserve"> PAGEREF _Toc418776838 \h </w:instrText>
        </w:r>
        <w:r w:rsidR="00BA0E8A">
          <w:rPr>
            <w:noProof/>
            <w:webHidden/>
          </w:rPr>
        </w:r>
        <w:r w:rsidR="00BA0E8A">
          <w:rPr>
            <w:noProof/>
            <w:webHidden/>
          </w:rPr>
          <w:fldChar w:fldCharType="separate"/>
        </w:r>
        <w:r w:rsidR="00F2346C">
          <w:rPr>
            <w:noProof/>
            <w:webHidden/>
          </w:rPr>
          <w:t>41</w:t>
        </w:r>
        <w:r w:rsidR="00BA0E8A">
          <w:rPr>
            <w:noProof/>
            <w:webHidden/>
          </w:rPr>
          <w:fldChar w:fldCharType="end"/>
        </w:r>
      </w:hyperlink>
    </w:p>
    <w:p w14:paraId="174A6D71" w14:textId="77777777" w:rsidR="00BA0E8A" w:rsidRDefault="00000000">
      <w:pPr>
        <w:pStyle w:val="TOC3"/>
        <w:rPr>
          <w:rFonts w:asciiTheme="minorHAnsi" w:eastAsiaTheme="minorEastAsia" w:hAnsiTheme="minorHAnsi" w:cstheme="minorBidi"/>
          <w:noProof/>
          <w:sz w:val="22"/>
          <w:szCs w:val="22"/>
        </w:rPr>
      </w:pPr>
      <w:hyperlink w:anchor="_Toc418776839" w:history="1">
        <w:r w:rsidR="00BA0E8A" w:rsidRPr="00D01B24">
          <w:rPr>
            <w:rStyle w:val="Hyperlink"/>
            <w:noProof/>
            <w:lang w:eastAsia="ar-SA"/>
          </w:rPr>
          <w:t>5.3.3</w:t>
        </w:r>
        <w:r w:rsidR="00BA0E8A">
          <w:rPr>
            <w:rFonts w:asciiTheme="minorHAnsi" w:eastAsiaTheme="minorEastAsia" w:hAnsiTheme="minorHAnsi" w:cstheme="minorBidi"/>
            <w:noProof/>
            <w:sz w:val="22"/>
            <w:szCs w:val="22"/>
          </w:rPr>
          <w:tab/>
        </w:r>
        <w:r w:rsidR="00BA0E8A" w:rsidRPr="00D01B24">
          <w:rPr>
            <w:rStyle w:val="Hyperlink"/>
            <w:noProof/>
            <w:lang w:eastAsia="ar-SA"/>
          </w:rPr>
          <w:t>Training Requirements</w:t>
        </w:r>
        <w:r w:rsidR="00BA0E8A">
          <w:rPr>
            <w:noProof/>
            <w:webHidden/>
          </w:rPr>
          <w:tab/>
        </w:r>
        <w:r w:rsidR="00BA0E8A">
          <w:rPr>
            <w:noProof/>
            <w:webHidden/>
          </w:rPr>
          <w:fldChar w:fldCharType="begin"/>
        </w:r>
        <w:r w:rsidR="00BA0E8A">
          <w:rPr>
            <w:noProof/>
            <w:webHidden/>
          </w:rPr>
          <w:instrText xml:space="preserve"> PAGEREF _Toc418776839 \h </w:instrText>
        </w:r>
        <w:r w:rsidR="00BA0E8A">
          <w:rPr>
            <w:noProof/>
            <w:webHidden/>
          </w:rPr>
        </w:r>
        <w:r w:rsidR="00BA0E8A">
          <w:rPr>
            <w:noProof/>
            <w:webHidden/>
          </w:rPr>
          <w:fldChar w:fldCharType="separate"/>
        </w:r>
        <w:r w:rsidR="00F2346C">
          <w:rPr>
            <w:noProof/>
            <w:webHidden/>
          </w:rPr>
          <w:t>42</w:t>
        </w:r>
        <w:r w:rsidR="00BA0E8A">
          <w:rPr>
            <w:noProof/>
            <w:webHidden/>
          </w:rPr>
          <w:fldChar w:fldCharType="end"/>
        </w:r>
      </w:hyperlink>
    </w:p>
    <w:p w14:paraId="1D553F5A" w14:textId="77777777" w:rsidR="00BA0E8A" w:rsidRDefault="00000000">
      <w:pPr>
        <w:pStyle w:val="TOC3"/>
        <w:rPr>
          <w:rFonts w:asciiTheme="minorHAnsi" w:eastAsiaTheme="minorEastAsia" w:hAnsiTheme="minorHAnsi" w:cstheme="minorBidi"/>
          <w:noProof/>
          <w:sz w:val="22"/>
          <w:szCs w:val="22"/>
        </w:rPr>
      </w:pPr>
      <w:hyperlink w:anchor="_Toc418776840" w:history="1">
        <w:r w:rsidR="00BA0E8A" w:rsidRPr="00D01B24">
          <w:rPr>
            <w:rStyle w:val="Hyperlink"/>
            <w:noProof/>
            <w:lang w:eastAsia="ar-SA"/>
          </w:rPr>
          <w:t>5.3.4</w:t>
        </w:r>
        <w:r w:rsidR="00BA0E8A">
          <w:rPr>
            <w:rFonts w:asciiTheme="minorHAnsi" w:eastAsiaTheme="minorEastAsia" w:hAnsiTheme="minorHAnsi" w:cstheme="minorBidi"/>
            <w:noProof/>
            <w:sz w:val="22"/>
            <w:szCs w:val="22"/>
          </w:rPr>
          <w:tab/>
        </w:r>
        <w:r w:rsidR="00BA0E8A" w:rsidRPr="00D01B24">
          <w:rPr>
            <w:rStyle w:val="Hyperlink"/>
            <w:noProof/>
            <w:lang w:eastAsia="ar-SA"/>
          </w:rPr>
          <w:t>Retraining Frequency and Requirements</w:t>
        </w:r>
        <w:r w:rsidR="00BA0E8A">
          <w:rPr>
            <w:noProof/>
            <w:webHidden/>
          </w:rPr>
          <w:tab/>
        </w:r>
        <w:r w:rsidR="00BA0E8A">
          <w:rPr>
            <w:noProof/>
            <w:webHidden/>
          </w:rPr>
          <w:fldChar w:fldCharType="begin"/>
        </w:r>
        <w:r w:rsidR="00BA0E8A">
          <w:rPr>
            <w:noProof/>
            <w:webHidden/>
          </w:rPr>
          <w:instrText xml:space="preserve"> PAGEREF _Toc418776840 \h </w:instrText>
        </w:r>
        <w:r w:rsidR="00BA0E8A">
          <w:rPr>
            <w:noProof/>
            <w:webHidden/>
          </w:rPr>
        </w:r>
        <w:r w:rsidR="00BA0E8A">
          <w:rPr>
            <w:noProof/>
            <w:webHidden/>
          </w:rPr>
          <w:fldChar w:fldCharType="separate"/>
        </w:r>
        <w:r w:rsidR="00F2346C">
          <w:rPr>
            <w:noProof/>
            <w:webHidden/>
          </w:rPr>
          <w:t>42</w:t>
        </w:r>
        <w:r w:rsidR="00BA0E8A">
          <w:rPr>
            <w:noProof/>
            <w:webHidden/>
          </w:rPr>
          <w:fldChar w:fldCharType="end"/>
        </w:r>
      </w:hyperlink>
    </w:p>
    <w:p w14:paraId="6A6C151E" w14:textId="77777777" w:rsidR="00BA0E8A" w:rsidRDefault="00000000">
      <w:pPr>
        <w:pStyle w:val="TOC3"/>
        <w:rPr>
          <w:rFonts w:asciiTheme="minorHAnsi" w:eastAsiaTheme="minorEastAsia" w:hAnsiTheme="minorHAnsi" w:cstheme="minorBidi"/>
          <w:noProof/>
          <w:sz w:val="22"/>
          <w:szCs w:val="22"/>
        </w:rPr>
      </w:pPr>
      <w:hyperlink w:anchor="_Toc418776841" w:history="1">
        <w:r w:rsidR="00BA0E8A" w:rsidRPr="00D01B24">
          <w:rPr>
            <w:rStyle w:val="Hyperlink"/>
            <w:noProof/>
            <w:lang w:eastAsia="ar-SA"/>
          </w:rPr>
          <w:t>5.3.5</w:t>
        </w:r>
        <w:r w:rsidR="00BA0E8A">
          <w:rPr>
            <w:rFonts w:asciiTheme="minorHAnsi" w:eastAsiaTheme="minorEastAsia" w:hAnsiTheme="minorHAnsi" w:cstheme="minorBidi"/>
            <w:noProof/>
            <w:sz w:val="22"/>
            <w:szCs w:val="22"/>
          </w:rPr>
          <w:tab/>
        </w:r>
        <w:r w:rsidR="00BA0E8A" w:rsidRPr="00D01B24">
          <w:rPr>
            <w:rStyle w:val="Hyperlink"/>
            <w:noProof/>
            <w:lang w:eastAsia="ar-SA"/>
          </w:rPr>
          <w:t>Job Rotation Frequency and Sequence</w:t>
        </w:r>
        <w:r w:rsidR="00BA0E8A">
          <w:rPr>
            <w:noProof/>
            <w:webHidden/>
          </w:rPr>
          <w:tab/>
        </w:r>
        <w:r w:rsidR="00BA0E8A">
          <w:rPr>
            <w:noProof/>
            <w:webHidden/>
          </w:rPr>
          <w:fldChar w:fldCharType="begin"/>
        </w:r>
        <w:r w:rsidR="00BA0E8A">
          <w:rPr>
            <w:noProof/>
            <w:webHidden/>
          </w:rPr>
          <w:instrText xml:space="preserve"> PAGEREF _Toc418776841 \h </w:instrText>
        </w:r>
        <w:r w:rsidR="00BA0E8A">
          <w:rPr>
            <w:noProof/>
            <w:webHidden/>
          </w:rPr>
        </w:r>
        <w:r w:rsidR="00BA0E8A">
          <w:rPr>
            <w:noProof/>
            <w:webHidden/>
          </w:rPr>
          <w:fldChar w:fldCharType="separate"/>
        </w:r>
        <w:r w:rsidR="00F2346C">
          <w:rPr>
            <w:noProof/>
            <w:webHidden/>
          </w:rPr>
          <w:t>42</w:t>
        </w:r>
        <w:r w:rsidR="00BA0E8A">
          <w:rPr>
            <w:noProof/>
            <w:webHidden/>
          </w:rPr>
          <w:fldChar w:fldCharType="end"/>
        </w:r>
      </w:hyperlink>
    </w:p>
    <w:p w14:paraId="4F730D4B" w14:textId="77777777" w:rsidR="00BA0E8A" w:rsidRDefault="00000000">
      <w:pPr>
        <w:pStyle w:val="TOC3"/>
        <w:rPr>
          <w:rFonts w:asciiTheme="minorHAnsi" w:eastAsiaTheme="minorEastAsia" w:hAnsiTheme="minorHAnsi" w:cstheme="minorBidi"/>
          <w:noProof/>
          <w:sz w:val="22"/>
          <w:szCs w:val="22"/>
        </w:rPr>
      </w:pPr>
      <w:hyperlink w:anchor="_Toc418776842" w:history="1">
        <w:r w:rsidR="00BA0E8A" w:rsidRPr="00D01B24">
          <w:rPr>
            <w:rStyle w:val="Hyperlink"/>
            <w:noProof/>
          </w:rPr>
          <w:t>5.3.6</w:t>
        </w:r>
        <w:r w:rsidR="00BA0E8A">
          <w:rPr>
            <w:rFonts w:asciiTheme="minorHAnsi" w:eastAsiaTheme="minorEastAsia" w:hAnsiTheme="minorHAnsi" w:cstheme="minorBidi"/>
            <w:noProof/>
            <w:sz w:val="22"/>
            <w:szCs w:val="22"/>
          </w:rPr>
          <w:tab/>
        </w:r>
        <w:r w:rsidR="00BA0E8A" w:rsidRPr="00D01B24">
          <w:rPr>
            <w:rStyle w:val="Hyperlink"/>
            <w:noProof/>
          </w:rPr>
          <w:t>Sanctions for Unauthorized Actions</w:t>
        </w:r>
        <w:r w:rsidR="00BA0E8A">
          <w:rPr>
            <w:noProof/>
            <w:webHidden/>
          </w:rPr>
          <w:tab/>
        </w:r>
        <w:r w:rsidR="00BA0E8A">
          <w:rPr>
            <w:noProof/>
            <w:webHidden/>
          </w:rPr>
          <w:fldChar w:fldCharType="begin"/>
        </w:r>
        <w:r w:rsidR="00BA0E8A">
          <w:rPr>
            <w:noProof/>
            <w:webHidden/>
          </w:rPr>
          <w:instrText xml:space="preserve"> PAGEREF _Toc418776842 \h </w:instrText>
        </w:r>
        <w:r w:rsidR="00BA0E8A">
          <w:rPr>
            <w:noProof/>
            <w:webHidden/>
          </w:rPr>
        </w:r>
        <w:r w:rsidR="00BA0E8A">
          <w:rPr>
            <w:noProof/>
            <w:webHidden/>
          </w:rPr>
          <w:fldChar w:fldCharType="separate"/>
        </w:r>
        <w:r w:rsidR="00F2346C">
          <w:rPr>
            <w:noProof/>
            <w:webHidden/>
          </w:rPr>
          <w:t>42</w:t>
        </w:r>
        <w:r w:rsidR="00BA0E8A">
          <w:rPr>
            <w:noProof/>
            <w:webHidden/>
          </w:rPr>
          <w:fldChar w:fldCharType="end"/>
        </w:r>
      </w:hyperlink>
    </w:p>
    <w:p w14:paraId="0BD1D795" w14:textId="77777777" w:rsidR="00BA0E8A" w:rsidRDefault="00000000">
      <w:pPr>
        <w:pStyle w:val="TOC3"/>
        <w:rPr>
          <w:rFonts w:asciiTheme="minorHAnsi" w:eastAsiaTheme="minorEastAsia" w:hAnsiTheme="minorHAnsi" w:cstheme="minorBidi"/>
          <w:noProof/>
          <w:sz w:val="22"/>
          <w:szCs w:val="22"/>
        </w:rPr>
      </w:pPr>
      <w:hyperlink w:anchor="_Toc418776843" w:history="1">
        <w:r w:rsidR="00BA0E8A" w:rsidRPr="00D01B24">
          <w:rPr>
            <w:rStyle w:val="Hyperlink"/>
            <w:noProof/>
          </w:rPr>
          <w:t>5.3.7</w:t>
        </w:r>
        <w:r w:rsidR="00BA0E8A">
          <w:rPr>
            <w:rFonts w:asciiTheme="minorHAnsi" w:eastAsiaTheme="minorEastAsia" w:hAnsiTheme="minorHAnsi" w:cstheme="minorBidi"/>
            <w:noProof/>
            <w:sz w:val="22"/>
            <w:szCs w:val="22"/>
          </w:rPr>
          <w:tab/>
        </w:r>
        <w:r w:rsidR="00BA0E8A" w:rsidRPr="00D01B24">
          <w:rPr>
            <w:rStyle w:val="Hyperlink"/>
            <w:noProof/>
          </w:rPr>
          <w:t>Independent Contractor Requirements</w:t>
        </w:r>
        <w:r w:rsidR="00BA0E8A">
          <w:rPr>
            <w:noProof/>
            <w:webHidden/>
          </w:rPr>
          <w:tab/>
        </w:r>
        <w:r w:rsidR="00BA0E8A">
          <w:rPr>
            <w:noProof/>
            <w:webHidden/>
          </w:rPr>
          <w:fldChar w:fldCharType="begin"/>
        </w:r>
        <w:r w:rsidR="00BA0E8A">
          <w:rPr>
            <w:noProof/>
            <w:webHidden/>
          </w:rPr>
          <w:instrText xml:space="preserve"> PAGEREF _Toc418776843 \h </w:instrText>
        </w:r>
        <w:r w:rsidR="00BA0E8A">
          <w:rPr>
            <w:noProof/>
            <w:webHidden/>
          </w:rPr>
        </w:r>
        <w:r w:rsidR="00BA0E8A">
          <w:rPr>
            <w:noProof/>
            <w:webHidden/>
          </w:rPr>
          <w:fldChar w:fldCharType="separate"/>
        </w:r>
        <w:r w:rsidR="00F2346C">
          <w:rPr>
            <w:noProof/>
            <w:webHidden/>
          </w:rPr>
          <w:t>42</w:t>
        </w:r>
        <w:r w:rsidR="00BA0E8A">
          <w:rPr>
            <w:noProof/>
            <w:webHidden/>
          </w:rPr>
          <w:fldChar w:fldCharType="end"/>
        </w:r>
      </w:hyperlink>
    </w:p>
    <w:p w14:paraId="0C4820BC" w14:textId="77777777" w:rsidR="00BA0E8A" w:rsidRDefault="00000000">
      <w:pPr>
        <w:pStyle w:val="TOC3"/>
        <w:rPr>
          <w:rFonts w:asciiTheme="minorHAnsi" w:eastAsiaTheme="minorEastAsia" w:hAnsiTheme="minorHAnsi" w:cstheme="minorBidi"/>
          <w:noProof/>
          <w:sz w:val="22"/>
          <w:szCs w:val="22"/>
        </w:rPr>
      </w:pPr>
      <w:hyperlink w:anchor="_Toc418776844" w:history="1">
        <w:r w:rsidR="00BA0E8A" w:rsidRPr="00D01B24">
          <w:rPr>
            <w:rStyle w:val="Hyperlink"/>
            <w:noProof/>
          </w:rPr>
          <w:t>5.3.8</w:t>
        </w:r>
        <w:r w:rsidR="00BA0E8A">
          <w:rPr>
            <w:rFonts w:asciiTheme="minorHAnsi" w:eastAsiaTheme="minorEastAsia" w:hAnsiTheme="minorHAnsi" w:cstheme="minorBidi"/>
            <w:noProof/>
            <w:sz w:val="22"/>
            <w:szCs w:val="22"/>
          </w:rPr>
          <w:tab/>
        </w:r>
        <w:r w:rsidR="00BA0E8A" w:rsidRPr="00D01B24">
          <w:rPr>
            <w:rStyle w:val="Hyperlink"/>
            <w:noProof/>
          </w:rPr>
          <w:t>Documentation Supplied to Personnel</w:t>
        </w:r>
        <w:r w:rsidR="00BA0E8A">
          <w:rPr>
            <w:noProof/>
            <w:webHidden/>
          </w:rPr>
          <w:tab/>
        </w:r>
        <w:r w:rsidR="00BA0E8A">
          <w:rPr>
            <w:noProof/>
            <w:webHidden/>
          </w:rPr>
          <w:fldChar w:fldCharType="begin"/>
        </w:r>
        <w:r w:rsidR="00BA0E8A">
          <w:rPr>
            <w:noProof/>
            <w:webHidden/>
          </w:rPr>
          <w:instrText xml:space="preserve"> PAGEREF _Toc418776844 \h </w:instrText>
        </w:r>
        <w:r w:rsidR="00BA0E8A">
          <w:rPr>
            <w:noProof/>
            <w:webHidden/>
          </w:rPr>
        </w:r>
        <w:r w:rsidR="00BA0E8A">
          <w:rPr>
            <w:noProof/>
            <w:webHidden/>
          </w:rPr>
          <w:fldChar w:fldCharType="separate"/>
        </w:r>
        <w:r w:rsidR="00F2346C">
          <w:rPr>
            <w:noProof/>
            <w:webHidden/>
          </w:rPr>
          <w:t>43</w:t>
        </w:r>
        <w:r w:rsidR="00BA0E8A">
          <w:rPr>
            <w:noProof/>
            <w:webHidden/>
          </w:rPr>
          <w:fldChar w:fldCharType="end"/>
        </w:r>
      </w:hyperlink>
    </w:p>
    <w:p w14:paraId="461C8937" w14:textId="77777777" w:rsidR="00BA0E8A" w:rsidRDefault="00000000">
      <w:pPr>
        <w:pStyle w:val="TOC2"/>
        <w:rPr>
          <w:rFonts w:asciiTheme="minorHAnsi" w:eastAsiaTheme="minorEastAsia" w:hAnsiTheme="minorHAnsi" w:cstheme="minorBidi"/>
          <w:b w:val="0"/>
          <w:noProof/>
          <w:sz w:val="22"/>
          <w:szCs w:val="22"/>
        </w:rPr>
      </w:pPr>
      <w:hyperlink w:anchor="_Toc418776845" w:history="1">
        <w:r w:rsidR="00BA0E8A" w:rsidRPr="00D01B24">
          <w:rPr>
            <w:rStyle w:val="Hyperlink"/>
            <w:noProof/>
            <w:lang w:eastAsia="ar-SA"/>
          </w:rPr>
          <w:t>5.4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Audit Logging Procedures</w:t>
        </w:r>
        <w:r w:rsidR="00BA0E8A">
          <w:rPr>
            <w:noProof/>
            <w:webHidden/>
          </w:rPr>
          <w:tab/>
        </w:r>
        <w:r w:rsidR="00BA0E8A">
          <w:rPr>
            <w:noProof/>
            <w:webHidden/>
          </w:rPr>
          <w:fldChar w:fldCharType="begin"/>
        </w:r>
        <w:r w:rsidR="00BA0E8A">
          <w:rPr>
            <w:noProof/>
            <w:webHidden/>
          </w:rPr>
          <w:instrText xml:space="preserve"> PAGEREF _Toc418776845 \h </w:instrText>
        </w:r>
        <w:r w:rsidR="00BA0E8A">
          <w:rPr>
            <w:noProof/>
            <w:webHidden/>
          </w:rPr>
        </w:r>
        <w:r w:rsidR="00BA0E8A">
          <w:rPr>
            <w:noProof/>
            <w:webHidden/>
          </w:rPr>
          <w:fldChar w:fldCharType="separate"/>
        </w:r>
        <w:r w:rsidR="00F2346C">
          <w:rPr>
            <w:noProof/>
            <w:webHidden/>
          </w:rPr>
          <w:t>43</w:t>
        </w:r>
        <w:r w:rsidR="00BA0E8A">
          <w:rPr>
            <w:noProof/>
            <w:webHidden/>
          </w:rPr>
          <w:fldChar w:fldCharType="end"/>
        </w:r>
      </w:hyperlink>
    </w:p>
    <w:p w14:paraId="4FC8D04E" w14:textId="77777777" w:rsidR="00BA0E8A" w:rsidRDefault="00000000">
      <w:pPr>
        <w:pStyle w:val="TOC3"/>
        <w:rPr>
          <w:rFonts w:asciiTheme="minorHAnsi" w:eastAsiaTheme="minorEastAsia" w:hAnsiTheme="minorHAnsi" w:cstheme="minorBidi"/>
          <w:noProof/>
          <w:sz w:val="22"/>
          <w:szCs w:val="22"/>
        </w:rPr>
      </w:pPr>
      <w:hyperlink w:anchor="_Toc418776846" w:history="1">
        <w:r w:rsidR="00BA0E8A" w:rsidRPr="00D01B24">
          <w:rPr>
            <w:rStyle w:val="Hyperlink"/>
            <w:noProof/>
          </w:rPr>
          <w:t>5.4.1</w:t>
        </w:r>
        <w:r w:rsidR="00BA0E8A">
          <w:rPr>
            <w:rFonts w:asciiTheme="minorHAnsi" w:eastAsiaTheme="minorEastAsia" w:hAnsiTheme="minorHAnsi" w:cstheme="minorBidi"/>
            <w:noProof/>
            <w:sz w:val="22"/>
            <w:szCs w:val="22"/>
          </w:rPr>
          <w:tab/>
        </w:r>
        <w:r w:rsidR="00BA0E8A" w:rsidRPr="00D01B24">
          <w:rPr>
            <w:rStyle w:val="Hyperlink"/>
            <w:noProof/>
          </w:rPr>
          <w:t>Types of Events Recorded</w:t>
        </w:r>
        <w:r w:rsidR="00BA0E8A">
          <w:rPr>
            <w:noProof/>
            <w:webHidden/>
          </w:rPr>
          <w:tab/>
        </w:r>
        <w:r w:rsidR="00BA0E8A">
          <w:rPr>
            <w:noProof/>
            <w:webHidden/>
          </w:rPr>
          <w:fldChar w:fldCharType="begin"/>
        </w:r>
        <w:r w:rsidR="00BA0E8A">
          <w:rPr>
            <w:noProof/>
            <w:webHidden/>
          </w:rPr>
          <w:instrText xml:space="preserve"> PAGEREF _Toc418776846 \h </w:instrText>
        </w:r>
        <w:r w:rsidR="00BA0E8A">
          <w:rPr>
            <w:noProof/>
            <w:webHidden/>
          </w:rPr>
        </w:r>
        <w:r w:rsidR="00BA0E8A">
          <w:rPr>
            <w:noProof/>
            <w:webHidden/>
          </w:rPr>
          <w:fldChar w:fldCharType="separate"/>
        </w:r>
        <w:r w:rsidR="00F2346C">
          <w:rPr>
            <w:noProof/>
            <w:webHidden/>
          </w:rPr>
          <w:t>43</w:t>
        </w:r>
        <w:r w:rsidR="00BA0E8A">
          <w:rPr>
            <w:noProof/>
            <w:webHidden/>
          </w:rPr>
          <w:fldChar w:fldCharType="end"/>
        </w:r>
      </w:hyperlink>
    </w:p>
    <w:p w14:paraId="65EC2B8E" w14:textId="77777777" w:rsidR="00BA0E8A" w:rsidRDefault="00000000">
      <w:pPr>
        <w:pStyle w:val="TOC3"/>
        <w:rPr>
          <w:rFonts w:asciiTheme="minorHAnsi" w:eastAsiaTheme="minorEastAsia" w:hAnsiTheme="minorHAnsi" w:cstheme="minorBidi"/>
          <w:noProof/>
          <w:sz w:val="22"/>
          <w:szCs w:val="22"/>
        </w:rPr>
      </w:pPr>
      <w:hyperlink w:anchor="_Toc418776847" w:history="1">
        <w:r w:rsidR="00BA0E8A" w:rsidRPr="00D01B24">
          <w:rPr>
            <w:rStyle w:val="Hyperlink"/>
            <w:noProof/>
            <w:lang w:eastAsia="ar-SA"/>
          </w:rPr>
          <w:t>5.4.2</w:t>
        </w:r>
        <w:r w:rsidR="00BA0E8A">
          <w:rPr>
            <w:rFonts w:asciiTheme="minorHAnsi" w:eastAsiaTheme="minorEastAsia" w:hAnsiTheme="minorHAnsi" w:cstheme="minorBidi"/>
            <w:noProof/>
            <w:sz w:val="22"/>
            <w:szCs w:val="22"/>
          </w:rPr>
          <w:tab/>
        </w:r>
        <w:r w:rsidR="00BA0E8A" w:rsidRPr="00D01B24">
          <w:rPr>
            <w:rStyle w:val="Hyperlink"/>
            <w:noProof/>
            <w:lang w:eastAsia="ar-SA"/>
          </w:rPr>
          <w:t>Frequency of Processing Log</w:t>
        </w:r>
        <w:r w:rsidR="00BA0E8A">
          <w:rPr>
            <w:noProof/>
            <w:webHidden/>
          </w:rPr>
          <w:tab/>
        </w:r>
        <w:r w:rsidR="00BA0E8A">
          <w:rPr>
            <w:noProof/>
            <w:webHidden/>
          </w:rPr>
          <w:fldChar w:fldCharType="begin"/>
        </w:r>
        <w:r w:rsidR="00BA0E8A">
          <w:rPr>
            <w:noProof/>
            <w:webHidden/>
          </w:rPr>
          <w:instrText xml:space="preserve"> PAGEREF _Toc418776847 \h </w:instrText>
        </w:r>
        <w:r w:rsidR="00BA0E8A">
          <w:rPr>
            <w:noProof/>
            <w:webHidden/>
          </w:rPr>
        </w:r>
        <w:r w:rsidR="00BA0E8A">
          <w:rPr>
            <w:noProof/>
            <w:webHidden/>
          </w:rPr>
          <w:fldChar w:fldCharType="separate"/>
        </w:r>
        <w:r w:rsidR="00F2346C">
          <w:rPr>
            <w:noProof/>
            <w:webHidden/>
          </w:rPr>
          <w:t>46</w:t>
        </w:r>
        <w:r w:rsidR="00BA0E8A">
          <w:rPr>
            <w:noProof/>
            <w:webHidden/>
          </w:rPr>
          <w:fldChar w:fldCharType="end"/>
        </w:r>
      </w:hyperlink>
    </w:p>
    <w:p w14:paraId="304FE404" w14:textId="77777777" w:rsidR="00BA0E8A" w:rsidRDefault="00000000">
      <w:pPr>
        <w:pStyle w:val="TOC3"/>
        <w:rPr>
          <w:rFonts w:asciiTheme="minorHAnsi" w:eastAsiaTheme="minorEastAsia" w:hAnsiTheme="minorHAnsi" w:cstheme="minorBidi"/>
          <w:noProof/>
          <w:sz w:val="22"/>
          <w:szCs w:val="22"/>
        </w:rPr>
      </w:pPr>
      <w:hyperlink w:anchor="_Toc418776848" w:history="1">
        <w:r w:rsidR="00BA0E8A" w:rsidRPr="00D01B24">
          <w:rPr>
            <w:rStyle w:val="Hyperlink"/>
            <w:noProof/>
          </w:rPr>
          <w:t>5.4.3</w:t>
        </w:r>
        <w:r w:rsidR="00BA0E8A">
          <w:rPr>
            <w:rFonts w:asciiTheme="minorHAnsi" w:eastAsiaTheme="minorEastAsia" w:hAnsiTheme="minorHAnsi" w:cstheme="minorBidi"/>
            <w:noProof/>
            <w:sz w:val="22"/>
            <w:szCs w:val="22"/>
          </w:rPr>
          <w:tab/>
        </w:r>
        <w:r w:rsidR="00BA0E8A" w:rsidRPr="00D01B24">
          <w:rPr>
            <w:rStyle w:val="Hyperlink"/>
            <w:noProof/>
          </w:rPr>
          <w:t>Retention Period for Audit Log</w:t>
        </w:r>
        <w:r w:rsidR="00BA0E8A">
          <w:rPr>
            <w:noProof/>
            <w:webHidden/>
          </w:rPr>
          <w:tab/>
        </w:r>
        <w:r w:rsidR="00BA0E8A">
          <w:rPr>
            <w:noProof/>
            <w:webHidden/>
          </w:rPr>
          <w:fldChar w:fldCharType="begin"/>
        </w:r>
        <w:r w:rsidR="00BA0E8A">
          <w:rPr>
            <w:noProof/>
            <w:webHidden/>
          </w:rPr>
          <w:instrText xml:space="preserve"> PAGEREF _Toc418776848 \h </w:instrText>
        </w:r>
        <w:r w:rsidR="00BA0E8A">
          <w:rPr>
            <w:noProof/>
            <w:webHidden/>
          </w:rPr>
        </w:r>
        <w:r w:rsidR="00BA0E8A">
          <w:rPr>
            <w:noProof/>
            <w:webHidden/>
          </w:rPr>
          <w:fldChar w:fldCharType="separate"/>
        </w:r>
        <w:r w:rsidR="00F2346C">
          <w:rPr>
            <w:noProof/>
            <w:webHidden/>
          </w:rPr>
          <w:t>46</w:t>
        </w:r>
        <w:r w:rsidR="00BA0E8A">
          <w:rPr>
            <w:noProof/>
            <w:webHidden/>
          </w:rPr>
          <w:fldChar w:fldCharType="end"/>
        </w:r>
      </w:hyperlink>
    </w:p>
    <w:p w14:paraId="03EB49D8" w14:textId="77777777" w:rsidR="00BA0E8A" w:rsidRDefault="00000000">
      <w:pPr>
        <w:pStyle w:val="TOC3"/>
        <w:rPr>
          <w:rFonts w:asciiTheme="minorHAnsi" w:eastAsiaTheme="minorEastAsia" w:hAnsiTheme="minorHAnsi" w:cstheme="minorBidi"/>
          <w:noProof/>
          <w:sz w:val="22"/>
          <w:szCs w:val="22"/>
        </w:rPr>
      </w:pPr>
      <w:hyperlink w:anchor="_Toc418776849" w:history="1">
        <w:r w:rsidR="00BA0E8A" w:rsidRPr="00D01B24">
          <w:rPr>
            <w:rStyle w:val="Hyperlink"/>
            <w:noProof/>
          </w:rPr>
          <w:t>5.4.4</w:t>
        </w:r>
        <w:r w:rsidR="00BA0E8A">
          <w:rPr>
            <w:rFonts w:asciiTheme="minorHAnsi" w:eastAsiaTheme="minorEastAsia" w:hAnsiTheme="minorHAnsi" w:cstheme="minorBidi"/>
            <w:noProof/>
            <w:sz w:val="22"/>
            <w:szCs w:val="22"/>
          </w:rPr>
          <w:tab/>
        </w:r>
        <w:r w:rsidR="00BA0E8A" w:rsidRPr="00D01B24">
          <w:rPr>
            <w:rStyle w:val="Hyperlink"/>
            <w:noProof/>
          </w:rPr>
          <w:t>Protection of Audit Log</w:t>
        </w:r>
        <w:r w:rsidR="00BA0E8A">
          <w:rPr>
            <w:noProof/>
            <w:webHidden/>
          </w:rPr>
          <w:tab/>
        </w:r>
        <w:r w:rsidR="00BA0E8A">
          <w:rPr>
            <w:noProof/>
            <w:webHidden/>
          </w:rPr>
          <w:fldChar w:fldCharType="begin"/>
        </w:r>
        <w:r w:rsidR="00BA0E8A">
          <w:rPr>
            <w:noProof/>
            <w:webHidden/>
          </w:rPr>
          <w:instrText xml:space="preserve"> PAGEREF _Toc418776849 \h </w:instrText>
        </w:r>
        <w:r w:rsidR="00BA0E8A">
          <w:rPr>
            <w:noProof/>
            <w:webHidden/>
          </w:rPr>
        </w:r>
        <w:r w:rsidR="00BA0E8A">
          <w:rPr>
            <w:noProof/>
            <w:webHidden/>
          </w:rPr>
          <w:fldChar w:fldCharType="separate"/>
        </w:r>
        <w:r w:rsidR="00F2346C">
          <w:rPr>
            <w:noProof/>
            <w:webHidden/>
          </w:rPr>
          <w:t>47</w:t>
        </w:r>
        <w:r w:rsidR="00BA0E8A">
          <w:rPr>
            <w:noProof/>
            <w:webHidden/>
          </w:rPr>
          <w:fldChar w:fldCharType="end"/>
        </w:r>
      </w:hyperlink>
    </w:p>
    <w:p w14:paraId="747C9585" w14:textId="77777777" w:rsidR="00BA0E8A" w:rsidRDefault="00000000">
      <w:pPr>
        <w:pStyle w:val="TOC3"/>
        <w:rPr>
          <w:rFonts w:asciiTheme="minorHAnsi" w:eastAsiaTheme="minorEastAsia" w:hAnsiTheme="minorHAnsi" w:cstheme="minorBidi"/>
          <w:noProof/>
          <w:sz w:val="22"/>
          <w:szCs w:val="22"/>
        </w:rPr>
      </w:pPr>
      <w:hyperlink w:anchor="_Toc418776850" w:history="1">
        <w:r w:rsidR="00BA0E8A" w:rsidRPr="00D01B24">
          <w:rPr>
            <w:rStyle w:val="Hyperlink"/>
            <w:noProof/>
            <w:lang w:eastAsia="ar-SA"/>
          </w:rPr>
          <w:t>5.4.5</w:t>
        </w:r>
        <w:r w:rsidR="00BA0E8A">
          <w:rPr>
            <w:rFonts w:asciiTheme="minorHAnsi" w:eastAsiaTheme="minorEastAsia" w:hAnsiTheme="minorHAnsi" w:cstheme="minorBidi"/>
            <w:noProof/>
            <w:sz w:val="22"/>
            <w:szCs w:val="22"/>
          </w:rPr>
          <w:tab/>
        </w:r>
        <w:r w:rsidR="00BA0E8A" w:rsidRPr="00D01B24">
          <w:rPr>
            <w:rStyle w:val="Hyperlink"/>
            <w:noProof/>
            <w:lang w:eastAsia="ar-SA"/>
          </w:rPr>
          <w:t>Audit Log Backup Procedures</w:t>
        </w:r>
        <w:r w:rsidR="00BA0E8A">
          <w:rPr>
            <w:noProof/>
            <w:webHidden/>
          </w:rPr>
          <w:tab/>
        </w:r>
        <w:r w:rsidR="00BA0E8A">
          <w:rPr>
            <w:noProof/>
            <w:webHidden/>
          </w:rPr>
          <w:fldChar w:fldCharType="begin"/>
        </w:r>
        <w:r w:rsidR="00BA0E8A">
          <w:rPr>
            <w:noProof/>
            <w:webHidden/>
          </w:rPr>
          <w:instrText xml:space="preserve"> PAGEREF _Toc418776850 \h </w:instrText>
        </w:r>
        <w:r w:rsidR="00BA0E8A">
          <w:rPr>
            <w:noProof/>
            <w:webHidden/>
          </w:rPr>
        </w:r>
        <w:r w:rsidR="00BA0E8A">
          <w:rPr>
            <w:noProof/>
            <w:webHidden/>
          </w:rPr>
          <w:fldChar w:fldCharType="separate"/>
        </w:r>
        <w:r w:rsidR="00F2346C">
          <w:rPr>
            <w:noProof/>
            <w:webHidden/>
          </w:rPr>
          <w:t>47</w:t>
        </w:r>
        <w:r w:rsidR="00BA0E8A">
          <w:rPr>
            <w:noProof/>
            <w:webHidden/>
          </w:rPr>
          <w:fldChar w:fldCharType="end"/>
        </w:r>
      </w:hyperlink>
    </w:p>
    <w:p w14:paraId="6A80F60A" w14:textId="77777777" w:rsidR="00BA0E8A" w:rsidRDefault="00000000">
      <w:pPr>
        <w:pStyle w:val="TOC3"/>
        <w:rPr>
          <w:rFonts w:asciiTheme="minorHAnsi" w:eastAsiaTheme="minorEastAsia" w:hAnsiTheme="minorHAnsi" w:cstheme="minorBidi"/>
          <w:noProof/>
          <w:sz w:val="22"/>
          <w:szCs w:val="22"/>
        </w:rPr>
      </w:pPr>
      <w:hyperlink w:anchor="_Toc418776851" w:history="1">
        <w:r w:rsidR="00BA0E8A" w:rsidRPr="00D01B24">
          <w:rPr>
            <w:rStyle w:val="Hyperlink"/>
            <w:noProof/>
            <w:lang w:eastAsia="ar-SA"/>
          </w:rPr>
          <w:t>5.4.6</w:t>
        </w:r>
        <w:r w:rsidR="00BA0E8A">
          <w:rPr>
            <w:rFonts w:asciiTheme="minorHAnsi" w:eastAsiaTheme="minorEastAsia" w:hAnsiTheme="minorHAnsi" w:cstheme="minorBidi"/>
            <w:noProof/>
            <w:sz w:val="22"/>
            <w:szCs w:val="22"/>
          </w:rPr>
          <w:tab/>
        </w:r>
        <w:r w:rsidR="00BA0E8A" w:rsidRPr="00D01B24">
          <w:rPr>
            <w:rStyle w:val="Hyperlink"/>
            <w:noProof/>
            <w:lang w:eastAsia="ar-SA"/>
          </w:rPr>
          <w:t>Audit Collection System (Internal vs. External)</w:t>
        </w:r>
        <w:r w:rsidR="00BA0E8A">
          <w:rPr>
            <w:noProof/>
            <w:webHidden/>
          </w:rPr>
          <w:tab/>
        </w:r>
        <w:r w:rsidR="00BA0E8A">
          <w:rPr>
            <w:noProof/>
            <w:webHidden/>
          </w:rPr>
          <w:fldChar w:fldCharType="begin"/>
        </w:r>
        <w:r w:rsidR="00BA0E8A">
          <w:rPr>
            <w:noProof/>
            <w:webHidden/>
          </w:rPr>
          <w:instrText xml:space="preserve"> PAGEREF _Toc418776851 \h </w:instrText>
        </w:r>
        <w:r w:rsidR="00BA0E8A">
          <w:rPr>
            <w:noProof/>
            <w:webHidden/>
          </w:rPr>
        </w:r>
        <w:r w:rsidR="00BA0E8A">
          <w:rPr>
            <w:noProof/>
            <w:webHidden/>
          </w:rPr>
          <w:fldChar w:fldCharType="separate"/>
        </w:r>
        <w:r w:rsidR="00F2346C">
          <w:rPr>
            <w:noProof/>
            <w:webHidden/>
          </w:rPr>
          <w:t>47</w:t>
        </w:r>
        <w:r w:rsidR="00BA0E8A">
          <w:rPr>
            <w:noProof/>
            <w:webHidden/>
          </w:rPr>
          <w:fldChar w:fldCharType="end"/>
        </w:r>
      </w:hyperlink>
    </w:p>
    <w:p w14:paraId="706BDF08" w14:textId="77777777" w:rsidR="00BA0E8A" w:rsidRDefault="00000000">
      <w:pPr>
        <w:pStyle w:val="TOC3"/>
        <w:rPr>
          <w:rFonts w:asciiTheme="minorHAnsi" w:eastAsiaTheme="minorEastAsia" w:hAnsiTheme="minorHAnsi" w:cstheme="minorBidi"/>
          <w:noProof/>
          <w:sz w:val="22"/>
          <w:szCs w:val="22"/>
        </w:rPr>
      </w:pPr>
      <w:hyperlink w:anchor="_Toc418776852" w:history="1">
        <w:r w:rsidR="00BA0E8A" w:rsidRPr="00D01B24">
          <w:rPr>
            <w:rStyle w:val="Hyperlink"/>
            <w:noProof/>
          </w:rPr>
          <w:t>5.4.7</w:t>
        </w:r>
        <w:r w:rsidR="00BA0E8A">
          <w:rPr>
            <w:rFonts w:asciiTheme="minorHAnsi" w:eastAsiaTheme="minorEastAsia" w:hAnsiTheme="minorHAnsi" w:cstheme="minorBidi"/>
            <w:noProof/>
            <w:sz w:val="22"/>
            <w:szCs w:val="22"/>
          </w:rPr>
          <w:tab/>
        </w:r>
        <w:r w:rsidR="00BA0E8A" w:rsidRPr="00D01B24">
          <w:rPr>
            <w:rStyle w:val="Hyperlink"/>
            <w:noProof/>
          </w:rPr>
          <w:t>Notification to Event-Causing Subject</w:t>
        </w:r>
        <w:r w:rsidR="00BA0E8A">
          <w:rPr>
            <w:noProof/>
            <w:webHidden/>
          </w:rPr>
          <w:tab/>
        </w:r>
        <w:r w:rsidR="00BA0E8A">
          <w:rPr>
            <w:noProof/>
            <w:webHidden/>
          </w:rPr>
          <w:fldChar w:fldCharType="begin"/>
        </w:r>
        <w:r w:rsidR="00BA0E8A">
          <w:rPr>
            <w:noProof/>
            <w:webHidden/>
          </w:rPr>
          <w:instrText xml:space="preserve"> PAGEREF _Toc418776852 \h </w:instrText>
        </w:r>
        <w:r w:rsidR="00BA0E8A">
          <w:rPr>
            <w:noProof/>
            <w:webHidden/>
          </w:rPr>
        </w:r>
        <w:r w:rsidR="00BA0E8A">
          <w:rPr>
            <w:noProof/>
            <w:webHidden/>
          </w:rPr>
          <w:fldChar w:fldCharType="separate"/>
        </w:r>
        <w:r w:rsidR="00F2346C">
          <w:rPr>
            <w:noProof/>
            <w:webHidden/>
          </w:rPr>
          <w:t>47</w:t>
        </w:r>
        <w:r w:rsidR="00BA0E8A">
          <w:rPr>
            <w:noProof/>
            <w:webHidden/>
          </w:rPr>
          <w:fldChar w:fldCharType="end"/>
        </w:r>
      </w:hyperlink>
    </w:p>
    <w:p w14:paraId="75582A58" w14:textId="77777777" w:rsidR="00BA0E8A" w:rsidRDefault="00000000">
      <w:pPr>
        <w:pStyle w:val="TOC3"/>
        <w:rPr>
          <w:rFonts w:asciiTheme="minorHAnsi" w:eastAsiaTheme="minorEastAsia" w:hAnsiTheme="minorHAnsi" w:cstheme="minorBidi"/>
          <w:noProof/>
          <w:sz w:val="22"/>
          <w:szCs w:val="22"/>
        </w:rPr>
      </w:pPr>
      <w:hyperlink w:anchor="_Toc418776853" w:history="1">
        <w:r w:rsidR="00BA0E8A" w:rsidRPr="00D01B24">
          <w:rPr>
            <w:rStyle w:val="Hyperlink"/>
            <w:noProof/>
          </w:rPr>
          <w:t>5.4.8</w:t>
        </w:r>
        <w:r w:rsidR="00BA0E8A">
          <w:rPr>
            <w:rFonts w:asciiTheme="minorHAnsi" w:eastAsiaTheme="minorEastAsia" w:hAnsiTheme="minorHAnsi" w:cstheme="minorBidi"/>
            <w:noProof/>
            <w:sz w:val="22"/>
            <w:szCs w:val="22"/>
          </w:rPr>
          <w:tab/>
        </w:r>
        <w:r w:rsidR="00BA0E8A" w:rsidRPr="00D01B24">
          <w:rPr>
            <w:rStyle w:val="Hyperlink"/>
            <w:noProof/>
          </w:rPr>
          <w:t>Vulnerability Assessments</w:t>
        </w:r>
        <w:r w:rsidR="00BA0E8A">
          <w:rPr>
            <w:noProof/>
            <w:webHidden/>
          </w:rPr>
          <w:tab/>
        </w:r>
        <w:r w:rsidR="00BA0E8A">
          <w:rPr>
            <w:noProof/>
            <w:webHidden/>
          </w:rPr>
          <w:fldChar w:fldCharType="begin"/>
        </w:r>
        <w:r w:rsidR="00BA0E8A">
          <w:rPr>
            <w:noProof/>
            <w:webHidden/>
          </w:rPr>
          <w:instrText xml:space="preserve"> PAGEREF _Toc418776853 \h </w:instrText>
        </w:r>
        <w:r w:rsidR="00BA0E8A">
          <w:rPr>
            <w:noProof/>
            <w:webHidden/>
          </w:rPr>
        </w:r>
        <w:r w:rsidR="00BA0E8A">
          <w:rPr>
            <w:noProof/>
            <w:webHidden/>
          </w:rPr>
          <w:fldChar w:fldCharType="separate"/>
        </w:r>
        <w:r w:rsidR="00F2346C">
          <w:rPr>
            <w:noProof/>
            <w:webHidden/>
          </w:rPr>
          <w:t>47</w:t>
        </w:r>
        <w:r w:rsidR="00BA0E8A">
          <w:rPr>
            <w:noProof/>
            <w:webHidden/>
          </w:rPr>
          <w:fldChar w:fldCharType="end"/>
        </w:r>
      </w:hyperlink>
    </w:p>
    <w:p w14:paraId="525D5626" w14:textId="77777777" w:rsidR="00BA0E8A" w:rsidRDefault="00000000">
      <w:pPr>
        <w:pStyle w:val="TOC2"/>
        <w:rPr>
          <w:rFonts w:asciiTheme="minorHAnsi" w:eastAsiaTheme="minorEastAsia" w:hAnsiTheme="minorHAnsi" w:cstheme="minorBidi"/>
          <w:b w:val="0"/>
          <w:noProof/>
          <w:sz w:val="22"/>
          <w:szCs w:val="22"/>
        </w:rPr>
      </w:pPr>
      <w:hyperlink w:anchor="_Toc418776854" w:history="1">
        <w:r w:rsidR="00BA0E8A" w:rsidRPr="00D01B24">
          <w:rPr>
            <w:rStyle w:val="Hyperlink"/>
            <w:noProof/>
            <w:lang w:eastAsia="ar-SA"/>
          </w:rPr>
          <w:t>5.5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Records Archival</w:t>
        </w:r>
        <w:r w:rsidR="00BA0E8A">
          <w:rPr>
            <w:noProof/>
            <w:webHidden/>
          </w:rPr>
          <w:tab/>
        </w:r>
        <w:r w:rsidR="00BA0E8A">
          <w:rPr>
            <w:noProof/>
            <w:webHidden/>
          </w:rPr>
          <w:fldChar w:fldCharType="begin"/>
        </w:r>
        <w:r w:rsidR="00BA0E8A">
          <w:rPr>
            <w:noProof/>
            <w:webHidden/>
          </w:rPr>
          <w:instrText xml:space="preserve"> PAGEREF _Toc418776854 \h </w:instrText>
        </w:r>
        <w:r w:rsidR="00BA0E8A">
          <w:rPr>
            <w:noProof/>
            <w:webHidden/>
          </w:rPr>
        </w:r>
        <w:r w:rsidR="00BA0E8A">
          <w:rPr>
            <w:noProof/>
            <w:webHidden/>
          </w:rPr>
          <w:fldChar w:fldCharType="separate"/>
        </w:r>
        <w:r w:rsidR="00F2346C">
          <w:rPr>
            <w:noProof/>
            <w:webHidden/>
          </w:rPr>
          <w:t>47</w:t>
        </w:r>
        <w:r w:rsidR="00BA0E8A">
          <w:rPr>
            <w:noProof/>
            <w:webHidden/>
          </w:rPr>
          <w:fldChar w:fldCharType="end"/>
        </w:r>
      </w:hyperlink>
    </w:p>
    <w:p w14:paraId="61BEC419" w14:textId="77777777" w:rsidR="00BA0E8A" w:rsidRDefault="00000000">
      <w:pPr>
        <w:pStyle w:val="TOC3"/>
        <w:rPr>
          <w:rFonts w:asciiTheme="minorHAnsi" w:eastAsiaTheme="minorEastAsia" w:hAnsiTheme="minorHAnsi" w:cstheme="minorBidi"/>
          <w:noProof/>
          <w:sz w:val="22"/>
          <w:szCs w:val="22"/>
        </w:rPr>
      </w:pPr>
      <w:hyperlink w:anchor="_Toc418776855" w:history="1">
        <w:r w:rsidR="00BA0E8A" w:rsidRPr="00D01B24">
          <w:rPr>
            <w:rStyle w:val="Hyperlink"/>
            <w:noProof/>
            <w:lang w:eastAsia="ar-SA"/>
          </w:rPr>
          <w:t>5.5.1</w:t>
        </w:r>
        <w:r w:rsidR="00BA0E8A">
          <w:rPr>
            <w:rFonts w:asciiTheme="minorHAnsi" w:eastAsiaTheme="minorEastAsia" w:hAnsiTheme="minorHAnsi" w:cstheme="minorBidi"/>
            <w:noProof/>
            <w:sz w:val="22"/>
            <w:szCs w:val="22"/>
          </w:rPr>
          <w:tab/>
        </w:r>
        <w:r w:rsidR="00BA0E8A" w:rsidRPr="00D01B24">
          <w:rPr>
            <w:rStyle w:val="Hyperlink"/>
            <w:noProof/>
            <w:lang w:eastAsia="ar-SA"/>
          </w:rPr>
          <w:t>Types of Events Archived</w:t>
        </w:r>
        <w:r w:rsidR="00BA0E8A">
          <w:rPr>
            <w:noProof/>
            <w:webHidden/>
          </w:rPr>
          <w:tab/>
        </w:r>
        <w:r w:rsidR="00BA0E8A">
          <w:rPr>
            <w:noProof/>
            <w:webHidden/>
          </w:rPr>
          <w:fldChar w:fldCharType="begin"/>
        </w:r>
        <w:r w:rsidR="00BA0E8A">
          <w:rPr>
            <w:noProof/>
            <w:webHidden/>
          </w:rPr>
          <w:instrText xml:space="preserve"> PAGEREF _Toc418776855 \h </w:instrText>
        </w:r>
        <w:r w:rsidR="00BA0E8A">
          <w:rPr>
            <w:noProof/>
            <w:webHidden/>
          </w:rPr>
        </w:r>
        <w:r w:rsidR="00BA0E8A">
          <w:rPr>
            <w:noProof/>
            <w:webHidden/>
          </w:rPr>
          <w:fldChar w:fldCharType="separate"/>
        </w:r>
        <w:r w:rsidR="00F2346C">
          <w:rPr>
            <w:noProof/>
            <w:webHidden/>
          </w:rPr>
          <w:t>47</w:t>
        </w:r>
        <w:r w:rsidR="00BA0E8A">
          <w:rPr>
            <w:noProof/>
            <w:webHidden/>
          </w:rPr>
          <w:fldChar w:fldCharType="end"/>
        </w:r>
      </w:hyperlink>
    </w:p>
    <w:p w14:paraId="6E75DA2E" w14:textId="77777777" w:rsidR="00BA0E8A" w:rsidRDefault="00000000">
      <w:pPr>
        <w:pStyle w:val="TOC3"/>
        <w:rPr>
          <w:rFonts w:asciiTheme="minorHAnsi" w:eastAsiaTheme="minorEastAsia" w:hAnsiTheme="minorHAnsi" w:cstheme="minorBidi"/>
          <w:noProof/>
          <w:sz w:val="22"/>
          <w:szCs w:val="22"/>
        </w:rPr>
      </w:pPr>
      <w:hyperlink w:anchor="_Toc418776856" w:history="1">
        <w:r w:rsidR="00BA0E8A" w:rsidRPr="00D01B24">
          <w:rPr>
            <w:rStyle w:val="Hyperlink"/>
            <w:noProof/>
          </w:rPr>
          <w:t>5.5.2</w:t>
        </w:r>
        <w:r w:rsidR="00BA0E8A">
          <w:rPr>
            <w:rFonts w:asciiTheme="minorHAnsi" w:eastAsiaTheme="minorEastAsia" w:hAnsiTheme="minorHAnsi" w:cstheme="minorBidi"/>
            <w:noProof/>
            <w:sz w:val="22"/>
            <w:szCs w:val="22"/>
          </w:rPr>
          <w:tab/>
        </w:r>
        <w:r w:rsidR="00BA0E8A" w:rsidRPr="00D01B24">
          <w:rPr>
            <w:rStyle w:val="Hyperlink"/>
            <w:noProof/>
          </w:rPr>
          <w:t>Retention Period for Archive</w:t>
        </w:r>
        <w:r w:rsidR="00BA0E8A">
          <w:rPr>
            <w:noProof/>
            <w:webHidden/>
          </w:rPr>
          <w:tab/>
        </w:r>
        <w:r w:rsidR="00BA0E8A">
          <w:rPr>
            <w:noProof/>
            <w:webHidden/>
          </w:rPr>
          <w:fldChar w:fldCharType="begin"/>
        </w:r>
        <w:r w:rsidR="00BA0E8A">
          <w:rPr>
            <w:noProof/>
            <w:webHidden/>
          </w:rPr>
          <w:instrText xml:space="preserve"> PAGEREF _Toc418776856 \h </w:instrText>
        </w:r>
        <w:r w:rsidR="00BA0E8A">
          <w:rPr>
            <w:noProof/>
            <w:webHidden/>
          </w:rPr>
        </w:r>
        <w:r w:rsidR="00BA0E8A">
          <w:rPr>
            <w:noProof/>
            <w:webHidden/>
          </w:rPr>
          <w:fldChar w:fldCharType="separate"/>
        </w:r>
        <w:r w:rsidR="00F2346C">
          <w:rPr>
            <w:noProof/>
            <w:webHidden/>
          </w:rPr>
          <w:t>49</w:t>
        </w:r>
        <w:r w:rsidR="00BA0E8A">
          <w:rPr>
            <w:noProof/>
            <w:webHidden/>
          </w:rPr>
          <w:fldChar w:fldCharType="end"/>
        </w:r>
      </w:hyperlink>
    </w:p>
    <w:p w14:paraId="3A401484" w14:textId="77777777" w:rsidR="00BA0E8A" w:rsidRDefault="00000000">
      <w:pPr>
        <w:pStyle w:val="TOC3"/>
        <w:rPr>
          <w:rFonts w:asciiTheme="minorHAnsi" w:eastAsiaTheme="minorEastAsia" w:hAnsiTheme="minorHAnsi" w:cstheme="minorBidi"/>
          <w:noProof/>
          <w:sz w:val="22"/>
          <w:szCs w:val="22"/>
        </w:rPr>
      </w:pPr>
      <w:hyperlink w:anchor="_Toc418776857" w:history="1">
        <w:r w:rsidR="00BA0E8A" w:rsidRPr="00D01B24">
          <w:rPr>
            <w:rStyle w:val="Hyperlink"/>
            <w:noProof/>
          </w:rPr>
          <w:t>5.5.3</w:t>
        </w:r>
        <w:r w:rsidR="00BA0E8A">
          <w:rPr>
            <w:rFonts w:asciiTheme="minorHAnsi" w:eastAsiaTheme="minorEastAsia" w:hAnsiTheme="minorHAnsi" w:cstheme="minorBidi"/>
            <w:noProof/>
            <w:sz w:val="22"/>
            <w:szCs w:val="22"/>
          </w:rPr>
          <w:tab/>
        </w:r>
        <w:r w:rsidR="00BA0E8A" w:rsidRPr="00D01B24">
          <w:rPr>
            <w:rStyle w:val="Hyperlink"/>
            <w:noProof/>
          </w:rPr>
          <w:t>Protection of Archive</w:t>
        </w:r>
        <w:r w:rsidR="00BA0E8A">
          <w:rPr>
            <w:noProof/>
            <w:webHidden/>
          </w:rPr>
          <w:tab/>
        </w:r>
        <w:r w:rsidR="00BA0E8A">
          <w:rPr>
            <w:noProof/>
            <w:webHidden/>
          </w:rPr>
          <w:fldChar w:fldCharType="begin"/>
        </w:r>
        <w:r w:rsidR="00BA0E8A">
          <w:rPr>
            <w:noProof/>
            <w:webHidden/>
          </w:rPr>
          <w:instrText xml:space="preserve"> PAGEREF _Toc418776857 \h </w:instrText>
        </w:r>
        <w:r w:rsidR="00BA0E8A">
          <w:rPr>
            <w:noProof/>
            <w:webHidden/>
          </w:rPr>
        </w:r>
        <w:r w:rsidR="00BA0E8A">
          <w:rPr>
            <w:noProof/>
            <w:webHidden/>
          </w:rPr>
          <w:fldChar w:fldCharType="separate"/>
        </w:r>
        <w:r w:rsidR="00F2346C">
          <w:rPr>
            <w:noProof/>
            <w:webHidden/>
          </w:rPr>
          <w:t>49</w:t>
        </w:r>
        <w:r w:rsidR="00BA0E8A">
          <w:rPr>
            <w:noProof/>
            <w:webHidden/>
          </w:rPr>
          <w:fldChar w:fldCharType="end"/>
        </w:r>
      </w:hyperlink>
    </w:p>
    <w:p w14:paraId="475FE4E5" w14:textId="77777777" w:rsidR="00BA0E8A" w:rsidRDefault="00000000">
      <w:pPr>
        <w:pStyle w:val="TOC3"/>
        <w:rPr>
          <w:rFonts w:asciiTheme="minorHAnsi" w:eastAsiaTheme="minorEastAsia" w:hAnsiTheme="minorHAnsi" w:cstheme="minorBidi"/>
          <w:noProof/>
          <w:sz w:val="22"/>
          <w:szCs w:val="22"/>
        </w:rPr>
      </w:pPr>
      <w:hyperlink w:anchor="_Toc418776858" w:history="1">
        <w:r w:rsidR="00BA0E8A" w:rsidRPr="00D01B24">
          <w:rPr>
            <w:rStyle w:val="Hyperlink"/>
            <w:noProof/>
            <w:lang w:eastAsia="ar-SA"/>
          </w:rPr>
          <w:t>5.5.4</w:t>
        </w:r>
        <w:r w:rsidR="00BA0E8A">
          <w:rPr>
            <w:rFonts w:asciiTheme="minorHAnsi" w:eastAsiaTheme="minorEastAsia" w:hAnsiTheme="minorHAnsi" w:cstheme="minorBidi"/>
            <w:noProof/>
            <w:sz w:val="22"/>
            <w:szCs w:val="22"/>
          </w:rPr>
          <w:tab/>
        </w:r>
        <w:r w:rsidR="00BA0E8A" w:rsidRPr="00D01B24">
          <w:rPr>
            <w:rStyle w:val="Hyperlink"/>
            <w:noProof/>
            <w:lang w:eastAsia="ar-SA"/>
          </w:rPr>
          <w:t>Archive Backup Procedures</w:t>
        </w:r>
        <w:r w:rsidR="00BA0E8A">
          <w:rPr>
            <w:noProof/>
            <w:webHidden/>
          </w:rPr>
          <w:tab/>
        </w:r>
        <w:r w:rsidR="00BA0E8A">
          <w:rPr>
            <w:noProof/>
            <w:webHidden/>
          </w:rPr>
          <w:fldChar w:fldCharType="begin"/>
        </w:r>
        <w:r w:rsidR="00BA0E8A">
          <w:rPr>
            <w:noProof/>
            <w:webHidden/>
          </w:rPr>
          <w:instrText xml:space="preserve"> PAGEREF _Toc418776858 \h </w:instrText>
        </w:r>
        <w:r w:rsidR="00BA0E8A">
          <w:rPr>
            <w:noProof/>
            <w:webHidden/>
          </w:rPr>
        </w:r>
        <w:r w:rsidR="00BA0E8A">
          <w:rPr>
            <w:noProof/>
            <w:webHidden/>
          </w:rPr>
          <w:fldChar w:fldCharType="separate"/>
        </w:r>
        <w:r w:rsidR="00F2346C">
          <w:rPr>
            <w:noProof/>
            <w:webHidden/>
          </w:rPr>
          <w:t>49</w:t>
        </w:r>
        <w:r w:rsidR="00BA0E8A">
          <w:rPr>
            <w:noProof/>
            <w:webHidden/>
          </w:rPr>
          <w:fldChar w:fldCharType="end"/>
        </w:r>
      </w:hyperlink>
    </w:p>
    <w:p w14:paraId="44DCEFF8" w14:textId="77777777" w:rsidR="00BA0E8A" w:rsidRDefault="00000000">
      <w:pPr>
        <w:pStyle w:val="TOC3"/>
        <w:rPr>
          <w:rFonts w:asciiTheme="minorHAnsi" w:eastAsiaTheme="minorEastAsia" w:hAnsiTheme="minorHAnsi" w:cstheme="minorBidi"/>
          <w:noProof/>
          <w:sz w:val="22"/>
          <w:szCs w:val="22"/>
        </w:rPr>
      </w:pPr>
      <w:hyperlink w:anchor="_Toc418776859" w:history="1">
        <w:r w:rsidR="00BA0E8A" w:rsidRPr="00D01B24">
          <w:rPr>
            <w:rStyle w:val="Hyperlink"/>
            <w:noProof/>
          </w:rPr>
          <w:t>5.5.5</w:t>
        </w:r>
        <w:r w:rsidR="00BA0E8A">
          <w:rPr>
            <w:rFonts w:asciiTheme="minorHAnsi" w:eastAsiaTheme="minorEastAsia" w:hAnsiTheme="minorHAnsi" w:cstheme="minorBidi"/>
            <w:noProof/>
            <w:sz w:val="22"/>
            <w:szCs w:val="22"/>
          </w:rPr>
          <w:tab/>
        </w:r>
        <w:r w:rsidR="00BA0E8A" w:rsidRPr="00D01B24">
          <w:rPr>
            <w:rStyle w:val="Hyperlink"/>
            <w:noProof/>
          </w:rPr>
          <w:t>Requirements for Time-Stamping of Records</w:t>
        </w:r>
        <w:r w:rsidR="00BA0E8A">
          <w:rPr>
            <w:noProof/>
            <w:webHidden/>
          </w:rPr>
          <w:tab/>
        </w:r>
        <w:r w:rsidR="00BA0E8A">
          <w:rPr>
            <w:noProof/>
            <w:webHidden/>
          </w:rPr>
          <w:fldChar w:fldCharType="begin"/>
        </w:r>
        <w:r w:rsidR="00BA0E8A">
          <w:rPr>
            <w:noProof/>
            <w:webHidden/>
          </w:rPr>
          <w:instrText xml:space="preserve"> PAGEREF _Toc418776859 \h </w:instrText>
        </w:r>
        <w:r w:rsidR="00BA0E8A">
          <w:rPr>
            <w:noProof/>
            <w:webHidden/>
          </w:rPr>
        </w:r>
        <w:r w:rsidR="00BA0E8A">
          <w:rPr>
            <w:noProof/>
            <w:webHidden/>
          </w:rPr>
          <w:fldChar w:fldCharType="separate"/>
        </w:r>
        <w:r w:rsidR="00F2346C">
          <w:rPr>
            <w:noProof/>
            <w:webHidden/>
          </w:rPr>
          <w:t>49</w:t>
        </w:r>
        <w:r w:rsidR="00BA0E8A">
          <w:rPr>
            <w:noProof/>
            <w:webHidden/>
          </w:rPr>
          <w:fldChar w:fldCharType="end"/>
        </w:r>
      </w:hyperlink>
    </w:p>
    <w:p w14:paraId="6AEEE192" w14:textId="77777777" w:rsidR="00BA0E8A" w:rsidRDefault="00000000">
      <w:pPr>
        <w:pStyle w:val="TOC3"/>
        <w:rPr>
          <w:rFonts w:asciiTheme="minorHAnsi" w:eastAsiaTheme="minorEastAsia" w:hAnsiTheme="minorHAnsi" w:cstheme="minorBidi"/>
          <w:noProof/>
          <w:sz w:val="22"/>
          <w:szCs w:val="22"/>
        </w:rPr>
      </w:pPr>
      <w:hyperlink w:anchor="_Toc418776860" w:history="1">
        <w:r w:rsidR="00BA0E8A" w:rsidRPr="00D01B24">
          <w:rPr>
            <w:rStyle w:val="Hyperlink"/>
            <w:noProof/>
          </w:rPr>
          <w:t>5.5.6</w:t>
        </w:r>
        <w:r w:rsidR="00BA0E8A">
          <w:rPr>
            <w:rFonts w:asciiTheme="minorHAnsi" w:eastAsiaTheme="minorEastAsia" w:hAnsiTheme="minorHAnsi" w:cstheme="minorBidi"/>
            <w:noProof/>
            <w:sz w:val="22"/>
            <w:szCs w:val="22"/>
          </w:rPr>
          <w:tab/>
        </w:r>
        <w:r w:rsidR="00BA0E8A" w:rsidRPr="00D01B24">
          <w:rPr>
            <w:rStyle w:val="Hyperlink"/>
            <w:noProof/>
          </w:rPr>
          <w:t>Archive Collection System (Internal or External)</w:t>
        </w:r>
        <w:r w:rsidR="00BA0E8A">
          <w:rPr>
            <w:noProof/>
            <w:webHidden/>
          </w:rPr>
          <w:tab/>
        </w:r>
        <w:r w:rsidR="00BA0E8A">
          <w:rPr>
            <w:noProof/>
            <w:webHidden/>
          </w:rPr>
          <w:fldChar w:fldCharType="begin"/>
        </w:r>
        <w:r w:rsidR="00BA0E8A">
          <w:rPr>
            <w:noProof/>
            <w:webHidden/>
          </w:rPr>
          <w:instrText xml:space="preserve"> PAGEREF _Toc418776860 \h </w:instrText>
        </w:r>
        <w:r w:rsidR="00BA0E8A">
          <w:rPr>
            <w:noProof/>
            <w:webHidden/>
          </w:rPr>
        </w:r>
        <w:r w:rsidR="00BA0E8A">
          <w:rPr>
            <w:noProof/>
            <w:webHidden/>
          </w:rPr>
          <w:fldChar w:fldCharType="separate"/>
        </w:r>
        <w:r w:rsidR="00F2346C">
          <w:rPr>
            <w:noProof/>
            <w:webHidden/>
          </w:rPr>
          <w:t>49</w:t>
        </w:r>
        <w:r w:rsidR="00BA0E8A">
          <w:rPr>
            <w:noProof/>
            <w:webHidden/>
          </w:rPr>
          <w:fldChar w:fldCharType="end"/>
        </w:r>
      </w:hyperlink>
    </w:p>
    <w:p w14:paraId="69508E21" w14:textId="77777777" w:rsidR="00BA0E8A" w:rsidRDefault="00000000">
      <w:pPr>
        <w:pStyle w:val="TOC3"/>
        <w:rPr>
          <w:rFonts w:asciiTheme="minorHAnsi" w:eastAsiaTheme="minorEastAsia" w:hAnsiTheme="minorHAnsi" w:cstheme="minorBidi"/>
          <w:noProof/>
          <w:sz w:val="22"/>
          <w:szCs w:val="22"/>
        </w:rPr>
      </w:pPr>
      <w:hyperlink w:anchor="_Toc418776861" w:history="1">
        <w:r w:rsidR="00BA0E8A" w:rsidRPr="00D01B24">
          <w:rPr>
            <w:rStyle w:val="Hyperlink"/>
            <w:noProof/>
          </w:rPr>
          <w:t>5.5.7</w:t>
        </w:r>
        <w:r w:rsidR="00BA0E8A">
          <w:rPr>
            <w:rFonts w:asciiTheme="minorHAnsi" w:eastAsiaTheme="minorEastAsia" w:hAnsiTheme="minorHAnsi" w:cstheme="minorBidi"/>
            <w:noProof/>
            <w:sz w:val="22"/>
            <w:szCs w:val="22"/>
          </w:rPr>
          <w:tab/>
        </w:r>
        <w:r w:rsidR="00BA0E8A" w:rsidRPr="00D01B24">
          <w:rPr>
            <w:rStyle w:val="Hyperlink"/>
            <w:noProof/>
          </w:rPr>
          <w:t>Procedures to Obtain and Verify Archive Information</w:t>
        </w:r>
        <w:r w:rsidR="00BA0E8A">
          <w:rPr>
            <w:noProof/>
            <w:webHidden/>
          </w:rPr>
          <w:tab/>
        </w:r>
        <w:r w:rsidR="00BA0E8A">
          <w:rPr>
            <w:noProof/>
            <w:webHidden/>
          </w:rPr>
          <w:fldChar w:fldCharType="begin"/>
        </w:r>
        <w:r w:rsidR="00BA0E8A">
          <w:rPr>
            <w:noProof/>
            <w:webHidden/>
          </w:rPr>
          <w:instrText xml:space="preserve"> PAGEREF _Toc418776861 \h </w:instrText>
        </w:r>
        <w:r w:rsidR="00BA0E8A">
          <w:rPr>
            <w:noProof/>
            <w:webHidden/>
          </w:rPr>
        </w:r>
        <w:r w:rsidR="00BA0E8A">
          <w:rPr>
            <w:noProof/>
            <w:webHidden/>
          </w:rPr>
          <w:fldChar w:fldCharType="separate"/>
        </w:r>
        <w:r w:rsidR="00F2346C">
          <w:rPr>
            <w:noProof/>
            <w:webHidden/>
          </w:rPr>
          <w:t>49</w:t>
        </w:r>
        <w:r w:rsidR="00BA0E8A">
          <w:rPr>
            <w:noProof/>
            <w:webHidden/>
          </w:rPr>
          <w:fldChar w:fldCharType="end"/>
        </w:r>
      </w:hyperlink>
    </w:p>
    <w:p w14:paraId="52697E00" w14:textId="77777777" w:rsidR="00BA0E8A" w:rsidRDefault="00000000">
      <w:pPr>
        <w:pStyle w:val="TOC2"/>
        <w:rPr>
          <w:rFonts w:asciiTheme="minorHAnsi" w:eastAsiaTheme="minorEastAsia" w:hAnsiTheme="minorHAnsi" w:cstheme="minorBidi"/>
          <w:b w:val="0"/>
          <w:noProof/>
          <w:sz w:val="22"/>
          <w:szCs w:val="22"/>
        </w:rPr>
      </w:pPr>
      <w:hyperlink w:anchor="_Toc418776862" w:history="1">
        <w:r w:rsidR="00BA0E8A" w:rsidRPr="00D01B24">
          <w:rPr>
            <w:rStyle w:val="Hyperlink"/>
            <w:noProof/>
            <w:lang w:eastAsia="ar-SA"/>
          </w:rPr>
          <w:t>5.6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Changeover</w:t>
        </w:r>
        <w:r w:rsidR="00BA0E8A">
          <w:rPr>
            <w:noProof/>
            <w:webHidden/>
          </w:rPr>
          <w:tab/>
        </w:r>
        <w:r w:rsidR="00BA0E8A">
          <w:rPr>
            <w:noProof/>
            <w:webHidden/>
          </w:rPr>
          <w:fldChar w:fldCharType="begin"/>
        </w:r>
        <w:r w:rsidR="00BA0E8A">
          <w:rPr>
            <w:noProof/>
            <w:webHidden/>
          </w:rPr>
          <w:instrText xml:space="preserve"> PAGEREF _Toc418776862 \h </w:instrText>
        </w:r>
        <w:r w:rsidR="00BA0E8A">
          <w:rPr>
            <w:noProof/>
            <w:webHidden/>
          </w:rPr>
        </w:r>
        <w:r w:rsidR="00BA0E8A">
          <w:rPr>
            <w:noProof/>
            <w:webHidden/>
          </w:rPr>
          <w:fldChar w:fldCharType="separate"/>
        </w:r>
        <w:r w:rsidR="00F2346C">
          <w:rPr>
            <w:noProof/>
            <w:webHidden/>
          </w:rPr>
          <w:t>50</w:t>
        </w:r>
        <w:r w:rsidR="00BA0E8A">
          <w:rPr>
            <w:noProof/>
            <w:webHidden/>
          </w:rPr>
          <w:fldChar w:fldCharType="end"/>
        </w:r>
      </w:hyperlink>
    </w:p>
    <w:p w14:paraId="3413A310" w14:textId="77777777" w:rsidR="00BA0E8A" w:rsidRDefault="00000000">
      <w:pPr>
        <w:pStyle w:val="TOC2"/>
        <w:rPr>
          <w:rFonts w:asciiTheme="minorHAnsi" w:eastAsiaTheme="minorEastAsia" w:hAnsiTheme="minorHAnsi" w:cstheme="minorBidi"/>
          <w:b w:val="0"/>
          <w:noProof/>
          <w:sz w:val="22"/>
          <w:szCs w:val="22"/>
        </w:rPr>
      </w:pPr>
      <w:hyperlink w:anchor="_Toc418776863" w:history="1">
        <w:r w:rsidR="00BA0E8A" w:rsidRPr="00D01B24">
          <w:rPr>
            <w:rStyle w:val="Hyperlink"/>
            <w:noProof/>
            <w:lang w:eastAsia="ar-SA"/>
          </w:rPr>
          <w:t>5.7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Compromise and Disaster Recovery</w:t>
        </w:r>
        <w:r w:rsidR="00BA0E8A">
          <w:rPr>
            <w:noProof/>
            <w:webHidden/>
          </w:rPr>
          <w:tab/>
        </w:r>
        <w:r w:rsidR="00BA0E8A">
          <w:rPr>
            <w:noProof/>
            <w:webHidden/>
          </w:rPr>
          <w:fldChar w:fldCharType="begin"/>
        </w:r>
        <w:r w:rsidR="00BA0E8A">
          <w:rPr>
            <w:noProof/>
            <w:webHidden/>
          </w:rPr>
          <w:instrText xml:space="preserve"> PAGEREF _Toc418776863 \h </w:instrText>
        </w:r>
        <w:r w:rsidR="00BA0E8A">
          <w:rPr>
            <w:noProof/>
            <w:webHidden/>
          </w:rPr>
        </w:r>
        <w:r w:rsidR="00BA0E8A">
          <w:rPr>
            <w:noProof/>
            <w:webHidden/>
          </w:rPr>
          <w:fldChar w:fldCharType="separate"/>
        </w:r>
        <w:r w:rsidR="00F2346C">
          <w:rPr>
            <w:noProof/>
            <w:webHidden/>
          </w:rPr>
          <w:t>50</w:t>
        </w:r>
        <w:r w:rsidR="00BA0E8A">
          <w:rPr>
            <w:noProof/>
            <w:webHidden/>
          </w:rPr>
          <w:fldChar w:fldCharType="end"/>
        </w:r>
      </w:hyperlink>
    </w:p>
    <w:p w14:paraId="70636737" w14:textId="77777777" w:rsidR="00BA0E8A" w:rsidRDefault="00000000">
      <w:pPr>
        <w:pStyle w:val="TOC3"/>
        <w:rPr>
          <w:rFonts w:asciiTheme="minorHAnsi" w:eastAsiaTheme="minorEastAsia" w:hAnsiTheme="minorHAnsi" w:cstheme="minorBidi"/>
          <w:noProof/>
          <w:sz w:val="22"/>
          <w:szCs w:val="22"/>
        </w:rPr>
      </w:pPr>
      <w:hyperlink w:anchor="_Toc418776864" w:history="1">
        <w:r w:rsidR="00BA0E8A" w:rsidRPr="00D01B24">
          <w:rPr>
            <w:rStyle w:val="Hyperlink"/>
            <w:noProof/>
          </w:rPr>
          <w:t>5.7.1</w:t>
        </w:r>
        <w:r w:rsidR="00BA0E8A">
          <w:rPr>
            <w:rFonts w:asciiTheme="minorHAnsi" w:eastAsiaTheme="minorEastAsia" w:hAnsiTheme="minorHAnsi" w:cstheme="minorBidi"/>
            <w:noProof/>
            <w:sz w:val="22"/>
            <w:szCs w:val="22"/>
          </w:rPr>
          <w:tab/>
        </w:r>
        <w:r w:rsidR="00BA0E8A" w:rsidRPr="00D01B24">
          <w:rPr>
            <w:rStyle w:val="Hyperlink"/>
            <w:noProof/>
          </w:rPr>
          <w:t>Incident and Compromise Handling Procedures</w:t>
        </w:r>
        <w:r w:rsidR="00BA0E8A">
          <w:rPr>
            <w:noProof/>
            <w:webHidden/>
          </w:rPr>
          <w:tab/>
        </w:r>
        <w:r w:rsidR="00BA0E8A">
          <w:rPr>
            <w:noProof/>
            <w:webHidden/>
          </w:rPr>
          <w:fldChar w:fldCharType="begin"/>
        </w:r>
        <w:r w:rsidR="00BA0E8A">
          <w:rPr>
            <w:noProof/>
            <w:webHidden/>
          </w:rPr>
          <w:instrText xml:space="preserve"> PAGEREF _Toc418776864 \h </w:instrText>
        </w:r>
        <w:r w:rsidR="00BA0E8A">
          <w:rPr>
            <w:noProof/>
            <w:webHidden/>
          </w:rPr>
        </w:r>
        <w:r w:rsidR="00BA0E8A">
          <w:rPr>
            <w:noProof/>
            <w:webHidden/>
          </w:rPr>
          <w:fldChar w:fldCharType="separate"/>
        </w:r>
        <w:r w:rsidR="00F2346C">
          <w:rPr>
            <w:noProof/>
            <w:webHidden/>
          </w:rPr>
          <w:t>50</w:t>
        </w:r>
        <w:r w:rsidR="00BA0E8A">
          <w:rPr>
            <w:noProof/>
            <w:webHidden/>
          </w:rPr>
          <w:fldChar w:fldCharType="end"/>
        </w:r>
      </w:hyperlink>
    </w:p>
    <w:p w14:paraId="307B90FB" w14:textId="77777777" w:rsidR="00BA0E8A" w:rsidRDefault="00000000">
      <w:pPr>
        <w:pStyle w:val="TOC3"/>
        <w:rPr>
          <w:rFonts w:asciiTheme="minorHAnsi" w:eastAsiaTheme="minorEastAsia" w:hAnsiTheme="minorHAnsi" w:cstheme="minorBidi"/>
          <w:noProof/>
          <w:sz w:val="22"/>
          <w:szCs w:val="22"/>
        </w:rPr>
      </w:pPr>
      <w:hyperlink w:anchor="_Toc418776865" w:history="1">
        <w:r w:rsidR="00BA0E8A" w:rsidRPr="00D01B24">
          <w:rPr>
            <w:rStyle w:val="Hyperlink"/>
            <w:noProof/>
          </w:rPr>
          <w:t>5.7.2</w:t>
        </w:r>
        <w:r w:rsidR="00BA0E8A">
          <w:rPr>
            <w:rFonts w:asciiTheme="minorHAnsi" w:eastAsiaTheme="minorEastAsia" w:hAnsiTheme="minorHAnsi" w:cstheme="minorBidi"/>
            <w:noProof/>
            <w:sz w:val="22"/>
            <w:szCs w:val="22"/>
          </w:rPr>
          <w:tab/>
        </w:r>
        <w:r w:rsidR="00BA0E8A" w:rsidRPr="00D01B24">
          <w:rPr>
            <w:rStyle w:val="Hyperlink"/>
            <w:noProof/>
          </w:rPr>
          <w:t>Computing Resources, Software, and/or Data Are Corrupted</w:t>
        </w:r>
        <w:r w:rsidR="00BA0E8A">
          <w:rPr>
            <w:noProof/>
            <w:webHidden/>
          </w:rPr>
          <w:tab/>
        </w:r>
        <w:r w:rsidR="00BA0E8A">
          <w:rPr>
            <w:noProof/>
            <w:webHidden/>
          </w:rPr>
          <w:fldChar w:fldCharType="begin"/>
        </w:r>
        <w:r w:rsidR="00BA0E8A">
          <w:rPr>
            <w:noProof/>
            <w:webHidden/>
          </w:rPr>
          <w:instrText xml:space="preserve"> PAGEREF _Toc418776865 \h </w:instrText>
        </w:r>
        <w:r w:rsidR="00BA0E8A">
          <w:rPr>
            <w:noProof/>
            <w:webHidden/>
          </w:rPr>
        </w:r>
        <w:r w:rsidR="00BA0E8A">
          <w:rPr>
            <w:noProof/>
            <w:webHidden/>
          </w:rPr>
          <w:fldChar w:fldCharType="separate"/>
        </w:r>
        <w:r w:rsidR="00F2346C">
          <w:rPr>
            <w:noProof/>
            <w:webHidden/>
          </w:rPr>
          <w:t>51</w:t>
        </w:r>
        <w:r w:rsidR="00BA0E8A">
          <w:rPr>
            <w:noProof/>
            <w:webHidden/>
          </w:rPr>
          <w:fldChar w:fldCharType="end"/>
        </w:r>
      </w:hyperlink>
    </w:p>
    <w:p w14:paraId="0F75CB86" w14:textId="77777777" w:rsidR="00BA0E8A" w:rsidRDefault="00000000">
      <w:pPr>
        <w:pStyle w:val="TOC3"/>
        <w:rPr>
          <w:rFonts w:asciiTheme="minorHAnsi" w:eastAsiaTheme="minorEastAsia" w:hAnsiTheme="minorHAnsi" w:cstheme="minorBidi"/>
          <w:noProof/>
          <w:sz w:val="22"/>
          <w:szCs w:val="22"/>
        </w:rPr>
      </w:pPr>
      <w:hyperlink w:anchor="_Toc418776866" w:history="1">
        <w:r w:rsidR="00BA0E8A" w:rsidRPr="00D01B24">
          <w:rPr>
            <w:rStyle w:val="Hyperlink"/>
            <w:noProof/>
          </w:rPr>
          <w:t>5.7.3</w:t>
        </w:r>
        <w:r w:rsidR="00BA0E8A">
          <w:rPr>
            <w:rFonts w:asciiTheme="minorHAnsi" w:eastAsiaTheme="minorEastAsia" w:hAnsiTheme="minorHAnsi" w:cstheme="minorBidi"/>
            <w:noProof/>
            <w:sz w:val="22"/>
            <w:szCs w:val="22"/>
          </w:rPr>
          <w:tab/>
        </w:r>
        <w:r w:rsidR="00BA0E8A" w:rsidRPr="00D01B24">
          <w:rPr>
            <w:rStyle w:val="Hyperlink"/>
            <w:noProof/>
          </w:rPr>
          <w:t>Entity (CA) Private Key Compromise Procedures</w:t>
        </w:r>
        <w:r w:rsidR="00BA0E8A">
          <w:rPr>
            <w:noProof/>
            <w:webHidden/>
          </w:rPr>
          <w:tab/>
        </w:r>
        <w:r w:rsidR="00BA0E8A">
          <w:rPr>
            <w:noProof/>
            <w:webHidden/>
          </w:rPr>
          <w:fldChar w:fldCharType="begin"/>
        </w:r>
        <w:r w:rsidR="00BA0E8A">
          <w:rPr>
            <w:noProof/>
            <w:webHidden/>
          </w:rPr>
          <w:instrText xml:space="preserve"> PAGEREF _Toc418776866 \h </w:instrText>
        </w:r>
        <w:r w:rsidR="00BA0E8A">
          <w:rPr>
            <w:noProof/>
            <w:webHidden/>
          </w:rPr>
        </w:r>
        <w:r w:rsidR="00BA0E8A">
          <w:rPr>
            <w:noProof/>
            <w:webHidden/>
          </w:rPr>
          <w:fldChar w:fldCharType="separate"/>
        </w:r>
        <w:r w:rsidR="00F2346C">
          <w:rPr>
            <w:noProof/>
            <w:webHidden/>
          </w:rPr>
          <w:t>51</w:t>
        </w:r>
        <w:r w:rsidR="00BA0E8A">
          <w:rPr>
            <w:noProof/>
            <w:webHidden/>
          </w:rPr>
          <w:fldChar w:fldCharType="end"/>
        </w:r>
      </w:hyperlink>
    </w:p>
    <w:p w14:paraId="350D7B18" w14:textId="77777777" w:rsidR="00BA0E8A" w:rsidRDefault="00000000">
      <w:pPr>
        <w:pStyle w:val="TOC3"/>
        <w:rPr>
          <w:rFonts w:asciiTheme="minorHAnsi" w:eastAsiaTheme="minorEastAsia" w:hAnsiTheme="minorHAnsi" w:cstheme="minorBidi"/>
          <w:noProof/>
          <w:sz w:val="22"/>
          <w:szCs w:val="22"/>
        </w:rPr>
      </w:pPr>
      <w:hyperlink w:anchor="_Toc418776867" w:history="1">
        <w:r w:rsidR="00BA0E8A" w:rsidRPr="00D01B24">
          <w:rPr>
            <w:rStyle w:val="Hyperlink"/>
            <w:noProof/>
          </w:rPr>
          <w:t>5.7.4</w:t>
        </w:r>
        <w:r w:rsidR="00BA0E8A">
          <w:rPr>
            <w:rFonts w:asciiTheme="minorHAnsi" w:eastAsiaTheme="minorEastAsia" w:hAnsiTheme="minorHAnsi" w:cstheme="minorBidi"/>
            <w:noProof/>
            <w:sz w:val="22"/>
            <w:szCs w:val="22"/>
          </w:rPr>
          <w:tab/>
        </w:r>
        <w:r w:rsidR="00BA0E8A" w:rsidRPr="00D01B24">
          <w:rPr>
            <w:rStyle w:val="Hyperlink"/>
            <w:noProof/>
          </w:rPr>
          <w:t>Business Continuity Capabilities after a Disaster</w:t>
        </w:r>
        <w:r w:rsidR="00BA0E8A">
          <w:rPr>
            <w:noProof/>
            <w:webHidden/>
          </w:rPr>
          <w:tab/>
        </w:r>
        <w:r w:rsidR="00BA0E8A">
          <w:rPr>
            <w:noProof/>
            <w:webHidden/>
          </w:rPr>
          <w:fldChar w:fldCharType="begin"/>
        </w:r>
        <w:r w:rsidR="00BA0E8A">
          <w:rPr>
            <w:noProof/>
            <w:webHidden/>
          </w:rPr>
          <w:instrText xml:space="preserve"> PAGEREF _Toc418776867 \h </w:instrText>
        </w:r>
        <w:r w:rsidR="00BA0E8A">
          <w:rPr>
            <w:noProof/>
            <w:webHidden/>
          </w:rPr>
        </w:r>
        <w:r w:rsidR="00BA0E8A">
          <w:rPr>
            <w:noProof/>
            <w:webHidden/>
          </w:rPr>
          <w:fldChar w:fldCharType="separate"/>
        </w:r>
        <w:r w:rsidR="00F2346C">
          <w:rPr>
            <w:noProof/>
            <w:webHidden/>
          </w:rPr>
          <w:t>51</w:t>
        </w:r>
        <w:r w:rsidR="00BA0E8A">
          <w:rPr>
            <w:noProof/>
            <w:webHidden/>
          </w:rPr>
          <w:fldChar w:fldCharType="end"/>
        </w:r>
      </w:hyperlink>
    </w:p>
    <w:p w14:paraId="61381006" w14:textId="77777777" w:rsidR="00BA0E8A" w:rsidRDefault="00000000">
      <w:pPr>
        <w:pStyle w:val="TOC2"/>
        <w:rPr>
          <w:rFonts w:asciiTheme="minorHAnsi" w:eastAsiaTheme="minorEastAsia" w:hAnsiTheme="minorHAnsi" w:cstheme="minorBidi"/>
          <w:b w:val="0"/>
          <w:noProof/>
          <w:sz w:val="22"/>
          <w:szCs w:val="22"/>
        </w:rPr>
      </w:pPr>
      <w:hyperlink w:anchor="_Toc418776868" w:history="1">
        <w:r w:rsidR="00BA0E8A" w:rsidRPr="00D01B24">
          <w:rPr>
            <w:rStyle w:val="Hyperlink"/>
            <w:noProof/>
            <w:lang w:eastAsia="ar-SA"/>
          </w:rPr>
          <w:t>5.8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CA or RA Termination</w:t>
        </w:r>
        <w:r w:rsidR="00BA0E8A">
          <w:rPr>
            <w:noProof/>
            <w:webHidden/>
          </w:rPr>
          <w:tab/>
        </w:r>
        <w:r w:rsidR="00BA0E8A">
          <w:rPr>
            <w:noProof/>
            <w:webHidden/>
          </w:rPr>
          <w:fldChar w:fldCharType="begin"/>
        </w:r>
        <w:r w:rsidR="00BA0E8A">
          <w:rPr>
            <w:noProof/>
            <w:webHidden/>
          </w:rPr>
          <w:instrText xml:space="preserve"> PAGEREF _Toc418776868 \h </w:instrText>
        </w:r>
        <w:r w:rsidR="00BA0E8A">
          <w:rPr>
            <w:noProof/>
            <w:webHidden/>
          </w:rPr>
        </w:r>
        <w:r w:rsidR="00BA0E8A">
          <w:rPr>
            <w:noProof/>
            <w:webHidden/>
          </w:rPr>
          <w:fldChar w:fldCharType="separate"/>
        </w:r>
        <w:r w:rsidR="00F2346C">
          <w:rPr>
            <w:noProof/>
            <w:webHidden/>
          </w:rPr>
          <w:t>52</w:t>
        </w:r>
        <w:r w:rsidR="00BA0E8A">
          <w:rPr>
            <w:noProof/>
            <w:webHidden/>
          </w:rPr>
          <w:fldChar w:fldCharType="end"/>
        </w:r>
      </w:hyperlink>
    </w:p>
    <w:p w14:paraId="3ECB9AE2"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869" w:history="1">
        <w:r w:rsidR="00BA0E8A" w:rsidRPr="00D01B24">
          <w:rPr>
            <w:rStyle w:val="Hyperlink"/>
            <w:noProof/>
          </w:rPr>
          <w:t>6.</w:t>
        </w:r>
        <w:r w:rsidR="00BA0E8A">
          <w:rPr>
            <w:rFonts w:asciiTheme="minorHAnsi" w:eastAsiaTheme="minorEastAsia" w:hAnsiTheme="minorHAnsi" w:cstheme="minorBidi"/>
            <w:b w:val="0"/>
            <w:noProof/>
            <w:sz w:val="22"/>
            <w:szCs w:val="22"/>
          </w:rPr>
          <w:tab/>
        </w:r>
        <w:r w:rsidR="00BA0E8A" w:rsidRPr="00D01B24">
          <w:rPr>
            <w:rStyle w:val="Hyperlink"/>
            <w:noProof/>
          </w:rPr>
          <w:t>Technical Security Controls</w:t>
        </w:r>
        <w:r w:rsidR="00BA0E8A">
          <w:rPr>
            <w:noProof/>
            <w:webHidden/>
          </w:rPr>
          <w:tab/>
        </w:r>
        <w:r w:rsidR="00BA0E8A">
          <w:rPr>
            <w:noProof/>
            <w:webHidden/>
          </w:rPr>
          <w:fldChar w:fldCharType="begin"/>
        </w:r>
        <w:r w:rsidR="00BA0E8A">
          <w:rPr>
            <w:noProof/>
            <w:webHidden/>
          </w:rPr>
          <w:instrText xml:space="preserve"> PAGEREF _Toc418776869 \h </w:instrText>
        </w:r>
        <w:r w:rsidR="00BA0E8A">
          <w:rPr>
            <w:noProof/>
            <w:webHidden/>
          </w:rPr>
        </w:r>
        <w:r w:rsidR="00BA0E8A">
          <w:rPr>
            <w:noProof/>
            <w:webHidden/>
          </w:rPr>
          <w:fldChar w:fldCharType="separate"/>
        </w:r>
        <w:r w:rsidR="00F2346C">
          <w:rPr>
            <w:noProof/>
            <w:webHidden/>
          </w:rPr>
          <w:t>53</w:t>
        </w:r>
        <w:r w:rsidR="00BA0E8A">
          <w:rPr>
            <w:noProof/>
            <w:webHidden/>
          </w:rPr>
          <w:fldChar w:fldCharType="end"/>
        </w:r>
      </w:hyperlink>
    </w:p>
    <w:p w14:paraId="2401AEBD" w14:textId="77777777" w:rsidR="00BA0E8A" w:rsidRDefault="00000000">
      <w:pPr>
        <w:pStyle w:val="TOC2"/>
        <w:rPr>
          <w:rFonts w:asciiTheme="minorHAnsi" w:eastAsiaTheme="minorEastAsia" w:hAnsiTheme="minorHAnsi" w:cstheme="minorBidi"/>
          <w:b w:val="0"/>
          <w:noProof/>
          <w:sz w:val="22"/>
          <w:szCs w:val="22"/>
        </w:rPr>
      </w:pPr>
      <w:hyperlink w:anchor="_Toc418776870" w:history="1">
        <w:r w:rsidR="00BA0E8A" w:rsidRPr="00D01B24">
          <w:rPr>
            <w:rStyle w:val="Hyperlink"/>
            <w:noProof/>
            <w:lang w:eastAsia="ar-SA"/>
          </w:rPr>
          <w:t>6.1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Pair Generation and Installation</w:t>
        </w:r>
        <w:r w:rsidR="00BA0E8A">
          <w:rPr>
            <w:noProof/>
            <w:webHidden/>
          </w:rPr>
          <w:tab/>
        </w:r>
        <w:r w:rsidR="00BA0E8A">
          <w:rPr>
            <w:noProof/>
            <w:webHidden/>
          </w:rPr>
          <w:fldChar w:fldCharType="begin"/>
        </w:r>
        <w:r w:rsidR="00BA0E8A">
          <w:rPr>
            <w:noProof/>
            <w:webHidden/>
          </w:rPr>
          <w:instrText xml:space="preserve"> PAGEREF _Toc418776870 \h </w:instrText>
        </w:r>
        <w:r w:rsidR="00BA0E8A">
          <w:rPr>
            <w:noProof/>
            <w:webHidden/>
          </w:rPr>
        </w:r>
        <w:r w:rsidR="00BA0E8A">
          <w:rPr>
            <w:noProof/>
            <w:webHidden/>
          </w:rPr>
          <w:fldChar w:fldCharType="separate"/>
        </w:r>
        <w:r w:rsidR="00F2346C">
          <w:rPr>
            <w:noProof/>
            <w:webHidden/>
          </w:rPr>
          <w:t>53</w:t>
        </w:r>
        <w:r w:rsidR="00BA0E8A">
          <w:rPr>
            <w:noProof/>
            <w:webHidden/>
          </w:rPr>
          <w:fldChar w:fldCharType="end"/>
        </w:r>
      </w:hyperlink>
    </w:p>
    <w:p w14:paraId="6F994BF1" w14:textId="77777777" w:rsidR="00BA0E8A" w:rsidRDefault="00000000">
      <w:pPr>
        <w:pStyle w:val="TOC3"/>
        <w:rPr>
          <w:rFonts w:asciiTheme="minorHAnsi" w:eastAsiaTheme="minorEastAsia" w:hAnsiTheme="minorHAnsi" w:cstheme="minorBidi"/>
          <w:noProof/>
          <w:sz w:val="22"/>
          <w:szCs w:val="22"/>
        </w:rPr>
      </w:pPr>
      <w:hyperlink w:anchor="_Toc418776871" w:history="1">
        <w:r w:rsidR="00BA0E8A" w:rsidRPr="00D01B24">
          <w:rPr>
            <w:rStyle w:val="Hyperlink"/>
            <w:noProof/>
            <w:lang w:eastAsia="ar-SA"/>
          </w:rPr>
          <w:t>6.1.1</w:t>
        </w:r>
        <w:r w:rsidR="00BA0E8A">
          <w:rPr>
            <w:rFonts w:asciiTheme="minorHAnsi" w:eastAsiaTheme="minorEastAsia" w:hAnsiTheme="minorHAnsi" w:cstheme="minorBidi"/>
            <w:noProof/>
            <w:sz w:val="22"/>
            <w:szCs w:val="22"/>
          </w:rPr>
          <w:tab/>
        </w:r>
        <w:r w:rsidR="00BA0E8A" w:rsidRPr="00D01B24">
          <w:rPr>
            <w:rStyle w:val="Hyperlink"/>
            <w:noProof/>
            <w:lang w:eastAsia="ar-SA"/>
          </w:rPr>
          <w:t>Key Pair Generation</w:t>
        </w:r>
        <w:r w:rsidR="00BA0E8A">
          <w:rPr>
            <w:noProof/>
            <w:webHidden/>
          </w:rPr>
          <w:tab/>
        </w:r>
        <w:r w:rsidR="00BA0E8A">
          <w:rPr>
            <w:noProof/>
            <w:webHidden/>
          </w:rPr>
          <w:fldChar w:fldCharType="begin"/>
        </w:r>
        <w:r w:rsidR="00BA0E8A">
          <w:rPr>
            <w:noProof/>
            <w:webHidden/>
          </w:rPr>
          <w:instrText xml:space="preserve"> PAGEREF _Toc418776871 \h </w:instrText>
        </w:r>
        <w:r w:rsidR="00BA0E8A">
          <w:rPr>
            <w:noProof/>
            <w:webHidden/>
          </w:rPr>
        </w:r>
        <w:r w:rsidR="00BA0E8A">
          <w:rPr>
            <w:noProof/>
            <w:webHidden/>
          </w:rPr>
          <w:fldChar w:fldCharType="separate"/>
        </w:r>
        <w:r w:rsidR="00F2346C">
          <w:rPr>
            <w:noProof/>
            <w:webHidden/>
          </w:rPr>
          <w:t>53</w:t>
        </w:r>
        <w:r w:rsidR="00BA0E8A">
          <w:rPr>
            <w:noProof/>
            <w:webHidden/>
          </w:rPr>
          <w:fldChar w:fldCharType="end"/>
        </w:r>
      </w:hyperlink>
    </w:p>
    <w:p w14:paraId="67036119"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2" w:history="1">
        <w:r w:rsidR="00BA0E8A" w:rsidRPr="00D01B24">
          <w:rPr>
            <w:rStyle w:val="Hyperlink"/>
            <w:noProof/>
            <w:lang w:eastAsia="ar-SA"/>
          </w:rPr>
          <w:t>6.1.1.1</w:t>
        </w:r>
        <w:r w:rsidR="00BA0E8A">
          <w:rPr>
            <w:rFonts w:asciiTheme="minorHAnsi" w:eastAsiaTheme="minorEastAsia" w:hAnsiTheme="minorHAnsi" w:cstheme="minorBidi"/>
            <w:noProof/>
            <w:sz w:val="22"/>
            <w:szCs w:val="22"/>
          </w:rPr>
          <w:tab/>
        </w:r>
        <w:r w:rsidR="00BA0E8A" w:rsidRPr="00D01B24">
          <w:rPr>
            <w:rStyle w:val="Hyperlink"/>
            <w:noProof/>
            <w:lang w:eastAsia="ar-SA"/>
          </w:rPr>
          <w:t>CA Key Pair Generation</w:t>
        </w:r>
        <w:r w:rsidR="00BA0E8A">
          <w:rPr>
            <w:noProof/>
            <w:webHidden/>
          </w:rPr>
          <w:tab/>
        </w:r>
        <w:r w:rsidR="00BA0E8A">
          <w:rPr>
            <w:noProof/>
            <w:webHidden/>
          </w:rPr>
          <w:fldChar w:fldCharType="begin"/>
        </w:r>
        <w:r w:rsidR="00BA0E8A">
          <w:rPr>
            <w:noProof/>
            <w:webHidden/>
          </w:rPr>
          <w:instrText xml:space="preserve"> PAGEREF _Toc418776872 \h </w:instrText>
        </w:r>
        <w:r w:rsidR="00BA0E8A">
          <w:rPr>
            <w:noProof/>
            <w:webHidden/>
          </w:rPr>
        </w:r>
        <w:r w:rsidR="00BA0E8A">
          <w:rPr>
            <w:noProof/>
            <w:webHidden/>
          </w:rPr>
          <w:fldChar w:fldCharType="separate"/>
        </w:r>
        <w:r w:rsidR="00F2346C">
          <w:rPr>
            <w:noProof/>
            <w:webHidden/>
          </w:rPr>
          <w:t>53</w:t>
        </w:r>
        <w:r w:rsidR="00BA0E8A">
          <w:rPr>
            <w:noProof/>
            <w:webHidden/>
          </w:rPr>
          <w:fldChar w:fldCharType="end"/>
        </w:r>
      </w:hyperlink>
    </w:p>
    <w:p w14:paraId="07B0E25D"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3" w:history="1">
        <w:r w:rsidR="00BA0E8A" w:rsidRPr="00D01B24">
          <w:rPr>
            <w:rStyle w:val="Hyperlink"/>
            <w:noProof/>
            <w:lang w:eastAsia="ar-SA"/>
          </w:rPr>
          <w:t>6.1.1.2</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 Key Pair Generation</w:t>
        </w:r>
        <w:r w:rsidR="00BA0E8A">
          <w:rPr>
            <w:noProof/>
            <w:webHidden/>
          </w:rPr>
          <w:tab/>
        </w:r>
        <w:r w:rsidR="00BA0E8A">
          <w:rPr>
            <w:noProof/>
            <w:webHidden/>
          </w:rPr>
          <w:fldChar w:fldCharType="begin"/>
        </w:r>
        <w:r w:rsidR="00BA0E8A">
          <w:rPr>
            <w:noProof/>
            <w:webHidden/>
          </w:rPr>
          <w:instrText xml:space="preserve"> PAGEREF _Toc418776873 \h </w:instrText>
        </w:r>
        <w:r w:rsidR="00BA0E8A">
          <w:rPr>
            <w:noProof/>
            <w:webHidden/>
          </w:rPr>
        </w:r>
        <w:r w:rsidR="00BA0E8A">
          <w:rPr>
            <w:noProof/>
            <w:webHidden/>
          </w:rPr>
          <w:fldChar w:fldCharType="separate"/>
        </w:r>
        <w:r w:rsidR="00F2346C">
          <w:rPr>
            <w:noProof/>
            <w:webHidden/>
          </w:rPr>
          <w:t>53</w:t>
        </w:r>
        <w:r w:rsidR="00BA0E8A">
          <w:rPr>
            <w:noProof/>
            <w:webHidden/>
          </w:rPr>
          <w:fldChar w:fldCharType="end"/>
        </w:r>
      </w:hyperlink>
    </w:p>
    <w:p w14:paraId="27E8BAF1"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4" w:history="1">
        <w:r w:rsidR="00BA0E8A" w:rsidRPr="00D01B24">
          <w:rPr>
            <w:rStyle w:val="Hyperlink"/>
            <w:noProof/>
            <w:lang w:eastAsia="ar-SA"/>
          </w:rPr>
          <w:t>6.1.1.3</w:t>
        </w:r>
        <w:r w:rsidR="00BA0E8A">
          <w:rPr>
            <w:rFonts w:asciiTheme="minorHAnsi" w:eastAsiaTheme="minorEastAsia" w:hAnsiTheme="minorHAnsi" w:cstheme="minorBidi"/>
            <w:noProof/>
            <w:sz w:val="22"/>
            <w:szCs w:val="22"/>
          </w:rPr>
          <w:tab/>
        </w:r>
        <w:r w:rsidR="00BA0E8A" w:rsidRPr="00D01B24">
          <w:rPr>
            <w:rStyle w:val="Hyperlink"/>
            <w:noProof/>
            <w:lang w:eastAsia="ar-SA"/>
          </w:rPr>
          <w:t>CSS Key Pair Generation</w:t>
        </w:r>
        <w:r w:rsidR="00BA0E8A">
          <w:rPr>
            <w:noProof/>
            <w:webHidden/>
          </w:rPr>
          <w:tab/>
        </w:r>
        <w:r w:rsidR="00BA0E8A">
          <w:rPr>
            <w:noProof/>
            <w:webHidden/>
          </w:rPr>
          <w:fldChar w:fldCharType="begin"/>
        </w:r>
        <w:r w:rsidR="00BA0E8A">
          <w:rPr>
            <w:noProof/>
            <w:webHidden/>
          </w:rPr>
          <w:instrText xml:space="preserve"> PAGEREF _Toc418776874 \h </w:instrText>
        </w:r>
        <w:r w:rsidR="00BA0E8A">
          <w:rPr>
            <w:noProof/>
            <w:webHidden/>
          </w:rPr>
        </w:r>
        <w:r w:rsidR="00BA0E8A">
          <w:rPr>
            <w:noProof/>
            <w:webHidden/>
          </w:rPr>
          <w:fldChar w:fldCharType="separate"/>
        </w:r>
        <w:r w:rsidR="00F2346C">
          <w:rPr>
            <w:noProof/>
            <w:webHidden/>
          </w:rPr>
          <w:t>54</w:t>
        </w:r>
        <w:r w:rsidR="00BA0E8A">
          <w:rPr>
            <w:noProof/>
            <w:webHidden/>
          </w:rPr>
          <w:fldChar w:fldCharType="end"/>
        </w:r>
      </w:hyperlink>
    </w:p>
    <w:p w14:paraId="26586906"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5" w:history="1">
        <w:r w:rsidR="00BA0E8A" w:rsidRPr="00D01B24">
          <w:rPr>
            <w:rStyle w:val="Hyperlink"/>
            <w:noProof/>
          </w:rPr>
          <w:t>6.1.1.4</w:t>
        </w:r>
        <w:r w:rsidR="00BA0E8A">
          <w:rPr>
            <w:rFonts w:asciiTheme="minorHAnsi" w:eastAsiaTheme="minorEastAsia" w:hAnsiTheme="minorHAnsi" w:cstheme="minorBidi"/>
            <w:noProof/>
            <w:sz w:val="22"/>
            <w:szCs w:val="22"/>
          </w:rPr>
          <w:tab/>
        </w:r>
        <w:r w:rsidR="00BA0E8A" w:rsidRPr="00D01B24">
          <w:rPr>
            <w:rStyle w:val="Hyperlink"/>
            <w:noProof/>
          </w:rPr>
          <w:t>PIV Content Signing Key Pair Generation</w:t>
        </w:r>
        <w:r w:rsidR="00BA0E8A">
          <w:rPr>
            <w:noProof/>
            <w:webHidden/>
          </w:rPr>
          <w:tab/>
        </w:r>
        <w:r w:rsidR="00BA0E8A">
          <w:rPr>
            <w:noProof/>
            <w:webHidden/>
          </w:rPr>
          <w:fldChar w:fldCharType="begin"/>
        </w:r>
        <w:r w:rsidR="00BA0E8A">
          <w:rPr>
            <w:noProof/>
            <w:webHidden/>
          </w:rPr>
          <w:instrText xml:space="preserve"> PAGEREF _Toc418776875 \h </w:instrText>
        </w:r>
        <w:r w:rsidR="00BA0E8A">
          <w:rPr>
            <w:noProof/>
            <w:webHidden/>
          </w:rPr>
        </w:r>
        <w:r w:rsidR="00BA0E8A">
          <w:rPr>
            <w:noProof/>
            <w:webHidden/>
          </w:rPr>
          <w:fldChar w:fldCharType="separate"/>
        </w:r>
        <w:r w:rsidR="00F2346C">
          <w:rPr>
            <w:noProof/>
            <w:webHidden/>
          </w:rPr>
          <w:t>54</w:t>
        </w:r>
        <w:r w:rsidR="00BA0E8A">
          <w:rPr>
            <w:noProof/>
            <w:webHidden/>
          </w:rPr>
          <w:fldChar w:fldCharType="end"/>
        </w:r>
      </w:hyperlink>
    </w:p>
    <w:p w14:paraId="28C1CADF" w14:textId="77777777" w:rsidR="00BA0E8A" w:rsidRDefault="00000000">
      <w:pPr>
        <w:pStyle w:val="TOC3"/>
        <w:rPr>
          <w:rFonts w:asciiTheme="minorHAnsi" w:eastAsiaTheme="minorEastAsia" w:hAnsiTheme="minorHAnsi" w:cstheme="minorBidi"/>
          <w:noProof/>
          <w:sz w:val="22"/>
          <w:szCs w:val="22"/>
        </w:rPr>
      </w:pPr>
      <w:hyperlink w:anchor="_Toc418776876" w:history="1">
        <w:r w:rsidR="00BA0E8A" w:rsidRPr="00D01B24">
          <w:rPr>
            <w:rStyle w:val="Hyperlink"/>
            <w:noProof/>
            <w:lang w:eastAsia="ar-SA"/>
          </w:rPr>
          <w:t>6.1.2</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Delivery to Subscriber</w:t>
        </w:r>
        <w:r w:rsidR="00BA0E8A">
          <w:rPr>
            <w:noProof/>
            <w:webHidden/>
          </w:rPr>
          <w:tab/>
        </w:r>
        <w:r w:rsidR="00BA0E8A">
          <w:rPr>
            <w:noProof/>
            <w:webHidden/>
          </w:rPr>
          <w:fldChar w:fldCharType="begin"/>
        </w:r>
        <w:r w:rsidR="00BA0E8A">
          <w:rPr>
            <w:noProof/>
            <w:webHidden/>
          </w:rPr>
          <w:instrText xml:space="preserve"> PAGEREF _Toc418776876 \h </w:instrText>
        </w:r>
        <w:r w:rsidR="00BA0E8A">
          <w:rPr>
            <w:noProof/>
            <w:webHidden/>
          </w:rPr>
        </w:r>
        <w:r w:rsidR="00BA0E8A">
          <w:rPr>
            <w:noProof/>
            <w:webHidden/>
          </w:rPr>
          <w:fldChar w:fldCharType="separate"/>
        </w:r>
        <w:r w:rsidR="00F2346C">
          <w:rPr>
            <w:noProof/>
            <w:webHidden/>
          </w:rPr>
          <w:t>54</w:t>
        </w:r>
        <w:r w:rsidR="00BA0E8A">
          <w:rPr>
            <w:noProof/>
            <w:webHidden/>
          </w:rPr>
          <w:fldChar w:fldCharType="end"/>
        </w:r>
      </w:hyperlink>
    </w:p>
    <w:p w14:paraId="2D908FA0" w14:textId="77777777" w:rsidR="00BA0E8A" w:rsidRDefault="00000000">
      <w:pPr>
        <w:pStyle w:val="TOC3"/>
        <w:rPr>
          <w:rFonts w:asciiTheme="minorHAnsi" w:eastAsiaTheme="minorEastAsia" w:hAnsiTheme="minorHAnsi" w:cstheme="minorBidi"/>
          <w:noProof/>
          <w:sz w:val="22"/>
          <w:szCs w:val="22"/>
        </w:rPr>
      </w:pPr>
      <w:hyperlink w:anchor="_Toc418776877" w:history="1">
        <w:r w:rsidR="00BA0E8A" w:rsidRPr="00D01B24">
          <w:rPr>
            <w:rStyle w:val="Hyperlink"/>
            <w:noProof/>
            <w:lang w:eastAsia="ar-SA"/>
          </w:rPr>
          <w:t>6.1.3</w:t>
        </w:r>
        <w:r w:rsidR="00BA0E8A">
          <w:rPr>
            <w:rFonts w:asciiTheme="minorHAnsi" w:eastAsiaTheme="minorEastAsia" w:hAnsiTheme="minorHAnsi" w:cstheme="minorBidi"/>
            <w:noProof/>
            <w:sz w:val="22"/>
            <w:szCs w:val="22"/>
          </w:rPr>
          <w:tab/>
        </w:r>
        <w:r w:rsidR="00BA0E8A" w:rsidRPr="00D01B24">
          <w:rPr>
            <w:rStyle w:val="Hyperlink"/>
            <w:noProof/>
            <w:lang w:eastAsia="ar-SA"/>
          </w:rPr>
          <w:t>Public Key Delivery to Certificate Issuer</w:t>
        </w:r>
        <w:r w:rsidR="00BA0E8A">
          <w:rPr>
            <w:noProof/>
            <w:webHidden/>
          </w:rPr>
          <w:tab/>
        </w:r>
        <w:r w:rsidR="00BA0E8A">
          <w:rPr>
            <w:noProof/>
            <w:webHidden/>
          </w:rPr>
          <w:fldChar w:fldCharType="begin"/>
        </w:r>
        <w:r w:rsidR="00BA0E8A">
          <w:rPr>
            <w:noProof/>
            <w:webHidden/>
          </w:rPr>
          <w:instrText xml:space="preserve"> PAGEREF _Toc418776877 \h </w:instrText>
        </w:r>
        <w:r w:rsidR="00BA0E8A">
          <w:rPr>
            <w:noProof/>
            <w:webHidden/>
          </w:rPr>
        </w:r>
        <w:r w:rsidR="00BA0E8A">
          <w:rPr>
            <w:noProof/>
            <w:webHidden/>
          </w:rPr>
          <w:fldChar w:fldCharType="separate"/>
        </w:r>
        <w:r w:rsidR="00F2346C">
          <w:rPr>
            <w:noProof/>
            <w:webHidden/>
          </w:rPr>
          <w:t>55</w:t>
        </w:r>
        <w:r w:rsidR="00BA0E8A">
          <w:rPr>
            <w:noProof/>
            <w:webHidden/>
          </w:rPr>
          <w:fldChar w:fldCharType="end"/>
        </w:r>
      </w:hyperlink>
    </w:p>
    <w:p w14:paraId="1DE2B2F6" w14:textId="77777777" w:rsidR="00BA0E8A" w:rsidRDefault="00000000">
      <w:pPr>
        <w:pStyle w:val="TOC3"/>
        <w:rPr>
          <w:rFonts w:asciiTheme="minorHAnsi" w:eastAsiaTheme="minorEastAsia" w:hAnsiTheme="minorHAnsi" w:cstheme="minorBidi"/>
          <w:noProof/>
          <w:sz w:val="22"/>
          <w:szCs w:val="22"/>
        </w:rPr>
      </w:pPr>
      <w:hyperlink w:anchor="_Toc418776878" w:history="1">
        <w:r w:rsidR="00BA0E8A" w:rsidRPr="00D01B24">
          <w:rPr>
            <w:rStyle w:val="Hyperlink"/>
            <w:noProof/>
            <w:lang w:eastAsia="ar-SA"/>
          </w:rPr>
          <w:t>6.1.4</w:t>
        </w:r>
        <w:r w:rsidR="00BA0E8A">
          <w:rPr>
            <w:rFonts w:asciiTheme="minorHAnsi" w:eastAsiaTheme="minorEastAsia" w:hAnsiTheme="minorHAnsi" w:cstheme="minorBidi"/>
            <w:noProof/>
            <w:sz w:val="22"/>
            <w:szCs w:val="22"/>
          </w:rPr>
          <w:tab/>
        </w:r>
        <w:r w:rsidR="00BA0E8A" w:rsidRPr="00D01B24">
          <w:rPr>
            <w:rStyle w:val="Hyperlink"/>
            <w:noProof/>
            <w:lang w:eastAsia="ar-SA"/>
          </w:rPr>
          <w:t>CA Public Key Delivery to Relying Parties</w:t>
        </w:r>
        <w:r w:rsidR="00BA0E8A">
          <w:rPr>
            <w:noProof/>
            <w:webHidden/>
          </w:rPr>
          <w:tab/>
        </w:r>
        <w:r w:rsidR="00BA0E8A">
          <w:rPr>
            <w:noProof/>
            <w:webHidden/>
          </w:rPr>
          <w:fldChar w:fldCharType="begin"/>
        </w:r>
        <w:r w:rsidR="00BA0E8A">
          <w:rPr>
            <w:noProof/>
            <w:webHidden/>
          </w:rPr>
          <w:instrText xml:space="preserve"> PAGEREF _Toc418776878 \h </w:instrText>
        </w:r>
        <w:r w:rsidR="00BA0E8A">
          <w:rPr>
            <w:noProof/>
            <w:webHidden/>
          </w:rPr>
        </w:r>
        <w:r w:rsidR="00BA0E8A">
          <w:rPr>
            <w:noProof/>
            <w:webHidden/>
          </w:rPr>
          <w:fldChar w:fldCharType="separate"/>
        </w:r>
        <w:r w:rsidR="00F2346C">
          <w:rPr>
            <w:noProof/>
            <w:webHidden/>
          </w:rPr>
          <w:t>55</w:t>
        </w:r>
        <w:r w:rsidR="00BA0E8A">
          <w:rPr>
            <w:noProof/>
            <w:webHidden/>
          </w:rPr>
          <w:fldChar w:fldCharType="end"/>
        </w:r>
      </w:hyperlink>
    </w:p>
    <w:p w14:paraId="1CF845EF" w14:textId="77777777" w:rsidR="00BA0E8A" w:rsidRDefault="00000000">
      <w:pPr>
        <w:pStyle w:val="TOC3"/>
        <w:rPr>
          <w:rFonts w:asciiTheme="minorHAnsi" w:eastAsiaTheme="minorEastAsia" w:hAnsiTheme="minorHAnsi" w:cstheme="minorBidi"/>
          <w:noProof/>
          <w:sz w:val="22"/>
          <w:szCs w:val="22"/>
        </w:rPr>
      </w:pPr>
      <w:hyperlink w:anchor="_Toc418776879" w:history="1">
        <w:r w:rsidR="00BA0E8A" w:rsidRPr="00D01B24">
          <w:rPr>
            <w:rStyle w:val="Hyperlink"/>
            <w:noProof/>
          </w:rPr>
          <w:t>6.1.5</w:t>
        </w:r>
        <w:r w:rsidR="00BA0E8A">
          <w:rPr>
            <w:rFonts w:asciiTheme="minorHAnsi" w:eastAsiaTheme="minorEastAsia" w:hAnsiTheme="minorHAnsi" w:cstheme="minorBidi"/>
            <w:noProof/>
            <w:sz w:val="22"/>
            <w:szCs w:val="22"/>
          </w:rPr>
          <w:tab/>
        </w:r>
        <w:r w:rsidR="00BA0E8A" w:rsidRPr="00D01B24">
          <w:rPr>
            <w:rStyle w:val="Hyperlink"/>
            <w:noProof/>
          </w:rPr>
          <w:t>Key Sizes</w:t>
        </w:r>
        <w:r w:rsidR="00BA0E8A">
          <w:rPr>
            <w:noProof/>
            <w:webHidden/>
          </w:rPr>
          <w:tab/>
        </w:r>
        <w:r w:rsidR="00BA0E8A">
          <w:rPr>
            <w:noProof/>
            <w:webHidden/>
          </w:rPr>
          <w:fldChar w:fldCharType="begin"/>
        </w:r>
        <w:r w:rsidR="00BA0E8A">
          <w:rPr>
            <w:noProof/>
            <w:webHidden/>
          </w:rPr>
          <w:instrText xml:space="preserve"> PAGEREF _Toc418776879 \h </w:instrText>
        </w:r>
        <w:r w:rsidR="00BA0E8A">
          <w:rPr>
            <w:noProof/>
            <w:webHidden/>
          </w:rPr>
        </w:r>
        <w:r w:rsidR="00BA0E8A">
          <w:rPr>
            <w:noProof/>
            <w:webHidden/>
          </w:rPr>
          <w:fldChar w:fldCharType="separate"/>
        </w:r>
        <w:r w:rsidR="00F2346C">
          <w:rPr>
            <w:noProof/>
            <w:webHidden/>
          </w:rPr>
          <w:t>55</w:t>
        </w:r>
        <w:r w:rsidR="00BA0E8A">
          <w:rPr>
            <w:noProof/>
            <w:webHidden/>
          </w:rPr>
          <w:fldChar w:fldCharType="end"/>
        </w:r>
      </w:hyperlink>
    </w:p>
    <w:p w14:paraId="7B9FAEFF" w14:textId="77777777" w:rsidR="00BA0E8A" w:rsidRDefault="00000000">
      <w:pPr>
        <w:pStyle w:val="TOC3"/>
        <w:rPr>
          <w:rFonts w:asciiTheme="minorHAnsi" w:eastAsiaTheme="minorEastAsia" w:hAnsiTheme="minorHAnsi" w:cstheme="minorBidi"/>
          <w:noProof/>
          <w:sz w:val="22"/>
          <w:szCs w:val="22"/>
        </w:rPr>
      </w:pPr>
      <w:hyperlink w:anchor="_Toc418776880" w:history="1">
        <w:r w:rsidR="00BA0E8A" w:rsidRPr="00D01B24">
          <w:rPr>
            <w:rStyle w:val="Hyperlink"/>
            <w:noProof/>
          </w:rPr>
          <w:t>6.1.6</w:t>
        </w:r>
        <w:r w:rsidR="00BA0E8A">
          <w:rPr>
            <w:rFonts w:asciiTheme="minorHAnsi" w:eastAsiaTheme="minorEastAsia" w:hAnsiTheme="minorHAnsi" w:cstheme="minorBidi"/>
            <w:noProof/>
            <w:sz w:val="22"/>
            <w:szCs w:val="22"/>
          </w:rPr>
          <w:tab/>
        </w:r>
        <w:r w:rsidR="00BA0E8A" w:rsidRPr="00D01B24">
          <w:rPr>
            <w:rStyle w:val="Hyperlink"/>
            <w:noProof/>
          </w:rPr>
          <w:t>Public Key Parameters Generation and Quality Checking</w:t>
        </w:r>
        <w:r w:rsidR="00BA0E8A">
          <w:rPr>
            <w:noProof/>
            <w:webHidden/>
          </w:rPr>
          <w:tab/>
        </w:r>
        <w:r w:rsidR="00BA0E8A">
          <w:rPr>
            <w:noProof/>
            <w:webHidden/>
          </w:rPr>
          <w:fldChar w:fldCharType="begin"/>
        </w:r>
        <w:r w:rsidR="00BA0E8A">
          <w:rPr>
            <w:noProof/>
            <w:webHidden/>
          </w:rPr>
          <w:instrText xml:space="preserve"> PAGEREF _Toc418776880 \h </w:instrText>
        </w:r>
        <w:r w:rsidR="00BA0E8A">
          <w:rPr>
            <w:noProof/>
            <w:webHidden/>
          </w:rPr>
        </w:r>
        <w:r w:rsidR="00BA0E8A">
          <w:rPr>
            <w:noProof/>
            <w:webHidden/>
          </w:rPr>
          <w:fldChar w:fldCharType="separate"/>
        </w:r>
        <w:r w:rsidR="00F2346C">
          <w:rPr>
            <w:noProof/>
            <w:webHidden/>
          </w:rPr>
          <w:t>57</w:t>
        </w:r>
        <w:r w:rsidR="00BA0E8A">
          <w:rPr>
            <w:noProof/>
            <w:webHidden/>
          </w:rPr>
          <w:fldChar w:fldCharType="end"/>
        </w:r>
      </w:hyperlink>
    </w:p>
    <w:p w14:paraId="38097049" w14:textId="77777777" w:rsidR="00BA0E8A" w:rsidRDefault="00000000">
      <w:pPr>
        <w:pStyle w:val="TOC3"/>
        <w:rPr>
          <w:rFonts w:asciiTheme="minorHAnsi" w:eastAsiaTheme="minorEastAsia" w:hAnsiTheme="minorHAnsi" w:cstheme="minorBidi"/>
          <w:noProof/>
          <w:sz w:val="22"/>
          <w:szCs w:val="22"/>
        </w:rPr>
      </w:pPr>
      <w:hyperlink w:anchor="_Toc418776881" w:history="1">
        <w:r w:rsidR="00BA0E8A" w:rsidRPr="00D01B24">
          <w:rPr>
            <w:rStyle w:val="Hyperlink"/>
            <w:noProof/>
          </w:rPr>
          <w:t>6.1.7</w:t>
        </w:r>
        <w:r w:rsidR="00BA0E8A">
          <w:rPr>
            <w:rFonts w:asciiTheme="minorHAnsi" w:eastAsiaTheme="minorEastAsia" w:hAnsiTheme="minorHAnsi" w:cstheme="minorBidi"/>
            <w:noProof/>
            <w:sz w:val="22"/>
            <w:szCs w:val="22"/>
          </w:rPr>
          <w:tab/>
        </w:r>
        <w:r w:rsidR="00BA0E8A" w:rsidRPr="00D01B24">
          <w:rPr>
            <w:rStyle w:val="Hyperlink"/>
            <w:noProof/>
          </w:rPr>
          <w:t>Key Usage Purposes (as per X.509 v3 Key Usage Field)</w:t>
        </w:r>
        <w:r w:rsidR="00BA0E8A">
          <w:rPr>
            <w:noProof/>
            <w:webHidden/>
          </w:rPr>
          <w:tab/>
        </w:r>
        <w:r w:rsidR="00BA0E8A">
          <w:rPr>
            <w:noProof/>
            <w:webHidden/>
          </w:rPr>
          <w:fldChar w:fldCharType="begin"/>
        </w:r>
        <w:r w:rsidR="00BA0E8A">
          <w:rPr>
            <w:noProof/>
            <w:webHidden/>
          </w:rPr>
          <w:instrText xml:space="preserve"> PAGEREF _Toc418776881 \h </w:instrText>
        </w:r>
        <w:r w:rsidR="00BA0E8A">
          <w:rPr>
            <w:noProof/>
            <w:webHidden/>
          </w:rPr>
        </w:r>
        <w:r w:rsidR="00BA0E8A">
          <w:rPr>
            <w:noProof/>
            <w:webHidden/>
          </w:rPr>
          <w:fldChar w:fldCharType="separate"/>
        </w:r>
        <w:r w:rsidR="00F2346C">
          <w:rPr>
            <w:noProof/>
            <w:webHidden/>
          </w:rPr>
          <w:t>57</w:t>
        </w:r>
        <w:r w:rsidR="00BA0E8A">
          <w:rPr>
            <w:noProof/>
            <w:webHidden/>
          </w:rPr>
          <w:fldChar w:fldCharType="end"/>
        </w:r>
      </w:hyperlink>
    </w:p>
    <w:p w14:paraId="5D257FE7" w14:textId="77777777" w:rsidR="00BA0E8A" w:rsidRDefault="00000000">
      <w:pPr>
        <w:pStyle w:val="TOC2"/>
        <w:rPr>
          <w:rFonts w:asciiTheme="minorHAnsi" w:eastAsiaTheme="minorEastAsia" w:hAnsiTheme="minorHAnsi" w:cstheme="minorBidi"/>
          <w:b w:val="0"/>
          <w:noProof/>
          <w:sz w:val="22"/>
          <w:szCs w:val="22"/>
        </w:rPr>
      </w:pPr>
      <w:hyperlink w:anchor="_Toc418776882" w:history="1">
        <w:r w:rsidR="00BA0E8A" w:rsidRPr="00D01B24">
          <w:rPr>
            <w:rStyle w:val="Hyperlink"/>
            <w:noProof/>
            <w:lang w:eastAsia="ar-SA"/>
          </w:rPr>
          <w:t>6.2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Private Key Protection and Cryptographic Module Engineering Controls</w:t>
        </w:r>
        <w:r w:rsidR="00BA0E8A">
          <w:rPr>
            <w:noProof/>
            <w:webHidden/>
          </w:rPr>
          <w:tab/>
        </w:r>
        <w:r w:rsidR="00BA0E8A">
          <w:rPr>
            <w:noProof/>
            <w:webHidden/>
          </w:rPr>
          <w:fldChar w:fldCharType="begin"/>
        </w:r>
        <w:r w:rsidR="00BA0E8A">
          <w:rPr>
            <w:noProof/>
            <w:webHidden/>
          </w:rPr>
          <w:instrText xml:space="preserve"> PAGEREF _Toc418776882 \h </w:instrText>
        </w:r>
        <w:r w:rsidR="00BA0E8A">
          <w:rPr>
            <w:noProof/>
            <w:webHidden/>
          </w:rPr>
        </w:r>
        <w:r w:rsidR="00BA0E8A">
          <w:rPr>
            <w:noProof/>
            <w:webHidden/>
          </w:rPr>
          <w:fldChar w:fldCharType="separate"/>
        </w:r>
        <w:r w:rsidR="00F2346C">
          <w:rPr>
            <w:noProof/>
            <w:webHidden/>
          </w:rPr>
          <w:t>58</w:t>
        </w:r>
        <w:r w:rsidR="00BA0E8A">
          <w:rPr>
            <w:noProof/>
            <w:webHidden/>
          </w:rPr>
          <w:fldChar w:fldCharType="end"/>
        </w:r>
      </w:hyperlink>
    </w:p>
    <w:p w14:paraId="02A8A387" w14:textId="77777777" w:rsidR="00BA0E8A" w:rsidRDefault="00000000">
      <w:pPr>
        <w:pStyle w:val="TOC3"/>
        <w:rPr>
          <w:rFonts w:asciiTheme="minorHAnsi" w:eastAsiaTheme="minorEastAsia" w:hAnsiTheme="minorHAnsi" w:cstheme="minorBidi"/>
          <w:noProof/>
          <w:sz w:val="22"/>
          <w:szCs w:val="22"/>
        </w:rPr>
      </w:pPr>
      <w:hyperlink w:anchor="_Toc418776883" w:history="1">
        <w:r w:rsidR="00BA0E8A" w:rsidRPr="00D01B24">
          <w:rPr>
            <w:rStyle w:val="Hyperlink"/>
            <w:noProof/>
            <w:lang w:eastAsia="ar-SA"/>
          </w:rPr>
          <w:t>6.2.1</w:t>
        </w:r>
        <w:r w:rsidR="00BA0E8A">
          <w:rPr>
            <w:rFonts w:asciiTheme="minorHAnsi" w:eastAsiaTheme="minorEastAsia" w:hAnsiTheme="minorHAnsi" w:cstheme="minorBidi"/>
            <w:noProof/>
            <w:sz w:val="22"/>
            <w:szCs w:val="22"/>
          </w:rPr>
          <w:tab/>
        </w:r>
        <w:r w:rsidR="00BA0E8A" w:rsidRPr="00D01B24">
          <w:rPr>
            <w:rStyle w:val="Hyperlink"/>
            <w:noProof/>
            <w:lang w:eastAsia="ar-SA"/>
          </w:rPr>
          <w:t>Cryptographic Module Standards and Controls</w:t>
        </w:r>
        <w:r w:rsidR="00BA0E8A">
          <w:rPr>
            <w:noProof/>
            <w:webHidden/>
          </w:rPr>
          <w:tab/>
        </w:r>
        <w:r w:rsidR="00BA0E8A">
          <w:rPr>
            <w:noProof/>
            <w:webHidden/>
          </w:rPr>
          <w:fldChar w:fldCharType="begin"/>
        </w:r>
        <w:r w:rsidR="00BA0E8A">
          <w:rPr>
            <w:noProof/>
            <w:webHidden/>
          </w:rPr>
          <w:instrText xml:space="preserve"> PAGEREF _Toc418776883 \h </w:instrText>
        </w:r>
        <w:r w:rsidR="00BA0E8A">
          <w:rPr>
            <w:noProof/>
            <w:webHidden/>
          </w:rPr>
        </w:r>
        <w:r w:rsidR="00BA0E8A">
          <w:rPr>
            <w:noProof/>
            <w:webHidden/>
          </w:rPr>
          <w:fldChar w:fldCharType="separate"/>
        </w:r>
        <w:r w:rsidR="00F2346C">
          <w:rPr>
            <w:noProof/>
            <w:webHidden/>
          </w:rPr>
          <w:t>58</w:t>
        </w:r>
        <w:r w:rsidR="00BA0E8A">
          <w:rPr>
            <w:noProof/>
            <w:webHidden/>
          </w:rPr>
          <w:fldChar w:fldCharType="end"/>
        </w:r>
      </w:hyperlink>
    </w:p>
    <w:p w14:paraId="1A962705" w14:textId="77777777" w:rsidR="00BA0E8A" w:rsidRDefault="00000000">
      <w:pPr>
        <w:pStyle w:val="TOC3"/>
        <w:rPr>
          <w:rFonts w:asciiTheme="minorHAnsi" w:eastAsiaTheme="minorEastAsia" w:hAnsiTheme="minorHAnsi" w:cstheme="minorBidi"/>
          <w:noProof/>
          <w:sz w:val="22"/>
          <w:szCs w:val="22"/>
        </w:rPr>
      </w:pPr>
      <w:hyperlink w:anchor="_Toc418776884" w:history="1">
        <w:r w:rsidR="00BA0E8A" w:rsidRPr="00D01B24">
          <w:rPr>
            <w:rStyle w:val="Hyperlink"/>
            <w:noProof/>
            <w:lang w:eastAsia="ar-SA"/>
          </w:rPr>
          <w:t>6.2.2</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(n out of m) Multi-Person Control</w:t>
        </w:r>
        <w:r w:rsidR="00BA0E8A">
          <w:rPr>
            <w:noProof/>
            <w:webHidden/>
          </w:rPr>
          <w:tab/>
        </w:r>
        <w:r w:rsidR="00BA0E8A">
          <w:rPr>
            <w:noProof/>
            <w:webHidden/>
          </w:rPr>
          <w:fldChar w:fldCharType="begin"/>
        </w:r>
        <w:r w:rsidR="00BA0E8A">
          <w:rPr>
            <w:noProof/>
            <w:webHidden/>
          </w:rPr>
          <w:instrText xml:space="preserve"> PAGEREF _Toc418776884 \h </w:instrText>
        </w:r>
        <w:r w:rsidR="00BA0E8A">
          <w:rPr>
            <w:noProof/>
            <w:webHidden/>
          </w:rPr>
        </w:r>
        <w:r w:rsidR="00BA0E8A">
          <w:rPr>
            <w:noProof/>
            <w:webHidden/>
          </w:rPr>
          <w:fldChar w:fldCharType="separate"/>
        </w:r>
        <w:r w:rsidR="00F2346C">
          <w:rPr>
            <w:noProof/>
            <w:webHidden/>
          </w:rPr>
          <w:t>59</w:t>
        </w:r>
        <w:r w:rsidR="00BA0E8A">
          <w:rPr>
            <w:noProof/>
            <w:webHidden/>
          </w:rPr>
          <w:fldChar w:fldCharType="end"/>
        </w:r>
      </w:hyperlink>
    </w:p>
    <w:p w14:paraId="0D63AE68" w14:textId="77777777" w:rsidR="00BA0E8A" w:rsidRDefault="00000000">
      <w:pPr>
        <w:pStyle w:val="TOC3"/>
        <w:rPr>
          <w:rFonts w:asciiTheme="minorHAnsi" w:eastAsiaTheme="minorEastAsia" w:hAnsiTheme="minorHAnsi" w:cstheme="minorBidi"/>
          <w:noProof/>
          <w:sz w:val="22"/>
          <w:szCs w:val="22"/>
        </w:rPr>
      </w:pPr>
      <w:hyperlink w:anchor="_Toc418776885" w:history="1">
        <w:r w:rsidR="00BA0E8A" w:rsidRPr="00D01B24">
          <w:rPr>
            <w:rStyle w:val="Hyperlink"/>
            <w:noProof/>
          </w:rPr>
          <w:t>6.2.3</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Escrow</w:t>
        </w:r>
        <w:r w:rsidR="00BA0E8A">
          <w:rPr>
            <w:noProof/>
            <w:webHidden/>
          </w:rPr>
          <w:tab/>
        </w:r>
        <w:r w:rsidR="00BA0E8A">
          <w:rPr>
            <w:noProof/>
            <w:webHidden/>
          </w:rPr>
          <w:fldChar w:fldCharType="begin"/>
        </w:r>
        <w:r w:rsidR="00BA0E8A">
          <w:rPr>
            <w:noProof/>
            <w:webHidden/>
          </w:rPr>
          <w:instrText xml:space="preserve"> PAGEREF _Toc418776885 \h </w:instrText>
        </w:r>
        <w:r w:rsidR="00BA0E8A">
          <w:rPr>
            <w:noProof/>
            <w:webHidden/>
          </w:rPr>
        </w:r>
        <w:r w:rsidR="00BA0E8A">
          <w:rPr>
            <w:noProof/>
            <w:webHidden/>
          </w:rPr>
          <w:fldChar w:fldCharType="separate"/>
        </w:r>
        <w:r w:rsidR="00F2346C">
          <w:rPr>
            <w:noProof/>
            <w:webHidden/>
          </w:rPr>
          <w:t>59</w:t>
        </w:r>
        <w:r w:rsidR="00BA0E8A">
          <w:rPr>
            <w:noProof/>
            <w:webHidden/>
          </w:rPr>
          <w:fldChar w:fldCharType="end"/>
        </w:r>
      </w:hyperlink>
    </w:p>
    <w:p w14:paraId="4426901E" w14:textId="77777777" w:rsidR="00BA0E8A" w:rsidRDefault="00000000">
      <w:pPr>
        <w:pStyle w:val="TOC3"/>
        <w:rPr>
          <w:rFonts w:asciiTheme="minorHAnsi" w:eastAsiaTheme="minorEastAsia" w:hAnsiTheme="minorHAnsi" w:cstheme="minorBidi"/>
          <w:noProof/>
          <w:sz w:val="22"/>
          <w:szCs w:val="22"/>
        </w:rPr>
      </w:pPr>
      <w:hyperlink w:anchor="_Toc418776886" w:history="1">
        <w:r w:rsidR="00BA0E8A" w:rsidRPr="00D01B24">
          <w:rPr>
            <w:rStyle w:val="Hyperlink"/>
            <w:noProof/>
            <w:lang w:eastAsia="ar-SA"/>
          </w:rPr>
          <w:t>6.2.4</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Backup</w:t>
        </w:r>
        <w:r w:rsidR="00BA0E8A">
          <w:rPr>
            <w:noProof/>
            <w:webHidden/>
          </w:rPr>
          <w:tab/>
        </w:r>
        <w:r w:rsidR="00BA0E8A">
          <w:rPr>
            <w:noProof/>
            <w:webHidden/>
          </w:rPr>
          <w:fldChar w:fldCharType="begin"/>
        </w:r>
        <w:r w:rsidR="00BA0E8A">
          <w:rPr>
            <w:noProof/>
            <w:webHidden/>
          </w:rPr>
          <w:instrText xml:space="preserve"> PAGEREF _Toc418776886 \h </w:instrText>
        </w:r>
        <w:r w:rsidR="00BA0E8A">
          <w:rPr>
            <w:noProof/>
            <w:webHidden/>
          </w:rPr>
        </w:r>
        <w:r w:rsidR="00BA0E8A">
          <w:rPr>
            <w:noProof/>
            <w:webHidden/>
          </w:rPr>
          <w:fldChar w:fldCharType="separate"/>
        </w:r>
        <w:r w:rsidR="00F2346C">
          <w:rPr>
            <w:noProof/>
            <w:webHidden/>
          </w:rPr>
          <w:t>59</w:t>
        </w:r>
        <w:r w:rsidR="00BA0E8A">
          <w:rPr>
            <w:noProof/>
            <w:webHidden/>
          </w:rPr>
          <w:fldChar w:fldCharType="end"/>
        </w:r>
      </w:hyperlink>
    </w:p>
    <w:p w14:paraId="16739B8E"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87" w:history="1">
        <w:r w:rsidR="00BA0E8A" w:rsidRPr="00D01B24">
          <w:rPr>
            <w:rStyle w:val="Hyperlink"/>
            <w:noProof/>
            <w:lang w:eastAsia="ar-SA"/>
          </w:rPr>
          <w:t>6.2.4.1</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CA Private Signature Key</w:t>
        </w:r>
        <w:r w:rsidR="00BA0E8A">
          <w:rPr>
            <w:noProof/>
            <w:webHidden/>
          </w:rPr>
          <w:tab/>
        </w:r>
        <w:r w:rsidR="00BA0E8A">
          <w:rPr>
            <w:noProof/>
            <w:webHidden/>
          </w:rPr>
          <w:fldChar w:fldCharType="begin"/>
        </w:r>
        <w:r w:rsidR="00BA0E8A">
          <w:rPr>
            <w:noProof/>
            <w:webHidden/>
          </w:rPr>
          <w:instrText xml:space="preserve"> PAGEREF _Toc418776887 \h </w:instrText>
        </w:r>
        <w:r w:rsidR="00BA0E8A">
          <w:rPr>
            <w:noProof/>
            <w:webHidden/>
          </w:rPr>
        </w:r>
        <w:r w:rsidR="00BA0E8A">
          <w:rPr>
            <w:noProof/>
            <w:webHidden/>
          </w:rPr>
          <w:fldChar w:fldCharType="separate"/>
        </w:r>
        <w:r w:rsidR="00F2346C">
          <w:rPr>
            <w:noProof/>
            <w:webHidden/>
          </w:rPr>
          <w:t>59</w:t>
        </w:r>
        <w:r w:rsidR="00BA0E8A">
          <w:rPr>
            <w:noProof/>
            <w:webHidden/>
          </w:rPr>
          <w:fldChar w:fldCharType="end"/>
        </w:r>
      </w:hyperlink>
    </w:p>
    <w:p w14:paraId="6C23431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88" w:history="1">
        <w:r w:rsidR="00BA0E8A" w:rsidRPr="00D01B24">
          <w:rPr>
            <w:rStyle w:val="Hyperlink"/>
            <w:noProof/>
            <w:lang w:eastAsia="ar-SA"/>
          </w:rPr>
          <w:t>6.2.4.2</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Subscriber Private Signature Key</w:t>
        </w:r>
        <w:r w:rsidR="00BA0E8A">
          <w:rPr>
            <w:noProof/>
            <w:webHidden/>
          </w:rPr>
          <w:tab/>
        </w:r>
        <w:r w:rsidR="00BA0E8A">
          <w:rPr>
            <w:noProof/>
            <w:webHidden/>
          </w:rPr>
          <w:fldChar w:fldCharType="begin"/>
        </w:r>
        <w:r w:rsidR="00BA0E8A">
          <w:rPr>
            <w:noProof/>
            <w:webHidden/>
          </w:rPr>
          <w:instrText xml:space="preserve"> PAGEREF _Toc418776888 \h </w:instrText>
        </w:r>
        <w:r w:rsidR="00BA0E8A">
          <w:rPr>
            <w:noProof/>
            <w:webHidden/>
          </w:rPr>
        </w:r>
        <w:r w:rsidR="00BA0E8A">
          <w:rPr>
            <w:noProof/>
            <w:webHidden/>
          </w:rPr>
          <w:fldChar w:fldCharType="separate"/>
        </w:r>
        <w:r w:rsidR="00F2346C">
          <w:rPr>
            <w:noProof/>
            <w:webHidden/>
          </w:rPr>
          <w:t>59</w:t>
        </w:r>
        <w:r w:rsidR="00BA0E8A">
          <w:rPr>
            <w:noProof/>
            <w:webHidden/>
          </w:rPr>
          <w:fldChar w:fldCharType="end"/>
        </w:r>
      </w:hyperlink>
    </w:p>
    <w:p w14:paraId="1FD1C584"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89" w:history="1">
        <w:r w:rsidR="00BA0E8A" w:rsidRPr="00D01B24">
          <w:rPr>
            <w:rStyle w:val="Hyperlink"/>
            <w:noProof/>
            <w:lang w:eastAsia="ar-SA"/>
          </w:rPr>
          <w:t>6.2.4.3</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Subscriber Private Key Management Key</w:t>
        </w:r>
        <w:r w:rsidR="00BA0E8A">
          <w:rPr>
            <w:noProof/>
            <w:webHidden/>
          </w:rPr>
          <w:tab/>
        </w:r>
        <w:r w:rsidR="00BA0E8A">
          <w:rPr>
            <w:noProof/>
            <w:webHidden/>
          </w:rPr>
          <w:fldChar w:fldCharType="begin"/>
        </w:r>
        <w:r w:rsidR="00BA0E8A">
          <w:rPr>
            <w:noProof/>
            <w:webHidden/>
          </w:rPr>
          <w:instrText xml:space="preserve"> PAGEREF _Toc418776889 \h </w:instrText>
        </w:r>
        <w:r w:rsidR="00BA0E8A">
          <w:rPr>
            <w:noProof/>
            <w:webHidden/>
          </w:rPr>
        </w:r>
        <w:r w:rsidR="00BA0E8A">
          <w:rPr>
            <w:noProof/>
            <w:webHidden/>
          </w:rPr>
          <w:fldChar w:fldCharType="separate"/>
        </w:r>
        <w:r w:rsidR="00F2346C">
          <w:rPr>
            <w:noProof/>
            <w:webHidden/>
          </w:rPr>
          <w:t>59</w:t>
        </w:r>
        <w:r w:rsidR="00BA0E8A">
          <w:rPr>
            <w:noProof/>
            <w:webHidden/>
          </w:rPr>
          <w:fldChar w:fldCharType="end"/>
        </w:r>
      </w:hyperlink>
    </w:p>
    <w:p w14:paraId="4D930BAE"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90" w:history="1">
        <w:r w:rsidR="00BA0E8A" w:rsidRPr="00D01B24">
          <w:rPr>
            <w:rStyle w:val="Hyperlink"/>
            <w:noProof/>
            <w:lang w:eastAsia="ar-SA"/>
          </w:rPr>
          <w:t>6.2.4.4</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CSS Private Key</w:t>
        </w:r>
        <w:r w:rsidR="00BA0E8A">
          <w:rPr>
            <w:noProof/>
            <w:webHidden/>
          </w:rPr>
          <w:tab/>
        </w:r>
        <w:r w:rsidR="00BA0E8A">
          <w:rPr>
            <w:noProof/>
            <w:webHidden/>
          </w:rPr>
          <w:fldChar w:fldCharType="begin"/>
        </w:r>
        <w:r w:rsidR="00BA0E8A">
          <w:rPr>
            <w:noProof/>
            <w:webHidden/>
          </w:rPr>
          <w:instrText xml:space="preserve"> PAGEREF _Toc418776890 \h </w:instrText>
        </w:r>
        <w:r w:rsidR="00BA0E8A">
          <w:rPr>
            <w:noProof/>
            <w:webHidden/>
          </w:rPr>
        </w:r>
        <w:r w:rsidR="00BA0E8A">
          <w:rPr>
            <w:noProof/>
            <w:webHidden/>
          </w:rPr>
          <w:fldChar w:fldCharType="separate"/>
        </w:r>
        <w:r w:rsidR="00F2346C">
          <w:rPr>
            <w:noProof/>
            <w:webHidden/>
          </w:rPr>
          <w:t>60</w:t>
        </w:r>
        <w:r w:rsidR="00BA0E8A">
          <w:rPr>
            <w:noProof/>
            <w:webHidden/>
          </w:rPr>
          <w:fldChar w:fldCharType="end"/>
        </w:r>
      </w:hyperlink>
    </w:p>
    <w:p w14:paraId="1D33EAEE"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91" w:history="1">
        <w:r w:rsidR="00BA0E8A" w:rsidRPr="00D01B24">
          <w:rPr>
            <w:rStyle w:val="Hyperlink"/>
            <w:noProof/>
            <w:lang w:eastAsia="ar-SA"/>
          </w:rPr>
          <w:t>6.2.4.5</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Device Private Keys</w:t>
        </w:r>
        <w:r w:rsidR="00BA0E8A">
          <w:rPr>
            <w:noProof/>
            <w:webHidden/>
          </w:rPr>
          <w:tab/>
        </w:r>
        <w:r w:rsidR="00BA0E8A">
          <w:rPr>
            <w:noProof/>
            <w:webHidden/>
          </w:rPr>
          <w:fldChar w:fldCharType="begin"/>
        </w:r>
        <w:r w:rsidR="00BA0E8A">
          <w:rPr>
            <w:noProof/>
            <w:webHidden/>
          </w:rPr>
          <w:instrText xml:space="preserve"> PAGEREF _Toc418776891 \h </w:instrText>
        </w:r>
        <w:r w:rsidR="00BA0E8A">
          <w:rPr>
            <w:noProof/>
            <w:webHidden/>
          </w:rPr>
        </w:r>
        <w:r w:rsidR="00BA0E8A">
          <w:rPr>
            <w:noProof/>
            <w:webHidden/>
          </w:rPr>
          <w:fldChar w:fldCharType="separate"/>
        </w:r>
        <w:r w:rsidR="00F2346C">
          <w:rPr>
            <w:noProof/>
            <w:webHidden/>
          </w:rPr>
          <w:t>60</w:t>
        </w:r>
        <w:r w:rsidR="00BA0E8A">
          <w:rPr>
            <w:noProof/>
            <w:webHidden/>
          </w:rPr>
          <w:fldChar w:fldCharType="end"/>
        </w:r>
      </w:hyperlink>
    </w:p>
    <w:p w14:paraId="6BC86255"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92" w:history="1">
        <w:r w:rsidR="00BA0E8A" w:rsidRPr="00D01B24">
          <w:rPr>
            <w:rStyle w:val="Hyperlink"/>
            <w:noProof/>
          </w:rPr>
          <w:t>6.2.4.6</w:t>
        </w:r>
        <w:r w:rsidR="00BA0E8A">
          <w:rPr>
            <w:rFonts w:asciiTheme="minorHAnsi" w:eastAsiaTheme="minorEastAsia" w:hAnsiTheme="minorHAnsi" w:cstheme="minorBidi"/>
            <w:noProof/>
            <w:sz w:val="22"/>
            <w:szCs w:val="22"/>
          </w:rPr>
          <w:tab/>
        </w:r>
        <w:r w:rsidR="00BA0E8A" w:rsidRPr="00D01B24">
          <w:rPr>
            <w:rStyle w:val="Hyperlink"/>
            <w:noProof/>
          </w:rPr>
          <w:t>Backup of Common PIV Content Signing Key</w:t>
        </w:r>
        <w:r w:rsidR="00BA0E8A">
          <w:rPr>
            <w:noProof/>
            <w:webHidden/>
          </w:rPr>
          <w:tab/>
        </w:r>
        <w:r w:rsidR="00BA0E8A">
          <w:rPr>
            <w:noProof/>
            <w:webHidden/>
          </w:rPr>
          <w:fldChar w:fldCharType="begin"/>
        </w:r>
        <w:r w:rsidR="00BA0E8A">
          <w:rPr>
            <w:noProof/>
            <w:webHidden/>
          </w:rPr>
          <w:instrText xml:space="preserve"> PAGEREF _Toc418776892 \h </w:instrText>
        </w:r>
        <w:r w:rsidR="00BA0E8A">
          <w:rPr>
            <w:noProof/>
            <w:webHidden/>
          </w:rPr>
        </w:r>
        <w:r w:rsidR="00BA0E8A">
          <w:rPr>
            <w:noProof/>
            <w:webHidden/>
          </w:rPr>
          <w:fldChar w:fldCharType="separate"/>
        </w:r>
        <w:r w:rsidR="00F2346C">
          <w:rPr>
            <w:noProof/>
            <w:webHidden/>
          </w:rPr>
          <w:t>60</w:t>
        </w:r>
        <w:r w:rsidR="00BA0E8A">
          <w:rPr>
            <w:noProof/>
            <w:webHidden/>
          </w:rPr>
          <w:fldChar w:fldCharType="end"/>
        </w:r>
      </w:hyperlink>
    </w:p>
    <w:p w14:paraId="017147BA" w14:textId="77777777" w:rsidR="00BA0E8A" w:rsidRDefault="00000000">
      <w:pPr>
        <w:pStyle w:val="TOC3"/>
        <w:rPr>
          <w:rFonts w:asciiTheme="minorHAnsi" w:eastAsiaTheme="minorEastAsia" w:hAnsiTheme="minorHAnsi" w:cstheme="minorBidi"/>
          <w:noProof/>
          <w:sz w:val="22"/>
          <w:szCs w:val="22"/>
        </w:rPr>
      </w:pPr>
      <w:hyperlink w:anchor="_Toc418776893" w:history="1">
        <w:r w:rsidR="00BA0E8A" w:rsidRPr="00D01B24">
          <w:rPr>
            <w:rStyle w:val="Hyperlink"/>
            <w:noProof/>
            <w:lang w:eastAsia="ar-SA"/>
          </w:rPr>
          <w:t>6.2.5</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Archival</w:t>
        </w:r>
        <w:r w:rsidR="00BA0E8A">
          <w:rPr>
            <w:noProof/>
            <w:webHidden/>
          </w:rPr>
          <w:tab/>
        </w:r>
        <w:r w:rsidR="00BA0E8A">
          <w:rPr>
            <w:noProof/>
            <w:webHidden/>
          </w:rPr>
          <w:fldChar w:fldCharType="begin"/>
        </w:r>
        <w:r w:rsidR="00BA0E8A">
          <w:rPr>
            <w:noProof/>
            <w:webHidden/>
          </w:rPr>
          <w:instrText xml:space="preserve"> PAGEREF _Toc418776893 \h </w:instrText>
        </w:r>
        <w:r w:rsidR="00BA0E8A">
          <w:rPr>
            <w:noProof/>
            <w:webHidden/>
          </w:rPr>
        </w:r>
        <w:r w:rsidR="00BA0E8A">
          <w:rPr>
            <w:noProof/>
            <w:webHidden/>
          </w:rPr>
          <w:fldChar w:fldCharType="separate"/>
        </w:r>
        <w:r w:rsidR="00F2346C">
          <w:rPr>
            <w:noProof/>
            <w:webHidden/>
          </w:rPr>
          <w:t>60</w:t>
        </w:r>
        <w:r w:rsidR="00BA0E8A">
          <w:rPr>
            <w:noProof/>
            <w:webHidden/>
          </w:rPr>
          <w:fldChar w:fldCharType="end"/>
        </w:r>
      </w:hyperlink>
    </w:p>
    <w:p w14:paraId="71D94CCF" w14:textId="77777777" w:rsidR="00BA0E8A" w:rsidRDefault="00000000">
      <w:pPr>
        <w:pStyle w:val="TOC3"/>
        <w:rPr>
          <w:rFonts w:asciiTheme="minorHAnsi" w:eastAsiaTheme="minorEastAsia" w:hAnsiTheme="minorHAnsi" w:cstheme="minorBidi"/>
          <w:noProof/>
          <w:sz w:val="22"/>
          <w:szCs w:val="22"/>
        </w:rPr>
      </w:pPr>
      <w:hyperlink w:anchor="_Toc418776894" w:history="1">
        <w:r w:rsidR="00BA0E8A" w:rsidRPr="00D01B24">
          <w:rPr>
            <w:rStyle w:val="Hyperlink"/>
            <w:noProof/>
            <w:lang w:eastAsia="ar-SA"/>
          </w:rPr>
          <w:t>6.2.6</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Transfer into or from a Cryptographic Module</w:t>
        </w:r>
        <w:r w:rsidR="00BA0E8A">
          <w:rPr>
            <w:noProof/>
            <w:webHidden/>
          </w:rPr>
          <w:tab/>
        </w:r>
        <w:r w:rsidR="00BA0E8A">
          <w:rPr>
            <w:noProof/>
            <w:webHidden/>
          </w:rPr>
          <w:fldChar w:fldCharType="begin"/>
        </w:r>
        <w:r w:rsidR="00BA0E8A">
          <w:rPr>
            <w:noProof/>
            <w:webHidden/>
          </w:rPr>
          <w:instrText xml:space="preserve"> PAGEREF _Toc418776894 \h </w:instrText>
        </w:r>
        <w:r w:rsidR="00BA0E8A">
          <w:rPr>
            <w:noProof/>
            <w:webHidden/>
          </w:rPr>
        </w:r>
        <w:r w:rsidR="00BA0E8A">
          <w:rPr>
            <w:noProof/>
            <w:webHidden/>
          </w:rPr>
          <w:fldChar w:fldCharType="separate"/>
        </w:r>
        <w:r w:rsidR="00F2346C">
          <w:rPr>
            <w:noProof/>
            <w:webHidden/>
          </w:rPr>
          <w:t>60</w:t>
        </w:r>
        <w:r w:rsidR="00BA0E8A">
          <w:rPr>
            <w:noProof/>
            <w:webHidden/>
          </w:rPr>
          <w:fldChar w:fldCharType="end"/>
        </w:r>
      </w:hyperlink>
    </w:p>
    <w:p w14:paraId="3864A1C7" w14:textId="77777777" w:rsidR="00BA0E8A" w:rsidRDefault="00000000">
      <w:pPr>
        <w:pStyle w:val="TOC3"/>
        <w:rPr>
          <w:rFonts w:asciiTheme="minorHAnsi" w:eastAsiaTheme="minorEastAsia" w:hAnsiTheme="minorHAnsi" w:cstheme="minorBidi"/>
          <w:noProof/>
          <w:sz w:val="22"/>
          <w:szCs w:val="22"/>
        </w:rPr>
      </w:pPr>
      <w:hyperlink w:anchor="_Toc418776895" w:history="1">
        <w:r w:rsidR="00BA0E8A" w:rsidRPr="00D01B24">
          <w:rPr>
            <w:rStyle w:val="Hyperlink"/>
            <w:noProof/>
            <w:lang w:eastAsia="ar-SA"/>
          </w:rPr>
          <w:t>6.2.7</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Storage on Cryptographic Module</w:t>
        </w:r>
        <w:r w:rsidR="00BA0E8A">
          <w:rPr>
            <w:noProof/>
            <w:webHidden/>
          </w:rPr>
          <w:tab/>
        </w:r>
        <w:r w:rsidR="00BA0E8A">
          <w:rPr>
            <w:noProof/>
            <w:webHidden/>
          </w:rPr>
          <w:fldChar w:fldCharType="begin"/>
        </w:r>
        <w:r w:rsidR="00BA0E8A">
          <w:rPr>
            <w:noProof/>
            <w:webHidden/>
          </w:rPr>
          <w:instrText xml:space="preserve"> PAGEREF _Toc418776895 \h </w:instrText>
        </w:r>
        <w:r w:rsidR="00BA0E8A">
          <w:rPr>
            <w:noProof/>
            <w:webHidden/>
          </w:rPr>
        </w:r>
        <w:r w:rsidR="00BA0E8A">
          <w:rPr>
            <w:noProof/>
            <w:webHidden/>
          </w:rPr>
          <w:fldChar w:fldCharType="separate"/>
        </w:r>
        <w:r w:rsidR="00F2346C">
          <w:rPr>
            <w:noProof/>
            <w:webHidden/>
          </w:rPr>
          <w:t>60</w:t>
        </w:r>
        <w:r w:rsidR="00BA0E8A">
          <w:rPr>
            <w:noProof/>
            <w:webHidden/>
          </w:rPr>
          <w:fldChar w:fldCharType="end"/>
        </w:r>
      </w:hyperlink>
    </w:p>
    <w:p w14:paraId="079F28FC" w14:textId="77777777" w:rsidR="00BA0E8A" w:rsidRDefault="00000000">
      <w:pPr>
        <w:pStyle w:val="TOC3"/>
        <w:rPr>
          <w:rFonts w:asciiTheme="minorHAnsi" w:eastAsiaTheme="minorEastAsia" w:hAnsiTheme="minorHAnsi" w:cstheme="minorBidi"/>
          <w:noProof/>
          <w:sz w:val="22"/>
          <w:szCs w:val="22"/>
        </w:rPr>
      </w:pPr>
      <w:hyperlink w:anchor="_Toc418776896" w:history="1">
        <w:r w:rsidR="00BA0E8A" w:rsidRPr="00D01B24">
          <w:rPr>
            <w:rStyle w:val="Hyperlink"/>
            <w:noProof/>
            <w:lang w:eastAsia="ar-SA"/>
          </w:rPr>
          <w:t>6.2.8</w:t>
        </w:r>
        <w:r w:rsidR="00BA0E8A">
          <w:rPr>
            <w:rFonts w:asciiTheme="minorHAnsi" w:eastAsiaTheme="minorEastAsia" w:hAnsiTheme="minorHAnsi" w:cstheme="minorBidi"/>
            <w:noProof/>
            <w:sz w:val="22"/>
            <w:szCs w:val="22"/>
          </w:rPr>
          <w:tab/>
        </w:r>
        <w:r w:rsidR="00BA0E8A" w:rsidRPr="00D01B24">
          <w:rPr>
            <w:rStyle w:val="Hyperlink"/>
            <w:noProof/>
            <w:lang w:eastAsia="ar-SA"/>
          </w:rPr>
          <w:t>Method of Activating Private Key</w:t>
        </w:r>
        <w:r w:rsidR="00BA0E8A">
          <w:rPr>
            <w:noProof/>
            <w:webHidden/>
          </w:rPr>
          <w:tab/>
        </w:r>
        <w:r w:rsidR="00BA0E8A">
          <w:rPr>
            <w:noProof/>
            <w:webHidden/>
          </w:rPr>
          <w:fldChar w:fldCharType="begin"/>
        </w:r>
        <w:r w:rsidR="00BA0E8A">
          <w:rPr>
            <w:noProof/>
            <w:webHidden/>
          </w:rPr>
          <w:instrText xml:space="preserve"> PAGEREF _Toc418776896 \h </w:instrText>
        </w:r>
        <w:r w:rsidR="00BA0E8A">
          <w:rPr>
            <w:noProof/>
            <w:webHidden/>
          </w:rPr>
        </w:r>
        <w:r w:rsidR="00BA0E8A">
          <w:rPr>
            <w:noProof/>
            <w:webHidden/>
          </w:rPr>
          <w:fldChar w:fldCharType="separate"/>
        </w:r>
        <w:r w:rsidR="00F2346C">
          <w:rPr>
            <w:noProof/>
            <w:webHidden/>
          </w:rPr>
          <w:t>60</w:t>
        </w:r>
        <w:r w:rsidR="00BA0E8A">
          <w:rPr>
            <w:noProof/>
            <w:webHidden/>
          </w:rPr>
          <w:fldChar w:fldCharType="end"/>
        </w:r>
      </w:hyperlink>
    </w:p>
    <w:p w14:paraId="7FF40F47" w14:textId="77777777" w:rsidR="00BA0E8A" w:rsidRDefault="00000000">
      <w:pPr>
        <w:pStyle w:val="TOC3"/>
        <w:rPr>
          <w:rFonts w:asciiTheme="minorHAnsi" w:eastAsiaTheme="minorEastAsia" w:hAnsiTheme="minorHAnsi" w:cstheme="minorBidi"/>
          <w:noProof/>
          <w:sz w:val="22"/>
          <w:szCs w:val="22"/>
        </w:rPr>
      </w:pPr>
      <w:hyperlink w:anchor="_Toc418776897" w:history="1">
        <w:r w:rsidR="00BA0E8A" w:rsidRPr="00D01B24">
          <w:rPr>
            <w:rStyle w:val="Hyperlink"/>
            <w:noProof/>
            <w:lang w:eastAsia="ar-SA"/>
          </w:rPr>
          <w:t>6.2.9</w:t>
        </w:r>
        <w:r w:rsidR="00BA0E8A">
          <w:rPr>
            <w:rFonts w:asciiTheme="minorHAnsi" w:eastAsiaTheme="minorEastAsia" w:hAnsiTheme="minorHAnsi" w:cstheme="minorBidi"/>
            <w:noProof/>
            <w:sz w:val="22"/>
            <w:szCs w:val="22"/>
          </w:rPr>
          <w:tab/>
        </w:r>
        <w:r w:rsidR="00BA0E8A" w:rsidRPr="00D01B24">
          <w:rPr>
            <w:rStyle w:val="Hyperlink"/>
            <w:noProof/>
            <w:lang w:eastAsia="ar-SA"/>
          </w:rPr>
          <w:t>Method of Deactivating Private Key</w:t>
        </w:r>
        <w:r w:rsidR="00BA0E8A">
          <w:rPr>
            <w:noProof/>
            <w:webHidden/>
          </w:rPr>
          <w:tab/>
        </w:r>
        <w:r w:rsidR="00BA0E8A">
          <w:rPr>
            <w:noProof/>
            <w:webHidden/>
          </w:rPr>
          <w:fldChar w:fldCharType="begin"/>
        </w:r>
        <w:r w:rsidR="00BA0E8A">
          <w:rPr>
            <w:noProof/>
            <w:webHidden/>
          </w:rPr>
          <w:instrText xml:space="preserve"> PAGEREF _Toc418776897 \h </w:instrText>
        </w:r>
        <w:r w:rsidR="00BA0E8A">
          <w:rPr>
            <w:noProof/>
            <w:webHidden/>
          </w:rPr>
        </w:r>
        <w:r w:rsidR="00BA0E8A">
          <w:rPr>
            <w:noProof/>
            <w:webHidden/>
          </w:rPr>
          <w:fldChar w:fldCharType="separate"/>
        </w:r>
        <w:r w:rsidR="00F2346C">
          <w:rPr>
            <w:noProof/>
            <w:webHidden/>
          </w:rPr>
          <w:t>61</w:t>
        </w:r>
        <w:r w:rsidR="00BA0E8A">
          <w:rPr>
            <w:noProof/>
            <w:webHidden/>
          </w:rPr>
          <w:fldChar w:fldCharType="end"/>
        </w:r>
      </w:hyperlink>
    </w:p>
    <w:p w14:paraId="50FB1ECA" w14:textId="77777777" w:rsidR="00BA0E8A" w:rsidRDefault="00000000">
      <w:pPr>
        <w:pStyle w:val="TOC3"/>
        <w:rPr>
          <w:rFonts w:asciiTheme="minorHAnsi" w:eastAsiaTheme="minorEastAsia" w:hAnsiTheme="minorHAnsi" w:cstheme="minorBidi"/>
          <w:noProof/>
          <w:sz w:val="22"/>
          <w:szCs w:val="22"/>
        </w:rPr>
      </w:pPr>
      <w:hyperlink w:anchor="_Toc418776898" w:history="1">
        <w:r w:rsidR="00BA0E8A" w:rsidRPr="00D01B24">
          <w:rPr>
            <w:rStyle w:val="Hyperlink"/>
            <w:noProof/>
          </w:rPr>
          <w:t>6.2.10</w:t>
        </w:r>
        <w:r w:rsidR="00BA0E8A">
          <w:rPr>
            <w:rFonts w:asciiTheme="minorHAnsi" w:eastAsiaTheme="minorEastAsia" w:hAnsiTheme="minorHAnsi" w:cstheme="minorBidi"/>
            <w:noProof/>
            <w:sz w:val="22"/>
            <w:szCs w:val="22"/>
          </w:rPr>
          <w:tab/>
        </w:r>
        <w:r w:rsidR="00BA0E8A" w:rsidRPr="00D01B24">
          <w:rPr>
            <w:rStyle w:val="Hyperlink"/>
            <w:noProof/>
          </w:rPr>
          <w:t>Method of Destroying Private Key</w:t>
        </w:r>
        <w:r w:rsidR="00BA0E8A">
          <w:rPr>
            <w:noProof/>
            <w:webHidden/>
          </w:rPr>
          <w:tab/>
        </w:r>
        <w:r w:rsidR="00BA0E8A">
          <w:rPr>
            <w:noProof/>
            <w:webHidden/>
          </w:rPr>
          <w:fldChar w:fldCharType="begin"/>
        </w:r>
        <w:r w:rsidR="00BA0E8A">
          <w:rPr>
            <w:noProof/>
            <w:webHidden/>
          </w:rPr>
          <w:instrText xml:space="preserve"> PAGEREF _Toc418776898 \h </w:instrText>
        </w:r>
        <w:r w:rsidR="00BA0E8A">
          <w:rPr>
            <w:noProof/>
            <w:webHidden/>
          </w:rPr>
        </w:r>
        <w:r w:rsidR="00BA0E8A">
          <w:rPr>
            <w:noProof/>
            <w:webHidden/>
          </w:rPr>
          <w:fldChar w:fldCharType="separate"/>
        </w:r>
        <w:r w:rsidR="00F2346C">
          <w:rPr>
            <w:noProof/>
            <w:webHidden/>
          </w:rPr>
          <w:t>61</w:t>
        </w:r>
        <w:r w:rsidR="00BA0E8A">
          <w:rPr>
            <w:noProof/>
            <w:webHidden/>
          </w:rPr>
          <w:fldChar w:fldCharType="end"/>
        </w:r>
      </w:hyperlink>
    </w:p>
    <w:p w14:paraId="4CD8F8EF" w14:textId="77777777" w:rsidR="00BA0E8A" w:rsidRDefault="00000000">
      <w:pPr>
        <w:pStyle w:val="TOC3"/>
        <w:rPr>
          <w:rFonts w:asciiTheme="minorHAnsi" w:eastAsiaTheme="minorEastAsia" w:hAnsiTheme="minorHAnsi" w:cstheme="minorBidi"/>
          <w:noProof/>
          <w:sz w:val="22"/>
          <w:szCs w:val="22"/>
        </w:rPr>
      </w:pPr>
      <w:hyperlink w:anchor="_Toc418776899" w:history="1">
        <w:r w:rsidR="00BA0E8A" w:rsidRPr="00D01B24">
          <w:rPr>
            <w:rStyle w:val="Hyperlink"/>
            <w:noProof/>
          </w:rPr>
          <w:t>6.2.11</w:t>
        </w:r>
        <w:r w:rsidR="00BA0E8A">
          <w:rPr>
            <w:rFonts w:asciiTheme="minorHAnsi" w:eastAsiaTheme="minorEastAsia" w:hAnsiTheme="minorHAnsi" w:cstheme="minorBidi"/>
            <w:noProof/>
            <w:sz w:val="22"/>
            <w:szCs w:val="22"/>
          </w:rPr>
          <w:tab/>
        </w:r>
        <w:r w:rsidR="00BA0E8A" w:rsidRPr="00D01B24">
          <w:rPr>
            <w:rStyle w:val="Hyperlink"/>
            <w:noProof/>
          </w:rPr>
          <w:t>Cryptographic Module Rating</w:t>
        </w:r>
        <w:r w:rsidR="00BA0E8A">
          <w:rPr>
            <w:noProof/>
            <w:webHidden/>
          </w:rPr>
          <w:tab/>
        </w:r>
        <w:r w:rsidR="00BA0E8A">
          <w:rPr>
            <w:noProof/>
            <w:webHidden/>
          </w:rPr>
          <w:fldChar w:fldCharType="begin"/>
        </w:r>
        <w:r w:rsidR="00BA0E8A">
          <w:rPr>
            <w:noProof/>
            <w:webHidden/>
          </w:rPr>
          <w:instrText xml:space="preserve"> PAGEREF _Toc418776899 \h </w:instrText>
        </w:r>
        <w:r w:rsidR="00BA0E8A">
          <w:rPr>
            <w:noProof/>
            <w:webHidden/>
          </w:rPr>
        </w:r>
        <w:r w:rsidR="00BA0E8A">
          <w:rPr>
            <w:noProof/>
            <w:webHidden/>
          </w:rPr>
          <w:fldChar w:fldCharType="separate"/>
        </w:r>
        <w:r w:rsidR="00F2346C">
          <w:rPr>
            <w:noProof/>
            <w:webHidden/>
          </w:rPr>
          <w:t>61</w:t>
        </w:r>
        <w:r w:rsidR="00BA0E8A">
          <w:rPr>
            <w:noProof/>
            <w:webHidden/>
          </w:rPr>
          <w:fldChar w:fldCharType="end"/>
        </w:r>
      </w:hyperlink>
    </w:p>
    <w:p w14:paraId="3AD2C297" w14:textId="77777777" w:rsidR="00BA0E8A" w:rsidRDefault="00000000">
      <w:pPr>
        <w:pStyle w:val="TOC2"/>
        <w:rPr>
          <w:rFonts w:asciiTheme="minorHAnsi" w:eastAsiaTheme="minorEastAsia" w:hAnsiTheme="minorHAnsi" w:cstheme="minorBidi"/>
          <w:b w:val="0"/>
          <w:noProof/>
          <w:sz w:val="22"/>
          <w:szCs w:val="22"/>
        </w:rPr>
      </w:pPr>
      <w:hyperlink w:anchor="_Toc418776900" w:history="1">
        <w:r w:rsidR="00BA0E8A" w:rsidRPr="00D01B24">
          <w:rPr>
            <w:rStyle w:val="Hyperlink"/>
            <w:noProof/>
            <w:lang w:eastAsia="ar-SA"/>
          </w:rPr>
          <w:t>6.3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Other Aspects of Key Pair Management</w:t>
        </w:r>
        <w:r w:rsidR="00BA0E8A">
          <w:rPr>
            <w:noProof/>
            <w:webHidden/>
          </w:rPr>
          <w:tab/>
        </w:r>
        <w:r w:rsidR="00BA0E8A">
          <w:rPr>
            <w:noProof/>
            <w:webHidden/>
          </w:rPr>
          <w:fldChar w:fldCharType="begin"/>
        </w:r>
        <w:r w:rsidR="00BA0E8A">
          <w:rPr>
            <w:noProof/>
            <w:webHidden/>
          </w:rPr>
          <w:instrText xml:space="preserve"> PAGEREF _Toc418776900 \h </w:instrText>
        </w:r>
        <w:r w:rsidR="00BA0E8A">
          <w:rPr>
            <w:noProof/>
            <w:webHidden/>
          </w:rPr>
        </w:r>
        <w:r w:rsidR="00BA0E8A">
          <w:rPr>
            <w:noProof/>
            <w:webHidden/>
          </w:rPr>
          <w:fldChar w:fldCharType="separate"/>
        </w:r>
        <w:r w:rsidR="00F2346C">
          <w:rPr>
            <w:noProof/>
            <w:webHidden/>
          </w:rPr>
          <w:t>61</w:t>
        </w:r>
        <w:r w:rsidR="00BA0E8A">
          <w:rPr>
            <w:noProof/>
            <w:webHidden/>
          </w:rPr>
          <w:fldChar w:fldCharType="end"/>
        </w:r>
      </w:hyperlink>
    </w:p>
    <w:p w14:paraId="427FE58F" w14:textId="77777777" w:rsidR="00BA0E8A" w:rsidRDefault="00000000">
      <w:pPr>
        <w:pStyle w:val="TOC3"/>
        <w:rPr>
          <w:rFonts w:asciiTheme="minorHAnsi" w:eastAsiaTheme="minorEastAsia" w:hAnsiTheme="minorHAnsi" w:cstheme="minorBidi"/>
          <w:noProof/>
          <w:sz w:val="22"/>
          <w:szCs w:val="22"/>
        </w:rPr>
      </w:pPr>
      <w:hyperlink w:anchor="_Toc418776901" w:history="1">
        <w:r w:rsidR="00BA0E8A" w:rsidRPr="00D01B24">
          <w:rPr>
            <w:rStyle w:val="Hyperlink"/>
            <w:noProof/>
          </w:rPr>
          <w:t>6.3.1</w:t>
        </w:r>
        <w:r w:rsidR="00BA0E8A">
          <w:rPr>
            <w:rFonts w:asciiTheme="minorHAnsi" w:eastAsiaTheme="minorEastAsia" w:hAnsiTheme="minorHAnsi" w:cstheme="minorBidi"/>
            <w:noProof/>
            <w:sz w:val="22"/>
            <w:szCs w:val="22"/>
          </w:rPr>
          <w:tab/>
        </w:r>
        <w:r w:rsidR="00BA0E8A" w:rsidRPr="00D01B24">
          <w:rPr>
            <w:rStyle w:val="Hyperlink"/>
            <w:noProof/>
          </w:rPr>
          <w:t>Public Key Archival</w:t>
        </w:r>
        <w:r w:rsidR="00BA0E8A">
          <w:rPr>
            <w:noProof/>
            <w:webHidden/>
          </w:rPr>
          <w:tab/>
        </w:r>
        <w:r w:rsidR="00BA0E8A">
          <w:rPr>
            <w:noProof/>
            <w:webHidden/>
          </w:rPr>
          <w:fldChar w:fldCharType="begin"/>
        </w:r>
        <w:r w:rsidR="00BA0E8A">
          <w:rPr>
            <w:noProof/>
            <w:webHidden/>
          </w:rPr>
          <w:instrText xml:space="preserve"> PAGEREF _Toc418776901 \h </w:instrText>
        </w:r>
        <w:r w:rsidR="00BA0E8A">
          <w:rPr>
            <w:noProof/>
            <w:webHidden/>
          </w:rPr>
        </w:r>
        <w:r w:rsidR="00BA0E8A">
          <w:rPr>
            <w:noProof/>
            <w:webHidden/>
          </w:rPr>
          <w:fldChar w:fldCharType="separate"/>
        </w:r>
        <w:r w:rsidR="00F2346C">
          <w:rPr>
            <w:noProof/>
            <w:webHidden/>
          </w:rPr>
          <w:t>61</w:t>
        </w:r>
        <w:r w:rsidR="00BA0E8A">
          <w:rPr>
            <w:noProof/>
            <w:webHidden/>
          </w:rPr>
          <w:fldChar w:fldCharType="end"/>
        </w:r>
      </w:hyperlink>
    </w:p>
    <w:p w14:paraId="3F967C76" w14:textId="77777777" w:rsidR="00BA0E8A" w:rsidRDefault="00000000">
      <w:pPr>
        <w:pStyle w:val="TOC3"/>
        <w:rPr>
          <w:rFonts w:asciiTheme="minorHAnsi" w:eastAsiaTheme="minorEastAsia" w:hAnsiTheme="minorHAnsi" w:cstheme="minorBidi"/>
          <w:noProof/>
          <w:sz w:val="22"/>
          <w:szCs w:val="22"/>
        </w:rPr>
      </w:pPr>
      <w:hyperlink w:anchor="_Toc418776902" w:history="1">
        <w:r w:rsidR="00BA0E8A" w:rsidRPr="00D01B24">
          <w:rPr>
            <w:rStyle w:val="Hyperlink"/>
            <w:noProof/>
          </w:rPr>
          <w:t>6.3.2</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Operational Periods and Key Usage Periods</w:t>
        </w:r>
        <w:r w:rsidR="00BA0E8A">
          <w:rPr>
            <w:noProof/>
            <w:webHidden/>
          </w:rPr>
          <w:tab/>
        </w:r>
        <w:r w:rsidR="00BA0E8A">
          <w:rPr>
            <w:noProof/>
            <w:webHidden/>
          </w:rPr>
          <w:fldChar w:fldCharType="begin"/>
        </w:r>
        <w:r w:rsidR="00BA0E8A">
          <w:rPr>
            <w:noProof/>
            <w:webHidden/>
          </w:rPr>
          <w:instrText xml:space="preserve"> PAGEREF _Toc418776902 \h </w:instrText>
        </w:r>
        <w:r w:rsidR="00BA0E8A">
          <w:rPr>
            <w:noProof/>
            <w:webHidden/>
          </w:rPr>
        </w:r>
        <w:r w:rsidR="00BA0E8A">
          <w:rPr>
            <w:noProof/>
            <w:webHidden/>
          </w:rPr>
          <w:fldChar w:fldCharType="separate"/>
        </w:r>
        <w:r w:rsidR="00F2346C">
          <w:rPr>
            <w:noProof/>
            <w:webHidden/>
          </w:rPr>
          <w:t>62</w:t>
        </w:r>
        <w:r w:rsidR="00BA0E8A">
          <w:rPr>
            <w:noProof/>
            <w:webHidden/>
          </w:rPr>
          <w:fldChar w:fldCharType="end"/>
        </w:r>
      </w:hyperlink>
    </w:p>
    <w:p w14:paraId="0B3188B9" w14:textId="77777777" w:rsidR="00BA0E8A" w:rsidRDefault="00000000">
      <w:pPr>
        <w:pStyle w:val="TOC2"/>
        <w:rPr>
          <w:rFonts w:asciiTheme="minorHAnsi" w:eastAsiaTheme="minorEastAsia" w:hAnsiTheme="minorHAnsi" w:cstheme="minorBidi"/>
          <w:b w:val="0"/>
          <w:noProof/>
          <w:sz w:val="22"/>
          <w:szCs w:val="22"/>
        </w:rPr>
      </w:pPr>
      <w:hyperlink w:anchor="_Toc418776903" w:history="1">
        <w:r w:rsidR="00BA0E8A" w:rsidRPr="00D01B24">
          <w:rPr>
            <w:rStyle w:val="Hyperlink"/>
            <w:noProof/>
            <w:lang w:eastAsia="ar-SA"/>
          </w:rPr>
          <w:t>6.4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Activation Data</w:t>
        </w:r>
        <w:r w:rsidR="00BA0E8A">
          <w:rPr>
            <w:noProof/>
            <w:webHidden/>
          </w:rPr>
          <w:tab/>
        </w:r>
        <w:r w:rsidR="00BA0E8A">
          <w:rPr>
            <w:noProof/>
            <w:webHidden/>
          </w:rPr>
          <w:fldChar w:fldCharType="begin"/>
        </w:r>
        <w:r w:rsidR="00BA0E8A">
          <w:rPr>
            <w:noProof/>
            <w:webHidden/>
          </w:rPr>
          <w:instrText xml:space="preserve"> PAGEREF _Toc418776903 \h </w:instrText>
        </w:r>
        <w:r w:rsidR="00BA0E8A">
          <w:rPr>
            <w:noProof/>
            <w:webHidden/>
          </w:rPr>
        </w:r>
        <w:r w:rsidR="00BA0E8A">
          <w:rPr>
            <w:noProof/>
            <w:webHidden/>
          </w:rPr>
          <w:fldChar w:fldCharType="separate"/>
        </w:r>
        <w:r w:rsidR="00F2346C">
          <w:rPr>
            <w:noProof/>
            <w:webHidden/>
          </w:rPr>
          <w:t>62</w:t>
        </w:r>
        <w:r w:rsidR="00BA0E8A">
          <w:rPr>
            <w:noProof/>
            <w:webHidden/>
          </w:rPr>
          <w:fldChar w:fldCharType="end"/>
        </w:r>
      </w:hyperlink>
    </w:p>
    <w:p w14:paraId="0656CA1F" w14:textId="77777777" w:rsidR="00BA0E8A" w:rsidRDefault="00000000">
      <w:pPr>
        <w:pStyle w:val="TOC3"/>
        <w:rPr>
          <w:rFonts w:asciiTheme="minorHAnsi" w:eastAsiaTheme="minorEastAsia" w:hAnsiTheme="minorHAnsi" w:cstheme="minorBidi"/>
          <w:noProof/>
          <w:sz w:val="22"/>
          <w:szCs w:val="22"/>
        </w:rPr>
      </w:pPr>
      <w:hyperlink w:anchor="_Toc418776904" w:history="1">
        <w:r w:rsidR="00BA0E8A" w:rsidRPr="00D01B24">
          <w:rPr>
            <w:rStyle w:val="Hyperlink"/>
            <w:noProof/>
            <w:lang w:eastAsia="ar-SA"/>
          </w:rPr>
          <w:t>6.4.1</w:t>
        </w:r>
        <w:r w:rsidR="00BA0E8A">
          <w:rPr>
            <w:rFonts w:asciiTheme="minorHAnsi" w:eastAsiaTheme="minorEastAsia" w:hAnsiTheme="minorHAnsi" w:cstheme="minorBidi"/>
            <w:noProof/>
            <w:sz w:val="22"/>
            <w:szCs w:val="22"/>
          </w:rPr>
          <w:tab/>
        </w:r>
        <w:r w:rsidR="00BA0E8A" w:rsidRPr="00D01B24">
          <w:rPr>
            <w:rStyle w:val="Hyperlink"/>
            <w:noProof/>
            <w:lang w:eastAsia="ar-SA"/>
          </w:rPr>
          <w:t>Activation Data Generation and Installation</w:t>
        </w:r>
        <w:r w:rsidR="00BA0E8A">
          <w:rPr>
            <w:noProof/>
            <w:webHidden/>
          </w:rPr>
          <w:tab/>
        </w:r>
        <w:r w:rsidR="00BA0E8A">
          <w:rPr>
            <w:noProof/>
            <w:webHidden/>
          </w:rPr>
          <w:fldChar w:fldCharType="begin"/>
        </w:r>
        <w:r w:rsidR="00BA0E8A">
          <w:rPr>
            <w:noProof/>
            <w:webHidden/>
          </w:rPr>
          <w:instrText xml:space="preserve"> PAGEREF _Toc418776904 \h </w:instrText>
        </w:r>
        <w:r w:rsidR="00BA0E8A">
          <w:rPr>
            <w:noProof/>
            <w:webHidden/>
          </w:rPr>
        </w:r>
        <w:r w:rsidR="00BA0E8A">
          <w:rPr>
            <w:noProof/>
            <w:webHidden/>
          </w:rPr>
          <w:fldChar w:fldCharType="separate"/>
        </w:r>
        <w:r w:rsidR="00F2346C">
          <w:rPr>
            <w:noProof/>
            <w:webHidden/>
          </w:rPr>
          <w:t>62</w:t>
        </w:r>
        <w:r w:rsidR="00BA0E8A">
          <w:rPr>
            <w:noProof/>
            <w:webHidden/>
          </w:rPr>
          <w:fldChar w:fldCharType="end"/>
        </w:r>
      </w:hyperlink>
    </w:p>
    <w:p w14:paraId="4A94C17B" w14:textId="77777777" w:rsidR="00BA0E8A" w:rsidRDefault="00000000">
      <w:pPr>
        <w:pStyle w:val="TOC3"/>
        <w:rPr>
          <w:rFonts w:asciiTheme="minorHAnsi" w:eastAsiaTheme="minorEastAsia" w:hAnsiTheme="minorHAnsi" w:cstheme="minorBidi"/>
          <w:noProof/>
          <w:sz w:val="22"/>
          <w:szCs w:val="22"/>
        </w:rPr>
      </w:pPr>
      <w:hyperlink w:anchor="_Toc418776905" w:history="1">
        <w:r w:rsidR="00BA0E8A" w:rsidRPr="00D01B24">
          <w:rPr>
            <w:rStyle w:val="Hyperlink"/>
            <w:noProof/>
            <w:lang w:eastAsia="ar-SA"/>
          </w:rPr>
          <w:t>6.4.2</w:t>
        </w:r>
        <w:r w:rsidR="00BA0E8A">
          <w:rPr>
            <w:rFonts w:asciiTheme="minorHAnsi" w:eastAsiaTheme="minorEastAsia" w:hAnsiTheme="minorHAnsi" w:cstheme="minorBidi"/>
            <w:noProof/>
            <w:sz w:val="22"/>
            <w:szCs w:val="22"/>
          </w:rPr>
          <w:tab/>
        </w:r>
        <w:r w:rsidR="00BA0E8A" w:rsidRPr="00D01B24">
          <w:rPr>
            <w:rStyle w:val="Hyperlink"/>
            <w:noProof/>
            <w:lang w:eastAsia="ar-SA"/>
          </w:rPr>
          <w:t>Activation Data Protection</w:t>
        </w:r>
        <w:r w:rsidR="00BA0E8A">
          <w:rPr>
            <w:noProof/>
            <w:webHidden/>
          </w:rPr>
          <w:tab/>
        </w:r>
        <w:r w:rsidR="00BA0E8A">
          <w:rPr>
            <w:noProof/>
            <w:webHidden/>
          </w:rPr>
          <w:fldChar w:fldCharType="begin"/>
        </w:r>
        <w:r w:rsidR="00BA0E8A">
          <w:rPr>
            <w:noProof/>
            <w:webHidden/>
          </w:rPr>
          <w:instrText xml:space="preserve"> PAGEREF _Toc418776905 \h </w:instrText>
        </w:r>
        <w:r w:rsidR="00BA0E8A">
          <w:rPr>
            <w:noProof/>
            <w:webHidden/>
          </w:rPr>
        </w:r>
        <w:r w:rsidR="00BA0E8A">
          <w:rPr>
            <w:noProof/>
            <w:webHidden/>
          </w:rPr>
          <w:fldChar w:fldCharType="separate"/>
        </w:r>
        <w:r w:rsidR="00F2346C">
          <w:rPr>
            <w:noProof/>
            <w:webHidden/>
          </w:rPr>
          <w:t>62</w:t>
        </w:r>
        <w:r w:rsidR="00BA0E8A">
          <w:rPr>
            <w:noProof/>
            <w:webHidden/>
          </w:rPr>
          <w:fldChar w:fldCharType="end"/>
        </w:r>
      </w:hyperlink>
    </w:p>
    <w:p w14:paraId="47CF6AB1" w14:textId="77777777" w:rsidR="00BA0E8A" w:rsidRDefault="00000000">
      <w:pPr>
        <w:pStyle w:val="TOC3"/>
        <w:rPr>
          <w:rFonts w:asciiTheme="minorHAnsi" w:eastAsiaTheme="minorEastAsia" w:hAnsiTheme="minorHAnsi" w:cstheme="minorBidi"/>
          <w:noProof/>
          <w:sz w:val="22"/>
          <w:szCs w:val="22"/>
        </w:rPr>
      </w:pPr>
      <w:hyperlink w:anchor="_Toc418776906" w:history="1">
        <w:r w:rsidR="00BA0E8A" w:rsidRPr="00D01B24">
          <w:rPr>
            <w:rStyle w:val="Hyperlink"/>
            <w:noProof/>
          </w:rPr>
          <w:t>6.4.3</w:t>
        </w:r>
        <w:r w:rsidR="00BA0E8A">
          <w:rPr>
            <w:rFonts w:asciiTheme="minorHAnsi" w:eastAsiaTheme="minorEastAsia" w:hAnsiTheme="minorHAnsi" w:cstheme="minorBidi"/>
            <w:noProof/>
            <w:sz w:val="22"/>
            <w:szCs w:val="22"/>
          </w:rPr>
          <w:tab/>
        </w:r>
        <w:r w:rsidR="00BA0E8A" w:rsidRPr="00D01B24">
          <w:rPr>
            <w:rStyle w:val="Hyperlink"/>
            <w:noProof/>
          </w:rPr>
          <w:t>Other Aspects of Activation Data</w:t>
        </w:r>
        <w:r w:rsidR="00BA0E8A">
          <w:rPr>
            <w:noProof/>
            <w:webHidden/>
          </w:rPr>
          <w:tab/>
        </w:r>
        <w:r w:rsidR="00BA0E8A">
          <w:rPr>
            <w:noProof/>
            <w:webHidden/>
          </w:rPr>
          <w:fldChar w:fldCharType="begin"/>
        </w:r>
        <w:r w:rsidR="00BA0E8A">
          <w:rPr>
            <w:noProof/>
            <w:webHidden/>
          </w:rPr>
          <w:instrText xml:space="preserve"> PAGEREF _Toc418776906 \h </w:instrText>
        </w:r>
        <w:r w:rsidR="00BA0E8A">
          <w:rPr>
            <w:noProof/>
            <w:webHidden/>
          </w:rPr>
        </w:r>
        <w:r w:rsidR="00BA0E8A">
          <w:rPr>
            <w:noProof/>
            <w:webHidden/>
          </w:rPr>
          <w:fldChar w:fldCharType="separate"/>
        </w:r>
        <w:r w:rsidR="00F2346C">
          <w:rPr>
            <w:noProof/>
            <w:webHidden/>
          </w:rPr>
          <w:t>63</w:t>
        </w:r>
        <w:r w:rsidR="00BA0E8A">
          <w:rPr>
            <w:noProof/>
            <w:webHidden/>
          </w:rPr>
          <w:fldChar w:fldCharType="end"/>
        </w:r>
      </w:hyperlink>
    </w:p>
    <w:p w14:paraId="7B3CEE6D" w14:textId="77777777" w:rsidR="00BA0E8A" w:rsidRDefault="00000000">
      <w:pPr>
        <w:pStyle w:val="TOC2"/>
        <w:rPr>
          <w:rFonts w:asciiTheme="minorHAnsi" w:eastAsiaTheme="minorEastAsia" w:hAnsiTheme="minorHAnsi" w:cstheme="minorBidi"/>
          <w:b w:val="0"/>
          <w:noProof/>
          <w:sz w:val="22"/>
          <w:szCs w:val="22"/>
        </w:rPr>
      </w:pPr>
      <w:hyperlink w:anchor="_Toc418776907" w:history="1">
        <w:r w:rsidR="00BA0E8A" w:rsidRPr="00D01B24">
          <w:rPr>
            <w:rStyle w:val="Hyperlink"/>
            <w:noProof/>
            <w:lang w:eastAsia="ar-SA"/>
          </w:rPr>
          <w:t>6.5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Computer Security Controls</w:t>
        </w:r>
        <w:r w:rsidR="00BA0E8A">
          <w:rPr>
            <w:noProof/>
            <w:webHidden/>
          </w:rPr>
          <w:tab/>
        </w:r>
        <w:r w:rsidR="00BA0E8A">
          <w:rPr>
            <w:noProof/>
            <w:webHidden/>
          </w:rPr>
          <w:fldChar w:fldCharType="begin"/>
        </w:r>
        <w:r w:rsidR="00BA0E8A">
          <w:rPr>
            <w:noProof/>
            <w:webHidden/>
          </w:rPr>
          <w:instrText xml:space="preserve"> PAGEREF _Toc418776907 \h </w:instrText>
        </w:r>
        <w:r w:rsidR="00BA0E8A">
          <w:rPr>
            <w:noProof/>
            <w:webHidden/>
          </w:rPr>
        </w:r>
        <w:r w:rsidR="00BA0E8A">
          <w:rPr>
            <w:noProof/>
            <w:webHidden/>
          </w:rPr>
          <w:fldChar w:fldCharType="separate"/>
        </w:r>
        <w:r w:rsidR="00F2346C">
          <w:rPr>
            <w:noProof/>
            <w:webHidden/>
          </w:rPr>
          <w:t>63</w:t>
        </w:r>
        <w:r w:rsidR="00BA0E8A">
          <w:rPr>
            <w:noProof/>
            <w:webHidden/>
          </w:rPr>
          <w:fldChar w:fldCharType="end"/>
        </w:r>
      </w:hyperlink>
    </w:p>
    <w:p w14:paraId="6B93BB8A" w14:textId="77777777" w:rsidR="00BA0E8A" w:rsidRDefault="00000000">
      <w:pPr>
        <w:pStyle w:val="TOC3"/>
        <w:rPr>
          <w:rFonts w:asciiTheme="minorHAnsi" w:eastAsiaTheme="minorEastAsia" w:hAnsiTheme="minorHAnsi" w:cstheme="minorBidi"/>
          <w:noProof/>
          <w:sz w:val="22"/>
          <w:szCs w:val="22"/>
        </w:rPr>
      </w:pPr>
      <w:hyperlink w:anchor="_Toc418776908" w:history="1">
        <w:r w:rsidR="00BA0E8A" w:rsidRPr="00D01B24">
          <w:rPr>
            <w:rStyle w:val="Hyperlink"/>
            <w:noProof/>
            <w:lang w:eastAsia="ar-SA"/>
          </w:rPr>
          <w:t>6.5.1</w:t>
        </w:r>
        <w:r w:rsidR="00BA0E8A">
          <w:rPr>
            <w:rFonts w:asciiTheme="minorHAnsi" w:eastAsiaTheme="minorEastAsia" w:hAnsiTheme="minorHAnsi" w:cstheme="minorBidi"/>
            <w:noProof/>
            <w:sz w:val="22"/>
            <w:szCs w:val="22"/>
          </w:rPr>
          <w:tab/>
        </w:r>
        <w:r w:rsidR="00BA0E8A" w:rsidRPr="00D01B24">
          <w:rPr>
            <w:rStyle w:val="Hyperlink"/>
            <w:noProof/>
            <w:lang w:eastAsia="ar-SA"/>
          </w:rPr>
          <w:t>Specific Computer Security Technical Requirements</w:t>
        </w:r>
        <w:r w:rsidR="00BA0E8A">
          <w:rPr>
            <w:noProof/>
            <w:webHidden/>
          </w:rPr>
          <w:tab/>
        </w:r>
        <w:r w:rsidR="00BA0E8A">
          <w:rPr>
            <w:noProof/>
            <w:webHidden/>
          </w:rPr>
          <w:fldChar w:fldCharType="begin"/>
        </w:r>
        <w:r w:rsidR="00BA0E8A">
          <w:rPr>
            <w:noProof/>
            <w:webHidden/>
          </w:rPr>
          <w:instrText xml:space="preserve"> PAGEREF _Toc418776908 \h </w:instrText>
        </w:r>
        <w:r w:rsidR="00BA0E8A">
          <w:rPr>
            <w:noProof/>
            <w:webHidden/>
          </w:rPr>
        </w:r>
        <w:r w:rsidR="00BA0E8A">
          <w:rPr>
            <w:noProof/>
            <w:webHidden/>
          </w:rPr>
          <w:fldChar w:fldCharType="separate"/>
        </w:r>
        <w:r w:rsidR="00F2346C">
          <w:rPr>
            <w:noProof/>
            <w:webHidden/>
          </w:rPr>
          <w:t>63</w:t>
        </w:r>
        <w:r w:rsidR="00BA0E8A">
          <w:rPr>
            <w:noProof/>
            <w:webHidden/>
          </w:rPr>
          <w:fldChar w:fldCharType="end"/>
        </w:r>
      </w:hyperlink>
    </w:p>
    <w:p w14:paraId="1D8E8536" w14:textId="77777777" w:rsidR="00BA0E8A" w:rsidRDefault="00000000">
      <w:pPr>
        <w:pStyle w:val="TOC3"/>
        <w:rPr>
          <w:rFonts w:asciiTheme="minorHAnsi" w:eastAsiaTheme="minorEastAsia" w:hAnsiTheme="minorHAnsi" w:cstheme="minorBidi"/>
          <w:noProof/>
          <w:sz w:val="22"/>
          <w:szCs w:val="22"/>
        </w:rPr>
      </w:pPr>
      <w:hyperlink w:anchor="_Toc418776909" w:history="1">
        <w:r w:rsidR="00BA0E8A" w:rsidRPr="00D01B24">
          <w:rPr>
            <w:rStyle w:val="Hyperlink"/>
            <w:noProof/>
          </w:rPr>
          <w:t>6.5.2</w:t>
        </w:r>
        <w:r w:rsidR="00BA0E8A">
          <w:rPr>
            <w:rFonts w:asciiTheme="minorHAnsi" w:eastAsiaTheme="minorEastAsia" w:hAnsiTheme="minorHAnsi" w:cstheme="minorBidi"/>
            <w:noProof/>
            <w:sz w:val="22"/>
            <w:szCs w:val="22"/>
          </w:rPr>
          <w:tab/>
        </w:r>
        <w:r w:rsidR="00BA0E8A" w:rsidRPr="00D01B24">
          <w:rPr>
            <w:rStyle w:val="Hyperlink"/>
            <w:noProof/>
          </w:rPr>
          <w:t>Computer Security Rating</w:t>
        </w:r>
        <w:r w:rsidR="00BA0E8A">
          <w:rPr>
            <w:noProof/>
            <w:webHidden/>
          </w:rPr>
          <w:tab/>
        </w:r>
        <w:r w:rsidR="00BA0E8A">
          <w:rPr>
            <w:noProof/>
            <w:webHidden/>
          </w:rPr>
          <w:fldChar w:fldCharType="begin"/>
        </w:r>
        <w:r w:rsidR="00BA0E8A">
          <w:rPr>
            <w:noProof/>
            <w:webHidden/>
          </w:rPr>
          <w:instrText xml:space="preserve"> PAGEREF _Toc418776909 \h </w:instrText>
        </w:r>
        <w:r w:rsidR="00BA0E8A">
          <w:rPr>
            <w:noProof/>
            <w:webHidden/>
          </w:rPr>
        </w:r>
        <w:r w:rsidR="00BA0E8A">
          <w:rPr>
            <w:noProof/>
            <w:webHidden/>
          </w:rPr>
          <w:fldChar w:fldCharType="separate"/>
        </w:r>
        <w:r w:rsidR="00F2346C">
          <w:rPr>
            <w:noProof/>
            <w:webHidden/>
          </w:rPr>
          <w:t>64</w:t>
        </w:r>
        <w:r w:rsidR="00BA0E8A">
          <w:rPr>
            <w:noProof/>
            <w:webHidden/>
          </w:rPr>
          <w:fldChar w:fldCharType="end"/>
        </w:r>
      </w:hyperlink>
    </w:p>
    <w:p w14:paraId="7F9927A1" w14:textId="77777777" w:rsidR="00BA0E8A" w:rsidRDefault="00000000">
      <w:pPr>
        <w:pStyle w:val="TOC2"/>
        <w:rPr>
          <w:rFonts w:asciiTheme="minorHAnsi" w:eastAsiaTheme="minorEastAsia" w:hAnsiTheme="minorHAnsi" w:cstheme="minorBidi"/>
          <w:b w:val="0"/>
          <w:noProof/>
          <w:sz w:val="22"/>
          <w:szCs w:val="22"/>
        </w:rPr>
      </w:pPr>
      <w:hyperlink w:anchor="_Toc418776910" w:history="1">
        <w:r w:rsidR="00BA0E8A" w:rsidRPr="00D01B24">
          <w:rPr>
            <w:rStyle w:val="Hyperlink"/>
            <w:noProof/>
            <w:lang w:eastAsia="ar-SA"/>
          </w:rPr>
          <w:t>6.6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Life Cycle Technical Controls</w:t>
        </w:r>
        <w:r w:rsidR="00BA0E8A">
          <w:rPr>
            <w:noProof/>
            <w:webHidden/>
          </w:rPr>
          <w:tab/>
        </w:r>
        <w:r w:rsidR="00BA0E8A">
          <w:rPr>
            <w:noProof/>
            <w:webHidden/>
          </w:rPr>
          <w:fldChar w:fldCharType="begin"/>
        </w:r>
        <w:r w:rsidR="00BA0E8A">
          <w:rPr>
            <w:noProof/>
            <w:webHidden/>
          </w:rPr>
          <w:instrText xml:space="preserve"> PAGEREF _Toc418776910 \h </w:instrText>
        </w:r>
        <w:r w:rsidR="00BA0E8A">
          <w:rPr>
            <w:noProof/>
            <w:webHidden/>
          </w:rPr>
        </w:r>
        <w:r w:rsidR="00BA0E8A">
          <w:rPr>
            <w:noProof/>
            <w:webHidden/>
          </w:rPr>
          <w:fldChar w:fldCharType="separate"/>
        </w:r>
        <w:r w:rsidR="00F2346C">
          <w:rPr>
            <w:noProof/>
            <w:webHidden/>
          </w:rPr>
          <w:t>64</w:t>
        </w:r>
        <w:r w:rsidR="00BA0E8A">
          <w:rPr>
            <w:noProof/>
            <w:webHidden/>
          </w:rPr>
          <w:fldChar w:fldCharType="end"/>
        </w:r>
      </w:hyperlink>
    </w:p>
    <w:p w14:paraId="3192427A" w14:textId="77777777" w:rsidR="00BA0E8A" w:rsidRDefault="00000000">
      <w:pPr>
        <w:pStyle w:val="TOC3"/>
        <w:rPr>
          <w:rFonts w:asciiTheme="minorHAnsi" w:eastAsiaTheme="minorEastAsia" w:hAnsiTheme="minorHAnsi" w:cstheme="minorBidi"/>
          <w:noProof/>
          <w:sz w:val="22"/>
          <w:szCs w:val="22"/>
        </w:rPr>
      </w:pPr>
      <w:hyperlink w:anchor="_Toc418776911" w:history="1">
        <w:r w:rsidR="00BA0E8A" w:rsidRPr="00D01B24">
          <w:rPr>
            <w:rStyle w:val="Hyperlink"/>
            <w:noProof/>
            <w:lang w:eastAsia="ar-SA"/>
          </w:rPr>
          <w:t>6.6.1</w:t>
        </w:r>
        <w:r w:rsidR="00BA0E8A">
          <w:rPr>
            <w:rFonts w:asciiTheme="minorHAnsi" w:eastAsiaTheme="minorEastAsia" w:hAnsiTheme="minorHAnsi" w:cstheme="minorBidi"/>
            <w:noProof/>
            <w:sz w:val="22"/>
            <w:szCs w:val="22"/>
          </w:rPr>
          <w:tab/>
        </w:r>
        <w:r w:rsidR="00BA0E8A" w:rsidRPr="00D01B24">
          <w:rPr>
            <w:rStyle w:val="Hyperlink"/>
            <w:noProof/>
            <w:lang w:eastAsia="ar-SA"/>
          </w:rPr>
          <w:t>System Development Controls</w:t>
        </w:r>
        <w:r w:rsidR="00BA0E8A">
          <w:rPr>
            <w:noProof/>
            <w:webHidden/>
          </w:rPr>
          <w:tab/>
        </w:r>
        <w:r w:rsidR="00BA0E8A">
          <w:rPr>
            <w:noProof/>
            <w:webHidden/>
          </w:rPr>
          <w:fldChar w:fldCharType="begin"/>
        </w:r>
        <w:r w:rsidR="00BA0E8A">
          <w:rPr>
            <w:noProof/>
            <w:webHidden/>
          </w:rPr>
          <w:instrText xml:space="preserve"> PAGEREF _Toc418776911 \h </w:instrText>
        </w:r>
        <w:r w:rsidR="00BA0E8A">
          <w:rPr>
            <w:noProof/>
            <w:webHidden/>
          </w:rPr>
        </w:r>
        <w:r w:rsidR="00BA0E8A">
          <w:rPr>
            <w:noProof/>
            <w:webHidden/>
          </w:rPr>
          <w:fldChar w:fldCharType="separate"/>
        </w:r>
        <w:r w:rsidR="00F2346C">
          <w:rPr>
            <w:noProof/>
            <w:webHidden/>
          </w:rPr>
          <w:t>64</w:t>
        </w:r>
        <w:r w:rsidR="00BA0E8A">
          <w:rPr>
            <w:noProof/>
            <w:webHidden/>
          </w:rPr>
          <w:fldChar w:fldCharType="end"/>
        </w:r>
      </w:hyperlink>
    </w:p>
    <w:p w14:paraId="530D06E1" w14:textId="77777777" w:rsidR="00BA0E8A" w:rsidRDefault="00000000">
      <w:pPr>
        <w:pStyle w:val="TOC3"/>
        <w:rPr>
          <w:rFonts w:asciiTheme="minorHAnsi" w:eastAsiaTheme="minorEastAsia" w:hAnsiTheme="minorHAnsi" w:cstheme="minorBidi"/>
          <w:noProof/>
          <w:sz w:val="22"/>
          <w:szCs w:val="22"/>
        </w:rPr>
      </w:pPr>
      <w:hyperlink w:anchor="_Toc418776912" w:history="1">
        <w:r w:rsidR="00BA0E8A" w:rsidRPr="00D01B24">
          <w:rPr>
            <w:rStyle w:val="Hyperlink"/>
            <w:noProof/>
            <w:lang w:eastAsia="ar-SA"/>
          </w:rPr>
          <w:t>6.6.2</w:t>
        </w:r>
        <w:r w:rsidR="00BA0E8A">
          <w:rPr>
            <w:rFonts w:asciiTheme="minorHAnsi" w:eastAsiaTheme="minorEastAsia" w:hAnsiTheme="minorHAnsi" w:cstheme="minorBidi"/>
            <w:noProof/>
            <w:sz w:val="22"/>
            <w:szCs w:val="22"/>
          </w:rPr>
          <w:tab/>
        </w:r>
        <w:r w:rsidR="00BA0E8A" w:rsidRPr="00D01B24">
          <w:rPr>
            <w:rStyle w:val="Hyperlink"/>
            <w:noProof/>
            <w:lang w:eastAsia="ar-SA"/>
          </w:rPr>
          <w:t>Security Management Controls</w:t>
        </w:r>
        <w:r w:rsidR="00BA0E8A">
          <w:rPr>
            <w:noProof/>
            <w:webHidden/>
          </w:rPr>
          <w:tab/>
        </w:r>
        <w:r w:rsidR="00BA0E8A">
          <w:rPr>
            <w:noProof/>
            <w:webHidden/>
          </w:rPr>
          <w:fldChar w:fldCharType="begin"/>
        </w:r>
        <w:r w:rsidR="00BA0E8A">
          <w:rPr>
            <w:noProof/>
            <w:webHidden/>
          </w:rPr>
          <w:instrText xml:space="preserve"> PAGEREF _Toc418776912 \h </w:instrText>
        </w:r>
        <w:r w:rsidR="00BA0E8A">
          <w:rPr>
            <w:noProof/>
            <w:webHidden/>
          </w:rPr>
        </w:r>
        <w:r w:rsidR="00BA0E8A">
          <w:rPr>
            <w:noProof/>
            <w:webHidden/>
          </w:rPr>
          <w:fldChar w:fldCharType="separate"/>
        </w:r>
        <w:r w:rsidR="00F2346C">
          <w:rPr>
            <w:noProof/>
            <w:webHidden/>
          </w:rPr>
          <w:t>65</w:t>
        </w:r>
        <w:r w:rsidR="00BA0E8A">
          <w:rPr>
            <w:noProof/>
            <w:webHidden/>
          </w:rPr>
          <w:fldChar w:fldCharType="end"/>
        </w:r>
      </w:hyperlink>
    </w:p>
    <w:p w14:paraId="35CDC74C" w14:textId="77777777" w:rsidR="00BA0E8A" w:rsidRDefault="00000000">
      <w:pPr>
        <w:pStyle w:val="TOC3"/>
        <w:rPr>
          <w:rFonts w:asciiTheme="minorHAnsi" w:eastAsiaTheme="minorEastAsia" w:hAnsiTheme="minorHAnsi" w:cstheme="minorBidi"/>
          <w:noProof/>
          <w:sz w:val="22"/>
          <w:szCs w:val="22"/>
        </w:rPr>
      </w:pPr>
      <w:hyperlink w:anchor="_Toc418776913" w:history="1">
        <w:r w:rsidR="00BA0E8A" w:rsidRPr="00D01B24">
          <w:rPr>
            <w:rStyle w:val="Hyperlink"/>
            <w:noProof/>
            <w:lang w:eastAsia="ar-SA"/>
          </w:rPr>
          <w:t>6.6.3</w:t>
        </w:r>
        <w:r w:rsidR="00BA0E8A">
          <w:rPr>
            <w:rFonts w:asciiTheme="minorHAnsi" w:eastAsiaTheme="minorEastAsia" w:hAnsiTheme="minorHAnsi" w:cstheme="minorBidi"/>
            <w:noProof/>
            <w:sz w:val="22"/>
            <w:szCs w:val="22"/>
          </w:rPr>
          <w:tab/>
        </w:r>
        <w:r w:rsidR="00BA0E8A" w:rsidRPr="00D01B24">
          <w:rPr>
            <w:rStyle w:val="Hyperlink"/>
            <w:noProof/>
            <w:lang w:eastAsia="ar-SA"/>
          </w:rPr>
          <w:t>Life Cycle Security Controls</w:t>
        </w:r>
        <w:r w:rsidR="00BA0E8A">
          <w:rPr>
            <w:noProof/>
            <w:webHidden/>
          </w:rPr>
          <w:tab/>
        </w:r>
        <w:r w:rsidR="00BA0E8A">
          <w:rPr>
            <w:noProof/>
            <w:webHidden/>
          </w:rPr>
          <w:fldChar w:fldCharType="begin"/>
        </w:r>
        <w:r w:rsidR="00BA0E8A">
          <w:rPr>
            <w:noProof/>
            <w:webHidden/>
          </w:rPr>
          <w:instrText xml:space="preserve"> PAGEREF _Toc418776913 \h </w:instrText>
        </w:r>
        <w:r w:rsidR="00BA0E8A">
          <w:rPr>
            <w:noProof/>
            <w:webHidden/>
          </w:rPr>
        </w:r>
        <w:r w:rsidR="00BA0E8A">
          <w:rPr>
            <w:noProof/>
            <w:webHidden/>
          </w:rPr>
          <w:fldChar w:fldCharType="separate"/>
        </w:r>
        <w:r w:rsidR="00F2346C">
          <w:rPr>
            <w:noProof/>
            <w:webHidden/>
          </w:rPr>
          <w:t>65</w:t>
        </w:r>
        <w:r w:rsidR="00BA0E8A">
          <w:rPr>
            <w:noProof/>
            <w:webHidden/>
          </w:rPr>
          <w:fldChar w:fldCharType="end"/>
        </w:r>
      </w:hyperlink>
    </w:p>
    <w:p w14:paraId="3263751E" w14:textId="77777777" w:rsidR="00BA0E8A" w:rsidRDefault="00000000">
      <w:pPr>
        <w:pStyle w:val="TOC2"/>
        <w:rPr>
          <w:rFonts w:asciiTheme="minorHAnsi" w:eastAsiaTheme="minorEastAsia" w:hAnsiTheme="minorHAnsi" w:cstheme="minorBidi"/>
          <w:b w:val="0"/>
          <w:noProof/>
          <w:sz w:val="22"/>
          <w:szCs w:val="22"/>
        </w:rPr>
      </w:pPr>
      <w:hyperlink w:anchor="_Toc418776914" w:history="1">
        <w:r w:rsidR="00BA0E8A" w:rsidRPr="00D01B24">
          <w:rPr>
            <w:rStyle w:val="Hyperlink"/>
            <w:noProof/>
            <w:lang w:eastAsia="ar-SA"/>
          </w:rPr>
          <w:t>6.7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Network Security Controls</w:t>
        </w:r>
        <w:r w:rsidR="00BA0E8A">
          <w:rPr>
            <w:noProof/>
            <w:webHidden/>
          </w:rPr>
          <w:tab/>
        </w:r>
        <w:r w:rsidR="00BA0E8A">
          <w:rPr>
            <w:noProof/>
            <w:webHidden/>
          </w:rPr>
          <w:fldChar w:fldCharType="begin"/>
        </w:r>
        <w:r w:rsidR="00BA0E8A">
          <w:rPr>
            <w:noProof/>
            <w:webHidden/>
          </w:rPr>
          <w:instrText xml:space="preserve"> PAGEREF _Toc418776914 \h </w:instrText>
        </w:r>
        <w:r w:rsidR="00BA0E8A">
          <w:rPr>
            <w:noProof/>
            <w:webHidden/>
          </w:rPr>
        </w:r>
        <w:r w:rsidR="00BA0E8A">
          <w:rPr>
            <w:noProof/>
            <w:webHidden/>
          </w:rPr>
          <w:fldChar w:fldCharType="separate"/>
        </w:r>
        <w:r w:rsidR="00F2346C">
          <w:rPr>
            <w:noProof/>
            <w:webHidden/>
          </w:rPr>
          <w:t>65</w:t>
        </w:r>
        <w:r w:rsidR="00BA0E8A">
          <w:rPr>
            <w:noProof/>
            <w:webHidden/>
          </w:rPr>
          <w:fldChar w:fldCharType="end"/>
        </w:r>
      </w:hyperlink>
    </w:p>
    <w:p w14:paraId="2C90D6D1" w14:textId="77777777" w:rsidR="00BA0E8A" w:rsidRDefault="00000000">
      <w:pPr>
        <w:pStyle w:val="TOC2"/>
        <w:rPr>
          <w:rFonts w:asciiTheme="minorHAnsi" w:eastAsiaTheme="minorEastAsia" w:hAnsiTheme="minorHAnsi" w:cstheme="minorBidi"/>
          <w:b w:val="0"/>
          <w:noProof/>
          <w:sz w:val="22"/>
          <w:szCs w:val="22"/>
        </w:rPr>
      </w:pPr>
      <w:hyperlink w:anchor="_Toc418776915" w:history="1">
        <w:r w:rsidR="00BA0E8A" w:rsidRPr="00D01B24">
          <w:rPr>
            <w:rStyle w:val="Hyperlink"/>
            <w:noProof/>
            <w:lang w:eastAsia="ar-SA"/>
          </w:rPr>
          <w:t>6.8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Time-Stamping</w:t>
        </w:r>
        <w:r w:rsidR="00BA0E8A">
          <w:rPr>
            <w:noProof/>
            <w:webHidden/>
          </w:rPr>
          <w:tab/>
        </w:r>
        <w:r w:rsidR="00BA0E8A">
          <w:rPr>
            <w:noProof/>
            <w:webHidden/>
          </w:rPr>
          <w:fldChar w:fldCharType="begin"/>
        </w:r>
        <w:r w:rsidR="00BA0E8A">
          <w:rPr>
            <w:noProof/>
            <w:webHidden/>
          </w:rPr>
          <w:instrText xml:space="preserve"> PAGEREF _Toc418776915 \h </w:instrText>
        </w:r>
        <w:r w:rsidR="00BA0E8A">
          <w:rPr>
            <w:noProof/>
            <w:webHidden/>
          </w:rPr>
        </w:r>
        <w:r w:rsidR="00BA0E8A">
          <w:rPr>
            <w:noProof/>
            <w:webHidden/>
          </w:rPr>
          <w:fldChar w:fldCharType="separate"/>
        </w:r>
        <w:r w:rsidR="00F2346C">
          <w:rPr>
            <w:noProof/>
            <w:webHidden/>
          </w:rPr>
          <w:t>65</w:t>
        </w:r>
        <w:r w:rsidR="00BA0E8A">
          <w:rPr>
            <w:noProof/>
            <w:webHidden/>
          </w:rPr>
          <w:fldChar w:fldCharType="end"/>
        </w:r>
      </w:hyperlink>
    </w:p>
    <w:p w14:paraId="4B8DDE60"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916" w:history="1">
        <w:r w:rsidR="00BA0E8A" w:rsidRPr="00D01B24">
          <w:rPr>
            <w:rStyle w:val="Hyperlink"/>
            <w:noProof/>
          </w:rPr>
          <w:t>7.</w:t>
        </w:r>
        <w:r w:rsidR="00BA0E8A">
          <w:rPr>
            <w:rFonts w:asciiTheme="minorHAnsi" w:eastAsiaTheme="minorEastAsia" w:hAnsiTheme="minorHAnsi" w:cstheme="minorBidi"/>
            <w:b w:val="0"/>
            <w:noProof/>
            <w:sz w:val="22"/>
            <w:szCs w:val="22"/>
          </w:rPr>
          <w:tab/>
        </w:r>
        <w:r w:rsidR="00BA0E8A" w:rsidRPr="00D01B24">
          <w:rPr>
            <w:rStyle w:val="Hyperlink"/>
            <w:noProof/>
          </w:rPr>
          <w:t>Certificate, CRL, and OCSP Profiles</w:t>
        </w:r>
        <w:r w:rsidR="00BA0E8A">
          <w:rPr>
            <w:noProof/>
            <w:webHidden/>
          </w:rPr>
          <w:tab/>
        </w:r>
        <w:r w:rsidR="00BA0E8A">
          <w:rPr>
            <w:noProof/>
            <w:webHidden/>
          </w:rPr>
          <w:fldChar w:fldCharType="begin"/>
        </w:r>
        <w:r w:rsidR="00BA0E8A">
          <w:rPr>
            <w:noProof/>
            <w:webHidden/>
          </w:rPr>
          <w:instrText xml:space="preserve"> PAGEREF _Toc418776916 \h </w:instrText>
        </w:r>
        <w:r w:rsidR="00BA0E8A">
          <w:rPr>
            <w:noProof/>
            <w:webHidden/>
          </w:rPr>
        </w:r>
        <w:r w:rsidR="00BA0E8A">
          <w:rPr>
            <w:noProof/>
            <w:webHidden/>
          </w:rPr>
          <w:fldChar w:fldCharType="separate"/>
        </w:r>
        <w:r w:rsidR="00F2346C">
          <w:rPr>
            <w:noProof/>
            <w:webHidden/>
          </w:rPr>
          <w:t>66</w:t>
        </w:r>
        <w:r w:rsidR="00BA0E8A">
          <w:rPr>
            <w:noProof/>
            <w:webHidden/>
          </w:rPr>
          <w:fldChar w:fldCharType="end"/>
        </w:r>
      </w:hyperlink>
    </w:p>
    <w:p w14:paraId="1C98E989" w14:textId="77777777" w:rsidR="00BA0E8A" w:rsidRDefault="00000000">
      <w:pPr>
        <w:pStyle w:val="TOC2"/>
        <w:rPr>
          <w:rFonts w:asciiTheme="minorHAnsi" w:eastAsiaTheme="minorEastAsia" w:hAnsiTheme="minorHAnsi" w:cstheme="minorBidi"/>
          <w:b w:val="0"/>
          <w:noProof/>
          <w:sz w:val="22"/>
          <w:szCs w:val="22"/>
        </w:rPr>
      </w:pPr>
      <w:hyperlink w:anchor="_Toc418776917" w:history="1">
        <w:r w:rsidR="00BA0E8A" w:rsidRPr="00D01B24">
          <w:rPr>
            <w:rStyle w:val="Hyperlink"/>
            <w:noProof/>
            <w:lang w:eastAsia="ar-SA"/>
          </w:rPr>
          <w:t>7.1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Profile</w:t>
        </w:r>
        <w:r w:rsidR="00BA0E8A">
          <w:rPr>
            <w:noProof/>
            <w:webHidden/>
          </w:rPr>
          <w:tab/>
        </w:r>
        <w:r w:rsidR="00BA0E8A">
          <w:rPr>
            <w:noProof/>
            <w:webHidden/>
          </w:rPr>
          <w:fldChar w:fldCharType="begin"/>
        </w:r>
        <w:r w:rsidR="00BA0E8A">
          <w:rPr>
            <w:noProof/>
            <w:webHidden/>
          </w:rPr>
          <w:instrText xml:space="preserve"> PAGEREF _Toc418776917 \h </w:instrText>
        </w:r>
        <w:r w:rsidR="00BA0E8A">
          <w:rPr>
            <w:noProof/>
            <w:webHidden/>
          </w:rPr>
        </w:r>
        <w:r w:rsidR="00BA0E8A">
          <w:rPr>
            <w:noProof/>
            <w:webHidden/>
          </w:rPr>
          <w:fldChar w:fldCharType="separate"/>
        </w:r>
        <w:r w:rsidR="00F2346C">
          <w:rPr>
            <w:noProof/>
            <w:webHidden/>
          </w:rPr>
          <w:t>66</w:t>
        </w:r>
        <w:r w:rsidR="00BA0E8A">
          <w:rPr>
            <w:noProof/>
            <w:webHidden/>
          </w:rPr>
          <w:fldChar w:fldCharType="end"/>
        </w:r>
      </w:hyperlink>
    </w:p>
    <w:p w14:paraId="3143EC63" w14:textId="77777777" w:rsidR="00BA0E8A" w:rsidRDefault="00000000">
      <w:pPr>
        <w:pStyle w:val="TOC3"/>
        <w:rPr>
          <w:rFonts w:asciiTheme="minorHAnsi" w:eastAsiaTheme="minorEastAsia" w:hAnsiTheme="minorHAnsi" w:cstheme="minorBidi"/>
          <w:noProof/>
          <w:sz w:val="22"/>
          <w:szCs w:val="22"/>
        </w:rPr>
      </w:pPr>
      <w:hyperlink w:anchor="_Toc418776918" w:history="1">
        <w:r w:rsidR="00BA0E8A" w:rsidRPr="00D01B24">
          <w:rPr>
            <w:rStyle w:val="Hyperlink"/>
            <w:noProof/>
            <w:lang w:eastAsia="ar-SA"/>
          </w:rPr>
          <w:t>7.1.1</w:t>
        </w:r>
        <w:r w:rsidR="00BA0E8A">
          <w:rPr>
            <w:rFonts w:asciiTheme="minorHAnsi" w:eastAsiaTheme="minorEastAsia" w:hAnsiTheme="minorHAnsi" w:cstheme="minorBidi"/>
            <w:noProof/>
            <w:sz w:val="22"/>
            <w:szCs w:val="22"/>
          </w:rPr>
          <w:tab/>
        </w:r>
        <w:r w:rsidR="00BA0E8A" w:rsidRPr="00D01B24">
          <w:rPr>
            <w:rStyle w:val="Hyperlink"/>
            <w:noProof/>
            <w:lang w:eastAsia="ar-SA"/>
          </w:rPr>
          <w:t>Version Number(s)</w:t>
        </w:r>
        <w:r w:rsidR="00BA0E8A">
          <w:rPr>
            <w:noProof/>
            <w:webHidden/>
          </w:rPr>
          <w:tab/>
        </w:r>
        <w:r w:rsidR="00BA0E8A">
          <w:rPr>
            <w:noProof/>
            <w:webHidden/>
          </w:rPr>
          <w:fldChar w:fldCharType="begin"/>
        </w:r>
        <w:r w:rsidR="00BA0E8A">
          <w:rPr>
            <w:noProof/>
            <w:webHidden/>
          </w:rPr>
          <w:instrText xml:space="preserve"> PAGEREF _Toc418776918 \h </w:instrText>
        </w:r>
        <w:r w:rsidR="00BA0E8A">
          <w:rPr>
            <w:noProof/>
            <w:webHidden/>
          </w:rPr>
        </w:r>
        <w:r w:rsidR="00BA0E8A">
          <w:rPr>
            <w:noProof/>
            <w:webHidden/>
          </w:rPr>
          <w:fldChar w:fldCharType="separate"/>
        </w:r>
        <w:r w:rsidR="00F2346C">
          <w:rPr>
            <w:noProof/>
            <w:webHidden/>
          </w:rPr>
          <w:t>66</w:t>
        </w:r>
        <w:r w:rsidR="00BA0E8A">
          <w:rPr>
            <w:noProof/>
            <w:webHidden/>
          </w:rPr>
          <w:fldChar w:fldCharType="end"/>
        </w:r>
      </w:hyperlink>
    </w:p>
    <w:p w14:paraId="15D04D9C" w14:textId="77777777" w:rsidR="00BA0E8A" w:rsidRDefault="00000000">
      <w:pPr>
        <w:pStyle w:val="TOC3"/>
        <w:rPr>
          <w:rFonts w:asciiTheme="minorHAnsi" w:eastAsiaTheme="minorEastAsia" w:hAnsiTheme="minorHAnsi" w:cstheme="minorBidi"/>
          <w:noProof/>
          <w:sz w:val="22"/>
          <w:szCs w:val="22"/>
        </w:rPr>
      </w:pPr>
      <w:hyperlink w:anchor="_Toc418776919" w:history="1">
        <w:r w:rsidR="00BA0E8A" w:rsidRPr="00D01B24">
          <w:rPr>
            <w:rStyle w:val="Hyperlink"/>
            <w:noProof/>
            <w:lang w:eastAsia="ar-SA"/>
          </w:rPr>
          <w:t>7.1.2</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Extensions</w:t>
        </w:r>
        <w:r w:rsidR="00BA0E8A">
          <w:rPr>
            <w:noProof/>
            <w:webHidden/>
          </w:rPr>
          <w:tab/>
        </w:r>
        <w:r w:rsidR="00BA0E8A">
          <w:rPr>
            <w:noProof/>
            <w:webHidden/>
          </w:rPr>
          <w:fldChar w:fldCharType="begin"/>
        </w:r>
        <w:r w:rsidR="00BA0E8A">
          <w:rPr>
            <w:noProof/>
            <w:webHidden/>
          </w:rPr>
          <w:instrText xml:space="preserve"> PAGEREF _Toc418776919 \h </w:instrText>
        </w:r>
        <w:r w:rsidR="00BA0E8A">
          <w:rPr>
            <w:noProof/>
            <w:webHidden/>
          </w:rPr>
        </w:r>
        <w:r w:rsidR="00BA0E8A">
          <w:rPr>
            <w:noProof/>
            <w:webHidden/>
          </w:rPr>
          <w:fldChar w:fldCharType="separate"/>
        </w:r>
        <w:r w:rsidR="00F2346C">
          <w:rPr>
            <w:noProof/>
            <w:webHidden/>
          </w:rPr>
          <w:t>66</w:t>
        </w:r>
        <w:r w:rsidR="00BA0E8A">
          <w:rPr>
            <w:noProof/>
            <w:webHidden/>
          </w:rPr>
          <w:fldChar w:fldCharType="end"/>
        </w:r>
      </w:hyperlink>
    </w:p>
    <w:p w14:paraId="733E23A0" w14:textId="77777777" w:rsidR="00BA0E8A" w:rsidRDefault="00000000">
      <w:pPr>
        <w:pStyle w:val="TOC3"/>
        <w:rPr>
          <w:rFonts w:asciiTheme="minorHAnsi" w:eastAsiaTheme="minorEastAsia" w:hAnsiTheme="minorHAnsi" w:cstheme="minorBidi"/>
          <w:noProof/>
          <w:sz w:val="22"/>
          <w:szCs w:val="22"/>
        </w:rPr>
      </w:pPr>
      <w:hyperlink w:anchor="_Toc418776920" w:history="1">
        <w:r w:rsidR="00BA0E8A" w:rsidRPr="00D01B24">
          <w:rPr>
            <w:rStyle w:val="Hyperlink"/>
            <w:noProof/>
          </w:rPr>
          <w:t>7.1.3</w:t>
        </w:r>
        <w:r w:rsidR="00BA0E8A">
          <w:rPr>
            <w:rFonts w:asciiTheme="minorHAnsi" w:eastAsiaTheme="minorEastAsia" w:hAnsiTheme="minorHAnsi" w:cstheme="minorBidi"/>
            <w:noProof/>
            <w:sz w:val="22"/>
            <w:szCs w:val="22"/>
          </w:rPr>
          <w:tab/>
        </w:r>
        <w:r w:rsidR="00BA0E8A" w:rsidRPr="00D01B24">
          <w:rPr>
            <w:rStyle w:val="Hyperlink"/>
            <w:noProof/>
          </w:rPr>
          <w:t>Algorithm Object Identifiers</w:t>
        </w:r>
        <w:r w:rsidR="00BA0E8A">
          <w:rPr>
            <w:noProof/>
            <w:webHidden/>
          </w:rPr>
          <w:tab/>
        </w:r>
        <w:r w:rsidR="00BA0E8A">
          <w:rPr>
            <w:noProof/>
            <w:webHidden/>
          </w:rPr>
          <w:fldChar w:fldCharType="begin"/>
        </w:r>
        <w:r w:rsidR="00BA0E8A">
          <w:rPr>
            <w:noProof/>
            <w:webHidden/>
          </w:rPr>
          <w:instrText xml:space="preserve"> PAGEREF _Toc418776920 \h </w:instrText>
        </w:r>
        <w:r w:rsidR="00BA0E8A">
          <w:rPr>
            <w:noProof/>
            <w:webHidden/>
          </w:rPr>
        </w:r>
        <w:r w:rsidR="00BA0E8A">
          <w:rPr>
            <w:noProof/>
            <w:webHidden/>
          </w:rPr>
          <w:fldChar w:fldCharType="separate"/>
        </w:r>
        <w:r w:rsidR="00F2346C">
          <w:rPr>
            <w:noProof/>
            <w:webHidden/>
          </w:rPr>
          <w:t>66</w:t>
        </w:r>
        <w:r w:rsidR="00BA0E8A">
          <w:rPr>
            <w:noProof/>
            <w:webHidden/>
          </w:rPr>
          <w:fldChar w:fldCharType="end"/>
        </w:r>
      </w:hyperlink>
    </w:p>
    <w:p w14:paraId="31E995AE" w14:textId="77777777" w:rsidR="00BA0E8A" w:rsidRDefault="00000000">
      <w:pPr>
        <w:pStyle w:val="TOC3"/>
        <w:rPr>
          <w:rFonts w:asciiTheme="minorHAnsi" w:eastAsiaTheme="minorEastAsia" w:hAnsiTheme="minorHAnsi" w:cstheme="minorBidi"/>
          <w:noProof/>
          <w:sz w:val="22"/>
          <w:szCs w:val="22"/>
        </w:rPr>
      </w:pPr>
      <w:hyperlink w:anchor="_Toc418776921" w:history="1">
        <w:r w:rsidR="00BA0E8A" w:rsidRPr="00D01B24">
          <w:rPr>
            <w:rStyle w:val="Hyperlink"/>
            <w:noProof/>
          </w:rPr>
          <w:t>7.1.4</w:t>
        </w:r>
        <w:r w:rsidR="00BA0E8A">
          <w:rPr>
            <w:rFonts w:asciiTheme="minorHAnsi" w:eastAsiaTheme="minorEastAsia" w:hAnsiTheme="minorHAnsi" w:cstheme="minorBidi"/>
            <w:noProof/>
            <w:sz w:val="22"/>
            <w:szCs w:val="22"/>
          </w:rPr>
          <w:tab/>
        </w:r>
        <w:r w:rsidR="00BA0E8A" w:rsidRPr="00D01B24">
          <w:rPr>
            <w:rStyle w:val="Hyperlink"/>
            <w:noProof/>
          </w:rPr>
          <w:t>Name Forms</w:t>
        </w:r>
        <w:r w:rsidR="00BA0E8A">
          <w:rPr>
            <w:noProof/>
            <w:webHidden/>
          </w:rPr>
          <w:tab/>
        </w:r>
        <w:r w:rsidR="00BA0E8A">
          <w:rPr>
            <w:noProof/>
            <w:webHidden/>
          </w:rPr>
          <w:fldChar w:fldCharType="begin"/>
        </w:r>
        <w:r w:rsidR="00BA0E8A">
          <w:rPr>
            <w:noProof/>
            <w:webHidden/>
          </w:rPr>
          <w:instrText xml:space="preserve"> PAGEREF _Toc418776921 \h </w:instrText>
        </w:r>
        <w:r w:rsidR="00BA0E8A">
          <w:rPr>
            <w:noProof/>
            <w:webHidden/>
          </w:rPr>
        </w:r>
        <w:r w:rsidR="00BA0E8A">
          <w:rPr>
            <w:noProof/>
            <w:webHidden/>
          </w:rPr>
          <w:fldChar w:fldCharType="separate"/>
        </w:r>
        <w:r w:rsidR="00F2346C">
          <w:rPr>
            <w:noProof/>
            <w:webHidden/>
          </w:rPr>
          <w:t>67</w:t>
        </w:r>
        <w:r w:rsidR="00BA0E8A">
          <w:rPr>
            <w:noProof/>
            <w:webHidden/>
          </w:rPr>
          <w:fldChar w:fldCharType="end"/>
        </w:r>
      </w:hyperlink>
    </w:p>
    <w:p w14:paraId="692004E8" w14:textId="77777777" w:rsidR="00BA0E8A" w:rsidRDefault="00000000">
      <w:pPr>
        <w:pStyle w:val="TOC3"/>
        <w:rPr>
          <w:rFonts w:asciiTheme="minorHAnsi" w:eastAsiaTheme="minorEastAsia" w:hAnsiTheme="minorHAnsi" w:cstheme="minorBidi"/>
          <w:noProof/>
          <w:sz w:val="22"/>
          <w:szCs w:val="22"/>
        </w:rPr>
      </w:pPr>
      <w:hyperlink w:anchor="_Toc418776922" w:history="1">
        <w:r w:rsidR="00BA0E8A" w:rsidRPr="00D01B24">
          <w:rPr>
            <w:rStyle w:val="Hyperlink"/>
            <w:noProof/>
          </w:rPr>
          <w:t>7.1.5</w:t>
        </w:r>
        <w:r w:rsidR="00BA0E8A">
          <w:rPr>
            <w:rFonts w:asciiTheme="minorHAnsi" w:eastAsiaTheme="minorEastAsia" w:hAnsiTheme="minorHAnsi" w:cstheme="minorBidi"/>
            <w:noProof/>
            <w:sz w:val="22"/>
            <w:szCs w:val="22"/>
          </w:rPr>
          <w:tab/>
        </w:r>
        <w:r w:rsidR="00BA0E8A" w:rsidRPr="00D01B24">
          <w:rPr>
            <w:rStyle w:val="Hyperlink"/>
            <w:noProof/>
          </w:rPr>
          <w:t>Name Constraints</w:t>
        </w:r>
        <w:r w:rsidR="00BA0E8A">
          <w:rPr>
            <w:noProof/>
            <w:webHidden/>
          </w:rPr>
          <w:tab/>
        </w:r>
        <w:r w:rsidR="00BA0E8A">
          <w:rPr>
            <w:noProof/>
            <w:webHidden/>
          </w:rPr>
          <w:fldChar w:fldCharType="begin"/>
        </w:r>
        <w:r w:rsidR="00BA0E8A">
          <w:rPr>
            <w:noProof/>
            <w:webHidden/>
          </w:rPr>
          <w:instrText xml:space="preserve"> PAGEREF _Toc418776922 \h </w:instrText>
        </w:r>
        <w:r w:rsidR="00BA0E8A">
          <w:rPr>
            <w:noProof/>
            <w:webHidden/>
          </w:rPr>
        </w:r>
        <w:r w:rsidR="00BA0E8A">
          <w:rPr>
            <w:noProof/>
            <w:webHidden/>
          </w:rPr>
          <w:fldChar w:fldCharType="separate"/>
        </w:r>
        <w:r w:rsidR="00F2346C">
          <w:rPr>
            <w:noProof/>
            <w:webHidden/>
          </w:rPr>
          <w:t>67</w:t>
        </w:r>
        <w:r w:rsidR="00BA0E8A">
          <w:rPr>
            <w:noProof/>
            <w:webHidden/>
          </w:rPr>
          <w:fldChar w:fldCharType="end"/>
        </w:r>
      </w:hyperlink>
    </w:p>
    <w:p w14:paraId="0C692A2D" w14:textId="77777777" w:rsidR="00BA0E8A" w:rsidRDefault="00000000">
      <w:pPr>
        <w:pStyle w:val="TOC3"/>
        <w:rPr>
          <w:rFonts w:asciiTheme="minorHAnsi" w:eastAsiaTheme="minorEastAsia" w:hAnsiTheme="minorHAnsi" w:cstheme="minorBidi"/>
          <w:noProof/>
          <w:sz w:val="22"/>
          <w:szCs w:val="22"/>
        </w:rPr>
      </w:pPr>
      <w:hyperlink w:anchor="_Toc418776923" w:history="1">
        <w:r w:rsidR="00BA0E8A" w:rsidRPr="00D01B24">
          <w:rPr>
            <w:rStyle w:val="Hyperlink"/>
            <w:noProof/>
          </w:rPr>
          <w:t>7.1.6</w:t>
        </w:r>
        <w:r w:rsidR="00BA0E8A">
          <w:rPr>
            <w:rFonts w:asciiTheme="minorHAnsi" w:eastAsiaTheme="minorEastAsia" w:hAnsiTheme="minorHAnsi" w:cstheme="minorBidi"/>
            <w:noProof/>
            <w:sz w:val="22"/>
            <w:szCs w:val="22"/>
          </w:rPr>
          <w:tab/>
        </w:r>
        <w:r w:rsidR="00BA0E8A" w:rsidRPr="00D01B24">
          <w:rPr>
            <w:rStyle w:val="Hyperlink"/>
            <w:noProof/>
          </w:rPr>
          <w:t>Certificate Policy Object Identifier</w:t>
        </w:r>
        <w:r w:rsidR="00BA0E8A">
          <w:rPr>
            <w:noProof/>
            <w:webHidden/>
          </w:rPr>
          <w:tab/>
        </w:r>
        <w:r w:rsidR="00BA0E8A">
          <w:rPr>
            <w:noProof/>
            <w:webHidden/>
          </w:rPr>
          <w:fldChar w:fldCharType="begin"/>
        </w:r>
        <w:r w:rsidR="00BA0E8A">
          <w:rPr>
            <w:noProof/>
            <w:webHidden/>
          </w:rPr>
          <w:instrText xml:space="preserve"> PAGEREF _Toc418776923 \h </w:instrText>
        </w:r>
        <w:r w:rsidR="00BA0E8A">
          <w:rPr>
            <w:noProof/>
            <w:webHidden/>
          </w:rPr>
        </w:r>
        <w:r w:rsidR="00BA0E8A">
          <w:rPr>
            <w:noProof/>
            <w:webHidden/>
          </w:rPr>
          <w:fldChar w:fldCharType="separate"/>
        </w:r>
        <w:r w:rsidR="00F2346C">
          <w:rPr>
            <w:noProof/>
            <w:webHidden/>
          </w:rPr>
          <w:t>67</w:t>
        </w:r>
        <w:r w:rsidR="00BA0E8A">
          <w:rPr>
            <w:noProof/>
            <w:webHidden/>
          </w:rPr>
          <w:fldChar w:fldCharType="end"/>
        </w:r>
      </w:hyperlink>
    </w:p>
    <w:p w14:paraId="3983B76C" w14:textId="77777777" w:rsidR="00BA0E8A" w:rsidRDefault="00000000">
      <w:pPr>
        <w:pStyle w:val="TOC3"/>
        <w:rPr>
          <w:rFonts w:asciiTheme="minorHAnsi" w:eastAsiaTheme="minorEastAsia" w:hAnsiTheme="minorHAnsi" w:cstheme="minorBidi"/>
          <w:noProof/>
          <w:sz w:val="22"/>
          <w:szCs w:val="22"/>
        </w:rPr>
      </w:pPr>
      <w:hyperlink w:anchor="_Toc418776924" w:history="1">
        <w:r w:rsidR="00BA0E8A" w:rsidRPr="00D01B24">
          <w:rPr>
            <w:rStyle w:val="Hyperlink"/>
            <w:noProof/>
          </w:rPr>
          <w:t>7.1.7</w:t>
        </w:r>
        <w:r w:rsidR="00BA0E8A">
          <w:rPr>
            <w:rFonts w:asciiTheme="minorHAnsi" w:eastAsiaTheme="minorEastAsia" w:hAnsiTheme="minorHAnsi" w:cstheme="minorBidi"/>
            <w:noProof/>
            <w:sz w:val="22"/>
            <w:szCs w:val="22"/>
          </w:rPr>
          <w:tab/>
        </w:r>
        <w:r w:rsidR="00BA0E8A" w:rsidRPr="00D01B24">
          <w:rPr>
            <w:rStyle w:val="Hyperlink"/>
            <w:noProof/>
          </w:rPr>
          <w:t>Usage of Policy Constraints Extension</w:t>
        </w:r>
        <w:r w:rsidR="00BA0E8A">
          <w:rPr>
            <w:noProof/>
            <w:webHidden/>
          </w:rPr>
          <w:tab/>
        </w:r>
        <w:r w:rsidR="00BA0E8A">
          <w:rPr>
            <w:noProof/>
            <w:webHidden/>
          </w:rPr>
          <w:fldChar w:fldCharType="begin"/>
        </w:r>
        <w:r w:rsidR="00BA0E8A">
          <w:rPr>
            <w:noProof/>
            <w:webHidden/>
          </w:rPr>
          <w:instrText xml:space="preserve"> PAGEREF _Toc418776924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0D20711F" w14:textId="77777777" w:rsidR="00BA0E8A" w:rsidRDefault="00000000">
      <w:pPr>
        <w:pStyle w:val="TOC3"/>
        <w:rPr>
          <w:rFonts w:asciiTheme="minorHAnsi" w:eastAsiaTheme="minorEastAsia" w:hAnsiTheme="minorHAnsi" w:cstheme="minorBidi"/>
          <w:noProof/>
          <w:sz w:val="22"/>
          <w:szCs w:val="22"/>
        </w:rPr>
      </w:pPr>
      <w:hyperlink w:anchor="_Toc418776925" w:history="1">
        <w:r w:rsidR="00BA0E8A" w:rsidRPr="00D01B24">
          <w:rPr>
            <w:rStyle w:val="Hyperlink"/>
            <w:noProof/>
            <w:lang w:eastAsia="ar-SA"/>
          </w:rPr>
          <w:t>7.1.8</w:t>
        </w:r>
        <w:r w:rsidR="00BA0E8A">
          <w:rPr>
            <w:rFonts w:asciiTheme="minorHAnsi" w:eastAsiaTheme="minorEastAsia" w:hAnsiTheme="minorHAnsi" w:cstheme="minorBidi"/>
            <w:noProof/>
            <w:sz w:val="22"/>
            <w:szCs w:val="22"/>
          </w:rPr>
          <w:tab/>
        </w:r>
        <w:r w:rsidR="00BA0E8A" w:rsidRPr="00D01B24">
          <w:rPr>
            <w:rStyle w:val="Hyperlink"/>
            <w:noProof/>
            <w:lang w:eastAsia="ar-SA"/>
          </w:rPr>
          <w:t>Policy Qualifiers Syntax and Semantics</w:t>
        </w:r>
        <w:r w:rsidR="00BA0E8A">
          <w:rPr>
            <w:noProof/>
            <w:webHidden/>
          </w:rPr>
          <w:tab/>
        </w:r>
        <w:r w:rsidR="00BA0E8A">
          <w:rPr>
            <w:noProof/>
            <w:webHidden/>
          </w:rPr>
          <w:fldChar w:fldCharType="begin"/>
        </w:r>
        <w:r w:rsidR="00BA0E8A">
          <w:rPr>
            <w:noProof/>
            <w:webHidden/>
          </w:rPr>
          <w:instrText xml:space="preserve"> PAGEREF _Toc418776925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30A05F4B" w14:textId="77777777" w:rsidR="00BA0E8A" w:rsidRDefault="00000000">
      <w:pPr>
        <w:pStyle w:val="TOC3"/>
        <w:rPr>
          <w:rFonts w:asciiTheme="minorHAnsi" w:eastAsiaTheme="minorEastAsia" w:hAnsiTheme="minorHAnsi" w:cstheme="minorBidi"/>
          <w:noProof/>
          <w:sz w:val="22"/>
          <w:szCs w:val="22"/>
        </w:rPr>
      </w:pPr>
      <w:hyperlink w:anchor="_Toc418776926" w:history="1">
        <w:r w:rsidR="00BA0E8A" w:rsidRPr="00D01B24">
          <w:rPr>
            <w:rStyle w:val="Hyperlink"/>
            <w:noProof/>
            <w:lang w:eastAsia="ar-SA"/>
          </w:rPr>
          <w:t>7.1.9</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Semantics for the Critical Certificate Policies Extension</w:t>
        </w:r>
        <w:r w:rsidR="00BA0E8A">
          <w:rPr>
            <w:noProof/>
            <w:webHidden/>
          </w:rPr>
          <w:tab/>
        </w:r>
        <w:r w:rsidR="00BA0E8A">
          <w:rPr>
            <w:noProof/>
            <w:webHidden/>
          </w:rPr>
          <w:fldChar w:fldCharType="begin"/>
        </w:r>
        <w:r w:rsidR="00BA0E8A">
          <w:rPr>
            <w:noProof/>
            <w:webHidden/>
          </w:rPr>
          <w:instrText xml:space="preserve"> PAGEREF _Toc418776926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1374A075" w14:textId="77777777" w:rsidR="00BA0E8A" w:rsidRDefault="00000000">
      <w:pPr>
        <w:pStyle w:val="TOC2"/>
        <w:rPr>
          <w:rFonts w:asciiTheme="minorHAnsi" w:eastAsiaTheme="minorEastAsia" w:hAnsiTheme="minorHAnsi" w:cstheme="minorBidi"/>
          <w:b w:val="0"/>
          <w:noProof/>
          <w:sz w:val="22"/>
          <w:szCs w:val="22"/>
        </w:rPr>
      </w:pPr>
      <w:hyperlink w:anchor="_Toc418776927" w:history="1">
        <w:r w:rsidR="00BA0E8A" w:rsidRPr="00D01B24">
          <w:rPr>
            <w:rStyle w:val="Hyperlink"/>
            <w:noProof/>
            <w:lang w:eastAsia="ar-SA"/>
          </w:rPr>
          <w:t>7.2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CRL Profile</w:t>
        </w:r>
        <w:r w:rsidR="00BA0E8A">
          <w:rPr>
            <w:noProof/>
            <w:webHidden/>
          </w:rPr>
          <w:tab/>
        </w:r>
        <w:r w:rsidR="00BA0E8A">
          <w:rPr>
            <w:noProof/>
            <w:webHidden/>
          </w:rPr>
          <w:fldChar w:fldCharType="begin"/>
        </w:r>
        <w:r w:rsidR="00BA0E8A">
          <w:rPr>
            <w:noProof/>
            <w:webHidden/>
          </w:rPr>
          <w:instrText xml:space="preserve"> PAGEREF _Toc418776927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7C3C64AB" w14:textId="77777777" w:rsidR="00BA0E8A" w:rsidRDefault="00000000">
      <w:pPr>
        <w:pStyle w:val="TOC3"/>
        <w:rPr>
          <w:rFonts w:asciiTheme="minorHAnsi" w:eastAsiaTheme="minorEastAsia" w:hAnsiTheme="minorHAnsi" w:cstheme="minorBidi"/>
          <w:noProof/>
          <w:sz w:val="22"/>
          <w:szCs w:val="22"/>
        </w:rPr>
      </w:pPr>
      <w:hyperlink w:anchor="_Toc418776928" w:history="1">
        <w:r w:rsidR="00BA0E8A" w:rsidRPr="00D01B24">
          <w:rPr>
            <w:rStyle w:val="Hyperlink"/>
            <w:noProof/>
          </w:rPr>
          <w:t>7.2.1</w:t>
        </w:r>
        <w:r w:rsidR="00BA0E8A">
          <w:rPr>
            <w:rFonts w:asciiTheme="minorHAnsi" w:eastAsiaTheme="minorEastAsia" w:hAnsiTheme="minorHAnsi" w:cstheme="minorBidi"/>
            <w:noProof/>
            <w:sz w:val="22"/>
            <w:szCs w:val="22"/>
          </w:rPr>
          <w:tab/>
        </w:r>
        <w:r w:rsidR="00BA0E8A" w:rsidRPr="00D01B24">
          <w:rPr>
            <w:rStyle w:val="Hyperlink"/>
            <w:noProof/>
          </w:rPr>
          <w:t>Version Number(s)</w:t>
        </w:r>
        <w:r w:rsidR="00BA0E8A">
          <w:rPr>
            <w:noProof/>
            <w:webHidden/>
          </w:rPr>
          <w:tab/>
        </w:r>
        <w:r w:rsidR="00BA0E8A">
          <w:rPr>
            <w:noProof/>
            <w:webHidden/>
          </w:rPr>
          <w:fldChar w:fldCharType="begin"/>
        </w:r>
        <w:r w:rsidR="00BA0E8A">
          <w:rPr>
            <w:noProof/>
            <w:webHidden/>
          </w:rPr>
          <w:instrText xml:space="preserve"> PAGEREF _Toc418776928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33EEEEDB" w14:textId="77777777" w:rsidR="00BA0E8A" w:rsidRDefault="00000000">
      <w:pPr>
        <w:pStyle w:val="TOC3"/>
        <w:rPr>
          <w:rFonts w:asciiTheme="minorHAnsi" w:eastAsiaTheme="minorEastAsia" w:hAnsiTheme="minorHAnsi" w:cstheme="minorBidi"/>
          <w:noProof/>
          <w:sz w:val="22"/>
          <w:szCs w:val="22"/>
        </w:rPr>
      </w:pPr>
      <w:hyperlink w:anchor="_Toc418776929" w:history="1">
        <w:r w:rsidR="00BA0E8A" w:rsidRPr="00D01B24">
          <w:rPr>
            <w:rStyle w:val="Hyperlink"/>
            <w:noProof/>
          </w:rPr>
          <w:t>7.2.2</w:t>
        </w:r>
        <w:r w:rsidR="00BA0E8A">
          <w:rPr>
            <w:rFonts w:asciiTheme="minorHAnsi" w:eastAsiaTheme="minorEastAsia" w:hAnsiTheme="minorHAnsi" w:cstheme="minorBidi"/>
            <w:noProof/>
            <w:sz w:val="22"/>
            <w:szCs w:val="22"/>
          </w:rPr>
          <w:tab/>
        </w:r>
        <w:r w:rsidR="00BA0E8A" w:rsidRPr="00D01B24">
          <w:rPr>
            <w:rStyle w:val="Hyperlink"/>
            <w:noProof/>
          </w:rPr>
          <w:t>CRL and CRL Entry Extensions</w:t>
        </w:r>
        <w:r w:rsidR="00BA0E8A">
          <w:rPr>
            <w:noProof/>
            <w:webHidden/>
          </w:rPr>
          <w:tab/>
        </w:r>
        <w:r w:rsidR="00BA0E8A">
          <w:rPr>
            <w:noProof/>
            <w:webHidden/>
          </w:rPr>
          <w:fldChar w:fldCharType="begin"/>
        </w:r>
        <w:r w:rsidR="00BA0E8A">
          <w:rPr>
            <w:noProof/>
            <w:webHidden/>
          </w:rPr>
          <w:instrText xml:space="preserve"> PAGEREF _Toc418776929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704E0F43" w14:textId="77777777" w:rsidR="00BA0E8A" w:rsidRDefault="00000000">
      <w:pPr>
        <w:pStyle w:val="TOC2"/>
        <w:rPr>
          <w:rFonts w:asciiTheme="minorHAnsi" w:eastAsiaTheme="minorEastAsia" w:hAnsiTheme="minorHAnsi" w:cstheme="minorBidi"/>
          <w:b w:val="0"/>
          <w:noProof/>
          <w:sz w:val="22"/>
          <w:szCs w:val="22"/>
        </w:rPr>
      </w:pPr>
      <w:hyperlink w:anchor="_Toc418776930" w:history="1">
        <w:r w:rsidR="00BA0E8A" w:rsidRPr="00D01B24">
          <w:rPr>
            <w:rStyle w:val="Hyperlink"/>
            <w:noProof/>
            <w:lang w:eastAsia="ar-SA"/>
          </w:rPr>
          <w:t>7.3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OCSP Profile</w:t>
        </w:r>
        <w:r w:rsidR="00BA0E8A">
          <w:rPr>
            <w:noProof/>
            <w:webHidden/>
          </w:rPr>
          <w:tab/>
        </w:r>
        <w:r w:rsidR="00BA0E8A">
          <w:rPr>
            <w:noProof/>
            <w:webHidden/>
          </w:rPr>
          <w:fldChar w:fldCharType="begin"/>
        </w:r>
        <w:r w:rsidR="00BA0E8A">
          <w:rPr>
            <w:noProof/>
            <w:webHidden/>
          </w:rPr>
          <w:instrText xml:space="preserve"> PAGEREF _Toc418776930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7DAC7705" w14:textId="77777777" w:rsidR="00BA0E8A" w:rsidRDefault="00000000">
      <w:pPr>
        <w:pStyle w:val="TOC3"/>
        <w:rPr>
          <w:rFonts w:asciiTheme="minorHAnsi" w:eastAsiaTheme="minorEastAsia" w:hAnsiTheme="minorHAnsi" w:cstheme="minorBidi"/>
          <w:noProof/>
          <w:sz w:val="22"/>
          <w:szCs w:val="22"/>
        </w:rPr>
      </w:pPr>
      <w:hyperlink w:anchor="_Toc418776931" w:history="1">
        <w:r w:rsidR="00BA0E8A" w:rsidRPr="00D01B24">
          <w:rPr>
            <w:rStyle w:val="Hyperlink"/>
            <w:noProof/>
          </w:rPr>
          <w:t>7.3.1</w:t>
        </w:r>
        <w:r w:rsidR="00BA0E8A">
          <w:rPr>
            <w:rFonts w:asciiTheme="minorHAnsi" w:eastAsiaTheme="minorEastAsia" w:hAnsiTheme="minorHAnsi" w:cstheme="minorBidi"/>
            <w:noProof/>
            <w:sz w:val="22"/>
            <w:szCs w:val="22"/>
          </w:rPr>
          <w:tab/>
        </w:r>
        <w:r w:rsidR="00BA0E8A" w:rsidRPr="00D01B24">
          <w:rPr>
            <w:rStyle w:val="Hyperlink"/>
            <w:noProof/>
          </w:rPr>
          <w:t>Version Number(s)</w:t>
        </w:r>
        <w:r w:rsidR="00BA0E8A">
          <w:rPr>
            <w:noProof/>
            <w:webHidden/>
          </w:rPr>
          <w:tab/>
        </w:r>
        <w:r w:rsidR="00BA0E8A">
          <w:rPr>
            <w:noProof/>
            <w:webHidden/>
          </w:rPr>
          <w:fldChar w:fldCharType="begin"/>
        </w:r>
        <w:r w:rsidR="00BA0E8A">
          <w:rPr>
            <w:noProof/>
            <w:webHidden/>
          </w:rPr>
          <w:instrText xml:space="preserve"> PAGEREF _Toc418776931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5C5EFA6B" w14:textId="77777777" w:rsidR="00BA0E8A" w:rsidRDefault="00000000">
      <w:pPr>
        <w:pStyle w:val="TOC3"/>
        <w:rPr>
          <w:rFonts w:asciiTheme="minorHAnsi" w:eastAsiaTheme="minorEastAsia" w:hAnsiTheme="minorHAnsi" w:cstheme="minorBidi"/>
          <w:noProof/>
          <w:sz w:val="22"/>
          <w:szCs w:val="22"/>
        </w:rPr>
      </w:pPr>
      <w:hyperlink w:anchor="_Toc418776932" w:history="1">
        <w:r w:rsidR="00BA0E8A" w:rsidRPr="00D01B24">
          <w:rPr>
            <w:rStyle w:val="Hyperlink"/>
            <w:noProof/>
          </w:rPr>
          <w:t>7.3.2</w:t>
        </w:r>
        <w:r w:rsidR="00BA0E8A">
          <w:rPr>
            <w:rFonts w:asciiTheme="minorHAnsi" w:eastAsiaTheme="minorEastAsia" w:hAnsiTheme="minorHAnsi" w:cstheme="minorBidi"/>
            <w:noProof/>
            <w:sz w:val="22"/>
            <w:szCs w:val="22"/>
          </w:rPr>
          <w:tab/>
        </w:r>
        <w:r w:rsidR="00BA0E8A" w:rsidRPr="00D01B24">
          <w:rPr>
            <w:rStyle w:val="Hyperlink"/>
            <w:noProof/>
          </w:rPr>
          <w:t>OCSP Extensions</w:t>
        </w:r>
        <w:r w:rsidR="00BA0E8A">
          <w:rPr>
            <w:noProof/>
            <w:webHidden/>
          </w:rPr>
          <w:tab/>
        </w:r>
        <w:r w:rsidR="00BA0E8A">
          <w:rPr>
            <w:noProof/>
            <w:webHidden/>
          </w:rPr>
          <w:fldChar w:fldCharType="begin"/>
        </w:r>
        <w:r w:rsidR="00BA0E8A">
          <w:rPr>
            <w:noProof/>
            <w:webHidden/>
          </w:rPr>
          <w:instrText xml:space="preserve"> PAGEREF _Toc418776932 \h </w:instrText>
        </w:r>
        <w:r w:rsidR="00BA0E8A">
          <w:rPr>
            <w:noProof/>
            <w:webHidden/>
          </w:rPr>
        </w:r>
        <w:r w:rsidR="00BA0E8A">
          <w:rPr>
            <w:noProof/>
            <w:webHidden/>
          </w:rPr>
          <w:fldChar w:fldCharType="separate"/>
        </w:r>
        <w:r w:rsidR="00F2346C">
          <w:rPr>
            <w:noProof/>
            <w:webHidden/>
          </w:rPr>
          <w:t>68</w:t>
        </w:r>
        <w:r w:rsidR="00BA0E8A">
          <w:rPr>
            <w:noProof/>
            <w:webHidden/>
          </w:rPr>
          <w:fldChar w:fldCharType="end"/>
        </w:r>
      </w:hyperlink>
    </w:p>
    <w:p w14:paraId="42B9C199"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933" w:history="1">
        <w:r w:rsidR="00BA0E8A" w:rsidRPr="00D01B24">
          <w:rPr>
            <w:rStyle w:val="Hyperlink"/>
            <w:noProof/>
          </w:rPr>
          <w:t>8.</w:t>
        </w:r>
        <w:r w:rsidR="00BA0E8A">
          <w:rPr>
            <w:rFonts w:asciiTheme="minorHAnsi" w:eastAsiaTheme="minorEastAsia" w:hAnsiTheme="minorHAnsi" w:cstheme="minorBidi"/>
            <w:b w:val="0"/>
            <w:noProof/>
            <w:sz w:val="22"/>
            <w:szCs w:val="22"/>
          </w:rPr>
          <w:tab/>
        </w:r>
        <w:r w:rsidR="00BA0E8A" w:rsidRPr="00D01B24">
          <w:rPr>
            <w:rStyle w:val="Hyperlink"/>
            <w:noProof/>
          </w:rPr>
          <w:t>Compliance Audit and Other Assessments</w:t>
        </w:r>
        <w:r w:rsidR="00BA0E8A">
          <w:rPr>
            <w:noProof/>
            <w:webHidden/>
          </w:rPr>
          <w:tab/>
        </w:r>
        <w:r w:rsidR="00BA0E8A">
          <w:rPr>
            <w:noProof/>
            <w:webHidden/>
          </w:rPr>
          <w:fldChar w:fldCharType="begin"/>
        </w:r>
        <w:r w:rsidR="00BA0E8A">
          <w:rPr>
            <w:noProof/>
            <w:webHidden/>
          </w:rPr>
          <w:instrText xml:space="preserve"> PAGEREF _Toc418776933 \h </w:instrText>
        </w:r>
        <w:r w:rsidR="00BA0E8A">
          <w:rPr>
            <w:noProof/>
            <w:webHidden/>
          </w:rPr>
        </w:r>
        <w:r w:rsidR="00BA0E8A">
          <w:rPr>
            <w:noProof/>
            <w:webHidden/>
          </w:rPr>
          <w:fldChar w:fldCharType="separate"/>
        </w:r>
        <w:r w:rsidR="00F2346C">
          <w:rPr>
            <w:noProof/>
            <w:webHidden/>
          </w:rPr>
          <w:t>69</w:t>
        </w:r>
        <w:r w:rsidR="00BA0E8A">
          <w:rPr>
            <w:noProof/>
            <w:webHidden/>
          </w:rPr>
          <w:fldChar w:fldCharType="end"/>
        </w:r>
      </w:hyperlink>
    </w:p>
    <w:p w14:paraId="6B44E58B" w14:textId="77777777" w:rsidR="00BA0E8A" w:rsidRDefault="00000000">
      <w:pPr>
        <w:pStyle w:val="TOC2"/>
        <w:rPr>
          <w:rFonts w:asciiTheme="minorHAnsi" w:eastAsiaTheme="minorEastAsia" w:hAnsiTheme="minorHAnsi" w:cstheme="minorBidi"/>
          <w:b w:val="0"/>
          <w:noProof/>
          <w:sz w:val="22"/>
          <w:szCs w:val="22"/>
        </w:rPr>
      </w:pPr>
      <w:hyperlink w:anchor="_Toc418776934" w:history="1">
        <w:r w:rsidR="00BA0E8A" w:rsidRPr="00D01B24">
          <w:rPr>
            <w:rStyle w:val="Hyperlink"/>
            <w:noProof/>
            <w:lang w:eastAsia="ar-SA"/>
          </w:rPr>
          <w:t>8.1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Frequency or Circumstances of Assessment</w:t>
        </w:r>
        <w:r w:rsidR="00BA0E8A">
          <w:rPr>
            <w:noProof/>
            <w:webHidden/>
          </w:rPr>
          <w:tab/>
        </w:r>
        <w:r w:rsidR="00BA0E8A">
          <w:rPr>
            <w:noProof/>
            <w:webHidden/>
          </w:rPr>
          <w:fldChar w:fldCharType="begin"/>
        </w:r>
        <w:r w:rsidR="00BA0E8A">
          <w:rPr>
            <w:noProof/>
            <w:webHidden/>
          </w:rPr>
          <w:instrText xml:space="preserve"> PAGEREF _Toc418776934 \h </w:instrText>
        </w:r>
        <w:r w:rsidR="00BA0E8A">
          <w:rPr>
            <w:noProof/>
            <w:webHidden/>
          </w:rPr>
        </w:r>
        <w:r w:rsidR="00BA0E8A">
          <w:rPr>
            <w:noProof/>
            <w:webHidden/>
          </w:rPr>
          <w:fldChar w:fldCharType="separate"/>
        </w:r>
        <w:r w:rsidR="00F2346C">
          <w:rPr>
            <w:noProof/>
            <w:webHidden/>
          </w:rPr>
          <w:t>69</w:t>
        </w:r>
        <w:r w:rsidR="00BA0E8A">
          <w:rPr>
            <w:noProof/>
            <w:webHidden/>
          </w:rPr>
          <w:fldChar w:fldCharType="end"/>
        </w:r>
      </w:hyperlink>
    </w:p>
    <w:p w14:paraId="4D26F2F7" w14:textId="77777777" w:rsidR="00BA0E8A" w:rsidRDefault="00000000">
      <w:pPr>
        <w:pStyle w:val="TOC2"/>
        <w:rPr>
          <w:rFonts w:asciiTheme="minorHAnsi" w:eastAsiaTheme="minorEastAsia" w:hAnsiTheme="minorHAnsi" w:cstheme="minorBidi"/>
          <w:b w:val="0"/>
          <w:noProof/>
          <w:sz w:val="22"/>
          <w:szCs w:val="22"/>
        </w:rPr>
      </w:pPr>
      <w:hyperlink w:anchor="_Toc418776935" w:history="1">
        <w:r w:rsidR="00BA0E8A" w:rsidRPr="00D01B24">
          <w:rPr>
            <w:rStyle w:val="Hyperlink"/>
            <w:noProof/>
            <w:lang w:eastAsia="ar-SA"/>
          </w:rPr>
          <w:t>8.2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Identity/Qualifications of Assessor</w:t>
        </w:r>
        <w:r w:rsidR="00BA0E8A">
          <w:rPr>
            <w:noProof/>
            <w:webHidden/>
          </w:rPr>
          <w:tab/>
        </w:r>
        <w:r w:rsidR="00BA0E8A">
          <w:rPr>
            <w:noProof/>
            <w:webHidden/>
          </w:rPr>
          <w:fldChar w:fldCharType="begin"/>
        </w:r>
        <w:r w:rsidR="00BA0E8A">
          <w:rPr>
            <w:noProof/>
            <w:webHidden/>
          </w:rPr>
          <w:instrText xml:space="preserve"> PAGEREF _Toc418776935 \h </w:instrText>
        </w:r>
        <w:r w:rsidR="00BA0E8A">
          <w:rPr>
            <w:noProof/>
            <w:webHidden/>
          </w:rPr>
        </w:r>
        <w:r w:rsidR="00BA0E8A">
          <w:rPr>
            <w:noProof/>
            <w:webHidden/>
          </w:rPr>
          <w:fldChar w:fldCharType="separate"/>
        </w:r>
        <w:r w:rsidR="00F2346C">
          <w:rPr>
            <w:noProof/>
            <w:webHidden/>
          </w:rPr>
          <w:t>69</w:t>
        </w:r>
        <w:r w:rsidR="00BA0E8A">
          <w:rPr>
            <w:noProof/>
            <w:webHidden/>
          </w:rPr>
          <w:fldChar w:fldCharType="end"/>
        </w:r>
      </w:hyperlink>
    </w:p>
    <w:p w14:paraId="6A43D61A" w14:textId="77777777" w:rsidR="00BA0E8A" w:rsidRDefault="00000000">
      <w:pPr>
        <w:pStyle w:val="TOC2"/>
        <w:rPr>
          <w:rFonts w:asciiTheme="minorHAnsi" w:eastAsiaTheme="minorEastAsia" w:hAnsiTheme="minorHAnsi" w:cstheme="minorBidi"/>
          <w:b w:val="0"/>
          <w:noProof/>
          <w:sz w:val="22"/>
          <w:szCs w:val="22"/>
        </w:rPr>
      </w:pPr>
      <w:hyperlink w:anchor="_Toc418776936" w:history="1">
        <w:r w:rsidR="00BA0E8A" w:rsidRPr="00D01B24">
          <w:rPr>
            <w:rStyle w:val="Hyperlink"/>
            <w:noProof/>
            <w:lang w:eastAsia="ar-SA"/>
          </w:rPr>
          <w:t>8.3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Assessor’s Relationship to Assessed Entity</w:t>
        </w:r>
        <w:r w:rsidR="00BA0E8A">
          <w:rPr>
            <w:noProof/>
            <w:webHidden/>
          </w:rPr>
          <w:tab/>
        </w:r>
        <w:r w:rsidR="00BA0E8A">
          <w:rPr>
            <w:noProof/>
            <w:webHidden/>
          </w:rPr>
          <w:fldChar w:fldCharType="begin"/>
        </w:r>
        <w:r w:rsidR="00BA0E8A">
          <w:rPr>
            <w:noProof/>
            <w:webHidden/>
          </w:rPr>
          <w:instrText xml:space="preserve"> PAGEREF _Toc418776936 \h </w:instrText>
        </w:r>
        <w:r w:rsidR="00BA0E8A">
          <w:rPr>
            <w:noProof/>
            <w:webHidden/>
          </w:rPr>
        </w:r>
        <w:r w:rsidR="00BA0E8A">
          <w:rPr>
            <w:noProof/>
            <w:webHidden/>
          </w:rPr>
          <w:fldChar w:fldCharType="separate"/>
        </w:r>
        <w:r w:rsidR="00F2346C">
          <w:rPr>
            <w:noProof/>
            <w:webHidden/>
          </w:rPr>
          <w:t>69</w:t>
        </w:r>
        <w:r w:rsidR="00BA0E8A">
          <w:rPr>
            <w:noProof/>
            <w:webHidden/>
          </w:rPr>
          <w:fldChar w:fldCharType="end"/>
        </w:r>
      </w:hyperlink>
    </w:p>
    <w:p w14:paraId="4779A49F" w14:textId="77777777" w:rsidR="00BA0E8A" w:rsidRDefault="00000000">
      <w:pPr>
        <w:pStyle w:val="TOC2"/>
        <w:rPr>
          <w:rFonts w:asciiTheme="minorHAnsi" w:eastAsiaTheme="minorEastAsia" w:hAnsiTheme="minorHAnsi" w:cstheme="minorBidi"/>
          <w:b w:val="0"/>
          <w:noProof/>
          <w:sz w:val="22"/>
          <w:szCs w:val="22"/>
        </w:rPr>
      </w:pPr>
      <w:hyperlink w:anchor="_Toc418776937" w:history="1">
        <w:r w:rsidR="00BA0E8A" w:rsidRPr="00D01B24">
          <w:rPr>
            <w:rStyle w:val="Hyperlink"/>
            <w:noProof/>
            <w:lang w:eastAsia="ar-SA"/>
          </w:rPr>
          <w:t>8.4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Topics Covered by Assessment</w:t>
        </w:r>
        <w:r w:rsidR="00BA0E8A">
          <w:rPr>
            <w:noProof/>
            <w:webHidden/>
          </w:rPr>
          <w:tab/>
        </w:r>
        <w:r w:rsidR="00BA0E8A">
          <w:rPr>
            <w:noProof/>
            <w:webHidden/>
          </w:rPr>
          <w:fldChar w:fldCharType="begin"/>
        </w:r>
        <w:r w:rsidR="00BA0E8A">
          <w:rPr>
            <w:noProof/>
            <w:webHidden/>
          </w:rPr>
          <w:instrText xml:space="preserve"> PAGEREF _Toc418776937 \h </w:instrText>
        </w:r>
        <w:r w:rsidR="00BA0E8A">
          <w:rPr>
            <w:noProof/>
            <w:webHidden/>
          </w:rPr>
        </w:r>
        <w:r w:rsidR="00BA0E8A">
          <w:rPr>
            <w:noProof/>
            <w:webHidden/>
          </w:rPr>
          <w:fldChar w:fldCharType="separate"/>
        </w:r>
        <w:r w:rsidR="00F2346C">
          <w:rPr>
            <w:noProof/>
            <w:webHidden/>
          </w:rPr>
          <w:t>69</w:t>
        </w:r>
        <w:r w:rsidR="00BA0E8A">
          <w:rPr>
            <w:noProof/>
            <w:webHidden/>
          </w:rPr>
          <w:fldChar w:fldCharType="end"/>
        </w:r>
      </w:hyperlink>
    </w:p>
    <w:p w14:paraId="20AD474C" w14:textId="77777777" w:rsidR="00BA0E8A" w:rsidRDefault="00000000">
      <w:pPr>
        <w:pStyle w:val="TOC2"/>
        <w:rPr>
          <w:rFonts w:asciiTheme="minorHAnsi" w:eastAsiaTheme="minorEastAsia" w:hAnsiTheme="minorHAnsi" w:cstheme="minorBidi"/>
          <w:b w:val="0"/>
          <w:noProof/>
          <w:sz w:val="22"/>
          <w:szCs w:val="22"/>
        </w:rPr>
      </w:pPr>
      <w:hyperlink w:anchor="_Toc418776938" w:history="1">
        <w:r w:rsidR="00BA0E8A" w:rsidRPr="00D01B24">
          <w:rPr>
            <w:rStyle w:val="Hyperlink"/>
            <w:noProof/>
            <w:lang w:eastAsia="ar-SA"/>
          </w:rPr>
          <w:t>8.5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Actions Taken as a Result of Deficiency</w:t>
        </w:r>
        <w:r w:rsidR="00BA0E8A">
          <w:rPr>
            <w:noProof/>
            <w:webHidden/>
          </w:rPr>
          <w:tab/>
        </w:r>
        <w:r w:rsidR="00BA0E8A">
          <w:rPr>
            <w:noProof/>
            <w:webHidden/>
          </w:rPr>
          <w:fldChar w:fldCharType="begin"/>
        </w:r>
        <w:r w:rsidR="00BA0E8A">
          <w:rPr>
            <w:noProof/>
            <w:webHidden/>
          </w:rPr>
          <w:instrText xml:space="preserve"> PAGEREF _Toc418776938 \h </w:instrText>
        </w:r>
        <w:r w:rsidR="00BA0E8A">
          <w:rPr>
            <w:noProof/>
            <w:webHidden/>
          </w:rPr>
        </w:r>
        <w:r w:rsidR="00BA0E8A">
          <w:rPr>
            <w:noProof/>
            <w:webHidden/>
          </w:rPr>
          <w:fldChar w:fldCharType="separate"/>
        </w:r>
        <w:r w:rsidR="00F2346C">
          <w:rPr>
            <w:noProof/>
            <w:webHidden/>
          </w:rPr>
          <w:t>70</w:t>
        </w:r>
        <w:r w:rsidR="00BA0E8A">
          <w:rPr>
            <w:noProof/>
            <w:webHidden/>
          </w:rPr>
          <w:fldChar w:fldCharType="end"/>
        </w:r>
      </w:hyperlink>
    </w:p>
    <w:p w14:paraId="3294F8CA" w14:textId="77777777" w:rsidR="00BA0E8A" w:rsidRDefault="00000000">
      <w:pPr>
        <w:pStyle w:val="TOC2"/>
        <w:rPr>
          <w:rFonts w:asciiTheme="minorHAnsi" w:eastAsiaTheme="minorEastAsia" w:hAnsiTheme="minorHAnsi" w:cstheme="minorBidi"/>
          <w:b w:val="0"/>
          <w:noProof/>
          <w:sz w:val="22"/>
          <w:szCs w:val="22"/>
        </w:rPr>
      </w:pPr>
      <w:hyperlink w:anchor="_Toc418776939" w:history="1">
        <w:r w:rsidR="00BA0E8A" w:rsidRPr="00D01B24">
          <w:rPr>
            <w:rStyle w:val="Hyperlink"/>
            <w:noProof/>
            <w:lang w:eastAsia="ar-SA"/>
          </w:rPr>
          <w:t>8.6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Communication of Results</w:t>
        </w:r>
        <w:r w:rsidR="00BA0E8A">
          <w:rPr>
            <w:noProof/>
            <w:webHidden/>
          </w:rPr>
          <w:tab/>
        </w:r>
        <w:r w:rsidR="00BA0E8A">
          <w:rPr>
            <w:noProof/>
            <w:webHidden/>
          </w:rPr>
          <w:fldChar w:fldCharType="begin"/>
        </w:r>
        <w:r w:rsidR="00BA0E8A">
          <w:rPr>
            <w:noProof/>
            <w:webHidden/>
          </w:rPr>
          <w:instrText xml:space="preserve"> PAGEREF _Toc418776939 \h </w:instrText>
        </w:r>
        <w:r w:rsidR="00BA0E8A">
          <w:rPr>
            <w:noProof/>
            <w:webHidden/>
          </w:rPr>
        </w:r>
        <w:r w:rsidR="00BA0E8A">
          <w:rPr>
            <w:noProof/>
            <w:webHidden/>
          </w:rPr>
          <w:fldChar w:fldCharType="separate"/>
        </w:r>
        <w:r w:rsidR="00F2346C">
          <w:rPr>
            <w:noProof/>
            <w:webHidden/>
          </w:rPr>
          <w:t>70</w:t>
        </w:r>
        <w:r w:rsidR="00BA0E8A">
          <w:rPr>
            <w:noProof/>
            <w:webHidden/>
          </w:rPr>
          <w:fldChar w:fldCharType="end"/>
        </w:r>
      </w:hyperlink>
    </w:p>
    <w:p w14:paraId="1819307B"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940" w:history="1">
        <w:r w:rsidR="00BA0E8A" w:rsidRPr="00D01B24">
          <w:rPr>
            <w:rStyle w:val="Hyperlink"/>
            <w:noProof/>
          </w:rPr>
          <w:t>9.</w:t>
        </w:r>
        <w:r w:rsidR="00BA0E8A">
          <w:rPr>
            <w:rFonts w:asciiTheme="minorHAnsi" w:eastAsiaTheme="minorEastAsia" w:hAnsiTheme="minorHAnsi" w:cstheme="minorBidi"/>
            <w:b w:val="0"/>
            <w:noProof/>
            <w:sz w:val="22"/>
            <w:szCs w:val="22"/>
          </w:rPr>
          <w:tab/>
        </w:r>
        <w:r w:rsidR="00BA0E8A" w:rsidRPr="00D01B24">
          <w:rPr>
            <w:rStyle w:val="Hyperlink"/>
            <w:noProof/>
          </w:rPr>
          <w:t>Other Business and Legal Matters</w:t>
        </w:r>
        <w:r w:rsidR="00BA0E8A">
          <w:rPr>
            <w:noProof/>
            <w:webHidden/>
          </w:rPr>
          <w:tab/>
        </w:r>
        <w:r w:rsidR="00BA0E8A">
          <w:rPr>
            <w:noProof/>
            <w:webHidden/>
          </w:rPr>
          <w:fldChar w:fldCharType="begin"/>
        </w:r>
        <w:r w:rsidR="00BA0E8A">
          <w:rPr>
            <w:noProof/>
            <w:webHidden/>
          </w:rPr>
          <w:instrText xml:space="preserve"> PAGEREF _Toc418776940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1965A305" w14:textId="77777777" w:rsidR="00BA0E8A" w:rsidRDefault="00000000">
      <w:pPr>
        <w:pStyle w:val="TOC2"/>
        <w:rPr>
          <w:rFonts w:asciiTheme="minorHAnsi" w:eastAsiaTheme="minorEastAsia" w:hAnsiTheme="minorHAnsi" w:cstheme="minorBidi"/>
          <w:b w:val="0"/>
          <w:noProof/>
          <w:sz w:val="22"/>
          <w:szCs w:val="22"/>
        </w:rPr>
      </w:pPr>
      <w:hyperlink w:anchor="_Toc418776941" w:history="1">
        <w:r w:rsidR="00BA0E8A" w:rsidRPr="00D01B24">
          <w:rPr>
            <w:rStyle w:val="Hyperlink"/>
            <w:noProof/>
            <w:lang w:eastAsia="ar-SA"/>
          </w:rPr>
          <w:t>9.1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Fees</w:t>
        </w:r>
        <w:r w:rsidR="00BA0E8A">
          <w:rPr>
            <w:noProof/>
            <w:webHidden/>
          </w:rPr>
          <w:tab/>
        </w:r>
        <w:r w:rsidR="00BA0E8A">
          <w:rPr>
            <w:noProof/>
            <w:webHidden/>
          </w:rPr>
          <w:fldChar w:fldCharType="begin"/>
        </w:r>
        <w:r w:rsidR="00BA0E8A">
          <w:rPr>
            <w:noProof/>
            <w:webHidden/>
          </w:rPr>
          <w:instrText xml:space="preserve"> PAGEREF _Toc418776941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6B2BC377" w14:textId="77777777" w:rsidR="00BA0E8A" w:rsidRDefault="00000000">
      <w:pPr>
        <w:pStyle w:val="TOC3"/>
        <w:rPr>
          <w:rFonts w:asciiTheme="minorHAnsi" w:eastAsiaTheme="minorEastAsia" w:hAnsiTheme="minorHAnsi" w:cstheme="minorBidi"/>
          <w:noProof/>
          <w:sz w:val="22"/>
          <w:szCs w:val="22"/>
        </w:rPr>
      </w:pPr>
      <w:hyperlink w:anchor="_Toc418776942" w:history="1">
        <w:r w:rsidR="00BA0E8A" w:rsidRPr="00D01B24">
          <w:rPr>
            <w:rStyle w:val="Hyperlink"/>
            <w:noProof/>
            <w:lang w:eastAsia="ar-SA"/>
          </w:rPr>
          <w:t>9.1.1</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Issuance or Renewal Fees</w:t>
        </w:r>
        <w:r w:rsidR="00BA0E8A">
          <w:rPr>
            <w:noProof/>
            <w:webHidden/>
          </w:rPr>
          <w:tab/>
        </w:r>
        <w:r w:rsidR="00BA0E8A">
          <w:rPr>
            <w:noProof/>
            <w:webHidden/>
          </w:rPr>
          <w:fldChar w:fldCharType="begin"/>
        </w:r>
        <w:r w:rsidR="00BA0E8A">
          <w:rPr>
            <w:noProof/>
            <w:webHidden/>
          </w:rPr>
          <w:instrText xml:space="preserve"> PAGEREF _Toc418776942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08F6A578" w14:textId="77777777" w:rsidR="00BA0E8A" w:rsidRDefault="00000000">
      <w:pPr>
        <w:pStyle w:val="TOC3"/>
        <w:rPr>
          <w:rFonts w:asciiTheme="minorHAnsi" w:eastAsiaTheme="minorEastAsia" w:hAnsiTheme="minorHAnsi" w:cstheme="minorBidi"/>
          <w:noProof/>
          <w:sz w:val="22"/>
          <w:szCs w:val="22"/>
        </w:rPr>
      </w:pPr>
      <w:hyperlink w:anchor="_Toc418776943" w:history="1">
        <w:r w:rsidR="00BA0E8A" w:rsidRPr="00D01B24">
          <w:rPr>
            <w:rStyle w:val="Hyperlink"/>
            <w:noProof/>
          </w:rPr>
          <w:t>9.1.2</w:t>
        </w:r>
        <w:r w:rsidR="00BA0E8A">
          <w:rPr>
            <w:rFonts w:asciiTheme="minorHAnsi" w:eastAsiaTheme="minorEastAsia" w:hAnsiTheme="minorHAnsi" w:cstheme="minorBidi"/>
            <w:noProof/>
            <w:sz w:val="22"/>
            <w:szCs w:val="22"/>
          </w:rPr>
          <w:tab/>
        </w:r>
        <w:r w:rsidR="00BA0E8A" w:rsidRPr="00D01B24">
          <w:rPr>
            <w:rStyle w:val="Hyperlink"/>
            <w:noProof/>
          </w:rPr>
          <w:t>Certificate Access Fees</w:t>
        </w:r>
        <w:r w:rsidR="00BA0E8A">
          <w:rPr>
            <w:noProof/>
            <w:webHidden/>
          </w:rPr>
          <w:tab/>
        </w:r>
        <w:r w:rsidR="00BA0E8A">
          <w:rPr>
            <w:noProof/>
            <w:webHidden/>
          </w:rPr>
          <w:fldChar w:fldCharType="begin"/>
        </w:r>
        <w:r w:rsidR="00BA0E8A">
          <w:rPr>
            <w:noProof/>
            <w:webHidden/>
          </w:rPr>
          <w:instrText xml:space="preserve"> PAGEREF _Toc418776943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79369C05" w14:textId="77777777" w:rsidR="00BA0E8A" w:rsidRDefault="00000000">
      <w:pPr>
        <w:pStyle w:val="TOC3"/>
        <w:rPr>
          <w:rFonts w:asciiTheme="minorHAnsi" w:eastAsiaTheme="minorEastAsia" w:hAnsiTheme="minorHAnsi" w:cstheme="minorBidi"/>
          <w:noProof/>
          <w:sz w:val="22"/>
          <w:szCs w:val="22"/>
        </w:rPr>
      </w:pPr>
      <w:hyperlink w:anchor="_Toc418776944" w:history="1">
        <w:r w:rsidR="00BA0E8A" w:rsidRPr="00D01B24">
          <w:rPr>
            <w:rStyle w:val="Hyperlink"/>
            <w:noProof/>
          </w:rPr>
          <w:t>9.1.3</w:t>
        </w:r>
        <w:r w:rsidR="00BA0E8A">
          <w:rPr>
            <w:rFonts w:asciiTheme="minorHAnsi" w:eastAsiaTheme="minorEastAsia" w:hAnsiTheme="minorHAnsi" w:cstheme="minorBidi"/>
            <w:noProof/>
            <w:sz w:val="22"/>
            <w:szCs w:val="22"/>
          </w:rPr>
          <w:tab/>
        </w:r>
        <w:r w:rsidR="00BA0E8A" w:rsidRPr="00D01B24">
          <w:rPr>
            <w:rStyle w:val="Hyperlink"/>
            <w:noProof/>
          </w:rPr>
          <w:t>Revocation or Status Information Access Fees</w:t>
        </w:r>
        <w:r w:rsidR="00BA0E8A">
          <w:rPr>
            <w:noProof/>
            <w:webHidden/>
          </w:rPr>
          <w:tab/>
        </w:r>
        <w:r w:rsidR="00BA0E8A">
          <w:rPr>
            <w:noProof/>
            <w:webHidden/>
          </w:rPr>
          <w:fldChar w:fldCharType="begin"/>
        </w:r>
        <w:r w:rsidR="00BA0E8A">
          <w:rPr>
            <w:noProof/>
            <w:webHidden/>
          </w:rPr>
          <w:instrText xml:space="preserve"> PAGEREF _Toc418776944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3F0C6B32" w14:textId="77777777" w:rsidR="00BA0E8A" w:rsidRDefault="00000000">
      <w:pPr>
        <w:pStyle w:val="TOC3"/>
        <w:rPr>
          <w:rFonts w:asciiTheme="minorHAnsi" w:eastAsiaTheme="minorEastAsia" w:hAnsiTheme="minorHAnsi" w:cstheme="minorBidi"/>
          <w:noProof/>
          <w:sz w:val="22"/>
          <w:szCs w:val="22"/>
        </w:rPr>
      </w:pPr>
      <w:hyperlink w:anchor="_Toc418776945" w:history="1">
        <w:r w:rsidR="00BA0E8A" w:rsidRPr="00D01B24">
          <w:rPr>
            <w:rStyle w:val="Hyperlink"/>
            <w:noProof/>
          </w:rPr>
          <w:t>9.1.4</w:t>
        </w:r>
        <w:r w:rsidR="00BA0E8A">
          <w:rPr>
            <w:rFonts w:asciiTheme="minorHAnsi" w:eastAsiaTheme="minorEastAsia" w:hAnsiTheme="minorHAnsi" w:cstheme="minorBidi"/>
            <w:noProof/>
            <w:sz w:val="22"/>
            <w:szCs w:val="22"/>
          </w:rPr>
          <w:tab/>
        </w:r>
        <w:r w:rsidR="00BA0E8A" w:rsidRPr="00D01B24">
          <w:rPr>
            <w:rStyle w:val="Hyperlink"/>
            <w:noProof/>
          </w:rPr>
          <w:t>Fees for other Services</w:t>
        </w:r>
        <w:r w:rsidR="00BA0E8A">
          <w:rPr>
            <w:noProof/>
            <w:webHidden/>
          </w:rPr>
          <w:tab/>
        </w:r>
        <w:r w:rsidR="00BA0E8A">
          <w:rPr>
            <w:noProof/>
            <w:webHidden/>
          </w:rPr>
          <w:fldChar w:fldCharType="begin"/>
        </w:r>
        <w:r w:rsidR="00BA0E8A">
          <w:rPr>
            <w:noProof/>
            <w:webHidden/>
          </w:rPr>
          <w:instrText xml:space="preserve"> PAGEREF _Toc418776945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5A792EE9" w14:textId="77777777" w:rsidR="00BA0E8A" w:rsidRDefault="00000000">
      <w:pPr>
        <w:pStyle w:val="TOC3"/>
        <w:rPr>
          <w:rFonts w:asciiTheme="minorHAnsi" w:eastAsiaTheme="minorEastAsia" w:hAnsiTheme="minorHAnsi" w:cstheme="minorBidi"/>
          <w:noProof/>
          <w:sz w:val="22"/>
          <w:szCs w:val="22"/>
        </w:rPr>
      </w:pPr>
      <w:hyperlink w:anchor="_Toc418776946" w:history="1">
        <w:r w:rsidR="00BA0E8A" w:rsidRPr="00D01B24">
          <w:rPr>
            <w:rStyle w:val="Hyperlink"/>
            <w:noProof/>
          </w:rPr>
          <w:t>9.1.5</w:t>
        </w:r>
        <w:r w:rsidR="00BA0E8A">
          <w:rPr>
            <w:rFonts w:asciiTheme="minorHAnsi" w:eastAsiaTheme="minorEastAsia" w:hAnsiTheme="minorHAnsi" w:cstheme="minorBidi"/>
            <w:noProof/>
            <w:sz w:val="22"/>
            <w:szCs w:val="22"/>
          </w:rPr>
          <w:tab/>
        </w:r>
        <w:r w:rsidR="00BA0E8A" w:rsidRPr="00D01B24">
          <w:rPr>
            <w:rStyle w:val="Hyperlink"/>
            <w:noProof/>
          </w:rPr>
          <w:t>Refund Policy</w:t>
        </w:r>
        <w:r w:rsidR="00BA0E8A">
          <w:rPr>
            <w:noProof/>
            <w:webHidden/>
          </w:rPr>
          <w:tab/>
        </w:r>
        <w:r w:rsidR="00BA0E8A">
          <w:rPr>
            <w:noProof/>
            <w:webHidden/>
          </w:rPr>
          <w:fldChar w:fldCharType="begin"/>
        </w:r>
        <w:r w:rsidR="00BA0E8A">
          <w:rPr>
            <w:noProof/>
            <w:webHidden/>
          </w:rPr>
          <w:instrText xml:space="preserve"> PAGEREF _Toc418776946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76098100" w14:textId="77777777" w:rsidR="00BA0E8A" w:rsidRDefault="00000000">
      <w:pPr>
        <w:pStyle w:val="TOC2"/>
        <w:rPr>
          <w:rFonts w:asciiTheme="minorHAnsi" w:eastAsiaTheme="minorEastAsia" w:hAnsiTheme="minorHAnsi" w:cstheme="minorBidi"/>
          <w:b w:val="0"/>
          <w:noProof/>
          <w:sz w:val="22"/>
          <w:szCs w:val="22"/>
        </w:rPr>
      </w:pPr>
      <w:hyperlink w:anchor="_Toc418776947" w:history="1">
        <w:r w:rsidR="00BA0E8A" w:rsidRPr="00D01B24">
          <w:rPr>
            <w:rStyle w:val="Hyperlink"/>
            <w:noProof/>
            <w:lang w:eastAsia="ar-SA"/>
          </w:rPr>
          <w:t>9.2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Financial Responsibility</w:t>
        </w:r>
        <w:r w:rsidR="00BA0E8A">
          <w:rPr>
            <w:noProof/>
            <w:webHidden/>
          </w:rPr>
          <w:tab/>
        </w:r>
        <w:r w:rsidR="00BA0E8A">
          <w:rPr>
            <w:noProof/>
            <w:webHidden/>
          </w:rPr>
          <w:fldChar w:fldCharType="begin"/>
        </w:r>
        <w:r w:rsidR="00BA0E8A">
          <w:rPr>
            <w:noProof/>
            <w:webHidden/>
          </w:rPr>
          <w:instrText xml:space="preserve"> PAGEREF _Toc418776947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65A6CD77" w14:textId="77777777" w:rsidR="00BA0E8A" w:rsidRDefault="00000000">
      <w:pPr>
        <w:pStyle w:val="TOC3"/>
        <w:rPr>
          <w:rFonts w:asciiTheme="minorHAnsi" w:eastAsiaTheme="minorEastAsia" w:hAnsiTheme="minorHAnsi" w:cstheme="minorBidi"/>
          <w:noProof/>
          <w:sz w:val="22"/>
          <w:szCs w:val="22"/>
        </w:rPr>
      </w:pPr>
      <w:hyperlink w:anchor="_Toc418776948" w:history="1">
        <w:r w:rsidR="00BA0E8A" w:rsidRPr="00D01B24">
          <w:rPr>
            <w:rStyle w:val="Hyperlink"/>
            <w:noProof/>
            <w:lang w:eastAsia="ar-SA"/>
          </w:rPr>
          <w:t>9.2.1</w:t>
        </w:r>
        <w:r w:rsidR="00BA0E8A">
          <w:rPr>
            <w:rFonts w:asciiTheme="minorHAnsi" w:eastAsiaTheme="minorEastAsia" w:hAnsiTheme="minorHAnsi" w:cstheme="minorBidi"/>
            <w:noProof/>
            <w:sz w:val="22"/>
            <w:szCs w:val="22"/>
          </w:rPr>
          <w:tab/>
        </w:r>
        <w:r w:rsidR="00BA0E8A" w:rsidRPr="00D01B24">
          <w:rPr>
            <w:rStyle w:val="Hyperlink"/>
            <w:noProof/>
            <w:lang w:eastAsia="ar-SA"/>
          </w:rPr>
          <w:t>Insurance Coverage</w:t>
        </w:r>
        <w:r w:rsidR="00BA0E8A">
          <w:rPr>
            <w:noProof/>
            <w:webHidden/>
          </w:rPr>
          <w:tab/>
        </w:r>
        <w:r w:rsidR="00BA0E8A">
          <w:rPr>
            <w:noProof/>
            <w:webHidden/>
          </w:rPr>
          <w:fldChar w:fldCharType="begin"/>
        </w:r>
        <w:r w:rsidR="00BA0E8A">
          <w:rPr>
            <w:noProof/>
            <w:webHidden/>
          </w:rPr>
          <w:instrText xml:space="preserve"> PAGEREF _Toc418776948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4B2540CC" w14:textId="77777777" w:rsidR="00BA0E8A" w:rsidRDefault="00000000">
      <w:pPr>
        <w:pStyle w:val="TOC3"/>
        <w:rPr>
          <w:rFonts w:asciiTheme="minorHAnsi" w:eastAsiaTheme="minorEastAsia" w:hAnsiTheme="minorHAnsi" w:cstheme="minorBidi"/>
          <w:noProof/>
          <w:sz w:val="22"/>
          <w:szCs w:val="22"/>
        </w:rPr>
      </w:pPr>
      <w:hyperlink w:anchor="_Toc418776949" w:history="1">
        <w:r w:rsidR="00BA0E8A" w:rsidRPr="00D01B24">
          <w:rPr>
            <w:rStyle w:val="Hyperlink"/>
            <w:noProof/>
            <w:lang w:eastAsia="ar-SA"/>
          </w:rPr>
          <w:t>9.2.2</w:t>
        </w:r>
        <w:r w:rsidR="00BA0E8A">
          <w:rPr>
            <w:rFonts w:asciiTheme="minorHAnsi" w:eastAsiaTheme="minorEastAsia" w:hAnsiTheme="minorHAnsi" w:cstheme="minorBidi"/>
            <w:noProof/>
            <w:sz w:val="22"/>
            <w:szCs w:val="22"/>
          </w:rPr>
          <w:tab/>
        </w:r>
        <w:r w:rsidR="00BA0E8A" w:rsidRPr="00D01B24">
          <w:rPr>
            <w:rStyle w:val="Hyperlink"/>
            <w:noProof/>
            <w:lang w:eastAsia="ar-SA"/>
          </w:rPr>
          <w:t>Other Assets</w:t>
        </w:r>
        <w:r w:rsidR="00BA0E8A">
          <w:rPr>
            <w:noProof/>
            <w:webHidden/>
          </w:rPr>
          <w:tab/>
        </w:r>
        <w:r w:rsidR="00BA0E8A">
          <w:rPr>
            <w:noProof/>
            <w:webHidden/>
          </w:rPr>
          <w:fldChar w:fldCharType="begin"/>
        </w:r>
        <w:r w:rsidR="00BA0E8A">
          <w:rPr>
            <w:noProof/>
            <w:webHidden/>
          </w:rPr>
          <w:instrText xml:space="preserve"> PAGEREF _Toc418776949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6F33A188" w14:textId="77777777" w:rsidR="00BA0E8A" w:rsidRDefault="00000000">
      <w:pPr>
        <w:pStyle w:val="TOC3"/>
        <w:rPr>
          <w:rFonts w:asciiTheme="minorHAnsi" w:eastAsiaTheme="minorEastAsia" w:hAnsiTheme="minorHAnsi" w:cstheme="minorBidi"/>
          <w:noProof/>
          <w:sz w:val="22"/>
          <w:szCs w:val="22"/>
        </w:rPr>
      </w:pPr>
      <w:hyperlink w:anchor="_Toc418776950" w:history="1">
        <w:r w:rsidR="00BA0E8A" w:rsidRPr="00D01B24">
          <w:rPr>
            <w:rStyle w:val="Hyperlink"/>
            <w:noProof/>
          </w:rPr>
          <w:t>9.2.3</w:t>
        </w:r>
        <w:r w:rsidR="00BA0E8A">
          <w:rPr>
            <w:rFonts w:asciiTheme="minorHAnsi" w:eastAsiaTheme="minorEastAsia" w:hAnsiTheme="minorHAnsi" w:cstheme="minorBidi"/>
            <w:noProof/>
            <w:sz w:val="22"/>
            <w:szCs w:val="22"/>
          </w:rPr>
          <w:tab/>
        </w:r>
        <w:r w:rsidR="00BA0E8A" w:rsidRPr="00D01B24">
          <w:rPr>
            <w:rStyle w:val="Hyperlink"/>
            <w:noProof/>
          </w:rPr>
          <w:t>Insurance or Warranty Coverage for End-Entities</w:t>
        </w:r>
        <w:r w:rsidR="00BA0E8A">
          <w:rPr>
            <w:noProof/>
            <w:webHidden/>
          </w:rPr>
          <w:tab/>
        </w:r>
        <w:r w:rsidR="00BA0E8A">
          <w:rPr>
            <w:noProof/>
            <w:webHidden/>
          </w:rPr>
          <w:fldChar w:fldCharType="begin"/>
        </w:r>
        <w:r w:rsidR="00BA0E8A">
          <w:rPr>
            <w:noProof/>
            <w:webHidden/>
          </w:rPr>
          <w:instrText xml:space="preserve"> PAGEREF _Toc418776950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2AC8CCED" w14:textId="77777777" w:rsidR="00BA0E8A" w:rsidRDefault="00000000">
      <w:pPr>
        <w:pStyle w:val="TOC2"/>
        <w:rPr>
          <w:rFonts w:asciiTheme="minorHAnsi" w:eastAsiaTheme="minorEastAsia" w:hAnsiTheme="minorHAnsi" w:cstheme="minorBidi"/>
          <w:b w:val="0"/>
          <w:noProof/>
          <w:sz w:val="22"/>
          <w:szCs w:val="22"/>
        </w:rPr>
      </w:pPr>
      <w:hyperlink w:anchor="_Toc418776951" w:history="1">
        <w:r w:rsidR="00BA0E8A" w:rsidRPr="00D01B24">
          <w:rPr>
            <w:rStyle w:val="Hyperlink"/>
            <w:noProof/>
            <w:lang w:eastAsia="ar-SA"/>
          </w:rPr>
          <w:t>9.3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Confidentiality of Business Information</w:t>
        </w:r>
        <w:r w:rsidR="00BA0E8A">
          <w:rPr>
            <w:noProof/>
            <w:webHidden/>
          </w:rPr>
          <w:tab/>
        </w:r>
        <w:r w:rsidR="00BA0E8A">
          <w:rPr>
            <w:noProof/>
            <w:webHidden/>
          </w:rPr>
          <w:fldChar w:fldCharType="begin"/>
        </w:r>
        <w:r w:rsidR="00BA0E8A">
          <w:rPr>
            <w:noProof/>
            <w:webHidden/>
          </w:rPr>
          <w:instrText xml:space="preserve"> PAGEREF _Toc418776951 \h </w:instrText>
        </w:r>
        <w:r w:rsidR="00BA0E8A">
          <w:rPr>
            <w:noProof/>
            <w:webHidden/>
          </w:rPr>
        </w:r>
        <w:r w:rsidR="00BA0E8A">
          <w:rPr>
            <w:noProof/>
            <w:webHidden/>
          </w:rPr>
          <w:fldChar w:fldCharType="separate"/>
        </w:r>
        <w:r w:rsidR="00F2346C">
          <w:rPr>
            <w:noProof/>
            <w:webHidden/>
          </w:rPr>
          <w:t>71</w:t>
        </w:r>
        <w:r w:rsidR="00BA0E8A">
          <w:rPr>
            <w:noProof/>
            <w:webHidden/>
          </w:rPr>
          <w:fldChar w:fldCharType="end"/>
        </w:r>
      </w:hyperlink>
    </w:p>
    <w:p w14:paraId="746A76F0" w14:textId="77777777" w:rsidR="00BA0E8A" w:rsidRDefault="00000000">
      <w:pPr>
        <w:pStyle w:val="TOC3"/>
        <w:rPr>
          <w:rFonts w:asciiTheme="minorHAnsi" w:eastAsiaTheme="minorEastAsia" w:hAnsiTheme="minorHAnsi" w:cstheme="minorBidi"/>
          <w:noProof/>
          <w:sz w:val="22"/>
          <w:szCs w:val="22"/>
        </w:rPr>
      </w:pPr>
      <w:hyperlink w:anchor="_Toc418776952" w:history="1">
        <w:r w:rsidR="00BA0E8A" w:rsidRPr="00D01B24">
          <w:rPr>
            <w:rStyle w:val="Hyperlink"/>
            <w:noProof/>
          </w:rPr>
          <w:t>9.3.1</w:t>
        </w:r>
        <w:r w:rsidR="00BA0E8A">
          <w:rPr>
            <w:rFonts w:asciiTheme="minorHAnsi" w:eastAsiaTheme="minorEastAsia" w:hAnsiTheme="minorHAnsi" w:cstheme="minorBidi"/>
            <w:noProof/>
            <w:sz w:val="22"/>
            <w:szCs w:val="22"/>
          </w:rPr>
          <w:tab/>
        </w:r>
        <w:r w:rsidR="00BA0E8A" w:rsidRPr="00D01B24">
          <w:rPr>
            <w:rStyle w:val="Hyperlink"/>
            <w:noProof/>
          </w:rPr>
          <w:t>Scope of Confidential Information</w:t>
        </w:r>
        <w:r w:rsidR="00BA0E8A">
          <w:rPr>
            <w:noProof/>
            <w:webHidden/>
          </w:rPr>
          <w:tab/>
        </w:r>
        <w:r w:rsidR="00BA0E8A">
          <w:rPr>
            <w:noProof/>
            <w:webHidden/>
          </w:rPr>
          <w:fldChar w:fldCharType="begin"/>
        </w:r>
        <w:r w:rsidR="00BA0E8A">
          <w:rPr>
            <w:noProof/>
            <w:webHidden/>
          </w:rPr>
          <w:instrText xml:space="preserve"> PAGEREF _Toc418776952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3361C309" w14:textId="77777777" w:rsidR="00BA0E8A" w:rsidRDefault="00000000">
      <w:pPr>
        <w:pStyle w:val="TOC3"/>
        <w:rPr>
          <w:rFonts w:asciiTheme="minorHAnsi" w:eastAsiaTheme="minorEastAsia" w:hAnsiTheme="minorHAnsi" w:cstheme="minorBidi"/>
          <w:noProof/>
          <w:sz w:val="22"/>
          <w:szCs w:val="22"/>
        </w:rPr>
      </w:pPr>
      <w:hyperlink w:anchor="_Toc418776953" w:history="1">
        <w:r w:rsidR="00BA0E8A" w:rsidRPr="00D01B24">
          <w:rPr>
            <w:rStyle w:val="Hyperlink"/>
            <w:noProof/>
          </w:rPr>
          <w:t>9.3.2</w:t>
        </w:r>
        <w:r w:rsidR="00BA0E8A">
          <w:rPr>
            <w:rFonts w:asciiTheme="minorHAnsi" w:eastAsiaTheme="minorEastAsia" w:hAnsiTheme="minorHAnsi" w:cstheme="minorBidi"/>
            <w:noProof/>
            <w:sz w:val="22"/>
            <w:szCs w:val="22"/>
          </w:rPr>
          <w:tab/>
        </w:r>
        <w:r w:rsidR="00BA0E8A" w:rsidRPr="00D01B24">
          <w:rPr>
            <w:rStyle w:val="Hyperlink"/>
            <w:noProof/>
          </w:rPr>
          <w:t>Information not within the Scope of Confidential Information</w:t>
        </w:r>
        <w:r w:rsidR="00BA0E8A">
          <w:rPr>
            <w:noProof/>
            <w:webHidden/>
          </w:rPr>
          <w:tab/>
        </w:r>
        <w:r w:rsidR="00BA0E8A">
          <w:rPr>
            <w:noProof/>
            <w:webHidden/>
          </w:rPr>
          <w:fldChar w:fldCharType="begin"/>
        </w:r>
        <w:r w:rsidR="00BA0E8A">
          <w:rPr>
            <w:noProof/>
            <w:webHidden/>
          </w:rPr>
          <w:instrText xml:space="preserve"> PAGEREF _Toc418776953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4883EEAF" w14:textId="77777777" w:rsidR="00BA0E8A" w:rsidRDefault="00000000">
      <w:pPr>
        <w:pStyle w:val="TOC3"/>
        <w:rPr>
          <w:rFonts w:asciiTheme="minorHAnsi" w:eastAsiaTheme="minorEastAsia" w:hAnsiTheme="minorHAnsi" w:cstheme="minorBidi"/>
          <w:noProof/>
          <w:sz w:val="22"/>
          <w:szCs w:val="22"/>
        </w:rPr>
      </w:pPr>
      <w:hyperlink w:anchor="_Toc418776954" w:history="1">
        <w:r w:rsidR="00BA0E8A" w:rsidRPr="00D01B24">
          <w:rPr>
            <w:rStyle w:val="Hyperlink"/>
            <w:noProof/>
          </w:rPr>
          <w:t>9.3.3</w:t>
        </w:r>
        <w:r w:rsidR="00BA0E8A">
          <w:rPr>
            <w:rFonts w:asciiTheme="minorHAnsi" w:eastAsiaTheme="minorEastAsia" w:hAnsiTheme="minorHAnsi" w:cstheme="minorBidi"/>
            <w:noProof/>
            <w:sz w:val="22"/>
            <w:szCs w:val="22"/>
          </w:rPr>
          <w:tab/>
        </w:r>
        <w:r w:rsidR="00BA0E8A" w:rsidRPr="00D01B24">
          <w:rPr>
            <w:rStyle w:val="Hyperlink"/>
            <w:noProof/>
          </w:rPr>
          <w:t>Responsibility to Protect Confidential Information</w:t>
        </w:r>
        <w:r w:rsidR="00BA0E8A">
          <w:rPr>
            <w:noProof/>
            <w:webHidden/>
          </w:rPr>
          <w:tab/>
        </w:r>
        <w:r w:rsidR="00BA0E8A">
          <w:rPr>
            <w:noProof/>
            <w:webHidden/>
          </w:rPr>
          <w:fldChar w:fldCharType="begin"/>
        </w:r>
        <w:r w:rsidR="00BA0E8A">
          <w:rPr>
            <w:noProof/>
            <w:webHidden/>
          </w:rPr>
          <w:instrText xml:space="preserve"> PAGEREF _Toc418776954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0868952E" w14:textId="77777777" w:rsidR="00BA0E8A" w:rsidRDefault="00000000">
      <w:pPr>
        <w:pStyle w:val="TOC2"/>
        <w:rPr>
          <w:rFonts w:asciiTheme="minorHAnsi" w:eastAsiaTheme="minorEastAsia" w:hAnsiTheme="minorHAnsi" w:cstheme="minorBidi"/>
          <w:b w:val="0"/>
          <w:noProof/>
          <w:sz w:val="22"/>
          <w:szCs w:val="22"/>
        </w:rPr>
      </w:pPr>
      <w:hyperlink w:anchor="_Toc418776955" w:history="1">
        <w:r w:rsidR="00BA0E8A" w:rsidRPr="00D01B24">
          <w:rPr>
            <w:rStyle w:val="Hyperlink"/>
            <w:noProof/>
            <w:lang w:eastAsia="ar-SA"/>
          </w:rPr>
          <w:t>9.4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Privacy of Personal Information</w:t>
        </w:r>
        <w:r w:rsidR="00BA0E8A">
          <w:rPr>
            <w:noProof/>
            <w:webHidden/>
          </w:rPr>
          <w:tab/>
        </w:r>
        <w:r w:rsidR="00BA0E8A">
          <w:rPr>
            <w:noProof/>
            <w:webHidden/>
          </w:rPr>
          <w:fldChar w:fldCharType="begin"/>
        </w:r>
        <w:r w:rsidR="00BA0E8A">
          <w:rPr>
            <w:noProof/>
            <w:webHidden/>
          </w:rPr>
          <w:instrText xml:space="preserve"> PAGEREF _Toc418776955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2F2FC4E0" w14:textId="77777777" w:rsidR="00BA0E8A" w:rsidRDefault="00000000">
      <w:pPr>
        <w:pStyle w:val="TOC3"/>
        <w:rPr>
          <w:rFonts w:asciiTheme="minorHAnsi" w:eastAsiaTheme="minorEastAsia" w:hAnsiTheme="minorHAnsi" w:cstheme="minorBidi"/>
          <w:noProof/>
          <w:sz w:val="22"/>
          <w:szCs w:val="22"/>
        </w:rPr>
      </w:pPr>
      <w:hyperlink w:anchor="_Toc418776956" w:history="1">
        <w:r w:rsidR="00BA0E8A" w:rsidRPr="00D01B24">
          <w:rPr>
            <w:rStyle w:val="Hyperlink"/>
            <w:noProof/>
            <w:lang w:eastAsia="ar-SA"/>
          </w:rPr>
          <w:t>9.4.1</w:t>
        </w:r>
        <w:r w:rsidR="00BA0E8A">
          <w:rPr>
            <w:rFonts w:asciiTheme="minorHAnsi" w:eastAsiaTheme="minorEastAsia" w:hAnsiTheme="minorHAnsi" w:cstheme="minorBidi"/>
            <w:noProof/>
            <w:sz w:val="22"/>
            <w:szCs w:val="22"/>
          </w:rPr>
          <w:tab/>
        </w:r>
        <w:r w:rsidR="00BA0E8A" w:rsidRPr="00D01B24">
          <w:rPr>
            <w:rStyle w:val="Hyperlink"/>
            <w:noProof/>
            <w:lang w:eastAsia="ar-SA"/>
          </w:rPr>
          <w:t>Privacy Plan</w:t>
        </w:r>
        <w:r w:rsidR="00BA0E8A">
          <w:rPr>
            <w:noProof/>
            <w:webHidden/>
          </w:rPr>
          <w:tab/>
        </w:r>
        <w:r w:rsidR="00BA0E8A">
          <w:rPr>
            <w:noProof/>
            <w:webHidden/>
          </w:rPr>
          <w:fldChar w:fldCharType="begin"/>
        </w:r>
        <w:r w:rsidR="00BA0E8A">
          <w:rPr>
            <w:noProof/>
            <w:webHidden/>
          </w:rPr>
          <w:instrText xml:space="preserve"> PAGEREF _Toc418776956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56A0A3EF" w14:textId="77777777" w:rsidR="00BA0E8A" w:rsidRDefault="00000000">
      <w:pPr>
        <w:pStyle w:val="TOC3"/>
        <w:rPr>
          <w:rFonts w:asciiTheme="minorHAnsi" w:eastAsiaTheme="minorEastAsia" w:hAnsiTheme="minorHAnsi" w:cstheme="minorBidi"/>
          <w:noProof/>
          <w:sz w:val="22"/>
          <w:szCs w:val="22"/>
        </w:rPr>
      </w:pPr>
      <w:hyperlink w:anchor="_Toc418776957" w:history="1">
        <w:r w:rsidR="00BA0E8A" w:rsidRPr="00D01B24">
          <w:rPr>
            <w:rStyle w:val="Hyperlink"/>
            <w:noProof/>
          </w:rPr>
          <w:t>9.4.2</w:t>
        </w:r>
        <w:r w:rsidR="00BA0E8A">
          <w:rPr>
            <w:rFonts w:asciiTheme="minorHAnsi" w:eastAsiaTheme="minorEastAsia" w:hAnsiTheme="minorHAnsi" w:cstheme="minorBidi"/>
            <w:noProof/>
            <w:sz w:val="22"/>
            <w:szCs w:val="22"/>
          </w:rPr>
          <w:tab/>
        </w:r>
        <w:r w:rsidR="00BA0E8A" w:rsidRPr="00D01B24">
          <w:rPr>
            <w:rStyle w:val="Hyperlink"/>
            <w:noProof/>
          </w:rPr>
          <w:t>Information Treated as Private</w:t>
        </w:r>
        <w:r w:rsidR="00BA0E8A">
          <w:rPr>
            <w:noProof/>
            <w:webHidden/>
          </w:rPr>
          <w:tab/>
        </w:r>
        <w:r w:rsidR="00BA0E8A">
          <w:rPr>
            <w:noProof/>
            <w:webHidden/>
          </w:rPr>
          <w:fldChar w:fldCharType="begin"/>
        </w:r>
        <w:r w:rsidR="00BA0E8A">
          <w:rPr>
            <w:noProof/>
            <w:webHidden/>
          </w:rPr>
          <w:instrText xml:space="preserve"> PAGEREF _Toc418776957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6BBDEA81" w14:textId="77777777" w:rsidR="00BA0E8A" w:rsidRDefault="00000000">
      <w:pPr>
        <w:pStyle w:val="TOC3"/>
        <w:rPr>
          <w:rFonts w:asciiTheme="minorHAnsi" w:eastAsiaTheme="minorEastAsia" w:hAnsiTheme="minorHAnsi" w:cstheme="minorBidi"/>
          <w:noProof/>
          <w:sz w:val="22"/>
          <w:szCs w:val="22"/>
        </w:rPr>
      </w:pPr>
      <w:hyperlink w:anchor="_Toc418776958" w:history="1">
        <w:r w:rsidR="00BA0E8A" w:rsidRPr="00D01B24">
          <w:rPr>
            <w:rStyle w:val="Hyperlink"/>
            <w:noProof/>
          </w:rPr>
          <w:t>9.4.3</w:t>
        </w:r>
        <w:r w:rsidR="00BA0E8A">
          <w:rPr>
            <w:rFonts w:asciiTheme="minorHAnsi" w:eastAsiaTheme="minorEastAsia" w:hAnsiTheme="minorHAnsi" w:cstheme="minorBidi"/>
            <w:noProof/>
            <w:sz w:val="22"/>
            <w:szCs w:val="22"/>
          </w:rPr>
          <w:tab/>
        </w:r>
        <w:r w:rsidR="00BA0E8A" w:rsidRPr="00D01B24">
          <w:rPr>
            <w:rStyle w:val="Hyperlink"/>
            <w:noProof/>
          </w:rPr>
          <w:t>Information not Deemed Private</w:t>
        </w:r>
        <w:r w:rsidR="00BA0E8A">
          <w:rPr>
            <w:noProof/>
            <w:webHidden/>
          </w:rPr>
          <w:tab/>
        </w:r>
        <w:r w:rsidR="00BA0E8A">
          <w:rPr>
            <w:noProof/>
            <w:webHidden/>
          </w:rPr>
          <w:fldChar w:fldCharType="begin"/>
        </w:r>
        <w:r w:rsidR="00BA0E8A">
          <w:rPr>
            <w:noProof/>
            <w:webHidden/>
          </w:rPr>
          <w:instrText xml:space="preserve"> PAGEREF _Toc418776958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6FDA392B" w14:textId="77777777" w:rsidR="00BA0E8A" w:rsidRDefault="00000000">
      <w:pPr>
        <w:pStyle w:val="TOC3"/>
        <w:rPr>
          <w:rFonts w:asciiTheme="minorHAnsi" w:eastAsiaTheme="minorEastAsia" w:hAnsiTheme="minorHAnsi" w:cstheme="minorBidi"/>
          <w:noProof/>
          <w:sz w:val="22"/>
          <w:szCs w:val="22"/>
        </w:rPr>
      </w:pPr>
      <w:hyperlink w:anchor="_Toc418776959" w:history="1">
        <w:r w:rsidR="00BA0E8A" w:rsidRPr="00D01B24">
          <w:rPr>
            <w:rStyle w:val="Hyperlink"/>
            <w:noProof/>
          </w:rPr>
          <w:t>9.4.4</w:t>
        </w:r>
        <w:r w:rsidR="00BA0E8A">
          <w:rPr>
            <w:rFonts w:asciiTheme="minorHAnsi" w:eastAsiaTheme="minorEastAsia" w:hAnsiTheme="minorHAnsi" w:cstheme="minorBidi"/>
            <w:noProof/>
            <w:sz w:val="22"/>
            <w:szCs w:val="22"/>
          </w:rPr>
          <w:tab/>
        </w:r>
        <w:r w:rsidR="00BA0E8A" w:rsidRPr="00D01B24">
          <w:rPr>
            <w:rStyle w:val="Hyperlink"/>
            <w:noProof/>
          </w:rPr>
          <w:t>Responsibility to Protect Private Information</w:t>
        </w:r>
        <w:r w:rsidR="00BA0E8A">
          <w:rPr>
            <w:noProof/>
            <w:webHidden/>
          </w:rPr>
          <w:tab/>
        </w:r>
        <w:r w:rsidR="00BA0E8A">
          <w:rPr>
            <w:noProof/>
            <w:webHidden/>
          </w:rPr>
          <w:fldChar w:fldCharType="begin"/>
        </w:r>
        <w:r w:rsidR="00BA0E8A">
          <w:rPr>
            <w:noProof/>
            <w:webHidden/>
          </w:rPr>
          <w:instrText xml:space="preserve"> PAGEREF _Toc418776959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21D00C73" w14:textId="77777777" w:rsidR="00BA0E8A" w:rsidRDefault="00000000">
      <w:pPr>
        <w:pStyle w:val="TOC3"/>
        <w:rPr>
          <w:rFonts w:asciiTheme="minorHAnsi" w:eastAsiaTheme="minorEastAsia" w:hAnsiTheme="minorHAnsi" w:cstheme="minorBidi"/>
          <w:noProof/>
          <w:sz w:val="22"/>
          <w:szCs w:val="22"/>
        </w:rPr>
      </w:pPr>
      <w:hyperlink w:anchor="_Toc418776960" w:history="1">
        <w:r w:rsidR="00BA0E8A" w:rsidRPr="00D01B24">
          <w:rPr>
            <w:rStyle w:val="Hyperlink"/>
            <w:noProof/>
          </w:rPr>
          <w:t>9.4.5</w:t>
        </w:r>
        <w:r w:rsidR="00BA0E8A">
          <w:rPr>
            <w:rFonts w:asciiTheme="minorHAnsi" w:eastAsiaTheme="minorEastAsia" w:hAnsiTheme="minorHAnsi" w:cstheme="minorBidi"/>
            <w:noProof/>
            <w:sz w:val="22"/>
            <w:szCs w:val="22"/>
          </w:rPr>
          <w:tab/>
        </w:r>
        <w:r w:rsidR="00BA0E8A" w:rsidRPr="00D01B24">
          <w:rPr>
            <w:rStyle w:val="Hyperlink"/>
            <w:noProof/>
          </w:rPr>
          <w:t>Notice and Consent to Use Private Information</w:t>
        </w:r>
        <w:r w:rsidR="00BA0E8A">
          <w:rPr>
            <w:noProof/>
            <w:webHidden/>
          </w:rPr>
          <w:tab/>
        </w:r>
        <w:r w:rsidR="00BA0E8A">
          <w:rPr>
            <w:noProof/>
            <w:webHidden/>
          </w:rPr>
          <w:fldChar w:fldCharType="begin"/>
        </w:r>
        <w:r w:rsidR="00BA0E8A">
          <w:rPr>
            <w:noProof/>
            <w:webHidden/>
          </w:rPr>
          <w:instrText xml:space="preserve"> PAGEREF _Toc418776960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457A6BEC" w14:textId="77777777" w:rsidR="00BA0E8A" w:rsidRDefault="00000000">
      <w:pPr>
        <w:pStyle w:val="TOC3"/>
        <w:rPr>
          <w:rFonts w:asciiTheme="minorHAnsi" w:eastAsiaTheme="minorEastAsia" w:hAnsiTheme="minorHAnsi" w:cstheme="minorBidi"/>
          <w:noProof/>
          <w:sz w:val="22"/>
          <w:szCs w:val="22"/>
        </w:rPr>
      </w:pPr>
      <w:hyperlink w:anchor="_Toc418776961" w:history="1">
        <w:r w:rsidR="00BA0E8A" w:rsidRPr="00D01B24">
          <w:rPr>
            <w:rStyle w:val="Hyperlink"/>
            <w:noProof/>
          </w:rPr>
          <w:t>9.4.6</w:t>
        </w:r>
        <w:r w:rsidR="00BA0E8A">
          <w:rPr>
            <w:rFonts w:asciiTheme="minorHAnsi" w:eastAsiaTheme="minorEastAsia" w:hAnsiTheme="minorHAnsi" w:cstheme="minorBidi"/>
            <w:noProof/>
            <w:sz w:val="22"/>
            <w:szCs w:val="22"/>
          </w:rPr>
          <w:tab/>
        </w:r>
        <w:r w:rsidR="00BA0E8A" w:rsidRPr="00D01B24">
          <w:rPr>
            <w:rStyle w:val="Hyperlink"/>
            <w:noProof/>
          </w:rPr>
          <w:t>Disclosure Pursuant to Judicial or Administrative Process</w:t>
        </w:r>
        <w:r w:rsidR="00BA0E8A">
          <w:rPr>
            <w:noProof/>
            <w:webHidden/>
          </w:rPr>
          <w:tab/>
        </w:r>
        <w:r w:rsidR="00BA0E8A">
          <w:rPr>
            <w:noProof/>
            <w:webHidden/>
          </w:rPr>
          <w:fldChar w:fldCharType="begin"/>
        </w:r>
        <w:r w:rsidR="00BA0E8A">
          <w:rPr>
            <w:noProof/>
            <w:webHidden/>
          </w:rPr>
          <w:instrText xml:space="preserve"> PAGEREF _Toc418776961 \h </w:instrText>
        </w:r>
        <w:r w:rsidR="00BA0E8A">
          <w:rPr>
            <w:noProof/>
            <w:webHidden/>
          </w:rPr>
        </w:r>
        <w:r w:rsidR="00BA0E8A">
          <w:rPr>
            <w:noProof/>
            <w:webHidden/>
          </w:rPr>
          <w:fldChar w:fldCharType="separate"/>
        </w:r>
        <w:r w:rsidR="00F2346C">
          <w:rPr>
            <w:noProof/>
            <w:webHidden/>
          </w:rPr>
          <w:t>72</w:t>
        </w:r>
        <w:r w:rsidR="00BA0E8A">
          <w:rPr>
            <w:noProof/>
            <w:webHidden/>
          </w:rPr>
          <w:fldChar w:fldCharType="end"/>
        </w:r>
      </w:hyperlink>
    </w:p>
    <w:p w14:paraId="048B15E7" w14:textId="77777777" w:rsidR="00BA0E8A" w:rsidRDefault="00000000">
      <w:pPr>
        <w:pStyle w:val="TOC3"/>
        <w:rPr>
          <w:rFonts w:asciiTheme="minorHAnsi" w:eastAsiaTheme="minorEastAsia" w:hAnsiTheme="minorHAnsi" w:cstheme="minorBidi"/>
          <w:noProof/>
          <w:sz w:val="22"/>
          <w:szCs w:val="22"/>
        </w:rPr>
      </w:pPr>
      <w:hyperlink w:anchor="_Toc418776962" w:history="1">
        <w:r w:rsidR="00BA0E8A" w:rsidRPr="00D01B24">
          <w:rPr>
            <w:rStyle w:val="Hyperlink"/>
            <w:noProof/>
          </w:rPr>
          <w:t>9.4.7</w:t>
        </w:r>
        <w:r w:rsidR="00BA0E8A">
          <w:rPr>
            <w:rFonts w:asciiTheme="minorHAnsi" w:eastAsiaTheme="minorEastAsia" w:hAnsiTheme="minorHAnsi" w:cstheme="minorBidi"/>
            <w:noProof/>
            <w:sz w:val="22"/>
            <w:szCs w:val="22"/>
          </w:rPr>
          <w:tab/>
        </w:r>
        <w:r w:rsidR="00BA0E8A" w:rsidRPr="00D01B24">
          <w:rPr>
            <w:rStyle w:val="Hyperlink"/>
            <w:noProof/>
          </w:rPr>
          <w:t>Other Information Disclosure Circumstances</w:t>
        </w:r>
        <w:r w:rsidR="00BA0E8A">
          <w:rPr>
            <w:noProof/>
            <w:webHidden/>
          </w:rPr>
          <w:tab/>
        </w:r>
        <w:r w:rsidR="00BA0E8A">
          <w:rPr>
            <w:noProof/>
            <w:webHidden/>
          </w:rPr>
          <w:fldChar w:fldCharType="begin"/>
        </w:r>
        <w:r w:rsidR="00BA0E8A">
          <w:rPr>
            <w:noProof/>
            <w:webHidden/>
          </w:rPr>
          <w:instrText xml:space="preserve"> PAGEREF _Toc418776962 \h </w:instrText>
        </w:r>
        <w:r w:rsidR="00BA0E8A">
          <w:rPr>
            <w:noProof/>
            <w:webHidden/>
          </w:rPr>
        </w:r>
        <w:r w:rsidR="00BA0E8A">
          <w:rPr>
            <w:noProof/>
            <w:webHidden/>
          </w:rPr>
          <w:fldChar w:fldCharType="separate"/>
        </w:r>
        <w:r w:rsidR="00F2346C">
          <w:rPr>
            <w:noProof/>
            <w:webHidden/>
          </w:rPr>
          <w:t>73</w:t>
        </w:r>
        <w:r w:rsidR="00BA0E8A">
          <w:rPr>
            <w:noProof/>
            <w:webHidden/>
          </w:rPr>
          <w:fldChar w:fldCharType="end"/>
        </w:r>
      </w:hyperlink>
    </w:p>
    <w:p w14:paraId="66D3F83C" w14:textId="77777777" w:rsidR="00BA0E8A" w:rsidRDefault="00000000">
      <w:pPr>
        <w:pStyle w:val="TOC2"/>
        <w:rPr>
          <w:rFonts w:asciiTheme="minorHAnsi" w:eastAsiaTheme="minorEastAsia" w:hAnsiTheme="minorHAnsi" w:cstheme="minorBidi"/>
          <w:b w:val="0"/>
          <w:noProof/>
          <w:sz w:val="22"/>
          <w:szCs w:val="22"/>
        </w:rPr>
      </w:pPr>
      <w:hyperlink w:anchor="_Toc418776963" w:history="1">
        <w:r w:rsidR="00BA0E8A" w:rsidRPr="00D01B24">
          <w:rPr>
            <w:rStyle w:val="Hyperlink"/>
            <w:noProof/>
            <w:lang w:eastAsia="ar-SA"/>
          </w:rPr>
          <w:t>9.5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Intellectual Property Rights</w:t>
        </w:r>
        <w:r w:rsidR="00BA0E8A">
          <w:rPr>
            <w:noProof/>
            <w:webHidden/>
          </w:rPr>
          <w:tab/>
        </w:r>
        <w:r w:rsidR="00BA0E8A">
          <w:rPr>
            <w:noProof/>
            <w:webHidden/>
          </w:rPr>
          <w:fldChar w:fldCharType="begin"/>
        </w:r>
        <w:r w:rsidR="00BA0E8A">
          <w:rPr>
            <w:noProof/>
            <w:webHidden/>
          </w:rPr>
          <w:instrText xml:space="preserve"> PAGEREF _Toc418776963 \h </w:instrText>
        </w:r>
        <w:r w:rsidR="00BA0E8A">
          <w:rPr>
            <w:noProof/>
            <w:webHidden/>
          </w:rPr>
        </w:r>
        <w:r w:rsidR="00BA0E8A">
          <w:rPr>
            <w:noProof/>
            <w:webHidden/>
          </w:rPr>
          <w:fldChar w:fldCharType="separate"/>
        </w:r>
        <w:r w:rsidR="00F2346C">
          <w:rPr>
            <w:noProof/>
            <w:webHidden/>
          </w:rPr>
          <w:t>73</w:t>
        </w:r>
        <w:r w:rsidR="00BA0E8A">
          <w:rPr>
            <w:noProof/>
            <w:webHidden/>
          </w:rPr>
          <w:fldChar w:fldCharType="end"/>
        </w:r>
      </w:hyperlink>
    </w:p>
    <w:p w14:paraId="6CE71446" w14:textId="77777777" w:rsidR="00BA0E8A" w:rsidRDefault="00000000">
      <w:pPr>
        <w:pStyle w:val="TOC2"/>
        <w:rPr>
          <w:rFonts w:asciiTheme="minorHAnsi" w:eastAsiaTheme="minorEastAsia" w:hAnsiTheme="minorHAnsi" w:cstheme="minorBidi"/>
          <w:b w:val="0"/>
          <w:noProof/>
          <w:sz w:val="22"/>
          <w:szCs w:val="22"/>
        </w:rPr>
      </w:pPr>
      <w:hyperlink w:anchor="_Toc418776964" w:history="1">
        <w:r w:rsidR="00BA0E8A" w:rsidRPr="00D01B24">
          <w:rPr>
            <w:rStyle w:val="Hyperlink"/>
            <w:noProof/>
            <w:lang w:eastAsia="ar-SA"/>
          </w:rPr>
          <w:t>9.6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Representations and Warranties</w:t>
        </w:r>
        <w:r w:rsidR="00BA0E8A">
          <w:rPr>
            <w:noProof/>
            <w:webHidden/>
          </w:rPr>
          <w:tab/>
        </w:r>
        <w:r w:rsidR="00BA0E8A">
          <w:rPr>
            <w:noProof/>
            <w:webHidden/>
          </w:rPr>
          <w:fldChar w:fldCharType="begin"/>
        </w:r>
        <w:r w:rsidR="00BA0E8A">
          <w:rPr>
            <w:noProof/>
            <w:webHidden/>
          </w:rPr>
          <w:instrText xml:space="preserve"> PAGEREF _Toc418776964 \h </w:instrText>
        </w:r>
        <w:r w:rsidR="00BA0E8A">
          <w:rPr>
            <w:noProof/>
            <w:webHidden/>
          </w:rPr>
        </w:r>
        <w:r w:rsidR="00BA0E8A">
          <w:rPr>
            <w:noProof/>
            <w:webHidden/>
          </w:rPr>
          <w:fldChar w:fldCharType="separate"/>
        </w:r>
        <w:r w:rsidR="00F2346C">
          <w:rPr>
            <w:noProof/>
            <w:webHidden/>
          </w:rPr>
          <w:t>73</w:t>
        </w:r>
        <w:r w:rsidR="00BA0E8A">
          <w:rPr>
            <w:noProof/>
            <w:webHidden/>
          </w:rPr>
          <w:fldChar w:fldCharType="end"/>
        </w:r>
      </w:hyperlink>
    </w:p>
    <w:p w14:paraId="7801B2A5" w14:textId="77777777" w:rsidR="00BA0E8A" w:rsidRDefault="00000000">
      <w:pPr>
        <w:pStyle w:val="TOC3"/>
        <w:rPr>
          <w:rFonts w:asciiTheme="minorHAnsi" w:eastAsiaTheme="minorEastAsia" w:hAnsiTheme="minorHAnsi" w:cstheme="minorBidi"/>
          <w:noProof/>
          <w:sz w:val="22"/>
          <w:szCs w:val="22"/>
        </w:rPr>
      </w:pPr>
      <w:hyperlink w:anchor="_Toc418776965" w:history="1">
        <w:r w:rsidR="00BA0E8A" w:rsidRPr="00D01B24">
          <w:rPr>
            <w:rStyle w:val="Hyperlink"/>
            <w:noProof/>
          </w:rPr>
          <w:t>9.6.1</w:t>
        </w:r>
        <w:r w:rsidR="00BA0E8A">
          <w:rPr>
            <w:rFonts w:asciiTheme="minorHAnsi" w:eastAsiaTheme="minorEastAsia" w:hAnsiTheme="minorHAnsi" w:cstheme="minorBidi"/>
            <w:noProof/>
            <w:sz w:val="22"/>
            <w:szCs w:val="22"/>
          </w:rPr>
          <w:tab/>
        </w:r>
        <w:r w:rsidR="00BA0E8A" w:rsidRPr="00D01B24">
          <w:rPr>
            <w:rStyle w:val="Hyperlink"/>
            <w:noProof/>
          </w:rPr>
          <w:t>CA Representations and Warranties</w:t>
        </w:r>
        <w:r w:rsidR="00BA0E8A">
          <w:rPr>
            <w:noProof/>
            <w:webHidden/>
          </w:rPr>
          <w:tab/>
        </w:r>
        <w:r w:rsidR="00BA0E8A">
          <w:rPr>
            <w:noProof/>
            <w:webHidden/>
          </w:rPr>
          <w:fldChar w:fldCharType="begin"/>
        </w:r>
        <w:r w:rsidR="00BA0E8A">
          <w:rPr>
            <w:noProof/>
            <w:webHidden/>
          </w:rPr>
          <w:instrText xml:space="preserve"> PAGEREF _Toc418776965 \h </w:instrText>
        </w:r>
        <w:r w:rsidR="00BA0E8A">
          <w:rPr>
            <w:noProof/>
            <w:webHidden/>
          </w:rPr>
        </w:r>
        <w:r w:rsidR="00BA0E8A">
          <w:rPr>
            <w:noProof/>
            <w:webHidden/>
          </w:rPr>
          <w:fldChar w:fldCharType="separate"/>
        </w:r>
        <w:r w:rsidR="00F2346C">
          <w:rPr>
            <w:noProof/>
            <w:webHidden/>
          </w:rPr>
          <w:t>73</w:t>
        </w:r>
        <w:r w:rsidR="00BA0E8A">
          <w:rPr>
            <w:noProof/>
            <w:webHidden/>
          </w:rPr>
          <w:fldChar w:fldCharType="end"/>
        </w:r>
      </w:hyperlink>
    </w:p>
    <w:p w14:paraId="742F4F76" w14:textId="77777777" w:rsidR="00BA0E8A" w:rsidRDefault="00000000">
      <w:pPr>
        <w:pStyle w:val="TOC3"/>
        <w:rPr>
          <w:rFonts w:asciiTheme="minorHAnsi" w:eastAsiaTheme="minorEastAsia" w:hAnsiTheme="minorHAnsi" w:cstheme="minorBidi"/>
          <w:noProof/>
          <w:sz w:val="22"/>
          <w:szCs w:val="22"/>
        </w:rPr>
      </w:pPr>
      <w:hyperlink w:anchor="_Toc418776966" w:history="1">
        <w:r w:rsidR="00BA0E8A" w:rsidRPr="00D01B24">
          <w:rPr>
            <w:rStyle w:val="Hyperlink"/>
            <w:noProof/>
          </w:rPr>
          <w:t>9.6.2</w:t>
        </w:r>
        <w:r w:rsidR="00BA0E8A">
          <w:rPr>
            <w:rFonts w:asciiTheme="minorHAnsi" w:eastAsiaTheme="minorEastAsia" w:hAnsiTheme="minorHAnsi" w:cstheme="minorBidi"/>
            <w:noProof/>
            <w:sz w:val="22"/>
            <w:szCs w:val="22"/>
          </w:rPr>
          <w:tab/>
        </w:r>
        <w:r w:rsidR="00BA0E8A" w:rsidRPr="00D01B24">
          <w:rPr>
            <w:rStyle w:val="Hyperlink"/>
            <w:noProof/>
          </w:rPr>
          <w:t>RA Representations and Warranties</w:t>
        </w:r>
        <w:r w:rsidR="00BA0E8A">
          <w:rPr>
            <w:noProof/>
            <w:webHidden/>
          </w:rPr>
          <w:tab/>
        </w:r>
        <w:r w:rsidR="00BA0E8A">
          <w:rPr>
            <w:noProof/>
            <w:webHidden/>
          </w:rPr>
          <w:fldChar w:fldCharType="begin"/>
        </w:r>
        <w:r w:rsidR="00BA0E8A">
          <w:rPr>
            <w:noProof/>
            <w:webHidden/>
          </w:rPr>
          <w:instrText xml:space="preserve"> PAGEREF _Toc418776966 \h </w:instrText>
        </w:r>
        <w:r w:rsidR="00BA0E8A">
          <w:rPr>
            <w:noProof/>
            <w:webHidden/>
          </w:rPr>
        </w:r>
        <w:r w:rsidR="00BA0E8A">
          <w:rPr>
            <w:noProof/>
            <w:webHidden/>
          </w:rPr>
          <w:fldChar w:fldCharType="separate"/>
        </w:r>
        <w:r w:rsidR="00F2346C">
          <w:rPr>
            <w:noProof/>
            <w:webHidden/>
          </w:rPr>
          <w:t>74</w:t>
        </w:r>
        <w:r w:rsidR="00BA0E8A">
          <w:rPr>
            <w:noProof/>
            <w:webHidden/>
          </w:rPr>
          <w:fldChar w:fldCharType="end"/>
        </w:r>
      </w:hyperlink>
    </w:p>
    <w:p w14:paraId="560854E2" w14:textId="77777777" w:rsidR="00BA0E8A" w:rsidRDefault="00000000">
      <w:pPr>
        <w:pStyle w:val="TOC3"/>
        <w:rPr>
          <w:rFonts w:asciiTheme="minorHAnsi" w:eastAsiaTheme="minorEastAsia" w:hAnsiTheme="minorHAnsi" w:cstheme="minorBidi"/>
          <w:noProof/>
          <w:sz w:val="22"/>
          <w:szCs w:val="22"/>
        </w:rPr>
      </w:pPr>
      <w:hyperlink w:anchor="_Toc418776967" w:history="1">
        <w:r w:rsidR="00BA0E8A" w:rsidRPr="00D01B24">
          <w:rPr>
            <w:rStyle w:val="Hyperlink"/>
            <w:noProof/>
          </w:rPr>
          <w:t>9.6.3</w:t>
        </w:r>
        <w:r w:rsidR="00BA0E8A">
          <w:rPr>
            <w:rFonts w:asciiTheme="minorHAnsi" w:eastAsiaTheme="minorEastAsia" w:hAnsiTheme="minorHAnsi" w:cstheme="minorBidi"/>
            <w:noProof/>
            <w:sz w:val="22"/>
            <w:szCs w:val="22"/>
          </w:rPr>
          <w:tab/>
        </w:r>
        <w:r w:rsidR="00BA0E8A" w:rsidRPr="00D01B24">
          <w:rPr>
            <w:rStyle w:val="Hyperlink"/>
            <w:noProof/>
          </w:rPr>
          <w:t>Subscriber Representations and Warranties</w:t>
        </w:r>
        <w:r w:rsidR="00BA0E8A">
          <w:rPr>
            <w:noProof/>
            <w:webHidden/>
          </w:rPr>
          <w:tab/>
        </w:r>
        <w:r w:rsidR="00BA0E8A">
          <w:rPr>
            <w:noProof/>
            <w:webHidden/>
          </w:rPr>
          <w:fldChar w:fldCharType="begin"/>
        </w:r>
        <w:r w:rsidR="00BA0E8A">
          <w:rPr>
            <w:noProof/>
            <w:webHidden/>
          </w:rPr>
          <w:instrText xml:space="preserve"> PAGEREF _Toc418776967 \h </w:instrText>
        </w:r>
        <w:r w:rsidR="00BA0E8A">
          <w:rPr>
            <w:noProof/>
            <w:webHidden/>
          </w:rPr>
        </w:r>
        <w:r w:rsidR="00BA0E8A">
          <w:rPr>
            <w:noProof/>
            <w:webHidden/>
          </w:rPr>
          <w:fldChar w:fldCharType="separate"/>
        </w:r>
        <w:r w:rsidR="00F2346C">
          <w:rPr>
            <w:noProof/>
            <w:webHidden/>
          </w:rPr>
          <w:t>74</w:t>
        </w:r>
        <w:r w:rsidR="00BA0E8A">
          <w:rPr>
            <w:noProof/>
            <w:webHidden/>
          </w:rPr>
          <w:fldChar w:fldCharType="end"/>
        </w:r>
      </w:hyperlink>
    </w:p>
    <w:p w14:paraId="18AD350D" w14:textId="77777777" w:rsidR="00BA0E8A" w:rsidRDefault="00000000">
      <w:pPr>
        <w:pStyle w:val="TOC3"/>
        <w:rPr>
          <w:rFonts w:asciiTheme="minorHAnsi" w:eastAsiaTheme="minorEastAsia" w:hAnsiTheme="minorHAnsi" w:cstheme="minorBidi"/>
          <w:noProof/>
          <w:sz w:val="22"/>
          <w:szCs w:val="22"/>
        </w:rPr>
      </w:pPr>
      <w:hyperlink w:anchor="_Toc418776968" w:history="1">
        <w:r w:rsidR="00BA0E8A" w:rsidRPr="00D01B24">
          <w:rPr>
            <w:rStyle w:val="Hyperlink"/>
            <w:noProof/>
          </w:rPr>
          <w:t>9.6.4</w:t>
        </w:r>
        <w:r w:rsidR="00BA0E8A">
          <w:rPr>
            <w:rFonts w:asciiTheme="minorHAnsi" w:eastAsiaTheme="minorEastAsia" w:hAnsiTheme="minorHAnsi" w:cstheme="minorBidi"/>
            <w:noProof/>
            <w:sz w:val="22"/>
            <w:szCs w:val="22"/>
          </w:rPr>
          <w:tab/>
        </w:r>
        <w:r w:rsidR="00BA0E8A" w:rsidRPr="00D01B24">
          <w:rPr>
            <w:rStyle w:val="Hyperlink"/>
            <w:noProof/>
          </w:rPr>
          <w:t>Relying Parties Representations and Warranties</w:t>
        </w:r>
        <w:r w:rsidR="00BA0E8A">
          <w:rPr>
            <w:noProof/>
            <w:webHidden/>
          </w:rPr>
          <w:tab/>
        </w:r>
        <w:r w:rsidR="00BA0E8A">
          <w:rPr>
            <w:noProof/>
            <w:webHidden/>
          </w:rPr>
          <w:fldChar w:fldCharType="begin"/>
        </w:r>
        <w:r w:rsidR="00BA0E8A">
          <w:rPr>
            <w:noProof/>
            <w:webHidden/>
          </w:rPr>
          <w:instrText xml:space="preserve"> PAGEREF _Toc418776968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47D8EA1F" w14:textId="77777777" w:rsidR="00BA0E8A" w:rsidRDefault="00000000">
      <w:pPr>
        <w:pStyle w:val="TOC3"/>
        <w:rPr>
          <w:rFonts w:asciiTheme="minorHAnsi" w:eastAsiaTheme="minorEastAsia" w:hAnsiTheme="minorHAnsi" w:cstheme="minorBidi"/>
          <w:noProof/>
          <w:sz w:val="22"/>
          <w:szCs w:val="22"/>
        </w:rPr>
      </w:pPr>
      <w:hyperlink w:anchor="_Toc418776969" w:history="1">
        <w:r w:rsidR="00BA0E8A" w:rsidRPr="00D01B24">
          <w:rPr>
            <w:rStyle w:val="Hyperlink"/>
            <w:noProof/>
            <w:lang w:eastAsia="ar-SA"/>
          </w:rPr>
          <w:t>9.6.5</w:t>
        </w:r>
        <w:r w:rsidR="00BA0E8A">
          <w:rPr>
            <w:rFonts w:asciiTheme="minorHAnsi" w:eastAsiaTheme="minorEastAsia" w:hAnsiTheme="minorHAnsi" w:cstheme="minorBidi"/>
            <w:noProof/>
            <w:sz w:val="22"/>
            <w:szCs w:val="22"/>
          </w:rPr>
          <w:tab/>
        </w:r>
        <w:r w:rsidR="00BA0E8A" w:rsidRPr="00D01B24">
          <w:rPr>
            <w:rStyle w:val="Hyperlink"/>
            <w:noProof/>
            <w:lang w:eastAsia="ar-SA"/>
          </w:rPr>
          <w:t>Representations and Warranties of Other Participants</w:t>
        </w:r>
        <w:r w:rsidR="00BA0E8A">
          <w:rPr>
            <w:noProof/>
            <w:webHidden/>
          </w:rPr>
          <w:tab/>
        </w:r>
        <w:r w:rsidR="00BA0E8A">
          <w:rPr>
            <w:noProof/>
            <w:webHidden/>
          </w:rPr>
          <w:fldChar w:fldCharType="begin"/>
        </w:r>
        <w:r w:rsidR="00BA0E8A">
          <w:rPr>
            <w:noProof/>
            <w:webHidden/>
          </w:rPr>
          <w:instrText xml:space="preserve"> PAGEREF _Toc418776969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679A7C27" w14:textId="77777777" w:rsidR="00BA0E8A" w:rsidRDefault="00000000">
      <w:pPr>
        <w:pStyle w:val="TOC2"/>
        <w:rPr>
          <w:rFonts w:asciiTheme="minorHAnsi" w:eastAsiaTheme="minorEastAsia" w:hAnsiTheme="minorHAnsi" w:cstheme="minorBidi"/>
          <w:b w:val="0"/>
          <w:noProof/>
          <w:sz w:val="22"/>
          <w:szCs w:val="22"/>
        </w:rPr>
      </w:pPr>
      <w:hyperlink w:anchor="_Toc418776970" w:history="1">
        <w:r w:rsidR="00BA0E8A" w:rsidRPr="00D01B24">
          <w:rPr>
            <w:rStyle w:val="Hyperlink"/>
            <w:noProof/>
            <w:lang w:eastAsia="ar-SA"/>
          </w:rPr>
          <w:t>9.7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Disclaimers of Warranties</w:t>
        </w:r>
        <w:r w:rsidR="00BA0E8A">
          <w:rPr>
            <w:noProof/>
            <w:webHidden/>
          </w:rPr>
          <w:tab/>
        </w:r>
        <w:r w:rsidR="00BA0E8A">
          <w:rPr>
            <w:noProof/>
            <w:webHidden/>
          </w:rPr>
          <w:fldChar w:fldCharType="begin"/>
        </w:r>
        <w:r w:rsidR="00BA0E8A">
          <w:rPr>
            <w:noProof/>
            <w:webHidden/>
          </w:rPr>
          <w:instrText xml:space="preserve"> PAGEREF _Toc418776970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2C99DCA7" w14:textId="77777777" w:rsidR="00BA0E8A" w:rsidRDefault="00000000">
      <w:pPr>
        <w:pStyle w:val="TOC2"/>
        <w:rPr>
          <w:rFonts w:asciiTheme="minorHAnsi" w:eastAsiaTheme="minorEastAsia" w:hAnsiTheme="minorHAnsi" w:cstheme="minorBidi"/>
          <w:b w:val="0"/>
          <w:noProof/>
          <w:sz w:val="22"/>
          <w:szCs w:val="22"/>
        </w:rPr>
      </w:pPr>
      <w:hyperlink w:anchor="_Toc418776971" w:history="1">
        <w:r w:rsidR="00BA0E8A" w:rsidRPr="00D01B24">
          <w:rPr>
            <w:rStyle w:val="Hyperlink"/>
            <w:noProof/>
            <w:lang w:eastAsia="ar-SA"/>
          </w:rPr>
          <w:t>9.8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Limitations of Liability</w:t>
        </w:r>
        <w:r w:rsidR="00BA0E8A">
          <w:rPr>
            <w:noProof/>
            <w:webHidden/>
          </w:rPr>
          <w:tab/>
        </w:r>
        <w:r w:rsidR="00BA0E8A">
          <w:rPr>
            <w:noProof/>
            <w:webHidden/>
          </w:rPr>
          <w:fldChar w:fldCharType="begin"/>
        </w:r>
        <w:r w:rsidR="00BA0E8A">
          <w:rPr>
            <w:noProof/>
            <w:webHidden/>
          </w:rPr>
          <w:instrText xml:space="preserve"> PAGEREF _Toc418776971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25B2CF82" w14:textId="77777777" w:rsidR="00BA0E8A" w:rsidRDefault="00000000">
      <w:pPr>
        <w:pStyle w:val="TOC2"/>
        <w:rPr>
          <w:rFonts w:asciiTheme="minorHAnsi" w:eastAsiaTheme="minorEastAsia" w:hAnsiTheme="minorHAnsi" w:cstheme="minorBidi"/>
          <w:b w:val="0"/>
          <w:noProof/>
          <w:sz w:val="22"/>
          <w:szCs w:val="22"/>
        </w:rPr>
      </w:pPr>
      <w:hyperlink w:anchor="_Toc418776972" w:history="1">
        <w:r w:rsidR="00BA0E8A" w:rsidRPr="00D01B24">
          <w:rPr>
            <w:rStyle w:val="Hyperlink"/>
            <w:noProof/>
            <w:lang w:eastAsia="ar-SA"/>
          </w:rPr>
          <w:t>9.9</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Indemnities</w:t>
        </w:r>
        <w:r w:rsidR="00BA0E8A">
          <w:rPr>
            <w:noProof/>
            <w:webHidden/>
          </w:rPr>
          <w:tab/>
        </w:r>
        <w:r w:rsidR="00BA0E8A">
          <w:rPr>
            <w:noProof/>
            <w:webHidden/>
          </w:rPr>
          <w:fldChar w:fldCharType="begin"/>
        </w:r>
        <w:r w:rsidR="00BA0E8A">
          <w:rPr>
            <w:noProof/>
            <w:webHidden/>
          </w:rPr>
          <w:instrText xml:space="preserve"> PAGEREF _Toc418776972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57CF63B9" w14:textId="77777777" w:rsidR="00BA0E8A" w:rsidRDefault="00000000">
      <w:pPr>
        <w:pStyle w:val="TOC2"/>
        <w:rPr>
          <w:rFonts w:asciiTheme="minorHAnsi" w:eastAsiaTheme="minorEastAsia" w:hAnsiTheme="minorHAnsi" w:cstheme="minorBidi"/>
          <w:b w:val="0"/>
          <w:noProof/>
          <w:sz w:val="22"/>
          <w:szCs w:val="22"/>
        </w:rPr>
      </w:pPr>
      <w:hyperlink w:anchor="_Toc418776973" w:history="1">
        <w:r w:rsidR="00BA0E8A" w:rsidRPr="00D01B24">
          <w:rPr>
            <w:rStyle w:val="Hyperlink"/>
            <w:noProof/>
            <w:lang w:eastAsia="ar-SA"/>
          </w:rPr>
          <w:t>9.10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Term and Termination</w:t>
        </w:r>
        <w:r w:rsidR="00BA0E8A">
          <w:rPr>
            <w:noProof/>
            <w:webHidden/>
          </w:rPr>
          <w:tab/>
        </w:r>
        <w:r w:rsidR="00BA0E8A">
          <w:rPr>
            <w:noProof/>
            <w:webHidden/>
          </w:rPr>
          <w:fldChar w:fldCharType="begin"/>
        </w:r>
        <w:r w:rsidR="00BA0E8A">
          <w:rPr>
            <w:noProof/>
            <w:webHidden/>
          </w:rPr>
          <w:instrText xml:space="preserve"> PAGEREF _Toc418776973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4A31A492" w14:textId="77777777" w:rsidR="00BA0E8A" w:rsidRDefault="00000000">
      <w:pPr>
        <w:pStyle w:val="TOC3"/>
        <w:rPr>
          <w:rFonts w:asciiTheme="minorHAnsi" w:eastAsiaTheme="minorEastAsia" w:hAnsiTheme="minorHAnsi" w:cstheme="minorBidi"/>
          <w:noProof/>
          <w:sz w:val="22"/>
          <w:szCs w:val="22"/>
        </w:rPr>
      </w:pPr>
      <w:hyperlink w:anchor="_Toc418776974" w:history="1">
        <w:r w:rsidR="00BA0E8A" w:rsidRPr="00D01B24">
          <w:rPr>
            <w:rStyle w:val="Hyperlink"/>
            <w:noProof/>
            <w:lang w:eastAsia="ar-SA"/>
          </w:rPr>
          <w:t>9.10.1</w:t>
        </w:r>
        <w:r w:rsidR="00BA0E8A">
          <w:rPr>
            <w:rFonts w:asciiTheme="minorHAnsi" w:eastAsiaTheme="minorEastAsia" w:hAnsiTheme="minorHAnsi" w:cstheme="minorBidi"/>
            <w:noProof/>
            <w:sz w:val="22"/>
            <w:szCs w:val="22"/>
          </w:rPr>
          <w:tab/>
        </w:r>
        <w:r w:rsidR="00BA0E8A" w:rsidRPr="00D01B24">
          <w:rPr>
            <w:rStyle w:val="Hyperlink"/>
            <w:noProof/>
            <w:lang w:eastAsia="ar-SA"/>
          </w:rPr>
          <w:t>Term</w:t>
        </w:r>
        <w:r w:rsidR="00BA0E8A">
          <w:rPr>
            <w:noProof/>
            <w:webHidden/>
          </w:rPr>
          <w:tab/>
        </w:r>
        <w:r w:rsidR="00BA0E8A">
          <w:rPr>
            <w:noProof/>
            <w:webHidden/>
          </w:rPr>
          <w:fldChar w:fldCharType="begin"/>
        </w:r>
        <w:r w:rsidR="00BA0E8A">
          <w:rPr>
            <w:noProof/>
            <w:webHidden/>
          </w:rPr>
          <w:instrText xml:space="preserve"> PAGEREF _Toc418776974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6D83523F" w14:textId="77777777" w:rsidR="00BA0E8A" w:rsidRDefault="00000000">
      <w:pPr>
        <w:pStyle w:val="TOC3"/>
        <w:rPr>
          <w:rFonts w:asciiTheme="minorHAnsi" w:eastAsiaTheme="minorEastAsia" w:hAnsiTheme="minorHAnsi" w:cstheme="minorBidi"/>
          <w:noProof/>
          <w:sz w:val="22"/>
          <w:szCs w:val="22"/>
        </w:rPr>
      </w:pPr>
      <w:hyperlink w:anchor="_Toc418776975" w:history="1">
        <w:r w:rsidR="00BA0E8A" w:rsidRPr="00D01B24">
          <w:rPr>
            <w:rStyle w:val="Hyperlink"/>
            <w:noProof/>
          </w:rPr>
          <w:t>9.10.2</w:t>
        </w:r>
        <w:r w:rsidR="00BA0E8A">
          <w:rPr>
            <w:rFonts w:asciiTheme="minorHAnsi" w:eastAsiaTheme="minorEastAsia" w:hAnsiTheme="minorHAnsi" w:cstheme="minorBidi"/>
            <w:noProof/>
            <w:sz w:val="22"/>
            <w:szCs w:val="22"/>
          </w:rPr>
          <w:tab/>
        </w:r>
        <w:r w:rsidR="00BA0E8A" w:rsidRPr="00D01B24">
          <w:rPr>
            <w:rStyle w:val="Hyperlink"/>
            <w:noProof/>
          </w:rPr>
          <w:t>Termination</w:t>
        </w:r>
        <w:r w:rsidR="00BA0E8A">
          <w:rPr>
            <w:noProof/>
            <w:webHidden/>
          </w:rPr>
          <w:tab/>
        </w:r>
        <w:r w:rsidR="00BA0E8A">
          <w:rPr>
            <w:noProof/>
            <w:webHidden/>
          </w:rPr>
          <w:fldChar w:fldCharType="begin"/>
        </w:r>
        <w:r w:rsidR="00BA0E8A">
          <w:rPr>
            <w:noProof/>
            <w:webHidden/>
          </w:rPr>
          <w:instrText xml:space="preserve"> PAGEREF _Toc418776975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61F73997" w14:textId="77777777" w:rsidR="00BA0E8A" w:rsidRDefault="00000000">
      <w:pPr>
        <w:pStyle w:val="TOC3"/>
        <w:rPr>
          <w:rFonts w:asciiTheme="minorHAnsi" w:eastAsiaTheme="minorEastAsia" w:hAnsiTheme="minorHAnsi" w:cstheme="minorBidi"/>
          <w:noProof/>
          <w:sz w:val="22"/>
          <w:szCs w:val="22"/>
        </w:rPr>
      </w:pPr>
      <w:hyperlink w:anchor="_Toc418776976" w:history="1">
        <w:r w:rsidR="00BA0E8A" w:rsidRPr="00D01B24">
          <w:rPr>
            <w:rStyle w:val="Hyperlink"/>
            <w:noProof/>
          </w:rPr>
          <w:t>9.10.3</w:t>
        </w:r>
        <w:r w:rsidR="00BA0E8A">
          <w:rPr>
            <w:rFonts w:asciiTheme="minorHAnsi" w:eastAsiaTheme="minorEastAsia" w:hAnsiTheme="minorHAnsi" w:cstheme="minorBidi"/>
            <w:noProof/>
            <w:sz w:val="22"/>
            <w:szCs w:val="22"/>
          </w:rPr>
          <w:tab/>
        </w:r>
        <w:r w:rsidR="00BA0E8A" w:rsidRPr="00D01B24">
          <w:rPr>
            <w:rStyle w:val="Hyperlink"/>
            <w:noProof/>
          </w:rPr>
          <w:t>Effect of Termination and Survival</w:t>
        </w:r>
        <w:r w:rsidR="00BA0E8A">
          <w:rPr>
            <w:noProof/>
            <w:webHidden/>
          </w:rPr>
          <w:tab/>
        </w:r>
        <w:r w:rsidR="00BA0E8A">
          <w:rPr>
            <w:noProof/>
            <w:webHidden/>
          </w:rPr>
          <w:fldChar w:fldCharType="begin"/>
        </w:r>
        <w:r w:rsidR="00BA0E8A">
          <w:rPr>
            <w:noProof/>
            <w:webHidden/>
          </w:rPr>
          <w:instrText xml:space="preserve"> PAGEREF _Toc418776976 \h </w:instrText>
        </w:r>
        <w:r w:rsidR="00BA0E8A">
          <w:rPr>
            <w:noProof/>
            <w:webHidden/>
          </w:rPr>
        </w:r>
        <w:r w:rsidR="00BA0E8A">
          <w:rPr>
            <w:noProof/>
            <w:webHidden/>
          </w:rPr>
          <w:fldChar w:fldCharType="separate"/>
        </w:r>
        <w:r w:rsidR="00F2346C">
          <w:rPr>
            <w:noProof/>
            <w:webHidden/>
          </w:rPr>
          <w:t>75</w:t>
        </w:r>
        <w:r w:rsidR="00BA0E8A">
          <w:rPr>
            <w:noProof/>
            <w:webHidden/>
          </w:rPr>
          <w:fldChar w:fldCharType="end"/>
        </w:r>
      </w:hyperlink>
    </w:p>
    <w:p w14:paraId="646935B0" w14:textId="77777777" w:rsidR="00BA0E8A" w:rsidRDefault="00000000">
      <w:pPr>
        <w:pStyle w:val="TOC2"/>
        <w:rPr>
          <w:rFonts w:asciiTheme="minorHAnsi" w:eastAsiaTheme="minorEastAsia" w:hAnsiTheme="minorHAnsi" w:cstheme="minorBidi"/>
          <w:b w:val="0"/>
          <w:noProof/>
          <w:sz w:val="22"/>
          <w:szCs w:val="22"/>
        </w:rPr>
      </w:pPr>
      <w:hyperlink w:anchor="_Toc418776977" w:history="1">
        <w:r w:rsidR="00BA0E8A" w:rsidRPr="00D01B24">
          <w:rPr>
            <w:rStyle w:val="Hyperlink"/>
            <w:noProof/>
            <w:lang w:eastAsia="ar-SA"/>
          </w:rPr>
          <w:t>9.11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Individual Notices and Communications with Participants</w:t>
        </w:r>
        <w:r w:rsidR="00BA0E8A">
          <w:rPr>
            <w:noProof/>
            <w:webHidden/>
          </w:rPr>
          <w:tab/>
        </w:r>
        <w:r w:rsidR="00BA0E8A">
          <w:rPr>
            <w:noProof/>
            <w:webHidden/>
          </w:rPr>
          <w:fldChar w:fldCharType="begin"/>
        </w:r>
        <w:r w:rsidR="00BA0E8A">
          <w:rPr>
            <w:noProof/>
            <w:webHidden/>
          </w:rPr>
          <w:instrText xml:space="preserve"> PAGEREF _Toc418776977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333D86FE" w14:textId="77777777" w:rsidR="00BA0E8A" w:rsidRDefault="00000000">
      <w:pPr>
        <w:pStyle w:val="TOC2"/>
        <w:rPr>
          <w:rFonts w:asciiTheme="minorHAnsi" w:eastAsiaTheme="minorEastAsia" w:hAnsiTheme="minorHAnsi" w:cstheme="minorBidi"/>
          <w:b w:val="0"/>
          <w:noProof/>
          <w:sz w:val="22"/>
          <w:szCs w:val="22"/>
        </w:rPr>
      </w:pPr>
      <w:hyperlink w:anchor="_Toc418776978" w:history="1">
        <w:r w:rsidR="00BA0E8A" w:rsidRPr="00D01B24">
          <w:rPr>
            <w:rStyle w:val="Hyperlink"/>
            <w:noProof/>
            <w:lang w:eastAsia="ar-SA"/>
          </w:rPr>
          <w:t>9.12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Amendments</w:t>
        </w:r>
        <w:r w:rsidR="00BA0E8A">
          <w:rPr>
            <w:noProof/>
            <w:webHidden/>
          </w:rPr>
          <w:tab/>
        </w:r>
        <w:r w:rsidR="00BA0E8A">
          <w:rPr>
            <w:noProof/>
            <w:webHidden/>
          </w:rPr>
          <w:fldChar w:fldCharType="begin"/>
        </w:r>
        <w:r w:rsidR="00BA0E8A">
          <w:rPr>
            <w:noProof/>
            <w:webHidden/>
          </w:rPr>
          <w:instrText xml:space="preserve"> PAGEREF _Toc418776978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5A7080E2" w14:textId="77777777" w:rsidR="00BA0E8A" w:rsidRDefault="00000000">
      <w:pPr>
        <w:pStyle w:val="TOC3"/>
        <w:rPr>
          <w:rFonts w:asciiTheme="minorHAnsi" w:eastAsiaTheme="minorEastAsia" w:hAnsiTheme="minorHAnsi" w:cstheme="minorBidi"/>
          <w:noProof/>
          <w:sz w:val="22"/>
          <w:szCs w:val="22"/>
        </w:rPr>
      </w:pPr>
      <w:hyperlink w:anchor="_Toc418776979" w:history="1">
        <w:r w:rsidR="00BA0E8A" w:rsidRPr="00D01B24">
          <w:rPr>
            <w:rStyle w:val="Hyperlink"/>
            <w:noProof/>
          </w:rPr>
          <w:t>9.12.1</w:t>
        </w:r>
        <w:r w:rsidR="00BA0E8A">
          <w:rPr>
            <w:rFonts w:asciiTheme="minorHAnsi" w:eastAsiaTheme="minorEastAsia" w:hAnsiTheme="minorHAnsi" w:cstheme="minorBidi"/>
            <w:noProof/>
            <w:sz w:val="22"/>
            <w:szCs w:val="22"/>
          </w:rPr>
          <w:tab/>
        </w:r>
        <w:r w:rsidR="00BA0E8A" w:rsidRPr="00D01B24">
          <w:rPr>
            <w:rStyle w:val="Hyperlink"/>
            <w:noProof/>
          </w:rPr>
          <w:t>Procedure for Amendment</w:t>
        </w:r>
        <w:r w:rsidR="00BA0E8A">
          <w:rPr>
            <w:noProof/>
            <w:webHidden/>
          </w:rPr>
          <w:tab/>
        </w:r>
        <w:r w:rsidR="00BA0E8A">
          <w:rPr>
            <w:noProof/>
            <w:webHidden/>
          </w:rPr>
          <w:fldChar w:fldCharType="begin"/>
        </w:r>
        <w:r w:rsidR="00BA0E8A">
          <w:rPr>
            <w:noProof/>
            <w:webHidden/>
          </w:rPr>
          <w:instrText xml:space="preserve"> PAGEREF _Toc418776979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290D4A4D" w14:textId="77777777" w:rsidR="00BA0E8A" w:rsidRDefault="00000000">
      <w:pPr>
        <w:pStyle w:val="TOC3"/>
        <w:rPr>
          <w:rFonts w:asciiTheme="minorHAnsi" w:eastAsiaTheme="minorEastAsia" w:hAnsiTheme="minorHAnsi" w:cstheme="minorBidi"/>
          <w:noProof/>
          <w:sz w:val="22"/>
          <w:szCs w:val="22"/>
        </w:rPr>
      </w:pPr>
      <w:hyperlink w:anchor="_Toc418776980" w:history="1">
        <w:r w:rsidR="00BA0E8A" w:rsidRPr="00D01B24">
          <w:rPr>
            <w:rStyle w:val="Hyperlink"/>
            <w:noProof/>
          </w:rPr>
          <w:t>9.12.2</w:t>
        </w:r>
        <w:r w:rsidR="00BA0E8A">
          <w:rPr>
            <w:rFonts w:asciiTheme="minorHAnsi" w:eastAsiaTheme="minorEastAsia" w:hAnsiTheme="minorHAnsi" w:cstheme="minorBidi"/>
            <w:noProof/>
            <w:sz w:val="22"/>
            <w:szCs w:val="22"/>
          </w:rPr>
          <w:tab/>
        </w:r>
        <w:r w:rsidR="00BA0E8A" w:rsidRPr="00D01B24">
          <w:rPr>
            <w:rStyle w:val="Hyperlink"/>
            <w:noProof/>
          </w:rPr>
          <w:t>Notification Mechanism and Period</w:t>
        </w:r>
        <w:r w:rsidR="00BA0E8A">
          <w:rPr>
            <w:noProof/>
            <w:webHidden/>
          </w:rPr>
          <w:tab/>
        </w:r>
        <w:r w:rsidR="00BA0E8A">
          <w:rPr>
            <w:noProof/>
            <w:webHidden/>
          </w:rPr>
          <w:fldChar w:fldCharType="begin"/>
        </w:r>
        <w:r w:rsidR="00BA0E8A">
          <w:rPr>
            <w:noProof/>
            <w:webHidden/>
          </w:rPr>
          <w:instrText xml:space="preserve"> PAGEREF _Toc418776980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7DE82A89" w14:textId="77777777" w:rsidR="00BA0E8A" w:rsidRDefault="00000000">
      <w:pPr>
        <w:pStyle w:val="TOC3"/>
        <w:rPr>
          <w:rFonts w:asciiTheme="minorHAnsi" w:eastAsiaTheme="minorEastAsia" w:hAnsiTheme="minorHAnsi" w:cstheme="minorBidi"/>
          <w:noProof/>
          <w:sz w:val="22"/>
          <w:szCs w:val="22"/>
        </w:rPr>
      </w:pPr>
      <w:hyperlink w:anchor="_Toc418776981" w:history="1">
        <w:r w:rsidR="00BA0E8A" w:rsidRPr="00D01B24">
          <w:rPr>
            <w:rStyle w:val="Hyperlink"/>
            <w:noProof/>
          </w:rPr>
          <w:t>9.12.3</w:t>
        </w:r>
        <w:r w:rsidR="00BA0E8A">
          <w:rPr>
            <w:rFonts w:asciiTheme="minorHAnsi" w:eastAsiaTheme="minorEastAsia" w:hAnsiTheme="minorHAnsi" w:cstheme="minorBidi"/>
            <w:noProof/>
            <w:sz w:val="22"/>
            <w:szCs w:val="22"/>
          </w:rPr>
          <w:tab/>
        </w:r>
        <w:r w:rsidR="00BA0E8A" w:rsidRPr="00D01B24">
          <w:rPr>
            <w:rStyle w:val="Hyperlink"/>
            <w:noProof/>
          </w:rPr>
          <w:t>Circumstances under which OID must be Changed</w:t>
        </w:r>
        <w:r w:rsidR="00BA0E8A">
          <w:rPr>
            <w:noProof/>
            <w:webHidden/>
          </w:rPr>
          <w:tab/>
        </w:r>
        <w:r w:rsidR="00BA0E8A">
          <w:rPr>
            <w:noProof/>
            <w:webHidden/>
          </w:rPr>
          <w:fldChar w:fldCharType="begin"/>
        </w:r>
        <w:r w:rsidR="00BA0E8A">
          <w:rPr>
            <w:noProof/>
            <w:webHidden/>
          </w:rPr>
          <w:instrText xml:space="preserve"> PAGEREF _Toc418776981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4EB4BD4F" w14:textId="77777777" w:rsidR="00BA0E8A" w:rsidRDefault="00000000">
      <w:pPr>
        <w:pStyle w:val="TOC2"/>
        <w:rPr>
          <w:rFonts w:asciiTheme="minorHAnsi" w:eastAsiaTheme="minorEastAsia" w:hAnsiTheme="minorHAnsi" w:cstheme="minorBidi"/>
          <w:b w:val="0"/>
          <w:noProof/>
          <w:sz w:val="22"/>
          <w:szCs w:val="22"/>
        </w:rPr>
      </w:pPr>
      <w:hyperlink w:anchor="_Toc418776982" w:history="1">
        <w:r w:rsidR="00BA0E8A" w:rsidRPr="00D01B24">
          <w:rPr>
            <w:rStyle w:val="Hyperlink"/>
            <w:noProof/>
            <w:lang w:eastAsia="ar-SA"/>
          </w:rPr>
          <w:t>9.13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Dispute Resolution Provisions</w:t>
        </w:r>
        <w:r w:rsidR="00BA0E8A">
          <w:rPr>
            <w:noProof/>
            <w:webHidden/>
          </w:rPr>
          <w:tab/>
        </w:r>
        <w:r w:rsidR="00BA0E8A">
          <w:rPr>
            <w:noProof/>
            <w:webHidden/>
          </w:rPr>
          <w:fldChar w:fldCharType="begin"/>
        </w:r>
        <w:r w:rsidR="00BA0E8A">
          <w:rPr>
            <w:noProof/>
            <w:webHidden/>
          </w:rPr>
          <w:instrText xml:space="preserve"> PAGEREF _Toc418776982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06CF5CFD" w14:textId="77777777" w:rsidR="00BA0E8A" w:rsidRDefault="00000000">
      <w:pPr>
        <w:pStyle w:val="TOC2"/>
        <w:rPr>
          <w:rFonts w:asciiTheme="minorHAnsi" w:eastAsiaTheme="minorEastAsia" w:hAnsiTheme="minorHAnsi" w:cstheme="minorBidi"/>
          <w:b w:val="0"/>
          <w:noProof/>
          <w:sz w:val="22"/>
          <w:szCs w:val="22"/>
        </w:rPr>
      </w:pPr>
      <w:hyperlink w:anchor="_Toc418776983" w:history="1">
        <w:r w:rsidR="00BA0E8A" w:rsidRPr="00D01B24">
          <w:rPr>
            <w:rStyle w:val="Hyperlink"/>
            <w:noProof/>
            <w:lang w:eastAsia="ar-SA"/>
          </w:rPr>
          <w:t>9.14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Governing Law</w:t>
        </w:r>
        <w:r w:rsidR="00BA0E8A">
          <w:rPr>
            <w:noProof/>
            <w:webHidden/>
          </w:rPr>
          <w:tab/>
        </w:r>
        <w:r w:rsidR="00BA0E8A">
          <w:rPr>
            <w:noProof/>
            <w:webHidden/>
          </w:rPr>
          <w:fldChar w:fldCharType="begin"/>
        </w:r>
        <w:r w:rsidR="00BA0E8A">
          <w:rPr>
            <w:noProof/>
            <w:webHidden/>
          </w:rPr>
          <w:instrText xml:space="preserve"> PAGEREF _Toc418776983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5C2F0EDB" w14:textId="77777777" w:rsidR="00BA0E8A" w:rsidRDefault="00000000">
      <w:pPr>
        <w:pStyle w:val="TOC2"/>
        <w:rPr>
          <w:rFonts w:asciiTheme="minorHAnsi" w:eastAsiaTheme="minorEastAsia" w:hAnsiTheme="minorHAnsi" w:cstheme="minorBidi"/>
          <w:b w:val="0"/>
          <w:noProof/>
          <w:sz w:val="22"/>
          <w:szCs w:val="22"/>
        </w:rPr>
      </w:pPr>
      <w:hyperlink w:anchor="_Toc418776984" w:history="1">
        <w:r w:rsidR="00BA0E8A" w:rsidRPr="00D01B24">
          <w:rPr>
            <w:rStyle w:val="Hyperlink"/>
            <w:noProof/>
            <w:lang w:eastAsia="ar-SA"/>
          </w:rPr>
          <w:t>9.15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Compliance with Applicable Law</w:t>
        </w:r>
        <w:r w:rsidR="00BA0E8A">
          <w:rPr>
            <w:noProof/>
            <w:webHidden/>
          </w:rPr>
          <w:tab/>
        </w:r>
        <w:r w:rsidR="00BA0E8A">
          <w:rPr>
            <w:noProof/>
            <w:webHidden/>
          </w:rPr>
          <w:fldChar w:fldCharType="begin"/>
        </w:r>
        <w:r w:rsidR="00BA0E8A">
          <w:rPr>
            <w:noProof/>
            <w:webHidden/>
          </w:rPr>
          <w:instrText xml:space="preserve"> PAGEREF _Toc418776984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1459C333" w14:textId="77777777" w:rsidR="00BA0E8A" w:rsidRDefault="00000000">
      <w:pPr>
        <w:pStyle w:val="TOC2"/>
        <w:rPr>
          <w:rFonts w:asciiTheme="minorHAnsi" w:eastAsiaTheme="minorEastAsia" w:hAnsiTheme="minorHAnsi" w:cstheme="minorBidi"/>
          <w:b w:val="0"/>
          <w:noProof/>
          <w:sz w:val="22"/>
          <w:szCs w:val="22"/>
        </w:rPr>
      </w:pPr>
      <w:hyperlink w:anchor="_Toc418776985" w:history="1">
        <w:r w:rsidR="00BA0E8A" w:rsidRPr="00D01B24">
          <w:rPr>
            <w:rStyle w:val="Hyperlink"/>
            <w:noProof/>
            <w:lang w:eastAsia="ar-SA"/>
          </w:rPr>
          <w:t>9.16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Miscellaneous Provisions</w:t>
        </w:r>
        <w:r w:rsidR="00BA0E8A">
          <w:rPr>
            <w:noProof/>
            <w:webHidden/>
          </w:rPr>
          <w:tab/>
        </w:r>
        <w:r w:rsidR="00BA0E8A">
          <w:rPr>
            <w:noProof/>
            <w:webHidden/>
          </w:rPr>
          <w:fldChar w:fldCharType="begin"/>
        </w:r>
        <w:r w:rsidR="00BA0E8A">
          <w:rPr>
            <w:noProof/>
            <w:webHidden/>
          </w:rPr>
          <w:instrText xml:space="preserve"> PAGEREF _Toc418776985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52A2349F" w14:textId="77777777" w:rsidR="00BA0E8A" w:rsidRDefault="00000000">
      <w:pPr>
        <w:pStyle w:val="TOC3"/>
        <w:rPr>
          <w:rFonts w:asciiTheme="minorHAnsi" w:eastAsiaTheme="minorEastAsia" w:hAnsiTheme="minorHAnsi" w:cstheme="minorBidi"/>
          <w:noProof/>
          <w:sz w:val="22"/>
          <w:szCs w:val="22"/>
        </w:rPr>
      </w:pPr>
      <w:hyperlink w:anchor="_Toc418776986" w:history="1">
        <w:r w:rsidR="00BA0E8A" w:rsidRPr="00D01B24">
          <w:rPr>
            <w:rStyle w:val="Hyperlink"/>
            <w:noProof/>
          </w:rPr>
          <w:t>9.16.1</w:t>
        </w:r>
        <w:r w:rsidR="00BA0E8A">
          <w:rPr>
            <w:rFonts w:asciiTheme="minorHAnsi" w:eastAsiaTheme="minorEastAsia" w:hAnsiTheme="minorHAnsi" w:cstheme="minorBidi"/>
            <w:noProof/>
            <w:sz w:val="22"/>
            <w:szCs w:val="22"/>
          </w:rPr>
          <w:tab/>
        </w:r>
        <w:r w:rsidR="00BA0E8A" w:rsidRPr="00D01B24">
          <w:rPr>
            <w:rStyle w:val="Hyperlink"/>
            <w:noProof/>
          </w:rPr>
          <w:t>Entire Agreement</w:t>
        </w:r>
        <w:r w:rsidR="00BA0E8A">
          <w:rPr>
            <w:noProof/>
            <w:webHidden/>
          </w:rPr>
          <w:tab/>
        </w:r>
        <w:r w:rsidR="00BA0E8A">
          <w:rPr>
            <w:noProof/>
            <w:webHidden/>
          </w:rPr>
          <w:fldChar w:fldCharType="begin"/>
        </w:r>
        <w:r w:rsidR="00BA0E8A">
          <w:rPr>
            <w:noProof/>
            <w:webHidden/>
          </w:rPr>
          <w:instrText xml:space="preserve"> PAGEREF _Toc418776986 \h </w:instrText>
        </w:r>
        <w:r w:rsidR="00BA0E8A">
          <w:rPr>
            <w:noProof/>
            <w:webHidden/>
          </w:rPr>
        </w:r>
        <w:r w:rsidR="00BA0E8A">
          <w:rPr>
            <w:noProof/>
            <w:webHidden/>
          </w:rPr>
          <w:fldChar w:fldCharType="separate"/>
        </w:r>
        <w:r w:rsidR="00F2346C">
          <w:rPr>
            <w:noProof/>
            <w:webHidden/>
          </w:rPr>
          <w:t>76</w:t>
        </w:r>
        <w:r w:rsidR="00BA0E8A">
          <w:rPr>
            <w:noProof/>
            <w:webHidden/>
          </w:rPr>
          <w:fldChar w:fldCharType="end"/>
        </w:r>
      </w:hyperlink>
    </w:p>
    <w:p w14:paraId="33C9A156" w14:textId="77777777" w:rsidR="00BA0E8A" w:rsidRDefault="00000000">
      <w:pPr>
        <w:pStyle w:val="TOC3"/>
        <w:rPr>
          <w:rFonts w:asciiTheme="minorHAnsi" w:eastAsiaTheme="minorEastAsia" w:hAnsiTheme="minorHAnsi" w:cstheme="minorBidi"/>
          <w:noProof/>
          <w:sz w:val="22"/>
          <w:szCs w:val="22"/>
        </w:rPr>
      </w:pPr>
      <w:hyperlink w:anchor="_Toc418776987" w:history="1">
        <w:r w:rsidR="00BA0E8A" w:rsidRPr="00D01B24">
          <w:rPr>
            <w:rStyle w:val="Hyperlink"/>
            <w:noProof/>
          </w:rPr>
          <w:t>9.16.2</w:t>
        </w:r>
        <w:r w:rsidR="00BA0E8A">
          <w:rPr>
            <w:rFonts w:asciiTheme="minorHAnsi" w:eastAsiaTheme="minorEastAsia" w:hAnsiTheme="minorHAnsi" w:cstheme="minorBidi"/>
            <w:noProof/>
            <w:sz w:val="22"/>
            <w:szCs w:val="22"/>
          </w:rPr>
          <w:tab/>
        </w:r>
        <w:r w:rsidR="00BA0E8A" w:rsidRPr="00D01B24">
          <w:rPr>
            <w:rStyle w:val="Hyperlink"/>
            <w:noProof/>
          </w:rPr>
          <w:t>Assignment</w:t>
        </w:r>
        <w:r w:rsidR="00BA0E8A">
          <w:rPr>
            <w:noProof/>
            <w:webHidden/>
          </w:rPr>
          <w:tab/>
        </w:r>
        <w:r w:rsidR="00BA0E8A">
          <w:rPr>
            <w:noProof/>
            <w:webHidden/>
          </w:rPr>
          <w:fldChar w:fldCharType="begin"/>
        </w:r>
        <w:r w:rsidR="00BA0E8A">
          <w:rPr>
            <w:noProof/>
            <w:webHidden/>
          </w:rPr>
          <w:instrText xml:space="preserve"> PAGEREF _Toc418776987 \h </w:instrText>
        </w:r>
        <w:r w:rsidR="00BA0E8A">
          <w:rPr>
            <w:noProof/>
            <w:webHidden/>
          </w:rPr>
        </w:r>
        <w:r w:rsidR="00BA0E8A">
          <w:rPr>
            <w:noProof/>
            <w:webHidden/>
          </w:rPr>
          <w:fldChar w:fldCharType="separate"/>
        </w:r>
        <w:r w:rsidR="00F2346C">
          <w:rPr>
            <w:noProof/>
            <w:webHidden/>
          </w:rPr>
          <w:t>77</w:t>
        </w:r>
        <w:r w:rsidR="00BA0E8A">
          <w:rPr>
            <w:noProof/>
            <w:webHidden/>
          </w:rPr>
          <w:fldChar w:fldCharType="end"/>
        </w:r>
      </w:hyperlink>
    </w:p>
    <w:p w14:paraId="593F3775" w14:textId="77777777" w:rsidR="00BA0E8A" w:rsidRDefault="00000000">
      <w:pPr>
        <w:pStyle w:val="TOC3"/>
        <w:rPr>
          <w:rFonts w:asciiTheme="minorHAnsi" w:eastAsiaTheme="minorEastAsia" w:hAnsiTheme="minorHAnsi" w:cstheme="minorBidi"/>
          <w:noProof/>
          <w:sz w:val="22"/>
          <w:szCs w:val="22"/>
        </w:rPr>
      </w:pPr>
      <w:hyperlink w:anchor="_Toc418776988" w:history="1">
        <w:r w:rsidR="00BA0E8A" w:rsidRPr="00D01B24">
          <w:rPr>
            <w:rStyle w:val="Hyperlink"/>
            <w:noProof/>
          </w:rPr>
          <w:t>9.16.3</w:t>
        </w:r>
        <w:r w:rsidR="00BA0E8A">
          <w:rPr>
            <w:rFonts w:asciiTheme="minorHAnsi" w:eastAsiaTheme="minorEastAsia" w:hAnsiTheme="minorHAnsi" w:cstheme="minorBidi"/>
            <w:noProof/>
            <w:sz w:val="22"/>
            <w:szCs w:val="22"/>
          </w:rPr>
          <w:tab/>
        </w:r>
        <w:r w:rsidR="00BA0E8A" w:rsidRPr="00D01B24">
          <w:rPr>
            <w:rStyle w:val="Hyperlink"/>
            <w:noProof/>
          </w:rPr>
          <w:t>Severability</w:t>
        </w:r>
        <w:r w:rsidR="00BA0E8A">
          <w:rPr>
            <w:noProof/>
            <w:webHidden/>
          </w:rPr>
          <w:tab/>
        </w:r>
        <w:r w:rsidR="00BA0E8A">
          <w:rPr>
            <w:noProof/>
            <w:webHidden/>
          </w:rPr>
          <w:fldChar w:fldCharType="begin"/>
        </w:r>
        <w:r w:rsidR="00BA0E8A">
          <w:rPr>
            <w:noProof/>
            <w:webHidden/>
          </w:rPr>
          <w:instrText xml:space="preserve"> PAGEREF _Toc418776988 \h </w:instrText>
        </w:r>
        <w:r w:rsidR="00BA0E8A">
          <w:rPr>
            <w:noProof/>
            <w:webHidden/>
          </w:rPr>
        </w:r>
        <w:r w:rsidR="00BA0E8A">
          <w:rPr>
            <w:noProof/>
            <w:webHidden/>
          </w:rPr>
          <w:fldChar w:fldCharType="separate"/>
        </w:r>
        <w:r w:rsidR="00F2346C">
          <w:rPr>
            <w:noProof/>
            <w:webHidden/>
          </w:rPr>
          <w:t>77</w:t>
        </w:r>
        <w:r w:rsidR="00BA0E8A">
          <w:rPr>
            <w:noProof/>
            <w:webHidden/>
          </w:rPr>
          <w:fldChar w:fldCharType="end"/>
        </w:r>
      </w:hyperlink>
    </w:p>
    <w:p w14:paraId="693F6DD3" w14:textId="77777777" w:rsidR="00BA0E8A" w:rsidRDefault="00000000">
      <w:pPr>
        <w:pStyle w:val="TOC3"/>
        <w:rPr>
          <w:rFonts w:asciiTheme="minorHAnsi" w:eastAsiaTheme="minorEastAsia" w:hAnsiTheme="minorHAnsi" w:cstheme="minorBidi"/>
          <w:noProof/>
          <w:sz w:val="22"/>
          <w:szCs w:val="22"/>
        </w:rPr>
      </w:pPr>
      <w:hyperlink w:anchor="_Toc418776989" w:history="1">
        <w:r w:rsidR="00BA0E8A" w:rsidRPr="00D01B24">
          <w:rPr>
            <w:rStyle w:val="Hyperlink"/>
            <w:noProof/>
          </w:rPr>
          <w:t>9.16.4</w:t>
        </w:r>
        <w:r w:rsidR="00BA0E8A">
          <w:rPr>
            <w:rFonts w:asciiTheme="minorHAnsi" w:eastAsiaTheme="minorEastAsia" w:hAnsiTheme="minorHAnsi" w:cstheme="minorBidi"/>
            <w:noProof/>
            <w:sz w:val="22"/>
            <w:szCs w:val="22"/>
          </w:rPr>
          <w:tab/>
        </w:r>
        <w:r w:rsidR="00BA0E8A" w:rsidRPr="00D01B24">
          <w:rPr>
            <w:rStyle w:val="Hyperlink"/>
            <w:noProof/>
          </w:rPr>
          <w:t>Enforcement (Attorneys’ Fees and Waiver of Rights)</w:t>
        </w:r>
        <w:r w:rsidR="00BA0E8A">
          <w:rPr>
            <w:noProof/>
            <w:webHidden/>
          </w:rPr>
          <w:tab/>
        </w:r>
        <w:r w:rsidR="00BA0E8A">
          <w:rPr>
            <w:noProof/>
            <w:webHidden/>
          </w:rPr>
          <w:fldChar w:fldCharType="begin"/>
        </w:r>
        <w:r w:rsidR="00BA0E8A">
          <w:rPr>
            <w:noProof/>
            <w:webHidden/>
          </w:rPr>
          <w:instrText xml:space="preserve"> PAGEREF _Toc418776989 \h </w:instrText>
        </w:r>
        <w:r w:rsidR="00BA0E8A">
          <w:rPr>
            <w:noProof/>
            <w:webHidden/>
          </w:rPr>
        </w:r>
        <w:r w:rsidR="00BA0E8A">
          <w:rPr>
            <w:noProof/>
            <w:webHidden/>
          </w:rPr>
          <w:fldChar w:fldCharType="separate"/>
        </w:r>
        <w:r w:rsidR="00F2346C">
          <w:rPr>
            <w:noProof/>
            <w:webHidden/>
          </w:rPr>
          <w:t>77</w:t>
        </w:r>
        <w:r w:rsidR="00BA0E8A">
          <w:rPr>
            <w:noProof/>
            <w:webHidden/>
          </w:rPr>
          <w:fldChar w:fldCharType="end"/>
        </w:r>
      </w:hyperlink>
    </w:p>
    <w:p w14:paraId="41652E30" w14:textId="77777777" w:rsidR="00BA0E8A" w:rsidRDefault="00000000">
      <w:pPr>
        <w:pStyle w:val="TOC3"/>
        <w:rPr>
          <w:rFonts w:asciiTheme="minorHAnsi" w:eastAsiaTheme="minorEastAsia" w:hAnsiTheme="minorHAnsi" w:cstheme="minorBidi"/>
          <w:noProof/>
          <w:sz w:val="22"/>
          <w:szCs w:val="22"/>
        </w:rPr>
      </w:pPr>
      <w:hyperlink w:anchor="_Toc418776990" w:history="1">
        <w:r w:rsidR="00BA0E8A" w:rsidRPr="00D01B24">
          <w:rPr>
            <w:rStyle w:val="Hyperlink"/>
            <w:noProof/>
          </w:rPr>
          <w:t>9.16.5</w:t>
        </w:r>
        <w:r w:rsidR="00BA0E8A">
          <w:rPr>
            <w:rFonts w:asciiTheme="minorHAnsi" w:eastAsiaTheme="minorEastAsia" w:hAnsiTheme="minorHAnsi" w:cstheme="minorBidi"/>
            <w:noProof/>
            <w:sz w:val="22"/>
            <w:szCs w:val="22"/>
          </w:rPr>
          <w:tab/>
        </w:r>
        <w:r w:rsidR="00BA0E8A" w:rsidRPr="00D01B24">
          <w:rPr>
            <w:rStyle w:val="Hyperlink"/>
            <w:noProof/>
          </w:rPr>
          <w:t>Force Majeure</w:t>
        </w:r>
        <w:r w:rsidR="00BA0E8A">
          <w:rPr>
            <w:noProof/>
            <w:webHidden/>
          </w:rPr>
          <w:tab/>
        </w:r>
        <w:r w:rsidR="00BA0E8A">
          <w:rPr>
            <w:noProof/>
            <w:webHidden/>
          </w:rPr>
          <w:fldChar w:fldCharType="begin"/>
        </w:r>
        <w:r w:rsidR="00BA0E8A">
          <w:rPr>
            <w:noProof/>
            <w:webHidden/>
          </w:rPr>
          <w:instrText xml:space="preserve"> PAGEREF _Toc418776990 \h </w:instrText>
        </w:r>
        <w:r w:rsidR="00BA0E8A">
          <w:rPr>
            <w:noProof/>
            <w:webHidden/>
          </w:rPr>
        </w:r>
        <w:r w:rsidR="00BA0E8A">
          <w:rPr>
            <w:noProof/>
            <w:webHidden/>
          </w:rPr>
          <w:fldChar w:fldCharType="separate"/>
        </w:r>
        <w:r w:rsidR="00F2346C">
          <w:rPr>
            <w:noProof/>
            <w:webHidden/>
          </w:rPr>
          <w:t>77</w:t>
        </w:r>
        <w:r w:rsidR="00BA0E8A">
          <w:rPr>
            <w:noProof/>
            <w:webHidden/>
          </w:rPr>
          <w:fldChar w:fldCharType="end"/>
        </w:r>
      </w:hyperlink>
    </w:p>
    <w:p w14:paraId="61A9CEE9" w14:textId="77777777" w:rsidR="00BA0E8A" w:rsidRDefault="00000000">
      <w:pPr>
        <w:pStyle w:val="TOC2"/>
        <w:rPr>
          <w:rFonts w:asciiTheme="minorHAnsi" w:eastAsiaTheme="minorEastAsia" w:hAnsiTheme="minorHAnsi" w:cstheme="minorBidi"/>
          <w:b w:val="0"/>
          <w:noProof/>
          <w:sz w:val="22"/>
          <w:szCs w:val="22"/>
        </w:rPr>
      </w:pPr>
      <w:hyperlink w:anchor="_Toc418776991" w:history="1">
        <w:r w:rsidR="00BA0E8A" w:rsidRPr="00D01B24">
          <w:rPr>
            <w:rStyle w:val="Hyperlink"/>
            <w:noProof/>
            <w:lang w:eastAsia="ar-SA"/>
          </w:rPr>
          <w:t>9.17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Other Provisions</w:t>
        </w:r>
        <w:r w:rsidR="00BA0E8A">
          <w:rPr>
            <w:noProof/>
            <w:webHidden/>
          </w:rPr>
          <w:tab/>
        </w:r>
        <w:r w:rsidR="00BA0E8A">
          <w:rPr>
            <w:noProof/>
            <w:webHidden/>
          </w:rPr>
          <w:fldChar w:fldCharType="begin"/>
        </w:r>
        <w:r w:rsidR="00BA0E8A">
          <w:rPr>
            <w:noProof/>
            <w:webHidden/>
          </w:rPr>
          <w:instrText xml:space="preserve"> PAGEREF _Toc418776991 \h </w:instrText>
        </w:r>
        <w:r w:rsidR="00BA0E8A">
          <w:rPr>
            <w:noProof/>
            <w:webHidden/>
          </w:rPr>
        </w:r>
        <w:r w:rsidR="00BA0E8A">
          <w:rPr>
            <w:noProof/>
            <w:webHidden/>
          </w:rPr>
          <w:fldChar w:fldCharType="separate"/>
        </w:r>
        <w:r w:rsidR="00F2346C">
          <w:rPr>
            <w:noProof/>
            <w:webHidden/>
          </w:rPr>
          <w:t>77</w:t>
        </w:r>
        <w:r w:rsidR="00BA0E8A">
          <w:rPr>
            <w:noProof/>
            <w:webHidden/>
          </w:rPr>
          <w:fldChar w:fldCharType="end"/>
        </w:r>
      </w:hyperlink>
    </w:p>
    <w:p w14:paraId="4A73BAED"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2" w:history="1">
        <w:r w:rsidR="00BA0E8A" w:rsidRPr="00D01B24">
          <w:rPr>
            <w:rStyle w:val="Hyperlink"/>
            <w:noProof/>
            <w:lang w:eastAsia="ar-SA"/>
          </w:rPr>
          <w:t>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Bibliography</w:t>
        </w:r>
        <w:r w:rsidR="00BA0E8A">
          <w:rPr>
            <w:noProof/>
            <w:webHidden/>
          </w:rPr>
          <w:tab/>
        </w:r>
        <w:r w:rsidR="00BA0E8A">
          <w:rPr>
            <w:noProof/>
            <w:webHidden/>
          </w:rPr>
          <w:fldChar w:fldCharType="begin"/>
        </w:r>
        <w:r w:rsidR="00BA0E8A">
          <w:rPr>
            <w:noProof/>
            <w:webHidden/>
          </w:rPr>
          <w:instrText xml:space="preserve"> PAGEREF _Toc418776992 \h </w:instrText>
        </w:r>
        <w:r w:rsidR="00BA0E8A">
          <w:rPr>
            <w:noProof/>
            <w:webHidden/>
          </w:rPr>
        </w:r>
        <w:r w:rsidR="00BA0E8A">
          <w:rPr>
            <w:noProof/>
            <w:webHidden/>
          </w:rPr>
          <w:fldChar w:fldCharType="separate"/>
        </w:r>
        <w:r w:rsidR="00F2346C">
          <w:rPr>
            <w:noProof/>
            <w:webHidden/>
          </w:rPr>
          <w:t>78</w:t>
        </w:r>
        <w:r w:rsidR="00BA0E8A">
          <w:rPr>
            <w:noProof/>
            <w:webHidden/>
          </w:rPr>
          <w:fldChar w:fldCharType="end"/>
        </w:r>
      </w:hyperlink>
    </w:p>
    <w:p w14:paraId="54D700B8"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3" w:history="1">
        <w:r w:rsidR="00BA0E8A" w:rsidRPr="00D01B24">
          <w:rPr>
            <w:rStyle w:val="Hyperlink"/>
            <w:noProof/>
            <w:lang w:eastAsia="ar-SA"/>
          </w:rPr>
          <w:t>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Acronyms and Abbreviations</w:t>
        </w:r>
        <w:r w:rsidR="00BA0E8A">
          <w:rPr>
            <w:noProof/>
            <w:webHidden/>
          </w:rPr>
          <w:tab/>
        </w:r>
        <w:r w:rsidR="00BA0E8A">
          <w:rPr>
            <w:noProof/>
            <w:webHidden/>
          </w:rPr>
          <w:fldChar w:fldCharType="begin"/>
        </w:r>
        <w:r w:rsidR="00BA0E8A">
          <w:rPr>
            <w:noProof/>
            <w:webHidden/>
          </w:rPr>
          <w:instrText xml:space="preserve"> PAGEREF _Toc418776993 \h </w:instrText>
        </w:r>
        <w:r w:rsidR="00BA0E8A">
          <w:rPr>
            <w:noProof/>
            <w:webHidden/>
          </w:rPr>
        </w:r>
        <w:r w:rsidR="00BA0E8A">
          <w:rPr>
            <w:noProof/>
            <w:webHidden/>
          </w:rPr>
          <w:fldChar w:fldCharType="separate"/>
        </w:r>
        <w:r w:rsidR="00F2346C">
          <w:rPr>
            <w:noProof/>
            <w:webHidden/>
          </w:rPr>
          <w:t>81</w:t>
        </w:r>
        <w:r w:rsidR="00BA0E8A">
          <w:rPr>
            <w:noProof/>
            <w:webHidden/>
          </w:rPr>
          <w:fldChar w:fldCharType="end"/>
        </w:r>
      </w:hyperlink>
    </w:p>
    <w:p w14:paraId="57437EE4"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4" w:history="1">
        <w:r w:rsidR="00BA0E8A" w:rsidRPr="00D01B24">
          <w:rPr>
            <w:rStyle w:val="Hyperlink"/>
            <w:noProof/>
            <w:lang w:eastAsia="ar-SA"/>
          </w:rPr>
          <w:t>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Glossary</w:t>
        </w:r>
        <w:r w:rsidR="00BA0E8A">
          <w:rPr>
            <w:noProof/>
            <w:webHidden/>
          </w:rPr>
          <w:tab/>
        </w:r>
        <w:r w:rsidR="00BA0E8A">
          <w:rPr>
            <w:noProof/>
            <w:webHidden/>
          </w:rPr>
          <w:fldChar w:fldCharType="begin"/>
        </w:r>
        <w:r w:rsidR="00BA0E8A">
          <w:rPr>
            <w:noProof/>
            <w:webHidden/>
          </w:rPr>
          <w:instrText xml:space="preserve"> PAGEREF _Toc418776994 \h </w:instrText>
        </w:r>
        <w:r w:rsidR="00BA0E8A">
          <w:rPr>
            <w:noProof/>
            <w:webHidden/>
          </w:rPr>
        </w:r>
        <w:r w:rsidR="00BA0E8A">
          <w:rPr>
            <w:noProof/>
            <w:webHidden/>
          </w:rPr>
          <w:fldChar w:fldCharType="separate"/>
        </w:r>
        <w:r w:rsidR="00F2346C">
          <w:rPr>
            <w:noProof/>
            <w:webHidden/>
          </w:rPr>
          <w:t>84</w:t>
        </w:r>
        <w:r w:rsidR="00BA0E8A">
          <w:rPr>
            <w:noProof/>
            <w:webHidden/>
          </w:rPr>
          <w:fldChar w:fldCharType="end"/>
        </w:r>
      </w:hyperlink>
    </w:p>
    <w:p w14:paraId="5367C7D2"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5" w:history="1">
        <w:r w:rsidR="00BA0E8A" w:rsidRPr="00D01B24">
          <w:rPr>
            <w:rStyle w:val="Hyperlink"/>
            <w:noProof/>
            <w:lang w:eastAsia="ar-SA"/>
          </w:rPr>
          <w:t>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Acknowledgments</w:t>
        </w:r>
        <w:r w:rsidR="00BA0E8A">
          <w:rPr>
            <w:noProof/>
            <w:webHidden/>
          </w:rPr>
          <w:tab/>
        </w:r>
        <w:r w:rsidR="00BA0E8A">
          <w:rPr>
            <w:noProof/>
            <w:webHidden/>
          </w:rPr>
          <w:fldChar w:fldCharType="begin"/>
        </w:r>
        <w:r w:rsidR="00BA0E8A">
          <w:rPr>
            <w:noProof/>
            <w:webHidden/>
          </w:rPr>
          <w:instrText xml:space="preserve"> PAGEREF _Toc418776995 \h </w:instrText>
        </w:r>
        <w:r w:rsidR="00BA0E8A">
          <w:rPr>
            <w:noProof/>
            <w:webHidden/>
          </w:rPr>
        </w:r>
        <w:r w:rsidR="00BA0E8A">
          <w:rPr>
            <w:noProof/>
            <w:webHidden/>
          </w:rPr>
          <w:fldChar w:fldCharType="separate"/>
        </w:r>
        <w:r w:rsidR="00F2346C">
          <w:rPr>
            <w:noProof/>
            <w:webHidden/>
          </w:rPr>
          <w:t>93</w:t>
        </w:r>
        <w:r w:rsidR="00BA0E8A">
          <w:rPr>
            <w:noProof/>
            <w:webHidden/>
          </w:rPr>
          <w:fldChar w:fldCharType="end"/>
        </w:r>
      </w:hyperlink>
    </w:p>
    <w:p w14:paraId="4F6998B5" w14:textId="77777777" w:rsidR="00BC097A" w:rsidRPr="001F0AD8" w:rsidRDefault="00A76868" w:rsidP="001F0AD8">
      <w:pPr>
        <w:sectPr w:rsidR="00BC097A" w:rsidRPr="001F0AD8" w:rsidSect="00FB15A1">
          <w:pgSz w:w="12240" w:h="15840" w:code="1"/>
          <w:pgMar w:top="1440" w:right="1440" w:bottom="1440" w:left="1440" w:header="720" w:footer="720" w:gutter="0"/>
          <w:pgNumType w:fmt="lowerRoman" w:start="1"/>
          <w:cols w:space="720"/>
          <w:docGrid w:linePitch="360"/>
        </w:sectPr>
      </w:pPr>
      <w:r>
        <w:fldChar w:fldCharType="end"/>
      </w:r>
    </w:p>
    <w:p w14:paraId="2114344B"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418776687"/>
      <w:r>
        <w:rPr>
          <w:lang w:eastAsia="ar-SA"/>
        </w:rPr>
        <w:lastRenderedPageBreak/>
        <w:t>Introduction</w:t>
      </w:r>
      <w:bookmarkEnd w:id="0"/>
      <w:bookmarkEnd w:id="1"/>
    </w:p>
    <w:p w14:paraId="1F26E13D" w14:textId="77777777"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356150">
        <w:t xml:space="preserve">, </w:t>
      </w:r>
      <w:r w:rsidR="00C61C4B" w:rsidRPr="00A24136">
        <w:t>a policy for publicly trusted Server Authentication certificates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 xml:space="preserve">all </w:t>
      </w:r>
      <w:r w:rsidR="00E90A0E">
        <w:t xml:space="preserve">eleven </w:t>
      </w:r>
      <w:r>
        <w:t>policies.</w:t>
      </w:r>
    </w:p>
    <w:p w14:paraId="319B9948"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39543ADF"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6F633D13" w14:textId="77777777" w:rsidR="00BC097A" w:rsidRDefault="00BC097A">
      <w:pPr>
        <w:rPr>
          <w:lang w:eastAsia="ar-SA"/>
        </w:rPr>
      </w:pPr>
      <w:r>
        <w:t>A PKI that uses this CP will provide the following security management services:</w:t>
      </w:r>
    </w:p>
    <w:p w14:paraId="4D2AE75B" w14:textId="77777777" w:rsidR="00BC097A" w:rsidRDefault="00BC097A">
      <w:pPr>
        <w:pStyle w:val="BulletDouble"/>
        <w:numPr>
          <w:ilvl w:val="0"/>
          <w:numId w:val="26"/>
        </w:numPr>
        <w:tabs>
          <w:tab w:val="left" w:pos="720"/>
        </w:tabs>
        <w:rPr>
          <w:lang w:eastAsia="ar-SA"/>
        </w:rPr>
      </w:pPr>
      <w:r>
        <w:rPr>
          <w:lang w:eastAsia="ar-SA"/>
        </w:rPr>
        <w:t>Key generation/storage</w:t>
      </w:r>
    </w:p>
    <w:p w14:paraId="01FA65A7"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7E1A781A"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587E85BE"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08DDA404"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39E9E6B3"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5D44322C"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1C45B753"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3996AFDD"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64E57A6A"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52961923" w14:textId="77777777" w:rsidR="00BC097A" w:rsidRPr="008532AB" w:rsidRDefault="00BC097A">
      <w:pPr>
        <w:pStyle w:val="Heading2"/>
        <w:rPr>
          <w:lang w:eastAsia="ar-SA"/>
        </w:rPr>
      </w:pPr>
      <w:bookmarkStart w:id="2" w:name="_Toc280343706"/>
      <w:bookmarkStart w:id="3" w:name="_Toc418776688"/>
      <w:r w:rsidRPr="008532AB">
        <w:rPr>
          <w:lang w:eastAsia="ar-SA"/>
        </w:rPr>
        <w:t>Overview</w:t>
      </w:r>
      <w:bookmarkEnd w:id="2"/>
      <w:bookmarkEnd w:id="3"/>
    </w:p>
    <w:p w14:paraId="634F2B61" w14:textId="77777777" w:rsidR="00BC097A" w:rsidRPr="008532AB" w:rsidRDefault="00BC097A" w:rsidP="008532AB">
      <w:pPr>
        <w:pStyle w:val="Heading3"/>
      </w:pPr>
      <w:bookmarkStart w:id="4" w:name="_Toc280343707"/>
      <w:bookmarkStart w:id="5" w:name="_Toc418776689"/>
      <w:r w:rsidRPr="008532AB">
        <w:t>Certificate Policy (CP)</w:t>
      </w:r>
      <w:bookmarkEnd w:id="4"/>
      <w:bookmarkEnd w:id="5"/>
    </w:p>
    <w:p w14:paraId="6F401601"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0899288A" w14:textId="77777777" w:rsidR="00BC097A" w:rsidRDefault="00BC097A" w:rsidP="008A6BDC">
      <w:pPr>
        <w:pStyle w:val="Heading3"/>
        <w:rPr>
          <w:lang w:eastAsia="ar-SA"/>
        </w:rPr>
      </w:pPr>
      <w:bookmarkStart w:id="6" w:name="_Toc280343708"/>
      <w:bookmarkStart w:id="7" w:name="_Toc418776690"/>
      <w:r>
        <w:rPr>
          <w:lang w:eastAsia="ar-SA"/>
        </w:rPr>
        <w:t>Relationship between the CP and the CPS</w:t>
      </w:r>
      <w:bookmarkEnd w:id="6"/>
      <w:bookmarkEnd w:id="7"/>
    </w:p>
    <w:p w14:paraId="76B4F97E"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17D43BEE" w14:textId="77777777" w:rsidR="00BC097A" w:rsidRPr="00CA6103" w:rsidRDefault="00BC097A" w:rsidP="008A6BDC">
      <w:pPr>
        <w:pStyle w:val="Heading3"/>
        <w:ind w:right="547"/>
        <w:rPr>
          <w:bCs/>
          <w:lang w:eastAsia="ar-SA"/>
        </w:rPr>
      </w:pPr>
      <w:bookmarkStart w:id="8" w:name="_Toc280343709"/>
      <w:bookmarkStart w:id="9" w:name="_Toc418776691"/>
      <w:r w:rsidRPr="00CA6103">
        <w:rPr>
          <w:bCs/>
          <w:lang w:eastAsia="ar-SA"/>
        </w:rPr>
        <w:t>Scope</w:t>
      </w:r>
      <w:bookmarkEnd w:id="8"/>
      <w:bookmarkEnd w:id="9"/>
    </w:p>
    <w:p w14:paraId="440BD52E"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14FE16A3" w14:textId="77777777" w:rsidR="00BC097A" w:rsidRDefault="00BC097A" w:rsidP="008A6BDC">
      <w:pPr>
        <w:pStyle w:val="Heading3"/>
        <w:tabs>
          <w:tab w:val="left" w:pos="900"/>
        </w:tabs>
        <w:ind w:right="547"/>
        <w:rPr>
          <w:lang w:eastAsia="ar-SA"/>
        </w:rPr>
      </w:pPr>
      <w:bookmarkStart w:id="10" w:name="_Toc280343710"/>
      <w:bookmarkStart w:id="11" w:name="_Toc418776692"/>
      <w:r>
        <w:rPr>
          <w:lang w:eastAsia="ar-SA"/>
        </w:rPr>
        <w:t>Interoperation with CAs Issuing under Different Policies</w:t>
      </w:r>
      <w:bookmarkEnd w:id="10"/>
      <w:bookmarkEnd w:id="11"/>
    </w:p>
    <w:p w14:paraId="72B72548"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771E3297"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5C87B939" w14:textId="77777777" w:rsidR="00BC097A" w:rsidRPr="008A7AE7" w:rsidRDefault="00BC097A">
      <w:pPr>
        <w:pStyle w:val="Heading2"/>
      </w:pPr>
      <w:bookmarkStart w:id="12" w:name="_Toc280343711"/>
      <w:bookmarkStart w:id="13" w:name="_Toc418776693"/>
      <w:r w:rsidRPr="008A7AE7">
        <w:rPr>
          <w:lang w:eastAsia="ar-SA"/>
        </w:rPr>
        <w:t>Document Name and Identification</w:t>
      </w:r>
      <w:bookmarkEnd w:id="12"/>
      <w:bookmarkEnd w:id="13"/>
    </w:p>
    <w:p w14:paraId="5DD9AEF9"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031A7C8C" w14:textId="77777777"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F2346C">
        <w:rPr>
          <w:b w:val="0"/>
          <w:i/>
          <w:noProof/>
        </w:rPr>
        <w:t>1</w:t>
      </w:r>
      <w:r w:rsidR="00A7686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550"/>
        <w:gridCol w:w="3610"/>
      </w:tblGrid>
      <w:tr w:rsidR="00BC097A" w14:paraId="4AF2B088" w14:textId="77777777" w:rsidTr="00611E40">
        <w:trPr>
          <w:jc w:val="center"/>
        </w:trPr>
        <w:tc>
          <w:tcPr>
            <w:tcW w:w="4550" w:type="dxa"/>
            <w:tcBorders>
              <w:top w:val="single" w:sz="4" w:space="0" w:color="000000"/>
              <w:left w:val="single" w:sz="4" w:space="0" w:color="000000"/>
              <w:bottom w:val="single" w:sz="4" w:space="0" w:color="000000"/>
            </w:tcBorders>
          </w:tcPr>
          <w:p w14:paraId="2A28C487"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79083553"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35335826" w14:textId="77777777" w:rsidTr="00611E40">
        <w:trPr>
          <w:jc w:val="center"/>
        </w:trPr>
        <w:tc>
          <w:tcPr>
            <w:tcW w:w="4550" w:type="dxa"/>
            <w:tcBorders>
              <w:left w:val="single" w:sz="4" w:space="0" w:color="000000"/>
              <w:bottom w:val="single" w:sz="4" w:space="0" w:color="000000"/>
            </w:tcBorders>
          </w:tcPr>
          <w:p w14:paraId="5B6B2327"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38306F87"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0C030870" w14:textId="77777777" w:rsidTr="00611E40">
        <w:trPr>
          <w:jc w:val="center"/>
        </w:trPr>
        <w:tc>
          <w:tcPr>
            <w:tcW w:w="4550" w:type="dxa"/>
            <w:tcBorders>
              <w:left w:val="single" w:sz="4" w:space="0" w:color="000000"/>
              <w:bottom w:val="single" w:sz="4" w:space="0" w:color="000000"/>
            </w:tcBorders>
          </w:tcPr>
          <w:p w14:paraId="0DC975EF"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04BE1A49"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3BA42CE1" w14:textId="77777777" w:rsidTr="00611E40">
        <w:trPr>
          <w:jc w:val="center"/>
        </w:trPr>
        <w:tc>
          <w:tcPr>
            <w:tcW w:w="4550" w:type="dxa"/>
            <w:tcBorders>
              <w:left w:val="single" w:sz="4" w:space="0" w:color="000000"/>
              <w:bottom w:val="single" w:sz="4" w:space="0" w:color="000000"/>
            </w:tcBorders>
          </w:tcPr>
          <w:p w14:paraId="6B6760B7"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77F636E0"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6414EC14"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245A972C" w14:textId="77777777" w:rsidR="00BC097A" w:rsidRDefault="00BC097A">
            <w:pPr>
              <w:snapToGrid w:val="0"/>
              <w:spacing w:before="120" w:after="120"/>
              <w:rPr>
                <w:color w:val="000000"/>
                <w:lang w:eastAsia="ar-SA"/>
              </w:rPr>
            </w:pPr>
            <w:r>
              <w:rPr>
                <w:color w:val="000000"/>
                <w:lang w:eastAsia="ar-SA"/>
              </w:rPr>
              <w:lastRenderedPageBreak/>
              <w:t>id-fpki-common-authentication</w:t>
            </w:r>
          </w:p>
        </w:tc>
        <w:tc>
          <w:tcPr>
            <w:tcW w:w="3610" w:type="dxa"/>
            <w:tcBorders>
              <w:top w:val="single" w:sz="4" w:space="0" w:color="000000"/>
              <w:left w:val="single" w:sz="4" w:space="0" w:color="000000"/>
              <w:bottom w:val="single" w:sz="4" w:space="0" w:color="000000"/>
              <w:right w:val="single" w:sz="4" w:space="0" w:color="000000"/>
            </w:tcBorders>
          </w:tcPr>
          <w:p w14:paraId="426627E2"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06E32B0C" w14:textId="77777777" w:rsidTr="00611E40">
        <w:trPr>
          <w:trHeight w:val="332"/>
          <w:jc w:val="center"/>
        </w:trPr>
        <w:tc>
          <w:tcPr>
            <w:tcW w:w="4550" w:type="dxa"/>
            <w:tcBorders>
              <w:left w:val="single" w:sz="4" w:space="0" w:color="000000"/>
              <w:bottom w:val="single" w:sz="4" w:space="0" w:color="000000"/>
            </w:tcBorders>
          </w:tcPr>
          <w:p w14:paraId="11B1B973"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6A241FC1"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055994A1" w14:textId="77777777" w:rsidTr="00611E40">
        <w:trPr>
          <w:trHeight w:val="332"/>
          <w:jc w:val="center"/>
        </w:trPr>
        <w:tc>
          <w:tcPr>
            <w:tcW w:w="4550" w:type="dxa"/>
            <w:tcBorders>
              <w:left w:val="single" w:sz="4" w:space="0" w:color="000000"/>
              <w:bottom w:val="single" w:sz="4" w:space="0" w:color="000000"/>
            </w:tcBorders>
          </w:tcPr>
          <w:p w14:paraId="53F72F78"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4CE4ECB4" w14:textId="77777777" w:rsidR="00BC097A" w:rsidRDefault="00BC097A">
            <w:pPr>
              <w:snapToGrid w:val="0"/>
              <w:spacing w:before="120" w:after="120"/>
              <w:rPr>
                <w:color w:val="000000"/>
                <w:lang w:eastAsia="ar-SA"/>
              </w:rPr>
            </w:pPr>
            <w:r>
              <w:rPr>
                <w:color w:val="000000"/>
                <w:lang w:eastAsia="ar-SA"/>
              </w:rPr>
              <w:t>::= {2 16 840 1 101 3 2 1 3 17}</w:t>
            </w:r>
          </w:p>
        </w:tc>
      </w:tr>
      <w:tr w:rsidR="00D738FD" w14:paraId="27EAAE5A" w14:textId="77777777" w:rsidTr="00611E40">
        <w:trPr>
          <w:trHeight w:val="332"/>
          <w:jc w:val="center"/>
        </w:trPr>
        <w:tc>
          <w:tcPr>
            <w:tcW w:w="4550" w:type="dxa"/>
            <w:tcBorders>
              <w:left w:val="single" w:sz="4" w:space="0" w:color="000000"/>
              <w:bottom w:val="single" w:sz="4" w:space="0" w:color="000000"/>
            </w:tcBorders>
          </w:tcPr>
          <w:p w14:paraId="58A792CB" w14:textId="77777777" w:rsidR="00D738FD" w:rsidRPr="00D738FD" w:rsidRDefault="00B520AF" w:rsidP="007173BF">
            <w:pPr>
              <w:snapToGrid w:val="0"/>
              <w:spacing w:before="120" w:after="120"/>
              <w:rPr>
                <w:color w:val="000000"/>
                <w:lang w:eastAsia="ar-SA"/>
              </w:rPr>
            </w:pPr>
            <w:r w:rsidRPr="00B520AF">
              <w:rPr>
                <w:snapToGrid w:val="0"/>
              </w:rPr>
              <w:t>id-fpki-common-piv-contentSigning</w:t>
            </w:r>
          </w:p>
        </w:tc>
        <w:tc>
          <w:tcPr>
            <w:tcW w:w="3610" w:type="dxa"/>
            <w:tcBorders>
              <w:left w:val="single" w:sz="4" w:space="0" w:color="000000"/>
              <w:bottom w:val="single" w:sz="4" w:space="0" w:color="000000"/>
              <w:right w:val="single" w:sz="4" w:space="0" w:color="000000"/>
            </w:tcBorders>
          </w:tcPr>
          <w:p w14:paraId="2FB75954" w14:textId="77777777"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016F0022"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712F8D6E" w14:textId="77777777" w:rsidR="007022D9" w:rsidRPr="00ED624B" w:rsidRDefault="007022D9" w:rsidP="007022D9">
            <w:pPr>
              <w:snapToGrid w:val="0"/>
              <w:spacing w:before="120" w:after="120"/>
              <w:rPr>
                <w:snapToGrid w:val="0"/>
              </w:rPr>
            </w:pPr>
            <w:r w:rsidRPr="00611E40">
              <w:t>id-fpki-common-derived-pivAuth</w:t>
            </w:r>
          </w:p>
        </w:tc>
        <w:tc>
          <w:tcPr>
            <w:tcW w:w="3610" w:type="dxa"/>
            <w:tcBorders>
              <w:top w:val="single" w:sz="4" w:space="0" w:color="000000"/>
              <w:left w:val="single" w:sz="4" w:space="0" w:color="000000"/>
              <w:bottom w:val="single" w:sz="4" w:space="0" w:color="000000"/>
              <w:right w:val="single" w:sz="4" w:space="0" w:color="000000"/>
            </w:tcBorders>
          </w:tcPr>
          <w:p w14:paraId="4851B3E4"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40}</w:t>
            </w:r>
          </w:p>
        </w:tc>
      </w:tr>
      <w:tr w:rsidR="007022D9" w14:paraId="447EDA37"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A64C4B6" w14:textId="77777777" w:rsidR="007022D9" w:rsidRPr="00ED624B" w:rsidRDefault="007022D9" w:rsidP="007022D9">
            <w:pPr>
              <w:snapToGrid w:val="0"/>
              <w:spacing w:before="120" w:after="120"/>
              <w:rPr>
                <w:snapToGrid w:val="0"/>
              </w:rPr>
            </w:pPr>
            <w:r w:rsidRPr="00611E40">
              <w:t>id-fpki-common-derived-pivAuth-hardware</w:t>
            </w:r>
          </w:p>
        </w:tc>
        <w:tc>
          <w:tcPr>
            <w:tcW w:w="3610" w:type="dxa"/>
            <w:tcBorders>
              <w:top w:val="single" w:sz="4" w:space="0" w:color="000000"/>
              <w:left w:val="single" w:sz="4" w:space="0" w:color="000000"/>
              <w:bottom w:val="single" w:sz="4" w:space="0" w:color="000000"/>
              <w:right w:val="single" w:sz="4" w:space="0" w:color="000000"/>
            </w:tcBorders>
          </w:tcPr>
          <w:p w14:paraId="26DB41FA"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41}</w:t>
            </w:r>
          </w:p>
        </w:tc>
      </w:tr>
      <w:tr w:rsidR="00AE2135" w14:paraId="0CC50B39"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51864FA0" w14:textId="77777777" w:rsidR="00AE2135" w:rsidRPr="00611E40" w:rsidRDefault="00AE2135" w:rsidP="007022D9">
            <w:pPr>
              <w:snapToGrid w:val="0"/>
              <w:spacing w:before="120" w:after="120"/>
            </w:pPr>
            <w:r w:rsidRPr="00A24136">
              <w:t>id-fpki-common-public-trusted-serverAuth</w:t>
            </w:r>
          </w:p>
        </w:tc>
        <w:tc>
          <w:tcPr>
            <w:tcW w:w="3610" w:type="dxa"/>
            <w:tcBorders>
              <w:top w:val="single" w:sz="4" w:space="0" w:color="000000"/>
              <w:left w:val="single" w:sz="4" w:space="0" w:color="000000"/>
              <w:bottom w:val="single" w:sz="4" w:space="0" w:color="000000"/>
              <w:right w:val="single" w:sz="4" w:space="0" w:color="000000"/>
            </w:tcBorders>
          </w:tcPr>
          <w:p w14:paraId="28A994FA" w14:textId="77777777" w:rsidR="00AE2135" w:rsidRPr="00611E40" w:rsidRDefault="00AE2135" w:rsidP="007022D9">
            <w:pPr>
              <w:snapToGrid w:val="0"/>
              <w:spacing w:before="120" w:after="120"/>
              <w:rPr>
                <w:color w:val="000000"/>
                <w:lang w:eastAsia="ar-SA"/>
              </w:rPr>
            </w:pPr>
            <w:r w:rsidRPr="00A24136">
              <w:rPr>
                <w:color w:val="000000"/>
                <w:lang w:eastAsia="ar-SA"/>
              </w:rPr>
              <w:t xml:space="preserve">::= {2 16 840 1 101 3 2 1 3 </w:t>
            </w:r>
            <w:r w:rsidR="00365CEF" w:rsidRPr="00A24136">
              <w:rPr>
                <w:color w:val="000000"/>
                <w:lang w:eastAsia="ar-SA"/>
              </w:rPr>
              <w:t>42</w:t>
            </w:r>
            <w:r w:rsidRPr="00A24136">
              <w:rPr>
                <w:color w:val="000000"/>
                <w:lang w:eastAsia="ar-SA"/>
              </w:rPr>
              <w:t>}</w:t>
            </w:r>
          </w:p>
        </w:tc>
      </w:tr>
    </w:tbl>
    <w:p w14:paraId="7E4C395C" w14:textId="77777777" w:rsidR="00BC097A" w:rsidRDefault="00BC097A">
      <w:pPr>
        <w:spacing w:after="0"/>
        <w:rPr>
          <w:lang w:eastAsia="ar-SA"/>
        </w:rPr>
      </w:pPr>
    </w:p>
    <w:p w14:paraId="4D416C57" w14:textId="77777777"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 xml:space="preserve">id-fpki-common-deviceHardware, id-fpki-common-devices, or </w:t>
      </w:r>
      <w:r w:rsidR="0017443E" w:rsidRPr="00A24136">
        <w:rPr>
          <w:lang w:eastAsia="ar-SA"/>
        </w:rPr>
        <w:t>id-fpki-common-public-trusted-serverAuth</w:t>
      </w:r>
      <w:r w:rsidR="00315A94">
        <w:rPr>
          <w:lang w:eastAsia="ar-SA"/>
        </w:rPr>
        <w:t>. Subscriber certificates issued to devices under this policy using software cryptographic modules shall include id-fpki-common-devices</w:t>
      </w:r>
      <w:r w:rsidR="003B3F11">
        <w:rPr>
          <w:lang w:eastAsia="ar-SA"/>
        </w:rPr>
        <w:t xml:space="preserve"> </w:t>
      </w:r>
      <w:r w:rsidR="003B3F11" w:rsidRPr="00A24136">
        <w:rPr>
          <w:lang w:eastAsia="ar-SA"/>
        </w:rPr>
        <w:t>or id-fpki-common-public-trusted-serverAuth</w:t>
      </w:r>
      <w:r>
        <w:rPr>
          <w:lang w:eastAsia="ar-SA"/>
        </w:rPr>
        <w:t>.</w:t>
      </w:r>
    </w:p>
    <w:p w14:paraId="61E6316D" w14:textId="77777777" w:rsidR="00337A82" w:rsidRDefault="00337A82">
      <w:pPr>
        <w:spacing w:after="120"/>
        <w:rPr>
          <w:lang w:eastAsia="ar-SA"/>
        </w:rPr>
      </w:pPr>
      <w:r w:rsidRPr="00A24136">
        <w:rPr>
          <w:lang w:eastAsia="ar-SA"/>
        </w:rPr>
        <w:t>CAs that issue id-fpki-common-public-trusted-serverAuth certificates shall only issue certificates asserting serverAuth in the EKU. CAs that issue publicly trusted Code Signing certificates shall only issue certificates asserting codeSigning in the EKU.</w:t>
      </w:r>
    </w:p>
    <w:p w14:paraId="57030B0C" w14:textId="77777777"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id-fpki-common-authentication.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id-fpki-common-cardAuth.</w:t>
      </w:r>
      <w:r w:rsidR="00910DFF" w:rsidRPr="006E108D">
        <w:rPr>
          <w:color w:val="000000"/>
          <w:lang w:eastAsia="ar-SA"/>
        </w:rPr>
        <w:t xml:space="preserve"> </w:t>
      </w:r>
      <w:r w:rsidR="002F6366" w:rsidRPr="00611E40">
        <w:rPr>
          <w:color w:val="000000"/>
          <w:lang w:eastAsia="ar-SA"/>
        </w:rPr>
        <w:t xml:space="preserve">Certificates issued to users, in accordance with NIST SP 800-157, supporting authentication, but not digital signature, where the corresponding private key is not stored on a PIV Card, may contain either id-fpki-common-derived-pivAuth-hardware or id-fpki-common-derived-pivAuth as appropriate. </w:t>
      </w:r>
      <w:r w:rsidR="00B520AF" w:rsidRPr="00ED624B">
        <w:t xml:space="preserve">The </w:t>
      </w:r>
      <w:r w:rsidR="00B520AF" w:rsidRPr="006E108D">
        <w:rPr>
          <w:snapToGrid w:val="0"/>
        </w:rPr>
        <w:t>id-fpki-common-piv-contentSigning</w:t>
      </w:r>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2ACBAD24"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id-fpki-common-piv-contentSigning</w:t>
      </w:r>
      <w:r w:rsidRPr="00B520AF">
        <w:t xml:space="preserve"> are identical to id-fpki-common-devicesHardware except where specifically noted in the text.</w:t>
      </w:r>
    </w:p>
    <w:p w14:paraId="62BE197D" w14:textId="77777777" w:rsidR="00BC097A" w:rsidRPr="00CA6103" w:rsidRDefault="00BC097A">
      <w:pPr>
        <w:pStyle w:val="Heading2"/>
        <w:rPr>
          <w:lang w:eastAsia="ar-SA"/>
        </w:rPr>
      </w:pPr>
      <w:bookmarkStart w:id="14" w:name="_Toc374963008"/>
      <w:bookmarkStart w:id="15" w:name="_Toc280343712"/>
      <w:bookmarkStart w:id="16" w:name="_Toc418776694"/>
      <w:bookmarkEnd w:id="14"/>
      <w:r w:rsidRPr="00CA6103">
        <w:rPr>
          <w:lang w:eastAsia="ar-SA"/>
        </w:rPr>
        <w:t>PKI Participants</w:t>
      </w:r>
      <w:bookmarkEnd w:id="15"/>
      <w:bookmarkEnd w:id="16"/>
    </w:p>
    <w:p w14:paraId="31E4C154"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2FD98317" w14:textId="77777777" w:rsidR="00BC097A" w:rsidRPr="00CA6103" w:rsidRDefault="00BC097A" w:rsidP="008A6BDC">
      <w:pPr>
        <w:pStyle w:val="Heading3"/>
        <w:ind w:right="547"/>
        <w:rPr>
          <w:bCs/>
          <w:lang w:eastAsia="ar-SA"/>
        </w:rPr>
      </w:pPr>
      <w:bookmarkStart w:id="17" w:name="_Toc280343713"/>
      <w:bookmarkStart w:id="18" w:name="_Toc418776695"/>
      <w:r w:rsidRPr="00CA6103">
        <w:rPr>
          <w:bCs/>
          <w:lang w:eastAsia="ar-SA"/>
        </w:rPr>
        <w:lastRenderedPageBreak/>
        <w:t>PKI Authorities</w:t>
      </w:r>
      <w:bookmarkEnd w:id="17"/>
      <w:bookmarkEnd w:id="18"/>
    </w:p>
    <w:p w14:paraId="4686DF73"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418776696"/>
      <w:r>
        <w:rPr>
          <w:lang w:eastAsia="ar-SA"/>
        </w:rPr>
        <w:t>Federal Chief Information Officers Council</w:t>
      </w:r>
      <w:bookmarkEnd w:id="19"/>
      <w:bookmarkEnd w:id="20"/>
    </w:p>
    <w:p w14:paraId="3F370D4D"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3E062A99"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418776697"/>
      <w:r>
        <w:rPr>
          <w:lang w:eastAsia="ar-SA"/>
        </w:rPr>
        <w:t>Federal PKI Policy Authority (FPKIPA)</w:t>
      </w:r>
      <w:bookmarkEnd w:id="21"/>
      <w:bookmarkEnd w:id="22"/>
    </w:p>
    <w:p w14:paraId="0D9D1171"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5DB2D811" w14:textId="77777777" w:rsidR="00BC097A" w:rsidRDefault="00BC097A">
      <w:pPr>
        <w:pStyle w:val="BulletDouble"/>
        <w:numPr>
          <w:ilvl w:val="0"/>
          <w:numId w:val="9"/>
        </w:numPr>
        <w:tabs>
          <w:tab w:val="left" w:pos="720"/>
        </w:tabs>
        <w:rPr>
          <w:lang w:eastAsia="ar-SA"/>
        </w:rPr>
      </w:pPr>
      <w:r>
        <w:rPr>
          <w:lang w:eastAsia="ar-SA"/>
        </w:rPr>
        <w:t>Maintaining this CP,</w:t>
      </w:r>
    </w:p>
    <w:p w14:paraId="3117F0F9"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7E845067"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350D785A"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60CEF4FA"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418776698"/>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7E990451"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4F478E09"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418776699"/>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0720DDCB"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12E96527"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418776700"/>
      <w:r>
        <w:rPr>
          <w:lang w:eastAsia="ar-SA"/>
        </w:rPr>
        <w:t>Policy Management Authority</w:t>
      </w:r>
      <w:bookmarkEnd w:id="28"/>
      <w:bookmarkEnd w:id="29"/>
    </w:p>
    <w:p w14:paraId="1EDA49AF"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3749811D"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19EAF467"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65AED61A"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418776701"/>
      <w:r>
        <w:rPr>
          <w:bCs/>
          <w:lang w:eastAsia="ar-SA"/>
        </w:rPr>
        <w:lastRenderedPageBreak/>
        <w:t>Certification Authority</w:t>
      </w:r>
      <w:bookmarkEnd w:id="30"/>
      <w:bookmarkEnd w:id="31"/>
    </w:p>
    <w:p w14:paraId="7F58969B"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0496BF7C"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263C9F3C" w14:textId="77777777" w:rsidR="00BC097A" w:rsidRDefault="00BC097A">
      <w:pPr>
        <w:pStyle w:val="BulletDouble"/>
        <w:numPr>
          <w:ilvl w:val="0"/>
          <w:numId w:val="16"/>
        </w:numPr>
        <w:tabs>
          <w:tab w:val="left" w:pos="720"/>
        </w:tabs>
        <w:rPr>
          <w:lang w:eastAsia="ar-SA"/>
        </w:rPr>
      </w:pPr>
      <w:r>
        <w:rPr>
          <w:lang w:eastAsia="ar-SA"/>
        </w:rPr>
        <w:t>Publication of certificates</w:t>
      </w:r>
    </w:p>
    <w:p w14:paraId="7EB59A8F" w14:textId="77777777" w:rsidR="00BC097A" w:rsidRDefault="00BC097A">
      <w:pPr>
        <w:pStyle w:val="BulletDouble"/>
        <w:numPr>
          <w:ilvl w:val="0"/>
          <w:numId w:val="16"/>
        </w:numPr>
        <w:tabs>
          <w:tab w:val="left" w:pos="720"/>
        </w:tabs>
        <w:rPr>
          <w:lang w:eastAsia="ar-SA"/>
        </w:rPr>
      </w:pPr>
      <w:r>
        <w:rPr>
          <w:lang w:eastAsia="ar-SA"/>
        </w:rPr>
        <w:t>Revocation of certificates</w:t>
      </w:r>
    </w:p>
    <w:p w14:paraId="17F75105"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05EBE40B" w14:textId="77777777"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45982874"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418776702"/>
      <w:r>
        <w:rPr>
          <w:bCs/>
          <w:lang w:eastAsia="ar-SA"/>
        </w:rPr>
        <w:t>Certificate Status Servers</w:t>
      </w:r>
      <w:bookmarkEnd w:id="32"/>
      <w:bookmarkEnd w:id="33"/>
    </w:p>
    <w:p w14:paraId="7954B54A"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w:t>
      </w:r>
      <w:r w:rsidR="004A5C35">
        <w:t>[</w:t>
      </w:r>
      <w:r>
        <w:t xml:space="preserve">RFC </w:t>
      </w:r>
      <w:r w:rsidR="00053656">
        <w:t>6960</w:t>
      </w:r>
      <w:r w:rsidR="004A5C35">
        <w:t>]</w:t>
      </w:r>
      <w:r>
        <w:t>, are not covered by this policy.</w:t>
      </w:r>
    </w:p>
    <w:p w14:paraId="41BBDF34" w14:textId="77777777" w:rsidR="00BC097A" w:rsidRDefault="00BC097A" w:rsidP="008A6BDC">
      <w:pPr>
        <w:pStyle w:val="Heading3"/>
      </w:pPr>
      <w:bookmarkStart w:id="34" w:name="_Toc280343721"/>
      <w:bookmarkStart w:id="35" w:name="_Toc418776703"/>
      <w:r>
        <w:rPr>
          <w:lang w:eastAsia="ar-SA"/>
        </w:rPr>
        <w:t>Registration Authorities</w:t>
      </w:r>
      <w:bookmarkEnd w:id="34"/>
      <w:bookmarkEnd w:id="35"/>
    </w:p>
    <w:p w14:paraId="5F6EA960"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3364BFC3"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3B1D674B"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72107EB6" w14:textId="77777777" w:rsidR="00BC097A" w:rsidRDefault="00BC097A" w:rsidP="008A6BDC">
      <w:pPr>
        <w:pStyle w:val="Heading3"/>
        <w:rPr>
          <w:lang w:eastAsia="ar-SA"/>
        </w:rPr>
      </w:pPr>
      <w:bookmarkStart w:id="36" w:name="_Toc280343722"/>
      <w:bookmarkStart w:id="37" w:name="_Toc418776704"/>
      <w:r>
        <w:rPr>
          <w:lang w:eastAsia="ar-SA"/>
        </w:rPr>
        <w:t>Trusted Agent</w:t>
      </w:r>
      <w:r w:rsidR="007F124A">
        <w:rPr>
          <w:lang w:eastAsia="ar-SA"/>
        </w:rPr>
        <w:t>s</w:t>
      </w:r>
      <w:bookmarkEnd w:id="36"/>
      <w:bookmarkEnd w:id="37"/>
    </w:p>
    <w:p w14:paraId="7DD9FD7B"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2EDE5125" w14:textId="77777777" w:rsidR="00BC097A" w:rsidRDefault="00BC097A" w:rsidP="008A6BDC">
      <w:pPr>
        <w:pStyle w:val="Heading3"/>
        <w:rPr>
          <w:lang w:eastAsia="ar-SA"/>
        </w:rPr>
      </w:pPr>
      <w:bookmarkStart w:id="38" w:name="_Toc280343723"/>
      <w:bookmarkStart w:id="39" w:name="_Toc418776705"/>
      <w:r>
        <w:rPr>
          <w:lang w:eastAsia="ar-SA"/>
        </w:rPr>
        <w:t>Subscribers</w:t>
      </w:r>
      <w:bookmarkEnd w:id="38"/>
      <w:bookmarkEnd w:id="39"/>
    </w:p>
    <w:p w14:paraId="21DBBCDA" w14:textId="77777777" w:rsidR="00BC097A" w:rsidRDefault="00BC097A">
      <w:pPr>
        <w:autoSpaceDE w:val="0"/>
        <w:spacing w:after="120"/>
        <w:rPr>
          <w:szCs w:val="24"/>
          <w:lang w:eastAsia="ar-SA"/>
        </w:rPr>
      </w:pPr>
      <w:r>
        <w:rPr>
          <w:lang w:eastAsia="ar-SA"/>
        </w:rPr>
        <w:t xml:space="preserve">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w:t>
      </w:r>
      <w:r>
        <w:rPr>
          <w:lang w:eastAsia="ar-SA"/>
        </w:rPr>
        <w:lastRenderedPageBreak/>
        <w:t>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05E8CAD2"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4EB982AD" w14:textId="77777777" w:rsidR="00FA5589" w:rsidRPr="00A67772" w:rsidRDefault="00DD16D9">
      <w:pPr>
        <w:autoSpaceDE w:val="0"/>
        <w:spacing w:after="120"/>
        <w:rPr>
          <w:lang w:eastAsia="ar-SA"/>
        </w:rPr>
      </w:pPr>
      <w:r>
        <w:rPr>
          <w:noProof/>
          <w:lang w:eastAsia="ar-SA"/>
        </w:rPr>
        <mc:AlternateContent>
          <mc:Choice Requires="wpc">
            <w:drawing>
              <wp:inline distT="0" distB="0" distL="0" distR="0" wp14:anchorId="1E5D06D4" wp14:editId="71DBA630">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73719855"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029120F1" w14:textId="77777777" w:rsidR="00F94B76" w:rsidRDefault="00F94B76">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1E5D06D4"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">
                  <v:path arrowok="t"/>
                  <v:textbox>
                    <w:txbxContent>
                      <w:p w14:paraId="029120F1" w14:textId="77777777" w:rsidR="00F94B76" w:rsidRDefault="00F94B76">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3DD6FD04" w14:textId="77777777" w:rsidR="00BC097A" w:rsidRDefault="00BC097A" w:rsidP="008A6BDC">
      <w:pPr>
        <w:pStyle w:val="Heading3"/>
        <w:rPr>
          <w:lang w:eastAsia="ar-SA"/>
        </w:rPr>
      </w:pPr>
      <w:bookmarkStart w:id="40" w:name="_Toc280343724"/>
      <w:bookmarkStart w:id="41" w:name="_Toc418776706"/>
      <w:r>
        <w:rPr>
          <w:lang w:eastAsia="ar-SA"/>
        </w:rPr>
        <w:t>Relying Parties</w:t>
      </w:r>
      <w:bookmarkEnd w:id="40"/>
      <w:bookmarkEnd w:id="41"/>
    </w:p>
    <w:p w14:paraId="7BB557F1"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76FBC26A"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335E651A" w14:textId="77777777" w:rsidR="00BC097A" w:rsidRDefault="00BC097A" w:rsidP="008A6BDC">
      <w:pPr>
        <w:pStyle w:val="Heading3"/>
        <w:rPr>
          <w:lang w:eastAsia="ar-SA"/>
        </w:rPr>
      </w:pPr>
      <w:bookmarkStart w:id="42" w:name="_Toc280343725"/>
      <w:bookmarkStart w:id="43" w:name="_Toc418776707"/>
      <w:r>
        <w:rPr>
          <w:lang w:eastAsia="ar-SA"/>
        </w:rPr>
        <w:t>Other Participants</w:t>
      </w:r>
      <w:bookmarkEnd w:id="42"/>
      <w:bookmarkEnd w:id="43"/>
    </w:p>
    <w:p w14:paraId="47597561"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4DF8E966" w14:textId="77777777" w:rsidR="00BC097A" w:rsidRPr="00CA6103" w:rsidRDefault="00BC097A">
      <w:pPr>
        <w:pStyle w:val="Heading2"/>
        <w:rPr>
          <w:lang w:eastAsia="ar-SA"/>
        </w:rPr>
      </w:pPr>
      <w:bookmarkStart w:id="44" w:name="_Toc280343726"/>
      <w:bookmarkStart w:id="45" w:name="_Toc418776708"/>
      <w:r w:rsidRPr="00CA6103">
        <w:rPr>
          <w:lang w:eastAsia="ar-SA"/>
        </w:rPr>
        <w:lastRenderedPageBreak/>
        <w:t>Certificate Usage</w:t>
      </w:r>
      <w:bookmarkEnd w:id="44"/>
      <w:bookmarkEnd w:id="45"/>
    </w:p>
    <w:p w14:paraId="611EBBC1" w14:textId="77777777" w:rsidR="00BC097A" w:rsidRDefault="00BC097A" w:rsidP="0069225F">
      <w:pPr>
        <w:pStyle w:val="Heading3"/>
      </w:pPr>
      <w:bookmarkStart w:id="46" w:name="_Toc280343727"/>
      <w:bookmarkStart w:id="47" w:name="_Toc418776709"/>
      <w:r>
        <w:rPr>
          <w:lang w:eastAsia="ar-SA"/>
        </w:rPr>
        <w:t>Appropriate Certificate Uses</w:t>
      </w:r>
      <w:bookmarkEnd w:id="46"/>
      <w:bookmarkEnd w:id="47"/>
    </w:p>
    <w:p w14:paraId="7315C2D0"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24DF8E64"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2F664A4D" w14:textId="77777777" w:rsidR="00BC097A" w:rsidRDefault="00BC097A">
      <w:r>
        <w:t xml:space="preserve">Credentials issued under the id-fpki-common-policy </w:t>
      </w:r>
      <w:r w:rsidR="00BB16B3" w:rsidRPr="00611E40">
        <w:t>and id-fpki-common-derived-pivAuth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id-fpki-common-hardware</w:t>
      </w:r>
      <w:r w:rsidR="008216C3">
        <w:t xml:space="preserve">, id-fpki-common-authentication, </w:t>
      </w:r>
      <w:r w:rsidR="00417DDF" w:rsidRPr="00611E40">
        <w:t>id-fpki-common-derived-pivAuth-hardware</w:t>
      </w:r>
      <w:r w:rsidR="00417DDF">
        <w:t xml:space="preserve">, </w:t>
      </w:r>
      <w:r>
        <w:t>and id-fpki-common-High policies meet the requirements for Level 4 authentication, as defined by the OMB E-Authentication Guidance. [E-Auth]</w:t>
      </w:r>
    </w:p>
    <w:p w14:paraId="023D39C1" w14:textId="77777777" w:rsidR="00910DFF" w:rsidRPr="00910DFF" w:rsidRDefault="00B520AF">
      <w:r w:rsidRPr="00B520AF">
        <w:t xml:space="preserve">Credentials issued under the id-fpki-common-piv-contentSigning policy are intended to meet the requirements in FIPS 201 </w:t>
      </w:r>
      <w:r w:rsidR="00417DDF" w:rsidRPr="00611E40">
        <w:t xml:space="preserve">and SP 800-157 </w:t>
      </w:r>
      <w:r w:rsidRPr="00B520AF">
        <w:t xml:space="preserve">as the digital signatory of the PIV Card Holder Unique IDentifier (CHUID) and associated PIV </w:t>
      </w:r>
      <w:r w:rsidR="00417DDF">
        <w:t>data</w:t>
      </w:r>
      <w:r w:rsidR="00417DDF" w:rsidRPr="00B520AF">
        <w:t xml:space="preserve"> </w:t>
      </w:r>
      <w:r w:rsidRPr="00B520AF">
        <w:t>objects.</w:t>
      </w:r>
    </w:p>
    <w:p w14:paraId="01DD430F" w14:textId="77777777"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206254CB" w14:textId="77777777" w:rsidR="00BC097A" w:rsidRDefault="00BC097A" w:rsidP="0069225F">
      <w:pPr>
        <w:pStyle w:val="Heading3"/>
        <w:rPr>
          <w:lang w:eastAsia="ar-SA"/>
        </w:rPr>
      </w:pPr>
      <w:bookmarkStart w:id="48" w:name="_Toc374963025"/>
      <w:bookmarkStart w:id="49" w:name="_Toc280343728"/>
      <w:bookmarkStart w:id="50" w:name="_Toc418776710"/>
      <w:bookmarkEnd w:id="48"/>
      <w:r>
        <w:rPr>
          <w:lang w:eastAsia="ar-SA"/>
        </w:rPr>
        <w:t>Prohibited Certificate Uses</w:t>
      </w:r>
      <w:bookmarkEnd w:id="49"/>
      <w:bookmarkEnd w:id="50"/>
    </w:p>
    <w:p w14:paraId="775BBF03"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15BBD565" w14:textId="77777777" w:rsidR="00BC097A" w:rsidRPr="00CA6103" w:rsidRDefault="00BC097A">
      <w:pPr>
        <w:pStyle w:val="Heading2"/>
        <w:rPr>
          <w:lang w:eastAsia="ar-SA"/>
        </w:rPr>
      </w:pPr>
      <w:bookmarkStart w:id="51" w:name="_Toc280343729"/>
      <w:bookmarkStart w:id="52" w:name="_Toc418776711"/>
      <w:r w:rsidRPr="00CA6103">
        <w:rPr>
          <w:lang w:eastAsia="ar-SA"/>
        </w:rPr>
        <w:t>Policy Administration</w:t>
      </w:r>
      <w:bookmarkEnd w:id="51"/>
      <w:bookmarkEnd w:id="52"/>
    </w:p>
    <w:p w14:paraId="61F64E8B" w14:textId="77777777" w:rsidR="00BC097A" w:rsidRDefault="00BC097A" w:rsidP="0069225F">
      <w:pPr>
        <w:pStyle w:val="Heading3"/>
        <w:rPr>
          <w:lang w:eastAsia="ar-SA"/>
        </w:rPr>
      </w:pPr>
      <w:bookmarkStart w:id="53" w:name="_Toc280343730"/>
      <w:bookmarkStart w:id="54" w:name="_Toc418776712"/>
      <w:r>
        <w:rPr>
          <w:lang w:eastAsia="ar-SA"/>
        </w:rPr>
        <w:t>Organization Administering the Document</w:t>
      </w:r>
      <w:bookmarkEnd w:id="53"/>
      <w:bookmarkEnd w:id="54"/>
    </w:p>
    <w:p w14:paraId="413015F2"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6CC6AA85" w14:textId="77777777" w:rsidR="00BC097A" w:rsidRDefault="00BC097A" w:rsidP="0069225F">
      <w:pPr>
        <w:pStyle w:val="Heading3"/>
        <w:rPr>
          <w:lang w:eastAsia="ar-SA"/>
        </w:rPr>
      </w:pPr>
      <w:bookmarkStart w:id="55" w:name="_Toc280343731"/>
      <w:bookmarkStart w:id="56" w:name="_Toc418776713"/>
      <w:r>
        <w:rPr>
          <w:lang w:eastAsia="ar-SA"/>
        </w:rPr>
        <w:t>Contact Person</w:t>
      </w:r>
      <w:bookmarkEnd w:id="55"/>
      <w:bookmarkEnd w:id="56"/>
    </w:p>
    <w:p w14:paraId="1C88A6B5"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417020EE"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05AC26A0" w14:textId="77777777" w:rsidR="00BC097A" w:rsidRDefault="00BC097A" w:rsidP="0069225F">
      <w:pPr>
        <w:pStyle w:val="Heading3"/>
        <w:rPr>
          <w:lang w:eastAsia="ar-SA"/>
        </w:rPr>
      </w:pPr>
      <w:bookmarkStart w:id="57" w:name="_Toc280343732"/>
      <w:bookmarkStart w:id="58" w:name="_Toc418776714"/>
      <w:r>
        <w:rPr>
          <w:lang w:eastAsia="ar-SA"/>
        </w:rPr>
        <w:lastRenderedPageBreak/>
        <w:t>Person Determining CPS Suitability for the Policy</w:t>
      </w:r>
      <w:bookmarkEnd w:id="57"/>
      <w:bookmarkEnd w:id="58"/>
    </w:p>
    <w:p w14:paraId="38528BA3"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51C3B8F1" w14:textId="77777777" w:rsidR="00BC097A" w:rsidRDefault="00BC097A" w:rsidP="0069225F">
      <w:pPr>
        <w:pStyle w:val="Heading3"/>
        <w:rPr>
          <w:lang w:eastAsia="ar-SA"/>
        </w:rPr>
      </w:pPr>
      <w:bookmarkStart w:id="59" w:name="_Toc280343733"/>
      <w:bookmarkStart w:id="60" w:name="_Toc418776715"/>
      <w:r>
        <w:rPr>
          <w:lang w:eastAsia="ar-SA"/>
        </w:rPr>
        <w:t>CPS Approval Procedures</w:t>
      </w:r>
      <w:bookmarkEnd w:id="59"/>
      <w:bookmarkEnd w:id="60"/>
    </w:p>
    <w:p w14:paraId="5C9ACF63"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3A130100"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061A3665"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36A5688E" w14:textId="77777777" w:rsidR="00BC097A" w:rsidRPr="00075F24" w:rsidRDefault="00BC097A">
      <w:pPr>
        <w:pStyle w:val="Heading2"/>
        <w:rPr>
          <w:lang w:eastAsia="ar-SA"/>
        </w:rPr>
      </w:pPr>
      <w:bookmarkStart w:id="61" w:name="_Toc280343734"/>
      <w:bookmarkStart w:id="62" w:name="_Toc418776716"/>
      <w:r w:rsidRPr="00075F24">
        <w:rPr>
          <w:lang w:eastAsia="ar-SA"/>
        </w:rPr>
        <w:t>Definitions and Acronyms</w:t>
      </w:r>
      <w:bookmarkEnd w:id="61"/>
      <w:bookmarkEnd w:id="62"/>
    </w:p>
    <w:p w14:paraId="02A8DB58" w14:textId="77777777" w:rsidR="00BC097A" w:rsidRDefault="00BC097A">
      <w:pPr>
        <w:autoSpaceDE w:val="0"/>
        <w:spacing w:after="0"/>
        <w:rPr>
          <w:szCs w:val="24"/>
          <w:lang w:eastAsia="ar-SA"/>
        </w:rPr>
      </w:pPr>
      <w:r>
        <w:rPr>
          <w:szCs w:val="24"/>
          <w:lang w:eastAsia="ar-SA"/>
        </w:rPr>
        <w:t>See sections 11 and 12.</w:t>
      </w:r>
    </w:p>
    <w:p w14:paraId="22F36496"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418776717"/>
      <w:r w:rsidR="00BC097A">
        <w:rPr>
          <w:lang w:eastAsia="ar-SA"/>
        </w:rPr>
        <w:lastRenderedPageBreak/>
        <w:t xml:space="preserve">Publication and Repository </w:t>
      </w:r>
      <w:r w:rsidR="00BC097A" w:rsidRPr="00075F24">
        <w:t>Responsibilities</w:t>
      </w:r>
      <w:bookmarkEnd w:id="63"/>
      <w:bookmarkEnd w:id="64"/>
    </w:p>
    <w:p w14:paraId="6E668903" w14:textId="77777777" w:rsidR="00BC097A" w:rsidRPr="00075F24" w:rsidRDefault="00BC097A">
      <w:pPr>
        <w:pStyle w:val="Heading2"/>
        <w:rPr>
          <w:lang w:eastAsia="ar-SA"/>
        </w:rPr>
      </w:pPr>
      <w:bookmarkStart w:id="65" w:name="_Toc280343736"/>
      <w:bookmarkStart w:id="66" w:name="_Toc418776718"/>
      <w:r w:rsidRPr="00075F24">
        <w:rPr>
          <w:lang w:eastAsia="ar-SA"/>
        </w:rPr>
        <w:t>Repositories</w:t>
      </w:r>
      <w:bookmarkEnd w:id="65"/>
      <w:bookmarkEnd w:id="66"/>
    </w:p>
    <w:p w14:paraId="6EA3239C"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039A0AB1"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4798D4E2" w14:textId="77777777" w:rsidR="00BC097A" w:rsidRPr="00075F24" w:rsidRDefault="00BC097A">
      <w:pPr>
        <w:pStyle w:val="Heading2"/>
        <w:rPr>
          <w:lang w:eastAsia="ar-SA"/>
        </w:rPr>
      </w:pPr>
      <w:bookmarkStart w:id="67" w:name="_Toc280343737"/>
      <w:bookmarkStart w:id="68" w:name="_Toc418776719"/>
      <w:r w:rsidRPr="00075F24">
        <w:rPr>
          <w:lang w:eastAsia="ar-SA"/>
        </w:rPr>
        <w:t>Publication of Certification Information</w:t>
      </w:r>
      <w:bookmarkEnd w:id="67"/>
      <w:bookmarkEnd w:id="68"/>
    </w:p>
    <w:p w14:paraId="4D2BBEDD" w14:textId="77777777" w:rsidR="00BC097A" w:rsidRDefault="00BC097A" w:rsidP="0069225F">
      <w:pPr>
        <w:pStyle w:val="Heading3"/>
        <w:rPr>
          <w:lang w:eastAsia="ar-SA"/>
        </w:rPr>
      </w:pPr>
      <w:bookmarkStart w:id="69" w:name="_Toc280343738"/>
      <w:bookmarkStart w:id="70" w:name="_Toc418776720"/>
      <w:r>
        <w:rPr>
          <w:lang w:eastAsia="ar-SA"/>
        </w:rPr>
        <w:t>Publication of Certificates and Certificate Status</w:t>
      </w:r>
      <w:bookmarkEnd w:id="69"/>
      <w:bookmarkEnd w:id="70"/>
    </w:p>
    <w:p w14:paraId="2245F92E"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71752BD4" w14:textId="77777777" w:rsidR="00BC097A" w:rsidRDefault="00BC097A" w:rsidP="0069225F">
      <w:pPr>
        <w:pStyle w:val="Heading3"/>
        <w:rPr>
          <w:lang w:eastAsia="ar-SA"/>
        </w:rPr>
      </w:pPr>
      <w:bookmarkStart w:id="71" w:name="_Toc280343739"/>
      <w:bookmarkStart w:id="72" w:name="_Toc418776721"/>
      <w:r>
        <w:rPr>
          <w:lang w:eastAsia="ar-SA"/>
        </w:rPr>
        <w:t>Publication of CA Information</w:t>
      </w:r>
      <w:bookmarkEnd w:id="71"/>
      <w:bookmarkEnd w:id="72"/>
    </w:p>
    <w:p w14:paraId="371F6737" w14:textId="77777777" w:rsidR="00BC097A" w:rsidRDefault="00BC097A">
      <w:pPr>
        <w:autoSpaceDE w:val="0"/>
        <w:spacing w:after="120"/>
      </w:pPr>
      <w:r>
        <w:rPr>
          <w:szCs w:val="24"/>
          <w:lang w:eastAsia="ar-SA"/>
        </w:rPr>
        <w:t xml:space="preserve">The Common Policy CP shall be publicly available on the FPKIPA website (see </w:t>
      </w:r>
      <w:hyperlink r:id="rId18"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A24136">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19"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A24136">
        <w:rPr>
          <w:szCs w:val="24"/>
          <w:lang w:eastAsia="ar-SA"/>
        </w:rPr>
        <w:t>Other CAs operating under this policy shall make available a redacted CPS and annual PKI Compliance Audit Letter in their organization’s public repository.</w:t>
      </w:r>
    </w:p>
    <w:p w14:paraId="4AC784EB" w14:textId="77777777" w:rsidR="00BC097A" w:rsidRDefault="00BC097A" w:rsidP="0069225F">
      <w:pPr>
        <w:pStyle w:val="Heading3"/>
        <w:rPr>
          <w:lang w:eastAsia="ar-SA"/>
        </w:rPr>
      </w:pPr>
      <w:bookmarkStart w:id="73" w:name="_Toc418776722"/>
      <w:bookmarkStart w:id="74" w:name="_Toc280343740"/>
      <w:r>
        <w:rPr>
          <w:lang w:eastAsia="ar-SA"/>
        </w:rPr>
        <w:t>Interoperability</w:t>
      </w:r>
      <w:bookmarkEnd w:id="73"/>
      <w:bookmarkEnd w:id="74"/>
    </w:p>
    <w:p w14:paraId="63430057"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1C70E2B3" w14:textId="77777777" w:rsidR="00BC097A" w:rsidRPr="00075F24" w:rsidRDefault="00BC097A">
      <w:pPr>
        <w:pStyle w:val="Heading2"/>
        <w:rPr>
          <w:lang w:eastAsia="ar-SA"/>
        </w:rPr>
      </w:pPr>
      <w:bookmarkStart w:id="75" w:name="_Toc280343741"/>
      <w:bookmarkStart w:id="76" w:name="_Toc418776723"/>
      <w:r w:rsidRPr="00075F24">
        <w:rPr>
          <w:lang w:eastAsia="ar-SA"/>
        </w:rPr>
        <w:t>Time or Frequency of Publication</w:t>
      </w:r>
      <w:bookmarkEnd w:id="75"/>
      <w:bookmarkEnd w:id="76"/>
    </w:p>
    <w:p w14:paraId="31B59F61" w14:textId="77777777" w:rsidR="00BC097A" w:rsidRDefault="00BC097A">
      <w:r>
        <w:t xml:space="preserve">This CP </w:t>
      </w:r>
      <w:r>
        <w:rPr>
          <w:lang w:eastAsia="ar-SA"/>
        </w:rPr>
        <w:t>and</w:t>
      </w:r>
      <w:r>
        <w:t xml:space="preserve"> any subsequent changes shall be made publicly available within thirty days of approval.</w:t>
      </w:r>
    </w:p>
    <w:p w14:paraId="1FB0287A" w14:textId="77777777" w:rsidR="00BC097A" w:rsidRDefault="00BC097A">
      <w:pPr>
        <w:spacing w:after="120"/>
        <w:rPr>
          <w:szCs w:val="24"/>
          <w:lang w:eastAsia="ar-SA"/>
        </w:rPr>
      </w:pPr>
      <w:r>
        <w:rPr>
          <w:szCs w:val="24"/>
          <w:lang w:eastAsia="ar-SA"/>
        </w:rPr>
        <w:t>Publication requirements for CRLs are provided in sections 4.9.7 and 4.9.12</w:t>
      </w:r>
    </w:p>
    <w:p w14:paraId="440D9ACD" w14:textId="77777777" w:rsidR="00BC097A" w:rsidRPr="00075F24" w:rsidRDefault="00BC097A">
      <w:pPr>
        <w:pStyle w:val="Heading2"/>
        <w:rPr>
          <w:lang w:eastAsia="ar-SA"/>
        </w:rPr>
      </w:pPr>
      <w:bookmarkStart w:id="77" w:name="_Toc280343742"/>
      <w:bookmarkStart w:id="78" w:name="_Toc418776724"/>
      <w:r w:rsidRPr="00075F24">
        <w:rPr>
          <w:lang w:eastAsia="ar-SA"/>
        </w:rPr>
        <w:lastRenderedPageBreak/>
        <w:t>Access Controls on Repositories</w:t>
      </w:r>
      <w:bookmarkEnd w:id="77"/>
      <w:bookmarkEnd w:id="78"/>
    </w:p>
    <w:p w14:paraId="58F87314"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4E63A07B" w14:textId="77777777" w:rsidR="004626F9" w:rsidRDefault="004626F9" w:rsidP="0074326D">
      <w:pPr>
        <w:tabs>
          <w:tab w:val="left" w:pos="1890"/>
        </w:tabs>
        <w:autoSpaceDE w:val="0"/>
        <w:spacing w:after="0"/>
        <w:rPr>
          <w:lang w:eastAsia="ar-SA"/>
        </w:rPr>
      </w:pPr>
    </w:p>
    <w:p w14:paraId="5F105CD5" w14:textId="77777777" w:rsidR="00BC097A" w:rsidRDefault="008532AB" w:rsidP="002B1117">
      <w:pPr>
        <w:pStyle w:val="Heading1"/>
        <w:tabs>
          <w:tab w:val="clear" w:pos="432"/>
        </w:tabs>
        <w:spacing w:before="600"/>
        <w:ind w:left="540" w:hanging="540"/>
      </w:pPr>
      <w:bookmarkStart w:id="79" w:name="_Toc280343743"/>
      <w:r>
        <w:br w:type="page"/>
      </w:r>
      <w:bookmarkStart w:id="80" w:name="_Toc418776725"/>
      <w:r w:rsidR="00BC097A">
        <w:lastRenderedPageBreak/>
        <w:t>Identification and Authentication</w:t>
      </w:r>
      <w:bookmarkEnd w:id="79"/>
      <w:bookmarkEnd w:id="80"/>
    </w:p>
    <w:p w14:paraId="11C64288" w14:textId="77777777" w:rsidR="00BC097A" w:rsidRPr="00075F24" w:rsidRDefault="00BC097A">
      <w:pPr>
        <w:pStyle w:val="Heading2"/>
        <w:rPr>
          <w:lang w:eastAsia="ar-SA"/>
        </w:rPr>
      </w:pPr>
      <w:bookmarkStart w:id="81" w:name="_Toc280343744"/>
      <w:bookmarkStart w:id="82" w:name="_Toc418776726"/>
      <w:r w:rsidRPr="00075F24">
        <w:rPr>
          <w:lang w:eastAsia="ar-SA"/>
        </w:rPr>
        <w:t>Naming</w:t>
      </w:r>
      <w:bookmarkEnd w:id="81"/>
      <w:bookmarkEnd w:id="82"/>
    </w:p>
    <w:p w14:paraId="7DF30523" w14:textId="77777777" w:rsidR="00BC097A" w:rsidRDefault="00BC097A" w:rsidP="00CE443C">
      <w:pPr>
        <w:pStyle w:val="Heading3"/>
        <w:rPr>
          <w:lang w:eastAsia="ar-SA"/>
        </w:rPr>
      </w:pPr>
      <w:bookmarkStart w:id="83" w:name="_Toc280343745"/>
      <w:bookmarkStart w:id="84" w:name="_Toc418776727"/>
      <w:r>
        <w:rPr>
          <w:lang w:eastAsia="ar-SA"/>
        </w:rPr>
        <w:t>Types of Names</w:t>
      </w:r>
      <w:bookmarkEnd w:id="83"/>
      <w:bookmarkEnd w:id="84"/>
    </w:p>
    <w:p w14:paraId="6F191695"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30845089"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5F125BBA"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5E55E51B"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20432449"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4AD3D870"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3C232B50"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2C4161BF"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634FB360"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03A165A9"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61C5BA91"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79933306"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1F197208"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2E385255" w14:textId="77777777"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14:paraId="41BB4DE9" w14:textId="77777777" w:rsidR="00BC097A" w:rsidRDefault="00BC097A">
      <w:r>
        <w:t>Common name fields shall be populated as specified above.</w:t>
      </w:r>
    </w:p>
    <w:p w14:paraId="49A8C4FA"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6A9982C9"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1E3B3C4D"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6185234C"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4BA805D5"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07F4937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4CC958CD"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36088E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09705332"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353459C4"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34647B50"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0DDB6E01"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3617C9D8"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49A74720"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3160606E"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59603294"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5A8130B4"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29365A89"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253BF7E3"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08A18933"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381912D0"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34F392A0"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7F4CCE86"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409BF90B"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3AADF955"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3F42FFA8"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08569857" w14:textId="77777777" w:rsidR="008D1C15" w:rsidRDefault="00DD16D9">
      <w:pPr>
        <w:spacing w:after="120"/>
        <w:rPr>
          <w:szCs w:val="24"/>
          <w:lang w:eastAsia="ar-SA"/>
        </w:rPr>
      </w:pPr>
      <w:r>
        <w:rPr>
          <w:noProof/>
          <w:szCs w:val="24"/>
          <w:lang w:eastAsia="ar-SA"/>
        </w:rPr>
        <mc:AlternateContent>
          <mc:Choice Requires="wpc">
            <w:drawing>
              <wp:inline distT="0" distB="0" distL="0" distR="0" wp14:anchorId="128381F7" wp14:editId="5A1DA43D">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05211419"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436A8AD4" w14:textId="77777777" w:rsidR="00F94B76" w:rsidRPr="00205863" w:rsidRDefault="00F94B76">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128381F7" id="Canvas 4" o:spid="_x0000_s1029"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&#13;&#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">
                  <v:path arrowok="t"/>
                  <v:textbox>
                    <w:txbxContent>
                      <w:p w14:paraId="436A8AD4" w14:textId="77777777" w:rsidR="00F94B76" w:rsidRPr="00205863" w:rsidRDefault="00F94B76">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7D1EFFF1"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294DC58D"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27A07596"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51CBBA48"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0FB63E3E"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5D7E7B15" w14:textId="77777777" w:rsidR="007243B8" w:rsidRPr="00A24136" w:rsidRDefault="007243B8" w:rsidP="007243B8">
      <w:pPr>
        <w:keepNext/>
        <w:spacing w:before="240" w:after="120"/>
        <w:rPr>
          <w:szCs w:val="24"/>
        </w:rPr>
      </w:pPr>
      <w:r w:rsidRPr="00A24136">
        <w:rPr>
          <w:szCs w:val="24"/>
        </w:rPr>
        <w:lastRenderedPageBreak/>
        <w:t>In addition, id-fpki-common-public-trusted-serverAuth certificates shall conform to the following:</w:t>
      </w:r>
    </w:p>
    <w:p w14:paraId="5844B50F" w14:textId="77777777" w:rsidR="007243B8" w:rsidRPr="00A24136" w:rsidRDefault="007243B8" w:rsidP="007243B8">
      <w:pPr>
        <w:keepNext/>
        <w:widowControl w:val="0"/>
        <w:numPr>
          <w:ilvl w:val="0"/>
          <w:numId w:val="136"/>
        </w:numPr>
        <w:spacing w:before="240" w:after="120"/>
        <w:rPr>
          <w:szCs w:val="24"/>
        </w:rPr>
      </w:pPr>
      <w:r w:rsidRPr="00A24136">
        <w:rPr>
          <w:szCs w:val="24"/>
        </w:rPr>
        <w:t>The extendedKeyUsage extension shall assert the serverAuthentication value</w:t>
      </w:r>
      <w:r>
        <w:rPr>
          <w:szCs w:val="24"/>
        </w:rPr>
        <w:t>;</w:t>
      </w:r>
    </w:p>
    <w:p w14:paraId="5EE2F7E2"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r w:rsidRPr="00A24136">
        <w:rPr>
          <w:i/>
          <w:szCs w:val="24"/>
        </w:rPr>
        <w:t>SubjectAltName</w:t>
      </w:r>
      <w:r w:rsidRPr="00A24136">
        <w:rPr>
          <w:szCs w:val="24"/>
        </w:rPr>
        <w:t xml:space="preserve"> field shall contain a </w:t>
      </w:r>
      <w:r w:rsidRPr="00A24136">
        <w:rPr>
          <w:i/>
          <w:szCs w:val="24"/>
        </w:rPr>
        <w:t>dNSName</w:t>
      </w:r>
      <w:r w:rsidRPr="00A24136">
        <w:rPr>
          <w:szCs w:val="24"/>
        </w:rPr>
        <w:t xml:space="preserve"> containing a Fully Qualified Domain Name (FQDN) of a server;</w:t>
      </w:r>
    </w:p>
    <w:p w14:paraId="444C8779"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Internet Protocol (IP) Addresses shall not be included in the </w:t>
      </w:r>
      <w:r w:rsidRPr="00A24136">
        <w:rPr>
          <w:i/>
          <w:szCs w:val="24"/>
        </w:rPr>
        <w:t>SubjectAltName</w:t>
      </w:r>
      <w:r w:rsidRPr="00A24136">
        <w:rPr>
          <w:szCs w:val="24"/>
        </w:rPr>
        <w:t xml:space="preserve"> field;</w:t>
      </w:r>
    </w:p>
    <w:p w14:paraId="46F5F5CA" w14:textId="77777777" w:rsidR="007243B8" w:rsidRPr="00A24136" w:rsidRDefault="007243B8" w:rsidP="007243B8">
      <w:pPr>
        <w:keepNext/>
        <w:spacing w:before="240" w:after="120"/>
        <w:rPr>
          <w:szCs w:val="24"/>
        </w:rPr>
      </w:pPr>
      <w:r w:rsidRPr="00A24136">
        <w:rPr>
          <w:szCs w:val="24"/>
        </w:rPr>
        <w:t>For certificates that assert serverAuth in the EKU:</w:t>
      </w:r>
    </w:p>
    <w:p w14:paraId="64E30F23"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Wildcard Domain Names are permitted if all sub-domains covered by the wildcard fall within the same application, cloud service, or system accreditation boundary within the scope of the sponsoring Agency.  </w:t>
      </w:r>
    </w:p>
    <w:p w14:paraId="75C899DD" w14:textId="77777777" w:rsidR="00C7405E" w:rsidRDefault="007243B8" w:rsidP="00A24136">
      <w:pPr>
        <w:keepNext/>
        <w:widowControl w:val="0"/>
        <w:numPr>
          <w:ilvl w:val="0"/>
          <w:numId w:val="136"/>
        </w:numPr>
        <w:spacing w:before="240" w:after="120"/>
        <w:rPr>
          <w:szCs w:val="24"/>
        </w:rPr>
      </w:pPr>
      <w:r w:rsidRPr="00A24136">
        <w:rPr>
          <w:szCs w:val="24"/>
        </w:rPr>
        <w:t xml:space="preserve">Wildcards shall not be used in subdomains that host more than one distinct application platform. The use of third-level Agency wildcards, (e.g., *.[agency].gov), shall be prohibited to reduce the likelihood that a certificate will overlap multiple systems or services.  Third level wildcards are permitted for DNS names dedicated to a specific application (e.g., *.[application_name].gov).  </w:t>
      </w:r>
    </w:p>
    <w:p w14:paraId="2BC39F8F" w14:textId="77777777" w:rsidR="007243B8" w:rsidRPr="00C7405E" w:rsidRDefault="007243B8" w:rsidP="00A24136">
      <w:pPr>
        <w:keepNext/>
        <w:widowControl w:val="0"/>
        <w:numPr>
          <w:ilvl w:val="0"/>
          <w:numId w:val="136"/>
        </w:numPr>
        <w:spacing w:before="240" w:after="120"/>
        <w:rPr>
          <w:szCs w:val="24"/>
        </w:rPr>
      </w:pPr>
      <w:r w:rsidRPr="00A24136">
        <w:rPr>
          <w:color w:val="000000"/>
          <w:szCs w:val="24"/>
        </w:rPr>
        <w:t>Before issuing a publicly trusted serverAuth certificate containing a wildcard, the CA shall ensure the sponsoring agency has a documented procedure for determining that the scope of the certificate does not now and will not infringe on other agency applications.</w:t>
      </w:r>
    </w:p>
    <w:p w14:paraId="0ACCF690"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741B9BF8"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623B78FF"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1E9DAAE0"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id-fpki-common-derived-pivAuth-hardware and id-fpki-common-derived-pivAuth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t>fpki-common-hardware or the rules specified below for including a non-NULL subject DN with a UUID in id-fpki-common-cardAuth.  For legacy Federal PKIs only, distinguished names may follow established agency naming conventions.</w:t>
      </w:r>
    </w:p>
    <w:p w14:paraId="21B11DD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lastRenderedPageBreak/>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  The value for this name shall be the FASC-N [PACS] of the subject’s PIV card.</w:t>
      </w:r>
    </w:p>
    <w:p w14:paraId="22D3232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18F8DC79"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1E2EDC1C"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06BEE2F6"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6415A11A"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2CD242F4"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195F62AF"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7B599775"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37145313" w14:textId="77777777" w:rsidR="00BC097A" w:rsidRDefault="00DD16D9"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3E32AB40" wp14:editId="38E09017">
                <wp:simplePos x="0" y="0"/>
                <wp:positionH relativeFrom="column">
                  <wp:align>center</wp:align>
                </wp:positionH>
                <wp:positionV relativeFrom="paragraph">
                  <wp:posOffset>187325</wp:posOffset>
                </wp:positionV>
                <wp:extent cx="4845050" cy="1468755"/>
                <wp:effectExtent l="0" t="0" r="6350" b="4445"/>
                <wp:wrapTopAndBottom/>
                <wp:docPr id="2143168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27E651A5" w14:textId="77777777" w:rsidR="00F94B76" w:rsidRDefault="00F94B76">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2AB40"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ivuIOAwC&#13;&#10;AAAcBAAADgAAAAAAAAAAAAAAAAAuAgAAZHJzL2Uyb0RvYy54bWxQSwECLQAUAAYACAAAACEAhPKK&#13;&#10;DeAAAAAMAQAADwAAAAAAAAAAAAAAAABmBAAAZHJzL2Rvd25yZXYueG1sUEsFBgAAAAAEAAQA8wAA&#13;&#10;AHMFAAAAAA==&#13;&#10;" strokeweight=".5pt">
                <v:path arrowok="t"/>
                <v:textbox inset="7.45pt,3.85pt,7.45pt,3.85pt">
                  <w:txbxContent>
                    <w:p w14:paraId="27E651A5" w14:textId="77777777" w:rsidR="00F94B76" w:rsidRDefault="00F94B76">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1A049408" wp14:editId="3CAFA9EF">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67820641"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54B3B374" w14:textId="77777777" w:rsidR="00F94B76" w:rsidRPr="004D5D5A" w:rsidRDefault="00F94B76">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1A049408" id="Canvas 3" o:spid="_x0000_s1033"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&#13;&#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">
                  <v:path arrowok="t"/>
                  <v:textbox>
                    <w:txbxContent>
                      <w:p w14:paraId="54B3B374" w14:textId="77777777" w:rsidR="00F94B76" w:rsidRPr="004D5D5A" w:rsidRDefault="00F94B76">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21C3C537" w14:textId="77777777" w:rsidR="00BC097A" w:rsidRPr="00075F24" w:rsidRDefault="00BC097A" w:rsidP="00B941D1">
      <w:pPr>
        <w:pStyle w:val="Heading3"/>
        <w:rPr>
          <w:lang w:eastAsia="ar-SA"/>
        </w:rPr>
      </w:pPr>
      <w:bookmarkStart w:id="85" w:name="_Toc280343746"/>
      <w:bookmarkStart w:id="86" w:name="_Toc418776728"/>
      <w:r w:rsidRPr="00075F24">
        <w:rPr>
          <w:lang w:eastAsia="ar-SA"/>
        </w:rPr>
        <w:t>Need for Names to Be Meaningful</w:t>
      </w:r>
      <w:bookmarkEnd w:id="85"/>
      <w:bookmarkEnd w:id="86"/>
    </w:p>
    <w:p w14:paraId="6E718321"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13C07304"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590914D4" w14:textId="77777777" w:rsidR="00BC097A" w:rsidRDefault="00BC097A">
      <w:pPr>
        <w:ind w:left="1440"/>
        <w:rPr>
          <w:i/>
          <w:iCs/>
          <w:lang w:eastAsia="ar-SA"/>
        </w:rPr>
      </w:pPr>
      <w:r>
        <w:rPr>
          <w:lang w:eastAsia="ar-SA"/>
        </w:rPr>
        <w:t>cn=</w:t>
      </w:r>
      <w:r>
        <w:rPr>
          <w:i/>
          <w:iCs/>
          <w:lang w:eastAsia="ar-SA"/>
        </w:rPr>
        <w:t>firstname initial. lastname</w:t>
      </w:r>
    </w:p>
    <w:p w14:paraId="4C70E195"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218ADF6E" w14:textId="77777777" w:rsidR="00BC097A" w:rsidRDefault="00BC097A">
      <w:pPr>
        <w:ind w:left="1440"/>
      </w:pPr>
      <w:r>
        <w:rPr>
          <w:lang w:eastAsia="ar-SA"/>
        </w:rPr>
        <w:t>cn=</w:t>
      </w:r>
      <w:r>
        <w:rPr>
          <w:i/>
          <w:iCs/>
          <w:lang w:eastAsia="ar-SA"/>
        </w:rPr>
        <w:t>AgencyX CA-3</w:t>
      </w:r>
    </w:p>
    <w:p w14:paraId="67AA51AE" w14:textId="77777777" w:rsidR="00BC097A" w:rsidRDefault="00BC097A">
      <w:r>
        <w:t xml:space="preserve">The subject name in CA certificates must match the issuer name in certificates issued by the subject, as required by RFC </w:t>
      </w:r>
      <w:r w:rsidR="00053656">
        <w:t>5280</w:t>
      </w:r>
      <w:r>
        <w:t>.</w:t>
      </w:r>
    </w:p>
    <w:p w14:paraId="0C0C6E6F" w14:textId="77777777" w:rsidR="00BC097A" w:rsidRDefault="00BC097A" w:rsidP="009658D3">
      <w:pPr>
        <w:pStyle w:val="Heading3"/>
        <w:rPr>
          <w:lang w:eastAsia="ar-SA"/>
        </w:rPr>
      </w:pPr>
      <w:bookmarkStart w:id="87" w:name="_Toc280343747"/>
      <w:bookmarkStart w:id="88" w:name="_Toc418776729"/>
      <w:r>
        <w:rPr>
          <w:lang w:eastAsia="ar-SA"/>
        </w:rPr>
        <w:t>Anonymity or Pseudonymity of Subscribers</w:t>
      </w:r>
      <w:bookmarkEnd w:id="87"/>
      <w:bookmarkEnd w:id="88"/>
    </w:p>
    <w:p w14:paraId="53F55338"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05865C58" w14:textId="77777777" w:rsidR="00BC097A" w:rsidRDefault="00BC097A" w:rsidP="009658D3">
      <w:pPr>
        <w:pStyle w:val="Heading3"/>
        <w:rPr>
          <w:lang w:eastAsia="ar-SA"/>
        </w:rPr>
      </w:pPr>
      <w:bookmarkStart w:id="89" w:name="_Toc280343748"/>
      <w:bookmarkStart w:id="90" w:name="_Toc418776730"/>
      <w:r>
        <w:rPr>
          <w:lang w:eastAsia="ar-SA"/>
        </w:rPr>
        <w:t>Rules for Interpreting Various Name Forms</w:t>
      </w:r>
      <w:bookmarkEnd w:id="89"/>
      <w:bookmarkEnd w:id="90"/>
    </w:p>
    <w:p w14:paraId="0E915D03"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 xml:space="preserve">mail addresses are specified in [RFC </w:t>
      </w:r>
      <w:r w:rsidR="00053656">
        <w:rPr>
          <w:lang w:eastAsia="ar-SA"/>
        </w:rPr>
        <w:t>5322</w:t>
      </w:r>
      <w:r>
        <w:rPr>
          <w:lang w:eastAsia="ar-SA"/>
        </w:rPr>
        <w:t>].  Rules for interpreting the pivFASC-N name type are specified in [PACS].</w:t>
      </w:r>
    </w:p>
    <w:p w14:paraId="79A9E2AD" w14:textId="77777777" w:rsidR="00BC097A" w:rsidRDefault="00BC097A" w:rsidP="009658D3">
      <w:pPr>
        <w:pStyle w:val="Heading3"/>
        <w:rPr>
          <w:lang w:eastAsia="ar-SA"/>
        </w:rPr>
      </w:pPr>
      <w:bookmarkStart w:id="91" w:name="_Toc280343749"/>
      <w:bookmarkStart w:id="92" w:name="_Toc418776731"/>
      <w:r>
        <w:rPr>
          <w:lang w:eastAsia="ar-SA"/>
        </w:rPr>
        <w:t>Uniqueness of Names</w:t>
      </w:r>
      <w:bookmarkEnd w:id="91"/>
      <w:bookmarkEnd w:id="92"/>
    </w:p>
    <w:p w14:paraId="0569F598"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4CFF8D87" w14:textId="77777777" w:rsidR="00BC097A" w:rsidRDefault="00DD16D9">
      <w:pPr>
        <w:autoSpaceDE w:val="0"/>
        <w:rPr>
          <w:lang w:eastAsia="ar-SA"/>
        </w:rPr>
      </w:pPr>
      <w:r>
        <w:rPr>
          <w:noProof/>
        </w:rPr>
        <mc:AlternateContent>
          <mc:Choice Requires="wps">
            <w:drawing>
              <wp:anchor distT="0" distB="228600" distL="114935" distR="114935" simplePos="0" relativeHeight="251650048" behindDoc="0" locked="0" layoutInCell="1" allowOverlap="1" wp14:anchorId="3A17040D" wp14:editId="2003327A">
                <wp:simplePos x="0" y="0"/>
                <wp:positionH relativeFrom="column">
                  <wp:align>center</wp:align>
                </wp:positionH>
                <wp:positionV relativeFrom="paragraph">
                  <wp:posOffset>15875</wp:posOffset>
                </wp:positionV>
                <wp:extent cx="4846320" cy="459105"/>
                <wp:effectExtent l="0" t="0" r="5080" b="0"/>
                <wp:wrapTopAndBottom/>
                <wp:docPr id="141805907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2C08DF07" w14:textId="77777777" w:rsidR="00F94B76" w:rsidRDefault="00F94B76">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7040D"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" strokeweight=".5pt">
                <v:path arrowok="t"/>
                <v:textbox inset="7.45pt,3.85pt,7.45pt,3.85pt">
                  <w:txbxContent>
                    <w:p w14:paraId="2C08DF07" w14:textId="77777777" w:rsidR="00F94B76" w:rsidRDefault="00F94B76">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02E54E8F" w14:textId="77777777" w:rsidR="00BC097A" w:rsidRDefault="00BC097A" w:rsidP="009658D3">
      <w:pPr>
        <w:pStyle w:val="Heading3"/>
        <w:rPr>
          <w:lang w:eastAsia="ar-SA"/>
        </w:rPr>
      </w:pPr>
      <w:bookmarkStart w:id="93" w:name="_Toc280343750"/>
      <w:bookmarkStart w:id="94" w:name="_Toc418776732"/>
      <w:r>
        <w:rPr>
          <w:lang w:eastAsia="ar-SA"/>
        </w:rPr>
        <w:t>Recognition, Authentication, and Role of Trademarks</w:t>
      </w:r>
      <w:bookmarkEnd w:id="93"/>
      <w:bookmarkEnd w:id="94"/>
    </w:p>
    <w:p w14:paraId="3203879C"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4C764656" w14:textId="77777777" w:rsidR="00BC097A" w:rsidRPr="00075F24" w:rsidRDefault="00BC097A">
      <w:pPr>
        <w:pStyle w:val="Heading2"/>
        <w:rPr>
          <w:lang w:eastAsia="ar-SA"/>
        </w:rPr>
      </w:pPr>
      <w:bookmarkStart w:id="95" w:name="_Toc280343751"/>
      <w:bookmarkStart w:id="96" w:name="_Toc418776733"/>
      <w:r w:rsidRPr="00075F24">
        <w:rPr>
          <w:lang w:eastAsia="ar-SA"/>
        </w:rPr>
        <w:t>Initial Identity Validation</w:t>
      </w:r>
      <w:bookmarkEnd w:id="95"/>
      <w:bookmarkEnd w:id="96"/>
    </w:p>
    <w:p w14:paraId="707539D7" w14:textId="77777777" w:rsidR="00BC097A" w:rsidRDefault="00BC097A" w:rsidP="009658D3">
      <w:pPr>
        <w:pStyle w:val="Heading3"/>
        <w:rPr>
          <w:lang w:eastAsia="ar-SA"/>
        </w:rPr>
      </w:pPr>
      <w:bookmarkStart w:id="97" w:name="_Toc280343752"/>
      <w:bookmarkStart w:id="98" w:name="_Toc418776734"/>
      <w:r>
        <w:rPr>
          <w:lang w:eastAsia="ar-SA"/>
        </w:rPr>
        <w:t>Method to Prove Possession of Private Key</w:t>
      </w:r>
      <w:bookmarkEnd w:id="97"/>
      <w:bookmarkEnd w:id="98"/>
    </w:p>
    <w:p w14:paraId="5C38DCD2"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0C7C5DE7"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1A2B12D4" w14:textId="77777777" w:rsidR="00BC097A" w:rsidRDefault="00BC097A" w:rsidP="009658D3">
      <w:pPr>
        <w:pStyle w:val="Heading3"/>
        <w:rPr>
          <w:lang w:eastAsia="ar-SA"/>
        </w:rPr>
      </w:pPr>
      <w:bookmarkStart w:id="99" w:name="_Toc280343753"/>
      <w:bookmarkStart w:id="100" w:name="_Toc418776735"/>
      <w:r>
        <w:rPr>
          <w:lang w:eastAsia="ar-SA"/>
        </w:rPr>
        <w:t>Authentication of Organization Identity</w:t>
      </w:r>
      <w:bookmarkEnd w:id="99"/>
      <w:bookmarkEnd w:id="100"/>
    </w:p>
    <w:p w14:paraId="017E136E"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5CBC1037" w14:textId="77777777" w:rsidR="00BC097A" w:rsidRDefault="00BC097A" w:rsidP="009658D3">
      <w:pPr>
        <w:pStyle w:val="Heading3"/>
        <w:rPr>
          <w:lang w:eastAsia="ar-SA"/>
        </w:rPr>
      </w:pPr>
      <w:bookmarkStart w:id="101" w:name="_Toc280343754"/>
      <w:bookmarkStart w:id="102" w:name="_Toc418776736"/>
      <w:r>
        <w:rPr>
          <w:lang w:eastAsia="ar-SA"/>
        </w:rPr>
        <w:lastRenderedPageBreak/>
        <w:t>Authentication of Individual Identity</w:t>
      </w:r>
      <w:bookmarkEnd w:id="101"/>
      <w:bookmarkEnd w:id="102"/>
    </w:p>
    <w:p w14:paraId="35C70318"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2ECE915A"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5"/>
      <w:bookmarkStart w:id="104" w:name="_Toc418776737"/>
      <w:r>
        <w:rPr>
          <w:lang w:eastAsia="ar-SA"/>
        </w:rPr>
        <w:t>Authentication of Human Subscribers</w:t>
      </w:r>
      <w:bookmarkEnd w:id="103"/>
      <w:bookmarkEnd w:id="104"/>
    </w:p>
    <w:p w14:paraId="45AAF72C"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4AD925C8"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078B387C" w14:textId="77777777" w:rsidR="00BC097A" w:rsidRDefault="00BC097A">
      <w:r>
        <w:t>At a minimum, authentication procedures for employees must include the following steps:</w:t>
      </w:r>
    </w:p>
    <w:p w14:paraId="0302A3D3"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175380AA"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797BB746"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1A32EE25"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2EE6C2B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65C8553F"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17B3444"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7E91017F"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1BF35B73"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62081D6C"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6C5D9F7C" w14:textId="77777777" w:rsidR="00E7290F" w:rsidRDefault="00DD16D9"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35B43E4C" wp14:editId="5EC6CA7D">
                <wp:simplePos x="0" y="0"/>
                <wp:positionH relativeFrom="column">
                  <wp:align>center</wp:align>
                </wp:positionH>
                <wp:positionV relativeFrom="paragraph">
                  <wp:posOffset>845185</wp:posOffset>
                </wp:positionV>
                <wp:extent cx="4846320" cy="845820"/>
                <wp:effectExtent l="0" t="0" r="5080" b="5080"/>
                <wp:wrapTopAndBottom/>
                <wp:docPr id="16224668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7EE371E9" w14:textId="77777777" w:rsidR="00F94B76" w:rsidRPr="00E7290F" w:rsidRDefault="00F94B76">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43E4C" id="Text Box 30" o:spid="_x0000_s1037"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ARIQISCQIA&#13;&#10;ABsEAAAOAAAAAAAAAAAAAAAAAC4CAABkcnMvZTJvRG9jLnhtbFBLAQItABQABgAIAAAAIQCxjHkZ&#13;&#10;4gAAAA0BAAAPAAAAAAAAAAAAAAAAAGMEAABkcnMvZG93bnJldi54bWxQSwUGAAAAAAQABADzAAAA&#13;&#10;cgUAAAAA&#13;&#10;">
                <v:path arrowok="t"/>
                <v:textbox>
                  <w:txbxContent>
                    <w:p w14:paraId="7EE371E9" w14:textId="77777777" w:rsidR="00F94B76" w:rsidRPr="00E7290F" w:rsidRDefault="00F94B76">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5EBC3D6C" w14:textId="77777777" w:rsidR="00BC097A" w:rsidRDefault="00BC097A" w:rsidP="00E7290F">
      <w:pPr>
        <w:pStyle w:val="WW-BodyText2"/>
        <w:tabs>
          <w:tab w:val="left" w:pos="1080"/>
          <w:tab w:val="left" w:pos="1440"/>
        </w:tabs>
        <w:spacing w:after="120"/>
        <w:rPr>
          <w:lang w:eastAsia="ar-SA"/>
        </w:rPr>
      </w:pPr>
    </w:p>
    <w:p w14:paraId="768D4F4B"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2627E224" w14:textId="77777777" w:rsidR="00BC097A" w:rsidRDefault="00BC097A">
      <w:r>
        <w:t>For contractors and other affiliated personnel, the authentication procedures must include the following steps:</w:t>
      </w:r>
    </w:p>
    <w:p w14:paraId="631B3626"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25F93D0D"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65A7EF1E"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768D321A"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21C81857"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145A960D"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723B3F65"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65FBFB40"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0EE2C64E"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CDE6213"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w:t>
      </w:r>
      <w:r w:rsidR="008C5B57">
        <w:rPr>
          <w:lang w:eastAsia="ar-SA"/>
        </w:rPr>
        <w:t>Typically,</w:t>
      </w:r>
      <w:r>
        <w:rPr>
          <w:lang w:eastAsia="ar-SA"/>
        </w:rPr>
        <w:t xml:space="preserve"> this </w:t>
      </w:r>
      <w:r>
        <w:rPr>
          <w:lang w:eastAsia="ar-SA"/>
        </w:rPr>
        <w:lastRenderedPageBreak/>
        <w:t>is accomplished by querying official records maintained by the organization that issued the credential.</w:t>
      </w:r>
    </w:p>
    <w:p w14:paraId="6A652E2B"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46A91B76"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608F50A9"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75165894" w14:textId="77777777" w:rsidR="00C26F26" w:rsidRDefault="00DD16D9"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0B53184C" wp14:editId="0DD7CAE4">
                <wp:simplePos x="0" y="0"/>
                <wp:positionH relativeFrom="column">
                  <wp:align>center</wp:align>
                </wp:positionH>
                <wp:positionV relativeFrom="paragraph">
                  <wp:posOffset>887095</wp:posOffset>
                </wp:positionV>
                <wp:extent cx="4846320" cy="835660"/>
                <wp:effectExtent l="0" t="0" r="5080" b="2540"/>
                <wp:wrapTopAndBottom/>
                <wp:docPr id="7330840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70582856" w14:textId="77777777" w:rsidR="00F94B76" w:rsidRPr="00C26F26" w:rsidRDefault="00F94B76">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3184C" id="Text Box 21" o:spid="_x0000_s1038"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" o:allowoverlap="f">
                <v:path arrowok="t"/>
                <v:textbox>
                  <w:txbxContent>
                    <w:p w14:paraId="70582856" w14:textId="77777777" w:rsidR="00F94B76" w:rsidRPr="00C26F26" w:rsidRDefault="00F94B76">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75512943" w14:textId="77777777" w:rsidR="00C26F26" w:rsidRDefault="00C26F26" w:rsidP="00C26F26">
      <w:pPr>
        <w:pStyle w:val="WW-BodyText2"/>
        <w:tabs>
          <w:tab w:val="left" w:pos="1080"/>
          <w:tab w:val="left" w:pos="1440"/>
        </w:tabs>
        <w:spacing w:after="120"/>
        <w:ind w:left="1080"/>
        <w:rPr>
          <w:lang w:eastAsia="ar-SA"/>
        </w:rPr>
      </w:pPr>
    </w:p>
    <w:p w14:paraId="45A8E726"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7BB887B9"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713BCC20"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1E12D480"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536EE321"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600C3E68"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50C2F851"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62BD21C7"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0CC5ADC8" w14:textId="77777777" w:rsidR="004F3523" w:rsidRDefault="004F3523" w:rsidP="00CE6987">
      <w:pPr>
        <w:pStyle w:val="NoSpacing"/>
      </w:pPr>
    </w:p>
    <w:p w14:paraId="16A88702"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5A5017CA"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4DAD85D6"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6"/>
      <w:bookmarkStart w:id="106" w:name="_Toc418776738"/>
      <w:r>
        <w:rPr>
          <w:lang w:eastAsia="ar-SA"/>
        </w:rPr>
        <w:t>Authentication of Devices</w:t>
      </w:r>
      <w:bookmarkEnd w:id="105"/>
      <w:bookmarkEnd w:id="106"/>
    </w:p>
    <w:p w14:paraId="14F43A56"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A24136">
        <w:rPr>
          <w:szCs w:val="24"/>
          <w:lang w:eastAsia="ar-SA"/>
        </w:rPr>
        <w:t>who is affiliated with the agency under which the certificate is being issued</w:t>
      </w:r>
      <w:r>
        <w:rPr>
          <w:szCs w:val="24"/>
          <w:lang w:eastAsia="ar-SA"/>
        </w:rPr>
        <w:t>.  The sponsor is responsible for providing the following registration information:</w:t>
      </w:r>
    </w:p>
    <w:p w14:paraId="786EB5AD"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4A3CB624"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16246C81"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0E635A26" w14:textId="77777777"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14:paraId="148609A5" w14:textId="77777777" w:rsidR="0035213C" w:rsidRDefault="0035213C" w:rsidP="0035213C">
      <w:pPr>
        <w:pStyle w:val="NoSpacing"/>
        <w:rPr>
          <w:lang w:eastAsia="ar-SA"/>
        </w:rPr>
      </w:pPr>
    </w:p>
    <w:p w14:paraId="752CCE5D" w14:textId="77777777" w:rsidR="00C7405E" w:rsidRPr="00C7405E" w:rsidRDefault="0035213C">
      <w:pPr>
        <w:autoSpaceDE w:val="0"/>
        <w:spacing w:after="120"/>
        <w:rPr>
          <w:szCs w:val="24"/>
          <w:lang w:eastAsia="ar-SA"/>
        </w:rPr>
      </w:pPr>
      <w:r w:rsidRPr="00A24136">
        <w:rPr>
          <w:szCs w:val="24"/>
          <w:lang w:eastAsia="ar-SA"/>
        </w:rPr>
        <w:t>These certificates shall be issued only to authorized devices under the subscribing organ</w:t>
      </w:r>
      <w:r w:rsidRPr="00A24136">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52F5B44E" w14:textId="77777777" w:rsidR="00C7405E" w:rsidRPr="00A24136" w:rsidRDefault="00C7405E" w:rsidP="00C7405E">
      <w:pPr>
        <w:spacing w:before="120" w:after="120"/>
        <w:rPr>
          <w:szCs w:val="24"/>
        </w:rPr>
      </w:pPr>
      <w:r w:rsidRPr="00A24136">
        <w:rPr>
          <w:szCs w:val="24"/>
        </w:rPr>
        <w:t xml:space="preserve">For each Fully-Qualified Domain Name listed in an </w:t>
      </w:r>
      <w:r w:rsidRPr="00A24136">
        <w:rPr>
          <w:color w:val="000000"/>
          <w:szCs w:val="24"/>
        </w:rPr>
        <w:t>id-fpki-common-public-trusted-serverAuth</w:t>
      </w:r>
      <w:r w:rsidRPr="00A24136">
        <w:rPr>
          <w:szCs w:val="24"/>
        </w:rPr>
        <w:t xml:space="preserve"> certificate, the CA shall confirm and maintain documented evidence that, as of the date the Certificate was issued, the Sponsor’s agency has control over the FQDN and the sponsor is authorized to request the certificate. </w:t>
      </w:r>
    </w:p>
    <w:p w14:paraId="3712EB2E" w14:textId="77777777" w:rsidR="00C7405E" w:rsidRPr="00A24136" w:rsidRDefault="00C7405E" w:rsidP="00C7405E">
      <w:pPr>
        <w:rPr>
          <w:szCs w:val="24"/>
        </w:rPr>
      </w:pPr>
      <w:r w:rsidRPr="00A24136">
        <w:rPr>
          <w:szCs w:val="24"/>
        </w:rPr>
        <w:t xml:space="preserve">Each agency shall have a naming policy for devices that receive an </w:t>
      </w:r>
      <w:r w:rsidRPr="00A24136">
        <w:rPr>
          <w:color w:val="000000"/>
          <w:szCs w:val="24"/>
        </w:rPr>
        <w:t>id-fpki-common-public-trusted-serverAuth</w:t>
      </w:r>
      <w:r w:rsidRPr="00A24136">
        <w:rPr>
          <w:szCs w:val="24"/>
        </w:rPr>
        <w:t xml:space="preserve"> certificate that specifies unique meaningful FQDN names and the CPS shall document how the CA ensures compliance with the sponsoring agency’s policy.</w:t>
      </w:r>
    </w:p>
    <w:p w14:paraId="6BD50B31" w14:textId="77777777" w:rsidR="00C7405E" w:rsidRPr="00A24136" w:rsidRDefault="00C7405E" w:rsidP="00C7405E">
      <w:pPr>
        <w:suppressAutoHyphens w:val="0"/>
        <w:autoSpaceDE w:val="0"/>
        <w:autoSpaceDN w:val="0"/>
        <w:adjustRightInd w:val="0"/>
        <w:spacing w:after="0"/>
        <w:rPr>
          <w:szCs w:val="24"/>
          <w:lang w:val="en"/>
        </w:rPr>
      </w:pPr>
      <w:r w:rsidRPr="00A24136">
        <w:rPr>
          <w:szCs w:val="24"/>
          <w:lang w:val="en"/>
        </w:rPr>
        <w:t xml:space="preserve">Note: FQDNs shall be listed in </w:t>
      </w:r>
      <w:r w:rsidRPr="00A24136">
        <w:rPr>
          <w:color w:val="000000"/>
          <w:szCs w:val="24"/>
        </w:rPr>
        <w:t>id-fpki-common-public-trusted-serverAuth</w:t>
      </w:r>
      <w:r w:rsidRPr="00A24136">
        <w:rPr>
          <w:szCs w:val="24"/>
          <w:lang w:val="en"/>
        </w:rPr>
        <w:t xml:space="preserve"> Subscriber Certificates using dNSNames in the subjectAltName extension or in Subordinate CA Certificates via dNSNames in permittedSubtrees within the Name Constraints extension.</w:t>
      </w:r>
    </w:p>
    <w:p w14:paraId="671B3B94" w14:textId="77777777" w:rsidR="00C7405E" w:rsidRPr="00A24136" w:rsidRDefault="00C7405E" w:rsidP="00C7405E">
      <w:pPr>
        <w:suppressAutoHyphens w:val="0"/>
        <w:autoSpaceDE w:val="0"/>
        <w:autoSpaceDN w:val="0"/>
        <w:adjustRightInd w:val="0"/>
        <w:spacing w:after="0"/>
        <w:rPr>
          <w:szCs w:val="24"/>
        </w:rPr>
      </w:pPr>
    </w:p>
    <w:p w14:paraId="1AC98272" w14:textId="77777777" w:rsidR="00C7405E" w:rsidRPr="00A24136" w:rsidRDefault="00C7405E" w:rsidP="00C7405E">
      <w:pPr>
        <w:rPr>
          <w:szCs w:val="24"/>
        </w:rPr>
      </w:pPr>
      <w:r w:rsidRPr="00A24136">
        <w:rPr>
          <w:szCs w:val="24"/>
        </w:rPr>
        <w:t xml:space="preserve">Before issuing a certificate with a wildcard character (*) in a CN or subjectAltName of type DNS-ID, the CA shall establish and follow a documented procedure to ensure that the wildcard </w:t>
      </w:r>
      <w:r w:rsidRPr="00A24136">
        <w:rPr>
          <w:szCs w:val="24"/>
        </w:rPr>
        <w:lastRenderedPageBreak/>
        <w:t>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3F9E158C" w14:textId="77777777" w:rsidR="00C7405E" w:rsidRPr="00C7405E" w:rsidRDefault="00C7405E" w:rsidP="00C7405E">
      <w:pPr>
        <w:autoSpaceDE w:val="0"/>
        <w:spacing w:after="120"/>
        <w:rPr>
          <w:szCs w:val="24"/>
          <w:lang w:eastAsia="ar-SA"/>
        </w:rPr>
      </w:pPr>
      <w:r w:rsidRPr="00A24136">
        <w:rPr>
          <w:szCs w:val="24"/>
        </w:rPr>
        <w:t>All requests for device certificates shall be digitally signed by the sponsor</w:t>
      </w:r>
      <w:r>
        <w:rPr>
          <w:szCs w:val="24"/>
        </w:rPr>
        <w:t>.</w:t>
      </w:r>
    </w:p>
    <w:p w14:paraId="2EAD764D" w14:textId="77777777" w:rsidR="0035213C" w:rsidRDefault="0035213C" w:rsidP="0035213C">
      <w:pPr>
        <w:pStyle w:val="NoSpacing"/>
        <w:rPr>
          <w:lang w:eastAsia="ar-SA"/>
        </w:rPr>
      </w:pPr>
    </w:p>
    <w:p w14:paraId="4FA024AA" w14:textId="77777777" w:rsidR="00BC097A" w:rsidRDefault="00BC097A">
      <w:pPr>
        <w:autoSpaceDE w:val="0"/>
        <w:spacing w:after="120"/>
        <w:rPr>
          <w:szCs w:val="24"/>
          <w:lang w:eastAsia="ar-SA"/>
        </w:rPr>
      </w:pPr>
      <w:r>
        <w:rPr>
          <w:szCs w:val="24"/>
          <w:lang w:eastAsia="ar-SA"/>
        </w:rPr>
        <w:t>The identity of the sponsor shall be authenticated by:</w:t>
      </w:r>
    </w:p>
    <w:p w14:paraId="4DAB6C8B"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446FE1B8"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133325CA" w14:textId="77777777" w:rsidR="00FB7E6C" w:rsidRDefault="00FB7E6C" w:rsidP="00FB7E6C">
      <w:pPr>
        <w:pStyle w:val="Heading4"/>
        <w:tabs>
          <w:tab w:val="clear" w:pos="864"/>
          <w:tab w:val="left" w:pos="1260"/>
        </w:tabs>
        <w:spacing w:before="240" w:after="60"/>
        <w:ind w:left="1080" w:hanging="1080"/>
        <w:rPr>
          <w:lang w:eastAsia="ar-SA"/>
        </w:rPr>
      </w:pPr>
      <w:bookmarkStart w:id="107" w:name="_Toc418776739"/>
      <w:bookmarkStart w:id="108" w:name="_Toc280343757"/>
      <w:r>
        <w:rPr>
          <w:lang w:eastAsia="ar-SA"/>
        </w:rPr>
        <w:t>Authentication for Derived PIV Credentials</w:t>
      </w:r>
      <w:bookmarkEnd w:id="107"/>
    </w:p>
    <w:p w14:paraId="2C3D76F9" w14:textId="77777777" w:rsidR="00FB7E6C" w:rsidRPr="00611E40" w:rsidRDefault="00FB7E6C" w:rsidP="00FB7E6C">
      <w:r w:rsidRPr="00611E40">
        <w:t>For certificates issued under id-fpki-common-derived-pivAuth-hardware and id-fpki-common-derived-pivAuth, identity shall be verified in accordance with the requirements specified for issuing derived credentials in [SP 800-157].  The RA or CA shall:</w:t>
      </w:r>
    </w:p>
    <w:p w14:paraId="4D09F7F6" w14:textId="77777777"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14:paraId="127A797A" w14:textId="77777777" w:rsidR="00FB7E6C" w:rsidRPr="00611E40" w:rsidRDefault="00FB7E6C" w:rsidP="00611E40">
      <w:pPr>
        <w:widowControl w:val="0"/>
        <w:numPr>
          <w:ilvl w:val="0"/>
          <w:numId w:val="134"/>
        </w:numPr>
        <w:ind w:left="720" w:hanging="360"/>
      </w:pPr>
      <w:r w:rsidRPr="00611E40">
        <w:t>Use the PKI-AUTH authentication mechanism from Section 6 of FIPS 201 to verify that the PIV Authentication certificate on the applicant’s PIV Card is valid and that the applicant is in possession of the corresponding private key.</w:t>
      </w:r>
    </w:p>
    <w:p w14:paraId="7F930061" w14:textId="77777777" w:rsidR="00FB7E6C" w:rsidRPr="00611E40" w:rsidRDefault="00FB7E6C" w:rsidP="00611E40">
      <w:pPr>
        <w:widowControl w:val="0"/>
        <w:numPr>
          <w:ilvl w:val="0"/>
          <w:numId w:val="134"/>
        </w:numPr>
        <w:ind w:left="720" w:hanging="360"/>
      </w:pPr>
      <w:r w:rsidRPr="00611E40">
        <w:t>Maintain a copy of the applicant’s PIV Authentication certificate.</w:t>
      </w:r>
    </w:p>
    <w:p w14:paraId="458278E2" w14:textId="77777777"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14:paraId="3964424E" w14:textId="77777777" w:rsidR="00FB7E6C" w:rsidRPr="00611E40" w:rsidRDefault="00FB7E6C" w:rsidP="00FB7E6C">
      <w:r w:rsidRPr="00611E40">
        <w:t>For certificates issued under id-fpki-common-derived-pivAuth-hardware, the applicant shall appear at the RA in person 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565079C2" w14:textId="77777777"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14:paraId="685BF5FE" w14:textId="77777777" w:rsidR="00FB7E6C" w:rsidRDefault="00FB7E6C" w:rsidP="00611E40">
      <w:pPr>
        <w:widowControl w:val="0"/>
        <w:numPr>
          <w:ilvl w:val="0"/>
          <w:numId w:val="135"/>
        </w:numPr>
        <w:ind w:left="720" w:hanging="360"/>
      </w:pPr>
      <w:r w:rsidRPr="00611E40">
        <w:t>The RA shall examine the presented credentials for biometric data that can be linked to the applicant (e.g., a photograph on the credential itself or a securely linked photograph of the applicant), and</w:t>
      </w:r>
    </w:p>
    <w:p w14:paraId="2AF90E68" w14:textId="77777777" w:rsidR="00FB7E6C" w:rsidRPr="00611E40" w:rsidRDefault="00FB7E6C" w:rsidP="00611E40">
      <w:pPr>
        <w:widowControl w:val="0"/>
        <w:numPr>
          <w:ilvl w:val="0"/>
          <w:numId w:val="135"/>
        </w:numPr>
        <w:ind w:left="720" w:hanging="360"/>
      </w:pPr>
      <w:r w:rsidRPr="00611E40">
        <w:lastRenderedPageBreak/>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2FAA6C4C" w14:textId="77777777" w:rsidR="00BC097A" w:rsidRDefault="00BC097A" w:rsidP="009658D3">
      <w:pPr>
        <w:pStyle w:val="Heading3"/>
        <w:rPr>
          <w:lang w:eastAsia="ar-SA"/>
        </w:rPr>
      </w:pPr>
      <w:bookmarkStart w:id="109" w:name="_Toc418776740"/>
      <w:r>
        <w:rPr>
          <w:lang w:eastAsia="ar-SA"/>
        </w:rPr>
        <w:t>Non-verified Subscriber Information</w:t>
      </w:r>
      <w:bookmarkEnd w:id="108"/>
      <w:bookmarkEnd w:id="109"/>
    </w:p>
    <w:p w14:paraId="38096226" w14:textId="77777777" w:rsidR="00BC097A" w:rsidRDefault="00BC097A">
      <w:pPr>
        <w:spacing w:after="120"/>
        <w:rPr>
          <w:szCs w:val="24"/>
          <w:lang w:eastAsia="ar-SA"/>
        </w:rPr>
      </w:pPr>
      <w:r>
        <w:rPr>
          <w:szCs w:val="24"/>
          <w:lang w:eastAsia="ar-SA"/>
        </w:rPr>
        <w:t>Information that is not verified shall not be included in certificates.</w:t>
      </w:r>
    </w:p>
    <w:p w14:paraId="5B070AAB" w14:textId="77777777" w:rsidR="00BC097A" w:rsidRDefault="00BC097A" w:rsidP="009658D3">
      <w:pPr>
        <w:pStyle w:val="Heading3"/>
        <w:rPr>
          <w:lang w:eastAsia="ar-SA"/>
        </w:rPr>
      </w:pPr>
      <w:bookmarkStart w:id="110" w:name="_Toc280343758"/>
      <w:bookmarkStart w:id="111" w:name="_Toc418776741"/>
      <w:r>
        <w:rPr>
          <w:lang w:eastAsia="ar-SA"/>
        </w:rPr>
        <w:t>Validation of Authority</w:t>
      </w:r>
      <w:bookmarkEnd w:id="110"/>
      <w:bookmarkEnd w:id="111"/>
    </w:p>
    <w:p w14:paraId="38312B2C"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515203C9" w14:textId="77777777" w:rsidR="00D34D6E" w:rsidRPr="00D34D6E" w:rsidRDefault="00D34D6E">
      <w:pPr>
        <w:rPr>
          <w:szCs w:val="24"/>
          <w:lang w:eastAsia="ar-SA"/>
        </w:rPr>
      </w:pPr>
      <w:r w:rsidRPr="00A24136">
        <w:t>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specification.  The CA shall provide an Applicant with a list of the organization’s authorized certificate requesters upon the Applicant’s verified written request.</w:t>
      </w:r>
    </w:p>
    <w:p w14:paraId="526816D3" w14:textId="77777777" w:rsidR="002F472F" w:rsidRDefault="00DD16D9">
      <w:pPr>
        <w:rPr>
          <w:szCs w:val="24"/>
          <w:lang w:eastAsia="ar-SA"/>
        </w:rPr>
      </w:pPr>
      <w:r>
        <w:rPr>
          <w:noProof/>
          <w:szCs w:val="24"/>
          <w:lang w:eastAsia="ar-SA"/>
        </w:rPr>
        <mc:AlternateContent>
          <mc:Choice Requires="wpc">
            <w:drawing>
              <wp:inline distT="0" distB="0" distL="0" distR="0" wp14:anchorId="2A8F57E8" wp14:editId="582C3945">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22593488"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6E69C0FC" w14:textId="77777777" w:rsidR="00F94B76" w:rsidRDefault="00F94B76"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A1D7EE1" w14:textId="77777777" w:rsidR="00F94B76" w:rsidRDefault="00F94B76"/>
                          </w:txbxContent>
                        </wps:txbx>
                        <wps:bodyPr rot="0" vert="horz" wrap="square" lIns="91440" tIns="45720" rIns="91440" bIns="45720" anchor="t" anchorCtr="0" upright="1">
                          <a:noAutofit/>
                        </wps:bodyPr>
                      </wps:wsp>
                    </wpc:wpc>
                  </a:graphicData>
                </a:graphic>
              </wp:inline>
            </w:drawing>
          </mc:Choice>
          <mc:Fallback>
            <w:pict>
              <v:group w14:anchorId="2A8F57E8" id="Canvas 2" o:spid="_x0000_s1039"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">
                <v:shape id="_x0000_s1040" type="#_x0000_t75" style="position:absolute;width:59436;height:7848;visibility:visible;mso-wrap-style:square">
                  <v:fill o:detectmouseclick="t"/>
                  <v:path o:connecttype="none"/>
                </v:shape>
                <v:shape id="Text Box 64" o:spid="_x0000_s1041"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">
                  <v:path arrowok="t"/>
                  <v:textbox>
                    <w:txbxContent>
                      <w:p w14:paraId="6E69C0FC" w14:textId="77777777" w:rsidR="00F94B76" w:rsidRDefault="00F94B76"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A1D7EE1" w14:textId="77777777" w:rsidR="00F94B76" w:rsidRDefault="00F94B76"/>
                    </w:txbxContent>
                  </v:textbox>
                </v:shape>
                <w10:anchorlock/>
              </v:group>
            </w:pict>
          </mc:Fallback>
        </mc:AlternateContent>
      </w:r>
    </w:p>
    <w:p w14:paraId="7E409090" w14:textId="77777777" w:rsidR="00BC097A" w:rsidRDefault="00BC097A" w:rsidP="009658D3">
      <w:pPr>
        <w:pStyle w:val="Heading3"/>
        <w:rPr>
          <w:lang w:eastAsia="ar-SA"/>
        </w:rPr>
      </w:pPr>
      <w:bookmarkStart w:id="112" w:name="_Toc280343759"/>
      <w:bookmarkStart w:id="113" w:name="_Toc418776742"/>
      <w:r>
        <w:rPr>
          <w:lang w:eastAsia="ar-SA"/>
        </w:rPr>
        <w:t>Criteria for Interoperation</w:t>
      </w:r>
      <w:bookmarkEnd w:id="112"/>
      <w:bookmarkEnd w:id="113"/>
    </w:p>
    <w:p w14:paraId="0DF6E471"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53A68DC1" w14:textId="77777777" w:rsidR="00BC097A" w:rsidRPr="007D59A8" w:rsidRDefault="00BC097A">
      <w:pPr>
        <w:pStyle w:val="Heading2"/>
        <w:rPr>
          <w:lang w:eastAsia="ar-SA"/>
        </w:rPr>
      </w:pPr>
      <w:bookmarkStart w:id="114" w:name="_Toc280343760"/>
      <w:bookmarkStart w:id="115" w:name="_Toc418776743"/>
      <w:r w:rsidRPr="007D59A8">
        <w:rPr>
          <w:lang w:eastAsia="ar-SA"/>
        </w:rPr>
        <w:t xml:space="preserve">Identification and Authentication for Re-key </w:t>
      </w:r>
      <w:r w:rsidR="008532AB">
        <w:rPr>
          <w:lang w:eastAsia="ar-SA"/>
        </w:rPr>
        <w:t xml:space="preserve"> </w:t>
      </w:r>
      <w:r w:rsidRPr="007D59A8">
        <w:rPr>
          <w:lang w:eastAsia="ar-SA"/>
        </w:rPr>
        <w:t>Requests</w:t>
      </w:r>
      <w:bookmarkEnd w:id="114"/>
      <w:bookmarkEnd w:id="115"/>
    </w:p>
    <w:p w14:paraId="379902A0" w14:textId="77777777" w:rsidR="00BC097A" w:rsidRDefault="00BC097A" w:rsidP="009658D3">
      <w:pPr>
        <w:pStyle w:val="Heading3"/>
        <w:rPr>
          <w:lang w:eastAsia="ar-SA"/>
        </w:rPr>
      </w:pPr>
      <w:bookmarkStart w:id="116" w:name="_Toc280343761"/>
      <w:bookmarkStart w:id="117" w:name="_Toc418776744"/>
      <w:r>
        <w:rPr>
          <w:lang w:eastAsia="ar-SA"/>
        </w:rPr>
        <w:t>Identification and Authentication for Routine Re-key</w:t>
      </w:r>
      <w:bookmarkEnd w:id="116"/>
      <w:bookmarkEnd w:id="117"/>
    </w:p>
    <w:p w14:paraId="040681FB"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08B52319" w14:textId="77777777" w:rsidR="00DD18B3" w:rsidRPr="00DD18B3" w:rsidRDefault="00DD18B3">
      <w:pPr>
        <w:tabs>
          <w:tab w:val="left" w:pos="0"/>
        </w:tabs>
        <w:rPr>
          <w:color w:val="000000"/>
          <w:szCs w:val="24"/>
          <w:lang w:eastAsia="ar-SA"/>
        </w:rPr>
      </w:pPr>
      <w:r w:rsidRPr="00611E40">
        <w:rPr>
          <w:lang w:eastAsia="ar-SA"/>
        </w:rPr>
        <w:t xml:space="preserve">For re-key of subscriber certificates issued under id-fpki-common-derived-pivAuth and id-fpki-common-derived-pivAuth-hardware, </w:t>
      </w:r>
      <w:r w:rsidRPr="00611E40">
        <w:rPr>
          <w:color w:val="000000"/>
          <w:szCs w:val="24"/>
          <w:lang w:eastAsia="ar-SA"/>
        </w:rPr>
        <w:t>the department or agency shall verify that the Subscriber is eligible to have a PIV Card (i.e., PIV Card is not terminated).</w:t>
      </w:r>
    </w:p>
    <w:p w14:paraId="2810304E" w14:textId="77777777" w:rsidR="000908D8" w:rsidRDefault="000908D8">
      <w:pPr>
        <w:tabs>
          <w:tab w:val="left" w:pos="0"/>
        </w:tabs>
        <w:rPr>
          <w:color w:val="000000"/>
          <w:szCs w:val="24"/>
          <w:lang w:eastAsia="ar-SA"/>
        </w:rPr>
      </w:pPr>
      <w:r>
        <w:rPr>
          <w:color w:val="000000"/>
          <w:szCs w:val="24"/>
          <w:lang w:eastAsia="ar-SA"/>
        </w:rPr>
        <w:lastRenderedPageBreak/>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1019D8FC"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4AA5FB4F" w14:textId="77777777" w:rsidR="00DD18B3" w:rsidRPr="00DD18B3" w:rsidRDefault="00DD18B3">
      <w:pPr>
        <w:tabs>
          <w:tab w:val="left" w:pos="0"/>
        </w:tabs>
        <w:rPr>
          <w:szCs w:val="24"/>
          <w:lang w:eastAsia="ar-SA"/>
        </w:rPr>
      </w:pPr>
      <w:r w:rsidRPr="00611E40">
        <w:rPr>
          <w:lang w:eastAsia="ar-SA"/>
        </w:rPr>
        <w:t>In addition, for re-key of subscriber certificates issued under id-fpki-common-derived-pivAuth-hardware,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5CA6F5A4"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0C2A7CA8" w14:textId="77777777" w:rsidR="00BC097A" w:rsidRDefault="00BC097A" w:rsidP="009658D3">
      <w:pPr>
        <w:pStyle w:val="Heading3"/>
        <w:rPr>
          <w:lang w:eastAsia="ar-SA"/>
        </w:rPr>
      </w:pPr>
      <w:bookmarkStart w:id="118" w:name="_Toc280343762"/>
      <w:bookmarkStart w:id="119" w:name="_Toc418776745"/>
      <w:r>
        <w:rPr>
          <w:lang w:eastAsia="ar-SA"/>
        </w:rPr>
        <w:t>Identification and Authentication for Re-key after Revocation</w:t>
      </w:r>
      <w:bookmarkEnd w:id="118"/>
      <w:bookmarkEnd w:id="119"/>
    </w:p>
    <w:p w14:paraId="54FCF7F8"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07C1D51E" w14:textId="77777777" w:rsidR="00BC097A" w:rsidRPr="007D59A8" w:rsidRDefault="00BC097A">
      <w:pPr>
        <w:pStyle w:val="Heading2"/>
        <w:rPr>
          <w:lang w:eastAsia="ar-SA"/>
        </w:rPr>
      </w:pPr>
      <w:bookmarkStart w:id="120" w:name="_Toc280343763"/>
      <w:bookmarkStart w:id="121" w:name="_Toc418776746"/>
      <w:r w:rsidRPr="007D59A8">
        <w:rPr>
          <w:lang w:eastAsia="ar-SA"/>
        </w:rPr>
        <w:t>Identification and Authentication for Revocation Request</w:t>
      </w:r>
      <w:bookmarkEnd w:id="120"/>
      <w:bookmarkEnd w:id="121"/>
    </w:p>
    <w:p w14:paraId="32198237"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17A5592A" w14:textId="77777777" w:rsidR="000742C2" w:rsidRDefault="000742C2">
      <w:pPr>
        <w:autoSpaceDE w:val="0"/>
        <w:spacing w:after="0"/>
        <w:rPr>
          <w:szCs w:val="24"/>
          <w:lang w:eastAsia="ar-SA"/>
        </w:rPr>
      </w:pPr>
    </w:p>
    <w:p w14:paraId="3D5A6A4A" w14:textId="77777777" w:rsidR="00BC097A" w:rsidRDefault="000E3E7B" w:rsidP="009658D3">
      <w:pPr>
        <w:pStyle w:val="Heading1"/>
        <w:tabs>
          <w:tab w:val="clear" w:pos="432"/>
        </w:tabs>
        <w:spacing w:before="600"/>
        <w:ind w:left="540" w:hanging="540"/>
      </w:pPr>
      <w:bookmarkStart w:id="122" w:name="_Toc280343764"/>
      <w:r>
        <w:br w:type="page"/>
      </w:r>
      <w:bookmarkStart w:id="123" w:name="_Toc418776747"/>
      <w:r w:rsidR="00BC097A">
        <w:lastRenderedPageBreak/>
        <w:t>Certificate Life-Cycle Operational Requirements</w:t>
      </w:r>
      <w:bookmarkEnd w:id="122"/>
      <w:bookmarkEnd w:id="123"/>
    </w:p>
    <w:p w14:paraId="50AC5E0A" w14:textId="77777777" w:rsidR="00BC097A" w:rsidRPr="007D59A8" w:rsidRDefault="00BC097A">
      <w:pPr>
        <w:pStyle w:val="Heading2"/>
        <w:rPr>
          <w:lang w:eastAsia="ar-SA"/>
        </w:rPr>
      </w:pPr>
      <w:bookmarkStart w:id="124" w:name="_Toc280343765"/>
      <w:bookmarkStart w:id="125" w:name="_Toc418776748"/>
      <w:r w:rsidRPr="007D59A8">
        <w:rPr>
          <w:lang w:eastAsia="ar-SA"/>
        </w:rPr>
        <w:t>Certificate Application</w:t>
      </w:r>
      <w:bookmarkEnd w:id="124"/>
      <w:bookmarkEnd w:id="125"/>
    </w:p>
    <w:p w14:paraId="7FA09892" w14:textId="77777777" w:rsidR="00BC097A" w:rsidRDefault="00BC097A">
      <w:r>
        <w:t>The Certificate application process must provide sufficient information to:</w:t>
      </w:r>
    </w:p>
    <w:p w14:paraId="4F0A0B4E"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4F608953"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458114C3"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04064DFE"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00EAB1E4"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46B7162D" w14:textId="77777777" w:rsidR="00BC097A" w:rsidRDefault="00BC097A" w:rsidP="009658D3">
      <w:pPr>
        <w:pStyle w:val="Heading3"/>
        <w:rPr>
          <w:lang w:eastAsia="ar-SA"/>
        </w:rPr>
      </w:pPr>
      <w:bookmarkStart w:id="126" w:name="_Toc280343766"/>
      <w:bookmarkStart w:id="127" w:name="_Toc418776749"/>
      <w:r>
        <w:rPr>
          <w:lang w:eastAsia="ar-SA"/>
        </w:rPr>
        <w:t>Who Can Submit a Certificate Application</w:t>
      </w:r>
      <w:bookmarkEnd w:id="126"/>
      <w:bookmarkEnd w:id="127"/>
    </w:p>
    <w:p w14:paraId="78DA857A" w14:textId="77777777" w:rsidR="00BC097A" w:rsidRDefault="00BC097A" w:rsidP="009658D3">
      <w:pPr>
        <w:pStyle w:val="Heading4"/>
        <w:tabs>
          <w:tab w:val="clear" w:pos="864"/>
          <w:tab w:val="left" w:pos="1260"/>
        </w:tabs>
        <w:ind w:left="1080" w:hanging="1080"/>
        <w:rPr>
          <w:szCs w:val="24"/>
          <w:lang w:eastAsia="ar-SA"/>
        </w:rPr>
      </w:pPr>
      <w:bookmarkStart w:id="128" w:name="_Toc280343767"/>
      <w:bookmarkStart w:id="129" w:name="_Toc418776750"/>
      <w:r>
        <w:rPr>
          <w:szCs w:val="24"/>
          <w:lang w:eastAsia="ar-SA"/>
        </w:rPr>
        <w:t>CA Certificates</w:t>
      </w:r>
      <w:bookmarkEnd w:id="128"/>
      <w:bookmarkEnd w:id="129"/>
    </w:p>
    <w:p w14:paraId="723F8969" w14:textId="77777777" w:rsidR="00BC097A" w:rsidRDefault="00BC097A">
      <w:pPr>
        <w:autoSpaceDE w:val="0"/>
        <w:spacing w:after="120"/>
      </w:pPr>
      <w:r>
        <w:rPr>
          <w:lang w:eastAsia="ar-SA"/>
        </w:rPr>
        <w:t>An application for a CA certificate shall be submitted by an authorized representative of the applicant CA.</w:t>
      </w:r>
    </w:p>
    <w:p w14:paraId="0A877729" w14:textId="77777777" w:rsidR="00BC097A" w:rsidRDefault="00BC097A" w:rsidP="009658D3">
      <w:pPr>
        <w:pStyle w:val="Heading4"/>
        <w:tabs>
          <w:tab w:val="clear" w:pos="864"/>
          <w:tab w:val="left" w:pos="1260"/>
        </w:tabs>
        <w:ind w:left="1080" w:hanging="1080"/>
      </w:pPr>
      <w:bookmarkStart w:id="130" w:name="_Toc280343768"/>
      <w:bookmarkStart w:id="131" w:name="_Toc418776751"/>
      <w:r>
        <w:t>User Certificates</w:t>
      </w:r>
      <w:bookmarkEnd w:id="130"/>
      <w:bookmarkEnd w:id="131"/>
    </w:p>
    <w:p w14:paraId="09F316AC"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4DB96F7E" w14:textId="77777777" w:rsidR="00BC097A" w:rsidRDefault="00BC097A" w:rsidP="009658D3">
      <w:pPr>
        <w:pStyle w:val="Heading4"/>
        <w:tabs>
          <w:tab w:val="clear" w:pos="864"/>
          <w:tab w:val="left" w:pos="1260"/>
        </w:tabs>
        <w:ind w:left="1080" w:hanging="1080"/>
        <w:rPr>
          <w:lang w:eastAsia="ar-SA"/>
        </w:rPr>
      </w:pPr>
      <w:bookmarkStart w:id="132" w:name="_Toc280343769"/>
      <w:bookmarkStart w:id="133" w:name="_Toc418776752"/>
      <w:r>
        <w:t>Device Certificates</w:t>
      </w:r>
      <w:bookmarkEnd w:id="132"/>
      <w:bookmarkEnd w:id="133"/>
    </w:p>
    <w:p w14:paraId="5DF718A7"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6B799D60" w14:textId="77777777" w:rsidR="00BE64D0" w:rsidRDefault="00BE64D0" w:rsidP="00BE64D0">
      <w:pPr>
        <w:pStyle w:val="Heading4"/>
        <w:tabs>
          <w:tab w:val="clear" w:pos="864"/>
          <w:tab w:val="left" w:pos="1260"/>
        </w:tabs>
        <w:ind w:left="1080" w:hanging="1080"/>
        <w:rPr>
          <w:lang w:eastAsia="ar-SA"/>
        </w:rPr>
      </w:pPr>
      <w:bookmarkStart w:id="134" w:name="_Toc418776753"/>
      <w:r>
        <w:t>Code Signing Certificates</w:t>
      </w:r>
      <w:bookmarkEnd w:id="134"/>
    </w:p>
    <w:p w14:paraId="33975C7E"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14:paraId="50C427E9" w14:textId="77777777" w:rsidR="00BE64D0" w:rsidRDefault="00BE64D0" w:rsidP="00BE64D0">
      <w:pPr>
        <w:autoSpaceDE w:val="0"/>
        <w:spacing w:after="120"/>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103C0331" w14:textId="77777777" w:rsidR="00D34D6E" w:rsidRPr="00C46017" w:rsidRDefault="00D34D6E" w:rsidP="00BE64D0">
      <w:pPr>
        <w:autoSpaceDE w:val="0"/>
        <w:spacing w:after="120"/>
        <w:rPr>
          <w:b/>
          <w:szCs w:val="24"/>
          <w:lang w:eastAsia="ar-SA"/>
        </w:rPr>
      </w:pPr>
      <w:r w:rsidRPr="00A24136">
        <w:rPr>
          <w:szCs w:val="24"/>
        </w:rPr>
        <w:t>CAs subordinate to the publicly trusted Federal Common Policy Root CAs for device certificates that issue publicly trusted Code Signing certificates shall not issue other types of certificates from the same CA that issues code signing certificates.</w:t>
      </w:r>
    </w:p>
    <w:p w14:paraId="695337B4" w14:textId="77777777" w:rsidR="00BC097A" w:rsidRDefault="00BC097A" w:rsidP="009658D3">
      <w:pPr>
        <w:pStyle w:val="Heading3"/>
        <w:rPr>
          <w:lang w:eastAsia="ar-SA"/>
        </w:rPr>
      </w:pPr>
      <w:bookmarkStart w:id="135" w:name="_Toc280343770"/>
      <w:bookmarkStart w:id="136" w:name="_Toc418776754"/>
      <w:r>
        <w:rPr>
          <w:lang w:eastAsia="ar-SA"/>
        </w:rPr>
        <w:t>Enrollment Process and Responsibilities</w:t>
      </w:r>
      <w:bookmarkEnd w:id="135"/>
      <w:bookmarkEnd w:id="136"/>
    </w:p>
    <w:p w14:paraId="388CEA7A"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w:t>
      </w:r>
      <w:r>
        <w:rPr>
          <w:lang w:eastAsia="ar-SA"/>
        </w:rPr>
        <w:lastRenderedPageBreak/>
        <w:t>shared secrets shall be protected.  Communications may be electronic or out-of-band.  Where 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110C2E5A"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1B5AF8FB" w14:textId="77777777" w:rsidR="00BC097A" w:rsidRPr="007D59A8" w:rsidRDefault="00BC097A">
      <w:pPr>
        <w:pStyle w:val="Heading2"/>
        <w:rPr>
          <w:lang w:eastAsia="ar-SA"/>
        </w:rPr>
      </w:pPr>
      <w:bookmarkStart w:id="137" w:name="_Toc280343771"/>
      <w:bookmarkStart w:id="138" w:name="_Toc418776755"/>
      <w:r w:rsidRPr="007D59A8">
        <w:rPr>
          <w:lang w:eastAsia="ar-SA"/>
        </w:rPr>
        <w:t>Certificate Application Processing</w:t>
      </w:r>
      <w:bookmarkEnd w:id="137"/>
      <w:bookmarkEnd w:id="138"/>
    </w:p>
    <w:p w14:paraId="0C0E7733"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21FF93FB" w14:textId="77777777" w:rsidR="00BC097A" w:rsidRDefault="00BC097A" w:rsidP="009658D3">
      <w:pPr>
        <w:pStyle w:val="Heading3"/>
        <w:rPr>
          <w:lang w:eastAsia="ar-SA"/>
        </w:rPr>
      </w:pPr>
      <w:bookmarkStart w:id="139" w:name="_Toc280343772"/>
      <w:bookmarkStart w:id="140" w:name="_Toc418776756"/>
      <w:r>
        <w:rPr>
          <w:lang w:eastAsia="ar-SA"/>
        </w:rPr>
        <w:t>Performing Identification and Authentication Functions</w:t>
      </w:r>
      <w:bookmarkEnd w:id="139"/>
      <w:bookmarkEnd w:id="140"/>
    </w:p>
    <w:p w14:paraId="64DCBD5A"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r w:rsidR="00D34D6E">
        <w:rPr>
          <w:szCs w:val="24"/>
          <w:lang w:eastAsia="ar-SA"/>
        </w:rPr>
        <w:t xml:space="preserve"> </w:t>
      </w:r>
      <w:r w:rsidR="00D34D6E" w:rsidRPr="00A24136">
        <w:rPr>
          <w:szCs w:val="24"/>
        </w:rPr>
        <w:t xml:space="preserve">For CAs that issue </w:t>
      </w:r>
      <w:r w:rsidR="00D34D6E" w:rsidRPr="00A24136">
        <w:rPr>
          <w:color w:val="000000"/>
          <w:szCs w:val="24"/>
        </w:rPr>
        <w:t>id-fpki-common-public-trusted-serverAuth</w:t>
      </w:r>
      <w:r w:rsidR="00D34D6E" w:rsidRPr="00A24136">
        <w:rPr>
          <w:szCs w:val="24"/>
        </w:rPr>
        <w:t xml:space="preserve"> certificates and subordinate to a publicly trusted Federal Common Policy Root CA, the CPS shall state whether the CA reviews </w:t>
      </w:r>
      <w:r w:rsidR="00D34D6E" w:rsidRPr="00A24136">
        <w:rPr>
          <w:szCs w:val="24"/>
          <w:lang w:val="en"/>
        </w:rPr>
        <w:t>Certification Authority Authorization (CAA) DNS Resource Records, and if so, the CA’s practice on processing CAA records for fully Qualified Domain Names.</w:t>
      </w:r>
    </w:p>
    <w:p w14:paraId="0359163E" w14:textId="77777777" w:rsidR="00BC097A" w:rsidRDefault="00BC097A" w:rsidP="009658D3">
      <w:pPr>
        <w:pStyle w:val="Heading3"/>
        <w:rPr>
          <w:lang w:eastAsia="ar-SA"/>
        </w:rPr>
      </w:pPr>
      <w:bookmarkStart w:id="141" w:name="_Toc280343773"/>
      <w:bookmarkStart w:id="142" w:name="_Toc418776757"/>
      <w:r>
        <w:rPr>
          <w:lang w:eastAsia="ar-SA"/>
        </w:rPr>
        <w:t>Approval or Rejection of Certificate Applications</w:t>
      </w:r>
      <w:bookmarkEnd w:id="141"/>
      <w:bookmarkEnd w:id="142"/>
    </w:p>
    <w:p w14:paraId="0BB6F542"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04EBA951"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5FCB2EB6" w14:textId="77777777" w:rsidR="00783B02" w:rsidRDefault="00783B02">
      <w:pPr>
        <w:spacing w:after="120"/>
        <w:rPr>
          <w:rFonts w:eastAsia="MS Gothic"/>
          <w:szCs w:val="24"/>
        </w:rPr>
      </w:pPr>
      <w:r w:rsidRPr="00A24136">
        <w:rPr>
          <w:szCs w:val="24"/>
        </w:rPr>
        <w:t>For Device certificates, the CA shall reject a certificate request if the requested Public Key has a known weak Private Key</w:t>
      </w:r>
      <w:r w:rsidRPr="00C46017">
        <w:rPr>
          <w:rFonts w:eastAsia="MS Gothic"/>
          <w:szCs w:val="24"/>
        </w:rPr>
        <w:t>.</w:t>
      </w:r>
    </w:p>
    <w:p w14:paraId="10CBF55B" w14:textId="77777777" w:rsidR="00783B02" w:rsidRPr="00C46017" w:rsidRDefault="00783B02" w:rsidP="00A24136">
      <w:pPr>
        <w:suppressAutoHyphens w:val="0"/>
        <w:autoSpaceDE w:val="0"/>
        <w:autoSpaceDN w:val="0"/>
        <w:adjustRightInd w:val="0"/>
        <w:spacing w:after="0"/>
        <w:rPr>
          <w:lang w:eastAsia="ar-SA"/>
        </w:rPr>
      </w:pPr>
      <w:r w:rsidRPr="006C14E1">
        <w:rPr>
          <w:rFonts w:eastAsia="MS Gothic"/>
        </w:rPr>
        <w:t>Public key parameters generation and quality checking, shall be conducted in accordance with NIST SP 800-89.  Key validity shall be confirmed in accordance with NIST SP 800-56A.</w:t>
      </w:r>
      <w:r>
        <w:rPr>
          <w:rFonts w:eastAsia="MS Gothic"/>
        </w:rPr>
        <w:t xml:space="preserve"> </w:t>
      </w:r>
    </w:p>
    <w:p w14:paraId="7B90537C" w14:textId="77777777" w:rsidR="00BC097A" w:rsidRDefault="00BC097A" w:rsidP="009658D3">
      <w:pPr>
        <w:pStyle w:val="Heading3"/>
        <w:rPr>
          <w:lang w:eastAsia="ar-SA"/>
        </w:rPr>
      </w:pPr>
      <w:bookmarkStart w:id="143" w:name="_Toc280343774"/>
      <w:bookmarkStart w:id="144" w:name="_Toc418776758"/>
      <w:r>
        <w:rPr>
          <w:lang w:eastAsia="ar-SA"/>
        </w:rPr>
        <w:t>Time to Process Certificate Applications</w:t>
      </w:r>
      <w:bookmarkEnd w:id="143"/>
      <w:bookmarkEnd w:id="144"/>
    </w:p>
    <w:p w14:paraId="6ADFBB6C"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24261659" w14:textId="77777777" w:rsidR="00BC097A" w:rsidRPr="007D59A8" w:rsidRDefault="00BC097A">
      <w:pPr>
        <w:pStyle w:val="Heading2"/>
        <w:rPr>
          <w:lang w:eastAsia="ar-SA"/>
        </w:rPr>
      </w:pPr>
      <w:bookmarkStart w:id="145" w:name="_Toc280343775"/>
      <w:bookmarkStart w:id="146" w:name="_Toc418776759"/>
      <w:r w:rsidRPr="007D59A8">
        <w:rPr>
          <w:lang w:eastAsia="ar-SA"/>
        </w:rPr>
        <w:t>Certificate Issuance</w:t>
      </w:r>
      <w:bookmarkEnd w:id="145"/>
      <w:bookmarkEnd w:id="146"/>
    </w:p>
    <w:p w14:paraId="64340E66" w14:textId="77777777" w:rsidR="00BC097A" w:rsidRDefault="00BC097A" w:rsidP="009658D3">
      <w:pPr>
        <w:pStyle w:val="Heading3"/>
        <w:rPr>
          <w:lang w:eastAsia="ar-SA"/>
        </w:rPr>
      </w:pPr>
      <w:bookmarkStart w:id="147" w:name="_Toc280343776"/>
      <w:bookmarkStart w:id="148" w:name="_Toc418776760"/>
      <w:r>
        <w:rPr>
          <w:lang w:eastAsia="ar-SA"/>
        </w:rPr>
        <w:t>CA Actions During Certificate Issuance</w:t>
      </w:r>
      <w:bookmarkEnd w:id="147"/>
      <w:bookmarkEnd w:id="148"/>
    </w:p>
    <w:p w14:paraId="3C19567E" w14:textId="77777777" w:rsidR="00BC097A" w:rsidRDefault="00BC097A">
      <w:r>
        <w:t>Upon receiving the request, the CAs/RAs will—</w:t>
      </w:r>
    </w:p>
    <w:p w14:paraId="3317E7C8"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3723AC7D"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6E9D002A" w14:textId="77777777" w:rsidR="00BC097A" w:rsidRDefault="00BC097A">
      <w:pPr>
        <w:pStyle w:val="BulletDouble"/>
        <w:numPr>
          <w:ilvl w:val="0"/>
          <w:numId w:val="32"/>
        </w:numPr>
        <w:tabs>
          <w:tab w:val="left" w:pos="720"/>
        </w:tabs>
        <w:rPr>
          <w:lang w:eastAsia="ar-SA"/>
        </w:rPr>
      </w:pPr>
      <w:r>
        <w:rPr>
          <w:lang w:eastAsia="ar-SA"/>
        </w:rPr>
        <w:lastRenderedPageBreak/>
        <w:t>Build and sign a certificate if all certificate requirements have been met (in the case of an RA, have the CA sign the certificate).</w:t>
      </w:r>
    </w:p>
    <w:p w14:paraId="181C3369"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0CED090E"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7C81239E"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014053D2" w14:textId="77777777" w:rsidR="00BC097A" w:rsidRDefault="00BC097A" w:rsidP="009658D3">
      <w:pPr>
        <w:pStyle w:val="Heading3"/>
        <w:rPr>
          <w:lang w:eastAsia="ar-SA"/>
        </w:rPr>
      </w:pPr>
      <w:bookmarkStart w:id="149" w:name="_Toc280343777"/>
      <w:bookmarkStart w:id="150" w:name="_Toc418776761"/>
      <w:r>
        <w:rPr>
          <w:lang w:eastAsia="ar-SA"/>
        </w:rPr>
        <w:t>Notification to Subscriber by the CA of Issuance of Certificate</w:t>
      </w:r>
      <w:bookmarkEnd w:id="149"/>
      <w:bookmarkEnd w:id="150"/>
    </w:p>
    <w:p w14:paraId="1BDC56AA"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6EF57426" w14:textId="77777777" w:rsidR="00BC097A" w:rsidRPr="007D59A8" w:rsidRDefault="00BC097A">
      <w:pPr>
        <w:pStyle w:val="Heading2"/>
        <w:rPr>
          <w:lang w:eastAsia="ar-SA"/>
        </w:rPr>
      </w:pPr>
      <w:bookmarkStart w:id="151" w:name="_Toc280343778"/>
      <w:bookmarkStart w:id="152" w:name="_Toc418776762"/>
      <w:r w:rsidRPr="007D59A8">
        <w:rPr>
          <w:lang w:eastAsia="ar-SA"/>
        </w:rPr>
        <w:t>Certificate Acceptance</w:t>
      </w:r>
      <w:bookmarkEnd w:id="151"/>
      <w:bookmarkEnd w:id="152"/>
    </w:p>
    <w:p w14:paraId="5975CA94" w14:textId="77777777" w:rsidR="00BC097A" w:rsidRDefault="00BC097A">
      <w:r>
        <w:t>Before a subscriber can make effective use of its private key, a PKI Authority shall explain to the subscriber its responsibilities as defined in section 9.6.3.</w:t>
      </w:r>
    </w:p>
    <w:p w14:paraId="16E98016" w14:textId="77777777" w:rsidR="00BC097A" w:rsidRDefault="00BC097A" w:rsidP="00CF2DFF">
      <w:pPr>
        <w:pStyle w:val="Heading3"/>
        <w:rPr>
          <w:lang w:eastAsia="ar-SA"/>
        </w:rPr>
      </w:pPr>
      <w:bookmarkStart w:id="153" w:name="_Toc280343779"/>
      <w:bookmarkStart w:id="154" w:name="_Toc418776763"/>
      <w:r>
        <w:rPr>
          <w:lang w:eastAsia="ar-SA"/>
        </w:rPr>
        <w:t>Conduct Constituting Certificate Acceptance</w:t>
      </w:r>
      <w:bookmarkEnd w:id="153"/>
      <w:bookmarkEnd w:id="154"/>
    </w:p>
    <w:p w14:paraId="16E38A2F"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3238FDC6" w14:textId="77777777" w:rsidR="00BC097A" w:rsidRDefault="00BC097A">
      <w:pPr>
        <w:autoSpaceDE w:val="0"/>
        <w:spacing w:after="120"/>
        <w:rPr>
          <w:lang w:eastAsia="ar-SA"/>
        </w:rPr>
      </w:pPr>
      <w:r>
        <w:rPr>
          <w:lang w:eastAsia="ar-SA"/>
        </w:rPr>
        <w:t>For all other CAs operating under this policy, no stipulation.</w:t>
      </w:r>
    </w:p>
    <w:p w14:paraId="4F6C6075" w14:textId="77777777" w:rsidR="00BC097A" w:rsidRDefault="00BC097A" w:rsidP="00CF2DFF">
      <w:pPr>
        <w:pStyle w:val="Heading3"/>
        <w:rPr>
          <w:lang w:eastAsia="ar-SA"/>
        </w:rPr>
      </w:pPr>
      <w:bookmarkStart w:id="155" w:name="_Toc280343780"/>
      <w:bookmarkStart w:id="156" w:name="_Toc418776764"/>
      <w:r>
        <w:rPr>
          <w:lang w:eastAsia="ar-SA"/>
        </w:rPr>
        <w:t>Publication of the Certificate by the CA</w:t>
      </w:r>
      <w:bookmarkEnd w:id="155"/>
      <w:bookmarkEnd w:id="156"/>
    </w:p>
    <w:p w14:paraId="0BBD45F1" w14:textId="77777777" w:rsidR="00BC097A" w:rsidRDefault="00BC097A">
      <w:r>
        <w:t>As specified in 2.1, all CA certificates shall be published in repositories.</w:t>
      </w:r>
    </w:p>
    <w:p w14:paraId="7730F56E"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2C4476B9" w14:textId="77777777" w:rsidR="00BC097A" w:rsidRDefault="00BC097A" w:rsidP="00CF2DFF">
      <w:pPr>
        <w:pStyle w:val="Heading3"/>
        <w:rPr>
          <w:lang w:eastAsia="ar-SA"/>
        </w:rPr>
      </w:pPr>
      <w:bookmarkStart w:id="157" w:name="_Toc280343781"/>
      <w:bookmarkStart w:id="158" w:name="_Toc418776765"/>
      <w:r>
        <w:rPr>
          <w:lang w:eastAsia="ar-SA"/>
        </w:rPr>
        <w:t>Notification of Certificate Issuance by the CA to Other Entities</w:t>
      </w:r>
      <w:bookmarkEnd w:id="157"/>
      <w:bookmarkEnd w:id="158"/>
    </w:p>
    <w:p w14:paraId="598B5120"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14:paraId="50B42220" w14:textId="77777777" w:rsidR="00BC097A" w:rsidRPr="007D59A8" w:rsidRDefault="00BC097A">
      <w:pPr>
        <w:pStyle w:val="Heading2"/>
        <w:rPr>
          <w:lang w:eastAsia="ar-SA"/>
        </w:rPr>
      </w:pPr>
      <w:bookmarkStart w:id="159" w:name="_Toc280343782"/>
      <w:bookmarkStart w:id="160" w:name="_Toc418776766"/>
      <w:r w:rsidRPr="007D59A8">
        <w:rPr>
          <w:lang w:eastAsia="ar-SA"/>
        </w:rPr>
        <w:t>Key Pair and Certificate Usage</w:t>
      </w:r>
      <w:bookmarkEnd w:id="159"/>
      <w:bookmarkEnd w:id="160"/>
    </w:p>
    <w:p w14:paraId="298DF5E0" w14:textId="77777777" w:rsidR="00BC097A" w:rsidRDefault="00BC097A" w:rsidP="00CF2DFF">
      <w:pPr>
        <w:pStyle w:val="Heading3"/>
        <w:rPr>
          <w:lang w:eastAsia="ar-SA"/>
        </w:rPr>
      </w:pPr>
      <w:bookmarkStart w:id="161" w:name="_Toc280343783"/>
      <w:bookmarkStart w:id="162" w:name="_Toc418776767"/>
      <w:r>
        <w:rPr>
          <w:lang w:eastAsia="ar-SA"/>
        </w:rPr>
        <w:t>Subscriber Private Key and Certificate Usage</w:t>
      </w:r>
      <w:bookmarkEnd w:id="161"/>
      <w:bookmarkEnd w:id="162"/>
    </w:p>
    <w:p w14:paraId="461E5A75"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15810A4E" w14:textId="77777777" w:rsidR="00BC097A" w:rsidRDefault="00BC097A" w:rsidP="00CF2DFF">
      <w:pPr>
        <w:pStyle w:val="Heading3"/>
        <w:rPr>
          <w:lang w:eastAsia="ar-SA"/>
        </w:rPr>
      </w:pPr>
      <w:bookmarkStart w:id="163" w:name="_Toc280343784"/>
      <w:bookmarkStart w:id="164" w:name="_Toc418776768"/>
      <w:r>
        <w:rPr>
          <w:lang w:eastAsia="ar-SA"/>
        </w:rPr>
        <w:lastRenderedPageBreak/>
        <w:t>Relying Party Public key and Certificate Usage</w:t>
      </w:r>
      <w:bookmarkEnd w:id="163"/>
      <w:bookmarkEnd w:id="164"/>
    </w:p>
    <w:p w14:paraId="127516F9"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30FF109F" w14:textId="77777777" w:rsidR="00BC097A" w:rsidRPr="007D59A8" w:rsidRDefault="00BC097A">
      <w:pPr>
        <w:pStyle w:val="Heading2"/>
        <w:rPr>
          <w:lang w:eastAsia="ar-SA"/>
        </w:rPr>
      </w:pPr>
      <w:bookmarkStart w:id="165" w:name="_Toc280343785"/>
      <w:bookmarkStart w:id="166" w:name="_Toc418776769"/>
      <w:r w:rsidRPr="007D59A8">
        <w:rPr>
          <w:lang w:eastAsia="ar-SA"/>
        </w:rPr>
        <w:t>Certificate Renewal</w:t>
      </w:r>
      <w:bookmarkEnd w:id="165"/>
      <w:bookmarkEnd w:id="166"/>
    </w:p>
    <w:p w14:paraId="442D6626"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1CB49719" w14:textId="77777777" w:rsidR="00BC097A" w:rsidRDefault="00BC097A" w:rsidP="00CF2DFF">
      <w:pPr>
        <w:pStyle w:val="Heading3"/>
        <w:rPr>
          <w:lang w:eastAsia="ar-SA"/>
        </w:rPr>
      </w:pPr>
      <w:bookmarkStart w:id="167" w:name="_Toc280343786"/>
      <w:bookmarkStart w:id="168" w:name="_Toc418776770"/>
      <w:r>
        <w:rPr>
          <w:lang w:eastAsia="ar-SA"/>
        </w:rPr>
        <w:t>Circumstance for Certificate Renewal</w:t>
      </w:r>
      <w:bookmarkEnd w:id="167"/>
      <w:bookmarkEnd w:id="168"/>
    </w:p>
    <w:p w14:paraId="57156502"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6AD0F024"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6C997CED" w14:textId="77777777" w:rsidR="00BC097A" w:rsidRDefault="00BC097A">
      <w:pPr>
        <w:spacing w:after="120"/>
        <w:rPr>
          <w:szCs w:val="24"/>
          <w:lang w:eastAsia="ar-SA"/>
        </w:rPr>
      </w:pPr>
      <w:r>
        <w:rPr>
          <w:szCs w:val="24"/>
          <w:lang w:eastAsia="ar-SA"/>
        </w:rPr>
        <w:t>The CA may automatically renew certificates during recovery from key compromise.</w:t>
      </w:r>
    </w:p>
    <w:p w14:paraId="575A86DC" w14:textId="77777777" w:rsidR="00BC097A" w:rsidRDefault="00BC097A" w:rsidP="00CF2DFF">
      <w:pPr>
        <w:pStyle w:val="Heading3"/>
        <w:rPr>
          <w:lang w:eastAsia="ar-SA"/>
        </w:rPr>
      </w:pPr>
      <w:bookmarkStart w:id="169" w:name="_Toc280343787"/>
      <w:bookmarkStart w:id="170" w:name="_Toc418776771"/>
      <w:r>
        <w:rPr>
          <w:lang w:eastAsia="ar-SA"/>
        </w:rPr>
        <w:t>Who May Request Renewal</w:t>
      </w:r>
      <w:bookmarkEnd w:id="169"/>
      <w:bookmarkEnd w:id="170"/>
    </w:p>
    <w:p w14:paraId="46F47C04"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2C4673FB" w14:textId="77777777" w:rsidR="00BC097A" w:rsidRDefault="00BC097A" w:rsidP="00CF2DFF">
      <w:pPr>
        <w:pStyle w:val="Heading3"/>
        <w:rPr>
          <w:lang w:eastAsia="ar-SA"/>
        </w:rPr>
      </w:pPr>
      <w:bookmarkStart w:id="171" w:name="_Toc280343788"/>
      <w:bookmarkStart w:id="172" w:name="_Toc418776772"/>
      <w:r>
        <w:rPr>
          <w:lang w:eastAsia="ar-SA"/>
        </w:rPr>
        <w:t>Processing Certificate Renewal Requests</w:t>
      </w:r>
      <w:bookmarkEnd w:id="171"/>
      <w:bookmarkEnd w:id="172"/>
    </w:p>
    <w:p w14:paraId="25DC2573"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09956846" w14:textId="77777777" w:rsidR="00BC097A" w:rsidRDefault="00BC097A">
      <w:pPr>
        <w:spacing w:after="120"/>
        <w:rPr>
          <w:lang w:eastAsia="ar-SA"/>
        </w:rPr>
      </w:pPr>
      <w:r>
        <w:rPr>
          <w:lang w:eastAsia="ar-SA"/>
        </w:rPr>
        <w:t>For all other renewal requests, no stipulation.</w:t>
      </w:r>
    </w:p>
    <w:p w14:paraId="43CE0173" w14:textId="77777777" w:rsidR="00BC097A" w:rsidRDefault="00BC097A" w:rsidP="00CF2DFF">
      <w:pPr>
        <w:pStyle w:val="Heading3"/>
        <w:rPr>
          <w:lang w:eastAsia="ar-SA"/>
        </w:rPr>
      </w:pPr>
      <w:bookmarkStart w:id="173" w:name="_Toc280343789"/>
      <w:bookmarkStart w:id="174" w:name="_Toc418776773"/>
      <w:r>
        <w:rPr>
          <w:lang w:eastAsia="ar-SA"/>
        </w:rPr>
        <w:t>Notification of New Certificate Issuance to Subscriber</w:t>
      </w:r>
      <w:bookmarkEnd w:id="173"/>
      <w:bookmarkEnd w:id="174"/>
    </w:p>
    <w:p w14:paraId="511A5F36"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7BC36A90" w14:textId="77777777" w:rsidR="00BC097A" w:rsidRDefault="00BC097A" w:rsidP="00CF2DFF">
      <w:pPr>
        <w:pStyle w:val="Heading3"/>
      </w:pPr>
      <w:bookmarkStart w:id="175" w:name="_Toc280343790"/>
      <w:bookmarkStart w:id="176" w:name="_Toc418776774"/>
      <w:r>
        <w:rPr>
          <w:lang w:eastAsia="ar-SA"/>
        </w:rPr>
        <w:t>Conduct Constituting Acceptance of a Renewal Certificate</w:t>
      </w:r>
      <w:bookmarkEnd w:id="175"/>
      <w:bookmarkEnd w:id="176"/>
    </w:p>
    <w:p w14:paraId="12DC0F40" w14:textId="77777777" w:rsidR="00BC097A" w:rsidRDefault="00BC097A">
      <w:r>
        <w:t>For certificates issued by the Common Policy Root CA, failure to object to the renewal of the certificate or its contents constitutes acceptance of the certificate.</w:t>
      </w:r>
    </w:p>
    <w:p w14:paraId="1F41C42C" w14:textId="77777777" w:rsidR="00BC097A" w:rsidRDefault="00BC097A">
      <w:pPr>
        <w:spacing w:after="120"/>
        <w:rPr>
          <w:lang w:eastAsia="ar-SA"/>
        </w:rPr>
      </w:pPr>
      <w:r>
        <w:rPr>
          <w:lang w:eastAsia="ar-SA"/>
        </w:rPr>
        <w:t>For all other CAs operating under this policy, no stipulation.</w:t>
      </w:r>
    </w:p>
    <w:p w14:paraId="390F8F1F" w14:textId="77777777" w:rsidR="00BC097A" w:rsidRDefault="00BC097A" w:rsidP="00CF2DFF">
      <w:pPr>
        <w:pStyle w:val="Heading3"/>
        <w:rPr>
          <w:lang w:eastAsia="ar-SA"/>
        </w:rPr>
      </w:pPr>
      <w:bookmarkStart w:id="177" w:name="_Toc280343791"/>
      <w:bookmarkStart w:id="178" w:name="_Toc418776775"/>
      <w:r>
        <w:rPr>
          <w:lang w:eastAsia="ar-SA"/>
        </w:rPr>
        <w:lastRenderedPageBreak/>
        <w:t>Publication of the Renewal Certificate by the CA</w:t>
      </w:r>
      <w:bookmarkEnd w:id="177"/>
      <w:bookmarkEnd w:id="178"/>
    </w:p>
    <w:p w14:paraId="24F26883" w14:textId="77777777" w:rsidR="00BC097A" w:rsidRDefault="00BC097A">
      <w:r>
        <w:t>As specified in</w:t>
      </w:r>
      <w:r w:rsidR="0047360A">
        <w:t xml:space="preserve"> </w:t>
      </w:r>
      <w:r w:rsidR="00AE3E63">
        <w:t>s</w:t>
      </w:r>
      <w:r w:rsidR="0047360A">
        <w:t xml:space="preserve">ection </w:t>
      </w:r>
      <w:r>
        <w:t>2.1, all CA certificates shall be published in repositories.</w:t>
      </w:r>
    </w:p>
    <w:p w14:paraId="02A031AD"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569E6348" w14:textId="77777777" w:rsidR="00BC097A" w:rsidRDefault="00BC097A" w:rsidP="00CF2DFF">
      <w:pPr>
        <w:pStyle w:val="Heading3"/>
        <w:rPr>
          <w:lang w:eastAsia="ar-SA"/>
        </w:rPr>
      </w:pPr>
      <w:bookmarkStart w:id="179" w:name="_Toc280343792"/>
      <w:bookmarkStart w:id="180" w:name="_Toc418776776"/>
      <w:r>
        <w:rPr>
          <w:lang w:eastAsia="ar-SA"/>
        </w:rPr>
        <w:t>Notification of Certificate Issuance by the CA to Other Entities</w:t>
      </w:r>
      <w:bookmarkEnd w:id="179"/>
      <w:bookmarkEnd w:id="180"/>
    </w:p>
    <w:p w14:paraId="1553AC29" w14:textId="77777777" w:rsidR="00BC097A" w:rsidRDefault="00BC097A">
      <w:pPr>
        <w:spacing w:after="120"/>
        <w:rPr>
          <w:lang w:eastAsia="ar-SA"/>
        </w:rPr>
      </w:pPr>
      <w:r>
        <w:rPr>
          <w:lang w:eastAsia="ar-SA"/>
        </w:rPr>
        <w:t>No stipulation.</w:t>
      </w:r>
    </w:p>
    <w:p w14:paraId="460053B2" w14:textId="77777777" w:rsidR="00BC097A" w:rsidRPr="007D59A8" w:rsidRDefault="00BC097A">
      <w:pPr>
        <w:pStyle w:val="Heading2"/>
        <w:rPr>
          <w:lang w:eastAsia="ar-SA"/>
        </w:rPr>
      </w:pPr>
      <w:bookmarkStart w:id="181" w:name="_Toc280343793"/>
      <w:bookmarkStart w:id="182" w:name="_Toc418776777"/>
      <w:r w:rsidRPr="007D59A8">
        <w:rPr>
          <w:lang w:eastAsia="ar-SA"/>
        </w:rPr>
        <w:t>Certificate Re-key</w:t>
      </w:r>
      <w:bookmarkEnd w:id="181"/>
      <w:bookmarkEnd w:id="182"/>
    </w:p>
    <w:p w14:paraId="1597B35A"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77C83572" w14:textId="77777777" w:rsidR="00BC097A" w:rsidRDefault="00BC097A">
      <w:r>
        <w:t>Subscribers shall identify themselves for the purpose of re-keying as required in section 3.3.</w:t>
      </w:r>
    </w:p>
    <w:p w14:paraId="56B747A1" w14:textId="77777777" w:rsidR="00BC097A" w:rsidRDefault="00BC097A" w:rsidP="00CF2DFF">
      <w:pPr>
        <w:pStyle w:val="Heading3"/>
        <w:rPr>
          <w:lang w:eastAsia="ar-SA"/>
        </w:rPr>
      </w:pPr>
      <w:bookmarkStart w:id="183" w:name="_Toc280343794"/>
      <w:bookmarkStart w:id="184" w:name="_Toc418776778"/>
      <w:r>
        <w:rPr>
          <w:lang w:eastAsia="ar-SA"/>
        </w:rPr>
        <w:t>Circumstance for Certificate Re-key</w:t>
      </w:r>
      <w:bookmarkEnd w:id="183"/>
      <w:bookmarkEnd w:id="184"/>
    </w:p>
    <w:p w14:paraId="5043D702"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559C5AAA" w14:textId="77777777" w:rsidR="00BC097A" w:rsidRDefault="00BC097A" w:rsidP="00CF2DFF">
      <w:pPr>
        <w:pStyle w:val="Heading3"/>
        <w:rPr>
          <w:lang w:eastAsia="ar-SA"/>
        </w:rPr>
      </w:pPr>
      <w:bookmarkStart w:id="185" w:name="_Toc280343795"/>
      <w:bookmarkStart w:id="186" w:name="_Toc418776779"/>
      <w:r>
        <w:rPr>
          <w:lang w:eastAsia="ar-SA"/>
        </w:rPr>
        <w:t>Who May Request Certification of a New Public Key</w:t>
      </w:r>
      <w:bookmarkEnd w:id="185"/>
      <w:bookmarkEnd w:id="186"/>
    </w:p>
    <w:p w14:paraId="6A4F1E05" w14:textId="77777777" w:rsidR="00346EFC" w:rsidRDefault="00346EFC">
      <w:pPr>
        <w:spacing w:after="120"/>
        <w:rPr>
          <w:lang w:eastAsia="ar-SA"/>
        </w:rPr>
      </w:pPr>
      <w:r>
        <w:rPr>
          <w:lang w:eastAsia="ar-SA"/>
        </w:rPr>
        <w:t xml:space="preserve">Requests for certification of a new public key shall be considered as follows:  </w:t>
      </w:r>
    </w:p>
    <w:p w14:paraId="783FA617"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3CD3BF5C" w14:textId="77777777" w:rsidR="00BC097A" w:rsidRDefault="00BC097A" w:rsidP="00CF2DFF">
      <w:pPr>
        <w:pStyle w:val="Heading3"/>
        <w:rPr>
          <w:lang w:eastAsia="ar-SA"/>
        </w:rPr>
      </w:pPr>
      <w:bookmarkStart w:id="187" w:name="_Toc280343796"/>
      <w:bookmarkStart w:id="188" w:name="_Toc418776780"/>
      <w:r>
        <w:rPr>
          <w:lang w:eastAsia="ar-SA"/>
        </w:rPr>
        <w:t>Processing Certificate Re-keying Requests</w:t>
      </w:r>
      <w:bookmarkEnd w:id="187"/>
      <w:bookmarkEnd w:id="188"/>
    </w:p>
    <w:p w14:paraId="226101C4"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7E8D91C5" w14:textId="77777777" w:rsidR="00BC097A" w:rsidRDefault="00BC097A" w:rsidP="00CF2DFF">
      <w:pPr>
        <w:pStyle w:val="Heading3"/>
        <w:rPr>
          <w:lang w:eastAsia="ar-SA"/>
        </w:rPr>
      </w:pPr>
      <w:bookmarkStart w:id="189" w:name="_Toc280343797"/>
      <w:bookmarkStart w:id="190" w:name="_Toc418776781"/>
      <w:r>
        <w:rPr>
          <w:lang w:eastAsia="ar-SA"/>
        </w:rPr>
        <w:t>Notification of New Certificate Issuance to Subscriber</w:t>
      </w:r>
      <w:bookmarkEnd w:id="189"/>
      <w:bookmarkEnd w:id="190"/>
    </w:p>
    <w:p w14:paraId="181E1D0B" w14:textId="77777777" w:rsidR="00BC097A" w:rsidRDefault="00BC097A">
      <w:pPr>
        <w:spacing w:after="120"/>
        <w:rPr>
          <w:lang w:eastAsia="ar-SA"/>
        </w:rPr>
      </w:pPr>
      <w:r>
        <w:rPr>
          <w:lang w:eastAsia="ar-SA"/>
        </w:rPr>
        <w:t>No stipulation.</w:t>
      </w:r>
    </w:p>
    <w:p w14:paraId="564CE6D1" w14:textId="77777777" w:rsidR="00BC097A" w:rsidRDefault="00BC097A" w:rsidP="00CF2DFF">
      <w:pPr>
        <w:pStyle w:val="Heading3"/>
        <w:rPr>
          <w:lang w:eastAsia="ar-SA"/>
        </w:rPr>
      </w:pPr>
      <w:bookmarkStart w:id="191" w:name="_Toc280343798"/>
      <w:bookmarkStart w:id="192" w:name="_Toc418776782"/>
      <w:r>
        <w:rPr>
          <w:lang w:eastAsia="ar-SA"/>
        </w:rPr>
        <w:t>Conduct Constituting Acceptance of a Re-keyed Certificate</w:t>
      </w:r>
      <w:bookmarkEnd w:id="191"/>
      <w:bookmarkEnd w:id="192"/>
    </w:p>
    <w:p w14:paraId="5F3FC620" w14:textId="77777777" w:rsidR="00BC097A" w:rsidRDefault="00BC097A">
      <w:r>
        <w:t>For certificates issued by the Common Policy Root CA, failure to object to the certificate or its contents constitutes acceptance of the certificate.</w:t>
      </w:r>
    </w:p>
    <w:p w14:paraId="2CA0B08A" w14:textId="77777777" w:rsidR="00BC097A" w:rsidRDefault="00BC097A">
      <w:pPr>
        <w:spacing w:after="120"/>
        <w:rPr>
          <w:lang w:eastAsia="ar-SA"/>
        </w:rPr>
      </w:pPr>
      <w:r>
        <w:rPr>
          <w:lang w:eastAsia="ar-SA"/>
        </w:rPr>
        <w:lastRenderedPageBreak/>
        <w:t>For all other CAs operating under this policy, no stipulation.</w:t>
      </w:r>
    </w:p>
    <w:p w14:paraId="2BA15BBA" w14:textId="77777777" w:rsidR="00BC097A" w:rsidRDefault="00BC097A" w:rsidP="00CF2DFF">
      <w:pPr>
        <w:pStyle w:val="Heading3"/>
        <w:rPr>
          <w:lang w:eastAsia="ar-SA"/>
        </w:rPr>
      </w:pPr>
      <w:bookmarkStart w:id="193" w:name="_Toc280343799"/>
      <w:bookmarkStart w:id="194" w:name="_Toc418776783"/>
      <w:r>
        <w:rPr>
          <w:lang w:eastAsia="ar-SA"/>
        </w:rPr>
        <w:t>Publication of the Re-keyed Certificate by the CA</w:t>
      </w:r>
      <w:bookmarkEnd w:id="193"/>
      <w:bookmarkEnd w:id="194"/>
    </w:p>
    <w:p w14:paraId="6848ADE2" w14:textId="77777777" w:rsidR="00BC097A" w:rsidRDefault="00BC097A">
      <w:pPr>
        <w:rPr>
          <w:lang w:eastAsia="ar-SA"/>
        </w:rPr>
      </w:pPr>
      <w:r>
        <w:t>All CA certificates must be published as specified in section 2.1.</w:t>
      </w:r>
    </w:p>
    <w:p w14:paraId="4743A399"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08E7FF06" w14:textId="77777777" w:rsidR="00BC097A" w:rsidRDefault="00BC097A" w:rsidP="00CF2DFF">
      <w:pPr>
        <w:pStyle w:val="Heading3"/>
        <w:rPr>
          <w:lang w:eastAsia="ar-SA"/>
        </w:rPr>
      </w:pPr>
      <w:bookmarkStart w:id="195" w:name="_Toc280343800"/>
      <w:bookmarkStart w:id="196" w:name="_Toc418776784"/>
      <w:r>
        <w:rPr>
          <w:lang w:eastAsia="ar-SA"/>
        </w:rPr>
        <w:t>Notification of Certificate Issuance by the CA to Other Entities</w:t>
      </w:r>
      <w:bookmarkEnd w:id="195"/>
      <w:bookmarkEnd w:id="196"/>
    </w:p>
    <w:p w14:paraId="472F45DF" w14:textId="77777777" w:rsidR="00BC097A" w:rsidRDefault="00BC097A">
      <w:pPr>
        <w:spacing w:after="120"/>
        <w:rPr>
          <w:lang w:eastAsia="ar-SA"/>
        </w:rPr>
      </w:pPr>
      <w:r>
        <w:rPr>
          <w:lang w:eastAsia="ar-SA"/>
        </w:rPr>
        <w:t>No stipulation.</w:t>
      </w:r>
    </w:p>
    <w:p w14:paraId="7B985ACB" w14:textId="77777777" w:rsidR="00BC097A" w:rsidRPr="007D59A8" w:rsidRDefault="00BC097A">
      <w:pPr>
        <w:pStyle w:val="Heading2"/>
        <w:rPr>
          <w:lang w:eastAsia="ar-SA"/>
        </w:rPr>
      </w:pPr>
      <w:bookmarkStart w:id="197" w:name="_Toc280343801"/>
      <w:bookmarkStart w:id="198" w:name="_Toc418776785"/>
      <w:r w:rsidRPr="007D59A8">
        <w:rPr>
          <w:lang w:eastAsia="ar-SA"/>
        </w:rPr>
        <w:t>Certificate Modification</w:t>
      </w:r>
      <w:bookmarkEnd w:id="197"/>
      <w:bookmarkEnd w:id="198"/>
    </w:p>
    <w:p w14:paraId="1EE01556"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159F33D3" w14:textId="77777777" w:rsidR="00774568" w:rsidRDefault="00BC097A" w:rsidP="00CF2DFF">
      <w:pPr>
        <w:pStyle w:val="Heading3"/>
        <w:rPr>
          <w:lang w:eastAsia="ar-SA"/>
        </w:rPr>
      </w:pPr>
      <w:bookmarkStart w:id="199" w:name="_Toc280343802"/>
      <w:bookmarkStart w:id="200" w:name="_Toc418776786"/>
      <w:r>
        <w:rPr>
          <w:lang w:eastAsia="ar-SA"/>
        </w:rPr>
        <w:t>Circumstance for Certificate Modification</w:t>
      </w:r>
      <w:bookmarkEnd w:id="199"/>
      <w:bookmarkEnd w:id="200"/>
    </w:p>
    <w:p w14:paraId="1793E63E"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1FF4A208"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06F8C7A7" w14:textId="77777777" w:rsidR="00BC097A" w:rsidRDefault="00BC097A" w:rsidP="00CF2DFF">
      <w:pPr>
        <w:pStyle w:val="Heading3"/>
        <w:rPr>
          <w:lang w:eastAsia="ar-SA"/>
        </w:rPr>
      </w:pPr>
      <w:bookmarkStart w:id="201" w:name="_Toc280343803"/>
      <w:bookmarkStart w:id="202" w:name="_Toc418776787"/>
      <w:r>
        <w:rPr>
          <w:lang w:eastAsia="ar-SA"/>
        </w:rPr>
        <w:t>Who May Request Certificate Modification</w:t>
      </w:r>
      <w:bookmarkEnd w:id="201"/>
      <w:bookmarkEnd w:id="202"/>
    </w:p>
    <w:p w14:paraId="111014BB" w14:textId="77777777" w:rsidR="006D24DE" w:rsidRDefault="006D24DE">
      <w:pPr>
        <w:spacing w:after="120"/>
        <w:rPr>
          <w:lang w:eastAsia="ar-SA"/>
        </w:rPr>
      </w:pPr>
      <w:r>
        <w:rPr>
          <w:lang w:eastAsia="ar-SA"/>
        </w:rPr>
        <w:t xml:space="preserve">Requests for certification of a new public key shall be considered as follows: </w:t>
      </w:r>
    </w:p>
    <w:p w14:paraId="30F81337"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3805F12F" w14:textId="77777777" w:rsidR="00BC097A" w:rsidRDefault="00BC097A" w:rsidP="00CF2DFF">
      <w:pPr>
        <w:pStyle w:val="Heading3"/>
        <w:rPr>
          <w:lang w:eastAsia="ar-SA"/>
        </w:rPr>
      </w:pPr>
      <w:bookmarkStart w:id="203" w:name="_Toc280343804"/>
      <w:bookmarkStart w:id="204" w:name="_Toc418776788"/>
      <w:r>
        <w:rPr>
          <w:lang w:eastAsia="ar-SA"/>
        </w:rPr>
        <w:t>Processing Certificate Modification Requests</w:t>
      </w:r>
      <w:bookmarkEnd w:id="203"/>
      <w:bookmarkEnd w:id="204"/>
    </w:p>
    <w:p w14:paraId="5702677F"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124961A9"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243440CD" w14:textId="77777777" w:rsidR="00BC097A" w:rsidRDefault="00BC097A" w:rsidP="00CF2DFF">
      <w:pPr>
        <w:pStyle w:val="Heading3"/>
        <w:rPr>
          <w:lang w:eastAsia="ar-SA"/>
        </w:rPr>
      </w:pPr>
      <w:bookmarkStart w:id="205" w:name="_Toc280343805"/>
      <w:bookmarkStart w:id="206" w:name="_Toc418776789"/>
      <w:r>
        <w:rPr>
          <w:lang w:eastAsia="ar-SA"/>
        </w:rPr>
        <w:t>Notification of New Certificate Issuance to Subscriber</w:t>
      </w:r>
      <w:bookmarkEnd w:id="205"/>
      <w:bookmarkEnd w:id="206"/>
    </w:p>
    <w:p w14:paraId="03A6B8FD" w14:textId="77777777" w:rsidR="00BC097A" w:rsidRDefault="00BC097A">
      <w:pPr>
        <w:spacing w:after="120"/>
        <w:rPr>
          <w:lang w:eastAsia="ar-SA"/>
        </w:rPr>
      </w:pPr>
      <w:r>
        <w:rPr>
          <w:lang w:eastAsia="ar-SA"/>
        </w:rPr>
        <w:t>No stipulation.</w:t>
      </w:r>
    </w:p>
    <w:p w14:paraId="2E138473" w14:textId="77777777" w:rsidR="00BC097A" w:rsidRDefault="00BC097A" w:rsidP="00CF2DFF">
      <w:pPr>
        <w:pStyle w:val="Heading3"/>
        <w:rPr>
          <w:lang w:eastAsia="ar-SA"/>
        </w:rPr>
      </w:pPr>
      <w:bookmarkStart w:id="207" w:name="_Toc280343806"/>
      <w:bookmarkStart w:id="208" w:name="_Toc418776790"/>
      <w:r>
        <w:rPr>
          <w:lang w:eastAsia="ar-SA"/>
        </w:rPr>
        <w:lastRenderedPageBreak/>
        <w:t>Conduct Constituting Acceptance of Modified Certificate</w:t>
      </w:r>
      <w:bookmarkEnd w:id="207"/>
      <w:bookmarkEnd w:id="208"/>
    </w:p>
    <w:p w14:paraId="3DCCEEA5" w14:textId="77777777" w:rsidR="00BC097A" w:rsidRDefault="00BC097A">
      <w:r>
        <w:t>For certificates issued by the Common Policy Root CA, failure to object to the certificate or its contents constitutes acceptance of the certificate.</w:t>
      </w:r>
    </w:p>
    <w:p w14:paraId="79EBF2A0" w14:textId="77777777" w:rsidR="00BC097A" w:rsidRDefault="00BC097A">
      <w:pPr>
        <w:spacing w:after="120"/>
        <w:rPr>
          <w:lang w:eastAsia="ar-SA"/>
        </w:rPr>
      </w:pPr>
      <w:r>
        <w:rPr>
          <w:lang w:eastAsia="ar-SA"/>
        </w:rPr>
        <w:t>For all other CAs operating under this policy, no stipulation</w:t>
      </w:r>
    </w:p>
    <w:p w14:paraId="6BC7D74A" w14:textId="77777777" w:rsidR="00BC097A" w:rsidRDefault="00BC097A" w:rsidP="00CF2DFF">
      <w:pPr>
        <w:pStyle w:val="Heading3"/>
        <w:rPr>
          <w:lang w:eastAsia="ar-SA"/>
        </w:rPr>
      </w:pPr>
      <w:bookmarkStart w:id="209" w:name="_Toc280343807"/>
      <w:bookmarkStart w:id="210" w:name="_Toc418776791"/>
      <w:r>
        <w:rPr>
          <w:lang w:eastAsia="ar-SA"/>
        </w:rPr>
        <w:t>Publication of the Modified Certificate by the CA</w:t>
      </w:r>
      <w:bookmarkEnd w:id="209"/>
      <w:bookmarkEnd w:id="210"/>
    </w:p>
    <w:p w14:paraId="6C9B12C3" w14:textId="77777777" w:rsidR="00BC097A" w:rsidRDefault="00BC097A">
      <w:pPr>
        <w:rPr>
          <w:lang w:eastAsia="ar-SA"/>
        </w:rPr>
      </w:pPr>
      <w:r>
        <w:t>All CA certificates must be published as specified in section 2.1.</w:t>
      </w:r>
    </w:p>
    <w:p w14:paraId="142BBDCD"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6D1D17CB" w14:textId="77777777" w:rsidR="00BC097A" w:rsidRDefault="00BC097A" w:rsidP="00CF2DFF">
      <w:pPr>
        <w:pStyle w:val="Heading3"/>
        <w:rPr>
          <w:lang w:eastAsia="ar-SA"/>
        </w:rPr>
      </w:pPr>
      <w:bookmarkStart w:id="211" w:name="_Toc280343808"/>
      <w:bookmarkStart w:id="212" w:name="_Toc418776792"/>
      <w:r>
        <w:rPr>
          <w:lang w:eastAsia="ar-SA"/>
        </w:rPr>
        <w:t>Notification of Certificate Issuance by the CA to Other Entities</w:t>
      </w:r>
      <w:bookmarkEnd w:id="211"/>
      <w:bookmarkEnd w:id="212"/>
    </w:p>
    <w:p w14:paraId="1026BB0A" w14:textId="77777777" w:rsidR="00BC097A" w:rsidRDefault="00BC097A">
      <w:pPr>
        <w:spacing w:after="120"/>
        <w:rPr>
          <w:lang w:eastAsia="ar-SA"/>
        </w:rPr>
      </w:pPr>
      <w:r>
        <w:rPr>
          <w:lang w:eastAsia="ar-SA"/>
        </w:rPr>
        <w:t>No stipulation.</w:t>
      </w:r>
    </w:p>
    <w:p w14:paraId="38E21E83" w14:textId="77777777" w:rsidR="00BC097A" w:rsidRPr="00496D09" w:rsidRDefault="00BC097A">
      <w:pPr>
        <w:pStyle w:val="Heading2"/>
        <w:rPr>
          <w:lang w:eastAsia="ar-SA"/>
        </w:rPr>
      </w:pPr>
      <w:bookmarkStart w:id="213" w:name="_Toc280343809"/>
      <w:bookmarkStart w:id="214" w:name="_Toc418776793"/>
      <w:r w:rsidRPr="00496D09">
        <w:rPr>
          <w:lang w:eastAsia="ar-SA"/>
        </w:rPr>
        <w:t>Certificate Revocation and Suspension</w:t>
      </w:r>
      <w:bookmarkEnd w:id="213"/>
      <w:bookmarkEnd w:id="214"/>
    </w:p>
    <w:p w14:paraId="55B9640D" w14:textId="77777777" w:rsidR="00BC097A" w:rsidRDefault="00BC097A">
      <w:r>
        <w:t>CAs operating under this policy shall issue CRLs covering all unexpired certificates issued under this policy except for OCSP responder certificates that include the id-pkix-ocsp-nocheck extension.</w:t>
      </w:r>
    </w:p>
    <w:p w14:paraId="4440261B"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6C02BC69"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400309D9"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4F9D8D7E" w14:textId="77777777" w:rsidR="00BC097A" w:rsidRDefault="00BC097A" w:rsidP="00352D1F">
      <w:pPr>
        <w:pStyle w:val="Heading3"/>
      </w:pPr>
      <w:bookmarkStart w:id="215" w:name="_Toc280343810"/>
      <w:bookmarkStart w:id="216" w:name="_Toc418776794"/>
      <w:r>
        <w:rPr>
          <w:lang w:eastAsia="ar-SA"/>
        </w:rPr>
        <w:t>Circumstances for Revocation</w:t>
      </w:r>
      <w:bookmarkEnd w:id="215"/>
      <w:bookmarkEnd w:id="216"/>
    </w:p>
    <w:p w14:paraId="6A49F56F"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32599B49" w14:textId="77777777" w:rsidR="00BC097A" w:rsidRPr="00C46017" w:rsidRDefault="00BC097A" w:rsidP="00FA67E4">
      <w:pPr>
        <w:pStyle w:val="BulletDouble"/>
        <w:numPr>
          <w:ilvl w:val="0"/>
          <w:numId w:val="40"/>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365CEF">
        <w:rPr>
          <w:szCs w:val="24"/>
          <w:lang w:eastAsia="ar-SA"/>
        </w:rPr>
        <w:t xml:space="preserve"> </w:t>
      </w:r>
      <w:r w:rsidR="00783B02" w:rsidRPr="00A24136">
        <w:rPr>
          <w:szCs w:val="24"/>
        </w:rPr>
        <w:t>This would include evidence that a wild card certificate has been issued with a name where PKI Sponsor does not exercise control of the entire name space associated with the wild card certificate.</w:t>
      </w:r>
    </w:p>
    <w:p w14:paraId="32A711F1"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4E681CE5"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0B296EF0"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4F919653" w14:textId="77777777" w:rsidR="00BC097A" w:rsidRDefault="00BC097A" w:rsidP="00FA67E4">
      <w:pPr>
        <w:pStyle w:val="BulletDouble"/>
        <w:numPr>
          <w:ilvl w:val="0"/>
          <w:numId w:val="40"/>
        </w:numPr>
        <w:tabs>
          <w:tab w:val="left" w:pos="720"/>
        </w:tabs>
        <w:rPr>
          <w:lang w:eastAsia="ar-SA"/>
        </w:rPr>
      </w:pPr>
      <w:r>
        <w:rPr>
          <w:lang w:eastAsia="ar-SA"/>
        </w:rPr>
        <w:lastRenderedPageBreak/>
        <w:t>The subscriber or other authorized party (as defined in the CPS) asks for his/her certificate to be revoked.</w:t>
      </w:r>
    </w:p>
    <w:p w14:paraId="1F40BD47" w14:textId="77777777" w:rsidR="00783B02" w:rsidRDefault="00783B02" w:rsidP="00FA67E4">
      <w:pPr>
        <w:pStyle w:val="BulletDouble"/>
        <w:numPr>
          <w:ilvl w:val="0"/>
          <w:numId w:val="40"/>
        </w:numPr>
        <w:tabs>
          <w:tab w:val="left" w:pos="720"/>
        </w:tabs>
        <w:rPr>
          <w:szCs w:val="24"/>
          <w:lang w:eastAsia="ar-SA"/>
        </w:rPr>
      </w:pPr>
      <w:r w:rsidRPr="00A24136">
        <w:rPr>
          <w:szCs w:val="24"/>
        </w:rPr>
        <w:t xml:space="preserve">The failure of a CA to adequately adhere to the requirements of this CP or the approved CPS. </w:t>
      </w:r>
      <w:r>
        <w:rPr>
          <w:szCs w:val="24"/>
        </w:rPr>
        <w:t>For example</w:t>
      </w:r>
      <w:r w:rsidRPr="00A24136">
        <w:rPr>
          <w:szCs w:val="24"/>
        </w:rPr>
        <w:t xml:space="preserve">, there is strong evidence that the CA has failed to comply with the requirements of </w:t>
      </w:r>
      <w:r>
        <w:rPr>
          <w:szCs w:val="24"/>
        </w:rPr>
        <w:t>s</w:t>
      </w:r>
      <w:r w:rsidRPr="00A24136">
        <w:rPr>
          <w:szCs w:val="24"/>
        </w:rPr>
        <w:t>ection 6.7 of the CP.</w:t>
      </w:r>
    </w:p>
    <w:p w14:paraId="11AA1F71" w14:textId="77777777" w:rsidR="00783B02" w:rsidRPr="00A24136" w:rsidRDefault="00783B02" w:rsidP="00783B02">
      <w:pPr>
        <w:pStyle w:val="Default"/>
      </w:pPr>
      <w:r w:rsidRPr="00A24136">
        <w:t>In addition, for id-fpki-common-public-trusted-serverAuth certificates, a certificate shall be revoked when:</w:t>
      </w:r>
    </w:p>
    <w:p w14:paraId="4684F2F0" w14:textId="77777777" w:rsidR="00783B02" w:rsidRDefault="00783B02" w:rsidP="00A24136">
      <w:pPr>
        <w:pStyle w:val="Default"/>
        <w:numPr>
          <w:ilvl w:val="0"/>
          <w:numId w:val="137"/>
        </w:numPr>
        <w:spacing w:after="147"/>
      </w:pPr>
      <w:r w:rsidRPr="00A24136">
        <w:t>The CA obtains evidence that the issuing CA (or Subordinate CA) no longer complies with the requirements of section 6.7. In this case, all certificates under an issuing CA or subordinate CA shall be revoked.</w:t>
      </w:r>
    </w:p>
    <w:p w14:paraId="7568C690" w14:textId="77777777" w:rsidR="00783B02" w:rsidRPr="00A24136" w:rsidRDefault="00783B02" w:rsidP="00A24136">
      <w:pPr>
        <w:pStyle w:val="Default"/>
        <w:numPr>
          <w:ilvl w:val="0"/>
          <w:numId w:val="137"/>
        </w:numPr>
        <w:spacing w:after="147"/>
      </w:pPr>
      <w:r w:rsidRPr="00A24136">
        <w:t>The CA is made aware that a Wildcard Certificate has been used to authenticate a fraudulently misleading subordinate Fully-Qualified Domain Name</w:t>
      </w:r>
      <w:r w:rsidRPr="009942A5">
        <w:t>.</w:t>
      </w:r>
    </w:p>
    <w:p w14:paraId="4F96794C" w14:textId="77777777" w:rsidR="00903CD8" w:rsidRPr="00A24136" w:rsidRDefault="00BC097A" w:rsidP="00903CD8">
      <w:pPr>
        <w:pStyle w:val="Default"/>
        <w:rPr>
          <w:color w:val="auto"/>
        </w:rPr>
      </w:pPr>
      <w:r w:rsidRPr="00A24136">
        <w:rPr>
          <w:color w:val="auto"/>
          <w:lang w:eastAsia="ar-SA"/>
        </w:rPr>
        <w:t xml:space="preserve">Whenever any of the above circumstances </w:t>
      </w:r>
      <w:r w:rsidR="00903CD8" w:rsidRPr="00A24136">
        <w:rPr>
          <w:color w:val="auto"/>
        </w:rPr>
        <w:t>are reported, the appropriate authority shall review the circumstances and make a revocation decision.  The revocation decision shall be made based on appropriate criteria, to include:</w:t>
      </w:r>
    </w:p>
    <w:p w14:paraId="5AB84388" w14:textId="77777777" w:rsidR="00903CD8" w:rsidRPr="00A24136" w:rsidRDefault="00903CD8" w:rsidP="00903CD8">
      <w:pPr>
        <w:pStyle w:val="Default"/>
        <w:rPr>
          <w:color w:val="auto"/>
        </w:rPr>
      </w:pPr>
    </w:p>
    <w:p w14:paraId="6A0399F6" w14:textId="77777777" w:rsidR="00903CD8" w:rsidRPr="00A24136" w:rsidRDefault="00903CD8" w:rsidP="00903CD8">
      <w:pPr>
        <w:pStyle w:val="Default"/>
        <w:numPr>
          <w:ilvl w:val="0"/>
          <w:numId w:val="138"/>
        </w:numPr>
        <w:adjustRightInd/>
        <w:rPr>
          <w:color w:val="auto"/>
        </w:rPr>
      </w:pPr>
      <w:r w:rsidRPr="00A24136">
        <w:rPr>
          <w:color w:val="auto"/>
        </w:rPr>
        <w:t>The nature of the alleged problem;</w:t>
      </w:r>
    </w:p>
    <w:p w14:paraId="27365F3D" w14:textId="77777777" w:rsidR="00903CD8" w:rsidRDefault="00903CD8" w:rsidP="00A24136">
      <w:pPr>
        <w:pStyle w:val="Default"/>
        <w:numPr>
          <w:ilvl w:val="0"/>
          <w:numId w:val="138"/>
        </w:numPr>
        <w:adjustRightInd/>
      </w:pPr>
      <w:r w:rsidRPr="00A24136">
        <w:rPr>
          <w:color w:val="auto"/>
        </w:rPr>
        <w:t>The number of Certificate Problem Reports received about a particular Certificate or Subscriber; and</w:t>
      </w:r>
    </w:p>
    <w:p w14:paraId="6BF07E13" w14:textId="77777777" w:rsidR="00BC097A" w:rsidRDefault="00903CD8" w:rsidP="00A24136">
      <w:pPr>
        <w:pStyle w:val="Default"/>
        <w:numPr>
          <w:ilvl w:val="0"/>
          <w:numId w:val="138"/>
        </w:numPr>
        <w:adjustRightInd/>
      </w:pPr>
      <w:r w:rsidRPr="00A24136">
        <w:rPr>
          <w:color w:val="auto"/>
        </w:rPr>
        <w:t>Relevant legislation</w:t>
      </w:r>
      <w:r w:rsidR="00BC097A" w:rsidRPr="00903CD8">
        <w:rPr>
          <w:color w:val="auto"/>
          <w:lang w:eastAsia="ar-SA"/>
        </w:rPr>
        <w:t>.</w:t>
      </w:r>
    </w:p>
    <w:p w14:paraId="042193B8" w14:textId="77777777" w:rsidR="00903CD8" w:rsidRDefault="00903CD8" w:rsidP="00A24136">
      <w:pPr>
        <w:pStyle w:val="Default"/>
        <w:adjustRightInd/>
        <w:rPr>
          <w:color w:val="1F497D"/>
          <w:sz w:val="23"/>
          <w:szCs w:val="23"/>
          <w:u w:val="single"/>
        </w:rPr>
      </w:pPr>
    </w:p>
    <w:p w14:paraId="172CB437" w14:textId="77777777" w:rsidR="00903CD8" w:rsidRPr="00A24136" w:rsidRDefault="00903CD8" w:rsidP="00A24136">
      <w:pPr>
        <w:pStyle w:val="Default"/>
        <w:adjustRightInd/>
      </w:pPr>
      <w:r w:rsidRPr="00A24136">
        <w:rPr>
          <w:color w:val="auto"/>
        </w:rPr>
        <w:t>If it is determined that revocation is required, the associated certificate shall be revoked and placed on the CRL. Revoked certificates shall be included on all new publications of the certificate status information until the certificates expire.</w:t>
      </w:r>
    </w:p>
    <w:p w14:paraId="290A6891" w14:textId="77777777" w:rsidR="00BC097A" w:rsidRDefault="00BC097A" w:rsidP="00352D1F">
      <w:pPr>
        <w:pStyle w:val="Heading3"/>
        <w:rPr>
          <w:lang w:eastAsia="ar-SA"/>
        </w:rPr>
      </w:pPr>
      <w:bookmarkStart w:id="217" w:name="_Toc280343811"/>
      <w:bookmarkStart w:id="218" w:name="_Toc418776795"/>
      <w:r>
        <w:rPr>
          <w:lang w:eastAsia="ar-SA"/>
        </w:rPr>
        <w:t>Who Can Request Revocation</w:t>
      </w:r>
      <w:bookmarkEnd w:id="217"/>
      <w:bookmarkEnd w:id="218"/>
    </w:p>
    <w:p w14:paraId="0F5A3A33"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137780DC" w14:textId="77777777" w:rsidR="003D3F58" w:rsidRPr="003D3F58" w:rsidRDefault="003D3F58">
      <w:pPr>
        <w:autoSpaceDE w:val="0"/>
        <w:spacing w:after="120"/>
        <w:rPr>
          <w:szCs w:val="24"/>
          <w:lang w:eastAsia="ar-SA"/>
        </w:rPr>
      </w:pPr>
      <w:r w:rsidRPr="00A24136">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6A973297" w14:textId="77777777" w:rsidR="00BC097A" w:rsidRDefault="00BC097A" w:rsidP="00352D1F">
      <w:pPr>
        <w:pStyle w:val="Heading3"/>
        <w:rPr>
          <w:lang w:eastAsia="ar-SA"/>
        </w:rPr>
      </w:pPr>
      <w:bookmarkStart w:id="219" w:name="_Toc280343812"/>
      <w:bookmarkStart w:id="220" w:name="_Toc418776796"/>
      <w:r>
        <w:rPr>
          <w:lang w:eastAsia="ar-SA"/>
        </w:rPr>
        <w:t>Procedure for Revocation Request</w:t>
      </w:r>
      <w:bookmarkEnd w:id="219"/>
      <w:bookmarkEnd w:id="220"/>
    </w:p>
    <w:p w14:paraId="457CAD50"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5B11A376" w14:textId="77777777" w:rsidR="00BC097A" w:rsidRDefault="00BC097A">
      <w:pPr>
        <w:autoSpaceDE w:val="0"/>
        <w:spacing w:after="120"/>
        <w:rPr>
          <w:szCs w:val="24"/>
          <w:lang w:eastAsia="ar-SA"/>
        </w:rPr>
      </w:pPr>
      <w:r>
        <w:rPr>
          <w:szCs w:val="24"/>
          <w:lang w:eastAsia="ar-SA"/>
        </w:rPr>
        <w:lastRenderedPageBreak/>
        <w:t>Where subscribers use hardware tokens, revocation is optional if all the following conditions are met:</w:t>
      </w:r>
    </w:p>
    <w:p w14:paraId="4EB8D80F" w14:textId="77777777" w:rsidR="00BC097A" w:rsidRDefault="00BC097A">
      <w:pPr>
        <w:pStyle w:val="ListBullet"/>
        <w:tabs>
          <w:tab w:val="left" w:pos="720"/>
        </w:tabs>
        <w:ind w:left="720" w:hanging="360"/>
      </w:pPr>
      <w:r>
        <w:t>the revocation request was not for key compromise;</w:t>
      </w:r>
    </w:p>
    <w:p w14:paraId="24458A66" w14:textId="77777777" w:rsidR="00BC097A" w:rsidRDefault="00BC097A">
      <w:pPr>
        <w:pStyle w:val="ListBullet"/>
        <w:tabs>
          <w:tab w:val="left" w:pos="720"/>
        </w:tabs>
        <w:ind w:left="720" w:hanging="360"/>
      </w:pPr>
      <w:r>
        <w:t>the hardware token does not permit the user to export the signature private key;</w:t>
      </w:r>
    </w:p>
    <w:p w14:paraId="1ADB2175" w14:textId="77777777" w:rsidR="00BC097A" w:rsidRDefault="00BC097A">
      <w:pPr>
        <w:pStyle w:val="ListBullet"/>
        <w:tabs>
          <w:tab w:val="left" w:pos="720"/>
        </w:tabs>
        <w:ind w:left="720" w:hanging="360"/>
      </w:pPr>
      <w:r>
        <w:t>the subscriber surrendered the token to the PKI;</w:t>
      </w:r>
    </w:p>
    <w:p w14:paraId="639F3408" w14:textId="77777777" w:rsidR="00BC097A" w:rsidRDefault="00BC097A">
      <w:pPr>
        <w:pStyle w:val="ListBullet"/>
        <w:tabs>
          <w:tab w:val="left" w:pos="720"/>
        </w:tabs>
        <w:ind w:left="720" w:hanging="360"/>
      </w:pPr>
      <w:r>
        <w:t>the token was zeroized or destroyed promptly upon surrender;</w:t>
      </w:r>
    </w:p>
    <w:p w14:paraId="6D9C0F63" w14:textId="77777777" w:rsidR="00BC097A" w:rsidRDefault="00BC097A">
      <w:pPr>
        <w:pStyle w:val="ListBullet"/>
        <w:tabs>
          <w:tab w:val="left" w:pos="720"/>
        </w:tabs>
        <w:ind w:left="720" w:hanging="360"/>
      </w:pPr>
      <w:r>
        <w:t>the token has been protected from malicious use between surrender and zeroization or destruction.</w:t>
      </w:r>
    </w:p>
    <w:p w14:paraId="17074C2B"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0E01C333" w14:textId="77777777" w:rsidR="00BC097A" w:rsidRDefault="00BC097A" w:rsidP="00352D1F">
      <w:pPr>
        <w:pStyle w:val="Heading3"/>
        <w:rPr>
          <w:lang w:eastAsia="ar-SA"/>
        </w:rPr>
      </w:pPr>
      <w:bookmarkStart w:id="221" w:name="_Toc280343813"/>
      <w:bookmarkStart w:id="222" w:name="_Toc418776797"/>
      <w:r>
        <w:rPr>
          <w:lang w:eastAsia="ar-SA"/>
        </w:rPr>
        <w:t>Revocation Request Grace Period</w:t>
      </w:r>
      <w:bookmarkEnd w:id="221"/>
      <w:bookmarkEnd w:id="222"/>
    </w:p>
    <w:p w14:paraId="74AA2A21"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3F1F3371" w14:textId="77777777" w:rsidR="00BC097A" w:rsidRDefault="00BC097A" w:rsidP="00352D1F">
      <w:pPr>
        <w:pStyle w:val="Heading3"/>
        <w:rPr>
          <w:lang w:eastAsia="ar-SA"/>
        </w:rPr>
      </w:pPr>
      <w:bookmarkStart w:id="223" w:name="_Toc280343814"/>
      <w:bookmarkStart w:id="224" w:name="_Toc418776798"/>
      <w:r>
        <w:rPr>
          <w:lang w:eastAsia="ar-SA"/>
        </w:rPr>
        <w:t>Time within which CA must Process the Revocation Request</w:t>
      </w:r>
      <w:bookmarkEnd w:id="223"/>
      <w:bookmarkEnd w:id="224"/>
    </w:p>
    <w:p w14:paraId="2B054ED8"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05AE7150" w14:textId="77777777" w:rsidR="00BC097A" w:rsidRDefault="00BC097A" w:rsidP="00352D1F">
      <w:pPr>
        <w:pStyle w:val="Heading3"/>
        <w:rPr>
          <w:lang w:eastAsia="ar-SA"/>
        </w:rPr>
      </w:pPr>
      <w:bookmarkStart w:id="225" w:name="_Toc280343815"/>
      <w:bookmarkStart w:id="226" w:name="_Toc418776799"/>
      <w:r>
        <w:rPr>
          <w:lang w:eastAsia="ar-SA"/>
        </w:rPr>
        <w:t>Revocation Checking Requirements for Relying Parties</w:t>
      </w:r>
      <w:bookmarkEnd w:id="225"/>
      <w:bookmarkEnd w:id="226"/>
    </w:p>
    <w:p w14:paraId="103DD06C" w14:textId="77777777" w:rsidR="00BC097A" w:rsidRDefault="00DD16D9">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339DEBAD" wp14:editId="4C671CFF">
                <wp:simplePos x="0" y="0"/>
                <wp:positionH relativeFrom="column">
                  <wp:align>center</wp:align>
                </wp:positionH>
                <wp:positionV relativeFrom="paragraph">
                  <wp:posOffset>341630</wp:posOffset>
                </wp:positionV>
                <wp:extent cx="4846320" cy="744855"/>
                <wp:effectExtent l="0" t="0" r="5080" b="4445"/>
                <wp:wrapTopAndBottom/>
                <wp:docPr id="66015416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7F5F87D0" w14:textId="77777777" w:rsidR="00F94B76" w:rsidRDefault="00F94B76">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0EEA2456" w14:textId="77777777" w:rsidR="00F94B76" w:rsidRDefault="00F94B76"/>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DEBAD" id="Text Box 10" o:spid="_x0000_s1042"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vCwIAABs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" strokeweight=".5pt">
                <v:path arrowok="t"/>
                <v:textbox inset="7.45pt,3.85pt,7.45pt,3.85pt">
                  <w:txbxContent>
                    <w:p w14:paraId="7F5F87D0" w14:textId="77777777" w:rsidR="00F94B76" w:rsidRDefault="00F94B76">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0EEA2456" w14:textId="77777777" w:rsidR="00F94B76" w:rsidRDefault="00F94B76"/>
                  </w:txbxContent>
                </v:textbox>
                <w10:wrap type="topAndBottom"/>
              </v:shape>
            </w:pict>
          </mc:Fallback>
        </mc:AlternateContent>
      </w:r>
      <w:r w:rsidR="00BC097A">
        <w:rPr>
          <w:szCs w:val="24"/>
          <w:lang w:eastAsia="ar-SA"/>
        </w:rPr>
        <w:t>No stipulation.</w:t>
      </w:r>
    </w:p>
    <w:p w14:paraId="2E718837" w14:textId="77777777" w:rsidR="00BC097A" w:rsidRDefault="00BC097A" w:rsidP="00352D1F">
      <w:pPr>
        <w:pStyle w:val="Heading3"/>
        <w:rPr>
          <w:lang w:eastAsia="ar-SA"/>
        </w:rPr>
      </w:pPr>
      <w:bookmarkStart w:id="227" w:name="_Toc280343816"/>
      <w:bookmarkStart w:id="228" w:name="_Toc418776800"/>
      <w:r>
        <w:rPr>
          <w:lang w:eastAsia="ar-SA"/>
        </w:rPr>
        <w:t>CRL Issuance Frequency</w:t>
      </w:r>
      <w:bookmarkEnd w:id="227"/>
      <w:bookmarkEnd w:id="228"/>
    </w:p>
    <w:p w14:paraId="54837CAC"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5352B264"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2692935A" w14:textId="77777777" w:rsidR="00BC097A" w:rsidRDefault="00BC097A">
      <w:r>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w:t>
      </w:r>
      <w:r w:rsidR="00F54549">
        <w:lastRenderedPageBreak/>
        <w:t xml:space="preserve">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602BA22F"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04F9D1A6" w14:textId="77777777" w:rsidR="004B53E0" w:rsidRDefault="00DD16D9">
      <w:pPr>
        <w:rPr>
          <w:lang w:eastAsia="ar-SA"/>
        </w:rPr>
      </w:pPr>
      <w:r>
        <w:rPr>
          <w:noProof/>
        </w:rPr>
        <mc:AlternateContent>
          <mc:Choice Requires="wpc">
            <w:drawing>
              <wp:inline distT="0" distB="0" distL="0" distR="0" wp14:anchorId="2AD0319D" wp14:editId="100C18BF">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27987030"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2EBD5F89" w14:textId="77777777" w:rsidR="00F94B76" w:rsidRPr="00B83EEA" w:rsidRDefault="00F94B76"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2AD0319D" id="Canvas 1" o:spid="_x0000_s1043"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">
                <v:shape id="_x0000_s1044" type="#_x0000_t75" style="position:absolute;width:59245;height:18802;visibility:visible;mso-wrap-style:square">
                  <v:fill o:detectmouseclick="t"/>
                  <v:path o:connecttype="none"/>
                </v:shape>
                <v:shape id="Text Box 67" o:spid="_x0000_s1045"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">
                  <v:path arrowok="t"/>
                  <v:textbox>
                    <w:txbxContent>
                      <w:p w14:paraId="2EBD5F89" w14:textId="77777777" w:rsidR="00F94B76" w:rsidRPr="00B83EEA" w:rsidRDefault="00F94B76"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7EEC8858" w14:textId="77777777" w:rsidR="00BC097A" w:rsidRDefault="00BC097A">
      <w:pPr>
        <w:spacing w:after="120"/>
        <w:rPr>
          <w:lang w:eastAsia="ar-SA"/>
        </w:rPr>
      </w:pPr>
      <w:r>
        <w:rPr>
          <w:lang w:eastAsia="ar-SA"/>
        </w:rPr>
        <w:t>Circumstances related to emergency CRL issuance are specified in section 4.9.12.</w:t>
      </w:r>
    </w:p>
    <w:p w14:paraId="53379D44" w14:textId="77777777" w:rsidR="00BC097A" w:rsidRDefault="00BC097A" w:rsidP="00352D1F">
      <w:pPr>
        <w:pStyle w:val="Heading3"/>
        <w:rPr>
          <w:lang w:eastAsia="ar-SA"/>
        </w:rPr>
      </w:pPr>
      <w:bookmarkStart w:id="229" w:name="_Toc280343817"/>
      <w:bookmarkStart w:id="230" w:name="_Toc418776801"/>
      <w:r>
        <w:rPr>
          <w:lang w:eastAsia="ar-SA"/>
        </w:rPr>
        <w:t>Maximum Latency for CRLs</w:t>
      </w:r>
      <w:bookmarkEnd w:id="229"/>
      <w:bookmarkEnd w:id="230"/>
    </w:p>
    <w:p w14:paraId="179918F1"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675E83DB" w14:textId="77777777" w:rsidR="00BC097A" w:rsidRDefault="00BC097A" w:rsidP="00352D1F">
      <w:pPr>
        <w:pStyle w:val="Heading3"/>
        <w:rPr>
          <w:lang w:eastAsia="ar-SA"/>
        </w:rPr>
      </w:pPr>
      <w:bookmarkStart w:id="231" w:name="_Toc280343818"/>
      <w:bookmarkStart w:id="232" w:name="_Toc418776802"/>
      <w:r>
        <w:rPr>
          <w:lang w:eastAsia="ar-SA"/>
        </w:rPr>
        <w:t>On-line Revocation/Status Checking Availability</w:t>
      </w:r>
      <w:bookmarkEnd w:id="231"/>
      <w:bookmarkEnd w:id="232"/>
    </w:p>
    <w:p w14:paraId="2FF54C24" w14:textId="77777777" w:rsidR="00AB5E41" w:rsidRPr="00B56A77" w:rsidRDefault="00BC097A">
      <w:pPr>
        <w:autoSpaceDE w:val="0"/>
        <w:rPr>
          <w:lang w:eastAsia="ar-SA"/>
        </w:rPr>
      </w:pPr>
      <w:r w:rsidRPr="00ED624B">
        <w:rPr>
          <w:lang w:eastAsia="ar-SA"/>
        </w:rPr>
        <w:t xml:space="preserve">CAs shall support on-line status checking via OCSP [RFC </w:t>
      </w:r>
      <w:r w:rsidR="004A5C35">
        <w:rPr>
          <w:lang w:eastAsia="ar-SA"/>
        </w:rPr>
        <w:t>6960</w:t>
      </w:r>
      <w:r w:rsidRPr="00ED624B">
        <w:rPr>
          <w:lang w:eastAsia="ar-SA"/>
        </w:rPr>
        <w:t>] for end entity certificates issued under id-fpki-common-authentication</w:t>
      </w:r>
      <w:r w:rsidR="00A87313" w:rsidRPr="00B56A77">
        <w:rPr>
          <w:lang w:eastAsia="ar-SA"/>
        </w:rPr>
        <w:t>, id-</w:t>
      </w:r>
      <w:r w:rsidR="00A87313" w:rsidRPr="00611E40">
        <w:rPr>
          <w:lang w:eastAsia="ar-SA"/>
        </w:rPr>
        <w:t>fpki-common-derived-pivAuth-hardware, id-fpki-common-derived-pivAuth,</w:t>
      </w:r>
      <w:r w:rsidRPr="00ED624B">
        <w:rPr>
          <w:lang w:eastAsia="ar-SA"/>
        </w:rPr>
        <w:t xml:space="preserve"> id-fpki-common-cardAuth</w:t>
      </w:r>
      <w:r w:rsidR="00331C67">
        <w:rPr>
          <w:lang w:eastAsia="ar-SA"/>
        </w:rPr>
        <w:t xml:space="preserve">, </w:t>
      </w:r>
      <w:r w:rsidR="00331C67" w:rsidRPr="00A24136">
        <w:rPr>
          <w:color w:val="000000"/>
          <w:szCs w:val="24"/>
        </w:rPr>
        <w:t>id-fpki-common-public-trusted-serverAuth,</w:t>
      </w:r>
      <w:r w:rsidR="00331C67" w:rsidRPr="00A24136">
        <w:rPr>
          <w:szCs w:val="24"/>
        </w:rPr>
        <w:t xml:space="preserve"> and all publicly trusted device certificates.</w:t>
      </w:r>
      <w:r w:rsidRPr="00B56A77">
        <w:rPr>
          <w:lang w:eastAsia="ar-SA"/>
        </w:rPr>
        <w:t xml:space="preserve"> </w:t>
      </w:r>
    </w:p>
    <w:p w14:paraId="7076C3E9"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1746C2C0"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10A9F208" w14:textId="77777777" w:rsidR="00331C67" w:rsidRDefault="00331C67">
      <w:pPr>
        <w:autoSpaceDE w:val="0"/>
        <w:rPr>
          <w:szCs w:val="24"/>
        </w:rPr>
      </w:pPr>
      <w:r w:rsidRPr="00A24136">
        <w:rPr>
          <w:szCs w:val="24"/>
        </w:rPr>
        <w:t>For publicly trusted server authentication and code signing certificates, CAs shall support an OCSP capability using the GET method for Certificates issued in accordance with this CP.</w:t>
      </w:r>
    </w:p>
    <w:p w14:paraId="62B6CBCF" w14:textId="77777777" w:rsidR="00331C67" w:rsidRDefault="00331C67" w:rsidP="00331C67">
      <w:pPr>
        <w:autoSpaceDE w:val="0"/>
        <w:autoSpaceDN w:val="0"/>
        <w:adjustRightInd w:val="0"/>
      </w:pPr>
    </w:p>
    <w:p w14:paraId="19B5B92A" w14:textId="77777777" w:rsidR="00331C67" w:rsidRDefault="00331C67" w:rsidP="00331C67">
      <w:pPr>
        <w:autoSpaceDE w:val="0"/>
        <w:autoSpaceDN w:val="0"/>
        <w:adjustRightInd w:val="0"/>
      </w:pPr>
    </w:p>
    <w:p w14:paraId="6B8D487D" w14:textId="77777777" w:rsidR="00331C67" w:rsidRPr="00A24136" w:rsidRDefault="00331C67" w:rsidP="00331C67">
      <w:pPr>
        <w:autoSpaceDE w:val="0"/>
        <w:autoSpaceDN w:val="0"/>
        <w:adjustRightInd w:val="0"/>
      </w:pPr>
      <w:r w:rsidRPr="00A24136">
        <w:lastRenderedPageBreak/>
        <w:t>For the status of Subscriber Certificates:</w:t>
      </w:r>
    </w:p>
    <w:p w14:paraId="2622C126" w14:textId="77777777" w:rsidR="00331C67" w:rsidRPr="00331C67" w:rsidRDefault="00331C67" w:rsidP="00A24136">
      <w:pPr>
        <w:pStyle w:val="ListParagraph"/>
        <w:numPr>
          <w:ilvl w:val="0"/>
          <w:numId w:val="139"/>
        </w:numPr>
        <w:autoSpaceDE w:val="0"/>
        <w:autoSpaceDN w:val="0"/>
        <w:adjustRightInd w:val="0"/>
      </w:pPr>
      <w:r w:rsidRPr="00331C67">
        <w:t>The CA shall update information provided via an Online Certificate Status Protocol at least every 18 hours. OCSP responses from this service shall have a maximum expiration time of ten days.</w:t>
      </w:r>
    </w:p>
    <w:p w14:paraId="1E588B46" w14:textId="77777777" w:rsidR="00331C67" w:rsidRPr="00A24136" w:rsidRDefault="00331C67" w:rsidP="00331C67">
      <w:pPr>
        <w:autoSpaceDE w:val="0"/>
        <w:autoSpaceDN w:val="0"/>
        <w:adjustRightInd w:val="0"/>
      </w:pPr>
      <w:r w:rsidRPr="00A24136">
        <w:t>For the status of Subordinate CA Certificates:</w:t>
      </w:r>
    </w:p>
    <w:p w14:paraId="45E3C64F" w14:textId="77777777" w:rsidR="00331C67" w:rsidRPr="00331C67" w:rsidRDefault="00331C67" w:rsidP="00A24136">
      <w:pPr>
        <w:pStyle w:val="ListParagraph"/>
        <w:numPr>
          <w:ilvl w:val="0"/>
          <w:numId w:val="139"/>
        </w:numPr>
        <w:autoSpaceDE w:val="0"/>
        <w:autoSpaceDN w:val="0"/>
        <w:adjustRightInd w:val="0"/>
      </w:pPr>
      <w:r w:rsidRPr="00331C67">
        <w:t xml:space="preserve">The CA shall update information provided via an Online Certificate Status Protocol whenever CRLs are generated and at least within 18 hours after revoking a Subordinate CA Certificate. </w:t>
      </w:r>
    </w:p>
    <w:p w14:paraId="4E3BA249" w14:textId="77777777" w:rsidR="00331C67" w:rsidRPr="00A24136" w:rsidRDefault="00331C67" w:rsidP="00331C67">
      <w:pPr>
        <w:autoSpaceDE w:val="0"/>
        <w:autoSpaceDN w:val="0"/>
        <w:adjustRightInd w:val="0"/>
      </w:pPr>
      <w:r w:rsidRPr="00A24136">
        <w:t>If the OCSP responder receives a request for status of a certificate that has not been issued, then the responder should not respond with a "good" status. The CA should monitor the responder for such requests as part of its security response procedures.</w:t>
      </w:r>
    </w:p>
    <w:p w14:paraId="60CD9F56" w14:textId="77777777" w:rsidR="00331C67" w:rsidRPr="00A24136" w:rsidRDefault="00331C67" w:rsidP="00331C67">
      <w:pPr>
        <w:autoSpaceDE w:val="0"/>
        <w:autoSpaceDN w:val="0"/>
        <w:adjustRightInd w:val="0"/>
      </w:pPr>
      <w:r w:rsidRPr="00A24136">
        <w:t>The CA shall operate and maintain its CRL and OCSP capability with resources sufficient to provide a response time of ten seconds or less under normal operating conditions.</w:t>
      </w:r>
    </w:p>
    <w:p w14:paraId="4B6697C2" w14:textId="77777777" w:rsidR="00331C67" w:rsidRPr="00C25313" w:rsidRDefault="00331C67" w:rsidP="00331C67">
      <w:pPr>
        <w:autoSpaceDE w:val="0"/>
        <w:autoSpaceDN w:val="0"/>
        <w:adjustRightInd w:val="0"/>
        <w:rPr>
          <w:u w:val="single"/>
        </w:rPr>
      </w:pPr>
      <w:r w:rsidRPr="00A24136">
        <w:t>The CA shall maintain an online 24x7 Repository that application software can use to automatically check the current status of all unexpired Certificates issued by the CA.</w:t>
      </w:r>
    </w:p>
    <w:p w14:paraId="39D8CE6F" w14:textId="77777777" w:rsidR="00331C67" w:rsidRPr="00A24136" w:rsidRDefault="00331C67" w:rsidP="00331C67">
      <w:pPr>
        <w:autoSpaceDE w:val="0"/>
        <w:autoSpaceDN w:val="0"/>
        <w:adjustRightInd w:val="0"/>
        <w:rPr>
          <w:szCs w:val="24"/>
        </w:rPr>
      </w:pPr>
      <w:r w:rsidRPr="00A24136">
        <w:rPr>
          <w:szCs w:val="24"/>
        </w:rP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4D7453D0" w14:textId="77777777" w:rsidR="00331C67" w:rsidRPr="00A24136" w:rsidRDefault="00331C67" w:rsidP="00331C67">
      <w:pPr>
        <w:autoSpaceDE w:val="0"/>
        <w:autoSpaceDN w:val="0"/>
        <w:adjustRightInd w:val="0"/>
        <w:rPr>
          <w:szCs w:val="24"/>
        </w:rPr>
      </w:pPr>
      <w:r w:rsidRPr="00A24136">
        <w:rPr>
          <w:szCs w:val="24"/>
        </w:rPr>
        <w:t xml:space="preserve">In addition, for </w:t>
      </w:r>
      <w:r w:rsidRPr="00A24136">
        <w:rPr>
          <w:color w:val="000000"/>
          <w:szCs w:val="24"/>
        </w:rPr>
        <w:t>id-fpki-common-public-trusted-serverAuth</w:t>
      </w:r>
      <w:r w:rsidRPr="00A24136" w:rsidDel="00AD02BD">
        <w:rPr>
          <w:szCs w:val="24"/>
        </w:rPr>
        <w:t xml:space="preserve"> </w:t>
      </w:r>
      <w:r w:rsidRPr="00A24136">
        <w:rPr>
          <w:szCs w:val="24"/>
        </w:rPr>
        <w:t>certificates, OCSP responses must be signed either:</w:t>
      </w:r>
    </w:p>
    <w:p w14:paraId="02C02417" w14:textId="77777777" w:rsidR="00331C67" w:rsidRDefault="00331C67" w:rsidP="00A24136">
      <w:pPr>
        <w:pStyle w:val="ListParagraph"/>
        <w:numPr>
          <w:ilvl w:val="6"/>
          <w:numId w:val="140"/>
        </w:numPr>
        <w:autoSpaceDE w:val="0"/>
        <w:autoSpaceDN w:val="0"/>
        <w:adjustRightInd w:val="0"/>
        <w:ind w:left="720"/>
      </w:pPr>
      <w:r w:rsidRPr="00A158E4">
        <w:t>by the CA that issued the certificates whose revocation status is being checked, or</w:t>
      </w:r>
    </w:p>
    <w:p w14:paraId="20352B72" w14:textId="77777777" w:rsidR="00A158E4" w:rsidRPr="00A158E4" w:rsidRDefault="00A158E4" w:rsidP="00A24136">
      <w:pPr>
        <w:pStyle w:val="ListParagraph"/>
        <w:autoSpaceDE w:val="0"/>
        <w:autoSpaceDN w:val="0"/>
        <w:adjustRightInd w:val="0"/>
      </w:pPr>
    </w:p>
    <w:p w14:paraId="32D08AE3" w14:textId="77777777" w:rsidR="00331C67" w:rsidRPr="00A158E4" w:rsidRDefault="00331C67" w:rsidP="00A24136">
      <w:pPr>
        <w:pStyle w:val="ListParagraph"/>
        <w:numPr>
          <w:ilvl w:val="6"/>
          <w:numId w:val="140"/>
        </w:numPr>
        <w:autoSpaceDE w:val="0"/>
        <w:autoSpaceDN w:val="0"/>
        <w:adjustRightInd w:val="0"/>
        <w:ind w:left="720"/>
      </w:pPr>
      <w:r w:rsidRPr="00A158E4">
        <w:t>by a delegated OCSP Responder using a certificate signed by the CA that issued the certificate whose revocation status is being checked.</w:t>
      </w:r>
    </w:p>
    <w:p w14:paraId="056CE21D" w14:textId="77777777" w:rsidR="00331C67" w:rsidRPr="00C46017" w:rsidRDefault="00331C67" w:rsidP="00331C67">
      <w:pPr>
        <w:autoSpaceDE w:val="0"/>
        <w:rPr>
          <w:szCs w:val="24"/>
          <w:lang w:eastAsia="ar-SA"/>
        </w:rPr>
      </w:pPr>
      <w:r w:rsidRPr="00A24136">
        <w:t>In the latter case, the OCSP signing Certificate shall contain an extension of type id-pkix-ocsp-nocheck, as defined by RFC2560.</w:t>
      </w:r>
    </w:p>
    <w:p w14:paraId="3D2B1620"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38FCAE2E" w14:textId="77777777" w:rsidR="00BC097A" w:rsidRPr="00496D09" w:rsidRDefault="00BC097A" w:rsidP="008A6BDC">
      <w:pPr>
        <w:pStyle w:val="Heading3"/>
      </w:pPr>
      <w:bookmarkStart w:id="233" w:name="_Toc280343819"/>
      <w:bookmarkStart w:id="234" w:name="_Toc418776803"/>
      <w:r w:rsidRPr="00496D09">
        <w:t>On-line Revocation Checking Requirements</w:t>
      </w:r>
      <w:bookmarkEnd w:id="233"/>
      <w:bookmarkEnd w:id="234"/>
    </w:p>
    <w:p w14:paraId="50B2EB68"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7AFDE6AB" w14:textId="77777777" w:rsidR="00BC097A" w:rsidRDefault="00BC097A" w:rsidP="00352D1F">
      <w:pPr>
        <w:pStyle w:val="Heading3"/>
        <w:rPr>
          <w:lang w:eastAsia="ar-SA"/>
        </w:rPr>
      </w:pPr>
      <w:bookmarkStart w:id="235" w:name="_Toc280343820"/>
      <w:bookmarkStart w:id="236" w:name="_Toc418776804"/>
      <w:r>
        <w:rPr>
          <w:lang w:eastAsia="ar-SA"/>
        </w:rPr>
        <w:t>Other Forms of Revocation Advertisements Available</w:t>
      </w:r>
      <w:bookmarkEnd w:id="235"/>
      <w:bookmarkEnd w:id="236"/>
    </w:p>
    <w:p w14:paraId="798731EB" w14:textId="77777777" w:rsidR="00BC097A" w:rsidRDefault="00BC097A">
      <w:r>
        <w:t>A CA may also use other methods to publicize the certificates it has revoked.  Any alternative method must meet the following requirements:</w:t>
      </w:r>
    </w:p>
    <w:p w14:paraId="5292F1B1" w14:textId="77777777" w:rsidR="00BC097A" w:rsidRDefault="00BC097A">
      <w:pPr>
        <w:pStyle w:val="BulletDouble"/>
        <w:numPr>
          <w:ilvl w:val="0"/>
          <w:numId w:val="28"/>
        </w:numPr>
        <w:tabs>
          <w:tab w:val="left" w:pos="720"/>
        </w:tabs>
        <w:spacing w:after="240"/>
        <w:rPr>
          <w:lang w:eastAsia="ar-SA"/>
        </w:rPr>
      </w:pPr>
      <w:r>
        <w:rPr>
          <w:lang w:eastAsia="ar-SA"/>
        </w:rPr>
        <w:lastRenderedPageBreak/>
        <w:t>The alternative method must be described in the CA’s approved CPS;</w:t>
      </w:r>
    </w:p>
    <w:p w14:paraId="6A4EEDBD"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71034EB6"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26EFA144" w14:textId="77777777" w:rsidR="00BC097A" w:rsidRDefault="00BC097A" w:rsidP="00352D1F">
      <w:pPr>
        <w:pStyle w:val="Heading3"/>
        <w:rPr>
          <w:lang w:eastAsia="ar-SA"/>
        </w:rPr>
      </w:pPr>
      <w:r>
        <w:rPr>
          <w:lang w:eastAsia="ar-SA"/>
        </w:rPr>
        <w:t xml:space="preserve"> </w:t>
      </w:r>
      <w:bookmarkStart w:id="237" w:name="_Toc280343821"/>
      <w:bookmarkStart w:id="238" w:name="_Toc418776805"/>
      <w:r>
        <w:rPr>
          <w:lang w:eastAsia="ar-SA"/>
        </w:rPr>
        <w:t>Special Requirements Related To Key Compromise</w:t>
      </w:r>
      <w:bookmarkEnd w:id="237"/>
      <w:bookmarkEnd w:id="238"/>
    </w:p>
    <w:p w14:paraId="520A7F00" w14:textId="77777777" w:rsidR="00BC097A" w:rsidRDefault="00BC097A">
      <w:r>
        <w:t>When a CA certificate is revoked a CRL must be issued within 18 hours of notification.</w:t>
      </w:r>
    </w:p>
    <w:p w14:paraId="77B6FFE8"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4284707A" w14:textId="77777777" w:rsidR="00BC097A" w:rsidRDefault="00BC097A" w:rsidP="00352D1F">
      <w:pPr>
        <w:pStyle w:val="Heading3"/>
        <w:rPr>
          <w:lang w:eastAsia="ar-SA"/>
        </w:rPr>
      </w:pPr>
      <w:bookmarkStart w:id="239" w:name="_Toc280343822"/>
      <w:bookmarkStart w:id="240" w:name="_Toc418776806"/>
      <w:r>
        <w:rPr>
          <w:lang w:eastAsia="ar-SA"/>
        </w:rPr>
        <w:t>Circumstances for Suspension</w:t>
      </w:r>
      <w:bookmarkEnd w:id="239"/>
      <w:bookmarkEnd w:id="240"/>
    </w:p>
    <w:p w14:paraId="6DDBC246" w14:textId="77777777" w:rsidR="00BC097A" w:rsidRDefault="00BC097A">
      <w:pPr>
        <w:autoSpaceDE w:val="0"/>
        <w:rPr>
          <w:lang w:eastAsia="ar-SA"/>
        </w:rPr>
      </w:pPr>
      <w:r>
        <w:rPr>
          <w:lang w:eastAsia="ar-SA"/>
        </w:rPr>
        <w:t>For CA certificates, suspension is not permitted.</w:t>
      </w:r>
    </w:p>
    <w:p w14:paraId="22B8DBFC" w14:textId="77777777" w:rsidR="00BC097A" w:rsidRDefault="00BC097A">
      <w:pPr>
        <w:autoSpaceDE w:val="0"/>
        <w:spacing w:after="120"/>
        <w:rPr>
          <w:lang w:eastAsia="ar-SA"/>
        </w:rPr>
      </w:pPr>
      <w:r>
        <w:rPr>
          <w:lang w:eastAsia="ar-SA"/>
        </w:rPr>
        <w:t>For end entity certificates, no stipulation.</w:t>
      </w:r>
    </w:p>
    <w:p w14:paraId="28DC233F" w14:textId="77777777" w:rsidR="00BC097A" w:rsidRDefault="00BC097A" w:rsidP="00352D1F">
      <w:pPr>
        <w:pStyle w:val="Heading3"/>
        <w:rPr>
          <w:lang w:eastAsia="ar-SA"/>
        </w:rPr>
      </w:pPr>
      <w:r>
        <w:rPr>
          <w:lang w:eastAsia="ar-SA"/>
        </w:rPr>
        <w:t xml:space="preserve"> </w:t>
      </w:r>
      <w:bookmarkStart w:id="241" w:name="_Toc280343823"/>
      <w:bookmarkStart w:id="242" w:name="_Toc418776807"/>
      <w:r>
        <w:rPr>
          <w:lang w:eastAsia="ar-SA"/>
        </w:rPr>
        <w:t>Who Can Request Suspension</w:t>
      </w:r>
      <w:bookmarkEnd w:id="241"/>
      <w:bookmarkEnd w:id="242"/>
    </w:p>
    <w:p w14:paraId="2040F36B" w14:textId="77777777" w:rsidR="00BC097A" w:rsidRDefault="00BC097A">
      <w:pPr>
        <w:autoSpaceDE w:val="0"/>
        <w:spacing w:after="120"/>
        <w:rPr>
          <w:szCs w:val="24"/>
          <w:lang w:eastAsia="ar-SA"/>
        </w:rPr>
      </w:pPr>
      <w:r>
        <w:rPr>
          <w:szCs w:val="24"/>
          <w:lang w:eastAsia="ar-SA"/>
        </w:rPr>
        <w:t>No stipulation for end entity certificates.</w:t>
      </w:r>
    </w:p>
    <w:p w14:paraId="76C706F1" w14:textId="77777777" w:rsidR="00BC097A" w:rsidRDefault="00BC097A" w:rsidP="00352D1F">
      <w:pPr>
        <w:pStyle w:val="Heading3"/>
        <w:rPr>
          <w:lang w:eastAsia="ar-SA"/>
        </w:rPr>
      </w:pPr>
      <w:bookmarkStart w:id="243" w:name="_Toc280343824"/>
      <w:bookmarkStart w:id="244" w:name="_Toc418776808"/>
      <w:r>
        <w:rPr>
          <w:lang w:eastAsia="ar-SA"/>
        </w:rPr>
        <w:t>Procedure for Suspension Request</w:t>
      </w:r>
      <w:bookmarkEnd w:id="243"/>
      <w:bookmarkEnd w:id="244"/>
    </w:p>
    <w:p w14:paraId="4C6238CC" w14:textId="77777777" w:rsidR="00BC097A" w:rsidRDefault="00BC097A">
      <w:pPr>
        <w:autoSpaceDE w:val="0"/>
        <w:spacing w:after="120"/>
        <w:rPr>
          <w:szCs w:val="24"/>
          <w:lang w:eastAsia="ar-SA"/>
        </w:rPr>
      </w:pPr>
      <w:r>
        <w:rPr>
          <w:szCs w:val="24"/>
          <w:lang w:eastAsia="ar-SA"/>
        </w:rPr>
        <w:t>No stipulation for end entity certificates.</w:t>
      </w:r>
    </w:p>
    <w:p w14:paraId="6F29BD81" w14:textId="77777777" w:rsidR="00BC097A" w:rsidRDefault="00BC097A" w:rsidP="00352D1F">
      <w:pPr>
        <w:pStyle w:val="Heading3"/>
        <w:rPr>
          <w:lang w:eastAsia="ar-SA"/>
        </w:rPr>
      </w:pPr>
      <w:r>
        <w:rPr>
          <w:lang w:eastAsia="ar-SA"/>
        </w:rPr>
        <w:t xml:space="preserve"> </w:t>
      </w:r>
      <w:bookmarkStart w:id="245" w:name="_Toc280343825"/>
      <w:bookmarkStart w:id="246" w:name="_Toc418776809"/>
      <w:r>
        <w:rPr>
          <w:lang w:eastAsia="ar-SA"/>
        </w:rPr>
        <w:t>Limits on Suspension Period</w:t>
      </w:r>
      <w:bookmarkEnd w:id="245"/>
      <w:bookmarkEnd w:id="246"/>
    </w:p>
    <w:p w14:paraId="2F57DE13" w14:textId="77777777" w:rsidR="00BC097A" w:rsidRDefault="00BC097A">
      <w:pPr>
        <w:autoSpaceDE w:val="0"/>
        <w:spacing w:after="120"/>
        <w:rPr>
          <w:szCs w:val="24"/>
          <w:lang w:eastAsia="ar-SA"/>
        </w:rPr>
      </w:pPr>
      <w:r>
        <w:rPr>
          <w:szCs w:val="24"/>
          <w:lang w:eastAsia="ar-SA"/>
        </w:rPr>
        <w:t>No stipulation for end entity certificates.</w:t>
      </w:r>
    </w:p>
    <w:p w14:paraId="58EF3B12" w14:textId="77777777" w:rsidR="00BC097A" w:rsidRPr="008532AB" w:rsidRDefault="00BC097A">
      <w:pPr>
        <w:pStyle w:val="Heading2"/>
        <w:rPr>
          <w:lang w:eastAsia="ar-SA"/>
        </w:rPr>
      </w:pPr>
      <w:bookmarkStart w:id="247" w:name="_Toc280343826"/>
      <w:bookmarkStart w:id="248" w:name="_Toc418776810"/>
      <w:r w:rsidRPr="008532AB">
        <w:rPr>
          <w:lang w:eastAsia="ar-SA"/>
        </w:rPr>
        <w:t>Certificate Status Services</w:t>
      </w:r>
      <w:bookmarkEnd w:id="247"/>
      <w:bookmarkEnd w:id="248"/>
    </w:p>
    <w:p w14:paraId="6CB9F5E8" w14:textId="77777777" w:rsidR="00BC097A" w:rsidRDefault="00BC097A">
      <w:pPr>
        <w:spacing w:after="120"/>
        <w:rPr>
          <w:lang w:eastAsia="ar-SA"/>
        </w:rPr>
      </w:pPr>
      <w:r>
        <w:rPr>
          <w:lang w:eastAsia="ar-SA"/>
        </w:rPr>
        <w:t>No stipulation.</w:t>
      </w:r>
    </w:p>
    <w:p w14:paraId="351BB35A" w14:textId="77777777" w:rsidR="00BC097A" w:rsidRDefault="00BC097A" w:rsidP="00352D1F">
      <w:pPr>
        <w:pStyle w:val="Heading3"/>
        <w:rPr>
          <w:lang w:eastAsia="ar-SA"/>
        </w:rPr>
      </w:pPr>
      <w:bookmarkStart w:id="249" w:name="_Toc280343827"/>
      <w:bookmarkStart w:id="250" w:name="_Toc418776811"/>
      <w:r>
        <w:rPr>
          <w:lang w:eastAsia="ar-SA"/>
        </w:rPr>
        <w:t>Operational Characteristics</w:t>
      </w:r>
      <w:bookmarkEnd w:id="249"/>
      <w:bookmarkEnd w:id="250"/>
    </w:p>
    <w:p w14:paraId="02BC5718" w14:textId="77777777" w:rsidR="00BC097A" w:rsidRDefault="00BC097A">
      <w:pPr>
        <w:spacing w:after="120"/>
        <w:rPr>
          <w:lang w:eastAsia="ar-SA"/>
        </w:rPr>
      </w:pPr>
      <w:r>
        <w:rPr>
          <w:lang w:eastAsia="ar-SA"/>
        </w:rPr>
        <w:t>No stipulation.</w:t>
      </w:r>
    </w:p>
    <w:p w14:paraId="0E65ED91" w14:textId="77777777" w:rsidR="00BC097A" w:rsidRDefault="00BC097A" w:rsidP="00352D1F">
      <w:pPr>
        <w:pStyle w:val="Heading3"/>
      </w:pPr>
      <w:r>
        <w:t xml:space="preserve"> </w:t>
      </w:r>
      <w:bookmarkStart w:id="251" w:name="_Toc280343828"/>
      <w:bookmarkStart w:id="252" w:name="_Toc418776812"/>
      <w:r>
        <w:t>Service Availability</w:t>
      </w:r>
      <w:bookmarkEnd w:id="251"/>
      <w:bookmarkEnd w:id="252"/>
    </w:p>
    <w:p w14:paraId="77578FD8" w14:textId="77777777" w:rsidR="00BC097A" w:rsidRDefault="00BC097A">
      <w:pPr>
        <w:spacing w:after="120"/>
        <w:rPr>
          <w:lang w:eastAsia="ar-SA"/>
        </w:rPr>
      </w:pPr>
      <w:r>
        <w:rPr>
          <w:lang w:eastAsia="ar-SA"/>
        </w:rPr>
        <w:t>No stipulation.</w:t>
      </w:r>
    </w:p>
    <w:p w14:paraId="75363CD7" w14:textId="77777777" w:rsidR="00BC097A" w:rsidRDefault="00BC097A" w:rsidP="00352D1F">
      <w:pPr>
        <w:pStyle w:val="Heading3"/>
      </w:pPr>
      <w:r>
        <w:t xml:space="preserve"> </w:t>
      </w:r>
      <w:bookmarkStart w:id="253" w:name="_Toc280343829"/>
      <w:bookmarkStart w:id="254" w:name="_Toc418776813"/>
      <w:r>
        <w:t>Optional Features</w:t>
      </w:r>
      <w:bookmarkEnd w:id="253"/>
      <w:bookmarkEnd w:id="254"/>
    </w:p>
    <w:p w14:paraId="3CC8E92F" w14:textId="77777777" w:rsidR="00BC097A" w:rsidRDefault="00BC097A">
      <w:pPr>
        <w:spacing w:after="120"/>
        <w:rPr>
          <w:lang w:eastAsia="ar-SA"/>
        </w:rPr>
      </w:pPr>
      <w:r>
        <w:rPr>
          <w:lang w:eastAsia="ar-SA"/>
        </w:rPr>
        <w:t>No stipulation.</w:t>
      </w:r>
    </w:p>
    <w:p w14:paraId="02A68B44" w14:textId="77777777" w:rsidR="00BC097A" w:rsidRPr="008532AB" w:rsidRDefault="00BC097A">
      <w:pPr>
        <w:pStyle w:val="Heading2"/>
        <w:rPr>
          <w:lang w:eastAsia="ar-SA"/>
        </w:rPr>
      </w:pPr>
      <w:bookmarkStart w:id="255" w:name="_Toc280343830"/>
      <w:bookmarkStart w:id="256" w:name="_Toc418776814"/>
      <w:r w:rsidRPr="008532AB">
        <w:rPr>
          <w:lang w:eastAsia="ar-SA"/>
        </w:rPr>
        <w:t>End Of Subscription</w:t>
      </w:r>
      <w:bookmarkEnd w:id="255"/>
      <w:bookmarkEnd w:id="256"/>
    </w:p>
    <w:p w14:paraId="4A39655A" w14:textId="77777777" w:rsidR="00BC097A" w:rsidRDefault="00BC097A">
      <w:pPr>
        <w:spacing w:after="120"/>
        <w:rPr>
          <w:lang w:eastAsia="ar-SA"/>
        </w:rPr>
      </w:pPr>
      <w:r>
        <w:rPr>
          <w:lang w:eastAsia="ar-SA"/>
        </w:rPr>
        <w:t>No stipulation.</w:t>
      </w:r>
    </w:p>
    <w:p w14:paraId="16F209A3" w14:textId="77777777" w:rsidR="00BC097A" w:rsidRPr="008532AB" w:rsidRDefault="00BC097A">
      <w:pPr>
        <w:pStyle w:val="Heading2"/>
        <w:rPr>
          <w:lang w:eastAsia="ar-SA"/>
        </w:rPr>
      </w:pPr>
      <w:bookmarkStart w:id="257" w:name="_Toc280343831"/>
      <w:bookmarkStart w:id="258" w:name="_Toc418776815"/>
      <w:r w:rsidRPr="008532AB">
        <w:rPr>
          <w:lang w:eastAsia="ar-SA"/>
        </w:rPr>
        <w:lastRenderedPageBreak/>
        <w:t>Key Escrow and Recovery</w:t>
      </w:r>
      <w:bookmarkEnd w:id="257"/>
      <w:bookmarkEnd w:id="258"/>
    </w:p>
    <w:p w14:paraId="5E6877D2" w14:textId="77777777" w:rsidR="00BC097A" w:rsidRDefault="00BC097A" w:rsidP="00352D1F">
      <w:pPr>
        <w:pStyle w:val="Heading3"/>
        <w:rPr>
          <w:lang w:eastAsia="ar-SA"/>
        </w:rPr>
      </w:pPr>
      <w:r>
        <w:rPr>
          <w:lang w:eastAsia="ar-SA"/>
        </w:rPr>
        <w:t xml:space="preserve"> </w:t>
      </w:r>
      <w:bookmarkStart w:id="259" w:name="_Toc280343832"/>
      <w:bookmarkStart w:id="260" w:name="_Toc418776816"/>
      <w:r>
        <w:rPr>
          <w:lang w:eastAsia="ar-SA"/>
        </w:rPr>
        <w:t>Key Escrow and Recovery Policy and Practices</w:t>
      </w:r>
      <w:bookmarkEnd w:id="259"/>
      <w:bookmarkEnd w:id="260"/>
    </w:p>
    <w:p w14:paraId="68C9A9AC" w14:textId="77777777" w:rsidR="00BC097A" w:rsidRDefault="00BC097A">
      <w:r>
        <w:t>CA private keys are never escrowed.</w:t>
      </w:r>
    </w:p>
    <w:p w14:paraId="1B7F2B64"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78B05120" w14:textId="77777777" w:rsidR="00BC097A" w:rsidRDefault="00BC097A">
      <w:pPr>
        <w:spacing w:after="120"/>
        <w:rPr>
          <w:lang w:eastAsia="ar-SA"/>
        </w:rPr>
      </w:pPr>
      <w:r>
        <w:rPr>
          <w:lang w:eastAsia="ar-SA"/>
        </w:rPr>
        <w:t>Under no circumstances shall a subscriber signature key be held in trust by a third party.</w:t>
      </w:r>
    </w:p>
    <w:p w14:paraId="1F252280" w14:textId="77777777" w:rsidR="00BC097A" w:rsidRDefault="00BC097A" w:rsidP="00352D1F">
      <w:pPr>
        <w:pStyle w:val="Heading3"/>
        <w:rPr>
          <w:lang w:eastAsia="ar-SA"/>
        </w:rPr>
      </w:pPr>
      <w:r>
        <w:rPr>
          <w:lang w:eastAsia="ar-SA"/>
        </w:rPr>
        <w:t xml:space="preserve"> </w:t>
      </w:r>
      <w:bookmarkStart w:id="261" w:name="_Toc280343833"/>
      <w:bookmarkStart w:id="262" w:name="_Toc418776817"/>
      <w:r>
        <w:rPr>
          <w:lang w:eastAsia="ar-SA"/>
        </w:rPr>
        <w:t>Session Key Encapsulation and Recovery Policy and Practices</w:t>
      </w:r>
      <w:bookmarkEnd w:id="261"/>
      <w:bookmarkEnd w:id="262"/>
    </w:p>
    <w:p w14:paraId="6EA9554D" w14:textId="77777777" w:rsidR="00BC097A" w:rsidRDefault="00BC097A" w:rsidP="0074326D">
      <w:pPr>
        <w:spacing w:after="0"/>
      </w:pPr>
      <w:r>
        <w:t>CAs that support session key encapsulation and recovery shall identify the document describing the practices in the applicable CPS.</w:t>
      </w:r>
    </w:p>
    <w:p w14:paraId="713A4BC7" w14:textId="77777777" w:rsidR="0026084B" w:rsidRDefault="0026084B" w:rsidP="0074326D">
      <w:pPr>
        <w:spacing w:after="0"/>
      </w:pPr>
    </w:p>
    <w:p w14:paraId="647A0535" w14:textId="77777777" w:rsidR="00BC097A" w:rsidRDefault="000E3E7B" w:rsidP="00352D1F">
      <w:pPr>
        <w:pStyle w:val="Heading1"/>
        <w:tabs>
          <w:tab w:val="clear" w:pos="432"/>
          <w:tab w:val="num" w:pos="540"/>
        </w:tabs>
        <w:spacing w:before="600"/>
        <w:ind w:left="540" w:hanging="540"/>
      </w:pPr>
      <w:bookmarkStart w:id="263" w:name="_Toc280343834"/>
      <w:r>
        <w:br w:type="page"/>
      </w:r>
      <w:bookmarkStart w:id="264" w:name="_Toc418776818"/>
      <w:r w:rsidR="00BC097A">
        <w:lastRenderedPageBreak/>
        <w:t>Facility, Management, and Operational Controls</w:t>
      </w:r>
      <w:bookmarkEnd w:id="263"/>
      <w:bookmarkEnd w:id="264"/>
    </w:p>
    <w:p w14:paraId="38269C18" w14:textId="77777777" w:rsidR="00BC097A" w:rsidRPr="008532AB" w:rsidRDefault="00BC097A">
      <w:pPr>
        <w:pStyle w:val="Heading2"/>
        <w:rPr>
          <w:lang w:eastAsia="ar-SA"/>
        </w:rPr>
      </w:pPr>
      <w:bookmarkStart w:id="265" w:name="_Toc280343835"/>
      <w:bookmarkStart w:id="266" w:name="_Toc418776819"/>
      <w:r w:rsidRPr="008532AB">
        <w:rPr>
          <w:lang w:eastAsia="ar-SA"/>
        </w:rPr>
        <w:t>Physical Controls</w:t>
      </w:r>
      <w:bookmarkEnd w:id="265"/>
      <w:bookmarkEnd w:id="266"/>
    </w:p>
    <w:p w14:paraId="3C3F1664"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5B4AD3B7"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60A90811" w14:textId="77777777" w:rsidR="00BC097A" w:rsidRDefault="00BC097A" w:rsidP="00352D1F">
      <w:pPr>
        <w:pStyle w:val="Heading3"/>
      </w:pPr>
      <w:bookmarkStart w:id="267" w:name="_Toc280343836"/>
      <w:bookmarkStart w:id="268" w:name="_Toc418776820"/>
      <w:r>
        <w:t>Site Location and Construction</w:t>
      </w:r>
      <w:bookmarkEnd w:id="267"/>
      <w:bookmarkEnd w:id="268"/>
    </w:p>
    <w:p w14:paraId="4FA7664A"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640C1739" w14:textId="77777777" w:rsidR="00BC097A" w:rsidRDefault="00BC097A" w:rsidP="00352D1F">
      <w:pPr>
        <w:pStyle w:val="Heading3"/>
      </w:pPr>
      <w:bookmarkStart w:id="269" w:name="_Toc280343837"/>
      <w:bookmarkStart w:id="270" w:name="_Toc418776821"/>
      <w:r>
        <w:t>Physical Access</w:t>
      </w:r>
      <w:bookmarkEnd w:id="269"/>
      <w:bookmarkEnd w:id="270"/>
    </w:p>
    <w:p w14:paraId="3EE3C697" w14:textId="77777777" w:rsidR="00BC097A" w:rsidRDefault="00BC097A" w:rsidP="00352D1F">
      <w:pPr>
        <w:pStyle w:val="Heading4"/>
        <w:tabs>
          <w:tab w:val="clear" w:pos="864"/>
          <w:tab w:val="left" w:pos="1260"/>
        </w:tabs>
        <w:ind w:left="1080" w:hanging="1080"/>
      </w:pPr>
      <w:bookmarkStart w:id="271" w:name="_Toc280343838"/>
      <w:bookmarkStart w:id="272" w:name="_Toc418776822"/>
      <w:r>
        <w:t>Physical Access for CA Equipment</w:t>
      </w:r>
      <w:bookmarkEnd w:id="271"/>
      <w:bookmarkEnd w:id="272"/>
    </w:p>
    <w:p w14:paraId="43466360" w14:textId="77777777" w:rsidR="00BC097A" w:rsidRDefault="00BC097A">
      <w:r>
        <w:t xml:space="preserve">At a minimum, the physical access controls </w:t>
      </w:r>
      <w:r w:rsidR="008C0864">
        <w:t xml:space="preserve">for CA equipment, as well as remote workstations used to administer the CAs, </w:t>
      </w:r>
      <w:r>
        <w:t>shall—</w:t>
      </w:r>
    </w:p>
    <w:p w14:paraId="7E5F2F84"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24AECC66"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60E418AE"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2993AAD2"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210D0B70"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0C7C96AA"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22ACBC78" w14:textId="77777777"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57C710B9"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0AD96DD7"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52578268"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0232BD8E" w14:textId="77777777" w:rsidR="00BC097A" w:rsidRDefault="00BC097A">
      <w:pPr>
        <w:pStyle w:val="BulletDouble"/>
        <w:numPr>
          <w:ilvl w:val="0"/>
          <w:numId w:val="31"/>
        </w:numPr>
        <w:tabs>
          <w:tab w:val="left" w:pos="720"/>
        </w:tabs>
      </w:pPr>
      <w:r>
        <w:rPr>
          <w:lang w:eastAsia="ar-SA"/>
        </w:rPr>
        <w:t>The area is secured against unauthorized access.</w:t>
      </w:r>
    </w:p>
    <w:p w14:paraId="6F9EA808"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34A124A2" w14:textId="77777777" w:rsidR="00BC097A" w:rsidRDefault="00BC097A" w:rsidP="00352D1F">
      <w:pPr>
        <w:pStyle w:val="Heading4"/>
        <w:tabs>
          <w:tab w:val="clear" w:pos="864"/>
          <w:tab w:val="left" w:pos="1260"/>
        </w:tabs>
        <w:spacing w:before="240" w:after="60"/>
        <w:ind w:left="1080" w:hanging="1080"/>
        <w:rPr>
          <w:lang w:eastAsia="ar-SA"/>
        </w:rPr>
      </w:pPr>
      <w:bookmarkStart w:id="273" w:name="_Toc280343839"/>
      <w:bookmarkStart w:id="274" w:name="_Toc418776823"/>
      <w:r>
        <w:rPr>
          <w:lang w:eastAsia="ar-SA"/>
        </w:rPr>
        <w:t>Physical Access for RA Equipment</w:t>
      </w:r>
      <w:bookmarkEnd w:id="273"/>
      <w:bookmarkEnd w:id="274"/>
    </w:p>
    <w:p w14:paraId="250730A5"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1FE202F5" w14:textId="77777777" w:rsidR="00BC097A" w:rsidRDefault="00BC097A" w:rsidP="00352D1F">
      <w:pPr>
        <w:pStyle w:val="Heading4"/>
        <w:tabs>
          <w:tab w:val="clear" w:pos="864"/>
          <w:tab w:val="left" w:pos="1260"/>
        </w:tabs>
        <w:spacing w:before="240" w:after="60"/>
        <w:ind w:left="1080" w:hanging="1080"/>
        <w:rPr>
          <w:lang w:eastAsia="ar-SA"/>
        </w:rPr>
      </w:pPr>
      <w:bookmarkStart w:id="275" w:name="_Toc280343840"/>
      <w:bookmarkStart w:id="276" w:name="_Toc418776824"/>
      <w:r>
        <w:rPr>
          <w:lang w:eastAsia="ar-SA"/>
        </w:rPr>
        <w:t>Physical Access for CSS Equipment</w:t>
      </w:r>
      <w:bookmarkEnd w:id="275"/>
      <w:bookmarkEnd w:id="276"/>
    </w:p>
    <w:p w14:paraId="3C9842C0"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3845A01C" w14:textId="77777777" w:rsidR="00BC097A" w:rsidRDefault="00BC097A" w:rsidP="00352D1F">
      <w:pPr>
        <w:pStyle w:val="Heading3"/>
        <w:rPr>
          <w:lang w:eastAsia="ar-SA"/>
        </w:rPr>
      </w:pPr>
      <w:bookmarkStart w:id="277" w:name="_Toc280343841"/>
      <w:bookmarkStart w:id="278" w:name="_Toc418776825"/>
      <w:r>
        <w:rPr>
          <w:lang w:eastAsia="ar-SA"/>
        </w:rPr>
        <w:t>Power and Air Conditioning</w:t>
      </w:r>
      <w:bookmarkEnd w:id="277"/>
      <w:bookmarkEnd w:id="278"/>
    </w:p>
    <w:p w14:paraId="621C1C46"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6B759BEB" w14:textId="77777777" w:rsidR="00BC097A" w:rsidRDefault="00BC097A" w:rsidP="00352D1F">
      <w:pPr>
        <w:pStyle w:val="Heading3"/>
        <w:rPr>
          <w:lang w:eastAsia="ar-SA"/>
        </w:rPr>
      </w:pPr>
      <w:bookmarkStart w:id="279" w:name="_Toc280343842"/>
      <w:bookmarkStart w:id="280" w:name="_Toc418776826"/>
      <w:r>
        <w:rPr>
          <w:lang w:eastAsia="ar-SA"/>
        </w:rPr>
        <w:t>Water Exposures</w:t>
      </w:r>
      <w:bookmarkEnd w:id="279"/>
      <w:bookmarkEnd w:id="280"/>
    </w:p>
    <w:p w14:paraId="19EB7531"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78FBA526"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68FBA687" w14:textId="77777777" w:rsidR="00BC097A" w:rsidRDefault="00BC097A" w:rsidP="00352D1F">
      <w:pPr>
        <w:pStyle w:val="Heading3"/>
        <w:rPr>
          <w:lang w:eastAsia="ar-SA"/>
        </w:rPr>
      </w:pPr>
      <w:bookmarkStart w:id="281" w:name="_Toc280343843"/>
      <w:bookmarkStart w:id="282" w:name="_Toc418776827"/>
      <w:r>
        <w:rPr>
          <w:lang w:eastAsia="ar-SA"/>
        </w:rPr>
        <w:t>Fire Prevention and Protection</w:t>
      </w:r>
      <w:bookmarkEnd w:id="281"/>
      <w:bookmarkEnd w:id="282"/>
    </w:p>
    <w:p w14:paraId="19306F53" w14:textId="77777777" w:rsidR="00BC097A" w:rsidRDefault="00BC097A">
      <w:pPr>
        <w:spacing w:after="120"/>
        <w:rPr>
          <w:lang w:eastAsia="ar-SA"/>
        </w:rPr>
      </w:pPr>
      <w:r>
        <w:rPr>
          <w:lang w:eastAsia="ar-SA"/>
        </w:rPr>
        <w:t>No stipulation.</w:t>
      </w:r>
    </w:p>
    <w:p w14:paraId="722B744D" w14:textId="77777777" w:rsidR="00BC097A" w:rsidRDefault="00BC097A" w:rsidP="00352D1F">
      <w:pPr>
        <w:pStyle w:val="Heading3"/>
        <w:rPr>
          <w:lang w:eastAsia="ar-SA"/>
        </w:rPr>
      </w:pPr>
      <w:bookmarkStart w:id="283" w:name="_Toc280343844"/>
      <w:bookmarkStart w:id="284" w:name="_Toc418776828"/>
      <w:r>
        <w:rPr>
          <w:lang w:eastAsia="ar-SA"/>
        </w:rPr>
        <w:lastRenderedPageBreak/>
        <w:t>Media Storage</w:t>
      </w:r>
      <w:bookmarkEnd w:id="283"/>
      <w:bookmarkEnd w:id="284"/>
    </w:p>
    <w:p w14:paraId="0819B42C" w14:textId="77777777" w:rsidR="00BC097A" w:rsidRDefault="00BC097A">
      <w:pPr>
        <w:spacing w:after="120"/>
      </w:pPr>
      <w:r>
        <w:rPr>
          <w:lang w:eastAsia="ar-SA"/>
        </w:rPr>
        <w:t>Media shall be stored so as to protect them from accidental damage (e.g., water, fire, or electromagnetic) and unauthorized physical access.</w:t>
      </w:r>
    </w:p>
    <w:p w14:paraId="5D21BBBF" w14:textId="77777777" w:rsidR="00BC097A" w:rsidRDefault="00BC097A" w:rsidP="00352D1F">
      <w:pPr>
        <w:pStyle w:val="Heading3"/>
        <w:rPr>
          <w:lang w:eastAsia="ar-SA"/>
        </w:rPr>
      </w:pPr>
      <w:bookmarkStart w:id="285" w:name="_Toc280343845"/>
      <w:bookmarkStart w:id="286" w:name="_Toc418776829"/>
      <w:r>
        <w:rPr>
          <w:lang w:eastAsia="ar-SA"/>
        </w:rPr>
        <w:t>Waste Disposal</w:t>
      </w:r>
      <w:bookmarkEnd w:id="285"/>
      <w:bookmarkEnd w:id="286"/>
    </w:p>
    <w:p w14:paraId="722C7E54"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2FF74498" w14:textId="77777777" w:rsidR="00BC097A" w:rsidRDefault="00BC097A" w:rsidP="00352D1F">
      <w:pPr>
        <w:pStyle w:val="Heading3"/>
        <w:rPr>
          <w:lang w:eastAsia="ar-SA"/>
        </w:rPr>
      </w:pPr>
      <w:bookmarkStart w:id="287" w:name="_Toc280343846"/>
      <w:bookmarkStart w:id="288" w:name="_Toc418776830"/>
      <w:r>
        <w:rPr>
          <w:lang w:eastAsia="ar-SA"/>
        </w:rPr>
        <w:t>Off-Site Backup</w:t>
      </w:r>
      <w:bookmarkEnd w:id="287"/>
      <w:bookmarkEnd w:id="288"/>
    </w:p>
    <w:p w14:paraId="3C0F3A3C"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2F39E06C"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5A6353CB"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2F92744E" w14:textId="77777777" w:rsidR="00BC097A" w:rsidRPr="008532AB" w:rsidRDefault="00BC097A">
      <w:pPr>
        <w:pStyle w:val="Heading2"/>
        <w:rPr>
          <w:lang w:eastAsia="ar-SA"/>
        </w:rPr>
      </w:pPr>
      <w:bookmarkStart w:id="289" w:name="_Toc280343847"/>
      <w:bookmarkStart w:id="290" w:name="_Toc418776831"/>
      <w:r w:rsidRPr="008532AB">
        <w:rPr>
          <w:lang w:eastAsia="ar-SA"/>
        </w:rPr>
        <w:t>Procedural Controls</w:t>
      </w:r>
      <w:bookmarkEnd w:id="289"/>
      <w:bookmarkEnd w:id="290"/>
    </w:p>
    <w:p w14:paraId="20849AD9" w14:textId="77777777" w:rsidR="00BC097A" w:rsidRDefault="00BC097A" w:rsidP="00352D1F">
      <w:pPr>
        <w:pStyle w:val="Heading3"/>
        <w:rPr>
          <w:lang w:eastAsia="ar-SA"/>
        </w:rPr>
      </w:pPr>
      <w:bookmarkStart w:id="291" w:name="_Toc280343848"/>
      <w:bookmarkStart w:id="292" w:name="_Toc418776832"/>
      <w:r>
        <w:rPr>
          <w:lang w:eastAsia="ar-SA"/>
        </w:rPr>
        <w:t>Trusted Roles</w:t>
      </w:r>
      <w:bookmarkEnd w:id="291"/>
      <w:bookmarkEnd w:id="292"/>
    </w:p>
    <w:p w14:paraId="1A352763"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434CF6B"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7905F62A"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74C18F3B"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40A0D2E1" w14:textId="77777777" w:rsidR="0005446A" w:rsidRPr="0005446A" w:rsidRDefault="0005446A" w:rsidP="0005446A">
      <w:pPr>
        <w:pStyle w:val="Default"/>
        <w:ind w:left="720"/>
        <w:rPr>
          <w:sz w:val="23"/>
          <w:szCs w:val="23"/>
        </w:rPr>
      </w:pPr>
    </w:p>
    <w:p w14:paraId="74C6D2BC"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0A8F5DB4"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390A68FB"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5F6A2D90"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w:t>
      </w:r>
      <w:r w:rsidRPr="00D82D83">
        <w:rPr>
          <w:color w:val="auto"/>
        </w:rPr>
        <w:lastRenderedPageBreak/>
        <w:t>5.2.4, and requirements for two person control with 5.2.2, regardless of the titles and numbers of Trusted Roles. </w:t>
      </w:r>
      <w:r w:rsidRPr="00D82D83">
        <w:rPr>
          <w:sz w:val="23"/>
          <w:szCs w:val="23"/>
        </w:rPr>
        <w:t xml:space="preserve">  </w:t>
      </w:r>
    </w:p>
    <w:p w14:paraId="0762D8FD" w14:textId="77777777" w:rsidR="00BC097A" w:rsidRDefault="00BC097A" w:rsidP="00352D1F">
      <w:pPr>
        <w:pStyle w:val="Heading3"/>
        <w:rPr>
          <w:lang w:eastAsia="ar-SA"/>
        </w:rPr>
      </w:pPr>
      <w:bookmarkStart w:id="293" w:name="_Toc374963148"/>
      <w:bookmarkStart w:id="294" w:name="_Toc374963149"/>
      <w:bookmarkStart w:id="295" w:name="_Toc374963150"/>
      <w:bookmarkStart w:id="296" w:name="_Toc374963151"/>
      <w:bookmarkStart w:id="297" w:name="_Toc374963152"/>
      <w:bookmarkStart w:id="298" w:name="_Toc374963153"/>
      <w:bookmarkStart w:id="299" w:name="_Toc374963154"/>
      <w:bookmarkStart w:id="300" w:name="_Toc374963155"/>
      <w:bookmarkStart w:id="301" w:name="_Toc374963156"/>
      <w:bookmarkStart w:id="302" w:name="_Toc374963157"/>
      <w:bookmarkStart w:id="303" w:name="_Toc374963158"/>
      <w:bookmarkStart w:id="304" w:name="_Toc374963159"/>
      <w:bookmarkStart w:id="305" w:name="_Toc374963160"/>
      <w:bookmarkStart w:id="306" w:name="_Toc374963161"/>
      <w:bookmarkStart w:id="307" w:name="_Toc374963162"/>
      <w:bookmarkStart w:id="308" w:name="_Toc374963163"/>
      <w:bookmarkStart w:id="309" w:name="_Toc374963164"/>
      <w:bookmarkStart w:id="310" w:name="_Toc374963165"/>
      <w:bookmarkStart w:id="311" w:name="_Toc374963166"/>
      <w:bookmarkStart w:id="312" w:name="_Toc374963167"/>
      <w:bookmarkStart w:id="313" w:name="_Toc374963168"/>
      <w:bookmarkStart w:id="314" w:name="_Toc374963169"/>
      <w:bookmarkStart w:id="315" w:name="_Toc280343853"/>
      <w:bookmarkStart w:id="316" w:name="_Toc418776833"/>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lang w:eastAsia="ar-SA"/>
        </w:rPr>
        <w:t>Number of Persons Required per Task</w:t>
      </w:r>
      <w:bookmarkEnd w:id="315"/>
      <w:bookmarkEnd w:id="316"/>
    </w:p>
    <w:p w14:paraId="762B160F" w14:textId="77777777" w:rsidR="00BC097A" w:rsidRDefault="00BC097A">
      <w:pPr>
        <w:spacing w:after="120"/>
        <w:rPr>
          <w:lang w:eastAsia="ar-SA"/>
        </w:rPr>
      </w:pPr>
      <w:r>
        <w:rPr>
          <w:lang w:eastAsia="ar-SA"/>
        </w:rPr>
        <w:t>Two or more persons are required for the following tasks:</w:t>
      </w:r>
    </w:p>
    <w:p w14:paraId="6DFA2778" w14:textId="77777777" w:rsidR="00BC097A" w:rsidRDefault="00BC097A" w:rsidP="00FA67E4">
      <w:pPr>
        <w:pStyle w:val="ListBullet"/>
        <w:numPr>
          <w:ilvl w:val="0"/>
          <w:numId w:val="53"/>
        </w:numPr>
        <w:tabs>
          <w:tab w:val="left" w:pos="720"/>
        </w:tabs>
      </w:pPr>
      <w:r>
        <w:t>CA key generation;</w:t>
      </w:r>
    </w:p>
    <w:p w14:paraId="30C927B2" w14:textId="77777777" w:rsidR="00BC097A" w:rsidRDefault="00BC097A">
      <w:pPr>
        <w:pStyle w:val="ListBullet"/>
        <w:tabs>
          <w:tab w:val="left" w:pos="720"/>
        </w:tabs>
        <w:ind w:left="720" w:hanging="360"/>
      </w:pPr>
      <w:r>
        <w:t>CA signing key activation;</w:t>
      </w:r>
    </w:p>
    <w:p w14:paraId="3004B04E" w14:textId="77777777" w:rsidR="00BC097A" w:rsidRDefault="00BC097A">
      <w:pPr>
        <w:pStyle w:val="ListBullet"/>
        <w:tabs>
          <w:tab w:val="left" w:pos="720"/>
        </w:tabs>
        <w:ind w:left="720" w:hanging="360"/>
      </w:pPr>
      <w:r>
        <w:t>CA private key backup.</w:t>
      </w:r>
    </w:p>
    <w:p w14:paraId="3EEC759B"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106889E9" w14:textId="77777777" w:rsidR="00BC097A" w:rsidRDefault="00BC097A" w:rsidP="00352D1F">
      <w:pPr>
        <w:pStyle w:val="Heading3"/>
        <w:rPr>
          <w:lang w:eastAsia="ar-SA"/>
        </w:rPr>
      </w:pPr>
      <w:bookmarkStart w:id="317" w:name="_Toc280343854"/>
      <w:bookmarkStart w:id="318" w:name="_Toc418776834"/>
      <w:r>
        <w:rPr>
          <w:lang w:eastAsia="ar-SA"/>
        </w:rPr>
        <w:t>Identification and Authentication for Each Role</w:t>
      </w:r>
      <w:bookmarkEnd w:id="317"/>
      <w:bookmarkEnd w:id="318"/>
    </w:p>
    <w:p w14:paraId="157F77E1"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5626AA1C" w14:textId="77777777" w:rsidR="00BC097A" w:rsidRDefault="00BC097A" w:rsidP="00352D1F">
      <w:pPr>
        <w:pStyle w:val="Heading3"/>
      </w:pPr>
      <w:bookmarkStart w:id="319" w:name="_Toc280343855"/>
      <w:bookmarkStart w:id="320" w:name="_Toc418776835"/>
      <w:r>
        <w:t>Roles Requiring Separation of Duties</w:t>
      </w:r>
      <w:bookmarkEnd w:id="319"/>
      <w:bookmarkEnd w:id="320"/>
    </w:p>
    <w:p w14:paraId="2458D6EE"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7F3A2B5E" w14:textId="77777777" w:rsidR="00BC097A" w:rsidRPr="008532AB" w:rsidRDefault="00BC097A">
      <w:pPr>
        <w:pStyle w:val="Heading2"/>
        <w:rPr>
          <w:lang w:eastAsia="ar-SA"/>
        </w:rPr>
      </w:pPr>
      <w:bookmarkStart w:id="321" w:name="_Toc280343856"/>
      <w:bookmarkStart w:id="322" w:name="_Toc418776836"/>
      <w:r w:rsidRPr="008532AB">
        <w:rPr>
          <w:lang w:eastAsia="ar-SA"/>
        </w:rPr>
        <w:t>Personnel Controls</w:t>
      </w:r>
      <w:bookmarkEnd w:id="321"/>
      <w:bookmarkEnd w:id="322"/>
    </w:p>
    <w:p w14:paraId="759EBD37" w14:textId="77777777" w:rsidR="00BC097A" w:rsidRDefault="00BC097A" w:rsidP="006B5C9C">
      <w:pPr>
        <w:pStyle w:val="Heading3"/>
        <w:rPr>
          <w:lang w:eastAsia="ar-SA"/>
        </w:rPr>
      </w:pPr>
      <w:bookmarkStart w:id="323" w:name="_Toc280343857"/>
      <w:bookmarkStart w:id="324" w:name="_Toc418776837"/>
      <w:r>
        <w:rPr>
          <w:lang w:eastAsia="ar-SA"/>
        </w:rPr>
        <w:t>Qualifications, Experience, and Clearance Requirements</w:t>
      </w:r>
      <w:bookmarkEnd w:id="323"/>
      <w:bookmarkEnd w:id="324"/>
    </w:p>
    <w:p w14:paraId="65CDE1C9"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265BD122" w14:textId="77777777" w:rsidR="00BC097A" w:rsidRDefault="00BC097A" w:rsidP="006B5C9C">
      <w:pPr>
        <w:pStyle w:val="Heading3"/>
        <w:rPr>
          <w:lang w:eastAsia="ar-SA"/>
        </w:rPr>
      </w:pPr>
      <w:bookmarkStart w:id="325" w:name="_Toc280343858"/>
      <w:bookmarkStart w:id="326" w:name="_Toc418776838"/>
      <w:r>
        <w:rPr>
          <w:lang w:eastAsia="ar-SA"/>
        </w:rPr>
        <w:t>Background Check Procedures</w:t>
      </w:r>
      <w:bookmarkEnd w:id="325"/>
      <w:bookmarkEnd w:id="326"/>
    </w:p>
    <w:p w14:paraId="2B72DB85" w14:textId="77777777" w:rsidR="00BC097A" w:rsidRDefault="00BC097A">
      <w:r>
        <w:t>CA personnel shall, at a minimum, pass a background investigation covering the following areas:</w:t>
      </w:r>
    </w:p>
    <w:p w14:paraId="705C52CF" w14:textId="77777777" w:rsidR="00BC097A" w:rsidRDefault="00BC097A" w:rsidP="00FA67E4">
      <w:pPr>
        <w:pStyle w:val="ListBullet"/>
        <w:numPr>
          <w:ilvl w:val="0"/>
          <w:numId w:val="54"/>
        </w:numPr>
        <w:tabs>
          <w:tab w:val="left" w:pos="720"/>
        </w:tabs>
      </w:pPr>
      <w:r>
        <w:t>Employment;</w:t>
      </w:r>
    </w:p>
    <w:p w14:paraId="20E1B2B5" w14:textId="77777777" w:rsidR="00BC097A" w:rsidRDefault="00BC097A">
      <w:pPr>
        <w:pStyle w:val="ListBullet"/>
        <w:tabs>
          <w:tab w:val="left" w:pos="720"/>
        </w:tabs>
        <w:ind w:left="720" w:hanging="360"/>
      </w:pPr>
      <w:r>
        <w:t>Education;</w:t>
      </w:r>
    </w:p>
    <w:p w14:paraId="0D9185A0" w14:textId="77777777" w:rsidR="00BC097A" w:rsidRDefault="00BC097A">
      <w:pPr>
        <w:pStyle w:val="ListBullet"/>
        <w:tabs>
          <w:tab w:val="left" w:pos="720"/>
        </w:tabs>
        <w:ind w:left="720" w:hanging="360"/>
      </w:pPr>
      <w:r>
        <w:t>Place of residence;</w:t>
      </w:r>
    </w:p>
    <w:p w14:paraId="22C0039F" w14:textId="77777777" w:rsidR="00BC097A" w:rsidRDefault="00BC097A">
      <w:pPr>
        <w:pStyle w:val="ListBullet"/>
        <w:tabs>
          <w:tab w:val="left" w:pos="720"/>
        </w:tabs>
        <w:ind w:left="720" w:hanging="360"/>
      </w:pPr>
      <w:r>
        <w:t>Law Enforcement; and</w:t>
      </w:r>
    </w:p>
    <w:p w14:paraId="3B57C2F4" w14:textId="77777777" w:rsidR="00BC097A" w:rsidRDefault="00BC097A">
      <w:pPr>
        <w:pStyle w:val="ListBullet"/>
        <w:tabs>
          <w:tab w:val="left" w:pos="720"/>
        </w:tabs>
        <w:ind w:left="720" w:hanging="360"/>
      </w:pPr>
      <w:r>
        <w:t>References.</w:t>
      </w:r>
    </w:p>
    <w:p w14:paraId="30DEDC77" w14:textId="77777777" w:rsidR="00BC097A" w:rsidRDefault="00BC097A">
      <w:r>
        <w:lastRenderedPageBreak/>
        <w:t>The period of investigation must cover at least the last five years for each area, excepting the residence check which must cover at least the last three years.  Regardless of the date of award, the highest educational degree shall be verified.</w:t>
      </w:r>
    </w:p>
    <w:p w14:paraId="70BC8231"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0ADB7E27" w14:textId="77777777" w:rsidR="00BC097A" w:rsidRDefault="00BC097A" w:rsidP="006B5C9C">
      <w:pPr>
        <w:pStyle w:val="Heading3"/>
        <w:rPr>
          <w:lang w:eastAsia="ar-SA"/>
        </w:rPr>
      </w:pPr>
      <w:bookmarkStart w:id="327" w:name="_Toc280343859"/>
      <w:bookmarkStart w:id="328" w:name="_Toc418776839"/>
      <w:r>
        <w:rPr>
          <w:lang w:eastAsia="ar-SA"/>
        </w:rPr>
        <w:t>Training Requirements</w:t>
      </w:r>
      <w:bookmarkEnd w:id="327"/>
      <w:bookmarkEnd w:id="328"/>
    </w:p>
    <w:p w14:paraId="2183444F" w14:textId="77777777" w:rsidR="00BC097A" w:rsidRDefault="00BC097A">
      <w:r>
        <w:t>All personnel performing duties with respect to the operation of the CA or RA shall receive comprehensive training.  Training shall be conducted in the following areas:</w:t>
      </w:r>
    </w:p>
    <w:p w14:paraId="43E04FA2"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0F5BD7E4"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5175F7BB"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35AD99B9"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5FEF3169" w14:textId="77777777" w:rsidR="00BC097A" w:rsidRDefault="00BC097A">
      <w:pPr>
        <w:pStyle w:val="BulletDouble"/>
        <w:numPr>
          <w:ilvl w:val="0"/>
          <w:numId w:val="27"/>
        </w:numPr>
        <w:tabs>
          <w:tab w:val="left" w:pos="1080"/>
        </w:tabs>
        <w:rPr>
          <w:lang w:eastAsia="ar-SA"/>
        </w:rPr>
      </w:pPr>
      <w:r>
        <w:rPr>
          <w:lang w:eastAsia="ar-SA"/>
        </w:rPr>
        <w:t>Stipulations of this policy.</w:t>
      </w:r>
    </w:p>
    <w:p w14:paraId="764775DD" w14:textId="77777777" w:rsidR="00BC097A" w:rsidRDefault="00BC097A" w:rsidP="006B5C9C">
      <w:pPr>
        <w:pStyle w:val="Heading3"/>
        <w:rPr>
          <w:lang w:eastAsia="ar-SA"/>
        </w:rPr>
      </w:pPr>
      <w:bookmarkStart w:id="329" w:name="_Toc280343860"/>
      <w:bookmarkStart w:id="330" w:name="_Toc418776840"/>
      <w:r>
        <w:rPr>
          <w:lang w:eastAsia="ar-SA"/>
        </w:rPr>
        <w:t>Retraining Frequency and Requirements</w:t>
      </w:r>
      <w:bookmarkEnd w:id="329"/>
      <w:bookmarkEnd w:id="330"/>
    </w:p>
    <w:p w14:paraId="2E818EA1"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3B498D2E"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0FB9FD9F" w14:textId="77777777" w:rsidR="00BC097A" w:rsidRDefault="00BC097A" w:rsidP="006B5C9C">
      <w:pPr>
        <w:pStyle w:val="Heading3"/>
        <w:rPr>
          <w:lang w:eastAsia="ar-SA"/>
        </w:rPr>
      </w:pPr>
      <w:bookmarkStart w:id="331" w:name="_Toc280343861"/>
      <w:bookmarkStart w:id="332" w:name="_Toc418776841"/>
      <w:r>
        <w:rPr>
          <w:lang w:eastAsia="ar-SA"/>
        </w:rPr>
        <w:t>Job Rotation Frequency and Sequence</w:t>
      </w:r>
      <w:bookmarkEnd w:id="331"/>
      <w:bookmarkEnd w:id="332"/>
    </w:p>
    <w:p w14:paraId="6D43836B" w14:textId="77777777" w:rsidR="00BC097A" w:rsidRDefault="00BC097A">
      <w:r>
        <w:t>No stipulation.</w:t>
      </w:r>
    </w:p>
    <w:p w14:paraId="521584B9" w14:textId="77777777" w:rsidR="00BC097A" w:rsidRDefault="00BC097A" w:rsidP="006B5C9C">
      <w:pPr>
        <w:pStyle w:val="Heading3"/>
      </w:pPr>
      <w:bookmarkStart w:id="333" w:name="_Toc280343862"/>
      <w:bookmarkStart w:id="334" w:name="_Toc418776842"/>
      <w:r>
        <w:t>Sanctions for Unauthorized Actions</w:t>
      </w:r>
      <w:bookmarkEnd w:id="333"/>
      <w:bookmarkEnd w:id="334"/>
    </w:p>
    <w:p w14:paraId="1E9199C8"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52C548B3" w14:textId="77777777" w:rsidR="00BC097A" w:rsidRDefault="00BC097A" w:rsidP="006B5C9C">
      <w:pPr>
        <w:pStyle w:val="Heading3"/>
      </w:pPr>
      <w:bookmarkStart w:id="335" w:name="_Toc280343863"/>
      <w:bookmarkStart w:id="336" w:name="_Toc418776843"/>
      <w:r>
        <w:t>Independent Contractor Requirements</w:t>
      </w:r>
      <w:bookmarkEnd w:id="335"/>
      <w:bookmarkEnd w:id="336"/>
    </w:p>
    <w:p w14:paraId="7582D9F5" w14:textId="77777777" w:rsidR="00BC097A" w:rsidRDefault="00BC097A">
      <w:r>
        <w:t>Contractors fulfilling trusted roles are subject to all personnel requirements stipulated in this policy.</w:t>
      </w:r>
    </w:p>
    <w:p w14:paraId="37F09187"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230BB5BF" w14:textId="77777777" w:rsidR="00BC097A" w:rsidRDefault="00BC097A" w:rsidP="006B5C9C">
      <w:pPr>
        <w:pStyle w:val="Heading3"/>
      </w:pPr>
      <w:bookmarkStart w:id="337" w:name="_Toc280343864"/>
      <w:bookmarkStart w:id="338" w:name="_Toc418776844"/>
      <w:r>
        <w:lastRenderedPageBreak/>
        <w:t>Documentation Supplied to Personnel</w:t>
      </w:r>
      <w:bookmarkEnd w:id="337"/>
      <w:bookmarkEnd w:id="338"/>
    </w:p>
    <w:p w14:paraId="134821BA"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51429F08" w14:textId="77777777" w:rsidR="00BC097A" w:rsidRPr="008532AB" w:rsidRDefault="00BC097A">
      <w:pPr>
        <w:pStyle w:val="Heading2"/>
        <w:rPr>
          <w:lang w:eastAsia="ar-SA"/>
        </w:rPr>
      </w:pPr>
      <w:bookmarkStart w:id="339" w:name="_Toc280343865"/>
      <w:bookmarkStart w:id="340" w:name="_Toc418776845"/>
      <w:r w:rsidRPr="008532AB">
        <w:rPr>
          <w:lang w:eastAsia="ar-SA"/>
        </w:rPr>
        <w:t>Audit Logging Procedures</w:t>
      </w:r>
      <w:bookmarkEnd w:id="339"/>
      <w:bookmarkEnd w:id="340"/>
    </w:p>
    <w:p w14:paraId="03DBD42C"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23673C6E" w14:textId="77777777" w:rsidR="00BC097A" w:rsidRDefault="00BC097A" w:rsidP="006B5C9C">
      <w:pPr>
        <w:pStyle w:val="Heading3"/>
      </w:pPr>
      <w:bookmarkStart w:id="341" w:name="_Toc280343866"/>
      <w:bookmarkStart w:id="342" w:name="_Toc418776846"/>
      <w:r>
        <w:t>Types of Events Recorded</w:t>
      </w:r>
      <w:bookmarkEnd w:id="341"/>
      <w:bookmarkEnd w:id="342"/>
    </w:p>
    <w:p w14:paraId="4A861463"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14C8FE4C"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7DD06566"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3ECEF84F"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2518CB16"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4333E368"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38A7F382" w14:textId="77777777" w:rsidR="00BC097A" w:rsidRDefault="00BC097A">
      <w:r>
        <w:t>A message from any source requesting an action by the CA is an auditable event; the corresponding audit record must also include message date and time, source, destination, and contents.</w:t>
      </w:r>
    </w:p>
    <w:p w14:paraId="1E359D31" w14:textId="77777777" w:rsidR="00BC097A" w:rsidRDefault="00BC097A">
      <w:r>
        <w:t>The CA shall record the events identified in the list below.  Where these events cannot be electronically logged, the CA shall supplement electronic audit logs with physical logs as necessary.</w:t>
      </w:r>
    </w:p>
    <w:p w14:paraId="09DC27E9"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5DF3D794"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6EA242F9"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61F02E1C"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5625D857"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04E9583A"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06EA5BA7"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67CABA15"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67519C1B"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40DEA7E7"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An Administrator changes the type of authenticator, e.g., from password to biometrics</w:t>
      </w:r>
    </w:p>
    <w:p w14:paraId="38DC1891"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6EA74FBC"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23AAD011"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6AFCDDE3"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01D932C6"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047D793A"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5CA04863"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0C05F626"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5BC0C920"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0DF0A8BE"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64864BE0"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0F19BBD3"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69475342"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7052015C"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150B2654"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67CA1A63"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4F6338CE"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2C8725CE"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57C22A0C"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4ED402DF"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367F1029"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439BC4FE"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49E124C8"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5D4CE4B2"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69EE6AE9"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7A885C36"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5C466F36"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15256487"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568E56D3" w14:textId="77777777" w:rsidR="00BC097A" w:rsidRDefault="00BC097A">
      <w:pPr>
        <w:pStyle w:val="WW-BodyText2"/>
        <w:numPr>
          <w:ilvl w:val="0"/>
          <w:numId w:val="18"/>
        </w:numPr>
        <w:tabs>
          <w:tab w:val="left" w:pos="720"/>
        </w:tabs>
        <w:spacing w:after="120"/>
        <w:rPr>
          <w:lang w:eastAsia="ar-SA"/>
        </w:rPr>
      </w:pPr>
      <w:r>
        <w:rPr>
          <w:lang w:eastAsia="ar-SA"/>
        </w:rPr>
        <w:lastRenderedPageBreak/>
        <w:t>CERTIFICATE PROFILE MANAGEMENT:</w:t>
      </w:r>
    </w:p>
    <w:p w14:paraId="2DA5B6F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496810AB"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3854572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16A01D48"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179009C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0BD40118"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5F3ABB7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6B37154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3B383C7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77740B2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39DBB46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3CA57F5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3413A40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7088251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3204A67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7772463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75FDA8C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1F4044C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7F9BCE4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17454BE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587E2CD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7B8B365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26B028E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4F1D1D0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2AEF4E7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39A2ED0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3A6CC4D2"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79C76F7F"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730D58B7"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62114ECD"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4D090515"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6E14E512" w14:textId="77777777" w:rsidR="00BC097A" w:rsidRDefault="00BC097A">
      <w:pPr>
        <w:pStyle w:val="WW-BodyText2"/>
        <w:numPr>
          <w:ilvl w:val="2"/>
          <w:numId w:val="18"/>
        </w:numPr>
        <w:tabs>
          <w:tab w:val="left" w:pos="1440"/>
        </w:tabs>
        <w:spacing w:after="120"/>
        <w:ind w:left="1440"/>
        <w:rPr>
          <w:lang w:eastAsia="ar-SA"/>
        </w:rPr>
      </w:pPr>
      <w:r>
        <w:rPr>
          <w:lang w:eastAsia="ar-SA"/>
        </w:rPr>
        <w:lastRenderedPageBreak/>
        <w:t>Operating system</w:t>
      </w:r>
    </w:p>
    <w:p w14:paraId="32A4D9B4"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79409319"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3D581593"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77408D07"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026F4394"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018025D0"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2C375403" w14:textId="77777777" w:rsidR="00BC097A" w:rsidRDefault="00BC097A">
      <w:pPr>
        <w:pStyle w:val="WW-BodyText2"/>
        <w:numPr>
          <w:ilvl w:val="0"/>
          <w:numId w:val="18"/>
        </w:numPr>
        <w:tabs>
          <w:tab w:val="left" w:pos="720"/>
        </w:tabs>
        <w:spacing w:after="120"/>
        <w:rPr>
          <w:lang w:eastAsia="ar-SA"/>
        </w:rPr>
      </w:pPr>
      <w:r>
        <w:rPr>
          <w:lang w:eastAsia="ar-SA"/>
        </w:rPr>
        <w:t>ANOMALIES:</w:t>
      </w:r>
    </w:p>
    <w:p w14:paraId="619ED172"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24D5F1C2"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3EA8762B"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5FCA2F87"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6A8E3B10"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6D7CB9AA"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64EB9B54"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3DB2C6FF"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0E890A8B"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3A662B2C"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7C93050E"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2F35F4A1"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43F698C8" w14:textId="77777777" w:rsidR="00BC097A" w:rsidRDefault="00BC097A" w:rsidP="006B5C9C">
      <w:pPr>
        <w:pStyle w:val="Heading3"/>
        <w:rPr>
          <w:lang w:eastAsia="ar-SA"/>
        </w:rPr>
      </w:pPr>
      <w:bookmarkStart w:id="343" w:name="_Toc280343867"/>
      <w:bookmarkStart w:id="344" w:name="_Toc418776847"/>
      <w:r>
        <w:rPr>
          <w:lang w:eastAsia="ar-SA"/>
        </w:rPr>
        <w:t>Frequency of Processing Log</w:t>
      </w:r>
      <w:bookmarkEnd w:id="343"/>
      <w:bookmarkEnd w:id="344"/>
    </w:p>
    <w:p w14:paraId="665017C1"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29AC44EB"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50DCC43C"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40611BF8" w14:textId="77777777" w:rsidR="00BC097A" w:rsidRDefault="00BC097A" w:rsidP="006B5C9C">
      <w:pPr>
        <w:pStyle w:val="Heading3"/>
      </w:pPr>
      <w:bookmarkStart w:id="345" w:name="_Toc280343868"/>
      <w:bookmarkStart w:id="346" w:name="_Toc418776848"/>
      <w:r>
        <w:t>Retention Period for Audit Log</w:t>
      </w:r>
      <w:bookmarkEnd w:id="345"/>
      <w:bookmarkEnd w:id="346"/>
    </w:p>
    <w:p w14:paraId="687AE1B1"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4D313305" w14:textId="77777777" w:rsidR="00BC097A" w:rsidRDefault="00BC097A" w:rsidP="006B5C9C">
      <w:pPr>
        <w:pStyle w:val="Heading3"/>
      </w:pPr>
      <w:bookmarkStart w:id="347" w:name="_Toc280343869"/>
      <w:bookmarkStart w:id="348" w:name="_Toc418776849"/>
      <w:r>
        <w:lastRenderedPageBreak/>
        <w:t>Protection of Audit Log</w:t>
      </w:r>
      <w:bookmarkEnd w:id="347"/>
      <w:bookmarkEnd w:id="348"/>
    </w:p>
    <w:p w14:paraId="737F19FC"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6E14CA36" w14:textId="77777777" w:rsidR="00BC097A" w:rsidRDefault="00BC097A" w:rsidP="006B5C9C">
      <w:pPr>
        <w:pStyle w:val="Heading3"/>
        <w:rPr>
          <w:lang w:eastAsia="ar-SA"/>
        </w:rPr>
      </w:pPr>
      <w:bookmarkStart w:id="349" w:name="_Toc280343870"/>
      <w:bookmarkStart w:id="350" w:name="_Toc418776850"/>
      <w:r>
        <w:rPr>
          <w:lang w:eastAsia="ar-SA"/>
        </w:rPr>
        <w:t>Audit Log Backup Procedures</w:t>
      </w:r>
      <w:bookmarkEnd w:id="349"/>
      <w:bookmarkEnd w:id="350"/>
    </w:p>
    <w:p w14:paraId="2E9E6896"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0E1F1CC9" w14:textId="77777777" w:rsidR="00BC097A" w:rsidRDefault="00BC097A" w:rsidP="006B5C9C">
      <w:pPr>
        <w:pStyle w:val="Heading3"/>
        <w:rPr>
          <w:lang w:eastAsia="ar-SA"/>
        </w:rPr>
      </w:pPr>
      <w:bookmarkStart w:id="351" w:name="_Toc280343871"/>
      <w:bookmarkStart w:id="352" w:name="_Toc418776851"/>
      <w:r>
        <w:rPr>
          <w:lang w:eastAsia="ar-SA"/>
        </w:rPr>
        <w:t>Audit Collection System (Internal vs. External)</w:t>
      </w:r>
      <w:bookmarkEnd w:id="351"/>
      <w:bookmarkEnd w:id="352"/>
    </w:p>
    <w:p w14:paraId="5A9FF9C6"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463E07F5" w14:textId="77777777" w:rsidR="00BC097A" w:rsidRDefault="00BC097A" w:rsidP="006B5C9C">
      <w:pPr>
        <w:pStyle w:val="Heading3"/>
      </w:pPr>
      <w:bookmarkStart w:id="353" w:name="_Toc280343872"/>
      <w:bookmarkStart w:id="354" w:name="_Toc418776852"/>
      <w:r>
        <w:t>Notification to Event-Causing Subject</w:t>
      </w:r>
      <w:bookmarkEnd w:id="353"/>
      <w:bookmarkEnd w:id="354"/>
    </w:p>
    <w:p w14:paraId="54C4127A"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0105AF4F" w14:textId="77777777" w:rsidR="00BC097A" w:rsidRDefault="00BC097A" w:rsidP="006B5C9C">
      <w:pPr>
        <w:pStyle w:val="Heading3"/>
      </w:pPr>
      <w:bookmarkStart w:id="355" w:name="_Toc280343873"/>
      <w:bookmarkStart w:id="356" w:name="_Toc418776853"/>
      <w:r>
        <w:t>Vulnerability Assessments</w:t>
      </w:r>
      <w:bookmarkEnd w:id="355"/>
      <w:bookmarkEnd w:id="356"/>
    </w:p>
    <w:p w14:paraId="52232D22"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2A875D7A" w14:textId="77777777" w:rsidR="00BC097A" w:rsidRPr="008532AB" w:rsidRDefault="00DD16D9">
      <w:pPr>
        <w:pStyle w:val="Heading2"/>
        <w:rPr>
          <w:lang w:eastAsia="ar-SA"/>
        </w:rPr>
      </w:pPr>
      <w:bookmarkStart w:id="357" w:name="_Toc418776854"/>
      <w:r>
        <w:rPr>
          <w:noProof/>
          <w:lang w:eastAsia="ar-SA"/>
        </w:rPr>
        <mc:AlternateContent>
          <mc:Choice Requires="wps">
            <w:drawing>
              <wp:anchor distT="0" distB="228600" distL="114935" distR="114935" simplePos="0" relativeHeight="251655168" behindDoc="0" locked="0" layoutInCell="1" allowOverlap="1" wp14:anchorId="3B1E2084" wp14:editId="0DD24C96">
                <wp:simplePos x="0" y="0"/>
                <wp:positionH relativeFrom="column">
                  <wp:align>center</wp:align>
                </wp:positionH>
                <wp:positionV relativeFrom="paragraph">
                  <wp:posOffset>83820</wp:posOffset>
                </wp:positionV>
                <wp:extent cx="4846320" cy="744855"/>
                <wp:effectExtent l="0" t="0" r="5080" b="4445"/>
                <wp:wrapTopAndBottom/>
                <wp:docPr id="72165324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48D13C25" w14:textId="77777777" w:rsidR="00F94B76" w:rsidRDefault="00F94B76">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E2084" id="Text Box 13" o:spid="_x0000_s1046"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" strokeweight=".5pt">
                <v:path arrowok="t"/>
                <v:textbox inset="7.45pt,3.85pt,7.45pt,3.85pt">
                  <w:txbxContent>
                    <w:p w14:paraId="48D13C25" w14:textId="77777777" w:rsidR="00F94B76" w:rsidRDefault="00F94B76">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58" w:name="_Toc280343874"/>
      <w:r w:rsidR="00BC097A" w:rsidRPr="008532AB">
        <w:rPr>
          <w:lang w:eastAsia="ar-SA"/>
        </w:rPr>
        <w:t>Records Archival</w:t>
      </w:r>
      <w:bookmarkEnd w:id="357"/>
      <w:bookmarkEnd w:id="358"/>
    </w:p>
    <w:p w14:paraId="2619D462"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47F57CE2" w14:textId="77777777" w:rsidR="00BC097A" w:rsidRDefault="00BC097A" w:rsidP="006B5C9C">
      <w:pPr>
        <w:pStyle w:val="Heading3"/>
        <w:rPr>
          <w:lang w:eastAsia="ar-SA"/>
        </w:rPr>
      </w:pPr>
      <w:bookmarkStart w:id="359" w:name="_Toc280343875"/>
      <w:bookmarkStart w:id="360" w:name="_Toc418776855"/>
      <w:r>
        <w:rPr>
          <w:lang w:eastAsia="ar-SA"/>
        </w:rPr>
        <w:t>Types of Events Archived</w:t>
      </w:r>
      <w:bookmarkEnd w:id="359"/>
      <w:bookmarkEnd w:id="360"/>
    </w:p>
    <w:p w14:paraId="2FC4B64E"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28929DC3" w14:textId="77777777" w:rsidR="00BC097A" w:rsidRDefault="00BC097A" w:rsidP="00FA67E4">
      <w:pPr>
        <w:pStyle w:val="ListBullet"/>
        <w:numPr>
          <w:ilvl w:val="0"/>
          <w:numId w:val="55"/>
        </w:numPr>
        <w:tabs>
          <w:tab w:val="left" w:pos="720"/>
        </w:tabs>
      </w:pPr>
      <w:r>
        <w:lastRenderedPageBreak/>
        <w:t>CA accreditation (if applicable)</w:t>
      </w:r>
    </w:p>
    <w:p w14:paraId="1BBB0A00" w14:textId="77777777" w:rsidR="00BC097A" w:rsidRDefault="00BC097A">
      <w:pPr>
        <w:pStyle w:val="ListBullet"/>
        <w:tabs>
          <w:tab w:val="left" w:pos="720"/>
        </w:tabs>
        <w:ind w:left="720" w:hanging="360"/>
      </w:pPr>
      <w:r>
        <w:t>Certificate policy</w:t>
      </w:r>
    </w:p>
    <w:p w14:paraId="717B5267" w14:textId="77777777" w:rsidR="00BC097A" w:rsidRDefault="00BC097A">
      <w:pPr>
        <w:pStyle w:val="ListBullet"/>
        <w:tabs>
          <w:tab w:val="left" w:pos="720"/>
        </w:tabs>
        <w:ind w:left="720" w:hanging="360"/>
      </w:pPr>
      <w:r>
        <w:t>Certification practice statement</w:t>
      </w:r>
    </w:p>
    <w:p w14:paraId="2315204C" w14:textId="77777777" w:rsidR="00BC097A" w:rsidRDefault="00BC097A">
      <w:pPr>
        <w:pStyle w:val="ListBullet"/>
        <w:tabs>
          <w:tab w:val="left" w:pos="720"/>
        </w:tabs>
        <w:ind w:left="720" w:hanging="360"/>
      </w:pPr>
      <w:r>
        <w:t>Contractual obligations</w:t>
      </w:r>
    </w:p>
    <w:p w14:paraId="7C84C638" w14:textId="77777777" w:rsidR="00BC097A" w:rsidRDefault="00BC097A">
      <w:pPr>
        <w:pStyle w:val="ListBullet"/>
        <w:tabs>
          <w:tab w:val="left" w:pos="720"/>
        </w:tabs>
        <w:ind w:left="720" w:hanging="360"/>
      </w:pPr>
      <w:r>
        <w:t xml:space="preserve"> and other agreements concerning operations of the CA</w:t>
      </w:r>
    </w:p>
    <w:p w14:paraId="0CB53E8B" w14:textId="77777777" w:rsidR="00BC097A" w:rsidRDefault="00BC097A">
      <w:pPr>
        <w:pStyle w:val="ListBullet"/>
        <w:tabs>
          <w:tab w:val="left" w:pos="720"/>
        </w:tabs>
        <w:ind w:left="720" w:hanging="360"/>
      </w:pPr>
      <w:r>
        <w:t>System and equipment configuration</w:t>
      </w:r>
    </w:p>
    <w:p w14:paraId="202D1910" w14:textId="77777777" w:rsidR="00BC097A" w:rsidRDefault="00BC097A">
      <w:pPr>
        <w:pStyle w:val="ListBullet"/>
        <w:tabs>
          <w:tab w:val="left" w:pos="720"/>
        </w:tabs>
        <w:ind w:left="720" w:hanging="360"/>
      </w:pPr>
      <w:r>
        <w:t>Modifications and updates to system or configuration</w:t>
      </w:r>
    </w:p>
    <w:p w14:paraId="7D2747FC" w14:textId="77777777" w:rsidR="00BC097A" w:rsidRDefault="00BC097A">
      <w:pPr>
        <w:pStyle w:val="ListBullet"/>
        <w:tabs>
          <w:tab w:val="left" w:pos="720"/>
        </w:tabs>
        <w:ind w:left="720" w:hanging="360"/>
      </w:pPr>
      <w:r>
        <w:t>Certificate requests</w:t>
      </w:r>
    </w:p>
    <w:p w14:paraId="67019232" w14:textId="77777777" w:rsidR="00BC097A" w:rsidRDefault="00BC097A">
      <w:pPr>
        <w:pStyle w:val="ListBullet"/>
        <w:tabs>
          <w:tab w:val="left" w:pos="720"/>
        </w:tabs>
        <w:ind w:left="720" w:hanging="360"/>
      </w:pPr>
      <w:r>
        <w:t>All certificates issued and/or published</w:t>
      </w:r>
    </w:p>
    <w:p w14:paraId="4252678C" w14:textId="77777777" w:rsidR="00BC097A" w:rsidRDefault="00BC097A" w:rsidP="00E24C08">
      <w:pPr>
        <w:pStyle w:val="ListBullet"/>
        <w:tabs>
          <w:tab w:val="left" w:pos="720"/>
        </w:tabs>
        <w:ind w:left="720" w:hanging="360"/>
      </w:pPr>
      <w:r>
        <w:t>Record of re-key</w:t>
      </w:r>
    </w:p>
    <w:p w14:paraId="6E5B4876" w14:textId="77777777" w:rsidR="00BC097A" w:rsidRDefault="00BC097A">
      <w:pPr>
        <w:pStyle w:val="ListBullet"/>
        <w:tabs>
          <w:tab w:val="left" w:pos="720"/>
        </w:tabs>
        <w:ind w:left="720" w:hanging="360"/>
      </w:pPr>
      <w:r>
        <w:t>Revocation requests</w:t>
      </w:r>
    </w:p>
    <w:p w14:paraId="3EF7D892" w14:textId="77777777" w:rsidR="00BC097A" w:rsidRDefault="00BC097A">
      <w:pPr>
        <w:pStyle w:val="ListBullet"/>
        <w:tabs>
          <w:tab w:val="left" w:pos="720"/>
        </w:tabs>
        <w:ind w:left="720" w:hanging="360"/>
      </w:pPr>
      <w:r>
        <w:t>Subscriber identity authentication data as per section 3.2.3</w:t>
      </w:r>
    </w:p>
    <w:p w14:paraId="453C1CB3" w14:textId="77777777" w:rsidR="00BC097A" w:rsidRDefault="00BC097A">
      <w:pPr>
        <w:pStyle w:val="ListBullet"/>
        <w:tabs>
          <w:tab w:val="left" w:pos="720"/>
        </w:tabs>
        <w:ind w:left="720" w:hanging="360"/>
      </w:pPr>
      <w:r>
        <w:t>Documentation of receipt and acceptance of certificates (if applicable)</w:t>
      </w:r>
    </w:p>
    <w:p w14:paraId="2E25D9B1" w14:textId="77777777" w:rsidR="00BC097A" w:rsidRDefault="00BC097A">
      <w:pPr>
        <w:pStyle w:val="ListBullet"/>
        <w:tabs>
          <w:tab w:val="left" w:pos="720"/>
        </w:tabs>
        <w:ind w:left="720" w:hanging="360"/>
      </w:pPr>
      <w:r>
        <w:t>Subscriber agreements</w:t>
      </w:r>
    </w:p>
    <w:p w14:paraId="7D1D2CE5" w14:textId="77777777" w:rsidR="00BC097A" w:rsidRDefault="00BC097A">
      <w:pPr>
        <w:pStyle w:val="ListBullet"/>
        <w:tabs>
          <w:tab w:val="left" w:pos="720"/>
        </w:tabs>
        <w:ind w:left="720" w:hanging="360"/>
      </w:pPr>
      <w:r>
        <w:t>Documentation of receipt of tokens</w:t>
      </w:r>
    </w:p>
    <w:p w14:paraId="635045F9" w14:textId="77777777" w:rsidR="00BC097A" w:rsidRDefault="00BC097A">
      <w:pPr>
        <w:pStyle w:val="ListBullet"/>
        <w:tabs>
          <w:tab w:val="left" w:pos="720"/>
        </w:tabs>
        <w:ind w:left="720" w:hanging="360"/>
      </w:pPr>
      <w:r>
        <w:t>All CRLs issued and/or published</w:t>
      </w:r>
    </w:p>
    <w:p w14:paraId="19995A2B" w14:textId="77777777" w:rsidR="00BC097A" w:rsidRDefault="00BC097A">
      <w:pPr>
        <w:pStyle w:val="ListBullet"/>
        <w:tabs>
          <w:tab w:val="left" w:pos="720"/>
        </w:tabs>
        <w:ind w:left="720" w:hanging="360"/>
      </w:pPr>
      <w:r>
        <w:t>Other data or applications to verify archive contents</w:t>
      </w:r>
    </w:p>
    <w:p w14:paraId="2B24EF00" w14:textId="77777777" w:rsidR="00BC097A" w:rsidRDefault="00E24C08">
      <w:pPr>
        <w:pStyle w:val="ListBullet"/>
        <w:tabs>
          <w:tab w:val="left" w:pos="720"/>
        </w:tabs>
        <w:ind w:left="720" w:hanging="360"/>
      </w:pPr>
      <w:r>
        <w:t>Compliance Auditor reports</w:t>
      </w:r>
    </w:p>
    <w:p w14:paraId="42F1A280" w14:textId="77777777" w:rsidR="00E24C08" w:rsidRDefault="00E24C08">
      <w:pPr>
        <w:pStyle w:val="ListBullet"/>
        <w:tabs>
          <w:tab w:val="left" w:pos="720"/>
        </w:tabs>
        <w:ind w:left="720" w:hanging="360"/>
      </w:pPr>
      <w:r>
        <w:t>Any changes to the Audit parameters, e.g. audit frequency, type of event audited</w:t>
      </w:r>
    </w:p>
    <w:p w14:paraId="4AF3D7A0" w14:textId="77777777" w:rsidR="00E24C08" w:rsidRDefault="00E24C08">
      <w:pPr>
        <w:pStyle w:val="ListBullet"/>
        <w:tabs>
          <w:tab w:val="left" w:pos="720"/>
        </w:tabs>
        <w:ind w:left="720" w:hanging="360"/>
      </w:pPr>
      <w:r>
        <w:t>Any attempt to delete or modify the Audit logs</w:t>
      </w:r>
    </w:p>
    <w:p w14:paraId="07A3E7C6" w14:textId="77777777" w:rsidR="00E24C08" w:rsidRDefault="00E24C08">
      <w:pPr>
        <w:pStyle w:val="ListBullet"/>
        <w:tabs>
          <w:tab w:val="left" w:pos="720"/>
        </w:tabs>
        <w:ind w:left="720" w:hanging="360"/>
      </w:pPr>
      <w:r>
        <w:t>Whenever the CA generates a key (Not mandatory for single session or one-time use symmetric keys)</w:t>
      </w:r>
    </w:p>
    <w:p w14:paraId="35FF57D2" w14:textId="77777777" w:rsidR="00E24C08" w:rsidRDefault="00E24C08">
      <w:pPr>
        <w:pStyle w:val="ListBullet"/>
        <w:tabs>
          <w:tab w:val="left" w:pos="720"/>
        </w:tabs>
        <w:ind w:left="720" w:hanging="360"/>
      </w:pPr>
      <w:r>
        <w:t>All access to certificate subject private keys retained within the CA for key recovery purposes</w:t>
      </w:r>
    </w:p>
    <w:p w14:paraId="1FD8D24E" w14:textId="77777777" w:rsidR="00E24C08" w:rsidRDefault="00E24C08">
      <w:pPr>
        <w:pStyle w:val="ListBullet"/>
        <w:tabs>
          <w:tab w:val="left" w:pos="720"/>
        </w:tabs>
        <w:ind w:left="720" w:hanging="360"/>
      </w:pPr>
      <w:r>
        <w:t>All changes to the trusted public keys, including additions and deletions</w:t>
      </w:r>
    </w:p>
    <w:p w14:paraId="5C08CAF5" w14:textId="77777777" w:rsidR="00E24C08" w:rsidRDefault="00E24C08">
      <w:pPr>
        <w:pStyle w:val="ListBullet"/>
        <w:tabs>
          <w:tab w:val="left" w:pos="720"/>
        </w:tabs>
        <w:ind w:left="720" w:hanging="360"/>
      </w:pPr>
      <w:r>
        <w:t>The export of private and secret keys (keys used for a single session or message are excluded)</w:t>
      </w:r>
    </w:p>
    <w:p w14:paraId="585F03ED" w14:textId="77777777" w:rsidR="00E24C08" w:rsidRDefault="00E24C08">
      <w:pPr>
        <w:pStyle w:val="ListBullet"/>
        <w:tabs>
          <w:tab w:val="left" w:pos="720"/>
        </w:tabs>
        <w:ind w:left="720" w:hanging="360"/>
      </w:pPr>
      <w:r>
        <w:t>The approval or rejection of a certificate status change request</w:t>
      </w:r>
    </w:p>
    <w:p w14:paraId="50267CA7" w14:textId="77777777" w:rsidR="00E24C08" w:rsidRDefault="00E24C08">
      <w:pPr>
        <w:pStyle w:val="ListBullet"/>
        <w:tabs>
          <w:tab w:val="left" w:pos="720"/>
        </w:tabs>
        <w:ind w:left="720" w:hanging="360"/>
      </w:pPr>
      <w:r>
        <w:t>Appointment of an individual to a Trusted Role</w:t>
      </w:r>
    </w:p>
    <w:p w14:paraId="6F88FF89" w14:textId="77777777" w:rsidR="00E24C08" w:rsidRDefault="00E24C08">
      <w:pPr>
        <w:pStyle w:val="ListBullet"/>
        <w:tabs>
          <w:tab w:val="left" w:pos="720"/>
        </w:tabs>
        <w:ind w:left="720" w:hanging="360"/>
      </w:pPr>
      <w:r>
        <w:t>Destruction of cryptographic modules</w:t>
      </w:r>
    </w:p>
    <w:p w14:paraId="75C0280C" w14:textId="77777777" w:rsidR="00E24C08" w:rsidRDefault="00E24C08">
      <w:pPr>
        <w:pStyle w:val="ListBullet"/>
        <w:tabs>
          <w:tab w:val="left" w:pos="720"/>
        </w:tabs>
        <w:ind w:left="720" w:hanging="360"/>
      </w:pPr>
      <w:r>
        <w:t>All certificate compromise notifications</w:t>
      </w:r>
    </w:p>
    <w:p w14:paraId="67CD492C" w14:textId="77777777" w:rsidR="00E24C08" w:rsidRDefault="00E24C08">
      <w:pPr>
        <w:pStyle w:val="ListBullet"/>
        <w:tabs>
          <w:tab w:val="left" w:pos="720"/>
        </w:tabs>
        <w:ind w:left="720" w:hanging="360"/>
      </w:pPr>
      <w:r>
        <w:t>Remedial action taken as a result of violations of physical security</w:t>
      </w:r>
    </w:p>
    <w:p w14:paraId="497CFDB7" w14:textId="77777777" w:rsidR="00E24C08" w:rsidRDefault="00E24C08">
      <w:pPr>
        <w:pStyle w:val="ListBullet"/>
        <w:tabs>
          <w:tab w:val="left" w:pos="720"/>
        </w:tabs>
        <w:ind w:left="720" w:hanging="360"/>
      </w:pPr>
      <w:r>
        <w:lastRenderedPageBreak/>
        <w:t>Violations of Certificate Policy</w:t>
      </w:r>
    </w:p>
    <w:p w14:paraId="5B1E426D" w14:textId="77777777" w:rsidR="00E24C08" w:rsidRDefault="00E24C08">
      <w:pPr>
        <w:pStyle w:val="ListBullet"/>
        <w:tabs>
          <w:tab w:val="left" w:pos="720"/>
        </w:tabs>
        <w:ind w:left="720" w:hanging="360"/>
      </w:pPr>
      <w:r>
        <w:t>Violations of Certification Practice Statement</w:t>
      </w:r>
    </w:p>
    <w:p w14:paraId="32E72D7C" w14:textId="77777777" w:rsidR="00BC097A" w:rsidRDefault="00BC097A" w:rsidP="006B5C9C">
      <w:pPr>
        <w:pStyle w:val="Heading3"/>
      </w:pPr>
      <w:bookmarkStart w:id="361" w:name="_Toc280343876"/>
      <w:bookmarkStart w:id="362" w:name="_Toc418776856"/>
      <w:r>
        <w:t>Retention Period for Archive</w:t>
      </w:r>
      <w:bookmarkEnd w:id="361"/>
      <w:bookmarkEnd w:id="362"/>
    </w:p>
    <w:p w14:paraId="69C8B860" w14:textId="77777777" w:rsidR="00BC097A" w:rsidRDefault="00BC097A">
      <w:r>
        <w:t>For CAs that issue certificates under id-fpki-common-High, archive records must be kept for a minimum of 20 years and 6 months without any loss of data.</w:t>
      </w:r>
    </w:p>
    <w:p w14:paraId="54561BE8" w14:textId="77777777" w:rsidR="00BC097A" w:rsidRDefault="00BC097A">
      <w:r>
        <w:t>For CAs that do not issue certificates under id-fpki-common-High, archive records must be kept for a minimum of 10 years and 6 months without any loss of data.</w:t>
      </w:r>
    </w:p>
    <w:p w14:paraId="067975BE" w14:textId="77777777" w:rsidR="00BC097A" w:rsidRDefault="00BC097A" w:rsidP="006B5C9C">
      <w:pPr>
        <w:pStyle w:val="Heading3"/>
      </w:pPr>
      <w:bookmarkStart w:id="363" w:name="_Toc280343877"/>
      <w:bookmarkStart w:id="364" w:name="_Toc418776857"/>
      <w:r>
        <w:t>Protection of Archive</w:t>
      </w:r>
      <w:bookmarkEnd w:id="363"/>
      <w:bookmarkEnd w:id="364"/>
    </w:p>
    <w:p w14:paraId="7CA6A10F"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1F7DAEA4"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33A19C86"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59FE9D71" w14:textId="77777777"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17EACCF3" w14:textId="77777777" w:rsidR="00BC097A" w:rsidRDefault="00BC097A" w:rsidP="006B5C9C">
      <w:pPr>
        <w:pStyle w:val="Heading3"/>
        <w:rPr>
          <w:lang w:eastAsia="ar-SA"/>
        </w:rPr>
      </w:pPr>
      <w:bookmarkStart w:id="365" w:name="_Toc280343878"/>
      <w:bookmarkStart w:id="366" w:name="_Toc418776858"/>
      <w:r>
        <w:rPr>
          <w:lang w:eastAsia="ar-SA"/>
        </w:rPr>
        <w:t>Archive Backup Procedures</w:t>
      </w:r>
      <w:bookmarkEnd w:id="365"/>
      <w:bookmarkEnd w:id="366"/>
    </w:p>
    <w:p w14:paraId="25C5320A" w14:textId="77777777" w:rsidR="00BC097A" w:rsidRDefault="00BC097A">
      <w:pPr>
        <w:spacing w:after="120"/>
        <w:rPr>
          <w:lang w:eastAsia="ar-SA"/>
        </w:rPr>
      </w:pPr>
      <w:r>
        <w:rPr>
          <w:lang w:eastAsia="ar-SA"/>
        </w:rPr>
        <w:t>No stipulation.</w:t>
      </w:r>
    </w:p>
    <w:p w14:paraId="191D601C" w14:textId="77777777" w:rsidR="00BC097A" w:rsidRDefault="00BC097A" w:rsidP="006B5C9C">
      <w:pPr>
        <w:pStyle w:val="Heading3"/>
      </w:pPr>
      <w:bookmarkStart w:id="367" w:name="_Toc280343879"/>
      <w:bookmarkStart w:id="368" w:name="_Toc418776859"/>
      <w:r>
        <w:t>Requirements for Time-Stamping of Records</w:t>
      </w:r>
      <w:bookmarkEnd w:id="367"/>
      <w:bookmarkEnd w:id="368"/>
    </w:p>
    <w:p w14:paraId="16FCC7AC"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7A84DF7B" w14:textId="77777777" w:rsidR="00BC097A" w:rsidRDefault="00BC097A" w:rsidP="006B5C9C">
      <w:pPr>
        <w:pStyle w:val="Heading3"/>
      </w:pPr>
      <w:bookmarkStart w:id="369" w:name="_Toc280343880"/>
      <w:bookmarkStart w:id="370" w:name="_Toc418776860"/>
      <w:r>
        <w:t>Archive Collection System (Internal or External)</w:t>
      </w:r>
      <w:bookmarkEnd w:id="369"/>
      <w:bookmarkEnd w:id="370"/>
    </w:p>
    <w:p w14:paraId="567E7542" w14:textId="77777777" w:rsidR="00BC097A" w:rsidRDefault="00BC097A">
      <w:pPr>
        <w:spacing w:after="120"/>
        <w:rPr>
          <w:lang w:eastAsia="ar-SA"/>
        </w:rPr>
      </w:pPr>
      <w:r>
        <w:rPr>
          <w:lang w:eastAsia="ar-SA"/>
        </w:rPr>
        <w:t>Archive data may be collected in any expedient manner.</w:t>
      </w:r>
    </w:p>
    <w:p w14:paraId="4C653D51" w14:textId="77777777" w:rsidR="00BC097A" w:rsidRDefault="00BC097A" w:rsidP="006B5C9C">
      <w:pPr>
        <w:pStyle w:val="Heading3"/>
      </w:pPr>
      <w:bookmarkStart w:id="371" w:name="_Toc280343881"/>
      <w:bookmarkStart w:id="372" w:name="_Toc418776861"/>
      <w:r>
        <w:t>Procedures to Obtain and Verify Archive Information</w:t>
      </w:r>
      <w:bookmarkEnd w:id="371"/>
      <w:bookmarkEnd w:id="372"/>
    </w:p>
    <w:p w14:paraId="62EE2C2F"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6621E628" w14:textId="77777777" w:rsidR="00BC097A" w:rsidRPr="008532AB" w:rsidRDefault="00BC097A">
      <w:pPr>
        <w:pStyle w:val="Heading2"/>
        <w:rPr>
          <w:lang w:eastAsia="ar-SA"/>
        </w:rPr>
      </w:pPr>
      <w:bookmarkStart w:id="373" w:name="_Toc280343882"/>
      <w:bookmarkStart w:id="374" w:name="_Toc418776862"/>
      <w:r w:rsidRPr="008532AB">
        <w:rPr>
          <w:lang w:eastAsia="ar-SA"/>
        </w:rPr>
        <w:lastRenderedPageBreak/>
        <w:t>Key Changeover</w:t>
      </w:r>
      <w:bookmarkEnd w:id="373"/>
      <w:bookmarkEnd w:id="374"/>
    </w:p>
    <w:p w14:paraId="3D8779A1"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1151DAF3" w14:textId="77777777" w:rsidR="00C46017" w:rsidRDefault="00C46017">
      <w:r w:rsidRPr="00A24136">
        <w:t>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nextUpdate time past the validity period of all issued certificates. This final CRL shall be available for all relying parties until the validity period of all issued certificates has past.  Once the last CRL has been issued, the old private signing key of the CA may be destroyed.</w:t>
      </w:r>
    </w:p>
    <w:p w14:paraId="0C495E5E" w14:textId="77777777" w:rsidR="00BC097A" w:rsidRDefault="00BC097A">
      <w:r>
        <w:t>The CA’s signing key shall have a validity period as described in section 6.3.2</w:t>
      </w:r>
      <w:r>
        <w:rPr>
          <w:szCs w:val="24"/>
        </w:rPr>
        <w:t>.</w:t>
      </w:r>
    </w:p>
    <w:p w14:paraId="75B5F790"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60E75116" w14:textId="77777777" w:rsidR="00BC097A" w:rsidRPr="008532AB" w:rsidRDefault="00BC097A">
      <w:pPr>
        <w:pStyle w:val="Heading2"/>
        <w:rPr>
          <w:lang w:eastAsia="ar-SA"/>
        </w:rPr>
      </w:pPr>
      <w:bookmarkStart w:id="375" w:name="_Toc280343883"/>
      <w:bookmarkStart w:id="376" w:name="_Toc418776863"/>
      <w:r w:rsidRPr="008532AB">
        <w:rPr>
          <w:lang w:eastAsia="ar-SA"/>
        </w:rPr>
        <w:t>Compromise and Disaster Recovery</w:t>
      </w:r>
      <w:bookmarkEnd w:id="375"/>
      <w:bookmarkEnd w:id="376"/>
    </w:p>
    <w:p w14:paraId="251EA9E9" w14:textId="77777777" w:rsidR="00BC097A" w:rsidRDefault="00BC097A" w:rsidP="006B5C9C">
      <w:pPr>
        <w:pStyle w:val="Heading3"/>
      </w:pPr>
      <w:bookmarkStart w:id="377" w:name="_Toc280343884"/>
      <w:bookmarkStart w:id="378" w:name="_Toc418776864"/>
      <w:r>
        <w:t>Incident and Compromise Handling Procedures</w:t>
      </w:r>
      <w:bookmarkEnd w:id="377"/>
      <w:bookmarkEnd w:id="378"/>
    </w:p>
    <w:p w14:paraId="24691F38"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6FDF7D6F"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6BDC0036"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7200FF3E"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2B4CCF75"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3CBF7E91"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196749F5"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2A8D0835"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7F80A8AD" w14:textId="77777777" w:rsidR="00BC097A" w:rsidRDefault="00BC097A" w:rsidP="006B5C9C">
      <w:pPr>
        <w:pStyle w:val="Heading3"/>
      </w:pPr>
      <w:bookmarkStart w:id="379" w:name="_Toc280343885"/>
      <w:bookmarkStart w:id="380" w:name="_Toc418776865"/>
      <w:r>
        <w:lastRenderedPageBreak/>
        <w:t>Computing Resources, Software, and/or Data Are Corrupted</w:t>
      </w:r>
      <w:bookmarkEnd w:id="379"/>
      <w:bookmarkEnd w:id="380"/>
    </w:p>
    <w:p w14:paraId="05D3E35F"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2CC663FE"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51F6CEC1"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0466A6E5"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711D5E6E"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0EBC877E" w14:textId="77777777" w:rsidR="00BC097A" w:rsidRDefault="00BC097A" w:rsidP="006B5C9C">
      <w:pPr>
        <w:pStyle w:val="Heading3"/>
      </w:pPr>
      <w:bookmarkStart w:id="381" w:name="_Toc280343886"/>
      <w:bookmarkStart w:id="382" w:name="_Toc418776866"/>
      <w:r>
        <w:t>Entity (CA) Private Key Compromise Procedures</w:t>
      </w:r>
      <w:bookmarkEnd w:id="381"/>
      <w:bookmarkEnd w:id="382"/>
    </w:p>
    <w:p w14:paraId="71A6A50B" w14:textId="77777777" w:rsidR="00BC097A" w:rsidRDefault="00BC097A">
      <w:r>
        <w:t>In the event of a CA private key compromise, the following operations must be performed.</w:t>
      </w:r>
    </w:p>
    <w:p w14:paraId="211680A6"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77521820"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237469D4" w14:textId="77777777" w:rsidR="00BC097A" w:rsidRDefault="00BC097A">
      <w:r>
        <w:t>If the CA distributed the private key in a Trusted Certificate, the CA shall perform the following operations:</w:t>
      </w:r>
    </w:p>
    <w:p w14:paraId="440CBA90"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375E0A45"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2DBCB862"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3BFA4DBC"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0C84FFBD" w14:textId="77777777" w:rsidR="00BC097A" w:rsidRDefault="00BC097A" w:rsidP="006B5C9C">
      <w:pPr>
        <w:pStyle w:val="Heading3"/>
      </w:pPr>
      <w:bookmarkStart w:id="383" w:name="_Toc280343887"/>
      <w:bookmarkStart w:id="384" w:name="_Toc418776867"/>
      <w:r>
        <w:t>Business Continuity Capabilities after a Disaster</w:t>
      </w:r>
      <w:bookmarkEnd w:id="383"/>
      <w:bookmarkEnd w:id="384"/>
    </w:p>
    <w:p w14:paraId="6553B25A" w14:textId="77777777" w:rsidR="00BC097A" w:rsidRDefault="00BC097A">
      <w:r>
        <w:t>For the Common Policy Root CA, recovery procedures shall be in place to reconstitute the CA within six (6) hours of failure.</w:t>
      </w:r>
    </w:p>
    <w:p w14:paraId="56EE057B" w14:textId="77777777" w:rsidR="00BC097A" w:rsidRDefault="00BC097A">
      <w:r>
        <w:t>All other CAs operating under this policy shall have recovery procedures in place to reconstitute the CA within 72 hours of failure.</w:t>
      </w:r>
    </w:p>
    <w:p w14:paraId="045510E9"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4E766A39"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2FD5F3A9" w14:textId="77777777" w:rsidR="003C5B42" w:rsidRDefault="003C5B42">
      <w:pPr>
        <w:rPr>
          <w:szCs w:val="24"/>
        </w:rPr>
      </w:pPr>
    </w:p>
    <w:p w14:paraId="3DF163E6" w14:textId="77777777" w:rsidR="00BC097A" w:rsidRPr="008532AB" w:rsidRDefault="00BC097A">
      <w:pPr>
        <w:pStyle w:val="Heading2"/>
        <w:rPr>
          <w:lang w:eastAsia="ar-SA"/>
        </w:rPr>
      </w:pPr>
      <w:bookmarkStart w:id="385" w:name="_Toc280343888"/>
      <w:bookmarkStart w:id="386" w:name="_Toc418776868"/>
      <w:r w:rsidRPr="008532AB">
        <w:rPr>
          <w:lang w:eastAsia="ar-SA"/>
        </w:rPr>
        <w:lastRenderedPageBreak/>
        <w:t>CA or RA Termination</w:t>
      </w:r>
      <w:bookmarkEnd w:id="385"/>
      <w:bookmarkEnd w:id="386"/>
    </w:p>
    <w:p w14:paraId="70924FA9" w14:textId="77777777" w:rsidR="00BE3244"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3806EFD2" w14:textId="77777777" w:rsidR="00BE3244" w:rsidRPr="00A24136" w:rsidRDefault="00BE3244" w:rsidP="00BE3244">
      <w:pPr>
        <w:autoSpaceDE w:val="0"/>
        <w:autoSpaceDN w:val="0"/>
        <w:adjustRightInd w:val="0"/>
        <w:rPr>
          <w:lang w:eastAsia="ar-SA"/>
        </w:rPr>
      </w:pPr>
      <w:r w:rsidRPr="00A24136">
        <w:rPr>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7D2B14A4" w14:textId="77777777" w:rsidR="00BE3244" w:rsidRDefault="00BE3244" w:rsidP="00BE3244">
      <w:pPr>
        <w:autoSpaceDE w:val="0"/>
        <w:autoSpaceDN w:val="0"/>
        <w:adjustRightInd w:val="0"/>
        <w:rPr>
          <w:lang w:eastAsia="ar-SA"/>
        </w:rPr>
      </w:pPr>
      <w:r w:rsidRPr="00A24136">
        <w:rPr>
          <w:lang w:eastAsia="ar-SA"/>
        </w:rPr>
        <w:t>Any issued certificates that have not expired, shall be revoked and a final long term CRL with a nextUpdate time past the validity period of all issued certificates shall be generated.  This final CRL shall be available for all relying parties until the validity period of all issued certificates has past. Once the last CRL has been issued, the private signing key(s) of the CA to be terminated will be destroyed.</w:t>
      </w:r>
    </w:p>
    <w:p w14:paraId="78C3D11C"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0B3A10D7" w14:textId="77777777" w:rsidR="00796FC0" w:rsidRDefault="00796FC0">
      <w:pPr>
        <w:autoSpaceDE w:val="0"/>
        <w:spacing w:after="120"/>
        <w:rPr>
          <w:lang w:eastAsia="ar-SA"/>
        </w:rPr>
      </w:pPr>
    </w:p>
    <w:p w14:paraId="4DA4D0B6" w14:textId="77777777" w:rsidR="00BC097A" w:rsidRDefault="000E3E7B" w:rsidP="006B5C9C">
      <w:pPr>
        <w:pStyle w:val="Heading1"/>
        <w:tabs>
          <w:tab w:val="clear" w:pos="432"/>
          <w:tab w:val="left" w:pos="540"/>
        </w:tabs>
        <w:spacing w:before="600"/>
      </w:pPr>
      <w:bookmarkStart w:id="387" w:name="_Toc280343889"/>
      <w:r>
        <w:br w:type="page"/>
      </w:r>
      <w:bookmarkStart w:id="388" w:name="_Toc418776869"/>
      <w:r w:rsidR="00BC097A">
        <w:lastRenderedPageBreak/>
        <w:t>Technical Security Controls</w:t>
      </w:r>
      <w:bookmarkEnd w:id="387"/>
      <w:bookmarkEnd w:id="388"/>
    </w:p>
    <w:p w14:paraId="46E7B055" w14:textId="77777777" w:rsidR="00BC097A" w:rsidRPr="008532AB" w:rsidRDefault="00BC097A">
      <w:pPr>
        <w:pStyle w:val="Heading2"/>
        <w:rPr>
          <w:lang w:eastAsia="ar-SA"/>
        </w:rPr>
      </w:pPr>
      <w:bookmarkStart w:id="389" w:name="_Toc280343890"/>
      <w:bookmarkStart w:id="390" w:name="_Toc418776870"/>
      <w:r w:rsidRPr="008532AB">
        <w:rPr>
          <w:lang w:eastAsia="ar-SA"/>
        </w:rPr>
        <w:t>Key Pair Generation and Installation</w:t>
      </w:r>
      <w:bookmarkEnd w:id="389"/>
      <w:bookmarkEnd w:id="390"/>
    </w:p>
    <w:p w14:paraId="41647B08" w14:textId="77777777" w:rsidR="00BC097A" w:rsidRDefault="00BC097A" w:rsidP="006B5C9C">
      <w:pPr>
        <w:pStyle w:val="Heading3"/>
        <w:rPr>
          <w:lang w:eastAsia="ar-SA"/>
        </w:rPr>
      </w:pPr>
      <w:bookmarkStart w:id="391" w:name="_Toc280343891"/>
      <w:bookmarkStart w:id="392" w:name="_Toc418776871"/>
      <w:r>
        <w:rPr>
          <w:lang w:eastAsia="ar-SA"/>
        </w:rPr>
        <w:t>Key Pair Generation</w:t>
      </w:r>
      <w:bookmarkEnd w:id="391"/>
      <w:bookmarkEnd w:id="392"/>
    </w:p>
    <w:p w14:paraId="46D0A6B1" w14:textId="77777777" w:rsidR="00BC097A" w:rsidRDefault="00BC097A" w:rsidP="006B5C9C">
      <w:pPr>
        <w:pStyle w:val="Heading4"/>
        <w:tabs>
          <w:tab w:val="clear" w:pos="864"/>
          <w:tab w:val="left" w:pos="1260"/>
        </w:tabs>
        <w:spacing w:before="240" w:after="60"/>
        <w:rPr>
          <w:lang w:eastAsia="ar-SA"/>
        </w:rPr>
      </w:pPr>
      <w:bookmarkStart w:id="393" w:name="_Toc280343892"/>
      <w:bookmarkStart w:id="394" w:name="_Toc418776872"/>
      <w:r>
        <w:rPr>
          <w:lang w:eastAsia="ar-SA"/>
        </w:rPr>
        <w:t>CA Key Pair Generation</w:t>
      </w:r>
      <w:bookmarkEnd w:id="393"/>
      <w:bookmarkEnd w:id="394"/>
    </w:p>
    <w:p w14:paraId="4D97A466"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4D8ABD90"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5E97155A" w14:textId="77777777" w:rsidR="00BC097A" w:rsidRDefault="00BC097A">
      <w:pPr>
        <w:autoSpaceDE w:val="0"/>
        <w:spacing w:after="0"/>
        <w:rPr>
          <w:lang w:eastAsia="ar-SA"/>
        </w:rPr>
      </w:pPr>
    </w:p>
    <w:p w14:paraId="651B07F1" w14:textId="77777777" w:rsidR="00BC097A" w:rsidRDefault="00DD16D9" w:rsidP="006B5C9C">
      <w:pPr>
        <w:pStyle w:val="Heading4"/>
        <w:tabs>
          <w:tab w:val="clear" w:pos="864"/>
          <w:tab w:val="left" w:pos="1260"/>
        </w:tabs>
        <w:spacing w:before="240" w:after="60"/>
        <w:ind w:left="990" w:hanging="990"/>
        <w:rPr>
          <w:lang w:eastAsia="ar-SA"/>
        </w:rPr>
      </w:pPr>
      <w:bookmarkStart w:id="395" w:name="_Toc418776873"/>
      <w:r>
        <w:rPr>
          <w:noProof/>
        </w:rPr>
        <mc:AlternateContent>
          <mc:Choice Requires="wps">
            <w:drawing>
              <wp:anchor distT="0" distB="182880" distL="114935" distR="114935" simplePos="0" relativeHeight="251649024" behindDoc="0" locked="0" layoutInCell="1" allowOverlap="1" wp14:anchorId="57D0C7CB" wp14:editId="7F8DA483">
                <wp:simplePos x="0" y="0"/>
                <wp:positionH relativeFrom="column">
                  <wp:align>center</wp:align>
                </wp:positionH>
                <wp:positionV relativeFrom="paragraph">
                  <wp:posOffset>17145</wp:posOffset>
                </wp:positionV>
                <wp:extent cx="4846320" cy="601980"/>
                <wp:effectExtent l="0" t="0" r="5080" b="0"/>
                <wp:wrapTopAndBottom/>
                <wp:docPr id="20053488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137B3E4D" w14:textId="77777777" w:rsidR="00F94B76" w:rsidRDefault="00F94B76">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0C7CB" id="Text Box 3" o:spid="_x0000_s1047"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woL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8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zAwoL&#13;&#10;DgIAABwEAAAOAAAAAAAAAAAAAAAAAC4CAABkcnMvZTJvRG9jLnhtbFBLAQItABQABgAIAAAAIQB2&#13;&#10;s0iY4AAAAAoBAAAPAAAAAAAAAAAAAAAAAGgEAABkcnMvZG93bnJldi54bWxQSwUGAAAAAAQABADz&#13;&#10;AAAAdQUAAAAA&#13;&#10;" strokeweight=".5pt">
                <v:path arrowok="t"/>
                <v:textbox inset="7.45pt,3.85pt,7.45pt,3.85pt">
                  <w:txbxContent>
                    <w:p w14:paraId="137B3E4D" w14:textId="77777777" w:rsidR="00F94B76" w:rsidRDefault="00F94B76">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6" w:name="_Toc280343893"/>
      <w:r w:rsidR="00BC097A">
        <w:rPr>
          <w:lang w:eastAsia="ar-SA"/>
        </w:rPr>
        <w:t>Subscriber Key Pair Generation</w:t>
      </w:r>
      <w:bookmarkEnd w:id="395"/>
      <w:bookmarkEnd w:id="396"/>
    </w:p>
    <w:p w14:paraId="590C981E"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5334A27F"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t>fpki-common-hardware, id-fpki-common-High, id-fpki-common-authentication</w:t>
      </w:r>
      <w:r w:rsidR="003A3183" w:rsidRPr="00B56A77">
        <w:rPr>
          <w:lang w:eastAsia="ar-SA"/>
        </w:rPr>
        <w:t>,</w:t>
      </w:r>
      <w:r w:rsidRPr="00B56A77">
        <w:rPr>
          <w:lang w:eastAsia="ar-SA"/>
        </w:rPr>
        <w:t xml:space="preserve"> </w:t>
      </w:r>
      <w:r w:rsidR="00A87313" w:rsidRPr="00611E40">
        <w:rPr>
          <w:lang w:eastAsia="ar-SA"/>
        </w:rPr>
        <w:t>id-fpki-common-derived-pivAuth-hardware</w:t>
      </w:r>
      <w:r w:rsidR="00A87313" w:rsidRPr="00ED624B">
        <w:rPr>
          <w:lang w:eastAsia="ar-SA"/>
        </w:rPr>
        <w:t xml:space="preserve">, </w:t>
      </w:r>
      <w:r w:rsidR="003A3183" w:rsidRPr="00ED624B">
        <w:rPr>
          <w:lang w:eastAsia="ar-SA"/>
        </w:rPr>
        <w:t xml:space="preserve">and id-fpki-common-cardauth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254AB5AF" w14:textId="77777777" w:rsidR="0006108F" w:rsidRDefault="00DD16D9" w:rsidP="006B5C9C">
      <w:pPr>
        <w:pStyle w:val="Heading4"/>
        <w:tabs>
          <w:tab w:val="clear" w:pos="864"/>
          <w:tab w:val="left" w:pos="1260"/>
        </w:tabs>
        <w:spacing w:before="240" w:after="60"/>
        <w:rPr>
          <w:lang w:eastAsia="ar-SA"/>
        </w:rPr>
      </w:pPr>
      <w:bookmarkStart w:id="397" w:name="_Toc418776874"/>
      <w:r>
        <w:rPr>
          <w:noProof/>
        </w:rPr>
        <w:lastRenderedPageBreak/>
        <mc:AlternateContent>
          <mc:Choice Requires="wps">
            <w:drawing>
              <wp:anchor distT="0" distB="182880" distL="114935" distR="114935" simplePos="0" relativeHeight="251662336" behindDoc="0" locked="0" layoutInCell="1" allowOverlap="1" wp14:anchorId="77ED39C3" wp14:editId="62CDD790">
                <wp:simplePos x="0" y="0"/>
                <wp:positionH relativeFrom="column">
                  <wp:align>center</wp:align>
                </wp:positionH>
                <wp:positionV relativeFrom="paragraph">
                  <wp:posOffset>17145</wp:posOffset>
                </wp:positionV>
                <wp:extent cx="4846320" cy="601980"/>
                <wp:effectExtent l="0" t="0" r="5080" b="0"/>
                <wp:wrapTopAndBottom/>
                <wp:docPr id="168077944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157B705A" w14:textId="77777777" w:rsidR="00F94B76" w:rsidRDefault="00F94B76"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D39C3" id="Text Box 31" o:spid="_x0000_s1048"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mTl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i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S1mTl&#13;&#10;DgIAABwEAAAOAAAAAAAAAAAAAAAAAC4CAABkcnMvZTJvRG9jLnhtbFBLAQItABQABgAIAAAAIQB2&#13;&#10;s0iY4AAAAAoBAAAPAAAAAAAAAAAAAAAAAGgEAABkcnMvZG93bnJldi54bWxQSwUGAAAAAAQABADz&#13;&#10;AAAAdQUAAAAA&#13;&#10;" strokeweight=".5pt">
                <v:path arrowok="t"/>
                <v:textbox inset="7.45pt,3.85pt,7.45pt,3.85pt">
                  <w:txbxContent>
                    <w:p w14:paraId="157B705A" w14:textId="77777777" w:rsidR="00F94B76" w:rsidRDefault="00F94B76"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8" w:name="_Toc280343894"/>
      <w:r w:rsidR="0006108F">
        <w:rPr>
          <w:lang w:eastAsia="ar-SA"/>
        </w:rPr>
        <w:t>CSS Key Pair Generation</w:t>
      </w:r>
      <w:bookmarkEnd w:id="397"/>
      <w:bookmarkEnd w:id="398"/>
    </w:p>
    <w:p w14:paraId="3E28C25B"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3CB4F759" w14:textId="77777777" w:rsidR="00BF2204" w:rsidRDefault="006B219E">
      <w:pPr>
        <w:pStyle w:val="Heading4"/>
      </w:pPr>
      <w:bookmarkStart w:id="399" w:name="_Toc418776875"/>
      <w:r>
        <w:t>PIV</w:t>
      </w:r>
      <w:r w:rsidRPr="00CD4D54">
        <w:t xml:space="preserve"> Content Signing Key Pair Generation</w:t>
      </w:r>
      <w:bookmarkEnd w:id="399"/>
    </w:p>
    <w:p w14:paraId="0581E674"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id-fpki-common-High, the module(s) shall meet or exceed FIPS 140 Level 3. For all other PIV issuing systems or devices, the module(s) shall meet or exceed FIPS 140 Level 2. Key generation procedures shall be documented.</w:t>
      </w:r>
    </w:p>
    <w:p w14:paraId="6372B0CD" w14:textId="77777777" w:rsidR="00BC097A" w:rsidRDefault="00BC097A" w:rsidP="006B5C9C">
      <w:pPr>
        <w:pStyle w:val="Heading3"/>
        <w:rPr>
          <w:lang w:eastAsia="ar-SA"/>
        </w:rPr>
      </w:pPr>
      <w:bookmarkStart w:id="400" w:name="_Toc280343895"/>
      <w:bookmarkStart w:id="401" w:name="_Toc418776876"/>
      <w:r>
        <w:rPr>
          <w:lang w:eastAsia="ar-SA"/>
        </w:rPr>
        <w:t>Private Key Delivery to Subscriber</w:t>
      </w:r>
      <w:bookmarkEnd w:id="400"/>
      <w:bookmarkEnd w:id="401"/>
    </w:p>
    <w:p w14:paraId="41F59F4F"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06ED76B0"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5EEF015F"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121485A3"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385775D0"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0E4F7DDD"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1A9C3DD6"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76FCF735"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61A49C7F"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031491BA" w14:textId="77777777" w:rsidR="00BC097A" w:rsidRDefault="00BC097A" w:rsidP="006B5C9C">
      <w:pPr>
        <w:pStyle w:val="Heading3"/>
        <w:rPr>
          <w:lang w:eastAsia="ar-SA"/>
        </w:rPr>
      </w:pPr>
      <w:bookmarkStart w:id="402" w:name="_Toc280343896"/>
      <w:bookmarkStart w:id="403" w:name="_Toc418776877"/>
      <w:r>
        <w:rPr>
          <w:lang w:eastAsia="ar-SA"/>
        </w:rPr>
        <w:lastRenderedPageBreak/>
        <w:t>Public Key Delivery to Certificate Issuer</w:t>
      </w:r>
      <w:bookmarkEnd w:id="402"/>
      <w:bookmarkEnd w:id="403"/>
    </w:p>
    <w:p w14:paraId="47273B07"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471046B3" w14:textId="77777777" w:rsidR="00BC097A" w:rsidRDefault="00BC097A" w:rsidP="006B5C9C">
      <w:pPr>
        <w:pStyle w:val="Heading3"/>
        <w:rPr>
          <w:lang w:eastAsia="ar-SA"/>
        </w:rPr>
      </w:pPr>
      <w:bookmarkStart w:id="404" w:name="_Toc280343897"/>
      <w:bookmarkStart w:id="405" w:name="_Toc418776878"/>
      <w:r>
        <w:rPr>
          <w:lang w:eastAsia="ar-SA"/>
        </w:rPr>
        <w:t>CA Public Key Delivery to Relying Parties</w:t>
      </w:r>
      <w:bookmarkEnd w:id="404"/>
      <w:bookmarkEnd w:id="405"/>
    </w:p>
    <w:p w14:paraId="567512A0"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6458568B"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2BFD0B35"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25A3BBA2"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1562055A"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6C741CD1"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3D8276EF"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51199626"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5DA21C26" w14:textId="77777777" w:rsidR="00BC097A" w:rsidRDefault="00DD16D9">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0DD3948B" wp14:editId="08F65B30">
                <wp:simplePos x="0" y="0"/>
                <wp:positionH relativeFrom="column">
                  <wp:align>center</wp:align>
                </wp:positionH>
                <wp:positionV relativeFrom="paragraph">
                  <wp:posOffset>1170305</wp:posOffset>
                </wp:positionV>
                <wp:extent cx="4846320" cy="419735"/>
                <wp:effectExtent l="0" t="0" r="5080" b="0"/>
                <wp:wrapTopAndBottom/>
                <wp:docPr id="15598607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65941231" w14:textId="77777777" w:rsidR="00F94B76" w:rsidRDefault="00F94B76">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3948B" id="Text Box 15" o:spid="_x0000_s1049"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dR/ZoL&#13;&#10;AgAAHAQAAA4AAAAAAAAAAAAAAAAALgIAAGRycy9lMm9Eb2MueG1sUEsBAi0AFAAGAAgAAAAhAF5x&#13;&#10;AJHiAAAADQEAAA8AAAAAAAAAAAAAAAAAZQQAAGRycy9kb3ducmV2LnhtbFBLBQYAAAAABAAEAPMA&#13;&#10;AAB0BQAAAAA=&#13;&#10;" strokeweight=".5pt">
                <v:path arrowok="t"/>
                <v:textbox inset="7.45pt,3.85pt,7.45pt,3.85pt">
                  <w:txbxContent>
                    <w:p w14:paraId="65941231" w14:textId="77777777" w:rsidR="00F94B76" w:rsidRDefault="00F94B76">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6E14E6E0" wp14:editId="32EA002F">
                <wp:simplePos x="0" y="0"/>
                <wp:positionH relativeFrom="column">
                  <wp:align>center</wp:align>
                </wp:positionH>
                <wp:positionV relativeFrom="paragraph">
                  <wp:posOffset>46355</wp:posOffset>
                </wp:positionV>
                <wp:extent cx="4846320" cy="421005"/>
                <wp:effectExtent l="0" t="0" r="5080" b="0"/>
                <wp:wrapTopAndBottom/>
                <wp:docPr id="167693140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71C04F13" w14:textId="77777777" w:rsidR="00F94B76" w:rsidRDefault="00F94B76">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4E6E0" id="Text Box 14" o:spid="_x0000_s1050"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Vt9djDAIA&#13;&#10;ABwEAAAOAAAAAAAAAAAAAAAAAC4CAABkcnMvZTJvRG9jLnhtbFBLAQItABQABgAIAAAAIQABy89w&#13;&#10;3wAAAAoBAAAPAAAAAAAAAAAAAAAAAGYEAABkcnMvZG93bnJldi54bWxQSwUGAAAAAAQABADzAAAA&#13;&#10;cgUAAAAA&#13;&#10;" strokeweight=".5pt">
                <v:path arrowok="t"/>
                <v:textbox inset="7.45pt,3.85pt,7.45pt,3.85pt">
                  <w:txbxContent>
                    <w:p w14:paraId="71C04F13" w14:textId="77777777" w:rsidR="00F94B76" w:rsidRDefault="00F94B76">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2F1ED0AC" w14:textId="77777777" w:rsidR="00BC097A" w:rsidRDefault="00BC097A" w:rsidP="006B5C9C">
      <w:pPr>
        <w:pStyle w:val="Heading3"/>
      </w:pPr>
      <w:bookmarkStart w:id="406" w:name="_Toc280343898"/>
      <w:bookmarkStart w:id="407" w:name="_Toc418776879"/>
      <w:r>
        <w:t>Key Sizes</w:t>
      </w:r>
      <w:bookmarkEnd w:id="406"/>
      <w:bookmarkEnd w:id="407"/>
    </w:p>
    <w:p w14:paraId="4C381B6B" w14:textId="77777777" w:rsidR="00BC097A" w:rsidRDefault="00DD16D9">
      <w:r>
        <w:rPr>
          <w:noProof/>
        </w:rPr>
        <mc:AlternateContent>
          <mc:Choice Requires="wps">
            <w:drawing>
              <wp:anchor distT="0" distB="182880" distL="114935" distR="114935" simplePos="0" relativeHeight="251658240" behindDoc="0" locked="0" layoutInCell="1" allowOverlap="1" wp14:anchorId="5615D8A0" wp14:editId="1F244BE4">
                <wp:simplePos x="0" y="0"/>
                <wp:positionH relativeFrom="column">
                  <wp:align>center</wp:align>
                </wp:positionH>
                <wp:positionV relativeFrom="paragraph">
                  <wp:posOffset>728980</wp:posOffset>
                </wp:positionV>
                <wp:extent cx="4846320" cy="487680"/>
                <wp:effectExtent l="0" t="0" r="5080" b="0"/>
                <wp:wrapTopAndBottom/>
                <wp:docPr id="149518534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03938DFE" w14:textId="77777777" w:rsidR="00F94B76" w:rsidRDefault="00F94B76">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5D8A0" id="Text Box 16" o:spid="_x0000_s1051"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" strokeweight=".5pt">
                <v:path arrowok="t"/>
                <v:textbox inset="7.45pt,3.85pt,7.45pt,3.85pt">
                  <w:txbxContent>
                    <w:p w14:paraId="03938DFE" w14:textId="77777777" w:rsidR="00F94B76" w:rsidRDefault="00F94B76">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1F80B5E9" w14:textId="77777777" w:rsidR="00BC097A" w:rsidRDefault="00BC097A">
      <w:r>
        <w:lastRenderedPageBreak/>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w:t>
      </w:r>
      <w:r w:rsidR="00113C21" w:rsidRPr="00C46017">
        <w:rPr>
          <w:szCs w:val="24"/>
        </w:rPr>
        <w:t xml:space="preserve">public keys of </w:t>
      </w:r>
      <w:r w:rsidR="00702BFA" w:rsidRPr="00A24136">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p w14:paraId="27CF5D8C"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383A6F83" w14:textId="77777777" w:rsidTr="0025153D">
        <w:trPr>
          <w:trHeight w:val="503"/>
        </w:trPr>
        <w:tc>
          <w:tcPr>
            <w:tcW w:w="8188" w:type="dxa"/>
          </w:tcPr>
          <w:p w14:paraId="59449CA6" w14:textId="77777777"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34D4BAF3" w14:textId="77777777" w:rsidR="002F32ED" w:rsidRDefault="00A8476D">
      <w:pPr>
        <w:pStyle w:val="NoSpacing"/>
      </w:pPr>
      <w:r>
        <w:br w:type="textWrapping" w:clear="all"/>
      </w:r>
    </w:p>
    <w:p w14:paraId="6014C542"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17E04BAC"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12C3BF08"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7A845C8F"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w:t>
      </w:r>
      <w:r w:rsidR="001D1195">
        <w:lastRenderedPageBreak/>
        <w:t xml:space="preserve">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42DFE52B" w14:textId="77777777" w:rsidR="002F1B99" w:rsidRPr="0003360F" w:rsidRDefault="002F1B99">
      <w:r w:rsidRPr="0003360F">
        <w:t>End entity certificates issued under id-fpki-common-authentication</w:t>
      </w:r>
      <w:r w:rsidR="0003360F" w:rsidRPr="0003360F">
        <w:t xml:space="preserve">, </w:t>
      </w:r>
      <w:r w:rsidR="0003360F" w:rsidRPr="00611E40">
        <w:t>id-fpki-common-derived-pivAuth-hardware, id-fpki-common-derived-pivAuth,</w:t>
      </w:r>
      <w:r w:rsidRPr="0003360F">
        <w:t xml:space="preserve"> or id-fpki-common-cardAuth shall contain RSA public keys that are 2048 bits in length or elliptic curve keys that are 256 bits.</w:t>
      </w:r>
    </w:p>
    <w:p w14:paraId="226768D5"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742D6E6B"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0DF2042C" w14:textId="77777777" w:rsidR="00BC097A" w:rsidRDefault="00BC097A" w:rsidP="006B5C9C">
      <w:pPr>
        <w:pStyle w:val="Heading3"/>
      </w:pPr>
      <w:bookmarkStart w:id="408" w:name="_Toc280343899"/>
      <w:bookmarkStart w:id="409" w:name="_Toc418776880"/>
      <w:r>
        <w:t>Public Key Parameters Generation and Quality Checking</w:t>
      </w:r>
      <w:bookmarkEnd w:id="408"/>
      <w:bookmarkEnd w:id="409"/>
    </w:p>
    <w:p w14:paraId="1896C4DC" w14:textId="77777777" w:rsidR="00BC097A" w:rsidRDefault="00BC097A">
      <w:pPr>
        <w:autoSpaceDE w:val="0"/>
        <w:spacing w:after="120"/>
      </w:pPr>
      <w:r>
        <w:rPr>
          <w:lang w:eastAsia="ar-SA"/>
        </w:rPr>
        <w:t>Elliptic Curve public key parameters shall always be selected from the set specified in section 7.1.3.</w:t>
      </w:r>
    </w:p>
    <w:p w14:paraId="6B0ADA3A" w14:textId="77777777" w:rsidR="00BC097A" w:rsidRDefault="00BC097A" w:rsidP="006B5C9C">
      <w:pPr>
        <w:pStyle w:val="Heading3"/>
      </w:pPr>
      <w:bookmarkStart w:id="410" w:name="_Toc280343900"/>
      <w:bookmarkStart w:id="411" w:name="_Toc418776881"/>
      <w:r>
        <w:t>Key Usage Purposes (as per X.509 v3 Key Usage Field)</w:t>
      </w:r>
      <w:bookmarkEnd w:id="410"/>
      <w:bookmarkEnd w:id="411"/>
    </w:p>
    <w:p w14:paraId="1A62C6A7" w14:textId="77777777" w:rsidR="00BC097A" w:rsidRDefault="00BC097A">
      <w:r>
        <w:t>The use of a specific key is constrained by the key usage extension in the X.509 certificate.  All certificates shall include a critical key usage extension.</w:t>
      </w:r>
    </w:p>
    <w:p w14:paraId="5A6BB794"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id-fpki-common-authentication</w:t>
      </w:r>
      <w:r w:rsidR="005F7078" w:rsidRPr="005F7078">
        <w:rPr>
          <w:rFonts w:eastAsia="TimesNewRomanPSMT"/>
          <w:szCs w:val="24"/>
        </w:rPr>
        <w:t xml:space="preserve">, </w:t>
      </w:r>
      <w:r w:rsidR="005F7078" w:rsidRPr="00611E40">
        <w:rPr>
          <w:rFonts w:eastAsia="TimesNewRomanPSMT"/>
          <w:szCs w:val="24"/>
        </w:rPr>
        <w:t>id-fpki-common-derived-pivAuth-hardware, id-fpki-common-derived-pivAuth,</w:t>
      </w:r>
      <w:r w:rsidRPr="005F7078">
        <w:rPr>
          <w:rFonts w:eastAsia="TimesNewRomanPSMT"/>
          <w:szCs w:val="24"/>
        </w:rPr>
        <w:t xml:space="preserve"> </w:t>
      </w:r>
      <w:r w:rsidRPr="00004C56">
        <w:rPr>
          <w:rFonts w:eastAsia="TimesNewRomanPSMT"/>
          <w:szCs w:val="24"/>
        </w:rPr>
        <w:t xml:space="preserve">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716E8A78"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38C31867"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2F8BF62B"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276FA5CA" w14:textId="77777777" w:rsidR="006B219E" w:rsidRPr="006B219E" w:rsidRDefault="00B520AF">
      <w:pPr>
        <w:rPr>
          <w:szCs w:val="24"/>
        </w:rPr>
      </w:pPr>
      <w:r w:rsidRPr="00B520AF">
        <w:t xml:space="preserve">Signing certificates issued under the policy for </w:t>
      </w:r>
      <w:r w:rsidRPr="00B520AF">
        <w:rPr>
          <w:snapToGrid w:val="0"/>
        </w:rPr>
        <w:t>id-fpki-common-piv-contentSigning</w:t>
      </w:r>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01380BE1" w14:textId="77777777" w:rsidR="00BC097A" w:rsidRPr="008532AB" w:rsidRDefault="00BC097A">
      <w:pPr>
        <w:pStyle w:val="Heading2"/>
        <w:rPr>
          <w:lang w:eastAsia="ar-SA"/>
        </w:rPr>
      </w:pPr>
      <w:bookmarkStart w:id="412" w:name="_Toc280343901"/>
      <w:bookmarkStart w:id="413" w:name="_Toc418776882"/>
      <w:r w:rsidRPr="008532AB">
        <w:rPr>
          <w:lang w:eastAsia="ar-SA"/>
        </w:rPr>
        <w:t>Private Key Protection and Cryptographic Module Engineering Controls</w:t>
      </w:r>
      <w:bookmarkEnd w:id="412"/>
      <w:bookmarkEnd w:id="413"/>
    </w:p>
    <w:p w14:paraId="5E2C73E1" w14:textId="77777777" w:rsidR="00BC097A" w:rsidRDefault="00BC097A" w:rsidP="006B5C9C">
      <w:pPr>
        <w:pStyle w:val="Heading3"/>
        <w:rPr>
          <w:lang w:eastAsia="ar-SA"/>
        </w:rPr>
      </w:pPr>
      <w:bookmarkStart w:id="414" w:name="_Toc280343902"/>
      <w:bookmarkStart w:id="415" w:name="_Toc418776883"/>
      <w:r>
        <w:rPr>
          <w:lang w:eastAsia="ar-SA"/>
        </w:rPr>
        <w:t>Cryptographic Module Standards and Controls</w:t>
      </w:r>
      <w:bookmarkEnd w:id="414"/>
      <w:bookmarkEnd w:id="415"/>
    </w:p>
    <w:p w14:paraId="6A6660F8"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74A2F46A" w14:textId="7777777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2A877D0C" w14:textId="77777777" w:rsidR="00A74AC8"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14:paraId="2AD4F679"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470053E0" w14:textId="77777777" w:rsidR="00A74AC8" w:rsidRDefault="00A74AC8" w:rsidP="00A74AC8">
      <w:pPr>
        <w:rPr>
          <w:sz w:val="23"/>
          <w:szCs w:val="23"/>
          <w:u w:val="single"/>
        </w:rPr>
      </w:pPr>
      <w:r w:rsidRPr="005B5C09">
        <w:rPr>
          <w:lang w:eastAsia="ar-SA"/>
        </w:rPr>
        <w:t>PIV Cards are PKI tokens that have private keys associated with certificates asserting id-fpki-common-authentication or id-fpki-common-cardAuth.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0" w:history="1">
        <w:r w:rsidRPr="005B5C09">
          <w:rPr>
            <w:rStyle w:val="Hyperlink"/>
            <w:u w:val="none"/>
          </w:rPr>
          <w:t>Approved Products List</w:t>
        </w:r>
      </w:hyperlink>
      <w:r w:rsidRPr="005B5C09">
        <w:rPr>
          <w:rStyle w:val="Hyperlink"/>
          <w:u w:val="none"/>
        </w:rPr>
        <w:t xml:space="preserve"> (APL</w:t>
      </w:r>
      <w:r w:rsidRPr="005B5C09">
        <w:rPr>
          <w:lang w:eastAsia="ar-SA"/>
        </w:rPr>
        <w:t>).  On an annual basis, for each PCI configuration used (as defined by the FIPS 201</w:t>
      </w:r>
      <w:r w:rsidR="00640E41">
        <w:rPr>
          <w:lang w:eastAsia="ar-SA"/>
        </w:rPr>
        <w:t xml:space="preserve"> Evaluation </w:t>
      </w:r>
      <w:r w:rsidRPr="005B5C09">
        <w:rPr>
          <w:lang w:eastAsia="ar-SA"/>
        </w:rPr>
        <w:t>Program), one populated, representative sample PIV Card shall be submitted to the FIPS 201</w:t>
      </w:r>
      <w:r w:rsidR="00640E41">
        <w:rPr>
          <w:lang w:eastAsia="ar-SA"/>
        </w:rPr>
        <w:t xml:space="preserve"> Evaluation </w:t>
      </w:r>
      <w:r w:rsidRPr="005B5C09">
        <w:rPr>
          <w:lang w:eastAsia="ar-SA"/>
        </w:rPr>
        <w:t>Program for testing.</w:t>
      </w:r>
    </w:p>
    <w:p w14:paraId="729EA2FF" w14:textId="77777777" w:rsidR="00BC097A" w:rsidRPr="00B56A77" w:rsidRDefault="00BC097A" w:rsidP="00854535">
      <w:r w:rsidRPr="00ED624B">
        <w:rPr>
          <w:lang w:eastAsia="ar-SA"/>
        </w:rPr>
        <w:t>Subscribers shall use a FIPS 140 Level 1 or higher validated cryptographic module for all cryptographic operations.  Subscribers issued certificates under the hardware users policy (id-</w:t>
      </w:r>
      <w:r w:rsidRPr="00B56A77">
        <w:rPr>
          <w:lang w:eastAsia="ar-SA"/>
        </w:rPr>
        <w:t>fpki-common-hardware</w:t>
      </w:r>
      <w:r w:rsidR="0009229B" w:rsidRPr="00B56A77">
        <w:rPr>
          <w:lang w:eastAsia="ar-SA"/>
        </w:rPr>
        <w:t xml:space="preserve"> or id-fpki-common-devicesHardware</w:t>
      </w:r>
      <w:r w:rsidRPr="00B56A77">
        <w:rPr>
          <w:lang w:eastAsia="ar-SA"/>
        </w:rPr>
        <w:t>), one of the authentication policies (id-fpki-common-authentication</w:t>
      </w:r>
      <w:r w:rsidR="00461B93" w:rsidRPr="00B56A77">
        <w:rPr>
          <w:lang w:eastAsia="ar-SA"/>
        </w:rPr>
        <w:t>, id-</w:t>
      </w:r>
      <w:r w:rsidR="00461B93" w:rsidRPr="00611E40">
        <w:rPr>
          <w:lang w:eastAsia="ar-SA"/>
        </w:rPr>
        <w:t>fpki-common-derived-pivAuth-hardware,</w:t>
      </w:r>
      <w:r w:rsidRPr="00ED624B">
        <w:rPr>
          <w:lang w:eastAsia="ar-SA"/>
        </w:rPr>
        <w:t xml:space="preserve"> or id-fpki-common-cardAuth), or common High policy (id-fpki-common-High) shall use a FIPS 140 Level 2 or higher validated hardware cryptographic module </w:t>
      </w:r>
      <w:r w:rsidRPr="00B56A77">
        <w:t>for all private key operations.</w:t>
      </w:r>
    </w:p>
    <w:p w14:paraId="4ADFFCAF" w14:textId="77777777" w:rsidR="0006108F"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w:t>
      </w:r>
      <w:r w:rsidRPr="00854535">
        <w:rPr>
          <w:lang w:eastAsia="ar-SA"/>
        </w:rPr>
        <w:lastRenderedPageBreak/>
        <w:t>provide status information for certificates issued under id-fpki-common-High shall use a FIPS 140 Level 2 or higher validated hardware cryptographic module.</w:t>
      </w:r>
    </w:p>
    <w:p w14:paraId="0DED9C92" w14:textId="77777777" w:rsidR="00702BFA" w:rsidRPr="00C46017" w:rsidRDefault="00702BFA" w:rsidP="00854535">
      <w:pPr>
        <w:rPr>
          <w:szCs w:val="24"/>
          <w:lang w:eastAsia="ar-SA"/>
        </w:rPr>
      </w:pPr>
      <w:r w:rsidRPr="00A24136">
        <w:rPr>
          <w:szCs w:val="24"/>
        </w:rPr>
        <w:t xml:space="preserve">For CAs that issue </w:t>
      </w:r>
      <w:r w:rsidRPr="00A24136">
        <w:rPr>
          <w:color w:val="000000"/>
          <w:szCs w:val="24"/>
        </w:rPr>
        <w:t>id-fpki-common-public-trusted-serverAuth</w:t>
      </w:r>
      <w:r w:rsidRPr="00A24136" w:rsidDel="00AD02BD">
        <w:rPr>
          <w:szCs w:val="24"/>
        </w:rPr>
        <w:t xml:space="preserve"> </w:t>
      </w:r>
      <w:r w:rsidRPr="00A24136">
        <w:rPr>
          <w:szCs w:val="24"/>
        </w:rPr>
        <w:t xml:space="preserve">device certificates, </w:t>
      </w:r>
      <w:r w:rsidRPr="00A24136">
        <w:rPr>
          <w:color w:val="000000"/>
          <w:szCs w:val="24"/>
        </w:rPr>
        <w:t>The CA shall host test Web pages that allow Application Software Suppliers to test their software with Subscriber Certificates that chain up to each publicly trusted Root Certificate.  At a minimum, the CA shall host separate Web pages using Subscriber Certificates that are (i) valid, (ii) revoked, and (iii) expired.</w:t>
      </w:r>
    </w:p>
    <w:p w14:paraId="6F9C3C17" w14:textId="77777777" w:rsidR="00BC097A" w:rsidRDefault="00BC097A" w:rsidP="006B5C9C">
      <w:pPr>
        <w:pStyle w:val="Heading3"/>
        <w:rPr>
          <w:lang w:eastAsia="ar-SA"/>
        </w:rPr>
      </w:pPr>
      <w:bookmarkStart w:id="416" w:name="_Toc280343903"/>
      <w:bookmarkStart w:id="417" w:name="_Toc418776884"/>
      <w:r>
        <w:rPr>
          <w:lang w:eastAsia="ar-SA"/>
        </w:rPr>
        <w:t>Private Key (n out of m) Multi-Person Control</w:t>
      </w:r>
      <w:bookmarkEnd w:id="416"/>
      <w:bookmarkEnd w:id="417"/>
    </w:p>
    <w:p w14:paraId="57BA4141"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1F66410B" w14:textId="77777777" w:rsidR="00BC097A" w:rsidRDefault="00BC097A" w:rsidP="006B5C9C">
      <w:pPr>
        <w:pStyle w:val="Heading3"/>
      </w:pPr>
      <w:bookmarkStart w:id="418" w:name="_Toc280343904"/>
      <w:bookmarkStart w:id="419" w:name="_Toc418776885"/>
      <w:r>
        <w:rPr>
          <w:lang w:eastAsia="ar-SA"/>
        </w:rPr>
        <w:t>Private Key Escrow</w:t>
      </w:r>
      <w:bookmarkEnd w:id="418"/>
      <w:bookmarkEnd w:id="419"/>
    </w:p>
    <w:p w14:paraId="30DA0216" w14:textId="77777777" w:rsidR="00BC097A" w:rsidRDefault="00BC097A">
      <w:r>
        <w:t>CA private keys are never escrowed.</w:t>
      </w:r>
    </w:p>
    <w:p w14:paraId="368EDD96"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21D783EF" w14:textId="77777777" w:rsidR="00BC097A" w:rsidRDefault="00BC097A" w:rsidP="006B5C9C">
      <w:pPr>
        <w:pStyle w:val="Heading3"/>
        <w:rPr>
          <w:lang w:eastAsia="ar-SA"/>
        </w:rPr>
      </w:pPr>
      <w:bookmarkStart w:id="420" w:name="_Toc280343905"/>
      <w:bookmarkStart w:id="421" w:name="_Toc418776886"/>
      <w:r>
        <w:rPr>
          <w:lang w:eastAsia="ar-SA"/>
        </w:rPr>
        <w:t>Private Key Backup</w:t>
      </w:r>
      <w:bookmarkEnd w:id="420"/>
      <w:bookmarkEnd w:id="421"/>
    </w:p>
    <w:p w14:paraId="63ED2364" w14:textId="77777777" w:rsidR="00BC097A" w:rsidRDefault="00BC097A" w:rsidP="006B5C9C">
      <w:pPr>
        <w:pStyle w:val="Heading4"/>
        <w:tabs>
          <w:tab w:val="clear" w:pos="864"/>
          <w:tab w:val="left" w:pos="1260"/>
        </w:tabs>
        <w:spacing w:before="240" w:after="60"/>
        <w:rPr>
          <w:lang w:eastAsia="ar-SA"/>
        </w:rPr>
      </w:pPr>
      <w:bookmarkStart w:id="422" w:name="_Toc280343906"/>
      <w:bookmarkStart w:id="423" w:name="_Toc418776887"/>
      <w:r>
        <w:rPr>
          <w:lang w:eastAsia="ar-SA"/>
        </w:rPr>
        <w:t>Backup of CA Private Signature Key</w:t>
      </w:r>
      <w:bookmarkEnd w:id="422"/>
      <w:bookmarkEnd w:id="423"/>
    </w:p>
    <w:p w14:paraId="1B739CAE"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3D4E8186" w14:textId="77777777" w:rsidR="00BC097A" w:rsidRPr="00EF2A78" w:rsidRDefault="00BC097A" w:rsidP="006B5C9C">
      <w:pPr>
        <w:pStyle w:val="Heading4"/>
        <w:tabs>
          <w:tab w:val="clear" w:pos="864"/>
          <w:tab w:val="left" w:pos="1260"/>
        </w:tabs>
        <w:spacing w:before="240" w:after="60"/>
        <w:rPr>
          <w:lang w:eastAsia="ar-SA"/>
        </w:rPr>
      </w:pPr>
      <w:bookmarkStart w:id="424" w:name="_Toc280343907"/>
      <w:bookmarkStart w:id="425" w:name="_Toc418776888"/>
      <w:r w:rsidRPr="00EF2A78">
        <w:rPr>
          <w:lang w:eastAsia="ar-SA"/>
        </w:rPr>
        <w:t>Backup of Subscriber Private Signature Key</w:t>
      </w:r>
      <w:bookmarkEnd w:id="424"/>
      <w:bookmarkEnd w:id="425"/>
    </w:p>
    <w:p w14:paraId="07CBC202" w14:textId="77777777" w:rsidR="00BC097A" w:rsidRDefault="00BC097A">
      <w:r>
        <w:t xml:space="preserve">Subscriber private signature keys whose corresponding public key is contained in a certificate asserting the id-fpki-common-authentication, </w:t>
      </w:r>
      <w:r w:rsidR="00DF6CFD" w:rsidRPr="00611E40">
        <w:t>id-fpki-common-derived-pivAuth-hardware</w:t>
      </w:r>
      <w:r w:rsidR="00DF6CFD">
        <w:t xml:space="preserve">, </w:t>
      </w:r>
      <w:r>
        <w:t xml:space="preserve">id-fpki-common-cardAuth, or id-fpki-common-High policy </w:t>
      </w:r>
      <w:r w:rsidR="00C91C80">
        <w:t xml:space="preserve">shall </w:t>
      </w:r>
      <w:r>
        <w:t>not be backed up or copied.</w:t>
      </w:r>
    </w:p>
    <w:p w14:paraId="2EDE6F6A"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14:paraId="26650130" w14:textId="77777777" w:rsidR="00BC097A" w:rsidRPr="00EF2A78" w:rsidRDefault="00BC097A" w:rsidP="006B5C9C">
      <w:pPr>
        <w:pStyle w:val="Heading4"/>
        <w:tabs>
          <w:tab w:val="clear" w:pos="864"/>
          <w:tab w:val="left" w:pos="1260"/>
        </w:tabs>
        <w:spacing w:before="240" w:after="60"/>
        <w:rPr>
          <w:lang w:eastAsia="ar-SA"/>
        </w:rPr>
      </w:pPr>
      <w:bookmarkStart w:id="426" w:name="_Toc280343908"/>
      <w:bookmarkStart w:id="427" w:name="_Toc418776889"/>
      <w:r w:rsidRPr="00EF2A78">
        <w:rPr>
          <w:lang w:eastAsia="ar-SA"/>
        </w:rPr>
        <w:t>Backup of Subscriber Private Key Management Key</w:t>
      </w:r>
      <w:bookmarkEnd w:id="426"/>
      <w:bookmarkEnd w:id="427"/>
    </w:p>
    <w:p w14:paraId="0BEB5373"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5DED216A" w14:textId="77777777" w:rsidR="00603B9B" w:rsidRPr="00EF2A78" w:rsidRDefault="00603B9B" w:rsidP="00603B9B">
      <w:pPr>
        <w:pStyle w:val="Heading4"/>
        <w:tabs>
          <w:tab w:val="clear" w:pos="864"/>
          <w:tab w:val="left" w:pos="1260"/>
        </w:tabs>
        <w:spacing w:before="240" w:after="60"/>
        <w:rPr>
          <w:lang w:eastAsia="ar-SA"/>
        </w:rPr>
      </w:pPr>
      <w:bookmarkStart w:id="428" w:name="_Toc280343909"/>
      <w:bookmarkStart w:id="429" w:name="_Toc418776890"/>
      <w:r w:rsidRPr="00EF2A78">
        <w:rPr>
          <w:lang w:eastAsia="ar-SA"/>
        </w:rPr>
        <w:lastRenderedPageBreak/>
        <w:t xml:space="preserve">Backup of </w:t>
      </w:r>
      <w:r>
        <w:rPr>
          <w:lang w:eastAsia="ar-SA"/>
        </w:rPr>
        <w:t>CSS Private Key</w:t>
      </w:r>
      <w:bookmarkEnd w:id="428"/>
      <w:bookmarkEnd w:id="429"/>
    </w:p>
    <w:p w14:paraId="6D27DA03"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2CE3A49F" w14:textId="77777777" w:rsidR="002C3977" w:rsidRPr="00EF2A78" w:rsidRDefault="002C3977" w:rsidP="002C3977">
      <w:pPr>
        <w:pStyle w:val="Heading4"/>
        <w:tabs>
          <w:tab w:val="clear" w:pos="864"/>
          <w:tab w:val="left" w:pos="1260"/>
        </w:tabs>
        <w:spacing w:before="240" w:after="60"/>
        <w:rPr>
          <w:lang w:eastAsia="ar-SA"/>
        </w:rPr>
      </w:pPr>
      <w:bookmarkStart w:id="430" w:name="_Toc418776891"/>
      <w:r w:rsidRPr="00EF2A78">
        <w:rPr>
          <w:lang w:eastAsia="ar-SA"/>
        </w:rPr>
        <w:t xml:space="preserve">Backup of </w:t>
      </w:r>
      <w:r>
        <w:rPr>
          <w:lang w:eastAsia="ar-SA"/>
        </w:rPr>
        <w:t>Device Private Keys</w:t>
      </w:r>
      <w:bookmarkEnd w:id="430"/>
    </w:p>
    <w:p w14:paraId="342F2115"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0F14FABF" w14:textId="77777777" w:rsidR="00BF2204" w:rsidRDefault="00E8442A">
      <w:pPr>
        <w:pStyle w:val="Heading4"/>
      </w:pPr>
      <w:bookmarkStart w:id="431" w:name="_Toc418776892"/>
      <w:r w:rsidRPr="00F258CB">
        <w:t xml:space="preserve">Backup of </w:t>
      </w:r>
      <w:r>
        <w:t>Common</w:t>
      </w:r>
      <w:r w:rsidRPr="00F258CB">
        <w:t xml:space="preserve"> </w:t>
      </w:r>
      <w:r>
        <w:t xml:space="preserve">PIV </w:t>
      </w:r>
      <w:r w:rsidRPr="00F258CB">
        <w:t>Content Signing Key</w:t>
      </w:r>
      <w:bookmarkEnd w:id="431"/>
    </w:p>
    <w:p w14:paraId="32E43C3E"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78E7DB9B" w14:textId="77777777" w:rsidR="00BC097A" w:rsidRDefault="00BC097A" w:rsidP="006B5C9C">
      <w:pPr>
        <w:pStyle w:val="Heading3"/>
        <w:rPr>
          <w:lang w:eastAsia="ar-SA"/>
        </w:rPr>
      </w:pPr>
      <w:bookmarkStart w:id="432" w:name="_Toc280343910"/>
      <w:bookmarkStart w:id="433" w:name="_Toc418776893"/>
      <w:r>
        <w:rPr>
          <w:lang w:eastAsia="ar-SA"/>
        </w:rPr>
        <w:t>Private Key Archival</w:t>
      </w:r>
      <w:bookmarkEnd w:id="432"/>
      <w:bookmarkEnd w:id="433"/>
    </w:p>
    <w:p w14:paraId="71E0B547"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54975B41" w14:textId="77777777" w:rsidR="00BC097A" w:rsidRDefault="00BC097A" w:rsidP="006B5C9C">
      <w:pPr>
        <w:pStyle w:val="Heading3"/>
        <w:rPr>
          <w:lang w:eastAsia="ar-SA"/>
        </w:rPr>
      </w:pPr>
      <w:bookmarkStart w:id="434" w:name="_Toc280343911"/>
      <w:bookmarkStart w:id="435" w:name="_Toc418776894"/>
      <w:r>
        <w:rPr>
          <w:lang w:eastAsia="ar-SA"/>
        </w:rPr>
        <w:t>Private Key Transfer into or from a Cryptographic Module</w:t>
      </w:r>
      <w:bookmarkEnd w:id="434"/>
      <w:bookmarkEnd w:id="435"/>
    </w:p>
    <w:p w14:paraId="4D94AD32"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5BC5362C"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37BC1C1D"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468F4E1D" w14:textId="77777777" w:rsidR="00BC097A" w:rsidRDefault="00BC097A" w:rsidP="006B5C9C">
      <w:pPr>
        <w:pStyle w:val="Heading3"/>
        <w:rPr>
          <w:lang w:eastAsia="ar-SA"/>
        </w:rPr>
      </w:pPr>
      <w:bookmarkStart w:id="436" w:name="_Toc280343912"/>
      <w:bookmarkStart w:id="437" w:name="_Toc418776895"/>
      <w:r>
        <w:rPr>
          <w:lang w:eastAsia="ar-SA"/>
        </w:rPr>
        <w:t>Private Key Storage on Cryptographic Module</w:t>
      </w:r>
      <w:bookmarkEnd w:id="436"/>
      <w:bookmarkEnd w:id="437"/>
    </w:p>
    <w:p w14:paraId="02B4969D" w14:textId="77777777" w:rsidR="00BC097A" w:rsidRDefault="00BC097A">
      <w:pPr>
        <w:spacing w:after="120"/>
        <w:rPr>
          <w:lang w:eastAsia="ar-SA"/>
        </w:rPr>
      </w:pPr>
      <w:r>
        <w:rPr>
          <w:lang w:eastAsia="ar-SA"/>
        </w:rPr>
        <w:t>No stipulation beyond that specified in FIPS 140.</w:t>
      </w:r>
    </w:p>
    <w:p w14:paraId="6502C3F9" w14:textId="77777777" w:rsidR="00BC097A" w:rsidRDefault="00BC097A" w:rsidP="006B5C9C">
      <w:pPr>
        <w:pStyle w:val="Heading3"/>
        <w:rPr>
          <w:lang w:eastAsia="ar-SA"/>
        </w:rPr>
      </w:pPr>
      <w:bookmarkStart w:id="438" w:name="_Toc280343913"/>
      <w:bookmarkStart w:id="439" w:name="_Toc418776896"/>
      <w:r>
        <w:rPr>
          <w:lang w:eastAsia="ar-SA"/>
        </w:rPr>
        <w:t>Method of Activating Private Key</w:t>
      </w:r>
      <w:bookmarkEnd w:id="438"/>
      <w:bookmarkEnd w:id="439"/>
    </w:p>
    <w:p w14:paraId="3625177A" w14:textId="77777777" w:rsidR="00BC097A" w:rsidRDefault="00BC097A">
      <w:pPr>
        <w:autoSpaceDE w:val="0"/>
        <w:rPr>
          <w:szCs w:val="24"/>
          <w:lang w:eastAsia="ar-SA"/>
        </w:rPr>
      </w:pPr>
      <w:r>
        <w:rPr>
          <w:lang w:eastAsia="ar-SA"/>
        </w:rPr>
        <w:t xml:space="preserve">For certificates issued under id-fpki-common-authentication, </w:t>
      </w:r>
      <w:r w:rsidR="00E96F35" w:rsidRPr="00611E40">
        <w:rPr>
          <w:lang w:eastAsia="ar-SA"/>
        </w:rPr>
        <w:t>id-fpki-common-derived-pivAuth-hardware, id-fpki-common-derived-pivAuth</w:t>
      </w:r>
      <w:r w:rsidR="00E96F35">
        <w:rPr>
          <w:lang w:eastAsia="ar-SA"/>
        </w:rPr>
        <w:t xml:space="preserve">, </w:t>
      </w:r>
      <w:r>
        <w:rPr>
          <w:lang w:eastAsia="ar-SA"/>
        </w:rPr>
        <w:t xml:space="preserve">id-fpki-common-policy, id-fpki-common-hardware, </w:t>
      </w:r>
      <w:r w:rsidR="00ED4F33">
        <w:rPr>
          <w:lang w:eastAsia="ar-SA"/>
        </w:rPr>
        <w:t xml:space="preserve">and </w:t>
      </w:r>
      <w:r>
        <w:rPr>
          <w:lang w:eastAsia="ar-SA"/>
        </w:rPr>
        <w:t xml:space="preserve">id-fpki-common-High, the subscriber must be authenticated to the cryptographic token before the activation of the associated private key(s).  Acceptable means of authentication </w:t>
      </w:r>
      <w:r>
        <w:rPr>
          <w:lang w:eastAsia="ar-SA"/>
        </w:rPr>
        <w:lastRenderedPageBreak/>
        <w:t>include but are not limited to passphrases, PINs or biometrics.  Entry of activation data shall be protected from disclosure (i.e., the data should not be displayed while it is entered)</w:t>
      </w:r>
      <w:r>
        <w:rPr>
          <w:szCs w:val="24"/>
          <w:lang w:eastAsia="ar-SA"/>
        </w:rPr>
        <w:t>.</w:t>
      </w:r>
    </w:p>
    <w:p w14:paraId="48028301"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id-fpki-common-piv-contentSigning,</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2368957B"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7E3B5A89" w14:textId="77777777" w:rsidR="00BC097A" w:rsidRDefault="00BC097A" w:rsidP="006B5C9C">
      <w:pPr>
        <w:pStyle w:val="Heading3"/>
        <w:rPr>
          <w:lang w:eastAsia="ar-SA"/>
        </w:rPr>
      </w:pPr>
      <w:bookmarkStart w:id="440" w:name="_Toc280343914"/>
      <w:bookmarkStart w:id="441" w:name="_Toc418776897"/>
      <w:r>
        <w:rPr>
          <w:lang w:eastAsia="ar-SA"/>
        </w:rPr>
        <w:t>Method of Deactivating Private Key</w:t>
      </w:r>
      <w:bookmarkEnd w:id="440"/>
      <w:bookmarkEnd w:id="441"/>
    </w:p>
    <w:p w14:paraId="460D2537"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01599AF5" w14:textId="77777777" w:rsidR="00BC097A" w:rsidRDefault="00BC097A" w:rsidP="006B5C9C">
      <w:pPr>
        <w:pStyle w:val="Heading3"/>
      </w:pPr>
      <w:bookmarkStart w:id="442" w:name="_Toc280343915"/>
      <w:bookmarkStart w:id="443" w:name="_Toc418776898"/>
      <w:r>
        <w:t>Method of Destroying Private Key</w:t>
      </w:r>
      <w:bookmarkEnd w:id="442"/>
      <w:bookmarkEnd w:id="443"/>
    </w:p>
    <w:p w14:paraId="659A52A9"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6C621D4C" w14:textId="77777777" w:rsidR="00BC097A" w:rsidRDefault="00DD16D9">
      <w:r>
        <w:rPr>
          <w:noProof/>
        </w:rPr>
        <mc:AlternateContent>
          <mc:Choice Requires="wps">
            <w:drawing>
              <wp:anchor distT="0" distB="182880" distL="114935" distR="114935" simplePos="0" relativeHeight="251659264" behindDoc="0" locked="0" layoutInCell="1" allowOverlap="1" wp14:anchorId="4E803488" wp14:editId="276C22EB">
                <wp:simplePos x="0" y="0"/>
                <wp:positionH relativeFrom="column">
                  <wp:posOffset>555625</wp:posOffset>
                </wp:positionH>
                <wp:positionV relativeFrom="paragraph">
                  <wp:posOffset>54610</wp:posOffset>
                </wp:positionV>
                <wp:extent cx="4792980" cy="278130"/>
                <wp:effectExtent l="0" t="0" r="0" b="1270"/>
                <wp:wrapTopAndBottom/>
                <wp:docPr id="5554466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7753D9D9" w14:textId="77777777" w:rsidR="00F94B76" w:rsidRDefault="00F94B76">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03488" id="Text Box 18" o:spid="_x0000_s1052"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gK&#13;&#10;ptwQAgAAHAQAAA4AAAAAAAAAAAAAAAAALgIAAGRycy9lMm9Eb2MueG1sUEsBAi0AFAAGAAgAAAAh&#13;&#10;AJFNUf7gAAAADAEAAA8AAAAAAAAAAAAAAAAAagQAAGRycy9kb3ducmV2LnhtbFBLBQYAAAAABAAE&#13;&#10;APMAAAB3BQAAAAA=&#13;&#10;" strokeweight=".5pt">
                <v:path arrowok="t"/>
                <v:textbox inset="7.45pt,3.85pt,7.45pt,3.85pt">
                  <w:txbxContent>
                    <w:p w14:paraId="7753D9D9" w14:textId="77777777" w:rsidR="00F94B76" w:rsidRDefault="00F94B76">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0B0AD43D" w14:textId="77777777" w:rsidR="00BC097A" w:rsidRDefault="00BC097A" w:rsidP="006B5C9C">
      <w:pPr>
        <w:pStyle w:val="Heading3"/>
      </w:pPr>
      <w:bookmarkStart w:id="444" w:name="_Toc280343916"/>
      <w:bookmarkStart w:id="445" w:name="_Toc418776899"/>
      <w:r>
        <w:t>Cryptographic Module Rating</w:t>
      </w:r>
      <w:bookmarkEnd w:id="444"/>
      <w:bookmarkEnd w:id="445"/>
    </w:p>
    <w:p w14:paraId="397CE3BB" w14:textId="77777777" w:rsidR="00BC097A" w:rsidRDefault="00BC097A">
      <w:pPr>
        <w:rPr>
          <w:b/>
          <w:i/>
          <w:caps/>
          <w:sz w:val="28"/>
          <w:lang w:eastAsia="ar-SA"/>
        </w:rPr>
      </w:pPr>
      <w:r>
        <w:t>See section 6.2.1.</w:t>
      </w:r>
    </w:p>
    <w:p w14:paraId="07393FEC" w14:textId="77777777" w:rsidR="00BC097A" w:rsidRPr="008F4F0B" w:rsidRDefault="00BC097A">
      <w:pPr>
        <w:pStyle w:val="Heading2"/>
        <w:rPr>
          <w:lang w:eastAsia="ar-SA"/>
        </w:rPr>
      </w:pPr>
      <w:bookmarkStart w:id="446" w:name="_Toc280343917"/>
      <w:bookmarkStart w:id="447" w:name="_Toc418776900"/>
      <w:r w:rsidRPr="008F4F0B">
        <w:rPr>
          <w:lang w:eastAsia="ar-SA"/>
        </w:rPr>
        <w:t>Other Aspects of Key Pair Management</w:t>
      </w:r>
      <w:bookmarkEnd w:id="446"/>
      <w:bookmarkEnd w:id="447"/>
    </w:p>
    <w:p w14:paraId="3A56030C" w14:textId="77777777" w:rsidR="00BC097A" w:rsidRDefault="00BC097A" w:rsidP="006B5C9C">
      <w:pPr>
        <w:pStyle w:val="Heading3"/>
      </w:pPr>
      <w:bookmarkStart w:id="448" w:name="_Toc280343918"/>
      <w:bookmarkStart w:id="449" w:name="_Toc418776901"/>
      <w:r>
        <w:t>Public Key Archival</w:t>
      </w:r>
      <w:bookmarkEnd w:id="448"/>
      <w:bookmarkEnd w:id="449"/>
    </w:p>
    <w:p w14:paraId="10BFB3B0" w14:textId="77777777" w:rsidR="00BC097A" w:rsidRDefault="00BC097A">
      <w:pPr>
        <w:spacing w:after="120"/>
        <w:rPr>
          <w:lang w:eastAsia="ar-SA"/>
        </w:rPr>
      </w:pPr>
      <w:r>
        <w:rPr>
          <w:lang w:eastAsia="ar-SA"/>
        </w:rPr>
        <w:t>The public key is archived as part of the certificate archival.</w:t>
      </w:r>
    </w:p>
    <w:p w14:paraId="255D0FA0" w14:textId="77777777" w:rsidR="00BC097A" w:rsidRDefault="00BC097A" w:rsidP="006B5C9C">
      <w:pPr>
        <w:pStyle w:val="Heading3"/>
      </w:pPr>
      <w:bookmarkStart w:id="450" w:name="_Toc280343919"/>
      <w:bookmarkStart w:id="451" w:name="_Toc418776902"/>
      <w:r>
        <w:rPr>
          <w:lang w:eastAsia="ar-SA"/>
        </w:rPr>
        <w:lastRenderedPageBreak/>
        <w:t>Certificate Operational Periods and Key Usage Periods</w:t>
      </w:r>
      <w:bookmarkEnd w:id="450"/>
      <w:bookmarkEnd w:id="451"/>
    </w:p>
    <w:p w14:paraId="7E2D38CD" w14:textId="77777777" w:rsidR="00BC097A" w:rsidRDefault="00BC097A">
      <w:r>
        <w:t>The usage period for the Common Policy Root CA key pair is a maximum of 20 years.</w:t>
      </w:r>
    </w:p>
    <w:p w14:paraId="27E8FBD9"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3012728C"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id-fpki-common-piv-contentSigning certificate shall be later than the expiration of the id-fpki-common-authentication</w:t>
      </w:r>
      <w:r w:rsidR="00E96F35">
        <w:t xml:space="preserve">, </w:t>
      </w:r>
      <w:r w:rsidR="00E96F35" w:rsidRPr="00611E40">
        <w:t xml:space="preserve">id-fpki-common-derived-pivAuth-hardware, or </w:t>
      </w:r>
      <w:r w:rsidR="00E96F35" w:rsidRPr="00611E40">
        <w:rPr>
          <w:lang w:eastAsia="ar-SA"/>
        </w:rPr>
        <w:t>id-fpki-common-derived-pivAuth</w:t>
      </w:r>
      <w:r w:rsidR="00B520AF" w:rsidRPr="00B520AF">
        <w:t xml:space="preserve"> </w:t>
      </w:r>
      <w:r w:rsidR="00B520AF" w:rsidRPr="00E96F35">
        <w:t>certificate</w:t>
      </w:r>
      <w:r w:rsidR="00E96F35" w:rsidRPr="00E96F35">
        <w:t>s</w:t>
      </w:r>
      <w:r w:rsidR="00E96F35" w:rsidRPr="00611E40">
        <w:t>.</w:t>
      </w:r>
      <w:r w:rsidR="00E44F3A">
        <w:t xml:space="preserve"> </w:t>
      </w:r>
    </w:p>
    <w:p w14:paraId="4EC13FF9"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66C00880" w14:textId="77777777" w:rsidR="00BC097A" w:rsidRPr="008F4F0B" w:rsidRDefault="00BC097A">
      <w:pPr>
        <w:pStyle w:val="Heading2"/>
        <w:rPr>
          <w:lang w:eastAsia="ar-SA"/>
        </w:rPr>
      </w:pPr>
      <w:bookmarkStart w:id="452" w:name="_Toc280343920"/>
      <w:bookmarkStart w:id="453" w:name="_Toc418776903"/>
      <w:r w:rsidRPr="008F4F0B">
        <w:rPr>
          <w:lang w:eastAsia="ar-SA"/>
        </w:rPr>
        <w:t>Activation Data</w:t>
      </w:r>
      <w:bookmarkEnd w:id="452"/>
      <w:bookmarkEnd w:id="453"/>
    </w:p>
    <w:p w14:paraId="7012F68E" w14:textId="77777777" w:rsidR="00BC097A" w:rsidRDefault="00BC097A" w:rsidP="006B5C9C">
      <w:pPr>
        <w:pStyle w:val="Heading3"/>
        <w:rPr>
          <w:lang w:eastAsia="ar-SA"/>
        </w:rPr>
      </w:pPr>
      <w:bookmarkStart w:id="454" w:name="_Toc280343921"/>
      <w:bookmarkStart w:id="455" w:name="_Toc418776904"/>
      <w:r>
        <w:rPr>
          <w:lang w:eastAsia="ar-SA"/>
        </w:rPr>
        <w:t>Activation Data Generation and Installation</w:t>
      </w:r>
      <w:bookmarkEnd w:id="454"/>
      <w:bookmarkEnd w:id="455"/>
    </w:p>
    <w:p w14:paraId="2289A08C"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14E0D12F"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0FC5C601" w14:textId="77777777" w:rsidR="00BC097A" w:rsidRDefault="00BC097A" w:rsidP="006B5C9C">
      <w:pPr>
        <w:pStyle w:val="Heading3"/>
        <w:rPr>
          <w:lang w:eastAsia="ar-SA"/>
        </w:rPr>
      </w:pPr>
      <w:bookmarkStart w:id="456" w:name="_Toc280343922"/>
      <w:bookmarkStart w:id="457" w:name="_Toc418776905"/>
      <w:r>
        <w:rPr>
          <w:lang w:eastAsia="ar-SA"/>
        </w:rPr>
        <w:t>Activation Data Protection</w:t>
      </w:r>
      <w:bookmarkEnd w:id="456"/>
      <w:bookmarkEnd w:id="457"/>
    </w:p>
    <w:p w14:paraId="3149C43E"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75FA5AFB" w14:textId="77777777" w:rsidR="00BC097A" w:rsidRDefault="00BC097A">
      <w:pPr>
        <w:pStyle w:val="BulletDouble"/>
        <w:numPr>
          <w:ilvl w:val="0"/>
          <w:numId w:val="22"/>
        </w:numPr>
        <w:tabs>
          <w:tab w:val="left" w:pos="1080"/>
        </w:tabs>
        <w:rPr>
          <w:lang w:eastAsia="ar-SA"/>
        </w:rPr>
      </w:pPr>
      <w:r>
        <w:rPr>
          <w:lang w:eastAsia="ar-SA"/>
        </w:rPr>
        <w:t>memorized;</w:t>
      </w:r>
    </w:p>
    <w:p w14:paraId="208154EF" w14:textId="77777777" w:rsidR="00BC097A" w:rsidRDefault="00BC097A">
      <w:pPr>
        <w:pStyle w:val="BulletDouble"/>
        <w:numPr>
          <w:ilvl w:val="0"/>
          <w:numId w:val="22"/>
        </w:numPr>
        <w:tabs>
          <w:tab w:val="left" w:pos="1080"/>
        </w:tabs>
        <w:rPr>
          <w:lang w:eastAsia="ar-SA"/>
        </w:rPr>
      </w:pPr>
      <w:r>
        <w:rPr>
          <w:lang w:eastAsia="ar-SA"/>
        </w:rPr>
        <w:t>biometric in nature; or</w:t>
      </w:r>
    </w:p>
    <w:p w14:paraId="1CA41125"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5D327462" w14:textId="77777777" w:rsidR="00BC097A" w:rsidRDefault="00DD16D9" w:rsidP="006B5C9C">
      <w:pPr>
        <w:pStyle w:val="Heading3"/>
      </w:pPr>
      <w:bookmarkStart w:id="458" w:name="_Toc418776906"/>
      <w:r>
        <w:rPr>
          <w:noProof/>
        </w:rPr>
        <w:lastRenderedPageBreak/>
        <mc:AlternateContent>
          <mc:Choice Requires="wps">
            <w:drawing>
              <wp:anchor distT="0" distB="182880" distL="114935" distR="114935" simplePos="0" relativeHeight="251651072" behindDoc="0" locked="0" layoutInCell="1" allowOverlap="1" wp14:anchorId="7A845F38" wp14:editId="4345DCFB">
                <wp:simplePos x="0" y="0"/>
                <wp:positionH relativeFrom="column">
                  <wp:align>center</wp:align>
                </wp:positionH>
                <wp:positionV relativeFrom="paragraph">
                  <wp:posOffset>169545</wp:posOffset>
                </wp:positionV>
                <wp:extent cx="4846320" cy="416560"/>
                <wp:effectExtent l="0" t="0" r="5080" b="2540"/>
                <wp:wrapTopAndBottom/>
                <wp:docPr id="12668836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3B995A6E" w14:textId="77777777" w:rsidR="00F94B76" w:rsidRDefault="00F94B76">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45F38" id="Text Box 8" o:spid="_x0000_s1053"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RB&#13;&#10;vkoPAgAAHAQAAA4AAAAAAAAAAAAAAAAALgIAAGRycy9lMm9Eb2MueG1sUEsBAi0AFAAGAAgAAAAh&#13;&#10;AHxaN2/hAAAACwEAAA8AAAAAAAAAAAAAAAAAaQQAAGRycy9kb3ducmV2LnhtbFBLBQYAAAAABAAE&#13;&#10;APMAAAB3BQAAAAA=&#13;&#10;" strokeweight=".5pt">
                <v:path arrowok="t"/>
                <v:textbox inset="7.45pt,3.85pt,7.45pt,3.85pt">
                  <w:txbxContent>
                    <w:p w14:paraId="3B995A6E" w14:textId="77777777" w:rsidR="00F94B76" w:rsidRDefault="00F94B76">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59" w:name="_Toc280343923"/>
      <w:r w:rsidR="00BC097A">
        <w:t>Other Aspects of Activation Data</w:t>
      </w:r>
      <w:bookmarkEnd w:id="458"/>
      <w:bookmarkEnd w:id="459"/>
    </w:p>
    <w:p w14:paraId="73A7B96D" w14:textId="77777777" w:rsidR="00BC097A" w:rsidRDefault="00BC097A">
      <w:pPr>
        <w:spacing w:after="120"/>
        <w:rPr>
          <w:lang w:eastAsia="ar-SA"/>
        </w:rPr>
      </w:pPr>
      <w:r>
        <w:rPr>
          <w:lang w:eastAsia="ar-SA"/>
        </w:rPr>
        <w:t>No stipulation.</w:t>
      </w:r>
    </w:p>
    <w:p w14:paraId="04818509" w14:textId="77777777" w:rsidR="00BC097A" w:rsidRPr="008F4F0B" w:rsidRDefault="00BC097A">
      <w:pPr>
        <w:pStyle w:val="Heading2"/>
        <w:rPr>
          <w:lang w:eastAsia="ar-SA"/>
        </w:rPr>
      </w:pPr>
      <w:bookmarkStart w:id="460" w:name="_Toc280343924"/>
      <w:bookmarkStart w:id="461" w:name="_Toc418776907"/>
      <w:r w:rsidRPr="008F4F0B">
        <w:rPr>
          <w:lang w:eastAsia="ar-SA"/>
        </w:rPr>
        <w:t>Computer Security Controls</w:t>
      </w:r>
      <w:bookmarkEnd w:id="460"/>
      <w:bookmarkEnd w:id="461"/>
    </w:p>
    <w:p w14:paraId="77D95619" w14:textId="77777777" w:rsidR="00BC097A" w:rsidRDefault="00BC097A" w:rsidP="006B5C9C">
      <w:pPr>
        <w:pStyle w:val="Heading3"/>
        <w:rPr>
          <w:lang w:eastAsia="ar-SA"/>
        </w:rPr>
      </w:pPr>
      <w:bookmarkStart w:id="462" w:name="_Toc280343925"/>
      <w:bookmarkStart w:id="463" w:name="_Toc418776908"/>
      <w:r>
        <w:rPr>
          <w:lang w:eastAsia="ar-SA"/>
        </w:rPr>
        <w:t>Specific Computer Security Technical Requirements</w:t>
      </w:r>
      <w:bookmarkEnd w:id="462"/>
      <w:bookmarkEnd w:id="463"/>
    </w:p>
    <w:p w14:paraId="67C9073F"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2627F9FE" w14:textId="77777777" w:rsidR="00BC097A" w:rsidRDefault="00BC097A">
      <w:pPr>
        <w:pStyle w:val="BulletDouble"/>
        <w:numPr>
          <w:ilvl w:val="0"/>
          <w:numId w:val="6"/>
        </w:numPr>
        <w:tabs>
          <w:tab w:val="left" w:pos="720"/>
        </w:tabs>
        <w:rPr>
          <w:lang w:eastAsia="ar-SA"/>
        </w:rPr>
      </w:pPr>
      <w:r>
        <w:rPr>
          <w:lang w:eastAsia="ar-SA"/>
        </w:rPr>
        <w:t>Require authenticated logins</w:t>
      </w:r>
    </w:p>
    <w:p w14:paraId="66AE53A5"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48CBE0FE"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50835A5F"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5A2ED024"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50F3E8EB"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383B522B"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56CC0A72"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6CB9948C"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2684B699"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4C5DC919"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44F8A2CB"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118A1001"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7894AA10"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7A4D0E63"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792DDF6D"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6FE1555A"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3294482B"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7DA177CD"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367E000A" w14:textId="77777777" w:rsidR="00BC097A" w:rsidRDefault="00BC097A">
      <w:pPr>
        <w:autoSpaceDE w:val="0"/>
        <w:spacing w:after="120"/>
        <w:rPr>
          <w:szCs w:val="24"/>
          <w:lang w:eastAsia="ar-SA"/>
        </w:rPr>
      </w:pPr>
      <w:r>
        <w:rPr>
          <w:lang w:eastAsia="ar-SA"/>
        </w:rPr>
        <w:lastRenderedPageBreak/>
        <w:t xml:space="preserve">For certificate status servers operating under this policy, the </w:t>
      </w:r>
      <w:r>
        <w:rPr>
          <w:szCs w:val="24"/>
          <w:lang w:eastAsia="ar-SA"/>
        </w:rPr>
        <w:t>computer security functions listed below are required:</w:t>
      </w:r>
    </w:p>
    <w:p w14:paraId="1AD4502F"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5E14D8AA"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60C8D76F"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13FDA9D3"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0568B7BB"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1D5D3DA1"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1D1201E9"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56E018DE"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6E26D297"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6269D1CE"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10A2BBB5"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4E07C97F" w14:textId="77777777" w:rsidR="00BC097A" w:rsidRDefault="00BC097A" w:rsidP="006B5C9C">
      <w:pPr>
        <w:pStyle w:val="Heading3"/>
      </w:pPr>
      <w:bookmarkStart w:id="464" w:name="_Toc280343926"/>
      <w:bookmarkStart w:id="465" w:name="_Toc418776909"/>
      <w:r>
        <w:t>Computer Security Rating</w:t>
      </w:r>
      <w:bookmarkEnd w:id="464"/>
      <w:bookmarkEnd w:id="465"/>
    </w:p>
    <w:p w14:paraId="1BC9F690" w14:textId="77777777" w:rsidR="00BC097A" w:rsidRDefault="00BC097A">
      <w:pPr>
        <w:spacing w:after="120"/>
        <w:rPr>
          <w:lang w:eastAsia="ar-SA"/>
        </w:rPr>
      </w:pPr>
      <w:r>
        <w:rPr>
          <w:lang w:eastAsia="ar-SA"/>
        </w:rPr>
        <w:t>No Stipulation.</w:t>
      </w:r>
    </w:p>
    <w:p w14:paraId="2E04BB98" w14:textId="77777777" w:rsidR="00BC097A" w:rsidRPr="008F4F0B" w:rsidRDefault="00BC097A">
      <w:pPr>
        <w:pStyle w:val="Heading2"/>
        <w:rPr>
          <w:lang w:eastAsia="ar-SA"/>
        </w:rPr>
      </w:pPr>
      <w:bookmarkStart w:id="466" w:name="_Toc280343927"/>
      <w:bookmarkStart w:id="467" w:name="_Toc418776910"/>
      <w:r w:rsidRPr="008F4F0B">
        <w:rPr>
          <w:lang w:eastAsia="ar-SA"/>
        </w:rPr>
        <w:t>Life Cycle Technical Controls</w:t>
      </w:r>
      <w:bookmarkEnd w:id="466"/>
      <w:bookmarkEnd w:id="467"/>
    </w:p>
    <w:p w14:paraId="069D826D" w14:textId="77777777" w:rsidR="00BC097A" w:rsidRDefault="00BC097A" w:rsidP="006B5C9C">
      <w:pPr>
        <w:pStyle w:val="Heading3"/>
        <w:rPr>
          <w:lang w:eastAsia="ar-SA"/>
        </w:rPr>
      </w:pPr>
      <w:bookmarkStart w:id="468" w:name="_Toc280343928"/>
      <w:bookmarkStart w:id="469" w:name="_Toc418776911"/>
      <w:r>
        <w:rPr>
          <w:lang w:eastAsia="ar-SA"/>
        </w:rPr>
        <w:t>System Development Controls</w:t>
      </w:r>
      <w:bookmarkEnd w:id="468"/>
      <w:bookmarkEnd w:id="469"/>
    </w:p>
    <w:p w14:paraId="63A138A8" w14:textId="77777777" w:rsidR="00BC097A" w:rsidRDefault="00BC097A">
      <w:r>
        <w:t>The system development controls for the CA and RA are as follows:</w:t>
      </w:r>
    </w:p>
    <w:p w14:paraId="3B07738D"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27E8BEFE"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26F3D6CA"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7383C5EB"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214CAD9A" w14:textId="77777777"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15ACAFB6"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1CDD8687" w14:textId="77777777" w:rsidR="00BC097A" w:rsidRDefault="00BC097A" w:rsidP="006B5C9C">
      <w:pPr>
        <w:pStyle w:val="Heading3"/>
        <w:rPr>
          <w:lang w:eastAsia="ar-SA"/>
        </w:rPr>
      </w:pPr>
      <w:bookmarkStart w:id="470" w:name="_Toc280343929"/>
      <w:bookmarkStart w:id="471" w:name="_Toc418776912"/>
      <w:r>
        <w:rPr>
          <w:lang w:eastAsia="ar-SA"/>
        </w:rPr>
        <w:t>Security Management Controls</w:t>
      </w:r>
      <w:bookmarkEnd w:id="470"/>
      <w:bookmarkEnd w:id="471"/>
    </w:p>
    <w:p w14:paraId="797E9F5D"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09B4A714" w14:textId="77777777" w:rsidR="00BC097A" w:rsidRDefault="00BC097A" w:rsidP="006B5C9C">
      <w:pPr>
        <w:pStyle w:val="Heading3"/>
        <w:rPr>
          <w:lang w:eastAsia="ar-SA"/>
        </w:rPr>
      </w:pPr>
      <w:bookmarkStart w:id="472" w:name="_Toc280343930"/>
      <w:bookmarkStart w:id="473" w:name="_Toc418776913"/>
      <w:r>
        <w:rPr>
          <w:lang w:eastAsia="ar-SA"/>
        </w:rPr>
        <w:t>Life Cycle Security Controls</w:t>
      </w:r>
      <w:bookmarkEnd w:id="472"/>
      <w:bookmarkEnd w:id="473"/>
    </w:p>
    <w:p w14:paraId="727A5A24" w14:textId="77777777" w:rsidR="00BC097A" w:rsidRDefault="00BC097A">
      <w:pPr>
        <w:spacing w:after="120"/>
        <w:rPr>
          <w:lang w:eastAsia="ar-SA"/>
        </w:rPr>
      </w:pPr>
      <w:r>
        <w:rPr>
          <w:lang w:eastAsia="ar-SA"/>
        </w:rPr>
        <w:t>No stipulation.</w:t>
      </w:r>
    </w:p>
    <w:p w14:paraId="5AE119E7" w14:textId="77777777" w:rsidR="00BC097A" w:rsidRPr="008F4F0B" w:rsidRDefault="00BC097A">
      <w:pPr>
        <w:pStyle w:val="Heading2"/>
        <w:rPr>
          <w:lang w:eastAsia="ar-SA"/>
        </w:rPr>
      </w:pPr>
      <w:bookmarkStart w:id="474" w:name="_Toc280343931"/>
      <w:bookmarkStart w:id="475" w:name="_Toc418776914"/>
      <w:r w:rsidRPr="008F4F0B">
        <w:rPr>
          <w:lang w:eastAsia="ar-SA"/>
        </w:rPr>
        <w:t>Network Security Controls</w:t>
      </w:r>
      <w:bookmarkEnd w:id="474"/>
      <w:bookmarkEnd w:id="475"/>
    </w:p>
    <w:p w14:paraId="08AB924E"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39187694"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7A89E71A" w14:textId="77777777" w:rsidR="00BC097A" w:rsidRDefault="00BC097A">
      <w:r>
        <w:t>Any boundary control devices used to protect the network on which PKI equipment is hosted shall deny all but the necessary services to the PKI equipment.</w:t>
      </w:r>
    </w:p>
    <w:p w14:paraId="1773BA66"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4DC28863"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3AF713AF" w14:textId="77777777" w:rsidR="00BC097A" w:rsidRPr="008F4F0B" w:rsidRDefault="00BC097A">
      <w:pPr>
        <w:pStyle w:val="Heading2"/>
        <w:rPr>
          <w:lang w:eastAsia="ar-SA"/>
        </w:rPr>
      </w:pPr>
      <w:bookmarkStart w:id="476" w:name="_Toc280343932"/>
      <w:bookmarkStart w:id="477" w:name="_Toc418776915"/>
      <w:r w:rsidRPr="008F4F0B">
        <w:rPr>
          <w:lang w:eastAsia="ar-SA"/>
        </w:rPr>
        <w:t>Time-Stamping</w:t>
      </w:r>
      <w:bookmarkEnd w:id="476"/>
      <w:bookmarkEnd w:id="477"/>
    </w:p>
    <w:p w14:paraId="33BAF29F"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25FA93A2" w14:textId="77777777" w:rsidR="00AA1D46" w:rsidRDefault="00AA1D46">
      <w:pPr>
        <w:autoSpaceDE w:val="0"/>
        <w:spacing w:after="0"/>
        <w:rPr>
          <w:szCs w:val="24"/>
          <w:lang w:eastAsia="ar-SA"/>
        </w:rPr>
      </w:pPr>
    </w:p>
    <w:p w14:paraId="18FE6779" w14:textId="77777777" w:rsidR="00BC097A" w:rsidRDefault="000E3E7B" w:rsidP="00FC419A">
      <w:pPr>
        <w:pStyle w:val="Heading1"/>
        <w:tabs>
          <w:tab w:val="clear" w:pos="432"/>
        </w:tabs>
        <w:spacing w:before="600"/>
        <w:ind w:left="540" w:hanging="540"/>
      </w:pPr>
      <w:bookmarkStart w:id="478" w:name="_Toc280343933"/>
      <w:r>
        <w:br w:type="page"/>
      </w:r>
      <w:bookmarkStart w:id="479" w:name="_Toc418776916"/>
      <w:r w:rsidR="00BC097A">
        <w:lastRenderedPageBreak/>
        <w:t>Certificate, CRL, and OCSP Profiles</w:t>
      </w:r>
      <w:bookmarkEnd w:id="478"/>
      <w:bookmarkEnd w:id="479"/>
    </w:p>
    <w:p w14:paraId="72D45A94" w14:textId="77777777" w:rsidR="00BC097A" w:rsidRPr="008F4F0B" w:rsidRDefault="00BC097A">
      <w:pPr>
        <w:pStyle w:val="Heading2"/>
        <w:rPr>
          <w:lang w:eastAsia="ar-SA"/>
        </w:rPr>
      </w:pPr>
      <w:bookmarkStart w:id="480" w:name="_Toc280343934"/>
      <w:bookmarkStart w:id="481" w:name="_Toc418776917"/>
      <w:r w:rsidRPr="008F4F0B">
        <w:rPr>
          <w:lang w:eastAsia="ar-SA"/>
        </w:rPr>
        <w:t>Certificate Profile</w:t>
      </w:r>
      <w:bookmarkEnd w:id="480"/>
      <w:bookmarkEnd w:id="481"/>
    </w:p>
    <w:p w14:paraId="57A3E6DC"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45DC72F1" w14:textId="77777777" w:rsidR="00BC097A" w:rsidRDefault="00BC097A" w:rsidP="00FC419A">
      <w:pPr>
        <w:pStyle w:val="Heading3"/>
        <w:rPr>
          <w:lang w:eastAsia="ar-SA"/>
        </w:rPr>
      </w:pPr>
      <w:bookmarkStart w:id="482" w:name="_Toc280343935"/>
      <w:bookmarkStart w:id="483" w:name="_Toc418776918"/>
      <w:r>
        <w:rPr>
          <w:lang w:eastAsia="ar-SA"/>
        </w:rPr>
        <w:t>Version Number(s)</w:t>
      </w:r>
      <w:bookmarkEnd w:id="482"/>
      <w:bookmarkEnd w:id="483"/>
    </w:p>
    <w:p w14:paraId="35326C68" w14:textId="77777777" w:rsidR="00BC097A" w:rsidRDefault="00BC097A">
      <w:pPr>
        <w:spacing w:after="120"/>
        <w:rPr>
          <w:lang w:eastAsia="ar-SA"/>
        </w:rPr>
      </w:pPr>
      <w:r>
        <w:rPr>
          <w:lang w:eastAsia="ar-SA"/>
        </w:rPr>
        <w:t>The CA shall issue X.509 v3 certificates (populate version field with integer “2”).</w:t>
      </w:r>
    </w:p>
    <w:p w14:paraId="6A7597FD" w14:textId="77777777" w:rsidR="00BC097A" w:rsidRDefault="00BC097A" w:rsidP="00FC419A">
      <w:pPr>
        <w:pStyle w:val="Heading3"/>
        <w:rPr>
          <w:lang w:eastAsia="ar-SA"/>
        </w:rPr>
      </w:pPr>
      <w:bookmarkStart w:id="484" w:name="_Toc280343936"/>
      <w:bookmarkStart w:id="485" w:name="_Toc418776919"/>
      <w:r>
        <w:rPr>
          <w:lang w:eastAsia="ar-SA"/>
        </w:rPr>
        <w:t>Certificate Extensions</w:t>
      </w:r>
      <w:bookmarkEnd w:id="484"/>
      <w:bookmarkEnd w:id="485"/>
    </w:p>
    <w:p w14:paraId="3C54A651"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167D505D" w14:textId="77777777" w:rsidR="00BC097A" w:rsidRDefault="00BC097A" w:rsidP="00FC419A">
      <w:pPr>
        <w:pStyle w:val="Heading3"/>
      </w:pPr>
      <w:bookmarkStart w:id="486" w:name="_Toc280343937"/>
      <w:bookmarkStart w:id="487" w:name="_Toc418776920"/>
      <w:r>
        <w:t>Algorithm Object Identifiers</w:t>
      </w:r>
      <w:bookmarkEnd w:id="486"/>
      <w:bookmarkEnd w:id="487"/>
    </w:p>
    <w:p w14:paraId="6080B894"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1320524F" w14:textId="77777777" w:rsidTr="005625D2">
        <w:trPr>
          <w:jc w:val="center"/>
        </w:trPr>
        <w:tc>
          <w:tcPr>
            <w:tcW w:w="2954" w:type="dxa"/>
            <w:tcBorders>
              <w:top w:val="single" w:sz="1" w:space="0" w:color="000000"/>
              <w:left w:val="single" w:sz="1" w:space="0" w:color="000000"/>
              <w:bottom w:val="single" w:sz="1" w:space="0" w:color="000000"/>
            </w:tcBorders>
          </w:tcPr>
          <w:p w14:paraId="4535F9D4"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42BE21B7"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529B44C1" w14:textId="77777777" w:rsidTr="005625D2">
        <w:trPr>
          <w:jc w:val="center"/>
        </w:trPr>
        <w:tc>
          <w:tcPr>
            <w:tcW w:w="2954" w:type="dxa"/>
            <w:tcBorders>
              <w:left w:val="single" w:sz="1" w:space="0" w:color="000000"/>
              <w:bottom w:val="single" w:sz="1" w:space="0" w:color="000000"/>
            </w:tcBorders>
          </w:tcPr>
          <w:p w14:paraId="5A025898"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270DAC64"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3A7C5A25" w14:textId="77777777" w:rsidTr="005625D2">
        <w:trPr>
          <w:jc w:val="center"/>
        </w:trPr>
        <w:tc>
          <w:tcPr>
            <w:tcW w:w="2954" w:type="dxa"/>
            <w:tcBorders>
              <w:left w:val="single" w:sz="1" w:space="0" w:color="000000"/>
              <w:bottom w:val="single" w:sz="1" w:space="0" w:color="000000"/>
            </w:tcBorders>
          </w:tcPr>
          <w:p w14:paraId="29A98472"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674AC534"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5495A2CC" w14:textId="77777777" w:rsidTr="005625D2">
        <w:trPr>
          <w:jc w:val="center"/>
        </w:trPr>
        <w:tc>
          <w:tcPr>
            <w:tcW w:w="2954" w:type="dxa"/>
            <w:tcBorders>
              <w:left w:val="single" w:sz="1" w:space="0" w:color="000000"/>
              <w:bottom w:val="single" w:sz="1" w:space="0" w:color="000000"/>
            </w:tcBorders>
          </w:tcPr>
          <w:p w14:paraId="4F9B19C1"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0C37D290" w14:textId="77777777" w:rsidR="00BC097A" w:rsidRDefault="00BC097A">
            <w:pPr>
              <w:snapToGrid w:val="0"/>
              <w:rPr>
                <w:lang w:eastAsia="ar-SA"/>
              </w:rPr>
            </w:pPr>
            <w:r>
              <w:rPr>
                <w:lang w:eastAsia="ar-SA"/>
              </w:rPr>
              <w:t>{iso(1) member-body(2) us(840) ansi-X9-62(10045) signatures(4) ecdsa-with-SHA2(3) 2}</w:t>
            </w:r>
          </w:p>
        </w:tc>
      </w:tr>
      <w:tr w:rsidR="00BC097A" w14:paraId="65280292" w14:textId="77777777" w:rsidTr="005625D2">
        <w:trPr>
          <w:jc w:val="center"/>
        </w:trPr>
        <w:tc>
          <w:tcPr>
            <w:tcW w:w="2954" w:type="dxa"/>
            <w:tcBorders>
              <w:left w:val="single" w:sz="1" w:space="0" w:color="000000"/>
              <w:bottom w:val="single" w:sz="1" w:space="0" w:color="000000"/>
            </w:tcBorders>
          </w:tcPr>
          <w:p w14:paraId="0B9346B4"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2C0C0BA8" w14:textId="77777777" w:rsidR="00BC097A" w:rsidRDefault="00BC097A">
            <w:pPr>
              <w:snapToGrid w:val="0"/>
              <w:rPr>
                <w:lang w:eastAsia="ar-SA"/>
              </w:rPr>
            </w:pPr>
            <w:r>
              <w:rPr>
                <w:lang w:eastAsia="ar-SA"/>
              </w:rPr>
              <w:t>{iso(1) member-body(2) us(840) ansi-X9-62(10045) signatures(4) ecdsa-with-SHA2(3) 3}</w:t>
            </w:r>
          </w:p>
        </w:tc>
      </w:tr>
    </w:tbl>
    <w:p w14:paraId="4AF79360"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4018CE85" w14:textId="77777777">
        <w:trPr>
          <w:jc w:val="center"/>
        </w:trPr>
        <w:tc>
          <w:tcPr>
            <w:tcW w:w="2827" w:type="dxa"/>
            <w:tcBorders>
              <w:top w:val="single" w:sz="1" w:space="0" w:color="000000"/>
              <w:left w:val="single" w:sz="1" w:space="0" w:color="000000"/>
              <w:bottom w:val="single" w:sz="1" w:space="0" w:color="000000"/>
            </w:tcBorders>
          </w:tcPr>
          <w:p w14:paraId="16DD98C7"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4E3AC809"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12B7A893"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2CBA1E91" w14:textId="77777777">
        <w:tc>
          <w:tcPr>
            <w:tcW w:w="1883" w:type="dxa"/>
            <w:tcBorders>
              <w:top w:val="single" w:sz="1" w:space="0" w:color="000000"/>
              <w:left w:val="single" w:sz="1" w:space="0" w:color="000000"/>
              <w:bottom w:val="single" w:sz="1" w:space="0" w:color="000000"/>
            </w:tcBorders>
          </w:tcPr>
          <w:p w14:paraId="2ACAC43A"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3FD6C115" w14:textId="77777777" w:rsidR="00BC097A" w:rsidRDefault="00BC097A">
            <w:pPr>
              <w:snapToGrid w:val="0"/>
              <w:rPr>
                <w:lang w:eastAsia="ar-SA"/>
              </w:rPr>
            </w:pPr>
            <w:r>
              <w:rPr>
                <w:lang w:eastAsia="ar-SA"/>
              </w:rPr>
              <w:t>{iso(1) member-body(2) us(840) rsadsi(113549) pkcs(1) pkcs-1(1) 1}</w:t>
            </w:r>
          </w:p>
        </w:tc>
      </w:tr>
      <w:tr w:rsidR="00BC097A" w14:paraId="0F4E4FB3" w14:textId="77777777">
        <w:tc>
          <w:tcPr>
            <w:tcW w:w="1883" w:type="dxa"/>
            <w:tcBorders>
              <w:left w:val="single" w:sz="1" w:space="0" w:color="000000"/>
              <w:bottom w:val="single" w:sz="1" w:space="0" w:color="000000"/>
            </w:tcBorders>
          </w:tcPr>
          <w:p w14:paraId="7B3375A4"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00351409" w14:textId="77777777" w:rsidR="00BC097A" w:rsidRDefault="00BC097A">
            <w:pPr>
              <w:snapToGrid w:val="0"/>
              <w:rPr>
                <w:lang w:eastAsia="ar-SA"/>
              </w:rPr>
            </w:pPr>
            <w:r>
              <w:rPr>
                <w:lang w:eastAsia="ar-SA"/>
              </w:rPr>
              <w:t>{iso(1) member-body(2) us(840) ansi-X9-62(10045) id-publicKeyType(2) 1}</w:t>
            </w:r>
          </w:p>
        </w:tc>
      </w:tr>
    </w:tbl>
    <w:p w14:paraId="4A5442DF"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3D93D4F8"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1D9639BD"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2731D3B7" w14:textId="77777777" w:rsidR="00BC097A" w:rsidRDefault="00BC097A" w:rsidP="000A354A">
            <w:pPr>
              <w:snapToGrid w:val="0"/>
              <w:ind w:left="71"/>
              <w:rPr>
                <w:lang w:eastAsia="ar-SA"/>
              </w:rPr>
            </w:pPr>
            <w:r>
              <w:rPr>
                <w:lang w:eastAsia="ar-SA"/>
              </w:rPr>
              <w:t>{iso(1) member-body(2) us(840) 10045 curves(3) prime(1) 7}</w:t>
            </w:r>
          </w:p>
        </w:tc>
      </w:tr>
      <w:tr w:rsidR="00BC097A" w14:paraId="5E2D1C4D"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6B5DFE7D"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0FF8FDCB" w14:textId="77777777" w:rsidR="00BC097A" w:rsidRDefault="00BC097A" w:rsidP="000A354A">
            <w:pPr>
              <w:snapToGrid w:val="0"/>
              <w:ind w:left="71"/>
            </w:pPr>
            <w:r>
              <w:rPr>
                <w:color w:val="000000"/>
                <w:lang w:eastAsia="ar-SA"/>
              </w:rPr>
              <w:t>{ iso(1) identified-organization(3) certicom(132) curve(0) 34 }</w:t>
            </w:r>
          </w:p>
        </w:tc>
      </w:tr>
    </w:tbl>
    <w:p w14:paraId="03A3A1B9" w14:textId="77777777" w:rsidR="00BC097A" w:rsidRDefault="00BC097A" w:rsidP="00FC419A">
      <w:pPr>
        <w:pStyle w:val="Heading3"/>
      </w:pPr>
      <w:bookmarkStart w:id="488" w:name="_Toc280343938"/>
      <w:bookmarkStart w:id="489" w:name="_Toc418776921"/>
      <w:r>
        <w:t>Name Forms</w:t>
      </w:r>
      <w:bookmarkEnd w:id="488"/>
      <w:bookmarkEnd w:id="489"/>
    </w:p>
    <w:p w14:paraId="377FF154" w14:textId="77777777" w:rsidR="00BC097A" w:rsidRDefault="00BC097A">
      <w:r>
        <w:t xml:space="preserve">The subject field in certificates issued under id-fpki-common-policy, id-fpki-common-hardware, </w:t>
      </w:r>
      <w:r w:rsidR="00906B97">
        <w:t xml:space="preserve">id-fpki-common-authentication, </w:t>
      </w:r>
      <w:r w:rsidR="00525C80" w:rsidRPr="00611E40">
        <w:t>id-fpki-common-derived-pivAuth-hardware, id-fpki-common-derived-pivAuth</w:t>
      </w:r>
      <w:r w:rsidR="00525C80">
        <w:t xml:space="preserve">, </w:t>
      </w:r>
      <w:r>
        <w:t>id-fpki-common-High, id-fpki-common-devices</w:t>
      </w:r>
      <w:r w:rsidR="00AA1D46">
        <w:t>, id-fpki-common-devicesHardware</w:t>
      </w:r>
      <w:r w:rsidR="00A66383">
        <w:t>,</w:t>
      </w:r>
      <w:r>
        <w:t xml:space="preserve"> </w:t>
      </w:r>
      <w:r w:rsidR="00EE68DC">
        <w:t xml:space="preserve">and </w:t>
      </w:r>
      <w:r w:rsidR="00B520AF" w:rsidRPr="00B520AF">
        <w:rPr>
          <w:snapToGrid w:val="0"/>
        </w:rPr>
        <w:t>id-fpki-common-piv-contentSigning</w:t>
      </w:r>
      <w:r w:rsidR="00EE68DC">
        <w:t xml:space="preserve"> </w:t>
      </w:r>
      <w:r>
        <w:t>shall be populated with an X.500 distinguished name as specified in section 3.1.1.</w:t>
      </w:r>
    </w:p>
    <w:p w14:paraId="4259E30E"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0D686B21" w14:textId="77777777" w:rsidR="00BC097A" w:rsidRDefault="00BC097A">
      <w:pPr>
        <w:autoSpaceDE w:val="0"/>
        <w:spacing w:after="120"/>
        <w:rPr>
          <w:lang w:eastAsia="ar-SA"/>
        </w:rPr>
      </w:pPr>
      <w:r>
        <w:rPr>
          <w:lang w:eastAsia="ar-SA"/>
        </w:rPr>
        <w:t>The subject alternative name extension shall be present and include the pivFASC-N name type in certificates issued under id-fpki-common-authentication and id-fpki-common-cardAuth.</w:t>
      </w:r>
    </w:p>
    <w:p w14:paraId="79E278B2"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r w:rsidRPr="00A82DCA">
        <w:rPr>
          <w:lang w:eastAsia="ar-SA"/>
        </w:rPr>
        <w:t>fpki-common-authentication, id-fpki-common-cardAuth,</w:t>
      </w:r>
      <w:r w:rsidRPr="00611E40">
        <w:rPr>
          <w:lang w:eastAsia="ar-SA"/>
        </w:rPr>
        <w:t xml:space="preserve"> id-fpki-common-derived-pivAuth-hardware and id-fpki-common-derived-pivAuth.</w:t>
      </w:r>
    </w:p>
    <w:p w14:paraId="003D4F36" w14:textId="77777777" w:rsidR="00BC097A" w:rsidRDefault="00BC097A" w:rsidP="00FC419A">
      <w:pPr>
        <w:pStyle w:val="Heading3"/>
      </w:pPr>
      <w:bookmarkStart w:id="490" w:name="_Toc280343939"/>
      <w:bookmarkStart w:id="491" w:name="_Toc418776922"/>
      <w:r>
        <w:t>Name Constraints</w:t>
      </w:r>
      <w:bookmarkEnd w:id="490"/>
      <w:bookmarkEnd w:id="491"/>
    </w:p>
    <w:p w14:paraId="4B14788C"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6B6179F6" w14:textId="77777777" w:rsidR="00BC097A" w:rsidRDefault="00BC097A" w:rsidP="00FC419A">
      <w:pPr>
        <w:pStyle w:val="Heading3"/>
      </w:pPr>
      <w:bookmarkStart w:id="492" w:name="_Toc280343940"/>
      <w:bookmarkStart w:id="493" w:name="_Toc418776923"/>
      <w:r>
        <w:t>Certificate Policy Object Identifier</w:t>
      </w:r>
      <w:bookmarkEnd w:id="492"/>
      <w:bookmarkEnd w:id="493"/>
    </w:p>
    <w:p w14:paraId="1590B833"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6BF72A4E"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14:paraId="041EF1DE" w14:textId="77777777"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14:paraId="32318AF8" w14:textId="77777777"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14:paraId="31AD2436" w14:textId="77777777"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14:paraId="5A52F678" w14:textId="77777777" w:rsidR="00BC097A" w:rsidRDefault="008C0CF9" w:rsidP="00FC419A">
      <w:pPr>
        <w:autoSpaceDE w:val="0"/>
        <w:spacing w:after="120"/>
        <w:ind w:left="720"/>
        <w:rPr>
          <w:color w:val="000000"/>
          <w:lang w:eastAsia="ar-SA"/>
        </w:rPr>
      </w:pPr>
      <w:r>
        <w:rPr>
          <w:color w:val="000000"/>
          <w:lang w:eastAsia="ar-SA"/>
        </w:rPr>
        <w:t>id-fpki-common-authentication ::= {2 16 840 1 101 3 2 1 3 13}</w:t>
      </w:r>
    </w:p>
    <w:p w14:paraId="3BC6450B" w14:textId="77777777" w:rsidR="00325B6D" w:rsidRPr="00611E40" w:rsidRDefault="00325B6D" w:rsidP="00325B6D">
      <w:pPr>
        <w:autoSpaceDE w:val="0"/>
        <w:spacing w:after="120"/>
        <w:ind w:left="720"/>
        <w:rPr>
          <w:color w:val="000000"/>
          <w:lang w:eastAsia="ar-SA"/>
        </w:rPr>
      </w:pPr>
      <w:r w:rsidRPr="00611E40">
        <w:rPr>
          <w:color w:val="000000"/>
          <w:lang w:eastAsia="ar-SA"/>
        </w:rPr>
        <w:t>id-fpki-common-derived-pivAuth ::= {2 16 840 1 101 3 2 1 3 40}</w:t>
      </w:r>
    </w:p>
    <w:p w14:paraId="40537C9B"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id-fpki-common-derived-pivAuth-hardware ::= {2 16 840 1 101 3 2 1 3 41}</w:t>
      </w:r>
    </w:p>
    <w:p w14:paraId="5DE01655"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lastRenderedPageBreak/>
        <w:t>id-fpki-common-High ::= {2 16 840 1 101 3 2 1 3 16}</w:t>
      </w:r>
    </w:p>
    <w:p w14:paraId="78C5946A"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id-fpki-common-cardAuth ::= {2 16 840 1 101 3 2 1 3 17}</w:t>
      </w:r>
    </w:p>
    <w:p w14:paraId="4EDBA908" w14:textId="77777777" w:rsidR="00A3241E" w:rsidRDefault="00B520AF" w:rsidP="00FC419A">
      <w:pPr>
        <w:autoSpaceDE w:val="0"/>
        <w:spacing w:after="120"/>
        <w:ind w:left="720"/>
        <w:rPr>
          <w:color w:val="000000"/>
          <w:lang w:eastAsia="ar-SA"/>
        </w:rPr>
      </w:pPr>
      <w:r w:rsidRPr="00B520AF">
        <w:rPr>
          <w:snapToGrid w:val="0"/>
        </w:rPr>
        <w:t xml:space="preserve">id-fpki-common-piv-contentSigning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5BF081C7" w14:textId="77777777" w:rsidR="005D1A54" w:rsidRPr="00A3241E" w:rsidRDefault="005D1A54" w:rsidP="00FC419A">
      <w:pPr>
        <w:autoSpaceDE w:val="0"/>
        <w:spacing w:after="120"/>
        <w:ind w:left="720"/>
        <w:rPr>
          <w:rFonts w:eastAsia="TimesNewRomanPSMT"/>
          <w:szCs w:val="24"/>
          <w:lang w:eastAsia="ar-SA"/>
        </w:rPr>
      </w:pPr>
      <w:r w:rsidRPr="007A4BD3">
        <w:t>id-fpki-common-public-trusted-serverAuth</w:t>
      </w:r>
      <w:r>
        <w:t xml:space="preserve"> </w:t>
      </w:r>
      <w:r w:rsidRPr="00611E40">
        <w:rPr>
          <w:color w:val="000000"/>
          <w:lang w:eastAsia="ar-SA"/>
        </w:rPr>
        <w:t>::= {2 16 840 1 101 3 2 1 3 4</w:t>
      </w:r>
      <w:r>
        <w:rPr>
          <w:color w:val="000000"/>
          <w:lang w:eastAsia="ar-SA"/>
        </w:rPr>
        <w:t>2</w:t>
      </w:r>
      <w:r w:rsidRPr="00611E40">
        <w:rPr>
          <w:color w:val="000000"/>
          <w:lang w:eastAsia="ar-SA"/>
        </w:rPr>
        <w:t>}</w:t>
      </w:r>
    </w:p>
    <w:p w14:paraId="34AFA262" w14:textId="77777777" w:rsidR="002F32ED" w:rsidRPr="00A24136" w:rsidRDefault="0083543F">
      <w:pPr>
        <w:pStyle w:val="NoSpacing"/>
        <w:rPr>
          <w:szCs w:val="24"/>
        </w:rPr>
      </w:pPr>
      <w:r>
        <w:br/>
      </w:r>
      <w:r w:rsidR="00B520AF" w:rsidRPr="00A24136">
        <w:rPr>
          <w:szCs w:val="24"/>
        </w:rPr>
        <w:t xml:space="preserve">Certificates that express the id-fpki-common-piv-contentSigning </w:t>
      </w:r>
      <w:r w:rsidR="005D1A54" w:rsidRPr="00A24136">
        <w:rPr>
          <w:szCs w:val="24"/>
        </w:rPr>
        <w:t xml:space="preserve">or id-fpki-common-public-trusted-serverAuth </w:t>
      </w:r>
      <w:r w:rsidR="00B520AF" w:rsidRPr="00A24136">
        <w:rPr>
          <w:szCs w:val="24"/>
        </w:rPr>
        <w:t>policy OID</w:t>
      </w:r>
      <w:r w:rsidR="005D1A54" w:rsidRPr="00A24136">
        <w:rPr>
          <w:szCs w:val="24"/>
        </w:rPr>
        <w:t>s</w:t>
      </w:r>
      <w:r w:rsidR="00B520AF" w:rsidRPr="00A24136">
        <w:rPr>
          <w:szCs w:val="24"/>
        </w:rPr>
        <w:t xml:space="preserve"> shall not express any other policy OIDs.</w:t>
      </w:r>
    </w:p>
    <w:p w14:paraId="50F56371" w14:textId="77777777" w:rsidR="00BC097A" w:rsidRDefault="00BC097A" w:rsidP="00FC419A">
      <w:pPr>
        <w:pStyle w:val="Heading3"/>
      </w:pPr>
      <w:bookmarkStart w:id="494" w:name="_Toc374963261"/>
      <w:bookmarkStart w:id="495" w:name="_Toc374963262"/>
      <w:bookmarkStart w:id="496" w:name="_Toc374963263"/>
      <w:bookmarkStart w:id="497" w:name="_Toc374963264"/>
      <w:bookmarkStart w:id="498" w:name="_Toc374963265"/>
      <w:bookmarkStart w:id="499" w:name="_Toc374963266"/>
      <w:bookmarkStart w:id="500" w:name="_Toc280343941"/>
      <w:bookmarkStart w:id="501" w:name="_Toc418776924"/>
      <w:bookmarkEnd w:id="494"/>
      <w:bookmarkEnd w:id="495"/>
      <w:bookmarkEnd w:id="496"/>
      <w:bookmarkEnd w:id="497"/>
      <w:bookmarkEnd w:id="498"/>
      <w:bookmarkEnd w:id="499"/>
      <w:r>
        <w:t>Usage of Policy Constraints Extension</w:t>
      </w:r>
      <w:bookmarkEnd w:id="500"/>
      <w:bookmarkEnd w:id="501"/>
    </w:p>
    <w:p w14:paraId="70F4B7B8" w14:textId="77777777" w:rsidR="00BC097A" w:rsidRDefault="00BC097A">
      <w:pPr>
        <w:spacing w:after="120"/>
        <w:rPr>
          <w:lang w:eastAsia="ar-SA"/>
        </w:rPr>
      </w:pPr>
      <w:r>
        <w:rPr>
          <w:lang w:eastAsia="ar-SA"/>
        </w:rPr>
        <w:t>The CAs may assert policy constraints in CA certificates.</w:t>
      </w:r>
    </w:p>
    <w:p w14:paraId="77390D98" w14:textId="77777777" w:rsidR="00BC097A" w:rsidRDefault="00BC097A" w:rsidP="00FC419A">
      <w:pPr>
        <w:pStyle w:val="Heading3"/>
        <w:rPr>
          <w:lang w:eastAsia="ar-SA"/>
        </w:rPr>
      </w:pPr>
      <w:bookmarkStart w:id="502" w:name="_Toc280343942"/>
      <w:bookmarkStart w:id="503" w:name="_Toc418776925"/>
      <w:r>
        <w:rPr>
          <w:lang w:eastAsia="ar-SA"/>
        </w:rPr>
        <w:t>Policy Qualifiers Syntax and Semantics</w:t>
      </w:r>
      <w:bookmarkEnd w:id="502"/>
      <w:bookmarkEnd w:id="503"/>
    </w:p>
    <w:p w14:paraId="62CB74E1"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324FD4E6" w14:textId="77777777" w:rsidR="00BC097A" w:rsidRDefault="00BC097A" w:rsidP="00FC419A">
      <w:pPr>
        <w:pStyle w:val="Heading3"/>
        <w:rPr>
          <w:lang w:eastAsia="ar-SA"/>
        </w:rPr>
      </w:pPr>
      <w:bookmarkStart w:id="504" w:name="_Toc280343943"/>
      <w:bookmarkStart w:id="505" w:name="_Toc418776926"/>
      <w:r>
        <w:rPr>
          <w:lang w:eastAsia="ar-SA"/>
        </w:rPr>
        <w:t>Processing Semantics for the Critical Certificate Policies Extension</w:t>
      </w:r>
      <w:bookmarkEnd w:id="504"/>
      <w:bookmarkEnd w:id="505"/>
    </w:p>
    <w:p w14:paraId="3BA74A61"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1BDD4860" w14:textId="77777777" w:rsidR="00BC097A" w:rsidRPr="008F4F0B" w:rsidRDefault="00BC097A">
      <w:pPr>
        <w:pStyle w:val="Heading2"/>
        <w:rPr>
          <w:lang w:eastAsia="ar-SA"/>
        </w:rPr>
      </w:pPr>
      <w:bookmarkStart w:id="506" w:name="_Toc280343944"/>
      <w:bookmarkStart w:id="507" w:name="_Toc418776927"/>
      <w:r w:rsidRPr="008F4F0B">
        <w:rPr>
          <w:lang w:eastAsia="ar-SA"/>
        </w:rPr>
        <w:t>CRL Profile</w:t>
      </w:r>
      <w:bookmarkEnd w:id="506"/>
      <w:bookmarkEnd w:id="507"/>
    </w:p>
    <w:p w14:paraId="132E5C40"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7495C0C3" w14:textId="77777777" w:rsidR="00BC097A" w:rsidRDefault="00BC097A" w:rsidP="00FC419A">
      <w:pPr>
        <w:pStyle w:val="Heading3"/>
      </w:pPr>
      <w:bookmarkStart w:id="508" w:name="_Toc280343945"/>
      <w:bookmarkStart w:id="509" w:name="_Toc418776928"/>
      <w:r>
        <w:t>Version Number(s)</w:t>
      </w:r>
      <w:bookmarkEnd w:id="508"/>
      <w:bookmarkEnd w:id="509"/>
    </w:p>
    <w:p w14:paraId="3010FDEA"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16E9C444" w14:textId="77777777" w:rsidR="00BC097A" w:rsidRDefault="00BC097A" w:rsidP="00FC419A">
      <w:pPr>
        <w:pStyle w:val="Heading3"/>
      </w:pPr>
      <w:bookmarkStart w:id="510" w:name="_Toc280343946"/>
      <w:bookmarkStart w:id="511" w:name="_Toc418776929"/>
      <w:r>
        <w:t>CRL and CRL Entry Extensions</w:t>
      </w:r>
      <w:bookmarkEnd w:id="510"/>
      <w:bookmarkEnd w:id="511"/>
    </w:p>
    <w:p w14:paraId="211B1868"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27840DFF" w14:textId="77777777" w:rsidR="00BC097A" w:rsidRPr="008F4F0B" w:rsidRDefault="00BC097A">
      <w:pPr>
        <w:pStyle w:val="Heading2"/>
        <w:rPr>
          <w:lang w:eastAsia="ar-SA"/>
        </w:rPr>
      </w:pPr>
      <w:bookmarkStart w:id="512" w:name="_Toc280343947"/>
      <w:bookmarkStart w:id="513" w:name="_Toc418776930"/>
      <w:r w:rsidRPr="008F4F0B">
        <w:rPr>
          <w:lang w:eastAsia="ar-SA"/>
        </w:rPr>
        <w:t>OCSP Profile</w:t>
      </w:r>
      <w:bookmarkEnd w:id="512"/>
      <w:bookmarkEnd w:id="513"/>
    </w:p>
    <w:p w14:paraId="1019BCAB" w14:textId="77777777" w:rsidR="00BC097A" w:rsidRDefault="00BC097A">
      <w:r>
        <w:t>Certificate status servers (CSSs) operated under this policy shall sign responses using algorithms designated for CRL signing.</w:t>
      </w:r>
    </w:p>
    <w:p w14:paraId="4667951B"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0ED0145D" w14:textId="77777777" w:rsidR="00BC097A" w:rsidRDefault="00BC097A" w:rsidP="00FC419A">
      <w:pPr>
        <w:pStyle w:val="Heading3"/>
      </w:pPr>
      <w:bookmarkStart w:id="514" w:name="_Toc280343948"/>
      <w:bookmarkStart w:id="515" w:name="_Toc418776931"/>
      <w:r>
        <w:t>Version Number(s)</w:t>
      </w:r>
      <w:bookmarkEnd w:id="514"/>
      <w:bookmarkEnd w:id="515"/>
    </w:p>
    <w:p w14:paraId="5FA9E84F" w14:textId="77777777" w:rsidR="00BC097A" w:rsidRDefault="00BC097A">
      <w:pPr>
        <w:spacing w:after="120"/>
        <w:rPr>
          <w:lang w:eastAsia="ar-SA"/>
        </w:rPr>
      </w:pPr>
      <w:r>
        <w:rPr>
          <w:lang w:eastAsia="ar-SA"/>
        </w:rPr>
        <w:t>CSSs operated under this policy shall use OCSP version 1.</w:t>
      </w:r>
    </w:p>
    <w:p w14:paraId="14420534" w14:textId="77777777" w:rsidR="00BC097A" w:rsidRDefault="00BC097A" w:rsidP="00FC419A">
      <w:pPr>
        <w:pStyle w:val="Heading3"/>
      </w:pPr>
      <w:bookmarkStart w:id="516" w:name="_Toc280343949"/>
      <w:bookmarkStart w:id="517" w:name="_Toc418776932"/>
      <w:r>
        <w:t>OCSP Extensions</w:t>
      </w:r>
      <w:bookmarkEnd w:id="516"/>
      <w:bookmarkEnd w:id="517"/>
    </w:p>
    <w:p w14:paraId="43CE61F3" w14:textId="77777777" w:rsidR="00BC097A" w:rsidRDefault="00BC097A" w:rsidP="008D1DE9">
      <w:pPr>
        <w:spacing w:after="0"/>
      </w:pPr>
      <w:r>
        <w:t>Critical OCSP extensions shall not be used.</w:t>
      </w:r>
    </w:p>
    <w:p w14:paraId="5F907ABF" w14:textId="77777777" w:rsidR="00BC097A" w:rsidRDefault="002B6B6D" w:rsidP="00FC419A">
      <w:pPr>
        <w:pStyle w:val="Heading1"/>
        <w:tabs>
          <w:tab w:val="clear" w:pos="432"/>
        </w:tabs>
        <w:spacing w:before="600"/>
        <w:ind w:left="540" w:hanging="540"/>
      </w:pPr>
      <w:bookmarkStart w:id="518" w:name="_Toc280343950"/>
      <w:r>
        <w:br w:type="page"/>
      </w:r>
      <w:bookmarkStart w:id="519" w:name="_Toc418776933"/>
      <w:r w:rsidR="00BC097A">
        <w:lastRenderedPageBreak/>
        <w:t>Compliance Audit and Other Assessments</w:t>
      </w:r>
      <w:bookmarkEnd w:id="518"/>
      <w:bookmarkEnd w:id="519"/>
    </w:p>
    <w:p w14:paraId="44C1D890"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5B9DEAB9"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54428FF3"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189947D4" w14:textId="77777777" w:rsidR="00BC097A" w:rsidRPr="008F4F0B" w:rsidRDefault="00BC097A">
      <w:pPr>
        <w:pStyle w:val="Heading2"/>
        <w:rPr>
          <w:lang w:eastAsia="ar-SA"/>
        </w:rPr>
      </w:pPr>
      <w:bookmarkStart w:id="520" w:name="_Toc280343951"/>
      <w:bookmarkStart w:id="521" w:name="_Toc418776934"/>
      <w:r w:rsidRPr="008F4F0B">
        <w:rPr>
          <w:lang w:eastAsia="ar-SA"/>
        </w:rPr>
        <w:t>Frequency or Circumstances of Assessment</w:t>
      </w:r>
      <w:bookmarkEnd w:id="520"/>
      <w:bookmarkEnd w:id="521"/>
    </w:p>
    <w:p w14:paraId="4B654EBB"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21"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088A370D"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396E9C67" w14:textId="77777777" w:rsidR="00BC097A" w:rsidRPr="008F4F0B" w:rsidRDefault="00BC097A">
      <w:pPr>
        <w:pStyle w:val="Heading2"/>
        <w:rPr>
          <w:lang w:eastAsia="ar-SA"/>
        </w:rPr>
      </w:pPr>
      <w:bookmarkStart w:id="522" w:name="_Toc280343952"/>
      <w:bookmarkStart w:id="523" w:name="_Toc418776935"/>
      <w:r w:rsidRPr="008F4F0B">
        <w:rPr>
          <w:lang w:eastAsia="ar-SA"/>
        </w:rPr>
        <w:t>Identity/Qualifications of Assessor</w:t>
      </w:r>
      <w:bookmarkEnd w:id="522"/>
      <w:bookmarkEnd w:id="523"/>
    </w:p>
    <w:p w14:paraId="6372FB79"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4D264BEA" w14:textId="77777777" w:rsidR="00BC097A" w:rsidRPr="008F4F0B" w:rsidRDefault="00BC097A">
      <w:pPr>
        <w:pStyle w:val="Heading2"/>
        <w:rPr>
          <w:lang w:eastAsia="ar-SA"/>
        </w:rPr>
      </w:pPr>
      <w:bookmarkStart w:id="524" w:name="_Toc280343953"/>
      <w:bookmarkStart w:id="525" w:name="_Toc418776936"/>
      <w:r w:rsidRPr="008F4F0B">
        <w:rPr>
          <w:lang w:eastAsia="ar-SA"/>
        </w:rPr>
        <w:t>Assessor’s Relationship to Assessed Entity</w:t>
      </w:r>
      <w:bookmarkEnd w:id="524"/>
      <w:bookmarkEnd w:id="525"/>
    </w:p>
    <w:p w14:paraId="513B2C9E"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662B96B8"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3141EB35" w14:textId="77777777" w:rsidR="00BC097A" w:rsidRPr="008F4F0B" w:rsidRDefault="00BC097A">
      <w:pPr>
        <w:pStyle w:val="Heading2"/>
        <w:rPr>
          <w:lang w:eastAsia="ar-SA"/>
        </w:rPr>
      </w:pPr>
      <w:bookmarkStart w:id="526" w:name="_Toc280343954"/>
      <w:bookmarkStart w:id="527" w:name="_Toc418776937"/>
      <w:r w:rsidRPr="008F4F0B">
        <w:rPr>
          <w:lang w:eastAsia="ar-SA"/>
        </w:rPr>
        <w:t>Topics Covered by Assessment</w:t>
      </w:r>
      <w:bookmarkEnd w:id="526"/>
      <w:bookmarkEnd w:id="527"/>
    </w:p>
    <w:p w14:paraId="48E92C57"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3456E883" w14:textId="77777777" w:rsidR="00BC097A" w:rsidRPr="008F4F0B" w:rsidRDefault="00BC097A">
      <w:pPr>
        <w:pStyle w:val="Heading2"/>
        <w:rPr>
          <w:lang w:eastAsia="ar-SA"/>
        </w:rPr>
      </w:pPr>
      <w:bookmarkStart w:id="528" w:name="_Toc280343955"/>
      <w:bookmarkStart w:id="529" w:name="_Toc418776938"/>
      <w:r w:rsidRPr="008F4F0B">
        <w:rPr>
          <w:lang w:eastAsia="ar-SA"/>
        </w:rPr>
        <w:t>Actions Taken as a Result of Deficiency</w:t>
      </w:r>
      <w:bookmarkEnd w:id="528"/>
      <w:bookmarkEnd w:id="529"/>
    </w:p>
    <w:p w14:paraId="0522BA71"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20573427"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4C78915C"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486D646B"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27B2293A"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78E44D11" w14:textId="77777777" w:rsidR="00BC097A" w:rsidRPr="008F4F0B" w:rsidRDefault="00BC097A">
      <w:pPr>
        <w:pStyle w:val="Heading2"/>
        <w:rPr>
          <w:lang w:eastAsia="ar-SA"/>
        </w:rPr>
      </w:pPr>
      <w:bookmarkStart w:id="530" w:name="_Toc280343956"/>
      <w:bookmarkStart w:id="531" w:name="_Toc418776939"/>
      <w:r w:rsidRPr="008F4F0B">
        <w:rPr>
          <w:lang w:eastAsia="ar-SA"/>
        </w:rPr>
        <w:t>Communication of Results</w:t>
      </w:r>
      <w:bookmarkEnd w:id="530"/>
      <w:bookmarkEnd w:id="531"/>
    </w:p>
    <w:p w14:paraId="696D6B73"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2"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25C018BC"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3"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w:t>
      </w:r>
      <w:r w:rsidR="00AE3E63">
        <w:rPr>
          <w:lang w:eastAsia="ar-SA"/>
        </w:rPr>
        <w:t>s</w:t>
      </w:r>
      <w:r w:rsidRPr="000B7E56">
        <w:rPr>
          <w:lang w:eastAsia="ar-SA"/>
        </w:rPr>
        <w:t>ection 8.5 above.</w:t>
      </w:r>
    </w:p>
    <w:p w14:paraId="5581A4BC" w14:textId="77777777" w:rsidR="00BC097A" w:rsidRDefault="002B6B6D" w:rsidP="008D1DE9">
      <w:pPr>
        <w:pStyle w:val="Heading1"/>
        <w:tabs>
          <w:tab w:val="left" w:pos="432"/>
        </w:tabs>
        <w:spacing w:before="600"/>
      </w:pPr>
      <w:bookmarkStart w:id="532" w:name="_Toc280343957"/>
      <w:r>
        <w:br w:type="page"/>
      </w:r>
      <w:bookmarkStart w:id="533" w:name="_Toc418776940"/>
      <w:r w:rsidR="00BC097A">
        <w:lastRenderedPageBreak/>
        <w:t>Other Business and Legal Matters</w:t>
      </w:r>
      <w:bookmarkEnd w:id="532"/>
      <w:bookmarkEnd w:id="533"/>
    </w:p>
    <w:p w14:paraId="6999A23A" w14:textId="77777777" w:rsidR="00BC097A" w:rsidRPr="008F4F0B" w:rsidRDefault="00BC097A">
      <w:pPr>
        <w:pStyle w:val="Heading2"/>
        <w:rPr>
          <w:lang w:eastAsia="ar-SA"/>
        </w:rPr>
      </w:pPr>
      <w:bookmarkStart w:id="534" w:name="_Toc280343958"/>
      <w:bookmarkStart w:id="535" w:name="_Toc418776941"/>
      <w:r w:rsidRPr="008F4F0B">
        <w:rPr>
          <w:lang w:eastAsia="ar-SA"/>
        </w:rPr>
        <w:t>Fees</w:t>
      </w:r>
      <w:bookmarkEnd w:id="534"/>
      <w:bookmarkEnd w:id="535"/>
    </w:p>
    <w:p w14:paraId="45F1746B" w14:textId="77777777" w:rsidR="00BC097A" w:rsidRDefault="00BC097A" w:rsidP="00FC419A">
      <w:pPr>
        <w:pStyle w:val="Heading3"/>
        <w:rPr>
          <w:lang w:eastAsia="ar-SA"/>
        </w:rPr>
      </w:pPr>
      <w:bookmarkStart w:id="536" w:name="_Toc280343959"/>
      <w:bookmarkStart w:id="537" w:name="_Toc418776942"/>
      <w:r>
        <w:rPr>
          <w:lang w:eastAsia="ar-SA"/>
        </w:rPr>
        <w:t>Certificate Issuance or Renewal Fees</w:t>
      </w:r>
      <w:bookmarkEnd w:id="536"/>
      <w:bookmarkEnd w:id="537"/>
    </w:p>
    <w:p w14:paraId="5B0C158B" w14:textId="77777777" w:rsidR="00BC097A" w:rsidRDefault="00F77471">
      <w:pPr>
        <w:spacing w:after="120"/>
        <w:rPr>
          <w:lang w:eastAsia="ar-SA"/>
        </w:rPr>
      </w:pPr>
      <w:r>
        <w:rPr>
          <w:lang w:eastAsia="ar-SA"/>
        </w:rPr>
        <w:t>No s</w:t>
      </w:r>
      <w:r w:rsidR="00BC097A">
        <w:rPr>
          <w:lang w:eastAsia="ar-SA"/>
        </w:rPr>
        <w:t>tipulation.</w:t>
      </w:r>
    </w:p>
    <w:p w14:paraId="79A36C2E" w14:textId="77777777" w:rsidR="00BC097A" w:rsidRDefault="00BC097A" w:rsidP="00FC419A">
      <w:pPr>
        <w:pStyle w:val="Heading3"/>
      </w:pPr>
      <w:bookmarkStart w:id="538" w:name="_Toc280343960"/>
      <w:bookmarkStart w:id="539" w:name="_Toc418776943"/>
      <w:r>
        <w:t>Certificate Access Fees</w:t>
      </w:r>
      <w:bookmarkEnd w:id="538"/>
      <w:bookmarkEnd w:id="539"/>
    </w:p>
    <w:p w14:paraId="0D7A1621"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1FAF9561" w14:textId="77777777" w:rsidR="00BC097A" w:rsidRDefault="00BC097A" w:rsidP="00FC419A">
      <w:pPr>
        <w:pStyle w:val="Heading3"/>
      </w:pPr>
      <w:bookmarkStart w:id="540" w:name="_Toc280343961"/>
      <w:bookmarkStart w:id="541" w:name="_Toc418776944"/>
      <w:r>
        <w:t>Revocation or Status Information Access Fees</w:t>
      </w:r>
      <w:bookmarkEnd w:id="540"/>
      <w:bookmarkEnd w:id="541"/>
    </w:p>
    <w:p w14:paraId="2E027638" w14:textId="77777777" w:rsidR="00BC097A" w:rsidRDefault="00BC097A">
      <w:pPr>
        <w:spacing w:after="120"/>
      </w:pPr>
      <w:r>
        <w:rPr>
          <w:lang w:eastAsia="ar-SA"/>
        </w:rPr>
        <w:t>CAs operating under this policy must not charge additional fees for access to CRLs and OCSP status information.</w:t>
      </w:r>
    </w:p>
    <w:p w14:paraId="2F7DFCDD" w14:textId="77777777" w:rsidR="00BC097A" w:rsidRDefault="00BC097A" w:rsidP="00FC419A">
      <w:pPr>
        <w:pStyle w:val="Heading3"/>
      </w:pPr>
      <w:bookmarkStart w:id="542" w:name="_Toc280343962"/>
      <w:bookmarkStart w:id="543" w:name="_Toc418776945"/>
      <w:r>
        <w:t>Fees for other Services</w:t>
      </w:r>
      <w:bookmarkEnd w:id="542"/>
      <w:bookmarkEnd w:id="543"/>
    </w:p>
    <w:p w14:paraId="0F5A7ECF" w14:textId="77777777" w:rsidR="00BC097A" w:rsidRDefault="00F77471">
      <w:pPr>
        <w:spacing w:after="120"/>
        <w:rPr>
          <w:lang w:eastAsia="ar-SA"/>
        </w:rPr>
      </w:pPr>
      <w:r>
        <w:rPr>
          <w:lang w:eastAsia="ar-SA"/>
        </w:rPr>
        <w:t>No s</w:t>
      </w:r>
      <w:r w:rsidR="00BC097A">
        <w:rPr>
          <w:lang w:eastAsia="ar-SA"/>
        </w:rPr>
        <w:t>tipulation.</w:t>
      </w:r>
    </w:p>
    <w:p w14:paraId="1DBF7A7B" w14:textId="77777777" w:rsidR="00BC097A" w:rsidRDefault="00BC097A" w:rsidP="00FC419A">
      <w:pPr>
        <w:pStyle w:val="Heading3"/>
      </w:pPr>
      <w:bookmarkStart w:id="544" w:name="_Toc280343963"/>
      <w:bookmarkStart w:id="545" w:name="_Toc418776946"/>
      <w:r>
        <w:t>Refund Policy</w:t>
      </w:r>
      <w:bookmarkEnd w:id="544"/>
      <w:bookmarkEnd w:id="545"/>
    </w:p>
    <w:p w14:paraId="55CA8BC3" w14:textId="77777777" w:rsidR="00BC097A" w:rsidRDefault="00F77471">
      <w:r>
        <w:t>No s</w:t>
      </w:r>
      <w:r w:rsidR="00BC097A">
        <w:t>tipulation.</w:t>
      </w:r>
    </w:p>
    <w:p w14:paraId="566091D4" w14:textId="77777777" w:rsidR="00BC097A" w:rsidRPr="008F4F0B" w:rsidRDefault="00BC097A">
      <w:pPr>
        <w:pStyle w:val="Heading2"/>
        <w:rPr>
          <w:lang w:eastAsia="ar-SA"/>
        </w:rPr>
      </w:pPr>
      <w:bookmarkStart w:id="546" w:name="_Toc280343964"/>
      <w:bookmarkStart w:id="547" w:name="_Toc418776947"/>
      <w:r w:rsidRPr="008F4F0B">
        <w:rPr>
          <w:lang w:eastAsia="ar-SA"/>
        </w:rPr>
        <w:t>Financial Responsibility</w:t>
      </w:r>
      <w:bookmarkEnd w:id="546"/>
      <w:bookmarkEnd w:id="547"/>
    </w:p>
    <w:p w14:paraId="51C751A0"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66933845" w14:textId="77777777" w:rsidR="00BC097A" w:rsidRDefault="00BC097A" w:rsidP="00FC419A">
      <w:pPr>
        <w:pStyle w:val="Heading3"/>
        <w:rPr>
          <w:lang w:eastAsia="ar-SA"/>
        </w:rPr>
      </w:pPr>
      <w:bookmarkStart w:id="548" w:name="_Toc280343965"/>
      <w:bookmarkStart w:id="549" w:name="_Toc418776948"/>
      <w:r>
        <w:rPr>
          <w:lang w:eastAsia="ar-SA"/>
        </w:rPr>
        <w:t>Insurance Coverage</w:t>
      </w:r>
      <w:bookmarkEnd w:id="548"/>
      <w:bookmarkEnd w:id="549"/>
    </w:p>
    <w:p w14:paraId="38E2A468" w14:textId="77777777" w:rsidR="00BC097A" w:rsidRDefault="00BC097A">
      <w:pPr>
        <w:spacing w:after="120"/>
        <w:rPr>
          <w:lang w:eastAsia="ar-SA"/>
        </w:rPr>
      </w:pPr>
      <w:r>
        <w:rPr>
          <w:lang w:eastAsia="ar-SA"/>
        </w:rPr>
        <w:t>No stipulation.</w:t>
      </w:r>
    </w:p>
    <w:p w14:paraId="69C9EE7D" w14:textId="77777777" w:rsidR="00BC097A" w:rsidRDefault="00BC097A" w:rsidP="00FC419A">
      <w:pPr>
        <w:pStyle w:val="Heading3"/>
        <w:rPr>
          <w:lang w:eastAsia="ar-SA"/>
        </w:rPr>
      </w:pPr>
      <w:bookmarkStart w:id="550" w:name="_Toc280343966"/>
      <w:bookmarkStart w:id="551" w:name="_Toc418776949"/>
      <w:r>
        <w:rPr>
          <w:lang w:eastAsia="ar-SA"/>
        </w:rPr>
        <w:t>Other Assets</w:t>
      </w:r>
      <w:bookmarkEnd w:id="550"/>
      <w:bookmarkEnd w:id="551"/>
    </w:p>
    <w:p w14:paraId="02CF20E8" w14:textId="77777777" w:rsidR="00BC097A" w:rsidRDefault="00BC097A">
      <w:pPr>
        <w:spacing w:after="120"/>
        <w:rPr>
          <w:lang w:eastAsia="ar-SA"/>
        </w:rPr>
      </w:pPr>
      <w:r>
        <w:rPr>
          <w:lang w:eastAsia="ar-SA"/>
        </w:rPr>
        <w:t>No stipulation.</w:t>
      </w:r>
    </w:p>
    <w:p w14:paraId="5F2E228C" w14:textId="77777777" w:rsidR="00BC097A" w:rsidRDefault="00BC097A" w:rsidP="00FC419A">
      <w:pPr>
        <w:pStyle w:val="Heading3"/>
      </w:pPr>
      <w:bookmarkStart w:id="552" w:name="_Toc280343967"/>
      <w:bookmarkStart w:id="553" w:name="_Toc418776950"/>
      <w:r>
        <w:t>Insurance or Warranty Coverage for End-Entities</w:t>
      </w:r>
      <w:bookmarkEnd w:id="552"/>
      <w:bookmarkEnd w:id="553"/>
    </w:p>
    <w:p w14:paraId="07F02C88" w14:textId="77777777" w:rsidR="00BC097A" w:rsidRDefault="00BC097A">
      <w:pPr>
        <w:spacing w:after="120"/>
        <w:rPr>
          <w:lang w:eastAsia="ar-SA"/>
        </w:rPr>
      </w:pPr>
      <w:r>
        <w:rPr>
          <w:lang w:eastAsia="ar-SA"/>
        </w:rPr>
        <w:t>No stipulation.</w:t>
      </w:r>
    </w:p>
    <w:p w14:paraId="23E91574" w14:textId="77777777" w:rsidR="00BC097A" w:rsidRPr="008F4F0B" w:rsidRDefault="00BC097A">
      <w:pPr>
        <w:pStyle w:val="Heading2"/>
        <w:rPr>
          <w:lang w:eastAsia="ar-SA"/>
        </w:rPr>
      </w:pPr>
      <w:bookmarkStart w:id="554" w:name="_Toc280343968"/>
      <w:bookmarkStart w:id="555" w:name="_Toc418776951"/>
      <w:r w:rsidRPr="008F4F0B">
        <w:rPr>
          <w:lang w:eastAsia="ar-SA"/>
        </w:rPr>
        <w:t>Confidentiality of Business Information</w:t>
      </w:r>
      <w:bookmarkEnd w:id="554"/>
      <w:bookmarkEnd w:id="555"/>
    </w:p>
    <w:p w14:paraId="3FE8D7E3"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62AEE3A6" w14:textId="77777777" w:rsidR="00BC097A" w:rsidRDefault="00BC097A" w:rsidP="00FC419A">
      <w:pPr>
        <w:pStyle w:val="Heading3"/>
      </w:pPr>
      <w:bookmarkStart w:id="556" w:name="_Toc280343969"/>
      <w:bookmarkStart w:id="557" w:name="_Toc418776952"/>
      <w:r>
        <w:lastRenderedPageBreak/>
        <w:t>Scope of Confidential Information</w:t>
      </w:r>
      <w:bookmarkEnd w:id="556"/>
      <w:bookmarkEnd w:id="557"/>
    </w:p>
    <w:p w14:paraId="6A603C61" w14:textId="77777777" w:rsidR="00BC097A" w:rsidRDefault="00BC097A">
      <w:pPr>
        <w:spacing w:after="120"/>
        <w:rPr>
          <w:lang w:eastAsia="ar-SA"/>
        </w:rPr>
      </w:pPr>
      <w:r>
        <w:rPr>
          <w:lang w:eastAsia="ar-SA"/>
        </w:rPr>
        <w:t>No stipulation.</w:t>
      </w:r>
    </w:p>
    <w:p w14:paraId="08F956B8" w14:textId="77777777" w:rsidR="00BC097A" w:rsidRDefault="00BC097A" w:rsidP="00FC419A">
      <w:pPr>
        <w:pStyle w:val="Heading3"/>
      </w:pPr>
      <w:bookmarkStart w:id="558" w:name="_Toc280343970"/>
      <w:bookmarkStart w:id="559" w:name="_Toc418776953"/>
      <w:r>
        <w:t>Information not within the Scope of Confidential Information</w:t>
      </w:r>
      <w:bookmarkEnd w:id="558"/>
      <w:bookmarkEnd w:id="559"/>
    </w:p>
    <w:p w14:paraId="60807F86" w14:textId="77777777" w:rsidR="00BC097A" w:rsidRDefault="00BC097A">
      <w:pPr>
        <w:spacing w:after="120"/>
        <w:rPr>
          <w:lang w:eastAsia="ar-SA"/>
        </w:rPr>
      </w:pPr>
      <w:r>
        <w:rPr>
          <w:lang w:eastAsia="ar-SA"/>
        </w:rPr>
        <w:t>No stipulation.</w:t>
      </w:r>
    </w:p>
    <w:p w14:paraId="3CA917BD" w14:textId="77777777" w:rsidR="00BC097A" w:rsidRDefault="00BC097A" w:rsidP="00FC419A">
      <w:pPr>
        <w:pStyle w:val="Heading3"/>
      </w:pPr>
      <w:bookmarkStart w:id="560" w:name="_Toc280343971"/>
      <w:bookmarkStart w:id="561" w:name="_Toc418776954"/>
      <w:r>
        <w:t>Responsibility to Protect Confidential Information</w:t>
      </w:r>
      <w:bookmarkEnd w:id="560"/>
      <w:bookmarkEnd w:id="561"/>
    </w:p>
    <w:p w14:paraId="3E008241" w14:textId="77777777" w:rsidR="00BC097A" w:rsidRDefault="00BC097A">
      <w:pPr>
        <w:spacing w:after="120"/>
        <w:rPr>
          <w:lang w:eastAsia="ar-SA"/>
        </w:rPr>
      </w:pPr>
      <w:r>
        <w:rPr>
          <w:lang w:eastAsia="ar-SA"/>
        </w:rPr>
        <w:t>No stipulation.</w:t>
      </w:r>
    </w:p>
    <w:p w14:paraId="3491D43A" w14:textId="77777777" w:rsidR="00BC097A" w:rsidRPr="008F4F0B" w:rsidRDefault="00BC097A">
      <w:pPr>
        <w:pStyle w:val="Heading2"/>
        <w:rPr>
          <w:lang w:eastAsia="ar-SA"/>
        </w:rPr>
      </w:pPr>
      <w:bookmarkStart w:id="562" w:name="_Toc280343972"/>
      <w:bookmarkStart w:id="563" w:name="_Toc418776955"/>
      <w:r w:rsidRPr="008F4F0B">
        <w:rPr>
          <w:lang w:eastAsia="ar-SA"/>
        </w:rPr>
        <w:t>Privacy of Personal Information</w:t>
      </w:r>
      <w:bookmarkEnd w:id="562"/>
      <w:bookmarkEnd w:id="563"/>
    </w:p>
    <w:p w14:paraId="59877C07" w14:textId="77777777" w:rsidR="00BC097A" w:rsidRDefault="00BC097A" w:rsidP="00FC419A">
      <w:pPr>
        <w:pStyle w:val="Heading3"/>
        <w:rPr>
          <w:lang w:eastAsia="ar-SA"/>
        </w:rPr>
      </w:pPr>
      <w:bookmarkStart w:id="564" w:name="_Toc280343973"/>
      <w:bookmarkStart w:id="565" w:name="_Toc418776956"/>
      <w:r>
        <w:rPr>
          <w:lang w:eastAsia="ar-SA"/>
        </w:rPr>
        <w:t>Privacy Plan</w:t>
      </w:r>
      <w:bookmarkEnd w:id="564"/>
      <w:bookmarkEnd w:id="565"/>
    </w:p>
    <w:p w14:paraId="3DADF2E8"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554C8A5E" w14:textId="77777777" w:rsidR="00BC097A" w:rsidRDefault="00BC097A" w:rsidP="00FC419A">
      <w:pPr>
        <w:pStyle w:val="Heading3"/>
      </w:pPr>
      <w:bookmarkStart w:id="566" w:name="_Toc280343974"/>
      <w:bookmarkStart w:id="567" w:name="_Toc418776957"/>
      <w:r>
        <w:t>Information Treated as Private</w:t>
      </w:r>
      <w:bookmarkEnd w:id="566"/>
      <w:bookmarkEnd w:id="567"/>
    </w:p>
    <w:p w14:paraId="74651B0D"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65CBB8EE" w14:textId="77777777" w:rsidR="00BC097A" w:rsidRDefault="00BC097A" w:rsidP="00FC419A">
      <w:pPr>
        <w:pStyle w:val="Heading3"/>
      </w:pPr>
      <w:bookmarkStart w:id="568" w:name="_Toc280343975"/>
      <w:bookmarkStart w:id="569" w:name="_Toc418776958"/>
      <w:r>
        <w:t>Information not Deemed Private</w:t>
      </w:r>
      <w:bookmarkEnd w:id="568"/>
      <w:bookmarkEnd w:id="569"/>
    </w:p>
    <w:p w14:paraId="5382825D"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50D005F2" w14:textId="77777777" w:rsidR="00BC097A" w:rsidRDefault="00BC097A" w:rsidP="00FC419A">
      <w:pPr>
        <w:pStyle w:val="Heading3"/>
      </w:pPr>
      <w:bookmarkStart w:id="570" w:name="_Toc280343976"/>
      <w:bookmarkStart w:id="571" w:name="_Toc418776959"/>
      <w:r>
        <w:t>Responsibility to Protect Private Information</w:t>
      </w:r>
      <w:bookmarkEnd w:id="570"/>
      <w:bookmarkEnd w:id="571"/>
    </w:p>
    <w:p w14:paraId="5780FEC9" w14:textId="77777777" w:rsidR="00BC097A" w:rsidRDefault="00BC097A">
      <w:pPr>
        <w:spacing w:after="120"/>
      </w:pPr>
      <w:r>
        <w:rPr>
          <w:lang w:eastAsia="ar-SA"/>
        </w:rPr>
        <w:t>Sensitive information must be stored securely, and may be released only in accordance with other stipulations in section 9.4.</w:t>
      </w:r>
    </w:p>
    <w:p w14:paraId="0ABB581D" w14:textId="77777777" w:rsidR="00BC097A" w:rsidRDefault="00BC097A" w:rsidP="00FC419A">
      <w:pPr>
        <w:pStyle w:val="Heading3"/>
      </w:pPr>
      <w:bookmarkStart w:id="572" w:name="_Toc280343977"/>
      <w:bookmarkStart w:id="573" w:name="_Toc418776960"/>
      <w:r>
        <w:t>Notice and Consent to Use Private Information</w:t>
      </w:r>
      <w:bookmarkEnd w:id="572"/>
      <w:bookmarkEnd w:id="573"/>
    </w:p>
    <w:p w14:paraId="50300403"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5D16B8C3" w14:textId="77777777" w:rsidR="00BC097A" w:rsidRDefault="00BC097A" w:rsidP="00FC419A">
      <w:pPr>
        <w:pStyle w:val="Heading3"/>
      </w:pPr>
      <w:bookmarkStart w:id="574" w:name="_Toc280343978"/>
      <w:bookmarkStart w:id="575" w:name="_Toc418776961"/>
      <w:r>
        <w:t>Disclosure Pursuant to Judicial or Administrative Process</w:t>
      </w:r>
      <w:bookmarkEnd w:id="574"/>
      <w:bookmarkEnd w:id="575"/>
    </w:p>
    <w:p w14:paraId="4BBAEA3B"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14:paraId="5CB8A7A8" w14:textId="77777777" w:rsidR="00BC097A" w:rsidRDefault="00BC097A" w:rsidP="00FC419A">
      <w:pPr>
        <w:pStyle w:val="Heading3"/>
      </w:pPr>
      <w:bookmarkStart w:id="576" w:name="_Toc280343979"/>
      <w:bookmarkStart w:id="577" w:name="_Toc418776962"/>
      <w:r>
        <w:t>Other Information Disclosure Circumstances</w:t>
      </w:r>
      <w:bookmarkEnd w:id="576"/>
      <w:bookmarkEnd w:id="577"/>
    </w:p>
    <w:p w14:paraId="3304CA26" w14:textId="77777777" w:rsidR="00BC097A" w:rsidRDefault="00BC097A">
      <w:pPr>
        <w:spacing w:after="120"/>
        <w:rPr>
          <w:b/>
          <w:i/>
          <w:caps/>
          <w:sz w:val="28"/>
          <w:lang w:eastAsia="ar-SA"/>
        </w:rPr>
      </w:pPr>
      <w:r>
        <w:rPr>
          <w:lang w:eastAsia="ar-SA"/>
        </w:rPr>
        <w:t>None.</w:t>
      </w:r>
    </w:p>
    <w:p w14:paraId="59CBDFC8" w14:textId="77777777" w:rsidR="00BC097A" w:rsidRPr="008F4F0B" w:rsidRDefault="00BC097A">
      <w:pPr>
        <w:pStyle w:val="Heading2"/>
        <w:rPr>
          <w:lang w:eastAsia="ar-SA"/>
        </w:rPr>
      </w:pPr>
      <w:bookmarkStart w:id="578" w:name="_Toc280343980"/>
      <w:bookmarkStart w:id="579" w:name="_Toc418776963"/>
      <w:r w:rsidRPr="008F4F0B">
        <w:rPr>
          <w:lang w:eastAsia="ar-SA"/>
        </w:rPr>
        <w:t>Intellectual Property Rights</w:t>
      </w:r>
      <w:bookmarkEnd w:id="578"/>
      <w:bookmarkEnd w:id="579"/>
    </w:p>
    <w:p w14:paraId="7D54DC89"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3B9D6EA7" w14:textId="77777777" w:rsidR="00BC097A" w:rsidRPr="008F4F0B" w:rsidRDefault="00BC097A">
      <w:pPr>
        <w:pStyle w:val="Heading2"/>
        <w:rPr>
          <w:lang w:eastAsia="ar-SA"/>
        </w:rPr>
      </w:pPr>
      <w:bookmarkStart w:id="580" w:name="_Toc280343981"/>
      <w:bookmarkStart w:id="581" w:name="_Toc418776964"/>
      <w:r w:rsidRPr="008F4F0B">
        <w:rPr>
          <w:lang w:eastAsia="ar-SA"/>
        </w:rPr>
        <w:t>Representations and Warranties</w:t>
      </w:r>
      <w:bookmarkEnd w:id="580"/>
      <w:bookmarkEnd w:id="581"/>
    </w:p>
    <w:p w14:paraId="21AAD250"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31531224"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5AEBC911"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228D70C9"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272CA02B"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76096098"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60CB924A"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7CB81073"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3C5BF760" w14:textId="77777777" w:rsidR="00BC097A" w:rsidRDefault="00BC097A">
      <w:pPr>
        <w:spacing w:after="120"/>
        <w:rPr>
          <w:lang w:eastAsia="ar-SA"/>
        </w:rPr>
      </w:pPr>
      <w:r>
        <w:rPr>
          <w:lang w:eastAsia="ar-SA"/>
        </w:rPr>
        <w:t>The Agency Policy Management Authorities shall—</w:t>
      </w:r>
    </w:p>
    <w:p w14:paraId="2F2DF16C"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10938405"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063C67BF" w14:textId="77777777" w:rsidR="00BC097A" w:rsidRDefault="00BC097A" w:rsidP="00FC419A">
      <w:pPr>
        <w:pStyle w:val="Heading3"/>
      </w:pPr>
      <w:bookmarkStart w:id="582" w:name="_Toc280343982"/>
      <w:bookmarkStart w:id="583" w:name="_Toc418776965"/>
      <w:r>
        <w:t>CA Representations and Warranties</w:t>
      </w:r>
      <w:bookmarkEnd w:id="582"/>
      <w:bookmarkEnd w:id="583"/>
    </w:p>
    <w:p w14:paraId="5664B924"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711F811A" w14:textId="77777777" w:rsidR="00BC097A" w:rsidRDefault="00BC097A">
      <w:r>
        <w:t>A CA that issues certificates that assert a policy defined in this document shall conform to the stipulations of this document, including—</w:t>
      </w:r>
    </w:p>
    <w:p w14:paraId="60A8B948"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43D8DC24"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71823AE0" w14:textId="77777777"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14:paraId="2C198F80"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6BA2D92B"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61724540"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77D78109" w14:textId="77777777" w:rsidR="00F03AC9" w:rsidRPr="00F03AC9" w:rsidRDefault="00F03AC9" w:rsidP="00A24136">
      <w:pPr>
        <w:pStyle w:val="BulletDouble"/>
        <w:rPr>
          <w:lang w:eastAsia="ar-SA"/>
        </w:rPr>
      </w:pPr>
      <w:r w:rsidRPr="00A24136">
        <w:t xml:space="preserve">This CP will be reviewed and updated as appropriate when Baseline Requirements for the Issuance and Management of Publicly-Trusted Certificates published at </w:t>
      </w:r>
      <w:hyperlink r:id="rId24" w:history="1">
        <w:r w:rsidRPr="00A24136">
          <w:rPr>
            <w:rStyle w:val="Hyperlink"/>
            <w:u w:val="none"/>
          </w:rPr>
          <w:t>http://www.cabforum.org</w:t>
        </w:r>
      </w:hyperlink>
      <w:r w:rsidRPr="00A24136">
        <w:t xml:space="preserve"> are updated.</w:t>
      </w:r>
    </w:p>
    <w:p w14:paraId="217E3FD7" w14:textId="77777777" w:rsidR="00BC097A" w:rsidRDefault="00BC097A" w:rsidP="00FC419A">
      <w:pPr>
        <w:pStyle w:val="Heading3"/>
      </w:pPr>
      <w:bookmarkStart w:id="584" w:name="_Toc280343983"/>
      <w:bookmarkStart w:id="585" w:name="_Toc418776966"/>
      <w:r>
        <w:t>RA Representations and Warranties</w:t>
      </w:r>
      <w:bookmarkEnd w:id="584"/>
      <w:bookmarkEnd w:id="585"/>
    </w:p>
    <w:p w14:paraId="0363E178"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29CD5B36"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4630FD4F"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60729F9B"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2861EA55" w14:textId="77777777" w:rsidR="00BC097A" w:rsidRDefault="00BC097A" w:rsidP="00FC419A">
      <w:pPr>
        <w:pStyle w:val="Heading3"/>
      </w:pPr>
      <w:bookmarkStart w:id="586" w:name="_Toc280343984"/>
      <w:bookmarkStart w:id="587" w:name="_Toc418776967"/>
      <w:r>
        <w:t>Subscriber Representations and Warranties</w:t>
      </w:r>
      <w:bookmarkEnd w:id="586"/>
      <w:bookmarkEnd w:id="587"/>
    </w:p>
    <w:p w14:paraId="4F677D5E"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50416BB8" w14:textId="77777777" w:rsidR="00BC097A" w:rsidRDefault="00BC097A">
      <w:r>
        <w:t>Subscribers shall—</w:t>
      </w:r>
    </w:p>
    <w:p w14:paraId="78CE533F"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1E5C9D30"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6206F34E"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3FB0F25E" w14:textId="77777777" w:rsidR="00BC097A" w:rsidRDefault="00BC097A">
      <w:pPr>
        <w:pStyle w:val="BulletDouble"/>
        <w:numPr>
          <w:ilvl w:val="0"/>
          <w:numId w:val="11"/>
        </w:numPr>
        <w:tabs>
          <w:tab w:val="left" w:pos="720"/>
        </w:tabs>
        <w:rPr>
          <w:lang w:eastAsia="ar-SA"/>
        </w:rPr>
      </w:pPr>
      <w:r>
        <w:rPr>
          <w:lang w:eastAsia="ar-SA"/>
        </w:rPr>
        <w:lastRenderedPageBreak/>
        <w:t>Abide by all the terms, conditions, and restrictions levied on the use of their private key(s) and certificate(s).</w:t>
      </w:r>
    </w:p>
    <w:p w14:paraId="024EE3BB" w14:textId="77777777" w:rsidR="0035213C" w:rsidRPr="0035213C" w:rsidRDefault="0035213C" w:rsidP="0035213C">
      <w:pPr>
        <w:pStyle w:val="BulletDouble"/>
        <w:rPr>
          <w:lang w:eastAsia="ar-SA"/>
        </w:rPr>
      </w:pPr>
      <w:r w:rsidRPr="0035213C">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27833FC5" w14:textId="77777777" w:rsidR="00BC097A" w:rsidRDefault="00BC097A" w:rsidP="00FC419A">
      <w:pPr>
        <w:pStyle w:val="Heading3"/>
      </w:pPr>
      <w:bookmarkStart w:id="588" w:name="_Toc280343985"/>
      <w:bookmarkStart w:id="589" w:name="_Toc418776968"/>
      <w:r>
        <w:t>Relying Parties Representations and Warranties</w:t>
      </w:r>
      <w:bookmarkEnd w:id="588"/>
      <w:bookmarkEnd w:id="589"/>
    </w:p>
    <w:p w14:paraId="7132434E"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304CF6E8" w14:textId="77777777" w:rsidR="00BC097A" w:rsidRDefault="00BC097A" w:rsidP="00FC419A">
      <w:pPr>
        <w:pStyle w:val="Heading3"/>
        <w:rPr>
          <w:lang w:eastAsia="ar-SA"/>
        </w:rPr>
      </w:pPr>
      <w:bookmarkStart w:id="590" w:name="_Toc280343986"/>
      <w:bookmarkStart w:id="591" w:name="_Toc418776969"/>
      <w:r>
        <w:rPr>
          <w:lang w:eastAsia="ar-SA"/>
        </w:rPr>
        <w:t>Representations and Warranties of Other Participants</w:t>
      </w:r>
      <w:bookmarkEnd w:id="590"/>
      <w:bookmarkEnd w:id="591"/>
    </w:p>
    <w:p w14:paraId="13A8E798" w14:textId="77777777" w:rsidR="00BC097A" w:rsidRDefault="00BC097A">
      <w:pPr>
        <w:spacing w:after="120"/>
        <w:rPr>
          <w:lang w:eastAsia="ar-SA"/>
        </w:rPr>
      </w:pPr>
      <w:r>
        <w:rPr>
          <w:lang w:eastAsia="ar-SA"/>
        </w:rPr>
        <w:t>None.</w:t>
      </w:r>
    </w:p>
    <w:p w14:paraId="51C9665E" w14:textId="77777777" w:rsidR="00BC097A" w:rsidRPr="008F4F0B" w:rsidRDefault="00BC097A">
      <w:pPr>
        <w:pStyle w:val="Heading2"/>
        <w:rPr>
          <w:lang w:eastAsia="ar-SA"/>
        </w:rPr>
      </w:pPr>
      <w:bookmarkStart w:id="592" w:name="_Toc280343987"/>
      <w:bookmarkStart w:id="593" w:name="_Toc418776970"/>
      <w:r w:rsidRPr="008F4F0B">
        <w:rPr>
          <w:lang w:eastAsia="ar-SA"/>
        </w:rPr>
        <w:t>Disclaimers of Warranties</w:t>
      </w:r>
      <w:bookmarkEnd w:id="592"/>
      <w:bookmarkEnd w:id="593"/>
    </w:p>
    <w:p w14:paraId="36690E2C"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775188A5" w14:textId="77777777" w:rsidR="00BC097A" w:rsidRPr="008F4F0B" w:rsidRDefault="00BC097A">
      <w:pPr>
        <w:pStyle w:val="Heading2"/>
        <w:rPr>
          <w:lang w:eastAsia="ar-SA"/>
        </w:rPr>
      </w:pPr>
      <w:bookmarkStart w:id="594" w:name="_Toc280343988"/>
      <w:bookmarkStart w:id="595" w:name="_Toc418776971"/>
      <w:r w:rsidRPr="008F4F0B">
        <w:rPr>
          <w:lang w:eastAsia="ar-SA"/>
        </w:rPr>
        <w:t>Limitations of Liability</w:t>
      </w:r>
      <w:bookmarkEnd w:id="594"/>
      <w:bookmarkEnd w:id="595"/>
    </w:p>
    <w:p w14:paraId="0DF419E8"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68928569" w14:textId="77777777" w:rsidR="00BC097A" w:rsidRPr="008F4F0B" w:rsidRDefault="00BC097A">
      <w:pPr>
        <w:pStyle w:val="Heading2"/>
        <w:rPr>
          <w:lang w:eastAsia="ar-SA"/>
        </w:rPr>
      </w:pPr>
      <w:bookmarkStart w:id="596" w:name="_Toc280343989"/>
      <w:bookmarkStart w:id="597" w:name="_Toc418776972"/>
      <w:r w:rsidRPr="008F4F0B">
        <w:rPr>
          <w:lang w:eastAsia="ar-SA"/>
        </w:rPr>
        <w:t>Indemnities</w:t>
      </w:r>
      <w:bookmarkEnd w:id="596"/>
      <w:bookmarkEnd w:id="597"/>
    </w:p>
    <w:p w14:paraId="58150CD2" w14:textId="77777777" w:rsidR="00BC097A" w:rsidRDefault="00BC097A">
      <w:pPr>
        <w:autoSpaceDE w:val="0"/>
        <w:spacing w:after="120"/>
        <w:rPr>
          <w:szCs w:val="24"/>
          <w:lang w:eastAsia="ar-SA"/>
        </w:rPr>
      </w:pPr>
      <w:r>
        <w:rPr>
          <w:szCs w:val="24"/>
          <w:lang w:eastAsia="ar-SA"/>
        </w:rPr>
        <w:t>No stipulation.</w:t>
      </w:r>
    </w:p>
    <w:p w14:paraId="3A99C1E9" w14:textId="77777777" w:rsidR="00BC097A" w:rsidRPr="008F4F0B" w:rsidRDefault="00BC097A">
      <w:pPr>
        <w:pStyle w:val="Heading2"/>
        <w:rPr>
          <w:lang w:eastAsia="ar-SA"/>
        </w:rPr>
      </w:pPr>
      <w:bookmarkStart w:id="598" w:name="_Toc280343990"/>
      <w:bookmarkStart w:id="599" w:name="_Toc418776973"/>
      <w:r w:rsidRPr="008F4F0B">
        <w:rPr>
          <w:lang w:eastAsia="ar-SA"/>
        </w:rPr>
        <w:t>Term and Termination</w:t>
      </w:r>
      <w:bookmarkEnd w:id="598"/>
      <w:bookmarkEnd w:id="599"/>
    </w:p>
    <w:p w14:paraId="37B0D785" w14:textId="77777777" w:rsidR="00BC097A" w:rsidRDefault="00BC097A" w:rsidP="00FC419A">
      <w:pPr>
        <w:pStyle w:val="Heading3"/>
        <w:rPr>
          <w:lang w:eastAsia="ar-SA"/>
        </w:rPr>
      </w:pPr>
      <w:bookmarkStart w:id="600" w:name="_Toc280343991"/>
      <w:bookmarkStart w:id="601" w:name="_Toc418776974"/>
      <w:r>
        <w:rPr>
          <w:lang w:eastAsia="ar-SA"/>
        </w:rPr>
        <w:t>Term</w:t>
      </w:r>
      <w:bookmarkEnd w:id="600"/>
      <w:bookmarkEnd w:id="601"/>
    </w:p>
    <w:p w14:paraId="1648D4EC"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031D1FC7" w14:textId="77777777" w:rsidR="00BC097A" w:rsidRDefault="00BC097A" w:rsidP="00FC419A">
      <w:pPr>
        <w:pStyle w:val="Heading3"/>
      </w:pPr>
      <w:bookmarkStart w:id="602" w:name="_Toc280343992"/>
      <w:bookmarkStart w:id="603" w:name="_Toc418776975"/>
      <w:r>
        <w:t>Termination</w:t>
      </w:r>
      <w:bookmarkEnd w:id="602"/>
      <w:bookmarkEnd w:id="603"/>
    </w:p>
    <w:p w14:paraId="0F58D80F"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5E6564DB" w14:textId="77777777" w:rsidR="00BC097A" w:rsidRDefault="00BC097A" w:rsidP="00FC419A">
      <w:pPr>
        <w:pStyle w:val="Heading3"/>
      </w:pPr>
      <w:bookmarkStart w:id="604" w:name="_Toc280343993"/>
      <w:bookmarkStart w:id="605" w:name="_Toc418776976"/>
      <w:r>
        <w:t>Effect of Termination and Survival</w:t>
      </w:r>
      <w:bookmarkEnd w:id="604"/>
      <w:bookmarkEnd w:id="605"/>
    </w:p>
    <w:p w14:paraId="72DB193F"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5A64711C" w14:textId="77777777" w:rsidR="00BC097A" w:rsidRPr="008F4F0B" w:rsidRDefault="00BC097A">
      <w:pPr>
        <w:pStyle w:val="Heading2"/>
        <w:rPr>
          <w:lang w:eastAsia="ar-SA"/>
        </w:rPr>
      </w:pPr>
      <w:bookmarkStart w:id="606" w:name="_Toc280343994"/>
      <w:bookmarkStart w:id="607" w:name="_Toc418776977"/>
      <w:r w:rsidRPr="008F4F0B">
        <w:rPr>
          <w:lang w:eastAsia="ar-SA"/>
        </w:rPr>
        <w:lastRenderedPageBreak/>
        <w:t>Individual Notices and Communications with Participants</w:t>
      </w:r>
      <w:bookmarkEnd w:id="606"/>
      <w:bookmarkEnd w:id="607"/>
    </w:p>
    <w:p w14:paraId="5A541650"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66E8DE6A" w14:textId="77777777" w:rsidR="00BC097A" w:rsidRDefault="00BC097A">
      <w:pPr>
        <w:spacing w:after="120"/>
        <w:rPr>
          <w:b/>
          <w:i/>
          <w:caps/>
          <w:sz w:val="28"/>
          <w:lang w:eastAsia="ar-SA"/>
        </w:rPr>
      </w:pPr>
      <w:r>
        <w:rPr>
          <w:lang w:eastAsia="ar-SA"/>
        </w:rPr>
        <w:t>For all other communications, no stipulation.</w:t>
      </w:r>
    </w:p>
    <w:p w14:paraId="0EA9832B" w14:textId="77777777" w:rsidR="00BC097A" w:rsidRPr="008F4F0B" w:rsidRDefault="00BC097A">
      <w:pPr>
        <w:pStyle w:val="Heading2"/>
        <w:rPr>
          <w:lang w:eastAsia="ar-SA"/>
        </w:rPr>
      </w:pPr>
      <w:bookmarkStart w:id="608" w:name="_Toc280343995"/>
      <w:bookmarkStart w:id="609" w:name="_Toc418776978"/>
      <w:r w:rsidRPr="008F4F0B">
        <w:rPr>
          <w:lang w:eastAsia="ar-SA"/>
        </w:rPr>
        <w:t>Amendments</w:t>
      </w:r>
      <w:bookmarkEnd w:id="608"/>
      <w:bookmarkEnd w:id="609"/>
    </w:p>
    <w:p w14:paraId="1819C95D" w14:textId="77777777" w:rsidR="00BC097A" w:rsidRDefault="00BC097A" w:rsidP="00FC419A">
      <w:pPr>
        <w:pStyle w:val="Heading3"/>
      </w:pPr>
      <w:bookmarkStart w:id="610" w:name="_Toc280343996"/>
      <w:bookmarkStart w:id="611" w:name="_Toc418776979"/>
      <w:r>
        <w:t>Procedure for Amendment</w:t>
      </w:r>
      <w:bookmarkEnd w:id="610"/>
      <w:bookmarkEnd w:id="611"/>
    </w:p>
    <w:p w14:paraId="304EA5DD"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543DE826" w14:textId="77777777" w:rsidR="00BC097A" w:rsidRDefault="00BC097A" w:rsidP="00FC419A">
      <w:pPr>
        <w:pStyle w:val="Heading3"/>
      </w:pPr>
      <w:bookmarkStart w:id="612" w:name="_Toc280343997"/>
      <w:bookmarkStart w:id="613" w:name="_Toc418776980"/>
      <w:r>
        <w:t>Notification Mechanism and Period</w:t>
      </w:r>
      <w:bookmarkEnd w:id="612"/>
      <w:bookmarkEnd w:id="613"/>
    </w:p>
    <w:p w14:paraId="65FFE3FA"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24D9D66C" w14:textId="77777777" w:rsidR="00BC097A" w:rsidRDefault="00BC097A" w:rsidP="00FC419A">
      <w:pPr>
        <w:pStyle w:val="Heading3"/>
      </w:pPr>
      <w:bookmarkStart w:id="614" w:name="_Toc280343998"/>
      <w:bookmarkStart w:id="615" w:name="_Toc418776981"/>
      <w:r>
        <w:t>Circumstances under which OID must be Changed</w:t>
      </w:r>
      <w:bookmarkEnd w:id="614"/>
      <w:bookmarkEnd w:id="615"/>
    </w:p>
    <w:p w14:paraId="5403B697"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2D809207" w14:textId="77777777" w:rsidR="00BC097A" w:rsidRPr="008F4F0B" w:rsidRDefault="00BC097A">
      <w:pPr>
        <w:pStyle w:val="Heading2"/>
        <w:rPr>
          <w:lang w:eastAsia="ar-SA"/>
        </w:rPr>
      </w:pPr>
      <w:bookmarkStart w:id="616" w:name="_Toc280343999"/>
      <w:bookmarkStart w:id="617" w:name="_Toc418776982"/>
      <w:r w:rsidRPr="008F4F0B">
        <w:rPr>
          <w:lang w:eastAsia="ar-SA"/>
        </w:rPr>
        <w:t>Dispute Resolution Provisions</w:t>
      </w:r>
      <w:bookmarkEnd w:id="616"/>
      <w:bookmarkEnd w:id="617"/>
    </w:p>
    <w:p w14:paraId="386EE1D9"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10DB0A5E"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3E296508" w14:textId="77777777" w:rsidR="00BC097A" w:rsidRPr="008F4F0B" w:rsidRDefault="00BC097A">
      <w:pPr>
        <w:pStyle w:val="Heading2"/>
        <w:rPr>
          <w:lang w:eastAsia="ar-SA"/>
        </w:rPr>
      </w:pPr>
      <w:bookmarkStart w:id="618" w:name="_Toc280344000"/>
      <w:bookmarkStart w:id="619" w:name="_Toc418776983"/>
      <w:r w:rsidRPr="008F4F0B">
        <w:rPr>
          <w:lang w:eastAsia="ar-SA"/>
        </w:rPr>
        <w:t>Governing Law</w:t>
      </w:r>
      <w:bookmarkEnd w:id="618"/>
      <w:bookmarkEnd w:id="619"/>
    </w:p>
    <w:p w14:paraId="5515B62D"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3CFAC71F" w14:textId="77777777" w:rsidR="00BC097A" w:rsidRPr="008F4F0B" w:rsidRDefault="00BC097A">
      <w:pPr>
        <w:pStyle w:val="Heading2"/>
        <w:rPr>
          <w:lang w:eastAsia="ar-SA"/>
        </w:rPr>
      </w:pPr>
      <w:bookmarkStart w:id="620" w:name="_Toc280344001"/>
      <w:bookmarkStart w:id="621" w:name="_Toc418776984"/>
      <w:r w:rsidRPr="008F4F0B">
        <w:rPr>
          <w:lang w:eastAsia="ar-SA"/>
        </w:rPr>
        <w:t>Compliance with Applicable Law</w:t>
      </w:r>
      <w:bookmarkEnd w:id="620"/>
      <w:bookmarkEnd w:id="621"/>
    </w:p>
    <w:p w14:paraId="7BB5C3E1" w14:textId="77777777" w:rsidR="00BC097A" w:rsidRDefault="00BC097A">
      <w:pPr>
        <w:spacing w:after="120"/>
        <w:rPr>
          <w:b/>
          <w:i/>
          <w:caps/>
          <w:sz w:val="28"/>
          <w:lang w:eastAsia="ar-SA"/>
        </w:rPr>
      </w:pPr>
      <w:r>
        <w:rPr>
          <w:lang w:eastAsia="ar-SA"/>
        </w:rPr>
        <w:t>All CAs operating under this policy are required to comply with applicable law.</w:t>
      </w:r>
    </w:p>
    <w:p w14:paraId="072883DB" w14:textId="77777777" w:rsidR="00BC097A" w:rsidRPr="008F4F0B" w:rsidRDefault="00BC097A">
      <w:pPr>
        <w:pStyle w:val="Heading2"/>
        <w:rPr>
          <w:lang w:eastAsia="ar-SA"/>
        </w:rPr>
      </w:pPr>
      <w:bookmarkStart w:id="622" w:name="_Toc280344002"/>
      <w:bookmarkStart w:id="623" w:name="_Toc418776985"/>
      <w:r w:rsidRPr="008F4F0B">
        <w:rPr>
          <w:lang w:eastAsia="ar-SA"/>
        </w:rPr>
        <w:t>Miscellaneous Provisions</w:t>
      </w:r>
      <w:bookmarkEnd w:id="622"/>
      <w:bookmarkEnd w:id="623"/>
    </w:p>
    <w:p w14:paraId="38571870" w14:textId="77777777" w:rsidR="00BC097A" w:rsidRDefault="00BC097A" w:rsidP="00FC419A">
      <w:pPr>
        <w:pStyle w:val="Heading3"/>
      </w:pPr>
      <w:bookmarkStart w:id="624" w:name="_Toc280344003"/>
      <w:bookmarkStart w:id="625" w:name="_Toc418776986"/>
      <w:r>
        <w:t>Entire Agreement</w:t>
      </w:r>
      <w:bookmarkEnd w:id="624"/>
      <w:bookmarkEnd w:id="625"/>
    </w:p>
    <w:p w14:paraId="00515D27" w14:textId="77777777" w:rsidR="00BC097A" w:rsidRDefault="00BC097A">
      <w:pPr>
        <w:spacing w:after="120"/>
        <w:rPr>
          <w:lang w:eastAsia="ar-SA"/>
        </w:rPr>
      </w:pPr>
      <w:r>
        <w:rPr>
          <w:lang w:eastAsia="ar-SA"/>
        </w:rPr>
        <w:t>No stipulation.</w:t>
      </w:r>
    </w:p>
    <w:p w14:paraId="4C6F5A30" w14:textId="77777777" w:rsidR="00BC097A" w:rsidRDefault="00BC097A" w:rsidP="00FC419A">
      <w:pPr>
        <w:pStyle w:val="Heading3"/>
      </w:pPr>
      <w:bookmarkStart w:id="626" w:name="_Toc280344004"/>
      <w:bookmarkStart w:id="627" w:name="_Toc418776987"/>
      <w:r>
        <w:lastRenderedPageBreak/>
        <w:t>Assignment</w:t>
      </w:r>
      <w:bookmarkEnd w:id="626"/>
      <w:bookmarkEnd w:id="627"/>
    </w:p>
    <w:p w14:paraId="66E3C60B" w14:textId="77777777" w:rsidR="00BC097A" w:rsidRDefault="00BC097A">
      <w:pPr>
        <w:spacing w:after="120"/>
        <w:rPr>
          <w:lang w:eastAsia="ar-SA"/>
        </w:rPr>
      </w:pPr>
      <w:r>
        <w:rPr>
          <w:lang w:eastAsia="ar-SA"/>
        </w:rPr>
        <w:t>No stipulation.</w:t>
      </w:r>
    </w:p>
    <w:p w14:paraId="4B317DB8" w14:textId="77777777" w:rsidR="00BC097A" w:rsidRDefault="00BC097A" w:rsidP="00FC419A">
      <w:pPr>
        <w:pStyle w:val="Heading3"/>
      </w:pPr>
      <w:bookmarkStart w:id="628" w:name="_Toc280344005"/>
      <w:bookmarkStart w:id="629" w:name="_Toc418776988"/>
      <w:r>
        <w:t>Severability</w:t>
      </w:r>
      <w:bookmarkEnd w:id="628"/>
      <w:bookmarkEnd w:id="629"/>
    </w:p>
    <w:p w14:paraId="44B0E0FF"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50B478B8" w14:textId="77777777" w:rsidR="00BC097A" w:rsidRDefault="00BC097A" w:rsidP="00FC419A">
      <w:pPr>
        <w:pStyle w:val="Heading3"/>
      </w:pPr>
      <w:bookmarkStart w:id="630" w:name="_Toc280344006"/>
      <w:bookmarkStart w:id="631" w:name="_Toc418776989"/>
      <w:r>
        <w:t>Enforcement (Attorneys’ Fees and Waiver of Rights)</w:t>
      </w:r>
      <w:bookmarkEnd w:id="630"/>
      <w:bookmarkEnd w:id="631"/>
    </w:p>
    <w:p w14:paraId="3687FBC4" w14:textId="77777777" w:rsidR="00BC097A" w:rsidRDefault="00BC097A">
      <w:pPr>
        <w:spacing w:after="120"/>
        <w:rPr>
          <w:lang w:eastAsia="ar-SA"/>
        </w:rPr>
      </w:pPr>
      <w:r>
        <w:rPr>
          <w:lang w:eastAsia="ar-SA"/>
        </w:rPr>
        <w:t>No stipulation.</w:t>
      </w:r>
    </w:p>
    <w:p w14:paraId="19D26EA3" w14:textId="77777777" w:rsidR="00BC097A" w:rsidRDefault="00BC097A" w:rsidP="00FC419A">
      <w:pPr>
        <w:pStyle w:val="Heading3"/>
      </w:pPr>
      <w:bookmarkStart w:id="632" w:name="_Toc280344007"/>
      <w:bookmarkStart w:id="633" w:name="_Toc418776990"/>
      <w:r>
        <w:t>Force Majeure</w:t>
      </w:r>
      <w:bookmarkEnd w:id="632"/>
      <w:bookmarkEnd w:id="633"/>
    </w:p>
    <w:p w14:paraId="38EB344A" w14:textId="77777777" w:rsidR="00BC097A" w:rsidRDefault="00BC097A">
      <w:pPr>
        <w:spacing w:after="120"/>
        <w:rPr>
          <w:lang w:eastAsia="ar-SA"/>
        </w:rPr>
      </w:pPr>
      <w:r>
        <w:rPr>
          <w:lang w:eastAsia="ar-SA"/>
        </w:rPr>
        <w:t>No stipulation.</w:t>
      </w:r>
    </w:p>
    <w:p w14:paraId="3241C2E4" w14:textId="77777777" w:rsidR="00BC097A" w:rsidRPr="008F4F0B" w:rsidRDefault="00BC097A">
      <w:pPr>
        <w:pStyle w:val="Heading2"/>
        <w:rPr>
          <w:lang w:eastAsia="ar-SA"/>
        </w:rPr>
      </w:pPr>
      <w:bookmarkStart w:id="634" w:name="_Toc280344008"/>
      <w:bookmarkStart w:id="635" w:name="_Toc418776991"/>
      <w:r w:rsidRPr="008F4F0B">
        <w:rPr>
          <w:lang w:eastAsia="ar-SA"/>
        </w:rPr>
        <w:t>Other Provisions</w:t>
      </w:r>
      <w:bookmarkEnd w:id="634"/>
      <w:bookmarkEnd w:id="635"/>
    </w:p>
    <w:p w14:paraId="1FDE6DA9" w14:textId="77777777" w:rsidR="00BC097A" w:rsidRDefault="00BC097A" w:rsidP="008D1DE9">
      <w:pPr>
        <w:spacing w:after="0"/>
      </w:pPr>
      <w:r>
        <w:t>No stipulation.</w:t>
      </w:r>
    </w:p>
    <w:p w14:paraId="3321B527" w14:textId="77777777" w:rsidR="0060080C" w:rsidRDefault="0060080C" w:rsidP="008D1DE9">
      <w:pPr>
        <w:spacing w:after="0"/>
      </w:pPr>
    </w:p>
    <w:p w14:paraId="2F2F5AF5" w14:textId="77777777" w:rsidR="00BC097A" w:rsidRDefault="000E3E7B" w:rsidP="00FC419A">
      <w:pPr>
        <w:pStyle w:val="Heading1"/>
        <w:tabs>
          <w:tab w:val="clear" w:pos="432"/>
          <w:tab w:val="left" w:pos="540"/>
        </w:tabs>
        <w:spacing w:before="600"/>
        <w:ind w:left="540" w:hanging="540"/>
        <w:rPr>
          <w:lang w:eastAsia="ar-SA"/>
        </w:rPr>
      </w:pPr>
      <w:bookmarkStart w:id="636" w:name="_Toc280344009"/>
      <w:r>
        <w:rPr>
          <w:lang w:eastAsia="ar-SA"/>
        </w:rPr>
        <w:br w:type="page"/>
      </w:r>
      <w:bookmarkStart w:id="637" w:name="_Toc418776992"/>
      <w:r w:rsidR="00BC097A">
        <w:rPr>
          <w:lang w:eastAsia="ar-SA"/>
        </w:rPr>
        <w:lastRenderedPageBreak/>
        <w:t>Bibliography</w:t>
      </w:r>
      <w:bookmarkEnd w:id="636"/>
      <w:bookmarkEnd w:id="637"/>
    </w:p>
    <w:p w14:paraId="46C12EE9"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7EE8F3F4" w14:textId="77777777">
        <w:tc>
          <w:tcPr>
            <w:tcW w:w="1526" w:type="dxa"/>
          </w:tcPr>
          <w:p w14:paraId="7C318C8A" w14:textId="77777777" w:rsidR="00BC097A" w:rsidRPr="00E12635" w:rsidRDefault="00BC097A">
            <w:pPr>
              <w:snapToGrid w:val="0"/>
              <w:rPr>
                <w:szCs w:val="24"/>
                <w:lang w:eastAsia="ar-SA"/>
              </w:rPr>
            </w:pPr>
            <w:r w:rsidRPr="00E12635">
              <w:rPr>
                <w:szCs w:val="24"/>
                <w:lang w:eastAsia="ar-SA"/>
              </w:rPr>
              <w:t>ABADSG</w:t>
            </w:r>
          </w:p>
        </w:tc>
        <w:tc>
          <w:tcPr>
            <w:tcW w:w="7654" w:type="dxa"/>
          </w:tcPr>
          <w:p w14:paraId="13E9798E"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5" w:history="1">
              <w:r w:rsidRPr="00E12635">
                <w:rPr>
                  <w:rStyle w:val="Hyperlink"/>
                  <w:szCs w:val="24"/>
                  <w:lang w:eastAsia="ar-SA"/>
                </w:rPr>
                <w:t>http://www.abanet.org/scitech/ec/isc/dsgfree.html</w:t>
              </w:r>
            </w:hyperlink>
            <w:r w:rsidR="005804E8" w:rsidRPr="00E12635">
              <w:rPr>
                <w:szCs w:val="24"/>
                <w:lang w:eastAsia="ar-SA"/>
              </w:rPr>
              <w:t xml:space="preserve"> </w:t>
            </w:r>
          </w:p>
        </w:tc>
      </w:tr>
      <w:tr w:rsidR="00A74AC8" w:rsidRPr="00E12635" w14:paraId="5AF38AF3" w14:textId="77777777" w:rsidTr="00631BB5">
        <w:tc>
          <w:tcPr>
            <w:tcW w:w="1526" w:type="dxa"/>
          </w:tcPr>
          <w:p w14:paraId="49E3E0C2"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46325BC0" w14:textId="77777777" w:rsidR="00A74AC8" w:rsidRPr="00E12635" w:rsidRDefault="00A74AC8" w:rsidP="00631BB5">
            <w:pPr>
              <w:pStyle w:val="Default"/>
              <w:rPr>
                <w:color w:val="auto"/>
                <w:lang w:eastAsia="ar-SA"/>
              </w:rPr>
            </w:pPr>
            <w:r w:rsidRPr="00E12635">
              <w:rPr>
                <w:color w:val="auto"/>
                <w:lang w:eastAsia="ar-SA"/>
              </w:rPr>
              <w:t>Approved Products List (APL)</w:t>
            </w:r>
          </w:p>
          <w:p w14:paraId="14F6B676" w14:textId="77777777" w:rsidR="004F48E1" w:rsidRPr="00611E40" w:rsidRDefault="00000000" w:rsidP="00631BB5">
            <w:pPr>
              <w:pStyle w:val="Default"/>
              <w:rPr>
                <w:rStyle w:val="Hyperlink"/>
                <w:lang w:eastAsia="ar-SA"/>
              </w:rPr>
            </w:pPr>
            <w:hyperlink r:id="rId26" w:history="1">
              <w:r w:rsidR="00A74AC8" w:rsidRPr="006E108D">
                <w:rPr>
                  <w:rStyle w:val="Hyperlink"/>
                  <w:lang w:eastAsia="ar-SA"/>
                </w:rPr>
                <w:t>http://www.idmanagement.gov/approved-products-list-apl</w:t>
              </w:r>
            </w:hyperlink>
          </w:p>
          <w:p w14:paraId="57C27AF2" w14:textId="77777777" w:rsidR="00C06856" w:rsidRPr="00E12635" w:rsidRDefault="00C06856">
            <w:pPr>
              <w:pStyle w:val="Default"/>
              <w:rPr>
                <w:lang w:eastAsia="ar-SA"/>
              </w:rPr>
            </w:pPr>
          </w:p>
        </w:tc>
      </w:tr>
      <w:tr w:rsidR="005804E8" w:rsidRPr="00E12635" w14:paraId="2185EBFA" w14:textId="77777777" w:rsidTr="00706154">
        <w:tc>
          <w:tcPr>
            <w:tcW w:w="1526" w:type="dxa"/>
          </w:tcPr>
          <w:p w14:paraId="4C2681D7"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7C4FEEB7" w14:textId="77777777" w:rsidR="005804E8" w:rsidRPr="00E12635" w:rsidRDefault="005804E8" w:rsidP="00706154">
            <w:pPr>
              <w:snapToGrid w:val="0"/>
              <w:rPr>
                <w:szCs w:val="24"/>
                <w:lang w:eastAsia="ar-SA"/>
              </w:rPr>
            </w:pPr>
            <w:r w:rsidRPr="00E12635">
              <w:rPr>
                <w:szCs w:val="24"/>
                <w:lang w:eastAsia="ar-SA"/>
              </w:rPr>
              <w:t xml:space="preserve">FPKI Compliance Audit Requirements </w:t>
            </w:r>
            <w:hyperlink r:id="rId27" w:history="1">
              <w:r w:rsidRPr="00E12635">
                <w:rPr>
                  <w:rStyle w:val="Hyperlink"/>
                  <w:szCs w:val="24"/>
                  <w:lang w:eastAsia="ar-SA"/>
                </w:rPr>
                <w:t>http://www.idmanagement.gov/fpkipa/documents/FPKI%20Compliance%20Audit%20Requirements.doc</w:t>
              </w:r>
            </w:hyperlink>
          </w:p>
        </w:tc>
      </w:tr>
      <w:tr w:rsidR="00BC097A" w:rsidRPr="00E12635" w14:paraId="285DA40E" w14:textId="77777777">
        <w:tc>
          <w:tcPr>
            <w:tcW w:w="1526" w:type="dxa"/>
          </w:tcPr>
          <w:p w14:paraId="29BA9549"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75FDE596"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28" w:history="1">
              <w:r w:rsidR="00EA7786" w:rsidRPr="006E108D">
                <w:rPr>
                  <w:rStyle w:val="Hyperlink"/>
                  <w:szCs w:val="24"/>
                  <w:lang w:eastAsia="ar-SA"/>
                </w:rPr>
                <w:t>http://www.idmanagement.gov/fpkipa/documents/CertCRLprofileForCP.pdf</w:t>
              </w:r>
            </w:hyperlink>
          </w:p>
        </w:tc>
      </w:tr>
      <w:tr w:rsidR="00BC097A" w:rsidRPr="00E12635" w14:paraId="47B91B49" w14:textId="77777777">
        <w:tc>
          <w:tcPr>
            <w:tcW w:w="1526" w:type="dxa"/>
          </w:tcPr>
          <w:p w14:paraId="2B6B6A9B" w14:textId="77777777" w:rsidR="00BC097A" w:rsidRPr="00E12635" w:rsidRDefault="00BC097A">
            <w:pPr>
              <w:snapToGrid w:val="0"/>
              <w:rPr>
                <w:szCs w:val="24"/>
                <w:lang w:eastAsia="ar-SA"/>
              </w:rPr>
            </w:pPr>
            <w:r w:rsidRPr="00E12635">
              <w:rPr>
                <w:szCs w:val="24"/>
                <w:lang w:eastAsia="ar-SA"/>
              </w:rPr>
              <w:t>CIMC</w:t>
            </w:r>
          </w:p>
        </w:tc>
        <w:tc>
          <w:tcPr>
            <w:tcW w:w="7654" w:type="dxa"/>
          </w:tcPr>
          <w:p w14:paraId="52E574A7"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29" w:history="1">
              <w:r w:rsidRPr="006E108D">
                <w:rPr>
                  <w:rStyle w:val="Hyperlink"/>
                  <w:szCs w:val="24"/>
                  <w:lang w:eastAsia="ar-SA"/>
                </w:rPr>
                <w:t>http://csrc.nist.gov/pki/documents/CIMC_PP_20011031.pdf</w:t>
              </w:r>
            </w:hyperlink>
          </w:p>
        </w:tc>
      </w:tr>
      <w:tr w:rsidR="00BC097A" w:rsidRPr="00E12635" w14:paraId="02151FC9" w14:textId="77777777">
        <w:tc>
          <w:tcPr>
            <w:tcW w:w="1526" w:type="dxa"/>
          </w:tcPr>
          <w:p w14:paraId="23589996" w14:textId="77777777" w:rsidR="00BC097A" w:rsidRPr="00E12635" w:rsidRDefault="00BC097A">
            <w:pPr>
              <w:snapToGrid w:val="0"/>
              <w:rPr>
                <w:szCs w:val="24"/>
                <w:lang w:eastAsia="ar-SA"/>
              </w:rPr>
            </w:pPr>
            <w:r w:rsidRPr="00E12635">
              <w:rPr>
                <w:szCs w:val="24"/>
                <w:lang w:eastAsia="ar-SA"/>
              </w:rPr>
              <w:t>E-Auth</w:t>
            </w:r>
          </w:p>
        </w:tc>
        <w:tc>
          <w:tcPr>
            <w:tcW w:w="7654" w:type="dxa"/>
          </w:tcPr>
          <w:p w14:paraId="1908CFB5"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30" w:history="1">
              <w:r w:rsidRPr="006E108D">
                <w:rPr>
                  <w:rStyle w:val="Hyperlink"/>
                  <w:szCs w:val="24"/>
                  <w:lang w:eastAsia="ar-SA"/>
                </w:rPr>
                <w:t>http://www.whitehouse.gov/omb/memoranda/fy04/m04-04.pdf</w:t>
              </w:r>
            </w:hyperlink>
          </w:p>
        </w:tc>
      </w:tr>
      <w:tr w:rsidR="00BC097A" w:rsidRPr="00E12635" w14:paraId="18BC5ED4" w14:textId="77777777">
        <w:tc>
          <w:tcPr>
            <w:tcW w:w="1526" w:type="dxa"/>
          </w:tcPr>
          <w:p w14:paraId="7F710B00"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2EC00CEB"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31" w:history="1">
              <w:r w:rsidRPr="00E12635">
                <w:rPr>
                  <w:rStyle w:val="Hyperlink"/>
                  <w:szCs w:val="24"/>
                  <w:lang w:eastAsia="ar-SA"/>
                </w:rPr>
                <w:t>http://csrc.nist.gov/publications/fips/fips140-2/fips1402.pdf</w:t>
              </w:r>
            </w:hyperlink>
          </w:p>
        </w:tc>
      </w:tr>
      <w:tr w:rsidR="00BC097A" w:rsidRPr="00E12635" w14:paraId="197366BA" w14:textId="77777777">
        <w:tc>
          <w:tcPr>
            <w:tcW w:w="1526" w:type="dxa"/>
          </w:tcPr>
          <w:p w14:paraId="0D8E9B1F"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32E1BF44"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32" w:history="1"/>
            <w:hyperlink r:id="rId33" w:history="1">
              <w:r w:rsidR="00ED624B" w:rsidRPr="00ED624B">
                <w:rPr>
                  <w:rStyle w:val="Hyperlink"/>
                  <w:szCs w:val="24"/>
                </w:rPr>
                <w:t>http://nvlpubs.nist.gov/nistpubs/FIPS/NIST.FIPS.186-4.pdf</w:t>
              </w:r>
            </w:hyperlink>
          </w:p>
        </w:tc>
      </w:tr>
      <w:tr w:rsidR="00BC097A" w:rsidRPr="00E12635" w14:paraId="247374DE" w14:textId="77777777">
        <w:tc>
          <w:tcPr>
            <w:tcW w:w="1526" w:type="dxa"/>
          </w:tcPr>
          <w:p w14:paraId="7B38AAEF"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480289F6"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4" w:history="1"/>
            <w:r w:rsidR="00710C2D" w:rsidRPr="00710C2D">
              <w:rPr>
                <w:rStyle w:val="Hyperlink"/>
                <w:szCs w:val="24"/>
                <w:lang w:eastAsia="ar-SA"/>
              </w:rPr>
              <w:t>http://nvlpubs.nist.gov/nistpubs/FIPS/NIST.FIPS.201-2.pdf</w:t>
            </w:r>
          </w:p>
        </w:tc>
      </w:tr>
      <w:tr w:rsidR="00BC097A" w:rsidRPr="00E12635" w14:paraId="5DF05CD6" w14:textId="77777777">
        <w:tc>
          <w:tcPr>
            <w:tcW w:w="1526" w:type="dxa"/>
          </w:tcPr>
          <w:p w14:paraId="7C571B99" w14:textId="77777777" w:rsidR="00BC097A" w:rsidRPr="00E12635" w:rsidRDefault="00BC097A">
            <w:pPr>
              <w:snapToGrid w:val="0"/>
              <w:rPr>
                <w:szCs w:val="24"/>
                <w:lang w:eastAsia="ar-SA"/>
              </w:rPr>
            </w:pPr>
            <w:r w:rsidRPr="00E12635">
              <w:rPr>
                <w:szCs w:val="24"/>
                <w:lang w:eastAsia="ar-SA"/>
              </w:rPr>
              <w:t>FOIACT</w:t>
            </w:r>
          </w:p>
        </w:tc>
        <w:tc>
          <w:tcPr>
            <w:tcW w:w="7654" w:type="dxa"/>
          </w:tcPr>
          <w:p w14:paraId="34CAAA34"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hyperlink r:id="rId104" w:history="1"/>
              <w:hyperlink r:id="rId105" w:history="1"/>
              <w:hyperlink r:id="rId106" w:history="1"/>
              <w:r w:rsidRPr="00611E40">
                <w:rPr>
                  <w:rStyle w:val="Hyperlink"/>
                  <w:szCs w:val="24"/>
                  <w:lang w:eastAsia="ar-SA"/>
                </w:rPr>
                <w:t xml:space="preserve"> http://www4.law.cornell.edu/uscode/5/552.html</w:t>
              </w:r>
            </w:hyperlink>
          </w:p>
        </w:tc>
      </w:tr>
      <w:tr w:rsidR="00BC097A" w:rsidRPr="00E12635" w14:paraId="38E8FA7D" w14:textId="77777777">
        <w:tc>
          <w:tcPr>
            <w:tcW w:w="1526" w:type="dxa"/>
          </w:tcPr>
          <w:p w14:paraId="692676AD" w14:textId="77777777" w:rsidR="00BC097A" w:rsidRPr="00E12635" w:rsidRDefault="00BC097A">
            <w:pPr>
              <w:snapToGrid w:val="0"/>
              <w:rPr>
                <w:szCs w:val="24"/>
                <w:lang w:eastAsia="ar-SA"/>
              </w:rPr>
            </w:pPr>
            <w:r w:rsidRPr="00E12635">
              <w:rPr>
                <w:szCs w:val="24"/>
                <w:lang w:eastAsia="ar-SA"/>
              </w:rPr>
              <w:t>ISO9594-8</w:t>
            </w:r>
          </w:p>
        </w:tc>
        <w:tc>
          <w:tcPr>
            <w:tcW w:w="7654" w:type="dxa"/>
          </w:tcPr>
          <w:p w14:paraId="03A3AB22"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5CDE5DA8"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5AC725E5" w14:textId="77777777">
        <w:tc>
          <w:tcPr>
            <w:tcW w:w="1526" w:type="dxa"/>
          </w:tcPr>
          <w:p w14:paraId="59BBE479" w14:textId="77777777" w:rsidR="00BC097A" w:rsidRPr="00E12635" w:rsidRDefault="00BC097A">
            <w:pPr>
              <w:snapToGrid w:val="0"/>
              <w:rPr>
                <w:szCs w:val="24"/>
                <w:lang w:eastAsia="ar-SA"/>
              </w:rPr>
            </w:pPr>
            <w:r w:rsidRPr="00E12635">
              <w:rPr>
                <w:szCs w:val="24"/>
                <w:lang w:eastAsia="ar-SA"/>
              </w:rPr>
              <w:lastRenderedPageBreak/>
              <w:t>ITMRA</w:t>
            </w:r>
          </w:p>
        </w:tc>
        <w:tc>
          <w:tcPr>
            <w:tcW w:w="7654" w:type="dxa"/>
          </w:tcPr>
          <w:p w14:paraId="1838EC1F"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r w:rsidRPr="00611E40">
                <w:rPr>
                  <w:rStyle w:val="Hyperlink"/>
                  <w:szCs w:val="24"/>
                  <w:lang w:eastAsia="ar-SA"/>
                </w:rPr>
                <w:t xml:space="preserve"> http://www4.law.cornell.edu/uscode/40/1452.html</w:t>
              </w:r>
            </w:hyperlink>
          </w:p>
        </w:tc>
      </w:tr>
      <w:tr w:rsidR="00BC097A" w:rsidRPr="00E12635" w14:paraId="0B4F09BB" w14:textId="77777777">
        <w:tc>
          <w:tcPr>
            <w:tcW w:w="1526" w:type="dxa"/>
          </w:tcPr>
          <w:p w14:paraId="2505AAB8" w14:textId="77777777" w:rsidR="00BC097A" w:rsidRPr="00E12635" w:rsidRDefault="00BC097A">
            <w:pPr>
              <w:snapToGrid w:val="0"/>
              <w:rPr>
                <w:szCs w:val="24"/>
                <w:lang w:eastAsia="ar-SA"/>
              </w:rPr>
            </w:pPr>
            <w:r w:rsidRPr="00E12635">
              <w:rPr>
                <w:szCs w:val="24"/>
                <w:lang w:eastAsia="ar-SA"/>
              </w:rPr>
              <w:t>NAG69C</w:t>
            </w:r>
          </w:p>
        </w:tc>
        <w:tc>
          <w:tcPr>
            <w:tcW w:w="7654" w:type="dxa"/>
          </w:tcPr>
          <w:p w14:paraId="6573173A"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45DE8226" w14:textId="77777777">
        <w:tc>
          <w:tcPr>
            <w:tcW w:w="1526" w:type="dxa"/>
          </w:tcPr>
          <w:p w14:paraId="7234EF7F" w14:textId="77777777" w:rsidR="00BC097A" w:rsidRPr="00E12635" w:rsidRDefault="00BC097A">
            <w:pPr>
              <w:snapToGrid w:val="0"/>
              <w:rPr>
                <w:szCs w:val="24"/>
                <w:lang w:eastAsia="ar-SA"/>
              </w:rPr>
            </w:pPr>
            <w:r w:rsidRPr="00E12635">
              <w:rPr>
                <w:szCs w:val="24"/>
                <w:lang w:eastAsia="ar-SA"/>
              </w:rPr>
              <w:t>NSD42</w:t>
            </w:r>
          </w:p>
        </w:tc>
        <w:tc>
          <w:tcPr>
            <w:tcW w:w="7654" w:type="dxa"/>
          </w:tcPr>
          <w:p w14:paraId="73D4CD8D"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hyperlink r:id="rId248" w:history="1"/>
              <w:hyperlink r:id="rId249" w:history="1"/>
              <w:hyperlink r:id="rId250"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41B34FEC" w14:textId="77777777">
        <w:tc>
          <w:tcPr>
            <w:tcW w:w="1526" w:type="dxa"/>
          </w:tcPr>
          <w:p w14:paraId="0433C340" w14:textId="77777777" w:rsidR="00BC097A" w:rsidRPr="00E12635" w:rsidRDefault="00BC097A">
            <w:pPr>
              <w:snapToGrid w:val="0"/>
              <w:rPr>
                <w:szCs w:val="24"/>
                <w:lang w:eastAsia="ar-SA"/>
              </w:rPr>
            </w:pPr>
            <w:r w:rsidRPr="00E12635">
              <w:rPr>
                <w:szCs w:val="24"/>
                <w:lang w:eastAsia="ar-SA"/>
              </w:rPr>
              <w:t>NS4005</w:t>
            </w:r>
          </w:p>
        </w:tc>
        <w:tc>
          <w:tcPr>
            <w:tcW w:w="7654" w:type="dxa"/>
          </w:tcPr>
          <w:p w14:paraId="50D620C0"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74CCBDC0" w14:textId="77777777">
        <w:tc>
          <w:tcPr>
            <w:tcW w:w="1526" w:type="dxa"/>
          </w:tcPr>
          <w:p w14:paraId="170DF956" w14:textId="77777777" w:rsidR="00BC097A" w:rsidRPr="00E12635" w:rsidRDefault="00BC097A">
            <w:pPr>
              <w:snapToGrid w:val="0"/>
              <w:rPr>
                <w:szCs w:val="24"/>
                <w:lang w:eastAsia="ar-SA"/>
              </w:rPr>
            </w:pPr>
            <w:r w:rsidRPr="00E12635">
              <w:rPr>
                <w:szCs w:val="24"/>
                <w:lang w:eastAsia="ar-SA"/>
              </w:rPr>
              <w:t>NS4009</w:t>
            </w:r>
          </w:p>
        </w:tc>
        <w:tc>
          <w:tcPr>
            <w:tcW w:w="7654" w:type="dxa"/>
          </w:tcPr>
          <w:p w14:paraId="0E23219A"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67206F9B" w14:textId="77777777">
        <w:tc>
          <w:tcPr>
            <w:tcW w:w="1526" w:type="dxa"/>
          </w:tcPr>
          <w:p w14:paraId="6D98606A" w14:textId="77777777" w:rsidR="00BC097A" w:rsidRPr="00E12635" w:rsidRDefault="00BC097A">
            <w:pPr>
              <w:snapToGrid w:val="0"/>
              <w:rPr>
                <w:szCs w:val="24"/>
                <w:lang w:eastAsia="ar-SA"/>
              </w:rPr>
            </w:pPr>
            <w:r w:rsidRPr="00E12635">
              <w:rPr>
                <w:szCs w:val="24"/>
                <w:lang w:eastAsia="ar-SA"/>
              </w:rPr>
              <w:t>PACS</w:t>
            </w:r>
          </w:p>
        </w:tc>
        <w:tc>
          <w:tcPr>
            <w:tcW w:w="7654" w:type="dxa"/>
          </w:tcPr>
          <w:p w14:paraId="09B7B17B"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51" w:history="1">
              <w:r w:rsidR="00BA4822" w:rsidRPr="006E108D">
                <w:rPr>
                  <w:rStyle w:val="Hyperlink"/>
                  <w:szCs w:val="24"/>
                  <w:lang w:eastAsia="ar-SA"/>
                </w:rPr>
                <w:t>http://www.idmanagement.gov/smartcard/information/TIG_SCEPACS_v2.2.pdf</w:t>
              </w:r>
            </w:hyperlink>
          </w:p>
        </w:tc>
      </w:tr>
      <w:tr w:rsidR="00BC097A" w:rsidRPr="00E12635" w14:paraId="4F3C509E" w14:textId="77777777">
        <w:tc>
          <w:tcPr>
            <w:tcW w:w="1526" w:type="dxa"/>
          </w:tcPr>
          <w:p w14:paraId="626688CA" w14:textId="77777777"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14:paraId="129A946A" w14:textId="77777777" w:rsidR="00BC097A" w:rsidRPr="00E12635" w:rsidRDefault="00BC097A">
            <w:pPr>
              <w:snapToGrid w:val="0"/>
              <w:rPr>
                <w:szCs w:val="24"/>
                <w:lang w:eastAsia="ar-SA"/>
              </w:rPr>
            </w:pPr>
            <w:r w:rsidRPr="00ED624B">
              <w:rPr>
                <w:rFonts w:eastAsia="TimesNewRomanPSMT"/>
                <w:szCs w:val="24"/>
                <w:lang w:eastAsia="ar-SA"/>
              </w:rPr>
              <w:t>Jakob Jonsson and Burt Kaliski,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52" w:history="1">
              <w:r w:rsidRPr="006E108D">
                <w:rPr>
                  <w:rStyle w:val="Hyperlink"/>
                  <w:szCs w:val="24"/>
                  <w:lang w:eastAsia="ar-SA"/>
                </w:rPr>
                <w:t>http://www.ietf.org/rfc/rfc3447.txt</w:t>
              </w:r>
            </w:hyperlink>
          </w:p>
        </w:tc>
      </w:tr>
      <w:tr w:rsidR="00BC097A" w:rsidRPr="00E12635" w14:paraId="6718B42D" w14:textId="77777777">
        <w:tc>
          <w:tcPr>
            <w:tcW w:w="1526" w:type="dxa"/>
          </w:tcPr>
          <w:p w14:paraId="57ED9A62" w14:textId="77777777" w:rsidR="00BC097A" w:rsidRPr="00E12635" w:rsidRDefault="00BC097A">
            <w:pPr>
              <w:snapToGrid w:val="0"/>
              <w:rPr>
                <w:szCs w:val="24"/>
                <w:lang w:eastAsia="ar-SA"/>
              </w:rPr>
            </w:pPr>
            <w:r w:rsidRPr="00E12635">
              <w:rPr>
                <w:szCs w:val="24"/>
                <w:lang w:eastAsia="ar-SA"/>
              </w:rPr>
              <w:t>PKCS#12</w:t>
            </w:r>
          </w:p>
        </w:tc>
        <w:tc>
          <w:tcPr>
            <w:tcW w:w="7654" w:type="dxa"/>
          </w:tcPr>
          <w:p w14:paraId="51488B66" w14:textId="77777777"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14:paraId="689EBE8C" w14:textId="77777777">
        <w:tc>
          <w:tcPr>
            <w:tcW w:w="1526" w:type="dxa"/>
          </w:tcPr>
          <w:p w14:paraId="39C5004F" w14:textId="77777777" w:rsidR="00BC097A" w:rsidRPr="00E12635" w:rsidRDefault="00BC097A">
            <w:pPr>
              <w:snapToGrid w:val="0"/>
              <w:rPr>
                <w:szCs w:val="24"/>
                <w:lang w:eastAsia="ar-SA"/>
              </w:rPr>
            </w:pPr>
            <w:r w:rsidRPr="00E12635">
              <w:rPr>
                <w:szCs w:val="24"/>
                <w:lang w:eastAsia="ar-SA"/>
              </w:rPr>
              <w:t>RFC 3647</w:t>
            </w:r>
          </w:p>
        </w:tc>
        <w:tc>
          <w:tcPr>
            <w:tcW w:w="7654" w:type="dxa"/>
          </w:tcPr>
          <w:p w14:paraId="55A9A7FF" w14:textId="77777777" w:rsidR="00BC097A" w:rsidRPr="00E12635" w:rsidRDefault="00BC097A">
            <w:pPr>
              <w:snapToGrid w:val="0"/>
              <w:rPr>
                <w:szCs w:val="24"/>
                <w:lang w:eastAsia="ar-SA"/>
              </w:rPr>
            </w:pPr>
            <w:r w:rsidRPr="00DD18B3">
              <w:rPr>
                <w:szCs w:val="24"/>
                <w:lang w:eastAsia="ar-SA"/>
              </w:rPr>
              <w:t>Certificate Policy and Certification Practices Framework, Chok</w:t>
            </w:r>
            <w:r w:rsidRPr="006E108D">
              <w:rPr>
                <w:szCs w:val="24"/>
                <w:lang w:eastAsia="ar-SA"/>
              </w:rPr>
              <w:t>hani and Ford, Sabett, Merrill, and Wu, November 2003.</w:t>
            </w:r>
            <w:r w:rsidRPr="006E108D">
              <w:rPr>
                <w:szCs w:val="24"/>
                <w:lang w:eastAsia="ar-SA"/>
              </w:rPr>
              <w:br/>
            </w:r>
            <w:hyperlink r:id="rId253" w:history="1">
              <w:r w:rsidRPr="006E108D">
                <w:rPr>
                  <w:rStyle w:val="Hyperlink"/>
                  <w:szCs w:val="24"/>
                  <w:lang w:eastAsia="ar-SA"/>
                </w:rPr>
                <w:t>http://www.ietf.org/rfc/rfc3647.txt</w:t>
              </w:r>
            </w:hyperlink>
          </w:p>
        </w:tc>
      </w:tr>
      <w:tr w:rsidR="00E43687" w:rsidRPr="00E12635" w14:paraId="28850D4C" w14:textId="77777777">
        <w:tc>
          <w:tcPr>
            <w:tcW w:w="1526" w:type="dxa"/>
          </w:tcPr>
          <w:p w14:paraId="2D00E3B1" w14:textId="77777777" w:rsidR="00E43687" w:rsidRPr="00E12635" w:rsidRDefault="00E43687">
            <w:pPr>
              <w:snapToGrid w:val="0"/>
              <w:rPr>
                <w:szCs w:val="24"/>
                <w:lang w:eastAsia="ar-SA"/>
              </w:rPr>
            </w:pPr>
            <w:r w:rsidRPr="00E12635">
              <w:rPr>
                <w:szCs w:val="24"/>
                <w:lang w:eastAsia="ar-SA"/>
              </w:rPr>
              <w:t>RFC 4122</w:t>
            </w:r>
          </w:p>
        </w:tc>
        <w:tc>
          <w:tcPr>
            <w:tcW w:w="7654" w:type="dxa"/>
          </w:tcPr>
          <w:p w14:paraId="162BC72F" w14:textId="77777777" w:rsidR="000E3E7B" w:rsidRPr="00DD18B3" w:rsidRDefault="00E43687">
            <w:pPr>
              <w:snapToGrid w:val="0"/>
              <w:rPr>
                <w:szCs w:val="24"/>
              </w:rPr>
            </w:pPr>
            <w:r w:rsidRPr="00DD18B3">
              <w:rPr>
                <w:szCs w:val="24"/>
                <w:lang w:eastAsia="ar-SA"/>
              </w:rPr>
              <w:t>A Universally Unique I</w:t>
            </w:r>
            <w:r w:rsidR="00876BEF" w:rsidRPr="006E108D">
              <w:rPr>
                <w:szCs w:val="24"/>
                <w:lang w:eastAsia="ar-SA"/>
              </w:rPr>
              <w:t>D</w:t>
            </w:r>
            <w:r w:rsidRPr="00ED624B">
              <w:rPr>
                <w:szCs w:val="24"/>
                <w:lang w:eastAsia="ar-SA"/>
              </w:rPr>
              <w:t>entifier (UUID) URN Namespace, Paul J. Leach, Michael Mealling, and Rich Salz, July 2005.</w:t>
            </w:r>
            <w:r w:rsidRPr="00ED624B">
              <w:rPr>
                <w:szCs w:val="24"/>
                <w:lang w:eastAsia="ar-SA"/>
              </w:rPr>
              <w:br/>
            </w:r>
            <w:hyperlink r:id="rId254" w:history="1">
              <w:r w:rsidRPr="006E108D">
                <w:rPr>
                  <w:rStyle w:val="Hyperlink"/>
                  <w:szCs w:val="24"/>
                  <w:lang w:eastAsia="ar-SA"/>
                </w:rPr>
                <w:t>http://www.ietf.org/rfc/rfc4122.txt</w:t>
              </w:r>
            </w:hyperlink>
          </w:p>
        </w:tc>
      </w:tr>
      <w:tr w:rsidR="00847C6B" w:rsidRPr="00E12635" w14:paraId="305B3D7E" w14:textId="77777777">
        <w:tc>
          <w:tcPr>
            <w:tcW w:w="1526" w:type="dxa"/>
          </w:tcPr>
          <w:p w14:paraId="135BF16E" w14:textId="77777777" w:rsidR="00847C6B" w:rsidRPr="00E12635" w:rsidRDefault="00847C6B" w:rsidP="00847C6B">
            <w:pPr>
              <w:snapToGrid w:val="0"/>
              <w:rPr>
                <w:szCs w:val="24"/>
                <w:lang w:eastAsia="ar-SA"/>
              </w:rPr>
            </w:pPr>
            <w:r>
              <w:t>RFC 5280</w:t>
            </w:r>
          </w:p>
        </w:tc>
        <w:tc>
          <w:tcPr>
            <w:tcW w:w="7654" w:type="dxa"/>
          </w:tcPr>
          <w:p w14:paraId="4949D41D" w14:textId="77777777" w:rsidR="00847C6B" w:rsidRPr="006E108D" w:rsidRDefault="00847C6B" w:rsidP="00847C6B">
            <w:pPr>
              <w:snapToGrid w:val="0"/>
              <w:rPr>
                <w:szCs w:val="24"/>
                <w:lang w:eastAsia="ar-SA"/>
              </w:rPr>
            </w:pPr>
            <w:r w:rsidRPr="00D56DC5">
              <w:t>Internet X.509 Public Key Infrastructure Certificate and Certificate Revocation List (CRL) Profile</w:t>
            </w:r>
            <w:r>
              <w:t xml:space="preserve">.                               </w:t>
            </w:r>
            <w:hyperlink r:id="rId255" w:history="1">
              <w:r w:rsidRPr="00F146A9">
                <w:rPr>
                  <w:rStyle w:val="Hyperlink"/>
                </w:rPr>
                <w:t>https://www.ietf.org/rfc/rfc5280.txt</w:t>
              </w:r>
            </w:hyperlink>
            <w:r>
              <w:t xml:space="preserve"> </w:t>
            </w:r>
          </w:p>
        </w:tc>
      </w:tr>
      <w:tr w:rsidR="0039789A" w:rsidRPr="00E12635" w14:paraId="14E20EBE" w14:textId="77777777">
        <w:tc>
          <w:tcPr>
            <w:tcW w:w="1526" w:type="dxa"/>
          </w:tcPr>
          <w:p w14:paraId="3752E643" w14:textId="77777777" w:rsidR="0039789A" w:rsidRDefault="0039789A" w:rsidP="00847C6B">
            <w:pPr>
              <w:snapToGrid w:val="0"/>
            </w:pPr>
            <w:r>
              <w:t>RFC 5322</w:t>
            </w:r>
          </w:p>
        </w:tc>
        <w:tc>
          <w:tcPr>
            <w:tcW w:w="7654" w:type="dxa"/>
          </w:tcPr>
          <w:p w14:paraId="025869DE" w14:textId="77777777" w:rsidR="0039789A" w:rsidRPr="00F2346C" w:rsidRDefault="00370B22" w:rsidP="00847C6B">
            <w:pPr>
              <w:snapToGrid w:val="0"/>
              <w:rPr>
                <w:szCs w:val="24"/>
              </w:rPr>
            </w:pPr>
            <w:r w:rsidRPr="00F94B76">
              <w:rPr>
                <w:szCs w:val="24"/>
              </w:rPr>
              <w:t xml:space="preserve">Internet Message Format  </w:t>
            </w:r>
            <w:r>
              <w:rPr>
                <w:szCs w:val="24"/>
              </w:rPr>
              <w:t xml:space="preserve">                                           </w:t>
            </w:r>
            <w:hyperlink r:id="rId256" w:history="1">
              <w:r w:rsidRPr="00F94B76">
                <w:rPr>
                  <w:rStyle w:val="Hyperlink"/>
                  <w:szCs w:val="24"/>
                  <w:u w:val="none"/>
                </w:rPr>
                <w:t>http://www.ietf.org/rfc/rfc5322.txt</w:t>
              </w:r>
            </w:hyperlink>
          </w:p>
        </w:tc>
      </w:tr>
      <w:tr w:rsidR="00847C6B" w:rsidRPr="00E12635" w14:paraId="70EF1E97" w14:textId="77777777">
        <w:tc>
          <w:tcPr>
            <w:tcW w:w="1526" w:type="dxa"/>
          </w:tcPr>
          <w:p w14:paraId="3F5C3F21" w14:textId="77777777" w:rsidR="00847C6B" w:rsidRPr="00E12635" w:rsidRDefault="00847C6B" w:rsidP="00847C6B">
            <w:pPr>
              <w:snapToGrid w:val="0"/>
              <w:rPr>
                <w:szCs w:val="24"/>
                <w:lang w:eastAsia="ar-SA"/>
              </w:rPr>
            </w:pPr>
            <w:r>
              <w:lastRenderedPageBreak/>
              <w:t>RFC 6960</w:t>
            </w:r>
          </w:p>
        </w:tc>
        <w:tc>
          <w:tcPr>
            <w:tcW w:w="7654" w:type="dxa"/>
          </w:tcPr>
          <w:p w14:paraId="50EEB6FE" w14:textId="77777777" w:rsidR="00847C6B" w:rsidRPr="006E108D" w:rsidRDefault="00847C6B" w:rsidP="00847C6B">
            <w:pPr>
              <w:snapToGrid w:val="0"/>
              <w:rPr>
                <w:szCs w:val="24"/>
                <w:lang w:eastAsia="ar-SA"/>
              </w:rPr>
            </w:pPr>
            <w:r w:rsidRPr="00D56DC5">
              <w:t>X.509 Internet Public Key Infrastructure Online Certificate Status Protocol – OCSP</w:t>
            </w:r>
            <w:r>
              <w:t xml:space="preserve">.                                                                       </w:t>
            </w:r>
            <w:hyperlink r:id="rId257" w:history="1">
              <w:r w:rsidRPr="00F146A9">
                <w:rPr>
                  <w:rStyle w:val="Hyperlink"/>
                </w:rPr>
                <w:t>https://tools.ietf.org/html/rfc6960</w:t>
              </w:r>
            </w:hyperlink>
            <w:r>
              <w:t xml:space="preserve"> </w:t>
            </w:r>
          </w:p>
        </w:tc>
      </w:tr>
      <w:tr w:rsidR="00BC097A" w:rsidRPr="00E12635" w14:paraId="328408FF" w14:textId="77777777">
        <w:tc>
          <w:tcPr>
            <w:tcW w:w="1526" w:type="dxa"/>
          </w:tcPr>
          <w:p w14:paraId="20756B69" w14:textId="77777777" w:rsidR="00BC097A" w:rsidRPr="00DD18B3" w:rsidRDefault="00BC097A">
            <w:pPr>
              <w:snapToGrid w:val="0"/>
              <w:rPr>
                <w:szCs w:val="24"/>
                <w:lang w:eastAsia="ar-SA"/>
              </w:rPr>
            </w:pPr>
            <w:r w:rsidRPr="00E12635">
              <w:rPr>
                <w:szCs w:val="24"/>
                <w:lang w:eastAsia="ar-SA"/>
              </w:rPr>
              <w:t>SP 800-37</w:t>
            </w:r>
          </w:p>
        </w:tc>
        <w:tc>
          <w:tcPr>
            <w:tcW w:w="7654" w:type="dxa"/>
          </w:tcPr>
          <w:p w14:paraId="53A66BD7" w14:textId="77777777"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58" w:history="1"/>
            <w:hyperlink r:id="rId259" w:history="1">
              <w:r w:rsidR="00861A27" w:rsidRPr="006E108D">
                <w:rPr>
                  <w:rStyle w:val="Hyperlink"/>
                  <w:szCs w:val="24"/>
                </w:rPr>
                <w:t>http://csrc.nist.gov/publications/nistpubs/800-37-rev1/sp800-37-rev1-final.pdf</w:t>
              </w:r>
            </w:hyperlink>
          </w:p>
        </w:tc>
      </w:tr>
      <w:tr w:rsidR="00F03AC9" w:rsidRPr="00E12635" w14:paraId="0AEB6FB8" w14:textId="77777777">
        <w:tc>
          <w:tcPr>
            <w:tcW w:w="1526" w:type="dxa"/>
          </w:tcPr>
          <w:p w14:paraId="0E59FC13" w14:textId="77777777" w:rsidR="00F03AC9" w:rsidRPr="00611E40" w:rsidRDefault="00F03AC9" w:rsidP="00384800">
            <w:pPr>
              <w:snapToGrid w:val="0"/>
              <w:rPr>
                <w:szCs w:val="24"/>
                <w:lang w:eastAsia="ar-SA"/>
              </w:rPr>
            </w:pPr>
            <w:r>
              <w:rPr>
                <w:color w:val="000000"/>
                <w:sz w:val="23"/>
                <w:szCs w:val="23"/>
              </w:rPr>
              <w:t>SP 800-56A</w:t>
            </w:r>
          </w:p>
        </w:tc>
        <w:tc>
          <w:tcPr>
            <w:tcW w:w="7654" w:type="dxa"/>
          </w:tcPr>
          <w:p w14:paraId="2D282BC9"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800-56A</w:t>
            </w:r>
            <w:r w:rsidRPr="00FB2694">
              <w:rPr>
                <w:color w:val="000000"/>
                <w:sz w:val="23"/>
                <w:szCs w:val="23"/>
              </w:rPr>
              <w:t xml:space="preserve"> </w:t>
            </w:r>
          </w:p>
          <w:p w14:paraId="79249169" w14:textId="77777777" w:rsidR="00F03AC9" w:rsidRPr="00611E40" w:rsidRDefault="00000000" w:rsidP="00F03AC9">
            <w:pPr>
              <w:snapToGrid w:val="0"/>
              <w:rPr>
                <w:szCs w:val="24"/>
                <w:lang w:eastAsia="ar-SA"/>
              </w:rPr>
            </w:pPr>
            <w:hyperlink r:id="rId260" w:history="1">
              <w:r w:rsidR="00F03AC9" w:rsidRPr="00FA4F1F">
                <w:rPr>
                  <w:rStyle w:val="Hyperlink"/>
                  <w:sz w:val="23"/>
                  <w:szCs w:val="23"/>
                </w:rPr>
                <w:t>http://csrc.nist.gov/publications/nistpubs/</w:t>
              </w:r>
            </w:hyperlink>
          </w:p>
        </w:tc>
      </w:tr>
      <w:tr w:rsidR="00384800" w:rsidRPr="00E12635" w14:paraId="0FC57394" w14:textId="77777777">
        <w:tc>
          <w:tcPr>
            <w:tcW w:w="1526" w:type="dxa"/>
          </w:tcPr>
          <w:p w14:paraId="0529A204" w14:textId="77777777" w:rsidR="00384800" w:rsidRPr="00E12635" w:rsidRDefault="00384800" w:rsidP="00384800">
            <w:pPr>
              <w:snapToGrid w:val="0"/>
              <w:rPr>
                <w:szCs w:val="24"/>
                <w:lang w:eastAsia="ar-SA"/>
              </w:rPr>
            </w:pPr>
            <w:r w:rsidRPr="00611E40">
              <w:rPr>
                <w:szCs w:val="24"/>
                <w:lang w:eastAsia="ar-SA"/>
              </w:rPr>
              <w:t>SP 800-63</w:t>
            </w:r>
          </w:p>
        </w:tc>
        <w:tc>
          <w:tcPr>
            <w:tcW w:w="7654" w:type="dxa"/>
          </w:tcPr>
          <w:p w14:paraId="29392176" w14:textId="77777777" w:rsidR="00384800" w:rsidRPr="00DD18B3" w:rsidRDefault="00384800" w:rsidP="00384800">
            <w:pPr>
              <w:snapToGrid w:val="0"/>
              <w:rPr>
                <w:szCs w:val="24"/>
                <w:lang w:eastAsia="ar-SA"/>
              </w:rPr>
            </w:pPr>
            <w:r w:rsidRPr="00611E40">
              <w:rPr>
                <w:szCs w:val="24"/>
                <w:lang w:eastAsia="ar-SA"/>
              </w:rPr>
              <w:t>Electronic Authentication Guideline, NIST Special Publication 800-63-2, August 2013.</w:t>
            </w:r>
            <w:r w:rsidRPr="00611E40">
              <w:rPr>
                <w:szCs w:val="24"/>
                <w:lang w:eastAsia="ar-SA"/>
              </w:rPr>
              <w:br/>
            </w:r>
            <w:hyperlink r:id="rId261" w:history="1">
              <w:r w:rsidRPr="00611E40">
                <w:rPr>
                  <w:rStyle w:val="Hyperlink"/>
                  <w:szCs w:val="24"/>
                  <w:u w:val="none"/>
                </w:rPr>
                <w:t>http://nvlpubs.nist.gov/nistpubs/SpecialPublications/NIST.SP.800-63-2.pdf</w:t>
              </w:r>
            </w:hyperlink>
          </w:p>
        </w:tc>
      </w:tr>
      <w:tr w:rsidR="0025296A" w:rsidRPr="00E12635" w14:paraId="07896F12" w14:textId="77777777">
        <w:tc>
          <w:tcPr>
            <w:tcW w:w="1526" w:type="dxa"/>
          </w:tcPr>
          <w:p w14:paraId="24EFA1B9" w14:textId="77777777" w:rsidR="0025296A" w:rsidRPr="00E12635" w:rsidRDefault="0025296A">
            <w:pPr>
              <w:snapToGrid w:val="0"/>
              <w:rPr>
                <w:szCs w:val="24"/>
                <w:lang w:eastAsia="ar-SA"/>
              </w:rPr>
            </w:pPr>
            <w:r w:rsidRPr="00E12635">
              <w:rPr>
                <w:szCs w:val="24"/>
                <w:lang w:eastAsia="ar-SA"/>
              </w:rPr>
              <w:t>SP 800-73-3(1)</w:t>
            </w:r>
          </w:p>
        </w:tc>
        <w:tc>
          <w:tcPr>
            <w:tcW w:w="7654" w:type="dxa"/>
          </w:tcPr>
          <w:p w14:paraId="181C0F73" w14:textId="77777777"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62"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14:paraId="7C1588EF" w14:textId="77777777" w:rsidTr="00A74AC8">
        <w:tc>
          <w:tcPr>
            <w:tcW w:w="1526" w:type="dxa"/>
          </w:tcPr>
          <w:p w14:paraId="3E76B32C" w14:textId="77777777" w:rsidR="00384800" w:rsidRPr="00E12635" w:rsidRDefault="00384800" w:rsidP="00384800">
            <w:pPr>
              <w:snapToGrid w:val="0"/>
              <w:rPr>
                <w:szCs w:val="24"/>
                <w:lang w:eastAsia="ar-SA"/>
              </w:rPr>
            </w:pPr>
            <w:r w:rsidRPr="00611E40">
              <w:rPr>
                <w:szCs w:val="24"/>
                <w:lang w:eastAsia="ar-SA"/>
              </w:rPr>
              <w:t>SP 800-76</w:t>
            </w:r>
          </w:p>
        </w:tc>
        <w:tc>
          <w:tcPr>
            <w:tcW w:w="7654" w:type="dxa"/>
          </w:tcPr>
          <w:p w14:paraId="6AC46A36" w14:textId="77777777"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3" w:history="1">
              <w:r w:rsidRPr="00611E40">
                <w:rPr>
                  <w:rStyle w:val="Hyperlink"/>
                  <w:szCs w:val="24"/>
                  <w:u w:val="none"/>
                </w:rPr>
                <w:t>http://nvlpubs.nist.gov/nistpubs/SpecialPublications/NIST.SP.800-76-2.pdf</w:t>
              </w:r>
            </w:hyperlink>
          </w:p>
          <w:p w14:paraId="0C2B818C" w14:textId="77777777" w:rsidR="00384800" w:rsidRPr="006E108D" w:rsidRDefault="00384800" w:rsidP="00384800">
            <w:pPr>
              <w:snapToGrid w:val="0"/>
              <w:spacing w:after="0"/>
              <w:rPr>
                <w:szCs w:val="24"/>
                <w:lang w:eastAsia="ar-SA"/>
              </w:rPr>
            </w:pPr>
          </w:p>
        </w:tc>
      </w:tr>
      <w:tr w:rsidR="00A74AC8" w:rsidRPr="00E12635" w14:paraId="6A9FBE19" w14:textId="77777777" w:rsidTr="00A74AC8">
        <w:tc>
          <w:tcPr>
            <w:tcW w:w="1526" w:type="dxa"/>
          </w:tcPr>
          <w:p w14:paraId="6133380D" w14:textId="77777777" w:rsidR="00A74AC8" w:rsidRPr="00E12635" w:rsidRDefault="00A74AC8" w:rsidP="00631BB5">
            <w:pPr>
              <w:snapToGrid w:val="0"/>
              <w:rPr>
                <w:szCs w:val="24"/>
                <w:lang w:eastAsia="ar-SA"/>
              </w:rPr>
            </w:pPr>
            <w:bookmarkStart w:id="638" w:name="_Toc280344010"/>
            <w:r w:rsidRPr="00E12635">
              <w:rPr>
                <w:szCs w:val="24"/>
                <w:lang w:eastAsia="ar-SA"/>
              </w:rPr>
              <w:t>SP 800-79</w:t>
            </w:r>
          </w:p>
        </w:tc>
        <w:tc>
          <w:tcPr>
            <w:tcW w:w="7654" w:type="dxa"/>
          </w:tcPr>
          <w:p w14:paraId="04FA34E6" w14:textId="77777777"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0DCC1DCB" w14:textId="77777777" w:rsidR="00A74AC8" w:rsidRPr="006E108D" w:rsidRDefault="00000000" w:rsidP="00631BB5">
            <w:pPr>
              <w:snapToGrid w:val="0"/>
              <w:rPr>
                <w:szCs w:val="24"/>
                <w:lang w:eastAsia="ar-SA"/>
              </w:rPr>
            </w:pPr>
            <w:hyperlink r:id="rId264"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F03AC9" w:rsidRPr="00E12635" w14:paraId="74713BFA" w14:textId="77777777" w:rsidTr="00A74AC8">
        <w:tc>
          <w:tcPr>
            <w:tcW w:w="1526" w:type="dxa"/>
          </w:tcPr>
          <w:p w14:paraId="0D4CBE9E" w14:textId="77777777" w:rsidR="00F03AC9" w:rsidRPr="00611E40" w:rsidRDefault="00F03AC9" w:rsidP="00384800">
            <w:pPr>
              <w:snapToGrid w:val="0"/>
              <w:rPr>
                <w:szCs w:val="24"/>
                <w:lang w:eastAsia="ar-SA"/>
              </w:rPr>
            </w:pPr>
            <w:r>
              <w:rPr>
                <w:color w:val="000000"/>
                <w:sz w:val="23"/>
                <w:szCs w:val="23"/>
              </w:rPr>
              <w:t>SP 800-8</w:t>
            </w:r>
            <w:r w:rsidRPr="00FB2694">
              <w:rPr>
                <w:color w:val="000000"/>
                <w:sz w:val="23"/>
                <w:szCs w:val="23"/>
              </w:rPr>
              <w:t>9</w:t>
            </w:r>
          </w:p>
        </w:tc>
        <w:tc>
          <w:tcPr>
            <w:tcW w:w="7654" w:type="dxa"/>
          </w:tcPr>
          <w:p w14:paraId="54397EB3"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3CBE87EC" w14:textId="77777777" w:rsidR="00F03AC9" w:rsidRPr="00611E40" w:rsidRDefault="00000000" w:rsidP="00F03AC9">
            <w:pPr>
              <w:snapToGrid w:val="0"/>
              <w:rPr>
                <w:szCs w:val="24"/>
                <w:lang w:eastAsia="ar-SA"/>
              </w:rPr>
            </w:pPr>
            <w:hyperlink r:id="rId265" w:history="1">
              <w:r w:rsidR="00F03AC9" w:rsidRPr="00FA4F1F">
                <w:rPr>
                  <w:rStyle w:val="Hyperlink"/>
                  <w:sz w:val="23"/>
                  <w:szCs w:val="23"/>
                </w:rPr>
                <w:t>http://csrc.nist.gov/publications/nistpubs/</w:t>
              </w:r>
            </w:hyperlink>
          </w:p>
        </w:tc>
      </w:tr>
      <w:tr w:rsidR="00384800" w:rsidRPr="00E12635" w14:paraId="3953CEA1" w14:textId="77777777" w:rsidTr="00A74AC8">
        <w:tc>
          <w:tcPr>
            <w:tcW w:w="1526" w:type="dxa"/>
          </w:tcPr>
          <w:p w14:paraId="3716DE75" w14:textId="77777777" w:rsidR="00384800" w:rsidRPr="00E12635" w:rsidRDefault="00384800" w:rsidP="00384800">
            <w:pPr>
              <w:snapToGrid w:val="0"/>
              <w:rPr>
                <w:szCs w:val="24"/>
                <w:lang w:eastAsia="ar-SA"/>
              </w:rPr>
            </w:pPr>
            <w:r w:rsidRPr="00611E40">
              <w:rPr>
                <w:szCs w:val="24"/>
                <w:lang w:eastAsia="ar-SA"/>
              </w:rPr>
              <w:t>SP 800-157</w:t>
            </w:r>
          </w:p>
        </w:tc>
        <w:tc>
          <w:tcPr>
            <w:tcW w:w="7654" w:type="dxa"/>
          </w:tcPr>
          <w:p w14:paraId="0360F2EB" w14:textId="77777777"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66" w:history="1">
              <w:r w:rsidRPr="00611E40">
                <w:rPr>
                  <w:rStyle w:val="Hyperlink"/>
                  <w:szCs w:val="24"/>
                  <w:u w:val="none"/>
                </w:rPr>
                <w:t>http://nvlpubs.nist.gov/nistpubs/SpecialPublications/NIST.SP.800-157.pdf</w:t>
              </w:r>
            </w:hyperlink>
            <w:r w:rsidRPr="00611E40">
              <w:rPr>
                <w:szCs w:val="24"/>
              </w:rPr>
              <w:t xml:space="preserve"> or </w:t>
            </w:r>
            <w:hyperlink r:id="rId267" w:history="1">
              <w:r w:rsidRPr="00611E40">
                <w:rPr>
                  <w:rStyle w:val="Hyperlink"/>
                  <w:szCs w:val="24"/>
                </w:rPr>
                <w:t>http://csrc.nist.gov/publications/drafts/800-157/sp800_157_draft.pdf</w:t>
              </w:r>
            </w:hyperlink>
          </w:p>
        </w:tc>
      </w:tr>
    </w:tbl>
    <w:p w14:paraId="5F2AC53D" w14:textId="77777777" w:rsidR="000E3E7B" w:rsidRDefault="000E3E7B" w:rsidP="000E3E7B">
      <w:pPr>
        <w:pStyle w:val="Heading1"/>
        <w:numPr>
          <w:ilvl w:val="0"/>
          <w:numId w:val="0"/>
        </w:numPr>
        <w:tabs>
          <w:tab w:val="left" w:pos="540"/>
        </w:tabs>
        <w:spacing w:before="600"/>
        <w:rPr>
          <w:highlight w:val="lightGray"/>
          <w:lang w:eastAsia="ar-SA"/>
        </w:rPr>
      </w:pPr>
    </w:p>
    <w:p w14:paraId="06DD8B55"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39" w:name="_Toc418776993"/>
      <w:r w:rsidR="00BC097A">
        <w:rPr>
          <w:lang w:eastAsia="ar-SA"/>
        </w:rPr>
        <w:lastRenderedPageBreak/>
        <w:t>Acronyms and Abbreviations</w:t>
      </w:r>
      <w:bookmarkEnd w:id="638"/>
      <w:bookmarkEnd w:id="639"/>
    </w:p>
    <w:tbl>
      <w:tblPr>
        <w:tblW w:w="0" w:type="auto"/>
        <w:tblLayout w:type="fixed"/>
        <w:tblLook w:val="0000" w:firstRow="0" w:lastRow="0" w:firstColumn="0" w:lastColumn="0" w:noHBand="0" w:noVBand="0"/>
      </w:tblPr>
      <w:tblGrid>
        <w:gridCol w:w="1458"/>
        <w:gridCol w:w="7740"/>
      </w:tblGrid>
      <w:tr w:rsidR="00BC097A" w14:paraId="4B9DACAA" w14:textId="77777777">
        <w:tc>
          <w:tcPr>
            <w:tcW w:w="1458" w:type="dxa"/>
          </w:tcPr>
          <w:p w14:paraId="7C36EB01" w14:textId="77777777" w:rsidR="00BC097A" w:rsidRDefault="00BC097A">
            <w:pPr>
              <w:snapToGrid w:val="0"/>
              <w:spacing w:before="120" w:after="120"/>
              <w:rPr>
                <w:lang w:eastAsia="ar-SA"/>
              </w:rPr>
            </w:pPr>
            <w:r>
              <w:rPr>
                <w:lang w:eastAsia="ar-SA"/>
              </w:rPr>
              <w:t>CA</w:t>
            </w:r>
          </w:p>
        </w:tc>
        <w:tc>
          <w:tcPr>
            <w:tcW w:w="7740" w:type="dxa"/>
          </w:tcPr>
          <w:p w14:paraId="61E28F3B" w14:textId="77777777" w:rsidR="00BC097A" w:rsidRDefault="00BC097A">
            <w:pPr>
              <w:snapToGrid w:val="0"/>
              <w:spacing w:before="120" w:after="120"/>
              <w:rPr>
                <w:lang w:eastAsia="ar-SA"/>
              </w:rPr>
            </w:pPr>
            <w:r>
              <w:rPr>
                <w:lang w:eastAsia="ar-SA"/>
              </w:rPr>
              <w:t>Certification Authority</w:t>
            </w:r>
          </w:p>
        </w:tc>
      </w:tr>
      <w:tr w:rsidR="00BF724E" w14:paraId="17AD37C1" w14:textId="77777777">
        <w:tc>
          <w:tcPr>
            <w:tcW w:w="1458" w:type="dxa"/>
          </w:tcPr>
          <w:p w14:paraId="7AF5D49D" w14:textId="77777777" w:rsidR="00BF724E" w:rsidRDefault="00BF724E">
            <w:pPr>
              <w:snapToGrid w:val="0"/>
              <w:spacing w:before="120" w:after="120"/>
              <w:rPr>
                <w:lang w:eastAsia="ar-SA"/>
              </w:rPr>
            </w:pPr>
            <w:r>
              <w:rPr>
                <w:lang w:eastAsia="ar-SA"/>
              </w:rPr>
              <w:t>CAA</w:t>
            </w:r>
          </w:p>
        </w:tc>
        <w:tc>
          <w:tcPr>
            <w:tcW w:w="7740" w:type="dxa"/>
          </w:tcPr>
          <w:p w14:paraId="43EA8997" w14:textId="77777777" w:rsidR="00BF724E" w:rsidRPr="00BF724E" w:rsidRDefault="00BF724E">
            <w:pPr>
              <w:snapToGrid w:val="0"/>
              <w:spacing w:before="120" w:after="120"/>
              <w:rPr>
                <w:lang w:eastAsia="ar-SA"/>
              </w:rPr>
            </w:pPr>
            <w:r w:rsidRPr="00A24136">
              <w:rPr>
                <w:lang w:val="en"/>
              </w:rPr>
              <w:t>Certification Authority Authorization</w:t>
            </w:r>
          </w:p>
        </w:tc>
      </w:tr>
      <w:tr w:rsidR="00BC097A" w14:paraId="206F54A9" w14:textId="77777777">
        <w:tc>
          <w:tcPr>
            <w:tcW w:w="1458" w:type="dxa"/>
          </w:tcPr>
          <w:p w14:paraId="6B40AF0B" w14:textId="77777777" w:rsidR="00BC097A" w:rsidRDefault="00BC097A">
            <w:pPr>
              <w:snapToGrid w:val="0"/>
              <w:spacing w:before="120" w:after="120"/>
              <w:rPr>
                <w:lang w:eastAsia="ar-SA"/>
              </w:rPr>
            </w:pPr>
            <w:r>
              <w:rPr>
                <w:lang w:eastAsia="ar-SA"/>
              </w:rPr>
              <w:t>C&amp;A</w:t>
            </w:r>
          </w:p>
        </w:tc>
        <w:tc>
          <w:tcPr>
            <w:tcW w:w="7740" w:type="dxa"/>
          </w:tcPr>
          <w:p w14:paraId="2B882139" w14:textId="77777777" w:rsidR="00BC097A" w:rsidRDefault="00BC097A">
            <w:pPr>
              <w:snapToGrid w:val="0"/>
              <w:spacing w:before="120" w:after="120"/>
              <w:rPr>
                <w:lang w:eastAsia="ar-SA"/>
              </w:rPr>
            </w:pPr>
            <w:r>
              <w:rPr>
                <w:lang w:eastAsia="ar-SA"/>
              </w:rPr>
              <w:t>Certification and Accreditation</w:t>
            </w:r>
          </w:p>
        </w:tc>
      </w:tr>
      <w:tr w:rsidR="007173BF" w14:paraId="3BADA076" w14:textId="77777777">
        <w:tc>
          <w:tcPr>
            <w:tcW w:w="1458" w:type="dxa"/>
          </w:tcPr>
          <w:p w14:paraId="6A0F9FC6" w14:textId="77777777" w:rsidR="007173BF" w:rsidRDefault="007173BF">
            <w:pPr>
              <w:snapToGrid w:val="0"/>
              <w:spacing w:before="120" w:after="120"/>
              <w:rPr>
                <w:lang w:eastAsia="ar-SA"/>
              </w:rPr>
            </w:pPr>
            <w:r>
              <w:rPr>
                <w:lang w:eastAsia="ar-SA"/>
              </w:rPr>
              <w:t>CHUID</w:t>
            </w:r>
          </w:p>
        </w:tc>
        <w:tc>
          <w:tcPr>
            <w:tcW w:w="7740" w:type="dxa"/>
          </w:tcPr>
          <w:p w14:paraId="74715A99" w14:textId="77777777" w:rsidR="00C16A74" w:rsidRDefault="007173BF">
            <w:pPr>
              <w:snapToGrid w:val="0"/>
              <w:spacing w:before="120" w:after="120"/>
              <w:rPr>
                <w:lang w:eastAsia="ar-SA"/>
              </w:rPr>
            </w:pPr>
            <w:r>
              <w:rPr>
                <w:lang w:eastAsia="ar-SA"/>
              </w:rPr>
              <w:t>Card Holder Unique Identifier</w:t>
            </w:r>
          </w:p>
        </w:tc>
      </w:tr>
      <w:tr w:rsidR="00BC097A" w14:paraId="61C03459" w14:textId="77777777">
        <w:tc>
          <w:tcPr>
            <w:tcW w:w="1458" w:type="dxa"/>
          </w:tcPr>
          <w:p w14:paraId="0EF19288" w14:textId="77777777" w:rsidR="00BC097A" w:rsidRDefault="00BC097A">
            <w:pPr>
              <w:snapToGrid w:val="0"/>
              <w:spacing w:before="120" w:after="120"/>
              <w:rPr>
                <w:lang w:eastAsia="ar-SA"/>
              </w:rPr>
            </w:pPr>
            <w:r>
              <w:rPr>
                <w:lang w:eastAsia="ar-SA"/>
              </w:rPr>
              <w:t>COMSEC</w:t>
            </w:r>
          </w:p>
        </w:tc>
        <w:tc>
          <w:tcPr>
            <w:tcW w:w="7740" w:type="dxa"/>
          </w:tcPr>
          <w:p w14:paraId="648F1FB4" w14:textId="77777777" w:rsidR="00BC097A" w:rsidRDefault="00BC097A">
            <w:pPr>
              <w:snapToGrid w:val="0"/>
              <w:spacing w:before="120" w:after="120"/>
              <w:rPr>
                <w:lang w:eastAsia="ar-SA"/>
              </w:rPr>
            </w:pPr>
            <w:r>
              <w:rPr>
                <w:lang w:eastAsia="ar-SA"/>
              </w:rPr>
              <w:t>Communications Security</w:t>
            </w:r>
          </w:p>
        </w:tc>
      </w:tr>
      <w:tr w:rsidR="00A74AC8" w14:paraId="14C2B444" w14:textId="77777777" w:rsidTr="00631BB5">
        <w:tc>
          <w:tcPr>
            <w:tcW w:w="1458" w:type="dxa"/>
          </w:tcPr>
          <w:p w14:paraId="25A5331E" w14:textId="77777777" w:rsidR="00A74AC8" w:rsidRDefault="00A74AC8" w:rsidP="00631BB5">
            <w:pPr>
              <w:snapToGrid w:val="0"/>
              <w:spacing w:before="120" w:after="120"/>
              <w:rPr>
                <w:lang w:eastAsia="ar-SA"/>
              </w:rPr>
            </w:pPr>
            <w:r>
              <w:rPr>
                <w:lang w:eastAsia="ar-SA"/>
              </w:rPr>
              <w:t>CMS</w:t>
            </w:r>
          </w:p>
        </w:tc>
        <w:tc>
          <w:tcPr>
            <w:tcW w:w="7740" w:type="dxa"/>
          </w:tcPr>
          <w:p w14:paraId="4DA6D83E" w14:textId="77777777" w:rsidR="00A74AC8" w:rsidRDefault="00A74AC8" w:rsidP="00631BB5">
            <w:pPr>
              <w:snapToGrid w:val="0"/>
              <w:spacing w:before="120" w:after="120"/>
              <w:rPr>
                <w:lang w:eastAsia="ar-SA"/>
              </w:rPr>
            </w:pPr>
            <w:r>
              <w:rPr>
                <w:lang w:eastAsia="ar-SA"/>
              </w:rPr>
              <w:t>Card Management System</w:t>
            </w:r>
          </w:p>
        </w:tc>
      </w:tr>
      <w:tr w:rsidR="00BC097A" w14:paraId="20E1E21A" w14:textId="77777777">
        <w:tc>
          <w:tcPr>
            <w:tcW w:w="1458" w:type="dxa"/>
          </w:tcPr>
          <w:p w14:paraId="0C8A6435" w14:textId="77777777" w:rsidR="00BC097A" w:rsidRDefault="00BC097A">
            <w:pPr>
              <w:snapToGrid w:val="0"/>
              <w:spacing w:before="120" w:after="120"/>
              <w:rPr>
                <w:lang w:eastAsia="ar-SA"/>
              </w:rPr>
            </w:pPr>
            <w:r>
              <w:rPr>
                <w:lang w:eastAsia="ar-SA"/>
              </w:rPr>
              <w:t>CP</w:t>
            </w:r>
          </w:p>
        </w:tc>
        <w:tc>
          <w:tcPr>
            <w:tcW w:w="7740" w:type="dxa"/>
          </w:tcPr>
          <w:p w14:paraId="3432EE04" w14:textId="77777777" w:rsidR="00BC097A" w:rsidRDefault="00BC097A">
            <w:pPr>
              <w:snapToGrid w:val="0"/>
              <w:spacing w:before="120" w:after="120"/>
              <w:rPr>
                <w:lang w:eastAsia="ar-SA"/>
              </w:rPr>
            </w:pPr>
            <w:r>
              <w:rPr>
                <w:lang w:eastAsia="ar-SA"/>
              </w:rPr>
              <w:t>Certificate Policy</w:t>
            </w:r>
          </w:p>
        </w:tc>
      </w:tr>
      <w:tr w:rsidR="00BC097A" w14:paraId="090C4E9A" w14:textId="77777777">
        <w:tc>
          <w:tcPr>
            <w:tcW w:w="1458" w:type="dxa"/>
          </w:tcPr>
          <w:p w14:paraId="14ABC056" w14:textId="77777777" w:rsidR="00BC097A" w:rsidRDefault="00BC097A">
            <w:pPr>
              <w:snapToGrid w:val="0"/>
              <w:spacing w:before="120" w:after="120"/>
              <w:rPr>
                <w:lang w:eastAsia="ar-SA"/>
              </w:rPr>
            </w:pPr>
            <w:r>
              <w:rPr>
                <w:lang w:eastAsia="ar-SA"/>
              </w:rPr>
              <w:t>CPS</w:t>
            </w:r>
          </w:p>
        </w:tc>
        <w:tc>
          <w:tcPr>
            <w:tcW w:w="7740" w:type="dxa"/>
          </w:tcPr>
          <w:p w14:paraId="1BFE6242" w14:textId="77777777" w:rsidR="00BC097A" w:rsidRDefault="00BC097A">
            <w:pPr>
              <w:snapToGrid w:val="0"/>
              <w:spacing w:before="120" w:after="120"/>
              <w:rPr>
                <w:lang w:eastAsia="ar-SA"/>
              </w:rPr>
            </w:pPr>
            <w:r>
              <w:rPr>
                <w:lang w:eastAsia="ar-SA"/>
              </w:rPr>
              <w:t>Certification Practice Statement</w:t>
            </w:r>
          </w:p>
        </w:tc>
      </w:tr>
      <w:tr w:rsidR="00BC097A" w14:paraId="3F9EB1BE" w14:textId="77777777">
        <w:tc>
          <w:tcPr>
            <w:tcW w:w="1458" w:type="dxa"/>
          </w:tcPr>
          <w:p w14:paraId="38302E81" w14:textId="77777777" w:rsidR="00BC097A" w:rsidRDefault="00BC097A">
            <w:pPr>
              <w:snapToGrid w:val="0"/>
              <w:spacing w:before="120" w:after="120"/>
              <w:rPr>
                <w:lang w:eastAsia="ar-SA"/>
              </w:rPr>
            </w:pPr>
            <w:r>
              <w:rPr>
                <w:lang w:eastAsia="ar-SA"/>
              </w:rPr>
              <w:t>CRL</w:t>
            </w:r>
          </w:p>
        </w:tc>
        <w:tc>
          <w:tcPr>
            <w:tcW w:w="7740" w:type="dxa"/>
          </w:tcPr>
          <w:p w14:paraId="2B74EC6C" w14:textId="77777777" w:rsidR="00BC097A" w:rsidRDefault="00BC097A">
            <w:pPr>
              <w:snapToGrid w:val="0"/>
              <w:spacing w:before="120" w:after="120"/>
              <w:rPr>
                <w:lang w:eastAsia="ar-SA"/>
              </w:rPr>
            </w:pPr>
            <w:r>
              <w:rPr>
                <w:lang w:eastAsia="ar-SA"/>
              </w:rPr>
              <w:t>Certificate Revocation List</w:t>
            </w:r>
          </w:p>
        </w:tc>
      </w:tr>
      <w:tr w:rsidR="00BC097A" w14:paraId="1DFE18A9" w14:textId="77777777">
        <w:tc>
          <w:tcPr>
            <w:tcW w:w="1458" w:type="dxa"/>
          </w:tcPr>
          <w:p w14:paraId="46159CF1" w14:textId="77777777" w:rsidR="00BC097A" w:rsidRDefault="00BC097A">
            <w:pPr>
              <w:snapToGrid w:val="0"/>
              <w:spacing w:before="120" w:after="120"/>
              <w:rPr>
                <w:lang w:eastAsia="ar-SA"/>
              </w:rPr>
            </w:pPr>
            <w:r>
              <w:rPr>
                <w:lang w:eastAsia="ar-SA"/>
              </w:rPr>
              <w:t>CSOR</w:t>
            </w:r>
          </w:p>
        </w:tc>
        <w:tc>
          <w:tcPr>
            <w:tcW w:w="7740" w:type="dxa"/>
          </w:tcPr>
          <w:p w14:paraId="46329800" w14:textId="77777777" w:rsidR="00BC097A" w:rsidRDefault="00BC097A">
            <w:pPr>
              <w:snapToGrid w:val="0"/>
              <w:spacing w:before="120" w:after="120"/>
              <w:rPr>
                <w:lang w:eastAsia="ar-SA"/>
              </w:rPr>
            </w:pPr>
            <w:r>
              <w:rPr>
                <w:lang w:eastAsia="ar-SA"/>
              </w:rPr>
              <w:t>Computer Security Objects Registry</w:t>
            </w:r>
          </w:p>
        </w:tc>
      </w:tr>
      <w:tr w:rsidR="00BC097A" w14:paraId="5E690F40" w14:textId="77777777">
        <w:tc>
          <w:tcPr>
            <w:tcW w:w="1458" w:type="dxa"/>
          </w:tcPr>
          <w:p w14:paraId="3804CB02" w14:textId="77777777" w:rsidR="00BC097A" w:rsidRDefault="00BC097A">
            <w:pPr>
              <w:snapToGrid w:val="0"/>
              <w:spacing w:before="120" w:after="120"/>
              <w:rPr>
                <w:lang w:eastAsia="ar-SA"/>
              </w:rPr>
            </w:pPr>
            <w:r>
              <w:rPr>
                <w:lang w:eastAsia="ar-SA"/>
              </w:rPr>
              <w:t>DN</w:t>
            </w:r>
          </w:p>
        </w:tc>
        <w:tc>
          <w:tcPr>
            <w:tcW w:w="7740" w:type="dxa"/>
          </w:tcPr>
          <w:p w14:paraId="2AECEDBC" w14:textId="77777777" w:rsidR="00BC097A" w:rsidRDefault="00BC097A">
            <w:pPr>
              <w:snapToGrid w:val="0"/>
              <w:spacing w:before="120" w:after="120"/>
              <w:rPr>
                <w:lang w:eastAsia="ar-SA"/>
              </w:rPr>
            </w:pPr>
            <w:r>
              <w:rPr>
                <w:lang w:eastAsia="ar-SA"/>
              </w:rPr>
              <w:t>Distinguished Name</w:t>
            </w:r>
          </w:p>
        </w:tc>
      </w:tr>
      <w:tr w:rsidR="00F411BF" w14:paraId="6134C45F" w14:textId="77777777">
        <w:tc>
          <w:tcPr>
            <w:tcW w:w="1458" w:type="dxa"/>
          </w:tcPr>
          <w:p w14:paraId="7F7AEECD" w14:textId="77777777" w:rsidR="00F411BF" w:rsidRDefault="00F411BF">
            <w:pPr>
              <w:snapToGrid w:val="0"/>
              <w:spacing w:before="120" w:after="120"/>
              <w:rPr>
                <w:lang w:eastAsia="ar-SA"/>
              </w:rPr>
            </w:pPr>
            <w:r w:rsidRPr="00351885">
              <w:rPr>
                <w:lang w:eastAsia="ar-SA"/>
              </w:rPr>
              <w:t>DPCI</w:t>
            </w:r>
          </w:p>
        </w:tc>
        <w:tc>
          <w:tcPr>
            <w:tcW w:w="7740" w:type="dxa"/>
          </w:tcPr>
          <w:p w14:paraId="2A282589" w14:textId="77777777" w:rsidR="00F411BF" w:rsidRDefault="00F411BF">
            <w:pPr>
              <w:snapToGrid w:val="0"/>
              <w:spacing w:before="120" w:after="120"/>
              <w:rPr>
                <w:lang w:eastAsia="ar-SA"/>
              </w:rPr>
            </w:pPr>
            <w:r>
              <w:rPr>
                <w:lang w:eastAsia="ar-SA"/>
              </w:rPr>
              <w:t>Derived PIV Credential Issuer</w:t>
            </w:r>
          </w:p>
        </w:tc>
      </w:tr>
      <w:tr w:rsidR="00BC097A" w14:paraId="74AFB21E" w14:textId="77777777">
        <w:tc>
          <w:tcPr>
            <w:tcW w:w="1458" w:type="dxa"/>
          </w:tcPr>
          <w:p w14:paraId="405E54EA" w14:textId="77777777" w:rsidR="00BC097A" w:rsidRDefault="00BC097A">
            <w:pPr>
              <w:snapToGrid w:val="0"/>
              <w:spacing w:before="120" w:after="120"/>
              <w:rPr>
                <w:lang w:eastAsia="ar-SA"/>
              </w:rPr>
            </w:pPr>
            <w:r>
              <w:rPr>
                <w:lang w:eastAsia="ar-SA"/>
              </w:rPr>
              <w:t>ECDSA</w:t>
            </w:r>
          </w:p>
        </w:tc>
        <w:tc>
          <w:tcPr>
            <w:tcW w:w="7740" w:type="dxa"/>
          </w:tcPr>
          <w:p w14:paraId="7DEC7E21" w14:textId="77777777" w:rsidR="00BC097A" w:rsidRDefault="00BC097A">
            <w:pPr>
              <w:snapToGrid w:val="0"/>
              <w:spacing w:before="120" w:after="120"/>
              <w:rPr>
                <w:lang w:eastAsia="ar-SA"/>
              </w:rPr>
            </w:pPr>
            <w:r>
              <w:rPr>
                <w:lang w:eastAsia="ar-SA"/>
              </w:rPr>
              <w:t>Elliptic Curve Digital Signature Algorithm</w:t>
            </w:r>
          </w:p>
        </w:tc>
      </w:tr>
      <w:tr w:rsidR="002A6A42" w14:paraId="76C29C00" w14:textId="77777777">
        <w:tc>
          <w:tcPr>
            <w:tcW w:w="1458" w:type="dxa"/>
          </w:tcPr>
          <w:p w14:paraId="13512BF3" w14:textId="77777777" w:rsidR="002A6A42" w:rsidRDefault="002A6A42" w:rsidP="005B4D09">
            <w:pPr>
              <w:snapToGrid w:val="0"/>
              <w:spacing w:before="120" w:after="120"/>
              <w:rPr>
                <w:lang w:eastAsia="ar-SA"/>
              </w:rPr>
            </w:pPr>
            <w:r>
              <w:rPr>
                <w:lang w:eastAsia="ar-SA"/>
              </w:rPr>
              <w:t>EKU</w:t>
            </w:r>
          </w:p>
        </w:tc>
        <w:tc>
          <w:tcPr>
            <w:tcW w:w="7740" w:type="dxa"/>
          </w:tcPr>
          <w:p w14:paraId="2C0FD747" w14:textId="77777777" w:rsidR="002A6A42" w:rsidRDefault="002A6A42">
            <w:pPr>
              <w:snapToGrid w:val="0"/>
              <w:spacing w:before="120" w:after="120"/>
              <w:rPr>
                <w:lang w:eastAsia="ar-SA"/>
              </w:rPr>
            </w:pPr>
            <w:r>
              <w:rPr>
                <w:lang w:eastAsia="ar-SA"/>
              </w:rPr>
              <w:t>Extended Key Usage</w:t>
            </w:r>
          </w:p>
        </w:tc>
      </w:tr>
      <w:tr w:rsidR="00BC097A" w14:paraId="292BBFC3" w14:textId="77777777">
        <w:tc>
          <w:tcPr>
            <w:tcW w:w="1458" w:type="dxa"/>
          </w:tcPr>
          <w:p w14:paraId="22E7AAB5"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2C8C9B3A"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6E482E62" w14:textId="77777777">
        <w:tc>
          <w:tcPr>
            <w:tcW w:w="1458" w:type="dxa"/>
          </w:tcPr>
          <w:p w14:paraId="0E685E74" w14:textId="77777777" w:rsidR="00BC097A" w:rsidRDefault="00BC097A">
            <w:pPr>
              <w:snapToGrid w:val="0"/>
              <w:spacing w:before="120" w:after="120"/>
              <w:rPr>
                <w:lang w:eastAsia="ar-SA"/>
              </w:rPr>
            </w:pPr>
            <w:r>
              <w:rPr>
                <w:lang w:eastAsia="ar-SA"/>
              </w:rPr>
              <w:t>FIPS PUB</w:t>
            </w:r>
          </w:p>
        </w:tc>
        <w:tc>
          <w:tcPr>
            <w:tcW w:w="7740" w:type="dxa"/>
          </w:tcPr>
          <w:p w14:paraId="54FC4DF9" w14:textId="77777777" w:rsidR="00BC097A" w:rsidRDefault="00BC097A">
            <w:pPr>
              <w:snapToGrid w:val="0"/>
              <w:spacing w:before="120" w:after="120"/>
              <w:rPr>
                <w:lang w:eastAsia="ar-SA"/>
              </w:rPr>
            </w:pPr>
            <w:r>
              <w:rPr>
                <w:lang w:eastAsia="ar-SA"/>
              </w:rPr>
              <w:t>(US) Federal Information Processing Standards Publication</w:t>
            </w:r>
          </w:p>
        </w:tc>
      </w:tr>
      <w:tr w:rsidR="00BC097A" w14:paraId="68EBAA17" w14:textId="77777777">
        <w:tc>
          <w:tcPr>
            <w:tcW w:w="1458" w:type="dxa"/>
          </w:tcPr>
          <w:p w14:paraId="62285924" w14:textId="77777777" w:rsidR="00BC097A" w:rsidRDefault="00BC097A">
            <w:pPr>
              <w:snapToGrid w:val="0"/>
              <w:spacing w:before="120" w:after="120"/>
              <w:rPr>
                <w:lang w:eastAsia="ar-SA"/>
              </w:rPr>
            </w:pPr>
            <w:r>
              <w:rPr>
                <w:lang w:eastAsia="ar-SA"/>
              </w:rPr>
              <w:t>FPKI</w:t>
            </w:r>
          </w:p>
        </w:tc>
        <w:tc>
          <w:tcPr>
            <w:tcW w:w="7740" w:type="dxa"/>
          </w:tcPr>
          <w:p w14:paraId="40F0975D" w14:textId="77777777" w:rsidR="00BC097A" w:rsidRDefault="00BC097A">
            <w:pPr>
              <w:snapToGrid w:val="0"/>
              <w:spacing w:before="120" w:after="120"/>
              <w:rPr>
                <w:lang w:eastAsia="ar-SA"/>
              </w:rPr>
            </w:pPr>
            <w:r>
              <w:rPr>
                <w:lang w:eastAsia="ar-SA"/>
              </w:rPr>
              <w:t>Federal Public Key Infrastructure</w:t>
            </w:r>
          </w:p>
        </w:tc>
      </w:tr>
      <w:tr w:rsidR="00430E51" w14:paraId="1C075188" w14:textId="77777777">
        <w:tc>
          <w:tcPr>
            <w:tcW w:w="1458" w:type="dxa"/>
          </w:tcPr>
          <w:p w14:paraId="33E9365B" w14:textId="77777777" w:rsidR="00430E51" w:rsidRDefault="00430E51">
            <w:pPr>
              <w:snapToGrid w:val="0"/>
              <w:spacing w:before="120" w:after="120"/>
              <w:rPr>
                <w:lang w:eastAsia="ar-SA"/>
              </w:rPr>
            </w:pPr>
            <w:r>
              <w:rPr>
                <w:lang w:eastAsia="ar-SA"/>
              </w:rPr>
              <w:t>FPKIA</w:t>
            </w:r>
          </w:p>
        </w:tc>
        <w:tc>
          <w:tcPr>
            <w:tcW w:w="7740" w:type="dxa"/>
          </w:tcPr>
          <w:p w14:paraId="14D72085" w14:textId="77777777" w:rsidR="00430E51" w:rsidRDefault="00430E51">
            <w:pPr>
              <w:snapToGrid w:val="0"/>
              <w:spacing w:before="120" w:after="120"/>
              <w:rPr>
                <w:lang w:eastAsia="ar-SA"/>
              </w:rPr>
            </w:pPr>
            <w:r>
              <w:rPr>
                <w:lang w:eastAsia="ar-SA"/>
              </w:rPr>
              <w:t>Federal PKI Architecture</w:t>
            </w:r>
          </w:p>
        </w:tc>
      </w:tr>
      <w:tr w:rsidR="00BC097A" w14:paraId="00A2E726" w14:textId="77777777">
        <w:tc>
          <w:tcPr>
            <w:tcW w:w="1458" w:type="dxa"/>
          </w:tcPr>
          <w:p w14:paraId="5FCF7F42" w14:textId="77777777" w:rsidR="00BC097A" w:rsidRDefault="00BC097A">
            <w:pPr>
              <w:snapToGrid w:val="0"/>
              <w:spacing w:before="120" w:after="120"/>
              <w:rPr>
                <w:lang w:eastAsia="ar-SA"/>
              </w:rPr>
            </w:pPr>
            <w:r>
              <w:rPr>
                <w:lang w:eastAsia="ar-SA"/>
              </w:rPr>
              <w:t>FPKIPA</w:t>
            </w:r>
          </w:p>
        </w:tc>
        <w:tc>
          <w:tcPr>
            <w:tcW w:w="7740" w:type="dxa"/>
          </w:tcPr>
          <w:p w14:paraId="3651F14D" w14:textId="77777777" w:rsidR="00BC097A" w:rsidRDefault="00BC097A">
            <w:pPr>
              <w:snapToGrid w:val="0"/>
              <w:spacing w:before="120" w:after="120"/>
              <w:rPr>
                <w:lang w:eastAsia="ar-SA"/>
              </w:rPr>
            </w:pPr>
            <w:r>
              <w:rPr>
                <w:lang w:eastAsia="ar-SA"/>
              </w:rPr>
              <w:t>Federal PKI Policy Authority</w:t>
            </w:r>
          </w:p>
        </w:tc>
      </w:tr>
      <w:tr w:rsidR="00BF724E" w14:paraId="377A1102" w14:textId="77777777">
        <w:tc>
          <w:tcPr>
            <w:tcW w:w="1458" w:type="dxa"/>
          </w:tcPr>
          <w:p w14:paraId="048A5DEC" w14:textId="77777777" w:rsidR="00BF724E" w:rsidRDefault="00BF724E">
            <w:pPr>
              <w:snapToGrid w:val="0"/>
              <w:spacing w:before="120" w:after="120"/>
              <w:rPr>
                <w:lang w:eastAsia="ar-SA"/>
              </w:rPr>
            </w:pPr>
            <w:r>
              <w:rPr>
                <w:lang w:eastAsia="ar-SA"/>
              </w:rPr>
              <w:t>FQDN</w:t>
            </w:r>
          </w:p>
        </w:tc>
        <w:tc>
          <w:tcPr>
            <w:tcW w:w="7740" w:type="dxa"/>
          </w:tcPr>
          <w:p w14:paraId="4B41D44B" w14:textId="77777777" w:rsidR="00BF724E" w:rsidRDefault="00BF724E">
            <w:pPr>
              <w:snapToGrid w:val="0"/>
              <w:spacing w:before="120" w:after="120"/>
              <w:rPr>
                <w:lang w:eastAsia="ar-SA"/>
              </w:rPr>
            </w:pPr>
            <w:r>
              <w:rPr>
                <w:lang w:eastAsia="ar-SA"/>
              </w:rPr>
              <w:t>Fully Qualified Domain Name</w:t>
            </w:r>
          </w:p>
        </w:tc>
      </w:tr>
      <w:tr w:rsidR="00BC097A" w14:paraId="676604B3" w14:textId="77777777">
        <w:tc>
          <w:tcPr>
            <w:tcW w:w="1458" w:type="dxa"/>
          </w:tcPr>
          <w:p w14:paraId="60EB4E18" w14:textId="77777777" w:rsidR="00BC097A" w:rsidRDefault="00BC097A">
            <w:pPr>
              <w:snapToGrid w:val="0"/>
              <w:spacing w:before="120" w:after="120"/>
              <w:rPr>
                <w:lang w:eastAsia="ar-SA"/>
              </w:rPr>
            </w:pPr>
            <w:r>
              <w:rPr>
                <w:lang w:eastAsia="ar-SA"/>
              </w:rPr>
              <w:t>HTTP</w:t>
            </w:r>
          </w:p>
        </w:tc>
        <w:tc>
          <w:tcPr>
            <w:tcW w:w="7740" w:type="dxa"/>
          </w:tcPr>
          <w:p w14:paraId="3E1FDCCA" w14:textId="77777777" w:rsidR="00BC097A" w:rsidRDefault="00BC097A">
            <w:pPr>
              <w:snapToGrid w:val="0"/>
              <w:spacing w:before="120" w:after="120"/>
              <w:rPr>
                <w:lang w:eastAsia="ar-SA"/>
              </w:rPr>
            </w:pPr>
            <w:r>
              <w:rPr>
                <w:lang w:eastAsia="ar-SA"/>
              </w:rPr>
              <w:t>Hypertext Transfer Protocol</w:t>
            </w:r>
          </w:p>
        </w:tc>
      </w:tr>
      <w:tr w:rsidR="00BC097A" w14:paraId="60FBBA12" w14:textId="77777777">
        <w:tc>
          <w:tcPr>
            <w:tcW w:w="1458" w:type="dxa"/>
          </w:tcPr>
          <w:p w14:paraId="4FCF46A1" w14:textId="77777777" w:rsidR="00BC097A" w:rsidRDefault="00BC097A">
            <w:pPr>
              <w:snapToGrid w:val="0"/>
              <w:spacing w:before="120" w:after="120"/>
              <w:rPr>
                <w:lang w:eastAsia="ar-SA"/>
              </w:rPr>
            </w:pPr>
            <w:r>
              <w:rPr>
                <w:lang w:eastAsia="ar-SA"/>
              </w:rPr>
              <w:t>IEC</w:t>
            </w:r>
          </w:p>
        </w:tc>
        <w:tc>
          <w:tcPr>
            <w:tcW w:w="7740" w:type="dxa"/>
          </w:tcPr>
          <w:p w14:paraId="5DD57523" w14:textId="77777777" w:rsidR="00BC097A" w:rsidRDefault="00BC097A">
            <w:pPr>
              <w:snapToGrid w:val="0"/>
              <w:spacing w:before="120" w:after="120"/>
              <w:rPr>
                <w:lang w:eastAsia="ar-SA"/>
              </w:rPr>
            </w:pPr>
            <w:r>
              <w:rPr>
                <w:lang w:eastAsia="ar-SA"/>
              </w:rPr>
              <w:t>International Electrotechnical Commission</w:t>
            </w:r>
          </w:p>
        </w:tc>
      </w:tr>
      <w:tr w:rsidR="00BC097A" w14:paraId="1A782360" w14:textId="77777777">
        <w:tc>
          <w:tcPr>
            <w:tcW w:w="1458" w:type="dxa"/>
          </w:tcPr>
          <w:p w14:paraId="341E3622" w14:textId="77777777" w:rsidR="00BC097A" w:rsidRDefault="00BC097A">
            <w:pPr>
              <w:snapToGrid w:val="0"/>
              <w:spacing w:before="120" w:after="120"/>
              <w:rPr>
                <w:lang w:eastAsia="ar-SA"/>
              </w:rPr>
            </w:pPr>
            <w:r>
              <w:rPr>
                <w:lang w:eastAsia="ar-SA"/>
              </w:rPr>
              <w:t>IETF</w:t>
            </w:r>
          </w:p>
        </w:tc>
        <w:tc>
          <w:tcPr>
            <w:tcW w:w="7740" w:type="dxa"/>
          </w:tcPr>
          <w:p w14:paraId="060F77EB" w14:textId="77777777" w:rsidR="00BC097A" w:rsidRDefault="00BC097A">
            <w:pPr>
              <w:snapToGrid w:val="0"/>
              <w:spacing w:before="120" w:after="120"/>
              <w:rPr>
                <w:lang w:eastAsia="ar-SA"/>
              </w:rPr>
            </w:pPr>
            <w:r>
              <w:rPr>
                <w:lang w:eastAsia="ar-SA"/>
              </w:rPr>
              <w:t>Internet Engineering Task Force</w:t>
            </w:r>
          </w:p>
        </w:tc>
      </w:tr>
      <w:tr w:rsidR="00BF724E" w14:paraId="291C2A26" w14:textId="77777777">
        <w:tc>
          <w:tcPr>
            <w:tcW w:w="1458" w:type="dxa"/>
          </w:tcPr>
          <w:p w14:paraId="0DF1EBC6" w14:textId="77777777" w:rsidR="00BF724E" w:rsidRDefault="00BF724E">
            <w:pPr>
              <w:snapToGrid w:val="0"/>
              <w:spacing w:before="120" w:after="120"/>
              <w:rPr>
                <w:lang w:eastAsia="ar-SA"/>
              </w:rPr>
            </w:pPr>
            <w:r>
              <w:rPr>
                <w:lang w:eastAsia="ar-SA"/>
              </w:rPr>
              <w:lastRenderedPageBreak/>
              <w:t>IP</w:t>
            </w:r>
          </w:p>
        </w:tc>
        <w:tc>
          <w:tcPr>
            <w:tcW w:w="7740" w:type="dxa"/>
          </w:tcPr>
          <w:p w14:paraId="14EED2DD" w14:textId="77777777" w:rsidR="00BF724E" w:rsidRDefault="00BF724E">
            <w:pPr>
              <w:snapToGrid w:val="0"/>
              <w:spacing w:before="120" w:after="120"/>
              <w:rPr>
                <w:lang w:eastAsia="ar-SA"/>
              </w:rPr>
            </w:pPr>
            <w:r>
              <w:rPr>
                <w:lang w:eastAsia="ar-SA"/>
              </w:rPr>
              <w:t>Internet Protocol</w:t>
            </w:r>
          </w:p>
        </w:tc>
      </w:tr>
      <w:tr w:rsidR="00BC097A" w14:paraId="185F4558" w14:textId="77777777">
        <w:tc>
          <w:tcPr>
            <w:tcW w:w="1458" w:type="dxa"/>
          </w:tcPr>
          <w:p w14:paraId="3889C0AF" w14:textId="77777777" w:rsidR="00BC097A" w:rsidRDefault="00BC097A">
            <w:pPr>
              <w:snapToGrid w:val="0"/>
              <w:spacing w:before="120" w:after="120"/>
              <w:rPr>
                <w:lang w:eastAsia="ar-SA"/>
              </w:rPr>
            </w:pPr>
            <w:r>
              <w:rPr>
                <w:lang w:eastAsia="ar-SA"/>
              </w:rPr>
              <w:t>LDAP</w:t>
            </w:r>
          </w:p>
        </w:tc>
        <w:tc>
          <w:tcPr>
            <w:tcW w:w="7740" w:type="dxa"/>
          </w:tcPr>
          <w:p w14:paraId="17B1BAFD" w14:textId="77777777" w:rsidR="00BC097A" w:rsidRDefault="00BC097A">
            <w:pPr>
              <w:snapToGrid w:val="0"/>
              <w:spacing w:before="120" w:after="120"/>
              <w:rPr>
                <w:lang w:eastAsia="ar-SA"/>
              </w:rPr>
            </w:pPr>
            <w:r>
              <w:rPr>
                <w:lang w:eastAsia="ar-SA"/>
              </w:rPr>
              <w:t>Lightweight Directory Access Protocol</w:t>
            </w:r>
          </w:p>
        </w:tc>
      </w:tr>
      <w:tr w:rsidR="00BC097A" w14:paraId="25FF4BF2" w14:textId="77777777">
        <w:tc>
          <w:tcPr>
            <w:tcW w:w="1458" w:type="dxa"/>
          </w:tcPr>
          <w:p w14:paraId="19F3F4BF" w14:textId="77777777" w:rsidR="00BC097A" w:rsidRDefault="00BC097A">
            <w:pPr>
              <w:snapToGrid w:val="0"/>
              <w:spacing w:before="120" w:after="120"/>
              <w:rPr>
                <w:lang w:eastAsia="ar-SA"/>
              </w:rPr>
            </w:pPr>
            <w:r>
              <w:rPr>
                <w:lang w:eastAsia="ar-SA"/>
              </w:rPr>
              <w:t>ISO</w:t>
            </w:r>
          </w:p>
        </w:tc>
        <w:tc>
          <w:tcPr>
            <w:tcW w:w="7740" w:type="dxa"/>
          </w:tcPr>
          <w:p w14:paraId="3F010A92" w14:textId="77777777" w:rsidR="00BC097A" w:rsidRDefault="00BC097A">
            <w:pPr>
              <w:snapToGrid w:val="0"/>
              <w:spacing w:before="120" w:after="120"/>
              <w:rPr>
                <w:lang w:eastAsia="ar-SA"/>
              </w:rPr>
            </w:pPr>
            <w:r>
              <w:rPr>
                <w:lang w:eastAsia="ar-SA"/>
              </w:rPr>
              <w:t>International Organization for Standardization</w:t>
            </w:r>
          </w:p>
        </w:tc>
      </w:tr>
      <w:tr w:rsidR="00BC097A" w14:paraId="44CE062B" w14:textId="77777777">
        <w:tc>
          <w:tcPr>
            <w:tcW w:w="1458" w:type="dxa"/>
          </w:tcPr>
          <w:p w14:paraId="4E1152A3" w14:textId="77777777" w:rsidR="00BC097A" w:rsidRDefault="00BC097A">
            <w:pPr>
              <w:snapToGrid w:val="0"/>
              <w:spacing w:before="120" w:after="120"/>
              <w:rPr>
                <w:lang w:eastAsia="ar-SA"/>
              </w:rPr>
            </w:pPr>
            <w:r>
              <w:rPr>
                <w:lang w:eastAsia="ar-SA"/>
              </w:rPr>
              <w:t>ISSO</w:t>
            </w:r>
          </w:p>
        </w:tc>
        <w:tc>
          <w:tcPr>
            <w:tcW w:w="7740" w:type="dxa"/>
          </w:tcPr>
          <w:p w14:paraId="099C1B3F" w14:textId="77777777" w:rsidR="00BC097A" w:rsidRDefault="00BC097A">
            <w:pPr>
              <w:snapToGrid w:val="0"/>
              <w:spacing w:before="120" w:after="120"/>
              <w:rPr>
                <w:lang w:eastAsia="ar-SA"/>
              </w:rPr>
            </w:pPr>
            <w:r>
              <w:rPr>
                <w:lang w:eastAsia="ar-SA"/>
              </w:rPr>
              <w:t>Information Systems Security Officer</w:t>
            </w:r>
          </w:p>
        </w:tc>
      </w:tr>
      <w:tr w:rsidR="00BC097A" w14:paraId="41CD4750" w14:textId="77777777">
        <w:tc>
          <w:tcPr>
            <w:tcW w:w="1458" w:type="dxa"/>
          </w:tcPr>
          <w:p w14:paraId="2ECF87FF" w14:textId="77777777" w:rsidR="00BC097A" w:rsidRDefault="00BC097A">
            <w:pPr>
              <w:snapToGrid w:val="0"/>
              <w:spacing w:before="120" w:after="120"/>
              <w:rPr>
                <w:lang w:eastAsia="ar-SA"/>
              </w:rPr>
            </w:pPr>
            <w:r>
              <w:rPr>
                <w:lang w:eastAsia="ar-SA"/>
              </w:rPr>
              <w:t>ITU</w:t>
            </w:r>
          </w:p>
        </w:tc>
        <w:tc>
          <w:tcPr>
            <w:tcW w:w="7740" w:type="dxa"/>
          </w:tcPr>
          <w:p w14:paraId="6AA11C73" w14:textId="77777777" w:rsidR="00BC097A" w:rsidRDefault="00BC097A">
            <w:pPr>
              <w:snapToGrid w:val="0"/>
              <w:spacing w:before="120" w:after="120"/>
              <w:rPr>
                <w:lang w:eastAsia="ar-SA"/>
              </w:rPr>
            </w:pPr>
            <w:r>
              <w:rPr>
                <w:lang w:eastAsia="ar-SA"/>
              </w:rPr>
              <w:t>International Telecommunications Union</w:t>
            </w:r>
          </w:p>
        </w:tc>
      </w:tr>
      <w:tr w:rsidR="00BC097A" w14:paraId="7254C32B" w14:textId="77777777">
        <w:tc>
          <w:tcPr>
            <w:tcW w:w="1458" w:type="dxa"/>
          </w:tcPr>
          <w:p w14:paraId="7B35923D" w14:textId="77777777" w:rsidR="00BC097A" w:rsidRDefault="00BC097A">
            <w:pPr>
              <w:snapToGrid w:val="0"/>
              <w:spacing w:before="120" w:after="120"/>
              <w:rPr>
                <w:lang w:eastAsia="ar-SA"/>
              </w:rPr>
            </w:pPr>
            <w:r>
              <w:rPr>
                <w:lang w:eastAsia="ar-SA"/>
              </w:rPr>
              <w:t>ITU-T</w:t>
            </w:r>
          </w:p>
        </w:tc>
        <w:tc>
          <w:tcPr>
            <w:tcW w:w="7740" w:type="dxa"/>
          </w:tcPr>
          <w:p w14:paraId="5138279E"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6ABA2C9D" w14:textId="77777777">
        <w:tc>
          <w:tcPr>
            <w:tcW w:w="1458" w:type="dxa"/>
          </w:tcPr>
          <w:p w14:paraId="38D0429B" w14:textId="77777777" w:rsidR="00BC097A" w:rsidRDefault="00BC097A">
            <w:pPr>
              <w:snapToGrid w:val="0"/>
              <w:spacing w:before="120" w:after="120"/>
              <w:rPr>
                <w:lang w:eastAsia="ar-SA"/>
              </w:rPr>
            </w:pPr>
            <w:r>
              <w:rPr>
                <w:lang w:eastAsia="ar-SA"/>
              </w:rPr>
              <w:t>NARA</w:t>
            </w:r>
          </w:p>
        </w:tc>
        <w:tc>
          <w:tcPr>
            <w:tcW w:w="7740" w:type="dxa"/>
          </w:tcPr>
          <w:p w14:paraId="2898030F"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04ECA31E" w14:textId="77777777">
        <w:tc>
          <w:tcPr>
            <w:tcW w:w="1458" w:type="dxa"/>
          </w:tcPr>
          <w:p w14:paraId="034E7EE5" w14:textId="77777777" w:rsidR="00BC097A" w:rsidRDefault="00BC097A">
            <w:pPr>
              <w:snapToGrid w:val="0"/>
              <w:spacing w:before="120" w:after="120"/>
              <w:rPr>
                <w:lang w:eastAsia="ar-SA"/>
              </w:rPr>
            </w:pPr>
            <w:r>
              <w:rPr>
                <w:lang w:eastAsia="ar-SA"/>
              </w:rPr>
              <w:t>NIST</w:t>
            </w:r>
          </w:p>
        </w:tc>
        <w:tc>
          <w:tcPr>
            <w:tcW w:w="7740" w:type="dxa"/>
          </w:tcPr>
          <w:p w14:paraId="7566D454" w14:textId="77777777" w:rsidR="00BC097A" w:rsidRDefault="00BC097A">
            <w:pPr>
              <w:snapToGrid w:val="0"/>
              <w:spacing w:before="120" w:after="120"/>
              <w:rPr>
                <w:lang w:eastAsia="ar-SA"/>
              </w:rPr>
            </w:pPr>
            <w:r>
              <w:rPr>
                <w:lang w:eastAsia="ar-SA"/>
              </w:rPr>
              <w:t>National Institute of Standards and Technology</w:t>
            </w:r>
          </w:p>
        </w:tc>
      </w:tr>
      <w:tr w:rsidR="00BC097A" w14:paraId="1D281457" w14:textId="77777777">
        <w:tc>
          <w:tcPr>
            <w:tcW w:w="1458" w:type="dxa"/>
          </w:tcPr>
          <w:p w14:paraId="053A5F0A" w14:textId="77777777" w:rsidR="00BC097A" w:rsidRDefault="00BC097A">
            <w:pPr>
              <w:snapToGrid w:val="0"/>
              <w:spacing w:before="120" w:after="120"/>
              <w:rPr>
                <w:lang w:eastAsia="ar-SA"/>
              </w:rPr>
            </w:pPr>
            <w:r>
              <w:rPr>
                <w:lang w:eastAsia="ar-SA"/>
              </w:rPr>
              <w:t>NSA</w:t>
            </w:r>
          </w:p>
        </w:tc>
        <w:tc>
          <w:tcPr>
            <w:tcW w:w="7740" w:type="dxa"/>
          </w:tcPr>
          <w:p w14:paraId="2B5CAB65" w14:textId="77777777" w:rsidR="00BC097A" w:rsidRDefault="00BC097A">
            <w:pPr>
              <w:snapToGrid w:val="0"/>
              <w:spacing w:before="120" w:after="120"/>
              <w:rPr>
                <w:lang w:eastAsia="ar-SA"/>
              </w:rPr>
            </w:pPr>
            <w:r>
              <w:rPr>
                <w:lang w:eastAsia="ar-SA"/>
              </w:rPr>
              <w:t>National Security Agency</w:t>
            </w:r>
          </w:p>
        </w:tc>
      </w:tr>
      <w:tr w:rsidR="00BC097A" w14:paraId="11F1F1CB" w14:textId="77777777">
        <w:tc>
          <w:tcPr>
            <w:tcW w:w="1458" w:type="dxa"/>
          </w:tcPr>
          <w:p w14:paraId="25A10E7F" w14:textId="77777777" w:rsidR="00BC097A" w:rsidRDefault="00BC097A">
            <w:pPr>
              <w:snapToGrid w:val="0"/>
              <w:spacing w:before="120" w:after="120"/>
              <w:rPr>
                <w:lang w:eastAsia="ar-SA"/>
              </w:rPr>
            </w:pPr>
            <w:r>
              <w:rPr>
                <w:lang w:eastAsia="ar-SA"/>
              </w:rPr>
              <w:t>NSTISSI</w:t>
            </w:r>
          </w:p>
        </w:tc>
        <w:tc>
          <w:tcPr>
            <w:tcW w:w="7740" w:type="dxa"/>
          </w:tcPr>
          <w:p w14:paraId="2EB5DD27"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20FC29B3" w14:textId="77777777">
        <w:tc>
          <w:tcPr>
            <w:tcW w:w="1458" w:type="dxa"/>
          </w:tcPr>
          <w:p w14:paraId="09D5BD4F"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67CC3AE4"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6577D871" w14:textId="77777777">
        <w:tc>
          <w:tcPr>
            <w:tcW w:w="1458" w:type="dxa"/>
          </w:tcPr>
          <w:p w14:paraId="04D88EF3" w14:textId="77777777" w:rsidR="00BC097A" w:rsidRDefault="00BC097A">
            <w:pPr>
              <w:snapToGrid w:val="0"/>
              <w:spacing w:before="120" w:after="120"/>
              <w:rPr>
                <w:lang w:eastAsia="ar-SA"/>
              </w:rPr>
            </w:pPr>
            <w:r>
              <w:rPr>
                <w:lang w:eastAsia="ar-SA"/>
              </w:rPr>
              <w:t>OID</w:t>
            </w:r>
          </w:p>
        </w:tc>
        <w:tc>
          <w:tcPr>
            <w:tcW w:w="7740" w:type="dxa"/>
          </w:tcPr>
          <w:p w14:paraId="02F0A85E" w14:textId="77777777" w:rsidR="00BC097A" w:rsidRDefault="00BC097A">
            <w:pPr>
              <w:snapToGrid w:val="0"/>
              <w:spacing w:before="120" w:after="120"/>
              <w:rPr>
                <w:lang w:eastAsia="ar-SA"/>
              </w:rPr>
            </w:pPr>
            <w:r>
              <w:rPr>
                <w:lang w:eastAsia="ar-SA"/>
              </w:rPr>
              <w:t>Object Identifier</w:t>
            </w:r>
          </w:p>
        </w:tc>
      </w:tr>
      <w:tr w:rsidR="00A74AC8" w14:paraId="63BC4E79" w14:textId="77777777" w:rsidTr="00631BB5">
        <w:tc>
          <w:tcPr>
            <w:tcW w:w="1458" w:type="dxa"/>
          </w:tcPr>
          <w:p w14:paraId="41B74D08" w14:textId="77777777" w:rsidR="00A74AC8" w:rsidRDefault="00A74AC8" w:rsidP="00631BB5">
            <w:pPr>
              <w:snapToGrid w:val="0"/>
              <w:spacing w:before="120" w:after="120"/>
              <w:rPr>
                <w:lang w:eastAsia="ar-SA"/>
              </w:rPr>
            </w:pPr>
            <w:r>
              <w:rPr>
                <w:lang w:eastAsia="ar-SA"/>
              </w:rPr>
              <w:t>PCI</w:t>
            </w:r>
          </w:p>
        </w:tc>
        <w:tc>
          <w:tcPr>
            <w:tcW w:w="7740" w:type="dxa"/>
          </w:tcPr>
          <w:p w14:paraId="3012FE8E" w14:textId="77777777" w:rsidR="00A74AC8" w:rsidRDefault="00A74AC8" w:rsidP="00631BB5">
            <w:pPr>
              <w:snapToGrid w:val="0"/>
              <w:spacing w:before="120" w:after="120"/>
              <w:rPr>
                <w:lang w:eastAsia="ar-SA"/>
              </w:rPr>
            </w:pPr>
            <w:r>
              <w:rPr>
                <w:lang w:eastAsia="ar-SA"/>
              </w:rPr>
              <w:t>PIV Card Issuer</w:t>
            </w:r>
          </w:p>
        </w:tc>
      </w:tr>
      <w:tr w:rsidR="00BC097A" w14:paraId="0A3B1536" w14:textId="77777777">
        <w:tc>
          <w:tcPr>
            <w:tcW w:w="1458" w:type="dxa"/>
          </w:tcPr>
          <w:p w14:paraId="4A1B5D56" w14:textId="77777777" w:rsidR="00BC097A" w:rsidRDefault="00BC097A">
            <w:pPr>
              <w:snapToGrid w:val="0"/>
              <w:spacing w:before="120" w:after="120"/>
              <w:rPr>
                <w:lang w:eastAsia="ar-SA"/>
              </w:rPr>
            </w:pPr>
            <w:r>
              <w:rPr>
                <w:lang w:eastAsia="ar-SA"/>
              </w:rPr>
              <w:t>PIN</w:t>
            </w:r>
          </w:p>
        </w:tc>
        <w:tc>
          <w:tcPr>
            <w:tcW w:w="7740" w:type="dxa"/>
          </w:tcPr>
          <w:p w14:paraId="16D87CDE" w14:textId="77777777" w:rsidR="00BC097A" w:rsidRDefault="00BC097A">
            <w:pPr>
              <w:snapToGrid w:val="0"/>
              <w:spacing w:before="120" w:after="120"/>
              <w:rPr>
                <w:lang w:eastAsia="ar-SA"/>
              </w:rPr>
            </w:pPr>
            <w:r>
              <w:rPr>
                <w:lang w:eastAsia="ar-SA"/>
              </w:rPr>
              <w:t>Personal Identification Number</w:t>
            </w:r>
          </w:p>
        </w:tc>
      </w:tr>
      <w:tr w:rsidR="00BC097A" w14:paraId="7AE4BE74" w14:textId="77777777">
        <w:tc>
          <w:tcPr>
            <w:tcW w:w="1458" w:type="dxa"/>
          </w:tcPr>
          <w:p w14:paraId="17A973D0" w14:textId="77777777" w:rsidR="00BC097A" w:rsidRDefault="00BC097A">
            <w:pPr>
              <w:snapToGrid w:val="0"/>
              <w:spacing w:before="120" w:after="120"/>
              <w:rPr>
                <w:lang w:eastAsia="ar-SA"/>
              </w:rPr>
            </w:pPr>
            <w:r>
              <w:rPr>
                <w:lang w:eastAsia="ar-SA"/>
              </w:rPr>
              <w:t>PIV</w:t>
            </w:r>
          </w:p>
        </w:tc>
        <w:tc>
          <w:tcPr>
            <w:tcW w:w="7740" w:type="dxa"/>
          </w:tcPr>
          <w:p w14:paraId="5ACCB912" w14:textId="77777777" w:rsidR="00BC097A" w:rsidRDefault="00BC097A">
            <w:pPr>
              <w:snapToGrid w:val="0"/>
              <w:spacing w:before="120" w:after="120"/>
              <w:rPr>
                <w:lang w:eastAsia="ar-SA"/>
              </w:rPr>
            </w:pPr>
            <w:r>
              <w:rPr>
                <w:lang w:eastAsia="ar-SA"/>
              </w:rPr>
              <w:t>Personal Identity Verification</w:t>
            </w:r>
          </w:p>
        </w:tc>
      </w:tr>
      <w:tr w:rsidR="00BC097A" w14:paraId="620E7275" w14:textId="77777777">
        <w:tc>
          <w:tcPr>
            <w:tcW w:w="1458" w:type="dxa"/>
          </w:tcPr>
          <w:p w14:paraId="346B5CF4" w14:textId="77777777" w:rsidR="00BC097A" w:rsidRDefault="00BC097A">
            <w:pPr>
              <w:snapToGrid w:val="0"/>
              <w:spacing w:before="120" w:after="120"/>
              <w:rPr>
                <w:lang w:eastAsia="ar-SA"/>
              </w:rPr>
            </w:pPr>
            <w:r>
              <w:rPr>
                <w:lang w:eastAsia="ar-SA"/>
              </w:rPr>
              <w:t>PKCS</w:t>
            </w:r>
          </w:p>
        </w:tc>
        <w:tc>
          <w:tcPr>
            <w:tcW w:w="7740" w:type="dxa"/>
          </w:tcPr>
          <w:p w14:paraId="15D9DD60" w14:textId="77777777" w:rsidR="00BC097A" w:rsidRDefault="00BC097A">
            <w:pPr>
              <w:snapToGrid w:val="0"/>
              <w:spacing w:before="120" w:after="120"/>
              <w:rPr>
                <w:lang w:eastAsia="ar-SA"/>
              </w:rPr>
            </w:pPr>
            <w:r>
              <w:rPr>
                <w:lang w:eastAsia="ar-SA"/>
              </w:rPr>
              <w:t>Public Key Cryptography Standards</w:t>
            </w:r>
          </w:p>
        </w:tc>
      </w:tr>
      <w:tr w:rsidR="00BC097A" w14:paraId="13254C11" w14:textId="77777777">
        <w:tc>
          <w:tcPr>
            <w:tcW w:w="1458" w:type="dxa"/>
          </w:tcPr>
          <w:p w14:paraId="5F49D063" w14:textId="77777777" w:rsidR="00BC097A" w:rsidRDefault="00BC097A">
            <w:pPr>
              <w:snapToGrid w:val="0"/>
              <w:spacing w:before="120" w:after="120"/>
              <w:rPr>
                <w:lang w:eastAsia="ar-SA"/>
              </w:rPr>
            </w:pPr>
            <w:r>
              <w:rPr>
                <w:lang w:eastAsia="ar-SA"/>
              </w:rPr>
              <w:t>PKI</w:t>
            </w:r>
          </w:p>
        </w:tc>
        <w:tc>
          <w:tcPr>
            <w:tcW w:w="7740" w:type="dxa"/>
          </w:tcPr>
          <w:p w14:paraId="2DCC56A9" w14:textId="77777777" w:rsidR="00BC097A" w:rsidRDefault="00BC097A">
            <w:pPr>
              <w:snapToGrid w:val="0"/>
              <w:spacing w:before="120" w:after="120"/>
              <w:rPr>
                <w:lang w:eastAsia="ar-SA"/>
              </w:rPr>
            </w:pPr>
            <w:r>
              <w:rPr>
                <w:lang w:eastAsia="ar-SA"/>
              </w:rPr>
              <w:t>Public Key Infrastructure</w:t>
            </w:r>
          </w:p>
        </w:tc>
      </w:tr>
      <w:tr w:rsidR="00BC097A" w14:paraId="4820DF6C" w14:textId="77777777">
        <w:tc>
          <w:tcPr>
            <w:tcW w:w="1458" w:type="dxa"/>
          </w:tcPr>
          <w:p w14:paraId="18E3E445" w14:textId="77777777" w:rsidR="00BC097A" w:rsidRDefault="00BC097A">
            <w:pPr>
              <w:snapToGrid w:val="0"/>
              <w:spacing w:before="120" w:after="120"/>
              <w:rPr>
                <w:lang w:eastAsia="ar-SA"/>
              </w:rPr>
            </w:pPr>
            <w:r>
              <w:rPr>
                <w:lang w:eastAsia="ar-SA"/>
              </w:rPr>
              <w:t>PKIX</w:t>
            </w:r>
          </w:p>
        </w:tc>
        <w:tc>
          <w:tcPr>
            <w:tcW w:w="7740" w:type="dxa"/>
          </w:tcPr>
          <w:p w14:paraId="79B8F877" w14:textId="77777777" w:rsidR="00BC097A" w:rsidRDefault="00BC097A">
            <w:pPr>
              <w:snapToGrid w:val="0"/>
              <w:spacing w:before="120" w:after="120"/>
              <w:rPr>
                <w:lang w:eastAsia="ar-SA"/>
              </w:rPr>
            </w:pPr>
            <w:r>
              <w:rPr>
                <w:lang w:eastAsia="ar-SA"/>
              </w:rPr>
              <w:t>Public Key Infrastructure X.509</w:t>
            </w:r>
          </w:p>
        </w:tc>
      </w:tr>
      <w:tr w:rsidR="00BC097A" w14:paraId="760F00D9" w14:textId="77777777">
        <w:tc>
          <w:tcPr>
            <w:tcW w:w="1458" w:type="dxa"/>
          </w:tcPr>
          <w:p w14:paraId="3028052E" w14:textId="77777777" w:rsidR="00BC097A" w:rsidRDefault="00BC097A">
            <w:pPr>
              <w:snapToGrid w:val="0"/>
              <w:spacing w:before="120" w:after="120"/>
              <w:rPr>
                <w:lang w:eastAsia="ar-SA"/>
              </w:rPr>
            </w:pPr>
            <w:r>
              <w:rPr>
                <w:lang w:eastAsia="ar-SA"/>
              </w:rPr>
              <w:t>PSS</w:t>
            </w:r>
          </w:p>
        </w:tc>
        <w:tc>
          <w:tcPr>
            <w:tcW w:w="7740" w:type="dxa"/>
          </w:tcPr>
          <w:p w14:paraId="0A5B927A" w14:textId="77777777" w:rsidR="00BC097A" w:rsidRDefault="00BC097A">
            <w:pPr>
              <w:snapToGrid w:val="0"/>
              <w:spacing w:before="120" w:after="120"/>
              <w:rPr>
                <w:lang w:eastAsia="ar-SA"/>
              </w:rPr>
            </w:pPr>
            <w:r>
              <w:rPr>
                <w:lang w:eastAsia="ar-SA"/>
              </w:rPr>
              <w:t>Probabilistic Signature Scheme</w:t>
            </w:r>
          </w:p>
        </w:tc>
      </w:tr>
      <w:tr w:rsidR="00BC097A" w14:paraId="5E770B33" w14:textId="77777777">
        <w:tc>
          <w:tcPr>
            <w:tcW w:w="1458" w:type="dxa"/>
          </w:tcPr>
          <w:p w14:paraId="38A07D51" w14:textId="77777777" w:rsidR="00BC097A" w:rsidRDefault="00BC097A">
            <w:pPr>
              <w:snapToGrid w:val="0"/>
              <w:spacing w:before="120" w:after="120"/>
              <w:rPr>
                <w:lang w:eastAsia="ar-SA"/>
              </w:rPr>
            </w:pPr>
            <w:r>
              <w:rPr>
                <w:lang w:eastAsia="ar-SA"/>
              </w:rPr>
              <w:t>RA</w:t>
            </w:r>
          </w:p>
        </w:tc>
        <w:tc>
          <w:tcPr>
            <w:tcW w:w="7740" w:type="dxa"/>
          </w:tcPr>
          <w:p w14:paraId="7FF46942" w14:textId="77777777" w:rsidR="00BC097A" w:rsidRDefault="00BC097A">
            <w:pPr>
              <w:snapToGrid w:val="0"/>
              <w:spacing w:before="120" w:after="120"/>
              <w:rPr>
                <w:lang w:eastAsia="ar-SA"/>
              </w:rPr>
            </w:pPr>
            <w:r>
              <w:rPr>
                <w:lang w:eastAsia="ar-SA"/>
              </w:rPr>
              <w:t>Registration Authority</w:t>
            </w:r>
          </w:p>
        </w:tc>
      </w:tr>
      <w:tr w:rsidR="00BC097A" w14:paraId="3FA2CEF9" w14:textId="77777777">
        <w:tc>
          <w:tcPr>
            <w:tcW w:w="1458" w:type="dxa"/>
          </w:tcPr>
          <w:p w14:paraId="17F597E5" w14:textId="77777777" w:rsidR="00BC097A" w:rsidRDefault="00BC097A">
            <w:pPr>
              <w:snapToGrid w:val="0"/>
              <w:spacing w:before="120" w:after="120"/>
              <w:rPr>
                <w:lang w:eastAsia="ar-SA"/>
              </w:rPr>
            </w:pPr>
            <w:r>
              <w:rPr>
                <w:lang w:eastAsia="ar-SA"/>
              </w:rPr>
              <w:t>RDN</w:t>
            </w:r>
          </w:p>
        </w:tc>
        <w:tc>
          <w:tcPr>
            <w:tcW w:w="7740" w:type="dxa"/>
          </w:tcPr>
          <w:p w14:paraId="43D0E30A" w14:textId="77777777" w:rsidR="00BC097A" w:rsidRDefault="00BC097A">
            <w:pPr>
              <w:snapToGrid w:val="0"/>
              <w:spacing w:before="120" w:after="120"/>
              <w:rPr>
                <w:lang w:eastAsia="ar-SA"/>
              </w:rPr>
            </w:pPr>
            <w:r>
              <w:rPr>
                <w:lang w:eastAsia="ar-SA"/>
              </w:rPr>
              <w:t>Relative Distinguished Name</w:t>
            </w:r>
          </w:p>
        </w:tc>
      </w:tr>
      <w:tr w:rsidR="00BC097A" w14:paraId="04FE91E9" w14:textId="77777777">
        <w:tc>
          <w:tcPr>
            <w:tcW w:w="1458" w:type="dxa"/>
          </w:tcPr>
          <w:p w14:paraId="63EB0637" w14:textId="77777777" w:rsidR="00BC097A" w:rsidRDefault="00BC097A">
            <w:pPr>
              <w:snapToGrid w:val="0"/>
              <w:spacing w:before="120" w:after="120"/>
              <w:rPr>
                <w:lang w:eastAsia="ar-SA"/>
              </w:rPr>
            </w:pPr>
            <w:r>
              <w:rPr>
                <w:lang w:eastAsia="ar-SA"/>
              </w:rPr>
              <w:t>RFC</w:t>
            </w:r>
          </w:p>
        </w:tc>
        <w:tc>
          <w:tcPr>
            <w:tcW w:w="7740" w:type="dxa"/>
          </w:tcPr>
          <w:p w14:paraId="4A5A4B10" w14:textId="77777777" w:rsidR="00BC097A" w:rsidRDefault="00BC097A">
            <w:pPr>
              <w:snapToGrid w:val="0"/>
              <w:spacing w:before="120" w:after="120"/>
              <w:rPr>
                <w:lang w:eastAsia="ar-SA"/>
              </w:rPr>
            </w:pPr>
            <w:r>
              <w:rPr>
                <w:lang w:eastAsia="ar-SA"/>
              </w:rPr>
              <w:t>Request For Comments</w:t>
            </w:r>
          </w:p>
        </w:tc>
      </w:tr>
      <w:tr w:rsidR="00BC097A" w14:paraId="4959B0F9" w14:textId="77777777">
        <w:tc>
          <w:tcPr>
            <w:tcW w:w="1458" w:type="dxa"/>
          </w:tcPr>
          <w:p w14:paraId="35305D1B" w14:textId="77777777" w:rsidR="00BC097A" w:rsidRDefault="00BC097A">
            <w:pPr>
              <w:snapToGrid w:val="0"/>
              <w:spacing w:before="120" w:after="120"/>
              <w:rPr>
                <w:lang w:eastAsia="ar-SA"/>
              </w:rPr>
            </w:pPr>
            <w:r>
              <w:rPr>
                <w:lang w:eastAsia="ar-SA"/>
              </w:rPr>
              <w:t>RSA</w:t>
            </w:r>
          </w:p>
        </w:tc>
        <w:tc>
          <w:tcPr>
            <w:tcW w:w="7740" w:type="dxa"/>
          </w:tcPr>
          <w:p w14:paraId="1B7096E6" w14:textId="77777777" w:rsidR="00BC097A" w:rsidRDefault="00BC097A">
            <w:pPr>
              <w:snapToGrid w:val="0"/>
              <w:spacing w:before="120" w:after="120"/>
              <w:rPr>
                <w:lang w:eastAsia="ar-SA"/>
              </w:rPr>
            </w:pPr>
            <w:r>
              <w:rPr>
                <w:lang w:eastAsia="ar-SA"/>
              </w:rPr>
              <w:t>Rivest-Shamir-Adleman (encryption algorithm)</w:t>
            </w:r>
          </w:p>
        </w:tc>
      </w:tr>
      <w:tr w:rsidR="00BC097A" w14:paraId="602CFE3F" w14:textId="77777777">
        <w:tc>
          <w:tcPr>
            <w:tcW w:w="1458" w:type="dxa"/>
          </w:tcPr>
          <w:p w14:paraId="10E71BDF" w14:textId="77777777" w:rsidR="00BC097A" w:rsidRDefault="00BC097A">
            <w:pPr>
              <w:snapToGrid w:val="0"/>
              <w:spacing w:before="120" w:after="120"/>
              <w:rPr>
                <w:lang w:eastAsia="ar-SA"/>
              </w:rPr>
            </w:pPr>
            <w:r>
              <w:rPr>
                <w:lang w:eastAsia="ar-SA"/>
              </w:rPr>
              <w:t>RSASSA</w:t>
            </w:r>
          </w:p>
        </w:tc>
        <w:tc>
          <w:tcPr>
            <w:tcW w:w="7740" w:type="dxa"/>
          </w:tcPr>
          <w:p w14:paraId="0D250492" w14:textId="77777777" w:rsidR="00BC097A" w:rsidRDefault="00BC097A">
            <w:pPr>
              <w:snapToGrid w:val="0"/>
              <w:spacing w:before="120" w:after="120"/>
              <w:rPr>
                <w:lang w:eastAsia="ar-SA"/>
              </w:rPr>
            </w:pPr>
            <w:r>
              <w:rPr>
                <w:lang w:eastAsia="ar-SA"/>
              </w:rPr>
              <w:t>RSA Signature Scheme with Appendix</w:t>
            </w:r>
          </w:p>
        </w:tc>
      </w:tr>
      <w:tr w:rsidR="00BC097A" w14:paraId="56AA9A66" w14:textId="77777777">
        <w:tc>
          <w:tcPr>
            <w:tcW w:w="1458" w:type="dxa"/>
          </w:tcPr>
          <w:p w14:paraId="3922B358" w14:textId="77777777" w:rsidR="00BC097A" w:rsidRDefault="00BC097A">
            <w:pPr>
              <w:snapToGrid w:val="0"/>
              <w:spacing w:before="120" w:after="120"/>
              <w:rPr>
                <w:lang w:eastAsia="ar-SA"/>
              </w:rPr>
            </w:pPr>
            <w:r>
              <w:rPr>
                <w:lang w:eastAsia="ar-SA"/>
              </w:rPr>
              <w:lastRenderedPageBreak/>
              <w:t>SHA</w:t>
            </w:r>
          </w:p>
        </w:tc>
        <w:tc>
          <w:tcPr>
            <w:tcW w:w="7740" w:type="dxa"/>
          </w:tcPr>
          <w:p w14:paraId="0347057F" w14:textId="77777777" w:rsidR="00BC097A" w:rsidRDefault="00BC097A">
            <w:pPr>
              <w:snapToGrid w:val="0"/>
              <w:spacing w:before="120" w:after="120"/>
              <w:rPr>
                <w:lang w:eastAsia="ar-SA"/>
              </w:rPr>
            </w:pPr>
            <w:r>
              <w:rPr>
                <w:lang w:eastAsia="ar-SA"/>
              </w:rPr>
              <w:t>Secure Hash Algorithm</w:t>
            </w:r>
          </w:p>
        </w:tc>
      </w:tr>
      <w:tr w:rsidR="00BC097A" w14:paraId="690FC045" w14:textId="77777777">
        <w:tc>
          <w:tcPr>
            <w:tcW w:w="1458" w:type="dxa"/>
          </w:tcPr>
          <w:p w14:paraId="69F21CE9" w14:textId="77777777" w:rsidR="00BC097A" w:rsidRDefault="00BC097A">
            <w:pPr>
              <w:snapToGrid w:val="0"/>
              <w:spacing w:before="120" w:after="120"/>
              <w:rPr>
                <w:lang w:eastAsia="ar-SA"/>
              </w:rPr>
            </w:pPr>
            <w:r>
              <w:rPr>
                <w:lang w:eastAsia="ar-SA"/>
              </w:rPr>
              <w:t>S/MIME</w:t>
            </w:r>
          </w:p>
        </w:tc>
        <w:tc>
          <w:tcPr>
            <w:tcW w:w="7740" w:type="dxa"/>
          </w:tcPr>
          <w:p w14:paraId="084C1008" w14:textId="77777777" w:rsidR="00BC097A" w:rsidRDefault="00BC097A">
            <w:pPr>
              <w:snapToGrid w:val="0"/>
              <w:spacing w:before="120" w:after="120"/>
              <w:rPr>
                <w:lang w:eastAsia="ar-SA"/>
              </w:rPr>
            </w:pPr>
            <w:r>
              <w:rPr>
                <w:lang w:eastAsia="ar-SA"/>
              </w:rPr>
              <w:t>Secure/Multipurpose Internet Mail Extensions</w:t>
            </w:r>
          </w:p>
        </w:tc>
      </w:tr>
      <w:tr w:rsidR="00BC097A" w14:paraId="4817B647" w14:textId="77777777">
        <w:tc>
          <w:tcPr>
            <w:tcW w:w="1458" w:type="dxa"/>
          </w:tcPr>
          <w:p w14:paraId="1C500E34" w14:textId="77777777" w:rsidR="00BC097A" w:rsidRDefault="00BC097A">
            <w:pPr>
              <w:snapToGrid w:val="0"/>
              <w:spacing w:before="120" w:after="120"/>
              <w:rPr>
                <w:lang w:eastAsia="ar-SA"/>
              </w:rPr>
            </w:pPr>
            <w:r>
              <w:rPr>
                <w:lang w:eastAsia="ar-SA"/>
              </w:rPr>
              <w:t>SP</w:t>
            </w:r>
          </w:p>
        </w:tc>
        <w:tc>
          <w:tcPr>
            <w:tcW w:w="7740" w:type="dxa"/>
          </w:tcPr>
          <w:p w14:paraId="463DB363" w14:textId="77777777" w:rsidR="00BC097A" w:rsidRDefault="00BC097A">
            <w:pPr>
              <w:snapToGrid w:val="0"/>
              <w:spacing w:before="120" w:after="120"/>
              <w:rPr>
                <w:lang w:eastAsia="ar-SA"/>
              </w:rPr>
            </w:pPr>
            <w:r>
              <w:rPr>
                <w:lang w:eastAsia="ar-SA"/>
              </w:rPr>
              <w:t>Special Publication</w:t>
            </w:r>
          </w:p>
        </w:tc>
      </w:tr>
      <w:tr w:rsidR="00BC097A" w14:paraId="02288C35" w14:textId="77777777">
        <w:tc>
          <w:tcPr>
            <w:tcW w:w="1458" w:type="dxa"/>
          </w:tcPr>
          <w:p w14:paraId="50B8AF6A" w14:textId="77777777" w:rsidR="00BC097A" w:rsidRDefault="00BC097A">
            <w:pPr>
              <w:snapToGrid w:val="0"/>
              <w:spacing w:before="120" w:after="120"/>
              <w:rPr>
                <w:lang w:eastAsia="ar-SA"/>
              </w:rPr>
            </w:pPr>
            <w:r>
              <w:rPr>
                <w:lang w:eastAsia="ar-SA"/>
              </w:rPr>
              <w:t>SSL</w:t>
            </w:r>
          </w:p>
        </w:tc>
        <w:tc>
          <w:tcPr>
            <w:tcW w:w="7740" w:type="dxa"/>
          </w:tcPr>
          <w:p w14:paraId="582E4561" w14:textId="77777777" w:rsidR="00BC097A" w:rsidRDefault="00BC097A">
            <w:pPr>
              <w:snapToGrid w:val="0"/>
              <w:spacing w:before="120" w:after="120"/>
              <w:rPr>
                <w:lang w:eastAsia="ar-SA"/>
              </w:rPr>
            </w:pPr>
            <w:r>
              <w:rPr>
                <w:lang w:eastAsia="ar-SA"/>
              </w:rPr>
              <w:t>Secure Sockets Layer</w:t>
            </w:r>
          </w:p>
        </w:tc>
      </w:tr>
      <w:tr w:rsidR="001608CB" w14:paraId="3E201849" w14:textId="77777777">
        <w:trPr>
          <w:trHeight w:val="516"/>
        </w:trPr>
        <w:tc>
          <w:tcPr>
            <w:tcW w:w="1458" w:type="dxa"/>
          </w:tcPr>
          <w:p w14:paraId="68978B4B" w14:textId="77777777" w:rsidR="001608CB" w:rsidRDefault="001608CB">
            <w:pPr>
              <w:snapToGrid w:val="0"/>
              <w:spacing w:before="120" w:after="120"/>
              <w:ind w:right="-288"/>
              <w:rPr>
                <w:lang w:eastAsia="ar-SA"/>
              </w:rPr>
            </w:pPr>
            <w:r>
              <w:rPr>
                <w:lang w:eastAsia="ar-SA"/>
              </w:rPr>
              <w:t>SSP-REP</w:t>
            </w:r>
          </w:p>
        </w:tc>
        <w:tc>
          <w:tcPr>
            <w:tcW w:w="7740" w:type="dxa"/>
          </w:tcPr>
          <w:p w14:paraId="18C7A560"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43187E42" w14:textId="77777777">
        <w:trPr>
          <w:trHeight w:val="516"/>
        </w:trPr>
        <w:tc>
          <w:tcPr>
            <w:tcW w:w="1458" w:type="dxa"/>
          </w:tcPr>
          <w:p w14:paraId="70507C23" w14:textId="77777777" w:rsidR="00BE64D0" w:rsidRDefault="00BE64D0">
            <w:pPr>
              <w:snapToGrid w:val="0"/>
              <w:spacing w:before="120" w:after="120"/>
              <w:ind w:right="-288"/>
              <w:rPr>
                <w:lang w:eastAsia="ar-SA"/>
              </w:rPr>
            </w:pPr>
            <w:r>
              <w:rPr>
                <w:lang w:eastAsia="ar-SA"/>
              </w:rPr>
              <w:t>TSA</w:t>
            </w:r>
          </w:p>
        </w:tc>
        <w:tc>
          <w:tcPr>
            <w:tcW w:w="7740" w:type="dxa"/>
          </w:tcPr>
          <w:p w14:paraId="5AB73FD4"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784CD324" w14:textId="77777777">
        <w:trPr>
          <w:trHeight w:val="516"/>
        </w:trPr>
        <w:tc>
          <w:tcPr>
            <w:tcW w:w="1458" w:type="dxa"/>
          </w:tcPr>
          <w:p w14:paraId="1DB08671" w14:textId="77777777" w:rsidR="00BC097A" w:rsidRDefault="00BC097A">
            <w:pPr>
              <w:snapToGrid w:val="0"/>
              <w:spacing w:before="120" w:after="120"/>
              <w:ind w:right="-288"/>
              <w:rPr>
                <w:lang w:eastAsia="ar-SA"/>
              </w:rPr>
            </w:pPr>
            <w:r>
              <w:rPr>
                <w:lang w:eastAsia="ar-SA"/>
              </w:rPr>
              <w:t>UPS</w:t>
            </w:r>
          </w:p>
        </w:tc>
        <w:tc>
          <w:tcPr>
            <w:tcW w:w="7740" w:type="dxa"/>
          </w:tcPr>
          <w:p w14:paraId="18225613" w14:textId="77777777" w:rsidR="00BC097A" w:rsidRDefault="00BC097A">
            <w:pPr>
              <w:snapToGrid w:val="0"/>
              <w:spacing w:before="120" w:after="120"/>
              <w:rPr>
                <w:lang w:eastAsia="ar-SA"/>
              </w:rPr>
            </w:pPr>
            <w:r>
              <w:rPr>
                <w:lang w:eastAsia="ar-SA"/>
              </w:rPr>
              <w:t>Uninterrupted Power Supply</w:t>
            </w:r>
          </w:p>
        </w:tc>
      </w:tr>
      <w:tr w:rsidR="00BC097A" w14:paraId="099F7F18" w14:textId="77777777">
        <w:tc>
          <w:tcPr>
            <w:tcW w:w="1458" w:type="dxa"/>
          </w:tcPr>
          <w:p w14:paraId="364D0DC8" w14:textId="77777777" w:rsidR="00BC097A" w:rsidRDefault="00BC097A">
            <w:pPr>
              <w:snapToGrid w:val="0"/>
              <w:spacing w:before="120" w:after="120"/>
              <w:rPr>
                <w:lang w:eastAsia="ar-SA"/>
              </w:rPr>
            </w:pPr>
            <w:r>
              <w:rPr>
                <w:lang w:eastAsia="ar-SA"/>
              </w:rPr>
              <w:t>URL</w:t>
            </w:r>
          </w:p>
        </w:tc>
        <w:tc>
          <w:tcPr>
            <w:tcW w:w="7740" w:type="dxa"/>
          </w:tcPr>
          <w:p w14:paraId="45167551" w14:textId="77777777" w:rsidR="00BC097A" w:rsidRDefault="00BC097A">
            <w:pPr>
              <w:snapToGrid w:val="0"/>
              <w:spacing w:before="120" w:after="120"/>
              <w:rPr>
                <w:lang w:eastAsia="ar-SA"/>
              </w:rPr>
            </w:pPr>
            <w:r>
              <w:rPr>
                <w:lang w:eastAsia="ar-SA"/>
              </w:rPr>
              <w:t>Uniform Resource Locator</w:t>
            </w:r>
          </w:p>
        </w:tc>
      </w:tr>
      <w:tr w:rsidR="00BC097A" w14:paraId="0743452A" w14:textId="77777777">
        <w:tc>
          <w:tcPr>
            <w:tcW w:w="1458" w:type="dxa"/>
          </w:tcPr>
          <w:p w14:paraId="46DB66F4" w14:textId="77777777" w:rsidR="00BC097A" w:rsidRDefault="00BC097A">
            <w:pPr>
              <w:snapToGrid w:val="0"/>
              <w:spacing w:before="120" w:after="120"/>
              <w:rPr>
                <w:lang w:eastAsia="ar-SA"/>
              </w:rPr>
            </w:pPr>
            <w:r>
              <w:rPr>
                <w:lang w:eastAsia="ar-SA"/>
              </w:rPr>
              <w:t>U.S.C.</w:t>
            </w:r>
          </w:p>
        </w:tc>
        <w:tc>
          <w:tcPr>
            <w:tcW w:w="7740" w:type="dxa"/>
          </w:tcPr>
          <w:p w14:paraId="6A09710F" w14:textId="77777777" w:rsidR="00BC097A" w:rsidRDefault="00BC097A">
            <w:pPr>
              <w:snapToGrid w:val="0"/>
              <w:spacing w:before="120" w:after="120"/>
              <w:rPr>
                <w:lang w:eastAsia="ar-SA"/>
              </w:rPr>
            </w:pPr>
            <w:r>
              <w:rPr>
                <w:lang w:eastAsia="ar-SA"/>
              </w:rPr>
              <w:t>United States Code</w:t>
            </w:r>
          </w:p>
        </w:tc>
      </w:tr>
      <w:tr w:rsidR="00BC097A" w14:paraId="4635DE96" w14:textId="77777777">
        <w:tc>
          <w:tcPr>
            <w:tcW w:w="1458" w:type="dxa"/>
          </w:tcPr>
          <w:p w14:paraId="3AC10146" w14:textId="77777777" w:rsidR="00BC097A" w:rsidRDefault="00650CF4">
            <w:pPr>
              <w:snapToGrid w:val="0"/>
              <w:spacing w:before="120" w:after="120"/>
              <w:rPr>
                <w:lang w:eastAsia="ar-SA"/>
              </w:rPr>
            </w:pPr>
            <w:r>
              <w:rPr>
                <w:lang w:eastAsia="ar-SA"/>
              </w:rPr>
              <w:t>UUID</w:t>
            </w:r>
          </w:p>
        </w:tc>
        <w:tc>
          <w:tcPr>
            <w:tcW w:w="7740" w:type="dxa"/>
          </w:tcPr>
          <w:p w14:paraId="195AA9EE" w14:textId="77777777" w:rsidR="00BC097A" w:rsidRDefault="00650CF4">
            <w:pPr>
              <w:snapToGrid w:val="0"/>
              <w:spacing w:before="120" w:after="120"/>
              <w:rPr>
                <w:lang w:eastAsia="ar-SA"/>
              </w:rPr>
            </w:pPr>
            <w:r>
              <w:rPr>
                <w:lang w:eastAsia="ar-SA"/>
              </w:rPr>
              <w:t>Universal Unique Identifier</w:t>
            </w:r>
          </w:p>
        </w:tc>
      </w:tr>
      <w:tr w:rsidR="00650CF4" w14:paraId="6255251B" w14:textId="77777777">
        <w:tc>
          <w:tcPr>
            <w:tcW w:w="1458" w:type="dxa"/>
          </w:tcPr>
          <w:p w14:paraId="1BA8F324" w14:textId="77777777" w:rsidR="00650CF4" w:rsidRDefault="00650CF4">
            <w:pPr>
              <w:snapToGrid w:val="0"/>
              <w:spacing w:before="120" w:after="120"/>
              <w:rPr>
                <w:lang w:eastAsia="ar-SA"/>
              </w:rPr>
            </w:pPr>
            <w:r>
              <w:rPr>
                <w:lang w:eastAsia="ar-SA"/>
              </w:rPr>
              <w:t>WWW</w:t>
            </w:r>
          </w:p>
        </w:tc>
        <w:tc>
          <w:tcPr>
            <w:tcW w:w="7740" w:type="dxa"/>
          </w:tcPr>
          <w:p w14:paraId="3B846CF7" w14:textId="77777777" w:rsidR="0060080C" w:rsidRDefault="00650CF4">
            <w:pPr>
              <w:snapToGrid w:val="0"/>
              <w:spacing w:before="120" w:after="120"/>
              <w:rPr>
                <w:lang w:eastAsia="ar-SA"/>
              </w:rPr>
            </w:pPr>
            <w:r>
              <w:rPr>
                <w:lang w:eastAsia="ar-SA"/>
              </w:rPr>
              <w:t>World Wide Web</w:t>
            </w:r>
          </w:p>
        </w:tc>
      </w:tr>
    </w:tbl>
    <w:p w14:paraId="777D73CB" w14:textId="77777777" w:rsidR="003B6713" w:rsidRDefault="003B6713" w:rsidP="003B6713">
      <w:pPr>
        <w:pStyle w:val="Heading1"/>
        <w:numPr>
          <w:ilvl w:val="0"/>
          <w:numId w:val="0"/>
        </w:numPr>
        <w:tabs>
          <w:tab w:val="left" w:pos="540"/>
        </w:tabs>
        <w:spacing w:before="600"/>
        <w:ind w:left="540"/>
        <w:rPr>
          <w:lang w:eastAsia="ar-SA"/>
        </w:rPr>
      </w:pPr>
      <w:bookmarkStart w:id="640" w:name="_Toc280344011"/>
    </w:p>
    <w:p w14:paraId="22D01DAC"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1" w:name="_Toc418776994"/>
      <w:r w:rsidR="00BC097A">
        <w:rPr>
          <w:lang w:eastAsia="ar-SA"/>
        </w:rPr>
        <w:lastRenderedPageBreak/>
        <w:t>Glossary</w:t>
      </w:r>
      <w:bookmarkEnd w:id="640"/>
      <w:bookmarkEnd w:id="641"/>
    </w:p>
    <w:tbl>
      <w:tblPr>
        <w:tblW w:w="9818" w:type="dxa"/>
        <w:tblLayout w:type="fixed"/>
        <w:tblLook w:val="0000" w:firstRow="0" w:lastRow="0" w:firstColumn="0" w:lastColumn="0" w:noHBand="0" w:noVBand="0"/>
      </w:tblPr>
      <w:tblGrid>
        <w:gridCol w:w="2943"/>
        <w:gridCol w:w="6875"/>
      </w:tblGrid>
      <w:tr w:rsidR="00BC097A" w14:paraId="53F282A6" w14:textId="77777777" w:rsidTr="002701C6">
        <w:tc>
          <w:tcPr>
            <w:tcW w:w="2943" w:type="dxa"/>
          </w:tcPr>
          <w:p w14:paraId="250F0AC1" w14:textId="77777777" w:rsidR="00BC097A" w:rsidRDefault="00BC097A">
            <w:pPr>
              <w:snapToGrid w:val="0"/>
              <w:rPr>
                <w:lang w:eastAsia="ar-SA"/>
              </w:rPr>
            </w:pPr>
            <w:r>
              <w:rPr>
                <w:lang w:eastAsia="ar-SA"/>
              </w:rPr>
              <w:t>Access</w:t>
            </w:r>
          </w:p>
        </w:tc>
        <w:tc>
          <w:tcPr>
            <w:tcW w:w="6875" w:type="dxa"/>
          </w:tcPr>
          <w:p w14:paraId="4D1C5B97" w14:textId="77777777" w:rsidR="00BC097A" w:rsidRDefault="00BC097A">
            <w:pPr>
              <w:snapToGrid w:val="0"/>
              <w:rPr>
                <w:lang w:eastAsia="ar-SA"/>
              </w:rPr>
            </w:pPr>
            <w:r>
              <w:rPr>
                <w:lang w:eastAsia="ar-SA"/>
              </w:rPr>
              <w:t>Ability to make use of any information system (IS) resource. [NS4009]</w:t>
            </w:r>
          </w:p>
        </w:tc>
      </w:tr>
      <w:tr w:rsidR="00BC097A" w14:paraId="152D8905" w14:textId="77777777" w:rsidTr="002701C6">
        <w:tc>
          <w:tcPr>
            <w:tcW w:w="2943" w:type="dxa"/>
          </w:tcPr>
          <w:p w14:paraId="198B0F7F" w14:textId="77777777" w:rsidR="00BC097A" w:rsidRDefault="00BC097A">
            <w:pPr>
              <w:snapToGrid w:val="0"/>
              <w:rPr>
                <w:lang w:eastAsia="ar-SA"/>
              </w:rPr>
            </w:pPr>
            <w:r>
              <w:rPr>
                <w:lang w:eastAsia="ar-SA"/>
              </w:rPr>
              <w:t>Access Control</w:t>
            </w:r>
          </w:p>
        </w:tc>
        <w:tc>
          <w:tcPr>
            <w:tcW w:w="6875" w:type="dxa"/>
          </w:tcPr>
          <w:p w14:paraId="06DE31EA"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1E3E8C1D" w14:textId="77777777" w:rsidTr="002701C6">
        <w:tc>
          <w:tcPr>
            <w:tcW w:w="2943" w:type="dxa"/>
          </w:tcPr>
          <w:p w14:paraId="0EEE4256" w14:textId="77777777" w:rsidR="00BC097A" w:rsidRDefault="00BC097A">
            <w:pPr>
              <w:snapToGrid w:val="0"/>
              <w:rPr>
                <w:lang w:eastAsia="ar-SA"/>
              </w:rPr>
            </w:pPr>
            <w:r>
              <w:rPr>
                <w:lang w:eastAsia="ar-SA"/>
              </w:rPr>
              <w:t>Accreditation</w:t>
            </w:r>
          </w:p>
        </w:tc>
        <w:tc>
          <w:tcPr>
            <w:tcW w:w="6875" w:type="dxa"/>
          </w:tcPr>
          <w:p w14:paraId="65739596"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54BE2BE6" w14:textId="77777777" w:rsidTr="002701C6">
        <w:tc>
          <w:tcPr>
            <w:tcW w:w="2943" w:type="dxa"/>
          </w:tcPr>
          <w:p w14:paraId="6091E83C" w14:textId="77777777" w:rsidR="00BC097A" w:rsidRDefault="00BC097A">
            <w:pPr>
              <w:snapToGrid w:val="0"/>
              <w:rPr>
                <w:lang w:eastAsia="ar-SA"/>
              </w:rPr>
            </w:pPr>
            <w:r>
              <w:rPr>
                <w:lang w:eastAsia="ar-SA"/>
              </w:rPr>
              <w:t>Activation Data</w:t>
            </w:r>
          </w:p>
        </w:tc>
        <w:tc>
          <w:tcPr>
            <w:tcW w:w="6875" w:type="dxa"/>
          </w:tcPr>
          <w:p w14:paraId="58872C5F"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390EBC81" w14:textId="77777777" w:rsidTr="002701C6">
        <w:tc>
          <w:tcPr>
            <w:tcW w:w="2943" w:type="dxa"/>
          </w:tcPr>
          <w:p w14:paraId="1EA70C45" w14:textId="77777777" w:rsidR="00BC097A" w:rsidRDefault="00BC097A">
            <w:pPr>
              <w:snapToGrid w:val="0"/>
              <w:rPr>
                <w:lang w:eastAsia="ar-SA"/>
              </w:rPr>
            </w:pPr>
            <w:r>
              <w:rPr>
                <w:lang w:eastAsia="ar-SA"/>
              </w:rPr>
              <w:t>Applicant</w:t>
            </w:r>
          </w:p>
        </w:tc>
        <w:tc>
          <w:tcPr>
            <w:tcW w:w="6875" w:type="dxa"/>
          </w:tcPr>
          <w:p w14:paraId="098E7442"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14B1E7B5" w14:textId="77777777" w:rsidTr="002701C6">
        <w:tc>
          <w:tcPr>
            <w:tcW w:w="2943" w:type="dxa"/>
          </w:tcPr>
          <w:p w14:paraId="05626101" w14:textId="77777777" w:rsidR="00BC097A" w:rsidRDefault="00BC097A">
            <w:pPr>
              <w:snapToGrid w:val="0"/>
              <w:rPr>
                <w:lang w:eastAsia="ar-SA"/>
              </w:rPr>
            </w:pPr>
            <w:r>
              <w:rPr>
                <w:lang w:eastAsia="ar-SA"/>
              </w:rPr>
              <w:t>Archive</w:t>
            </w:r>
          </w:p>
        </w:tc>
        <w:tc>
          <w:tcPr>
            <w:tcW w:w="6875" w:type="dxa"/>
          </w:tcPr>
          <w:p w14:paraId="2A30296C" w14:textId="77777777" w:rsidR="00BC097A" w:rsidRDefault="00BC097A">
            <w:pPr>
              <w:snapToGrid w:val="0"/>
              <w:rPr>
                <w:lang w:eastAsia="ar-SA"/>
              </w:rPr>
            </w:pPr>
            <w:r>
              <w:rPr>
                <w:lang w:eastAsia="ar-SA"/>
              </w:rPr>
              <w:t>Long-term, physically separate storage.</w:t>
            </w:r>
          </w:p>
        </w:tc>
      </w:tr>
      <w:tr w:rsidR="00BC097A" w14:paraId="44F818BC" w14:textId="77777777" w:rsidTr="002701C6">
        <w:tc>
          <w:tcPr>
            <w:tcW w:w="2943" w:type="dxa"/>
          </w:tcPr>
          <w:p w14:paraId="0812CB92" w14:textId="77777777" w:rsidR="00BC097A" w:rsidRDefault="00BC097A">
            <w:pPr>
              <w:snapToGrid w:val="0"/>
              <w:rPr>
                <w:lang w:eastAsia="ar-SA"/>
              </w:rPr>
            </w:pPr>
            <w:r>
              <w:rPr>
                <w:lang w:eastAsia="ar-SA"/>
              </w:rPr>
              <w:t>Attribute Authority</w:t>
            </w:r>
          </w:p>
        </w:tc>
        <w:tc>
          <w:tcPr>
            <w:tcW w:w="6875" w:type="dxa"/>
          </w:tcPr>
          <w:p w14:paraId="54185816"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389DEB0C" w14:textId="77777777" w:rsidTr="002701C6">
        <w:tc>
          <w:tcPr>
            <w:tcW w:w="2943" w:type="dxa"/>
          </w:tcPr>
          <w:p w14:paraId="7CD9CED7" w14:textId="77777777" w:rsidR="00BC097A" w:rsidRDefault="00BC097A">
            <w:pPr>
              <w:snapToGrid w:val="0"/>
              <w:rPr>
                <w:lang w:eastAsia="ar-SA"/>
              </w:rPr>
            </w:pPr>
            <w:r>
              <w:rPr>
                <w:lang w:eastAsia="ar-SA"/>
              </w:rPr>
              <w:t>Audit</w:t>
            </w:r>
          </w:p>
        </w:tc>
        <w:tc>
          <w:tcPr>
            <w:tcW w:w="6875" w:type="dxa"/>
          </w:tcPr>
          <w:p w14:paraId="4AE1198C"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0DBD47C0" w14:textId="77777777" w:rsidTr="002701C6">
        <w:tc>
          <w:tcPr>
            <w:tcW w:w="2943" w:type="dxa"/>
          </w:tcPr>
          <w:p w14:paraId="1D4F0760" w14:textId="77777777" w:rsidR="00BC097A" w:rsidRDefault="00BC097A">
            <w:pPr>
              <w:snapToGrid w:val="0"/>
              <w:rPr>
                <w:lang w:eastAsia="ar-SA"/>
              </w:rPr>
            </w:pPr>
            <w:r>
              <w:rPr>
                <w:lang w:eastAsia="ar-SA"/>
              </w:rPr>
              <w:t>Audit Data</w:t>
            </w:r>
          </w:p>
        </w:tc>
        <w:tc>
          <w:tcPr>
            <w:tcW w:w="6875" w:type="dxa"/>
          </w:tcPr>
          <w:p w14:paraId="7BDAA372"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3694CD82" w14:textId="77777777" w:rsidTr="002701C6">
        <w:tc>
          <w:tcPr>
            <w:tcW w:w="2943" w:type="dxa"/>
          </w:tcPr>
          <w:p w14:paraId="3176437A" w14:textId="77777777" w:rsidR="00BC097A" w:rsidRDefault="00BC097A">
            <w:pPr>
              <w:snapToGrid w:val="0"/>
              <w:rPr>
                <w:lang w:eastAsia="ar-SA"/>
              </w:rPr>
            </w:pPr>
            <w:r>
              <w:rPr>
                <w:lang w:eastAsia="ar-SA"/>
              </w:rPr>
              <w:t>Authenticate</w:t>
            </w:r>
          </w:p>
        </w:tc>
        <w:tc>
          <w:tcPr>
            <w:tcW w:w="6875" w:type="dxa"/>
          </w:tcPr>
          <w:p w14:paraId="2107780A" w14:textId="77777777" w:rsidR="00BC097A" w:rsidRDefault="00BC097A">
            <w:pPr>
              <w:snapToGrid w:val="0"/>
              <w:rPr>
                <w:lang w:eastAsia="ar-SA"/>
              </w:rPr>
            </w:pPr>
            <w:r>
              <w:rPr>
                <w:lang w:eastAsia="ar-SA"/>
              </w:rPr>
              <w:t>To confirm the identity of an entity when that identity is presented.</w:t>
            </w:r>
          </w:p>
        </w:tc>
      </w:tr>
      <w:tr w:rsidR="00BC097A" w14:paraId="476119A3" w14:textId="77777777" w:rsidTr="002701C6">
        <w:tc>
          <w:tcPr>
            <w:tcW w:w="2943" w:type="dxa"/>
          </w:tcPr>
          <w:p w14:paraId="059CBEB6" w14:textId="77777777" w:rsidR="00BC097A" w:rsidRDefault="00BC097A">
            <w:pPr>
              <w:snapToGrid w:val="0"/>
              <w:rPr>
                <w:lang w:eastAsia="ar-SA"/>
              </w:rPr>
            </w:pPr>
            <w:r>
              <w:rPr>
                <w:lang w:eastAsia="ar-SA"/>
              </w:rPr>
              <w:t>Authentication</w:t>
            </w:r>
          </w:p>
        </w:tc>
        <w:tc>
          <w:tcPr>
            <w:tcW w:w="6875" w:type="dxa"/>
          </w:tcPr>
          <w:p w14:paraId="694CEE5B"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1D85A2ED" w14:textId="77777777" w:rsidTr="002701C6">
        <w:tc>
          <w:tcPr>
            <w:tcW w:w="2943" w:type="dxa"/>
          </w:tcPr>
          <w:p w14:paraId="7321505D" w14:textId="77777777" w:rsidR="00BC097A" w:rsidRDefault="00BC097A">
            <w:pPr>
              <w:snapToGrid w:val="0"/>
              <w:rPr>
                <w:lang w:eastAsia="ar-SA"/>
              </w:rPr>
            </w:pPr>
            <w:r>
              <w:rPr>
                <w:lang w:eastAsia="ar-SA"/>
              </w:rPr>
              <w:t>Backup</w:t>
            </w:r>
          </w:p>
        </w:tc>
        <w:tc>
          <w:tcPr>
            <w:tcW w:w="6875" w:type="dxa"/>
          </w:tcPr>
          <w:p w14:paraId="6014EAEE" w14:textId="77777777" w:rsidR="00BC097A" w:rsidRDefault="00BC097A">
            <w:pPr>
              <w:snapToGrid w:val="0"/>
              <w:rPr>
                <w:lang w:eastAsia="ar-SA"/>
              </w:rPr>
            </w:pPr>
            <w:r>
              <w:rPr>
                <w:lang w:eastAsia="ar-SA"/>
              </w:rPr>
              <w:t>Copy of files and programs made to facilitate recovery if necessary. [NS4009]</w:t>
            </w:r>
          </w:p>
        </w:tc>
      </w:tr>
      <w:tr w:rsidR="00BC097A" w14:paraId="740BB08F" w14:textId="77777777" w:rsidTr="002701C6">
        <w:tc>
          <w:tcPr>
            <w:tcW w:w="2943" w:type="dxa"/>
          </w:tcPr>
          <w:p w14:paraId="2AC8183E" w14:textId="77777777" w:rsidR="00BC097A" w:rsidRDefault="00BC097A">
            <w:pPr>
              <w:snapToGrid w:val="0"/>
              <w:rPr>
                <w:lang w:eastAsia="ar-SA"/>
              </w:rPr>
            </w:pPr>
            <w:r>
              <w:rPr>
                <w:lang w:eastAsia="ar-SA"/>
              </w:rPr>
              <w:t>Binding</w:t>
            </w:r>
          </w:p>
        </w:tc>
        <w:tc>
          <w:tcPr>
            <w:tcW w:w="6875" w:type="dxa"/>
          </w:tcPr>
          <w:p w14:paraId="5956DA90" w14:textId="77777777" w:rsidR="00BC097A" w:rsidRDefault="00BC097A">
            <w:pPr>
              <w:snapToGrid w:val="0"/>
              <w:rPr>
                <w:lang w:eastAsia="ar-SA"/>
              </w:rPr>
            </w:pPr>
            <w:r>
              <w:rPr>
                <w:lang w:eastAsia="ar-SA"/>
              </w:rPr>
              <w:t>Process of associating two related elements of information. [NS4009]</w:t>
            </w:r>
          </w:p>
        </w:tc>
      </w:tr>
      <w:tr w:rsidR="00BC097A" w14:paraId="55F650B6" w14:textId="77777777" w:rsidTr="002701C6">
        <w:tc>
          <w:tcPr>
            <w:tcW w:w="2943" w:type="dxa"/>
          </w:tcPr>
          <w:p w14:paraId="7F814D84" w14:textId="77777777" w:rsidR="00BC097A" w:rsidRDefault="00BC097A">
            <w:pPr>
              <w:snapToGrid w:val="0"/>
              <w:rPr>
                <w:lang w:eastAsia="ar-SA"/>
              </w:rPr>
            </w:pPr>
            <w:r>
              <w:rPr>
                <w:lang w:eastAsia="ar-SA"/>
              </w:rPr>
              <w:lastRenderedPageBreak/>
              <w:t>Biometric</w:t>
            </w:r>
          </w:p>
        </w:tc>
        <w:tc>
          <w:tcPr>
            <w:tcW w:w="6875" w:type="dxa"/>
          </w:tcPr>
          <w:p w14:paraId="1E87ACA1" w14:textId="77777777" w:rsidR="00BC097A" w:rsidRDefault="00BC097A">
            <w:pPr>
              <w:snapToGrid w:val="0"/>
              <w:rPr>
                <w:lang w:eastAsia="ar-SA"/>
              </w:rPr>
            </w:pPr>
            <w:r>
              <w:rPr>
                <w:lang w:eastAsia="ar-SA"/>
              </w:rPr>
              <w:t>A physical or behavioral characteristic of a human being.</w:t>
            </w:r>
          </w:p>
        </w:tc>
      </w:tr>
      <w:tr w:rsidR="00BC097A" w14:paraId="1005E575" w14:textId="77777777" w:rsidTr="002701C6">
        <w:tc>
          <w:tcPr>
            <w:tcW w:w="2943" w:type="dxa"/>
          </w:tcPr>
          <w:p w14:paraId="6583471B" w14:textId="77777777" w:rsidR="00BC097A" w:rsidRDefault="00BC097A">
            <w:pPr>
              <w:snapToGrid w:val="0"/>
              <w:rPr>
                <w:lang w:eastAsia="ar-SA"/>
              </w:rPr>
            </w:pPr>
            <w:r>
              <w:rPr>
                <w:lang w:eastAsia="ar-SA"/>
              </w:rPr>
              <w:t>Certificate</w:t>
            </w:r>
          </w:p>
        </w:tc>
        <w:tc>
          <w:tcPr>
            <w:tcW w:w="6875" w:type="dxa"/>
          </w:tcPr>
          <w:p w14:paraId="784BD3B6"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5FFC08E9" w14:textId="77777777" w:rsidTr="002701C6">
        <w:tc>
          <w:tcPr>
            <w:tcW w:w="2943" w:type="dxa"/>
          </w:tcPr>
          <w:p w14:paraId="4D40620A" w14:textId="77777777" w:rsidR="00BC097A" w:rsidRDefault="00BC097A">
            <w:pPr>
              <w:snapToGrid w:val="0"/>
              <w:rPr>
                <w:lang w:eastAsia="ar-SA"/>
              </w:rPr>
            </w:pPr>
            <w:r>
              <w:rPr>
                <w:lang w:eastAsia="ar-SA"/>
              </w:rPr>
              <w:t>Certification Authority (CA)</w:t>
            </w:r>
          </w:p>
        </w:tc>
        <w:tc>
          <w:tcPr>
            <w:tcW w:w="6875" w:type="dxa"/>
          </w:tcPr>
          <w:p w14:paraId="39FDFDBD"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35510509" w14:textId="77777777" w:rsidTr="002701C6">
        <w:tc>
          <w:tcPr>
            <w:tcW w:w="2943" w:type="dxa"/>
          </w:tcPr>
          <w:p w14:paraId="62EEB6E6" w14:textId="77777777" w:rsidR="00BC097A" w:rsidRDefault="00BC097A">
            <w:pPr>
              <w:snapToGrid w:val="0"/>
              <w:rPr>
                <w:lang w:eastAsia="ar-SA"/>
              </w:rPr>
            </w:pPr>
            <w:r>
              <w:rPr>
                <w:lang w:eastAsia="ar-SA"/>
              </w:rPr>
              <w:t>CA Facility</w:t>
            </w:r>
          </w:p>
        </w:tc>
        <w:tc>
          <w:tcPr>
            <w:tcW w:w="6875" w:type="dxa"/>
          </w:tcPr>
          <w:p w14:paraId="7AEB70BD"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42CB07CC" w14:textId="77777777" w:rsidTr="002701C6">
        <w:tc>
          <w:tcPr>
            <w:tcW w:w="2943" w:type="dxa"/>
          </w:tcPr>
          <w:p w14:paraId="003B0636" w14:textId="77777777" w:rsidR="00BC097A" w:rsidRDefault="00BC097A">
            <w:pPr>
              <w:snapToGrid w:val="0"/>
              <w:rPr>
                <w:lang w:eastAsia="ar-SA"/>
              </w:rPr>
            </w:pPr>
            <w:r>
              <w:rPr>
                <w:lang w:eastAsia="ar-SA"/>
              </w:rPr>
              <w:t>Certification Authority Software</w:t>
            </w:r>
          </w:p>
        </w:tc>
        <w:tc>
          <w:tcPr>
            <w:tcW w:w="6875" w:type="dxa"/>
          </w:tcPr>
          <w:p w14:paraId="7369F438"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03C3A56E" w14:textId="77777777" w:rsidTr="002701C6">
        <w:tc>
          <w:tcPr>
            <w:tcW w:w="2943" w:type="dxa"/>
          </w:tcPr>
          <w:p w14:paraId="01F70424" w14:textId="77777777" w:rsidR="00BC097A" w:rsidRDefault="00BC097A">
            <w:pPr>
              <w:snapToGrid w:val="0"/>
              <w:rPr>
                <w:lang w:eastAsia="ar-SA"/>
              </w:rPr>
            </w:pPr>
            <w:r>
              <w:rPr>
                <w:lang w:eastAsia="ar-SA"/>
              </w:rPr>
              <w:t>Certificate Policy (CP)</w:t>
            </w:r>
          </w:p>
        </w:tc>
        <w:tc>
          <w:tcPr>
            <w:tcW w:w="6875" w:type="dxa"/>
          </w:tcPr>
          <w:p w14:paraId="7C66832F"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1D4203F0" w14:textId="77777777" w:rsidTr="002701C6">
        <w:tc>
          <w:tcPr>
            <w:tcW w:w="2943" w:type="dxa"/>
          </w:tcPr>
          <w:p w14:paraId="03AE210A" w14:textId="77777777" w:rsidR="00BC097A" w:rsidRDefault="00BC097A">
            <w:pPr>
              <w:snapToGrid w:val="0"/>
              <w:rPr>
                <w:lang w:eastAsia="ar-SA"/>
              </w:rPr>
            </w:pPr>
            <w:r>
              <w:rPr>
                <w:lang w:eastAsia="ar-SA"/>
              </w:rPr>
              <w:t>Certification Practice Statement (CPS)</w:t>
            </w:r>
          </w:p>
        </w:tc>
        <w:tc>
          <w:tcPr>
            <w:tcW w:w="6875" w:type="dxa"/>
          </w:tcPr>
          <w:p w14:paraId="4A363953"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64B453F1" w14:textId="77777777" w:rsidTr="002701C6">
        <w:tc>
          <w:tcPr>
            <w:tcW w:w="2943" w:type="dxa"/>
          </w:tcPr>
          <w:p w14:paraId="089DDF6A" w14:textId="77777777" w:rsidR="00BC097A" w:rsidRDefault="00BC097A">
            <w:pPr>
              <w:snapToGrid w:val="0"/>
              <w:rPr>
                <w:lang w:eastAsia="ar-SA"/>
              </w:rPr>
            </w:pPr>
            <w:r>
              <w:rPr>
                <w:lang w:eastAsia="ar-SA"/>
              </w:rPr>
              <w:t>Certificate-Related Information</w:t>
            </w:r>
          </w:p>
        </w:tc>
        <w:tc>
          <w:tcPr>
            <w:tcW w:w="6875" w:type="dxa"/>
          </w:tcPr>
          <w:p w14:paraId="2B909517"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43C2D93F" w14:textId="77777777" w:rsidTr="002701C6">
        <w:tc>
          <w:tcPr>
            <w:tcW w:w="2943" w:type="dxa"/>
          </w:tcPr>
          <w:p w14:paraId="7505346A" w14:textId="77777777" w:rsidR="00BC097A" w:rsidRDefault="00BC097A">
            <w:pPr>
              <w:snapToGrid w:val="0"/>
              <w:rPr>
                <w:lang w:eastAsia="ar-SA"/>
              </w:rPr>
            </w:pPr>
            <w:r>
              <w:rPr>
                <w:lang w:eastAsia="ar-SA"/>
              </w:rPr>
              <w:t>Certificate Revocation List (CRL)</w:t>
            </w:r>
          </w:p>
        </w:tc>
        <w:tc>
          <w:tcPr>
            <w:tcW w:w="6875" w:type="dxa"/>
          </w:tcPr>
          <w:p w14:paraId="63B8CDFA"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26D35E14" w14:textId="77777777" w:rsidTr="002701C6">
        <w:tc>
          <w:tcPr>
            <w:tcW w:w="2943" w:type="dxa"/>
          </w:tcPr>
          <w:p w14:paraId="25150F2B" w14:textId="77777777" w:rsidR="00BC097A" w:rsidRDefault="00BC097A">
            <w:pPr>
              <w:snapToGrid w:val="0"/>
              <w:rPr>
                <w:lang w:eastAsia="ar-SA"/>
              </w:rPr>
            </w:pPr>
            <w:r>
              <w:rPr>
                <w:lang w:eastAsia="ar-SA"/>
              </w:rPr>
              <w:t>Certificate Status Server (CSS)</w:t>
            </w:r>
          </w:p>
        </w:tc>
        <w:tc>
          <w:tcPr>
            <w:tcW w:w="6875" w:type="dxa"/>
          </w:tcPr>
          <w:p w14:paraId="33F3B0D3"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7F5B29DF" w14:textId="77777777" w:rsidTr="002701C6">
        <w:tc>
          <w:tcPr>
            <w:tcW w:w="2943" w:type="dxa"/>
          </w:tcPr>
          <w:p w14:paraId="15CCED6D" w14:textId="77777777" w:rsidR="00BC097A" w:rsidRDefault="00BC097A">
            <w:pPr>
              <w:snapToGrid w:val="0"/>
              <w:rPr>
                <w:lang w:eastAsia="ar-SA"/>
              </w:rPr>
            </w:pPr>
            <w:r>
              <w:rPr>
                <w:lang w:eastAsia="ar-SA"/>
              </w:rPr>
              <w:lastRenderedPageBreak/>
              <w:t>Client (application)</w:t>
            </w:r>
          </w:p>
        </w:tc>
        <w:tc>
          <w:tcPr>
            <w:tcW w:w="6875" w:type="dxa"/>
          </w:tcPr>
          <w:p w14:paraId="71BD1F00"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06D990D9" w14:textId="77777777" w:rsidTr="002701C6">
        <w:tc>
          <w:tcPr>
            <w:tcW w:w="2943" w:type="dxa"/>
          </w:tcPr>
          <w:p w14:paraId="67625F59" w14:textId="77777777" w:rsidR="00BC097A" w:rsidRDefault="00BC097A">
            <w:pPr>
              <w:snapToGrid w:val="0"/>
              <w:rPr>
                <w:lang w:eastAsia="ar-SA"/>
              </w:rPr>
            </w:pPr>
            <w:r>
              <w:rPr>
                <w:lang w:eastAsia="ar-SA"/>
              </w:rPr>
              <w:t>Common Criteria</w:t>
            </w:r>
          </w:p>
        </w:tc>
        <w:tc>
          <w:tcPr>
            <w:tcW w:w="6875" w:type="dxa"/>
          </w:tcPr>
          <w:p w14:paraId="43F0C59A"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69FC3E64" w14:textId="77777777" w:rsidTr="002701C6">
        <w:tc>
          <w:tcPr>
            <w:tcW w:w="2943" w:type="dxa"/>
          </w:tcPr>
          <w:p w14:paraId="63967786" w14:textId="77777777" w:rsidR="00BC097A" w:rsidRDefault="00BC097A">
            <w:pPr>
              <w:snapToGrid w:val="0"/>
              <w:rPr>
                <w:lang w:eastAsia="ar-SA"/>
              </w:rPr>
            </w:pPr>
            <w:r>
              <w:rPr>
                <w:lang w:eastAsia="ar-SA"/>
              </w:rPr>
              <w:t>Compromise</w:t>
            </w:r>
          </w:p>
        </w:tc>
        <w:tc>
          <w:tcPr>
            <w:tcW w:w="6875" w:type="dxa"/>
          </w:tcPr>
          <w:p w14:paraId="1E742D58"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77099F18" w14:textId="77777777" w:rsidTr="002701C6">
        <w:tc>
          <w:tcPr>
            <w:tcW w:w="2943" w:type="dxa"/>
          </w:tcPr>
          <w:p w14:paraId="0CF26FBA" w14:textId="77777777" w:rsidR="00BC097A" w:rsidRDefault="00BC097A">
            <w:pPr>
              <w:snapToGrid w:val="0"/>
              <w:rPr>
                <w:lang w:eastAsia="ar-SA"/>
              </w:rPr>
            </w:pPr>
            <w:r>
              <w:rPr>
                <w:lang w:eastAsia="ar-SA"/>
              </w:rPr>
              <w:t>Computer Security Objects Registry (CSOR)</w:t>
            </w:r>
          </w:p>
        </w:tc>
        <w:tc>
          <w:tcPr>
            <w:tcW w:w="6875" w:type="dxa"/>
          </w:tcPr>
          <w:p w14:paraId="4BB4ED8A"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35E9F344" w14:textId="77777777" w:rsidTr="002701C6">
        <w:tc>
          <w:tcPr>
            <w:tcW w:w="2943" w:type="dxa"/>
          </w:tcPr>
          <w:p w14:paraId="4729655D" w14:textId="77777777" w:rsidR="00BC097A" w:rsidRDefault="00BC097A">
            <w:pPr>
              <w:snapToGrid w:val="0"/>
              <w:rPr>
                <w:lang w:eastAsia="ar-SA"/>
              </w:rPr>
            </w:pPr>
            <w:r>
              <w:rPr>
                <w:lang w:eastAsia="ar-SA"/>
              </w:rPr>
              <w:t>Confidentiality</w:t>
            </w:r>
          </w:p>
        </w:tc>
        <w:tc>
          <w:tcPr>
            <w:tcW w:w="6875" w:type="dxa"/>
          </w:tcPr>
          <w:p w14:paraId="1A226E30"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2D852412" w14:textId="77777777" w:rsidTr="002701C6">
        <w:tc>
          <w:tcPr>
            <w:tcW w:w="2943" w:type="dxa"/>
          </w:tcPr>
          <w:p w14:paraId="6B264AA5" w14:textId="77777777" w:rsidR="00BC097A" w:rsidRDefault="00BC097A">
            <w:pPr>
              <w:snapToGrid w:val="0"/>
              <w:rPr>
                <w:lang w:eastAsia="ar-SA"/>
              </w:rPr>
            </w:pPr>
            <w:r>
              <w:rPr>
                <w:lang w:eastAsia="ar-SA"/>
              </w:rPr>
              <w:t>Cross-Certificate</w:t>
            </w:r>
          </w:p>
        </w:tc>
        <w:tc>
          <w:tcPr>
            <w:tcW w:w="6875" w:type="dxa"/>
          </w:tcPr>
          <w:p w14:paraId="370A9F11"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66717B4B" w14:textId="77777777" w:rsidTr="002701C6">
        <w:tc>
          <w:tcPr>
            <w:tcW w:w="2943" w:type="dxa"/>
          </w:tcPr>
          <w:p w14:paraId="67C598A9" w14:textId="77777777" w:rsidR="00BC097A" w:rsidRDefault="00BC097A">
            <w:pPr>
              <w:snapToGrid w:val="0"/>
              <w:rPr>
                <w:lang w:eastAsia="ar-SA"/>
              </w:rPr>
            </w:pPr>
            <w:r>
              <w:rPr>
                <w:lang w:eastAsia="ar-SA"/>
              </w:rPr>
              <w:t>Cryptographic Module</w:t>
            </w:r>
          </w:p>
        </w:tc>
        <w:tc>
          <w:tcPr>
            <w:tcW w:w="6875" w:type="dxa"/>
          </w:tcPr>
          <w:p w14:paraId="227E683C"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12E1BF72" w14:textId="77777777" w:rsidTr="002701C6">
        <w:tc>
          <w:tcPr>
            <w:tcW w:w="2943" w:type="dxa"/>
          </w:tcPr>
          <w:p w14:paraId="2A93E09D" w14:textId="77777777" w:rsidR="00BC097A" w:rsidRDefault="00BC097A">
            <w:pPr>
              <w:snapToGrid w:val="0"/>
              <w:rPr>
                <w:lang w:eastAsia="ar-SA"/>
              </w:rPr>
            </w:pPr>
            <w:r>
              <w:rPr>
                <w:lang w:eastAsia="ar-SA"/>
              </w:rPr>
              <w:t>Data Integrity</w:t>
            </w:r>
          </w:p>
        </w:tc>
        <w:tc>
          <w:tcPr>
            <w:tcW w:w="6875" w:type="dxa"/>
          </w:tcPr>
          <w:p w14:paraId="061C9DE3" w14:textId="77777777" w:rsidR="00BC097A" w:rsidRDefault="00BC097A">
            <w:pPr>
              <w:snapToGrid w:val="0"/>
              <w:rPr>
                <w:lang w:eastAsia="ar-SA"/>
              </w:rPr>
            </w:pPr>
            <w:r>
              <w:rPr>
                <w:lang w:eastAsia="ar-SA"/>
              </w:rPr>
              <w:t>Assurance that the data are unchanged from creation to reception.</w:t>
            </w:r>
          </w:p>
        </w:tc>
      </w:tr>
      <w:tr w:rsidR="00BC097A" w14:paraId="23FF0454" w14:textId="77777777" w:rsidTr="002701C6">
        <w:tc>
          <w:tcPr>
            <w:tcW w:w="2943" w:type="dxa"/>
          </w:tcPr>
          <w:p w14:paraId="797A31CE" w14:textId="77777777" w:rsidR="00BC097A" w:rsidRDefault="00BC097A">
            <w:pPr>
              <w:snapToGrid w:val="0"/>
              <w:rPr>
                <w:lang w:eastAsia="ar-SA"/>
              </w:rPr>
            </w:pPr>
            <w:r>
              <w:rPr>
                <w:lang w:eastAsia="ar-SA"/>
              </w:rPr>
              <w:t>Digital Signature</w:t>
            </w:r>
          </w:p>
        </w:tc>
        <w:tc>
          <w:tcPr>
            <w:tcW w:w="6875" w:type="dxa"/>
          </w:tcPr>
          <w:p w14:paraId="5FD5B148"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1F84FCE6" w14:textId="77777777" w:rsidTr="002701C6">
        <w:tc>
          <w:tcPr>
            <w:tcW w:w="2943" w:type="dxa"/>
          </w:tcPr>
          <w:p w14:paraId="0955D6F2" w14:textId="77777777" w:rsidR="00BC097A" w:rsidRDefault="00BC097A">
            <w:pPr>
              <w:snapToGrid w:val="0"/>
              <w:rPr>
                <w:lang w:eastAsia="ar-SA"/>
              </w:rPr>
            </w:pPr>
            <w:r>
              <w:rPr>
                <w:lang w:eastAsia="ar-SA"/>
              </w:rPr>
              <w:t>Dual Use Certificate</w:t>
            </w:r>
          </w:p>
        </w:tc>
        <w:tc>
          <w:tcPr>
            <w:tcW w:w="6875" w:type="dxa"/>
          </w:tcPr>
          <w:p w14:paraId="3D23BFE1"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46EC68FF" w14:textId="77777777" w:rsidTr="002701C6">
        <w:tc>
          <w:tcPr>
            <w:tcW w:w="2943" w:type="dxa"/>
          </w:tcPr>
          <w:p w14:paraId="4BE6B515" w14:textId="77777777" w:rsidR="00BC097A" w:rsidRDefault="00BC097A">
            <w:pPr>
              <w:snapToGrid w:val="0"/>
              <w:rPr>
                <w:lang w:eastAsia="ar-SA"/>
              </w:rPr>
            </w:pPr>
            <w:r>
              <w:rPr>
                <w:lang w:eastAsia="ar-SA"/>
              </w:rPr>
              <w:t>Encryption Certificate</w:t>
            </w:r>
          </w:p>
        </w:tc>
        <w:tc>
          <w:tcPr>
            <w:tcW w:w="6875" w:type="dxa"/>
          </w:tcPr>
          <w:p w14:paraId="6CBDC2F0"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13B0E5BD" w14:textId="77777777" w:rsidTr="002701C6">
        <w:tc>
          <w:tcPr>
            <w:tcW w:w="2943" w:type="dxa"/>
          </w:tcPr>
          <w:p w14:paraId="7684E98E" w14:textId="77777777" w:rsidR="002701C6" w:rsidRDefault="002701C6">
            <w:pPr>
              <w:snapToGrid w:val="0"/>
              <w:rPr>
                <w:lang w:eastAsia="ar-SA"/>
              </w:rPr>
            </w:pPr>
            <w:r>
              <w:rPr>
                <w:lang w:eastAsia="ar-SA"/>
              </w:rPr>
              <w:t>End Entity Certificate</w:t>
            </w:r>
          </w:p>
        </w:tc>
        <w:tc>
          <w:tcPr>
            <w:tcW w:w="6875" w:type="dxa"/>
          </w:tcPr>
          <w:p w14:paraId="6400F481" w14:textId="77777777" w:rsidR="002701C6" w:rsidRDefault="002701C6">
            <w:pPr>
              <w:snapToGrid w:val="0"/>
              <w:rPr>
                <w:lang w:eastAsia="ar-SA"/>
              </w:rPr>
            </w:pPr>
            <w:r>
              <w:rPr>
                <w:lang w:eastAsia="ar-SA"/>
              </w:rPr>
              <w:t>A certificate in which the subject is not a CA.</w:t>
            </w:r>
          </w:p>
        </w:tc>
      </w:tr>
      <w:tr w:rsidR="00BC097A" w14:paraId="3D518C9E" w14:textId="77777777" w:rsidTr="002701C6">
        <w:tc>
          <w:tcPr>
            <w:tcW w:w="2943" w:type="dxa"/>
          </w:tcPr>
          <w:p w14:paraId="046A3438"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7961F06D"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4964830E" w14:textId="77777777" w:rsidTr="002701C6">
        <w:tc>
          <w:tcPr>
            <w:tcW w:w="2943" w:type="dxa"/>
          </w:tcPr>
          <w:p w14:paraId="7C8C6F5F"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329997E2"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0560F753" w14:textId="77777777" w:rsidTr="002701C6">
        <w:tc>
          <w:tcPr>
            <w:tcW w:w="2943" w:type="dxa"/>
          </w:tcPr>
          <w:p w14:paraId="300494A4" w14:textId="77777777" w:rsidR="00BC097A" w:rsidRDefault="00BC097A">
            <w:pPr>
              <w:snapToGrid w:val="0"/>
              <w:rPr>
                <w:lang w:eastAsia="ar-SA"/>
              </w:rPr>
            </w:pPr>
            <w:r>
              <w:rPr>
                <w:lang w:eastAsia="ar-SA"/>
              </w:rPr>
              <w:t>Firewall</w:t>
            </w:r>
          </w:p>
        </w:tc>
        <w:tc>
          <w:tcPr>
            <w:tcW w:w="6875" w:type="dxa"/>
          </w:tcPr>
          <w:p w14:paraId="3AC72847"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040F110A" w14:textId="77777777" w:rsidTr="002701C6">
        <w:tc>
          <w:tcPr>
            <w:tcW w:w="2943" w:type="dxa"/>
          </w:tcPr>
          <w:p w14:paraId="73FCE239" w14:textId="77777777" w:rsidR="00BC097A" w:rsidRDefault="00BC097A">
            <w:pPr>
              <w:snapToGrid w:val="0"/>
              <w:rPr>
                <w:lang w:eastAsia="ar-SA"/>
              </w:rPr>
            </w:pPr>
            <w:r>
              <w:rPr>
                <w:lang w:eastAsia="ar-SA"/>
              </w:rPr>
              <w:t>High Assurance Guard (HAG)</w:t>
            </w:r>
          </w:p>
        </w:tc>
        <w:tc>
          <w:tcPr>
            <w:tcW w:w="6875" w:type="dxa"/>
          </w:tcPr>
          <w:p w14:paraId="477F91F4"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378ED791" w14:textId="77777777" w:rsidTr="002701C6">
        <w:tc>
          <w:tcPr>
            <w:tcW w:w="2943" w:type="dxa"/>
          </w:tcPr>
          <w:p w14:paraId="510D667A" w14:textId="77777777" w:rsidR="00BC097A" w:rsidRDefault="00BC097A">
            <w:pPr>
              <w:snapToGrid w:val="0"/>
              <w:rPr>
                <w:lang w:eastAsia="ar-SA"/>
              </w:rPr>
            </w:pPr>
            <w:r>
              <w:rPr>
                <w:lang w:eastAsia="ar-SA"/>
              </w:rPr>
              <w:t>Information Systems Security Officer (ISSO)</w:t>
            </w:r>
          </w:p>
        </w:tc>
        <w:tc>
          <w:tcPr>
            <w:tcW w:w="6875" w:type="dxa"/>
          </w:tcPr>
          <w:p w14:paraId="0A2138DB"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324EB5FA" w14:textId="77777777" w:rsidTr="002701C6">
        <w:tc>
          <w:tcPr>
            <w:tcW w:w="2943" w:type="dxa"/>
          </w:tcPr>
          <w:p w14:paraId="7DF09D61" w14:textId="77777777" w:rsidR="00BC097A" w:rsidRDefault="00BC097A">
            <w:pPr>
              <w:snapToGrid w:val="0"/>
              <w:rPr>
                <w:lang w:eastAsia="ar-SA"/>
              </w:rPr>
            </w:pPr>
            <w:r>
              <w:rPr>
                <w:lang w:eastAsia="ar-SA"/>
              </w:rPr>
              <w:t>Inside Threat</w:t>
            </w:r>
          </w:p>
        </w:tc>
        <w:tc>
          <w:tcPr>
            <w:tcW w:w="6875" w:type="dxa"/>
          </w:tcPr>
          <w:p w14:paraId="12D28BED"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152022DA" w14:textId="77777777" w:rsidTr="002701C6">
        <w:tc>
          <w:tcPr>
            <w:tcW w:w="2943" w:type="dxa"/>
          </w:tcPr>
          <w:p w14:paraId="10A7F81D" w14:textId="77777777" w:rsidR="00BC097A" w:rsidRDefault="00BC097A">
            <w:pPr>
              <w:snapToGrid w:val="0"/>
              <w:rPr>
                <w:lang w:eastAsia="ar-SA"/>
              </w:rPr>
            </w:pPr>
            <w:r>
              <w:rPr>
                <w:lang w:eastAsia="ar-SA"/>
              </w:rPr>
              <w:t>Integrity</w:t>
            </w:r>
          </w:p>
        </w:tc>
        <w:tc>
          <w:tcPr>
            <w:tcW w:w="6875" w:type="dxa"/>
          </w:tcPr>
          <w:p w14:paraId="16E61E2B"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2F934B5E" w14:textId="77777777" w:rsidTr="002701C6">
        <w:tc>
          <w:tcPr>
            <w:tcW w:w="2943" w:type="dxa"/>
          </w:tcPr>
          <w:p w14:paraId="0CE5C6C3" w14:textId="77777777" w:rsidR="00BC097A" w:rsidRDefault="00BC097A">
            <w:pPr>
              <w:snapToGrid w:val="0"/>
              <w:rPr>
                <w:lang w:eastAsia="ar-SA"/>
              </w:rPr>
            </w:pPr>
            <w:r>
              <w:rPr>
                <w:lang w:eastAsia="ar-SA"/>
              </w:rPr>
              <w:t>Intellectual Property</w:t>
            </w:r>
          </w:p>
        </w:tc>
        <w:tc>
          <w:tcPr>
            <w:tcW w:w="6875" w:type="dxa"/>
          </w:tcPr>
          <w:p w14:paraId="6606D7D7"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5DA75EA6" w14:textId="77777777" w:rsidTr="002701C6">
        <w:tc>
          <w:tcPr>
            <w:tcW w:w="2943" w:type="dxa"/>
          </w:tcPr>
          <w:p w14:paraId="40BF1D14" w14:textId="77777777" w:rsidR="00BC097A" w:rsidRDefault="00BC097A">
            <w:pPr>
              <w:snapToGrid w:val="0"/>
              <w:rPr>
                <w:lang w:eastAsia="ar-SA"/>
              </w:rPr>
            </w:pPr>
            <w:r>
              <w:rPr>
                <w:lang w:eastAsia="ar-SA"/>
              </w:rPr>
              <w:t>Intermediate CA</w:t>
            </w:r>
          </w:p>
        </w:tc>
        <w:tc>
          <w:tcPr>
            <w:tcW w:w="6875" w:type="dxa"/>
          </w:tcPr>
          <w:p w14:paraId="7ECB707D" w14:textId="77777777" w:rsidR="00BC097A" w:rsidRDefault="00BC097A">
            <w:pPr>
              <w:snapToGrid w:val="0"/>
              <w:rPr>
                <w:lang w:eastAsia="ar-SA"/>
              </w:rPr>
            </w:pPr>
            <w:r>
              <w:rPr>
                <w:lang w:eastAsia="ar-SA"/>
              </w:rPr>
              <w:t>A CA that is subordinate to another CA, and has a CA subordinate to itself.</w:t>
            </w:r>
          </w:p>
        </w:tc>
      </w:tr>
      <w:tr w:rsidR="00BC097A" w14:paraId="4A59CA96" w14:textId="77777777" w:rsidTr="002701C6">
        <w:tc>
          <w:tcPr>
            <w:tcW w:w="2943" w:type="dxa"/>
          </w:tcPr>
          <w:p w14:paraId="78E6EE14" w14:textId="77777777" w:rsidR="00BC097A" w:rsidRDefault="00BC097A">
            <w:pPr>
              <w:snapToGrid w:val="0"/>
              <w:rPr>
                <w:lang w:eastAsia="ar-SA"/>
              </w:rPr>
            </w:pPr>
            <w:r>
              <w:rPr>
                <w:lang w:eastAsia="ar-SA"/>
              </w:rPr>
              <w:t>Key Escrow</w:t>
            </w:r>
          </w:p>
        </w:tc>
        <w:tc>
          <w:tcPr>
            <w:tcW w:w="6875" w:type="dxa"/>
          </w:tcPr>
          <w:p w14:paraId="4E48650F"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30273FEF" w14:textId="77777777" w:rsidTr="002701C6">
        <w:tc>
          <w:tcPr>
            <w:tcW w:w="2943" w:type="dxa"/>
          </w:tcPr>
          <w:p w14:paraId="71BDCA09" w14:textId="77777777" w:rsidR="00BC097A" w:rsidRDefault="00BC097A">
            <w:pPr>
              <w:snapToGrid w:val="0"/>
              <w:rPr>
                <w:lang w:eastAsia="ar-SA"/>
              </w:rPr>
            </w:pPr>
            <w:r>
              <w:rPr>
                <w:lang w:eastAsia="ar-SA"/>
              </w:rPr>
              <w:t>Key Exchange</w:t>
            </w:r>
          </w:p>
        </w:tc>
        <w:tc>
          <w:tcPr>
            <w:tcW w:w="6875" w:type="dxa"/>
          </w:tcPr>
          <w:p w14:paraId="18FCAA8A" w14:textId="77777777" w:rsidR="00BC097A" w:rsidRDefault="00BC097A">
            <w:pPr>
              <w:snapToGrid w:val="0"/>
              <w:rPr>
                <w:lang w:eastAsia="ar-SA"/>
              </w:rPr>
            </w:pPr>
            <w:r>
              <w:rPr>
                <w:lang w:eastAsia="ar-SA"/>
              </w:rPr>
              <w:t>The process of exchanging public keys in order to establish secure communications.</w:t>
            </w:r>
          </w:p>
        </w:tc>
      </w:tr>
      <w:tr w:rsidR="00BC097A" w14:paraId="5A9D067B" w14:textId="77777777" w:rsidTr="002701C6">
        <w:tc>
          <w:tcPr>
            <w:tcW w:w="2943" w:type="dxa"/>
          </w:tcPr>
          <w:p w14:paraId="6CCC7875" w14:textId="77777777" w:rsidR="00BC097A" w:rsidRDefault="00BC097A">
            <w:pPr>
              <w:snapToGrid w:val="0"/>
              <w:rPr>
                <w:lang w:eastAsia="ar-SA"/>
              </w:rPr>
            </w:pPr>
            <w:r>
              <w:rPr>
                <w:lang w:eastAsia="ar-SA"/>
              </w:rPr>
              <w:t>Key Generation Material</w:t>
            </w:r>
          </w:p>
        </w:tc>
        <w:tc>
          <w:tcPr>
            <w:tcW w:w="6875" w:type="dxa"/>
          </w:tcPr>
          <w:p w14:paraId="7B360907" w14:textId="77777777" w:rsidR="00BC097A" w:rsidRDefault="00BC097A">
            <w:pPr>
              <w:snapToGrid w:val="0"/>
              <w:rPr>
                <w:lang w:eastAsia="ar-SA"/>
              </w:rPr>
            </w:pPr>
            <w:r>
              <w:rPr>
                <w:lang w:eastAsia="ar-SA"/>
              </w:rPr>
              <w:t>Random numbers, pseudo-random numbers, and cryptographic parameters used in generating cryptographic keys.</w:t>
            </w:r>
          </w:p>
          <w:p w14:paraId="63053A5E" w14:textId="77777777" w:rsidR="003B6713" w:rsidRDefault="003B6713">
            <w:pPr>
              <w:snapToGrid w:val="0"/>
              <w:rPr>
                <w:lang w:eastAsia="ar-SA"/>
              </w:rPr>
            </w:pPr>
          </w:p>
        </w:tc>
      </w:tr>
      <w:tr w:rsidR="00BC097A" w14:paraId="0A35B9B6" w14:textId="77777777" w:rsidTr="002701C6">
        <w:tc>
          <w:tcPr>
            <w:tcW w:w="2943" w:type="dxa"/>
          </w:tcPr>
          <w:p w14:paraId="550E90D2" w14:textId="77777777" w:rsidR="00BC097A" w:rsidRDefault="00BC097A">
            <w:pPr>
              <w:snapToGrid w:val="0"/>
              <w:rPr>
                <w:lang w:eastAsia="ar-SA"/>
              </w:rPr>
            </w:pPr>
            <w:r>
              <w:rPr>
                <w:lang w:eastAsia="ar-SA"/>
              </w:rPr>
              <w:lastRenderedPageBreak/>
              <w:t>Key Pair</w:t>
            </w:r>
          </w:p>
        </w:tc>
        <w:tc>
          <w:tcPr>
            <w:tcW w:w="6875" w:type="dxa"/>
          </w:tcPr>
          <w:p w14:paraId="2AD6B6F6"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1413D339" w14:textId="77777777" w:rsidTr="002701C6">
        <w:tc>
          <w:tcPr>
            <w:tcW w:w="2943" w:type="dxa"/>
          </w:tcPr>
          <w:p w14:paraId="4A223363" w14:textId="77777777" w:rsidR="003A4ADA" w:rsidRDefault="003A4ADA">
            <w:pPr>
              <w:snapToGrid w:val="0"/>
              <w:rPr>
                <w:lang w:eastAsia="ar-SA"/>
              </w:rPr>
            </w:pPr>
            <w:r>
              <w:rPr>
                <w:lang w:eastAsia="ar-SA"/>
              </w:rPr>
              <w:t>Legacy Federal PKI</w:t>
            </w:r>
          </w:p>
        </w:tc>
        <w:tc>
          <w:tcPr>
            <w:tcW w:w="6875" w:type="dxa"/>
          </w:tcPr>
          <w:p w14:paraId="1D1A469E"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761971BC" w14:textId="77777777" w:rsidTr="002701C6">
        <w:tc>
          <w:tcPr>
            <w:tcW w:w="2943" w:type="dxa"/>
          </w:tcPr>
          <w:p w14:paraId="579AF18B" w14:textId="77777777" w:rsidR="00BC097A" w:rsidRDefault="00BC097A">
            <w:pPr>
              <w:snapToGrid w:val="0"/>
              <w:rPr>
                <w:lang w:eastAsia="ar-SA"/>
              </w:rPr>
            </w:pPr>
            <w:r>
              <w:rPr>
                <w:lang w:eastAsia="ar-SA"/>
              </w:rPr>
              <w:t>Modification (of a certificate)</w:t>
            </w:r>
          </w:p>
        </w:tc>
        <w:tc>
          <w:tcPr>
            <w:tcW w:w="6875" w:type="dxa"/>
          </w:tcPr>
          <w:p w14:paraId="6E315868"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16EEA4F4" w14:textId="77777777" w:rsidTr="002701C6">
        <w:tc>
          <w:tcPr>
            <w:tcW w:w="2943" w:type="dxa"/>
          </w:tcPr>
          <w:p w14:paraId="492D1EF9" w14:textId="77777777" w:rsidR="00BC097A" w:rsidRDefault="00BC097A">
            <w:pPr>
              <w:snapToGrid w:val="0"/>
              <w:rPr>
                <w:lang w:eastAsia="ar-SA"/>
              </w:rPr>
            </w:pPr>
            <w:r>
              <w:rPr>
                <w:lang w:eastAsia="ar-SA"/>
              </w:rPr>
              <w:t>Mutual Authentication</w:t>
            </w:r>
          </w:p>
        </w:tc>
        <w:tc>
          <w:tcPr>
            <w:tcW w:w="6875" w:type="dxa"/>
          </w:tcPr>
          <w:p w14:paraId="630A2307"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50AC82FE" w14:textId="77777777" w:rsidTr="002701C6">
        <w:tc>
          <w:tcPr>
            <w:tcW w:w="2943" w:type="dxa"/>
          </w:tcPr>
          <w:p w14:paraId="5C3ADD36" w14:textId="77777777" w:rsidR="00BC097A" w:rsidRDefault="00BC097A">
            <w:pPr>
              <w:snapToGrid w:val="0"/>
              <w:rPr>
                <w:lang w:eastAsia="ar-SA"/>
              </w:rPr>
            </w:pPr>
            <w:r>
              <w:rPr>
                <w:lang w:eastAsia="ar-SA"/>
              </w:rPr>
              <w:t>Naming Authority</w:t>
            </w:r>
          </w:p>
        </w:tc>
        <w:tc>
          <w:tcPr>
            <w:tcW w:w="6875" w:type="dxa"/>
          </w:tcPr>
          <w:p w14:paraId="59453FC6"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3419D66B" w14:textId="77777777" w:rsidTr="002701C6">
        <w:tc>
          <w:tcPr>
            <w:tcW w:w="2943" w:type="dxa"/>
          </w:tcPr>
          <w:p w14:paraId="052A31FA" w14:textId="77777777" w:rsidR="00BC097A" w:rsidRDefault="00BC097A">
            <w:pPr>
              <w:snapToGrid w:val="0"/>
              <w:rPr>
                <w:lang w:eastAsia="ar-SA"/>
              </w:rPr>
            </w:pPr>
            <w:r>
              <w:rPr>
                <w:lang w:eastAsia="ar-SA"/>
              </w:rPr>
              <w:t>National Security System</w:t>
            </w:r>
          </w:p>
        </w:tc>
        <w:tc>
          <w:tcPr>
            <w:tcW w:w="6875" w:type="dxa"/>
          </w:tcPr>
          <w:p w14:paraId="3ECC0648"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5281098B" w14:textId="77777777" w:rsidTr="002701C6">
        <w:tc>
          <w:tcPr>
            <w:tcW w:w="2943" w:type="dxa"/>
          </w:tcPr>
          <w:p w14:paraId="5E438DAD" w14:textId="77777777" w:rsidR="00BC097A" w:rsidRDefault="00BC097A">
            <w:pPr>
              <w:snapToGrid w:val="0"/>
              <w:rPr>
                <w:lang w:eastAsia="ar-SA"/>
              </w:rPr>
            </w:pPr>
            <w:r>
              <w:rPr>
                <w:lang w:eastAsia="ar-SA"/>
              </w:rPr>
              <w:t>Non-Repudiation</w:t>
            </w:r>
          </w:p>
        </w:tc>
        <w:tc>
          <w:tcPr>
            <w:tcW w:w="6875" w:type="dxa"/>
          </w:tcPr>
          <w:p w14:paraId="609F18A3"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3AF8F2CA" w14:textId="77777777" w:rsidTr="002701C6">
        <w:tc>
          <w:tcPr>
            <w:tcW w:w="2943" w:type="dxa"/>
          </w:tcPr>
          <w:p w14:paraId="3B57FBA7" w14:textId="77777777" w:rsidR="00BC097A" w:rsidRDefault="00BC097A">
            <w:pPr>
              <w:snapToGrid w:val="0"/>
              <w:rPr>
                <w:lang w:eastAsia="ar-SA"/>
              </w:rPr>
            </w:pPr>
            <w:r>
              <w:rPr>
                <w:lang w:eastAsia="ar-SA"/>
              </w:rPr>
              <w:t>Object Identifier (OID)</w:t>
            </w:r>
          </w:p>
        </w:tc>
        <w:tc>
          <w:tcPr>
            <w:tcW w:w="6875" w:type="dxa"/>
          </w:tcPr>
          <w:p w14:paraId="395E0D8F"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683B0342" w14:textId="77777777" w:rsidR="003B6713" w:rsidRDefault="003B6713">
            <w:pPr>
              <w:snapToGrid w:val="0"/>
              <w:rPr>
                <w:lang w:eastAsia="ar-SA"/>
              </w:rPr>
            </w:pPr>
          </w:p>
        </w:tc>
      </w:tr>
      <w:tr w:rsidR="00BC097A" w14:paraId="3ECCFCDD" w14:textId="77777777" w:rsidTr="002701C6">
        <w:tc>
          <w:tcPr>
            <w:tcW w:w="2943" w:type="dxa"/>
          </w:tcPr>
          <w:p w14:paraId="7B86F3DD" w14:textId="77777777" w:rsidR="00BC097A" w:rsidRDefault="00BC097A">
            <w:pPr>
              <w:snapToGrid w:val="0"/>
              <w:rPr>
                <w:lang w:eastAsia="ar-SA"/>
              </w:rPr>
            </w:pPr>
            <w:r>
              <w:rPr>
                <w:lang w:eastAsia="ar-SA"/>
              </w:rPr>
              <w:lastRenderedPageBreak/>
              <w:t>Out-of-Band</w:t>
            </w:r>
          </w:p>
        </w:tc>
        <w:tc>
          <w:tcPr>
            <w:tcW w:w="6875" w:type="dxa"/>
          </w:tcPr>
          <w:p w14:paraId="0346663E"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0EC9A6F1" w14:textId="77777777" w:rsidTr="002701C6">
        <w:tc>
          <w:tcPr>
            <w:tcW w:w="2943" w:type="dxa"/>
          </w:tcPr>
          <w:p w14:paraId="590D87CC" w14:textId="77777777" w:rsidR="00BC097A" w:rsidRDefault="00BC097A">
            <w:pPr>
              <w:snapToGrid w:val="0"/>
              <w:rPr>
                <w:lang w:eastAsia="ar-SA"/>
              </w:rPr>
            </w:pPr>
            <w:r>
              <w:rPr>
                <w:lang w:eastAsia="ar-SA"/>
              </w:rPr>
              <w:t>Outside Threat</w:t>
            </w:r>
          </w:p>
        </w:tc>
        <w:tc>
          <w:tcPr>
            <w:tcW w:w="6875" w:type="dxa"/>
          </w:tcPr>
          <w:p w14:paraId="771F81F6"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66624537" w14:textId="77777777" w:rsidTr="002701C6">
        <w:tc>
          <w:tcPr>
            <w:tcW w:w="2943" w:type="dxa"/>
          </w:tcPr>
          <w:p w14:paraId="691626AB" w14:textId="77777777" w:rsidR="00BC097A" w:rsidRDefault="00BC097A">
            <w:pPr>
              <w:snapToGrid w:val="0"/>
              <w:rPr>
                <w:lang w:eastAsia="ar-SA"/>
              </w:rPr>
            </w:pPr>
            <w:r>
              <w:rPr>
                <w:lang w:eastAsia="ar-SA"/>
              </w:rPr>
              <w:t>Physically Isolated Network</w:t>
            </w:r>
          </w:p>
        </w:tc>
        <w:tc>
          <w:tcPr>
            <w:tcW w:w="6875" w:type="dxa"/>
          </w:tcPr>
          <w:p w14:paraId="11D65407"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1C207AF2" w14:textId="77777777" w:rsidTr="002701C6">
        <w:tc>
          <w:tcPr>
            <w:tcW w:w="2943" w:type="dxa"/>
          </w:tcPr>
          <w:p w14:paraId="6306436B" w14:textId="77777777" w:rsidR="00BC097A" w:rsidRDefault="00BC097A">
            <w:pPr>
              <w:snapToGrid w:val="0"/>
              <w:rPr>
                <w:lang w:eastAsia="ar-SA"/>
              </w:rPr>
            </w:pPr>
            <w:r>
              <w:rPr>
                <w:lang w:eastAsia="ar-SA"/>
              </w:rPr>
              <w:t>PKI Sponsor</w:t>
            </w:r>
          </w:p>
        </w:tc>
        <w:tc>
          <w:tcPr>
            <w:tcW w:w="6875" w:type="dxa"/>
          </w:tcPr>
          <w:p w14:paraId="0255440E"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0A073781" w14:textId="77777777" w:rsidTr="002701C6">
        <w:tc>
          <w:tcPr>
            <w:tcW w:w="2943" w:type="dxa"/>
          </w:tcPr>
          <w:p w14:paraId="25194FB0" w14:textId="77777777" w:rsidR="00BC097A" w:rsidRDefault="00BC097A">
            <w:pPr>
              <w:snapToGrid w:val="0"/>
              <w:rPr>
                <w:lang w:eastAsia="ar-SA"/>
              </w:rPr>
            </w:pPr>
            <w:r>
              <w:rPr>
                <w:lang w:eastAsia="ar-SA"/>
              </w:rPr>
              <w:t>Policy Management Authority (PMA)</w:t>
            </w:r>
          </w:p>
        </w:tc>
        <w:tc>
          <w:tcPr>
            <w:tcW w:w="6875" w:type="dxa"/>
          </w:tcPr>
          <w:p w14:paraId="5712DF23"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42129101" w14:textId="77777777" w:rsidTr="002701C6">
        <w:tc>
          <w:tcPr>
            <w:tcW w:w="2943" w:type="dxa"/>
          </w:tcPr>
          <w:p w14:paraId="51E91805" w14:textId="77777777" w:rsidR="00BC097A" w:rsidRDefault="00BC097A">
            <w:pPr>
              <w:snapToGrid w:val="0"/>
              <w:rPr>
                <w:lang w:eastAsia="ar-SA"/>
              </w:rPr>
            </w:pPr>
            <w:r>
              <w:rPr>
                <w:lang w:eastAsia="ar-SA"/>
              </w:rPr>
              <w:t>Privacy</w:t>
            </w:r>
          </w:p>
        </w:tc>
        <w:tc>
          <w:tcPr>
            <w:tcW w:w="6875" w:type="dxa"/>
          </w:tcPr>
          <w:p w14:paraId="764B4E95"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29307C9E" w14:textId="77777777" w:rsidTr="002701C6">
        <w:tc>
          <w:tcPr>
            <w:tcW w:w="2943" w:type="dxa"/>
          </w:tcPr>
          <w:p w14:paraId="5D51BC56" w14:textId="77777777" w:rsidR="00BC097A" w:rsidRDefault="00BC097A">
            <w:pPr>
              <w:snapToGrid w:val="0"/>
              <w:rPr>
                <w:lang w:eastAsia="ar-SA"/>
              </w:rPr>
            </w:pPr>
            <w:r>
              <w:rPr>
                <w:lang w:eastAsia="ar-SA"/>
              </w:rPr>
              <w:t>Private Key</w:t>
            </w:r>
          </w:p>
        </w:tc>
        <w:tc>
          <w:tcPr>
            <w:tcW w:w="6875" w:type="dxa"/>
          </w:tcPr>
          <w:p w14:paraId="23B31B71"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4B34493F" w14:textId="77777777" w:rsidTr="002701C6">
        <w:tc>
          <w:tcPr>
            <w:tcW w:w="2943" w:type="dxa"/>
          </w:tcPr>
          <w:p w14:paraId="44298693" w14:textId="77777777" w:rsidR="00BC097A" w:rsidRDefault="00BC097A">
            <w:pPr>
              <w:snapToGrid w:val="0"/>
              <w:rPr>
                <w:lang w:eastAsia="ar-SA"/>
              </w:rPr>
            </w:pPr>
            <w:r>
              <w:rPr>
                <w:lang w:eastAsia="ar-SA"/>
              </w:rPr>
              <w:t>Public Key</w:t>
            </w:r>
          </w:p>
        </w:tc>
        <w:tc>
          <w:tcPr>
            <w:tcW w:w="6875" w:type="dxa"/>
          </w:tcPr>
          <w:p w14:paraId="081C92B1"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44EDE54A" w14:textId="77777777" w:rsidTr="002701C6">
        <w:tc>
          <w:tcPr>
            <w:tcW w:w="2943" w:type="dxa"/>
          </w:tcPr>
          <w:p w14:paraId="2FEAD186" w14:textId="77777777" w:rsidR="00BC097A" w:rsidRDefault="00BC097A">
            <w:pPr>
              <w:snapToGrid w:val="0"/>
              <w:rPr>
                <w:lang w:eastAsia="ar-SA"/>
              </w:rPr>
            </w:pPr>
            <w:r>
              <w:rPr>
                <w:lang w:eastAsia="ar-SA"/>
              </w:rPr>
              <w:t>Public Key Infrastructure (PKI)</w:t>
            </w:r>
          </w:p>
        </w:tc>
        <w:tc>
          <w:tcPr>
            <w:tcW w:w="6875" w:type="dxa"/>
          </w:tcPr>
          <w:p w14:paraId="5E74E123"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5E4D2207" w14:textId="77777777" w:rsidTr="002701C6">
        <w:tc>
          <w:tcPr>
            <w:tcW w:w="2943" w:type="dxa"/>
          </w:tcPr>
          <w:p w14:paraId="75821F19" w14:textId="77777777" w:rsidR="00BC097A" w:rsidRDefault="00BC097A">
            <w:pPr>
              <w:snapToGrid w:val="0"/>
              <w:rPr>
                <w:lang w:eastAsia="ar-SA"/>
              </w:rPr>
            </w:pPr>
            <w:r>
              <w:rPr>
                <w:lang w:eastAsia="ar-SA"/>
              </w:rPr>
              <w:t>Registration Authority (RA)</w:t>
            </w:r>
          </w:p>
        </w:tc>
        <w:tc>
          <w:tcPr>
            <w:tcW w:w="6875" w:type="dxa"/>
          </w:tcPr>
          <w:p w14:paraId="1BEFEC68"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39A833C1" w14:textId="77777777" w:rsidTr="002701C6">
        <w:tc>
          <w:tcPr>
            <w:tcW w:w="2943" w:type="dxa"/>
          </w:tcPr>
          <w:p w14:paraId="501F54FD" w14:textId="77777777" w:rsidR="00BC097A" w:rsidRDefault="00BC097A">
            <w:pPr>
              <w:snapToGrid w:val="0"/>
              <w:rPr>
                <w:lang w:eastAsia="ar-SA"/>
              </w:rPr>
            </w:pPr>
            <w:r>
              <w:rPr>
                <w:lang w:eastAsia="ar-SA"/>
              </w:rPr>
              <w:lastRenderedPageBreak/>
              <w:t>Re-key (a certificate)</w:t>
            </w:r>
          </w:p>
        </w:tc>
        <w:tc>
          <w:tcPr>
            <w:tcW w:w="6875" w:type="dxa"/>
          </w:tcPr>
          <w:p w14:paraId="5D0C3DB5"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68086700" w14:textId="77777777" w:rsidTr="002701C6">
        <w:tc>
          <w:tcPr>
            <w:tcW w:w="2943" w:type="dxa"/>
          </w:tcPr>
          <w:p w14:paraId="04D63547" w14:textId="77777777" w:rsidR="00BC097A" w:rsidRDefault="00BC097A">
            <w:pPr>
              <w:snapToGrid w:val="0"/>
              <w:rPr>
                <w:lang w:eastAsia="ar-SA"/>
              </w:rPr>
            </w:pPr>
            <w:r>
              <w:rPr>
                <w:lang w:eastAsia="ar-SA"/>
              </w:rPr>
              <w:t>Relying Party</w:t>
            </w:r>
          </w:p>
        </w:tc>
        <w:tc>
          <w:tcPr>
            <w:tcW w:w="6875" w:type="dxa"/>
          </w:tcPr>
          <w:p w14:paraId="28C6A72E"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1BE1CC76" w14:textId="77777777" w:rsidTr="002701C6">
        <w:tc>
          <w:tcPr>
            <w:tcW w:w="2943" w:type="dxa"/>
          </w:tcPr>
          <w:p w14:paraId="25645C4B" w14:textId="77777777" w:rsidR="00BC097A" w:rsidRDefault="00BC097A">
            <w:pPr>
              <w:snapToGrid w:val="0"/>
              <w:rPr>
                <w:lang w:eastAsia="ar-SA"/>
              </w:rPr>
            </w:pPr>
            <w:r>
              <w:rPr>
                <w:lang w:eastAsia="ar-SA"/>
              </w:rPr>
              <w:t>Renew (a certificate)</w:t>
            </w:r>
          </w:p>
        </w:tc>
        <w:tc>
          <w:tcPr>
            <w:tcW w:w="6875" w:type="dxa"/>
          </w:tcPr>
          <w:p w14:paraId="1635754D"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03E761C4" w14:textId="77777777" w:rsidTr="002701C6">
        <w:tc>
          <w:tcPr>
            <w:tcW w:w="2943" w:type="dxa"/>
          </w:tcPr>
          <w:p w14:paraId="406D9B44" w14:textId="77777777" w:rsidR="00BC097A" w:rsidRDefault="00BC097A">
            <w:pPr>
              <w:snapToGrid w:val="0"/>
              <w:rPr>
                <w:lang w:eastAsia="ar-SA"/>
              </w:rPr>
            </w:pPr>
            <w:r>
              <w:rPr>
                <w:lang w:eastAsia="ar-SA"/>
              </w:rPr>
              <w:t>Repository</w:t>
            </w:r>
          </w:p>
        </w:tc>
        <w:tc>
          <w:tcPr>
            <w:tcW w:w="6875" w:type="dxa"/>
          </w:tcPr>
          <w:p w14:paraId="47EA55B8"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4D836E5C" w14:textId="77777777" w:rsidTr="002701C6">
        <w:tc>
          <w:tcPr>
            <w:tcW w:w="2943" w:type="dxa"/>
          </w:tcPr>
          <w:p w14:paraId="5E9E6196" w14:textId="77777777" w:rsidR="00BC097A" w:rsidRDefault="00BC097A">
            <w:pPr>
              <w:snapToGrid w:val="0"/>
              <w:rPr>
                <w:lang w:eastAsia="ar-SA"/>
              </w:rPr>
            </w:pPr>
            <w:r>
              <w:rPr>
                <w:lang w:eastAsia="ar-SA"/>
              </w:rPr>
              <w:t>Revoke a Certificate</w:t>
            </w:r>
          </w:p>
        </w:tc>
        <w:tc>
          <w:tcPr>
            <w:tcW w:w="6875" w:type="dxa"/>
          </w:tcPr>
          <w:p w14:paraId="7D1298F8"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262BF7BB" w14:textId="77777777" w:rsidTr="002701C6">
        <w:tc>
          <w:tcPr>
            <w:tcW w:w="2943" w:type="dxa"/>
          </w:tcPr>
          <w:p w14:paraId="462D9A76" w14:textId="77777777" w:rsidR="00BC097A" w:rsidRDefault="00BC097A">
            <w:pPr>
              <w:snapToGrid w:val="0"/>
              <w:rPr>
                <w:lang w:eastAsia="ar-SA"/>
              </w:rPr>
            </w:pPr>
            <w:r>
              <w:rPr>
                <w:lang w:eastAsia="ar-SA"/>
              </w:rPr>
              <w:t>Risk</w:t>
            </w:r>
          </w:p>
        </w:tc>
        <w:tc>
          <w:tcPr>
            <w:tcW w:w="6875" w:type="dxa"/>
          </w:tcPr>
          <w:p w14:paraId="5E8B6EF1"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070E3A9D" w14:textId="77777777" w:rsidTr="002701C6">
        <w:tc>
          <w:tcPr>
            <w:tcW w:w="2943" w:type="dxa"/>
          </w:tcPr>
          <w:p w14:paraId="7FCB9526" w14:textId="77777777" w:rsidR="00BC097A" w:rsidRDefault="00BC097A">
            <w:pPr>
              <w:snapToGrid w:val="0"/>
              <w:rPr>
                <w:lang w:eastAsia="ar-SA"/>
              </w:rPr>
            </w:pPr>
            <w:r>
              <w:rPr>
                <w:lang w:eastAsia="ar-SA"/>
              </w:rPr>
              <w:t>Risk Tolerance</w:t>
            </w:r>
          </w:p>
        </w:tc>
        <w:tc>
          <w:tcPr>
            <w:tcW w:w="6875" w:type="dxa"/>
          </w:tcPr>
          <w:p w14:paraId="4025D94D"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786E5C87" w14:textId="77777777" w:rsidTr="002701C6">
        <w:tc>
          <w:tcPr>
            <w:tcW w:w="2943" w:type="dxa"/>
          </w:tcPr>
          <w:p w14:paraId="47EB5221" w14:textId="77777777" w:rsidR="00BC097A" w:rsidRDefault="00BC097A">
            <w:pPr>
              <w:snapToGrid w:val="0"/>
              <w:rPr>
                <w:lang w:eastAsia="ar-SA"/>
              </w:rPr>
            </w:pPr>
            <w:r>
              <w:rPr>
                <w:lang w:eastAsia="ar-SA"/>
              </w:rPr>
              <w:t>Root CA</w:t>
            </w:r>
          </w:p>
        </w:tc>
        <w:tc>
          <w:tcPr>
            <w:tcW w:w="6875" w:type="dxa"/>
          </w:tcPr>
          <w:p w14:paraId="29BAA590"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38647823" w14:textId="77777777" w:rsidTr="002701C6">
        <w:tc>
          <w:tcPr>
            <w:tcW w:w="2943" w:type="dxa"/>
          </w:tcPr>
          <w:p w14:paraId="3CE0915E" w14:textId="77777777" w:rsidR="00BC097A" w:rsidRDefault="00BC097A">
            <w:pPr>
              <w:snapToGrid w:val="0"/>
              <w:rPr>
                <w:lang w:eastAsia="ar-SA"/>
              </w:rPr>
            </w:pPr>
            <w:r>
              <w:rPr>
                <w:lang w:eastAsia="ar-SA"/>
              </w:rPr>
              <w:t>Server</w:t>
            </w:r>
          </w:p>
        </w:tc>
        <w:tc>
          <w:tcPr>
            <w:tcW w:w="6875" w:type="dxa"/>
          </w:tcPr>
          <w:p w14:paraId="0E359366" w14:textId="77777777" w:rsidR="00BC097A" w:rsidRDefault="00BC097A">
            <w:pPr>
              <w:snapToGrid w:val="0"/>
              <w:rPr>
                <w:lang w:eastAsia="ar-SA"/>
              </w:rPr>
            </w:pPr>
            <w:r>
              <w:rPr>
                <w:lang w:eastAsia="ar-SA"/>
              </w:rPr>
              <w:t>A system entity that provides a service in response to requests from clients.</w:t>
            </w:r>
          </w:p>
        </w:tc>
      </w:tr>
      <w:tr w:rsidR="00BC097A" w14:paraId="51F79504" w14:textId="77777777" w:rsidTr="002701C6">
        <w:tc>
          <w:tcPr>
            <w:tcW w:w="2943" w:type="dxa"/>
          </w:tcPr>
          <w:p w14:paraId="0161A685" w14:textId="77777777" w:rsidR="00BC097A" w:rsidRDefault="00BC097A">
            <w:pPr>
              <w:snapToGrid w:val="0"/>
              <w:rPr>
                <w:lang w:eastAsia="ar-SA"/>
              </w:rPr>
            </w:pPr>
            <w:r>
              <w:rPr>
                <w:lang w:eastAsia="ar-SA"/>
              </w:rPr>
              <w:t>Signature Certificate</w:t>
            </w:r>
          </w:p>
        </w:tc>
        <w:tc>
          <w:tcPr>
            <w:tcW w:w="6875" w:type="dxa"/>
          </w:tcPr>
          <w:p w14:paraId="1A3DDA97"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2AAB9928" w14:textId="77777777" w:rsidTr="002701C6">
        <w:tc>
          <w:tcPr>
            <w:tcW w:w="2943" w:type="dxa"/>
          </w:tcPr>
          <w:p w14:paraId="221CAEB5" w14:textId="77777777" w:rsidR="00BC097A" w:rsidRDefault="00BC097A">
            <w:pPr>
              <w:snapToGrid w:val="0"/>
              <w:rPr>
                <w:lang w:eastAsia="ar-SA"/>
              </w:rPr>
            </w:pPr>
            <w:r>
              <w:rPr>
                <w:lang w:eastAsia="ar-SA"/>
              </w:rPr>
              <w:t>Structural Container</w:t>
            </w:r>
          </w:p>
        </w:tc>
        <w:tc>
          <w:tcPr>
            <w:tcW w:w="6875" w:type="dxa"/>
          </w:tcPr>
          <w:p w14:paraId="4167155E"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792B7807" w14:textId="77777777" w:rsidTr="002701C6">
        <w:tc>
          <w:tcPr>
            <w:tcW w:w="2943" w:type="dxa"/>
          </w:tcPr>
          <w:p w14:paraId="141F5D7D" w14:textId="77777777" w:rsidR="00BC097A" w:rsidRDefault="00BC097A">
            <w:pPr>
              <w:snapToGrid w:val="0"/>
              <w:rPr>
                <w:lang w:eastAsia="ar-SA"/>
              </w:rPr>
            </w:pPr>
            <w:r>
              <w:rPr>
                <w:lang w:eastAsia="ar-SA"/>
              </w:rPr>
              <w:t>Subordinate CA</w:t>
            </w:r>
          </w:p>
        </w:tc>
        <w:tc>
          <w:tcPr>
            <w:tcW w:w="6875" w:type="dxa"/>
          </w:tcPr>
          <w:p w14:paraId="1252429B"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78D1DEA4" w14:textId="77777777" w:rsidR="003B6713" w:rsidRDefault="003B6713">
            <w:pPr>
              <w:snapToGrid w:val="0"/>
              <w:rPr>
                <w:lang w:eastAsia="ar-SA"/>
              </w:rPr>
            </w:pPr>
          </w:p>
          <w:p w14:paraId="26572B79" w14:textId="77777777" w:rsidR="003B6713" w:rsidRDefault="003B6713">
            <w:pPr>
              <w:snapToGrid w:val="0"/>
              <w:rPr>
                <w:lang w:eastAsia="ar-SA"/>
              </w:rPr>
            </w:pPr>
          </w:p>
        </w:tc>
      </w:tr>
      <w:tr w:rsidR="00BC097A" w14:paraId="70C94380" w14:textId="77777777" w:rsidTr="002701C6">
        <w:tc>
          <w:tcPr>
            <w:tcW w:w="2943" w:type="dxa"/>
          </w:tcPr>
          <w:p w14:paraId="13A891CB" w14:textId="77777777" w:rsidR="00BC097A" w:rsidRDefault="00BC097A">
            <w:pPr>
              <w:snapToGrid w:val="0"/>
              <w:rPr>
                <w:lang w:eastAsia="ar-SA"/>
              </w:rPr>
            </w:pPr>
            <w:r>
              <w:rPr>
                <w:lang w:eastAsia="ar-SA"/>
              </w:rPr>
              <w:lastRenderedPageBreak/>
              <w:t>Subscriber</w:t>
            </w:r>
          </w:p>
        </w:tc>
        <w:tc>
          <w:tcPr>
            <w:tcW w:w="6875" w:type="dxa"/>
          </w:tcPr>
          <w:p w14:paraId="44EDC5C7"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553D7E72" w14:textId="77777777" w:rsidTr="002701C6">
        <w:tc>
          <w:tcPr>
            <w:tcW w:w="2943" w:type="dxa"/>
          </w:tcPr>
          <w:p w14:paraId="742F6807" w14:textId="77777777" w:rsidR="00BC097A" w:rsidRDefault="00BC097A">
            <w:pPr>
              <w:snapToGrid w:val="0"/>
              <w:rPr>
                <w:lang w:eastAsia="ar-SA"/>
              </w:rPr>
            </w:pPr>
            <w:r>
              <w:rPr>
                <w:lang w:eastAsia="ar-SA"/>
              </w:rPr>
              <w:t>Superior CA</w:t>
            </w:r>
          </w:p>
        </w:tc>
        <w:tc>
          <w:tcPr>
            <w:tcW w:w="6875" w:type="dxa"/>
          </w:tcPr>
          <w:p w14:paraId="59B6CF59"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73A09543" w14:textId="77777777" w:rsidTr="002701C6">
        <w:tc>
          <w:tcPr>
            <w:tcW w:w="2943" w:type="dxa"/>
          </w:tcPr>
          <w:p w14:paraId="3328B195" w14:textId="77777777" w:rsidR="00BC097A" w:rsidRDefault="00BC097A">
            <w:pPr>
              <w:snapToGrid w:val="0"/>
              <w:rPr>
                <w:lang w:eastAsia="ar-SA"/>
              </w:rPr>
            </w:pPr>
            <w:r>
              <w:rPr>
                <w:lang w:eastAsia="ar-SA"/>
              </w:rPr>
              <w:t>System Equipment Configuration</w:t>
            </w:r>
          </w:p>
        </w:tc>
        <w:tc>
          <w:tcPr>
            <w:tcW w:w="6875" w:type="dxa"/>
          </w:tcPr>
          <w:p w14:paraId="3B31769F" w14:textId="77777777" w:rsidR="00BC097A" w:rsidRDefault="00BC097A">
            <w:pPr>
              <w:snapToGrid w:val="0"/>
              <w:rPr>
                <w:lang w:eastAsia="ar-SA"/>
              </w:rPr>
            </w:pPr>
            <w:r>
              <w:rPr>
                <w:lang w:eastAsia="ar-SA"/>
              </w:rPr>
              <w:t>A comprehensive accounting of all system hardware and software types and settings.</w:t>
            </w:r>
          </w:p>
        </w:tc>
      </w:tr>
      <w:tr w:rsidR="00BC097A" w14:paraId="76C58FB5" w14:textId="77777777" w:rsidTr="002701C6">
        <w:tc>
          <w:tcPr>
            <w:tcW w:w="2943" w:type="dxa"/>
          </w:tcPr>
          <w:p w14:paraId="728B33EE" w14:textId="77777777" w:rsidR="00BC097A" w:rsidRDefault="00BC097A">
            <w:pPr>
              <w:snapToGrid w:val="0"/>
              <w:rPr>
                <w:lang w:eastAsia="ar-SA"/>
              </w:rPr>
            </w:pPr>
            <w:r>
              <w:rPr>
                <w:lang w:eastAsia="ar-SA"/>
              </w:rPr>
              <w:t>System High</w:t>
            </w:r>
          </w:p>
        </w:tc>
        <w:tc>
          <w:tcPr>
            <w:tcW w:w="6875" w:type="dxa"/>
          </w:tcPr>
          <w:p w14:paraId="615436C2" w14:textId="77777777" w:rsidR="00BC097A" w:rsidRDefault="00BC097A">
            <w:pPr>
              <w:snapToGrid w:val="0"/>
              <w:rPr>
                <w:lang w:eastAsia="ar-SA"/>
              </w:rPr>
            </w:pPr>
            <w:r>
              <w:rPr>
                <w:lang w:eastAsia="ar-SA"/>
              </w:rPr>
              <w:t>The highest security level supported by an information system. [NS4009]</w:t>
            </w:r>
          </w:p>
        </w:tc>
      </w:tr>
      <w:tr w:rsidR="00BC097A" w14:paraId="3651C5C8" w14:textId="77777777" w:rsidTr="002701C6">
        <w:tc>
          <w:tcPr>
            <w:tcW w:w="2943" w:type="dxa"/>
          </w:tcPr>
          <w:p w14:paraId="14270DCA" w14:textId="77777777" w:rsidR="00BC097A" w:rsidRDefault="00BC097A">
            <w:pPr>
              <w:snapToGrid w:val="0"/>
              <w:rPr>
                <w:lang w:eastAsia="ar-SA"/>
              </w:rPr>
            </w:pPr>
            <w:r>
              <w:rPr>
                <w:lang w:eastAsia="ar-SA"/>
              </w:rPr>
              <w:t>Threat</w:t>
            </w:r>
          </w:p>
        </w:tc>
        <w:tc>
          <w:tcPr>
            <w:tcW w:w="6875" w:type="dxa"/>
          </w:tcPr>
          <w:p w14:paraId="3948BB9A"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4B6A6547" w14:textId="77777777" w:rsidTr="002701C6">
        <w:tc>
          <w:tcPr>
            <w:tcW w:w="2943" w:type="dxa"/>
          </w:tcPr>
          <w:p w14:paraId="7A1D6464" w14:textId="77777777" w:rsidR="006B5567" w:rsidRDefault="006B5567">
            <w:pPr>
              <w:snapToGrid w:val="0"/>
              <w:rPr>
                <w:lang w:eastAsia="ar-SA"/>
              </w:rPr>
            </w:pPr>
            <w:r>
              <w:rPr>
                <w:lang w:eastAsia="ar-SA"/>
              </w:rPr>
              <w:t>Time Stamp Authority</w:t>
            </w:r>
          </w:p>
        </w:tc>
        <w:tc>
          <w:tcPr>
            <w:tcW w:w="6875" w:type="dxa"/>
          </w:tcPr>
          <w:p w14:paraId="54A14F41"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43BF7875" w14:textId="77777777" w:rsidTr="002701C6">
        <w:tc>
          <w:tcPr>
            <w:tcW w:w="2943" w:type="dxa"/>
          </w:tcPr>
          <w:p w14:paraId="4BBC2783" w14:textId="77777777" w:rsidR="00BC097A" w:rsidRDefault="00BC097A">
            <w:pPr>
              <w:snapToGrid w:val="0"/>
              <w:rPr>
                <w:lang w:eastAsia="ar-SA"/>
              </w:rPr>
            </w:pPr>
            <w:r>
              <w:rPr>
                <w:lang w:eastAsia="ar-SA"/>
              </w:rPr>
              <w:t>Trust List</w:t>
            </w:r>
          </w:p>
        </w:tc>
        <w:tc>
          <w:tcPr>
            <w:tcW w:w="6875" w:type="dxa"/>
          </w:tcPr>
          <w:p w14:paraId="0C44BAD0"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22FB44DF" w14:textId="77777777" w:rsidTr="002701C6">
        <w:tc>
          <w:tcPr>
            <w:tcW w:w="2943" w:type="dxa"/>
          </w:tcPr>
          <w:p w14:paraId="237CF181" w14:textId="77777777" w:rsidR="00BC097A" w:rsidRDefault="00BC097A">
            <w:pPr>
              <w:snapToGrid w:val="0"/>
              <w:rPr>
                <w:lang w:eastAsia="ar-SA"/>
              </w:rPr>
            </w:pPr>
            <w:r>
              <w:rPr>
                <w:lang w:eastAsia="ar-SA"/>
              </w:rPr>
              <w:t>Trusted Agent</w:t>
            </w:r>
          </w:p>
        </w:tc>
        <w:tc>
          <w:tcPr>
            <w:tcW w:w="6875" w:type="dxa"/>
          </w:tcPr>
          <w:p w14:paraId="0B49A2E8"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20958184" w14:textId="77777777" w:rsidTr="002701C6">
        <w:tc>
          <w:tcPr>
            <w:tcW w:w="2943" w:type="dxa"/>
          </w:tcPr>
          <w:p w14:paraId="1C8DE765" w14:textId="77777777" w:rsidR="00BC097A" w:rsidRDefault="00BC097A">
            <w:pPr>
              <w:snapToGrid w:val="0"/>
              <w:rPr>
                <w:lang w:eastAsia="ar-SA"/>
              </w:rPr>
            </w:pPr>
            <w:r>
              <w:rPr>
                <w:lang w:eastAsia="ar-SA"/>
              </w:rPr>
              <w:t>Trusted Certificate</w:t>
            </w:r>
          </w:p>
        </w:tc>
        <w:tc>
          <w:tcPr>
            <w:tcW w:w="6875" w:type="dxa"/>
          </w:tcPr>
          <w:p w14:paraId="0AF2D301"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28A489A0" w14:textId="77777777" w:rsidTr="002701C6">
        <w:tc>
          <w:tcPr>
            <w:tcW w:w="2943" w:type="dxa"/>
          </w:tcPr>
          <w:p w14:paraId="2296689E" w14:textId="77777777" w:rsidR="00BC097A" w:rsidRDefault="00BC097A">
            <w:pPr>
              <w:snapToGrid w:val="0"/>
              <w:rPr>
                <w:lang w:eastAsia="ar-SA"/>
              </w:rPr>
            </w:pPr>
            <w:r>
              <w:rPr>
                <w:lang w:eastAsia="ar-SA"/>
              </w:rPr>
              <w:t>Trusted Timestamp</w:t>
            </w:r>
          </w:p>
        </w:tc>
        <w:tc>
          <w:tcPr>
            <w:tcW w:w="6875" w:type="dxa"/>
          </w:tcPr>
          <w:p w14:paraId="7F3829B2"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2A4F7C8E" w14:textId="77777777" w:rsidTr="002701C6">
        <w:tc>
          <w:tcPr>
            <w:tcW w:w="2943" w:type="dxa"/>
          </w:tcPr>
          <w:p w14:paraId="4B40919F" w14:textId="77777777" w:rsidR="00BC097A" w:rsidRDefault="00BC097A">
            <w:pPr>
              <w:snapToGrid w:val="0"/>
              <w:rPr>
                <w:lang w:eastAsia="ar-SA"/>
              </w:rPr>
            </w:pPr>
            <w:r>
              <w:rPr>
                <w:lang w:eastAsia="ar-SA"/>
              </w:rPr>
              <w:t>Trustworthy System</w:t>
            </w:r>
          </w:p>
        </w:tc>
        <w:tc>
          <w:tcPr>
            <w:tcW w:w="6875" w:type="dxa"/>
          </w:tcPr>
          <w:p w14:paraId="071F5A14"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58CF7885" w14:textId="77777777" w:rsidR="006B5567" w:rsidRDefault="006B5567">
            <w:pPr>
              <w:snapToGrid w:val="0"/>
              <w:rPr>
                <w:lang w:eastAsia="ar-SA"/>
              </w:rPr>
            </w:pPr>
          </w:p>
        </w:tc>
      </w:tr>
      <w:tr w:rsidR="00BC097A" w14:paraId="2FCC193B" w14:textId="77777777" w:rsidTr="002701C6">
        <w:tc>
          <w:tcPr>
            <w:tcW w:w="2943" w:type="dxa"/>
          </w:tcPr>
          <w:p w14:paraId="466A1F30" w14:textId="77777777" w:rsidR="00BC097A" w:rsidRDefault="00BC097A">
            <w:pPr>
              <w:snapToGrid w:val="0"/>
              <w:rPr>
                <w:lang w:eastAsia="ar-SA"/>
              </w:rPr>
            </w:pPr>
            <w:r>
              <w:rPr>
                <w:lang w:eastAsia="ar-SA"/>
              </w:rPr>
              <w:lastRenderedPageBreak/>
              <w:t>Two-Person Control</w:t>
            </w:r>
          </w:p>
        </w:tc>
        <w:tc>
          <w:tcPr>
            <w:tcW w:w="6875" w:type="dxa"/>
          </w:tcPr>
          <w:p w14:paraId="703B58D7"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467AD095" w14:textId="77777777" w:rsidTr="002701C6">
        <w:tc>
          <w:tcPr>
            <w:tcW w:w="2943" w:type="dxa"/>
          </w:tcPr>
          <w:p w14:paraId="43F0C047" w14:textId="77777777" w:rsidR="00BC097A" w:rsidRDefault="00BC097A">
            <w:pPr>
              <w:snapToGrid w:val="0"/>
              <w:rPr>
                <w:lang w:eastAsia="ar-SA"/>
              </w:rPr>
            </w:pPr>
            <w:r>
              <w:rPr>
                <w:lang w:eastAsia="ar-SA"/>
              </w:rPr>
              <w:t>Zeroize</w:t>
            </w:r>
          </w:p>
        </w:tc>
        <w:tc>
          <w:tcPr>
            <w:tcW w:w="6875" w:type="dxa"/>
          </w:tcPr>
          <w:p w14:paraId="060D4774"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70A0BABE" w14:textId="77777777" w:rsidR="003B6713" w:rsidRDefault="003B6713" w:rsidP="003B6713">
      <w:pPr>
        <w:pStyle w:val="Heading1"/>
        <w:numPr>
          <w:ilvl w:val="0"/>
          <w:numId w:val="0"/>
        </w:numPr>
        <w:tabs>
          <w:tab w:val="left" w:pos="540"/>
        </w:tabs>
        <w:spacing w:before="600"/>
        <w:ind w:left="540"/>
        <w:rPr>
          <w:lang w:eastAsia="ar-SA"/>
        </w:rPr>
      </w:pPr>
      <w:bookmarkStart w:id="642" w:name="_Toc280344012"/>
    </w:p>
    <w:p w14:paraId="61290A53"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3" w:name="_Toc418776995"/>
      <w:r w:rsidR="00BC097A">
        <w:rPr>
          <w:lang w:eastAsia="ar-SA"/>
        </w:rPr>
        <w:lastRenderedPageBreak/>
        <w:t>Acknowledgments</w:t>
      </w:r>
      <w:bookmarkEnd w:id="642"/>
      <w:bookmarkEnd w:id="643"/>
    </w:p>
    <w:p w14:paraId="7E7E035E" w14:textId="77777777" w:rsidR="00BC097A" w:rsidRDefault="00BC097A">
      <w:r>
        <w:t>The Certificate Policy Working Group developed this CP based on RFC 3647 and the original U.S. Federal PKI Common Policy Framework Certificate Policy.</w:t>
      </w:r>
    </w:p>
    <w:sectPr w:rsidR="00BC097A" w:rsidSect="00FB15A1">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4A07" w14:textId="77777777" w:rsidR="00FB15A1" w:rsidRDefault="00FB15A1">
      <w:r>
        <w:separator/>
      </w:r>
    </w:p>
  </w:endnote>
  <w:endnote w:type="continuationSeparator" w:id="0">
    <w:p w14:paraId="0FD8BA67" w14:textId="77777777" w:rsidR="00FB15A1" w:rsidRDefault="00FB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E35E" w14:textId="77777777" w:rsidR="00F94B76" w:rsidRDefault="00F94B76"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DA6CD5" w14:textId="77777777" w:rsidR="00F94B76" w:rsidRDefault="00F94B76"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75FE" w14:textId="77777777" w:rsidR="00DD16D9" w:rsidRDefault="00DD1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3300" w14:textId="77777777" w:rsidR="00DD16D9" w:rsidRDefault="00DD16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CE16" w14:textId="77777777" w:rsidR="00F94B76" w:rsidRDefault="00F94B76"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19A3">
      <w:rPr>
        <w:rStyle w:val="PageNumber"/>
        <w:noProof/>
      </w:rPr>
      <w:t>35</w:t>
    </w:r>
    <w:r>
      <w:rPr>
        <w:rStyle w:val="PageNumber"/>
      </w:rPr>
      <w:fldChar w:fldCharType="end"/>
    </w:r>
  </w:p>
  <w:p w14:paraId="72ACF3A9" w14:textId="77777777" w:rsidR="00F94B76" w:rsidRDefault="00F94B76"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A0A6" w14:textId="77777777" w:rsidR="00FB15A1" w:rsidRDefault="00FB15A1">
      <w:r>
        <w:separator/>
      </w:r>
    </w:p>
  </w:footnote>
  <w:footnote w:type="continuationSeparator" w:id="0">
    <w:p w14:paraId="5C878E22" w14:textId="77777777" w:rsidR="00FB15A1" w:rsidRDefault="00FB1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2164" w14:textId="77777777" w:rsidR="00DD16D9" w:rsidRDefault="00DD1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4BC5" w14:textId="77777777" w:rsidR="00DD16D9" w:rsidRDefault="00DD16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CD07" w14:textId="77777777" w:rsidR="00DD16D9" w:rsidRDefault="00DD16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05C5" w14:textId="77777777" w:rsidR="00F94B76" w:rsidRPr="00AD425A" w:rsidRDefault="00F94B76"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92E258A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33377F1"/>
    <w:multiLevelType w:val="hybridMultilevel"/>
    <w:tmpl w:val="4EFEF214"/>
    <w:lvl w:ilvl="0" w:tplc="ADDEA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5" w15:restartNumberingAfterBreak="0">
    <w:nsid w:val="379211C5"/>
    <w:multiLevelType w:val="hybridMultilevel"/>
    <w:tmpl w:val="E36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8"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59625015"/>
    <w:multiLevelType w:val="hybridMultilevel"/>
    <w:tmpl w:val="0B46E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070688097">
    <w:abstractNumId w:val="0"/>
  </w:num>
  <w:num w:numId="2" w16cid:durableId="1397044062">
    <w:abstractNumId w:val="1"/>
  </w:num>
  <w:num w:numId="3" w16cid:durableId="1101023266">
    <w:abstractNumId w:val="2"/>
  </w:num>
  <w:num w:numId="4" w16cid:durableId="502816818">
    <w:abstractNumId w:val="3"/>
  </w:num>
  <w:num w:numId="5" w16cid:durableId="766733085">
    <w:abstractNumId w:val="4"/>
  </w:num>
  <w:num w:numId="6" w16cid:durableId="1656445194">
    <w:abstractNumId w:val="5"/>
  </w:num>
  <w:num w:numId="7" w16cid:durableId="1451706229">
    <w:abstractNumId w:val="6"/>
  </w:num>
  <w:num w:numId="8" w16cid:durableId="976763961">
    <w:abstractNumId w:val="7"/>
  </w:num>
  <w:num w:numId="9" w16cid:durableId="895310967">
    <w:abstractNumId w:val="8"/>
  </w:num>
  <w:num w:numId="10" w16cid:durableId="1089347411">
    <w:abstractNumId w:val="9"/>
  </w:num>
  <w:num w:numId="11" w16cid:durableId="1580018712">
    <w:abstractNumId w:val="10"/>
  </w:num>
  <w:num w:numId="12" w16cid:durableId="1851292663">
    <w:abstractNumId w:val="11"/>
  </w:num>
  <w:num w:numId="13" w16cid:durableId="1948270798">
    <w:abstractNumId w:val="12"/>
  </w:num>
  <w:num w:numId="14" w16cid:durableId="1880974197">
    <w:abstractNumId w:val="13"/>
  </w:num>
  <w:num w:numId="15" w16cid:durableId="2077313063">
    <w:abstractNumId w:val="14"/>
  </w:num>
  <w:num w:numId="16" w16cid:durableId="565608115">
    <w:abstractNumId w:val="15"/>
  </w:num>
  <w:num w:numId="17" w16cid:durableId="946160602">
    <w:abstractNumId w:val="16"/>
  </w:num>
  <w:num w:numId="18" w16cid:durableId="1890533462">
    <w:abstractNumId w:val="17"/>
  </w:num>
  <w:num w:numId="19" w16cid:durableId="785272168">
    <w:abstractNumId w:val="18"/>
  </w:num>
  <w:num w:numId="20" w16cid:durableId="723723212">
    <w:abstractNumId w:val="19"/>
  </w:num>
  <w:num w:numId="21" w16cid:durableId="954601563">
    <w:abstractNumId w:val="20"/>
  </w:num>
  <w:num w:numId="22" w16cid:durableId="1945113111">
    <w:abstractNumId w:val="21"/>
  </w:num>
  <w:num w:numId="23" w16cid:durableId="1551961390">
    <w:abstractNumId w:val="22"/>
  </w:num>
  <w:num w:numId="24" w16cid:durableId="1357274320">
    <w:abstractNumId w:val="23"/>
  </w:num>
  <w:num w:numId="25" w16cid:durableId="1714226752">
    <w:abstractNumId w:val="24"/>
  </w:num>
  <w:num w:numId="26" w16cid:durableId="2136486101">
    <w:abstractNumId w:val="25"/>
  </w:num>
  <w:num w:numId="27" w16cid:durableId="1724140017">
    <w:abstractNumId w:val="26"/>
  </w:num>
  <w:num w:numId="28" w16cid:durableId="1766000751">
    <w:abstractNumId w:val="27"/>
  </w:num>
  <w:num w:numId="29" w16cid:durableId="1719284062">
    <w:abstractNumId w:val="28"/>
  </w:num>
  <w:num w:numId="30" w16cid:durableId="2048095935">
    <w:abstractNumId w:val="29"/>
  </w:num>
  <w:num w:numId="31" w16cid:durableId="533811837">
    <w:abstractNumId w:val="30"/>
  </w:num>
  <w:num w:numId="32" w16cid:durableId="1831407423">
    <w:abstractNumId w:val="31"/>
  </w:num>
  <w:num w:numId="33" w16cid:durableId="1647851944">
    <w:abstractNumId w:val="33"/>
  </w:num>
  <w:num w:numId="34" w16cid:durableId="894587154">
    <w:abstractNumId w:val="34"/>
  </w:num>
  <w:num w:numId="35" w16cid:durableId="1419516544">
    <w:abstractNumId w:val="35"/>
  </w:num>
  <w:num w:numId="36" w16cid:durableId="617685787">
    <w:abstractNumId w:val="36"/>
  </w:num>
  <w:num w:numId="37" w16cid:durableId="1283804005">
    <w:abstractNumId w:val="37"/>
  </w:num>
  <w:num w:numId="38" w16cid:durableId="1124159716">
    <w:abstractNumId w:val="39"/>
  </w:num>
  <w:num w:numId="39" w16cid:durableId="136803338">
    <w:abstractNumId w:val="40"/>
  </w:num>
  <w:num w:numId="40" w16cid:durableId="1123381632">
    <w:abstractNumId w:val="41"/>
  </w:num>
  <w:num w:numId="41" w16cid:durableId="361320152">
    <w:abstractNumId w:val="42"/>
  </w:num>
  <w:num w:numId="42" w16cid:durableId="1553038192">
    <w:abstractNumId w:val="43"/>
  </w:num>
  <w:num w:numId="43" w16cid:durableId="473760557">
    <w:abstractNumId w:val="44"/>
  </w:num>
  <w:num w:numId="44" w16cid:durableId="1858620767">
    <w:abstractNumId w:val="45"/>
  </w:num>
  <w:num w:numId="45" w16cid:durableId="1760834301">
    <w:abstractNumId w:val="46"/>
  </w:num>
  <w:num w:numId="46" w16cid:durableId="922489023">
    <w:abstractNumId w:val="47"/>
  </w:num>
  <w:num w:numId="47" w16cid:durableId="814755339">
    <w:abstractNumId w:val="48"/>
  </w:num>
  <w:num w:numId="48" w16cid:durableId="878471396">
    <w:abstractNumId w:val="49"/>
  </w:num>
  <w:num w:numId="49" w16cid:durableId="736244555">
    <w:abstractNumId w:val="50"/>
  </w:num>
  <w:num w:numId="50" w16cid:durableId="829173953">
    <w:abstractNumId w:val="51"/>
  </w:num>
  <w:num w:numId="51" w16cid:durableId="1135640178">
    <w:abstractNumId w:val="52"/>
  </w:num>
  <w:num w:numId="52" w16cid:durableId="1269659239">
    <w:abstractNumId w:val="53"/>
  </w:num>
  <w:num w:numId="53" w16cid:durableId="935014583">
    <w:abstractNumId w:val="54"/>
  </w:num>
  <w:num w:numId="54" w16cid:durableId="1609072493">
    <w:abstractNumId w:val="55"/>
  </w:num>
  <w:num w:numId="55" w16cid:durableId="1031951778">
    <w:abstractNumId w:val="56"/>
  </w:num>
  <w:num w:numId="56" w16cid:durableId="1383865366">
    <w:abstractNumId w:val="57"/>
  </w:num>
  <w:num w:numId="57" w16cid:durableId="531307945">
    <w:abstractNumId w:val="58"/>
  </w:num>
  <w:num w:numId="58" w16cid:durableId="970407359">
    <w:abstractNumId w:val="59"/>
  </w:num>
  <w:num w:numId="59" w16cid:durableId="852380658">
    <w:abstractNumId w:val="60"/>
  </w:num>
  <w:num w:numId="60" w16cid:durableId="182669598">
    <w:abstractNumId w:val="61"/>
  </w:num>
  <w:num w:numId="61" w16cid:durableId="1277104849">
    <w:abstractNumId w:val="0"/>
  </w:num>
  <w:num w:numId="62" w16cid:durableId="1114253359">
    <w:abstractNumId w:val="0"/>
  </w:num>
  <w:num w:numId="63" w16cid:durableId="661860743">
    <w:abstractNumId w:val="67"/>
  </w:num>
  <w:num w:numId="64" w16cid:durableId="1311131675">
    <w:abstractNumId w:val="67"/>
  </w:num>
  <w:num w:numId="65" w16cid:durableId="1121418613">
    <w:abstractNumId w:val="67"/>
  </w:num>
  <w:num w:numId="66" w16cid:durableId="569341179">
    <w:abstractNumId w:val="67"/>
  </w:num>
  <w:num w:numId="67" w16cid:durableId="139080620">
    <w:abstractNumId w:val="67"/>
  </w:num>
  <w:num w:numId="68" w16cid:durableId="1442996824">
    <w:abstractNumId w:val="67"/>
  </w:num>
  <w:num w:numId="69" w16cid:durableId="124734280">
    <w:abstractNumId w:val="67"/>
  </w:num>
  <w:num w:numId="70" w16cid:durableId="1426457668">
    <w:abstractNumId w:val="67"/>
  </w:num>
  <w:num w:numId="71" w16cid:durableId="534929472">
    <w:abstractNumId w:val="67"/>
  </w:num>
  <w:num w:numId="72" w16cid:durableId="894856733">
    <w:abstractNumId w:val="67"/>
  </w:num>
  <w:num w:numId="73" w16cid:durableId="1987124097">
    <w:abstractNumId w:val="67"/>
  </w:num>
  <w:num w:numId="74" w16cid:durableId="1760372374">
    <w:abstractNumId w:val="67"/>
  </w:num>
  <w:num w:numId="75" w16cid:durableId="1172260705">
    <w:abstractNumId w:val="67"/>
  </w:num>
  <w:num w:numId="76" w16cid:durableId="1036657486">
    <w:abstractNumId w:val="67"/>
  </w:num>
  <w:num w:numId="77" w16cid:durableId="1398700694">
    <w:abstractNumId w:val="67"/>
  </w:num>
  <w:num w:numId="78" w16cid:durableId="372272853">
    <w:abstractNumId w:val="67"/>
  </w:num>
  <w:num w:numId="79" w16cid:durableId="1686402271">
    <w:abstractNumId w:val="67"/>
  </w:num>
  <w:num w:numId="80" w16cid:durableId="2033651080">
    <w:abstractNumId w:val="67"/>
  </w:num>
  <w:num w:numId="81" w16cid:durableId="396055462">
    <w:abstractNumId w:val="67"/>
  </w:num>
  <w:num w:numId="82" w16cid:durableId="843133747">
    <w:abstractNumId w:val="67"/>
  </w:num>
  <w:num w:numId="83" w16cid:durableId="1612741839">
    <w:abstractNumId w:val="67"/>
  </w:num>
  <w:num w:numId="84" w16cid:durableId="445932812">
    <w:abstractNumId w:val="67"/>
  </w:num>
  <w:num w:numId="85" w16cid:durableId="450785643">
    <w:abstractNumId w:val="67"/>
  </w:num>
  <w:num w:numId="86" w16cid:durableId="106580939">
    <w:abstractNumId w:val="67"/>
  </w:num>
  <w:num w:numId="87" w16cid:durableId="1794638213">
    <w:abstractNumId w:val="67"/>
  </w:num>
  <w:num w:numId="88" w16cid:durableId="1705474396">
    <w:abstractNumId w:val="67"/>
  </w:num>
  <w:num w:numId="89" w16cid:durableId="1445004161">
    <w:abstractNumId w:val="67"/>
  </w:num>
  <w:num w:numId="90" w16cid:durableId="222179742">
    <w:abstractNumId w:val="67"/>
  </w:num>
  <w:num w:numId="91" w16cid:durableId="1365445657">
    <w:abstractNumId w:val="67"/>
  </w:num>
  <w:num w:numId="92" w16cid:durableId="235282336">
    <w:abstractNumId w:val="67"/>
  </w:num>
  <w:num w:numId="93" w16cid:durableId="35854529">
    <w:abstractNumId w:val="67"/>
  </w:num>
  <w:num w:numId="94" w16cid:durableId="514609744">
    <w:abstractNumId w:val="67"/>
  </w:num>
  <w:num w:numId="95" w16cid:durableId="1889415642">
    <w:abstractNumId w:val="67"/>
  </w:num>
  <w:num w:numId="96" w16cid:durableId="1120225663">
    <w:abstractNumId w:val="67"/>
  </w:num>
  <w:num w:numId="97" w16cid:durableId="1907765589">
    <w:abstractNumId w:val="67"/>
  </w:num>
  <w:num w:numId="98" w16cid:durableId="185408180">
    <w:abstractNumId w:val="67"/>
  </w:num>
  <w:num w:numId="99" w16cid:durableId="1034311406">
    <w:abstractNumId w:val="67"/>
  </w:num>
  <w:num w:numId="100" w16cid:durableId="2128548118">
    <w:abstractNumId w:val="67"/>
  </w:num>
  <w:num w:numId="101" w16cid:durableId="504831981">
    <w:abstractNumId w:val="67"/>
  </w:num>
  <w:num w:numId="102" w16cid:durableId="742024782">
    <w:abstractNumId w:val="67"/>
  </w:num>
  <w:num w:numId="103" w16cid:durableId="1690061276">
    <w:abstractNumId w:val="67"/>
  </w:num>
  <w:num w:numId="104" w16cid:durableId="2010980183">
    <w:abstractNumId w:val="67"/>
  </w:num>
  <w:num w:numId="105" w16cid:durableId="1299185969">
    <w:abstractNumId w:val="67"/>
  </w:num>
  <w:num w:numId="106" w16cid:durableId="804394177">
    <w:abstractNumId w:val="67"/>
  </w:num>
  <w:num w:numId="107" w16cid:durableId="224224299">
    <w:abstractNumId w:val="67"/>
  </w:num>
  <w:num w:numId="108" w16cid:durableId="1164585415">
    <w:abstractNumId w:val="67"/>
  </w:num>
  <w:num w:numId="109" w16cid:durableId="744035996">
    <w:abstractNumId w:val="67"/>
  </w:num>
  <w:num w:numId="110" w16cid:durableId="1302149721">
    <w:abstractNumId w:val="67"/>
  </w:num>
  <w:num w:numId="111" w16cid:durableId="247421747">
    <w:abstractNumId w:val="67"/>
  </w:num>
  <w:num w:numId="112" w16cid:durableId="137189322">
    <w:abstractNumId w:val="67"/>
  </w:num>
  <w:num w:numId="113" w16cid:durableId="1220095778">
    <w:abstractNumId w:val="67"/>
  </w:num>
  <w:num w:numId="114" w16cid:durableId="844594816">
    <w:abstractNumId w:val="67"/>
  </w:num>
  <w:num w:numId="115" w16cid:durableId="310906512">
    <w:abstractNumId w:val="67"/>
  </w:num>
  <w:num w:numId="116" w16cid:durableId="29648628">
    <w:abstractNumId w:val="67"/>
  </w:num>
  <w:num w:numId="117" w16cid:durableId="1714112192">
    <w:abstractNumId w:val="67"/>
  </w:num>
  <w:num w:numId="118" w16cid:durableId="1655841386">
    <w:abstractNumId w:val="67"/>
  </w:num>
  <w:num w:numId="119" w16cid:durableId="1061438215">
    <w:abstractNumId w:val="67"/>
  </w:num>
  <w:num w:numId="120" w16cid:durableId="1092699047">
    <w:abstractNumId w:val="67"/>
  </w:num>
  <w:num w:numId="121" w16cid:durableId="678970774">
    <w:abstractNumId w:val="67"/>
  </w:num>
  <w:num w:numId="122" w16cid:durableId="131869192">
    <w:abstractNumId w:val="67"/>
  </w:num>
  <w:num w:numId="123" w16cid:durableId="337536223">
    <w:abstractNumId w:val="67"/>
  </w:num>
  <w:num w:numId="124" w16cid:durableId="114101163">
    <w:abstractNumId w:val="67"/>
  </w:num>
  <w:num w:numId="125" w16cid:durableId="1441990431">
    <w:abstractNumId w:val="67"/>
  </w:num>
  <w:num w:numId="126" w16cid:durableId="1670254439">
    <w:abstractNumId w:val="67"/>
  </w:num>
  <w:num w:numId="127" w16cid:durableId="17584871">
    <w:abstractNumId w:val="67"/>
  </w:num>
  <w:num w:numId="128" w16cid:durableId="866990897">
    <w:abstractNumId w:val="67"/>
  </w:num>
  <w:num w:numId="129" w16cid:durableId="833186117">
    <w:abstractNumId w:val="67"/>
  </w:num>
  <w:num w:numId="130" w16cid:durableId="557252864">
    <w:abstractNumId w:val="67"/>
  </w:num>
  <w:num w:numId="131" w16cid:durableId="404034849">
    <w:abstractNumId w:val="67"/>
  </w:num>
  <w:num w:numId="132" w16cid:durableId="1397976997">
    <w:abstractNumId w:val="66"/>
  </w:num>
  <w:num w:numId="133" w16cid:durableId="360665713">
    <w:abstractNumId w:val="63"/>
  </w:num>
  <w:num w:numId="134" w16cid:durableId="783184473">
    <w:abstractNumId w:val="64"/>
  </w:num>
  <w:num w:numId="135" w16cid:durableId="857426443">
    <w:abstractNumId w:val="70"/>
  </w:num>
  <w:num w:numId="136" w16cid:durableId="1018848221">
    <w:abstractNumId w:val="68"/>
  </w:num>
  <w:num w:numId="137" w16cid:durableId="963195965">
    <w:abstractNumId w:val="62"/>
  </w:num>
  <w:num w:numId="138" w16cid:durableId="306520652">
    <w:abstractNumId w:val="62"/>
  </w:num>
  <w:num w:numId="139" w16cid:durableId="1369529562">
    <w:abstractNumId w:val="65"/>
  </w:num>
  <w:num w:numId="140" w16cid:durableId="1191844311">
    <w:abstractNumId w:val="69"/>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04C56"/>
    <w:rsid w:val="00015C50"/>
    <w:rsid w:val="00016185"/>
    <w:rsid w:val="00016681"/>
    <w:rsid w:val="00016B29"/>
    <w:rsid w:val="00032941"/>
    <w:rsid w:val="0003360F"/>
    <w:rsid w:val="00041CA3"/>
    <w:rsid w:val="0004358F"/>
    <w:rsid w:val="00052E9E"/>
    <w:rsid w:val="00053656"/>
    <w:rsid w:val="0005446A"/>
    <w:rsid w:val="0006108F"/>
    <w:rsid w:val="00064A13"/>
    <w:rsid w:val="00065275"/>
    <w:rsid w:val="000670D1"/>
    <w:rsid w:val="00072624"/>
    <w:rsid w:val="000742C2"/>
    <w:rsid w:val="00075F24"/>
    <w:rsid w:val="000800CF"/>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6B6D"/>
    <w:rsid w:val="000C79AD"/>
    <w:rsid w:val="000D10BE"/>
    <w:rsid w:val="000D71BF"/>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C54"/>
    <w:rsid w:val="001D1195"/>
    <w:rsid w:val="001D6598"/>
    <w:rsid w:val="001E45C1"/>
    <w:rsid w:val="001E4D6F"/>
    <w:rsid w:val="001E780D"/>
    <w:rsid w:val="001F0AD8"/>
    <w:rsid w:val="001F30EC"/>
    <w:rsid w:val="001F6EFE"/>
    <w:rsid w:val="001F7386"/>
    <w:rsid w:val="00205863"/>
    <w:rsid w:val="0020641E"/>
    <w:rsid w:val="002075DD"/>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7772F"/>
    <w:rsid w:val="00280B11"/>
    <w:rsid w:val="00282554"/>
    <w:rsid w:val="002A0766"/>
    <w:rsid w:val="002A46E2"/>
    <w:rsid w:val="002A6A42"/>
    <w:rsid w:val="002A7850"/>
    <w:rsid w:val="002B1117"/>
    <w:rsid w:val="002B6B6D"/>
    <w:rsid w:val="002B7520"/>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19A3"/>
    <w:rsid w:val="00325B6D"/>
    <w:rsid w:val="00331C67"/>
    <w:rsid w:val="00335444"/>
    <w:rsid w:val="00337A82"/>
    <w:rsid w:val="00341CF9"/>
    <w:rsid w:val="00346EFC"/>
    <w:rsid w:val="0035213C"/>
    <w:rsid w:val="00352D1F"/>
    <w:rsid w:val="00356150"/>
    <w:rsid w:val="0035712C"/>
    <w:rsid w:val="00360C3E"/>
    <w:rsid w:val="003625BB"/>
    <w:rsid w:val="00365CEF"/>
    <w:rsid w:val="00370B22"/>
    <w:rsid w:val="003718DA"/>
    <w:rsid w:val="00380BFD"/>
    <w:rsid w:val="00384800"/>
    <w:rsid w:val="00385244"/>
    <w:rsid w:val="003861E0"/>
    <w:rsid w:val="003862FB"/>
    <w:rsid w:val="00387B3A"/>
    <w:rsid w:val="00387DAA"/>
    <w:rsid w:val="0039789A"/>
    <w:rsid w:val="003A0D3D"/>
    <w:rsid w:val="003A3183"/>
    <w:rsid w:val="003A4ADA"/>
    <w:rsid w:val="003A4D80"/>
    <w:rsid w:val="003B2290"/>
    <w:rsid w:val="003B2DC6"/>
    <w:rsid w:val="003B345A"/>
    <w:rsid w:val="003B36E0"/>
    <w:rsid w:val="003B3F11"/>
    <w:rsid w:val="003B6713"/>
    <w:rsid w:val="003C5B42"/>
    <w:rsid w:val="003D3F58"/>
    <w:rsid w:val="003D5C28"/>
    <w:rsid w:val="003F216C"/>
    <w:rsid w:val="003F6EB4"/>
    <w:rsid w:val="00402201"/>
    <w:rsid w:val="00407E96"/>
    <w:rsid w:val="0041035D"/>
    <w:rsid w:val="00413C8B"/>
    <w:rsid w:val="00413CA1"/>
    <w:rsid w:val="0041563A"/>
    <w:rsid w:val="00417DDF"/>
    <w:rsid w:val="004213C5"/>
    <w:rsid w:val="004224D8"/>
    <w:rsid w:val="00426D01"/>
    <w:rsid w:val="00430E51"/>
    <w:rsid w:val="00432761"/>
    <w:rsid w:val="0043300C"/>
    <w:rsid w:val="00441712"/>
    <w:rsid w:val="00445412"/>
    <w:rsid w:val="004456EB"/>
    <w:rsid w:val="00447D2C"/>
    <w:rsid w:val="00450026"/>
    <w:rsid w:val="00452DD4"/>
    <w:rsid w:val="004550B4"/>
    <w:rsid w:val="00461B93"/>
    <w:rsid w:val="00462505"/>
    <w:rsid w:val="004626F9"/>
    <w:rsid w:val="0046532C"/>
    <w:rsid w:val="00465B58"/>
    <w:rsid w:val="004714AE"/>
    <w:rsid w:val="0047360A"/>
    <w:rsid w:val="00474B1E"/>
    <w:rsid w:val="00474F65"/>
    <w:rsid w:val="00476AE2"/>
    <w:rsid w:val="00485D06"/>
    <w:rsid w:val="0049155E"/>
    <w:rsid w:val="00496D09"/>
    <w:rsid w:val="004A5C35"/>
    <w:rsid w:val="004B021A"/>
    <w:rsid w:val="004B4A18"/>
    <w:rsid w:val="004B53E0"/>
    <w:rsid w:val="004C3E96"/>
    <w:rsid w:val="004C520D"/>
    <w:rsid w:val="004D224E"/>
    <w:rsid w:val="004D3DB4"/>
    <w:rsid w:val="004D424D"/>
    <w:rsid w:val="004D51D3"/>
    <w:rsid w:val="004D5D5A"/>
    <w:rsid w:val="004E499F"/>
    <w:rsid w:val="004E65BC"/>
    <w:rsid w:val="004F2652"/>
    <w:rsid w:val="004F2837"/>
    <w:rsid w:val="004F2874"/>
    <w:rsid w:val="004F3523"/>
    <w:rsid w:val="004F48E1"/>
    <w:rsid w:val="004F7F8D"/>
    <w:rsid w:val="005017D5"/>
    <w:rsid w:val="00506B6B"/>
    <w:rsid w:val="00517B75"/>
    <w:rsid w:val="00525C80"/>
    <w:rsid w:val="005323BB"/>
    <w:rsid w:val="0053404B"/>
    <w:rsid w:val="00540758"/>
    <w:rsid w:val="005424BF"/>
    <w:rsid w:val="005512D0"/>
    <w:rsid w:val="005604CD"/>
    <w:rsid w:val="005625D2"/>
    <w:rsid w:val="00563B05"/>
    <w:rsid w:val="00575016"/>
    <w:rsid w:val="005804E8"/>
    <w:rsid w:val="005920AE"/>
    <w:rsid w:val="00592120"/>
    <w:rsid w:val="00596130"/>
    <w:rsid w:val="005A099D"/>
    <w:rsid w:val="005B1872"/>
    <w:rsid w:val="005B4D09"/>
    <w:rsid w:val="005C39A8"/>
    <w:rsid w:val="005C6460"/>
    <w:rsid w:val="005C6AA6"/>
    <w:rsid w:val="005D03F2"/>
    <w:rsid w:val="005D1A54"/>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59EC"/>
    <w:rsid w:val="00646960"/>
    <w:rsid w:val="00646DD1"/>
    <w:rsid w:val="00646FA8"/>
    <w:rsid w:val="00647A21"/>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A7493"/>
    <w:rsid w:val="006B219E"/>
    <w:rsid w:val="006B5567"/>
    <w:rsid w:val="006B5C9C"/>
    <w:rsid w:val="006C14E1"/>
    <w:rsid w:val="006D24DE"/>
    <w:rsid w:val="006D43D6"/>
    <w:rsid w:val="006E108D"/>
    <w:rsid w:val="006F2BFE"/>
    <w:rsid w:val="006F3D97"/>
    <w:rsid w:val="00700CE5"/>
    <w:rsid w:val="007022D9"/>
    <w:rsid w:val="00702BFA"/>
    <w:rsid w:val="00704B54"/>
    <w:rsid w:val="00706154"/>
    <w:rsid w:val="00710C2D"/>
    <w:rsid w:val="00712040"/>
    <w:rsid w:val="007158A3"/>
    <w:rsid w:val="007173BF"/>
    <w:rsid w:val="00717626"/>
    <w:rsid w:val="007243B8"/>
    <w:rsid w:val="00736908"/>
    <w:rsid w:val="0074326D"/>
    <w:rsid w:val="00745438"/>
    <w:rsid w:val="00750B8A"/>
    <w:rsid w:val="0075119C"/>
    <w:rsid w:val="007511BD"/>
    <w:rsid w:val="007559D0"/>
    <w:rsid w:val="00764EF1"/>
    <w:rsid w:val="00767963"/>
    <w:rsid w:val="00772107"/>
    <w:rsid w:val="00774568"/>
    <w:rsid w:val="00780D3E"/>
    <w:rsid w:val="00783B02"/>
    <w:rsid w:val="007847EC"/>
    <w:rsid w:val="00791088"/>
    <w:rsid w:val="00796FC0"/>
    <w:rsid w:val="007B38BB"/>
    <w:rsid w:val="007C05DE"/>
    <w:rsid w:val="007C144D"/>
    <w:rsid w:val="007C58D8"/>
    <w:rsid w:val="007C6F9E"/>
    <w:rsid w:val="007D5417"/>
    <w:rsid w:val="007D59A8"/>
    <w:rsid w:val="007F08EC"/>
    <w:rsid w:val="007F124A"/>
    <w:rsid w:val="007F4D4E"/>
    <w:rsid w:val="00810BFC"/>
    <w:rsid w:val="00816FEA"/>
    <w:rsid w:val="008216C3"/>
    <w:rsid w:val="00833570"/>
    <w:rsid w:val="0083543F"/>
    <w:rsid w:val="00835C67"/>
    <w:rsid w:val="00847C6B"/>
    <w:rsid w:val="008532AB"/>
    <w:rsid w:val="00854535"/>
    <w:rsid w:val="00856A99"/>
    <w:rsid w:val="00861A27"/>
    <w:rsid w:val="008712CD"/>
    <w:rsid w:val="00876BEF"/>
    <w:rsid w:val="008820CA"/>
    <w:rsid w:val="008917C9"/>
    <w:rsid w:val="008A6BDC"/>
    <w:rsid w:val="008A7AE7"/>
    <w:rsid w:val="008B0AAC"/>
    <w:rsid w:val="008B1016"/>
    <w:rsid w:val="008B2EB7"/>
    <w:rsid w:val="008B4829"/>
    <w:rsid w:val="008C0864"/>
    <w:rsid w:val="008C0CF9"/>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10DFF"/>
    <w:rsid w:val="009134E8"/>
    <w:rsid w:val="00920FBB"/>
    <w:rsid w:val="00921049"/>
    <w:rsid w:val="00924EE2"/>
    <w:rsid w:val="00930E0D"/>
    <w:rsid w:val="0093527C"/>
    <w:rsid w:val="00936EB1"/>
    <w:rsid w:val="00937495"/>
    <w:rsid w:val="00945CE0"/>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42A5"/>
    <w:rsid w:val="00997FBC"/>
    <w:rsid w:val="009A0D09"/>
    <w:rsid w:val="009B76D7"/>
    <w:rsid w:val="009C01FB"/>
    <w:rsid w:val="009C39A0"/>
    <w:rsid w:val="009D3538"/>
    <w:rsid w:val="009E1155"/>
    <w:rsid w:val="009E1C8A"/>
    <w:rsid w:val="009E2959"/>
    <w:rsid w:val="009E4502"/>
    <w:rsid w:val="009E70F4"/>
    <w:rsid w:val="009F6F81"/>
    <w:rsid w:val="00A047FC"/>
    <w:rsid w:val="00A158E4"/>
    <w:rsid w:val="00A2284F"/>
    <w:rsid w:val="00A24136"/>
    <w:rsid w:val="00A26C8D"/>
    <w:rsid w:val="00A27543"/>
    <w:rsid w:val="00A3241E"/>
    <w:rsid w:val="00A35229"/>
    <w:rsid w:val="00A37938"/>
    <w:rsid w:val="00A44168"/>
    <w:rsid w:val="00A4470A"/>
    <w:rsid w:val="00A5638E"/>
    <w:rsid w:val="00A66383"/>
    <w:rsid w:val="00A67772"/>
    <w:rsid w:val="00A70CCD"/>
    <w:rsid w:val="00A74AC8"/>
    <w:rsid w:val="00A7626C"/>
    <w:rsid w:val="00A76868"/>
    <w:rsid w:val="00A81217"/>
    <w:rsid w:val="00A82DCA"/>
    <w:rsid w:val="00A8476D"/>
    <w:rsid w:val="00A87313"/>
    <w:rsid w:val="00A952F4"/>
    <w:rsid w:val="00AA1D46"/>
    <w:rsid w:val="00AA62E9"/>
    <w:rsid w:val="00AA6EEF"/>
    <w:rsid w:val="00AB5E41"/>
    <w:rsid w:val="00AC0D84"/>
    <w:rsid w:val="00AC60C4"/>
    <w:rsid w:val="00AC620A"/>
    <w:rsid w:val="00AD3C79"/>
    <w:rsid w:val="00AD425A"/>
    <w:rsid w:val="00AE0B60"/>
    <w:rsid w:val="00AE2135"/>
    <w:rsid w:val="00AE3E63"/>
    <w:rsid w:val="00AE4BC1"/>
    <w:rsid w:val="00AE65BE"/>
    <w:rsid w:val="00AE68E6"/>
    <w:rsid w:val="00AF456D"/>
    <w:rsid w:val="00AF50D7"/>
    <w:rsid w:val="00B015C1"/>
    <w:rsid w:val="00B02A52"/>
    <w:rsid w:val="00B14503"/>
    <w:rsid w:val="00B145B8"/>
    <w:rsid w:val="00B155E0"/>
    <w:rsid w:val="00B20361"/>
    <w:rsid w:val="00B22A2A"/>
    <w:rsid w:val="00B24BC2"/>
    <w:rsid w:val="00B27C32"/>
    <w:rsid w:val="00B35CB5"/>
    <w:rsid w:val="00B43C67"/>
    <w:rsid w:val="00B450DE"/>
    <w:rsid w:val="00B50803"/>
    <w:rsid w:val="00B5085B"/>
    <w:rsid w:val="00B516C1"/>
    <w:rsid w:val="00B520AF"/>
    <w:rsid w:val="00B53130"/>
    <w:rsid w:val="00B559E2"/>
    <w:rsid w:val="00B56A77"/>
    <w:rsid w:val="00B6434F"/>
    <w:rsid w:val="00B6597D"/>
    <w:rsid w:val="00B70BAA"/>
    <w:rsid w:val="00B83EEA"/>
    <w:rsid w:val="00B86273"/>
    <w:rsid w:val="00B93CC7"/>
    <w:rsid w:val="00B941D1"/>
    <w:rsid w:val="00BA0E8A"/>
    <w:rsid w:val="00BA4822"/>
    <w:rsid w:val="00BB1342"/>
    <w:rsid w:val="00BB16B3"/>
    <w:rsid w:val="00BB347C"/>
    <w:rsid w:val="00BB3B3D"/>
    <w:rsid w:val="00BB758B"/>
    <w:rsid w:val="00BB76B1"/>
    <w:rsid w:val="00BC097A"/>
    <w:rsid w:val="00BC21F4"/>
    <w:rsid w:val="00BC2B56"/>
    <w:rsid w:val="00BC6BC2"/>
    <w:rsid w:val="00BD62BD"/>
    <w:rsid w:val="00BD6F73"/>
    <w:rsid w:val="00BE3244"/>
    <w:rsid w:val="00BE64D0"/>
    <w:rsid w:val="00BF2204"/>
    <w:rsid w:val="00BF4A0F"/>
    <w:rsid w:val="00BF6218"/>
    <w:rsid w:val="00BF724E"/>
    <w:rsid w:val="00C03755"/>
    <w:rsid w:val="00C0603F"/>
    <w:rsid w:val="00C06856"/>
    <w:rsid w:val="00C16A74"/>
    <w:rsid w:val="00C25AF2"/>
    <w:rsid w:val="00C262CF"/>
    <w:rsid w:val="00C26F26"/>
    <w:rsid w:val="00C27821"/>
    <w:rsid w:val="00C301A6"/>
    <w:rsid w:val="00C30DB7"/>
    <w:rsid w:val="00C3164F"/>
    <w:rsid w:val="00C3737A"/>
    <w:rsid w:val="00C37DFB"/>
    <w:rsid w:val="00C43B26"/>
    <w:rsid w:val="00C4415C"/>
    <w:rsid w:val="00C45250"/>
    <w:rsid w:val="00C46017"/>
    <w:rsid w:val="00C54615"/>
    <w:rsid w:val="00C54A39"/>
    <w:rsid w:val="00C61BF7"/>
    <w:rsid w:val="00C61C4B"/>
    <w:rsid w:val="00C62E4B"/>
    <w:rsid w:val="00C67990"/>
    <w:rsid w:val="00C679E7"/>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4D6E"/>
    <w:rsid w:val="00D35535"/>
    <w:rsid w:val="00D42EE8"/>
    <w:rsid w:val="00D474CC"/>
    <w:rsid w:val="00D53152"/>
    <w:rsid w:val="00D55057"/>
    <w:rsid w:val="00D560D7"/>
    <w:rsid w:val="00D614E5"/>
    <w:rsid w:val="00D6214D"/>
    <w:rsid w:val="00D63EC0"/>
    <w:rsid w:val="00D64C38"/>
    <w:rsid w:val="00D738FD"/>
    <w:rsid w:val="00D75147"/>
    <w:rsid w:val="00D76F3E"/>
    <w:rsid w:val="00D823BA"/>
    <w:rsid w:val="00D82567"/>
    <w:rsid w:val="00D82D83"/>
    <w:rsid w:val="00D9075E"/>
    <w:rsid w:val="00D92085"/>
    <w:rsid w:val="00D96BF0"/>
    <w:rsid w:val="00D96FA4"/>
    <w:rsid w:val="00DA30C2"/>
    <w:rsid w:val="00DA39C2"/>
    <w:rsid w:val="00DA3D47"/>
    <w:rsid w:val="00DA7829"/>
    <w:rsid w:val="00DB61D6"/>
    <w:rsid w:val="00DC20B5"/>
    <w:rsid w:val="00DC54F7"/>
    <w:rsid w:val="00DD16D9"/>
    <w:rsid w:val="00DD18B3"/>
    <w:rsid w:val="00DD2C4F"/>
    <w:rsid w:val="00DD3E51"/>
    <w:rsid w:val="00DD7EC9"/>
    <w:rsid w:val="00DE1606"/>
    <w:rsid w:val="00DE4699"/>
    <w:rsid w:val="00DE4F95"/>
    <w:rsid w:val="00DF1D36"/>
    <w:rsid w:val="00DF2415"/>
    <w:rsid w:val="00DF6CFD"/>
    <w:rsid w:val="00E10218"/>
    <w:rsid w:val="00E12635"/>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86195"/>
    <w:rsid w:val="00E90A0E"/>
    <w:rsid w:val="00E96F35"/>
    <w:rsid w:val="00EA03BD"/>
    <w:rsid w:val="00EA1B1F"/>
    <w:rsid w:val="00EA1B5B"/>
    <w:rsid w:val="00EA7786"/>
    <w:rsid w:val="00EB04CF"/>
    <w:rsid w:val="00EB4003"/>
    <w:rsid w:val="00EC28ED"/>
    <w:rsid w:val="00EC4094"/>
    <w:rsid w:val="00EC4802"/>
    <w:rsid w:val="00EC5A11"/>
    <w:rsid w:val="00ED0D4F"/>
    <w:rsid w:val="00ED3F32"/>
    <w:rsid w:val="00ED4F33"/>
    <w:rsid w:val="00ED624B"/>
    <w:rsid w:val="00ED680E"/>
    <w:rsid w:val="00EE1B5A"/>
    <w:rsid w:val="00EE398C"/>
    <w:rsid w:val="00EE68DC"/>
    <w:rsid w:val="00EF16A1"/>
    <w:rsid w:val="00EF2A78"/>
    <w:rsid w:val="00EF316D"/>
    <w:rsid w:val="00EF4BD3"/>
    <w:rsid w:val="00EF4D88"/>
    <w:rsid w:val="00F03AC9"/>
    <w:rsid w:val="00F11F46"/>
    <w:rsid w:val="00F13343"/>
    <w:rsid w:val="00F2346C"/>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4B76"/>
    <w:rsid w:val="00F96513"/>
    <w:rsid w:val="00FA5589"/>
    <w:rsid w:val="00FA6220"/>
    <w:rsid w:val="00FA67E4"/>
    <w:rsid w:val="00FB15A1"/>
    <w:rsid w:val="00FB15C8"/>
    <w:rsid w:val="00FB7E6C"/>
    <w:rsid w:val="00FC124D"/>
    <w:rsid w:val="00FC1D49"/>
    <w:rsid w:val="00FC324C"/>
    <w:rsid w:val="00FC4142"/>
    <w:rsid w:val="00FC419A"/>
    <w:rsid w:val="00FD16C0"/>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6EFCD5"/>
  <w15:docId w15:val="{410664A8-CCEB-4E1B-94E4-901EA94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268" Type="http://schemas.openxmlformats.org/officeDocument/2006/relationships/fontTable" Target="fontTable.xml"/><Relationship Id="rId11" Type="http://schemas.openxmlformats.org/officeDocument/2006/relationships/footer" Target="footer1.xml"/><Relationship Id="rId32" Type="http://schemas.openxmlformats.org/officeDocument/2006/relationships/hyperlink" Target="http://csrc.nist.gov/publications/fips/fips186-2/fips186-2-change1.pdf"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csrc.nist.gov/publications/nistpubs/800-37/SP800-37-final.pdf" TargetMode="External"/><Relationship Id="rId22" Type="http://schemas.openxmlformats.org/officeDocument/2006/relationships/hyperlink" Target="http://www.idmanagement.gov/fpkipa/documents/FPKI%20Compliance%20Audit%20Requirements.doc"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snyside.sunnyside.com/cpsr/privacy/computer_security/nsd_42.txt" TargetMode="External"/><Relationship Id="rId269"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hyperlink" Target="http://nvlpubs.nist.gov/nistpubs/FIPS/NIST.FIPS.186-4.pdf"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csrc.nist.gov/publications/nistpubs/800-37-rev1/sp800-37-rev1-final.pdf"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snyside.sunnyside.com/cpsr/privacy/computer_security/nsd_42.txt"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260" Type="http://schemas.openxmlformats.org/officeDocument/2006/relationships/hyperlink" Target="http://csrc.nist.gov/publications/nistpubs/" TargetMode="External"/><Relationship Id="rId34" Type="http://schemas.openxmlformats.org/officeDocument/2006/relationships/hyperlink" Target="http://csrc.nist.gov/publications/fips/fips201-1/FIPS-201-1-chng1.pdf"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snyside.sunnyside.com/cpsr/privacy/computer_security/nsd_42.txt" TargetMode="External"/><Relationship Id="rId24" Type="http://schemas.openxmlformats.org/officeDocument/2006/relationships/hyperlink" Target="http://www.cabforum.org"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nvlpubs.nist.gov/nistpubs/SpecialPublications/NIST.SP.800-63-2.pdf"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dmanagement.gov/smartcard/information/TIG_SCEPACS_v2.2.pdf" TargetMode="External"/><Relationship Id="rId25" Type="http://schemas.openxmlformats.org/officeDocument/2006/relationships/hyperlink" Target="http://www.abanet.org/scitech/ec/isc/dsgfree.html"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262" Type="http://schemas.openxmlformats.org/officeDocument/2006/relationships/hyperlink" Target="http://csrc.nist.gov/publications/nistpubs/800-73-3/sp800-73-3_PART1_piv-card-applic-namespace-date-model-rep.pdf"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idmanagement.gov/approved-products-list-ap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3447.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nvlpubs.nist.gov/nistpubs/SpecialPublications/NIST.SP.800-76-2.pdf"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www.ietf.org/rfc/rfc3647.txt" TargetMode="External"/><Relationship Id="rId27" Type="http://schemas.openxmlformats.org/officeDocument/2006/relationships/hyperlink" Target="http://www.idmanagement.gov/fpkipa/documents/FPKI%20Compliance%20Audit%20Requirements.doc"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www4.law.cornell.edu/uscode/40/1452.html"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csrc.nist.gov/publications/nistpubs/"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www.ietf.org/rfc/rfc4122.txt" TargetMode="External"/><Relationship Id="rId28" Type="http://schemas.openxmlformats.org/officeDocument/2006/relationships/hyperlink" Target="http://www.idmanagement.gov/fpkipa/documents/CertCRLprofileForCP.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www4.law.cornell.edu/uscode/40/1452.html"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 TargetMode="External"/><Relationship Id="rId39" Type="http://schemas.openxmlformats.org/officeDocument/2006/relationships/hyperlink" Target="http://www4.law.cornell.edu/uscode/5/552.html" TargetMode="External"/><Relationship Id="rId265" Type="http://schemas.openxmlformats.org/officeDocument/2006/relationships/hyperlink" Target="http://csrc.nist.gov/publications/nistpubs/"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5/5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csrc.nist.gov/pki/documents/CIMC_PP_20011031.pdf" TargetMode="External"/><Relationship Id="rId255" Type="http://schemas.openxmlformats.org/officeDocument/2006/relationships/hyperlink" Target="https://www.ietf.org/rfc/rfc5280.txt"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www4.law.cornell.edu/uscode/40/1452.html"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nvlpubs.nist.gov/nistpubs/SpecialPublications/NIST.SP.800-157.pdf" TargetMode="External"/><Relationship Id="rId30" Type="http://schemas.openxmlformats.org/officeDocument/2006/relationships/hyperlink" Target="http://www.whitehouse.gov/omb/memoranda/fy04/m04-04.pdf" TargetMode="External"/><Relationship Id="rId105" Type="http://schemas.openxmlformats.org/officeDocument/2006/relationships/hyperlink" Target="http://www4.law.cornell.edu/uscode/5/5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www.ietf.org/rfc/rfc5322.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approved-products-list-apl"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hyperlink" Target="http://csrc.nist.gov/publications/drafts/800-157/sp800_157_draft.pdf" TargetMode="External"/><Relationship Id="rId106" Type="http://schemas.openxmlformats.org/officeDocument/2006/relationships/hyperlink" Target="http://www4.law.cornell.edu/uscode/5/5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csrc.nist.gov/publications/fips/fips140-2/fips1402.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s://tools.ietf.org/html/rfc6960"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9305B9E4-E544-4B9B-91C6-87517128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37229</Words>
  <Characters>212206</Characters>
  <Application>Microsoft Office Word</Application>
  <DocSecurity>0</DocSecurity>
  <Lines>1768</Lines>
  <Paragraphs>497</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248938</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2017-02-08T23:31:00Z</cp:lastPrinted>
  <dcterms:created xsi:type="dcterms:W3CDTF">2023-12-21T11:48:00Z</dcterms:created>
  <dcterms:modified xsi:type="dcterms:W3CDTF">2023-12-21T11:48:00Z</dcterms:modified>
</cp:coreProperties>
</file>